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77B1FBA" w14:textId="78D6EA81" w:rsidR="00211E39" w:rsidRPr="00E72BF5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797D1715" w14:textId="303AD483" w:rsidR="00211E39" w:rsidRPr="00E72BF5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EEB6BC7" w14:textId="0BFAC825" w:rsidR="00211E39" w:rsidRPr="00E72BF5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3892818B" w14:textId="27BF3A74" w:rsidR="00211E39" w:rsidRPr="00E72BF5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67807993" w14:textId="2958147C" w:rsidR="00211E39" w:rsidRPr="00E72BF5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6C4F290" w14:textId="3A0D9E6D" w:rsidR="00211E39" w:rsidRPr="00E72BF5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0C9A6950" w14:textId="5F040619" w:rsidR="00211E39" w:rsidRPr="00E72BF5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1AC6E43A" w14:textId="2F831F10" w:rsidR="00211E39" w:rsidRPr="00E72BF5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B2E4775" w14:textId="38DCFBAB" w:rsidR="00211E39" w:rsidRPr="00E72BF5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19782ACC" w14:textId="6FF96679" w:rsidR="00211E39" w:rsidRPr="00E72BF5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320E9F0A" w14:textId="15FB0194" w:rsidR="00211E39" w:rsidRPr="00E72BF5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75F80EAF" w14:textId="1216E33F" w:rsidR="00211E39" w:rsidRPr="00E72BF5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858376D" w14:textId="2BB9D5C5" w:rsidR="00211E39" w:rsidRPr="00E72BF5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  <w:r w:rsidRPr="00E72BF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CA2D68" wp14:editId="515FFA58">
                <wp:simplePos x="0" y="0"/>
                <wp:positionH relativeFrom="margin">
                  <wp:align>center</wp:align>
                </wp:positionH>
                <wp:positionV relativeFrom="paragraph">
                  <wp:posOffset>11430</wp:posOffset>
                </wp:positionV>
                <wp:extent cx="1828800" cy="182880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FBAAF3A" w14:textId="5274323A" w:rsidR="00D035FE" w:rsidRPr="00211E39" w:rsidRDefault="00D035FE" w:rsidP="00211E39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D09CC">
                              <w:rPr>
                                <w:rFonts w:ascii="Times New Roman" w:eastAsia="Times New Roman" w:hAnsi="Times New Roman" w:cs="Angsana New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Traceability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CA2D68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0;margin-top:.9pt;width:2in;height:2in;z-index:25169203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" filled="f" stroked="f">
                <v:textbox style="mso-fit-shape-to-text:t">
                  <w:txbxContent>
                    <w:p w14:paraId="0FBAAF3A" w14:textId="5274323A" w:rsidR="00D035FE" w:rsidRPr="00211E39" w:rsidRDefault="00D035FE" w:rsidP="00211E39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D09CC">
                        <w:rPr>
                          <w:rFonts w:ascii="Times New Roman" w:eastAsia="Times New Roman" w:hAnsi="Times New Roman" w:cs="Angsana New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Traceability Record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532124" w14:textId="3461EC7A" w:rsidR="00211E39" w:rsidRPr="00E72BF5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3F2B6C65" w14:textId="7EAAB197" w:rsidR="00211E39" w:rsidRPr="00E72BF5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6120F2DA" w14:textId="77777777" w:rsidR="001168E7" w:rsidRPr="00E72BF5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8116C90" w14:textId="77777777" w:rsidR="001168E7" w:rsidRPr="00E72BF5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F7EA235" w14:textId="77777777" w:rsidR="001168E7" w:rsidRPr="00E72BF5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1821B98D" w14:textId="77777777" w:rsidR="001168E7" w:rsidRPr="00E72BF5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60D81815" w14:textId="77777777" w:rsidR="001168E7" w:rsidRPr="00E72BF5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D20D0DE" w14:textId="77777777" w:rsidR="001168E7" w:rsidRPr="00E72BF5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EF9BC6C" w14:textId="77777777" w:rsidR="001168E7" w:rsidRPr="00E72BF5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DBE6B07" w14:textId="77777777" w:rsidR="001168E7" w:rsidRPr="00E72BF5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6D1CC5AE" w14:textId="77777777" w:rsidR="001168E7" w:rsidRPr="00E72BF5" w:rsidRDefault="001168E7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7FEA4484" w14:textId="77777777" w:rsidR="00211E39" w:rsidRPr="00E72BF5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9537662" w14:textId="77777777" w:rsidR="00211E39" w:rsidRPr="00E72BF5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71F1864F" w14:textId="77777777" w:rsidR="00211E39" w:rsidRPr="00E72BF5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59BA7670" w14:textId="77777777" w:rsidR="00211E39" w:rsidRPr="00E72BF5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615E9CB3" w14:textId="77777777" w:rsidR="00211E39" w:rsidRPr="00E72BF5" w:rsidRDefault="00211E39">
      <w:pPr>
        <w:rPr>
          <w:rFonts w:ascii="Times New Roman" w:eastAsia="Times New Roman" w:hAnsi="Times New Roman" w:cs="Times New Roman"/>
          <w:b/>
          <w:sz w:val="36"/>
          <w:highlight w:val="white"/>
        </w:rPr>
      </w:pPr>
    </w:p>
    <w:p w14:paraId="4C370645" w14:textId="77777777" w:rsidR="00383571" w:rsidRPr="00E72BF5" w:rsidRDefault="00F51BEA">
      <w:pPr>
        <w:rPr>
          <w:rFonts w:ascii="Times New Roman" w:hAnsi="Times New Roman" w:cs="Times New Roman"/>
        </w:rPr>
      </w:pPr>
      <w:r w:rsidRPr="00E72BF5">
        <w:rPr>
          <w:rFonts w:ascii="Times New Roman" w:eastAsia="Times New Roman" w:hAnsi="Times New Roman" w:cs="Times New Roman"/>
          <w:b/>
          <w:sz w:val="36"/>
          <w:highlight w:val="white"/>
        </w:rPr>
        <w:lastRenderedPageBreak/>
        <w:t>Document History</w:t>
      </w:r>
    </w:p>
    <w:tbl>
      <w:tblPr>
        <w:tblStyle w:val="a5"/>
        <w:tblW w:w="9918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7"/>
        <w:gridCol w:w="2647"/>
        <w:gridCol w:w="1109"/>
        <w:gridCol w:w="955"/>
        <w:gridCol w:w="890"/>
        <w:gridCol w:w="1034"/>
        <w:gridCol w:w="1226"/>
      </w:tblGrid>
      <w:tr w:rsidR="00383571" w:rsidRPr="00E72BF5" w14:paraId="61F158F9" w14:textId="77777777" w:rsidTr="001D00DE">
        <w:trPr>
          <w:trHeight w:val="777"/>
        </w:trPr>
        <w:tc>
          <w:tcPr>
            <w:tcW w:w="20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26D68" w14:textId="77777777" w:rsidR="00383571" w:rsidRPr="00E72BF5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Document Name</w:t>
            </w:r>
          </w:p>
        </w:tc>
        <w:tc>
          <w:tcPr>
            <w:tcW w:w="26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E528" w14:textId="77777777" w:rsidR="00383571" w:rsidRPr="00E72BF5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Version</w:t>
            </w:r>
          </w:p>
        </w:tc>
        <w:tc>
          <w:tcPr>
            <w:tcW w:w="110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651B1" w14:textId="77777777" w:rsidR="00383571" w:rsidRPr="00E72BF5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Status</w:t>
            </w:r>
          </w:p>
        </w:tc>
        <w:tc>
          <w:tcPr>
            <w:tcW w:w="9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B6FC8" w14:textId="77777777" w:rsidR="00383571" w:rsidRPr="00E72BF5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Date</w:t>
            </w:r>
          </w:p>
        </w:tc>
        <w:tc>
          <w:tcPr>
            <w:tcW w:w="89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14F3" w14:textId="77777777" w:rsidR="00383571" w:rsidRPr="00E72BF5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Viewable</w:t>
            </w:r>
          </w:p>
        </w:tc>
        <w:tc>
          <w:tcPr>
            <w:tcW w:w="103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69E8E" w14:textId="77777777" w:rsidR="00383571" w:rsidRPr="00E72BF5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Reviewer</w:t>
            </w:r>
          </w:p>
        </w:tc>
        <w:tc>
          <w:tcPr>
            <w:tcW w:w="122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50DCE" w14:textId="77777777" w:rsidR="00383571" w:rsidRPr="00E72BF5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eastAsia="Times New Roman" w:hAnsi="Times New Roman" w:cs="Times New Roman"/>
                <w:b/>
                <w:color w:val="FFFFFF"/>
                <w:sz w:val="20"/>
                <w:shd w:val="clear" w:color="auto" w:fill="262626"/>
              </w:rPr>
              <w:t>Responsible</w:t>
            </w:r>
          </w:p>
        </w:tc>
      </w:tr>
      <w:tr w:rsidR="00383571" w:rsidRPr="00E72BF5" w14:paraId="6AED4FCF" w14:textId="77777777" w:rsidTr="00D035FE">
        <w:trPr>
          <w:trHeight w:val="1456"/>
        </w:trPr>
        <w:tc>
          <w:tcPr>
            <w:tcW w:w="205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77B0" w14:textId="7CF2C466" w:rsidR="00383571" w:rsidRPr="00E72BF5" w:rsidRDefault="00DE67CC" w:rsidP="007F0873">
            <w:pPr>
              <w:ind w:left="140" w:right="140"/>
              <w:contextualSpacing w:val="0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eastAsia="Times New Roman" w:hAnsi="Times New Roman" w:cs="Times New Roman"/>
                <w:sz w:val="20"/>
                <w:highlight w:val="white"/>
              </w:rPr>
              <w:t>iWish-</w:t>
            </w:r>
            <w:r w:rsidR="005D09CC" w:rsidRPr="00E72BF5">
              <w:rPr>
                <w:rFonts w:ascii="Times New Roman" w:hAnsi="Times New Roman" w:cs="Times New Roman"/>
              </w:rPr>
              <w:t xml:space="preserve"> </w:t>
            </w:r>
            <w:r w:rsidR="005D09CC" w:rsidRPr="00E72BF5">
              <w:rPr>
                <w:rFonts w:ascii="Times New Roman" w:eastAsia="Times New Roman" w:hAnsi="Times New Roman" w:cs="Times New Roman"/>
                <w:sz w:val="20"/>
              </w:rPr>
              <w:t>Traceability Record</w:t>
            </w:r>
            <w:r w:rsidR="00F51BEA" w:rsidRPr="00E72BF5">
              <w:rPr>
                <w:rFonts w:ascii="Times New Roman" w:eastAsia="Times New Roman" w:hAnsi="Times New Roman" w:cs="Times New Roman"/>
                <w:sz w:val="20"/>
                <w:highlight w:val="white"/>
              </w:rPr>
              <w:t>_V.0.1.docx</w:t>
            </w:r>
          </w:p>
        </w:tc>
        <w:tc>
          <w:tcPr>
            <w:tcW w:w="264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B422A" w14:textId="1150683C" w:rsidR="00E72BF5" w:rsidRPr="00E72BF5" w:rsidRDefault="00E72BF5" w:rsidP="00E72BF5">
            <w:p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</w:pPr>
            <w:r w:rsidRPr="00E72BF5">
              <w:rPr>
                <w:rFonts w:ascii="Times New Roman" w:hAnsi="Times New Roman" w:cs="Times New Roman"/>
                <w:b/>
                <w:bCs/>
                <w:sz w:val="24"/>
                <w:szCs w:val="22"/>
              </w:rPr>
              <w:t>Add</w:t>
            </w:r>
          </w:p>
          <w:p w14:paraId="6A4A5530" w14:textId="77777777" w:rsidR="00383571" w:rsidRPr="00E72BF5" w:rsidRDefault="00ED6EA8" w:rsidP="00ED6EA8">
            <w:pPr>
              <w:pStyle w:val="ae"/>
              <w:numPr>
                <w:ilvl w:val="0"/>
                <w:numId w:val="26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Introduction</w:t>
            </w:r>
          </w:p>
          <w:p w14:paraId="388CD06C" w14:textId="29A746F1" w:rsidR="001168E7" w:rsidRPr="00E72BF5" w:rsidRDefault="007F24DF" w:rsidP="00ED6EA8">
            <w:pPr>
              <w:pStyle w:val="ae"/>
              <w:numPr>
                <w:ilvl w:val="0"/>
                <w:numId w:val="26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Traceability Record</w:t>
            </w:r>
          </w:p>
          <w:p w14:paraId="14451733" w14:textId="376A6279" w:rsidR="00ED6EA8" w:rsidRPr="00D035FE" w:rsidRDefault="00ED6EA8" w:rsidP="00D035FE">
            <w:p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</w:p>
        </w:tc>
        <w:tc>
          <w:tcPr>
            <w:tcW w:w="1109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701C3" w14:textId="77777777" w:rsidR="00383571" w:rsidRPr="00E72BF5" w:rsidRDefault="00F51BEA">
            <w:pPr>
              <w:ind w:left="140" w:right="140"/>
              <w:contextualSpacing w:val="0"/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eastAsia="Times New Roman" w:hAnsi="Times New Roman" w:cs="Times New Roman"/>
                <w:sz w:val="20"/>
                <w:highlight w:val="white"/>
              </w:rPr>
              <w:t>Draft</w:t>
            </w:r>
          </w:p>
        </w:tc>
        <w:tc>
          <w:tcPr>
            <w:tcW w:w="95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E09E" w14:textId="77777777" w:rsidR="00383571" w:rsidRPr="00E72BF5" w:rsidRDefault="00F51BEA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eastAsia="Times New Roman" w:hAnsi="Times New Roman" w:cs="Times New Roman"/>
                <w:sz w:val="20"/>
                <w:highlight w:val="white"/>
              </w:rPr>
              <w:t>20-05-2015</w:t>
            </w:r>
          </w:p>
        </w:tc>
        <w:tc>
          <w:tcPr>
            <w:tcW w:w="89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EADBC" w14:textId="77777777" w:rsidR="00383571" w:rsidRPr="00E72BF5" w:rsidRDefault="00F51BEA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SK, KS</w:t>
            </w:r>
          </w:p>
        </w:tc>
        <w:tc>
          <w:tcPr>
            <w:tcW w:w="1034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3D136" w14:textId="77777777" w:rsidR="00383571" w:rsidRPr="00E72BF5" w:rsidRDefault="00F51BEA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</w:tc>
        <w:tc>
          <w:tcPr>
            <w:tcW w:w="122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B1A82" w14:textId="77777777" w:rsidR="00383571" w:rsidRPr="00E72BF5" w:rsidRDefault="00F51BEA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  <w:p w14:paraId="690A4261" w14:textId="77777777" w:rsidR="00383571" w:rsidRPr="00E72BF5" w:rsidRDefault="00F51BEA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eastAsia="Times New Roman" w:hAnsi="Times New Roman" w:cs="Times New Roman"/>
                <w:sz w:val="20"/>
                <w:highlight w:val="white"/>
              </w:rPr>
              <w:t xml:space="preserve"> </w:t>
            </w:r>
          </w:p>
        </w:tc>
      </w:tr>
      <w:tr w:rsidR="001D00DE" w:rsidRPr="00E72BF5" w14:paraId="0AF08F22" w14:textId="77777777" w:rsidTr="00D035FE">
        <w:trPr>
          <w:trHeight w:val="1411"/>
        </w:trPr>
        <w:tc>
          <w:tcPr>
            <w:tcW w:w="2057" w:type="dxa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77759" w14:textId="0729C985" w:rsidR="001D00DE" w:rsidRPr="00E72BF5" w:rsidRDefault="001168E7" w:rsidP="007F0873">
            <w:pPr>
              <w:ind w:left="140" w:right="140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E72BF5">
              <w:rPr>
                <w:rFonts w:ascii="Times New Roman" w:eastAsia="Times New Roman" w:hAnsi="Times New Roman" w:cs="Times New Roman"/>
                <w:sz w:val="20"/>
                <w:highlight w:val="white"/>
              </w:rPr>
              <w:t>iWish-</w:t>
            </w:r>
            <w:r w:rsidR="005D09CC" w:rsidRPr="00E72BF5">
              <w:rPr>
                <w:rFonts w:ascii="Times New Roman" w:hAnsi="Times New Roman" w:cs="Times New Roman"/>
              </w:rPr>
              <w:t xml:space="preserve"> </w:t>
            </w:r>
            <w:r w:rsidR="005D09CC" w:rsidRPr="00E72BF5">
              <w:rPr>
                <w:rFonts w:ascii="Times New Roman" w:eastAsia="Times New Roman" w:hAnsi="Times New Roman" w:cs="Times New Roman"/>
                <w:sz w:val="20"/>
              </w:rPr>
              <w:t>Traceability Record</w:t>
            </w:r>
            <w:r w:rsidR="00DE67CC" w:rsidRPr="00E72BF5">
              <w:rPr>
                <w:rFonts w:ascii="Times New Roman" w:eastAsia="Times New Roman" w:hAnsi="Times New Roman" w:cs="Times New Roman"/>
                <w:sz w:val="20"/>
                <w:highlight w:val="white"/>
              </w:rPr>
              <w:t>_</w:t>
            </w:r>
            <w:r w:rsidR="003E00A5" w:rsidRPr="00E72BF5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V.1</w:t>
            </w:r>
            <w:r w:rsidR="001D00DE" w:rsidRPr="00E72BF5">
              <w:rPr>
                <w:rFonts w:ascii="Times New Roman" w:eastAsia="Times New Roman" w:hAnsi="Times New Roman" w:cs="Times New Roman"/>
                <w:sz w:val="20"/>
                <w:highlight w:val="white"/>
              </w:rPr>
              <w:t>.docx</w:t>
            </w:r>
          </w:p>
        </w:tc>
        <w:tc>
          <w:tcPr>
            <w:tcW w:w="2647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6C19E" w14:textId="4EBB3FD2" w:rsidR="00E72BF5" w:rsidRPr="00E72BF5" w:rsidRDefault="00E72BF5" w:rsidP="00E72BF5">
            <w:p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b/>
                <w:bCs/>
              </w:rPr>
            </w:pPr>
            <w:r w:rsidRPr="00E72BF5">
              <w:rPr>
                <w:rFonts w:ascii="Times New Roman" w:hAnsi="Times New Roman" w:cs="Times New Roman"/>
                <w:b/>
                <w:bCs/>
              </w:rPr>
              <w:t>Edit</w:t>
            </w:r>
          </w:p>
          <w:p w14:paraId="35DC0DD8" w14:textId="77777777" w:rsidR="007F24DF" w:rsidRPr="00E72BF5" w:rsidRDefault="007F24DF" w:rsidP="007F24DF">
            <w:pPr>
              <w:pStyle w:val="ae"/>
              <w:numPr>
                <w:ilvl w:val="0"/>
                <w:numId w:val="26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Introduction</w:t>
            </w:r>
          </w:p>
          <w:p w14:paraId="560BE791" w14:textId="09DDBB3A" w:rsidR="007F24DF" w:rsidRPr="00E72BF5" w:rsidRDefault="007F24DF" w:rsidP="007F24DF">
            <w:pPr>
              <w:pStyle w:val="ae"/>
              <w:numPr>
                <w:ilvl w:val="0"/>
                <w:numId w:val="26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Traceability Record</w:t>
            </w:r>
          </w:p>
          <w:p w14:paraId="188F34E2" w14:textId="7C4C752B" w:rsidR="007F24DF" w:rsidRPr="00E72BF5" w:rsidRDefault="007F24DF" w:rsidP="007F24DF">
            <w:p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</w:p>
          <w:p w14:paraId="1A64654F" w14:textId="77777777" w:rsidR="007F24DF" w:rsidRPr="00E72BF5" w:rsidRDefault="007F24DF" w:rsidP="007F24DF">
            <w:pPr>
              <w:pStyle w:val="ae"/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</w:p>
          <w:p w14:paraId="29BA6ADF" w14:textId="07508F0E" w:rsidR="001D00DE" w:rsidRPr="00E72BF5" w:rsidRDefault="001D00DE" w:rsidP="001168E7">
            <w:pPr>
              <w:pStyle w:val="ae"/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</w:p>
        </w:tc>
        <w:tc>
          <w:tcPr>
            <w:tcW w:w="1109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2C92C" w14:textId="0CB9F18D" w:rsidR="001D00DE" w:rsidRPr="00E72BF5" w:rsidRDefault="00E72BF5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E72BF5">
              <w:rPr>
                <w:rFonts w:ascii="Times New Roman" w:eastAsia="Times New Roman" w:hAnsi="Times New Roman" w:cs="Times New Roman"/>
                <w:sz w:val="20"/>
                <w:highlight w:val="white"/>
              </w:rPr>
              <w:t>Release</w:t>
            </w:r>
          </w:p>
        </w:tc>
        <w:tc>
          <w:tcPr>
            <w:tcW w:w="955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C86DB" w14:textId="75321122" w:rsidR="001D00DE" w:rsidRPr="00E72BF5" w:rsidRDefault="001D00D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E72BF5">
              <w:rPr>
                <w:rFonts w:ascii="Times New Roman" w:eastAsia="Times New Roman" w:hAnsi="Times New Roman" w:cs="Times New Roman"/>
                <w:sz w:val="20"/>
                <w:highlight w:val="white"/>
              </w:rPr>
              <w:t>22</w:t>
            </w:r>
            <w:r w:rsidR="009F2EEC" w:rsidRPr="00E72BF5">
              <w:rPr>
                <w:rFonts w:ascii="Times New Roman" w:eastAsia="Times New Roman" w:hAnsi="Times New Roman" w:cs="Times New Roman"/>
                <w:sz w:val="20"/>
                <w:highlight w:val="white"/>
              </w:rPr>
              <w:t>-07</w:t>
            </w:r>
            <w:r w:rsidRPr="00E72BF5">
              <w:rPr>
                <w:rFonts w:ascii="Times New Roman" w:eastAsia="Times New Roman" w:hAnsi="Times New Roman" w:cs="Times New Roman"/>
                <w:sz w:val="20"/>
                <w:highlight w:val="white"/>
              </w:rPr>
              <w:t>-2015</w:t>
            </w:r>
          </w:p>
        </w:tc>
        <w:tc>
          <w:tcPr>
            <w:tcW w:w="890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E72BA" w14:textId="09CE46CE" w:rsidR="001D00DE" w:rsidRPr="00E72BF5" w:rsidRDefault="001D00D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E72BF5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SK, KS</w:t>
            </w:r>
          </w:p>
        </w:tc>
        <w:tc>
          <w:tcPr>
            <w:tcW w:w="1034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40404" w14:textId="7216CA3B" w:rsidR="001D00DE" w:rsidRPr="00E72BF5" w:rsidRDefault="001D00D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E72BF5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</w:tc>
        <w:tc>
          <w:tcPr>
            <w:tcW w:w="1226" w:type="dxa"/>
            <w:tcBorders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D907B" w14:textId="77777777" w:rsidR="001D00DE" w:rsidRPr="00E72BF5" w:rsidRDefault="001D00DE" w:rsidP="001D00DE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  <w:p w14:paraId="363ADB01" w14:textId="77777777" w:rsidR="001D00DE" w:rsidRPr="00E72BF5" w:rsidRDefault="001D00D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</w:p>
        </w:tc>
      </w:tr>
      <w:tr w:rsidR="00D035FE" w:rsidRPr="00E72BF5" w14:paraId="0C2D5B30" w14:textId="77777777" w:rsidTr="00D035FE">
        <w:trPr>
          <w:trHeight w:val="1411"/>
        </w:trPr>
        <w:tc>
          <w:tcPr>
            <w:tcW w:w="20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2A829" w14:textId="2B60BC5E" w:rsidR="00D035FE" w:rsidRPr="00E72BF5" w:rsidRDefault="00D035FE" w:rsidP="00D035FE">
            <w:pPr>
              <w:ind w:left="140" w:right="140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E72BF5">
              <w:rPr>
                <w:rFonts w:ascii="Times New Roman" w:eastAsia="Times New Roman" w:hAnsi="Times New Roman" w:cs="Times New Roman"/>
                <w:sz w:val="20"/>
                <w:highlight w:val="white"/>
              </w:rPr>
              <w:t>iWish-</w:t>
            </w:r>
            <w:r w:rsidRPr="00E72BF5">
              <w:rPr>
                <w:rFonts w:ascii="Times New Roman" w:hAnsi="Times New Roman" w:cs="Times New Roman"/>
              </w:rPr>
              <w:t xml:space="preserve"> </w:t>
            </w:r>
            <w:r w:rsidRPr="00E72BF5">
              <w:rPr>
                <w:rFonts w:ascii="Times New Roman" w:eastAsia="Times New Roman" w:hAnsi="Times New Roman" w:cs="Times New Roman"/>
                <w:sz w:val="20"/>
              </w:rPr>
              <w:t>Traceability Record</w:t>
            </w:r>
            <w:r w:rsidRPr="00E72BF5">
              <w:rPr>
                <w:rFonts w:ascii="Times New Roman" w:eastAsia="Times New Roman" w:hAnsi="Times New Roman" w:cs="Times New Roman"/>
                <w:sz w:val="20"/>
                <w:highlight w:val="white"/>
              </w:rPr>
              <w:t>_V.1</w:t>
            </w: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>.5</w:t>
            </w:r>
            <w:r w:rsidRPr="00E72BF5">
              <w:rPr>
                <w:rFonts w:ascii="Times New Roman" w:eastAsia="Times New Roman" w:hAnsi="Times New Roman" w:cs="Times New Roman"/>
                <w:sz w:val="20"/>
                <w:highlight w:val="white"/>
              </w:rPr>
              <w:t>.docx</w:t>
            </w:r>
          </w:p>
        </w:tc>
        <w:tc>
          <w:tcPr>
            <w:tcW w:w="2647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B064C" w14:textId="77777777" w:rsidR="00D035FE" w:rsidRPr="00E72BF5" w:rsidRDefault="00D035FE" w:rsidP="00D035FE">
            <w:p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b/>
                <w:bCs/>
              </w:rPr>
            </w:pPr>
            <w:r w:rsidRPr="00E72BF5">
              <w:rPr>
                <w:rFonts w:ascii="Times New Roman" w:hAnsi="Times New Roman" w:cs="Times New Roman"/>
                <w:b/>
                <w:bCs/>
              </w:rPr>
              <w:t>Edit</w:t>
            </w:r>
          </w:p>
          <w:p w14:paraId="73CD5378" w14:textId="77777777" w:rsidR="00D035FE" w:rsidRPr="00E72BF5" w:rsidRDefault="00D035FE" w:rsidP="00D035FE">
            <w:pPr>
              <w:pStyle w:val="ae"/>
              <w:numPr>
                <w:ilvl w:val="0"/>
                <w:numId w:val="26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Introduction</w:t>
            </w:r>
          </w:p>
          <w:p w14:paraId="270815D6" w14:textId="77777777" w:rsidR="00D035FE" w:rsidRPr="00E72BF5" w:rsidRDefault="00D035FE" w:rsidP="00D035FE">
            <w:pPr>
              <w:pStyle w:val="ae"/>
              <w:numPr>
                <w:ilvl w:val="0"/>
                <w:numId w:val="26"/>
              </w:num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Traceability Record</w:t>
            </w:r>
          </w:p>
          <w:p w14:paraId="54D9FC78" w14:textId="77777777" w:rsidR="00D035FE" w:rsidRPr="00E72BF5" w:rsidRDefault="00D035FE" w:rsidP="00D035FE">
            <w:pPr>
              <w:tabs>
                <w:tab w:val="right" w:pos="9017"/>
              </w:tabs>
              <w:spacing w:after="10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75DB0" w14:textId="54FAB817" w:rsidR="00D035FE" w:rsidRPr="00E72BF5" w:rsidRDefault="00D035FE" w:rsidP="00D035FE">
            <w:pPr>
              <w:ind w:left="140" w:right="140"/>
              <w:jc w:val="center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E72BF5">
              <w:rPr>
                <w:rFonts w:ascii="Times New Roman" w:eastAsia="Times New Roman" w:hAnsi="Times New Roman" w:cs="Times New Roman"/>
                <w:sz w:val="20"/>
                <w:highlight w:val="white"/>
              </w:rPr>
              <w:t>Release</w:t>
            </w:r>
          </w:p>
        </w:tc>
        <w:tc>
          <w:tcPr>
            <w:tcW w:w="9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F777" w14:textId="76897CF1" w:rsidR="00D035FE" w:rsidRPr="00E72BF5" w:rsidRDefault="00D035FE" w:rsidP="00D035F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0"/>
                <w:highlight w:val="white"/>
              </w:rPr>
              <w:t>23</w:t>
            </w:r>
            <w:r w:rsidR="00B25605">
              <w:rPr>
                <w:rFonts w:ascii="Times New Roman" w:eastAsia="Times New Roman" w:hAnsi="Times New Roman" w:cs="Times New Roman"/>
                <w:sz w:val="20"/>
                <w:highlight w:val="white"/>
              </w:rPr>
              <w:t>-08</w:t>
            </w:r>
            <w:bookmarkStart w:id="0" w:name="_GoBack"/>
            <w:bookmarkEnd w:id="0"/>
            <w:r w:rsidRPr="00E72BF5">
              <w:rPr>
                <w:rFonts w:ascii="Times New Roman" w:eastAsia="Times New Roman" w:hAnsi="Times New Roman" w:cs="Times New Roman"/>
                <w:sz w:val="20"/>
                <w:highlight w:val="white"/>
              </w:rPr>
              <w:t>-2015</w:t>
            </w:r>
          </w:p>
        </w:tc>
        <w:tc>
          <w:tcPr>
            <w:tcW w:w="89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F517E" w14:textId="757629C8" w:rsidR="00D035FE" w:rsidRPr="00E72BF5" w:rsidRDefault="00D035FE" w:rsidP="00D035F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E72BF5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SK, KS</w:t>
            </w:r>
          </w:p>
        </w:tc>
        <w:tc>
          <w:tcPr>
            <w:tcW w:w="103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630A1" w14:textId="512DDB29" w:rsidR="00D035FE" w:rsidRPr="00E72BF5" w:rsidRDefault="00D035FE" w:rsidP="00D035F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  <w:r w:rsidRPr="00E72BF5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</w:tc>
        <w:tc>
          <w:tcPr>
            <w:tcW w:w="122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D9753" w14:textId="77777777" w:rsidR="00D035FE" w:rsidRPr="00E72BF5" w:rsidRDefault="00D035FE" w:rsidP="00D035FE">
            <w:pPr>
              <w:ind w:left="140" w:right="140"/>
              <w:contextualSpacing w:val="0"/>
              <w:jc w:val="both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eastAsia="Times New Roman" w:hAnsi="Times New Roman" w:cs="Times New Roman"/>
                <w:sz w:val="20"/>
                <w:highlight w:val="white"/>
              </w:rPr>
              <w:t>VC, SK</w:t>
            </w:r>
          </w:p>
          <w:p w14:paraId="19347306" w14:textId="77777777" w:rsidR="00D035FE" w:rsidRPr="00E72BF5" w:rsidRDefault="00D035FE" w:rsidP="00D035FE">
            <w:pPr>
              <w:ind w:left="140" w:right="140"/>
              <w:jc w:val="both"/>
              <w:rPr>
                <w:rFonts w:ascii="Times New Roman" w:eastAsia="Times New Roman" w:hAnsi="Times New Roman" w:cs="Times New Roman"/>
                <w:sz w:val="20"/>
                <w:highlight w:val="white"/>
              </w:rPr>
            </w:pPr>
          </w:p>
        </w:tc>
      </w:tr>
    </w:tbl>
    <w:p w14:paraId="6FB7EB7B" w14:textId="64880CCF" w:rsidR="008343E8" w:rsidRPr="00E72BF5" w:rsidRDefault="008343E8">
      <w:pPr>
        <w:rPr>
          <w:rFonts w:ascii="Times New Roman" w:eastAsia="Times New Roman" w:hAnsi="Times New Roman" w:cs="Times New Roman"/>
          <w:b/>
          <w:sz w:val="20"/>
          <w:highlight w:val="white"/>
        </w:rPr>
      </w:pPr>
    </w:p>
    <w:p w14:paraId="367761E1" w14:textId="77777777" w:rsidR="00383571" w:rsidRPr="00E72BF5" w:rsidRDefault="00F51BEA">
      <w:pPr>
        <w:rPr>
          <w:rFonts w:ascii="Times New Roman" w:hAnsi="Times New Roman" w:cs="Times New Roman"/>
        </w:rPr>
      </w:pPr>
      <w:r w:rsidRPr="00E72BF5">
        <w:rPr>
          <w:rFonts w:ascii="Times New Roman" w:eastAsia="Times New Roman" w:hAnsi="Times New Roman" w:cs="Times New Roman"/>
          <w:b/>
          <w:sz w:val="20"/>
          <w:highlight w:val="white"/>
        </w:rPr>
        <w:t>*VC = Visava Chumnuam</w:t>
      </w:r>
      <w:r w:rsidRPr="00E72BF5">
        <w:rPr>
          <w:rFonts w:ascii="Times New Roman" w:eastAsia="Times New Roman" w:hAnsi="Times New Roman" w:cs="Times New Roman"/>
          <w:b/>
          <w:sz w:val="20"/>
          <w:highlight w:val="white"/>
        </w:rPr>
        <w:tab/>
      </w:r>
    </w:p>
    <w:p w14:paraId="5EE8957B" w14:textId="77777777" w:rsidR="00383571" w:rsidRPr="00E72BF5" w:rsidRDefault="00F51BEA">
      <w:pPr>
        <w:rPr>
          <w:rFonts w:ascii="Times New Roman" w:hAnsi="Times New Roman" w:cs="Times New Roman"/>
        </w:rPr>
      </w:pPr>
      <w:r w:rsidRPr="00E72BF5">
        <w:rPr>
          <w:rFonts w:ascii="Times New Roman" w:eastAsia="Times New Roman" w:hAnsi="Times New Roman" w:cs="Times New Roman"/>
          <w:b/>
          <w:sz w:val="20"/>
          <w:highlight w:val="white"/>
        </w:rPr>
        <w:t xml:space="preserve">*SK = Saksorn Khongsirirat  </w:t>
      </w:r>
    </w:p>
    <w:p w14:paraId="3D4E1509" w14:textId="77777777" w:rsidR="00383571" w:rsidRPr="00E72BF5" w:rsidRDefault="00F51BEA">
      <w:pPr>
        <w:rPr>
          <w:rFonts w:ascii="Times New Roman" w:hAnsi="Times New Roman" w:cs="Times New Roman"/>
        </w:rPr>
      </w:pPr>
      <w:r w:rsidRPr="00E72BF5">
        <w:rPr>
          <w:rFonts w:ascii="Times New Roman" w:eastAsia="Times New Roman" w:hAnsi="Times New Roman" w:cs="Times New Roman"/>
          <w:b/>
          <w:sz w:val="20"/>
          <w:highlight w:val="white"/>
        </w:rPr>
        <w:t>*KS = Kittitouch Suteeca</w:t>
      </w:r>
    </w:p>
    <w:p w14:paraId="074529A0" w14:textId="77777777" w:rsidR="00CF6063" w:rsidRDefault="00CF6063">
      <w:pPr>
        <w:rPr>
          <w:rFonts w:ascii="Times New Roman" w:hAnsi="Times New Roman" w:cs="Times New Roman"/>
        </w:rPr>
      </w:pPr>
    </w:p>
    <w:p w14:paraId="3937FA3A" w14:textId="77777777" w:rsidR="00D035FE" w:rsidRDefault="00D035FE">
      <w:pPr>
        <w:rPr>
          <w:rFonts w:ascii="Times New Roman" w:hAnsi="Times New Roman" w:cs="Times New Roman"/>
        </w:rPr>
      </w:pPr>
    </w:p>
    <w:p w14:paraId="3387586A" w14:textId="77777777" w:rsidR="00D035FE" w:rsidRDefault="00D035FE">
      <w:pPr>
        <w:rPr>
          <w:rFonts w:ascii="Times New Roman" w:hAnsi="Times New Roman" w:cs="Times New Roman"/>
        </w:rPr>
      </w:pPr>
    </w:p>
    <w:p w14:paraId="6A57B013" w14:textId="77777777" w:rsidR="00D035FE" w:rsidRPr="00E72BF5" w:rsidRDefault="00D035FE">
      <w:pPr>
        <w:rPr>
          <w:rFonts w:ascii="Times New Roman" w:hAnsi="Times New Roman" w:cs="Times New Roman"/>
        </w:rPr>
      </w:pPr>
    </w:p>
    <w:p w14:paraId="035A93A7" w14:textId="77777777" w:rsidR="00CF6063" w:rsidRPr="00E72BF5" w:rsidRDefault="00CF6063">
      <w:pPr>
        <w:rPr>
          <w:rFonts w:ascii="Times New Roman" w:hAnsi="Times New Roman" w:cs="Times New Roman"/>
        </w:rPr>
      </w:pPr>
    </w:p>
    <w:p w14:paraId="407095CC" w14:textId="77777777" w:rsidR="00383571" w:rsidRPr="00E72BF5" w:rsidRDefault="00383571">
      <w:pPr>
        <w:ind w:right="705"/>
        <w:rPr>
          <w:rFonts w:ascii="Times New Roman" w:hAnsi="Times New Roman" w:cs="Times New Roman"/>
        </w:rPr>
      </w:pPr>
    </w:p>
    <w:bookmarkStart w:id="1" w:name="h.gjdgxs" w:colFirst="0" w:colLast="0" w:displacedByCustomXml="next"/>
    <w:bookmarkEnd w:id="1" w:displacedByCustomXml="next"/>
    <w:sdt>
      <w:sdtPr>
        <w:rPr>
          <w:rFonts w:ascii="Times New Roman" w:eastAsiaTheme="minorHAnsi" w:hAnsi="Times New Roman" w:cs="Times New Roman"/>
          <w:b/>
          <w:bCs/>
          <w:color w:val="auto"/>
          <w:sz w:val="18"/>
          <w:szCs w:val="18"/>
          <w:cs/>
          <w:lang w:val="th-TH"/>
        </w:rPr>
        <w:id w:val="1178916"/>
        <w:docPartObj>
          <w:docPartGallery w:val="Table of Contents"/>
          <w:docPartUnique/>
        </w:docPartObj>
      </w:sdtPr>
      <w:sdtEndPr>
        <w:rPr>
          <w:rFonts w:eastAsia="Arial"/>
          <w:b w:val="0"/>
          <w:bCs w:val="0"/>
          <w:color w:val="000000"/>
          <w:cs w:val="0"/>
          <w:lang w:val="en-US"/>
        </w:rPr>
      </w:sdtEndPr>
      <w:sdtContent>
        <w:p w14:paraId="259C2A24" w14:textId="77777777" w:rsidR="00847A47" w:rsidRPr="00E72BF5" w:rsidRDefault="00847A47" w:rsidP="00847A47">
          <w:pPr>
            <w:pStyle w:val="af1"/>
            <w:rPr>
              <w:rFonts w:ascii="Times New Roman" w:hAnsi="Times New Roman" w:cs="Times New Roman"/>
              <w:b/>
              <w:bCs/>
              <w:sz w:val="22"/>
              <w:szCs w:val="22"/>
            </w:rPr>
          </w:pPr>
          <w:r w:rsidRPr="00E72BF5">
            <w:rPr>
              <w:rFonts w:ascii="Times New Roman" w:hAnsi="Times New Roman" w:cs="Times New Roman"/>
              <w:b/>
              <w:bCs/>
              <w:color w:val="auto"/>
              <w:sz w:val="22"/>
              <w:szCs w:val="22"/>
            </w:rPr>
            <w:t>Table of Contents</w:t>
          </w:r>
        </w:p>
        <w:p w14:paraId="73097C0B" w14:textId="684A5CA3" w:rsidR="00847A47" w:rsidRPr="00E72BF5" w:rsidRDefault="00847A47" w:rsidP="00E84453">
          <w:pPr>
            <w:pStyle w:val="10"/>
            <w:tabs>
              <w:tab w:val="left" w:pos="111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</w:pPr>
          <w:r w:rsidRPr="00E72BF5"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E72BF5">
            <w:rPr>
              <w:rFonts w:ascii="Times New Roman" w:hAnsi="Times New Roman" w:cs="Times New Roman"/>
              <w:sz w:val="18"/>
              <w:szCs w:val="18"/>
            </w:rPr>
            <w:instrText xml:space="preserve"> TOC \o "1-3" \h \z \u </w:instrText>
          </w:r>
          <w:r w:rsidRPr="00E72BF5"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Pr="00E72BF5">
            <w:rPr>
              <w:rFonts w:ascii="Times New Roman" w:hAnsi="Times New Roman" w:cs="Times New Roman"/>
              <w:noProof/>
              <w:sz w:val="18"/>
              <w:szCs w:val="18"/>
            </w:rPr>
            <w:t>1.</w:t>
          </w:r>
          <w:r w:rsidRPr="00E72BF5"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  <w:tab/>
          </w:r>
          <w:r w:rsidRPr="00E72BF5">
            <w:rPr>
              <w:rFonts w:ascii="Times New Roman" w:hAnsi="Times New Roman" w:cs="Times New Roman"/>
              <w:noProof/>
              <w:sz w:val="18"/>
              <w:szCs w:val="18"/>
            </w:rPr>
            <w:t>Introduction</w:t>
          </w:r>
          <w:r w:rsidRPr="00E72BF5">
            <w:rPr>
              <w:rFonts w:ascii="Times New Roman" w:hAnsi="Times New Roman" w:cs="Times New Roman"/>
              <w:noProof/>
              <w:sz w:val="18"/>
              <w:szCs w:val="18"/>
            </w:rPr>
            <w:tab/>
          </w:r>
          <w:r w:rsidR="00D1306C" w:rsidRPr="00E72BF5">
            <w:rPr>
              <w:rFonts w:ascii="Times New Roman" w:hAnsi="Times New Roman" w:cs="Times New Roman"/>
              <w:noProof/>
              <w:sz w:val="18"/>
              <w:szCs w:val="18"/>
            </w:rPr>
            <w:t>4</w:t>
          </w:r>
        </w:p>
        <w:p w14:paraId="4DE8B173" w14:textId="7584CCCA" w:rsidR="00847A47" w:rsidRPr="00E72BF5" w:rsidRDefault="00847A47" w:rsidP="00E84453">
          <w:pPr>
            <w:pStyle w:val="20"/>
            <w:tabs>
              <w:tab w:val="left" w:pos="150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</w:pPr>
          <w:r w:rsidRPr="00E72BF5">
            <w:rPr>
              <w:rFonts w:ascii="Times New Roman" w:hAnsi="Times New Roman" w:cs="Times New Roman"/>
              <w:noProof/>
              <w:sz w:val="18"/>
              <w:szCs w:val="18"/>
            </w:rPr>
            <w:t>1.1</w:t>
          </w:r>
          <w:r w:rsidRPr="00E72BF5"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  <w:tab/>
          </w:r>
          <w:r w:rsidRPr="00E72BF5">
            <w:rPr>
              <w:rFonts w:ascii="Times New Roman" w:hAnsi="Times New Roman" w:cs="Times New Roman"/>
              <w:noProof/>
              <w:sz w:val="18"/>
              <w:szCs w:val="18"/>
            </w:rPr>
            <w:t>Project Overview</w:t>
          </w:r>
          <w:r w:rsidRPr="00E72BF5">
            <w:rPr>
              <w:rFonts w:ascii="Times New Roman" w:hAnsi="Times New Roman" w:cs="Times New Roman"/>
              <w:noProof/>
              <w:sz w:val="18"/>
              <w:szCs w:val="18"/>
            </w:rPr>
            <w:tab/>
          </w:r>
          <w:r w:rsidR="00D1306C" w:rsidRPr="00E72BF5">
            <w:rPr>
              <w:rFonts w:ascii="Times New Roman" w:hAnsi="Times New Roman" w:cs="Times New Roman"/>
              <w:noProof/>
              <w:sz w:val="18"/>
              <w:szCs w:val="18"/>
            </w:rPr>
            <w:t>4</w:t>
          </w:r>
        </w:p>
        <w:p w14:paraId="72EC6191" w14:textId="287A038A" w:rsidR="00847A47" w:rsidRPr="00E72BF5" w:rsidRDefault="00847A47" w:rsidP="00E84453">
          <w:pPr>
            <w:pStyle w:val="30"/>
            <w:tabs>
              <w:tab w:val="left" w:pos="1840"/>
              <w:tab w:val="right" w:leader="dot" w:pos="9016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</w:pPr>
          <w:r w:rsidRPr="00E72BF5">
            <w:rPr>
              <w:rFonts w:ascii="Times New Roman" w:hAnsi="Times New Roman" w:cs="Times New Roman"/>
              <w:noProof/>
              <w:sz w:val="18"/>
              <w:szCs w:val="18"/>
            </w:rPr>
            <w:t>1.1.1</w:t>
          </w:r>
          <w:r w:rsidRPr="00E72BF5"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  <w:tab/>
          </w:r>
          <w:r w:rsidRPr="00E72BF5">
            <w:rPr>
              <w:rFonts w:ascii="Times New Roman" w:hAnsi="Times New Roman" w:cs="Times New Roman"/>
              <w:noProof/>
              <w:sz w:val="18"/>
              <w:szCs w:val="18"/>
            </w:rPr>
            <w:t>Purpose</w:t>
          </w:r>
          <w:r w:rsidRPr="00E72BF5">
            <w:rPr>
              <w:rFonts w:ascii="Times New Roman" w:hAnsi="Times New Roman" w:cs="Times New Roman"/>
              <w:noProof/>
              <w:sz w:val="18"/>
              <w:szCs w:val="18"/>
            </w:rPr>
            <w:tab/>
          </w:r>
          <w:r w:rsidR="00D1306C" w:rsidRPr="00E72BF5">
            <w:rPr>
              <w:rFonts w:ascii="Times New Roman" w:hAnsi="Times New Roman" w:cs="Times New Roman"/>
              <w:noProof/>
              <w:sz w:val="18"/>
              <w:szCs w:val="18"/>
            </w:rPr>
            <w:t>4</w:t>
          </w:r>
        </w:p>
        <w:p w14:paraId="7167DAE1" w14:textId="08D80EDC" w:rsidR="00847A47" w:rsidRPr="00E72BF5" w:rsidRDefault="00847A47" w:rsidP="00E84453">
          <w:pPr>
            <w:pStyle w:val="30"/>
            <w:tabs>
              <w:tab w:val="left" w:pos="1840"/>
              <w:tab w:val="right" w:leader="dot" w:pos="9016"/>
            </w:tabs>
            <w:spacing w:line="360" w:lineRule="auto"/>
            <w:rPr>
              <w:rFonts w:ascii="Times New Roman" w:hAnsi="Times New Roman" w:cs="Times New Roman"/>
              <w:noProof/>
              <w:sz w:val="18"/>
              <w:szCs w:val="18"/>
            </w:rPr>
          </w:pPr>
          <w:r w:rsidRPr="00E72BF5">
            <w:rPr>
              <w:rFonts w:ascii="Times New Roman" w:hAnsi="Times New Roman" w:cs="Times New Roman"/>
              <w:noProof/>
              <w:sz w:val="18"/>
              <w:szCs w:val="18"/>
            </w:rPr>
            <w:t>1.1.2</w:t>
          </w:r>
          <w:r w:rsidRPr="00E72BF5"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  <w:tab/>
          </w:r>
          <w:r w:rsidRPr="00E72BF5">
            <w:rPr>
              <w:rFonts w:ascii="Times New Roman" w:hAnsi="Times New Roman" w:cs="Times New Roman"/>
              <w:noProof/>
              <w:sz w:val="18"/>
              <w:szCs w:val="18"/>
            </w:rPr>
            <w:t>Scope</w:t>
          </w:r>
          <w:r w:rsidRPr="00E72BF5">
            <w:rPr>
              <w:rFonts w:ascii="Times New Roman" w:hAnsi="Times New Roman" w:cs="Times New Roman"/>
              <w:noProof/>
              <w:sz w:val="18"/>
              <w:szCs w:val="18"/>
            </w:rPr>
            <w:tab/>
          </w:r>
          <w:r w:rsidR="00D1306C" w:rsidRPr="00E72BF5">
            <w:rPr>
              <w:rFonts w:ascii="Times New Roman" w:hAnsi="Times New Roman" w:cs="Times New Roman"/>
              <w:noProof/>
              <w:sz w:val="18"/>
              <w:szCs w:val="18"/>
            </w:rPr>
            <w:t>4</w:t>
          </w:r>
        </w:p>
        <w:p w14:paraId="1B015377" w14:textId="5B81CD8C" w:rsidR="00D1306C" w:rsidRPr="00E72BF5" w:rsidRDefault="00D1306C" w:rsidP="00E84453">
          <w:pPr>
            <w:spacing w:line="360" w:lineRule="auto"/>
            <w:ind w:left="440" w:firstLine="720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 w:rsidRPr="00E72BF5">
            <w:rPr>
              <w:rFonts w:ascii="Times New Roman" w:hAnsi="Times New Roman" w:cs="Times New Roman"/>
              <w:sz w:val="18"/>
              <w:szCs w:val="18"/>
            </w:rPr>
            <w:t xml:space="preserve">1.1.3       Acronyms </w:t>
          </w:r>
          <w:r w:rsidR="000E038B" w:rsidRPr="00E72BF5">
            <w:rPr>
              <w:rFonts w:ascii="Times New Roman" w:hAnsi="Times New Roman" w:cs="Times New Roman"/>
              <w:sz w:val="18"/>
              <w:szCs w:val="18"/>
            </w:rPr>
            <w:t>………………</w:t>
          </w:r>
          <w:r w:rsidRPr="00E72BF5">
            <w:rPr>
              <w:rFonts w:ascii="Times New Roman" w:hAnsi="Times New Roman" w:cs="Times New Roman"/>
              <w:sz w:val="18"/>
              <w:szCs w:val="18"/>
            </w:rPr>
            <w:t>…………………………………………………………………………....4</w:t>
          </w:r>
        </w:p>
        <w:p w14:paraId="78B20A7A" w14:textId="0E035E71" w:rsidR="00847A47" w:rsidRPr="00E72BF5" w:rsidRDefault="00847A47" w:rsidP="00E84453">
          <w:pPr>
            <w:pStyle w:val="10"/>
            <w:tabs>
              <w:tab w:val="left" w:pos="1114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</w:pPr>
          <w:r w:rsidRPr="00E72BF5">
            <w:rPr>
              <w:rFonts w:ascii="Times New Roman" w:hAnsi="Times New Roman" w:cs="Times New Roman"/>
              <w:noProof/>
              <w:sz w:val="18"/>
              <w:szCs w:val="18"/>
            </w:rPr>
            <w:t>2.</w:t>
          </w:r>
          <w:r w:rsidRPr="00E72BF5"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  <w:tab/>
          </w:r>
          <w:r w:rsidR="005D09CC" w:rsidRPr="00E72BF5">
            <w:rPr>
              <w:rFonts w:ascii="Times New Roman" w:hAnsi="Times New Roman" w:cs="Times New Roman"/>
              <w:noProof/>
              <w:sz w:val="18"/>
              <w:szCs w:val="18"/>
            </w:rPr>
            <w:t>Traceability Record</w:t>
          </w:r>
          <w:r w:rsidRPr="00E72BF5">
            <w:rPr>
              <w:rFonts w:ascii="Times New Roman" w:hAnsi="Times New Roman" w:cs="Times New Roman"/>
              <w:noProof/>
              <w:sz w:val="18"/>
              <w:szCs w:val="18"/>
            </w:rPr>
            <w:tab/>
          </w:r>
          <w:r w:rsidR="00FC7B42" w:rsidRPr="00E72BF5">
            <w:rPr>
              <w:rFonts w:ascii="Times New Roman" w:hAnsi="Times New Roman" w:cs="Times New Roman"/>
              <w:noProof/>
              <w:sz w:val="18"/>
              <w:szCs w:val="18"/>
            </w:rPr>
            <w:t>5</w:t>
          </w:r>
        </w:p>
        <w:p w14:paraId="7C1F813C" w14:textId="77B40A44" w:rsidR="00076672" w:rsidRPr="00E72BF5" w:rsidRDefault="00076672" w:rsidP="00E84453">
          <w:pPr>
            <w:spacing w:line="360" w:lineRule="auto"/>
            <w:jc w:val="both"/>
            <w:rPr>
              <w:rFonts w:ascii="Times New Roman" w:hAnsi="Times New Roman" w:cs="Times New Roman"/>
              <w:sz w:val="20"/>
            </w:rPr>
          </w:pPr>
          <w:r w:rsidRPr="00E72BF5">
            <w:rPr>
              <w:rFonts w:ascii="Times New Roman" w:hAnsi="Times New Roman" w:cs="Times New Roman"/>
              <w:noProof/>
              <w:sz w:val="18"/>
              <w:szCs w:val="18"/>
            </w:rPr>
            <w:tab/>
            <w:t xml:space="preserve">     </w:t>
          </w:r>
          <w:r w:rsidR="005D09CC" w:rsidRPr="00E72BF5">
            <w:rPr>
              <w:rFonts w:ascii="Times New Roman" w:hAnsi="Times New Roman" w:cs="Times New Roman"/>
              <w:noProof/>
              <w:sz w:val="18"/>
              <w:szCs w:val="18"/>
            </w:rPr>
            <w:t xml:space="preserve">2.1 </w:t>
          </w:r>
          <w:r w:rsidR="00847A47" w:rsidRPr="00E72BF5"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 w:rsidR="005D09CC" w:rsidRPr="00E72BF5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E72BF5">
            <w:rPr>
              <w:rFonts w:ascii="Times New Roman" w:hAnsi="Times New Roman" w:cs="Times New Roman"/>
              <w:sz w:val="20"/>
            </w:rPr>
            <w:t xml:space="preserve">  </w:t>
          </w:r>
          <w:r w:rsidR="005D09CC" w:rsidRPr="00E72BF5">
            <w:rPr>
              <w:rFonts w:ascii="Times New Roman" w:hAnsi="Times New Roman" w:cs="Times New Roman"/>
              <w:sz w:val="20"/>
            </w:rPr>
            <w:t xml:space="preserve">User Requirement Specification </w:t>
          </w:r>
        </w:p>
        <w:p w14:paraId="323DC52D" w14:textId="3ECDBECF" w:rsidR="005D09CC" w:rsidRPr="00E72BF5" w:rsidRDefault="00076672" w:rsidP="00E84453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20"/>
            </w:rPr>
          </w:pPr>
          <w:r w:rsidRPr="00E72BF5">
            <w:rPr>
              <w:rFonts w:ascii="Times New Roman" w:hAnsi="Times New Roman" w:cs="Times New Roman"/>
              <w:sz w:val="20"/>
            </w:rPr>
            <w:t xml:space="preserve">             A</w:t>
          </w:r>
          <w:r w:rsidR="005D09CC" w:rsidRPr="00E72BF5">
            <w:rPr>
              <w:rFonts w:ascii="Times New Roman" w:hAnsi="Times New Roman" w:cs="Times New Roman"/>
              <w:sz w:val="20"/>
            </w:rPr>
            <w:t>nd System Requirement Specification (Android Application</w:t>
          </w:r>
          <w:r w:rsidR="005D09CC" w:rsidRPr="00E72BF5">
            <w:rPr>
              <w:rFonts w:ascii="Times New Roman" w:hAnsi="Times New Roman" w:cs="Times New Roman"/>
              <w:b/>
              <w:bCs/>
              <w:sz w:val="20"/>
            </w:rPr>
            <w:t>)</w:t>
          </w:r>
          <w:r w:rsidR="005D09CC" w:rsidRPr="00E72BF5">
            <w:rPr>
              <w:rFonts w:ascii="Times New Roman" w:hAnsi="Times New Roman" w:cs="Times New Roman"/>
              <w:sz w:val="20"/>
            </w:rPr>
            <w:t>…</w:t>
          </w:r>
          <w:r w:rsidRPr="00E72BF5">
            <w:rPr>
              <w:rFonts w:ascii="Times New Roman" w:hAnsi="Times New Roman" w:cs="Times New Roman"/>
              <w:sz w:val="20"/>
            </w:rPr>
            <w:t>…………………………......</w:t>
          </w:r>
          <w:r w:rsidR="005D09CC" w:rsidRPr="00E72BF5">
            <w:rPr>
              <w:rFonts w:ascii="Times New Roman" w:hAnsi="Times New Roman" w:cs="Times New Roman"/>
              <w:sz w:val="20"/>
            </w:rPr>
            <w:t>5</w:t>
          </w:r>
        </w:p>
        <w:p w14:paraId="682B9400" w14:textId="17046FF3" w:rsidR="00076672" w:rsidRPr="00E72BF5" w:rsidRDefault="00076672" w:rsidP="00E84453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20"/>
            </w:rPr>
          </w:pPr>
          <w:r w:rsidRPr="00E72BF5">
            <w:rPr>
              <w:rFonts w:ascii="Times New Roman" w:hAnsi="Times New Roman" w:cs="Times New Roman"/>
              <w:sz w:val="20"/>
            </w:rPr>
            <w:t xml:space="preserve">    2.2 </w:t>
          </w:r>
          <w:r w:rsidRPr="00E72BF5">
            <w:rPr>
              <w:rFonts w:ascii="Times New Roman" w:hAnsi="Times New Roman" w:cs="Times New Roman"/>
              <w:sz w:val="18"/>
              <w:szCs w:val="18"/>
            </w:rPr>
            <w:t xml:space="preserve">   Use Case and User Requirement Specification (Android Application)………………………….………...6</w:t>
          </w:r>
        </w:p>
        <w:p w14:paraId="5CA5B02B" w14:textId="095BA0A3" w:rsidR="00076672" w:rsidRPr="00E72BF5" w:rsidRDefault="00076672" w:rsidP="00E84453">
          <w:pPr>
            <w:spacing w:line="360" w:lineRule="auto"/>
            <w:ind w:firstLine="720"/>
            <w:jc w:val="both"/>
            <w:rPr>
              <w:rFonts w:ascii="Times New Roman" w:hAnsi="Times New Roman" w:cs="Times New Roman"/>
              <w:sz w:val="20"/>
            </w:rPr>
          </w:pPr>
          <w:r w:rsidRPr="00E72BF5">
            <w:rPr>
              <w:rFonts w:ascii="Times New Roman" w:hAnsi="Times New Roman" w:cs="Times New Roman"/>
              <w:sz w:val="20"/>
            </w:rPr>
            <w:t xml:space="preserve">    2.3    </w:t>
          </w:r>
          <w:r w:rsidRPr="00E72BF5">
            <w:rPr>
              <w:rFonts w:ascii="Times New Roman" w:eastAsia="Times New Roman" w:hAnsi="Times New Roman" w:cs="Times New Roman"/>
              <w:sz w:val="18"/>
              <w:szCs w:val="18"/>
            </w:rPr>
            <w:t>Sequence Diagram</w:t>
          </w:r>
          <w:r w:rsidRPr="00E72BF5">
            <w:rPr>
              <w:rFonts w:ascii="Times New Roman" w:hAnsi="Times New Roman" w:cs="Times New Roman"/>
              <w:sz w:val="18"/>
              <w:szCs w:val="18"/>
            </w:rPr>
            <w:t xml:space="preserve"> and User Requirement Specification (Android Application)</w:t>
          </w:r>
          <w:r w:rsidRPr="00E72BF5">
            <w:rPr>
              <w:rFonts w:ascii="Times New Roman" w:hAnsi="Times New Roman" w:cs="Times New Roman"/>
              <w:sz w:val="20"/>
            </w:rPr>
            <w:t>……………...……….6</w:t>
          </w:r>
        </w:p>
        <w:p w14:paraId="3C3181D3" w14:textId="2CD85DBE" w:rsidR="00076672" w:rsidRDefault="00076672" w:rsidP="00E84453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14"/>
              <w:szCs w:val="14"/>
            </w:rPr>
          </w:pPr>
          <w:r w:rsidRPr="00E72BF5">
            <w:rPr>
              <w:rFonts w:ascii="Times New Roman" w:hAnsi="Times New Roman" w:cs="Times New Roman"/>
              <w:sz w:val="20"/>
            </w:rPr>
            <w:t xml:space="preserve">    2.4    </w:t>
          </w:r>
          <w:r w:rsidRPr="00E72BF5">
            <w:rPr>
              <w:rFonts w:ascii="Times New Roman" w:hAnsi="Times New Roman" w:cs="Times New Roman"/>
              <w:sz w:val="18"/>
              <w:szCs w:val="18"/>
            </w:rPr>
            <w:t>Activity Diagram and User Requirement Specification (Android Application)…………………………..7</w:t>
          </w:r>
        </w:p>
        <w:p w14:paraId="095CC905" w14:textId="1EEFBF5B" w:rsidR="0019279F" w:rsidRDefault="0019279F" w:rsidP="0019279F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20"/>
            </w:rPr>
            <w:t xml:space="preserve">    2.5</w:t>
          </w:r>
          <w:r w:rsidRPr="00E72BF5">
            <w:rPr>
              <w:rFonts w:ascii="Times New Roman" w:hAnsi="Times New Roman" w:cs="Times New Roman"/>
              <w:sz w:val="20"/>
            </w:rPr>
            <w:t xml:space="preserve">    </w:t>
          </w:r>
          <w:r>
            <w:rPr>
              <w:rFonts w:ascii="Times New Roman" w:hAnsi="Times New Roman" w:cs="Times New Roman"/>
              <w:sz w:val="18"/>
              <w:szCs w:val="18"/>
            </w:rPr>
            <w:t>User Requirements Specification and Test Case (Android Application)</w:t>
          </w:r>
          <w:r w:rsidRPr="00E72BF5">
            <w:rPr>
              <w:rFonts w:ascii="Times New Roman" w:hAnsi="Times New Roman" w:cs="Times New Roman"/>
              <w:sz w:val="18"/>
              <w:szCs w:val="18"/>
            </w:rPr>
            <w:t>………</w:t>
          </w:r>
          <w:r>
            <w:rPr>
              <w:rFonts w:ascii="Times New Roman" w:hAnsi="Times New Roman" w:cs="Times New Roman"/>
              <w:sz w:val="18"/>
              <w:szCs w:val="18"/>
            </w:rPr>
            <w:t>………………………….</w:t>
          </w:r>
          <w:r w:rsidRPr="00E72BF5">
            <w:rPr>
              <w:rFonts w:ascii="Times New Roman" w:hAnsi="Times New Roman" w:cs="Times New Roman"/>
              <w:sz w:val="18"/>
              <w:szCs w:val="18"/>
            </w:rPr>
            <w:t>7</w:t>
          </w:r>
        </w:p>
        <w:p w14:paraId="3671F6E8" w14:textId="2A658F89" w:rsidR="0019279F" w:rsidRPr="00E72BF5" w:rsidRDefault="0019279F" w:rsidP="0019279F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14"/>
              <w:szCs w:val="14"/>
            </w:rPr>
          </w:pPr>
          <w:r>
            <w:rPr>
              <w:rFonts w:ascii="Times New Roman" w:hAnsi="Times New Roman" w:cs="Times New Roman"/>
              <w:sz w:val="20"/>
            </w:rPr>
            <w:t xml:space="preserve">    2.6</w:t>
          </w:r>
          <w:r w:rsidRPr="00E72BF5">
            <w:rPr>
              <w:rFonts w:ascii="Times New Roman" w:hAnsi="Times New Roman" w:cs="Times New Roman"/>
              <w:sz w:val="20"/>
            </w:rPr>
            <w:t xml:space="preserve">    </w:t>
          </w:r>
          <w:r>
            <w:rPr>
              <w:rFonts w:ascii="Times New Roman" w:hAnsi="Times New Roman" w:cs="Times New Roman"/>
              <w:sz w:val="18"/>
              <w:szCs w:val="18"/>
            </w:rPr>
            <w:t>User Requirements Specification and Test Record (Android Application</w:t>
          </w:r>
          <w:r w:rsidRPr="00E72BF5">
            <w:rPr>
              <w:rFonts w:ascii="Times New Roman" w:hAnsi="Times New Roman" w:cs="Times New Roman"/>
              <w:sz w:val="18"/>
              <w:szCs w:val="18"/>
            </w:rPr>
            <w:t>)</w:t>
          </w:r>
          <w:r>
            <w:rPr>
              <w:rFonts w:ascii="Times New Roman" w:hAnsi="Times New Roman" w:cs="Times New Roman"/>
              <w:sz w:val="18"/>
              <w:szCs w:val="18"/>
            </w:rPr>
            <w:t>……………………………….8</w:t>
          </w:r>
        </w:p>
        <w:p w14:paraId="078121D5" w14:textId="22D2ABEB" w:rsidR="00076672" w:rsidRPr="00E72BF5" w:rsidRDefault="00076672" w:rsidP="00E84453">
          <w:pPr>
            <w:spacing w:line="360" w:lineRule="auto"/>
            <w:ind w:firstLine="720"/>
            <w:jc w:val="both"/>
            <w:rPr>
              <w:rFonts w:ascii="Times New Roman" w:hAnsi="Times New Roman" w:cs="Times New Roman"/>
              <w:sz w:val="14"/>
              <w:szCs w:val="14"/>
            </w:rPr>
          </w:pPr>
          <w:r w:rsidRPr="00E72BF5">
            <w:rPr>
              <w:rFonts w:ascii="Times New Roman" w:hAnsi="Times New Roman" w:cs="Times New Roman"/>
              <w:sz w:val="14"/>
              <w:szCs w:val="14"/>
            </w:rPr>
            <w:t xml:space="preserve"> </w:t>
          </w:r>
          <w:r w:rsidR="0019279F">
            <w:rPr>
              <w:rFonts w:ascii="Times New Roman" w:hAnsi="Times New Roman" w:cs="Times New Roman"/>
              <w:sz w:val="20"/>
            </w:rPr>
            <w:t xml:space="preserve">   2.7</w:t>
          </w:r>
          <w:r w:rsidRPr="00E72BF5">
            <w:rPr>
              <w:rFonts w:ascii="Times New Roman" w:hAnsi="Times New Roman" w:cs="Times New Roman"/>
              <w:sz w:val="20"/>
            </w:rPr>
            <w:t xml:space="preserve">    </w:t>
          </w:r>
          <w:r w:rsidRPr="00E72BF5">
            <w:rPr>
              <w:rFonts w:ascii="Times New Roman" w:eastAsia="Times New Roman" w:hAnsi="Times New Roman" w:cs="Times New Roman"/>
              <w:sz w:val="18"/>
              <w:szCs w:val="18"/>
            </w:rPr>
            <w:t xml:space="preserve">Record </w:t>
          </w:r>
          <w:r w:rsidRPr="00E72BF5">
            <w:rPr>
              <w:rFonts w:ascii="Times New Roman" w:hAnsi="Times New Roman" w:cs="Times New Roman"/>
              <w:sz w:val="18"/>
              <w:szCs w:val="18"/>
            </w:rPr>
            <w:t>(Android Application)</w:t>
          </w:r>
          <w:r w:rsidR="0019279F">
            <w:rPr>
              <w:rFonts w:ascii="Times New Roman" w:hAnsi="Times New Roman" w:cs="Times New Roman"/>
              <w:sz w:val="18"/>
              <w:szCs w:val="18"/>
            </w:rPr>
            <w:t>……………………………………………………………………………..9</w:t>
          </w:r>
        </w:p>
        <w:p w14:paraId="06245E7A" w14:textId="387CFA22" w:rsidR="00076672" w:rsidRPr="00E72BF5" w:rsidRDefault="0019279F" w:rsidP="00E84453">
          <w:pPr>
            <w:spacing w:line="360" w:lineRule="auto"/>
            <w:ind w:firstLine="720"/>
            <w:jc w:val="both"/>
            <w:rPr>
              <w:rFonts w:ascii="Times New Roman" w:hAnsi="Times New Roman" w:cs="Times New Roman"/>
              <w:sz w:val="20"/>
            </w:rPr>
          </w:pPr>
          <w:r>
            <w:rPr>
              <w:rFonts w:ascii="Times New Roman" w:hAnsi="Times New Roman" w:cs="Times New Roman"/>
              <w:sz w:val="20"/>
            </w:rPr>
            <w:t xml:space="preserve">    2.8</w:t>
          </w:r>
          <w:r w:rsidR="00076672" w:rsidRPr="00E72BF5">
            <w:rPr>
              <w:rFonts w:ascii="Times New Roman" w:hAnsi="Times New Roman" w:cs="Times New Roman"/>
              <w:sz w:val="20"/>
            </w:rPr>
            <w:t xml:space="preserve">    User Requirement Specification </w:t>
          </w:r>
        </w:p>
        <w:p w14:paraId="3C4930EF" w14:textId="3EFA4F0D" w:rsidR="00076672" w:rsidRPr="00E72BF5" w:rsidRDefault="00076672" w:rsidP="00E84453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20"/>
            </w:rPr>
          </w:pPr>
          <w:r w:rsidRPr="00E72BF5">
            <w:rPr>
              <w:rFonts w:ascii="Times New Roman" w:hAnsi="Times New Roman" w:cs="Times New Roman"/>
              <w:sz w:val="20"/>
            </w:rPr>
            <w:t xml:space="preserve">             And System Requirement Specification (</w:t>
          </w:r>
          <w:r w:rsidR="005961D0" w:rsidRPr="00E72BF5">
            <w:rPr>
              <w:rFonts w:ascii="Times New Roman" w:hAnsi="Times New Roman" w:cs="Times New Roman"/>
              <w:sz w:val="20"/>
            </w:rPr>
            <w:t>Web</w:t>
          </w:r>
          <w:r w:rsidRPr="00E72BF5">
            <w:rPr>
              <w:rFonts w:ascii="Times New Roman" w:hAnsi="Times New Roman" w:cs="Times New Roman"/>
              <w:sz w:val="20"/>
            </w:rPr>
            <w:t xml:space="preserve"> Application</w:t>
          </w:r>
          <w:r w:rsidRPr="00E72BF5">
            <w:rPr>
              <w:rFonts w:ascii="Times New Roman" w:hAnsi="Times New Roman" w:cs="Times New Roman"/>
              <w:b/>
              <w:bCs/>
              <w:sz w:val="20"/>
            </w:rPr>
            <w:t>)</w:t>
          </w:r>
          <w:r w:rsidRPr="00E72BF5">
            <w:rPr>
              <w:rFonts w:ascii="Times New Roman" w:hAnsi="Times New Roman" w:cs="Times New Roman"/>
              <w:sz w:val="20"/>
            </w:rPr>
            <w:t>…………………………</w:t>
          </w:r>
          <w:r w:rsidR="005961D0" w:rsidRPr="00E72BF5">
            <w:rPr>
              <w:rFonts w:ascii="Times New Roman" w:hAnsi="Times New Roman" w:cs="Times New Roman"/>
              <w:sz w:val="20"/>
            </w:rPr>
            <w:t>….</w:t>
          </w:r>
          <w:r w:rsidR="0019279F">
            <w:rPr>
              <w:rFonts w:ascii="Times New Roman" w:hAnsi="Times New Roman" w:cs="Times New Roman"/>
              <w:sz w:val="20"/>
            </w:rPr>
            <w:t>…....10</w:t>
          </w:r>
        </w:p>
        <w:p w14:paraId="5EE706A8" w14:textId="53BADD79" w:rsidR="00076672" w:rsidRPr="00E72BF5" w:rsidRDefault="00076672" w:rsidP="00E84453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20"/>
            </w:rPr>
          </w:pPr>
          <w:r w:rsidRPr="00E72BF5">
            <w:rPr>
              <w:rFonts w:ascii="Times New Roman" w:hAnsi="Times New Roman" w:cs="Times New Roman"/>
              <w:sz w:val="20"/>
            </w:rPr>
            <w:t xml:space="preserve">    </w:t>
          </w:r>
          <w:r w:rsidR="0019279F">
            <w:rPr>
              <w:rFonts w:ascii="Times New Roman" w:hAnsi="Times New Roman" w:cs="Times New Roman"/>
              <w:sz w:val="20"/>
            </w:rPr>
            <w:t>2.9</w:t>
          </w:r>
          <w:r w:rsidRPr="00E72BF5">
            <w:rPr>
              <w:rFonts w:ascii="Times New Roman" w:hAnsi="Times New Roman" w:cs="Times New Roman"/>
              <w:sz w:val="20"/>
            </w:rPr>
            <w:t xml:space="preserve"> </w:t>
          </w:r>
          <w:r w:rsidRPr="00E72BF5">
            <w:rPr>
              <w:rFonts w:ascii="Times New Roman" w:hAnsi="Times New Roman" w:cs="Times New Roman"/>
              <w:sz w:val="18"/>
              <w:szCs w:val="18"/>
            </w:rPr>
            <w:t xml:space="preserve">   </w:t>
          </w:r>
          <w:r w:rsidR="0019279F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r w:rsidRPr="00E72BF5">
            <w:rPr>
              <w:rFonts w:ascii="Times New Roman" w:hAnsi="Times New Roman" w:cs="Times New Roman"/>
              <w:sz w:val="18"/>
              <w:szCs w:val="18"/>
            </w:rPr>
            <w:t>Use Case and User Requirement Specification (</w:t>
          </w:r>
          <w:r w:rsidR="005961D0" w:rsidRPr="00E72BF5">
            <w:rPr>
              <w:rFonts w:ascii="Times New Roman" w:hAnsi="Times New Roman" w:cs="Times New Roman"/>
              <w:sz w:val="20"/>
            </w:rPr>
            <w:t xml:space="preserve">Web </w:t>
          </w:r>
          <w:r w:rsidRPr="00E72BF5">
            <w:rPr>
              <w:rFonts w:ascii="Times New Roman" w:hAnsi="Times New Roman" w:cs="Times New Roman"/>
              <w:sz w:val="18"/>
              <w:szCs w:val="18"/>
            </w:rPr>
            <w:t>Application)………………………</w:t>
          </w:r>
          <w:r w:rsidR="005961D0" w:rsidRPr="00E72BF5">
            <w:rPr>
              <w:rFonts w:ascii="Times New Roman" w:hAnsi="Times New Roman" w:cs="Times New Roman"/>
              <w:sz w:val="18"/>
              <w:szCs w:val="18"/>
            </w:rPr>
            <w:t>…</w:t>
          </w:r>
          <w:r w:rsidR="0019279F">
            <w:rPr>
              <w:rFonts w:ascii="Times New Roman" w:hAnsi="Times New Roman" w:cs="Times New Roman"/>
              <w:sz w:val="18"/>
              <w:szCs w:val="18"/>
            </w:rPr>
            <w:t>….……....11</w:t>
          </w:r>
        </w:p>
        <w:p w14:paraId="5FF73FF5" w14:textId="31231C84" w:rsidR="00076672" w:rsidRPr="00E72BF5" w:rsidRDefault="00076672" w:rsidP="00E84453">
          <w:pPr>
            <w:spacing w:line="360" w:lineRule="auto"/>
            <w:ind w:firstLine="720"/>
            <w:jc w:val="both"/>
            <w:rPr>
              <w:rFonts w:ascii="Times New Roman" w:hAnsi="Times New Roman" w:cs="Times New Roman"/>
              <w:sz w:val="20"/>
            </w:rPr>
          </w:pPr>
          <w:r w:rsidRPr="00E72BF5">
            <w:rPr>
              <w:rFonts w:ascii="Times New Roman" w:hAnsi="Times New Roman" w:cs="Times New Roman"/>
              <w:sz w:val="20"/>
            </w:rPr>
            <w:t xml:space="preserve">    </w:t>
          </w:r>
          <w:r w:rsidR="0019279F">
            <w:rPr>
              <w:rFonts w:ascii="Times New Roman" w:hAnsi="Times New Roman" w:cs="Times New Roman"/>
              <w:sz w:val="20"/>
            </w:rPr>
            <w:t xml:space="preserve">2.10  </w:t>
          </w:r>
          <w:r w:rsidR="0019279F"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</w:t>
          </w:r>
          <w:r w:rsidRPr="00E72BF5">
            <w:rPr>
              <w:rFonts w:ascii="Times New Roman" w:eastAsia="Times New Roman" w:hAnsi="Times New Roman" w:cs="Times New Roman"/>
              <w:sz w:val="18"/>
              <w:szCs w:val="18"/>
            </w:rPr>
            <w:t>Sequence Diagram</w:t>
          </w:r>
          <w:r w:rsidRPr="00E72BF5">
            <w:rPr>
              <w:rFonts w:ascii="Times New Roman" w:hAnsi="Times New Roman" w:cs="Times New Roman"/>
              <w:sz w:val="18"/>
              <w:szCs w:val="18"/>
            </w:rPr>
            <w:t xml:space="preserve"> and User Requirement Specification (</w:t>
          </w:r>
          <w:r w:rsidR="005961D0" w:rsidRPr="00E72BF5">
            <w:rPr>
              <w:rFonts w:ascii="Times New Roman" w:hAnsi="Times New Roman" w:cs="Times New Roman"/>
              <w:sz w:val="20"/>
            </w:rPr>
            <w:t xml:space="preserve">Web </w:t>
          </w:r>
          <w:r w:rsidRPr="00E72BF5">
            <w:rPr>
              <w:rFonts w:ascii="Times New Roman" w:hAnsi="Times New Roman" w:cs="Times New Roman"/>
              <w:sz w:val="18"/>
              <w:szCs w:val="18"/>
            </w:rPr>
            <w:t>Application)</w:t>
          </w:r>
          <w:r w:rsidRPr="00E72BF5">
            <w:rPr>
              <w:rFonts w:ascii="Times New Roman" w:hAnsi="Times New Roman" w:cs="Times New Roman"/>
              <w:sz w:val="20"/>
            </w:rPr>
            <w:t>…………</w:t>
          </w:r>
          <w:r w:rsidR="005961D0" w:rsidRPr="00E72BF5">
            <w:rPr>
              <w:rFonts w:ascii="Times New Roman" w:hAnsi="Times New Roman" w:cs="Times New Roman"/>
              <w:sz w:val="20"/>
            </w:rPr>
            <w:t>…</w:t>
          </w:r>
          <w:r w:rsidRPr="00E72BF5">
            <w:rPr>
              <w:rFonts w:ascii="Times New Roman" w:hAnsi="Times New Roman" w:cs="Times New Roman"/>
              <w:sz w:val="20"/>
            </w:rPr>
            <w:t>…...……</w:t>
          </w:r>
          <w:r w:rsidR="0019279F">
            <w:rPr>
              <w:rFonts w:ascii="Times New Roman" w:hAnsi="Times New Roman" w:cs="Times New Roman"/>
              <w:sz w:val="20"/>
            </w:rPr>
            <w:t>..12</w:t>
          </w:r>
        </w:p>
        <w:p w14:paraId="2B5D8D8B" w14:textId="68CEFF5D" w:rsidR="00076672" w:rsidRDefault="00076672" w:rsidP="00E84453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14"/>
              <w:szCs w:val="14"/>
            </w:rPr>
          </w:pPr>
          <w:r w:rsidRPr="00E72BF5">
            <w:rPr>
              <w:rFonts w:ascii="Times New Roman" w:hAnsi="Times New Roman" w:cs="Times New Roman"/>
              <w:sz w:val="20"/>
            </w:rPr>
            <w:t xml:space="preserve">    2.</w:t>
          </w:r>
          <w:r w:rsidR="0019279F">
            <w:rPr>
              <w:rFonts w:ascii="Times New Roman" w:hAnsi="Times New Roman" w:cs="Times New Roman"/>
              <w:sz w:val="20"/>
            </w:rPr>
            <w:t xml:space="preserve">11   </w:t>
          </w:r>
          <w:r w:rsidRPr="00E72BF5">
            <w:rPr>
              <w:rFonts w:ascii="Times New Roman" w:hAnsi="Times New Roman" w:cs="Times New Roman"/>
              <w:sz w:val="18"/>
              <w:szCs w:val="18"/>
            </w:rPr>
            <w:t>Activity Diagram and User Requirement Specification (</w:t>
          </w:r>
          <w:r w:rsidR="005961D0" w:rsidRPr="00E72BF5">
            <w:rPr>
              <w:rFonts w:ascii="Times New Roman" w:hAnsi="Times New Roman" w:cs="Times New Roman"/>
              <w:sz w:val="20"/>
            </w:rPr>
            <w:t xml:space="preserve">Web </w:t>
          </w:r>
          <w:r w:rsidRPr="00E72BF5">
            <w:rPr>
              <w:rFonts w:ascii="Times New Roman" w:hAnsi="Times New Roman" w:cs="Times New Roman"/>
              <w:sz w:val="18"/>
              <w:szCs w:val="18"/>
            </w:rPr>
            <w:t>Application)……………</w:t>
          </w:r>
          <w:r w:rsidR="005961D0" w:rsidRPr="00E72BF5">
            <w:rPr>
              <w:rFonts w:ascii="Times New Roman" w:hAnsi="Times New Roman" w:cs="Times New Roman"/>
              <w:sz w:val="18"/>
              <w:szCs w:val="18"/>
            </w:rPr>
            <w:t>….</w:t>
          </w:r>
          <w:r w:rsidR="0019279F">
            <w:rPr>
              <w:rFonts w:ascii="Times New Roman" w:hAnsi="Times New Roman" w:cs="Times New Roman"/>
              <w:sz w:val="18"/>
              <w:szCs w:val="18"/>
            </w:rPr>
            <w:t>…………..12</w:t>
          </w:r>
        </w:p>
        <w:p w14:paraId="2C0F901A" w14:textId="2A05CF5F" w:rsidR="0019279F" w:rsidRDefault="0019279F" w:rsidP="0019279F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18"/>
              <w:szCs w:val="18"/>
            </w:rPr>
          </w:pPr>
          <w:r>
            <w:rPr>
              <w:rFonts w:ascii="Times New Roman" w:hAnsi="Times New Roman" w:cs="Times New Roman"/>
              <w:sz w:val="20"/>
            </w:rPr>
            <w:t xml:space="preserve">    2.12   </w:t>
          </w:r>
          <w:r>
            <w:rPr>
              <w:rFonts w:ascii="Times New Roman" w:hAnsi="Times New Roman" w:cs="Times New Roman"/>
              <w:sz w:val="18"/>
              <w:szCs w:val="18"/>
            </w:rPr>
            <w:t>User Requirements Specification and Test Case (Web Application)</w:t>
          </w:r>
          <w:r w:rsidRPr="00E72BF5">
            <w:rPr>
              <w:rFonts w:ascii="Times New Roman" w:hAnsi="Times New Roman" w:cs="Times New Roman"/>
              <w:sz w:val="18"/>
              <w:szCs w:val="18"/>
            </w:rPr>
            <w:t>………</w:t>
          </w:r>
          <w:r>
            <w:rPr>
              <w:rFonts w:ascii="Times New Roman" w:hAnsi="Times New Roman" w:cs="Times New Roman"/>
              <w:sz w:val="18"/>
              <w:szCs w:val="18"/>
            </w:rPr>
            <w:t>……………….………..…13</w:t>
          </w:r>
        </w:p>
        <w:p w14:paraId="6C17F223" w14:textId="182FCCEB" w:rsidR="0019279F" w:rsidRPr="00E72BF5" w:rsidRDefault="0019279F" w:rsidP="0019279F">
          <w:pPr>
            <w:spacing w:line="360" w:lineRule="auto"/>
            <w:ind w:left="720"/>
            <w:jc w:val="both"/>
            <w:rPr>
              <w:rFonts w:ascii="Times New Roman" w:hAnsi="Times New Roman" w:cs="Times New Roman"/>
              <w:sz w:val="14"/>
              <w:szCs w:val="14"/>
            </w:rPr>
          </w:pPr>
          <w:r>
            <w:rPr>
              <w:rFonts w:ascii="Times New Roman" w:hAnsi="Times New Roman" w:cs="Times New Roman"/>
              <w:sz w:val="20"/>
            </w:rPr>
            <w:t xml:space="preserve">    2.13   </w:t>
          </w:r>
          <w:r>
            <w:rPr>
              <w:rFonts w:ascii="Times New Roman" w:hAnsi="Times New Roman" w:cs="Times New Roman"/>
              <w:sz w:val="18"/>
              <w:szCs w:val="18"/>
            </w:rPr>
            <w:t>User Requirements Specification and Test Record (Web Application</w:t>
          </w:r>
          <w:r w:rsidRPr="00E72BF5">
            <w:rPr>
              <w:rFonts w:ascii="Times New Roman" w:hAnsi="Times New Roman" w:cs="Times New Roman"/>
              <w:sz w:val="18"/>
              <w:szCs w:val="18"/>
            </w:rPr>
            <w:t>)</w:t>
          </w:r>
          <w:r>
            <w:rPr>
              <w:rFonts w:ascii="Times New Roman" w:hAnsi="Times New Roman" w:cs="Times New Roman"/>
              <w:sz w:val="18"/>
              <w:szCs w:val="18"/>
            </w:rPr>
            <w:t>………………………………...14</w:t>
          </w:r>
        </w:p>
        <w:p w14:paraId="3F0BEAC8" w14:textId="7CD51AB3" w:rsidR="00076672" w:rsidRPr="00E72BF5" w:rsidRDefault="00076672" w:rsidP="00E84453">
          <w:pPr>
            <w:spacing w:line="360" w:lineRule="auto"/>
            <w:ind w:firstLine="720"/>
            <w:jc w:val="both"/>
            <w:rPr>
              <w:rFonts w:ascii="Times New Roman" w:hAnsi="Times New Roman" w:cs="Times New Roman"/>
              <w:sz w:val="14"/>
              <w:szCs w:val="14"/>
            </w:rPr>
          </w:pPr>
          <w:r w:rsidRPr="00E72BF5">
            <w:rPr>
              <w:rFonts w:ascii="Times New Roman" w:hAnsi="Times New Roman" w:cs="Times New Roman"/>
              <w:sz w:val="14"/>
              <w:szCs w:val="14"/>
            </w:rPr>
            <w:t xml:space="preserve"> </w:t>
          </w:r>
          <w:r w:rsidR="005961D0" w:rsidRPr="00E72BF5">
            <w:rPr>
              <w:rFonts w:ascii="Times New Roman" w:hAnsi="Times New Roman" w:cs="Times New Roman"/>
              <w:sz w:val="20"/>
            </w:rPr>
            <w:t xml:space="preserve">  </w:t>
          </w:r>
          <w:r w:rsidR="0019279F">
            <w:rPr>
              <w:rFonts w:ascii="Times New Roman" w:hAnsi="Times New Roman" w:cs="Times New Roman"/>
              <w:sz w:val="20"/>
            </w:rPr>
            <w:t xml:space="preserve"> </w:t>
          </w:r>
          <w:r w:rsidRPr="00E72BF5">
            <w:rPr>
              <w:rFonts w:ascii="Times New Roman" w:hAnsi="Times New Roman" w:cs="Times New Roman"/>
              <w:sz w:val="20"/>
            </w:rPr>
            <w:t>2.</w:t>
          </w:r>
          <w:r w:rsidR="0019279F">
            <w:rPr>
              <w:rFonts w:ascii="Times New Roman" w:hAnsi="Times New Roman" w:cs="Times New Roman"/>
              <w:sz w:val="20"/>
            </w:rPr>
            <w:t>14</w:t>
          </w:r>
          <w:r w:rsidRPr="00E72BF5">
            <w:rPr>
              <w:rFonts w:ascii="Times New Roman" w:hAnsi="Times New Roman" w:cs="Times New Roman"/>
              <w:sz w:val="20"/>
            </w:rPr>
            <w:t xml:space="preserve">   </w:t>
          </w:r>
          <w:r w:rsidRPr="00E72BF5">
            <w:rPr>
              <w:rFonts w:ascii="Times New Roman" w:eastAsia="Times New Roman" w:hAnsi="Times New Roman" w:cs="Times New Roman"/>
              <w:sz w:val="18"/>
              <w:szCs w:val="18"/>
            </w:rPr>
            <w:t xml:space="preserve">Record </w:t>
          </w:r>
          <w:r w:rsidRPr="00E72BF5">
            <w:rPr>
              <w:rFonts w:ascii="Times New Roman" w:hAnsi="Times New Roman" w:cs="Times New Roman"/>
              <w:sz w:val="18"/>
              <w:szCs w:val="18"/>
            </w:rPr>
            <w:t>(</w:t>
          </w:r>
          <w:r w:rsidR="0019279F">
            <w:rPr>
              <w:rFonts w:ascii="Times New Roman" w:hAnsi="Times New Roman" w:cs="Times New Roman"/>
              <w:sz w:val="18"/>
              <w:szCs w:val="18"/>
            </w:rPr>
            <w:t>Web</w:t>
          </w:r>
          <w:r w:rsidRPr="00E72BF5">
            <w:rPr>
              <w:rFonts w:ascii="Times New Roman" w:hAnsi="Times New Roman" w:cs="Times New Roman"/>
              <w:sz w:val="18"/>
              <w:szCs w:val="18"/>
            </w:rPr>
            <w:t xml:space="preserve"> Application)………………………………………………………………</w:t>
          </w:r>
          <w:r w:rsidR="0019279F">
            <w:rPr>
              <w:rFonts w:ascii="Times New Roman" w:hAnsi="Times New Roman" w:cs="Times New Roman"/>
              <w:sz w:val="18"/>
              <w:szCs w:val="18"/>
            </w:rPr>
            <w:t>….</w:t>
          </w:r>
          <w:r w:rsidRPr="00E72BF5">
            <w:rPr>
              <w:rFonts w:ascii="Times New Roman" w:hAnsi="Times New Roman" w:cs="Times New Roman"/>
              <w:sz w:val="18"/>
              <w:szCs w:val="18"/>
            </w:rPr>
            <w:t>…………</w:t>
          </w:r>
          <w:r w:rsidR="005961D0" w:rsidRPr="00E72BF5">
            <w:rPr>
              <w:rFonts w:ascii="Times New Roman" w:hAnsi="Times New Roman" w:cs="Times New Roman"/>
              <w:sz w:val="18"/>
              <w:szCs w:val="18"/>
            </w:rPr>
            <w:t>...</w:t>
          </w:r>
          <w:r w:rsidR="0019279F">
            <w:rPr>
              <w:rFonts w:ascii="Times New Roman" w:hAnsi="Times New Roman" w:cs="Times New Roman"/>
              <w:sz w:val="18"/>
              <w:szCs w:val="18"/>
            </w:rPr>
            <w:t>15</w:t>
          </w:r>
        </w:p>
        <w:p w14:paraId="03911BCB" w14:textId="70E3DF15" w:rsidR="00076672" w:rsidRPr="00E72BF5" w:rsidRDefault="00076672" w:rsidP="00076672">
          <w:pPr>
            <w:ind w:left="720"/>
            <w:jc w:val="both"/>
            <w:rPr>
              <w:rFonts w:ascii="Times New Roman" w:hAnsi="Times New Roman" w:cs="Times New Roman"/>
              <w:sz w:val="14"/>
              <w:szCs w:val="14"/>
            </w:rPr>
          </w:pPr>
        </w:p>
        <w:p w14:paraId="232845FD" w14:textId="25E1D239" w:rsidR="00AE6AAE" w:rsidRPr="00E72BF5" w:rsidRDefault="00AE6AAE" w:rsidP="00FC7B42">
          <w:pPr>
            <w:pStyle w:val="10"/>
            <w:tabs>
              <w:tab w:val="left" w:pos="1114"/>
            </w:tabs>
            <w:rPr>
              <w:rFonts w:ascii="Times New Roman" w:eastAsiaTheme="minorEastAsia" w:hAnsi="Times New Roman" w:cs="Times New Roman"/>
              <w:noProof/>
              <w:sz w:val="18"/>
              <w:szCs w:val="18"/>
              <w:lang w:eastAsia="ja-JP" w:bidi="ar-SA"/>
            </w:rPr>
          </w:pPr>
        </w:p>
        <w:p w14:paraId="2CBC080C" w14:textId="00A9A58B" w:rsidR="00847A47" w:rsidRPr="00E72BF5" w:rsidRDefault="00847A47" w:rsidP="00AE6AAE">
          <w:pPr>
            <w:spacing w:line="360" w:lineRule="auto"/>
            <w:rPr>
              <w:rFonts w:ascii="Times New Roman" w:hAnsi="Times New Roman" w:cs="Times New Roman"/>
              <w:sz w:val="18"/>
              <w:szCs w:val="18"/>
            </w:rPr>
          </w:pPr>
          <w:r w:rsidRPr="00E72BF5">
            <w:rPr>
              <w:rFonts w:ascii="Times New Roman" w:hAnsi="Times New Roman" w:cs="Times New Roman"/>
            </w:rPr>
            <w:tab/>
          </w:r>
        </w:p>
        <w:p w14:paraId="448D78D8" w14:textId="77777777" w:rsidR="00847A47" w:rsidRPr="00E72BF5" w:rsidRDefault="00847A47" w:rsidP="00847A47">
          <w:pPr>
            <w:rPr>
              <w:rFonts w:ascii="Times New Roman" w:hAnsi="Times New Roman" w:cs="Times New Roman"/>
              <w:sz w:val="18"/>
              <w:szCs w:val="18"/>
            </w:rPr>
          </w:pPr>
          <w:r w:rsidRPr="00E72BF5">
            <w:rPr>
              <w:rFonts w:ascii="Times New Roman" w:hAnsi="Times New Roman" w:cs="Times New Roman"/>
            </w:rPr>
            <w:tab/>
          </w:r>
        </w:p>
        <w:p w14:paraId="0261D110" w14:textId="77777777" w:rsidR="00847A47" w:rsidRPr="00E72BF5" w:rsidRDefault="00847A47" w:rsidP="00847A47">
          <w:pPr>
            <w:rPr>
              <w:rFonts w:ascii="Times New Roman" w:hAnsi="Times New Roman" w:cs="Times New Roman"/>
            </w:rPr>
          </w:pPr>
        </w:p>
        <w:p w14:paraId="7D9DF713" w14:textId="77777777" w:rsidR="00847A47" w:rsidRPr="00E72BF5" w:rsidRDefault="00847A47" w:rsidP="00847A47">
          <w:pPr>
            <w:rPr>
              <w:rFonts w:ascii="Times New Roman" w:hAnsi="Times New Roman" w:cs="Times New Roman"/>
            </w:rPr>
          </w:pPr>
        </w:p>
        <w:p w14:paraId="301C90D0" w14:textId="77777777" w:rsidR="00847A47" w:rsidRPr="00E72BF5" w:rsidRDefault="00847A47" w:rsidP="00847A47">
          <w:pPr>
            <w:rPr>
              <w:rFonts w:ascii="Times New Roman" w:hAnsi="Times New Roman" w:cs="Times New Roman"/>
            </w:rPr>
          </w:pPr>
        </w:p>
        <w:p w14:paraId="52EC3E2C" w14:textId="77777777" w:rsidR="00847A47" w:rsidRPr="00E72BF5" w:rsidRDefault="00847A47" w:rsidP="00847A47">
          <w:pPr>
            <w:rPr>
              <w:rFonts w:ascii="Times New Roman" w:hAnsi="Times New Roman" w:cs="Times New Roman"/>
            </w:rPr>
          </w:pPr>
        </w:p>
        <w:p w14:paraId="4C1A0A2E" w14:textId="77777777" w:rsidR="00847A47" w:rsidRPr="00E72BF5" w:rsidRDefault="00842543" w:rsidP="00847A47">
          <w:pPr>
            <w:rPr>
              <w:rFonts w:ascii="Times New Roman" w:hAnsi="Times New Roman" w:cs="Times New Roman"/>
              <w:sz w:val="18"/>
              <w:szCs w:val="18"/>
            </w:rPr>
          </w:pPr>
        </w:p>
      </w:sdtContent>
    </w:sdt>
    <w:p w14:paraId="63478BC3" w14:textId="7F945AFA" w:rsidR="00ED6EA8" w:rsidRPr="00E72BF5" w:rsidRDefault="00ED6EA8" w:rsidP="004F2848">
      <w:pPr>
        <w:rPr>
          <w:rFonts w:ascii="Times New Roman" w:hAnsi="Times New Roman" w:cs="Times New Roman"/>
        </w:rPr>
      </w:pPr>
    </w:p>
    <w:p w14:paraId="12034C40" w14:textId="77777777" w:rsidR="00763BC8" w:rsidRPr="00E72BF5" w:rsidRDefault="00763BC8" w:rsidP="004F2848">
      <w:pPr>
        <w:rPr>
          <w:rFonts w:ascii="Times New Roman" w:hAnsi="Times New Roman" w:cs="Times New Roman"/>
        </w:rPr>
      </w:pPr>
    </w:p>
    <w:p w14:paraId="5F50109C" w14:textId="697C9BB8" w:rsidR="008343E8" w:rsidRPr="00E72BF5" w:rsidRDefault="00177989" w:rsidP="008343E8">
      <w:pPr>
        <w:pStyle w:val="1"/>
        <w:numPr>
          <w:ilvl w:val="0"/>
          <w:numId w:val="14"/>
        </w:numPr>
        <w:tabs>
          <w:tab w:val="left" w:pos="900"/>
        </w:tabs>
        <w:rPr>
          <w:rFonts w:ascii="Times New Roman" w:hAnsi="Times New Roman" w:cs="Times New Roman"/>
          <w:b/>
          <w:bCs/>
          <w:sz w:val="36"/>
          <w:szCs w:val="36"/>
        </w:rPr>
      </w:pPr>
      <w:bookmarkStart w:id="2" w:name="_Toc425785263"/>
      <w:r w:rsidRPr="00E72BF5">
        <w:rPr>
          <w:rFonts w:ascii="Times New Roman" w:hAnsi="Times New Roman" w:cs="Times New Roman"/>
          <w:b/>
          <w:bCs/>
          <w:sz w:val="36"/>
          <w:szCs w:val="36"/>
        </w:rPr>
        <w:lastRenderedPageBreak/>
        <w:t>I</w:t>
      </w:r>
      <w:r w:rsidR="008343E8" w:rsidRPr="00E72BF5">
        <w:rPr>
          <w:rFonts w:ascii="Times New Roman" w:hAnsi="Times New Roman" w:cs="Times New Roman"/>
          <w:b/>
          <w:bCs/>
          <w:sz w:val="36"/>
          <w:szCs w:val="36"/>
        </w:rPr>
        <w:t>ntroduction</w:t>
      </w:r>
      <w:bookmarkEnd w:id="2"/>
    </w:p>
    <w:p w14:paraId="52743C96" w14:textId="77777777" w:rsidR="008343E8" w:rsidRPr="00E72BF5" w:rsidRDefault="008343E8" w:rsidP="008343E8">
      <w:pPr>
        <w:rPr>
          <w:rFonts w:ascii="Times New Roman" w:hAnsi="Times New Roman" w:cs="Times New Roman"/>
        </w:rPr>
      </w:pPr>
    </w:p>
    <w:p w14:paraId="098D1922" w14:textId="2794FFD5" w:rsidR="000570C4" w:rsidRPr="00E72BF5" w:rsidRDefault="00DE67CC" w:rsidP="00DE67CC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2BF5">
        <w:rPr>
          <w:rFonts w:ascii="Times New Roman" w:hAnsi="Times New Roman" w:cs="Times New Roman"/>
          <w:b/>
          <w:bCs/>
          <w:sz w:val="28"/>
          <w:szCs w:val="28"/>
        </w:rPr>
        <w:t xml:space="preserve">1.1 </w:t>
      </w:r>
      <w:r w:rsidR="000570C4" w:rsidRPr="00E72BF5">
        <w:rPr>
          <w:rFonts w:ascii="Times New Roman" w:hAnsi="Times New Roman" w:cs="Times New Roman"/>
          <w:b/>
          <w:bCs/>
          <w:sz w:val="28"/>
          <w:szCs w:val="28"/>
        </w:rPr>
        <w:t>Purpose</w:t>
      </w:r>
    </w:p>
    <w:p w14:paraId="00E44A8D" w14:textId="63B3D686" w:rsidR="000570C4" w:rsidRPr="00E72BF5" w:rsidRDefault="000570C4" w:rsidP="000570C4">
      <w:pPr>
        <w:pStyle w:val="ae"/>
        <w:ind w:left="1440" w:firstLine="720"/>
        <w:jc w:val="both"/>
        <w:rPr>
          <w:rFonts w:ascii="Times New Roman" w:hAnsi="Times New Roman" w:cs="Times New Roman"/>
        </w:rPr>
      </w:pPr>
      <w:r w:rsidRPr="00E72BF5">
        <w:rPr>
          <w:rFonts w:ascii="Times New Roman" w:eastAsia="Times New Roman" w:hAnsi="Times New Roman" w:cs="Times New Roman"/>
          <w:sz w:val="24"/>
          <w:highlight w:val="white"/>
        </w:rPr>
        <w:t xml:space="preserve">The purpose </w:t>
      </w:r>
      <w:r w:rsidR="00181DDD" w:rsidRPr="00E72BF5">
        <w:rPr>
          <w:rFonts w:ascii="Times New Roman" w:eastAsia="Times New Roman" w:hAnsi="Times New Roman" w:cs="Times New Roman"/>
          <w:sz w:val="24"/>
          <w:highlight w:val="white"/>
        </w:rPr>
        <w:t xml:space="preserve">of </w:t>
      </w:r>
      <w:r w:rsidR="005D09CC" w:rsidRPr="00E72BF5">
        <w:rPr>
          <w:rFonts w:ascii="Times New Roman" w:eastAsia="Times New Roman" w:hAnsi="Times New Roman" w:cs="Times New Roman"/>
          <w:sz w:val="24"/>
        </w:rPr>
        <w:t>traceability record</w:t>
      </w:r>
      <w:r w:rsidR="005D09CC" w:rsidRPr="00E72BF5">
        <w:rPr>
          <w:rFonts w:ascii="Times New Roman" w:hAnsi="Times New Roman" w:cs="Times New Roman"/>
        </w:rPr>
        <w:t xml:space="preserve"> is tracking each process together. The tracking make</w:t>
      </w:r>
      <w:r w:rsidR="00D035FE">
        <w:rPr>
          <w:rFonts w:ascii="Times New Roman" w:hAnsi="Times New Roman" w:cs="Times New Roman"/>
        </w:rPr>
        <w:t>s</w:t>
      </w:r>
      <w:r w:rsidR="005D09CC" w:rsidRPr="00E72BF5">
        <w:rPr>
          <w:rFonts w:ascii="Times New Roman" w:hAnsi="Times New Roman" w:cs="Times New Roman"/>
        </w:rPr>
        <w:t xml:space="preserve"> the reader that read the document more understand how the system work</w:t>
      </w:r>
      <w:r w:rsidR="00D035FE">
        <w:rPr>
          <w:rFonts w:ascii="Times New Roman" w:hAnsi="Times New Roman" w:cs="Times New Roman"/>
        </w:rPr>
        <w:t xml:space="preserve">s together. This document </w:t>
      </w:r>
      <w:r w:rsidR="005D09CC" w:rsidRPr="00E72BF5">
        <w:rPr>
          <w:rFonts w:ascii="Times New Roman" w:hAnsi="Times New Roman" w:cs="Times New Roman"/>
        </w:rPr>
        <w:t>contain</w:t>
      </w:r>
      <w:r w:rsidR="00D035FE">
        <w:rPr>
          <w:rFonts w:ascii="Times New Roman" w:hAnsi="Times New Roman" w:cs="Times New Roman"/>
        </w:rPr>
        <w:t>s</w:t>
      </w:r>
      <w:r w:rsidR="005D09CC" w:rsidRPr="00E72BF5">
        <w:rPr>
          <w:rFonts w:ascii="Times New Roman" w:hAnsi="Times New Roman" w:cs="Times New Roman"/>
        </w:rPr>
        <w:t xml:space="preserve"> about the traceability matrix and record.</w:t>
      </w:r>
    </w:p>
    <w:p w14:paraId="546E3014" w14:textId="77777777" w:rsidR="000570C4" w:rsidRPr="00E72BF5" w:rsidRDefault="000570C4" w:rsidP="000570C4">
      <w:pPr>
        <w:jc w:val="both"/>
        <w:rPr>
          <w:rFonts w:ascii="Times New Roman" w:hAnsi="Times New Roman" w:cs="Times New Roman"/>
        </w:rPr>
      </w:pPr>
    </w:p>
    <w:p w14:paraId="07973CF3" w14:textId="5D79E00B" w:rsidR="000570C4" w:rsidRPr="00E72BF5" w:rsidRDefault="00DE67CC" w:rsidP="00DE67CC">
      <w:pPr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2BF5"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="000570C4" w:rsidRPr="00E72BF5">
        <w:rPr>
          <w:rFonts w:ascii="Times New Roman" w:hAnsi="Times New Roman" w:cs="Times New Roman"/>
          <w:b/>
          <w:bCs/>
          <w:sz w:val="28"/>
          <w:szCs w:val="28"/>
        </w:rPr>
        <w:t>Scope</w:t>
      </w:r>
    </w:p>
    <w:p w14:paraId="78C4C4C1" w14:textId="63E4C49D" w:rsidR="00A16869" w:rsidRPr="00E72BF5" w:rsidRDefault="00A16869" w:rsidP="00A16869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72BF5">
        <w:rPr>
          <w:rFonts w:ascii="Times New Roman" w:hAnsi="Times New Roman" w:cs="Times New Roman"/>
          <w:sz w:val="24"/>
          <w:szCs w:val="24"/>
        </w:rPr>
        <w:t>The application will be develop by Android studio.</w:t>
      </w:r>
    </w:p>
    <w:p w14:paraId="78595E7F" w14:textId="5165B89C" w:rsidR="005D09CC" w:rsidRPr="00E72BF5" w:rsidRDefault="005D09CC" w:rsidP="005D09CC">
      <w:pPr>
        <w:pStyle w:val="ae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72BF5">
        <w:rPr>
          <w:rFonts w:ascii="Times New Roman" w:hAnsi="Times New Roman" w:cs="Times New Roman"/>
          <w:sz w:val="24"/>
          <w:szCs w:val="24"/>
        </w:rPr>
        <w:t>Feature in progress# 1.</w:t>
      </w:r>
    </w:p>
    <w:p w14:paraId="5794ADBC" w14:textId="05306BF8" w:rsidR="000570C4" w:rsidRPr="00E72BF5" w:rsidRDefault="000570C4" w:rsidP="000570C4">
      <w:pPr>
        <w:pStyle w:val="ae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2BF5">
        <w:rPr>
          <w:rFonts w:ascii="Times New Roman" w:hAnsi="Times New Roman" w:cs="Times New Roman"/>
          <w:sz w:val="24"/>
          <w:szCs w:val="24"/>
        </w:rPr>
        <w:t>Focus on only one supermarket.</w:t>
      </w:r>
    </w:p>
    <w:p w14:paraId="2DAAB467" w14:textId="471916A4" w:rsidR="000570C4" w:rsidRPr="00E72BF5" w:rsidRDefault="000570C4" w:rsidP="000570C4">
      <w:pPr>
        <w:pStyle w:val="ae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2BF5">
        <w:rPr>
          <w:rFonts w:ascii="Times New Roman" w:hAnsi="Times New Roman" w:cs="Times New Roman"/>
          <w:sz w:val="24"/>
          <w:szCs w:val="24"/>
        </w:rPr>
        <w:t>Provide</w:t>
      </w:r>
      <w:r w:rsidR="00A16869" w:rsidRPr="00E72BF5">
        <w:rPr>
          <w:rFonts w:ascii="Times New Roman" w:hAnsi="Times New Roman" w:cs="Times New Roman"/>
          <w:sz w:val="24"/>
          <w:szCs w:val="24"/>
        </w:rPr>
        <w:t xml:space="preserve"> management system</w:t>
      </w:r>
      <w:r w:rsidRPr="00E72BF5">
        <w:rPr>
          <w:rFonts w:ascii="Times New Roman" w:hAnsi="Times New Roman" w:cs="Times New Roman"/>
          <w:sz w:val="24"/>
          <w:szCs w:val="24"/>
        </w:rPr>
        <w:t xml:space="preserve"> products in database.</w:t>
      </w:r>
    </w:p>
    <w:p w14:paraId="42C00169" w14:textId="47C55A30" w:rsidR="000570C4" w:rsidRPr="00E72BF5" w:rsidRDefault="00A16869" w:rsidP="000570C4">
      <w:pPr>
        <w:pStyle w:val="ae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2BF5">
        <w:rPr>
          <w:rFonts w:ascii="Times New Roman" w:hAnsi="Times New Roman" w:cs="Times New Roman"/>
          <w:sz w:val="24"/>
          <w:szCs w:val="24"/>
        </w:rPr>
        <w:t>Provide android application for manage wish list.</w:t>
      </w:r>
    </w:p>
    <w:p w14:paraId="28866B0B" w14:textId="4FFEB078" w:rsidR="00A16869" w:rsidRPr="00E72BF5" w:rsidRDefault="00A16869" w:rsidP="000570C4">
      <w:pPr>
        <w:pStyle w:val="ae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2BF5">
        <w:rPr>
          <w:rFonts w:ascii="Times New Roman" w:hAnsi="Times New Roman" w:cs="Times New Roman"/>
          <w:sz w:val="24"/>
          <w:szCs w:val="24"/>
        </w:rPr>
        <w:t>Convenient features for android application site.</w:t>
      </w:r>
    </w:p>
    <w:p w14:paraId="5A5798EB" w14:textId="77777777" w:rsidR="00A16869" w:rsidRPr="00E72BF5" w:rsidRDefault="00A16869" w:rsidP="00A1686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92A67" w14:textId="47480F2C" w:rsidR="00A16869" w:rsidRPr="00E72BF5" w:rsidRDefault="005D09CC" w:rsidP="00DE67CC">
      <w:pPr>
        <w:pStyle w:val="ae"/>
        <w:numPr>
          <w:ilvl w:val="1"/>
          <w:numId w:val="40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72BF5">
        <w:rPr>
          <w:rFonts w:ascii="Times New Roman" w:hAnsi="Times New Roman" w:cs="Times New Roman"/>
          <w:b/>
          <w:bCs/>
          <w:sz w:val="28"/>
          <w:szCs w:val="28"/>
        </w:rPr>
        <w:t>Acronyms</w:t>
      </w:r>
    </w:p>
    <w:p w14:paraId="21A12E6A" w14:textId="3283E197" w:rsidR="00A16869" w:rsidRPr="00E72BF5" w:rsidRDefault="00A16869" w:rsidP="00A16869">
      <w:pPr>
        <w:pStyle w:val="ae"/>
        <w:ind w:left="21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2BF5">
        <w:rPr>
          <w:rFonts w:ascii="Times New Roman" w:hAnsi="Times New Roman" w:cs="Times New Roman"/>
          <w:b/>
          <w:bCs/>
          <w:sz w:val="24"/>
          <w:szCs w:val="24"/>
        </w:rPr>
        <w:t>Acronyms</w:t>
      </w:r>
    </w:p>
    <w:p w14:paraId="30226E44" w14:textId="77777777" w:rsidR="00CF6063" w:rsidRPr="00E72BF5" w:rsidRDefault="00A16869" w:rsidP="007D7077">
      <w:pPr>
        <w:pStyle w:val="ae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72BF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2F5E87B0" w14:textId="4881B850" w:rsidR="005D09CC" w:rsidRPr="00E72BF5" w:rsidRDefault="007D7077" w:rsidP="005D09CC">
      <w:pPr>
        <w:pStyle w:val="ae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72BF5">
        <w:rPr>
          <w:rFonts w:ascii="Times New Roman" w:hAnsi="Times New Roman" w:cs="Times New Roman"/>
          <w:sz w:val="24"/>
          <w:szCs w:val="24"/>
        </w:rPr>
        <w:tab/>
      </w:r>
      <w:r w:rsidR="005D09CC" w:rsidRPr="00E72BF5">
        <w:rPr>
          <w:rFonts w:ascii="Times New Roman" w:hAnsi="Times New Roman" w:cs="Times New Roman"/>
          <w:sz w:val="24"/>
          <w:szCs w:val="24"/>
        </w:rPr>
        <w:t>ADA</w:t>
      </w:r>
      <w:r w:rsidR="005D09CC" w:rsidRPr="00E72BF5">
        <w:rPr>
          <w:rFonts w:ascii="Times New Roman" w:hAnsi="Times New Roman" w:cs="Times New Roman"/>
          <w:sz w:val="24"/>
          <w:szCs w:val="24"/>
        </w:rPr>
        <w:tab/>
      </w:r>
      <w:r w:rsidR="005D09CC" w:rsidRPr="00E72BF5">
        <w:rPr>
          <w:rFonts w:ascii="Times New Roman" w:hAnsi="Times New Roman" w:cs="Times New Roman"/>
          <w:sz w:val="24"/>
          <w:szCs w:val="24"/>
        </w:rPr>
        <w:tab/>
        <w:t>Activity Diagram Android</w:t>
      </w:r>
      <w:r w:rsidR="005573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883C62" w14:textId="5E1E99CE" w:rsidR="005D09CC" w:rsidRPr="00E72BF5" w:rsidRDefault="00557327" w:rsidP="005D09CC">
      <w:pPr>
        <w:pStyle w:val="ae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ADW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Activity Diagram Web</w:t>
      </w:r>
    </w:p>
    <w:p w14:paraId="7D816672" w14:textId="77777777" w:rsidR="005D09CC" w:rsidRPr="00E72BF5" w:rsidRDefault="005D09CC" w:rsidP="005D09CC">
      <w:pPr>
        <w:pStyle w:val="ae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72B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APK</w:t>
      </w:r>
      <w:r w:rsidRPr="00E72B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Pr="00E72BF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Android Package Kit</w:t>
      </w:r>
    </w:p>
    <w:p w14:paraId="6844245D" w14:textId="1C5E3B0C" w:rsidR="005D09CC" w:rsidRPr="00E72BF5" w:rsidRDefault="005D09CC" w:rsidP="005D09CC">
      <w:pPr>
        <w:pStyle w:val="ae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72BF5">
        <w:rPr>
          <w:rFonts w:ascii="Times New Roman" w:hAnsi="Times New Roman" w:cs="Times New Roman"/>
          <w:sz w:val="24"/>
          <w:szCs w:val="24"/>
        </w:rPr>
        <w:tab/>
        <w:t>SD</w:t>
      </w:r>
      <w:r w:rsidR="005D558B" w:rsidRPr="00E72BF5">
        <w:rPr>
          <w:rFonts w:ascii="Times New Roman" w:hAnsi="Times New Roman" w:cs="Times New Roman"/>
          <w:sz w:val="24"/>
          <w:szCs w:val="24"/>
        </w:rPr>
        <w:t>A</w:t>
      </w:r>
      <w:r w:rsidRPr="00E72BF5">
        <w:rPr>
          <w:rFonts w:ascii="Times New Roman" w:hAnsi="Times New Roman" w:cs="Times New Roman"/>
          <w:sz w:val="24"/>
          <w:szCs w:val="24"/>
        </w:rPr>
        <w:tab/>
      </w:r>
      <w:r w:rsidRPr="00E72BF5">
        <w:rPr>
          <w:rFonts w:ascii="Times New Roman" w:hAnsi="Times New Roman" w:cs="Times New Roman"/>
          <w:sz w:val="24"/>
          <w:szCs w:val="24"/>
        </w:rPr>
        <w:tab/>
        <w:t>Sequence Diagram</w:t>
      </w:r>
      <w:r w:rsidR="005D558B" w:rsidRPr="00E72BF5">
        <w:rPr>
          <w:rFonts w:ascii="Times New Roman" w:hAnsi="Times New Roman" w:cs="Times New Roman"/>
          <w:sz w:val="24"/>
          <w:szCs w:val="24"/>
        </w:rPr>
        <w:t xml:space="preserve"> Android</w:t>
      </w:r>
    </w:p>
    <w:p w14:paraId="660C0F6D" w14:textId="53537A64" w:rsidR="005D558B" w:rsidRPr="00E72BF5" w:rsidRDefault="005D558B" w:rsidP="005D09CC">
      <w:pPr>
        <w:pStyle w:val="ae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72BF5">
        <w:rPr>
          <w:rFonts w:ascii="Times New Roman" w:hAnsi="Times New Roman" w:cs="Times New Roman"/>
          <w:sz w:val="24"/>
          <w:szCs w:val="24"/>
        </w:rPr>
        <w:tab/>
        <w:t>SDW</w:t>
      </w:r>
      <w:r w:rsidRPr="00E72BF5">
        <w:rPr>
          <w:rFonts w:ascii="Times New Roman" w:hAnsi="Times New Roman" w:cs="Times New Roman"/>
          <w:sz w:val="24"/>
          <w:szCs w:val="24"/>
        </w:rPr>
        <w:tab/>
      </w:r>
      <w:r w:rsidRPr="00E72BF5">
        <w:rPr>
          <w:rFonts w:ascii="Times New Roman" w:hAnsi="Times New Roman" w:cs="Times New Roman"/>
          <w:sz w:val="24"/>
          <w:szCs w:val="24"/>
        </w:rPr>
        <w:tab/>
        <w:t>Sequence Diagram Web</w:t>
      </w:r>
    </w:p>
    <w:p w14:paraId="1933F4DB" w14:textId="77777777" w:rsidR="005D09CC" w:rsidRPr="00E72BF5" w:rsidRDefault="005D09CC" w:rsidP="005D09CC">
      <w:pPr>
        <w:pStyle w:val="ae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72BF5">
        <w:rPr>
          <w:rFonts w:ascii="Times New Roman" w:hAnsi="Times New Roman" w:cs="Times New Roman"/>
          <w:sz w:val="24"/>
          <w:szCs w:val="24"/>
        </w:rPr>
        <w:tab/>
        <w:t>SK</w:t>
      </w:r>
      <w:r w:rsidRPr="00E72BF5">
        <w:rPr>
          <w:rFonts w:ascii="Times New Roman" w:hAnsi="Times New Roman" w:cs="Times New Roman"/>
          <w:sz w:val="24"/>
          <w:szCs w:val="24"/>
        </w:rPr>
        <w:tab/>
      </w:r>
      <w:r w:rsidRPr="00E72BF5">
        <w:rPr>
          <w:rFonts w:ascii="Times New Roman" w:hAnsi="Times New Roman" w:cs="Times New Roman"/>
          <w:sz w:val="24"/>
          <w:szCs w:val="24"/>
        </w:rPr>
        <w:tab/>
        <w:t>Saksorn Khongsirirat</w:t>
      </w:r>
    </w:p>
    <w:p w14:paraId="79452CB4" w14:textId="5F79130E" w:rsidR="005D09CC" w:rsidRPr="00E72BF5" w:rsidRDefault="005D09CC" w:rsidP="005D09CC">
      <w:pPr>
        <w:pStyle w:val="ae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72BF5">
        <w:rPr>
          <w:rFonts w:ascii="Times New Roman" w:hAnsi="Times New Roman" w:cs="Times New Roman"/>
          <w:sz w:val="24"/>
          <w:szCs w:val="24"/>
        </w:rPr>
        <w:tab/>
        <w:t>SRS</w:t>
      </w:r>
      <w:r w:rsidR="005D558B" w:rsidRPr="00E72BF5">
        <w:rPr>
          <w:rFonts w:ascii="Times New Roman" w:hAnsi="Times New Roman" w:cs="Times New Roman"/>
          <w:sz w:val="24"/>
          <w:szCs w:val="24"/>
        </w:rPr>
        <w:t>A</w:t>
      </w:r>
      <w:r w:rsidRPr="00E72BF5">
        <w:rPr>
          <w:rFonts w:ascii="Times New Roman" w:hAnsi="Times New Roman" w:cs="Times New Roman"/>
          <w:sz w:val="24"/>
          <w:szCs w:val="24"/>
        </w:rPr>
        <w:tab/>
      </w:r>
      <w:r w:rsidRPr="00E72BF5">
        <w:rPr>
          <w:rFonts w:ascii="Times New Roman" w:hAnsi="Times New Roman" w:cs="Times New Roman"/>
          <w:sz w:val="24"/>
          <w:szCs w:val="24"/>
        </w:rPr>
        <w:tab/>
        <w:t>System Requirement Specification</w:t>
      </w:r>
      <w:r w:rsidR="005D558B" w:rsidRPr="00E72BF5">
        <w:rPr>
          <w:rFonts w:ascii="Times New Roman" w:hAnsi="Times New Roman" w:cs="Times New Roman"/>
          <w:sz w:val="24"/>
          <w:szCs w:val="24"/>
        </w:rPr>
        <w:t xml:space="preserve"> Android</w:t>
      </w:r>
    </w:p>
    <w:p w14:paraId="38082285" w14:textId="2EDAE4B7" w:rsidR="005D558B" w:rsidRDefault="005D558B" w:rsidP="005D558B">
      <w:pPr>
        <w:pStyle w:val="ae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72BF5">
        <w:rPr>
          <w:rFonts w:ascii="Times New Roman" w:hAnsi="Times New Roman" w:cs="Times New Roman"/>
          <w:sz w:val="24"/>
          <w:szCs w:val="24"/>
        </w:rPr>
        <w:tab/>
        <w:t>SRSA</w:t>
      </w:r>
      <w:r w:rsidRPr="00E72BF5">
        <w:rPr>
          <w:rFonts w:ascii="Times New Roman" w:hAnsi="Times New Roman" w:cs="Times New Roman"/>
          <w:sz w:val="24"/>
          <w:szCs w:val="24"/>
        </w:rPr>
        <w:tab/>
      </w:r>
      <w:r w:rsidRPr="00E72BF5">
        <w:rPr>
          <w:rFonts w:ascii="Times New Roman" w:hAnsi="Times New Roman" w:cs="Times New Roman"/>
          <w:sz w:val="24"/>
          <w:szCs w:val="24"/>
        </w:rPr>
        <w:tab/>
        <w:t>System Requirement Specification Web</w:t>
      </w:r>
    </w:p>
    <w:p w14:paraId="12FCE614" w14:textId="19B455B6" w:rsidR="00557327" w:rsidRDefault="00557327" w:rsidP="005D558B">
      <w:pPr>
        <w:pStyle w:val="ae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TCA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Test Case Android</w:t>
      </w:r>
    </w:p>
    <w:p w14:paraId="75DE0130" w14:textId="3C1CCFD5" w:rsidR="00557327" w:rsidRDefault="00557327" w:rsidP="005D558B">
      <w:pPr>
        <w:pStyle w:val="ae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Test Record Android</w:t>
      </w:r>
    </w:p>
    <w:p w14:paraId="5BD664D3" w14:textId="2DEC4F50" w:rsidR="00557327" w:rsidRDefault="00557327" w:rsidP="00557327">
      <w:pPr>
        <w:pStyle w:val="ae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Test Case Web</w:t>
      </w:r>
    </w:p>
    <w:p w14:paraId="63DC4710" w14:textId="329776D8" w:rsidR="00557327" w:rsidRPr="00557327" w:rsidRDefault="00557327" w:rsidP="00557327">
      <w:pPr>
        <w:pStyle w:val="ae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TRA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Test Record Web</w:t>
      </w:r>
    </w:p>
    <w:p w14:paraId="029EAEA9" w14:textId="7552D2B5" w:rsidR="005D09CC" w:rsidRPr="00E72BF5" w:rsidRDefault="005D09CC" w:rsidP="005D558B">
      <w:pPr>
        <w:pStyle w:val="ae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72BF5">
        <w:rPr>
          <w:rFonts w:ascii="Times New Roman" w:hAnsi="Times New Roman" w:cs="Times New Roman"/>
          <w:sz w:val="24"/>
          <w:szCs w:val="24"/>
        </w:rPr>
        <w:tab/>
        <w:t>UCA</w:t>
      </w:r>
      <w:r w:rsidRPr="00E72BF5">
        <w:rPr>
          <w:rFonts w:ascii="Times New Roman" w:hAnsi="Times New Roman" w:cs="Times New Roman"/>
          <w:sz w:val="24"/>
          <w:szCs w:val="24"/>
        </w:rPr>
        <w:tab/>
      </w:r>
      <w:r w:rsidRPr="00E72BF5">
        <w:rPr>
          <w:rFonts w:ascii="Times New Roman" w:hAnsi="Times New Roman" w:cs="Times New Roman"/>
          <w:sz w:val="24"/>
          <w:szCs w:val="24"/>
        </w:rPr>
        <w:tab/>
        <w:t>Use case Diagram Android</w:t>
      </w:r>
    </w:p>
    <w:p w14:paraId="1C9F4AA9" w14:textId="77777777" w:rsidR="005D09CC" w:rsidRPr="00E72BF5" w:rsidRDefault="005D09CC" w:rsidP="005D09CC">
      <w:pPr>
        <w:pStyle w:val="ae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72BF5">
        <w:rPr>
          <w:rFonts w:ascii="Times New Roman" w:hAnsi="Times New Roman" w:cs="Times New Roman"/>
          <w:sz w:val="24"/>
          <w:szCs w:val="24"/>
        </w:rPr>
        <w:t>UCW</w:t>
      </w:r>
      <w:r w:rsidRPr="00E72BF5">
        <w:rPr>
          <w:rFonts w:ascii="Times New Roman" w:hAnsi="Times New Roman" w:cs="Times New Roman"/>
          <w:sz w:val="24"/>
          <w:szCs w:val="24"/>
        </w:rPr>
        <w:tab/>
      </w:r>
      <w:r w:rsidRPr="00E72BF5">
        <w:rPr>
          <w:rFonts w:ascii="Times New Roman" w:hAnsi="Times New Roman" w:cs="Times New Roman"/>
          <w:sz w:val="24"/>
          <w:szCs w:val="24"/>
        </w:rPr>
        <w:tab/>
        <w:t>Use case Diagram Website</w:t>
      </w:r>
    </w:p>
    <w:p w14:paraId="25FFF0E4" w14:textId="77777777" w:rsidR="005D09CC" w:rsidRPr="00E72BF5" w:rsidRDefault="005D09CC" w:rsidP="005D09CC">
      <w:pPr>
        <w:pStyle w:val="ae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72BF5">
        <w:rPr>
          <w:rFonts w:ascii="Times New Roman" w:hAnsi="Times New Roman" w:cs="Times New Roman"/>
          <w:sz w:val="24"/>
          <w:szCs w:val="24"/>
        </w:rPr>
        <w:tab/>
        <w:t>URSA</w:t>
      </w:r>
      <w:r w:rsidRPr="00E72BF5">
        <w:rPr>
          <w:rFonts w:ascii="Times New Roman" w:hAnsi="Times New Roman" w:cs="Times New Roman"/>
          <w:sz w:val="24"/>
          <w:szCs w:val="24"/>
        </w:rPr>
        <w:tab/>
      </w:r>
      <w:r w:rsidRPr="00E72BF5">
        <w:rPr>
          <w:rFonts w:ascii="Times New Roman" w:hAnsi="Times New Roman" w:cs="Times New Roman"/>
          <w:sz w:val="24"/>
          <w:szCs w:val="24"/>
        </w:rPr>
        <w:tab/>
        <w:t>User Requirement Specification Android</w:t>
      </w:r>
    </w:p>
    <w:p w14:paraId="66C92DD9" w14:textId="77777777" w:rsidR="005D09CC" w:rsidRPr="00E72BF5" w:rsidRDefault="005D09CC" w:rsidP="005D09CC">
      <w:pPr>
        <w:pStyle w:val="ae"/>
        <w:ind w:left="21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72BF5">
        <w:rPr>
          <w:rFonts w:ascii="Times New Roman" w:hAnsi="Times New Roman" w:cs="Times New Roman"/>
          <w:sz w:val="24"/>
          <w:szCs w:val="24"/>
        </w:rPr>
        <w:t>URSW</w:t>
      </w:r>
      <w:r w:rsidRPr="00E72BF5">
        <w:rPr>
          <w:rFonts w:ascii="Times New Roman" w:hAnsi="Times New Roman" w:cs="Times New Roman"/>
          <w:sz w:val="24"/>
          <w:szCs w:val="24"/>
        </w:rPr>
        <w:tab/>
      </w:r>
      <w:r w:rsidRPr="00E72BF5">
        <w:rPr>
          <w:rFonts w:ascii="Times New Roman" w:hAnsi="Times New Roman" w:cs="Times New Roman"/>
          <w:sz w:val="24"/>
          <w:szCs w:val="24"/>
        </w:rPr>
        <w:tab/>
        <w:t>User Requirement Specification Website</w:t>
      </w:r>
    </w:p>
    <w:p w14:paraId="053E8217" w14:textId="73CD6205" w:rsidR="005D09CC" w:rsidRPr="00557327" w:rsidRDefault="005D09CC" w:rsidP="00557327">
      <w:pPr>
        <w:pStyle w:val="ae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E72BF5">
        <w:rPr>
          <w:rFonts w:ascii="Times New Roman" w:hAnsi="Times New Roman" w:cs="Times New Roman"/>
          <w:sz w:val="24"/>
          <w:szCs w:val="24"/>
        </w:rPr>
        <w:tab/>
        <w:t>VC</w:t>
      </w:r>
      <w:r w:rsidRPr="00E72BF5">
        <w:rPr>
          <w:rFonts w:ascii="Times New Roman" w:hAnsi="Times New Roman" w:cs="Times New Roman"/>
          <w:sz w:val="24"/>
          <w:szCs w:val="24"/>
        </w:rPr>
        <w:tab/>
      </w:r>
      <w:r w:rsidRPr="00E72BF5">
        <w:rPr>
          <w:rFonts w:ascii="Times New Roman" w:hAnsi="Times New Roman" w:cs="Times New Roman"/>
          <w:sz w:val="24"/>
          <w:szCs w:val="24"/>
        </w:rPr>
        <w:tab/>
        <w:t>Visava Chumnu</w:t>
      </w:r>
      <w:r w:rsidR="00CB3A8B">
        <w:rPr>
          <w:rFonts w:ascii="Times New Roman" w:hAnsi="Times New Roman" w:cs="Times New Roman"/>
          <w:sz w:val="24"/>
          <w:szCs w:val="24"/>
        </w:rPr>
        <w:t>a</w:t>
      </w:r>
      <w:r w:rsidRPr="00E72BF5">
        <w:rPr>
          <w:rFonts w:ascii="Times New Roman" w:hAnsi="Times New Roman" w:cs="Times New Roman"/>
          <w:sz w:val="24"/>
          <w:szCs w:val="24"/>
        </w:rPr>
        <w:t>m</w:t>
      </w:r>
    </w:p>
    <w:p w14:paraId="3EEC058C" w14:textId="2219804B" w:rsidR="005D09CC" w:rsidRPr="00E72BF5" w:rsidRDefault="005D09CC" w:rsidP="005D09CC">
      <w:pPr>
        <w:pStyle w:val="ae"/>
        <w:numPr>
          <w:ilvl w:val="0"/>
          <w:numId w:val="1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72BF5">
        <w:rPr>
          <w:rFonts w:ascii="Times New Roman" w:hAnsi="Times New Roman" w:cs="Times New Roman"/>
          <w:b/>
          <w:bCs/>
          <w:sz w:val="32"/>
          <w:szCs w:val="32"/>
        </w:rPr>
        <w:lastRenderedPageBreak/>
        <w:t>Traceability Matrix</w:t>
      </w:r>
    </w:p>
    <w:p w14:paraId="7F9D9CB4" w14:textId="77777777" w:rsidR="005D09CC" w:rsidRPr="00E72BF5" w:rsidRDefault="005D09CC" w:rsidP="005D09CC">
      <w:pPr>
        <w:ind w:left="4320" w:firstLine="72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7C2AB0" w14:textId="424EF741" w:rsidR="005D09CC" w:rsidRPr="00E72BF5" w:rsidRDefault="00076672" w:rsidP="00FA2AB1">
      <w:pPr>
        <w:ind w:firstLine="720"/>
        <w:jc w:val="both"/>
        <w:rPr>
          <w:rFonts w:ascii="Times New Roman" w:hAnsi="Times New Roman" w:cs="Times New Roman"/>
          <w:b/>
          <w:bCs/>
          <w:sz w:val="20"/>
        </w:rPr>
      </w:pPr>
      <w:r w:rsidRPr="00E72BF5">
        <w:rPr>
          <w:rFonts w:ascii="Times New Roman" w:hAnsi="Times New Roman" w:cs="Times New Roman"/>
          <w:sz w:val="20"/>
        </w:rPr>
        <w:t xml:space="preserve">2.1 </w:t>
      </w:r>
      <w:r w:rsidR="005D09CC" w:rsidRPr="00E72BF5">
        <w:rPr>
          <w:rFonts w:ascii="Times New Roman" w:hAnsi="Times New Roman" w:cs="Times New Roman"/>
          <w:sz w:val="20"/>
        </w:rPr>
        <w:t>User Requirement Specification and System Requirement Specification (Android Application</w:t>
      </w:r>
      <w:r w:rsidR="005D09CC" w:rsidRPr="00E72BF5">
        <w:rPr>
          <w:rFonts w:ascii="Times New Roman" w:hAnsi="Times New Roman" w:cs="Times New Roman"/>
          <w:b/>
          <w:bCs/>
          <w:sz w:val="20"/>
        </w:rPr>
        <w:t>)</w:t>
      </w:r>
    </w:p>
    <w:tbl>
      <w:tblPr>
        <w:tblStyle w:val="af0"/>
        <w:tblpPr w:leftFromText="180" w:rightFromText="180" w:vertAnchor="text" w:horzAnchor="margin" w:tblpXSpec="center" w:tblpY="332"/>
        <w:tblW w:w="10631" w:type="dxa"/>
        <w:tblLayout w:type="fixed"/>
        <w:tblLook w:val="04A0" w:firstRow="1" w:lastRow="0" w:firstColumn="1" w:lastColumn="0" w:noHBand="0" w:noVBand="1"/>
      </w:tblPr>
      <w:tblGrid>
        <w:gridCol w:w="614"/>
        <w:gridCol w:w="4930"/>
        <w:gridCol w:w="833"/>
        <w:gridCol w:w="802"/>
        <w:gridCol w:w="802"/>
        <w:gridCol w:w="736"/>
        <w:gridCol w:w="634"/>
        <w:gridCol w:w="567"/>
        <w:gridCol w:w="713"/>
      </w:tblGrid>
      <w:tr w:rsidR="005D09CC" w:rsidRPr="00E72BF5" w14:paraId="0D4E5DF4" w14:textId="77777777" w:rsidTr="00E72BF5">
        <w:trPr>
          <w:trHeight w:val="1190"/>
        </w:trPr>
        <w:tc>
          <w:tcPr>
            <w:tcW w:w="614" w:type="dxa"/>
          </w:tcPr>
          <w:p w14:paraId="687E7781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6BB7A5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hAnsi="Times New Roman" w:cs="Times New Roman"/>
                <w:sz w:val="28"/>
              </w:rPr>
              <w:t>No.</w:t>
            </w:r>
          </w:p>
        </w:tc>
        <w:tc>
          <w:tcPr>
            <w:tcW w:w="4930" w:type="dxa"/>
          </w:tcPr>
          <w:p w14:paraId="71511359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E6042EE" w14:textId="0D7E29C0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hAnsi="Times New Roman" w:cs="Times New Roman"/>
                <w:sz w:val="28"/>
              </w:rPr>
              <w:t>URS</w:t>
            </w:r>
            <w:r w:rsidR="00FA2AB1" w:rsidRPr="00E72BF5">
              <w:rPr>
                <w:rFonts w:ascii="Times New Roman" w:hAnsi="Times New Roman" w:cs="Times New Roman"/>
                <w:sz w:val="28"/>
              </w:rPr>
              <w:t>A</w:t>
            </w:r>
            <w:r w:rsidRPr="00E72BF5">
              <w:rPr>
                <w:rFonts w:ascii="Times New Roman" w:hAnsi="Times New Roman" w:cs="Times New Roman"/>
                <w:sz w:val="28"/>
              </w:rPr>
              <w:t xml:space="preserve"> description</w:t>
            </w:r>
          </w:p>
        </w:tc>
        <w:tc>
          <w:tcPr>
            <w:tcW w:w="833" w:type="dxa"/>
            <w:textDirection w:val="btLr"/>
          </w:tcPr>
          <w:p w14:paraId="5DF47934" w14:textId="50E9A4FD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SRS</w:t>
            </w:r>
            <w:r w:rsidR="00FA2AB1" w:rsidRPr="00E72BF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-01</w:t>
            </w:r>
          </w:p>
        </w:tc>
        <w:tc>
          <w:tcPr>
            <w:tcW w:w="802" w:type="dxa"/>
            <w:textDirection w:val="btLr"/>
          </w:tcPr>
          <w:p w14:paraId="06DAAA71" w14:textId="2E6B6EFA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SRS</w:t>
            </w:r>
            <w:r w:rsidR="00FA2AB1" w:rsidRPr="00E72BF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-02</w:t>
            </w:r>
          </w:p>
        </w:tc>
        <w:tc>
          <w:tcPr>
            <w:tcW w:w="802" w:type="dxa"/>
            <w:textDirection w:val="btLr"/>
          </w:tcPr>
          <w:p w14:paraId="0DC96FC5" w14:textId="6A8D4A54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SRS</w:t>
            </w:r>
            <w:r w:rsidR="00FA2AB1" w:rsidRPr="00E72BF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-03</w:t>
            </w:r>
          </w:p>
        </w:tc>
        <w:tc>
          <w:tcPr>
            <w:tcW w:w="736" w:type="dxa"/>
            <w:textDirection w:val="btLr"/>
          </w:tcPr>
          <w:p w14:paraId="03D18D52" w14:textId="6C7D1135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SRS</w:t>
            </w:r>
            <w:r w:rsidR="00FA2AB1" w:rsidRPr="00E72BF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-04</w:t>
            </w:r>
          </w:p>
        </w:tc>
        <w:tc>
          <w:tcPr>
            <w:tcW w:w="634" w:type="dxa"/>
            <w:textDirection w:val="btLr"/>
          </w:tcPr>
          <w:p w14:paraId="19273179" w14:textId="49696CBB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SRS</w:t>
            </w:r>
            <w:r w:rsidR="00FA2AB1" w:rsidRPr="00E72BF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-05</w:t>
            </w:r>
          </w:p>
        </w:tc>
        <w:tc>
          <w:tcPr>
            <w:tcW w:w="567" w:type="dxa"/>
            <w:textDirection w:val="btLr"/>
          </w:tcPr>
          <w:p w14:paraId="0FA1A8A8" w14:textId="1509FED7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SRS</w:t>
            </w:r>
            <w:r w:rsidR="00FA2AB1" w:rsidRPr="00E72BF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-06</w:t>
            </w:r>
          </w:p>
        </w:tc>
        <w:tc>
          <w:tcPr>
            <w:tcW w:w="713" w:type="dxa"/>
            <w:textDirection w:val="btLr"/>
          </w:tcPr>
          <w:p w14:paraId="47CFE343" w14:textId="3B8236D4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SRS</w:t>
            </w:r>
            <w:r w:rsidR="00FA2AB1" w:rsidRPr="00E72BF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-07</w:t>
            </w:r>
          </w:p>
        </w:tc>
      </w:tr>
      <w:tr w:rsidR="005D09CC" w:rsidRPr="00E72BF5" w14:paraId="3637A28E" w14:textId="77777777" w:rsidTr="006479A0">
        <w:trPr>
          <w:trHeight w:val="1053"/>
        </w:trPr>
        <w:tc>
          <w:tcPr>
            <w:tcW w:w="614" w:type="dxa"/>
          </w:tcPr>
          <w:p w14:paraId="1277209A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0" w:type="dxa"/>
          </w:tcPr>
          <w:p w14:paraId="7F2A67F1" w14:textId="77777777" w:rsidR="005D09CC" w:rsidRPr="00E72BF5" w:rsidRDefault="005D09CC" w:rsidP="005D09CC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The customer can view the shopping cart that show detail of the product that add by the customer in list format.</w:t>
            </w:r>
          </w:p>
          <w:p w14:paraId="18E28B01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dxa"/>
            <w:shd w:val="clear" w:color="auto" w:fill="FF0000"/>
          </w:tcPr>
          <w:p w14:paraId="45FB61FB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2" w:type="dxa"/>
            <w:shd w:val="clear" w:color="auto" w:fill="FF0000"/>
          </w:tcPr>
          <w:p w14:paraId="57EAB200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2" w:type="dxa"/>
          </w:tcPr>
          <w:p w14:paraId="61BB7F57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14:paraId="71112889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4" w:type="dxa"/>
          </w:tcPr>
          <w:p w14:paraId="3A4CFA3E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628FAB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5D26D7F4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09CC" w:rsidRPr="00E72BF5" w14:paraId="0D67CE3B" w14:textId="77777777" w:rsidTr="006479A0">
        <w:trPr>
          <w:trHeight w:val="1224"/>
        </w:trPr>
        <w:tc>
          <w:tcPr>
            <w:tcW w:w="614" w:type="dxa"/>
          </w:tcPr>
          <w:p w14:paraId="0F63DF2E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30" w:type="dxa"/>
          </w:tcPr>
          <w:p w14:paraId="0575A707" w14:textId="4567381B" w:rsidR="005D09CC" w:rsidRPr="00E72BF5" w:rsidRDefault="005D09CC" w:rsidP="005D09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customer can add </w:t>
            </w:r>
            <w:r w:rsidR="00D0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new product to </w:t>
            </w:r>
            <w:r w:rsidR="00D0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shopping cart by input ID of the product manually or using scanning barcode an amount of the product.</w:t>
            </w:r>
          </w:p>
          <w:p w14:paraId="0D957DAE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" w:type="dxa"/>
          </w:tcPr>
          <w:p w14:paraId="3B033049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2" w:type="dxa"/>
          </w:tcPr>
          <w:p w14:paraId="04604394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2" w:type="dxa"/>
            <w:shd w:val="clear" w:color="auto" w:fill="FF0000"/>
          </w:tcPr>
          <w:p w14:paraId="7C0D3D2F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shd w:val="clear" w:color="auto" w:fill="FF0000"/>
          </w:tcPr>
          <w:p w14:paraId="22F12BA9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4" w:type="dxa"/>
            <w:shd w:val="clear" w:color="auto" w:fill="FF0000"/>
          </w:tcPr>
          <w:p w14:paraId="1924C857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326723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64F7B1AB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09CC" w:rsidRPr="00E72BF5" w14:paraId="4F9CA084" w14:textId="77777777" w:rsidTr="006479A0">
        <w:trPr>
          <w:trHeight w:val="820"/>
        </w:trPr>
        <w:tc>
          <w:tcPr>
            <w:tcW w:w="614" w:type="dxa"/>
          </w:tcPr>
          <w:p w14:paraId="625F707E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30" w:type="dxa"/>
          </w:tcPr>
          <w:p w14:paraId="026B816C" w14:textId="23E02CA4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customer can edit the amount of the product in </w:t>
            </w:r>
            <w:r w:rsidR="00D035F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shopping cart.</w:t>
            </w:r>
          </w:p>
        </w:tc>
        <w:tc>
          <w:tcPr>
            <w:tcW w:w="833" w:type="dxa"/>
          </w:tcPr>
          <w:p w14:paraId="7150B21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2" w:type="dxa"/>
          </w:tcPr>
          <w:p w14:paraId="3FCC5254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2" w:type="dxa"/>
          </w:tcPr>
          <w:p w14:paraId="1C7F3FC1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14:paraId="58BD7D6B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4" w:type="dxa"/>
          </w:tcPr>
          <w:p w14:paraId="78815573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0000"/>
          </w:tcPr>
          <w:p w14:paraId="14B805FB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</w:tcPr>
          <w:p w14:paraId="72CA228E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09CC" w:rsidRPr="00E72BF5" w14:paraId="54B31489" w14:textId="77777777" w:rsidTr="00E72BF5">
        <w:trPr>
          <w:trHeight w:val="976"/>
        </w:trPr>
        <w:tc>
          <w:tcPr>
            <w:tcW w:w="614" w:type="dxa"/>
          </w:tcPr>
          <w:p w14:paraId="46C6B667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30" w:type="dxa"/>
          </w:tcPr>
          <w:p w14:paraId="50506E13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The customer can delete the product from the shopping cart.</w:t>
            </w:r>
          </w:p>
        </w:tc>
        <w:tc>
          <w:tcPr>
            <w:tcW w:w="833" w:type="dxa"/>
          </w:tcPr>
          <w:p w14:paraId="389BB4E1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2" w:type="dxa"/>
          </w:tcPr>
          <w:p w14:paraId="4876FDBF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2" w:type="dxa"/>
          </w:tcPr>
          <w:p w14:paraId="17F15258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</w:tcPr>
          <w:p w14:paraId="1FF0B829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34" w:type="dxa"/>
          </w:tcPr>
          <w:p w14:paraId="70D5CD97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53D0BBF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3" w:type="dxa"/>
            <w:shd w:val="clear" w:color="auto" w:fill="FF0000"/>
          </w:tcPr>
          <w:p w14:paraId="21F87BD3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5279F29" w14:textId="77777777" w:rsidR="005D09CC" w:rsidRPr="00E72BF5" w:rsidRDefault="005D09CC" w:rsidP="005D09CC">
      <w:pPr>
        <w:jc w:val="center"/>
        <w:rPr>
          <w:rFonts w:ascii="Times New Roman" w:hAnsi="Times New Roman" w:cs="Times New Roman"/>
        </w:rPr>
      </w:pPr>
    </w:p>
    <w:p w14:paraId="0C11EE78" w14:textId="77777777" w:rsidR="005D09CC" w:rsidRPr="00E72BF5" w:rsidRDefault="005D09CC" w:rsidP="005D09CC">
      <w:pPr>
        <w:jc w:val="center"/>
        <w:rPr>
          <w:rFonts w:ascii="Times New Roman" w:hAnsi="Times New Roman" w:cs="Times New Roman"/>
        </w:rPr>
      </w:pPr>
    </w:p>
    <w:p w14:paraId="26F62DC3" w14:textId="77777777" w:rsidR="005D09CC" w:rsidRPr="00E72BF5" w:rsidRDefault="005D09CC" w:rsidP="005D09CC">
      <w:pPr>
        <w:rPr>
          <w:rFonts w:ascii="Times New Roman" w:hAnsi="Times New Roman" w:cs="Times New Roman"/>
        </w:rPr>
      </w:pPr>
    </w:p>
    <w:p w14:paraId="4D466635" w14:textId="77777777" w:rsidR="005D09CC" w:rsidRPr="00E72BF5" w:rsidRDefault="005D09CC" w:rsidP="005D09CC">
      <w:pPr>
        <w:rPr>
          <w:rFonts w:ascii="Times New Roman" w:hAnsi="Times New Roman" w:cs="Times New Roman"/>
        </w:rPr>
      </w:pPr>
    </w:p>
    <w:p w14:paraId="20CBED53" w14:textId="77777777" w:rsidR="005D09CC" w:rsidRPr="00E72BF5" w:rsidRDefault="005D09CC" w:rsidP="005D09CC">
      <w:pPr>
        <w:rPr>
          <w:rFonts w:ascii="Times New Roman" w:hAnsi="Times New Roman" w:cs="Times New Roman"/>
        </w:rPr>
      </w:pPr>
    </w:p>
    <w:p w14:paraId="4A5C5C79" w14:textId="77777777" w:rsidR="005D09CC" w:rsidRPr="00E72BF5" w:rsidRDefault="005D09CC" w:rsidP="005D09CC">
      <w:pPr>
        <w:rPr>
          <w:rFonts w:ascii="Times New Roman" w:hAnsi="Times New Roman" w:cs="Times New Roman"/>
        </w:rPr>
      </w:pPr>
    </w:p>
    <w:p w14:paraId="54546732" w14:textId="77777777" w:rsidR="005D09CC" w:rsidRPr="00E72BF5" w:rsidRDefault="005D09CC" w:rsidP="005D09CC">
      <w:pPr>
        <w:rPr>
          <w:rFonts w:ascii="Times New Roman" w:hAnsi="Times New Roman" w:cs="Times New Roman"/>
        </w:rPr>
      </w:pPr>
    </w:p>
    <w:p w14:paraId="4507CFD1" w14:textId="77777777" w:rsidR="005D09CC" w:rsidRPr="00E72BF5" w:rsidRDefault="005D09CC" w:rsidP="005D09CC">
      <w:pPr>
        <w:rPr>
          <w:rFonts w:ascii="Times New Roman" w:hAnsi="Times New Roman" w:cs="Times New Roman"/>
        </w:rPr>
      </w:pPr>
    </w:p>
    <w:p w14:paraId="57BC58EB" w14:textId="77777777" w:rsidR="005D09CC" w:rsidRPr="00E72BF5" w:rsidRDefault="005D09CC" w:rsidP="005D09CC">
      <w:pPr>
        <w:rPr>
          <w:rFonts w:ascii="Times New Roman" w:hAnsi="Times New Roman" w:cs="Times New Roman"/>
        </w:rPr>
      </w:pPr>
    </w:p>
    <w:p w14:paraId="6FAC20F6" w14:textId="77777777" w:rsidR="005D09CC" w:rsidRPr="00E72BF5" w:rsidRDefault="005D09CC" w:rsidP="005D09CC">
      <w:pPr>
        <w:rPr>
          <w:rFonts w:ascii="Times New Roman" w:hAnsi="Times New Roman" w:cs="Times New Roman"/>
        </w:rPr>
      </w:pPr>
    </w:p>
    <w:p w14:paraId="3979654B" w14:textId="77777777" w:rsidR="005D09CC" w:rsidRDefault="005D09CC" w:rsidP="005D09CC">
      <w:pPr>
        <w:rPr>
          <w:rFonts w:ascii="Times New Roman" w:hAnsi="Times New Roman" w:cs="Times New Roman"/>
        </w:rPr>
      </w:pPr>
    </w:p>
    <w:p w14:paraId="7F58765C" w14:textId="77777777" w:rsidR="006479A0" w:rsidRDefault="006479A0" w:rsidP="005D09CC">
      <w:pPr>
        <w:rPr>
          <w:rFonts w:ascii="Times New Roman" w:hAnsi="Times New Roman" w:cs="Times New Roman"/>
        </w:rPr>
      </w:pPr>
    </w:p>
    <w:p w14:paraId="7FC19C28" w14:textId="77777777" w:rsidR="006479A0" w:rsidRDefault="006479A0" w:rsidP="005D09CC">
      <w:pPr>
        <w:rPr>
          <w:rFonts w:ascii="Times New Roman" w:hAnsi="Times New Roman" w:cs="Times New Roman"/>
        </w:rPr>
      </w:pPr>
    </w:p>
    <w:p w14:paraId="4190AABC" w14:textId="77777777" w:rsidR="006479A0" w:rsidRDefault="006479A0" w:rsidP="005D09CC">
      <w:pPr>
        <w:rPr>
          <w:rFonts w:ascii="Times New Roman" w:hAnsi="Times New Roman" w:cs="Times New Roman"/>
        </w:rPr>
      </w:pPr>
    </w:p>
    <w:p w14:paraId="65F2C00B" w14:textId="77777777" w:rsidR="006479A0" w:rsidRDefault="006479A0" w:rsidP="005D09CC">
      <w:pPr>
        <w:rPr>
          <w:rFonts w:ascii="Times New Roman" w:hAnsi="Times New Roman" w:cs="Times New Roman"/>
        </w:rPr>
      </w:pPr>
    </w:p>
    <w:p w14:paraId="2CBE465B" w14:textId="77777777" w:rsidR="006479A0" w:rsidRPr="00E72BF5" w:rsidRDefault="006479A0" w:rsidP="005D09CC">
      <w:pPr>
        <w:rPr>
          <w:rFonts w:ascii="Times New Roman" w:hAnsi="Times New Roman" w:cs="Times New Roman"/>
        </w:rPr>
      </w:pPr>
    </w:p>
    <w:p w14:paraId="012FC5B1" w14:textId="6A705A05" w:rsidR="005D09CC" w:rsidRPr="00E72BF5" w:rsidRDefault="00076672" w:rsidP="00076672">
      <w:pPr>
        <w:jc w:val="both"/>
        <w:rPr>
          <w:rFonts w:ascii="Times New Roman" w:hAnsi="Times New Roman" w:cs="Times New Roman"/>
          <w:sz w:val="24"/>
          <w:szCs w:val="24"/>
        </w:rPr>
      </w:pPr>
      <w:r w:rsidRPr="00E72BF5">
        <w:rPr>
          <w:rFonts w:ascii="Times New Roman" w:hAnsi="Times New Roman" w:cs="Times New Roman"/>
          <w:sz w:val="24"/>
          <w:szCs w:val="24"/>
        </w:rPr>
        <w:lastRenderedPageBreak/>
        <w:t xml:space="preserve">2.2 </w:t>
      </w:r>
      <w:r w:rsidR="005D09CC" w:rsidRPr="00E72BF5">
        <w:rPr>
          <w:rFonts w:ascii="Times New Roman" w:hAnsi="Times New Roman" w:cs="Times New Roman"/>
          <w:sz w:val="24"/>
          <w:szCs w:val="24"/>
        </w:rPr>
        <w:t>Use Case and User Requirement Specification (Android Application</w:t>
      </w:r>
      <w:r w:rsidR="005D09CC" w:rsidRPr="00E72BF5">
        <w:rPr>
          <w:rFonts w:ascii="Times New Roman" w:hAnsi="Times New Roman" w:cs="Times New Roman"/>
          <w:sz w:val="28"/>
        </w:rPr>
        <w:t>)</w:t>
      </w:r>
    </w:p>
    <w:tbl>
      <w:tblPr>
        <w:tblStyle w:val="af0"/>
        <w:tblpPr w:leftFromText="180" w:rightFromText="180" w:vertAnchor="text" w:horzAnchor="margin" w:tblpXSpec="center" w:tblpY="332"/>
        <w:tblW w:w="9180" w:type="dxa"/>
        <w:tblLayout w:type="fixed"/>
        <w:tblLook w:val="04A0" w:firstRow="1" w:lastRow="0" w:firstColumn="1" w:lastColumn="0" w:noHBand="0" w:noVBand="1"/>
      </w:tblPr>
      <w:tblGrid>
        <w:gridCol w:w="594"/>
        <w:gridCol w:w="6885"/>
        <w:gridCol w:w="426"/>
        <w:gridCol w:w="425"/>
        <w:gridCol w:w="425"/>
        <w:gridCol w:w="425"/>
      </w:tblGrid>
      <w:tr w:rsidR="005D09CC" w:rsidRPr="00E72BF5" w14:paraId="265CE15E" w14:textId="77777777" w:rsidTr="005C40F6">
        <w:trPr>
          <w:trHeight w:val="1344"/>
        </w:trPr>
        <w:tc>
          <w:tcPr>
            <w:tcW w:w="594" w:type="dxa"/>
          </w:tcPr>
          <w:p w14:paraId="20BFC9CE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8ADA7A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hAnsi="Times New Roman" w:cs="Times New Roman"/>
                <w:sz w:val="28"/>
              </w:rPr>
              <w:t>No.</w:t>
            </w:r>
          </w:p>
        </w:tc>
        <w:tc>
          <w:tcPr>
            <w:tcW w:w="6885" w:type="dxa"/>
          </w:tcPr>
          <w:p w14:paraId="3905590B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D35D30A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hAnsi="Times New Roman" w:cs="Times New Roman"/>
                <w:sz w:val="28"/>
              </w:rPr>
              <w:t>Use Case</w:t>
            </w:r>
          </w:p>
        </w:tc>
        <w:tc>
          <w:tcPr>
            <w:tcW w:w="426" w:type="dxa"/>
            <w:textDirection w:val="btLr"/>
          </w:tcPr>
          <w:p w14:paraId="34EDEA85" w14:textId="73673FA1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URS</w:t>
            </w:r>
            <w:r w:rsidR="00FA2AB1" w:rsidRPr="00E72BF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-01</w:t>
            </w:r>
          </w:p>
        </w:tc>
        <w:tc>
          <w:tcPr>
            <w:tcW w:w="425" w:type="dxa"/>
            <w:textDirection w:val="btLr"/>
          </w:tcPr>
          <w:p w14:paraId="264AB986" w14:textId="5B0107CF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URS</w:t>
            </w:r>
            <w:r w:rsidR="00FA2AB1" w:rsidRPr="00E72BF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-02</w:t>
            </w:r>
          </w:p>
        </w:tc>
        <w:tc>
          <w:tcPr>
            <w:tcW w:w="425" w:type="dxa"/>
            <w:textDirection w:val="btLr"/>
          </w:tcPr>
          <w:p w14:paraId="1BBC0EEA" w14:textId="51958802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URS</w:t>
            </w:r>
            <w:r w:rsidR="00FA2AB1" w:rsidRPr="00E72BF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-03</w:t>
            </w:r>
          </w:p>
        </w:tc>
        <w:tc>
          <w:tcPr>
            <w:tcW w:w="425" w:type="dxa"/>
            <w:textDirection w:val="btLr"/>
          </w:tcPr>
          <w:p w14:paraId="1894FA8E" w14:textId="708F9F92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URS</w:t>
            </w:r>
            <w:r w:rsidR="00FA2AB1" w:rsidRPr="00E72BF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-04</w:t>
            </w:r>
          </w:p>
        </w:tc>
      </w:tr>
      <w:tr w:rsidR="005D09CC" w:rsidRPr="00E72BF5" w14:paraId="306FDDC0" w14:textId="77777777" w:rsidTr="005C40F6">
        <w:trPr>
          <w:trHeight w:val="431"/>
        </w:trPr>
        <w:tc>
          <w:tcPr>
            <w:tcW w:w="594" w:type="dxa"/>
          </w:tcPr>
          <w:p w14:paraId="543EAD70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885" w:type="dxa"/>
          </w:tcPr>
          <w:p w14:paraId="039076CF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View shopping cart.</w:t>
            </w:r>
          </w:p>
        </w:tc>
        <w:tc>
          <w:tcPr>
            <w:tcW w:w="426" w:type="dxa"/>
            <w:shd w:val="clear" w:color="auto" w:fill="FF0000"/>
          </w:tcPr>
          <w:p w14:paraId="582AA3D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76DD25C1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1CFE6077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65C778BD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09CC" w:rsidRPr="00E72BF5" w14:paraId="60616EFD" w14:textId="77777777" w:rsidTr="005C40F6">
        <w:trPr>
          <w:trHeight w:val="431"/>
        </w:trPr>
        <w:tc>
          <w:tcPr>
            <w:tcW w:w="594" w:type="dxa"/>
          </w:tcPr>
          <w:p w14:paraId="4E9AE897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6885" w:type="dxa"/>
          </w:tcPr>
          <w:p w14:paraId="27D9BA87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Add product to shopping cart.</w:t>
            </w:r>
          </w:p>
        </w:tc>
        <w:tc>
          <w:tcPr>
            <w:tcW w:w="426" w:type="dxa"/>
          </w:tcPr>
          <w:p w14:paraId="66D5A66E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shd w:val="clear" w:color="auto" w:fill="FF0000"/>
          </w:tcPr>
          <w:p w14:paraId="2D5EBE8D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26C0F2FA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53362CC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09CC" w:rsidRPr="00E72BF5" w14:paraId="3D998D3F" w14:textId="77777777" w:rsidTr="005C40F6">
        <w:trPr>
          <w:trHeight w:val="1343"/>
        </w:trPr>
        <w:tc>
          <w:tcPr>
            <w:tcW w:w="594" w:type="dxa"/>
          </w:tcPr>
          <w:p w14:paraId="14EBDAC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6885" w:type="dxa"/>
          </w:tcPr>
          <w:p w14:paraId="37357364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Edit price of product in shopping cart.</w:t>
            </w:r>
          </w:p>
          <w:p w14:paraId="18988E69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2F9C05C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0F96362E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shd w:val="clear" w:color="auto" w:fill="FF0000"/>
          </w:tcPr>
          <w:p w14:paraId="10A92D80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25" w:type="dxa"/>
          </w:tcPr>
          <w:p w14:paraId="4543301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09CC" w:rsidRPr="00E72BF5" w14:paraId="09B5BFD1" w14:textId="77777777" w:rsidTr="005C40F6">
        <w:trPr>
          <w:trHeight w:val="1295"/>
        </w:trPr>
        <w:tc>
          <w:tcPr>
            <w:tcW w:w="594" w:type="dxa"/>
          </w:tcPr>
          <w:p w14:paraId="46CC7304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885" w:type="dxa"/>
          </w:tcPr>
          <w:p w14:paraId="2C654515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Delete product from shopping cart.</w:t>
            </w:r>
          </w:p>
          <w:p w14:paraId="44180E4C" w14:textId="77777777" w:rsidR="005D09CC" w:rsidRPr="00E72BF5" w:rsidRDefault="005D09CC" w:rsidP="005D09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</w:tcPr>
          <w:p w14:paraId="69E94104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34701444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</w:tcPr>
          <w:p w14:paraId="4AC63810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shd w:val="clear" w:color="auto" w:fill="FF0000"/>
          </w:tcPr>
          <w:p w14:paraId="3161A2F8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C8C5F7D" w14:textId="77777777" w:rsidR="005D09CC" w:rsidRPr="00E72BF5" w:rsidRDefault="005D09CC" w:rsidP="005D09CC">
      <w:pPr>
        <w:rPr>
          <w:rFonts w:ascii="Times New Roman" w:hAnsi="Times New Roman" w:cs="Times New Roman"/>
        </w:rPr>
      </w:pPr>
    </w:p>
    <w:p w14:paraId="5037F87B" w14:textId="77777777" w:rsidR="005D09CC" w:rsidRPr="00E72BF5" w:rsidRDefault="005D09CC" w:rsidP="005D09CC">
      <w:pPr>
        <w:rPr>
          <w:rFonts w:ascii="Times New Roman" w:hAnsi="Times New Roman" w:cs="Times New Roman"/>
        </w:rPr>
      </w:pPr>
    </w:p>
    <w:p w14:paraId="0E4457C2" w14:textId="5D36F086" w:rsidR="005D09CC" w:rsidRPr="00E72BF5" w:rsidRDefault="00076672" w:rsidP="00076672">
      <w:pPr>
        <w:tabs>
          <w:tab w:val="left" w:pos="6630"/>
        </w:tabs>
        <w:jc w:val="both"/>
        <w:rPr>
          <w:rFonts w:ascii="Times New Roman" w:hAnsi="Times New Roman" w:cs="Times New Roman"/>
        </w:rPr>
      </w:pPr>
      <w:r w:rsidRPr="00E72BF5">
        <w:rPr>
          <w:rFonts w:ascii="Times New Roman" w:hAnsi="Times New Roman" w:cs="Times New Roman"/>
        </w:rPr>
        <w:tab/>
      </w:r>
    </w:p>
    <w:p w14:paraId="6EE7757B" w14:textId="3437D6C4" w:rsidR="005D09CC" w:rsidRPr="00E72BF5" w:rsidRDefault="00076672" w:rsidP="00076672">
      <w:pPr>
        <w:jc w:val="both"/>
        <w:rPr>
          <w:rFonts w:ascii="Times New Roman" w:hAnsi="Times New Roman" w:cs="Times New Roman"/>
          <w:sz w:val="24"/>
          <w:szCs w:val="24"/>
        </w:rPr>
      </w:pPr>
      <w:r w:rsidRPr="00E72BF5">
        <w:rPr>
          <w:rFonts w:ascii="Times New Roman" w:eastAsia="Times New Roman" w:hAnsi="Times New Roman" w:cs="Times New Roman"/>
          <w:sz w:val="24"/>
          <w:szCs w:val="24"/>
        </w:rPr>
        <w:t xml:space="preserve">2.3 </w:t>
      </w:r>
      <w:r w:rsidR="005D09CC" w:rsidRPr="00E72BF5">
        <w:rPr>
          <w:rFonts w:ascii="Times New Roman" w:eastAsia="Times New Roman" w:hAnsi="Times New Roman" w:cs="Times New Roman"/>
          <w:sz w:val="24"/>
          <w:szCs w:val="24"/>
        </w:rPr>
        <w:t>Sequence Diagram</w:t>
      </w:r>
      <w:r w:rsidR="005D09CC" w:rsidRPr="00E72BF5">
        <w:rPr>
          <w:rFonts w:ascii="Times New Roman" w:hAnsi="Times New Roman" w:cs="Times New Roman"/>
          <w:sz w:val="24"/>
          <w:szCs w:val="24"/>
        </w:rPr>
        <w:t xml:space="preserve"> and User Requirement Specification (Android Application)</w:t>
      </w:r>
    </w:p>
    <w:tbl>
      <w:tblPr>
        <w:tblStyle w:val="af0"/>
        <w:tblpPr w:leftFromText="180" w:rightFromText="180" w:vertAnchor="text" w:horzAnchor="margin" w:tblpXSpec="center" w:tblpY="332"/>
        <w:tblW w:w="9889" w:type="dxa"/>
        <w:tblLayout w:type="fixed"/>
        <w:tblLook w:val="04A0" w:firstRow="1" w:lastRow="0" w:firstColumn="1" w:lastColumn="0" w:noHBand="0" w:noVBand="1"/>
      </w:tblPr>
      <w:tblGrid>
        <w:gridCol w:w="608"/>
        <w:gridCol w:w="7013"/>
        <w:gridCol w:w="567"/>
        <w:gridCol w:w="567"/>
        <w:gridCol w:w="567"/>
        <w:gridCol w:w="567"/>
      </w:tblGrid>
      <w:tr w:rsidR="005D09CC" w:rsidRPr="00E72BF5" w14:paraId="4D666614" w14:textId="77777777" w:rsidTr="005C40F6">
        <w:trPr>
          <w:trHeight w:val="1670"/>
        </w:trPr>
        <w:tc>
          <w:tcPr>
            <w:tcW w:w="608" w:type="dxa"/>
          </w:tcPr>
          <w:p w14:paraId="4092DEE1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D7D267E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hAnsi="Times New Roman" w:cs="Times New Roman"/>
                <w:sz w:val="28"/>
              </w:rPr>
              <w:t>No.</w:t>
            </w:r>
          </w:p>
        </w:tc>
        <w:tc>
          <w:tcPr>
            <w:tcW w:w="7013" w:type="dxa"/>
          </w:tcPr>
          <w:p w14:paraId="253A97ED" w14:textId="77777777" w:rsidR="005D09CC" w:rsidRPr="00E72BF5" w:rsidRDefault="005D09CC" w:rsidP="005D09CC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  <w:p w14:paraId="53E32501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eastAsia="Calibri" w:hAnsi="Times New Roman" w:cs="Times New Roman"/>
                <w:sz w:val="28"/>
              </w:rPr>
              <w:t>Sequence Diagram</w:t>
            </w:r>
          </w:p>
        </w:tc>
        <w:tc>
          <w:tcPr>
            <w:tcW w:w="567" w:type="dxa"/>
            <w:textDirection w:val="btLr"/>
          </w:tcPr>
          <w:p w14:paraId="4C0F8342" w14:textId="5F224ACD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hAnsi="Times New Roman" w:cs="Times New Roman"/>
                <w:sz w:val="28"/>
              </w:rPr>
              <w:t>URS</w:t>
            </w:r>
            <w:r w:rsidR="00FA2AB1" w:rsidRPr="00E72BF5">
              <w:rPr>
                <w:rFonts w:ascii="Times New Roman" w:hAnsi="Times New Roman" w:cs="Times New Roman"/>
                <w:sz w:val="28"/>
              </w:rPr>
              <w:t>A</w:t>
            </w:r>
            <w:r w:rsidRPr="00E72BF5">
              <w:rPr>
                <w:rFonts w:ascii="Times New Roman" w:hAnsi="Times New Roman" w:cs="Times New Roman"/>
                <w:sz w:val="28"/>
              </w:rPr>
              <w:t>-01</w:t>
            </w:r>
          </w:p>
        </w:tc>
        <w:tc>
          <w:tcPr>
            <w:tcW w:w="567" w:type="dxa"/>
            <w:textDirection w:val="btLr"/>
          </w:tcPr>
          <w:p w14:paraId="0A2B6A66" w14:textId="419C914F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hAnsi="Times New Roman" w:cs="Times New Roman"/>
                <w:sz w:val="28"/>
              </w:rPr>
              <w:t>URS</w:t>
            </w:r>
            <w:r w:rsidR="00FA2AB1" w:rsidRPr="00E72BF5">
              <w:rPr>
                <w:rFonts w:ascii="Times New Roman" w:hAnsi="Times New Roman" w:cs="Times New Roman"/>
                <w:sz w:val="28"/>
              </w:rPr>
              <w:t>A</w:t>
            </w:r>
            <w:r w:rsidRPr="00E72BF5">
              <w:rPr>
                <w:rFonts w:ascii="Times New Roman" w:hAnsi="Times New Roman" w:cs="Times New Roman"/>
                <w:sz w:val="28"/>
              </w:rPr>
              <w:t>-02</w:t>
            </w:r>
          </w:p>
        </w:tc>
        <w:tc>
          <w:tcPr>
            <w:tcW w:w="567" w:type="dxa"/>
            <w:textDirection w:val="btLr"/>
          </w:tcPr>
          <w:p w14:paraId="3E9D825A" w14:textId="2E7F60B0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hAnsi="Times New Roman" w:cs="Times New Roman"/>
                <w:sz w:val="28"/>
              </w:rPr>
              <w:t>URS</w:t>
            </w:r>
            <w:r w:rsidR="00FA2AB1" w:rsidRPr="00E72BF5">
              <w:rPr>
                <w:rFonts w:ascii="Times New Roman" w:hAnsi="Times New Roman" w:cs="Times New Roman"/>
                <w:sz w:val="28"/>
              </w:rPr>
              <w:t>A</w:t>
            </w:r>
            <w:r w:rsidRPr="00E72BF5">
              <w:rPr>
                <w:rFonts w:ascii="Times New Roman" w:hAnsi="Times New Roman" w:cs="Times New Roman"/>
                <w:sz w:val="28"/>
              </w:rPr>
              <w:t>-03</w:t>
            </w:r>
          </w:p>
        </w:tc>
        <w:tc>
          <w:tcPr>
            <w:tcW w:w="567" w:type="dxa"/>
            <w:textDirection w:val="btLr"/>
          </w:tcPr>
          <w:p w14:paraId="3B9E927C" w14:textId="67AD035F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hAnsi="Times New Roman" w:cs="Times New Roman"/>
                <w:sz w:val="28"/>
              </w:rPr>
              <w:t>URS</w:t>
            </w:r>
            <w:r w:rsidR="00FA2AB1" w:rsidRPr="00E72BF5">
              <w:rPr>
                <w:rFonts w:ascii="Times New Roman" w:hAnsi="Times New Roman" w:cs="Times New Roman"/>
                <w:sz w:val="28"/>
              </w:rPr>
              <w:t>A</w:t>
            </w:r>
            <w:r w:rsidRPr="00E72BF5">
              <w:rPr>
                <w:rFonts w:ascii="Times New Roman" w:hAnsi="Times New Roman" w:cs="Times New Roman"/>
                <w:sz w:val="28"/>
              </w:rPr>
              <w:t>-04</w:t>
            </w:r>
          </w:p>
        </w:tc>
      </w:tr>
      <w:tr w:rsidR="005D09CC" w:rsidRPr="00E72BF5" w14:paraId="49BCE9E4" w14:textId="77777777" w:rsidTr="005C40F6">
        <w:trPr>
          <w:trHeight w:val="953"/>
        </w:trPr>
        <w:tc>
          <w:tcPr>
            <w:tcW w:w="608" w:type="dxa"/>
          </w:tcPr>
          <w:p w14:paraId="6C66EE98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13" w:type="dxa"/>
          </w:tcPr>
          <w:p w14:paraId="43DC3B8C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View Shopping cart</w:t>
            </w:r>
          </w:p>
          <w:p w14:paraId="72E54D49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0000"/>
          </w:tcPr>
          <w:p w14:paraId="61D2EB2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393CD9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08423FC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0961BFF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9CC" w:rsidRPr="00E72BF5" w14:paraId="3B533BC6" w14:textId="77777777" w:rsidTr="005C40F6">
        <w:trPr>
          <w:trHeight w:val="536"/>
        </w:trPr>
        <w:tc>
          <w:tcPr>
            <w:tcW w:w="608" w:type="dxa"/>
          </w:tcPr>
          <w:p w14:paraId="6F65AB2A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13" w:type="dxa"/>
          </w:tcPr>
          <w:p w14:paraId="2A645435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 Product</w:t>
            </w:r>
          </w:p>
        </w:tc>
        <w:tc>
          <w:tcPr>
            <w:tcW w:w="567" w:type="dxa"/>
          </w:tcPr>
          <w:p w14:paraId="65FF4919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0000"/>
          </w:tcPr>
          <w:p w14:paraId="0DA427BD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D95477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2E376DA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9CC" w:rsidRPr="00E72BF5" w14:paraId="15D2229F" w14:textId="77777777" w:rsidTr="005C40F6">
        <w:trPr>
          <w:trHeight w:val="506"/>
        </w:trPr>
        <w:tc>
          <w:tcPr>
            <w:tcW w:w="608" w:type="dxa"/>
          </w:tcPr>
          <w:p w14:paraId="0328E5B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13" w:type="dxa"/>
          </w:tcPr>
          <w:p w14:paraId="5301353B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Edit Amount</w:t>
            </w:r>
          </w:p>
        </w:tc>
        <w:tc>
          <w:tcPr>
            <w:tcW w:w="567" w:type="dxa"/>
          </w:tcPr>
          <w:p w14:paraId="70640887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8A809B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0000"/>
          </w:tcPr>
          <w:p w14:paraId="7188C5CE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7196F5E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9CC" w:rsidRPr="00E72BF5" w14:paraId="5FEDB01E" w14:textId="77777777" w:rsidTr="005C40F6">
        <w:trPr>
          <w:trHeight w:val="506"/>
        </w:trPr>
        <w:tc>
          <w:tcPr>
            <w:tcW w:w="608" w:type="dxa"/>
          </w:tcPr>
          <w:p w14:paraId="3986ED74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13" w:type="dxa"/>
          </w:tcPr>
          <w:p w14:paraId="08503DC1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Delete Product</w:t>
            </w:r>
          </w:p>
        </w:tc>
        <w:tc>
          <w:tcPr>
            <w:tcW w:w="567" w:type="dxa"/>
          </w:tcPr>
          <w:p w14:paraId="095DDAF3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0A55AD7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29ADDA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0000"/>
          </w:tcPr>
          <w:p w14:paraId="5A35E060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C8A68A8" w14:textId="77777777" w:rsidR="005D09CC" w:rsidRPr="00E72BF5" w:rsidRDefault="005D09CC" w:rsidP="005D09CC">
      <w:pPr>
        <w:jc w:val="center"/>
        <w:rPr>
          <w:rFonts w:ascii="Times New Roman" w:hAnsi="Times New Roman" w:cs="Times New Roman"/>
        </w:rPr>
      </w:pPr>
    </w:p>
    <w:p w14:paraId="3823B05D" w14:textId="77777777" w:rsidR="006479A0" w:rsidRDefault="006479A0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DDD53E" w14:textId="1FB61DEC" w:rsidR="005D09CC" w:rsidRPr="00E72BF5" w:rsidRDefault="00076672" w:rsidP="00076672">
      <w:pPr>
        <w:jc w:val="both"/>
        <w:rPr>
          <w:rFonts w:ascii="Times New Roman" w:hAnsi="Times New Roman" w:cs="Times New Roman"/>
          <w:sz w:val="24"/>
          <w:szCs w:val="24"/>
        </w:rPr>
      </w:pPr>
      <w:r w:rsidRPr="00E72BF5">
        <w:rPr>
          <w:rFonts w:ascii="Times New Roman" w:hAnsi="Times New Roman" w:cs="Times New Roman"/>
          <w:sz w:val="24"/>
          <w:szCs w:val="24"/>
        </w:rPr>
        <w:lastRenderedPageBreak/>
        <w:t xml:space="preserve">2.4 </w:t>
      </w:r>
      <w:r w:rsidR="005D09CC" w:rsidRPr="00E72BF5">
        <w:rPr>
          <w:rFonts w:ascii="Times New Roman" w:hAnsi="Times New Roman" w:cs="Times New Roman"/>
          <w:sz w:val="24"/>
          <w:szCs w:val="24"/>
        </w:rPr>
        <w:t>Activity Diagram and User Requirement Specification (Android Application)</w:t>
      </w:r>
    </w:p>
    <w:tbl>
      <w:tblPr>
        <w:tblStyle w:val="af0"/>
        <w:tblpPr w:leftFromText="180" w:rightFromText="180" w:vertAnchor="text" w:horzAnchor="margin" w:tblpXSpec="center" w:tblpY="332"/>
        <w:tblW w:w="9889" w:type="dxa"/>
        <w:tblLayout w:type="fixed"/>
        <w:tblLook w:val="04A0" w:firstRow="1" w:lastRow="0" w:firstColumn="1" w:lastColumn="0" w:noHBand="0" w:noVBand="1"/>
      </w:tblPr>
      <w:tblGrid>
        <w:gridCol w:w="453"/>
        <w:gridCol w:w="7026"/>
        <w:gridCol w:w="567"/>
        <w:gridCol w:w="567"/>
        <w:gridCol w:w="567"/>
        <w:gridCol w:w="709"/>
      </w:tblGrid>
      <w:tr w:rsidR="005D09CC" w:rsidRPr="00E72BF5" w14:paraId="713A246E" w14:textId="77777777" w:rsidTr="005C40F6">
        <w:trPr>
          <w:trHeight w:val="1634"/>
        </w:trPr>
        <w:tc>
          <w:tcPr>
            <w:tcW w:w="453" w:type="dxa"/>
          </w:tcPr>
          <w:p w14:paraId="6D4A67B0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A78C5AB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hAnsi="Times New Roman" w:cs="Times New Roman"/>
                <w:sz w:val="28"/>
              </w:rPr>
              <w:t>No.</w:t>
            </w:r>
          </w:p>
        </w:tc>
        <w:tc>
          <w:tcPr>
            <w:tcW w:w="7026" w:type="dxa"/>
          </w:tcPr>
          <w:p w14:paraId="66441F57" w14:textId="77777777" w:rsidR="005D09CC" w:rsidRPr="00E72BF5" w:rsidRDefault="005D09CC" w:rsidP="005D09CC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  <w:p w14:paraId="5E732DD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eastAsia="Calibri" w:hAnsi="Times New Roman" w:cs="Times New Roman"/>
                <w:sz w:val="28"/>
              </w:rPr>
              <w:t>Activity Diagram</w:t>
            </w:r>
          </w:p>
        </w:tc>
        <w:tc>
          <w:tcPr>
            <w:tcW w:w="567" w:type="dxa"/>
            <w:textDirection w:val="btLr"/>
          </w:tcPr>
          <w:p w14:paraId="03B34849" w14:textId="6D710C0B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hAnsi="Times New Roman" w:cs="Times New Roman"/>
                <w:sz w:val="28"/>
              </w:rPr>
              <w:t>URS</w:t>
            </w:r>
            <w:r w:rsidR="00FA2AB1" w:rsidRPr="00E72BF5">
              <w:rPr>
                <w:rFonts w:ascii="Times New Roman" w:hAnsi="Times New Roman" w:cs="Times New Roman"/>
                <w:sz w:val="28"/>
              </w:rPr>
              <w:t>A</w:t>
            </w:r>
            <w:r w:rsidRPr="00E72BF5">
              <w:rPr>
                <w:rFonts w:ascii="Times New Roman" w:hAnsi="Times New Roman" w:cs="Times New Roman"/>
                <w:sz w:val="28"/>
              </w:rPr>
              <w:t>-01</w:t>
            </w:r>
          </w:p>
        </w:tc>
        <w:tc>
          <w:tcPr>
            <w:tcW w:w="567" w:type="dxa"/>
            <w:textDirection w:val="btLr"/>
          </w:tcPr>
          <w:p w14:paraId="0FE8D990" w14:textId="24E7F96F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hAnsi="Times New Roman" w:cs="Times New Roman"/>
                <w:sz w:val="28"/>
              </w:rPr>
              <w:t>URS</w:t>
            </w:r>
            <w:r w:rsidR="00FA2AB1" w:rsidRPr="00E72BF5">
              <w:rPr>
                <w:rFonts w:ascii="Times New Roman" w:hAnsi="Times New Roman" w:cs="Times New Roman"/>
                <w:sz w:val="28"/>
              </w:rPr>
              <w:t>A</w:t>
            </w:r>
            <w:r w:rsidRPr="00E72BF5">
              <w:rPr>
                <w:rFonts w:ascii="Times New Roman" w:hAnsi="Times New Roman" w:cs="Times New Roman"/>
                <w:sz w:val="28"/>
              </w:rPr>
              <w:t>-02</w:t>
            </w:r>
          </w:p>
        </w:tc>
        <w:tc>
          <w:tcPr>
            <w:tcW w:w="567" w:type="dxa"/>
            <w:textDirection w:val="btLr"/>
          </w:tcPr>
          <w:p w14:paraId="72EF0FE6" w14:textId="7258DF7A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hAnsi="Times New Roman" w:cs="Times New Roman"/>
                <w:sz w:val="28"/>
              </w:rPr>
              <w:t>URS</w:t>
            </w:r>
            <w:r w:rsidR="00FA2AB1" w:rsidRPr="00E72BF5">
              <w:rPr>
                <w:rFonts w:ascii="Times New Roman" w:hAnsi="Times New Roman" w:cs="Times New Roman"/>
                <w:sz w:val="28"/>
              </w:rPr>
              <w:t>A</w:t>
            </w:r>
            <w:r w:rsidRPr="00E72BF5">
              <w:rPr>
                <w:rFonts w:ascii="Times New Roman" w:hAnsi="Times New Roman" w:cs="Times New Roman"/>
                <w:sz w:val="28"/>
              </w:rPr>
              <w:t>-03</w:t>
            </w:r>
          </w:p>
        </w:tc>
        <w:tc>
          <w:tcPr>
            <w:tcW w:w="709" w:type="dxa"/>
            <w:textDirection w:val="btLr"/>
          </w:tcPr>
          <w:p w14:paraId="5841D94C" w14:textId="56824873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hAnsi="Times New Roman" w:cs="Times New Roman"/>
                <w:sz w:val="28"/>
              </w:rPr>
              <w:t>URS</w:t>
            </w:r>
            <w:r w:rsidR="00FA2AB1" w:rsidRPr="00E72BF5">
              <w:rPr>
                <w:rFonts w:ascii="Times New Roman" w:hAnsi="Times New Roman" w:cs="Times New Roman"/>
                <w:sz w:val="28"/>
              </w:rPr>
              <w:t>A</w:t>
            </w:r>
            <w:r w:rsidRPr="00E72BF5">
              <w:rPr>
                <w:rFonts w:ascii="Times New Roman" w:hAnsi="Times New Roman" w:cs="Times New Roman"/>
                <w:sz w:val="28"/>
              </w:rPr>
              <w:t>-04</w:t>
            </w:r>
          </w:p>
        </w:tc>
      </w:tr>
      <w:tr w:rsidR="005D09CC" w:rsidRPr="00E72BF5" w14:paraId="4A81F875" w14:textId="77777777" w:rsidTr="005C40F6">
        <w:trPr>
          <w:trHeight w:val="932"/>
        </w:trPr>
        <w:tc>
          <w:tcPr>
            <w:tcW w:w="453" w:type="dxa"/>
          </w:tcPr>
          <w:p w14:paraId="5E947869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26" w:type="dxa"/>
          </w:tcPr>
          <w:p w14:paraId="00DC3614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View Product</w:t>
            </w:r>
          </w:p>
          <w:p w14:paraId="1B136041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0000"/>
          </w:tcPr>
          <w:p w14:paraId="51605FED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94CE2EB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15AA556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29ADFA1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9CC" w:rsidRPr="00E72BF5" w14:paraId="26184993" w14:textId="77777777" w:rsidTr="005C40F6">
        <w:trPr>
          <w:trHeight w:val="524"/>
        </w:trPr>
        <w:tc>
          <w:tcPr>
            <w:tcW w:w="453" w:type="dxa"/>
          </w:tcPr>
          <w:p w14:paraId="77257997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26" w:type="dxa"/>
          </w:tcPr>
          <w:p w14:paraId="73B694EE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 Product</w:t>
            </w:r>
          </w:p>
        </w:tc>
        <w:tc>
          <w:tcPr>
            <w:tcW w:w="567" w:type="dxa"/>
          </w:tcPr>
          <w:p w14:paraId="3E7C7110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0000"/>
          </w:tcPr>
          <w:p w14:paraId="470A3D5E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6EE10EB8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4AFEA54D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9CC" w:rsidRPr="00E72BF5" w14:paraId="3F84A069" w14:textId="77777777" w:rsidTr="005C40F6">
        <w:trPr>
          <w:trHeight w:val="495"/>
        </w:trPr>
        <w:tc>
          <w:tcPr>
            <w:tcW w:w="453" w:type="dxa"/>
          </w:tcPr>
          <w:p w14:paraId="0CCB54A3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26" w:type="dxa"/>
          </w:tcPr>
          <w:p w14:paraId="6F7AA896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Edit Amount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 xml:space="preserve"> Of Product</w:t>
            </w:r>
          </w:p>
        </w:tc>
        <w:tc>
          <w:tcPr>
            <w:tcW w:w="567" w:type="dxa"/>
          </w:tcPr>
          <w:p w14:paraId="4FA2653F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24130B50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0000"/>
          </w:tcPr>
          <w:p w14:paraId="09A5C559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14:paraId="37908D2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9CC" w:rsidRPr="00E72BF5" w14:paraId="7386698D" w14:textId="77777777" w:rsidTr="005C40F6">
        <w:trPr>
          <w:trHeight w:val="495"/>
        </w:trPr>
        <w:tc>
          <w:tcPr>
            <w:tcW w:w="453" w:type="dxa"/>
          </w:tcPr>
          <w:p w14:paraId="5E0AA44D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26" w:type="dxa"/>
          </w:tcPr>
          <w:p w14:paraId="594DF4BD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Delete Product</w:t>
            </w:r>
          </w:p>
        </w:tc>
        <w:tc>
          <w:tcPr>
            <w:tcW w:w="567" w:type="dxa"/>
          </w:tcPr>
          <w:p w14:paraId="1EB2DD8A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EE9B9AB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784BA59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FF0000"/>
          </w:tcPr>
          <w:p w14:paraId="39EDD16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8C34F8" w14:textId="77777777" w:rsidR="005D09CC" w:rsidRPr="00E72BF5" w:rsidRDefault="005D09CC" w:rsidP="005D09CC">
      <w:pPr>
        <w:jc w:val="center"/>
        <w:rPr>
          <w:rFonts w:ascii="Times New Roman" w:hAnsi="Times New Roman" w:cs="Times New Roman"/>
        </w:rPr>
      </w:pPr>
    </w:p>
    <w:p w14:paraId="05D03A94" w14:textId="77777777" w:rsidR="00076672" w:rsidRDefault="00076672" w:rsidP="00D035FE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14:paraId="57C51CBB" w14:textId="2872A1D3" w:rsidR="00D035FE" w:rsidRPr="00D035FE" w:rsidRDefault="00D035FE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35FE">
        <w:rPr>
          <w:rFonts w:ascii="Times New Roman" w:eastAsia="Times New Roman" w:hAnsi="Times New Roman" w:cs="Times New Roman"/>
          <w:sz w:val="24"/>
          <w:szCs w:val="24"/>
        </w:rPr>
        <w:t>2.5</w:t>
      </w:r>
      <w:r w:rsidRPr="00D035FE">
        <w:rPr>
          <w:rFonts w:ascii="Times New Roman" w:hAnsi="Times New Roman" w:cs="Times New Roman"/>
          <w:sz w:val="24"/>
          <w:szCs w:val="24"/>
        </w:rPr>
        <w:t xml:space="preserve"> User Requirement Specification (Android Application)</w:t>
      </w:r>
      <w:r w:rsidRPr="00D035FE">
        <w:rPr>
          <w:rFonts w:ascii="Times New Roman" w:eastAsia="Times New Roman" w:hAnsi="Times New Roman" w:cs="Times New Roman"/>
          <w:sz w:val="24"/>
          <w:szCs w:val="24"/>
        </w:rPr>
        <w:t xml:space="preserve"> and Test Case (Android)</w:t>
      </w:r>
    </w:p>
    <w:tbl>
      <w:tblPr>
        <w:tblStyle w:val="af0"/>
        <w:tblpPr w:leftFromText="180" w:rightFromText="180" w:vertAnchor="text" w:horzAnchor="margin" w:tblpXSpec="center" w:tblpY="332"/>
        <w:tblW w:w="10031" w:type="dxa"/>
        <w:tblLayout w:type="fixed"/>
        <w:tblLook w:val="04A0" w:firstRow="1" w:lastRow="0" w:firstColumn="1" w:lastColumn="0" w:noHBand="0" w:noVBand="1"/>
      </w:tblPr>
      <w:tblGrid>
        <w:gridCol w:w="614"/>
        <w:gridCol w:w="4930"/>
        <w:gridCol w:w="518"/>
        <w:gridCol w:w="567"/>
        <w:gridCol w:w="567"/>
        <w:gridCol w:w="567"/>
        <w:gridCol w:w="567"/>
        <w:gridCol w:w="567"/>
        <w:gridCol w:w="567"/>
        <w:gridCol w:w="567"/>
      </w:tblGrid>
      <w:tr w:rsidR="001312CC" w:rsidRPr="00E72BF5" w14:paraId="6FF90185" w14:textId="509A9694" w:rsidTr="005C40F6">
        <w:trPr>
          <w:trHeight w:val="1190"/>
        </w:trPr>
        <w:tc>
          <w:tcPr>
            <w:tcW w:w="614" w:type="dxa"/>
          </w:tcPr>
          <w:p w14:paraId="5DBA7A88" w14:textId="77777777" w:rsidR="001312CC" w:rsidRPr="00E72BF5" w:rsidRDefault="001312CC" w:rsidP="00D035F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5FB9796" w14:textId="77777777" w:rsidR="001312CC" w:rsidRPr="00E72BF5" w:rsidRDefault="001312CC" w:rsidP="00D035F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hAnsi="Times New Roman" w:cs="Times New Roman"/>
                <w:sz w:val="28"/>
              </w:rPr>
              <w:t>No.</w:t>
            </w:r>
          </w:p>
        </w:tc>
        <w:tc>
          <w:tcPr>
            <w:tcW w:w="4930" w:type="dxa"/>
          </w:tcPr>
          <w:p w14:paraId="2FF329B7" w14:textId="77777777" w:rsidR="001312CC" w:rsidRPr="00E72BF5" w:rsidRDefault="001312CC" w:rsidP="00D035FE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E940B41" w14:textId="77777777" w:rsidR="001312CC" w:rsidRPr="00E72BF5" w:rsidRDefault="001312CC" w:rsidP="00D035FE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hAnsi="Times New Roman" w:cs="Times New Roman"/>
                <w:sz w:val="28"/>
              </w:rPr>
              <w:t>URSA description</w:t>
            </w:r>
          </w:p>
        </w:tc>
        <w:tc>
          <w:tcPr>
            <w:tcW w:w="518" w:type="dxa"/>
            <w:textDirection w:val="btLr"/>
          </w:tcPr>
          <w:p w14:paraId="308071D0" w14:textId="515B923D" w:rsidR="001312CC" w:rsidRPr="00E72BF5" w:rsidRDefault="001312CC" w:rsidP="00D035F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TCA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-01</w:t>
            </w:r>
          </w:p>
        </w:tc>
        <w:tc>
          <w:tcPr>
            <w:tcW w:w="567" w:type="dxa"/>
            <w:textDirection w:val="btLr"/>
          </w:tcPr>
          <w:p w14:paraId="4A9B110D" w14:textId="698B6399" w:rsidR="001312CC" w:rsidRPr="00E72BF5" w:rsidRDefault="001312CC" w:rsidP="00D035F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TCA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 xml:space="preserve"> -02</w:t>
            </w:r>
          </w:p>
        </w:tc>
        <w:tc>
          <w:tcPr>
            <w:tcW w:w="567" w:type="dxa"/>
            <w:textDirection w:val="btLr"/>
          </w:tcPr>
          <w:p w14:paraId="39EA0D6B" w14:textId="13E9D040" w:rsidR="001312CC" w:rsidRPr="00E72BF5" w:rsidRDefault="001312CC" w:rsidP="00D035F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TCA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 xml:space="preserve"> -03</w:t>
            </w:r>
          </w:p>
        </w:tc>
        <w:tc>
          <w:tcPr>
            <w:tcW w:w="567" w:type="dxa"/>
            <w:textDirection w:val="btLr"/>
          </w:tcPr>
          <w:p w14:paraId="631198B6" w14:textId="4916A691" w:rsidR="001312CC" w:rsidRPr="00E72BF5" w:rsidRDefault="001312CC" w:rsidP="00D035F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TCA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 xml:space="preserve"> -04</w:t>
            </w:r>
          </w:p>
        </w:tc>
        <w:tc>
          <w:tcPr>
            <w:tcW w:w="567" w:type="dxa"/>
            <w:textDirection w:val="btLr"/>
          </w:tcPr>
          <w:p w14:paraId="351C6BF7" w14:textId="032ABFC1" w:rsidR="001312CC" w:rsidRPr="00E72BF5" w:rsidRDefault="001312CC" w:rsidP="00D035F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TCA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 xml:space="preserve"> -05</w:t>
            </w:r>
          </w:p>
        </w:tc>
        <w:tc>
          <w:tcPr>
            <w:tcW w:w="567" w:type="dxa"/>
            <w:textDirection w:val="btLr"/>
          </w:tcPr>
          <w:p w14:paraId="1E66A126" w14:textId="1A0A848F" w:rsidR="001312CC" w:rsidRPr="00E72BF5" w:rsidRDefault="001312CC" w:rsidP="00D035F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TCA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 xml:space="preserve"> -06</w:t>
            </w:r>
          </w:p>
        </w:tc>
        <w:tc>
          <w:tcPr>
            <w:tcW w:w="567" w:type="dxa"/>
            <w:textDirection w:val="btLr"/>
          </w:tcPr>
          <w:p w14:paraId="6240EE0B" w14:textId="2DAB1047" w:rsidR="001312CC" w:rsidRPr="00E72BF5" w:rsidRDefault="001312CC" w:rsidP="00D035F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TCA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 xml:space="preserve"> -07</w:t>
            </w:r>
          </w:p>
        </w:tc>
        <w:tc>
          <w:tcPr>
            <w:tcW w:w="567" w:type="dxa"/>
            <w:textDirection w:val="btLr"/>
          </w:tcPr>
          <w:p w14:paraId="558F9C02" w14:textId="6917AA89" w:rsidR="001312CC" w:rsidRDefault="001312CC" w:rsidP="00D035F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TCA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-08</w:t>
            </w:r>
          </w:p>
        </w:tc>
      </w:tr>
      <w:tr w:rsidR="001312CC" w:rsidRPr="00E72BF5" w14:paraId="3180DB18" w14:textId="0160D651" w:rsidTr="005C40F6">
        <w:trPr>
          <w:trHeight w:val="1053"/>
        </w:trPr>
        <w:tc>
          <w:tcPr>
            <w:tcW w:w="614" w:type="dxa"/>
          </w:tcPr>
          <w:p w14:paraId="3EBC503D" w14:textId="77777777" w:rsidR="001312CC" w:rsidRPr="00E72BF5" w:rsidRDefault="001312CC" w:rsidP="00D035FE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0" w:type="dxa"/>
          </w:tcPr>
          <w:p w14:paraId="595F16FD" w14:textId="77777777" w:rsidR="001312CC" w:rsidRPr="00E72BF5" w:rsidRDefault="001312CC" w:rsidP="00D035FE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The customer can view the shopping cart that show detail of the product that add by the customer in list format.</w:t>
            </w:r>
          </w:p>
          <w:p w14:paraId="3001D827" w14:textId="77777777" w:rsidR="001312CC" w:rsidRPr="00E72BF5" w:rsidRDefault="001312CC" w:rsidP="00D03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dxa"/>
            <w:shd w:val="clear" w:color="auto" w:fill="FF0000"/>
          </w:tcPr>
          <w:p w14:paraId="51CE2DC1" w14:textId="77777777" w:rsidR="001312CC" w:rsidRPr="00E72BF5" w:rsidRDefault="001312CC" w:rsidP="00D035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</w:tcPr>
          <w:p w14:paraId="6DBE19EE" w14:textId="77777777" w:rsidR="001312CC" w:rsidRPr="00E72BF5" w:rsidRDefault="001312CC" w:rsidP="00D035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0F5B0FB" w14:textId="77777777" w:rsidR="001312CC" w:rsidRPr="00E72BF5" w:rsidRDefault="001312CC" w:rsidP="00D035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C9347DA" w14:textId="77777777" w:rsidR="001312CC" w:rsidRPr="00E72BF5" w:rsidRDefault="001312CC" w:rsidP="00D035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93858A7" w14:textId="77777777" w:rsidR="001312CC" w:rsidRPr="00E72BF5" w:rsidRDefault="001312CC" w:rsidP="00D035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1ADCC12" w14:textId="77777777" w:rsidR="001312CC" w:rsidRPr="00E72BF5" w:rsidRDefault="001312CC" w:rsidP="00D035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37A9A5E" w14:textId="77777777" w:rsidR="001312CC" w:rsidRPr="00E72BF5" w:rsidRDefault="001312CC" w:rsidP="00D035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B0A8FE1" w14:textId="77777777" w:rsidR="001312CC" w:rsidRPr="00E72BF5" w:rsidRDefault="001312CC" w:rsidP="00D035F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12CC" w:rsidRPr="00E72BF5" w14:paraId="3BF73A39" w14:textId="5F3E9C41" w:rsidTr="005C40F6">
        <w:trPr>
          <w:trHeight w:val="1224"/>
        </w:trPr>
        <w:tc>
          <w:tcPr>
            <w:tcW w:w="614" w:type="dxa"/>
          </w:tcPr>
          <w:p w14:paraId="3762047B" w14:textId="77777777" w:rsidR="001312CC" w:rsidRPr="00E72BF5" w:rsidRDefault="001312CC" w:rsidP="00D035FE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30" w:type="dxa"/>
          </w:tcPr>
          <w:p w14:paraId="4652B794" w14:textId="77777777" w:rsidR="001312CC" w:rsidRPr="00E72BF5" w:rsidRDefault="001312CC" w:rsidP="00D035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customer can add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new product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shopping cart by input ID of the product manually or using scanning barcode an amount of the product.</w:t>
            </w:r>
          </w:p>
          <w:p w14:paraId="6E597AE2" w14:textId="77777777" w:rsidR="001312CC" w:rsidRPr="00E72BF5" w:rsidRDefault="001312CC" w:rsidP="00D03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8" w:type="dxa"/>
          </w:tcPr>
          <w:p w14:paraId="79CC334C" w14:textId="77777777" w:rsidR="001312CC" w:rsidRPr="00E72BF5" w:rsidRDefault="001312CC" w:rsidP="00D035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0000"/>
          </w:tcPr>
          <w:p w14:paraId="29D8ECE9" w14:textId="77777777" w:rsidR="001312CC" w:rsidRPr="00E72BF5" w:rsidRDefault="001312CC" w:rsidP="00D035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0000"/>
          </w:tcPr>
          <w:p w14:paraId="02057BB1" w14:textId="77777777" w:rsidR="001312CC" w:rsidRPr="00E72BF5" w:rsidRDefault="001312CC" w:rsidP="00D035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0000"/>
          </w:tcPr>
          <w:p w14:paraId="2766EEFF" w14:textId="77777777" w:rsidR="001312CC" w:rsidRPr="00E72BF5" w:rsidRDefault="001312CC" w:rsidP="00D035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0000"/>
          </w:tcPr>
          <w:p w14:paraId="32EB813C" w14:textId="77777777" w:rsidR="001312CC" w:rsidRPr="00E72BF5" w:rsidRDefault="001312CC" w:rsidP="00D035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FC9A80D" w14:textId="77777777" w:rsidR="001312CC" w:rsidRPr="00E72BF5" w:rsidRDefault="001312CC" w:rsidP="00D035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640B89D" w14:textId="77777777" w:rsidR="001312CC" w:rsidRPr="00E72BF5" w:rsidRDefault="001312CC" w:rsidP="00D035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FFD562E" w14:textId="77777777" w:rsidR="001312CC" w:rsidRPr="00E72BF5" w:rsidRDefault="001312CC" w:rsidP="00D035F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12CC" w:rsidRPr="00E72BF5" w14:paraId="1888DA84" w14:textId="34E02A7B" w:rsidTr="005C40F6">
        <w:trPr>
          <w:trHeight w:val="820"/>
        </w:trPr>
        <w:tc>
          <w:tcPr>
            <w:tcW w:w="614" w:type="dxa"/>
          </w:tcPr>
          <w:p w14:paraId="168178B9" w14:textId="77777777" w:rsidR="001312CC" w:rsidRPr="00E72BF5" w:rsidRDefault="001312CC" w:rsidP="00D035FE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930" w:type="dxa"/>
          </w:tcPr>
          <w:p w14:paraId="000106C9" w14:textId="77777777" w:rsidR="001312CC" w:rsidRPr="00E72BF5" w:rsidRDefault="001312CC" w:rsidP="00D03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customer can edit the amount of the product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shopping cart.</w:t>
            </w:r>
          </w:p>
        </w:tc>
        <w:tc>
          <w:tcPr>
            <w:tcW w:w="518" w:type="dxa"/>
          </w:tcPr>
          <w:p w14:paraId="426DFBA0" w14:textId="77777777" w:rsidR="001312CC" w:rsidRPr="00E72BF5" w:rsidRDefault="001312CC" w:rsidP="00D035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05B0238" w14:textId="77777777" w:rsidR="001312CC" w:rsidRPr="00E72BF5" w:rsidRDefault="001312CC" w:rsidP="00D035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E70DE90" w14:textId="77777777" w:rsidR="001312CC" w:rsidRPr="00E72BF5" w:rsidRDefault="001312CC" w:rsidP="00D035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B16E0FA" w14:textId="77777777" w:rsidR="001312CC" w:rsidRPr="00E72BF5" w:rsidRDefault="001312CC" w:rsidP="00D035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7C1A62B" w14:textId="77777777" w:rsidR="001312CC" w:rsidRPr="00E72BF5" w:rsidRDefault="001312CC" w:rsidP="00D035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0000"/>
          </w:tcPr>
          <w:p w14:paraId="3B10A72C" w14:textId="77777777" w:rsidR="001312CC" w:rsidRPr="00E72BF5" w:rsidRDefault="001312CC" w:rsidP="00D035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8EA1DE0" w14:textId="77777777" w:rsidR="001312CC" w:rsidRPr="00E72BF5" w:rsidRDefault="001312CC" w:rsidP="00D035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6CA8F9F" w14:textId="77777777" w:rsidR="001312CC" w:rsidRPr="00E72BF5" w:rsidRDefault="001312CC" w:rsidP="00D035F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12CC" w:rsidRPr="00E72BF5" w14:paraId="387B694A" w14:textId="73F47F8E" w:rsidTr="005C40F6">
        <w:trPr>
          <w:trHeight w:val="976"/>
        </w:trPr>
        <w:tc>
          <w:tcPr>
            <w:tcW w:w="614" w:type="dxa"/>
          </w:tcPr>
          <w:p w14:paraId="5533C003" w14:textId="77777777" w:rsidR="001312CC" w:rsidRPr="00E72BF5" w:rsidRDefault="001312CC" w:rsidP="00D035FE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930" w:type="dxa"/>
          </w:tcPr>
          <w:p w14:paraId="3D5A068F" w14:textId="77777777" w:rsidR="001312CC" w:rsidRPr="00E72BF5" w:rsidRDefault="001312CC" w:rsidP="00D03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The customer can delete the product from the shopping cart.</w:t>
            </w:r>
          </w:p>
        </w:tc>
        <w:tc>
          <w:tcPr>
            <w:tcW w:w="518" w:type="dxa"/>
          </w:tcPr>
          <w:p w14:paraId="41BA8320" w14:textId="77777777" w:rsidR="001312CC" w:rsidRPr="00E72BF5" w:rsidRDefault="001312CC" w:rsidP="00D035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B454109" w14:textId="77777777" w:rsidR="001312CC" w:rsidRPr="00E72BF5" w:rsidRDefault="001312CC" w:rsidP="00D035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ADCCB04" w14:textId="77777777" w:rsidR="001312CC" w:rsidRPr="00E72BF5" w:rsidRDefault="001312CC" w:rsidP="00D035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3651CA4" w14:textId="77777777" w:rsidR="001312CC" w:rsidRPr="00E72BF5" w:rsidRDefault="001312CC" w:rsidP="00D035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9087E4A" w14:textId="77777777" w:rsidR="001312CC" w:rsidRPr="00E72BF5" w:rsidRDefault="001312CC" w:rsidP="00D035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5E1DE5C" w14:textId="77777777" w:rsidR="001312CC" w:rsidRPr="00E72BF5" w:rsidRDefault="001312CC" w:rsidP="00D035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0000"/>
          </w:tcPr>
          <w:p w14:paraId="551C4477" w14:textId="77777777" w:rsidR="001312CC" w:rsidRPr="00E72BF5" w:rsidRDefault="001312CC" w:rsidP="00D035F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0000"/>
          </w:tcPr>
          <w:p w14:paraId="05CE5EA7" w14:textId="77777777" w:rsidR="001312CC" w:rsidRPr="00E72BF5" w:rsidRDefault="001312CC" w:rsidP="00D035F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FEC0CF9" w14:textId="77777777" w:rsidR="00D035FE" w:rsidRDefault="00D035FE" w:rsidP="00D035FE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14:paraId="0CC7FD2A" w14:textId="0BF3D3FC" w:rsidR="00D035FE" w:rsidRPr="001312CC" w:rsidRDefault="001312CC" w:rsidP="00D035F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2.6</w:t>
      </w:r>
      <w:r w:rsidRPr="00D035FE">
        <w:rPr>
          <w:rFonts w:ascii="Times New Roman" w:hAnsi="Times New Roman" w:cs="Times New Roman"/>
          <w:sz w:val="24"/>
          <w:szCs w:val="24"/>
        </w:rPr>
        <w:t xml:space="preserve"> User Requirement Specification (Android Application)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Test Record (Android)</w:t>
      </w:r>
    </w:p>
    <w:tbl>
      <w:tblPr>
        <w:tblStyle w:val="af0"/>
        <w:tblpPr w:leftFromText="180" w:rightFromText="180" w:vertAnchor="text" w:horzAnchor="margin" w:tblpXSpec="center" w:tblpY="332"/>
        <w:tblW w:w="9889" w:type="dxa"/>
        <w:tblLayout w:type="fixed"/>
        <w:tblLook w:val="04A0" w:firstRow="1" w:lastRow="0" w:firstColumn="1" w:lastColumn="0" w:noHBand="0" w:noVBand="1"/>
      </w:tblPr>
      <w:tblGrid>
        <w:gridCol w:w="614"/>
        <w:gridCol w:w="4739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312CC" w:rsidRPr="00E72BF5" w14:paraId="219969F3" w14:textId="77777777" w:rsidTr="005C40F6">
        <w:trPr>
          <w:trHeight w:val="1190"/>
        </w:trPr>
        <w:tc>
          <w:tcPr>
            <w:tcW w:w="614" w:type="dxa"/>
          </w:tcPr>
          <w:p w14:paraId="6389DBC9" w14:textId="77777777" w:rsidR="001312CC" w:rsidRPr="00E72BF5" w:rsidRDefault="001312CC" w:rsidP="000F591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AC19AE4" w14:textId="77777777" w:rsidR="001312CC" w:rsidRPr="00E72BF5" w:rsidRDefault="001312CC" w:rsidP="000F591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hAnsi="Times New Roman" w:cs="Times New Roman"/>
                <w:sz w:val="28"/>
              </w:rPr>
              <w:t>No.</w:t>
            </w:r>
          </w:p>
        </w:tc>
        <w:tc>
          <w:tcPr>
            <w:tcW w:w="4739" w:type="dxa"/>
          </w:tcPr>
          <w:p w14:paraId="305FF3BF" w14:textId="77777777" w:rsidR="001312CC" w:rsidRPr="00E72BF5" w:rsidRDefault="001312CC" w:rsidP="000F591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C16B4D6" w14:textId="77777777" w:rsidR="001312CC" w:rsidRPr="00E72BF5" w:rsidRDefault="001312CC" w:rsidP="000F591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hAnsi="Times New Roman" w:cs="Times New Roman"/>
                <w:sz w:val="28"/>
              </w:rPr>
              <w:t>URSA description</w:t>
            </w:r>
          </w:p>
        </w:tc>
        <w:tc>
          <w:tcPr>
            <w:tcW w:w="567" w:type="dxa"/>
            <w:textDirection w:val="btLr"/>
          </w:tcPr>
          <w:p w14:paraId="3E245666" w14:textId="4CC8D7E7" w:rsidR="001312CC" w:rsidRPr="00E72BF5" w:rsidRDefault="001312CC" w:rsidP="000F591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-01</w:t>
            </w:r>
          </w:p>
        </w:tc>
        <w:tc>
          <w:tcPr>
            <w:tcW w:w="567" w:type="dxa"/>
            <w:textDirection w:val="btLr"/>
          </w:tcPr>
          <w:p w14:paraId="13136D2F" w14:textId="569465ED" w:rsidR="001312CC" w:rsidRPr="00E72BF5" w:rsidRDefault="001312CC" w:rsidP="000F591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-02</w:t>
            </w:r>
          </w:p>
        </w:tc>
        <w:tc>
          <w:tcPr>
            <w:tcW w:w="567" w:type="dxa"/>
            <w:textDirection w:val="btLr"/>
          </w:tcPr>
          <w:p w14:paraId="6B506DA7" w14:textId="5789268D" w:rsidR="001312CC" w:rsidRPr="00E72BF5" w:rsidRDefault="001312CC" w:rsidP="000F591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-03</w:t>
            </w:r>
          </w:p>
        </w:tc>
        <w:tc>
          <w:tcPr>
            <w:tcW w:w="567" w:type="dxa"/>
            <w:textDirection w:val="btLr"/>
          </w:tcPr>
          <w:p w14:paraId="078B87BF" w14:textId="0CAACA1D" w:rsidR="001312CC" w:rsidRPr="00E72BF5" w:rsidRDefault="001312CC" w:rsidP="001312C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-04</w:t>
            </w:r>
          </w:p>
        </w:tc>
        <w:tc>
          <w:tcPr>
            <w:tcW w:w="567" w:type="dxa"/>
            <w:textDirection w:val="btLr"/>
          </w:tcPr>
          <w:p w14:paraId="0EE36968" w14:textId="2D1CB2C9" w:rsidR="001312CC" w:rsidRPr="00E72BF5" w:rsidRDefault="001312CC" w:rsidP="001312C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-05</w:t>
            </w:r>
          </w:p>
        </w:tc>
        <w:tc>
          <w:tcPr>
            <w:tcW w:w="567" w:type="dxa"/>
            <w:textDirection w:val="btLr"/>
          </w:tcPr>
          <w:p w14:paraId="454F650A" w14:textId="300966B1" w:rsidR="001312CC" w:rsidRPr="00E72BF5" w:rsidRDefault="001312CC" w:rsidP="001312C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-06</w:t>
            </w:r>
          </w:p>
        </w:tc>
        <w:tc>
          <w:tcPr>
            <w:tcW w:w="567" w:type="dxa"/>
            <w:textDirection w:val="btLr"/>
          </w:tcPr>
          <w:p w14:paraId="11E41B8F" w14:textId="73B55363" w:rsidR="001312CC" w:rsidRPr="00E72BF5" w:rsidRDefault="001312CC" w:rsidP="001312C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-07</w:t>
            </w:r>
          </w:p>
        </w:tc>
        <w:tc>
          <w:tcPr>
            <w:tcW w:w="567" w:type="dxa"/>
            <w:textDirection w:val="btLr"/>
          </w:tcPr>
          <w:p w14:paraId="7701F824" w14:textId="0E4CFAEC" w:rsidR="001312CC" w:rsidRDefault="001312CC" w:rsidP="001312C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TRA-08</w:t>
            </w:r>
          </w:p>
        </w:tc>
      </w:tr>
      <w:tr w:rsidR="001312CC" w:rsidRPr="00E72BF5" w14:paraId="6B206D09" w14:textId="77777777" w:rsidTr="005C40F6">
        <w:trPr>
          <w:trHeight w:val="1053"/>
        </w:trPr>
        <w:tc>
          <w:tcPr>
            <w:tcW w:w="614" w:type="dxa"/>
          </w:tcPr>
          <w:p w14:paraId="15826646" w14:textId="77777777" w:rsidR="001312CC" w:rsidRPr="00E72BF5" w:rsidRDefault="001312CC" w:rsidP="000F5914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739" w:type="dxa"/>
          </w:tcPr>
          <w:p w14:paraId="469A3A7C" w14:textId="77777777" w:rsidR="001312CC" w:rsidRPr="00E72BF5" w:rsidRDefault="001312CC" w:rsidP="000F5914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The customer can view the shopping cart that show detail of the product that add by the customer in list format.</w:t>
            </w:r>
          </w:p>
          <w:p w14:paraId="25C28396" w14:textId="77777777" w:rsidR="001312CC" w:rsidRPr="00E72BF5" w:rsidRDefault="001312CC" w:rsidP="000F59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shd w:val="clear" w:color="auto" w:fill="FF0000"/>
          </w:tcPr>
          <w:p w14:paraId="323ED17B" w14:textId="77777777" w:rsidR="001312CC" w:rsidRPr="00E72BF5" w:rsidRDefault="001312C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auto"/>
          </w:tcPr>
          <w:p w14:paraId="2EF73A2B" w14:textId="77777777" w:rsidR="001312CC" w:rsidRPr="00E72BF5" w:rsidRDefault="001312C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D7F5F55" w14:textId="77777777" w:rsidR="001312CC" w:rsidRPr="00E72BF5" w:rsidRDefault="001312C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A79264D" w14:textId="77777777" w:rsidR="001312CC" w:rsidRPr="00E72BF5" w:rsidRDefault="001312C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4BF63CB" w14:textId="77777777" w:rsidR="001312CC" w:rsidRPr="00E72BF5" w:rsidRDefault="001312C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D641421" w14:textId="77777777" w:rsidR="001312CC" w:rsidRPr="00E72BF5" w:rsidRDefault="001312C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364DE00" w14:textId="77777777" w:rsidR="001312CC" w:rsidRPr="00E72BF5" w:rsidRDefault="001312C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FA57FB0" w14:textId="77777777" w:rsidR="001312CC" w:rsidRPr="00E72BF5" w:rsidRDefault="001312C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12CC" w:rsidRPr="00E72BF5" w14:paraId="1ED3D4FF" w14:textId="77777777" w:rsidTr="005C40F6">
        <w:trPr>
          <w:trHeight w:val="1224"/>
        </w:trPr>
        <w:tc>
          <w:tcPr>
            <w:tcW w:w="614" w:type="dxa"/>
          </w:tcPr>
          <w:p w14:paraId="5603D3E6" w14:textId="77777777" w:rsidR="001312CC" w:rsidRPr="00E72BF5" w:rsidRDefault="001312CC" w:rsidP="000F5914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739" w:type="dxa"/>
          </w:tcPr>
          <w:p w14:paraId="6BE51277" w14:textId="77777777" w:rsidR="001312CC" w:rsidRPr="00E72BF5" w:rsidRDefault="001312CC" w:rsidP="000F59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customer can add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new product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shopping cart by input ID of the product manually or using scanning barcode an amount of the product.</w:t>
            </w:r>
          </w:p>
          <w:p w14:paraId="4E025F5B" w14:textId="77777777" w:rsidR="001312CC" w:rsidRPr="00E72BF5" w:rsidRDefault="001312CC" w:rsidP="000F59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4C111746" w14:textId="77777777" w:rsidR="001312CC" w:rsidRPr="00E72BF5" w:rsidRDefault="001312C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0000"/>
          </w:tcPr>
          <w:p w14:paraId="46B6C3E0" w14:textId="77777777" w:rsidR="001312CC" w:rsidRPr="00E72BF5" w:rsidRDefault="001312C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0000"/>
          </w:tcPr>
          <w:p w14:paraId="6C855458" w14:textId="77777777" w:rsidR="001312CC" w:rsidRPr="00E72BF5" w:rsidRDefault="001312C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0000"/>
          </w:tcPr>
          <w:p w14:paraId="5201AA5B" w14:textId="77777777" w:rsidR="001312CC" w:rsidRPr="00E72BF5" w:rsidRDefault="001312C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0000"/>
          </w:tcPr>
          <w:p w14:paraId="24F13E9A" w14:textId="77777777" w:rsidR="001312CC" w:rsidRPr="00E72BF5" w:rsidRDefault="001312C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5FB4FBE" w14:textId="77777777" w:rsidR="001312CC" w:rsidRPr="00E72BF5" w:rsidRDefault="001312C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52F15E6" w14:textId="77777777" w:rsidR="001312CC" w:rsidRPr="00E72BF5" w:rsidRDefault="001312C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A67E549" w14:textId="77777777" w:rsidR="001312CC" w:rsidRPr="00E72BF5" w:rsidRDefault="001312C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12CC" w:rsidRPr="00E72BF5" w14:paraId="2B3EE7F9" w14:textId="77777777" w:rsidTr="005C40F6">
        <w:trPr>
          <w:trHeight w:val="820"/>
        </w:trPr>
        <w:tc>
          <w:tcPr>
            <w:tcW w:w="614" w:type="dxa"/>
          </w:tcPr>
          <w:p w14:paraId="3F9F0C4F" w14:textId="77777777" w:rsidR="001312CC" w:rsidRPr="00E72BF5" w:rsidRDefault="001312CC" w:rsidP="000F5914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739" w:type="dxa"/>
          </w:tcPr>
          <w:p w14:paraId="53A80C16" w14:textId="77777777" w:rsidR="001312CC" w:rsidRPr="00E72BF5" w:rsidRDefault="001312CC" w:rsidP="000F59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customer can edit the amount of the product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shopping cart.</w:t>
            </w:r>
          </w:p>
        </w:tc>
        <w:tc>
          <w:tcPr>
            <w:tcW w:w="567" w:type="dxa"/>
          </w:tcPr>
          <w:p w14:paraId="70E49C94" w14:textId="77777777" w:rsidR="001312CC" w:rsidRPr="00E72BF5" w:rsidRDefault="001312C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D57CBE3" w14:textId="77777777" w:rsidR="001312CC" w:rsidRPr="00E72BF5" w:rsidRDefault="001312C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7C356927" w14:textId="77777777" w:rsidR="001312CC" w:rsidRPr="00E72BF5" w:rsidRDefault="001312C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80FE505" w14:textId="77777777" w:rsidR="001312CC" w:rsidRPr="00E72BF5" w:rsidRDefault="001312C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04D1C15E" w14:textId="77777777" w:rsidR="001312CC" w:rsidRPr="00E72BF5" w:rsidRDefault="001312C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0000"/>
          </w:tcPr>
          <w:p w14:paraId="7DF3F0BC" w14:textId="77777777" w:rsidR="001312CC" w:rsidRPr="00E72BF5" w:rsidRDefault="001312C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2676857" w14:textId="77777777" w:rsidR="001312CC" w:rsidRPr="00E72BF5" w:rsidRDefault="001312C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241A97D1" w14:textId="77777777" w:rsidR="001312CC" w:rsidRPr="00E72BF5" w:rsidRDefault="001312C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1312CC" w:rsidRPr="00E72BF5" w14:paraId="313ACC48" w14:textId="77777777" w:rsidTr="005C40F6">
        <w:trPr>
          <w:trHeight w:val="700"/>
        </w:trPr>
        <w:tc>
          <w:tcPr>
            <w:tcW w:w="614" w:type="dxa"/>
          </w:tcPr>
          <w:p w14:paraId="2755F408" w14:textId="77777777" w:rsidR="001312CC" w:rsidRPr="00E72BF5" w:rsidRDefault="001312CC" w:rsidP="000F5914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739" w:type="dxa"/>
          </w:tcPr>
          <w:p w14:paraId="277F8FB4" w14:textId="77777777" w:rsidR="001312CC" w:rsidRPr="00E72BF5" w:rsidRDefault="001312CC" w:rsidP="000F59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The customer can delete the product from the shopping cart.</w:t>
            </w:r>
          </w:p>
        </w:tc>
        <w:tc>
          <w:tcPr>
            <w:tcW w:w="567" w:type="dxa"/>
          </w:tcPr>
          <w:p w14:paraId="63B8BA17" w14:textId="77777777" w:rsidR="001312CC" w:rsidRPr="00E72BF5" w:rsidRDefault="001312C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0C7EC0E" w14:textId="77777777" w:rsidR="001312CC" w:rsidRPr="00E72BF5" w:rsidRDefault="001312C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50B7BDE9" w14:textId="77777777" w:rsidR="001312CC" w:rsidRPr="00E72BF5" w:rsidRDefault="001312C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33FD71E8" w14:textId="77777777" w:rsidR="001312CC" w:rsidRPr="00E72BF5" w:rsidRDefault="001312C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1D079817" w14:textId="77777777" w:rsidR="001312CC" w:rsidRPr="00E72BF5" w:rsidRDefault="001312C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14:paraId="476276C8" w14:textId="77777777" w:rsidR="001312CC" w:rsidRPr="00E72BF5" w:rsidRDefault="001312C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0000"/>
          </w:tcPr>
          <w:p w14:paraId="2773BAFD" w14:textId="77777777" w:rsidR="001312CC" w:rsidRPr="00E72BF5" w:rsidRDefault="001312C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shd w:val="clear" w:color="auto" w:fill="FF0000"/>
          </w:tcPr>
          <w:p w14:paraId="1DD937B5" w14:textId="77777777" w:rsidR="001312CC" w:rsidRPr="00E72BF5" w:rsidRDefault="001312C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F47EAE1" w14:textId="77777777" w:rsidR="00D035FE" w:rsidRDefault="00D035FE" w:rsidP="00D035FE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14:paraId="465F2F75" w14:textId="77777777" w:rsidR="001312CC" w:rsidRDefault="001312C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6C0B36A" w14:textId="77777777" w:rsidR="00626BEC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9AFD7F5" w14:textId="77777777" w:rsidR="00626BEC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39FC7B71" w14:textId="77777777" w:rsidR="00626BEC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61862B0" w14:textId="77777777" w:rsidR="00626BEC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08EBC1A" w14:textId="77777777" w:rsidR="00626BEC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ED2F3D5" w14:textId="77777777" w:rsidR="00626BEC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DE109AC" w14:textId="77777777" w:rsidR="00626BEC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D3CD66B" w14:textId="77777777" w:rsidR="00626BEC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71FA6C8F" w14:textId="77777777" w:rsidR="00626BEC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2F2391CD" w14:textId="77777777" w:rsidR="00626BEC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029D3606" w14:textId="77777777" w:rsidR="00626BEC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42E41C5" w14:textId="77777777" w:rsidR="00626BEC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D9E083F" w14:textId="77777777" w:rsidR="00626BEC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2AF3607" w14:textId="77777777" w:rsidR="00626BEC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6B8558D" w14:textId="77777777" w:rsidR="00626BEC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48B6E61A" w14:textId="77777777" w:rsidR="00626BEC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C62652D" w14:textId="25FD18F3" w:rsidR="00076672" w:rsidRPr="00E72BF5" w:rsidRDefault="001312C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2.7</w:t>
      </w:r>
      <w:r w:rsidR="00076672" w:rsidRPr="00E72BF5">
        <w:rPr>
          <w:rFonts w:ascii="Times New Roman" w:eastAsia="Times New Roman" w:hAnsi="Times New Roman" w:cs="Times New Roman"/>
          <w:sz w:val="28"/>
        </w:rPr>
        <w:t xml:space="preserve"> </w:t>
      </w:r>
      <w:r w:rsidR="005D09CC" w:rsidRPr="00E72BF5">
        <w:rPr>
          <w:rFonts w:ascii="Times New Roman" w:eastAsia="Times New Roman" w:hAnsi="Times New Roman" w:cs="Times New Roman"/>
          <w:sz w:val="24"/>
          <w:szCs w:val="24"/>
        </w:rPr>
        <w:t xml:space="preserve">Record </w:t>
      </w:r>
      <w:r w:rsidR="005D09CC" w:rsidRPr="00E72BF5">
        <w:rPr>
          <w:rFonts w:ascii="Times New Roman" w:hAnsi="Times New Roman" w:cs="Times New Roman"/>
          <w:sz w:val="24"/>
          <w:szCs w:val="24"/>
        </w:rPr>
        <w:t>(Android Application)</w:t>
      </w:r>
    </w:p>
    <w:tbl>
      <w:tblPr>
        <w:tblStyle w:val="41"/>
        <w:tblW w:w="10256" w:type="dxa"/>
        <w:tblInd w:w="-650" w:type="dxa"/>
        <w:tblLayout w:type="fixed"/>
        <w:tblLook w:val="04A0" w:firstRow="1" w:lastRow="0" w:firstColumn="1" w:lastColumn="0" w:noHBand="0" w:noVBand="1"/>
      </w:tblPr>
      <w:tblGrid>
        <w:gridCol w:w="426"/>
        <w:gridCol w:w="854"/>
        <w:gridCol w:w="3306"/>
        <w:gridCol w:w="992"/>
        <w:gridCol w:w="850"/>
        <w:gridCol w:w="851"/>
        <w:gridCol w:w="709"/>
        <w:gridCol w:w="1134"/>
        <w:gridCol w:w="1134"/>
      </w:tblGrid>
      <w:tr w:rsidR="001312CC" w:rsidRPr="00E72BF5" w14:paraId="08B93B12" w14:textId="1EE454F4" w:rsidTr="005C40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hideMark/>
          </w:tcPr>
          <w:p w14:paraId="11DE9845" w14:textId="77777777" w:rsidR="001312CC" w:rsidRPr="00E72BF5" w:rsidRDefault="001312CC" w:rsidP="005D09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854" w:type="dxa"/>
            <w:hideMark/>
          </w:tcPr>
          <w:p w14:paraId="2384441E" w14:textId="2BA394F9" w:rsidR="001312CC" w:rsidRPr="00E72BF5" w:rsidRDefault="001312CC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URSA. ID.</w:t>
            </w:r>
          </w:p>
        </w:tc>
        <w:tc>
          <w:tcPr>
            <w:tcW w:w="3306" w:type="dxa"/>
            <w:hideMark/>
          </w:tcPr>
          <w:p w14:paraId="2435FD74" w14:textId="7C10CD5E" w:rsidR="001312CC" w:rsidRPr="00E72BF5" w:rsidRDefault="001312CC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URSA</w:t>
            </w:r>
          </w:p>
        </w:tc>
        <w:tc>
          <w:tcPr>
            <w:tcW w:w="992" w:type="dxa"/>
            <w:hideMark/>
          </w:tcPr>
          <w:p w14:paraId="46491AB7" w14:textId="7308397E" w:rsidR="001312CC" w:rsidRPr="00E72BF5" w:rsidRDefault="001312CC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SRSA</w:t>
            </w:r>
          </w:p>
        </w:tc>
        <w:tc>
          <w:tcPr>
            <w:tcW w:w="850" w:type="dxa"/>
            <w:hideMark/>
          </w:tcPr>
          <w:p w14:paraId="7D92B492" w14:textId="1D928F1C" w:rsidR="001312CC" w:rsidRPr="00E72BF5" w:rsidRDefault="001312CC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UCA</w:t>
            </w:r>
          </w:p>
        </w:tc>
        <w:tc>
          <w:tcPr>
            <w:tcW w:w="851" w:type="dxa"/>
            <w:hideMark/>
          </w:tcPr>
          <w:p w14:paraId="002639EE" w14:textId="1A88F439" w:rsidR="001312CC" w:rsidRPr="00E72BF5" w:rsidRDefault="001312CC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</w:p>
        </w:tc>
        <w:tc>
          <w:tcPr>
            <w:tcW w:w="709" w:type="dxa"/>
            <w:hideMark/>
          </w:tcPr>
          <w:p w14:paraId="558920B9" w14:textId="130DFA63" w:rsidR="001312CC" w:rsidRPr="00E72BF5" w:rsidRDefault="001312CC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SDA</w:t>
            </w:r>
          </w:p>
        </w:tc>
        <w:tc>
          <w:tcPr>
            <w:tcW w:w="1134" w:type="dxa"/>
          </w:tcPr>
          <w:p w14:paraId="3607A303" w14:textId="5B8FEA5F" w:rsidR="001312CC" w:rsidRPr="00E72BF5" w:rsidRDefault="001312CC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TCA</w:t>
            </w:r>
          </w:p>
        </w:tc>
        <w:tc>
          <w:tcPr>
            <w:tcW w:w="1134" w:type="dxa"/>
          </w:tcPr>
          <w:p w14:paraId="389BDB73" w14:textId="5647A47B" w:rsidR="001312CC" w:rsidRPr="00E72BF5" w:rsidRDefault="001312CC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</w:t>
            </w:r>
          </w:p>
        </w:tc>
      </w:tr>
      <w:tr w:rsidR="001312CC" w:rsidRPr="00E72BF5" w14:paraId="5B57BC93" w14:textId="4E3E9734" w:rsidTr="005C4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hideMark/>
          </w:tcPr>
          <w:p w14:paraId="451BC594" w14:textId="77777777" w:rsidR="001312CC" w:rsidRPr="00E72BF5" w:rsidRDefault="001312CC" w:rsidP="005D09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54" w:type="dxa"/>
            <w:hideMark/>
          </w:tcPr>
          <w:p w14:paraId="5577A6C4" w14:textId="77777777" w:rsidR="001312CC" w:rsidRPr="00E72BF5" w:rsidRDefault="001312C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3306" w:type="dxa"/>
            <w:hideMark/>
          </w:tcPr>
          <w:p w14:paraId="6A458B89" w14:textId="77777777" w:rsidR="001312CC" w:rsidRPr="00E72BF5" w:rsidRDefault="001312CC" w:rsidP="005D09C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The customer can view the shopping cart that show detail of the product that add by the customer in list format.</w:t>
            </w:r>
          </w:p>
        </w:tc>
        <w:tc>
          <w:tcPr>
            <w:tcW w:w="992" w:type="dxa"/>
            <w:hideMark/>
          </w:tcPr>
          <w:p w14:paraId="0906FAE9" w14:textId="77777777" w:rsidR="001312CC" w:rsidRPr="00E72BF5" w:rsidRDefault="001312C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01,02</w:t>
            </w:r>
          </w:p>
        </w:tc>
        <w:tc>
          <w:tcPr>
            <w:tcW w:w="850" w:type="dxa"/>
            <w:hideMark/>
          </w:tcPr>
          <w:p w14:paraId="6BD484F3" w14:textId="77777777" w:rsidR="001312CC" w:rsidRPr="00E72BF5" w:rsidRDefault="001312C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851" w:type="dxa"/>
            <w:hideMark/>
          </w:tcPr>
          <w:p w14:paraId="52FD42FB" w14:textId="77777777" w:rsidR="001312CC" w:rsidRPr="00E72BF5" w:rsidRDefault="001312C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709" w:type="dxa"/>
          </w:tcPr>
          <w:p w14:paraId="58FF75D1" w14:textId="77777777" w:rsidR="001312CC" w:rsidRPr="00E72BF5" w:rsidRDefault="001312C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34" w:type="dxa"/>
          </w:tcPr>
          <w:p w14:paraId="10BDA003" w14:textId="157DE4FE" w:rsidR="001312CC" w:rsidRPr="00E72BF5" w:rsidRDefault="001312C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34" w:type="dxa"/>
          </w:tcPr>
          <w:p w14:paraId="523B8A38" w14:textId="19C6A3BE" w:rsidR="001312CC" w:rsidRPr="00E72BF5" w:rsidRDefault="001312C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</w:tr>
      <w:tr w:rsidR="001312CC" w:rsidRPr="00E72BF5" w14:paraId="4141D370" w14:textId="51326880" w:rsidTr="005C40F6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hideMark/>
          </w:tcPr>
          <w:p w14:paraId="4FEA3196" w14:textId="77777777" w:rsidR="001312CC" w:rsidRPr="00E72BF5" w:rsidRDefault="001312CC" w:rsidP="005D09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54" w:type="dxa"/>
            <w:hideMark/>
          </w:tcPr>
          <w:p w14:paraId="667D2DB1" w14:textId="77777777" w:rsidR="001312CC" w:rsidRPr="00E72BF5" w:rsidRDefault="001312C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3306" w:type="dxa"/>
            <w:hideMark/>
          </w:tcPr>
          <w:p w14:paraId="6B4ED636" w14:textId="72C68B66" w:rsidR="001312CC" w:rsidRPr="00E72BF5" w:rsidRDefault="001312CC" w:rsidP="005D0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customer can add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new product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shopping cart by input ID of the product manually or using scanning barcode an amount of the product.</w:t>
            </w:r>
          </w:p>
        </w:tc>
        <w:tc>
          <w:tcPr>
            <w:tcW w:w="992" w:type="dxa"/>
          </w:tcPr>
          <w:p w14:paraId="207E6508" w14:textId="77777777" w:rsidR="001312CC" w:rsidRPr="00E72BF5" w:rsidRDefault="001312C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03,04,</w:t>
            </w:r>
          </w:p>
          <w:p w14:paraId="4A7CB992" w14:textId="2BF6A180" w:rsidR="001312CC" w:rsidRPr="00E72BF5" w:rsidRDefault="001312C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850" w:type="dxa"/>
            <w:hideMark/>
          </w:tcPr>
          <w:p w14:paraId="2DE7FBDE" w14:textId="77777777" w:rsidR="001312CC" w:rsidRPr="00E72BF5" w:rsidRDefault="001312C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851" w:type="dxa"/>
            <w:hideMark/>
          </w:tcPr>
          <w:p w14:paraId="37B647B8" w14:textId="77777777" w:rsidR="001312CC" w:rsidRPr="00E72BF5" w:rsidRDefault="001312C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709" w:type="dxa"/>
          </w:tcPr>
          <w:p w14:paraId="66EA300A" w14:textId="77777777" w:rsidR="001312CC" w:rsidRPr="00E72BF5" w:rsidRDefault="001312C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134" w:type="dxa"/>
          </w:tcPr>
          <w:p w14:paraId="4707A185" w14:textId="59ED5C8C" w:rsidR="00626BEC" w:rsidRPr="00E72BF5" w:rsidRDefault="00626BEC" w:rsidP="00626B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02,</w:t>
            </w: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03,04,</w:t>
            </w:r>
          </w:p>
          <w:p w14:paraId="681408E3" w14:textId="0ACC47DB" w:rsidR="001312CC" w:rsidRPr="00E72BF5" w:rsidRDefault="00626BEC" w:rsidP="00626B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1134" w:type="dxa"/>
          </w:tcPr>
          <w:p w14:paraId="36D2DAAC" w14:textId="77777777" w:rsidR="00626BEC" w:rsidRPr="00E72BF5" w:rsidRDefault="00626BEC" w:rsidP="00626B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02,</w:t>
            </w: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03,04,</w:t>
            </w:r>
          </w:p>
          <w:p w14:paraId="15DFCE65" w14:textId="521BC702" w:rsidR="001312CC" w:rsidRPr="00E72BF5" w:rsidRDefault="00626BEC" w:rsidP="00626B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</w:tr>
      <w:tr w:rsidR="001312CC" w:rsidRPr="00E72BF5" w14:paraId="54BCF4A2" w14:textId="45FDAEA4" w:rsidTr="005C40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hideMark/>
          </w:tcPr>
          <w:p w14:paraId="1559476E" w14:textId="77777777" w:rsidR="001312CC" w:rsidRPr="00E72BF5" w:rsidRDefault="001312CC" w:rsidP="005D09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4" w:type="dxa"/>
            <w:hideMark/>
          </w:tcPr>
          <w:p w14:paraId="1D161557" w14:textId="77777777" w:rsidR="001312CC" w:rsidRPr="00E72BF5" w:rsidRDefault="001312C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306" w:type="dxa"/>
            <w:hideMark/>
          </w:tcPr>
          <w:p w14:paraId="733D5DEE" w14:textId="45DEB992" w:rsidR="001312CC" w:rsidRPr="00E72BF5" w:rsidRDefault="001312CC" w:rsidP="005D09CC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2BF5">
              <w:rPr>
                <w:sz w:val="24"/>
                <w:szCs w:val="24"/>
              </w:rPr>
              <w:t xml:space="preserve">The customer can edit the amount of the product in </w:t>
            </w:r>
            <w:r>
              <w:rPr>
                <w:sz w:val="24"/>
                <w:szCs w:val="24"/>
              </w:rPr>
              <w:t xml:space="preserve">the </w:t>
            </w:r>
            <w:r w:rsidRPr="00E72BF5">
              <w:rPr>
                <w:sz w:val="24"/>
                <w:szCs w:val="24"/>
              </w:rPr>
              <w:t>shopping cart.</w:t>
            </w:r>
          </w:p>
        </w:tc>
        <w:tc>
          <w:tcPr>
            <w:tcW w:w="992" w:type="dxa"/>
          </w:tcPr>
          <w:p w14:paraId="14495D90" w14:textId="77777777" w:rsidR="001312CC" w:rsidRPr="00E72BF5" w:rsidRDefault="001312C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850" w:type="dxa"/>
            <w:hideMark/>
          </w:tcPr>
          <w:p w14:paraId="5D971894" w14:textId="77777777" w:rsidR="001312CC" w:rsidRPr="00E72BF5" w:rsidRDefault="001312C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851" w:type="dxa"/>
            <w:hideMark/>
          </w:tcPr>
          <w:p w14:paraId="0896D99C" w14:textId="77777777" w:rsidR="001312CC" w:rsidRPr="00E72BF5" w:rsidRDefault="001312C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709" w:type="dxa"/>
          </w:tcPr>
          <w:p w14:paraId="1E26E21B" w14:textId="77777777" w:rsidR="001312CC" w:rsidRPr="00E72BF5" w:rsidRDefault="001312C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134" w:type="dxa"/>
          </w:tcPr>
          <w:p w14:paraId="6C812FCE" w14:textId="0EAE7F5B" w:rsidR="001312CC" w:rsidRPr="00E72BF5" w:rsidRDefault="00626BE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1134" w:type="dxa"/>
          </w:tcPr>
          <w:p w14:paraId="30219B07" w14:textId="5758818D" w:rsidR="001312CC" w:rsidRPr="00E72BF5" w:rsidRDefault="00626BE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</w:tr>
      <w:tr w:rsidR="001312CC" w:rsidRPr="00E72BF5" w14:paraId="3EC62D6E" w14:textId="14452008" w:rsidTr="005C40F6">
        <w:trPr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hideMark/>
          </w:tcPr>
          <w:p w14:paraId="7001C7FC" w14:textId="77777777" w:rsidR="001312CC" w:rsidRPr="00E72BF5" w:rsidRDefault="001312CC" w:rsidP="005D09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54" w:type="dxa"/>
            <w:hideMark/>
          </w:tcPr>
          <w:p w14:paraId="0F620649" w14:textId="77777777" w:rsidR="001312CC" w:rsidRPr="00E72BF5" w:rsidRDefault="001312C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3306" w:type="dxa"/>
            <w:hideMark/>
          </w:tcPr>
          <w:p w14:paraId="3E97DC30" w14:textId="77777777" w:rsidR="001312CC" w:rsidRPr="00E72BF5" w:rsidRDefault="001312CC" w:rsidP="005D0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The customer can delete the product from the shopping cart.</w:t>
            </w:r>
          </w:p>
        </w:tc>
        <w:tc>
          <w:tcPr>
            <w:tcW w:w="992" w:type="dxa"/>
          </w:tcPr>
          <w:p w14:paraId="62E6E3B8" w14:textId="77777777" w:rsidR="001312CC" w:rsidRPr="00E72BF5" w:rsidRDefault="001312C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850" w:type="dxa"/>
            <w:hideMark/>
          </w:tcPr>
          <w:p w14:paraId="4EBAF238" w14:textId="77777777" w:rsidR="001312CC" w:rsidRPr="00E72BF5" w:rsidRDefault="001312C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851" w:type="dxa"/>
            <w:hideMark/>
          </w:tcPr>
          <w:p w14:paraId="74EB2927" w14:textId="77777777" w:rsidR="001312CC" w:rsidRPr="00E72BF5" w:rsidRDefault="001312C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709" w:type="dxa"/>
          </w:tcPr>
          <w:p w14:paraId="7C96C310" w14:textId="77777777" w:rsidR="001312CC" w:rsidRPr="00E72BF5" w:rsidRDefault="001312C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134" w:type="dxa"/>
          </w:tcPr>
          <w:p w14:paraId="1ADB0DC4" w14:textId="22AB28F9" w:rsidR="001312CC" w:rsidRPr="00E72BF5" w:rsidRDefault="00626BE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07,08</w:t>
            </w:r>
          </w:p>
        </w:tc>
        <w:tc>
          <w:tcPr>
            <w:tcW w:w="1134" w:type="dxa"/>
          </w:tcPr>
          <w:p w14:paraId="3AEA8722" w14:textId="580F8726" w:rsidR="001312CC" w:rsidRPr="00E72BF5" w:rsidRDefault="00626BE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07,08</w:t>
            </w:r>
          </w:p>
        </w:tc>
      </w:tr>
    </w:tbl>
    <w:p w14:paraId="53C9AF19" w14:textId="77777777" w:rsidR="005D09CC" w:rsidRDefault="005D09CC" w:rsidP="005D09CC">
      <w:pPr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26AA92C9" w14:textId="77777777" w:rsidR="00626BEC" w:rsidRPr="00E72BF5" w:rsidRDefault="00626BEC" w:rsidP="005D09CC">
      <w:pPr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7B4F3FA0" w14:textId="1947915C" w:rsidR="005D09CC" w:rsidRPr="00D035FE" w:rsidRDefault="00626BEC" w:rsidP="005D09CC">
      <w:pPr>
        <w:spacing w:line="240" w:lineRule="auto"/>
        <w:rPr>
          <w:rFonts w:ascii="Times New Roman" w:eastAsia="Times New Roman" w:hAnsi="Times New Roman" w:cs="Times New Roman"/>
          <w:szCs w:val="22"/>
        </w:rPr>
      </w:pPr>
      <w:r w:rsidRPr="00626BEC">
        <w:rPr>
          <w:rFonts w:ascii="Times New Roman" w:eastAsia="Times New Roman" w:hAnsi="Times New Roman" w:cs="Times New Roman"/>
          <w:b/>
          <w:bCs/>
          <w:szCs w:val="22"/>
        </w:rPr>
        <w:t>U</w:t>
      </w:r>
      <w:r w:rsidR="005D09CC" w:rsidRPr="00626BEC">
        <w:rPr>
          <w:rFonts w:ascii="Times New Roman" w:eastAsia="Times New Roman" w:hAnsi="Times New Roman" w:cs="Times New Roman"/>
          <w:b/>
          <w:bCs/>
          <w:szCs w:val="22"/>
        </w:rPr>
        <w:t>RS</w:t>
      </w:r>
      <w:r w:rsidR="00D035FE" w:rsidRPr="00626BEC">
        <w:rPr>
          <w:rFonts w:ascii="Times New Roman" w:eastAsia="Times New Roman" w:hAnsi="Times New Roman" w:cs="Times New Roman"/>
          <w:b/>
          <w:bCs/>
          <w:szCs w:val="22"/>
        </w:rPr>
        <w:t>A</w:t>
      </w:r>
      <w:r w:rsidR="005D09CC" w:rsidRPr="00D035FE">
        <w:rPr>
          <w:rFonts w:ascii="Times New Roman" w:eastAsia="Times New Roman" w:hAnsi="Times New Roman" w:cs="Times New Roman"/>
          <w:szCs w:val="22"/>
        </w:rPr>
        <w:t xml:space="preserve">- User </w:t>
      </w:r>
      <w:r w:rsidR="00D035FE">
        <w:rPr>
          <w:rFonts w:ascii="Times New Roman" w:eastAsia="Times New Roman" w:hAnsi="Times New Roman" w:cs="Times New Roman"/>
          <w:szCs w:val="22"/>
        </w:rPr>
        <w:t>R</w:t>
      </w:r>
      <w:r w:rsidR="005D09CC" w:rsidRPr="00D035FE">
        <w:rPr>
          <w:rFonts w:ascii="Times New Roman" w:eastAsia="Times New Roman" w:hAnsi="Times New Roman" w:cs="Times New Roman"/>
          <w:szCs w:val="22"/>
        </w:rPr>
        <w:t xml:space="preserve">equirement </w:t>
      </w:r>
      <w:r w:rsidR="00D035FE">
        <w:rPr>
          <w:rFonts w:ascii="Times New Roman" w:eastAsia="Times New Roman" w:hAnsi="Times New Roman" w:cs="Times New Roman"/>
          <w:szCs w:val="22"/>
        </w:rPr>
        <w:t>S</w:t>
      </w:r>
      <w:r w:rsidR="005D09CC" w:rsidRPr="00D035FE">
        <w:rPr>
          <w:rFonts w:ascii="Times New Roman" w:eastAsia="Times New Roman" w:hAnsi="Times New Roman" w:cs="Times New Roman"/>
          <w:szCs w:val="22"/>
        </w:rPr>
        <w:t>pecification</w:t>
      </w:r>
      <w:r w:rsidR="00D035FE">
        <w:rPr>
          <w:rFonts w:ascii="Times New Roman" w:eastAsia="Times New Roman" w:hAnsi="Times New Roman" w:cs="Times New Roman"/>
          <w:szCs w:val="22"/>
        </w:rPr>
        <w:t xml:space="preserve"> </w:t>
      </w:r>
      <w:r w:rsidR="00D035FE" w:rsidRPr="00D035FE">
        <w:rPr>
          <w:rFonts w:ascii="Times New Roman" w:eastAsia="Times New Roman" w:hAnsi="Times New Roman" w:cs="Times New Roman"/>
          <w:szCs w:val="22"/>
        </w:rPr>
        <w:t>Android</w:t>
      </w:r>
    </w:p>
    <w:p w14:paraId="2A48CC65" w14:textId="2DC93333" w:rsidR="005D09CC" w:rsidRPr="00D035FE" w:rsidRDefault="005D09CC" w:rsidP="005D09CC">
      <w:pPr>
        <w:spacing w:line="240" w:lineRule="auto"/>
        <w:rPr>
          <w:rFonts w:ascii="Times New Roman" w:eastAsia="Times New Roman" w:hAnsi="Times New Roman" w:cs="Times New Roman"/>
          <w:szCs w:val="22"/>
        </w:rPr>
      </w:pPr>
      <w:r w:rsidRPr="00626BEC">
        <w:rPr>
          <w:rFonts w:ascii="Times New Roman" w:eastAsia="Times New Roman" w:hAnsi="Times New Roman" w:cs="Times New Roman"/>
          <w:b/>
          <w:bCs/>
          <w:szCs w:val="22"/>
        </w:rPr>
        <w:t>SRS</w:t>
      </w:r>
      <w:r w:rsidRPr="00D035FE">
        <w:rPr>
          <w:rFonts w:ascii="Times New Roman" w:eastAsia="Times New Roman" w:hAnsi="Times New Roman" w:cs="Times New Roman"/>
          <w:szCs w:val="22"/>
        </w:rPr>
        <w:t>- Software Requirement specification</w:t>
      </w:r>
      <w:r w:rsidR="00D035FE">
        <w:rPr>
          <w:rFonts w:ascii="Times New Roman" w:eastAsia="Times New Roman" w:hAnsi="Times New Roman" w:cs="Times New Roman"/>
          <w:szCs w:val="22"/>
        </w:rPr>
        <w:t xml:space="preserve"> </w:t>
      </w:r>
      <w:r w:rsidR="00D035FE" w:rsidRPr="00D035FE">
        <w:rPr>
          <w:rFonts w:ascii="Times New Roman" w:eastAsia="Times New Roman" w:hAnsi="Times New Roman" w:cs="Times New Roman"/>
          <w:szCs w:val="22"/>
        </w:rPr>
        <w:t>Android</w:t>
      </w:r>
    </w:p>
    <w:p w14:paraId="45D60E7D" w14:textId="5EF57FA5" w:rsidR="005D09CC" w:rsidRPr="00D035FE" w:rsidRDefault="005D09CC" w:rsidP="005D09CC">
      <w:pPr>
        <w:spacing w:line="240" w:lineRule="auto"/>
        <w:rPr>
          <w:rFonts w:ascii="Times New Roman" w:eastAsia="Times New Roman" w:hAnsi="Times New Roman" w:cs="Times New Roman"/>
          <w:szCs w:val="22"/>
        </w:rPr>
      </w:pPr>
      <w:r w:rsidRPr="00626BEC">
        <w:rPr>
          <w:rFonts w:ascii="Times New Roman" w:eastAsia="Times New Roman" w:hAnsi="Times New Roman" w:cs="Times New Roman"/>
          <w:b/>
          <w:bCs/>
          <w:szCs w:val="22"/>
        </w:rPr>
        <w:t>UC</w:t>
      </w:r>
      <w:r w:rsidR="00D035FE" w:rsidRPr="00626BEC">
        <w:rPr>
          <w:rFonts w:ascii="Times New Roman" w:eastAsia="Times New Roman" w:hAnsi="Times New Roman" w:cs="Times New Roman"/>
          <w:b/>
          <w:bCs/>
          <w:szCs w:val="22"/>
        </w:rPr>
        <w:t>A</w:t>
      </w:r>
      <w:r w:rsidR="00D035FE">
        <w:rPr>
          <w:rFonts w:ascii="Times New Roman" w:eastAsia="Times New Roman" w:hAnsi="Times New Roman" w:cs="Times New Roman"/>
          <w:szCs w:val="22"/>
        </w:rPr>
        <w:t>- Use C</w:t>
      </w:r>
      <w:r w:rsidRPr="00D035FE">
        <w:rPr>
          <w:rFonts w:ascii="Times New Roman" w:eastAsia="Times New Roman" w:hAnsi="Times New Roman" w:cs="Times New Roman"/>
          <w:szCs w:val="22"/>
        </w:rPr>
        <w:t>ase</w:t>
      </w:r>
      <w:r w:rsidR="00D035FE" w:rsidRPr="00D035FE">
        <w:rPr>
          <w:rFonts w:ascii="Times New Roman" w:eastAsia="Times New Roman" w:hAnsi="Times New Roman" w:cs="Times New Roman"/>
          <w:szCs w:val="22"/>
        </w:rPr>
        <w:t xml:space="preserve"> Android</w:t>
      </w:r>
    </w:p>
    <w:p w14:paraId="3FF6BC68" w14:textId="656B2629" w:rsidR="005D09CC" w:rsidRPr="00D035FE" w:rsidRDefault="005D09CC" w:rsidP="005D09CC">
      <w:pPr>
        <w:spacing w:line="240" w:lineRule="auto"/>
        <w:rPr>
          <w:rFonts w:ascii="Times New Roman" w:eastAsia="Times New Roman" w:hAnsi="Times New Roman" w:cs="Times New Roman"/>
          <w:szCs w:val="22"/>
        </w:rPr>
      </w:pPr>
      <w:r w:rsidRPr="00626BEC">
        <w:rPr>
          <w:rFonts w:ascii="Times New Roman" w:eastAsia="Times New Roman" w:hAnsi="Times New Roman" w:cs="Times New Roman"/>
          <w:b/>
          <w:bCs/>
          <w:szCs w:val="22"/>
        </w:rPr>
        <w:t>SD</w:t>
      </w:r>
      <w:r w:rsidR="00D035FE" w:rsidRPr="00626BEC">
        <w:rPr>
          <w:rFonts w:ascii="Times New Roman" w:eastAsia="Times New Roman" w:hAnsi="Times New Roman" w:cs="Times New Roman"/>
          <w:b/>
          <w:bCs/>
          <w:szCs w:val="22"/>
        </w:rPr>
        <w:t>A</w:t>
      </w:r>
      <w:r w:rsidRPr="00D035FE">
        <w:rPr>
          <w:rFonts w:ascii="Times New Roman" w:eastAsia="Times New Roman" w:hAnsi="Times New Roman" w:cs="Times New Roman"/>
          <w:szCs w:val="22"/>
        </w:rPr>
        <w:t>- Sequence Diagram</w:t>
      </w:r>
      <w:r w:rsidR="00D035FE">
        <w:rPr>
          <w:rFonts w:ascii="Times New Roman" w:eastAsia="Times New Roman" w:hAnsi="Times New Roman" w:cs="Times New Roman"/>
          <w:szCs w:val="22"/>
        </w:rPr>
        <w:t xml:space="preserve"> </w:t>
      </w:r>
      <w:r w:rsidR="00D035FE" w:rsidRPr="00D035FE">
        <w:rPr>
          <w:rFonts w:ascii="Times New Roman" w:eastAsia="Times New Roman" w:hAnsi="Times New Roman" w:cs="Times New Roman"/>
          <w:szCs w:val="22"/>
        </w:rPr>
        <w:t>Android</w:t>
      </w:r>
    </w:p>
    <w:p w14:paraId="0C81F713" w14:textId="5228ED2C" w:rsidR="00D035FE" w:rsidRPr="00D035FE" w:rsidRDefault="005D09CC" w:rsidP="005D09CC">
      <w:pPr>
        <w:spacing w:line="240" w:lineRule="auto"/>
        <w:rPr>
          <w:rFonts w:ascii="Times New Roman" w:hAnsi="Times New Roman" w:cs="Times New Roman"/>
          <w:szCs w:val="22"/>
        </w:rPr>
      </w:pPr>
      <w:r w:rsidRPr="00626BEC">
        <w:rPr>
          <w:rFonts w:ascii="Times New Roman" w:eastAsia="Times New Roman" w:hAnsi="Times New Roman" w:cs="Times New Roman"/>
          <w:b/>
          <w:bCs/>
          <w:szCs w:val="22"/>
        </w:rPr>
        <w:t>AD</w:t>
      </w:r>
      <w:r w:rsidR="00D035FE" w:rsidRPr="00626BEC">
        <w:rPr>
          <w:rFonts w:ascii="Times New Roman" w:eastAsia="Times New Roman" w:hAnsi="Times New Roman" w:cs="Times New Roman"/>
          <w:b/>
          <w:bCs/>
          <w:szCs w:val="22"/>
        </w:rPr>
        <w:t>A</w:t>
      </w:r>
      <w:r w:rsidR="00D035FE">
        <w:rPr>
          <w:rFonts w:ascii="Times New Roman" w:eastAsia="Times New Roman" w:hAnsi="Times New Roman" w:cs="Times New Roman"/>
          <w:szCs w:val="22"/>
        </w:rPr>
        <w:t>- Activity D</w:t>
      </w:r>
      <w:r w:rsidRPr="00D035FE">
        <w:rPr>
          <w:rFonts w:ascii="Times New Roman" w:eastAsia="Times New Roman" w:hAnsi="Times New Roman" w:cs="Times New Roman"/>
          <w:szCs w:val="22"/>
        </w:rPr>
        <w:t>iagram</w:t>
      </w:r>
      <w:r w:rsidR="00D035FE" w:rsidRPr="00D035FE">
        <w:rPr>
          <w:rFonts w:ascii="Times New Roman" w:eastAsia="Times New Roman" w:hAnsi="Times New Roman" w:cs="Times New Roman"/>
          <w:szCs w:val="22"/>
        </w:rPr>
        <w:t xml:space="preserve"> Android</w:t>
      </w:r>
    </w:p>
    <w:p w14:paraId="4E39B70A" w14:textId="067EFD39" w:rsidR="00D035FE" w:rsidRDefault="00D035FE" w:rsidP="005D09CC">
      <w:pPr>
        <w:spacing w:line="240" w:lineRule="auto"/>
        <w:rPr>
          <w:rFonts w:ascii="Times New Roman" w:hAnsi="Times New Roman" w:cs="Times New Roman"/>
          <w:szCs w:val="22"/>
        </w:rPr>
      </w:pPr>
      <w:r w:rsidRPr="00626BEC">
        <w:rPr>
          <w:rFonts w:ascii="Times New Roman" w:hAnsi="Times New Roman" w:cs="Times New Roman"/>
          <w:b/>
          <w:bCs/>
          <w:szCs w:val="22"/>
        </w:rPr>
        <w:t>TCA</w:t>
      </w:r>
      <w:r>
        <w:rPr>
          <w:rFonts w:ascii="Times New Roman" w:hAnsi="Times New Roman" w:cs="Times New Roman"/>
          <w:szCs w:val="22"/>
        </w:rPr>
        <w:t xml:space="preserve">- Test Case </w:t>
      </w:r>
      <w:r w:rsidRPr="00D035FE">
        <w:rPr>
          <w:rFonts w:ascii="Times New Roman" w:eastAsia="Times New Roman" w:hAnsi="Times New Roman" w:cs="Times New Roman"/>
          <w:szCs w:val="22"/>
        </w:rPr>
        <w:t>Android</w:t>
      </w:r>
    </w:p>
    <w:p w14:paraId="69A023E7" w14:textId="4E1D2935" w:rsidR="00626BEC" w:rsidRPr="00626BEC" w:rsidRDefault="00626BEC" w:rsidP="005D09CC">
      <w:pPr>
        <w:spacing w:line="240" w:lineRule="auto"/>
        <w:rPr>
          <w:rFonts w:ascii="Times New Roman" w:hAnsi="Times New Roman" w:cs="Times New Roman"/>
          <w:b/>
          <w:bCs/>
          <w:szCs w:val="22"/>
        </w:rPr>
      </w:pPr>
      <w:r w:rsidRPr="00626BEC">
        <w:rPr>
          <w:rFonts w:ascii="Times New Roman" w:hAnsi="Times New Roman" w:cs="Times New Roman"/>
          <w:b/>
          <w:bCs/>
          <w:szCs w:val="22"/>
        </w:rPr>
        <w:t>TRA</w:t>
      </w:r>
      <w:r>
        <w:rPr>
          <w:rFonts w:ascii="Times New Roman" w:hAnsi="Times New Roman" w:cs="Times New Roman"/>
          <w:b/>
          <w:bCs/>
          <w:szCs w:val="22"/>
        </w:rPr>
        <w:t xml:space="preserve">- </w:t>
      </w:r>
      <w:r w:rsidRPr="00626BEC">
        <w:rPr>
          <w:rFonts w:ascii="Times New Roman" w:hAnsi="Times New Roman" w:cs="Times New Roman"/>
          <w:szCs w:val="22"/>
        </w:rPr>
        <w:t>Test Record Android</w:t>
      </w:r>
    </w:p>
    <w:p w14:paraId="57252336" w14:textId="77777777" w:rsidR="001312CC" w:rsidRDefault="001312CC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C4C4DB" w14:textId="77777777" w:rsidR="001312CC" w:rsidRDefault="001312CC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E7C212" w14:textId="77777777" w:rsidR="001312CC" w:rsidRDefault="001312CC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0CE2DD" w14:textId="77777777" w:rsidR="001312CC" w:rsidRDefault="001312CC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680636" w14:textId="77777777" w:rsidR="001312CC" w:rsidRDefault="001312CC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C31BDB" w14:textId="77777777" w:rsidR="001312CC" w:rsidRDefault="001312CC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10A363" w14:textId="77777777" w:rsidR="001312CC" w:rsidRDefault="001312CC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58C623" w14:textId="77777777" w:rsidR="001312CC" w:rsidRDefault="001312CC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B5F6E5" w14:textId="77777777" w:rsidR="001312CC" w:rsidRDefault="001312CC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CD824A" w14:textId="77777777" w:rsidR="001312CC" w:rsidRDefault="001312CC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0C1538" w14:textId="77777777" w:rsidR="001312CC" w:rsidRDefault="001312CC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96D1FF" w14:textId="77777777" w:rsidR="001312CC" w:rsidRDefault="001312CC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E764545" w14:textId="1209AABD" w:rsidR="005D09CC" w:rsidRPr="00E72BF5" w:rsidRDefault="001312CC" w:rsidP="000766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2.8</w:t>
      </w:r>
      <w:r w:rsidR="00076672" w:rsidRPr="00E72BF5">
        <w:rPr>
          <w:rFonts w:ascii="Times New Roman" w:hAnsi="Times New Roman" w:cs="Times New Roman"/>
          <w:sz w:val="24"/>
          <w:szCs w:val="24"/>
        </w:rPr>
        <w:t xml:space="preserve"> </w:t>
      </w:r>
      <w:r w:rsidR="005D09CC" w:rsidRPr="00E72BF5">
        <w:rPr>
          <w:rFonts w:ascii="Times New Roman" w:hAnsi="Times New Roman" w:cs="Times New Roman"/>
          <w:sz w:val="24"/>
          <w:szCs w:val="24"/>
        </w:rPr>
        <w:t>User Requirement Specification and System Requirement Specification (Web Application)</w:t>
      </w:r>
    </w:p>
    <w:tbl>
      <w:tblPr>
        <w:tblStyle w:val="af0"/>
        <w:tblpPr w:leftFromText="180" w:rightFromText="180" w:vertAnchor="text" w:horzAnchor="margin" w:tblpXSpec="center" w:tblpY="392"/>
        <w:tblW w:w="10627" w:type="dxa"/>
        <w:tblLayout w:type="fixed"/>
        <w:tblLook w:val="04A0" w:firstRow="1" w:lastRow="0" w:firstColumn="1" w:lastColumn="0" w:noHBand="0" w:noVBand="1"/>
      </w:tblPr>
      <w:tblGrid>
        <w:gridCol w:w="421"/>
        <w:gridCol w:w="4536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</w:tblGrid>
      <w:tr w:rsidR="00E72BF5" w:rsidRPr="00E72BF5" w14:paraId="7F7EDDE0" w14:textId="77777777" w:rsidTr="00E72BF5">
        <w:trPr>
          <w:trHeight w:val="1527"/>
        </w:trPr>
        <w:tc>
          <w:tcPr>
            <w:tcW w:w="421" w:type="dxa"/>
          </w:tcPr>
          <w:p w14:paraId="4A4C57C9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6DD09B0D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hAnsi="Times New Roman" w:cs="Times New Roman"/>
                <w:sz w:val="28"/>
              </w:rPr>
              <w:t>No.</w:t>
            </w:r>
          </w:p>
        </w:tc>
        <w:tc>
          <w:tcPr>
            <w:tcW w:w="4536" w:type="dxa"/>
          </w:tcPr>
          <w:p w14:paraId="76D9242D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34DC644" w14:textId="3C147036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hAnsi="Times New Roman" w:cs="Times New Roman"/>
                <w:sz w:val="28"/>
              </w:rPr>
              <w:t>URS</w:t>
            </w:r>
            <w:r w:rsidR="00FA2AB1" w:rsidRPr="00E72BF5">
              <w:rPr>
                <w:rFonts w:ascii="Times New Roman" w:hAnsi="Times New Roman" w:cs="Times New Roman"/>
                <w:sz w:val="28"/>
              </w:rPr>
              <w:t>W</w:t>
            </w:r>
            <w:r w:rsidRPr="00E72BF5">
              <w:rPr>
                <w:rFonts w:ascii="Times New Roman" w:hAnsi="Times New Roman" w:cs="Times New Roman"/>
                <w:sz w:val="28"/>
              </w:rPr>
              <w:t xml:space="preserve"> description</w:t>
            </w:r>
          </w:p>
        </w:tc>
        <w:tc>
          <w:tcPr>
            <w:tcW w:w="283" w:type="dxa"/>
            <w:textDirection w:val="btLr"/>
          </w:tcPr>
          <w:p w14:paraId="59BBD22D" w14:textId="108C110A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SRS</w:t>
            </w:r>
            <w:r w:rsidR="002B7F44" w:rsidRPr="00E72BF5">
              <w:rPr>
                <w:rFonts w:ascii="Times New Roman" w:hAnsi="Times New Roman" w:cs="Times New Roman"/>
                <w:sz w:val="14"/>
                <w:szCs w:val="14"/>
              </w:rPr>
              <w:t>W</w:t>
            </w: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-01</w:t>
            </w:r>
          </w:p>
        </w:tc>
        <w:tc>
          <w:tcPr>
            <w:tcW w:w="284" w:type="dxa"/>
            <w:textDirection w:val="btLr"/>
          </w:tcPr>
          <w:p w14:paraId="157B0063" w14:textId="68765791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SRS</w:t>
            </w:r>
            <w:r w:rsidR="002B7F44" w:rsidRPr="00E72BF5">
              <w:rPr>
                <w:rFonts w:ascii="Times New Roman" w:hAnsi="Times New Roman" w:cs="Times New Roman"/>
                <w:sz w:val="14"/>
                <w:szCs w:val="14"/>
              </w:rPr>
              <w:t>W</w:t>
            </w: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-02</w:t>
            </w:r>
          </w:p>
        </w:tc>
        <w:tc>
          <w:tcPr>
            <w:tcW w:w="283" w:type="dxa"/>
            <w:textDirection w:val="btLr"/>
          </w:tcPr>
          <w:p w14:paraId="2ACA9FFF" w14:textId="1F0A3297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SRS</w:t>
            </w:r>
            <w:r w:rsidR="002B7F44" w:rsidRPr="00E72BF5">
              <w:rPr>
                <w:rFonts w:ascii="Times New Roman" w:hAnsi="Times New Roman" w:cs="Times New Roman"/>
                <w:sz w:val="14"/>
                <w:szCs w:val="14"/>
              </w:rPr>
              <w:t>W</w:t>
            </w: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-03</w:t>
            </w:r>
          </w:p>
        </w:tc>
        <w:tc>
          <w:tcPr>
            <w:tcW w:w="284" w:type="dxa"/>
            <w:textDirection w:val="btLr"/>
          </w:tcPr>
          <w:p w14:paraId="3A68BECC" w14:textId="65438752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SRS</w:t>
            </w:r>
            <w:r w:rsidR="002B7F44" w:rsidRPr="00E72BF5">
              <w:rPr>
                <w:rFonts w:ascii="Times New Roman" w:hAnsi="Times New Roman" w:cs="Times New Roman"/>
                <w:sz w:val="14"/>
                <w:szCs w:val="14"/>
              </w:rPr>
              <w:t>W</w:t>
            </w: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-04</w:t>
            </w:r>
          </w:p>
        </w:tc>
        <w:tc>
          <w:tcPr>
            <w:tcW w:w="283" w:type="dxa"/>
            <w:textDirection w:val="btLr"/>
          </w:tcPr>
          <w:p w14:paraId="5F6C64AF" w14:textId="6AAB4508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SRS</w:t>
            </w:r>
            <w:r w:rsidR="002B7F44" w:rsidRPr="00E72BF5">
              <w:rPr>
                <w:rFonts w:ascii="Times New Roman" w:hAnsi="Times New Roman" w:cs="Times New Roman"/>
                <w:sz w:val="14"/>
                <w:szCs w:val="14"/>
              </w:rPr>
              <w:t>W</w:t>
            </w: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-05</w:t>
            </w:r>
          </w:p>
        </w:tc>
        <w:tc>
          <w:tcPr>
            <w:tcW w:w="284" w:type="dxa"/>
            <w:textDirection w:val="btLr"/>
          </w:tcPr>
          <w:p w14:paraId="5C5F7FD7" w14:textId="4784217E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SRS</w:t>
            </w:r>
            <w:r w:rsidR="002B7F44" w:rsidRPr="00E72BF5">
              <w:rPr>
                <w:rFonts w:ascii="Times New Roman" w:hAnsi="Times New Roman" w:cs="Times New Roman"/>
                <w:sz w:val="14"/>
                <w:szCs w:val="14"/>
              </w:rPr>
              <w:t>W</w:t>
            </w: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-06</w:t>
            </w:r>
          </w:p>
        </w:tc>
        <w:tc>
          <w:tcPr>
            <w:tcW w:w="283" w:type="dxa"/>
            <w:textDirection w:val="btLr"/>
          </w:tcPr>
          <w:p w14:paraId="56B83505" w14:textId="3305B398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SRS</w:t>
            </w:r>
            <w:r w:rsidR="002B7F44" w:rsidRPr="00E72BF5">
              <w:rPr>
                <w:rFonts w:ascii="Times New Roman" w:hAnsi="Times New Roman" w:cs="Times New Roman"/>
                <w:sz w:val="14"/>
                <w:szCs w:val="14"/>
              </w:rPr>
              <w:t>W</w:t>
            </w: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-07</w:t>
            </w:r>
          </w:p>
        </w:tc>
        <w:tc>
          <w:tcPr>
            <w:tcW w:w="284" w:type="dxa"/>
            <w:textDirection w:val="btLr"/>
          </w:tcPr>
          <w:p w14:paraId="73D6D974" w14:textId="7CC7995E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SR</w:t>
            </w:r>
            <w:r w:rsidR="002B7F44" w:rsidRPr="00E72BF5">
              <w:rPr>
                <w:rFonts w:ascii="Times New Roman" w:hAnsi="Times New Roman" w:cs="Times New Roman"/>
                <w:sz w:val="14"/>
                <w:szCs w:val="14"/>
              </w:rPr>
              <w:t>W</w:t>
            </w: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S-08</w:t>
            </w:r>
          </w:p>
        </w:tc>
        <w:tc>
          <w:tcPr>
            <w:tcW w:w="283" w:type="dxa"/>
            <w:textDirection w:val="btLr"/>
          </w:tcPr>
          <w:p w14:paraId="146132C6" w14:textId="1053B279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SRS</w:t>
            </w:r>
            <w:r w:rsidR="002B7F44" w:rsidRPr="00E72BF5">
              <w:rPr>
                <w:rFonts w:ascii="Times New Roman" w:hAnsi="Times New Roman" w:cs="Times New Roman"/>
                <w:sz w:val="14"/>
                <w:szCs w:val="14"/>
              </w:rPr>
              <w:t>W</w:t>
            </w: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-09</w:t>
            </w:r>
          </w:p>
        </w:tc>
        <w:tc>
          <w:tcPr>
            <w:tcW w:w="284" w:type="dxa"/>
            <w:textDirection w:val="btLr"/>
          </w:tcPr>
          <w:p w14:paraId="6FE5A4AD" w14:textId="75F2813A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SRS</w:t>
            </w:r>
            <w:r w:rsidR="002B7F44" w:rsidRPr="00E72BF5">
              <w:rPr>
                <w:rFonts w:ascii="Times New Roman" w:hAnsi="Times New Roman" w:cs="Times New Roman"/>
                <w:sz w:val="14"/>
                <w:szCs w:val="14"/>
              </w:rPr>
              <w:t>W</w:t>
            </w: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-010</w:t>
            </w:r>
          </w:p>
        </w:tc>
        <w:tc>
          <w:tcPr>
            <w:tcW w:w="283" w:type="dxa"/>
            <w:textDirection w:val="btLr"/>
          </w:tcPr>
          <w:p w14:paraId="57EB7D61" w14:textId="735493E4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SRS</w:t>
            </w:r>
            <w:r w:rsidR="002B7F44" w:rsidRPr="00E72BF5">
              <w:rPr>
                <w:rFonts w:ascii="Times New Roman" w:hAnsi="Times New Roman" w:cs="Times New Roman"/>
                <w:sz w:val="14"/>
                <w:szCs w:val="14"/>
              </w:rPr>
              <w:t>W</w:t>
            </w: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-011</w:t>
            </w:r>
          </w:p>
        </w:tc>
        <w:tc>
          <w:tcPr>
            <w:tcW w:w="284" w:type="dxa"/>
            <w:textDirection w:val="btLr"/>
          </w:tcPr>
          <w:p w14:paraId="0035C7E3" w14:textId="0EBA7B8E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SRS</w:t>
            </w:r>
            <w:r w:rsidR="002B7F44" w:rsidRPr="00E72BF5">
              <w:rPr>
                <w:rFonts w:ascii="Times New Roman" w:hAnsi="Times New Roman" w:cs="Times New Roman"/>
                <w:sz w:val="14"/>
                <w:szCs w:val="14"/>
              </w:rPr>
              <w:t>W</w:t>
            </w: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-012</w:t>
            </w:r>
          </w:p>
        </w:tc>
        <w:tc>
          <w:tcPr>
            <w:tcW w:w="283" w:type="dxa"/>
            <w:textDirection w:val="btLr"/>
          </w:tcPr>
          <w:p w14:paraId="2A41F42E" w14:textId="2322B574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SRS</w:t>
            </w:r>
            <w:r w:rsidR="002B7F44" w:rsidRPr="00E72BF5">
              <w:rPr>
                <w:rFonts w:ascii="Times New Roman" w:hAnsi="Times New Roman" w:cs="Times New Roman"/>
                <w:sz w:val="14"/>
                <w:szCs w:val="14"/>
              </w:rPr>
              <w:t>W</w:t>
            </w: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-013</w:t>
            </w:r>
          </w:p>
        </w:tc>
        <w:tc>
          <w:tcPr>
            <w:tcW w:w="284" w:type="dxa"/>
            <w:textDirection w:val="btLr"/>
          </w:tcPr>
          <w:p w14:paraId="3F4162B4" w14:textId="0597E5D5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SRS</w:t>
            </w:r>
            <w:r w:rsidR="002B7F44" w:rsidRPr="00E72BF5">
              <w:rPr>
                <w:rFonts w:ascii="Times New Roman" w:hAnsi="Times New Roman" w:cs="Times New Roman"/>
                <w:sz w:val="14"/>
                <w:szCs w:val="14"/>
              </w:rPr>
              <w:t>W</w:t>
            </w: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-014</w:t>
            </w:r>
          </w:p>
        </w:tc>
        <w:tc>
          <w:tcPr>
            <w:tcW w:w="283" w:type="dxa"/>
            <w:textDirection w:val="btLr"/>
          </w:tcPr>
          <w:p w14:paraId="4A745B06" w14:textId="2F58C2D2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SRS</w:t>
            </w:r>
            <w:r w:rsidR="002B7F44" w:rsidRPr="00E72BF5">
              <w:rPr>
                <w:rFonts w:ascii="Times New Roman" w:hAnsi="Times New Roman" w:cs="Times New Roman"/>
                <w:sz w:val="14"/>
                <w:szCs w:val="14"/>
              </w:rPr>
              <w:t>W</w:t>
            </w: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-015</w:t>
            </w:r>
          </w:p>
        </w:tc>
        <w:tc>
          <w:tcPr>
            <w:tcW w:w="284" w:type="dxa"/>
            <w:textDirection w:val="btLr"/>
          </w:tcPr>
          <w:p w14:paraId="6CD4C187" w14:textId="7B36ACBB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SRS</w:t>
            </w:r>
            <w:r w:rsidR="002B7F44" w:rsidRPr="00E72BF5">
              <w:rPr>
                <w:rFonts w:ascii="Times New Roman" w:hAnsi="Times New Roman" w:cs="Times New Roman"/>
                <w:sz w:val="14"/>
                <w:szCs w:val="14"/>
              </w:rPr>
              <w:t>W</w:t>
            </w: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-016</w:t>
            </w:r>
          </w:p>
        </w:tc>
        <w:tc>
          <w:tcPr>
            <w:tcW w:w="283" w:type="dxa"/>
            <w:textDirection w:val="btLr"/>
          </w:tcPr>
          <w:p w14:paraId="39115BC5" w14:textId="7B8D75D8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SRS</w:t>
            </w:r>
            <w:r w:rsidR="002B7F44" w:rsidRPr="00E72BF5">
              <w:rPr>
                <w:rFonts w:ascii="Times New Roman" w:hAnsi="Times New Roman" w:cs="Times New Roman"/>
                <w:sz w:val="14"/>
                <w:szCs w:val="14"/>
              </w:rPr>
              <w:t>W</w:t>
            </w: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-017</w:t>
            </w:r>
          </w:p>
        </w:tc>
        <w:tc>
          <w:tcPr>
            <w:tcW w:w="284" w:type="dxa"/>
            <w:textDirection w:val="btLr"/>
          </w:tcPr>
          <w:p w14:paraId="69FA54A1" w14:textId="7CEEDFAB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SRS</w:t>
            </w:r>
            <w:r w:rsidR="002B7F44" w:rsidRPr="00E72BF5">
              <w:rPr>
                <w:rFonts w:ascii="Times New Roman" w:hAnsi="Times New Roman" w:cs="Times New Roman"/>
                <w:sz w:val="14"/>
                <w:szCs w:val="14"/>
              </w:rPr>
              <w:t>W</w:t>
            </w: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-018</w:t>
            </w:r>
          </w:p>
        </w:tc>
        <w:tc>
          <w:tcPr>
            <w:tcW w:w="283" w:type="dxa"/>
            <w:textDirection w:val="btLr"/>
          </w:tcPr>
          <w:p w14:paraId="438D89F1" w14:textId="73079B3A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SRS</w:t>
            </w:r>
            <w:r w:rsidR="002B7F44" w:rsidRPr="00E72BF5">
              <w:rPr>
                <w:rFonts w:ascii="Times New Roman" w:hAnsi="Times New Roman" w:cs="Times New Roman"/>
                <w:sz w:val="14"/>
                <w:szCs w:val="14"/>
              </w:rPr>
              <w:t>W</w:t>
            </w: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-019</w:t>
            </w:r>
          </w:p>
        </w:tc>
        <w:tc>
          <w:tcPr>
            <w:tcW w:w="284" w:type="dxa"/>
            <w:textDirection w:val="btLr"/>
          </w:tcPr>
          <w:p w14:paraId="27F1BA25" w14:textId="05DB06DF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SRS</w:t>
            </w:r>
            <w:r w:rsidR="002B7F44" w:rsidRPr="00E72BF5">
              <w:rPr>
                <w:rFonts w:ascii="Times New Roman" w:hAnsi="Times New Roman" w:cs="Times New Roman"/>
                <w:sz w:val="14"/>
                <w:szCs w:val="14"/>
              </w:rPr>
              <w:t>W</w:t>
            </w:r>
            <w:r w:rsidRPr="00E72BF5">
              <w:rPr>
                <w:rFonts w:ascii="Times New Roman" w:hAnsi="Times New Roman" w:cs="Times New Roman"/>
                <w:sz w:val="14"/>
                <w:szCs w:val="14"/>
              </w:rPr>
              <w:t>-020</w:t>
            </w:r>
          </w:p>
        </w:tc>
      </w:tr>
      <w:tr w:rsidR="00E72BF5" w:rsidRPr="00E72BF5" w14:paraId="5EED7E6E" w14:textId="77777777" w:rsidTr="00E72BF5">
        <w:trPr>
          <w:trHeight w:val="426"/>
        </w:trPr>
        <w:tc>
          <w:tcPr>
            <w:tcW w:w="421" w:type="dxa"/>
          </w:tcPr>
          <w:p w14:paraId="4112E2AB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536" w:type="dxa"/>
          </w:tcPr>
          <w:p w14:paraId="0C8EA38C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log in to the web application.</w:t>
            </w:r>
          </w:p>
        </w:tc>
        <w:tc>
          <w:tcPr>
            <w:tcW w:w="283" w:type="dxa"/>
            <w:shd w:val="clear" w:color="auto" w:fill="FF0000"/>
          </w:tcPr>
          <w:p w14:paraId="5724FB23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0000"/>
          </w:tcPr>
          <w:p w14:paraId="40C36048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0000"/>
          </w:tcPr>
          <w:p w14:paraId="2251799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0000"/>
          </w:tcPr>
          <w:p w14:paraId="2AB21149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0C4DF44A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25A17B6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3F07BA97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268E181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343EC6AE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6758CE03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54E429E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50282A1B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2FE42793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5ECEFD1B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45D0D25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772161A3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56AB9FDA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11204EEE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1F80C70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2A60CEE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72BF5" w:rsidRPr="00E72BF5" w14:paraId="5D6A2302" w14:textId="77777777" w:rsidTr="00E72BF5">
        <w:trPr>
          <w:trHeight w:val="545"/>
        </w:trPr>
        <w:tc>
          <w:tcPr>
            <w:tcW w:w="421" w:type="dxa"/>
          </w:tcPr>
          <w:p w14:paraId="581822FE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536" w:type="dxa"/>
          </w:tcPr>
          <w:p w14:paraId="31034CBB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add new product to the system.</w:t>
            </w:r>
          </w:p>
        </w:tc>
        <w:tc>
          <w:tcPr>
            <w:tcW w:w="283" w:type="dxa"/>
          </w:tcPr>
          <w:p w14:paraId="66A36F5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26F3021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0000"/>
          </w:tcPr>
          <w:p w14:paraId="53A33F7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38C754CF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0000"/>
          </w:tcPr>
          <w:p w14:paraId="520D5E18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0000"/>
          </w:tcPr>
          <w:p w14:paraId="65DF90D7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0000"/>
          </w:tcPr>
          <w:p w14:paraId="4CC464F1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0000"/>
          </w:tcPr>
          <w:p w14:paraId="25614D6A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0000"/>
          </w:tcPr>
          <w:p w14:paraId="20E3A983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58EABD70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40724A07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7B8ECE4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308D3F0F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35B8E94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11D95568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59AE34BF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0B2A658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74865D6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61B97B4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23BB243E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72BF5" w:rsidRPr="00E72BF5" w14:paraId="03EEFCF7" w14:textId="77777777" w:rsidTr="00E72BF5">
        <w:trPr>
          <w:trHeight w:val="693"/>
        </w:trPr>
        <w:tc>
          <w:tcPr>
            <w:tcW w:w="421" w:type="dxa"/>
          </w:tcPr>
          <w:p w14:paraId="4BCDDE51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536" w:type="dxa"/>
          </w:tcPr>
          <w:p w14:paraId="33D6940E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can </w:t>
            </w:r>
            <w:r w:rsidRPr="00E72BF5">
              <w:rPr>
                <w:rFonts w:ascii="Times New Roman" w:eastAsia="Times New Roman" w:hAnsi="Times New Roman" w:cs="Times New Roman"/>
                <w:sz w:val="24"/>
                <w:szCs w:val="30"/>
              </w:rPr>
              <w:t>view all products in the system</w:t>
            </w: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3" w:type="dxa"/>
          </w:tcPr>
          <w:p w14:paraId="49FAB3A1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31C9F97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0000"/>
          </w:tcPr>
          <w:p w14:paraId="2C73F2C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77352D4E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0000"/>
          </w:tcPr>
          <w:p w14:paraId="4E17FCF3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094FDA9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57824E77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3D09031F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1DC99893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59EF10D9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43663FAE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44A5D0CD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2848131A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7011A2F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6FA695E1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64D0CE2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398179E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372F1EB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25BA0D00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6D918D84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72BF5" w:rsidRPr="00E72BF5" w14:paraId="46AFB1C1" w14:textId="77777777" w:rsidTr="00E72BF5">
        <w:trPr>
          <w:trHeight w:val="702"/>
        </w:trPr>
        <w:tc>
          <w:tcPr>
            <w:tcW w:w="421" w:type="dxa"/>
          </w:tcPr>
          <w:p w14:paraId="026B348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536" w:type="dxa"/>
          </w:tcPr>
          <w:p w14:paraId="65CAB346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search product by product’s ID in the system.</w:t>
            </w:r>
          </w:p>
        </w:tc>
        <w:tc>
          <w:tcPr>
            <w:tcW w:w="283" w:type="dxa"/>
          </w:tcPr>
          <w:p w14:paraId="2C4C5FE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0908A2E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0000"/>
          </w:tcPr>
          <w:p w14:paraId="2B5E13F1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532FDBD7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6E11B86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38DBED1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68240CBB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4A095FAA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64A7CEA7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0000"/>
          </w:tcPr>
          <w:p w14:paraId="14AFCAF7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0000"/>
          </w:tcPr>
          <w:p w14:paraId="370A2798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1B9DBF19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0DB8E37F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08FC489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5178BCD0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1FF0651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6463AC13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5ECD4AFD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04C2AFF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3BE476D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72BF5" w:rsidRPr="00E72BF5" w14:paraId="7D2265EF" w14:textId="77777777" w:rsidTr="00E72BF5">
        <w:trPr>
          <w:trHeight w:val="702"/>
        </w:trPr>
        <w:tc>
          <w:tcPr>
            <w:tcW w:w="421" w:type="dxa"/>
          </w:tcPr>
          <w:p w14:paraId="5D4313ED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536" w:type="dxa"/>
          </w:tcPr>
          <w:p w14:paraId="71604AA1" w14:textId="77777777" w:rsidR="005D09CC" w:rsidRPr="00E72BF5" w:rsidRDefault="005D09CC" w:rsidP="005D09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</w:t>
            </w: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  <w:cs/>
              </w:rPr>
              <w:t xml:space="preserve"> </w:t>
            </w: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edit product’s information.</w:t>
            </w:r>
          </w:p>
        </w:tc>
        <w:tc>
          <w:tcPr>
            <w:tcW w:w="283" w:type="dxa"/>
          </w:tcPr>
          <w:p w14:paraId="161BF309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49474D27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0000"/>
          </w:tcPr>
          <w:p w14:paraId="4F67A370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55F5EA7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5630847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1E577E2A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1D8FC111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2EEE584F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08BE8BD8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11079957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6B925719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0000"/>
          </w:tcPr>
          <w:p w14:paraId="682458A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0000"/>
          </w:tcPr>
          <w:p w14:paraId="5569371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0000"/>
          </w:tcPr>
          <w:p w14:paraId="40741B77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0000"/>
          </w:tcPr>
          <w:p w14:paraId="414E8C7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7D6F3160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2DC63E04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2945E8F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7A06E01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74D07B98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72BF5" w:rsidRPr="00E72BF5" w14:paraId="60477FF4" w14:textId="77777777" w:rsidTr="00E72BF5">
        <w:trPr>
          <w:trHeight w:val="702"/>
        </w:trPr>
        <w:tc>
          <w:tcPr>
            <w:tcW w:w="421" w:type="dxa"/>
          </w:tcPr>
          <w:p w14:paraId="2BAD7B6F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536" w:type="dxa"/>
          </w:tcPr>
          <w:p w14:paraId="396523AC" w14:textId="77777777" w:rsidR="005D09CC" w:rsidRPr="00E72BF5" w:rsidRDefault="005D09CC" w:rsidP="005D09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delete product from the system.</w:t>
            </w:r>
          </w:p>
        </w:tc>
        <w:tc>
          <w:tcPr>
            <w:tcW w:w="283" w:type="dxa"/>
          </w:tcPr>
          <w:p w14:paraId="781648D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09F615CA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0000"/>
          </w:tcPr>
          <w:p w14:paraId="40AE8F38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03B930F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72980A2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4DC9A01B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4B0FF90F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3ED298B4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30390C94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17A465C8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18E15F3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190F2F68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769A5B81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1AB562F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3BA193CA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0000"/>
          </w:tcPr>
          <w:p w14:paraId="40AF76DD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0000"/>
          </w:tcPr>
          <w:p w14:paraId="266FC4E4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0000"/>
          </w:tcPr>
          <w:p w14:paraId="28E1390B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0000"/>
          </w:tcPr>
          <w:p w14:paraId="6356292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7B755B9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72BF5" w:rsidRPr="00E72BF5" w14:paraId="592AB4FF" w14:textId="77777777" w:rsidTr="00E72BF5">
        <w:trPr>
          <w:trHeight w:val="702"/>
        </w:trPr>
        <w:tc>
          <w:tcPr>
            <w:tcW w:w="421" w:type="dxa"/>
          </w:tcPr>
          <w:p w14:paraId="32049439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536" w:type="dxa"/>
          </w:tcPr>
          <w:p w14:paraId="74B72DB7" w14:textId="77777777" w:rsidR="005D09CC" w:rsidRPr="00E72BF5" w:rsidRDefault="005D09CC" w:rsidP="005D09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log out from web application.</w:t>
            </w:r>
          </w:p>
        </w:tc>
        <w:tc>
          <w:tcPr>
            <w:tcW w:w="283" w:type="dxa"/>
            <w:shd w:val="clear" w:color="auto" w:fill="FF0000"/>
          </w:tcPr>
          <w:p w14:paraId="3261AB9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68014953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1466E433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4A4D3359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0EB7A75D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369C5FF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2819937E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783C14A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33F20AC3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6793B37A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28594AF4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049D413F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1FDCAFC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704F5CD9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2FA9D397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21270AEB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71DAA2A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</w:tcPr>
          <w:p w14:paraId="6B9EACDE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</w:tcPr>
          <w:p w14:paraId="415AB683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shd w:val="clear" w:color="auto" w:fill="FF0000"/>
          </w:tcPr>
          <w:p w14:paraId="50188ECA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66E7DC4" w14:textId="77777777" w:rsidR="005D09CC" w:rsidRPr="00E72BF5" w:rsidRDefault="005D09CC" w:rsidP="005D09CC">
      <w:pPr>
        <w:jc w:val="center"/>
        <w:rPr>
          <w:rFonts w:ascii="Times New Roman" w:hAnsi="Times New Roman" w:cs="Times New Roman"/>
        </w:rPr>
      </w:pPr>
    </w:p>
    <w:p w14:paraId="67DBADF4" w14:textId="77777777" w:rsidR="005D09CC" w:rsidRPr="00E72BF5" w:rsidRDefault="005D09CC" w:rsidP="005D09CC">
      <w:pPr>
        <w:jc w:val="center"/>
        <w:rPr>
          <w:rFonts w:ascii="Times New Roman" w:hAnsi="Times New Roman" w:cs="Times New Roman"/>
        </w:rPr>
      </w:pPr>
    </w:p>
    <w:p w14:paraId="71AD5D1A" w14:textId="77777777" w:rsidR="005D09CC" w:rsidRPr="00E72BF5" w:rsidRDefault="005D09CC" w:rsidP="005D09CC">
      <w:pPr>
        <w:jc w:val="center"/>
        <w:rPr>
          <w:rFonts w:ascii="Times New Roman" w:hAnsi="Times New Roman" w:cs="Times New Roman"/>
        </w:rPr>
      </w:pPr>
    </w:p>
    <w:p w14:paraId="22D9AB21" w14:textId="77777777" w:rsidR="005D09CC" w:rsidRPr="00E72BF5" w:rsidRDefault="005D09CC" w:rsidP="005D09C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386CE0F" w14:textId="77777777" w:rsidR="005D09CC" w:rsidRPr="00E72BF5" w:rsidRDefault="005D09CC" w:rsidP="005D09C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59BCA59" w14:textId="77777777" w:rsidR="005D09CC" w:rsidRPr="00E72BF5" w:rsidRDefault="005D09CC" w:rsidP="005D09C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AE9B50" w14:textId="77777777" w:rsidR="005D09CC" w:rsidRPr="00E72BF5" w:rsidRDefault="005D09CC" w:rsidP="005D09C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98923E1" w14:textId="77777777" w:rsidR="005D09CC" w:rsidRPr="00E72BF5" w:rsidRDefault="005D09CC" w:rsidP="005D09C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D324416" w14:textId="77777777" w:rsidR="005D09CC" w:rsidRPr="00E72BF5" w:rsidRDefault="005D09CC" w:rsidP="005D09C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C6AAF32" w14:textId="77777777" w:rsidR="005D09CC" w:rsidRPr="00E72BF5" w:rsidRDefault="005D09CC" w:rsidP="005D09CC">
      <w:pPr>
        <w:jc w:val="center"/>
        <w:rPr>
          <w:rFonts w:ascii="Times New Roman" w:hAnsi="Times New Roman" w:cs="Times New Roman"/>
        </w:rPr>
      </w:pPr>
    </w:p>
    <w:p w14:paraId="03CFFBA4" w14:textId="77777777" w:rsidR="005D09CC" w:rsidRPr="00E72BF5" w:rsidRDefault="005D09CC" w:rsidP="005D09CC">
      <w:pPr>
        <w:jc w:val="center"/>
        <w:rPr>
          <w:rFonts w:ascii="Times New Roman" w:hAnsi="Times New Roman" w:cs="Times New Roman"/>
        </w:rPr>
      </w:pPr>
    </w:p>
    <w:p w14:paraId="5CF57A53" w14:textId="77777777" w:rsidR="005D09CC" w:rsidRPr="00E72BF5" w:rsidRDefault="005D09CC" w:rsidP="005D09CC">
      <w:pPr>
        <w:jc w:val="center"/>
        <w:rPr>
          <w:rFonts w:ascii="Times New Roman" w:hAnsi="Times New Roman" w:cs="Times New Roman"/>
        </w:rPr>
      </w:pPr>
    </w:p>
    <w:p w14:paraId="5062A163" w14:textId="77777777" w:rsidR="005D09CC" w:rsidRPr="00E72BF5" w:rsidRDefault="005D09CC" w:rsidP="005D09CC">
      <w:pPr>
        <w:jc w:val="center"/>
        <w:rPr>
          <w:rFonts w:ascii="Times New Roman" w:hAnsi="Times New Roman" w:cs="Times New Roman"/>
        </w:rPr>
      </w:pPr>
    </w:p>
    <w:p w14:paraId="1CBB556F" w14:textId="77777777" w:rsidR="005D09CC" w:rsidRPr="00E72BF5" w:rsidRDefault="005D09CC" w:rsidP="00E72BF5">
      <w:pPr>
        <w:rPr>
          <w:rFonts w:ascii="Times New Roman" w:hAnsi="Times New Roman" w:cs="Times New Roman"/>
        </w:rPr>
      </w:pPr>
    </w:p>
    <w:p w14:paraId="63F1CC69" w14:textId="77777777" w:rsidR="00BA00F1" w:rsidRDefault="00BA00F1" w:rsidP="0007667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C9463C" w14:textId="465F916E" w:rsidR="005D09CC" w:rsidRPr="00E72BF5" w:rsidRDefault="005E014F" w:rsidP="000766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2.9</w:t>
      </w:r>
      <w:r w:rsidR="00076672" w:rsidRPr="00E72BF5">
        <w:rPr>
          <w:rFonts w:ascii="Times New Roman" w:hAnsi="Times New Roman" w:cs="Times New Roman"/>
          <w:sz w:val="24"/>
          <w:szCs w:val="24"/>
        </w:rPr>
        <w:t xml:space="preserve"> </w:t>
      </w:r>
      <w:r w:rsidR="005D09CC" w:rsidRPr="00E72BF5">
        <w:rPr>
          <w:rFonts w:ascii="Times New Roman" w:hAnsi="Times New Roman" w:cs="Times New Roman"/>
          <w:sz w:val="24"/>
          <w:szCs w:val="24"/>
        </w:rPr>
        <w:t>Use Case and User Requirement Specification (Web Application)</w:t>
      </w:r>
    </w:p>
    <w:tbl>
      <w:tblPr>
        <w:tblStyle w:val="af0"/>
        <w:tblpPr w:leftFromText="180" w:rightFromText="180" w:vertAnchor="text" w:horzAnchor="margin" w:tblpXSpec="center" w:tblpY="392"/>
        <w:tblW w:w="10145" w:type="dxa"/>
        <w:tblLayout w:type="fixed"/>
        <w:tblLook w:val="04A0" w:firstRow="1" w:lastRow="0" w:firstColumn="1" w:lastColumn="0" w:noHBand="0" w:noVBand="1"/>
      </w:tblPr>
      <w:tblGrid>
        <w:gridCol w:w="737"/>
        <w:gridCol w:w="7143"/>
        <w:gridCol w:w="339"/>
        <w:gridCol w:w="341"/>
        <w:gridCol w:w="339"/>
        <w:gridCol w:w="341"/>
        <w:gridCol w:w="339"/>
        <w:gridCol w:w="283"/>
        <w:gridCol w:w="283"/>
      </w:tblGrid>
      <w:tr w:rsidR="005D09CC" w:rsidRPr="00E72BF5" w14:paraId="7350C69D" w14:textId="77777777" w:rsidTr="00E72BF5">
        <w:trPr>
          <w:trHeight w:val="1393"/>
        </w:trPr>
        <w:tc>
          <w:tcPr>
            <w:tcW w:w="737" w:type="dxa"/>
          </w:tcPr>
          <w:p w14:paraId="19984D8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2E22250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hAnsi="Times New Roman" w:cs="Times New Roman"/>
                <w:sz w:val="28"/>
              </w:rPr>
              <w:t>No.</w:t>
            </w:r>
          </w:p>
        </w:tc>
        <w:tc>
          <w:tcPr>
            <w:tcW w:w="7143" w:type="dxa"/>
          </w:tcPr>
          <w:p w14:paraId="384AFF60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033D514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hAnsi="Times New Roman" w:cs="Times New Roman"/>
                <w:sz w:val="28"/>
              </w:rPr>
              <w:t>Use Case</w:t>
            </w:r>
          </w:p>
        </w:tc>
        <w:tc>
          <w:tcPr>
            <w:tcW w:w="339" w:type="dxa"/>
            <w:textDirection w:val="btLr"/>
          </w:tcPr>
          <w:p w14:paraId="4F822A85" w14:textId="73663BED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2BF5">
              <w:rPr>
                <w:rFonts w:ascii="Times New Roman" w:hAnsi="Times New Roman" w:cs="Times New Roman"/>
                <w:sz w:val="18"/>
                <w:szCs w:val="18"/>
              </w:rPr>
              <w:t>URS</w:t>
            </w:r>
            <w:r w:rsidR="002B7F44" w:rsidRPr="00E72BF5"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E72BF5">
              <w:rPr>
                <w:rFonts w:ascii="Times New Roman" w:hAnsi="Times New Roman" w:cs="Times New Roman"/>
                <w:sz w:val="18"/>
                <w:szCs w:val="18"/>
              </w:rPr>
              <w:t>-01</w:t>
            </w:r>
          </w:p>
        </w:tc>
        <w:tc>
          <w:tcPr>
            <w:tcW w:w="341" w:type="dxa"/>
            <w:textDirection w:val="btLr"/>
          </w:tcPr>
          <w:p w14:paraId="4FA60A61" w14:textId="3415EE95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2BF5">
              <w:rPr>
                <w:rFonts w:ascii="Times New Roman" w:hAnsi="Times New Roman" w:cs="Times New Roman"/>
                <w:sz w:val="18"/>
                <w:szCs w:val="18"/>
              </w:rPr>
              <w:t>URS</w:t>
            </w:r>
            <w:r w:rsidR="002B7F44" w:rsidRPr="00E72BF5"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E72BF5">
              <w:rPr>
                <w:rFonts w:ascii="Times New Roman" w:hAnsi="Times New Roman" w:cs="Times New Roman"/>
                <w:sz w:val="18"/>
                <w:szCs w:val="18"/>
              </w:rPr>
              <w:t>-02</w:t>
            </w:r>
          </w:p>
        </w:tc>
        <w:tc>
          <w:tcPr>
            <w:tcW w:w="339" w:type="dxa"/>
            <w:textDirection w:val="btLr"/>
          </w:tcPr>
          <w:p w14:paraId="2FE911D1" w14:textId="486E8ACB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2BF5">
              <w:rPr>
                <w:rFonts w:ascii="Times New Roman" w:hAnsi="Times New Roman" w:cs="Times New Roman"/>
                <w:sz w:val="18"/>
                <w:szCs w:val="18"/>
              </w:rPr>
              <w:t>URS</w:t>
            </w:r>
            <w:r w:rsidR="002B7F44" w:rsidRPr="00E72BF5"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E72BF5">
              <w:rPr>
                <w:rFonts w:ascii="Times New Roman" w:hAnsi="Times New Roman" w:cs="Times New Roman"/>
                <w:sz w:val="18"/>
                <w:szCs w:val="18"/>
              </w:rPr>
              <w:t>-03</w:t>
            </w:r>
          </w:p>
        </w:tc>
        <w:tc>
          <w:tcPr>
            <w:tcW w:w="341" w:type="dxa"/>
            <w:textDirection w:val="btLr"/>
          </w:tcPr>
          <w:p w14:paraId="1B5D4BF4" w14:textId="53CF5E38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2BF5">
              <w:rPr>
                <w:rFonts w:ascii="Times New Roman" w:hAnsi="Times New Roman" w:cs="Times New Roman"/>
                <w:sz w:val="18"/>
                <w:szCs w:val="18"/>
              </w:rPr>
              <w:t>URS</w:t>
            </w:r>
            <w:r w:rsidR="002B7F44" w:rsidRPr="00E72BF5"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E72BF5">
              <w:rPr>
                <w:rFonts w:ascii="Times New Roman" w:hAnsi="Times New Roman" w:cs="Times New Roman"/>
                <w:sz w:val="18"/>
                <w:szCs w:val="18"/>
              </w:rPr>
              <w:t>-04</w:t>
            </w:r>
          </w:p>
        </w:tc>
        <w:tc>
          <w:tcPr>
            <w:tcW w:w="339" w:type="dxa"/>
            <w:textDirection w:val="btLr"/>
          </w:tcPr>
          <w:p w14:paraId="65379EFD" w14:textId="555E6754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2BF5">
              <w:rPr>
                <w:rFonts w:ascii="Times New Roman" w:hAnsi="Times New Roman" w:cs="Times New Roman"/>
                <w:sz w:val="18"/>
                <w:szCs w:val="18"/>
              </w:rPr>
              <w:t>URS</w:t>
            </w:r>
            <w:r w:rsidR="002B7F44" w:rsidRPr="00E72BF5"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E72BF5">
              <w:rPr>
                <w:rFonts w:ascii="Times New Roman" w:hAnsi="Times New Roman" w:cs="Times New Roman"/>
                <w:sz w:val="18"/>
                <w:szCs w:val="18"/>
              </w:rPr>
              <w:t>-05</w:t>
            </w:r>
          </w:p>
        </w:tc>
        <w:tc>
          <w:tcPr>
            <w:tcW w:w="283" w:type="dxa"/>
            <w:textDirection w:val="btLr"/>
          </w:tcPr>
          <w:p w14:paraId="21DB3777" w14:textId="21AEEB51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2BF5">
              <w:rPr>
                <w:rFonts w:ascii="Times New Roman" w:hAnsi="Times New Roman" w:cs="Times New Roman"/>
                <w:sz w:val="18"/>
                <w:szCs w:val="18"/>
              </w:rPr>
              <w:t>URS</w:t>
            </w:r>
            <w:r w:rsidR="002B7F44" w:rsidRPr="00E72BF5"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E72BF5">
              <w:rPr>
                <w:rFonts w:ascii="Times New Roman" w:hAnsi="Times New Roman" w:cs="Times New Roman"/>
                <w:sz w:val="18"/>
                <w:szCs w:val="18"/>
              </w:rPr>
              <w:t>-06</w:t>
            </w:r>
          </w:p>
        </w:tc>
        <w:tc>
          <w:tcPr>
            <w:tcW w:w="283" w:type="dxa"/>
            <w:textDirection w:val="btLr"/>
          </w:tcPr>
          <w:p w14:paraId="71EB84C1" w14:textId="4E86482F" w:rsidR="005D09CC" w:rsidRPr="00E72BF5" w:rsidRDefault="005D09CC" w:rsidP="005D09CC">
            <w:pPr>
              <w:ind w:left="113" w:right="11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72BF5">
              <w:rPr>
                <w:rFonts w:ascii="Times New Roman" w:hAnsi="Times New Roman" w:cs="Times New Roman"/>
                <w:sz w:val="18"/>
                <w:szCs w:val="18"/>
              </w:rPr>
              <w:t>URS</w:t>
            </w:r>
            <w:r w:rsidR="002B7F44" w:rsidRPr="00E72BF5">
              <w:rPr>
                <w:rFonts w:ascii="Times New Roman" w:hAnsi="Times New Roman" w:cs="Times New Roman"/>
                <w:sz w:val="18"/>
                <w:szCs w:val="18"/>
              </w:rPr>
              <w:t>W</w:t>
            </w:r>
            <w:r w:rsidRPr="00E72BF5">
              <w:rPr>
                <w:rFonts w:ascii="Times New Roman" w:hAnsi="Times New Roman" w:cs="Times New Roman"/>
                <w:sz w:val="18"/>
                <w:szCs w:val="18"/>
              </w:rPr>
              <w:t>-07</w:t>
            </w:r>
          </w:p>
        </w:tc>
      </w:tr>
      <w:tr w:rsidR="005D09CC" w:rsidRPr="00E72BF5" w14:paraId="627480AC" w14:textId="77777777" w:rsidTr="00E72BF5">
        <w:trPr>
          <w:trHeight w:val="388"/>
        </w:trPr>
        <w:tc>
          <w:tcPr>
            <w:tcW w:w="737" w:type="dxa"/>
          </w:tcPr>
          <w:p w14:paraId="7CE06174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143" w:type="dxa"/>
          </w:tcPr>
          <w:p w14:paraId="4707990D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8"/>
              </w:rPr>
              <w:t>Login</w:t>
            </w:r>
          </w:p>
        </w:tc>
        <w:tc>
          <w:tcPr>
            <w:tcW w:w="339" w:type="dxa"/>
            <w:shd w:val="clear" w:color="auto" w:fill="FF0000"/>
          </w:tcPr>
          <w:p w14:paraId="09874F9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  <w:shd w:val="clear" w:color="auto" w:fill="auto"/>
          </w:tcPr>
          <w:p w14:paraId="2704C20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9" w:type="dxa"/>
            <w:shd w:val="clear" w:color="auto" w:fill="auto"/>
          </w:tcPr>
          <w:p w14:paraId="7C94312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  <w:shd w:val="clear" w:color="auto" w:fill="auto"/>
          </w:tcPr>
          <w:p w14:paraId="5C2F72BF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9" w:type="dxa"/>
            <w:shd w:val="clear" w:color="auto" w:fill="auto"/>
          </w:tcPr>
          <w:p w14:paraId="2351FCB4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auto"/>
          </w:tcPr>
          <w:p w14:paraId="1B584DC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auto"/>
          </w:tcPr>
          <w:p w14:paraId="25AC6A3E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09CC" w:rsidRPr="00E72BF5" w14:paraId="34B9EBE5" w14:textId="77777777" w:rsidTr="00E72BF5">
        <w:trPr>
          <w:trHeight w:val="497"/>
        </w:trPr>
        <w:tc>
          <w:tcPr>
            <w:tcW w:w="737" w:type="dxa"/>
          </w:tcPr>
          <w:p w14:paraId="2A79308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143" w:type="dxa"/>
          </w:tcPr>
          <w:p w14:paraId="0646C5E5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8"/>
              </w:rPr>
              <w:t>Add new product</w:t>
            </w:r>
          </w:p>
        </w:tc>
        <w:tc>
          <w:tcPr>
            <w:tcW w:w="339" w:type="dxa"/>
            <w:shd w:val="clear" w:color="auto" w:fill="auto"/>
          </w:tcPr>
          <w:p w14:paraId="64228D6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  <w:shd w:val="clear" w:color="auto" w:fill="FF0000"/>
          </w:tcPr>
          <w:p w14:paraId="1C98610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9" w:type="dxa"/>
            <w:shd w:val="clear" w:color="auto" w:fill="auto"/>
          </w:tcPr>
          <w:p w14:paraId="1CCECF2A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  <w:shd w:val="clear" w:color="auto" w:fill="auto"/>
          </w:tcPr>
          <w:p w14:paraId="44EE49A3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9" w:type="dxa"/>
            <w:shd w:val="clear" w:color="auto" w:fill="auto"/>
          </w:tcPr>
          <w:p w14:paraId="048BC1B8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auto"/>
          </w:tcPr>
          <w:p w14:paraId="0093589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auto"/>
          </w:tcPr>
          <w:p w14:paraId="2FBB04F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09CC" w:rsidRPr="00E72BF5" w14:paraId="54E6BF88" w14:textId="77777777" w:rsidTr="00E72BF5">
        <w:trPr>
          <w:trHeight w:val="633"/>
        </w:trPr>
        <w:tc>
          <w:tcPr>
            <w:tcW w:w="737" w:type="dxa"/>
          </w:tcPr>
          <w:p w14:paraId="5B9B7AB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143" w:type="dxa"/>
          </w:tcPr>
          <w:p w14:paraId="76BF5106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eastAsia="Times New Roman" w:hAnsi="Times New Roman" w:cs="Times New Roman"/>
                <w:sz w:val="28"/>
              </w:rPr>
              <w:t>View products</w:t>
            </w:r>
          </w:p>
          <w:p w14:paraId="24943E7B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" w:type="dxa"/>
            <w:shd w:val="clear" w:color="auto" w:fill="auto"/>
          </w:tcPr>
          <w:p w14:paraId="662DAC5A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  <w:shd w:val="clear" w:color="auto" w:fill="auto"/>
          </w:tcPr>
          <w:p w14:paraId="0139F754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9" w:type="dxa"/>
            <w:shd w:val="clear" w:color="auto" w:fill="FF0000"/>
          </w:tcPr>
          <w:p w14:paraId="27D203F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  <w:shd w:val="clear" w:color="auto" w:fill="auto"/>
          </w:tcPr>
          <w:p w14:paraId="3EEE17C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9" w:type="dxa"/>
            <w:shd w:val="clear" w:color="auto" w:fill="auto"/>
          </w:tcPr>
          <w:p w14:paraId="4F123F5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auto"/>
          </w:tcPr>
          <w:p w14:paraId="0A149DE9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auto"/>
          </w:tcPr>
          <w:p w14:paraId="53FABB0D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09CC" w:rsidRPr="00E72BF5" w14:paraId="1CD26696" w14:textId="77777777" w:rsidTr="00E72BF5">
        <w:trPr>
          <w:trHeight w:val="639"/>
        </w:trPr>
        <w:tc>
          <w:tcPr>
            <w:tcW w:w="737" w:type="dxa"/>
          </w:tcPr>
          <w:p w14:paraId="334EAE2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143" w:type="dxa"/>
          </w:tcPr>
          <w:p w14:paraId="6C7B0D24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8"/>
              </w:rPr>
              <w:t>Search product by ID</w:t>
            </w:r>
            <w:r w:rsidRPr="00E72BF5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39" w:type="dxa"/>
            <w:shd w:val="clear" w:color="auto" w:fill="auto"/>
          </w:tcPr>
          <w:p w14:paraId="47B40029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  <w:shd w:val="clear" w:color="auto" w:fill="auto"/>
          </w:tcPr>
          <w:p w14:paraId="5F76F5E4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9" w:type="dxa"/>
            <w:shd w:val="clear" w:color="auto" w:fill="auto"/>
          </w:tcPr>
          <w:p w14:paraId="71C4133A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  <w:shd w:val="clear" w:color="auto" w:fill="FF0000"/>
          </w:tcPr>
          <w:p w14:paraId="0A228B63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9" w:type="dxa"/>
            <w:shd w:val="clear" w:color="auto" w:fill="auto"/>
          </w:tcPr>
          <w:p w14:paraId="6A4A1D6B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auto"/>
          </w:tcPr>
          <w:p w14:paraId="38578483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auto"/>
          </w:tcPr>
          <w:p w14:paraId="10836BF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09CC" w:rsidRPr="00E72BF5" w14:paraId="2AAB29F0" w14:textId="77777777" w:rsidTr="00E72BF5">
        <w:trPr>
          <w:trHeight w:val="639"/>
        </w:trPr>
        <w:tc>
          <w:tcPr>
            <w:tcW w:w="737" w:type="dxa"/>
          </w:tcPr>
          <w:p w14:paraId="4EB6394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143" w:type="dxa"/>
          </w:tcPr>
          <w:p w14:paraId="3FBFEF6C" w14:textId="77777777" w:rsidR="005D09CC" w:rsidRPr="00E72BF5" w:rsidRDefault="005D09CC" w:rsidP="005D09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8"/>
              </w:rPr>
              <w:t xml:space="preserve">Edit product’s information </w:t>
            </w:r>
          </w:p>
        </w:tc>
        <w:tc>
          <w:tcPr>
            <w:tcW w:w="339" w:type="dxa"/>
            <w:shd w:val="clear" w:color="auto" w:fill="auto"/>
          </w:tcPr>
          <w:p w14:paraId="4150D687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  <w:shd w:val="clear" w:color="auto" w:fill="auto"/>
          </w:tcPr>
          <w:p w14:paraId="5542E02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9" w:type="dxa"/>
            <w:shd w:val="clear" w:color="auto" w:fill="auto"/>
          </w:tcPr>
          <w:p w14:paraId="019DC2E3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  <w:shd w:val="clear" w:color="auto" w:fill="auto"/>
          </w:tcPr>
          <w:p w14:paraId="1C4A30F8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9" w:type="dxa"/>
            <w:shd w:val="clear" w:color="auto" w:fill="FF0000"/>
          </w:tcPr>
          <w:p w14:paraId="65455DE7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auto"/>
          </w:tcPr>
          <w:p w14:paraId="31305B0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auto"/>
          </w:tcPr>
          <w:p w14:paraId="2720A6C9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09CC" w:rsidRPr="00E72BF5" w14:paraId="4B9278E1" w14:textId="77777777" w:rsidTr="00E72BF5">
        <w:trPr>
          <w:trHeight w:val="639"/>
        </w:trPr>
        <w:tc>
          <w:tcPr>
            <w:tcW w:w="737" w:type="dxa"/>
          </w:tcPr>
          <w:p w14:paraId="0374A984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143" w:type="dxa"/>
          </w:tcPr>
          <w:p w14:paraId="2D97F1D0" w14:textId="77777777" w:rsidR="005D09CC" w:rsidRPr="00E72BF5" w:rsidRDefault="005D09CC" w:rsidP="005D09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8"/>
              </w:rPr>
              <w:t>Delete product</w:t>
            </w:r>
          </w:p>
        </w:tc>
        <w:tc>
          <w:tcPr>
            <w:tcW w:w="339" w:type="dxa"/>
            <w:shd w:val="clear" w:color="auto" w:fill="auto"/>
          </w:tcPr>
          <w:p w14:paraId="39248FA1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  <w:shd w:val="clear" w:color="auto" w:fill="auto"/>
          </w:tcPr>
          <w:p w14:paraId="4AA6EFE0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9" w:type="dxa"/>
            <w:shd w:val="clear" w:color="auto" w:fill="auto"/>
          </w:tcPr>
          <w:p w14:paraId="014D3CCB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  <w:shd w:val="clear" w:color="auto" w:fill="auto"/>
          </w:tcPr>
          <w:p w14:paraId="0B21F81D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9" w:type="dxa"/>
            <w:shd w:val="clear" w:color="auto" w:fill="auto"/>
          </w:tcPr>
          <w:p w14:paraId="31382523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0000"/>
          </w:tcPr>
          <w:p w14:paraId="51F58253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auto"/>
          </w:tcPr>
          <w:p w14:paraId="52957ABD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D09CC" w:rsidRPr="00E72BF5" w14:paraId="09C199E1" w14:textId="77777777" w:rsidTr="00E72BF5">
        <w:trPr>
          <w:trHeight w:val="349"/>
        </w:trPr>
        <w:tc>
          <w:tcPr>
            <w:tcW w:w="737" w:type="dxa"/>
          </w:tcPr>
          <w:p w14:paraId="4D342FDF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143" w:type="dxa"/>
          </w:tcPr>
          <w:p w14:paraId="661D5992" w14:textId="77777777" w:rsidR="005D09CC" w:rsidRPr="00E72BF5" w:rsidRDefault="005D09CC" w:rsidP="005D09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8"/>
              </w:rPr>
              <w:t>Log out</w:t>
            </w:r>
          </w:p>
        </w:tc>
        <w:tc>
          <w:tcPr>
            <w:tcW w:w="339" w:type="dxa"/>
            <w:shd w:val="clear" w:color="auto" w:fill="auto"/>
          </w:tcPr>
          <w:p w14:paraId="0F0234E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  <w:shd w:val="clear" w:color="auto" w:fill="auto"/>
          </w:tcPr>
          <w:p w14:paraId="62B3FC8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9" w:type="dxa"/>
            <w:shd w:val="clear" w:color="auto" w:fill="auto"/>
          </w:tcPr>
          <w:p w14:paraId="2DEB778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1" w:type="dxa"/>
            <w:shd w:val="clear" w:color="auto" w:fill="auto"/>
          </w:tcPr>
          <w:p w14:paraId="3D551729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9" w:type="dxa"/>
            <w:shd w:val="clear" w:color="auto" w:fill="auto"/>
          </w:tcPr>
          <w:p w14:paraId="046664AD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auto"/>
          </w:tcPr>
          <w:p w14:paraId="6731001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shd w:val="clear" w:color="auto" w:fill="FF0000"/>
          </w:tcPr>
          <w:p w14:paraId="5DDD318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339090E" w14:textId="77777777" w:rsidR="005D09CC" w:rsidRPr="00E72BF5" w:rsidRDefault="005D09CC" w:rsidP="005D09CC">
      <w:pPr>
        <w:jc w:val="center"/>
        <w:rPr>
          <w:rFonts w:ascii="Times New Roman" w:hAnsi="Times New Roman" w:cs="Times New Roman"/>
        </w:rPr>
      </w:pPr>
    </w:p>
    <w:p w14:paraId="1E1D4065" w14:textId="77777777" w:rsidR="005D09CC" w:rsidRPr="00E72BF5" w:rsidRDefault="005D09CC" w:rsidP="005D09CC">
      <w:pPr>
        <w:jc w:val="center"/>
        <w:rPr>
          <w:rFonts w:ascii="Times New Roman" w:hAnsi="Times New Roman" w:cs="Times New Roman"/>
        </w:rPr>
      </w:pPr>
    </w:p>
    <w:p w14:paraId="7581BD1E" w14:textId="77777777" w:rsidR="005D09CC" w:rsidRPr="00E72BF5" w:rsidRDefault="005D09CC" w:rsidP="005D09CC">
      <w:pPr>
        <w:jc w:val="center"/>
        <w:rPr>
          <w:rFonts w:ascii="Times New Roman" w:hAnsi="Times New Roman" w:cs="Times New Roman"/>
        </w:rPr>
      </w:pPr>
    </w:p>
    <w:p w14:paraId="49C571C7" w14:textId="77777777" w:rsidR="00C24535" w:rsidRPr="00E72BF5" w:rsidRDefault="00C24535" w:rsidP="005D09CC">
      <w:pPr>
        <w:jc w:val="center"/>
        <w:rPr>
          <w:rFonts w:ascii="Times New Roman" w:hAnsi="Times New Roman" w:cs="Times New Roman"/>
        </w:rPr>
      </w:pPr>
    </w:p>
    <w:p w14:paraId="36AAAF3E" w14:textId="77777777" w:rsidR="00C24535" w:rsidRPr="00E72BF5" w:rsidRDefault="00C24535" w:rsidP="005D09CC">
      <w:pPr>
        <w:jc w:val="center"/>
        <w:rPr>
          <w:rFonts w:ascii="Times New Roman" w:hAnsi="Times New Roman" w:cs="Times New Roman"/>
        </w:rPr>
      </w:pPr>
    </w:p>
    <w:p w14:paraId="4D11B018" w14:textId="77777777" w:rsidR="00C24535" w:rsidRPr="00E72BF5" w:rsidRDefault="00C24535" w:rsidP="005D09CC">
      <w:pPr>
        <w:jc w:val="center"/>
        <w:rPr>
          <w:rFonts w:ascii="Times New Roman" w:hAnsi="Times New Roman" w:cs="Times New Roman"/>
        </w:rPr>
      </w:pPr>
    </w:p>
    <w:p w14:paraId="3A9D6901" w14:textId="77777777" w:rsidR="00C24535" w:rsidRPr="00E72BF5" w:rsidRDefault="00C24535" w:rsidP="005D09CC">
      <w:pPr>
        <w:jc w:val="center"/>
        <w:rPr>
          <w:rFonts w:ascii="Times New Roman" w:hAnsi="Times New Roman" w:cs="Times New Roman"/>
        </w:rPr>
      </w:pPr>
    </w:p>
    <w:p w14:paraId="43D20E80" w14:textId="77777777" w:rsidR="00C24535" w:rsidRPr="00E72BF5" w:rsidRDefault="00C24535" w:rsidP="005D09CC">
      <w:pPr>
        <w:jc w:val="center"/>
        <w:rPr>
          <w:rFonts w:ascii="Times New Roman" w:hAnsi="Times New Roman" w:cs="Times New Roman"/>
        </w:rPr>
      </w:pPr>
    </w:p>
    <w:p w14:paraId="6C8314BF" w14:textId="77777777" w:rsidR="00C24535" w:rsidRPr="00E72BF5" w:rsidRDefault="00C24535" w:rsidP="005D09CC">
      <w:pPr>
        <w:jc w:val="center"/>
        <w:rPr>
          <w:rFonts w:ascii="Times New Roman" w:hAnsi="Times New Roman" w:cs="Times New Roman"/>
        </w:rPr>
      </w:pPr>
    </w:p>
    <w:p w14:paraId="7BBFD1D4" w14:textId="77777777" w:rsidR="00C24535" w:rsidRPr="00E72BF5" w:rsidRDefault="00C24535" w:rsidP="005D09CC">
      <w:pPr>
        <w:jc w:val="center"/>
        <w:rPr>
          <w:rFonts w:ascii="Times New Roman" w:hAnsi="Times New Roman" w:cs="Times New Roman"/>
        </w:rPr>
      </w:pPr>
    </w:p>
    <w:p w14:paraId="08E1A855" w14:textId="77777777" w:rsidR="00C24535" w:rsidRPr="00E72BF5" w:rsidRDefault="00C24535" w:rsidP="005D09CC">
      <w:pPr>
        <w:jc w:val="center"/>
        <w:rPr>
          <w:rFonts w:ascii="Times New Roman" w:hAnsi="Times New Roman" w:cs="Times New Roman"/>
        </w:rPr>
      </w:pPr>
    </w:p>
    <w:p w14:paraId="54037129" w14:textId="77777777" w:rsidR="00C24535" w:rsidRPr="00E72BF5" w:rsidRDefault="00C24535" w:rsidP="005D09CC">
      <w:pPr>
        <w:jc w:val="center"/>
        <w:rPr>
          <w:rFonts w:ascii="Times New Roman" w:hAnsi="Times New Roman" w:cs="Times New Roman"/>
        </w:rPr>
      </w:pPr>
    </w:p>
    <w:p w14:paraId="23191926" w14:textId="77777777" w:rsidR="00C24535" w:rsidRDefault="00C24535" w:rsidP="005D09CC">
      <w:pPr>
        <w:jc w:val="center"/>
        <w:rPr>
          <w:rFonts w:ascii="Times New Roman" w:hAnsi="Times New Roman" w:cs="Times New Roman"/>
        </w:rPr>
      </w:pPr>
    </w:p>
    <w:p w14:paraId="17C4BE47" w14:textId="77777777" w:rsidR="00E72BF5" w:rsidRDefault="00E72BF5" w:rsidP="005D09CC">
      <w:pPr>
        <w:jc w:val="center"/>
        <w:rPr>
          <w:rFonts w:ascii="Times New Roman" w:hAnsi="Times New Roman" w:cs="Times New Roman"/>
        </w:rPr>
      </w:pPr>
    </w:p>
    <w:p w14:paraId="71C476E4" w14:textId="77777777" w:rsidR="00E72BF5" w:rsidRDefault="00E72BF5" w:rsidP="005D09CC">
      <w:pPr>
        <w:jc w:val="center"/>
        <w:rPr>
          <w:rFonts w:ascii="Times New Roman" w:hAnsi="Times New Roman" w:cs="Times New Roman"/>
        </w:rPr>
      </w:pPr>
    </w:p>
    <w:p w14:paraId="19120583" w14:textId="77777777" w:rsidR="00E72BF5" w:rsidRDefault="00E72BF5" w:rsidP="005D09CC">
      <w:pPr>
        <w:jc w:val="center"/>
        <w:rPr>
          <w:rFonts w:ascii="Times New Roman" w:hAnsi="Times New Roman" w:cs="Times New Roman"/>
        </w:rPr>
      </w:pPr>
    </w:p>
    <w:p w14:paraId="636A2FA8" w14:textId="77777777" w:rsidR="00E72BF5" w:rsidRPr="00E72BF5" w:rsidRDefault="00E72BF5" w:rsidP="005D09CC">
      <w:pPr>
        <w:jc w:val="center"/>
        <w:rPr>
          <w:rFonts w:ascii="Times New Roman" w:hAnsi="Times New Roman" w:cs="Times New Roman"/>
        </w:rPr>
      </w:pPr>
    </w:p>
    <w:p w14:paraId="14E685D3" w14:textId="77777777" w:rsidR="00C24535" w:rsidRPr="00E72BF5" w:rsidRDefault="00C24535" w:rsidP="005D09CC">
      <w:pPr>
        <w:jc w:val="center"/>
        <w:rPr>
          <w:rFonts w:ascii="Times New Roman" w:hAnsi="Times New Roman" w:cs="Times New Roman"/>
        </w:rPr>
      </w:pPr>
    </w:p>
    <w:p w14:paraId="6AA899E9" w14:textId="77777777" w:rsidR="00C24535" w:rsidRPr="00E72BF5" w:rsidRDefault="00C24535" w:rsidP="005D09CC">
      <w:pPr>
        <w:jc w:val="center"/>
        <w:rPr>
          <w:rFonts w:ascii="Times New Roman" w:hAnsi="Times New Roman" w:cs="Times New Roman"/>
        </w:rPr>
      </w:pPr>
    </w:p>
    <w:p w14:paraId="7CAF79D1" w14:textId="6912AC42" w:rsidR="00C24535" w:rsidRPr="00E72BF5" w:rsidRDefault="005E014F" w:rsidP="00C2453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2.10</w:t>
      </w:r>
      <w:r w:rsidR="00C24535" w:rsidRPr="00E72BF5">
        <w:rPr>
          <w:rFonts w:ascii="Times New Roman" w:hAnsi="Times New Roman" w:cs="Times New Roman"/>
          <w:sz w:val="24"/>
          <w:szCs w:val="24"/>
        </w:rPr>
        <w:t xml:space="preserve"> </w:t>
      </w:r>
      <w:r w:rsidR="00C24535" w:rsidRPr="00E72BF5">
        <w:rPr>
          <w:rFonts w:ascii="Times New Roman" w:eastAsia="Calibri" w:hAnsi="Times New Roman" w:cs="Times New Roman"/>
          <w:sz w:val="24"/>
          <w:szCs w:val="24"/>
        </w:rPr>
        <w:t>Activity Diagram</w:t>
      </w:r>
      <w:r w:rsidR="00C24535" w:rsidRPr="00E72BF5">
        <w:rPr>
          <w:rFonts w:ascii="Times New Roman" w:hAnsi="Times New Roman" w:cs="Times New Roman"/>
          <w:sz w:val="24"/>
          <w:szCs w:val="24"/>
        </w:rPr>
        <w:t xml:space="preserve"> and User Requirement Specification (Web Application)</w:t>
      </w:r>
    </w:p>
    <w:tbl>
      <w:tblPr>
        <w:tblStyle w:val="af0"/>
        <w:tblpPr w:leftFromText="180" w:rightFromText="180" w:vertAnchor="text" w:horzAnchor="margin" w:tblpXSpec="center" w:tblpY="332"/>
        <w:tblW w:w="10186" w:type="dxa"/>
        <w:tblLayout w:type="fixed"/>
        <w:tblLook w:val="04A0" w:firstRow="1" w:lastRow="0" w:firstColumn="1" w:lastColumn="0" w:noHBand="0" w:noVBand="1"/>
      </w:tblPr>
      <w:tblGrid>
        <w:gridCol w:w="698"/>
        <w:gridCol w:w="6121"/>
        <w:gridCol w:w="481"/>
        <w:gridCol w:w="481"/>
        <w:gridCol w:w="481"/>
        <w:gridCol w:w="481"/>
        <w:gridCol w:w="481"/>
        <w:gridCol w:w="481"/>
        <w:gridCol w:w="481"/>
      </w:tblGrid>
      <w:tr w:rsidR="00C24535" w:rsidRPr="00E72BF5" w14:paraId="53F8A68E" w14:textId="77777777" w:rsidTr="00E72BF5">
        <w:trPr>
          <w:trHeight w:val="1103"/>
        </w:trPr>
        <w:tc>
          <w:tcPr>
            <w:tcW w:w="698" w:type="dxa"/>
          </w:tcPr>
          <w:p w14:paraId="72E15237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1BFB98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6121" w:type="dxa"/>
          </w:tcPr>
          <w:p w14:paraId="518FDA8C" w14:textId="77777777" w:rsidR="00C24535" w:rsidRPr="00E72BF5" w:rsidRDefault="00C24535" w:rsidP="00D035FE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16C00F05" w14:textId="1390E20F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Calibri" w:hAnsi="Times New Roman" w:cs="Times New Roman"/>
                <w:sz w:val="24"/>
                <w:szCs w:val="24"/>
              </w:rPr>
              <w:t>Activity Diagram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481" w:type="dxa"/>
            <w:textDirection w:val="btLr"/>
          </w:tcPr>
          <w:p w14:paraId="610CE458" w14:textId="77777777" w:rsidR="00C24535" w:rsidRPr="00E72BF5" w:rsidRDefault="00C24535" w:rsidP="00D035FE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2BF5">
              <w:rPr>
                <w:rFonts w:ascii="Times New Roman" w:hAnsi="Times New Roman" w:cs="Times New Roman"/>
                <w:sz w:val="20"/>
                <w:szCs w:val="20"/>
              </w:rPr>
              <w:t>URSW-01</w:t>
            </w:r>
          </w:p>
        </w:tc>
        <w:tc>
          <w:tcPr>
            <w:tcW w:w="481" w:type="dxa"/>
            <w:textDirection w:val="btLr"/>
          </w:tcPr>
          <w:p w14:paraId="46A0E048" w14:textId="77777777" w:rsidR="00C24535" w:rsidRPr="00E72BF5" w:rsidRDefault="00C24535" w:rsidP="00D035FE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2BF5">
              <w:rPr>
                <w:rFonts w:ascii="Times New Roman" w:hAnsi="Times New Roman" w:cs="Times New Roman"/>
                <w:sz w:val="20"/>
                <w:szCs w:val="20"/>
              </w:rPr>
              <w:t>URSW-02</w:t>
            </w:r>
          </w:p>
        </w:tc>
        <w:tc>
          <w:tcPr>
            <w:tcW w:w="481" w:type="dxa"/>
            <w:textDirection w:val="btLr"/>
          </w:tcPr>
          <w:p w14:paraId="24C8FB9B" w14:textId="77777777" w:rsidR="00C24535" w:rsidRPr="00E72BF5" w:rsidRDefault="00C24535" w:rsidP="00D035FE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2BF5">
              <w:rPr>
                <w:rFonts w:ascii="Times New Roman" w:hAnsi="Times New Roman" w:cs="Times New Roman"/>
                <w:sz w:val="20"/>
                <w:szCs w:val="20"/>
              </w:rPr>
              <w:t>URSW-03</w:t>
            </w:r>
          </w:p>
        </w:tc>
        <w:tc>
          <w:tcPr>
            <w:tcW w:w="481" w:type="dxa"/>
            <w:textDirection w:val="btLr"/>
          </w:tcPr>
          <w:p w14:paraId="4D692DCB" w14:textId="77777777" w:rsidR="00C24535" w:rsidRPr="00E72BF5" w:rsidRDefault="00C24535" w:rsidP="00D035FE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2BF5">
              <w:rPr>
                <w:rFonts w:ascii="Times New Roman" w:hAnsi="Times New Roman" w:cs="Times New Roman"/>
                <w:sz w:val="20"/>
                <w:szCs w:val="20"/>
              </w:rPr>
              <w:t>URSW-04</w:t>
            </w:r>
          </w:p>
        </w:tc>
        <w:tc>
          <w:tcPr>
            <w:tcW w:w="481" w:type="dxa"/>
            <w:textDirection w:val="btLr"/>
          </w:tcPr>
          <w:p w14:paraId="570E9F55" w14:textId="77777777" w:rsidR="00C24535" w:rsidRPr="00E72BF5" w:rsidRDefault="00C24535" w:rsidP="00D035FE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2BF5">
              <w:rPr>
                <w:rFonts w:ascii="Times New Roman" w:hAnsi="Times New Roman" w:cs="Times New Roman"/>
                <w:sz w:val="20"/>
                <w:szCs w:val="20"/>
              </w:rPr>
              <w:t>URSW-05</w:t>
            </w:r>
          </w:p>
        </w:tc>
        <w:tc>
          <w:tcPr>
            <w:tcW w:w="481" w:type="dxa"/>
            <w:textDirection w:val="btLr"/>
          </w:tcPr>
          <w:p w14:paraId="670370DE" w14:textId="77777777" w:rsidR="00C24535" w:rsidRPr="00E72BF5" w:rsidRDefault="00C24535" w:rsidP="00D035FE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2BF5">
              <w:rPr>
                <w:rFonts w:ascii="Times New Roman" w:hAnsi="Times New Roman" w:cs="Times New Roman"/>
                <w:sz w:val="20"/>
                <w:szCs w:val="20"/>
              </w:rPr>
              <w:t>URSW-06</w:t>
            </w:r>
          </w:p>
        </w:tc>
        <w:tc>
          <w:tcPr>
            <w:tcW w:w="481" w:type="dxa"/>
            <w:textDirection w:val="btLr"/>
          </w:tcPr>
          <w:p w14:paraId="0A0DF18F" w14:textId="77777777" w:rsidR="00C24535" w:rsidRPr="00E72BF5" w:rsidRDefault="00C24535" w:rsidP="00D035FE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2BF5">
              <w:rPr>
                <w:rFonts w:ascii="Times New Roman" w:hAnsi="Times New Roman" w:cs="Times New Roman"/>
                <w:sz w:val="20"/>
                <w:szCs w:val="20"/>
              </w:rPr>
              <w:t>URSW-07</w:t>
            </w:r>
          </w:p>
        </w:tc>
      </w:tr>
      <w:tr w:rsidR="00C24535" w:rsidRPr="00E72BF5" w14:paraId="312334CA" w14:textId="77777777" w:rsidTr="00E72BF5">
        <w:trPr>
          <w:trHeight w:val="287"/>
        </w:trPr>
        <w:tc>
          <w:tcPr>
            <w:tcW w:w="698" w:type="dxa"/>
          </w:tcPr>
          <w:p w14:paraId="051A8ADA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21" w:type="dxa"/>
          </w:tcPr>
          <w:p w14:paraId="664D8AEF" w14:textId="77777777" w:rsidR="00C24535" w:rsidRPr="00E72BF5" w:rsidRDefault="00C24535" w:rsidP="00D03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8"/>
              </w:rPr>
              <w:t>Login</w:t>
            </w:r>
          </w:p>
        </w:tc>
        <w:tc>
          <w:tcPr>
            <w:tcW w:w="481" w:type="dxa"/>
            <w:shd w:val="clear" w:color="auto" w:fill="FF0000"/>
          </w:tcPr>
          <w:p w14:paraId="47D7E670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40B03AF1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43D20ABD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6BF2D0AB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5D3C326C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69672E47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366739DA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535" w:rsidRPr="00E72BF5" w14:paraId="207A4D1A" w14:textId="77777777" w:rsidTr="00E72BF5">
        <w:trPr>
          <w:trHeight w:val="352"/>
        </w:trPr>
        <w:tc>
          <w:tcPr>
            <w:tcW w:w="698" w:type="dxa"/>
          </w:tcPr>
          <w:p w14:paraId="2EAD05FF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21" w:type="dxa"/>
          </w:tcPr>
          <w:p w14:paraId="3ECBCE98" w14:textId="77777777" w:rsidR="00C24535" w:rsidRPr="00E72BF5" w:rsidRDefault="00C24535" w:rsidP="00D03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8"/>
              </w:rPr>
              <w:t>Add new product</w:t>
            </w:r>
          </w:p>
        </w:tc>
        <w:tc>
          <w:tcPr>
            <w:tcW w:w="481" w:type="dxa"/>
          </w:tcPr>
          <w:p w14:paraId="2BC17795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0000"/>
          </w:tcPr>
          <w:p w14:paraId="38156B37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28BEFFE3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426B7850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2FF36E87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28E4063D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4ED019CB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535" w:rsidRPr="00E72BF5" w14:paraId="0FD04014" w14:textId="77777777" w:rsidTr="00E72BF5">
        <w:trPr>
          <w:trHeight w:val="384"/>
        </w:trPr>
        <w:tc>
          <w:tcPr>
            <w:tcW w:w="698" w:type="dxa"/>
          </w:tcPr>
          <w:p w14:paraId="0EEC9572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21" w:type="dxa"/>
          </w:tcPr>
          <w:p w14:paraId="252DF654" w14:textId="77777777" w:rsidR="00C24535" w:rsidRPr="00E72BF5" w:rsidRDefault="00C24535" w:rsidP="00D035FE">
            <w:pPr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eastAsia="Times New Roman" w:hAnsi="Times New Roman" w:cs="Times New Roman"/>
                <w:sz w:val="28"/>
              </w:rPr>
              <w:t>View products</w:t>
            </w:r>
          </w:p>
          <w:p w14:paraId="6F4FCC08" w14:textId="77777777" w:rsidR="00C24535" w:rsidRPr="00E72BF5" w:rsidRDefault="00C24535" w:rsidP="00D035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63532EBD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0934EECB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0000"/>
          </w:tcPr>
          <w:p w14:paraId="4EB984F6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3E2EB971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218D095B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3AACB1B7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0E2A822A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535" w:rsidRPr="00E72BF5" w14:paraId="177966C1" w14:textId="77777777" w:rsidTr="00E72BF5">
        <w:trPr>
          <w:trHeight w:val="332"/>
        </w:trPr>
        <w:tc>
          <w:tcPr>
            <w:tcW w:w="698" w:type="dxa"/>
          </w:tcPr>
          <w:p w14:paraId="4337094B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21" w:type="dxa"/>
          </w:tcPr>
          <w:p w14:paraId="316C6DC5" w14:textId="77777777" w:rsidR="00C24535" w:rsidRPr="00E72BF5" w:rsidRDefault="00C24535" w:rsidP="00D035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8"/>
              </w:rPr>
              <w:t>Search product by ID</w:t>
            </w:r>
            <w:r w:rsidRPr="00E72BF5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81" w:type="dxa"/>
          </w:tcPr>
          <w:p w14:paraId="27BBEB25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6F38B657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6DB827E1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0000"/>
          </w:tcPr>
          <w:p w14:paraId="4CDEE1BE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auto"/>
          </w:tcPr>
          <w:p w14:paraId="1D870B5F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auto"/>
          </w:tcPr>
          <w:p w14:paraId="60CBEAB7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auto"/>
          </w:tcPr>
          <w:p w14:paraId="09F858F5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535" w:rsidRPr="00E72BF5" w14:paraId="565E41A3" w14:textId="77777777" w:rsidTr="00E72BF5">
        <w:trPr>
          <w:trHeight w:val="332"/>
        </w:trPr>
        <w:tc>
          <w:tcPr>
            <w:tcW w:w="698" w:type="dxa"/>
          </w:tcPr>
          <w:p w14:paraId="2767B2FC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21" w:type="dxa"/>
          </w:tcPr>
          <w:p w14:paraId="504A4237" w14:textId="77777777" w:rsidR="00C24535" w:rsidRPr="00E72BF5" w:rsidRDefault="00C24535" w:rsidP="00D035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8"/>
              </w:rPr>
              <w:t xml:space="preserve">Edit product’s information </w:t>
            </w:r>
          </w:p>
        </w:tc>
        <w:tc>
          <w:tcPr>
            <w:tcW w:w="481" w:type="dxa"/>
          </w:tcPr>
          <w:p w14:paraId="4BDB1B8F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2FBD2626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066D5A8C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auto"/>
          </w:tcPr>
          <w:p w14:paraId="2C375F10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0000"/>
          </w:tcPr>
          <w:p w14:paraId="6346B71C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auto"/>
          </w:tcPr>
          <w:p w14:paraId="2AEBA642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auto"/>
          </w:tcPr>
          <w:p w14:paraId="2D55F9D6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535" w:rsidRPr="00E72BF5" w14:paraId="7CA7BF69" w14:textId="77777777" w:rsidTr="00E72BF5">
        <w:trPr>
          <w:trHeight w:val="332"/>
        </w:trPr>
        <w:tc>
          <w:tcPr>
            <w:tcW w:w="698" w:type="dxa"/>
          </w:tcPr>
          <w:p w14:paraId="7908DB36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121" w:type="dxa"/>
          </w:tcPr>
          <w:p w14:paraId="63CE8E04" w14:textId="77777777" w:rsidR="00C24535" w:rsidRPr="00E72BF5" w:rsidRDefault="00C24535" w:rsidP="00D035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8"/>
              </w:rPr>
              <w:t>Delete product</w:t>
            </w:r>
          </w:p>
        </w:tc>
        <w:tc>
          <w:tcPr>
            <w:tcW w:w="481" w:type="dxa"/>
          </w:tcPr>
          <w:p w14:paraId="062B22C6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3FE1A7F3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4EF4DA96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auto"/>
          </w:tcPr>
          <w:p w14:paraId="22728702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auto"/>
          </w:tcPr>
          <w:p w14:paraId="1EB21B64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0000"/>
          </w:tcPr>
          <w:p w14:paraId="31D17FA1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auto"/>
          </w:tcPr>
          <w:p w14:paraId="4D1A1516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535" w:rsidRPr="00E72BF5" w14:paraId="13E20790" w14:textId="77777777" w:rsidTr="00E72BF5">
        <w:trPr>
          <w:trHeight w:val="332"/>
        </w:trPr>
        <w:tc>
          <w:tcPr>
            <w:tcW w:w="698" w:type="dxa"/>
          </w:tcPr>
          <w:p w14:paraId="4A6717DB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121" w:type="dxa"/>
          </w:tcPr>
          <w:p w14:paraId="700AF802" w14:textId="77777777" w:rsidR="00C24535" w:rsidRPr="00E72BF5" w:rsidRDefault="00C24535" w:rsidP="00D035F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8"/>
              </w:rPr>
              <w:t>Log out</w:t>
            </w:r>
          </w:p>
        </w:tc>
        <w:tc>
          <w:tcPr>
            <w:tcW w:w="481" w:type="dxa"/>
          </w:tcPr>
          <w:p w14:paraId="6FD9618E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0180761B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</w:tcPr>
          <w:p w14:paraId="383FA47A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auto"/>
          </w:tcPr>
          <w:p w14:paraId="7C95BEC6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auto"/>
          </w:tcPr>
          <w:p w14:paraId="17C4B129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auto"/>
          </w:tcPr>
          <w:p w14:paraId="6FCD35DA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1" w:type="dxa"/>
            <w:shd w:val="clear" w:color="auto" w:fill="FF0000"/>
          </w:tcPr>
          <w:p w14:paraId="2E97E2BC" w14:textId="77777777" w:rsidR="00C24535" w:rsidRPr="00E72BF5" w:rsidRDefault="00C24535" w:rsidP="00D035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48DACE" w14:textId="77777777" w:rsidR="00C24535" w:rsidRPr="00E72BF5" w:rsidRDefault="00C24535" w:rsidP="00C2453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2FEF338" w14:textId="77777777" w:rsidR="00C24535" w:rsidRPr="00E72BF5" w:rsidRDefault="00C24535" w:rsidP="00C2453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48CA981" w14:textId="77777777" w:rsidR="00EB0B53" w:rsidRPr="00E72BF5" w:rsidRDefault="00EB0B53" w:rsidP="005D09CC">
      <w:pPr>
        <w:jc w:val="center"/>
        <w:rPr>
          <w:rFonts w:ascii="Times New Roman" w:hAnsi="Times New Roman" w:cs="Times New Roman"/>
        </w:rPr>
      </w:pPr>
    </w:p>
    <w:p w14:paraId="034F9355" w14:textId="77777777" w:rsidR="00EB0B53" w:rsidRPr="00E72BF5" w:rsidRDefault="00EB0B53" w:rsidP="005D09CC">
      <w:pPr>
        <w:jc w:val="center"/>
        <w:rPr>
          <w:rFonts w:ascii="Times New Roman" w:hAnsi="Times New Roman" w:cs="Times New Roman"/>
        </w:rPr>
      </w:pPr>
    </w:p>
    <w:p w14:paraId="0D410E7B" w14:textId="78865764" w:rsidR="005D09CC" w:rsidRPr="00E72BF5" w:rsidRDefault="005E014F" w:rsidP="000766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2.11</w:t>
      </w:r>
      <w:r w:rsidR="00076672" w:rsidRPr="00E72BF5">
        <w:rPr>
          <w:rFonts w:ascii="Times New Roman" w:hAnsi="Times New Roman" w:cs="Times New Roman"/>
          <w:sz w:val="24"/>
          <w:szCs w:val="24"/>
        </w:rPr>
        <w:t xml:space="preserve"> </w:t>
      </w:r>
      <w:r w:rsidR="00C24535" w:rsidRPr="00E72BF5">
        <w:rPr>
          <w:rFonts w:ascii="Times New Roman" w:eastAsia="Calibri" w:hAnsi="Times New Roman" w:cs="Times New Roman"/>
          <w:sz w:val="24"/>
          <w:szCs w:val="24"/>
        </w:rPr>
        <w:t>Sequence Diagram</w:t>
      </w:r>
      <w:r w:rsidR="00C24535" w:rsidRPr="00E72BF5">
        <w:rPr>
          <w:rFonts w:ascii="Times New Roman" w:hAnsi="Times New Roman" w:cs="Times New Roman"/>
          <w:sz w:val="24"/>
          <w:szCs w:val="24"/>
        </w:rPr>
        <w:t xml:space="preserve"> </w:t>
      </w:r>
      <w:r w:rsidR="005D09CC" w:rsidRPr="00E72BF5">
        <w:rPr>
          <w:rFonts w:ascii="Times New Roman" w:hAnsi="Times New Roman" w:cs="Times New Roman"/>
          <w:sz w:val="24"/>
          <w:szCs w:val="24"/>
        </w:rPr>
        <w:t>and User Requirement Specification (</w:t>
      </w:r>
      <w:r w:rsidR="00EB0B53" w:rsidRPr="00E72BF5">
        <w:rPr>
          <w:rFonts w:ascii="Times New Roman" w:hAnsi="Times New Roman" w:cs="Times New Roman"/>
          <w:sz w:val="24"/>
          <w:szCs w:val="24"/>
        </w:rPr>
        <w:t>Web</w:t>
      </w:r>
      <w:r w:rsidR="005D09CC" w:rsidRPr="00E72BF5">
        <w:rPr>
          <w:rFonts w:ascii="Times New Roman" w:hAnsi="Times New Roman" w:cs="Times New Roman"/>
          <w:sz w:val="24"/>
          <w:szCs w:val="24"/>
        </w:rPr>
        <w:t xml:space="preserve"> Application)</w:t>
      </w:r>
    </w:p>
    <w:tbl>
      <w:tblPr>
        <w:tblStyle w:val="af0"/>
        <w:tblpPr w:leftFromText="180" w:rightFromText="180" w:vertAnchor="text" w:horzAnchor="margin" w:tblpXSpec="center" w:tblpY="332"/>
        <w:tblW w:w="10292" w:type="dxa"/>
        <w:tblLayout w:type="fixed"/>
        <w:tblLook w:val="04A0" w:firstRow="1" w:lastRow="0" w:firstColumn="1" w:lastColumn="0" w:noHBand="0" w:noVBand="1"/>
      </w:tblPr>
      <w:tblGrid>
        <w:gridCol w:w="706"/>
        <w:gridCol w:w="6184"/>
        <w:gridCol w:w="486"/>
        <w:gridCol w:w="486"/>
        <w:gridCol w:w="486"/>
        <w:gridCol w:w="486"/>
        <w:gridCol w:w="486"/>
        <w:gridCol w:w="486"/>
        <w:gridCol w:w="486"/>
      </w:tblGrid>
      <w:tr w:rsidR="005D09CC" w:rsidRPr="00E72BF5" w14:paraId="2FFD2258" w14:textId="77777777" w:rsidTr="00E72BF5">
        <w:trPr>
          <w:trHeight w:val="1094"/>
        </w:trPr>
        <w:tc>
          <w:tcPr>
            <w:tcW w:w="706" w:type="dxa"/>
          </w:tcPr>
          <w:p w14:paraId="13D52B6D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EFA48D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6184" w:type="dxa"/>
          </w:tcPr>
          <w:p w14:paraId="4B8898A7" w14:textId="77777777" w:rsidR="005D09CC" w:rsidRPr="00E72BF5" w:rsidRDefault="005D09CC" w:rsidP="005D09CC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  <w:p w14:paraId="52551A01" w14:textId="261C47EB" w:rsidR="005D09CC" w:rsidRPr="00E72BF5" w:rsidRDefault="005D09CC" w:rsidP="00EB0B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Calibri" w:hAnsi="Times New Roman" w:cs="Times New Roman"/>
                <w:sz w:val="24"/>
                <w:szCs w:val="24"/>
              </w:rPr>
              <w:t>Sequence Diagram</w:t>
            </w:r>
            <w:r w:rsidR="00EB0B53" w:rsidRPr="00E72BF5"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  <w:tc>
          <w:tcPr>
            <w:tcW w:w="486" w:type="dxa"/>
            <w:textDirection w:val="btLr"/>
          </w:tcPr>
          <w:p w14:paraId="25D38250" w14:textId="3C8C1E7C" w:rsidR="005D09CC" w:rsidRPr="00E72BF5" w:rsidRDefault="005D09CC" w:rsidP="00EB0B53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2BF5">
              <w:rPr>
                <w:rFonts w:ascii="Times New Roman" w:hAnsi="Times New Roman" w:cs="Times New Roman"/>
                <w:sz w:val="20"/>
                <w:szCs w:val="20"/>
              </w:rPr>
              <w:t>URS</w:t>
            </w:r>
            <w:r w:rsidR="00EB0B53" w:rsidRPr="00E72BF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E72BF5">
              <w:rPr>
                <w:rFonts w:ascii="Times New Roman" w:hAnsi="Times New Roman" w:cs="Times New Roman"/>
                <w:sz w:val="20"/>
                <w:szCs w:val="20"/>
              </w:rPr>
              <w:t>-01</w:t>
            </w:r>
          </w:p>
        </w:tc>
        <w:tc>
          <w:tcPr>
            <w:tcW w:w="486" w:type="dxa"/>
            <w:textDirection w:val="btLr"/>
          </w:tcPr>
          <w:p w14:paraId="3E3B0AC2" w14:textId="7C28F061" w:rsidR="005D09CC" w:rsidRPr="00E72BF5" w:rsidRDefault="005D09CC" w:rsidP="00EB0B53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2BF5">
              <w:rPr>
                <w:rFonts w:ascii="Times New Roman" w:hAnsi="Times New Roman" w:cs="Times New Roman"/>
                <w:sz w:val="20"/>
                <w:szCs w:val="20"/>
              </w:rPr>
              <w:t>URS</w:t>
            </w:r>
            <w:r w:rsidR="00EB0B53" w:rsidRPr="00E72BF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E72BF5">
              <w:rPr>
                <w:rFonts w:ascii="Times New Roman" w:hAnsi="Times New Roman" w:cs="Times New Roman"/>
                <w:sz w:val="20"/>
                <w:szCs w:val="20"/>
              </w:rPr>
              <w:t>-02</w:t>
            </w:r>
          </w:p>
        </w:tc>
        <w:tc>
          <w:tcPr>
            <w:tcW w:w="486" w:type="dxa"/>
            <w:textDirection w:val="btLr"/>
          </w:tcPr>
          <w:p w14:paraId="7A188A31" w14:textId="4CB5593B" w:rsidR="005D09CC" w:rsidRPr="00E72BF5" w:rsidRDefault="005D09CC" w:rsidP="00EB0B53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2BF5">
              <w:rPr>
                <w:rFonts w:ascii="Times New Roman" w:hAnsi="Times New Roman" w:cs="Times New Roman"/>
                <w:sz w:val="20"/>
                <w:szCs w:val="20"/>
              </w:rPr>
              <w:t>URS</w:t>
            </w:r>
            <w:r w:rsidR="00EB0B53" w:rsidRPr="00E72BF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E72BF5">
              <w:rPr>
                <w:rFonts w:ascii="Times New Roman" w:hAnsi="Times New Roman" w:cs="Times New Roman"/>
                <w:sz w:val="20"/>
                <w:szCs w:val="20"/>
              </w:rPr>
              <w:t>-03</w:t>
            </w:r>
          </w:p>
        </w:tc>
        <w:tc>
          <w:tcPr>
            <w:tcW w:w="486" w:type="dxa"/>
            <w:textDirection w:val="btLr"/>
          </w:tcPr>
          <w:p w14:paraId="1A7A7237" w14:textId="31CEB524" w:rsidR="005D09CC" w:rsidRPr="00E72BF5" w:rsidRDefault="005D09CC" w:rsidP="00EB0B53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2BF5">
              <w:rPr>
                <w:rFonts w:ascii="Times New Roman" w:hAnsi="Times New Roman" w:cs="Times New Roman"/>
                <w:sz w:val="20"/>
                <w:szCs w:val="20"/>
              </w:rPr>
              <w:t>URS</w:t>
            </w:r>
            <w:r w:rsidR="00EB0B53" w:rsidRPr="00E72BF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E72BF5">
              <w:rPr>
                <w:rFonts w:ascii="Times New Roman" w:hAnsi="Times New Roman" w:cs="Times New Roman"/>
                <w:sz w:val="20"/>
                <w:szCs w:val="20"/>
              </w:rPr>
              <w:t>-04</w:t>
            </w:r>
          </w:p>
        </w:tc>
        <w:tc>
          <w:tcPr>
            <w:tcW w:w="486" w:type="dxa"/>
            <w:textDirection w:val="btLr"/>
          </w:tcPr>
          <w:p w14:paraId="667C578F" w14:textId="66C3D99F" w:rsidR="005D09CC" w:rsidRPr="00E72BF5" w:rsidRDefault="005D09CC" w:rsidP="00EB0B53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2BF5">
              <w:rPr>
                <w:rFonts w:ascii="Times New Roman" w:hAnsi="Times New Roman" w:cs="Times New Roman"/>
                <w:sz w:val="20"/>
                <w:szCs w:val="20"/>
              </w:rPr>
              <w:t>URS</w:t>
            </w:r>
            <w:r w:rsidR="00EB0B53" w:rsidRPr="00E72BF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E72BF5">
              <w:rPr>
                <w:rFonts w:ascii="Times New Roman" w:hAnsi="Times New Roman" w:cs="Times New Roman"/>
                <w:sz w:val="20"/>
                <w:szCs w:val="20"/>
              </w:rPr>
              <w:t>-05</w:t>
            </w:r>
          </w:p>
        </w:tc>
        <w:tc>
          <w:tcPr>
            <w:tcW w:w="486" w:type="dxa"/>
            <w:textDirection w:val="btLr"/>
          </w:tcPr>
          <w:p w14:paraId="4B37EFE6" w14:textId="18A8EDE7" w:rsidR="005D09CC" w:rsidRPr="00E72BF5" w:rsidRDefault="005D09CC" w:rsidP="00EB0B53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2BF5">
              <w:rPr>
                <w:rFonts w:ascii="Times New Roman" w:hAnsi="Times New Roman" w:cs="Times New Roman"/>
                <w:sz w:val="20"/>
                <w:szCs w:val="20"/>
              </w:rPr>
              <w:t>URS</w:t>
            </w:r>
            <w:r w:rsidR="00EB0B53" w:rsidRPr="00E72BF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E72BF5">
              <w:rPr>
                <w:rFonts w:ascii="Times New Roman" w:hAnsi="Times New Roman" w:cs="Times New Roman"/>
                <w:sz w:val="20"/>
                <w:szCs w:val="20"/>
              </w:rPr>
              <w:t>-06</w:t>
            </w:r>
          </w:p>
        </w:tc>
        <w:tc>
          <w:tcPr>
            <w:tcW w:w="486" w:type="dxa"/>
            <w:textDirection w:val="btLr"/>
          </w:tcPr>
          <w:p w14:paraId="3BFB3A6C" w14:textId="697D1B63" w:rsidR="005D09CC" w:rsidRPr="00E72BF5" w:rsidRDefault="005D09CC" w:rsidP="00EB0B53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2BF5">
              <w:rPr>
                <w:rFonts w:ascii="Times New Roman" w:hAnsi="Times New Roman" w:cs="Times New Roman"/>
                <w:sz w:val="20"/>
                <w:szCs w:val="20"/>
              </w:rPr>
              <w:t>URS</w:t>
            </w:r>
            <w:r w:rsidR="00EB0B53" w:rsidRPr="00E72BF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E72BF5">
              <w:rPr>
                <w:rFonts w:ascii="Times New Roman" w:hAnsi="Times New Roman" w:cs="Times New Roman"/>
                <w:sz w:val="20"/>
                <w:szCs w:val="20"/>
              </w:rPr>
              <w:t>-07</w:t>
            </w:r>
          </w:p>
        </w:tc>
      </w:tr>
      <w:tr w:rsidR="005D09CC" w:rsidRPr="00E72BF5" w14:paraId="4EE3283A" w14:textId="77777777" w:rsidTr="00E72BF5">
        <w:trPr>
          <w:trHeight w:val="285"/>
        </w:trPr>
        <w:tc>
          <w:tcPr>
            <w:tcW w:w="706" w:type="dxa"/>
          </w:tcPr>
          <w:p w14:paraId="1D1B4D08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184" w:type="dxa"/>
          </w:tcPr>
          <w:p w14:paraId="3B66F530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8"/>
              </w:rPr>
              <w:t>Login</w:t>
            </w:r>
          </w:p>
        </w:tc>
        <w:tc>
          <w:tcPr>
            <w:tcW w:w="486" w:type="dxa"/>
            <w:shd w:val="clear" w:color="auto" w:fill="FF0000"/>
          </w:tcPr>
          <w:p w14:paraId="77D8FEA3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5AADA900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5339538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5945EC1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6A7EC881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1CDEE5C4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2E214F1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9CC" w:rsidRPr="00E72BF5" w14:paraId="149EEDBA" w14:textId="77777777" w:rsidTr="00E72BF5">
        <w:trPr>
          <w:trHeight w:val="349"/>
        </w:trPr>
        <w:tc>
          <w:tcPr>
            <w:tcW w:w="706" w:type="dxa"/>
          </w:tcPr>
          <w:p w14:paraId="7B8B05DE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184" w:type="dxa"/>
          </w:tcPr>
          <w:p w14:paraId="1F6D1CD2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8"/>
              </w:rPr>
              <w:t>Add new product</w:t>
            </w:r>
          </w:p>
        </w:tc>
        <w:tc>
          <w:tcPr>
            <w:tcW w:w="486" w:type="dxa"/>
          </w:tcPr>
          <w:p w14:paraId="37F771D7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FF0000"/>
          </w:tcPr>
          <w:p w14:paraId="2AD71EDF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19C81BB8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2CDC18FE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12B79621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280718E7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33531023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9CC" w:rsidRPr="00E72BF5" w14:paraId="28EC94F8" w14:textId="77777777" w:rsidTr="00E72BF5">
        <w:trPr>
          <w:trHeight w:val="381"/>
        </w:trPr>
        <w:tc>
          <w:tcPr>
            <w:tcW w:w="706" w:type="dxa"/>
          </w:tcPr>
          <w:p w14:paraId="3012B85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4" w:type="dxa"/>
          </w:tcPr>
          <w:p w14:paraId="593684D2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eastAsia="Times New Roman" w:hAnsi="Times New Roman" w:cs="Times New Roman"/>
                <w:sz w:val="28"/>
              </w:rPr>
              <w:t>View products</w:t>
            </w:r>
          </w:p>
          <w:p w14:paraId="1B92545E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57BB591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4955910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FF0000"/>
          </w:tcPr>
          <w:p w14:paraId="72A8E8C4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54F6AEBF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169AC5DB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4AA52EAF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3DFCDE6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9CC" w:rsidRPr="00E72BF5" w14:paraId="384D64CA" w14:textId="77777777" w:rsidTr="00E72BF5">
        <w:trPr>
          <w:trHeight w:val="330"/>
        </w:trPr>
        <w:tc>
          <w:tcPr>
            <w:tcW w:w="706" w:type="dxa"/>
          </w:tcPr>
          <w:p w14:paraId="171BC47D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184" w:type="dxa"/>
          </w:tcPr>
          <w:p w14:paraId="1F4DB373" w14:textId="77777777" w:rsidR="005D09CC" w:rsidRPr="00E72BF5" w:rsidRDefault="005D09CC" w:rsidP="005D09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8"/>
              </w:rPr>
              <w:t>Search product by ID</w:t>
            </w:r>
            <w:r w:rsidRPr="00E72BF5"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486" w:type="dxa"/>
          </w:tcPr>
          <w:p w14:paraId="02E9F38F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643171F0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57ECFED9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FF0000"/>
          </w:tcPr>
          <w:p w14:paraId="39F9A293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auto"/>
          </w:tcPr>
          <w:p w14:paraId="38DEAFC7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auto"/>
          </w:tcPr>
          <w:p w14:paraId="520A3EFB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auto"/>
          </w:tcPr>
          <w:p w14:paraId="6E1F0D48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9CC" w:rsidRPr="00E72BF5" w14:paraId="7B6548E8" w14:textId="77777777" w:rsidTr="00E72BF5">
        <w:trPr>
          <w:trHeight w:val="330"/>
        </w:trPr>
        <w:tc>
          <w:tcPr>
            <w:tcW w:w="706" w:type="dxa"/>
          </w:tcPr>
          <w:p w14:paraId="0C2066F0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84" w:type="dxa"/>
          </w:tcPr>
          <w:p w14:paraId="5219B896" w14:textId="77777777" w:rsidR="005D09CC" w:rsidRPr="00E72BF5" w:rsidRDefault="005D09CC" w:rsidP="005D09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8"/>
              </w:rPr>
              <w:t xml:space="preserve">Edit product’s information </w:t>
            </w:r>
          </w:p>
        </w:tc>
        <w:tc>
          <w:tcPr>
            <w:tcW w:w="486" w:type="dxa"/>
          </w:tcPr>
          <w:p w14:paraId="3FCB438F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73EBA27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31C456B8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auto"/>
          </w:tcPr>
          <w:p w14:paraId="543FA031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FF0000"/>
          </w:tcPr>
          <w:p w14:paraId="27F15F5A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auto"/>
          </w:tcPr>
          <w:p w14:paraId="71E3DA9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auto"/>
          </w:tcPr>
          <w:p w14:paraId="4D456CA1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9CC" w:rsidRPr="00E72BF5" w14:paraId="4A34C17C" w14:textId="77777777" w:rsidTr="00E72BF5">
        <w:trPr>
          <w:trHeight w:val="330"/>
        </w:trPr>
        <w:tc>
          <w:tcPr>
            <w:tcW w:w="706" w:type="dxa"/>
          </w:tcPr>
          <w:p w14:paraId="77AAE61D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184" w:type="dxa"/>
          </w:tcPr>
          <w:p w14:paraId="724ACDDC" w14:textId="77777777" w:rsidR="005D09CC" w:rsidRPr="00E72BF5" w:rsidRDefault="005D09CC" w:rsidP="005D09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8"/>
              </w:rPr>
              <w:t>Delete product</w:t>
            </w:r>
          </w:p>
        </w:tc>
        <w:tc>
          <w:tcPr>
            <w:tcW w:w="486" w:type="dxa"/>
          </w:tcPr>
          <w:p w14:paraId="3AC85D58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33B1CC84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46FFABBC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auto"/>
          </w:tcPr>
          <w:p w14:paraId="596C2596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auto"/>
          </w:tcPr>
          <w:p w14:paraId="24EAC09D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FF0000"/>
          </w:tcPr>
          <w:p w14:paraId="5CEC07B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auto"/>
          </w:tcPr>
          <w:p w14:paraId="65F02E80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9CC" w:rsidRPr="00E72BF5" w14:paraId="486CCEAF" w14:textId="77777777" w:rsidTr="00E72BF5">
        <w:trPr>
          <w:trHeight w:val="330"/>
        </w:trPr>
        <w:tc>
          <w:tcPr>
            <w:tcW w:w="706" w:type="dxa"/>
          </w:tcPr>
          <w:p w14:paraId="64EF9BD8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184" w:type="dxa"/>
          </w:tcPr>
          <w:p w14:paraId="573A9997" w14:textId="77777777" w:rsidR="005D09CC" w:rsidRPr="00E72BF5" w:rsidRDefault="005D09CC" w:rsidP="005D09C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8"/>
              </w:rPr>
              <w:t>Log out</w:t>
            </w:r>
          </w:p>
        </w:tc>
        <w:tc>
          <w:tcPr>
            <w:tcW w:w="486" w:type="dxa"/>
          </w:tcPr>
          <w:p w14:paraId="7E2313D0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22BC0A3A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</w:tcPr>
          <w:p w14:paraId="22E109B2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auto"/>
          </w:tcPr>
          <w:p w14:paraId="2E3DB51A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auto"/>
          </w:tcPr>
          <w:p w14:paraId="10596C35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auto"/>
          </w:tcPr>
          <w:p w14:paraId="5198E4DA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6" w:type="dxa"/>
            <w:shd w:val="clear" w:color="auto" w:fill="FF0000"/>
          </w:tcPr>
          <w:p w14:paraId="7190507D" w14:textId="77777777" w:rsidR="005D09CC" w:rsidRPr="00E72BF5" w:rsidRDefault="005D09CC" w:rsidP="005D09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41F268" w14:textId="77777777" w:rsidR="005D09CC" w:rsidRPr="00E72BF5" w:rsidRDefault="005D09CC" w:rsidP="005D09C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9FD49AA" w14:textId="77777777" w:rsidR="005D09CC" w:rsidRPr="00E72BF5" w:rsidRDefault="005D09CC" w:rsidP="005D09CC">
      <w:pPr>
        <w:spacing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4FFB5FA" w14:textId="77777777" w:rsidR="005D09CC" w:rsidRDefault="005D09CC" w:rsidP="005D09C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567E8904" w14:textId="77777777" w:rsidR="00E72BF5" w:rsidRPr="00E72BF5" w:rsidRDefault="00E72BF5" w:rsidP="005D09C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3AF205B7" w14:textId="77777777" w:rsidR="00EB0B53" w:rsidRPr="00E72BF5" w:rsidRDefault="00EB0B53" w:rsidP="005D09C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71D208C8" w14:textId="77777777" w:rsidR="00EB0B53" w:rsidRPr="00E72BF5" w:rsidRDefault="00EB0B53" w:rsidP="005D09C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</w:rPr>
      </w:pPr>
    </w:p>
    <w:p w14:paraId="7071C586" w14:textId="49DF2F6C" w:rsidR="00626BEC" w:rsidRPr="001312CC" w:rsidRDefault="00626BEC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="005E014F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D035FE">
        <w:rPr>
          <w:rFonts w:ascii="Times New Roman" w:hAnsi="Times New Roman" w:cs="Times New Roman"/>
          <w:sz w:val="24"/>
          <w:szCs w:val="24"/>
        </w:rPr>
        <w:t xml:space="preserve"> User Requirement Specification (</w:t>
      </w:r>
      <w:r>
        <w:rPr>
          <w:rFonts w:ascii="Times New Roman" w:hAnsi="Times New Roman" w:cs="Times New Roman"/>
          <w:sz w:val="24"/>
          <w:szCs w:val="24"/>
        </w:rPr>
        <w:t>Web</w:t>
      </w:r>
      <w:r w:rsidRPr="00D035FE">
        <w:rPr>
          <w:rFonts w:ascii="Times New Roman" w:hAnsi="Times New Roman" w:cs="Times New Roman"/>
          <w:sz w:val="24"/>
          <w:szCs w:val="24"/>
        </w:rPr>
        <w:t xml:space="preserve"> Application)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Test Case (Web </w:t>
      </w:r>
      <w:r w:rsidRPr="00D035FE">
        <w:rPr>
          <w:rFonts w:ascii="Times New Roman" w:hAnsi="Times New Roman" w:cs="Times New Roman"/>
          <w:sz w:val="24"/>
          <w:szCs w:val="24"/>
        </w:rPr>
        <w:t>Application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af0"/>
        <w:tblpPr w:leftFromText="180" w:rightFromText="180" w:vertAnchor="text" w:horzAnchor="margin" w:tblpXSpec="center" w:tblpY="332"/>
        <w:tblW w:w="10266" w:type="dxa"/>
        <w:tblLayout w:type="fixed"/>
        <w:tblLook w:val="04A0" w:firstRow="1" w:lastRow="0" w:firstColumn="1" w:lastColumn="0" w:noHBand="0" w:noVBand="1"/>
      </w:tblPr>
      <w:tblGrid>
        <w:gridCol w:w="422"/>
        <w:gridCol w:w="3398"/>
        <w:gridCol w:w="573"/>
        <w:gridCol w:w="552"/>
        <w:gridCol w:w="552"/>
        <w:gridCol w:w="506"/>
        <w:gridCol w:w="436"/>
        <w:gridCol w:w="390"/>
        <w:gridCol w:w="491"/>
        <w:gridCol w:w="491"/>
        <w:gridCol w:w="491"/>
        <w:gridCol w:w="491"/>
        <w:gridCol w:w="491"/>
        <w:gridCol w:w="491"/>
        <w:gridCol w:w="491"/>
      </w:tblGrid>
      <w:tr w:rsidR="00626BEC" w:rsidRPr="00E72BF5" w14:paraId="3184C8C4" w14:textId="4C456B42" w:rsidTr="005C40F6">
        <w:trPr>
          <w:trHeight w:val="1350"/>
        </w:trPr>
        <w:tc>
          <w:tcPr>
            <w:tcW w:w="422" w:type="dxa"/>
          </w:tcPr>
          <w:p w14:paraId="57B38CDB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E2F8C0C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hAnsi="Times New Roman" w:cs="Times New Roman"/>
                <w:sz w:val="28"/>
              </w:rPr>
              <w:t>No.</w:t>
            </w:r>
          </w:p>
        </w:tc>
        <w:tc>
          <w:tcPr>
            <w:tcW w:w="3398" w:type="dxa"/>
          </w:tcPr>
          <w:p w14:paraId="211C5DB6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5843CF2E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hAnsi="Times New Roman" w:cs="Times New Roman"/>
                <w:sz w:val="28"/>
              </w:rPr>
              <w:t>URSA description</w:t>
            </w:r>
          </w:p>
        </w:tc>
        <w:tc>
          <w:tcPr>
            <w:tcW w:w="573" w:type="dxa"/>
            <w:textDirection w:val="btLr"/>
          </w:tcPr>
          <w:p w14:paraId="3C6FFD2A" w14:textId="649047BD" w:rsidR="00626BEC" w:rsidRPr="00E72BF5" w:rsidRDefault="00626BEC" w:rsidP="000F591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TCW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-01</w:t>
            </w:r>
          </w:p>
        </w:tc>
        <w:tc>
          <w:tcPr>
            <w:tcW w:w="552" w:type="dxa"/>
            <w:textDirection w:val="btLr"/>
          </w:tcPr>
          <w:p w14:paraId="2F500BDA" w14:textId="57C2A5FC" w:rsidR="00626BEC" w:rsidRPr="00E72BF5" w:rsidRDefault="00626BEC" w:rsidP="000F591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TCW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-02</w:t>
            </w:r>
          </w:p>
        </w:tc>
        <w:tc>
          <w:tcPr>
            <w:tcW w:w="552" w:type="dxa"/>
            <w:textDirection w:val="btLr"/>
          </w:tcPr>
          <w:p w14:paraId="2CE36AA3" w14:textId="6166A35D" w:rsidR="00626BEC" w:rsidRPr="00E72BF5" w:rsidRDefault="00626BEC" w:rsidP="000F591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TCW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-03</w:t>
            </w:r>
          </w:p>
        </w:tc>
        <w:tc>
          <w:tcPr>
            <w:tcW w:w="506" w:type="dxa"/>
            <w:textDirection w:val="btLr"/>
          </w:tcPr>
          <w:p w14:paraId="2B7EAAC9" w14:textId="3996196D" w:rsidR="00626BEC" w:rsidRPr="00E72BF5" w:rsidRDefault="00626BEC" w:rsidP="00626BEC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TCW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-04</w:t>
            </w:r>
          </w:p>
        </w:tc>
        <w:tc>
          <w:tcPr>
            <w:tcW w:w="436" w:type="dxa"/>
            <w:textDirection w:val="btLr"/>
          </w:tcPr>
          <w:p w14:paraId="356AA402" w14:textId="4E5A40FD" w:rsidR="00626BEC" w:rsidRPr="00E72BF5" w:rsidRDefault="00626BEC" w:rsidP="000F591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TCW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-05</w:t>
            </w:r>
          </w:p>
        </w:tc>
        <w:tc>
          <w:tcPr>
            <w:tcW w:w="390" w:type="dxa"/>
            <w:textDirection w:val="btLr"/>
          </w:tcPr>
          <w:p w14:paraId="5722A309" w14:textId="777C144E" w:rsidR="00626BEC" w:rsidRPr="00E72BF5" w:rsidRDefault="00626BEC" w:rsidP="000F591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TCW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-06</w:t>
            </w:r>
          </w:p>
        </w:tc>
        <w:tc>
          <w:tcPr>
            <w:tcW w:w="491" w:type="dxa"/>
            <w:textDirection w:val="btLr"/>
          </w:tcPr>
          <w:p w14:paraId="66D586F4" w14:textId="6E23F1D7" w:rsidR="00626BEC" w:rsidRPr="00E72BF5" w:rsidRDefault="00626BEC" w:rsidP="000F591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TCW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-07</w:t>
            </w:r>
          </w:p>
        </w:tc>
        <w:tc>
          <w:tcPr>
            <w:tcW w:w="491" w:type="dxa"/>
            <w:textDirection w:val="btLr"/>
          </w:tcPr>
          <w:p w14:paraId="28A7340E" w14:textId="7401A888" w:rsidR="00626BEC" w:rsidRDefault="00626BEC" w:rsidP="000F591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TCW-08</w:t>
            </w:r>
          </w:p>
        </w:tc>
        <w:tc>
          <w:tcPr>
            <w:tcW w:w="491" w:type="dxa"/>
            <w:textDirection w:val="btLr"/>
          </w:tcPr>
          <w:p w14:paraId="69B63C09" w14:textId="7EAB6B1B" w:rsidR="00626BEC" w:rsidRDefault="00626BEC" w:rsidP="000F591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TCW-09</w:t>
            </w:r>
          </w:p>
        </w:tc>
        <w:tc>
          <w:tcPr>
            <w:tcW w:w="491" w:type="dxa"/>
            <w:textDirection w:val="btLr"/>
          </w:tcPr>
          <w:p w14:paraId="6487FBB0" w14:textId="1138D4D6" w:rsidR="00626BEC" w:rsidRDefault="00626BEC" w:rsidP="000F591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TCW-10</w:t>
            </w:r>
          </w:p>
        </w:tc>
        <w:tc>
          <w:tcPr>
            <w:tcW w:w="491" w:type="dxa"/>
            <w:textDirection w:val="btLr"/>
          </w:tcPr>
          <w:p w14:paraId="6A51E1A9" w14:textId="4C49CA1E" w:rsidR="00626BEC" w:rsidRDefault="00626BEC" w:rsidP="000F591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TCW-11</w:t>
            </w:r>
          </w:p>
        </w:tc>
        <w:tc>
          <w:tcPr>
            <w:tcW w:w="491" w:type="dxa"/>
            <w:textDirection w:val="btLr"/>
          </w:tcPr>
          <w:p w14:paraId="25C4B32E" w14:textId="45DBB977" w:rsidR="00626BEC" w:rsidRDefault="00626BEC" w:rsidP="000F591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TCW-12</w:t>
            </w:r>
          </w:p>
        </w:tc>
        <w:tc>
          <w:tcPr>
            <w:tcW w:w="491" w:type="dxa"/>
            <w:textDirection w:val="btLr"/>
          </w:tcPr>
          <w:p w14:paraId="1E30A5F6" w14:textId="1966D889" w:rsidR="00626BEC" w:rsidRDefault="00626BEC" w:rsidP="000F591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TCW-13</w:t>
            </w:r>
          </w:p>
        </w:tc>
      </w:tr>
      <w:tr w:rsidR="00626BEC" w:rsidRPr="00E72BF5" w14:paraId="1076ACBE" w14:textId="4B5B7FD2" w:rsidTr="005C40F6">
        <w:trPr>
          <w:trHeight w:val="1194"/>
        </w:trPr>
        <w:tc>
          <w:tcPr>
            <w:tcW w:w="422" w:type="dxa"/>
          </w:tcPr>
          <w:p w14:paraId="4E16CC36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398" w:type="dxa"/>
          </w:tcPr>
          <w:p w14:paraId="67AE5FE7" w14:textId="7322D016" w:rsidR="00626BEC" w:rsidRPr="00E72BF5" w:rsidRDefault="00626BEC" w:rsidP="00626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log in to the web application.</w:t>
            </w:r>
          </w:p>
        </w:tc>
        <w:tc>
          <w:tcPr>
            <w:tcW w:w="573" w:type="dxa"/>
            <w:shd w:val="clear" w:color="auto" w:fill="FF0000"/>
          </w:tcPr>
          <w:p w14:paraId="27A22073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shd w:val="clear" w:color="auto" w:fill="FF0000"/>
          </w:tcPr>
          <w:p w14:paraId="11C3951A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shd w:val="clear" w:color="auto" w:fill="FF0000"/>
          </w:tcPr>
          <w:p w14:paraId="173BB833" w14:textId="77777777" w:rsidR="00626BEC" w:rsidRPr="00626BEC" w:rsidRDefault="00626BEC" w:rsidP="00626BEC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506" w:type="dxa"/>
            <w:shd w:val="clear" w:color="auto" w:fill="FF0000"/>
          </w:tcPr>
          <w:p w14:paraId="69164761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</w:tcPr>
          <w:p w14:paraId="16BD3FB0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</w:tcPr>
          <w:p w14:paraId="7541088B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</w:tcPr>
          <w:p w14:paraId="5AF1B2E2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</w:tcPr>
          <w:p w14:paraId="056861A5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</w:tcPr>
          <w:p w14:paraId="5B90EB4C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</w:tcPr>
          <w:p w14:paraId="67BBF4DF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</w:tcPr>
          <w:p w14:paraId="7130B8A3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</w:tcPr>
          <w:p w14:paraId="47AFD6B8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</w:tcPr>
          <w:p w14:paraId="104370A3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6BEC" w:rsidRPr="00E72BF5" w14:paraId="47C20D8B" w14:textId="0644CC6C" w:rsidTr="005C40F6">
        <w:trPr>
          <w:trHeight w:val="1388"/>
        </w:trPr>
        <w:tc>
          <w:tcPr>
            <w:tcW w:w="422" w:type="dxa"/>
          </w:tcPr>
          <w:p w14:paraId="33CDB889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98" w:type="dxa"/>
          </w:tcPr>
          <w:p w14:paraId="3E10DDFA" w14:textId="1995CF29" w:rsidR="00626BEC" w:rsidRPr="00E72BF5" w:rsidRDefault="00626BEC" w:rsidP="00626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add new product to the system.</w:t>
            </w:r>
          </w:p>
        </w:tc>
        <w:tc>
          <w:tcPr>
            <w:tcW w:w="573" w:type="dxa"/>
          </w:tcPr>
          <w:p w14:paraId="28209192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shd w:val="clear" w:color="auto" w:fill="auto"/>
          </w:tcPr>
          <w:p w14:paraId="047D480A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shd w:val="clear" w:color="auto" w:fill="auto"/>
          </w:tcPr>
          <w:p w14:paraId="55414B5F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6" w:type="dxa"/>
            <w:shd w:val="clear" w:color="auto" w:fill="auto"/>
          </w:tcPr>
          <w:p w14:paraId="44F56E01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  <w:shd w:val="clear" w:color="auto" w:fill="FF0000"/>
          </w:tcPr>
          <w:p w14:paraId="1689E4D2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  <w:shd w:val="clear" w:color="auto" w:fill="FF0000"/>
          </w:tcPr>
          <w:p w14:paraId="431C1891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27E74912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6EEAFB92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43DFD256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1C1835DE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2152D5C8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3E191FAB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18630F59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6BEC" w:rsidRPr="00E72BF5" w14:paraId="6C989B7D" w14:textId="2B508115" w:rsidTr="005C40F6">
        <w:trPr>
          <w:trHeight w:val="930"/>
        </w:trPr>
        <w:tc>
          <w:tcPr>
            <w:tcW w:w="422" w:type="dxa"/>
          </w:tcPr>
          <w:p w14:paraId="7A8E70EC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398" w:type="dxa"/>
          </w:tcPr>
          <w:p w14:paraId="458F0F5C" w14:textId="62F3D974" w:rsidR="00626BEC" w:rsidRPr="00E72BF5" w:rsidRDefault="00626BEC" w:rsidP="00626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can </w:t>
            </w:r>
            <w:r w:rsidRPr="00E72BF5">
              <w:rPr>
                <w:rFonts w:ascii="Times New Roman" w:eastAsia="Times New Roman" w:hAnsi="Times New Roman" w:cs="Times New Roman"/>
                <w:sz w:val="24"/>
                <w:szCs w:val="30"/>
              </w:rPr>
              <w:t>view all products in the system</w:t>
            </w: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73" w:type="dxa"/>
          </w:tcPr>
          <w:p w14:paraId="1C4D1F8E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shd w:val="clear" w:color="auto" w:fill="auto"/>
          </w:tcPr>
          <w:p w14:paraId="55C049F9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shd w:val="clear" w:color="auto" w:fill="auto"/>
          </w:tcPr>
          <w:p w14:paraId="4CE2C8EC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6" w:type="dxa"/>
            <w:shd w:val="clear" w:color="auto" w:fill="auto"/>
          </w:tcPr>
          <w:p w14:paraId="3342DC0E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  <w:shd w:val="clear" w:color="auto" w:fill="auto"/>
          </w:tcPr>
          <w:p w14:paraId="2700C228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  <w:shd w:val="clear" w:color="auto" w:fill="auto"/>
          </w:tcPr>
          <w:p w14:paraId="63252D6E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FF0000"/>
          </w:tcPr>
          <w:p w14:paraId="244CB7F1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2E39705E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7CB35CFF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49BF6F61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0C7E565A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1B11AE50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4A74BB80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6BEC" w:rsidRPr="00E72BF5" w14:paraId="0B1D73D6" w14:textId="7B49F22A" w:rsidTr="005C40F6">
        <w:trPr>
          <w:trHeight w:val="794"/>
        </w:trPr>
        <w:tc>
          <w:tcPr>
            <w:tcW w:w="422" w:type="dxa"/>
          </w:tcPr>
          <w:p w14:paraId="35920658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98" w:type="dxa"/>
          </w:tcPr>
          <w:p w14:paraId="3E0A223B" w14:textId="11B6FD91" w:rsidR="00626BEC" w:rsidRPr="00E72BF5" w:rsidRDefault="00626BEC" w:rsidP="00626B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search product by product’s ID in the system.</w:t>
            </w:r>
          </w:p>
        </w:tc>
        <w:tc>
          <w:tcPr>
            <w:tcW w:w="573" w:type="dxa"/>
          </w:tcPr>
          <w:p w14:paraId="25CFF71E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shd w:val="clear" w:color="auto" w:fill="auto"/>
          </w:tcPr>
          <w:p w14:paraId="364810E4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shd w:val="clear" w:color="auto" w:fill="auto"/>
          </w:tcPr>
          <w:p w14:paraId="05BCD040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6" w:type="dxa"/>
            <w:shd w:val="clear" w:color="auto" w:fill="auto"/>
          </w:tcPr>
          <w:p w14:paraId="378DDD6D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  <w:shd w:val="clear" w:color="auto" w:fill="auto"/>
          </w:tcPr>
          <w:p w14:paraId="58745E96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  <w:shd w:val="clear" w:color="auto" w:fill="auto"/>
          </w:tcPr>
          <w:p w14:paraId="035D7EFB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34DD1889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FF0000"/>
          </w:tcPr>
          <w:p w14:paraId="2102FFD6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0C297F46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11DEEFFA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180CD822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3D886E31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5EDC3F33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6BEC" w:rsidRPr="00E72BF5" w14:paraId="74E740B8" w14:textId="77777777" w:rsidTr="005C40F6">
        <w:trPr>
          <w:trHeight w:val="794"/>
        </w:trPr>
        <w:tc>
          <w:tcPr>
            <w:tcW w:w="422" w:type="dxa"/>
          </w:tcPr>
          <w:p w14:paraId="38837611" w14:textId="071E9E72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398" w:type="dxa"/>
          </w:tcPr>
          <w:p w14:paraId="26554225" w14:textId="342A53DB" w:rsidR="00626BEC" w:rsidRPr="00E72BF5" w:rsidRDefault="00626BEC" w:rsidP="00626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</w:t>
            </w: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  <w:cs/>
              </w:rPr>
              <w:t xml:space="preserve"> </w:t>
            </w: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edit product’s information.</w:t>
            </w:r>
          </w:p>
        </w:tc>
        <w:tc>
          <w:tcPr>
            <w:tcW w:w="573" w:type="dxa"/>
          </w:tcPr>
          <w:p w14:paraId="2FD7425C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shd w:val="clear" w:color="auto" w:fill="auto"/>
          </w:tcPr>
          <w:p w14:paraId="701990BF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shd w:val="clear" w:color="auto" w:fill="auto"/>
          </w:tcPr>
          <w:p w14:paraId="1FD2DA9D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6" w:type="dxa"/>
            <w:shd w:val="clear" w:color="auto" w:fill="auto"/>
          </w:tcPr>
          <w:p w14:paraId="771969CF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  <w:shd w:val="clear" w:color="auto" w:fill="auto"/>
          </w:tcPr>
          <w:p w14:paraId="24FD33EB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  <w:shd w:val="clear" w:color="auto" w:fill="auto"/>
          </w:tcPr>
          <w:p w14:paraId="20BD92D1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23B62A9A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1E8D2526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FF0000"/>
          </w:tcPr>
          <w:p w14:paraId="27D6D60F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FF0000"/>
          </w:tcPr>
          <w:p w14:paraId="77DEBA37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369AB5BC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683ABA8C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3013711D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6BEC" w:rsidRPr="00E72BF5" w14:paraId="408B7C36" w14:textId="77777777" w:rsidTr="005C40F6">
        <w:trPr>
          <w:trHeight w:val="794"/>
        </w:trPr>
        <w:tc>
          <w:tcPr>
            <w:tcW w:w="422" w:type="dxa"/>
          </w:tcPr>
          <w:p w14:paraId="22B0C1D0" w14:textId="3CB1224D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398" w:type="dxa"/>
          </w:tcPr>
          <w:p w14:paraId="720807E0" w14:textId="56DFCA87" w:rsidR="00626BEC" w:rsidRPr="00E72BF5" w:rsidRDefault="00626BEC" w:rsidP="00626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delete product from the system.</w:t>
            </w:r>
          </w:p>
        </w:tc>
        <w:tc>
          <w:tcPr>
            <w:tcW w:w="573" w:type="dxa"/>
          </w:tcPr>
          <w:p w14:paraId="392308DF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shd w:val="clear" w:color="auto" w:fill="auto"/>
          </w:tcPr>
          <w:p w14:paraId="10182D74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shd w:val="clear" w:color="auto" w:fill="auto"/>
          </w:tcPr>
          <w:p w14:paraId="0A9477D6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6" w:type="dxa"/>
            <w:shd w:val="clear" w:color="auto" w:fill="auto"/>
          </w:tcPr>
          <w:p w14:paraId="7CC60529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  <w:shd w:val="clear" w:color="auto" w:fill="auto"/>
          </w:tcPr>
          <w:p w14:paraId="53C0ED7B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  <w:shd w:val="clear" w:color="auto" w:fill="auto"/>
          </w:tcPr>
          <w:p w14:paraId="2B635DA1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1E0BAA14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40888AC5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514088AC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33C817E9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FF0000"/>
          </w:tcPr>
          <w:p w14:paraId="1E4A0EED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FF0000"/>
          </w:tcPr>
          <w:p w14:paraId="1A2B664D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0E006766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6BEC" w:rsidRPr="00E72BF5" w14:paraId="614A8E59" w14:textId="77777777" w:rsidTr="005C40F6">
        <w:trPr>
          <w:trHeight w:val="794"/>
        </w:trPr>
        <w:tc>
          <w:tcPr>
            <w:tcW w:w="422" w:type="dxa"/>
          </w:tcPr>
          <w:p w14:paraId="7C03DC04" w14:textId="727DC839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398" w:type="dxa"/>
          </w:tcPr>
          <w:p w14:paraId="3B1C6EBA" w14:textId="6269924E" w:rsidR="00626BEC" w:rsidRPr="00E72BF5" w:rsidRDefault="00626BEC" w:rsidP="00626B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log out from web application.</w:t>
            </w:r>
          </w:p>
        </w:tc>
        <w:tc>
          <w:tcPr>
            <w:tcW w:w="573" w:type="dxa"/>
          </w:tcPr>
          <w:p w14:paraId="4CD0B75A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shd w:val="clear" w:color="auto" w:fill="auto"/>
          </w:tcPr>
          <w:p w14:paraId="7E16D31B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dxa"/>
            <w:shd w:val="clear" w:color="auto" w:fill="auto"/>
          </w:tcPr>
          <w:p w14:paraId="4CADA3BA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6" w:type="dxa"/>
            <w:shd w:val="clear" w:color="auto" w:fill="auto"/>
          </w:tcPr>
          <w:p w14:paraId="3C6EE638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6" w:type="dxa"/>
            <w:shd w:val="clear" w:color="auto" w:fill="auto"/>
          </w:tcPr>
          <w:p w14:paraId="0582CF69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0" w:type="dxa"/>
            <w:shd w:val="clear" w:color="auto" w:fill="auto"/>
          </w:tcPr>
          <w:p w14:paraId="065B9330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022A5A14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2DCE693D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62A816F0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6584D47F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33D8E7C6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auto"/>
          </w:tcPr>
          <w:p w14:paraId="23407664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1" w:type="dxa"/>
            <w:shd w:val="clear" w:color="auto" w:fill="FF0000"/>
          </w:tcPr>
          <w:p w14:paraId="7B0A9D89" w14:textId="77777777" w:rsidR="00626BEC" w:rsidRPr="00E72BF5" w:rsidRDefault="00626BEC" w:rsidP="00626B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3F189F9" w14:textId="77777777" w:rsidR="00626BEC" w:rsidRDefault="00626BEC" w:rsidP="00626BEC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14:paraId="6446D5E5" w14:textId="77777777" w:rsidR="00626BEC" w:rsidRDefault="00626BEC" w:rsidP="00626BEC">
      <w:pPr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8A76BD2" w14:textId="77777777" w:rsidR="00626BEC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E042CF" w14:textId="77777777" w:rsidR="00626BEC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6FF224" w14:textId="77777777" w:rsidR="00626BEC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A91B22" w14:textId="77777777" w:rsidR="00626BEC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82A8D6" w14:textId="77777777" w:rsidR="00626BEC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941082" w14:textId="77777777" w:rsidR="00626BEC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4A067E" w14:textId="77777777" w:rsidR="00626BEC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E8039E" w14:textId="77777777" w:rsidR="00626BEC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6216E6" w14:textId="1D8CF7CC" w:rsidR="00626BEC" w:rsidRPr="001312CC" w:rsidRDefault="00626BEC" w:rsidP="00626BE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</w:t>
      </w:r>
      <w:r w:rsidR="005E014F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D035FE">
        <w:rPr>
          <w:rFonts w:ascii="Times New Roman" w:hAnsi="Times New Roman" w:cs="Times New Roman"/>
          <w:sz w:val="24"/>
          <w:szCs w:val="24"/>
        </w:rPr>
        <w:t xml:space="preserve"> User Requirement Specification (</w:t>
      </w:r>
      <w:r>
        <w:rPr>
          <w:rFonts w:ascii="Times New Roman" w:hAnsi="Times New Roman" w:cs="Times New Roman"/>
          <w:sz w:val="24"/>
          <w:szCs w:val="24"/>
        </w:rPr>
        <w:t>Web</w:t>
      </w:r>
      <w:r w:rsidRPr="00D035FE">
        <w:rPr>
          <w:rFonts w:ascii="Times New Roman" w:hAnsi="Times New Roman" w:cs="Times New Roman"/>
          <w:sz w:val="24"/>
          <w:szCs w:val="24"/>
        </w:rPr>
        <w:t xml:space="preserve"> Application)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Test Record (Web </w:t>
      </w:r>
      <w:r w:rsidRPr="00D035FE">
        <w:rPr>
          <w:rFonts w:ascii="Times New Roman" w:hAnsi="Times New Roman" w:cs="Times New Roman"/>
          <w:sz w:val="24"/>
          <w:szCs w:val="24"/>
        </w:rPr>
        <w:t>Application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tbl>
      <w:tblPr>
        <w:tblStyle w:val="af0"/>
        <w:tblpPr w:leftFromText="180" w:rightFromText="180" w:vertAnchor="text" w:horzAnchor="margin" w:tblpXSpec="center" w:tblpY="332"/>
        <w:tblW w:w="10300" w:type="dxa"/>
        <w:tblLayout w:type="fixed"/>
        <w:tblLook w:val="04A0" w:firstRow="1" w:lastRow="0" w:firstColumn="1" w:lastColumn="0" w:noHBand="0" w:noVBand="1"/>
      </w:tblPr>
      <w:tblGrid>
        <w:gridCol w:w="424"/>
        <w:gridCol w:w="3412"/>
        <w:gridCol w:w="575"/>
        <w:gridCol w:w="554"/>
        <w:gridCol w:w="554"/>
        <w:gridCol w:w="508"/>
        <w:gridCol w:w="437"/>
        <w:gridCol w:w="392"/>
        <w:gridCol w:w="492"/>
        <w:gridCol w:w="492"/>
        <w:gridCol w:w="492"/>
        <w:gridCol w:w="492"/>
        <w:gridCol w:w="492"/>
        <w:gridCol w:w="492"/>
        <w:gridCol w:w="492"/>
      </w:tblGrid>
      <w:tr w:rsidR="00626BEC" w:rsidRPr="00E72BF5" w14:paraId="63C7EFBB" w14:textId="77777777" w:rsidTr="005C40F6">
        <w:trPr>
          <w:trHeight w:val="1359"/>
        </w:trPr>
        <w:tc>
          <w:tcPr>
            <w:tcW w:w="424" w:type="dxa"/>
          </w:tcPr>
          <w:p w14:paraId="2C1567AC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4C36FD89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hAnsi="Times New Roman" w:cs="Times New Roman"/>
                <w:sz w:val="28"/>
              </w:rPr>
              <w:t>No.</w:t>
            </w:r>
          </w:p>
        </w:tc>
        <w:tc>
          <w:tcPr>
            <w:tcW w:w="3412" w:type="dxa"/>
          </w:tcPr>
          <w:p w14:paraId="74A9589E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FB99C29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72BF5">
              <w:rPr>
                <w:rFonts w:ascii="Times New Roman" w:hAnsi="Times New Roman" w:cs="Times New Roman"/>
                <w:sz w:val="28"/>
              </w:rPr>
              <w:t>URSA description</w:t>
            </w:r>
          </w:p>
        </w:tc>
        <w:tc>
          <w:tcPr>
            <w:tcW w:w="575" w:type="dxa"/>
            <w:textDirection w:val="btLr"/>
          </w:tcPr>
          <w:p w14:paraId="2EA8A6FD" w14:textId="77777777" w:rsidR="00626BEC" w:rsidRPr="00E72BF5" w:rsidRDefault="00626BEC" w:rsidP="000F591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TRW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-01</w:t>
            </w:r>
          </w:p>
        </w:tc>
        <w:tc>
          <w:tcPr>
            <w:tcW w:w="554" w:type="dxa"/>
            <w:textDirection w:val="btLr"/>
          </w:tcPr>
          <w:p w14:paraId="171B0670" w14:textId="77777777" w:rsidR="00626BEC" w:rsidRPr="00E72BF5" w:rsidRDefault="00626BEC" w:rsidP="000F591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TRW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-02</w:t>
            </w:r>
          </w:p>
        </w:tc>
        <w:tc>
          <w:tcPr>
            <w:tcW w:w="554" w:type="dxa"/>
            <w:textDirection w:val="btLr"/>
          </w:tcPr>
          <w:p w14:paraId="02D2B7F4" w14:textId="77777777" w:rsidR="00626BEC" w:rsidRPr="00E72BF5" w:rsidRDefault="00626BEC" w:rsidP="000F591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TRW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-03</w:t>
            </w:r>
          </w:p>
        </w:tc>
        <w:tc>
          <w:tcPr>
            <w:tcW w:w="508" w:type="dxa"/>
            <w:textDirection w:val="btLr"/>
          </w:tcPr>
          <w:p w14:paraId="68E7C722" w14:textId="77777777" w:rsidR="00626BEC" w:rsidRPr="00E72BF5" w:rsidRDefault="00626BEC" w:rsidP="000F591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TRW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-04</w:t>
            </w:r>
          </w:p>
        </w:tc>
        <w:tc>
          <w:tcPr>
            <w:tcW w:w="437" w:type="dxa"/>
            <w:textDirection w:val="btLr"/>
          </w:tcPr>
          <w:p w14:paraId="1ECF45BD" w14:textId="77777777" w:rsidR="00626BEC" w:rsidRPr="00E72BF5" w:rsidRDefault="00626BEC" w:rsidP="000F591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TRW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-05</w:t>
            </w:r>
          </w:p>
        </w:tc>
        <w:tc>
          <w:tcPr>
            <w:tcW w:w="392" w:type="dxa"/>
            <w:textDirection w:val="btLr"/>
          </w:tcPr>
          <w:p w14:paraId="10B31ABC" w14:textId="77777777" w:rsidR="00626BEC" w:rsidRPr="00E72BF5" w:rsidRDefault="00626BEC" w:rsidP="000F591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TRW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-06</w:t>
            </w:r>
          </w:p>
        </w:tc>
        <w:tc>
          <w:tcPr>
            <w:tcW w:w="492" w:type="dxa"/>
            <w:textDirection w:val="btLr"/>
          </w:tcPr>
          <w:p w14:paraId="4215652E" w14:textId="77777777" w:rsidR="00626BEC" w:rsidRPr="00E72BF5" w:rsidRDefault="00626BEC" w:rsidP="000F591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TRW</w:t>
            </w:r>
            <w:r w:rsidRPr="00E72BF5">
              <w:rPr>
                <w:rFonts w:ascii="Times New Roman" w:hAnsi="Times New Roman" w:cs="Times New Roman"/>
                <w:sz w:val="24"/>
                <w:szCs w:val="24"/>
              </w:rPr>
              <w:t>-07</w:t>
            </w:r>
          </w:p>
        </w:tc>
        <w:tc>
          <w:tcPr>
            <w:tcW w:w="492" w:type="dxa"/>
            <w:textDirection w:val="btLr"/>
          </w:tcPr>
          <w:p w14:paraId="49D7691B" w14:textId="77777777" w:rsidR="00626BEC" w:rsidRDefault="00626BEC" w:rsidP="000F591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TRW-08</w:t>
            </w:r>
          </w:p>
        </w:tc>
        <w:tc>
          <w:tcPr>
            <w:tcW w:w="492" w:type="dxa"/>
            <w:textDirection w:val="btLr"/>
          </w:tcPr>
          <w:p w14:paraId="67E81104" w14:textId="77777777" w:rsidR="00626BEC" w:rsidRDefault="00626BEC" w:rsidP="000F591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TRW-09</w:t>
            </w:r>
          </w:p>
        </w:tc>
        <w:tc>
          <w:tcPr>
            <w:tcW w:w="492" w:type="dxa"/>
            <w:textDirection w:val="btLr"/>
          </w:tcPr>
          <w:p w14:paraId="4CE1A8FC" w14:textId="77777777" w:rsidR="00626BEC" w:rsidRDefault="00626BEC" w:rsidP="000F591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TRW-10</w:t>
            </w:r>
          </w:p>
        </w:tc>
        <w:tc>
          <w:tcPr>
            <w:tcW w:w="492" w:type="dxa"/>
            <w:textDirection w:val="btLr"/>
          </w:tcPr>
          <w:p w14:paraId="081C9FEB" w14:textId="77777777" w:rsidR="00626BEC" w:rsidRDefault="00626BEC" w:rsidP="000F591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TRW-11</w:t>
            </w:r>
          </w:p>
        </w:tc>
        <w:tc>
          <w:tcPr>
            <w:tcW w:w="492" w:type="dxa"/>
            <w:textDirection w:val="btLr"/>
          </w:tcPr>
          <w:p w14:paraId="4D2FC214" w14:textId="77777777" w:rsidR="00626BEC" w:rsidRDefault="00626BEC" w:rsidP="000F591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TRW-12</w:t>
            </w:r>
          </w:p>
        </w:tc>
        <w:tc>
          <w:tcPr>
            <w:tcW w:w="492" w:type="dxa"/>
            <w:textDirection w:val="btLr"/>
          </w:tcPr>
          <w:p w14:paraId="3C354C96" w14:textId="77777777" w:rsidR="00626BEC" w:rsidRDefault="00626BEC" w:rsidP="000F5914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TRW-13</w:t>
            </w:r>
          </w:p>
        </w:tc>
      </w:tr>
      <w:tr w:rsidR="00626BEC" w:rsidRPr="00E72BF5" w14:paraId="7920B98A" w14:textId="77777777" w:rsidTr="005C40F6">
        <w:trPr>
          <w:trHeight w:val="1203"/>
        </w:trPr>
        <w:tc>
          <w:tcPr>
            <w:tcW w:w="424" w:type="dxa"/>
          </w:tcPr>
          <w:p w14:paraId="0844BF97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12" w:type="dxa"/>
          </w:tcPr>
          <w:p w14:paraId="5076B17C" w14:textId="77777777" w:rsidR="00626BEC" w:rsidRPr="00E72BF5" w:rsidRDefault="00626BEC" w:rsidP="000F59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log in to the web application.</w:t>
            </w:r>
          </w:p>
        </w:tc>
        <w:tc>
          <w:tcPr>
            <w:tcW w:w="575" w:type="dxa"/>
            <w:shd w:val="clear" w:color="auto" w:fill="FF0000"/>
          </w:tcPr>
          <w:p w14:paraId="7483D3A3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shd w:val="clear" w:color="auto" w:fill="FF0000"/>
          </w:tcPr>
          <w:p w14:paraId="005AFC25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shd w:val="clear" w:color="auto" w:fill="FF0000"/>
          </w:tcPr>
          <w:p w14:paraId="3D87C885" w14:textId="77777777" w:rsidR="00626BEC" w:rsidRPr="00626BEC" w:rsidRDefault="00626BEC" w:rsidP="000F5914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</w:p>
        </w:tc>
        <w:tc>
          <w:tcPr>
            <w:tcW w:w="508" w:type="dxa"/>
            <w:shd w:val="clear" w:color="auto" w:fill="FF0000"/>
          </w:tcPr>
          <w:p w14:paraId="1D246F2F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7" w:type="dxa"/>
          </w:tcPr>
          <w:p w14:paraId="19CA3046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</w:tcPr>
          <w:p w14:paraId="7CAAAADE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</w:tcPr>
          <w:p w14:paraId="3A6A04C1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</w:tcPr>
          <w:p w14:paraId="10452E91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</w:tcPr>
          <w:p w14:paraId="49182AF8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</w:tcPr>
          <w:p w14:paraId="3F355212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</w:tcPr>
          <w:p w14:paraId="7B9A5E8B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</w:tcPr>
          <w:p w14:paraId="6C29EAD0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</w:tcPr>
          <w:p w14:paraId="1F221232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6BEC" w:rsidRPr="00E72BF5" w14:paraId="71314595" w14:textId="77777777" w:rsidTr="005C40F6">
        <w:trPr>
          <w:trHeight w:val="1398"/>
        </w:trPr>
        <w:tc>
          <w:tcPr>
            <w:tcW w:w="424" w:type="dxa"/>
          </w:tcPr>
          <w:p w14:paraId="777AD7DE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12" w:type="dxa"/>
          </w:tcPr>
          <w:p w14:paraId="3EB85FDA" w14:textId="77777777" w:rsidR="00626BEC" w:rsidRPr="00E72BF5" w:rsidRDefault="00626BEC" w:rsidP="000F59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add new product to the system.</w:t>
            </w:r>
          </w:p>
        </w:tc>
        <w:tc>
          <w:tcPr>
            <w:tcW w:w="575" w:type="dxa"/>
          </w:tcPr>
          <w:p w14:paraId="4241FFF1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shd w:val="clear" w:color="auto" w:fill="auto"/>
          </w:tcPr>
          <w:p w14:paraId="7904A0E8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shd w:val="clear" w:color="auto" w:fill="auto"/>
          </w:tcPr>
          <w:p w14:paraId="419DD4C0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8" w:type="dxa"/>
            <w:shd w:val="clear" w:color="auto" w:fill="auto"/>
          </w:tcPr>
          <w:p w14:paraId="5EF795F3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7" w:type="dxa"/>
            <w:shd w:val="clear" w:color="auto" w:fill="FF0000"/>
          </w:tcPr>
          <w:p w14:paraId="5B408110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  <w:shd w:val="clear" w:color="auto" w:fill="FF0000"/>
          </w:tcPr>
          <w:p w14:paraId="54A43155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A0560A6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B5980D1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33AFBAD4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79F15E1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D1741CA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043AF55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6FAA3E9F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6BEC" w:rsidRPr="00E72BF5" w14:paraId="6EA855FB" w14:textId="77777777" w:rsidTr="005C40F6">
        <w:trPr>
          <w:trHeight w:val="936"/>
        </w:trPr>
        <w:tc>
          <w:tcPr>
            <w:tcW w:w="424" w:type="dxa"/>
          </w:tcPr>
          <w:p w14:paraId="0A474DA8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12" w:type="dxa"/>
          </w:tcPr>
          <w:p w14:paraId="6C7AE87E" w14:textId="77777777" w:rsidR="00626BEC" w:rsidRPr="00E72BF5" w:rsidRDefault="00626BEC" w:rsidP="000F59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Admin can </w:t>
            </w:r>
            <w:r w:rsidRPr="00E72BF5">
              <w:rPr>
                <w:rFonts w:ascii="Times New Roman" w:eastAsia="Times New Roman" w:hAnsi="Times New Roman" w:cs="Times New Roman"/>
                <w:sz w:val="24"/>
                <w:szCs w:val="30"/>
              </w:rPr>
              <w:t>view all products in the system</w:t>
            </w: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75" w:type="dxa"/>
          </w:tcPr>
          <w:p w14:paraId="42360809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shd w:val="clear" w:color="auto" w:fill="auto"/>
          </w:tcPr>
          <w:p w14:paraId="2DDF083A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shd w:val="clear" w:color="auto" w:fill="auto"/>
          </w:tcPr>
          <w:p w14:paraId="604B736F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8" w:type="dxa"/>
            <w:shd w:val="clear" w:color="auto" w:fill="auto"/>
          </w:tcPr>
          <w:p w14:paraId="49984569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7" w:type="dxa"/>
            <w:shd w:val="clear" w:color="auto" w:fill="auto"/>
          </w:tcPr>
          <w:p w14:paraId="71ABB00C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  <w:shd w:val="clear" w:color="auto" w:fill="auto"/>
          </w:tcPr>
          <w:p w14:paraId="628DB392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712EC193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9C526EE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B733C20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ED64BEC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E2B94B1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8F44316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DBE7556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6BEC" w:rsidRPr="00E72BF5" w14:paraId="5D350E22" w14:textId="77777777" w:rsidTr="005C40F6">
        <w:trPr>
          <w:trHeight w:val="799"/>
        </w:trPr>
        <w:tc>
          <w:tcPr>
            <w:tcW w:w="424" w:type="dxa"/>
          </w:tcPr>
          <w:p w14:paraId="4AF7740C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  <w:r w:rsidRPr="00E72BF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412" w:type="dxa"/>
          </w:tcPr>
          <w:p w14:paraId="122BBF90" w14:textId="77777777" w:rsidR="00626BEC" w:rsidRPr="00E72BF5" w:rsidRDefault="00626BEC" w:rsidP="000F59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search product by product’s ID in the system.</w:t>
            </w:r>
          </w:p>
        </w:tc>
        <w:tc>
          <w:tcPr>
            <w:tcW w:w="575" w:type="dxa"/>
          </w:tcPr>
          <w:p w14:paraId="3360AA91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shd w:val="clear" w:color="auto" w:fill="auto"/>
          </w:tcPr>
          <w:p w14:paraId="1E7C3972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shd w:val="clear" w:color="auto" w:fill="auto"/>
          </w:tcPr>
          <w:p w14:paraId="1EB489CE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8" w:type="dxa"/>
            <w:shd w:val="clear" w:color="auto" w:fill="auto"/>
          </w:tcPr>
          <w:p w14:paraId="0F1770F1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7" w:type="dxa"/>
            <w:shd w:val="clear" w:color="auto" w:fill="auto"/>
          </w:tcPr>
          <w:p w14:paraId="11547D82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  <w:shd w:val="clear" w:color="auto" w:fill="auto"/>
          </w:tcPr>
          <w:p w14:paraId="715FA14A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CBB9581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43637F5B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B19ABE3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2E3F78A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E9C14F6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4DD2B8A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3DC1596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6BEC" w:rsidRPr="00E72BF5" w14:paraId="42F97114" w14:textId="77777777" w:rsidTr="005C40F6">
        <w:trPr>
          <w:trHeight w:val="799"/>
        </w:trPr>
        <w:tc>
          <w:tcPr>
            <w:tcW w:w="424" w:type="dxa"/>
          </w:tcPr>
          <w:p w14:paraId="576C04E5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412" w:type="dxa"/>
          </w:tcPr>
          <w:p w14:paraId="66049729" w14:textId="77777777" w:rsidR="00626BEC" w:rsidRPr="00E72BF5" w:rsidRDefault="00626BEC" w:rsidP="000F59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</w:t>
            </w: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  <w:cs/>
              </w:rPr>
              <w:t xml:space="preserve"> </w:t>
            </w: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edit product’s information.</w:t>
            </w:r>
          </w:p>
        </w:tc>
        <w:tc>
          <w:tcPr>
            <w:tcW w:w="575" w:type="dxa"/>
          </w:tcPr>
          <w:p w14:paraId="5927F528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shd w:val="clear" w:color="auto" w:fill="auto"/>
          </w:tcPr>
          <w:p w14:paraId="6CF4E3A2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shd w:val="clear" w:color="auto" w:fill="auto"/>
          </w:tcPr>
          <w:p w14:paraId="09CDB178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8" w:type="dxa"/>
            <w:shd w:val="clear" w:color="auto" w:fill="auto"/>
          </w:tcPr>
          <w:p w14:paraId="331E0690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7" w:type="dxa"/>
            <w:shd w:val="clear" w:color="auto" w:fill="auto"/>
          </w:tcPr>
          <w:p w14:paraId="21EE7E1C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  <w:shd w:val="clear" w:color="auto" w:fill="auto"/>
          </w:tcPr>
          <w:p w14:paraId="5568A9B3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B431457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7701F0D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33642092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23425BA1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3C1FA1E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3A52772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1E6EC05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6BEC" w:rsidRPr="00E72BF5" w14:paraId="6AD074DE" w14:textId="77777777" w:rsidTr="005C40F6">
        <w:trPr>
          <w:trHeight w:val="799"/>
        </w:trPr>
        <w:tc>
          <w:tcPr>
            <w:tcW w:w="424" w:type="dxa"/>
          </w:tcPr>
          <w:p w14:paraId="7673F071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412" w:type="dxa"/>
          </w:tcPr>
          <w:p w14:paraId="58DC19A2" w14:textId="77777777" w:rsidR="00626BEC" w:rsidRPr="00E72BF5" w:rsidRDefault="00626BEC" w:rsidP="000F59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delete product from the system.</w:t>
            </w:r>
          </w:p>
        </w:tc>
        <w:tc>
          <w:tcPr>
            <w:tcW w:w="575" w:type="dxa"/>
          </w:tcPr>
          <w:p w14:paraId="0ED03BFD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shd w:val="clear" w:color="auto" w:fill="auto"/>
          </w:tcPr>
          <w:p w14:paraId="659A0E1B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shd w:val="clear" w:color="auto" w:fill="auto"/>
          </w:tcPr>
          <w:p w14:paraId="621C20A9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8" w:type="dxa"/>
            <w:shd w:val="clear" w:color="auto" w:fill="auto"/>
          </w:tcPr>
          <w:p w14:paraId="6C1DE116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7" w:type="dxa"/>
            <w:shd w:val="clear" w:color="auto" w:fill="auto"/>
          </w:tcPr>
          <w:p w14:paraId="51510632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  <w:shd w:val="clear" w:color="auto" w:fill="auto"/>
          </w:tcPr>
          <w:p w14:paraId="2C679A16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D8F0361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2815B5C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079A97F7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0C49368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2057CADC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630E17BC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2EB181E2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6BEC" w:rsidRPr="00E72BF5" w14:paraId="2DE6BF05" w14:textId="77777777" w:rsidTr="005C40F6">
        <w:trPr>
          <w:trHeight w:val="799"/>
        </w:trPr>
        <w:tc>
          <w:tcPr>
            <w:tcW w:w="424" w:type="dxa"/>
          </w:tcPr>
          <w:p w14:paraId="5A206A93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412" w:type="dxa"/>
          </w:tcPr>
          <w:p w14:paraId="28A5620B" w14:textId="77777777" w:rsidR="00626BEC" w:rsidRPr="00E72BF5" w:rsidRDefault="00626BEC" w:rsidP="000F591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log out from web application.</w:t>
            </w:r>
          </w:p>
        </w:tc>
        <w:tc>
          <w:tcPr>
            <w:tcW w:w="575" w:type="dxa"/>
          </w:tcPr>
          <w:p w14:paraId="6BAF1543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shd w:val="clear" w:color="auto" w:fill="auto"/>
          </w:tcPr>
          <w:p w14:paraId="36CFA04E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4" w:type="dxa"/>
            <w:shd w:val="clear" w:color="auto" w:fill="auto"/>
          </w:tcPr>
          <w:p w14:paraId="564598A4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08" w:type="dxa"/>
            <w:shd w:val="clear" w:color="auto" w:fill="auto"/>
          </w:tcPr>
          <w:p w14:paraId="46FDB048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7" w:type="dxa"/>
            <w:shd w:val="clear" w:color="auto" w:fill="auto"/>
          </w:tcPr>
          <w:p w14:paraId="0D6098CB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92" w:type="dxa"/>
            <w:shd w:val="clear" w:color="auto" w:fill="auto"/>
          </w:tcPr>
          <w:p w14:paraId="4DD26708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BC77C18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EF0648F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774E927E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1C56F618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4F2BB62F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auto"/>
          </w:tcPr>
          <w:p w14:paraId="5AF8FD24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2" w:type="dxa"/>
            <w:shd w:val="clear" w:color="auto" w:fill="FF0000"/>
          </w:tcPr>
          <w:p w14:paraId="1D1446A4" w14:textId="77777777" w:rsidR="00626BEC" w:rsidRPr="00E72BF5" w:rsidRDefault="00626BEC" w:rsidP="000F591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83AFA90" w14:textId="77777777" w:rsidR="00626BEC" w:rsidRDefault="00626BEC" w:rsidP="00626BEC">
      <w:pPr>
        <w:spacing w:line="240" w:lineRule="auto"/>
        <w:rPr>
          <w:rFonts w:ascii="Times New Roman" w:eastAsia="Times New Roman" w:hAnsi="Times New Roman" w:cs="Times New Roman"/>
          <w:sz w:val="28"/>
        </w:rPr>
      </w:pPr>
    </w:p>
    <w:p w14:paraId="59AB0E53" w14:textId="77777777" w:rsidR="00626BEC" w:rsidRDefault="00626BEC" w:rsidP="00626BEC">
      <w:pPr>
        <w:spacing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12515FD8" w14:textId="77777777" w:rsidR="00626BEC" w:rsidRDefault="00626BEC" w:rsidP="00626BE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D6A534" w14:textId="77777777" w:rsidR="00626BEC" w:rsidRDefault="00626BEC" w:rsidP="00626BE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DF70D4" w14:textId="77777777" w:rsidR="00626BEC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F86A34" w14:textId="77777777" w:rsidR="00626BEC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0F2A07" w14:textId="77777777" w:rsidR="00626BEC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CC1FEB" w14:textId="77777777" w:rsidR="00626BEC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F137E2" w14:textId="77777777" w:rsidR="00626BEC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F9DE2D" w14:textId="77777777" w:rsidR="00626BEC" w:rsidRDefault="00626BEC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F53301" w14:textId="778F303A" w:rsidR="005D09CC" w:rsidRPr="00E72BF5" w:rsidRDefault="005E014F" w:rsidP="0007667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2.14</w:t>
      </w:r>
      <w:r w:rsidR="00076672" w:rsidRPr="00E72BF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D09CC" w:rsidRPr="00E72BF5">
        <w:rPr>
          <w:rFonts w:ascii="Times New Roman" w:eastAsia="Times New Roman" w:hAnsi="Times New Roman" w:cs="Times New Roman"/>
          <w:sz w:val="24"/>
          <w:szCs w:val="24"/>
        </w:rPr>
        <w:t xml:space="preserve">Record </w:t>
      </w:r>
      <w:r w:rsidR="005D09CC" w:rsidRPr="00E72BF5">
        <w:rPr>
          <w:rFonts w:ascii="Times New Roman" w:hAnsi="Times New Roman" w:cs="Times New Roman"/>
          <w:sz w:val="24"/>
          <w:szCs w:val="24"/>
        </w:rPr>
        <w:t>(</w:t>
      </w:r>
      <w:r w:rsidR="00EB0B53" w:rsidRPr="00E72BF5">
        <w:rPr>
          <w:rFonts w:ascii="Times New Roman" w:hAnsi="Times New Roman" w:cs="Times New Roman"/>
          <w:sz w:val="24"/>
          <w:szCs w:val="24"/>
        </w:rPr>
        <w:t>Web</w:t>
      </w:r>
      <w:r w:rsidR="005D09CC" w:rsidRPr="00E72BF5">
        <w:rPr>
          <w:rFonts w:ascii="Times New Roman" w:hAnsi="Times New Roman" w:cs="Times New Roman"/>
          <w:sz w:val="24"/>
          <w:szCs w:val="24"/>
        </w:rPr>
        <w:t xml:space="preserve"> Application)</w:t>
      </w:r>
    </w:p>
    <w:p w14:paraId="29B27885" w14:textId="77777777" w:rsidR="005D09CC" w:rsidRPr="00E72BF5" w:rsidRDefault="005D09CC" w:rsidP="005D09C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Style w:val="41"/>
        <w:tblW w:w="1046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65"/>
        <w:gridCol w:w="830"/>
        <w:gridCol w:w="3889"/>
        <w:gridCol w:w="1110"/>
        <w:gridCol w:w="899"/>
        <w:gridCol w:w="816"/>
        <w:gridCol w:w="816"/>
        <w:gridCol w:w="816"/>
        <w:gridCol w:w="920"/>
      </w:tblGrid>
      <w:tr w:rsidR="00626BEC" w:rsidRPr="00E72BF5" w14:paraId="72A60BF4" w14:textId="15E993B3" w:rsidTr="00626B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dxa"/>
            <w:hideMark/>
          </w:tcPr>
          <w:p w14:paraId="3EC640E9" w14:textId="77777777" w:rsidR="00626BEC" w:rsidRPr="00E72BF5" w:rsidRDefault="00626BEC" w:rsidP="005D09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830" w:type="dxa"/>
            <w:hideMark/>
          </w:tcPr>
          <w:p w14:paraId="56B50622" w14:textId="33F905F4" w:rsidR="00626BEC" w:rsidRPr="00E72BF5" w:rsidRDefault="00626BEC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URSW. ID.</w:t>
            </w:r>
          </w:p>
        </w:tc>
        <w:tc>
          <w:tcPr>
            <w:tcW w:w="3889" w:type="dxa"/>
            <w:hideMark/>
          </w:tcPr>
          <w:p w14:paraId="79B917DF" w14:textId="4D7FA1D0" w:rsidR="00626BEC" w:rsidRPr="00E72BF5" w:rsidRDefault="00626BEC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URSW</w:t>
            </w:r>
          </w:p>
        </w:tc>
        <w:tc>
          <w:tcPr>
            <w:tcW w:w="1110" w:type="dxa"/>
            <w:hideMark/>
          </w:tcPr>
          <w:p w14:paraId="4CD5B7D4" w14:textId="42A6B046" w:rsidR="00626BEC" w:rsidRPr="00E72BF5" w:rsidRDefault="00626BEC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SRS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899" w:type="dxa"/>
            <w:hideMark/>
          </w:tcPr>
          <w:p w14:paraId="3DFA168F" w14:textId="2B17D6AA" w:rsidR="00626BEC" w:rsidRPr="00E72BF5" w:rsidRDefault="00626BEC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UCW</w:t>
            </w:r>
          </w:p>
        </w:tc>
        <w:tc>
          <w:tcPr>
            <w:tcW w:w="816" w:type="dxa"/>
            <w:hideMark/>
          </w:tcPr>
          <w:p w14:paraId="3E403DEC" w14:textId="3FA13D11" w:rsidR="00626BEC" w:rsidRPr="00E72BF5" w:rsidRDefault="00626BEC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ADW</w:t>
            </w:r>
          </w:p>
        </w:tc>
        <w:tc>
          <w:tcPr>
            <w:tcW w:w="816" w:type="dxa"/>
            <w:hideMark/>
          </w:tcPr>
          <w:p w14:paraId="419455A2" w14:textId="3B26613B" w:rsidR="00626BEC" w:rsidRPr="00E72BF5" w:rsidRDefault="00626BEC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SDW</w:t>
            </w:r>
          </w:p>
        </w:tc>
        <w:tc>
          <w:tcPr>
            <w:tcW w:w="816" w:type="dxa"/>
          </w:tcPr>
          <w:p w14:paraId="011D6617" w14:textId="606CEA79" w:rsidR="00626BEC" w:rsidRPr="00E72BF5" w:rsidRDefault="00626BEC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TCW</w:t>
            </w:r>
          </w:p>
        </w:tc>
        <w:tc>
          <w:tcPr>
            <w:tcW w:w="920" w:type="dxa"/>
          </w:tcPr>
          <w:p w14:paraId="3CD4087A" w14:textId="4D6BFBC6" w:rsidR="00626BEC" w:rsidRPr="00E72BF5" w:rsidRDefault="00626BEC" w:rsidP="005D09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TRW</w:t>
            </w:r>
          </w:p>
        </w:tc>
      </w:tr>
      <w:tr w:rsidR="00626BEC" w:rsidRPr="00E72BF5" w14:paraId="2433E733" w14:textId="2D5610FB" w:rsidTr="00626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dxa"/>
            <w:hideMark/>
          </w:tcPr>
          <w:p w14:paraId="67258341" w14:textId="77777777" w:rsidR="00626BEC" w:rsidRPr="00E72BF5" w:rsidRDefault="00626BEC" w:rsidP="005D09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30" w:type="dxa"/>
            <w:hideMark/>
          </w:tcPr>
          <w:p w14:paraId="252938F2" w14:textId="77777777" w:rsidR="00626BEC" w:rsidRPr="00E72BF5" w:rsidRDefault="00626BE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3889" w:type="dxa"/>
            <w:hideMark/>
          </w:tcPr>
          <w:p w14:paraId="397A57B5" w14:textId="77777777" w:rsidR="00626BEC" w:rsidRPr="00E72BF5" w:rsidRDefault="00626BEC" w:rsidP="005D09C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log in to the web application.</w:t>
            </w:r>
          </w:p>
        </w:tc>
        <w:tc>
          <w:tcPr>
            <w:tcW w:w="1110" w:type="dxa"/>
            <w:hideMark/>
          </w:tcPr>
          <w:p w14:paraId="258392A6" w14:textId="77777777" w:rsidR="00626BEC" w:rsidRPr="00E72BF5" w:rsidRDefault="00626BE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01,02</w:t>
            </w: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,03,04</w:t>
            </w:r>
          </w:p>
        </w:tc>
        <w:tc>
          <w:tcPr>
            <w:tcW w:w="899" w:type="dxa"/>
            <w:hideMark/>
          </w:tcPr>
          <w:p w14:paraId="439DA041" w14:textId="77777777" w:rsidR="00626BEC" w:rsidRPr="00E72BF5" w:rsidRDefault="00626BE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816" w:type="dxa"/>
            <w:hideMark/>
          </w:tcPr>
          <w:p w14:paraId="1119AF10" w14:textId="77777777" w:rsidR="00626BEC" w:rsidRPr="00E72BF5" w:rsidRDefault="00626BE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816" w:type="dxa"/>
          </w:tcPr>
          <w:p w14:paraId="215DBD4D" w14:textId="77777777" w:rsidR="00626BEC" w:rsidRPr="00E72BF5" w:rsidRDefault="00626BE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816" w:type="dxa"/>
          </w:tcPr>
          <w:p w14:paraId="01A69E2E" w14:textId="5524DF48" w:rsidR="00626BEC" w:rsidRPr="00E72BF5" w:rsidRDefault="00626BE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01,02</w:t>
            </w: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,03,04</w:t>
            </w:r>
          </w:p>
        </w:tc>
        <w:tc>
          <w:tcPr>
            <w:tcW w:w="920" w:type="dxa"/>
          </w:tcPr>
          <w:p w14:paraId="59D62CCC" w14:textId="0296AC65" w:rsidR="00626BEC" w:rsidRPr="00E72BF5" w:rsidRDefault="00626BE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01,02</w:t>
            </w: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,03,04</w:t>
            </w:r>
          </w:p>
        </w:tc>
      </w:tr>
      <w:tr w:rsidR="00626BEC" w:rsidRPr="00E72BF5" w14:paraId="4421F7A2" w14:textId="0881701F" w:rsidTr="00626BEC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dxa"/>
            <w:hideMark/>
          </w:tcPr>
          <w:p w14:paraId="76395A27" w14:textId="77777777" w:rsidR="00626BEC" w:rsidRPr="00E72BF5" w:rsidRDefault="00626BEC" w:rsidP="005D09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30" w:type="dxa"/>
            <w:hideMark/>
          </w:tcPr>
          <w:p w14:paraId="11448714" w14:textId="77777777" w:rsidR="00626BEC" w:rsidRPr="00E72BF5" w:rsidRDefault="00626BE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3889" w:type="dxa"/>
            <w:hideMark/>
          </w:tcPr>
          <w:p w14:paraId="0CFEB5F4" w14:textId="77777777" w:rsidR="00626BEC" w:rsidRPr="00E72BF5" w:rsidRDefault="00626BEC" w:rsidP="005D0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add new product to the system.</w:t>
            </w:r>
          </w:p>
        </w:tc>
        <w:tc>
          <w:tcPr>
            <w:tcW w:w="1110" w:type="dxa"/>
          </w:tcPr>
          <w:p w14:paraId="22970126" w14:textId="77777777" w:rsidR="00626BEC" w:rsidRPr="00E72BF5" w:rsidRDefault="00626BE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03,05,06,07,08,09</w:t>
            </w:r>
          </w:p>
        </w:tc>
        <w:tc>
          <w:tcPr>
            <w:tcW w:w="899" w:type="dxa"/>
            <w:hideMark/>
          </w:tcPr>
          <w:p w14:paraId="1613C86D" w14:textId="77777777" w:rsidR="00626BEC" w:rsidRPr="00E72BF5" w:rsidRDefault="00626BE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816" w:type="dxa"/>
            <w:hideMark/>
          </w:tcPr>
          <w:p w14:paraId="0FFCCB3A" w14:textId="77777777" w:rsidR="00626BEC" w:rsidRPr="00E72BF5" w:rsidRDefault="00626BE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02</w:t>
            </w:r>
          </w:p>
        </w:tc>
        <w:tc>
          <w:tcPr>
            <w:tcW w:w="816" w:type="dxa"/>
          </w:tcPr>
          <w:p w14:paraId="700D2A70" w14:textId="77777777" w:rsidR="00626BEC" w:rsidRPr="00E72BF5" w:rsidRDefault="00626BE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816" w:type="dxa"/>
          </w:tcPr>
          <w:p w14:paraId="0A262A05" w14:textId="1B395C2F" w:rsidR="00626BEC" w:rsidRPr="00E72BF5" w:rsidRDefault="00626BE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05,06</w:t>
            </w:r>
          </w:p>
        </w:tc>
        <w:tc>
          <w:tcPr>
            <w:tcW w:w="920" w:type="dxa"/>
          </w:tcPr>
          <w:p w14:paraId="68B6F8DA" w14:textId="5D0DC085" w:rsidR="00626BEC" w:rsidRPr="00E72BF5" w:rsidRDefault="00626BE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05,06</w:t>
            </w:r>
          </w:p>
        </w:tc>
      </w:tr>
      <w:tr w:rsidR="00626BEC" w:rsidRPr="00E72BF5" w14:paraId="08EBD4D8" w14:textId="4E75A7C0" w:rsidTr="00626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dxa"/>
            <w:hideMark/>
          </w:tcPr>
          <w:p w14:paraId="6625DFE2" w14:textId="77777777" w:rsidR="00626BEC" w:rsidRPr="00E72BF5" w:rsidRDefault="00626BEC" w:rsidP="005D09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30" w:type="dxa"/>
            <w:hideMark/>
          </w:tcPr>
          <w:p w14:paraId="560ADFBB" w14:textId="77777777" w:rsidR="00626BEC" w:rsidRPr="00E72BF5" w:rsidRDefault="00626BE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3889" w:type="dxa"/>
            <w:hideMark/>
          </w:tcPr>
          <w:p w14:paraId="7A35E1B8" w14:textId="77777777" w:rsidR="00626BEC" w:rsidRPr="00E72BF5" w:rsidRDefault="00626BEC" w:rsidP="005D09CC">
            <w:pPr>
              <w:pStyle w:val="paragraph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72BF5">
              <w:rPr>
                <w:sz w:val="24"/>
                <w:szCs w:val="24"/>
              </w:rPr>
              <w:t xml:space="preserve">Admin can </w:t>
            </w:r>
            <w:r w:rsidRPr="00E72BF5">
              <w:rPr>
                <w:sz w:val="24"/>
                <w:szCs w:val="30"/>
              </w:rPr>
              <w:t>view all products in the system</w:t>
            </w:r>
            <w:r w:rsidRPr="00E72BF5">
              <w:rPr>
                <w:sz w:val="24"/>
                <w:szCs w:val="24"/>
              </w:rPr>
              <w:t>.</w:t>
            </w:r>
          </w:p>
        </w:tc>
        <w:tc>
          <w:tcPr>
            <w:tcW w:w="1110" w:type="dxa"/>
          </w:tcPr>
          <w:p w14:paraId="0021596B" w14:textId="77777777" w:rsidR="00626BEC" w:rsidRPr="00E72BF5" w:rsidRDefault="00626BE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03,05</w:t>
            </w:r>
          </w:p>
        </w:tc>
        <w:tc>
          <w:tcPr>
            <w:tcW w:w="899" w:type="dxa"/>
            <w:hideMark/>
          </w:tcPr>
          <w:p w14:paraId="1A6FFDDE" w14:textId="77777777" w:rsidR="00626BEC" w:rsidRPr="00E72BF5" w:rsidRDefault="00626BE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816" w:type="dxa"/>
            <w:hideMark/>
          </w:tcPr>
          <w:p w14:paraId="556AF6A1" w14:textId="77777777" w:rsidR="00626BEC" w:rsidRPr="00E72BF5" w:rsidRDefault="00626BE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03</w:t>
            </w:r>
          </w:p>
        </w:tc>
        <w:tc>
          <w:tcPr>
            <w:tcW w:w="816" w:type="dxa"/>
          </w:tcPr>
          <w:p w14:paraId="0384638D" w14:textId="77777777" w:rsidR="00626BEC" w:rsidRPr="00E72BF5" w:rsidRDefault="00626BE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816" w:type="dxa"/>
          </w:tcPr>
          <w:p w14:paraId="69450D12" w14:textId="739F9112" w:rsidR="00626BEC" w:rsidRPr="00E72BF5" w:rsidRDefault="00626BE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920" w:type="dxa"/>
          </w:tcPr>
          <w:p w14:paraId="12B14173" w14:textId="4B8D48D0" w:rsidR="00626BEC" w:rsidRPr="00E72BF5" w:rsidRDefault="00626BE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</w:tr>
      <w:tr w:rsidR="00626BEC" w:rsidRPr="00E72BF5" w14:paraId="25F71A13" w14:textId="3528A44E" w:rsidTr="00626BEC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dxa"/>
            <w:hideMark/>
          </w:tcPr>
          <w:p w14:paraId="5A5113EC" w14:textId="77777777" w:rsidR="00626BEC" w:rsidRPr="00E72BF5" w:rsidRDefault="00626BEC" w:rsidP="005D09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30" w:type="dxa"/>
            <w:hideMark/>
          </w:tcPr>
          <w:p w14:paraId="73761A13" w14:textId="77777777" w:rsidR="00626BEC" w:rsidRPr="00E72BF5" w:rsidRDefault="00626BE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3889" w:type="dxa"/>
            <w:hideMark/>
          </w:tcPr>
          <w:p w14:paraId="14D346D6" w14:textId="77777777" w:rsidR="00626BEC" w:rsidRPr="00E72BF5" w:rsidRDefault="00626BEC" w:rsidP="005D0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search product by product’s ID in the system.</w:t>
            </w:r>
          </w:p>
        </w:tc>
        <w:tc>
          <w:tcPr>
            <w:tcW w:w="1110" w:type="dxa"/>
          </w:tcPr>
          <w:p w14:paraId="08514401" w14:textId="77777777" w:rsidR="00626BEC" w:rsidRPr="00E72BF5" w:rsidRDefault="00626BE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03,10,11</w:t>
            </w:r>
          </w:p>
        </w:tc>
        <w:tc>
          <w:tcPr>
            <w:tcW w:w="899" w:type="dxa"/>
            <w:hideMark/>
          </w:tcPr>
          <w:p w14:paraId="30AAA00C" w14:textId="77777777" w:rsidR="00626BEC" w:rsidRPr="00E72BF5" w:rsidRDefault="00626BE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816" w:type="dxa"/>
            <w:hideMark/>
          </w:tcPr>
          <w:p w14:paraId="1CCAC35B" w14:textId="77777777" w:rsidR="00626BEC" w:rsidRPr="00E72BF5" w:rsidRDefault="00626BE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</w:t>
            </w:r>
          </w:p>
        </w:tc>
        <w:tc>
          <w:tcPr>
            <w:tcW w:w="816" w:type="dxa"/>
          </w:tcPr>
          <w:p w14:paraId="29B5291E" w14:textId="77777777" w:rsidR="00626BEC" w:rsidRPr="00E72BF5" w:rsidRDefault="00626BE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816" w:type="dxa"/>
          </w:tcPr>
          <w:p w14:paraId="16F14287" w14:textId="062F3559" w:rsidR="00626BEC" w:rsidRPr="00E72BF5" w:rsidRDefault="00626BE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920" w:type="dxa"/>
          </w:tcPr>
          <w:p w14:paraId="733421C5" w14:textId="5C1E4C61" w:rsidR="00626BEC" w:rsidRPr="00E72BF5" w:rsidRDefault="00626BE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</w:tc>
      </w:tr>
      <w:tr w:rsidR="00626BEC" w:rsidRPr="00E72BF5" w14:paraId="7799C885" w14:textId="32006FD0" w:rsidTr="00626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dxa"/>
          </w:tcPr>
          <w:p w14:paraId="13B00AE5" w14:textId="77777777" w:rsidR="00626BEC" w:rsidRPr="00E72BF5" w:rsidRDefault="00626BEC" w:rsidP="005D09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30" w:type="dxa"/>
          </w:tcPr>
          <w:p w14:paraId="639EAB50" w14:textId="77777777" w:rsidR="00626BEC" w:rsidRPr="00E72BF5" w:rsidRDefault="00626BE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3889" w:type="dxa"/>
          </w:tcPr>
          <w:p w14:paraId="591EF7C6" w14:textId="77777777" w:rsidR="00626BEC" w:rsidRPr="00E72BF5" w:rsidRDefault="00626BEC" w:rsidP="005D0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</w:t>
            </w: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  <w:cs/>
              </w:rPr>
              <w:t xml:space="preserve"> </w:t>
            </w: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edit product’s information.</w:t>
            </w:r>
          </w:p>
        </w:tc>
        <w:tc>
          <w:tcPr>
            <w:tcW w:w="1110" w:type="dxa"/>
          </w:tcPr>
          <w:p w14:paraId="14144D5C" w14:textId="77777777" w:rsidR="00626BEC" w:rsidRPr="00E72BF5" w:rsidRDefault="00626BE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03,12,13,14,15</w:t>
            </w:r>
          </w:p>
        </w:tc>
        <w:tc>
          <w:tcPr>
            <w:tcW w:w="899" w:type="dxa"/>
          </w:tcPr>
          <w:p w14:paraId="69E88182" w14:textId="77777777" w:rsidR="00626BEC" w:rsidRPr="00E72BF5" w:rsidRDefault="00626BE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816" w:type="dxa"/>
          </w:tcPr>
          <w:p w14:paraId="17BD562F" w14:textId="77777777" w:rsidR="00626BEC" w:rsidRPr="00E72BF5" w:rsidRDefault="00626BE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05</w:t>
            </w:r>
          </w:p>
        </w:tc>
        <w:tc>
          <w:tcPr>
            <w:tcW w:w="816" w:type="dxa"/>
          </w:tcPr>
          <w:p w14:paraId="55A00983" w14:textId="77777777" w:rsidR="00626BEC" w:rsidRPr="00E72BF5" w:rsidRDefault="00626BE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816" w:type="dxa"/>
          </w:tcPr>
          <w:p w14:paraId="3C189F61" w14:textId="11651629" w:rsidR="00626BEC" w:rsidRPr="00E72BF5" w:rsidRDefault="00626BE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09,10</w:t>
            </w:r>
          </w:p>
        </w:tc>
        <w:tc>
          <w:tcPr>
            <w:tcW w:w="920" w:type="dxa"/>
          </w:tcPr>
          <w:p w14:paraId="55CE521B" w14:textId="39BA5585" w:rsidR="00626BEC" w:rsidRPr="00E72BF5" w:rsidRDefault="00626BE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09,10</w:t>
            </w:r>
          </w:p>
        </w:tc>
      </w:tr>
      <w:tr w:rsidR="00626BEC" w:rsidRPr="00E72BF5" w14:paraId="66400B04" w14:textId="6730C3F3" w:rsidTr="00626BEC"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dxa"/>
          </w:tcPr>
          <w:p w14:paraId="61AE7FAA" w14:textId="77777777" w:rsidR="00626BEC" w:rsidRPr="00E72BF5" w:rsidRDefault="00626BEC" w:rsidP="005D09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30" w:type="dxa"/>
          </w:tcPr>
          <w:p w14:paraId="7E648594" w14:textId="77777777" w:rsidR="00626BEC" w:rsidRPr="00E72BF5" w:rsidRDefault="00626BE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3889" w:type="dxa"/>
          </w:tcPr>
          <w:p w14:paraId="71658363" w14:textId="77777777" w:rsidR="00626BEC" w:rsidRPr="00E72BF5" w:rsidRDefault="00626BEC" w:rsidP="005D0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delete product from the system.</w:t>
            </w:r>
          </w:p>
        </w:tc>
        <w:tc>
          <w:tcPr>
            <w:tcW w:w="1110" w:type="dxa"/>
          </w:tcPr>
          <w:p w14:paraId="5E6E5A49" w14:textId="77777777" w:rsidR="00626BEC" w:rsidRPr="00E72BF5" w:rsidRDefault="00626BE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03,16,17,18,19</w:t>
            </w:r>
          </w:p>
        </w:tc>
        <w:tc>
          <w:tcPr>
            <w:tcW w:w="899" w:type="dxa"/>
          </w:tcPr>
          <w:p w14:paraId="4A8A7CF5" w14:textId="77777777" w:rsidR="00626BEC" w:rsidRPr="00E72BF5" w:rsidRDefault="00626BE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816" w:type="dxa"/>
          </w:tcPr>
          <w:p w14:paraId="3DE8A60F" w14:textId="77777777" w:rsidR="00626BEC" w:rsidRPr="00E72BF5" w:rsidRDefault="00626BE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</w:t>
            </w:r>
          </w:p>
        </w:tc>
        <w:tc>
          <w:tcPr>
            <w:tcW w:w="816" w:type="dxa"/>
          </w:tcPr>
          <w:p w14:paraId="21376C3C" w14:textId="77777777" w:rsidR="00626BEC" w:rsidRPr="00E72BF5" w:rsidRDefault="00626BE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816" w:type="dxa"/>
          </w:tcPr>
          <w:p w14:paraId="03E80DDF" w14:textId="3C6F979F" w:rsidR="00626BEC" w:rsidRPr="00E72BF5" w:rsidRDefault="00626BE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11,12</w:t>
            </w:r>
          </w:p>
        </w:tc>
        <w:tc>
          <w:tcPr>
            <w:tcW w:w="920" w:type="dxa"/>
          </w:tcPr>
          <w:p w14:paraId="54DA41EE" w14:textId="44ABC6EE" w:rsidR="00626BEC" w:rsidRPr="00E72BF5" w:rsidRDefault="00626BEC" w:rsidP="005D09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11,12</w:t>
            </w:r>
          </w:p>
        </w:tc>
      </w:tr>
      <w:tr w:rsidR="00626BEC" w:rsidRPr="00E72BF5" w14:paraId="5A1ED513" w14:textId="54201C94" w:rsidTr="00626B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" w:type="dxa"/>
          </w:tcPr>
          <w:p w14:paraId="41F394C2" w14:textId="77777777" w:rsidR="00626BEC" w:rsidRPr="00E72BF5" w:rsidRDefault="00626BEC" w:rsidP="005D09CC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30" w:type="dxa"/>
          </w:tcPr>
          <w:p w14:paraId="389EBD6E" w14:textId="77777777" w:rsidR="00626BEC" w:rsidRPr="00E72BF5" w:rsidRDefault="00626BE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3889" w:type="dxa"/>
          </w:tcPr>
          <w:p w14:paraId="3CD5EE77" w14:textId="77777777" w:rsidR="00626BEC" w:rsidRPr="00E72BF5" w:rsidRDefault="00626BEC" w:rsidP="005D09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Admin can log out from web application.</w:t>
            </w:r>
          </w:p>
        </w:tc>
        <w:tc>
          <w:tcPr>
            <w:tcW w:w="1110" w:type="dxa"/>
          </w:tcPr>
          <w:p w14:paraId="762A2C56" w14:textId="77777777" w:rsidR="00626BEC" w:rsidRPr="00E72BF5" w:rsidRDefault="00626BE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01,20</w:t>
            </w:r>
          </w:p>
        </w:tc>
        <w:tc>
          <w:tcPr>
            <w:tcW w:w="899" w:type="dxa"/>
          </w:tcPr>
          <w:p w14:paraId="4AF3C8AA" w14:textId="77777777" w:rsidR="00626BEC" w:rsidRPr="00E72BF5" w:rsidRDefault="00626BE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816" w:type="dxa"/>
          </w:tcPr>
          <w:p w14:paraId="0566117B" w14:textId="77777777" w:rsidR="00626BEC" w:rsidRPr="00E72BF5" w:rsidRDefault="00626BE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07</w:t>
            </w:r>
          </w:p>
        </w:tc>
        <w:tc>
          <w:tcPr>
            <w:tcW w:w="816" w:type="dxa"/>
          </w:tcPr>
          <w:p w14:paraId="37B9487E" w14:textId="77777777" w:rsidR="00626BEC" w:rsidRPr="00E72BF5" w:rsidRDefault="00626BE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2BF5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816" w:type="dxa"/>
          </w:tcPr>
          <w:p w14:paraId="6805F4C1" w14:textId="20189378" w:rsidR="00626BEC" w:rsidRPr="00E72BF5" w:rsidRDefault="00626BE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920" w:type="dxa"/>
          </w:tcPr>
          <w:p w14:paraId="6EF540CA" w14:textId="69DE1ADD" w:rsidR="00626BEC" w:rsidRPr="00E72BF5" w:rsidRDefault="00626BEC" w:rsidP="005D09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</w:tbl>
    <w:p w14:paraId="6BE128CB" w14:textId="77777777" w:rsidR="005D09CC" w:rsidRPr="00E72BF5" w:rsidRDefault="005D09CC" w:rsidP="005D09CC">
      <w:pPr>
        <w:spacing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37E6ED5B" w14:textId="508C7F02" w:rsidR="005D09CC" w:rsidRPr="0019279F" w:rsidRDefault="005D09CC" w:rsidP="005D09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79F">
        <w:rPr>
          <w:rFonts w:ascii="Times New Roman" w:eastAsia="Times New Roman" w:hAnsi="Times New Roman" w:cs="Times New Roman"/>
          <w:b/>
          <w:bCs/>
          <w:sz w:val="24"/>
          <w:szCs w:val="24"/>
        </w:rPr>
        <w:t>URS</w:t>
      </w:r>
      <w:r w:rsidR="00626BEC" w:rsidRPr="0019279F"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 w:rsidR="0019279F" w:rsidRPr="0019279F">
        <w:rPr>
          <w:rFonts w:ascii="Times New Roman" w:eastAsia="Times New Roman" w:hAnsi="Times New Roman" w:cs="Times New Roman"/>
          <w:sz w:val="24"/>
          <w:szCs w:val="24"/>
        </w:rPr>
        <w:t>- User R</w:t>
      </w:r>
      <w:r w:rsidRPr="0019279F">
        <w:rPr>
          <w:rFonts w:ascii="Times New Roman" w:eastAsia="Times New Roman" w:hAnsi="Times New Roman" w:cs="Times New Roman"/>
          <w:sz w:val="24"/>
          <w:szCs w:val="24"/>
        </w:rPr>
        <w:t xml:space="preserve">equirement </w:t>
      </w:r>
      <w:r w:rsidR="0019279F" w:rsidRPr="0019279F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19279F">
        <w:rPr>
          <w:rFonts w:ascii="Times New Roman" w:eastAsia="Times New Roman" w:hAnsi="Times New Roman" w:cs="Times New Roman"/>
          <w:sz w:val="24"/>
          <w:szCs w:val="24"/>
        </w:rPr>
        <w:t>pecification</w:t>
      </w:r>
      <w:r w:rsidR="0019279F" w:rsidRPr="001927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9279F">
        <w:rPr>
          <w:rFonts w:ascii="Times New Roman" w:eastAsia="Times New Roman" w:hAnsi="Times New Roman" w:cs="Times New Roman"/>
          <w:sz w:val="24"/>
          <w:szCs w:val="24"/>
        </w:rPr>
        <w:t>Web</w:t>
      </w:r>
      <w:r w:rsidR="0019279F" w:rsidRPr="001927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2C8E68" w14:textId="065BF518" w:rsidR="005D09CC" w:rsidRPr="0019279F" w:rsidRDefault="005D09CC" w:rsidP="005D09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79F">
        <w:rPr>
          <w:rFonts w:ascii="Times New Roman" w:eastAsia="Times New Roman" w:hAnsi="Times New Roman" w:cs="Times New Roman"/>
          <w:b/>
          <w:bCs/>
          <w:sz w:val="24"/>
          <w:szCs w:val="24"/>
        </w:rPr>
        <w:t>SRS</w:t>
      </w:r>
      <w:r w:rsidR="00626BEC" w:rsidRPr="0019279F"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 w:rsidR="0019279F" w:rsidRPr="0019279F">
        <w:rPr>
          <w:rFonts w:ascii="Times New Roman" w:eastAsia="Times New Roman" w:hAnsi="Times New Roman" w:cs="Times New Roman"/>
          <w:sz w:val="24"/>
          <w:szCs w:val="24"/>
        </w:rPr>
        <w:t>- Software Requirement S</w:t>
      </w:r>
      <w:r w:rsidRPr="0019279F">
        <w:rPr>
          <w:rFonts w:ascii="Times New Roman" w:eastAsia="Times New Roman" w:hAnsi="Times New Roman" w:cs="Times New Roman"/>
          <w:sz w:val="24"/>
          <w:szCs w:val="24"/>
        </w:rPr>
        <w:t>pecification</w:t>
      </w:r>
      <w:r w:rsidR="0019279F">
        <w:rPr>
          <w:rFonts w:ascii="Times New Roman" w:eastAsia="Times New Roman" w:hAnsi="Times New Roman" w:cs="Times New Roman"/>
          <w:sz w:val="24"/>
          <w:szCs w:val="24"/>
        </w:rPr>
        <w:t xml:space="preserve"> Web</w:t>
      </w:r>
    </w:p>
    <w:p w14:paraId="155FF729" w14:textId="0AA0EEB7" w:rsidR="005D09CC" w:rsidRPr="0019279F" w:rsidRDefault="005D09CC" w:rsidP="005D09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79F">
        <w:rPr>
          <w:rFonts w:ascii="Times New Roman" w:eastAsia="Times New Roman" w:hAnsi="Times New Roman" w:cs="Times New Roman"/>
          <w:b/>
          <w:bCs/>
          <w:sz w:val="24"/>
          <w:szCs w:val="24"/>
        </w:rPr>
        <w:t>UC</w:t>
      </w:r>
      <w:r w:rsidR="00626BEC" w:rsidRPr="0019279F"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 w:rsidR="0019279F" w:rsidRPr="0019279F">
        <w:rPr>
          <w:rFonts w:ascii="Times New Roman" w:eastAsia="Times New Roman" w:hAnsi="Times New Roman" w:cs="Times New Roman"/>
          <w:sz w:val="24"/>
          <w:szCs w:val="24"/>
        </w:rPr>
        <w:t>- Use C</w:t>
      </w:r>
      <w:r w:rsidRPr="0019279F">
        <w:rPr>
          <w:rFonts w:ascii="Times New Roman" w:eastAsia="Times New Roman" w:hAnsi="Times New Roman" w:cs="Times New Roman"/>
          <w:sz w:val="24"/>
          <w:szCs w:val="24"/>
        </w:rPr>
        <w:t>ase</w:t>
      </w:r>
      <w:r w:rsidR="0019279F">
        <w:rPr>
          <w:rFonts w:ascii="Times New Roman" w:eastAsia="Times New Roman" w:hAnsi="Times New Roman" w:cs="Times New Roman"/>
          <w:sz w:val="24"/>
          <w:szCs w:val="24"/>
        </w:rPr>
        <w:t xml:space="preserve"> Web</w:t>
      </w:r>
    </w:p>
    <w:p w14:paraId="1D99AF65" w14:textId="2919168A" w:rsidR="005D09CC" w:rsidRPr="0019279F" w:rsidRDefault="005D09CC" w:rsidP="005D09C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279F">
        <w:rPr>
          <w:rFonts w:ascii="Times New Roman" w:eastAsia="Times New Roman" w:hAnsi="Times New Roman" w:cs="Times New Roman"/>
          <w:b/>
          <w:bCs/>
          <w:sz w:val="24"/>
          <w:szCs w:val="24"/>
        </w:rPr>
        <w:t>SD</w:t>
      </w:r>
      <w:r w:rsidR="00626BEC" w:rsidRPr="0019279F"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 w:rsidRPr="0019279F">
        <w:rPr>
          <w:rFonts w:ascii="Times New Roman" w:eastAsia="Times New Roman" w:hAnsi="Times New Roman" w:cs="Times New Roman"/>
          <w:sz w:val="24"/>
          <w:szCs w:val="24"/>
        </w:rPr>
        <w:t>- Sequence Diagram</w:t>
      </w:r>
      <w:r w:rsidR="0019279F">
        <w:rPr>
          <w:rFonts w:ascii="Times New Roman" w:eastAsia="Times New Roman" w:hAnsi="Times New Roman" w:cs="Times New Roman"/>
          <w:sz w:val="24"/>
          <w:szCs w:val="24"/>
        </w:rPr>
        <w:t xml:space="preserve"> Web</w:t>
      </w:r>
    </w:p>
    <w:p w14:paraId="2BEA84D1" w14:textId="1F1EEF66" w:rsidR="005D09CC" w:rsidRDefault="005D09CC" w:rsidP="005D09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79F">
        <w:rPr>
          <w:rFonts w:ascii="Times New Roman" w:eastAsia="Times New Roman" w:hAnsi="Times New Roman" w:cs="Times New Roman"/>
          <w:b/>
          <w:bCs/>
          <w:sz w:val="24"/>
          <w:szCs w:val="24"/>
        </w:rPr>
        <w:t>AD</w:t>
      </w:r>
      <w:r w:rsidR="00626BEC" w:rsidRPr="0019279F">
        <w:rPr>
          <w:rFonts w:ascii="Times New Roman" w:eastAsia="Times New Roman" w:hAnsi="Times New Roman" w:cs="Times New Roman"/>
          <w:b/>
          <w:bCs/>
          <w:sz w:val="24"/>
          <w:szCs w:val="24"/>
        </w:rPr>
        <w:t>W</w:t>
      </w:r>
      <w:r w:rsidRPr="0019279F">
        <w:rPr>
          <w:rFonts w:ascii="Times New Roman" w:eastAsia="Times New Roman" w:hAnsi="Times New Roman" w:cs="Times New Roman"/>
          <w:sz w:val="24"/>
          <w:szCs w:val="24"/>
        </w:rPr>
        <w:t>- Ac</w:t>
      </w:r>
      <w:r w:rsidR="0019279F" w:rsidRPr="0019279F">
        <w:rPr>
          <w:rFonts w:ascii="Times New Roman" w:eastAsia="Times New Roman" w:hAnsi="Times New Roman" w:cs="Times New Roman"/>
          <w:sz w:val="24"/>
          <w:szCs w:val="24"/>
        </w:rPr>
        <w:t>tivity D</w:t>
      </w:r>
      <w:r w:rsidRPr="0019279F">
        <w:rPr>
          <w:rFonts w:ascii="Times New Roman" w:eastAsia="Times New Roman" w:hAnsi="Times New Roman" w:cs="Times New Roman"/>
          <w:sz w:val="24"/>
          <w:szCs w:val="24"/>
        </w:rPr>
        <w:t>iagram</w:t>
      </w:r>
      <w:r w:rsidR="0019279F" w:rsidRPr="001927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9279F">
        <w:rPr>
          <w:rFonts w:ascii="Times New Roman" w:eastAsia="Times New Roman" w:hAnsi="Times New Roman" w:cs="Times New Roman"/>
          <w:sz w:val="24"/>
          <w:szCs w:val="24"/>
        </w:rPr>
        <w:t>Web</w:t>
      </w:r>
    </w:p>
    <w:p w14:paraId="00D2D155" w14:textId="702E29D1" w:rsidR="0019279F" w:rsidRDefault="0019279F" w:rsidP="005D09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79F">
        <w:rPr>
          <w:rFonts w:ascii="Times New Roman" w:hAnsi="Times New Roman" w:cs="Times New Roman"/>
          <w:b/>
          <w:bCs/>
          <w:sz w:val="24"/>
          <w:szCs w:val="24"/>
        </w:rPr>
        <w:t>TCW</w:t>
      </w:r>
      <w:r>
        <w:rPr>
          <w:rFonts w:ascii="Times New Roman" w:hAnsi="Times New Roman" w:cs="Times New Roman"/>
          <w:sz w:val="24"/>
          <w:szCs w:val="24"/>
        </w:rPr>
        <w:t>- Test Case Web</w:t>
      </w:r>
    </w:p>
    <w:p w14:paraId="32B562FA" w14:textId="49D5AD09" w:rsidR="0019279F" w:rsidRPr="0019279F" w:rsidRDefault="0019279F" w:rsidP="005D09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79F">
        <w:rPr>
          <w:rFonts w:ascii="Times New Roman" w:hAnsi="Times New Roman" w:cs="Times New Roman"/>
          <w:b/>
          <w:bCs/>
          <w:sz w:val="24"/>
          <w:szCs w:val="24"/>
        </w:rPr>
        <w:t>TRW</w:t>
      </w:r>
      <w:r>
        <w:rPr>
          <w:rFonts w:ascii="Times New Roman" w:hAnsi="Times New Roman" w:cs="Times New Roman"/>
          <w:sz w:val="24"/>
          <w:szCs w:val="24"/>
        </w:rPr>
        <w:t>- Test Record Web</w:t>
      </w:r>
    </w:p>
    <w:p w14:paraId="178E6193" w14:textId="77777777" w:rsidR="00626BEC" w:rsidRPr="00E72BF5" w:rsidRDefault="00626BEC" w:rsidP="005D09CC">
      <w:pPr>
        <w:spacing w:line="240" w:lineRule="auto"/>
        <w:rPr>
          <w:rFonts w:ascii="Times New Roman" w:hAnsi="Times New Roman" w:cs="Times New Roman"/>
        </w:rPr>
      </w:pPr>
    </w:p>
    <w:p w14:paraId="451FBD4D" w14:textId="77777777" w:rsidR="00304CB4" w:rsidRPr="00E72BF5" w:rsidRDefault="00304CB4" w:rsidP="00FB00A7">
      <w:pPr>
        <w:ind w:left="2880"/>
        <w:rPr>
          <w:rFonts w:ascii="Times New Roman" w:hAnsi="Times New Roman" w:cs="Times New Roman"/>
        </w:rPr>
      </w:pPr>
    </w:p>
    <w:sectPr w:rsidR="00304CB4" w:rsidRPr="00E72BF5" w:rsidSect="00FD30A8">
      <w:headerReference w:type="default" r:id="rId8"/>
      <w:footerReference w:type="default" r:id="rId9"/>
      <w:pgSz w:w="11906" w:h="16838"/>
      <w:pgMar w:top="1440" w:right="1412" w:bottom="1440" w:left="1423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B15648" w14:textId="77777777" w:rsidR="00842543" w:rsidRDefault="00842543">
      <w:pPr>
        <w:spacing w:line="240" w:lineRule="auto"/>
      </w:pPr>
      <w:r>
        <w:separator/>
      </w:r>
    </w:p>
  </w:endnote>
  <w:endnote w:type="continuationSeparator" w:id="0">
    <w:p w14:paraId="7AA940D6" w14:textId="77777777" w:rsidR="00842543" w:rsidRDefault="008425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211EDB" w14:textId="77777777" w:rsidR="00D035FE" w:rsidRDefault="00842543">
    <w:pPr>
      <w:jc w:val="center"/>
    </w:pPr>
    <w:hyperlink r:id="rId1"/>
  </w:p>
  <w:tbl>
    <w:tblPr>
      <w:tblStyle w:val="a6"/>
      <w:tblW w:w="9246" w:type="dxa"/>
      <w:tblInd w:w="10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1425"/>
      <w:gridCol w:w="3022"/>
      <w:gridCol w:w="1324"/>
      <w:gridCol w:w="1207"/>
      <w:gridCol w:w="992"/>
      <w:gridCol w:w="1276"/>
    </w:tblGrid>
    <w:tr w:rsidR="00D035FE" w14:paraId="4B1994BD" w14:textId="77777777" w:rsidTr="00181DDD">
      <w:trPr>
        <w:trHeight w:hRule="exact" w:val="567"/>
      </w:trPr>
      <w:tc>
        <w:tcPr>
          <w:tcW w:w="142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7433C553" w14:textId="77777777" w:rsidR="00D035FE" w:rsidRDefault="00D035FE">
          <w:pPr>
            <w:spacing w:after="720"/>
            <w:ind w:right="-100"/>
            <w:contextualSpacing w:val="0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Document Name</w:t>
          </w:r>
        </w:p>
      </w:tc>
      <w:tc>
        <w:tcPr>
          <w:tcW w:w="3022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7BCAF0F0" w14:textId="1A3B1782" w:rsidR="00D035FE" w:rsidRDefault="00D035FE" w:rsidP="00D035FE">
          <w:pPr>
            <w:spacing w:after="720"/>
            <w:ind w:right="-100"/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18"/>
              <w:highlight w:val="white"/>
            </w:rPr>
            <w:t>iWish-</w:t>
          </w:r>
          <w:r>
            <w:t xml:space="preserve"> </w:t>
          </w:r>
          <w:r w:rsidRPr="005D09CC">
            <w:rPr>
              <w:rFonts w:ascii="Times New Roman" w:eastAsia="Times New Roman" w:hAnsi="Times New Roman" w:cs="Times New Roman"/>
              <w:sz w:val="18"/>
            </w:rPr>
            <w:t>Traceability Record</w:t>
          </w:r>
          <w:r>
            <w:rPr>
              <w:rFonts w:ascii="Times New Roman" w:eastAsia="Times New Roman" w:hAnsi="Times New Roman" w:cs="Times New Roman"/>
              <w:sz w:val="18"/>
              <w:highlight w:val="white"/>
            </w:rPr>
            <w:t xml:space="preserve"> V.</w:t>
          </w:r>
          <w:r>
            <w:rPr>
              <w:rFonts w:ascii="Times New Roman" w:eastAsia="Times New Roman" w:hAnsi="Times New Roman" w:cs="Times New Roman"/>
              <w:sz w:val="18"/>
            </w:rPr>
            <w:t>1.5</w:t>
          </w:r>
        </w:p>
      </w:tc>
      <w:tc>
        <w:tcPr>
          <w:tcW w:w="1324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32D09C74" w14:textId="77777777" w:rsidR="00D035FE" w:rsidRDefault="00D035FE">
          <w:pPr>
            <w:spacing w:after="720"/>
            <w:ind w:left="160" w:right="-100"/>
            <w:contextualSpacing w:val="0"/>
            <w:jc w:val="both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Owner</w:t>
          </w:r>
        </w:p>
      </w:tc>
      <w:tc>
        <w:tcPr>
          <w:tcW w:w="1207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232B28C8" w14:textId="77777777" w:rsidR="00D035FE" w:rsidRDefault="00D035FE">
          <w:pPr>
            <w:spacing w:after="720"/>
            <w:ind w:left="60" w:right="-60"/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18"/>
            </w:rPr>
            <w:t>VC,SK</w:t>
          </w:r>
        </w:p>
      </w:tc>
      <w:tc>
        <w:tcPr>
          <w:tcW w:w="992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2062733D" w14:textId="77777777" w:rsidR="00D035FE" w:rsidRDefault="00D035FE">
          <w:pPr>
            <w:spacing w:after="720"/>
            <w:ind w:left="60" w:right="-100"/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Page</w:t>
          </w:r>
        </w:p>
      </w:tc>
      <w:tc>
        <w:tcPr>
          <w:tcW w:w="1276" w:type="dxa"/>
          <w:tcBorders>
            <w:top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09D6D79F" w14:textId="7B33B2BC" w:rsidR="00D035FE" w:rsidRDefault="00D035FE" w:rsidP="00340250">
          <w:pPr>
            <w:spacing w:after="720"/>
            <w:ind w:left="100" w:right="-100"/>
            <w:contextualSpacing w:val="0"/>
            <w:jc w:val="center"/>
          </w:pPr>
          <w:r w:rsidRPr="00F51BEA">
            <w:rPr>
              <w:rFonts w:ascii="Times New Roman" w:hAnsi="Times New Roman" w:cs="Times New Roman"/>
              <w:sz w:val="18"/>
              <w:szCs w:val="18"/>
            </w:rPr>
            <w:fldChar w:fldCharType="begin"/>
          </w:r>
          <w:r w:rsidRPr="00F51BEA">
            <w:rPr>
              <w:rFonts w:ascii="Times New Roman" w:hAnsi="Times New Roman" w:cs="Times New Roman"/>
              <w:sz w:val="18"/>
              <w:szCs w:val="18"/>
            </w:rPr>
            <w:instrText>PAGE</w:instrText>
          </w:r>
          <w:r w:rsidRPr="00F51BEA">
            <w:rPr>
              <w:rFonts w:ascii="Times New Roman" w:hAnsi="Times New Roman" w:cs="Times New Roman"/>
              <w:sz w:val="18"/>
              <w:szCs w:val="18"/>
            </w:rPr>
            <w:fldChar w:fldCharType="separate"/>
          </w:r>
          <w:r w:rsidR="00B25605">
            <w:rPr>
              <w:rFonts w:ascii="Times New Roman" w:hAnsi="Times New Roman" w:cs="Times New Roman"/>
              <w:noProof/>
              <w:sz w:val="18"/>
              <w:szCs w:val="18"/>
            </w:rPr>
            <w:t>2</w:t>
          </w:r>
          <w:r w:rsidRPr="00F51BEA">
            <w:rPr>
              <w:rFonts w:ascii="Times New Roman" w:hAnsi="Times New Roman" w:cs="Times New Roman"/>
              <w:sz w:val="18"/>
              <w:szCs w:val="18"/>
            </w:rPr>
            <w:fldChar w:fldCharType="end"/>
          </w:r>
          <w:r>
            <w:rPr>
              <w:sz w:val="18"/>
            </w:rPr>
            <w:t xml:space="preserve">/ </w:t>
          </w:r>
          <w:r w:rsidR="0019279F">
            <w:rPr>
              <w:rFonts w:ascii="Times New Roman" w:hAnsi="Times New Roman" w:cs="Times New Roman"/>
              <w:sz w:val="20"/>
              <w:szCs w:val="22"/>
            </w:rPr>
            <w:t>15</w:t>
          </w:r>
        </w:p>
      </w:tc>
    </w:tr>
    <w:tr w:rsidR="00D035FE" w14:paraId="75E62F13" w14:textId="77777777" w:rsidTr="00181DDD">
      <w:trPr>
        <w:trHeight w:hRule="exact" w:val="567"/>
      </w:trPr>
      <w:tc>
        <w:tcPr>
          <w:tcW w:w="1425" w:type="dxa"/>
          <w:tcBorders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3081EE0C" w14:textId="77777777" w:rsidR="00D035FE" w:rsidRDefault="00D035FE">
          <w:pPr>
            <w:spacing w:after="720"/>
            <w:ind w:right="-100"/>
            <w:contextualSpacing w:val="0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Document Type</w:t>
          </w:r>
        </w:p>
      </w:tc>
      <w:tc>
        <w:tcPr>
          <w:tcW w:w="3022" w:type="dxa"/>
          <w:tcBorders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3F047DEE" w14:textId="5E7683F6" w:rsidR="00D035FE" w:rsidRDefault="00D035FE">
          <w:pPr>
            <w:spacing w:after="720"/>
            <w:ind w:left="160"/>
            <w:contextualSpacing w:val="0"/>
            <w:jc w:val="center"/>
          </w:pPr>
          <w:r w:rsidRPr="005D09CC">
            <w:rPr>
              <w:rFonts w:ascii="Times New Roman" w:eastAsia="Times New Roman" w:hAnsi="Times New Roman" w:cs="Times New Roman"/>
              <w:sz w:val="18"/>
            </w:rPr>
            <w:t>Traceability Record</w:t>
          </w:r>
        </w:p>
      </w:tc>
      <w:tc>
        <w:tcPr>
          <w:tcW w:w="1324" w:type="dxa"/>
          <w:tcBorders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233C8F11" w14:textId="77777777" w:rsidR="00D035FE" w:rsidRDefault="00D035FE">
          <w:pPr>
            <w:spacing w:after="720"/>
            <w:ind w:left="160" w:right="-100"/>
            <w:contextualSpacing w:val="0"/>
            <w:jc w:val="both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Release Date</w:t>
          </w:r>
        </w:p>
      </w:tc>
      <w:tc>
        <w:tcPr>
          <w:tcW w:w="1207" w:type="dxa"/>
          <w:tcBorders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38665A22" w14:textId="6CAB56E2" w:rsidR="00D035FE" w:rsidRDefault="00D035FE" w:rsidP="00D035FE">
          <w:pPr>
            <w:spacing w:after="720"/>
            <w:ind w:left="60" w:right="-100"/>
            <w:contextualSpacing w:val="0"/>
          </w:pPr>
          <w:r>
            <w:rPr>
              <w:rFonts w:ascii="Times New Roman" w:eastAsia="Times New Roman" w:hAnsi="Times New Roman" w:cs="Times New Roman"/>
              <w:sz w:val="18"/>
            </w:rPr>
            <w:t>23 August 2015</w:t>
          </w:r>
        </w:p>
      </w:tc>
      <w:tc>
        <w:tcPr>
          <w:tcW w:w="992" w:type="dxa"/>
          <w:tcBorders>
            <w:bottom w:val="single" w:sz="8" w:space="0" w:color="000000"/>
            <w:right w:val="single" w:sz="8" w:space="0" w:color="000000"/>
          </w:tcBorders>
          <w:shd w:val="clear" w:color="auto" w:fill="CCFFFF"/>
          <w:tcMar>
            <w:top w:w="100" w:type="dxa"/>
            <w:left w:w="100" w:type="dxa"/>
            <w:bottom w:w="100" w:type="dxa"/>
            <w:right w:w="100" w:type="dxa"/>
          </w:tcMar>
        </w:tcPr>
        <w:p w14:paraId="218C707D" w14:textId="77777777" w:rsidR="00D035FE" w:rsidRDefault="00D035FE">
          <w:pPr>
            <w:spacing w:after="720"/>
            <w:ind w:left="60" w:right="-100"/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18"/>
              <w:shd w:val="clear" w:color="auto" w:fill="CCFFFF"/>
            </w:rPr>
            <w:t>Print Date</w:t>
          </w:r>
        </w:p>
      </w:tc>
      <w:tc>
        <w:tcPr>
          <w:tcW w:w="1276" w:type="dxa"/>
          <w:tcBorders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706EAAF8" w14:textId="635A4878" w:rsidR="00D035FE" w:rsidRDefault="00D035FE" w:rsidP="009F2EEC">
          <w:pPr>
            <w:spacing w:after="720"/>
            <w:ind w:left="60" w:right="-100"/>
            <w:contextualSpacing w:val="0"/>
            <w:jc w:val="center"/>
          </w:pPr>
          <w:r>
            <w:rPr>
              <w:rFonts w:ascii="Times New Roman" w:eastAsia="Times New Roman" w:hAnsi="Times New Roman" w:cs="Times New Roman"/>
              <w:sz w:val="18"/>
            </w:rPr>
            <w:t>23 August 2015</w:t>
          </w:r>
        </w:p>
      </w:tc>
    </w:tr>
  </w:tbl>
  <w:p w14:paraId="1E70BD01" w14:textId="77777777" w:rsidR="00D035FE" w:rsidRDefault="00D035F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DDBA67" w14:textId="77777777" w:rsidR="00842543" w:rsidRDefault="00842543">
      <w:pPr>
        <w:spacing w:line="240" w:lineRule="auto"/>
      </w:pPr>
      <w:r>
        <w:separator/>
      </w:r>
    </w:p>
  </w:footnote>
  <w:footnote w:type="continuationSeparator" w:id="0">
    <w:p w14:paraId="58F89787" w14:textId="77777777" w:rsidR="00842543" w:rsidRDefault="008425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9D5F43" w14:textId="77777777" w:rsidR="00D035FE" w:rsidRDefault="00D035FE">
    <w:pPr>
      <w:spacing w:before="720"/>
      <w:jc w:val="right"/>
    </w:pPr>
    <w:r>
      <w:rPr>
        <w:noProof/>
      </w:rPr>
      <w:drawing>
        <wp:inline distT="114300" distB="114300" distL="114300" distR="114300" wp14:anchorId="51677A6C" wp14:editId="07777777">
          <wp:extent cx="1362075" cy="819150"/>
          <wp:effectExtent l="0" t="0" r="0" b="0"/>
          <wp:docPr id="47" name="image27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7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2075" cy="819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hyperlink r:id="rId2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-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1838BB"/>
    <w:multiLevelType w:val="multilevel"/>
    <w:tmpl w:val="2A0A22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80" w:hanging="480"/>
      </w:pPr>
      <w:rPr>
        <w:rFonts w:eastAsia="Times New Roman" w:hint="default"/>
        <w:color w:val="191C1E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eastAsia="Times New Roman" w:hint="default"/>
        <w:color w:val="191C1E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eastAsia="Times New Roman" w:hint="default"/>
        <w:color w:val="191C1E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eastAsia="Times New Roman" w:hint="default"/>
        <w:color w:val="191C1E"/>
      </w:rPr>
    </w:lvl>
    <w:lvl w:ilvl="5">
      <w:start w:val="1"/>
      <w:numFmt w:val="decimal"/>
      <w:isLgl/>
      <w:lvlText w:val="%1.%2.%3.%4.%5.%6"/>
      <w:lvlJc w:val="left"/>
      <w:pPr>
        <w:ind w:left="4140" w:hanging="1080"/>
      </w:pPr>
      <w:rPr>
        <w:rFonts w:eastAsia="Times New Roman" w:hint="default"/>
        <w:color w:val="191C1E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eastAsia="Times New Roman" w:hint="default"/>
        <w:color w:val="191C1E"/>
      </w:rPr>
    </w:lvl>
    <w:lvl w:ilvl="7">
      <w:start w:val="1"/>
      <w:numFmt w:val="decimal"/>
      <w:isLgl/>
      <w:lvlText w:val="%1.%2.%3.%4.%5.%6.%7.%8"/>
      <w:lvlJc w:val="left"/>
      <w:pPr>
        <w:ind w:left="5580" w:hanging="1440"/>
      </w:pPr>
      <w:rPr>
        <w:rFonts w:eastAsia="Times New Roman" w:hint="default"/>
        <w:color w:val="191C1E"/>
      </w:rPr>
    </w:lvl>
    <w:lvl w:ilvl="8">
      <w:start w:val="1"/>
      <w:numFmt w:val="decimal"/>
      <w:isLgl/>
      <w:lvlText w:val="%1.%2.%3.%4.%5.%6.%7.%8.%9"/>
      <w:lvlJc w:val="left"/>
      <w:pPr>
        <w:ind w:left="6480" w:hanging="1800"/>
      </w:pPr>
      <w:rPr>
        <w:rFonts w:eastAsia="Times New Roman" w:hint="default"/>
        <w:color w:val="191C1E"/>
      </w:rPr>
    </w:lvl>
  </w:abstractNum>
  <w:abstractNum w:abstractNumId="5" w15:restartNumberingAfterBreak="0">
    <w:nsid w:val="04974495"/>
    <w:multiLevelType w:val="hybridMultilevel"/>
    <w:tmpl w:val="3880F1A6"/>
    <w:lvl w:ilvl="0" w:tplc="EC4CC616">
      <w:start w:val="1"/>
      <w:numFmt w:val="decimal"/>
      <w:lvlText w:val="%1."/>
      <w:lvlJc w:val="left"/>
      <w:pPr>
        <w:ind w:left="720" w:hanging="360"/>
      </w:pPr>
    </w:lvl>
    <w:lvl w:ilvl="1" w:tplc="CA2A4C7A">
      <w:start w:val="1"/>
      <w:numFmt w:val="lowerLetter"/>
      <w:lvlText w:val="%2."/>
      <w:lvlJc w:val="left"/>
      <w:pPr>
        <w:ind w:left="1440" w:hanging="360"/>
      </w:pPr>
    </w:lvl>
    <w:lvl w:ilvl="2" w:tplc="7A2C5EC0">
      <w:start w:val="1"/>
      <w:numFmt w:val="lowerRoman"/>
      <w:lvlText w:val="%3."/>
      <w:lvlJc w:val="right"/>
      <w:pPr>
        <w:ind w:left="2160" w:hanging="180"/>
      </w:pPr>
    </w:lvl>
    <w:lvl w:ilvl="3" w:tplc="7A6CF3B4">
      <w:start w:val="1"/>
      <w:numFmt w:val="decimal"/>
      <w:lvlText w:val="%4."/>
      <w:lvlJc w:val="left"/>
      <w:pPr>
        <w:ind w:left="2880" w:hanging="360"/>
      </w:pPr>
    </w:lvl>
    <w:lvl w:ilvl="4" w:tplc="CE66A172">
      <w:start w:val="1"/>
      <w:numFmt w:val="lowerLetter"/>
      <w:lvlText w:val="%5."/>
      <w:lvlJc w:val="left"/>
      <w:pPr>
        <w:ind w:left="3600" w:hanging="360"/>
      </w:pPr>
    </w:lvl>
    <w:lvl w:ilvl="5" w:tplc="283AB190">
      <w:start w:val="1"/>
      <w:numFmt w:val="lowerRoman"/>
      <w:lvlText w:val="%6."/>
      <w:lvlJc w:val="right"/>
      <w:pPr>
        <w:ind w:left="4320" w:hanging="180"/>
      </w:pPr>
    </w:lvl>
    <w:lvl w:ilvl="6" w:tplc="7D1C364C">
      <w:start w:val="1"/>
      <w:numFmt w:val="decimal"/>
      <w:lvlText w:val="%7."/>
      <w:lvlJc w:val="left"/>
      <w:pPr>
        <w:ind w:left="5040" w:hanging="360"/>
      </w:pPr>
    </w:lvl>
    <w:lvl w:ilvl="7" w:tplc="928ED264">
      <w:start w:val="1"/>
      <w:numFmt w:val="lowerLetter"/>
      <w:lvlText w:val="%8."/>
      <w:lvlJc w:val="left"/>
      <w:pPr>
        <w:ind w:left="5760" w:hanging="360"/>
      </w:pPr>
    </w:lvl>
    <w:lvl w:ilvl="8" w:tplc="C4101F4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4C94A44"/>
    <w:multiLevelType w:val="multilevel"/>
    <w:tmpl w:val="8D184BF4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7" w15:restartNumberingAfterBreak="0">
    <w:nsid w:val="08D22310"/>
    <w:multiLevelType w:val="multilevel"/>
    <w:tmpl w:val="BE9AB516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8" w15:restartNumberingAfterBreak="0">
    <w:nsid w:val="0BD4717D"/>
    <w:multiLevelType w:val="hybridMultilevel"/>
    <w:tmpl w:val="28023B88"/>
    <w:lvl w:ilvl="0" w:tplc="627CC05A">
      <w:start w:val="1"/>
      <w:numFmt w:val="decimal"/>
      <w:lvlText w:val="%1."/>
      <w:lvlJc w:val="left"/>
      <w:pPr>
        <w:ind w:left="720" w:hanging="360"/>
      </w:pPr>
    </w:lvl>
    <w:lvl w:ilvl="1" w:tplc="E93053E6">
      <w:start w:val="1"/>
      <w:numFmt w:val="lowerLetter"/>
      <w:lvlText w:val="%2."/>
      <w:lvlJc w:val="left"/>
      <w:pPr>
        <w:ind w:left="1440" w:hanging="360"/>
      </w:pPr>
    </w:lvl>
    <w:lvl w:ilvl="2" w:tplc="2CD8AE56">
      <w:start w:val="1"/>
      <w:numFmt w:val="lowerRoman"/>
      <w:lvlText w:val="%3."/>
      <w:lvlJc w:val="right"/>
      <w:pPr>
        <w:ind w:left="2160" w:hanging="180"/>
      </w:pPr>
    </w:lvl>
    <w:lvl w:ilvl="3" w:tplc="BB5C4FA0">
      <w:start w:val="1"/>
      <w:numFmt w:val="decimal"/>
      <w:lvlText w:val="%4."/>
      <w:lvlJc w:val="left"/>
      <w:pPr>
        <w:ind w:left="2880" w:hanging="360"/>
      </w:pPr>
    </w:lvl>
    <w:lvl w:ilvl="4" w:tplc="351A6FBE">
      <w:start w:val="1"/>
      <w:numFmt w:val="lowerLetter"/>
      <w:lvlText w:val="%5."/>
      <w:lvlJc w:val="left"/>
      <w:pPr>
        <w:ind w:left="3600" w:hanging="360"/>
      </w:pPr>
    </w:lvl>
    <w:lvl w:ilvl="5" w:tplc="3BAA78D6">
      <w:start w:val="1"/>
      <w:numFmt w:val="lowerRoman"/>
      <w:lvlText w:val="%6."/>
      <w:lvlJc w:val="right"/>
      <w:pPr>
        <w:ind w:left="4320" w:hanging="180"/>
      </w:pPr>
    </w:lvl>
    <w:lvl w:ilvl="6" w:tplc="49F6B072">
      <w:start w:val="1"/>
      <w:numFmt w:val="decimal"/>
      <w:lvlText w:val="%7."/>
      <w:lvlJc w:val="left"/>
      <w:pPr>
        <w:ind w:left="5040" w:hanging="360"/>
      </w:pPr>
    </w:lvl>
    <w:lvl w:ilvl="7" w:tplc="A54E3982">
      <w:start w:val="1"/>
      <w:numFmt w:val="lowerLetter"/>
      <w:lvlText w:val="%8."/>
      <w:lvlJc w:val="left"/>
      <w:pPr>
        <w:ind w:left="5760" w:hanging="360"/>
      </w:pPr>
    </w:lvl>
    <w:lvl w:ilvl="8" w:tplc="AF84FE2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8D483F"/>
    <w:multiLevelType w:val="hybridMultilevel"/>
    <w:tmpl w:val="9F368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1C42F21"/>
    <w:multiLevelType w:val="multilevel"/>
    <w:tmpl w:val="81ECBF78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11" w15:restartNumberingAfterBreak="0">
    <w:nsid w:val="18262CF9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372868"/>
    <w:multiLevelType w:val="hybridMultilevel"/>
    <w:tmpl w:val="629C750E"/>
    <w:lvl w:ilvl="0" w:tplc="CEA88922">
      <w:start w:val="40"/>
      <w:numFmt w:val="bullet"/>
      <w:lvlText w:val=""/>
      <w:lvlJc w:val="left"/>
      <w:pPr>
        <w:ind w:left="1080" w:hanging="360"/>
      </w:pPr>
      <w:rPr>
        <w:rFonts w:ascii="Symbol" w:eastAsia="Arial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F176C64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107E10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A535C2"/>
    <w:multiLevelType w:val="hybridMultilevel"/>
    <w:tmpl w:val="6D640758"/>
    <w:lvl w:ilvl="0" w:tplc="F056AE3A">
      <w:start w:val="1"/>
      <w:numFmt w:val="bullet"/>
      <w:lvlText w:val="-"/>
      <w:lvlJc w:val="left"/>
      <w:pPr>
        <w:ind w:left="180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6D86C80"/>
    <w:multiLevelType w:val="multilevel"/>
    <w:tmpl w:val="91FA9016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17" w15:restartNumberingAfterBreak="0">
    <w:nsid w:val="26F119A2"/>
    <w:multiLevelType w:val="hybridMultilevel"/>
    <w:tmpl w:val="4948D26A"/>
    <w:lvl w:ilvl="0" w:tplc="C818F568">
      <w:start w:val="1"/>
      <w:numFmt w:val="decimal"/>
      <w:lvlText w:val="%1."/>
      <w:lvlJc w:val="left"/>
      <w:pPr>
        <w:ind w:left="720" w:hanging="360"/>
      </w:pPr>
    </w:lvl>
    <w:lvl w:ilvl="1" w:tplc="169CC6CE">
      <w:start w:val="1"/>
      <w:numFmt w:val="lowerLetter"/>
      <w:lvlText w:val="%2."/>
      <w:lvlJc w:val="left"/>
      <w:pPr>
        <w:ind w:left="1440" w:hanging="360"/>
      </w:pPr>
    </w:lvl>
    <w:lvl w:ilvl="2" w:tplc="479C7854">
      <w:start w:val="1"/>
      <w:numFmt w:val="lowerRoman"/>
      <w:lvlText w:val="%3."/>
      <w:lvlJc w:val="right"/>
      <w:pPr>
        <w:ind w:left="2160" w:hanging="180"/>
      </w:pPr>
    </w:lvl>
    <w:lvl w:ilvl="3" w:tplc="9CBE8D20">
      <w:start w:val="1"/>
      <w:numFmt w:val="decimal"/>
      <w:lvlText w:val="%4."/>
      <w:lvlJc w:val="left"/>
      <w:pPr>
        <w:ind w:left="2880" w:hanging="360"/>
      </w:pPr>
    </w:lvl>
    <w:lvl w:ilvl="4" w:tplc="79121E1C">
      <w:start w:val="1"/>
      <w:numFmt w:val="lowerLetter"/>
      <w:lvlText w:val="%5."/>
      <w:lvlJc w:val="left"/>
      <w:pPr>
        <w:ind w:left="3600" w:hanging="360"/>
      </w:pPr>
    </w:lvl>
    <w:lvl w:ilvl="5" w:tplc="68BC6BEE">
      <w:start w:val="1"/>
      <w:numFmt w:val="lowerRoman"/>
      <w:lvlText w:val="%6."/>
      <w:lvlJc w:val="right"/>
      <w:pPr>
        <w:ind w:left="4320" w:hanging="180"/>
      </w:pPr>
    </w:lvl>
    <w:lvl w:ilvl="6" w:tplc="EB189FBA">
      <w:start w:val="1"/>
      <w:numFmt w:val="decimal"/>
      <w:lvlText w:val="%7."/>
      <w:lvlJc w:val="left"/>
      <w:pPr>
        <w:ind w:left="5040" w:hanging="360"/>
      </w:pPr>
    </w:lvl>
    <w:lvl w:ilvl="7" w:tplc="1FFC4F9C">
      <w:start w:val="1"/>
      <w:numFmt w:val="lowerLetter"/>
      <w:lvlText w:val="%8."/>
      <w:lvlJc w:val="left"/>
      <w:pPr>
        <w:ind w:left="5760" w:hanging="360"/>
      </w:pPr>
    </w:lvl>
    <w:lvl w:ilvl="8" w:tplc="9A66CBF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C45B22"/>
    <w:multiLevelType w:val="hybridMultilevel"/>
    <w:tmpl w:val="2082926A"/>
    <w:lvl w:ilvl="0" w:tplc="B37E7D30">
      <w:start w:val="6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E14198"/>
    <w:multiLevelType w:val="multilevel"/>
    <w:tmpl w:val="335230AC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0" w15:restartNumberingAfterBreak="0">
    <w:nsid w:val="2ECC7D2E"/>
    <w:multiLevelType w:val="hybridMultilevel"/>
    <w:tmpl w:val="3880F1A6"/>
    <w:lvl w:ilvl="0" w:tplc="EC4CC616">
      <w:start w:val="1"/>
      <w:numFmt w:val="decimal"/>
      <w:lvlText w:val="%1."/>
      <w:lvlJc w:val="left"/>
      <w:pPr>
        <w:ind w:left="720" w:hanging="360"/>
      </w:pPr>
    </w:lvl>
    <w:lvl w:ilvl="1" w:tplc="CA2A4C7A">
      <w:start w:val="1"/>
      <w:numFmt w:val="lowerLetter"/>
      <w:lvlText w:val="%2."/>
      <w:lvlJc w:val="left"/>
      <w:pPr>
        <w:ind w:left="1440" w:hanging="360"/>
      </w:pPr>
    </w:lvl>
    <w:lvl w:ilvl="2" w:tplc="7A2C5EC0">
      <w:start w:val="1"/>
      <w:numFmt w:val="lowerRoman"/>
      <w:lvlText w:val="%3."/>
      <w:lvlJc w:val="right"/>
      <w:pPr>
        <w:ind w:left="2160" w:hanging="180"/>
      </w:pPr>
    </w:lvl>
    <w:lvl w:ilvl="3" w:tplc="7A6CF3B4">
      <w:start w:val="1"/>
      <w:numFmt w:val="decimal"/>
      <w:lvlText w:val="%4."/>
      <w:lvlJc w:val="left"/>
      <w:pPr>
        <w:ind w:left="2880" w:hanging="360"/>
      </w:pPr>
    </w:lvl>
    <w:lvl w:ilvl="4" w:tplc="CE66A172">
      <w:start w:val="1"/>
      <w:numFmt w:val="lowerLetter"/>
      <w:lvlText w:val="%5."/>
      <w:lvlJc w:val="left"/>
      <w:pPr>
        <w:ind w:left="3600" w:hanging="360"/>
      </w:pPr>
    </w:lvl>
    <w:lvl w:ilvl="5" w:tplc="283AB190">
      <w:start w:val="1"/>
      <w:numFmt w:val="lowerRoman"/>
      <w:lvlText w:val="%6."/>
      <w:lvlJc w:val="right"/>
      <w:pPr>
        <w:ind w:left="4320" w:hanging="180"/>
      </w:pPr>
    </w:lvl>
    <w:lvl w:ilvl="6" w:tplc="7D1C364C">
      <w:start w:val="1"/>
      <w:numFmt w:val="decimal"/>
      <w:lvlText w:val="%7."/>
      <w:lvlJc w:val="left"/>
      <w:pPr>
        <w:ind w:left="5040" w:hanging="360"/>
      </w:pPr>
    </w:lvl>
    <w:lvl w:ilvl="7" w:tplc="928ED264">
      <w:start w:val="1"/>
      <w:numFmt w:val="lowerLetter"/>
      <w:lvlText w:val="%8."/>
      <w:lvlJc w:val="left"/>
      <w:pPr>
        <w:ind w:left="5760" w:hanging="360"/>
      </w:pPr>
    </w:lvl>
    <w:lvl w:ilvl="8" w:tplc="C4101F40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1A4620"/>
    <w:multiLevelType w:val="hybridMultilevel"/>
    <w:tmpl w:val="C6568AAC"/>
    <w:lvl w:ilvl="0" w:tplc="5DD4E990">
      <w:start w:val="1"/>
      <w:numFmt w:val="bullet"/>
      <w:lvlText w:val="-"/>
      <w:lvlJc w:val="left"/>
      <w:pPr>
        <w:ind w:left="25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39F07434"/>
    <w:multiLevelType w:val="multilevel"/>
    <w:tmpl w:val="8A44B5AA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840" w:hanging="1800"/>
      </w:pPr>
      <w:rPr>
        <w:rFonts w:hint="default"/>
      </w:rPr>
    </w:lvl>
  </w:abstractNum>
  <w:abstractNum w:abstractNumId="23" w15:restartNumberingAfterBreak="0">
    <w:nsid w:val="3F8A61E3"/>
    <w:multiLevelType w:val="multilevel"/>
    <w:tmpl w:val="0AAE31B2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4" w15:restartNumberingAfterBreak="0">
    <w:nsid w:val="45A57E20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A62212"/>
    <w:multiLevelType w:val="multilevel"/>
    <w:tmpl w:val="9AE8241A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6" w15:restartNumberingAfterBreak="0">
    <w:nsid w:val="4D405E64"/>
    <w:multiLevelType w:val="multilevel"/>
    <w:tmpl w:val="D23022F2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27" w15:restartNumberingAfterBreak="0">
    <w:nsid w:val="534713E9"/>
    <w:multiLevelType w:val="multilevel"/>
    <w:tmpl w:val="FA62445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28" w15:restartNumberingAfterBreak="0">
    <w:nsid w:val="55155CDE"/>
    <w:multiLevelType w:val="hybridMultilevel"/>
    <w:tmpl w:val="3D66CA54"/>
    <w:lvl w:ilvl="0" w:tplc="07D00138">
      <w:start w:val="2"/>
      <w:numFmt w:val="bullet"/>
      <w:lvlText w:val=""/>
      <w:lvlJc w:val="left"/>
      <w:pPr>
        <w:ind w:left="25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55B54105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7E0327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655AE9"/>
    <w:multiLevelType w:val="multilevel"/>
    <w:tmpl w:val="BAC224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2E5E1E"/>
    <w:multiLevelType w:val="multilevel"/>
    <w:tmpl w:val="EF203EC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3" w15:restartNumberingAfterBreak="0">
    <w:nsid w:val="73931C5E"/>
    <w:multiLevelType w:val="hybridMultilevel"/>
    <w:tmpl w:val="EB026BB0"/>
    <w:lvl w:ilvl="0" w:tplc="A26A4D0E">
      <w:start w:val="1"/>
      <w:numFmt w:val="decimal"/>
      <w:lvlText w:val="%1."/>
      <w:lvlJc w:val="left"/>
      <w:pPr>
        <w:ind w:left="720" w:hanging="360"/>
      </w:pPr>
    </w:lvl>
    <w:lvl w:ilvl="1" w:tplc="94B426CC">
      <w:start w:val="1"/>
      <w:numFmt w:val="lowerLetter"/>
      <w:lvlText w:val="%2."/>
      <w:lvlJc w:val="left"/>
      <w:pPr>
        <w:ind w:left="1440" w:hanging="360"/>
      </w:pPr>
    </w:lvl>
    <w:lvl w:ilvl="2" w:tplc="D4648170">
      <w:start w:val="1"/>
      <w:numFmt w:val="lowerRoman"/>
      <w:lvlText w:val="%3."/>
      <w:lvlJc w:val="right"/>
      <w:pPr>
        <w:ind w:left="2160" w:hanging="180"/>
      </w:pPr>
    </w:lvl>
    <w:lvl w:ilvl="3" w:tplc="3A0E7AFA">
      <w:start w:val="1"/>
      <w:numFmt w:val="decimal"/>
      <w:lvlText w:val="%4."/>
      <w:lvlJc w:val="left"/>
      <w:pPr>
        <w:ind w:left="2880" w:hanging="360"/>
      </w:pPr>
    </w:lvl>
    <w:lvl w:ilvl="4" w:tplc="6C1A7F88">
      <w:start w:val="1"/>
      <w:numFmt w:val="lowerLetter"/>
      <w:lvlText w:val="%5."/>
      <w:lvlJc w:val="left"/>
      <w:pPr>
        <w:ind w:left="3600" w:hanging="360"/>
      </w:pPr>
    </w:lvl>
    <w:lvl w:ilvl="5" w:tplc="01C2F198">
      <w:start w:val="1"/>
      <w:numFmt w:val="lowerRoman"/>
      <w:lvlText w:val="%6."/>
      <w:lvlJc w:val="right"/>
      <w:pPr>
        <w:ind w:left="4320" w:hanging="180"/>
      </w:pPr>
    </w:lvl>
    <w:lvl w:ilvl="6" w:tplc="03309832">
      <w:start w:val="1"/>
      <w:numFmt w:val="decimal"/>
      <w:lvlText w:val="%7."/>
      <w:lvlJc w:val="left"/>
      <w:pPr>
        <w:ind w:left="5040" w:hanging="360"/>
      </w:pPr>
    </w:lvl>
    <w:lvl w:ilvl="7" w:tplc="228A88E6">
      <w:start w:val="1"/>
      <w:numFmt w:val="lowerLetter"/>
      <w:lvlText w:val="%8."/>
      <w:lvlJc w:val="left"/>
      <w:pPr>
        <w:ind w:left="5760" w:hanging="360"/>
      </w:pPr>
    </w:lvl>
    <w:lvl w:ilvl="8" w:tplc="57E6A1A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5410F9"/>
    <w:multiLevelType w:val="hybridMultilevel"/>
    <w:tmpl w:val="E9667EA2"/>
    <w:lvl w:ilvl="0" w:tplc="79448F1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6628C2"/>
    <w:multiLevelType w:val="hybridMultilevel"/>
    <w:tmpl w:val="C1660F6E"/>
    <w:lvl w:ilvl="0" w:tplc="BD9C7F78"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6" w15:restartNumberingAfterBreak="0">
    <w:nsid w:val="79CC5501"/>
    <w:multiLevelType w:val="multilevel"/>
    <w:tmpl w:val="A0A8EC0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7" w15:restartNumberingAfterBreak="0">
    <w:nsid w:val="7A7F2C5F"/>
    <w:multiLevelType w:val="multilevel"/>
    <w:tmpl w:val="FA66AF74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38" w15:restartNumberingAfterBreak="0">
    <w:nsid w:val="7B750C7E"/>
    <w:multiLevelType w:val="multilevel"/>
    <w:tmpl w:val="E4E4A7D6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39" w15:restartNumberingAfterBreak="0">
    <w:nsid w:val="7CB757C2"/>
    <w:multiLevelType w:val="multilevel"/>
    <w:tmpl w:val="C8447932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40" w15:restartNumberingAfterBreak="0">
    <w:nsid w:val="7FE9743C"/>
    <w:multiLevelType w:val="multilevel"/>
    <w:tmpl w:val="EAB029BC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num w:numId="1">
    <w:abstractNumId w:val="39"/>
  </w:num>
  <w:num w:numId="2">
    <w:abstractNumId w:val="7"/>
  </w:num>
  <w:num w:numId="3">
    <w:abstractNumId w:val="25"/>
  </w:num>
  <w:num w:numId="4">
    <w:abstractNumId w:val="23"/>
  </w:num>
  <w:num w:numId="5">
    <w:abstractNumId w:val="37"/>
  </w:num>
  <w:num w:numId="6">
    <w:abstractNumId w:val="27"/>
  </w:num>
  <w:num w:numId="7">
    <w:abstractNumId w:val="40"/>
  </w:num>
  <w:num w:numId="8">
    <w:abstractNumId w:val="19"/>
  </w:num>
  <w:num w:numId="9">
    <w:abstractNumId w:val="26"/>
  </w:num>
  <w:num w:numId="10">
    <w:abstractNumId w:val="6"/>
  </w:num>
  <w:num w:numId="11">
    <w:abstractNumId w:val="16"/>
  </w:num>
  <w:num w:numId="12">
    <w:abstractNumId w:val="10"/>
  </w:num>
  <w:num w:numId="13">
    <w:abstractNumId w:val="38"/>
  </w:num>
  <w:num w:numId="14">
    <w:abstractNumId w:val="4"/>
  </w:num>
  <w:num w:numId="15">
    <w:abstractNumId w:val="15"/>
  </w:num>
  <w:num w:numId="16">
    <w:abstractNumId w:val="21"/>
  </w:num>
  <w:num w:numId="17">
    <w:abstractNumId w:val="0"/>
  </w:num>
  <w:num w:numId="18">
    <w:abstractNumId w:val="1"/>
  </w:num>
  <w:num w:numId="19">
    <w:abstractNumId w:val="2"/>
  </w:num>
  <w:num w:numId="20">
    <w:abstractNumId w:val="3"/>
  </w:num>
  <w:num w:numId="21">
    <w:abstractNumId w:val="28"/>
  </w:num>
  <w:num w:numId="22">
    <w:abstractNumId w:val="31"/>
  </w:num>
  <w:num w:numId="23">
    <w:abstractNumId w:val="35"/>
  </w:num>
  <w:num w:numId="24">
    <w:abstractNumId w:val="22"/>
  </w:num>
  <w:num w:numId="25">
    <w:abstractNumId w:val="34"/>
  </w:num>
  <w:num w:numId="26">
    <w:abstractNumId w:val="18"/>
  </w:num>
  <w:num w:numId="27">
    <w:abstractNumId w:val="32"/>
  </w:num>
  <w:num w:numId="28">
    <w:abstractNumId w:val="9"/>
  </w:num>
  <w:num w:numId="29">
    <w:abstractNumId w:val="13"/>
  </w:num>
  <w:num w:numId="30">
    <w:abstractNumId w:val="11"/>
  </w:num>
  <w:num w:numId="31">
    <w:abstractNumId w:val="14"/>
  </w:num>
  <w:num w:numId="32">
    <w:abstractNumId w:val="29"/>
  </w:num>
  <w:num w:numId="33">
    <w:abstractNumId w:val="24"/>
  </w:num>
  <w:num w:numId="34">
    <w:abstractNumId w:val="33"/>
  </w:num>
  <w:num w:numId="35">
    <w:abstractNumId w:val="30"/>
  </w:num>
  <w:num w:numId="36">
    <w:abstractNumId w:val="20"/>
  </w:num>
  <w:num w:numId="37">
    <w:abstractNumId w:val="17"/>
  </w:num>
  <w:num w:numId="38">
    <w:abstractNumId w:val="5"/>
  </w:num>
  <w:num w:numId="39">
    <w:abstractNumId w:val="8"/>
  </w:num>
  <w:num w:numId="40">
    <w:abstractNumId w:val="36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571"/>
    <w:rsid w:val="00002B1A"/>
    <w:rsid w:val="00051FE9"/>
    <w:rsid w:val="000570C4"/>
    <w:rsid w:val="00060852"/>
    <w:rsid w:val="00076672"/>
    <w:rsid w:val="00076B39"/>
    <w:rsid w:val="00082BD4"/>
    <w:rsid w:val="00092998"/>
    <w:rsid w:val="000978EE"/>
    <w:rsid w:val="000C0858"/>
    <w:rsid w:val="000C777F"/>
    <w:rsid w:val="000E038B"/>
    <w:rsid w:val="000F5AC3"/>
    <w:rsid w:val="00111A18"/>
    <w:rsid w:val="001168E7"/>
    <w:rsid w:val="001171FF"/>
    <w:rsid w:val="001312CC"/>
    <w:rsid w:val="00177989"/>
    <w:rsid w:val="00181DDD"/>
    <w:rsid w:val="0019279F"/>
    <w:rsid w:val="001B2453"/>
    <w:rsid w:val="001C0A02"/>
    <w:rsid w:val="001D00DE"/>
    <w:rsid w:val="001E2805"/>
    <w:rsid w:val="001E5B03"/>
    <w:rsid w:val="00211E39"/>
    <w:rsid w:val="00215D4D"/>
    <w:rsid w:val="0023498B"/>
    <w:rsid w:val="0023764E"/>
    <w:rsid w:val="00241BAA"/>
    <w:rsid w:val="00266587"/>
    <w:rsid w:val="002A2A3F"/>
    <w:rsid w:val="002A31BB"/>
    <w:rsid w:val="002B7F44"/>
    <w:rsid w:val="002D3E70"/>
    <w:rsid w:val="002D4415"/>
    <w:rsid w:val="00304CB4"/>
    <w:rsid w:val="003201EE"/>
    <w:rsid w:val="00325BBC"/>
    <w:rsid w:val="00340250"/>
    <w:rsid w:val="00351F36"/>
    <w:rsid w:val="00383571"/>
    <w:rsid w:val="00392171"/>
    <w:rsid w:val="003A1CD3"/>
    <w:rsid w:val="003C0086"/>
    <w:rsid w:val="003D5E57"/>
    <w:rsid w:val="003E00A5"/>
    <w:rsid w:val="003E1064"/>
    <w:rsid w:val="00433FBB"/>
    <w:rsid w:val="00444A7A"/>
    <w:rsid w:val="00480700"/>
    <w:rsid w:val="004A3560"/>
    <w:rsid w:val="004B5E15"/>
    <w:rsid w:val="004C662C"/>
    <w:rsid w:val="004D3CEA"/>
    <w:rsid w:val="004D4E99"/>
    <w:rsid w:val="004F2848"/>
    <w:rsid w:val="00516CD5"/>
    <w:rsid w:val="00536A37"/>
    <w:rsid w:val="00557327"/>
    <w:rsid w:val="005961D0"/>
    <w:rsid w:val="005C40F6"/>
    <w:rsid w:val="005C55E1"/>
    <w:rsid w:val="005D09CC"/>
    <w:rsid w:val="005D558B"/>
    <w:rsid w:val="005D7E2F"/>
    <w:rsid w:val="005E014F"/>
    <w:rsid w:val="00626BEC"/>
    <w:rsid w:val="006307A3"/>
    <w:rsid w:val="00637469"/>
    <w:rsid w:val="006479A0"/>
    <w:rsid w:val="00700DE6"/>
    <w:rsid w:val="007014E9"/>
    <w:rsid w:val="00712D93"/>
    <w:rsid w:val="007631B4"/>
    <w:rsid w:val="00763BC8"/>
    <w:rsid w:val="007A16F4"/>
    <w:rsid w:val="007A4DB1"/>
    <w:rsid w:val="007A4F2C"/>
    <w:rsid w:val="007B7C9B"/>
    <w:rsid w:val="007D7077"/>
    <w:rsid w:val="007E161B"/>
    <w:rsid w:val="007F0873"/>
    <w:rsid w:val="007F24DF"/>
    <w:rsid w:val="008279A6"/>
    <w:rsid w:val="00831E6C"/>
    <w:rsid w:val="00832904"/>
    <w:rsid w:val="008343E8"/>
    <w:rsid w:val="00835A91"/>
    <w:rsid w:val="00842543"/>
    <w:rsid w:val="00847A47"/>
    <w:rsid w:val="008913BA"/>
    <w:rsid w:val="00892892"/>
    <w:rsid w:val="008D7C3B"/>
    <w:rsid w:val="00907855"/>
    <w:rsid w:val="00922480"/>
    <w:rsid w:val="009473C6"/>
    <w:rsid w:val="00955C97"/>
    <w:rsid w:val="00962122"/>
    <w:rsid w:val="0097227A"/>
    <w:rsid w:val="009F2EEC"/>
    <w:rsid w:val="00A12F64"/>
    <w:rsid w:val="00A16869"/>
    <w:rsid w:val="00A47868"/>
    <w:rsid w:val="00A5068C"/>
    <w:rsid w:val="00A5721E"/>
    <w:rsid w:val="00AA0544"/>
    <w:rsid w:val="00AC3821"/>
    <w:rsid w:val="00AE6AAE"/>
    <w:rsid w:val="00AF3DFA"/>
    <w:rsid w:val="00AF4E6E"/>
    <w:rsid w:val="00B0224A"/>
    <w:rsid w:val="00B07943"/>
    <w:rsid w:val="00B25605"/>
    <w:rsid w:val="00B41420"/>
    <w:rsid w:val="00B43CA1"/>
    <w:rsid w:val="00B54BF5"/>
    <w:rsid w:val="00B5677A"/>
    <w:rsid w:val="00B72D88"/>
    <w:rsid w:val="00BA00F1"/>
    <w:rsid w:val="00BA1C2E"/>
    <w:rsid w:val="00BD4734"/>
    <w:rsid w:val="00BF11A5"/>
    <w:rsid w:val="00C24535"/>
    <w:rsid w:val="00C648FA"/>
    <w:rsid w:val="00C71ADC"/>
    <w:rsid w:val="00C80801"/>
    <w:rsid w:val="00C952C4"/>
    <w:rsid w:val="00CB3A8B"/>
    <w:rsid w:val="00CE0E41"/>
    <w:rsid w:val="00CE1A82"/>
    <w:rsid w:val="00CF6063"/>
    <w:rsid w:val="00D019D9"/>
    <w:rsid w:val="00D035FE"/>
    <w:rsid w:val="00D1306C"/>
    <w:rsid w:val="00D55B46"/>
    <w:rsid w:val="00D7065B"/>
    <w:rsid w:val="00D83C9B"/>
    <w:rsid w:val="00DB0C6E"/>
    <w:rsid w:val="00DB4E50"/>
    <w:rsid w:val="00DE67CC"/>
    <w:rsid w:val="00DF2FA2"/>
    <w:rsid w:val="00E64F6B"/>
    <w:rsid w:val="00E71491"/>
    <w:rsid w:val="00E72BF5"/>
    <w:rsid w:val="00E84453"/>
    <w:rsid w:val="00E966FD"/>
    <w:rsid w:val="00EB0B53"/>
    <w:rsid w:val="00EB203D"/>
    <w:rsid w:val="00EC5AA6"/>
    <w:rsid w:val="00ED284E"/>
    <w:rsid w:val="00ED6EA8"/>
    <w:rsid w:val="00EE3159"/>
    <w:rsid w:val="00F03D26"/>
    <w:rsid w:val="00F04AF1"/>
    <w:rsid w:val="00F51BEA"/>
    <w:rsid w:val="00F93096"/>
    <w:rsid w:val="00FA2941"/>
    <w:rsid w:val="00FA2AB1"/>
    <w:rsid w:val="00FB00A7"/>
    <w:rsid w:val="00FC379C"/>
    <w:rsid w:val="00FC429C"/>
    <w:rsid w:val="00FC7B42"/>
    <w:rsid w:val="00FD30A8"/>
    <w:rsid w:val="292C203D"/>
    <w:rsid w:val="343E2EA6"/>
    <w:rsid w:val="50A1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6FF8F4"/>
  <w15:docId w15:val="{379513E5-D780-4DDA-B1B8-AB0AE4EDF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5">
    <w:basedOn w:val="NormalTable0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NormalTable0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F51BEA"/>
    <w:pPr>
      <w:spacing w:line="240" w:lineRule="auto"/>
    </w:pPr>
    <w:rPr>
      <w:rFonts w:ascii="Tahoma" w:hAnsi="Tahoma" w:cs="Angsana New"/>
      <w:sz w:val="16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F51BEA"/>
    <w:rPr>
      <w:rFonts w:ascii="Tahoma" w:hAnsi="Tahoma" w:cs="Angsana New"/>
      <w:sz w:val="16"/>
    </w:rPr>
  </w:style>
  <w:style w:type="paragraph" w:styleId="a9">
    <w:name w:val="header"/>
    <w:basedOn w:val="a"/>
    <w:link w:val="aa"/>
    <w:uiPriority w:val="99"/>
    <w:unhideWhenUsed/>
    <w:rsid w:val="00F51BEA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aa">
    <w:name w:val="หัวกระดาษ อักขระ"/>
    <w:basedOn w:val="a0"/>
    <w:link w:val="a9"/>
    <w:uiPriority w:val="99"/>
    <w:rsid w:val="00F51BEA"/>
    <w:rPr>
      <w:rFonts w:cs="Cordia New"/>
    </w:rPr>
  </w:style>
  <w:style w:type="paragraph" w:styleId="ab">
    <w:name w:val="footer"/>
    <w:basedOn w:val="a"/>
    <w:link w:val="ac"/>
    <w:uiPriority w:val="99"/>
    <w:unhideWhenUsed/>
    <w:rsid w:val="00F51BEA"/>
    <w:pPr>
      <w:tabs>
        <w:tab w:val="center" w:pos="4513"/>
        <w:tab w:val="right" w:pos="9026"/>
      </w:tabs>
      <w:spacing w:line="240" w:lineRule="auto"/>
    </w:pPr>
    <w:rPr>
      <w:rFonts w:cs="Cordia New"/>
    </w:rPr>
  </w:style>
  <w:style w:type="character" w:customStyle="1" w:styleId="ac">
    <w:name w:val="ท้ายกระดาษ อักขระ"/>
    <w:basedOn w:val="a0"/>
    <w:link w:val="ab"/>
    <w:uiPriority w:val="99"/>
    <w:rsid w:val="00F51BEA"/>
    <w:rPr>
      <w:rFonts w:cs="Cordia New"/>
    </w:rPr>
  </w:style>
  <w:style w:type="paragraph" w:styleId="ad">
    <w:name w:val="caption"/>
    <w:basedOn w:val="a"/>
    <w:next w:val="a"/>
    <w:uiPriority w:val="35"/>
    <w:semiHidden/>
    <w:unhideWhenUsed/>
    <w:qFormat/>
    <w:rsid w:val="00F51BEA"/>
    <w:pPr>
      <w:spacing w:after="200" w:line="240" w:lineRule="auto"/>
    </w:pPr>
    <w:rPr>
      <w:rFonts w:cs="Cordia New"/>
      <w:b/>
      <w:bCs/>
      <w:color w:val="4F81BD" w:themeColor="accent1"/>
      <w:sz w:val="18"/>
      <w:szCs w:val="22"/>
    </w:rPr>
  </w:style>
  <w:style w:type="paragraph" w:styleId="ae">
    <w:name w:val="List Paragraph"/>
    <w:basedOn w:val="a"/>
    <w:link w:val="af"/>
    <w:uiPriority w:val="34"/>
    <w:qFormat/>
    <w:rsid w:val="00D55B46"/>
    <w:pPr>
      <w:ind w:left="720"/>
      <w:contextualSpacing/>
    </w:pPr>
    <w:rPr>
      <w:rFonts w:cs="Cordia New"/>
    </w:rPr>
  </w:style>
  <w:style w:type="paragraph" w:customStyle="1" w:styleId="FreeForm">
    <w:name w:val="Free Form"/>
    <w:rsid w:val="00FB00A7"/>
    <w:pPr>
      <w:spacing w:line="240" w:lineRule="auto"/>
    </w:pPr>
    <w:rPr>
      <w:rFonts w:ascii="Helvetica" w:eastAsia="ヒラギノ角ゴ Pro W3" w:hAnsi="Helvetica" w:cs="Times New Roman"/>
      <w:sz w:val="24"/>
    </w:rPr>
  </w:style>
  <w:style w:type="table" w:styleId="af0">
    <w:name w:val="Table Grid"/>
    <w:basedOn w:val="a1"/>
    <w:uiPriority w:val="39"/>
    <w:rsid w:val="00FB00A7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รายการย่อหน้า อักขระ"/>
    <w:basedOn w:val="a0"/>
    <w:link w:val="ae"/>
    <w:uiPriority w:val="34"/>
    <w:rsid w:val="00325BBC"/>
    <w:rPr>
      <w:rFonts w:cs="Cordia New"/>
    </w:rPr>
  </w:style>
  <w:style w:type="character" w:customStyle="1" w:styleId="words">
    <w:name w:val="words"/>
    <w:basedOn w:val="a0"/>
    <w:rsid w:val="00CE1A82"/>
  </w:style>
  <w:style w:type="paragraph" w:customStyle="1" w:styleId="Default">
    <w:name w:val="Default"/>
    <w:rsid w:val="00BF11A5"/>
    <w:pPr>
      <w:autoSpaceDE w:val="0"/>
      <w:autoSpaceDN w:val="0"/>
      <w:adjustRightInd w:val="0"/>
      <w:spacing w:line="240" w:lineRule="auto"/>
    </w:pPr>
    <w:rPr>
      <w:rFonts w:ascii="Cordia New" w:eastAsiaTheme="minorHAnsi" w:hAnsi="Cordia New" w:cs="Cordia New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ED6EA8"/>
    <w:pPr>
      <w:tabs>
        <w:tab w:val="left" w:pos="1320"/>
        <w:tab w:val="right" w:leader="dot" w:pos="9016"/>
      </w:tabs>
      <w:spacing w:after="100"/>
      <w:ind w:left="993" w:hanging="284"/>
      <w:jc w:val="both"/>
    </w:pPr>
    <w:rPr>
      <w:rFonts w:asciiTheme="minorHAnsi" w:eastAsiaTheme="minorHAnsi" w:hAnsiTheme="minorHAnsi" w:cstheme="minorBidi"/>
      <w:color w:val="auto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ED6EA8"/>
    <w:pPr>
      <w:tabs>
        <w:tab w:val="left" w:pos="1418"/>
        <w:tab w:val="right" w:leader="dot" w:pos="9016"/>
      </w:tabs>
      <w:spacing w:after="100"/>
      <w:ind w:left="1560" w:hanging="567"/>
      <w:jc w:val="both"/>
    </w:pPr>
    <w:rPr>
      <w:rFonts w:asciiTheme="minorHAnsi" w:eastAsiaTheme="minorHAnsi" w:hAnsiTheme="minorHAnsi" w:cstheme="minorBidi"/>
      <w:color w:val="auto"/>
      <w:szCs w:val="28"/>
    </w:rPr>
  </w:style>
  <w:style w:type="paragraph" w:styleId="30">
    <w:name w:val="toc 3"/>
    <w:basedOn w:val="a"/>
    <w:next w:val="a"/>
    <w:autoRedefine/>
    <w:uiPriority w:val="39"/>
    <w:unhideWhenUsed/>
    <w:rsid w:val="00ED6EA8"/>
    <w:pPr>
      <w:spacing w:after="100"/>
      <w:ind w:left="440" w:firstLine="720"/>
      <w:jc w:val="both"/>
    </w:pPr>
    <w:rPr>
      <w:rFonts w:asciiTheme="minorHAnsi" w:eastAsiaTheme="minorHAnsi" w:hAnsiTheme="minorHAnsi" w:cstheme="minorBidi"/>
      <w:color w:val="auto"/>
      <w:szCs w:val="28"/>
    </w:rPr>
  </w:style>
  <w:style w:type="paragraph" w:styleId="af1">
    <w:name w:val="TOC Heading"/>
    <w:basedOn w:val="1"/>
    <w:next w:val="a"/>
    <w:uiPriority w:val="39"/>
    <w:unhideWhenUsed/>
    <w:qFormat/>
    <w:rsid w:val="00ED6EA8"/>
    <w:pPr>
      <w:spacing w:before="240"/>
      <w:outlineLvl w:val="9"/>
    </w:pPr>
    <w:rPr>
      <w:rFonts w:asciiTheme="majorHAnsi" w:eastAsiaTheme="majorEastAsia" w:hAnsiTheme="majorHAnsi" w:cstheme="majorBidi"/>
      <w:color w:val="365F91" w:themeColor="accent1" w:themeShade="BF"/>
      <w:szCs w:val="40"/>
    </w:rPr>
  </w:style>
  <w:style w:type="paragraph" w:styleId="af2">
    <w:name w:val="Body Text"/>
    <w:basedOn w:val="a"/>
    <w:link w:val="af3"/>
    <w:rsid w:val="00392171"/>
    <w:pPr>
      <w:spacing w:after="120" w:line="240" w:lineRule="auto"/>
      <w:jc w:val="both"/>
    </w:pPr>
    <w:rPr>
      <w:rFonts w:eastAsia="Times New Roman" w:cs="Times New Roman"/>
      <w:color w:val="auto"/>
      <w:lang w:val="en-AU" w:bidi="ar-SA"/>
    </w:rPr>
  </w:style>
  <w:style w:type="character" w:customStyle="1" w:styleId="af3">
    <w:name w:val="เนื้อความ อักขระ"/>
    <w:basedOn w:val="a0"/>
    <w:link w:val="af2"/>
    <w:rsid w:val="00392171"/>
    <w:rPr>
      <w:rFonts w:eastAsia="Times New Roman" w:cs="Times New Roman"/>
      <w:color w:val="auto"/>
      <w:lang w:val="en-AU" w:bidi="ar-SA"/>
    </w:rPr>
  </w:style>
  <w:style w:type="paragraph" w:styleId="af4">
    <w:name w:val="Normal (Web)"/>
    <w:basedOn w:val="a"/>
    <w:uiPriority w:val="99"/>
    <w:unhideWhenUsed/>
    <w:rsid w:val="0097227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  <w:style w:type="character" w:customStyle="1" w:styleId="apple-converted-space">
    <w:name w:val="apple-converted-space"/>
    <w:basedOn w:val="a0"/>
    <w:rsid w:val="0097227A"/>
  </w:style>
  <w:style w:type="character" w:styleId="af5">
    <w:name w:val="Hyperlink"/>
    <w:basedOn w:val="a0"/>
    <w:uiPriority w:val="99"/>
    <w:unhideWhenUsed/>
    <w:rsid w:val="0097227A"/>
    <w:rPr>
      <w:color w:val="0000FF"/>
      <w:u w:val="single"/>
    </w:rPr>
  </w:style>
  <w:style w:type="table" w:customStyle="1" w:styleId="61">
    <w:name w:val="ตารางที่มีเส้น 6 แบบมีสีสัน1"/>
    <w:basedOn w:val="a1"/>
    <w:uiPriority w:val="51"/>
    <w:rsid w:val="003C0086"/>
    <w:pPr>
      <w:spacing w:line="240" w:lineRule="auto"/>
    </w:pPr>
    <w:rPr>
      <w:rFonts w:asciiTheme="minorHAnsi" w:eastAsiaTheme="minorHAnsi" w:hAnsiTheme="minorHAnsi" w:cstheme="minorBidi"/>
      <w:color w:val="000000" w:themeColor="text1"/>
      <w:szCs w:val="2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4-11">
    <w:name w:val="ตารางที่มีเส้น 4 - เน้น 11"/>
    <w:basedOn w:val="a1"/>
    <w:uiPriority w:val="49"/>
    <w:rsid w:val="00FD30A8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4-31">
    <w:name w:val="ตารางที่มีเส้น 4 - เน้น 31"/>
    <w:basedOn w:val="a1"/>
    <w:uiPriority w:val="49"/>
    <w:rsid w:val="00FD30A8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4-21">
    <w:name w:val="ตารางที่มีเส้น 4 - เน้น 21"/>
    <w:basedOn w:val="a1"/>
    <w:uiPriority w:val="49"/>
    <w:rsid w:val="00FD30A8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4-41">
    <w:name w:val="ตารางที่มีเส้น 4 - เน้น 41"/>
    <w:basedOn w:val="a1"/>
    <w:uiPriority w:val="49"/>
    <w:rsid w:val="00FD30A8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customStyle="1" w:styleId="paragraph">
    <w:name w:val="paragraph"/>
    <w:basedOn w:val="a"/>
    <w:rsid w:val="00AF3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8"/>
      <w:szCs w:val="28"/>
    </w:rPr>
  </w:style>
  <w:style w:type="table" w:customStyle="1" w:styleId="41">
    <w:name w:val="ตารางที่มีเส้น 41"/>
    <w:basedOn w:val="a1"/>
    <w:uiPriority w:val="49"/>
    <w:rsid w:val="00AF3DFA"/>
    <w:pPr>
      <w:spacing w:line="240" w:lineRule="auto"/>
    </w:pPr>
    <w:rPr>
      <w:rFonts w:asciiTheme="minorHAnsi" w:eastAsiaTheme="minorHAnsi" w:hAnsiTheme="minorHAnsi" w:cstheme="minorBidi"/>
      <w:color w:val="auto"/>
      <w:szCs w:val="28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6">
    <w:name w:val="No Spacing"/>
    <w:link w:val="af7"/>
    <w:uiPriority w:val="1"/>
    <w:qFormat/>
    <w:rsid w:val="00211E39"/>
    <w:pPr>
      <w:spacing w:line="240" w:lineRule="auto"/>
    </w:pPr>
    <w:rPr>
      <w:rFonts w:asciiTheme="minorHAnsi" w:eastAsiaTheme="minorEastAsia" w:hAnsiTheme="minorHAnsi" w:cstheme="minorBidi"/>
      <w:color w:val="auto"/>
      <w:sz w:val="28"/>
      <w:szCs w:val="28"/>
    </w:rPr>
  </w:style>
  <w:style w:type="character" w:customStyle="1" w:styleId="af7">
    <w:name w:val="ไม่มีการเว้นระยะห่าง อักขระ"/>
    <w:basedOn w:val="a0"/>
    <w:link w:val="af6"/>
    <w:uiPriority w:val="1"/>
    <w:rsid w:val="00211E39"/>
    <w:rPr>
      <w:rFonts w:asciiTheme="minorHAnsi" w:eastAsiaTheme="minorEastAsia" w:hAnsiTheme="minorHAnsi" w:cstheme="minorBidi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hsqldb.org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hsqldb.org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ED712-56B3-44F2-BE21-CD6A8315D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15</Pages>
  <Words>1568</Words>
  <Characters>8939</Characters>
  <Application>Microsoft Office Word</Application>
  <DocSecurity>0</DocSecurity>
  <Lines>74</Lines>
  <Paragraphs>20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10487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nexuspump</dc:creator>
  <cp:lastModifiedBy>SAKSORN KHONGSIRIRAT</cp:lastModifiedBy>
  <cp:revision>26</cp:revision>
  <cp:lastPrinted>2015-08-27T09:07:00Z</cp:lastPrinted>
  <dcterms:created xsi:type="dcterms:W3CDTF">2015-07-28T12:18:00Z</dcterms:created>
  <dcterms:modified xsi:type="dcterms:W3CDTF">2015-08-27T09:50:00Z</dcterms:modified>
</cp:coreProperties>
</file>