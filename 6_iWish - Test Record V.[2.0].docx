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77B1FBA" w14:textId="78D6EA81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97D1715" w14:textId="303AD483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EEB6BC7" w14:textId="0BFAC825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3892818B" w14:textId="27BF3A74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7807993" w14:textId="2958147C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6C4F290" w14:textId="3A0D9E6D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0C9A6950" w14:textId="5F040619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1AC6E43A" w14:textId="2F831F10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B2E4775" w14:textId="38DCFBAB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19782ACC" w14:textId="6FF96679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320E9F0A" w14:textId="15FB0194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5F80EAF" w14:textId="1216E33F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858376D" w14:textId="2BB9D5C5" w:rsidR="00211E39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  <w:r w:rsidRPr="008A4A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CA2D68" wp14:editId="2690D39C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BAAF3A" w14:textId="6E846088" w:rsidR="00E24B1F" w:rsidRPr="00211E39" w:rsidRDefault="00E24B1F" w:rsidP="00211E3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09CC">
                              <w:rPr>
                                <w:rFonts w:ascii="Times New Roman" w:eastAsia="Times New Roman" w:hAnsi="Times New Roman" w:cs="Angsana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Angsana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</w:t>
                            </w:r>
                            <w:r w:rsidRPr="005D09CC">
                              <w:rPr>
                                <w:rFonts w:ascii="Times New Roman" w:eastAsia="Times New Roman" w:hAnsi="Times New Roman" w:cs="Angsana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A2D68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0;margin-top:.9pt;width:2in;height:2in;z-index:2516920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+2JAIAAFc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" filled="f" stroked="f">
                <v:textbox style="mso-fit-shape-to-text:t">
                  <w:txbxContent>
                    <w:p w14:paraId="0FBAAF3A" w14:textId="6E846088" w:rsidR="00E24B1F" w:rsidRPr="00211E39" w:rsidRDefault="00E24B1F" w:rsidP="00211E3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09CC">
                        <w:rPr>
                          <w:rFonts w:ascii="Times New Roman" w:eastAsia="Times New Roman" w:hAnsi="Times New Roman" w:cs="Angsana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Angsana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</w:t>
                      </w:r>
                      <w:r w:rsidRPr="005D09CC">
                        <w:rPr>
                          <w:rFonts w:ascii="Times New Roman" w:eastAsia="Times New Roman" w:hAnsi="Times New Roman" w:cs="Angsana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532124" w14:textId="3461EC7A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3F2B6C65" w14:textId="7EAAB19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120F2DA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8116C90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F7EA235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1821B98D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0D81815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D20D0DE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EF9BC6C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DBE6B07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D1CC5AE" w14:textId="77777777" w:rsidR="001168E7" w:rsidRPr="008A4A40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FEA4484" w14:textId="7777777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9537662" w14:textId="7777777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1F1864F" w14:textId="7777777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9BA7670" w14:textId="7777777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15E9CB3" w14:textId="77777777" w:rsidR="00211E39" w:rsidRPr="008A4A40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C370645" w14:textId="77777777" w:rsidR="00383571" w:rsidRPr="008A4A40" w:rsidRDefault="00F51BEA">
      <w:pPr>
        <w:rPr>
          <w:rFonts w:ascii="Times New Roman" w:hAnsi="Times New Roman" w:cs="Times New Roman"/>
        </w:rPr>
      </w:pPr>
      <w:r w:rsidRPr="008A4A40">
        <w:rPr>
          <w:rFonts w:ascii="Times New Roman" w:eastAsia="Times New Roman" w:hAnsi="Times New Roman" w:cs="Times New Roman"/>
          <w:b/>
          <w:sz w:val="36"/>
          <w:highlight w:val="white"/>
        </w:rPr>
        <w:lastRenderedPageBreak/>
        <w:t>Document History</w:t>
      </w:r>
    </w:p>
    <w:tbl>
      <w:tblPr>
        <w:tblStyle w:val="a"/>
        <w:tblW w:w="95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7"/>
        <w:gridCol w:w="2443"/>
        <w:gridCol w:w="1170"/>
        <w:gridCol w:w="900"/>
        <w:gridCol w:w="990"/>
        <w:gridCol w:w="1080"/>
        <w:gridCol w:w="900"/>
      </w:tblGrid>
      <w:tr w:rsidR="00383571" w:rsidRPr="008A4A40" w14:paraId="61F158F9" w14:textId="77777777" w:rsidTr="00406687">
        <w:trPr>
          <w:trHeight w:val="777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6D68" w14:textId="77777777" w:rsidR="00383571" w:rsidRPr="008A4A4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Document Name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E528" w14:textId="77777777" w:rsidR="00383571" w:rsidRPr="008A4A4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Version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51B1" w14:textId="77777777" w:rsidR="00383571" w:rsidRPr="00D45B5C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  <w:sz w:val="20"/>
              </w:rPr>
            </w:pPr>
            <w:r w:rsidRPr="00D45B5C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Status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6FC8" w14:textId="77777777" w:rsidR="00383571" w:rsidRPr="00D45B5C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  <w:sz w:val="20"/>
              </w:rPr>
            </w:pPr>
            <w:r w:rsidRPr="00D45B5C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Date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14F3" w14:textId="77777777" w:rsidR="00383571" w:rsidRPr="00D45B5C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  <w:sz w:val="20"/>
              </w:rPr>
            </w:pPr>
            <w:r w:rsidRPr="00D45B5C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Viewable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9E8E" w14:textId="77777777" w:rsidR="00383571" w:rsidRPr="00D45B5C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  <w:sz w:val="20"/>
              </w:rPr>
            </w:pPr>
            <w:r w:rsidRPr="00D45B5C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Reviewer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0DCE" w14:textId="77777777" w:rsidR="00383571" w:rsidRPr="00D45B5C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  <w:sz w:val="20"/>
              </w:rPr>
            </w:pPr>
            <w:r w:rsidRPr="00D45B5C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Responsible</w:t>
            </w:r>
          </w:p>
        </w:tc>
      </w:tr>
      <w:tr w:rsidR="00383571" w:rsidRPr="008A4A40" w14:paraId="6AED4FCF" w14:textId="77777777" w:rsidTr="00406687">
        <w:trPr>
          <w:trHeight w:val="3368"/>
        </w:trPr>
        <w:tc>
          <w:tcPr>
            <w:tcW w:w="2057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77B0" w14:textId="44EE2B05" w:rsidR="00383571" w:rsidRPr="008A4A40" w:rsidRDefault="00DE67CC" w:rsidP="00517038">
            <w:pPr>
              <w:ind w:left="140" w:right="140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</w:t>
            </w:r>
            <w:proofErr w:type="spellEnd"/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</w:t>
            </w:r>
            <w:r w:rsidR="005D09CC" w:rsidRPr="008A4A40">
              <w:rPr>
                <w:rFonts w:ascii="Times New Roman" w:hAnsi="Times New Roman" w:cs="Times New Roman"/>
              </w:rPr>
              <w:t xml:space="preserve"> </w:t>
            </w:r>
            <w:r w:rsidR="00B14C0C" w:rsidRPr="008A4A40">
              <w:rPr>
                <w:rFonts w:ascii="Times New Roman" w:eastAsia="Times New Roman" w:hAnsi="Times New Roman" w:cs="Times New Roman"/>
                <w:sz w:val="20"/>
              </w:rPr>
              <w:t xml:space="preserve">Test </w:t>
            </w:r>
            <w:r w:rsidR="005D09CC" w:rsidRPr="008A4A40">
              <w:rPr>
                <w:rFonts w:ascii="Times New Roman" w:eastAsia="Times New Roman" w:hAnsi="Times New Roman" w:cs="Times New Roman"/>
                <w:sz w:val="20"/>
              </w:rPr>
              <w:t>Record</w:t>
            </w:r>
            <w:r w:rsidR="00406687"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="00F51BEA"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V.</w:t>
            </w:r>
            <w:r w:rsidR="00517038">
              <w:rPr>
                <w:rFonts w:ascii="Times New Roman" w:eastAsia="Times New Roman" w:hAnsi="Times New Roman" w:cs="Times New Roman"/>
                <w:sz w:val="20"/>
                <w:highlight w:val="white"/>
              </w:rPr>
              <w:t>[1.0]</w:t>
            </w:r>
            <w:r w:rsidR="00F51BEA"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44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C4B9F" w14:textId="5B2F8088" w:rsidR="00940021" w:rsidRPr="008A4A40" w:rsidRDefault="00940021" w:rsidP="00940021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</w:rPr>
            </w:pPr>
            <w:r w:rsidRPr="008A4A40">
              <w:rPr>
                <w:rFonts w:ascii="Times New Roman" w:hAnsi="Times New Roman" w:cs="Times New Roman"/>
                <w:b/>
                <w:bCs/>
              </w:rPr>
              <w:t>Add</w:t>
            </w:r>
          </w:p>
          <w:p w14:paraId="4FD6B9C0" w14:textId="77777777" w:rsidR="00DB2FB0" w:rsidRPr="008A4A40" w:rsidRDefault="00DB2FB0" w:rsidP="00DB2FB0">
            <w:pPr>
              <w:pStyle w:val="ListParagraph"/>
              <w:numPr>
                <w:ilvl w:val="0"/>
                <w:numId w:val="43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Introduction</w:t>
            </w:r>
          </w:p>
          <w:p w14:paraId="7BA0CBAB" w14:textId="77777777" w:rsidR="00DB2FB0" w:rsidRPr="008A4A40" w:rsidRDefault="00DB2FB0" w:rsidP="00DB2FB0">
            <w:pPr>
              <w:pStyle w:val="ListParagraph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Purpose</w:t>
            </w:r>
          </w:p>
          <w:p w14:paraId="62B265EA" w14:textId="77777777" w:rsidR="00DB2FB0" w:rsidRPr="008A4A40" w:rsidRDefault="00DB2FB0" w:rsidP="00DB2FB0">
            <w:pPr>
              <w:pStyle w:val="ListParagraph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Scope</w:t>
            </w:r>
          </w:p>
          <w:p w14:paraId="70FCB984" w14:textId="77777777" w:rsidR="00DB2FB0" w:rsidRPr="008A4A40" w:rsidRDefault="00DB2FB0" w:rsidP="00DB2FB0">
            <w:pPr>
              <w:pStyle w:val="ListParagraph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Definition</w:t>
            </w:r>
          </w:p>
          <w:p w14:paraId="2A65F24B" w14:textId="77777777" w:rsidR="00DB2FB0" w:rsidRPr="008A4A40" w:rsidRDefault="00DB2FB0" w:rsidP="00DB2FB0">
            <w:pPr>
              <w:pStyle w:val="ListParagraph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Environment of equipment</w:t>
            </w:r>
          </w:p>
          <w:p w14:paraId="240CEC1B" w14:textId="77777777" w:rsidR="00DB2FB0" w:rsidRPr="008A4A40" w:rsidRDefault="00DB2FB0" w:rsidP="00DB2FB0">
            <w:pPr>
              <w:pStyle w:val="ListParagraph"/>
              <w:numPr>
                <w:ilvl w:val="0"/>
                <w:numId w:val="43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hAnsi="Times New Roman" w:cs="Times New Roman"/>
              </w:rPr>
              <w:t>Test Record</w:t>
            </w:r>
          </w:p>
          <w:p w14:paraId="1ECA9EE1" w14:textId="77777777" w:rsidR="00DB2FB0" w:rsidRPr="008A4A40" w:rsidRDefault="00DB2FB0" w:rsidP="00DB2FB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18"/>
                <w:szCs w:val="22"/>
              </w:rPr>
            </w:pPr>
            <w:r w:rsidRPr="008A4A40">
              <w:rPr>
                <w:rFonts w:ascii="Times New Roman" w:hAnsi="Times New Roman" w:cs="Times New Roman"/>
                <w:sz w:val="18"/>
                <w:szCs w:val="22"/>
              </w:rPr>
              <w:t>Test Record Web Application</w:t>
            </w:r>
          </w:p>
          <w:p w14:paraId="5E3DD3C3" w14:textId="77777777" w:rsidR="00DB2FB0" w:rsidRPr="008A4A40" w:rsidRDefault="00DB2FB0" w:rsidP="00DB2FB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18"/>
                <w:szCs w:val="22"/>
              </w:rPr>
            </w:pPr>
            <w:r w:rsidRPr="008A4A40">
              <w:rPr>
                <w:rFonts w:ascii="Times New Roman" w:hAnsi="Times New Roman" w:cs="Times New Roman"/>
                <w:sz w:val="18"/>
                <w:szCs w:val="22"/>
              </w:rPr>
              <w:t>Test Record Android Application</w:t>
            </w:r>
          </w:p>
          <w:p w14:paraId="14451733" w14:textId="6282A8B9" w:rsidR="006F3D0F" w:rsidRPr="008A4A40" w:rsidRDefault="006F3D0F" w:rsidP="006F3D0F">
            <w:pPr>
              <w:pStyle w:val="ListParagraph"/>
              <w:tabs>
                <w:tab w:val="right" w:pos="9017"/>
              </w:tabs>
              <w:spacing w:after="100"/>
              <w:ind w:left="108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01C3" w14:textId="77777777" w:rsidR="00383571" w:rsidRPr="008A4A40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Draft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E09E" w14:textId="77777777" w:rsidR="00383571" w:rsidRPr="008A4A4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20-05-2015</w:t>
            </w:r>
          </w:p>
        </w:tc>
        <w:tc>
          <w:tcPr>
            <w:tcW w:w="9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ADBC" w14:textId="77777777" w:rsidR="00383571" w:rsidRPr="008A4A4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8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D136" w14:textId="77777777" w:rsidR="00383571" w:rsidRPr="008A4A4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1A82" w14:textId="77777777" w:rsidR="00383571" w:rsidRPr="008A4A4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690A4261" w14:textId="77777777" w:rsidR="00383571" w:rsidRPr="008A4A40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</w:p>
        </w:tc>
      </w:tr>
      <w:tr w:rsidR="001D00DE" w:rsidRPr="008A4A40" w14:paraId="0AF08F22" w14:textId="77777777" w:rsidTr="00406687">
        <w:trPr>
          <w:trHeight w:val="263"/>
        </w:trPr>
        <w:tc>
          <w:tcPr>
            <w:tcW w:w="2057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7759" w14:textId="7ED8C7B3" w:rsidR="001D00DE" w:rsidRPr="008A4A40" w:rsidRDefault="00517038" w:rsidP="00B14C0C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proofErr w:type="spellStart"/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</w:t>
            </w:r>
            <w:proofErr w:type="spellEnd"/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</w:t>
            </w:r>
            <w:r w:rsidRPr="008A4A40">
              <w:rPr>
                <w:rFonts w:ascii="Times New Roman" w:hAnsi="Times New Roman" w:cs="Times New Roman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0"/>
              </w:rPr>
              <w:t>Test Record</w:t>
            </w:r>
            <w:r w:rsidR="00406687"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V.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[1.0]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44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C9EE" w14:textId="2D389FD3" w:rsidR="00940021" w:rsidRPr="008A4A40" w:rsidRDefault="00940021" w:rsidP="00940021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</w:t>
            </w:r>
          </w:p>
          <w:p w14:paraId="26B1C9B1" w14:textId="77777777" w:rsidR="006F3D0F" w:rsidRPr="00406687" w:rsidRDefault="006F3D0F" w:rsidP="00DB2FB0">
            <w:pPr>
              <w:pStyle w:val="ListParagraph"/>
              <w:numPr>
                <w:ilvl w:val="0"/>
                <w:numId w:val="43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t>Introduction</w:t>
            </w:r>
          </w:p>
          <w:p w14:paraId="014A133B" w14:textId="228DDE7E" w:rsidR="00DB2FB0" w:rsidRPr="00406687" w:rsidRDefault="00DB2FB0" w:rsidP="00DB2FB0">
            <w:pPr>
              <w:pStyle w:val="ListParagraph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t>Purpose</w:t>
            </w:r>
          </w:p>
          <w:p w14:paraId="11D06DA4" w14:textId="287ABAF4" w:rsidR="00DB2FB0" w:rsidRPr="00406687" w:rsidRDefault="00DB2FB0" w:rsidP="00DB2FB0">
            <w:pPr>
              <w:pStyle w:val="ListParagraph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t>Scope</w:t>
            </w:r>
          </w:p>
          <w:p w14:paraId="60AA5349" w14:textId="7B0F9144" w:rsidR="00DB2FB0" w:rsidRPr="00406687" w:rsidRDefault="00DB2FB0" w:rsidP="00DB2FB0">
            <w:pPr>
              <w:pStyle w:val="ListParagraph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t>Definition</w:t>
            </w:r>
          </w:p>
          <w:p w14:paraId="7F3FE897" w14:textId="5E66A112" w:rsidR="00DB2FB0" w:rsidRPr="00406687" w:rsidRDefault="00DB2FB0" w:rsidP="00DB2FB0">
            <w:pPr>
              <w:pStyle w:val="ListParagraph"/>
              <w:numPr>
                <w:ilvl w:val="0"/>
                <w:numId w:val="42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t>Environment of equipment</w:t>
            </w:r>
          </w:p>
          <w:p w14:paraId="0D9354CF" w14:textId="77777777" w:rsidR="006F3D0F" w:rsidRPr="00406687" w:rsidRDefault="006F3D0F" w:rsidP="00DB2FB0">
            <w:pPr>
              <w:pStyle w:val="ListParagraph"/>
              <w:numPr>
                <w:ilvl w:val="0"/>
                <w:numId w:val="43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t>Test Record</w:t>
            </w:r>
          </w:p>
          <w:p w14:paraId="682943F1" w14:textId="42C96B17" w:rsidR="006F3D0F" w:rsidRPr="00406687" w:rsidRDefault="006F3D0F" w:rsidP="00DB2FB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t>Test Record Web Application</w:t>
            </w:r>
          </w:p>
          <w:p w14:paraId="12205DFA" w14:textId="52A8A324" w:rsidR="006F3D0F" w:rsidRPr="00406687" w:rsidRDefault="006F3D0F" w:rsidP="00DB2FB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t>Test Record Android Application</w:t>
            </w:r>
          </w:p>
          <w:p w14:paraId="21167FE0" w14:textId="77777777" w:rsidR="00913B71" w:rsidRPr="00406687" w:rsidRDefault="00913B71" w:rsidP="00DB2FB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t>Unit Test Record Web Application</w:t>
            </w:r>
          </w:p>
          <w:p w14:paraId="29BA6ADF" w14:textId="02B8221C" w:rsidR="001D00DE" w:rsidRPr="00406687" w:rsidRDefault="00913B71" w:rsidP="00406687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0"/>
              </w:rPr>
            </w:pPr>
            <w:r w:rsidRPr="00406687">
              <w:rPr>
                <w:rFonts w:ascii="Times New Roman" w:hAnsi="Times New Roman" w:cs="Times New Roman"/>
                <w:sz w:val="20"/>
              </w:rPr>
              <w:lastRenderedPageBreak/>
              <w:t xml:space="preserve">Unit Test Record </w:t>
            </w:r>
            <w:r w:rsidR="00517038" w:rsidRPr="00406687">
              <w:rPr>
                <w:rFonts w:ascii="Times New Roman" w:hAnsi="Times New Roman" w:cs="Times New Roman"/>
                <w:sz w:val="20"/>
              </w:rPr>
              <w:t>Android</w:t>
            </w:r>
            <w:r w:rsidRPr="00406687">
              <w:rPr>
                <w:rFonts w:ascii="Times New Roman" w:hAnsi="Times New Roman" w:cs="Times New Roman"/>
                <w:sz w:val="20"/>
              </w:rPr>
              <w:t xml:space="preserve"> Application</w:t>
            </w:r>
          </w:p>
        </w:tc>
        <w:tc>
          <w:tcPr>
            <w:tcW w:w="117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C92C" w14:textId="56F06AC1" w:rsidR="001D00DE" w:rsidRPr="008A4A40" w:rsidRDefault="00940021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lastRenderedPageBreak/>
              <w:t>Release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86DB" w14:textId="75321122" w:rsidR="001D00DE" w:rsidRPr="008A4A4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22</w:t>
            </w:r>
            <w:r w:rsidR="009F2EEC"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-07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-2015</w:t>
            </w:r>
          </w:p>
        </w:tc>
        <w:tc>
          <w:tcPr>
            <w:tcW w:w="9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72BA" w14:textId="09CE46CE" w:rsidR="001D00DE" w:rsidRPr="008A4A4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8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404" w14:textId="7216CA3B" w:rsidR="001D00DE" w:rsidRPr="008A4A4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907B" w14:textId="77777777" w:rsidR="001D00DE" w:rsidRPr="008A4A40" w:rsidRDefault="001D00DE" w:rsidP="001D00DE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363ADB01" w14:textId="77777777" w:rsidR="001D00DE" w:rsidRPr="008A4A40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</w:p>
        </w:tc>
      </w:tr>
      <w:tr w:rsidR="00517038" w:rsidRPr="008A4A40" w14:paraId="409153BA" w14:textId="77777777" w:rsidTr="00406687">
        <w:trPr>
          <w:trHeight w:val="983"/>
        </w:trPr>
        <w:tc>
          <w:tcPr>
            <w:tcW w:w="2057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8B60" w14:textId="078EA5B0" w:rsidR="00517038" w:rsidRPr="008A4A40" w:rsidRDefault="00517038" w:rsidP="00B14C0C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proofErr w:type="spellStart"/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lastRenderedPageBreak/>
              <w:t>iWish</w:t>
            </w:r>
            <w:proofErr w:type="spellEnd"/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</w:t>
            </w:r>
            <w:r w:rsidRPr="008A4A40">
              <w:rPr>
                <w:rFonts w:ascii="Times New Roman" w:hAnsi="Times New Roman" w:cs="Times New Roman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0"/>
              </w:rPr>
              <w:t>Test Record</w:t>
            </w:r>
            <w:r w:rsidR="00406687"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V.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[2.0]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44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D003" w14:textId="77777777" w:rsidR="00517038" w:rsidRPr="00517038" w:rsidRDefault="00517038" w:rsidP="00517038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517038">
              <w:rPr>
                <w:rFonts w:ascii="Times New Roman" w:hAnsi="Times New Roman" w:cs="Times New Roman"/>
                <w:b/>
                <w:bCs/>
              </w:rPr>
              <w:t>Add</w:t>
            </w:r>
            <w:r w:rsidRPr="0051703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08564F79" w14:textId="18C4CAAF" w:rsidR="00517038" w:rsidRPr="00517038" w:rsidRDefault="00517038" w:rsidP="00517038">
            <w:pPr>
              <w:pStyle w:val="ListParagraph"/>
              <w:numPr>
                <w:ilvl w:val="0"/>
                <w:numId w:val="43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517038">
              <w:rPr>
                <w:rFonts w:ascii="Times New Roman" w:hAnsi="Times New Roman" w:cs="Times New Roman"/>
                <w:sz w:val="16"/>
                <w:szCs w:val="16"/>
              </w:rPr>
              <w:t>Test Record</w:t>
            </w:r>
          </w:p>
          <w:p w14:paraId="2A276645" w14:textId="77777777" w:rsidR="00517038" w:rsidRPr="008A4A40" w:rsidRDefault="00517038" w:rsidP="00517038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Unit Test Record Android Application</w:t>
            </w:r>
          </w:p>
          <w:p w14:paraId="12CDAF34" w14:textId="77777777" w:rsidR="00517038" w:rsidRPr="008A4A40" w:rsidRDefault="00517038" w:rsidP="00940021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22BF" w14:textId="50A06BD2" w:rsidR="00517038" w:rsidRPr="008A4A40" w:rsidRDefault="00517038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Draft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F6D1" w14:textId="23610D19" w:rsidR="00517038" w:rsidRPr="008A4A40" w:rsidRDefault="00517038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10-10-2015</w:t>
            </w:r>
          </w:p>
        </w:tc>
        <w:tc>
          <w:tcPr>
            <w:tcW w:w="9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8C77" w14:textId="04662102" w:rsidR="00517038" w:rsidRPr="008A4A40" w:rsidRDefault="00517038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8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7138" w14:textId="227F0EF2" w:rsidR="00517038" w:rsidRPr="008A4A40" w:rsidRDefault="00517038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90AE" w14:textId="77777777" w:rsidR="00517038" w:rsidRPr="008A4A40" w:rsidRDefault="00517038" w:rsidP="00517038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0AE64FD5" w14:textId="77777777" w:rsidR="00517038" w:rsidRPr="008A4A40" w:rsidRDefault="00517038" w:rsidP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</w:p>
        </w:tc>
      </w:tr>
      <w:tr w:rsidR="00406687" w:rsidRPr="008A4A40" w14:paraId="4EB52381" w14:textId="77777777" w:rsidTr="00406687">
        <w:trPr>
          <w:trHeight w:val="983"/>
        </w:trPr>
        <w:tc>
          <w:tcPr>
            <w:tcW w:w="205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398E" w14:textId="7B4CAE37" w:rsidR="00406687" w:rsidRPr="008A4A40" w:rsidRDefault="00406687" w:rsidP="00406687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proofErr w:type="spellStart"/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</w:t>
            </w:r>
            <w:proofErr w:type="spellEnd"/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</w:t>
            </w:r>
            <w:r w:rsidRPr="008A4A40">
              <w:rPr>
                <w:rFonts w:ascii="Times New Roman" w:hAnsi="Times New Roman" w:cs="Times New Roman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0"/>
              </w:rPr>
              <w:t>Test Record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V.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[2.0]</w:t>
            </w: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DB62" w14:textId="7F12F9C3" w:rsidR="00406687" w:rsidRPr="00517038" w:rsidRDefault="00406687" w:rsidP="00406687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Edit</w:t>
            </w:r>
          </w:p>
          <w:p w14:paraId="253136B7" w14:textId="77777777" w:rsidR="00406687" w:rsidRPr="00517038" w:rsidRDefault="00406687" w:rsidP="00406687">
            <w:pPr>
              <w:pStyle w:val="ListParagraph"/>
              <w:numPr>
                <w:ilvl w:val="0"/>
                <w:numId w:val="43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517038">
              <w:rPr>
                <w:rFonts w:ascii="Times New Roman" w:hAnsi="Times New Roman" w:cs="Times New Roman"/>
                <w:sz w:val="16"/>
                <w:szCs w:val="16"/>
              </w:rPr>
              <w:t>Test Record</w:t>
            </w:r>
          </w:p>
          <w:p w14:paraId="6C0CC48C" w14:textId="77777777" w:rsidR="00406687" w:rsidRPr="008A4A40" w:rsidRDefault="00406687" w:rsidP="00406687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8A4A40">
              <w:rPr>
                <w:rFonts w:ascii="Times New Roman" w:hAnsi="Times New Roman" w:cs="Times New Roman"/>
                <w:sz w:val="16"/>
                <w:szCs w:val="16"/>
              </w:rPr>
              <w:t>Unit Test Record Android Application</w:t>
            </w:r>
          </w:p>
          <w:p w14:paraId="7380E21C" w14:textId="77777777" w:rsidR="00406687" w:rsidRPr="00517038" w:rsidRDefault="00406687" w:rsidP="00406687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5119" w14:textId="3ADF00A2" w:rsidR="00406687" w:rsidRDefault="00406687" w:rsidP="00406687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Release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E88C" w14:textId="04DE3635" w:rsidR="00406687" w:rsidRDefault="00406687" w:rsidP="00406687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-10-2015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331B" w14:textId="68D17AEC" w:rsidR="00406687" w:rsidRPr="008A4A40" w:rsidRDefault="00406687" w:rsidP="00406687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4A2E" w14:textId="4C38B66F" w:rsidR="00406687" w:rsidRPr="008A4A40" w:rsidRDefault="00406687" w:rsidP="00406687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2E08" w14:textId="77777777" w:rsidR="00406687" w:rsidRPr="008A4A40" w:rsidRDefault="00406687" w:rsidP="00406687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8A4A40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791FA977" w14:textId="77777777" w:rsidR="00406687" w:rsidRPr="008A4A40" w:rsidRDefault="00406687" w:rsidP="00406687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</w:p>
        </w:tc>
      </w:tr>
    </w:tbl>
    <w:p w14:paraId="6FB7EB7B" w14:textId="350D137E" w:rsidR="008343E8" w:rsidRPr="008A4A40" w:rsidRDefault="008343E8">
      <w:pPr>
        <w:rPr>
          <w:rFonts w:ascii="Times New Roman" w:eastAsia="Times New Roman" w:hAnsi="Times New Roman" w:cs="Times New Roman"/>
          <w:b/>
          <w:sz w:val="20"/>
          <w:highlight w:val="white"/>
        </w:rPr>
      </w:pPr>
    </w:p>
    <w:p w14:paraId="367761E1" w14:textId="77777777" w:rsidR="00383571" w:rsidRPr="008A4A40" w:rsidRDefault="00F51BEA">
      <w:pPr>
        <w:rPr>
          <w:rFonts w:ascii="Times New Roman" w:hAnsi="Times New Roman" w:cs="Times New Roman"/>
        </w:rPr>
      </w:pPr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 xml:space="preserve">*VC = </w:t>
      </w:r>
      <w:proofErr w:type="spellStart"/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>Visava</w:t>
      </w:r>
      <w:proofErr w:type="spellEnd"/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 xml:space="preserve"> </w:t>
      </w:r>
      <w:proofErr w:type="spellStart"/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>Chumnuam</w:t>
      </w:r>
      <w:proofErr w:type="spellEnd"/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ab/>
      </w:r>
    </w:p>
    <w:p w14:paraId="5EE8957B" w14:textId="77777777" w:rsidR="00383571" w:rsidRPr="008A4A40" w:rsidRDefault="00F51BEA">
      <w:pPr>
        <w:rPr>
          <w:rFonts w:ascii="Times New Roman" w:hAnsi="Times New Roman" w:cs="Times New Roman"/>
        </w:rPr>
      </w:pPr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 xml:space="preserve">*SK = </w:t>
      </w:r>
      <w:proofErr w:type="spellStart"/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>Saksorn</w:t>
      </w:r>
      <w:proofErr w:type="spellEnd"/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 xml:space="preserve"> </w:t>
      </w:r>
      <w:proofErr w:type="spellStart"/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>Khongsirirat</w:t>
      </w:r>
      <w:proofErr w:type="spellEnd"/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 xml:space="preserve">  </w:t>
      </w:r>
    </w:p>
    <w:p w14:paraId="3D4E1509" w14:textId="77777777" w:rsidR="00383571" w:rsidRDefault="00F51BEA">
      <w:pPr>
        <w:rPr>
          <w:rFonts w:ascii="Times New Roman" w:eastAsia="Times New Roman" w:hAnsi="Times New Roman" w:cs="Times New Roman"/>
          <w:b/>
          <w:sz w:val="20"/>
        </w:rPr>
      </w:pPr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 xml:space="preserve">*KS = </w:t>
      </w:r>
      <w:proofErr w:type="spellStart"/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>Kittitouch</w:t>
      </w:r>
      <w:proofErr w:type="spellEnd"/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 xml:space="preserve"> </w:t>
      </w:r>
      <w:proofErr w:type="spellStart"/>
      <w:r w:rsidRPr="008A4A40">
        <w:rPr>
          <w:rFonts w:ascii="Times New Roman" w:eastAsia="Times New Roman" w:hAnsi="Times New Roman" w:cs="Times New Roman"/>
          <w:b/>
          <w:sz w:val="20"/>
          <w:highlight w:val="white"/>
        </w:rPr>
        <w:t>Suteeca</w:t>
      </w:r>
      <w:proofErr w:type="spellEnd"/>
    </w:p>
    <w:p w14:paraId="12D6EFDF" w14:textId="77777777" w:rsidR="00517038" w:rsidRDefault="00517038">
      <w:pPr>
        <w:rPr>
          <w:rFonts w:ascii="Times New Roman" w:eastAsia="Times New Roman" w:hAnsi="Times New Roman" w:cs="Times New Roman"/>
          <w:b/>
          <w:sz w:val="20"/>
        </w:rPr>
      </w:pPr>
    </w:p>
    <w:p w14:paraId="5ABCF60F" w14:textId="77777777" w:rsidR="00517038" w:rsidRDefault="00517038">
      <w:pPr>
        <w:rPr>
          <w:rFonts w:ascii="Times New Roman" w:eastAsia="Times New Roman" w:hAnsi="Times New Roman" w:cs="Times New Roman"/>
          <w:b/>
          <w:sz w:val="20"/>
        </w:rPr>
      </w:pPr>
    </w:p>
    <w:p w14:paraId="1E387232" w14:textId="77777777" w:rsidR="00517038" w:rsidRDefault="00517038">
      <w:pPr>
        <w:rPr>
          <w:rFonts w:ascii="Times New Roman" w:eastAsia="Times New Roman" w:hAnsi="Times New Roman" w:cs="Times New Roman"/>
          <w:b/>
          <w:sz w:val="20"/>
        </w:rPr>
      </w:pPr>
    </w:p>
    <w:p w14:paraId="7681AC59" w14:textId="77777777" w:rsidR="00517038" w:rsidRDefault="00517038">
      <w:pPr>
        <w:rPr>
          <w:rFonts w:ascii="Times New Roman" w:eastAsia="Times New Roman" w:hAnsi="Times New Roman" w:cs="Times New Roman"/>
          <w:b/>
          <w:sz w:val="20"/>
        </w:rPr>
      </w:pPr>
    </w:p>
    <w:p w14:paraId="67BDB769" w14:textId="77777777" w:rsidR="00517038" w:rsidRDefault="00517038">
      <w:pPr>
        <w:rPr>
          <w:rFonts w:ascii="Times New Roman" w:eastAsia="Times New Roman" w:hAnsi="Times New Roman" w:cs="Times New Roman"/>
          <w:b/>
          <w:sz w:val="20"/>
        </w:rPr>
      </w:pPr>
    </w:p>
    <w:p w14:paraId="74321254" w14:textId="77777777" w:rsidR="00517038" w:rsidRDefault="00517038">
      <w:pPr>
        <w:rPr>
          <w:rFonts w:ascii="Times New Roman" w:eastAsia="Times New Roman" w:hAnsi="Times New Roman" w:cs="Times New Roman"/>
          <w:b/>
          <w:sz w:val="20"/>
        </w:rPr>
      </w:pPr>
    </w:p>
    <w:p w14:paraId="3FF622E4" w14:textId="77777777" w:rsidR="00517038" w:rsidRDefault="00517038">
      <w:pPr>
        <w:rPr>
          <w:rFonts w:ascii="Times New Roman" w:hAnsi="Times New Roman" w:cs="Times New Roman"/>
        </w:rPr>
      </w:pPr>
    </w:p>
    <w:p w14:paraId="60A560C3" w14:textId="77777777" w:rsidR="00517038" w:rsidRDefault="00517038">
      <w:pPr>
        <w:rPr>
          <w:rFonts w:ascii="Times New Roman" w:hAnsi="Times New Roman" w:cs="Times New Roman"/>
        </w:rPr>
      </w:pPr>
    </w:p>
    <w:p w14:paraId="1B421728" w14:textId="77777777" w:rsidR="00517038" w:rsidRDefault="00517038">
      <w:pPr>
        <w:rPr>
          <w:rFonts w:ascii="Times New Roman" w:hAnsi="Times New Roman" w:cs="Times New Roman"/>
        </w:rPr>
      </w:pPr>
    </w:p>
    <w:p w14:paraId="517F1745" w14:textId="77777777" w:rsidR="00517038" w:rsidRDefault="00517038">
      <w:pPr>
        <w:rPr>
          <w:rFonts w:ascii="Times New Roman" w:hAnsi="Times New Roman" w:cs="Times New Roman"/>
        </w:rPr>
      </w:pPr>
    </w:p>
    <w:p w14:paraId="13ACA5AF" w14:textId="77777777" w:rsidR="00517038" w:rsidRDefault="00517038">
      <w:pPr>
        <w:rPr>
          <w:rFonts w:ascii="Times New Roman" w:hAnsi="Times New Roman" w:cs="Times New Roman"/>
        </w:rPr>
      </w:pPr>
    </w:p>
    <w:p w14:paraId="615CE877" w14:textId="77777777" w:rsidR="00517038" w:rsidRDefault="00517038">
      <w:pPr>
        <w:rPr>
          <w:rFonts w:ascii="Times New Roman" w:hAnsi="Times New Roman" w:cs="Times New Roman"/>
        </w:rPr>
      </w:pPr>
      <w:bookmarkStart w:id="0" w:name="_GoBack"/>
      <w:bookmarkEnd w:id="0"/>
    </w:p>
    <w:p w14:paraId="444EF86B" w14:textId="77777777" w:rsidR="00517038" w:rsidRDefault="00517038">
      <w:pPr>
        <w:rPr>
          <w:rFonts w:ascii="Times New Roman" w:hAnsi="Times New Roman" w:cs="Times New Roman"/>
        </w:rPr>
      </w:pPr>
    </w:p>
    <w:p w14:paraId="249CFCE3" w14:textId="77777777" w:rsidR="00517038" w:rsidRDefault="00517038">
      <w:pPr>
        <w:rPr>
          <w:rFonts w:ascii="Times New Roman" w:hAnsi="Times New Roman" w:cs="Times New Roman"/>
        </w:rPr>
      </w:pPr>
    </w:p>
    <w:p w14:paraId="359E460A" w14:textId="77777777" w:rsidR="00517038" w:rsidRDefault="00517038">
      <w:pPr>
        <w:rPr>
          <w:rFonts w:ascii="Times New Roman" w:hAnsi="Times New Roman" w:cs="Times New Roman"/>
        </w:rPr>
      </w:pPr>
    </w:p>
    <w:p w14:paraId="13F1C29B" w14:textId="77777777" w:rsidR="00517038" w:rsidRDefault="00517038">
      <w:pPr>
        <w:rPr>
          <w:rFonts w:ascii="Times New Roman" w:hAnsi="Times New Roman" w:cs="Times New Roman"/>
        </w:rPr>
      </w:pPr>
    </w:p>
    <w:p w14:paraId="3CC36709" w14:textId="77777777" w:rsidR="00517038" w:rsidRDefault="00517038">
      <w:pPr>
        <w:rPr>
          <w:rFonts w:ascii="Times New Roman" w:hAnsi="Times New Roman" w:cs="Times New Roman"/>
        </w:rPr>
      </w:pPr>
    </w:p>
    <w:p w14:paraId="2F549CFC" w14:textId="77777777" w:rsidR="00517038" w:rsidRDefault="00517038">
      <w:pPr>
        <w:rPr>
          <w:rFonts w:ascii="Times New Roman" w:hAnsi="Times New Roman" w:cs="Times New Roman"/>
        </w:rPr>
      </w:pPr>
    </w:p>
    <w:p w14:paraId="5C174BC8" w14:textId="77777777" w:rsidR="00517038" w:rsidRDefault="00517038">
      <w:pPr>
        <w:rPr>
          <w:rFonts w:ascii="Times New Roman" w:hAnsi="Times New Roman" w:cs="Times New Roman"/>
        </w:rPr>
      </w:pPr>
    </w:p>
    <w:p w14:paraId="04C32881" w14:textId="77777777" w:rsidR="00517038" w:rsidRDefault="00517038">
      <w:pPr>
        <w:rPr>
          <w:rFonts w:ascii="Times New Roman" w:hAnsi="Times New Roman" w:cs="Times New Roman"/>
        </w:rPr>
      </w:pPr>
    </w:p>
    <w:p w14:paraId="4DF57F1B" w14:textId="77777777" w:rsidR="00517038" w:rsidRDefault="00517038">
      <w:pPr>
        <w:rPr>
          <w:rFonts w:ascii="Times New Roman" w:hAnsi="Times New Roman" w:cs="Times New Roman"/>
        </w:rPr>
      </w:pPr>
    </w:p>
    <w:bookmarkStart w:id="1" w:name="h.gjdgxs" w:colFirst="0" w:colLast="0" w:displacedByCustomXml="next"/>
    <w:bookmarkEnd w:id="1" w:displacedByCustomXml="next"/>
    <w:sdt>
      <w:sdtPr>
        <w:rPr>
          <w:rFonts w:ascii="Times New Roman" w:eastAsiaTheme="minorHAnsi" w:hAnsi="Times New Roman" w:cs="Times New Roman"/>
          <w:b/>
          <w:bCs/>
          <w:color w:val="auto"/>
          <w:sz w:val="18"/>
          <w:szCs w:val="18"/>
          <w:cs/>
          <w:lang w:val="th-TH"/>
        </w:rPr>
        <w:id w:val="1178916"/>
        <w:docPartObj>
          <w:docPartGallery w:val="Table of Contents"/>
          <w:docPartUnique/>
        </w:docPartObj>
      </w:sdtPr>
      <w:sdtEndPr>
        <w:rPr>
          <w:rFonts w:eastAsia="Arial"/>
          <w:b w:val="0"/>
          <w:bCs w:val="0"/>
          <w:color w:val="000000"/>
          <w:cs w:val="0"/>
          <w:lang w:val="en-US"/>
        </w:rPr>
      </w:sdtEndPr>
      <w:sdtContent>
        <w:p w14:paraId="259C2A24" w14:textId="77777777" w:rsidR="00847A47" w:rsidRPr="008A4A40" w:rsidRDefault="00847A47" w:rsidP="00847A47">
          <w:pPr>
            <w:pStyle w:val="TOCHeading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 w:rsidRPr="008A4A40"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</w:rPr>
            <w:t>Table of Contents</w:t>
          </w:r>
        </w:p>
        <w:p w14:paraId="73097C0B" w14:textId="3ABC1A2B" w:rsidR="00847A47" w:rsidRPr="008A4A40" w:rsidRDefault="00847A47" w:rsidP="00913B71">
          <w:pPr>
            <w:pStyle w:val="TOC1"/>
            <w:tabs>
              <w:tab w:val="left" w:pos="111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8A4A40">
            <w:rPr>
              <w:rFonts w:ascii="Times New Roman" w:hAnsi="Times New Roman" w:cs="Times New Roman"/>
              <w:sz w:val="18"/>
              <w:szCs w:val="18"/>
            </w:rPr>
            <w:instrText xml:space="preserve"> TOC \o "1-3" \h \z \u </w:instrText>
          </w:r>
          <w:r w:rsidRPr="008A4A40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1.</w:t>
          </w:r>
          <w:r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Introduction</w:t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5A2E89">
            <w:rPr>
              <w:rFonts w:ascii="Times New Roman" w:hAnsi="Times New Roman" w:cs="Times New Roman"/>
              <w:noProof/>
              <w:sz w:val="18"/>
              <w:szCs w:val="18"/>
            </w:rPr>
            <w:t>5</w:t>
          </w:r>
        </w:p>
        <w:p w14:paraId="4DE8B173" w14:textId="32AEF7D3" w:rsidR="00847A47" w:rsidRPr="008A4A40" w:rsidRDefault="00847A47" w:rsidP="00913B71">
          <w:pPr>
            <w:pStyle w:val="TOC2"/>
            <w:tabs>
              <w:tab w:val="left" w:pos="15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1.1</w:t>
          </w:r>
          <w:r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Project Overview</w:t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5A2E89">
            <w:rPr>
              <w:rFonts w:ascii="Times New Roman" w:hAnsi="Times New Roman" w:cs="Times New Roman"/>
              <w:noProof/>
              <w:sz w:val="18"/>
              <w:szCs w:val="18"/>
            </w:rPr>
            <w:t>5</w:t>
          </w:r>
        </w:p>
        <w:p w14:paraId="72EC6191" w14:textId="50A20AAF" w:rsidR="00847A47" w:rsidRPr="008A4A40" w:rsidRDefault="00847A47" w:rsidP="00913B71">
          <w:pPr>
            <w:pStyle w:val="TOC3"/>
            <w:tabs>
              <w:tab w:val="left" w:pos="184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1.1.1</w:t>
          </w:r>
          <w:r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Purpose</w:t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5A2E89">
            <w:rPr>
              <w:rFonts w:ascii="Times New Roman" w:hAnsi="Times New Roman" w:cs="Times New Roman"/>
              <w:noProof/>
              <w:sz w:val="18"/>
              <w:szCs w:val="18"/>
            </w:rPr>
            <w:t>5</w:t>
          </w:r>
        </w:p>
        <w:p w14:paraId="7167DAE1" w14:textId="2C12B14D" w:rsidR="00847A47" w:rsidRPr="008A4A40" w:rsidRDefault="00847A47" w:rsidP="00913B71">
          <w:pPr>
            <w:pStyle w:val="TOC3"/>
            <w:tabs>
              <w:tab w:val="left" w:pos="184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1.1.2</w:t>
          </w:r>
          <w:r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Scope</w:t>
          </w: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5A2E89">
            <w:rPr>
              <w:rFonts w:ascii="Times New Roman" w:hAnsi="Times New Roman" w:cs="Times New Roman"/>
              <w:noProof/>
              <w:sz w:val="18"/>
              <w:szCs w:val="18"/>
            </w:rPr>
            <w:t>5</w:t>
          </w:r>
        </w:p>
        <w:p w14:paraId="1B015377" w14:textId="06BAFCC2" w:rsidR="00D1306C" w:rsidRPr="008A4A40" w:rsidRDefault="00D1306C" w:rsidP="00913B71">
          <w:pPr>
            <w:spacing w:line="360" w:lineRule="auto"/>
            <w:ind w:left="440" w:firstLine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t xml:space="preserve">1.1.3       Acronyms </w:t>
          </w:r>
          <w:r w:rsidR="000E038B" w:rsidRPr="008A4A40">
            <w:rPr>
              <w:rFonts w:ascii="Times New Roman" w:hAnsi="Times New Roman" w:cs="Times New Roman"/>
              <w:sz w:val="18"/>
              <w:szCs w:val="18"/>
            </w:rPr>
            <w:t>………………</w:t>
          </w:r>
          <w:r w:rsidRPr="008A4A40">
            <w:rPr>
              <w:rFonts w:ascii="Times New Roman" w:hAnsi="Times New Roman" w:cs="Times New Roman"/>
              <w:sz w:val="18"/>
              <w:szCs w:val="18"/>
            </w:rPr>
            <w:t>…………………………………………………………………</w:t>
          </w:r>
          <w:r w:rsidR="005A2E89">
            <w:rPr>
              <w:rFonts w:ascii="Times New Roman" w:hAnsi="Times New Roman" w:cs="Times New Roman"/>
              <w:sz w:val="18"/>
              <w:szCs w:val="18"/>
            </w:rPr>
            <w:t>………....5</w:t>
          </w:r>
        </w:p>
        <w:p w14:paraId="1E12213A" w14:textId="04C59756" w:rsidR="00DB2FB0" w:rsidRPr="008A4A40" w:rsidRDefault="00DB2FB0" w:rsidP="00913B71">
          <w:pPr>
            <w:spacing w:line="360" w:lineRule="auto"/>
            <w:ind w:left="440" w:firstLine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t>1.1.4       Env</w:t>
          </w:r>
          <w:r w:rsidR="002C232D" w:rsidRPr="008A4A40">
            <w:rPr>
              <w:rFonts w:ascii="Times New Roman" w:hAnsi="Times New Roman" w:cs="Times New Roman"/>
              <w:sz w:val="18"/>
              <w:szCs w:val="18"/>
            </w:rPr>
            <w:t>ironment of E</w:t>
          </w:r>
          <w:r w:rsidRPr="008A4A40">
            <w:rPr>
              <w:rFonts w:ascii="Times New Roman" w:hAnsi="Times New Roman" w:cs="Times New Roman"/>
              <w:sz w:val="18"/>
              <w:szCs w:val="18"/>
            </w:rPr>
            <w:t>quipmen</w:t>
          </w:r>
          <w:r w:rsidR="005A2E89">
            <w:rPr>
              <w:rFonts w:ascii="Times New Roman" w:hAnsi="Times New Roman" w:cs="Times New Roman"/>
              <w:sz w:val="18"/>
              <w:szCs w:val="18"/>
            </w:rPr>
            <w:t>t…………………………………………………………………………..5</w:t>
          </w:r>
        </w:p>
        <w:p w14:paraId="773C15D3" w14:textId="7CB45660" w:rsidR="00913B71" w:rsidRPr="008A4A40" w:rsidRDefault="00913B71" w:rsidP="00913B71">
          <w:pPr>
            <w:spacing w:line="360" w:lineRule="auto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tab/>
            <w:t>2.   Unit Test Record Web Application……</w:t>
          </w:r>
          <w:r w:rsidR="005A2E89">
            <w:rPr>
              <w:rFonts w:ascii="Times New Roman" w:hAnsi="Times New Roman" w:cs="Times New Roman"/>
              <w:sz w:val="18"/>
              <w:szCs w:val="18"/>
            </w:rPr>
            <w:t>………………………………………………………………………....6</w:t>
          </w:r>
        </w:p>
        <w:p w14:paraId="2A154382" w14:textId="287DCFB3" w:rsidR="00913B71" w:rsidRPr="008A4A40" w:rsidRDefault="00913B71" w:rsidP="00913B71">
          <w:pPr>
            <w:spacing w:line="360" w:lineRule="auto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tab/>
            <w:t>3.   Unit Test Record Android Applicati</w:t>
          </w:r>
          <w:r w:rsidR="00AC237A" w:rsidRPr="008A4A40">
            <w:rPr>
              <w:rFonts w:ascii="Times New Roman" w:hAnsi="Times New Roman" w:cs="Times New Roman"/>
              <w:sz w:val="18"/>
              <w:szCs w:val="18"/>
            </w:rPr>
            <w:t>on…………………………………………………………………………</w:t>
          </w:r>
          <w:r w:rsidR="00053FAF" w:rsidRPr="008A4A40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 w:rsidR="005A2E89">
            <w:rPr>
              <w:rFonts w:ascii="Times New Roman" w:hAnsi="Times New Roman" w:cs="Times New Roman"/>
              <w:sz w:val="18"/>
              <w:szCs w:val="18"/>
            </w:rPr>
            <w:t>18</w:t>
          </w:r>
        </w:p>
        <w:p w14:paraId="78B20A7A" w14:textId="74E05130" w:rsidR="00847A47" w:rsidRPr="008A4A40" w:rsidRDefault="00913B71" w:rsidP="00913B71">
          <w:pPr>
            <w:pStyle w:val="TOC1"/>
            <w:tabs>
              <w:tab w:val="left" w:pos="111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8A4A40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  <w:r w:rsidR="00847A47" w:rsidRPr="008A4A40">
            <w:rPr>
              <w:rFonts w:ascii="Times New Roman" w:hAnsi="Times New Roman" w:cs="Times New Roman"/>
              <w:noProof/>
              <w:sz w:val="18"/>
              <w:szCs w:val="18"/>
            </w:rPr>
            <w:t>.</w:t>
          </w:r>
          <w:r w:rsidR="00847A47"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="006F3D0F" w:rsidRPr="008A4A40">
            <w:rPr>
              <w:rFonts w:ascii="Times New Roman" w:hAnsi="Times New Roman" w:cs="Times New Roman"/>
              <w:noProof/>
              <w:sz w:val="18"/>
              <w:szCs w:val="18"/>
            </w:rPr>
            <w:t>Test</w:t>
          </w:r>
          <w:r w:rsidR="005D09CC" w:rsidRPr="008A4A40">
            <w:rPr>
              <w:rFonts w:ascii="Times New Roman" w:hAnsi="Times New Roman" w:cs="Times New Roman"/>
              <w:noProof/>
              <w:sz w:val="18"/>
              <w:szCs w:val="18"/>
            </w:rPr>
            <w:t xml:space="preserve"> Record</w:t>
          </w:r>
          <w:r w:rsidR="006F3D0F" w:rsidRPr="008A4A40">
            <w:rPr>
              <w:rFonts w:ascii="Times New Roman" w:hAnsi="Times New Roman" w:cs="Times New Roman"/>
              <w:noProof/>
              <w:sz w:val="18"/>
              <w:szCs w:val="18"/>
            </w:rPr>
            <w:t xml:space="preserve"> Web</w:t>
          </w:r>
          <w:r w:rsidR="00847A47"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5A2E89">
            <w:rPr>
              <w:rFonts w:ascii="Times New Roman" w:hAnsi="Times New Roman" w:cs="Times New Roman"/>
              <w:noProof/>
              <w:sz w:val="18"/>
              <w:szCs w:val="18"/>
            </w:rPr>
            <w:t>25</w:t>
          </w:r>
        </w:p>
        <w:p w14:paraId="5E46F8F7" w14:textId="3C387328" w:rsidR="00DB2FB0" w:rsidRPr="008A4A40" w:rsidRDefault="00847A47" w:rsidP="00913B71">
          <w:pPr>
            <w:pStyle w:val="TOC1"/>
            <w:tabs>
              <w:tab w:val="left" w:pos="111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8A4A40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 w:rsidR="00913B71" w:rsidRPr="008A4A40">
            <w:rPr>
              <w:rFonts w:ascii="Times New Roman" w:hAnsi="Times New Roman" w:cs="Times New Roman"/>
              <w:noProof/>
              <w:sz w:val="18"/>
              <w:szCs w:val="18"/>
            </w:rPr>
            <w:t>5</w:t>
          </w:r>
          <w:r w:rsidR="00DB2FB0" w:rsidRPr="008A4A40">
            <w:rPr>
              <w:rFonts w:ascii="Times New Roman" w:hAnsi="Times New Roman" w:cs="Times New Roman"/>
              <w:noProof/>
              <w:sz w:val="18"/>
              <w:szCs w:val="18"/>
            </w:rPr>
            <w:t>.</w:t>
          </w:r>
          <w:r w:rsidR="00DB2FB0" w:rsidRPr="008A4A40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="00DB2FB0" w:rsidRPr="008A4A40">
            <w:rPr>
              <w:rFonts w:ascii="Times New Roman" w:hAnsi="Times New Roman" w:cs="Times New Roman"/>
              <w:noProof/>
              <w:sz w:val="18"/>
              <w:szCs w:val="18"/>
            </w:rPr>
            <w:t>Test Record Android</w:t>
          </w:r>
          <w:r w:rsidR="00DB2FB0" w:rsidRPr="008A4A40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5A2E89">
            <w:rPr>
              <w:rFonts w:ascii="Times New Roman" w:hAnsi="Times New Roman" w:cs="Times New Roman"/>
              <w:noProof/>
              <w:sz w:val="18"/>
              <w:szCs w:val="18"/>
            </w:rPr>
            <w:t>37</w:t>
          </w:r>
        </w:p>
        <w:p w14:paraId="323DC52D" w14:textId="77E56448" w:rsidR="005D09CC" w:rsidRPr="008A4A40" w:rsidRDefault="005D09CC" w:rsidP="006F3D0F">
          <w:pPr>
            <w:spacing w:line="360" w:lineRule="auto"/>
            <w:jc w:val="both"/>
            <w:rPr>
              <w:rFonts w:ascii="Times New Roman" w:hAnsi="Times New Roman" w:cs="Times New Roman"/>
              <w:sz w:val="20"/>
            </w:rPr>
          </w:pPr>
          <w:r w:rsidRPr="008A4A4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076672" w:rsidRPr="008A4A40">
            <w:rPr>
              <w:rFonts w:ascii="Times New Roman" w:hAnsi="Times New Roman" w:cs="Times New Roman"/>
              <w:sz w:val="20"/>
            </w:rPr>
            <w:t xml:space="preserve">  </w:t>
          </w:r>
        </w:p>
        <w:p w14:paraId="03911BCB" w14:textId="70E3DF15" w:rsidR="00076672" w:rsidRPr="008A4A40" w:rsidRDefault="00076672" w:rsidP="00076672">
          <w:pPr>
            <w:ind w:left="720"/>
            <w:jc w:val="both"/>
            <w:rPr>
              <w:rFonts w:ascii="Times New Roman" w:hAnsi="Times New Roman" w:cs="Times New Roman"/>
              <w:sz w:val="14"/>
              <w:szCs w:val="14"/>
            </w:rPr>
          </w:pPr>
        </w:p>
        <w:p w14:paraId="232845FD" w14:textId="25E1D239" w:rsidR="00AE6AAE" w:rsidRPr="008A4A40" w:rsidRDefault="00AE6AAE" w:rsidP="00FC7B42">
          <w:pPr>
            <w:pStyle w:val="TOC1"/>
            <w:tabs>
              <w:tab w:val="left" w:pos="1114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</w:p>
        <w:p w14:paraId="2CBC080C" w14:textId="00A9A58B" w:rsidR="00847A47" w:rsidRPr="008A4A40" w:rsidRDefault="00847A47" w:rsidP="00AE6AAE">
          <w:pPr>
            <w:spacing w:line="36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</w:rPr>
            <w:tab/>
          </w:r>
        </w:p>
        <w:p w14:paraId="448D78D8" w14:textId="77777777" w:rsidR="00847A47" w:rsidRPr="008A4A40" w:rsidRDefault="00847A47" w:rsidP="00847A47">
          <w:pPr>
            <w:rPr>
              <w:rFonts w:ascii="Times New Roman" w:hAnsi="Times New Roman" w:cs="Times New Roman"/>
              <w:sz w:val="18"/>
              <w:szCs w:val="18"/>
            </w:rPr>
          </w:pPr>
          <w:r w:rsidRPr="008A4A40">
            <w:rPr>
              <w:rFonts w:ascii="Times New Roman" w:hAnsi="Times New Roman" w:cs="Times New Roman"/>
            </w:rPr>
            <w:tab/>
          </w:r>
        </w:p>
        <w:p w14:paraId="0261D110" w14:textId="77777777" w:rsidR="00847A47" w:rsidRPr="008A4A40" w:rsidRDefault="00847A47" w:rsidP="00847A47">
          <w:pPr>
            <w:rPr>
              <w:rFonts w:ascii="Times New Roman" w:hAnsi="Times New Roman" w:cs="Times New Roman"/>
            </w:rPr>
          </w:pPr>
        </w:p>
        <w:p w14:paraId="7D9DF713" w14:textId="77777777" w:rsidR="00847A47" w:rsidRPr="008A4A40" w:rsidRDefault="00847A47" w:rsidP="00847A47">
          <w:pPr>
            <w:rPr>
              <w:rFonts w:ascii="Times New Roman" w:hAnsi="Times New Roman" w:cs="Times New Roman"/>
            </w:rPr>
          </w:pPr>
        </w:p>
        <w:p w14:paraId="301C90D0" w14:textId="77777777" w:rsidR="00847A47" w:rsidRPr="008A4A40" w:rsidRDefault="00847A47" w:rsidP="00847A47">
          <w:pPr>
            <w:rPr>
              <w:rFonts w:ascii="Times New Roman" w:hAnsi="Times New Roman" w:cs="Times New Roman"/>
            </w:rPr>
          </w:pPr>
        </w:p>
        <w:p w14:paraId="52EC3E2C" w14:textId="77777777" w:rsidR="00847A47" w:rsidRPr="008A4A40" w:rsidRDefault="00847A47" w:rsidP="00847A47">
          <w:pPr>
            <w:rPr>
              <w:rFonts w:ascii="Times New Roman" w:hAnsi="Times New Roman" w:cs="Times New Roman"/>
            </w:rPr>
          </w:pPr>
        </w:p>
        <w:p w14:paraId="4C1A0A2E" w14:textId="77777777" w:rsidR="00847A47" w:rsidRPr="008A4A40" w:rsidRDefault="00A3295A" w:rsidP="00847A47">
          <w:pPr>
            <w:rPr>
              <w:rFonts w:ascii="Times New Roman" w:hAnsi="Times New Roman" w:cs="Times New Roman"/>
              <w:sz w:val="18"/>
              <w:szCs w:val="18"/>
            </w:rPr>
          </w:pPr>
        </w:p>
      </w:sdtContent>
    </w:sdt>
    <w:p w14:paraId="63478BC3" w14:textId="7F945AFA" w:rsidR="00ED6EA8" w:rsidRPr="008A4A40" w:rsidRDefault="00ED6EA8" w:rsidP="004F2848">
      <w:pPr>
        <w:rPr>
          <w:rFonts w:ascii="Times New Roman" w:hAnsi="Times New Roman" w:cs="Times New Roman"/>
        </w:rPr>
      </w:pPr>
    </w:p>
    <w:p w14:paraId="12034C40" w14:textId="77777777" w:rsidR="00763BC8" w:rsidRPr="008A4A40" w:rsidRDefault="00763BC8" w:rsidP="004F2848">
      <w:pPr>
        <w:rPr>
          <w:rFonts w:ascii="Times New Roman" w:hAnsi="Times New Roman" w:cs="Times New Roman"/>
        </w:rPr>
      </w:pPr>
    </w:p>
    <w:p w14:paraId="3F8FA9D1" w14:textId="77777777" w:rsidR="007A4DB1" w:rsidRPr="008A4A40" w:rsidRDefault="007A4DB1" w:rsidP="004F2848">
      <w:pPr>
        <w:rPr>
          <w:rFonts w:ascii="Times New Roman" w:hAnsi="Times New Roman" w:cs="Times New Roman"/>
        </w:rPr>
      </w:pPr>
    </w:p>
    <w:p w14:paraId="05729CD5" w14:textId="77777777" w:rsidR="007A4DB1" w:rsidRPr="008A4A40" w:rsidRDefault="007A4DB1" w:rsidP="004F2848">
      <w:pPr>
        <w:rPr>
          <w:rFonts w:ascii="Times New Roman" w:hAnsi="Times New Roman" w:cs="Times New Roman"/>
        </w:rPr>
      </w:pPr>
    </w:p>
    <w:p w14:paraId="6CDDA903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0EA9BAD9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2071D9E5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4AC0EF79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66AFC128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7F921151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21AF3EF2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5B0EA0C1" w14:textId="77777777" w:rsidR="00DB2FB0" w:rsidRPr="008A4A40" w:rsidRDefault="00DB2FB0" w:rsidP="004F2848">
      <w:pPr>
        <w:rPr>
          <w:rFonts w:ascii="Times New Roman" w:hAnsi="Times New Roman" w:cs="Times New Roman"/>
        </w:rPr>
      </w:pPr>
    </w:p>
    <w:p w14:paraId="18F74C0E" w14:textId="77777777" w:rsidR="007A4DB1" w:rsidRPr="008A4A40" w:rsidRDefault="007A4DB1" w:rsidP="004F2848">
      <w:pPr>
        <w:rPr>
          <w:rFonts w:ascii="Times New Roman" w:hAnsi="Times New Roman" w:cs="Times New Roman"/>
        </w:rPr>
      </w:pPr>
    </w:p>
    <w:p w14:paraId="622D8329" w14:textId="77777777" w:rsidR="007A4DB1" w:rsidRPr="008A4A40" w:rsidRDefault="007A4DB1" w:rsidP="004F2848">
      <w:pPr>
        <w:rPr>
          <w:rFonts w:ascii="Times New Roman" w:hAnsi="Times New Roman" w:cs="Times New Roman"/>
        </w:rPr>
      </w:pPr>
    </w:p>
    <w:p w14:paraId="1B5273EB" w14:textId="77777777" w:rsidR="00D1306C" w:rsidRPr="008A4A40" w:rsidRDefault="00D1306C" w:rsidP="004F2848">
      <w:pPr>
        <w:rPr>
          <w:rFonts w:ascii="Times New Roman" w:hAnsi="Times New Roman" w:cs="Times New Roman"/>
        </w:rPr>
      </w:pPr>
    </w:p>
    <w:p w14:paraId="5F50109C" w14:textId="697C9BB8" w:rsidR="008343E8" w:rsidRPr="008A4A40" w:rsidRDefault="00177989" w:rsidP="008343E8">
      <w:pPr>
        <w:pStyle w:val="Heading1"/>
        <w:numPr>
          <w:ilvl w:val="0"/>
          <w:numId w:val="14"/>
        </w:numPr>
        <w:tabs>
          <w:tab w:val="left" w:pos="900"/>
        </w:tabs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425785263"/>
      <w:r w:rsidRPr="008A4A40"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="008343E8" w:rsidRPr="008A4A40">
        <w:rPr>
          <w:rFonts w:ascii="Times New Roman" w:hAnsi="Times New Roman" w:cs="Times New Roman"/>
          <w:b/>
          <w:bCs/>
          <w:sz w:val="36"/>
          <w:szCs w:val="36"/>
        </w:rPr>
        <w:t>ntroduction</w:t>
      </w:r>
      <w:bookmarkEnd w:id="2"/>
    </w:p>
    <w:p w14:paraId="52743C96" w14:textId="77777777" w:rsidR="008343E8" w:rsidRPr="008A4A40" w:rsidRDefault="008343E8" w:rsidP="008343E8">
      <w:pPr>
        <w:rPr>
          <w:rFonts w:ascii="Times New Roman" w:hAnsi="Times New Roman" w:cs="Times New Roman"/>
        </w:rPr>
      </w:pPr>
    </w:p>
    <w:p w14:paraId="098D1922" w14:textId="2794FFD5" w:rsidR="000570C4" w:rsidRPr="008A4A40" w:rsidRDefault="00DE67CC" w:rsidP="00DE67CC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A40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0570C4" w:rsidRPr="008A4A40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00E44A8D" w14:textId="3AB8945E" w:rsidR="000570C4" w:rsidRPr="008A4A40" w:rsidRDefault="000570C4" w:rsidP="000570C4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 w:rsidRPr="008A4A40">
        <w:rPr>
          <w:rFonts w:ascii="Times New Roman" w:eastAsia="Times New Roman" w:hAnsi="Times New Roman" w:cs="Times New Roman"/>
          <w:sz w:val="24"/>
          <w:highlight w:val="white"/>
        </w:rPr>
        <w:t xml:space="preserve">The purpose </w:t>
      </w:r>
      <w:r w:rsidR="00181DDD" w:rsidRPr="008A4A40">
        <w:rPr>
          <w:rFonts w:ascii="Times New Roman" w:eastAsia="Times New Roman" w:hAnsi="Times New Roman" w:cs="Times New Roman"/>
          <w:sz w:val="24"/>
          <w:highlight w:val="white"/>
        </w:rPr>
        <w:t>of</w:t>
      </w:r>
      <w:r w:rsidR="00B14C0C" w:rsidRPr="008A4A40">
        <w:rPr>
          <w:rFonts w:ascii="Times New Roman" w:eastAsia="Times New Roman" w:hAnsi="Times New Roman" w:cs="Times New Roman"/>
          <w:sz w:val="24"/>
        </w:rPr>
        <w:t xml:space="preserve"> test record is recording the result of testing after test the software</w:t>
      </w:r>
      <w:r w:rsidR="005D09CC" w:rsidRPr="008A4A40">
        <w:rPr>
          <w:rFonts w:ascii="Times New Roman" w:hAnsi="Times New Roman" w:cs="Times New Roman"/>
        </w:rPr>
        <w:t>.</w:t>
      </w:r>
      <w:r w:rsidR="00B14C0C" w:rsidRPr="008A4A40">
        <w:rPr>
          <w:rFonts w:ascii="Times New Roman" w:hAnsi="Times New Roman" w:cs="Times New Roman"/>
        </w:rPr>
        <w:t xml:space="preserve"> The testing must follow the test cases. This document contain</w:t>
      </w:r>
      <w:r w:rsidR="00646801">
        <w:rPr>
          <w:rFonts w:ascii="Times New Roman" w:hAnsi="Times New Roman" w:cs="Times New Roman"/>
        </w:rPr>
        <w:t>s</w:t>
      </w:r>
      <w:r w:rsidR="00B14C0C" w:rsidRPr="008A4A40">
        <w:rPr>
          <w:rFonts w:ascii="Times New Roman" w:hAnsi="Times New Roman" w:cs="Times New Roman"/>
        </w:rPr>
        <w:t xml:space="preserve"> about test record that show input data, expected result, actual result and status of testing.</w:t>
      </w:r>
    </w:p>
    <w:p w14:paraId="546E3014" w14:textId="77777777" w:rsidR="000570C4" w:rsidRPr="008A4A40" w:rsidRDefault="000570C4" w:rsidP="000570C4">
      <w:pPr>
        <w:jc w:val="both"/>
        <w:rPr>
          <w:rFonts w:ascii="Times New Roman" w:hAnsi="Times New Roman" w:cs="Times New Roman"/>
        </w:rPr>
      </w:pPr>
    </w:p>
    <w:p w14:paraId="07973CF3" w14:textId="5D79E00B" w:rsidR="000570C4" w:rsidRPr="008A4A40" w:rsidRDefault="00DE67CC" w:rsidP="00DE67CC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A40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0570C4" w:rsidRPr="008A4A40"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w14:paraId="78C4C4C1" w14:textId="63E4C49D" w:rsidR="00A16869" w:rsidRPr="008A4A40" w:rsidRDefault="00A16869" w:rsidP="00A16869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The application will be develop by Android studio.</w:t>
      </w:r>
    </w:p>
    <w:p w14:paraId="78595E7F" w14:textId="5165B89C" w:rsidR="005D09CC" w:rsidRPr="008A4A40" w:rsidRDefault="005D09CC" w:rsidP="005D09C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Feature in progress# 1.</w:t>
      </w:r>
    </w:p>
    <w:p w14:paraId="5794ADBC" w14:textId="05306BF8" w:rsidR="000570C4" w:rsidRPr="008A4A40" w:rsidRDefault="000570C4" w:rsidP="000570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Focus on only one supermarket.</w:t>
      </w:r>
    </w:p>
    <w:p w14:paraId="2DAAB467" w14:textId="471916A4" w:rsidR="000570C4" w:rsidRPr="008A4A40" w:rsidRDefault="000570C4" w:rsidP="000570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Provide</w:t>
      </w:r>
      <w:r w:rsidR="00A16869" w:rsidRPr="008A4A40">
        <w:rPr>
          <w:rFonts w:ascii="Times New Roman" w:hAnsi="Times New Roman" w:cs="Times New Roman"/>
          <w:sz w:val="24"/>
          <w:szCs w:val="24"/>
        </w:rPr>
        <w:t xml:space="preserve"> management system</w:t>
      </w:r>
      <w:r w:rsidRPr="008A4A40">
        <w:rPr>
          <w:rFonts w:ascii="Times New Roman" w:hAnsi="Times New Roman" w:cs="Times New Roman"/>
          <w:sz w:val="24"/>
          <w:szCs w:val="24"/>
        </w:rPr>
        <w:t xml:space="preserve"> products in database.</w:t>
      </w:r>
    </w:p>
    <w:p w14:paraId="42C00169" w14:textId="47C55A30" w:rsidR="000570C4" w:rsidRPr="008A4A40" w:rsidRDefault="00A16869" w:rsidP="000570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Provide android application for manage wish list.</w:t>
      </w:r>
    </w:p>
    <w:p w14:paraId="28866B0B" w14:textId="4FFEB078" w:rsidR="00A16869" w:rsidRPr="008A4A40" w:rsidRDefault="00A16869" w:rsidP="000570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>Convenient features for android application site.</w:t>
      </w:r>
    </w:p>
    <w:p w14:paraId="019B0F08" w14:textId="349C636C" w:rsidR="00B14C0C" w:rsidRPr="008A4A40" w:rsidRDefault="00B14C0C" w:rsidP="000570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30"/>
        </w:rPr>
        <w:t>Following Test Case.</w:t>
      </w:r>
    </w:p>
    <w:p w14:paraId="5A5798EB" w14:textId="77777777" w:rsidR="00A16869" w:rsidRPr="008A4A40" w:rsidRDefault="00A16869" w:rsidP="00A168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92A67" w14:textId="47480F2C" w:rsidR="00A16869" w:rsidRPr="008A4A40" w:rsidRDefault="005D09CC" w:rsidP="00DE67CC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A40">
        <w:rPr>
          <w:rFonts w:ascii="Times New Roman" w:hAnsi="Times New Roman" w:cs="Times New Roman"/>
          <w:b/>
          <w:bCs/>
          <w:sz w:val="28"/>
          <w:szCs w:val="28"/>
        </w:rPr>
        <w:t>Acronyms</w:t>
      </w:r>
    </w:p>
    <w:p w14:paraId="21A12E6A" w14:textId="3283E197" w:rsidR="00A16869" w:rsidRPr="008A4A40" w:rsidRDefault="00A16869" w:rsidP="00A16869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Acronyms</w:t>
      </w:r>
    </w:p>
    <w:p w14:paraId="430B0985" w14:textId="77777777" w:rsidR="00E12F17" w:rsidRPr="008A4A40" w:rsidRDefault="00A16869" w:rsidP="00E12F1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12F17" w:rsidRPr="008A4A40">
        <w:rPr>
          <w:rFonts w:ascii="Times New Roman" w:hAnsi="Times New Roman" w:cs="Times New Roman"/>
          <w:sz w:val="24"/>
          <w:szCs w:val="24"/>
        </w:rPr>
        <w:t>SK</w:t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12F17" w:rsidRPr="008A4A40">
        <w:rPr>
          <w:rFonts w:ascii="Times New Roman" w:hAnsi="Times New Roman" w:cs="Times New Roman"/>
          <w:sz w:val="24"/>
          <w:szCs w:val="24"/>
        </w:rPr>
        <w:t>Saksorn</w:t>
      </w:r>
      <w:proofErr w:type="spellEnd"/>
      <w:r w:rsidR="00E12F17" w:rsidRPr="008A4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F17" w:rsidRPr="008A4A40">
        <w:rPr>
          <w:rFonts w:ascii="Times New Roman" w:hAnsi="Times New Roman" w:cs="Times New Roman"/>
          <w:sz w:val="24"/>
          <w:szCs w:val="24"/>
        </w:rPr>
        <w:t>Khongsirirat</w:t>
      </w:r>
      <w:proofErr w:type="spellEnd"/>
    </w:p>
    <w:p w14:paraId="197907C3" w14:textId="2F30556D" w:rsidR="00E12F17" w:rsidRPr="008A4A40" w:rsidRDefault="00AC237A" w:rsidP="00E12F1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ab/>
        <w:t>UTR</w:t>
      </w:r>
      <w:r w:rsidR="00E12F17" w:rsidRPr="008A4A40">
        <w:rPr>
          <w:rFonts w:ascii="Times New Roman" w:hAnsi="Times New Roman" w:cs="Times New Roman"/>
          <w:sz w:val="24"/>
          <w:szCs w:val="24"/>
        </w:rPr>
        <w:t>A</w:t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</w:r>
      <w:r w:rsidRPr="008A4A40">
        <w:rPr>
          <w:rFonts w:ascii="Times New Roman" w:hAnsi="Times New Roman" w:cs="Times New Roman"/>
          <w:sz w:val="24"/>
          <w:szCs w:val="24"/>
        </w:rPr>
        <w:t>Unit Test</w:t>
      </w:r>
      <w:r w:rsidR="00E12F17" w:rsidRPr="008A4A40">
        <w:rPr>
          <w:rFonts w:ascii="Times New Roman" w:hAnsi="Times New Roman" w:cs="Times New Roman"/>
          <w:sz w:val="24"/>
          <w:szCs w:val="24"/>
        </w:rPr>
        <w:t xml:space="preserve"> </w:t>
      </w:r>
      <w:r w:rsidRPr="008A4A40">
        <w:rPr>
          <w:rFonts w:ascii="Times New Roman" w:hAnsi="Times New Roman" w:cs="Times New Roman"/>
          <w:sz w:val="24"/>
          <w:szCs w:val="24"/>
        </w:rPr>
        <w:t xml:space="preserve">Record </w:t>
      </w:r>
      <w:r w:rsidR="00E12F17" w:rsidRPr="008A4A40">
        <w:rPr>
          <w:rFonts w:ascii="Times New Roman" w:hAnsi="Times New Roman" w:cs="Times New Roman"/>
          <w:sz w:val="24"/>
          <w:szCs w:val="24"/>
        </w:rPr>
        <w:t>Android</w:t>
      </w:r>
      <w:r w:rsidRPr="008A4A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32EC9" w14:textId="3530BEF5" w:rsidR="00E12F17" w:rsidRPr="008A4A40" w:rsidRDefault="00AC237A" w:rsidP="00AC237A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ab/>
        <w:t>UTR</w:t>
      </w:r>
      <w:r w:rsidR="00E12F17" w:rsidRPr="008A4A40">
        <w:rPr>
          <w:rFonts w:ascii="Times New Roman" w:hAnsi="Times New Roman" w:cs="Times New Roman"/>
          <w:sz w:val="24"/>
          <w:szCs w:val="24"/>
        </w:rPr>
        <w:t>W</w:t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</w:r>
      <w:r w:rsidR="00E12F17" w:rsidRPr="008A4A40">
        <w:rPr>
          <w:rFonts w:ascii="Times New Roman" w:hAnsi="Times New Roman" w:cs="Times New Roman"/>
          <w:sz w:val="24"/>
          <w:szCs w:val="24"/>
        </w:rPr>
        <w:tab/>
      </w:r>
      <w:r w:rsidRPr="008A4A40">
        <w:rPr>
          <w:rFonts w:ascii="Times New Roman" w:hAnsi="Times New Roman" w:cs="Times New Roman"/>
          <w:sz w:val="24"/>
          <w:szCs w:val="24"/>
        </w:rPr>
        <w:t>Unit Test Record Web</w:t>
      </w:r>
    </w:p>
    <w:p w14:paraId="3C3691C9" w14:textId="52E47988" w:rsidR="00E12F17" w:rsidRPr="008A4A40" w:rsidRDefault="00E12F17" w:rsidP="00E12F1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sz w:val="24"/>
          <w:szCs w:val="24"/>
        </w:rPr>
        <w:tab/>
        <w:t>VC</w:t>
      </w:r>
      <w:r w:rsidRPr="008A4A40">
        <w:rPr>
          <w:rFonts w:ascii="Times New Roman" w:hAnsi="Times New Roman" w:cs="Times New Roman"/>
          <w:sz w:val="24"/>
          <w:szCs w:val="24"/>
        </w:rPr>
        <w:tab/>
      </w:r>
      <w:r w:rsidRPr="008A4A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4A40">
        <w:rPr>
          <w:rFonts w:ascii="Times New Roman" w:hAnsi="Times New Roman" w:cs="Times New Roman"/>
          <w:sz w:val="24"/>
          <w:szCs w:val="24"/>
        </w:rPr>
        <w:t>Visava</w:t>
      </w:r>
      <w:proofErr w:type="spellEnd"/>
      <w:r w:rsidRPr="008A4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132">
        <w:rPr>
          <w:rFonts w:ascii="Times New Roman" w:hAnsi="Times New Roman" w:cs="Times New Roman"/>
          <w:sz w:val="24"/>
          <w:szCs w:val="24"/>
        </w:rPr>
        <w:t>Chumnaum</w:t>
      </w:r>
      <w:proofErr w:type="spellEnd"/>
    </w:p>
    <w:p w14:paraId="0E3F8CE0" w14:textId="77777777" w:rsidR="00913B71" w:rsidRPr="008A4A40" w:rsidRDefault="00913B71" w:rsidP="005D09CC">
      <w:pPr>
        <w:pStyle w:val="FreeForm"/>
        <w:spacing w:line="276" w:lineRule="auto"/>
        <w:ind w:left="1701" w:firstLine="549"/>
        <w:rPr>
          <w:rFonts w:ascii="Times New Roman" w:hAnsi="Times New Roman"/>
          <w:b/>
        </w:rPr>
      </w:pPr>
    </w:p>
    <w:p w14:paraId="62848723" w14:textId="77777777" w:rsidR="00913B71" w:rsidRPr="008A4A40" w:rsidRDefault="00913B71" w:rsidP="00913B71">
      <w:pPr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A40">
        <w:rPr>
          <w:rFonts w:ascii="Times New Roman" w:hAnsi="Times New Roman" w:cs="Times New Roman"/>
          <w:b/>
          <w:bCs/>
          <w:sz w:val="28"/>
          <w:szCs w:val="28"/>
        </w:rPr>
        <w:t>1.4 Environment of equipment</w:t>
      </w:r>
    </w:p>
    <w:p w14:paraId="1141226F" w14:textId="77777777" w:rsidR="00913B71" w:rsidRPr="008A4A40" w:rsidRDefault="00913B71" w:rsidP="00913B71">
      <w:pPr>
        <w:ind w:left="2160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u w:val="single"/>
        </w:rPr>
      </w:pPr>
      <w:r w:rsidRPr="008A4A40">
        <w:rPr>
          <w:rFonts w:ascii="Times New Roman" w:hAnsi="Times New Roman" w:cs="Times New Roman"/>
          <w:b/>
          <w:bCs/>
          <w:color w:val="000000" w:themeColor="text1"/>
          <w:sz w:val="20"/>
          <w:u w:val="single"/>
        </w:rPr>
        <w:t>MSI GS60 Ghost Pro4K</w:t>
      </w:r>
    </w:p>
    <w:p w14:paraId="5615CB55" w14:textId="4C108901" w:rsidR="00940021" w:rsidRPr="008A4A40" w:rsidRDefault="00940021" w:rsidP="00940021">
      <w:pPr>
        <w:ind w:left="28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CPU:  Intel Core i7-4720HQ (2.60 GHz, 6 MB L3 Cache, up to 3.60 GHz)</w:t>
      </w:r>
    </w:p>
    <w:p w14:paraId="1D26502D" w14:textId="77777777" w:rsidR="00940021" w:rsidRPr="008A4A40" w:rsidRDefault="00940021" w:rsidP="0094002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Screen Size: </w:t>
      </w: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15.6 inch (3840x2160) UHD 4K</w:t>
      </w:r>
    </w:p>
    <w:p w14:paraId="61DE8F15" w14:textId="77777777" w:rsidR="00940021" w:rsidRPr="008A4A40" w:rsidRDefault="00940021" w:rsidP="009400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Memory: 16 GB DDR3L</w:t>
      </w:r>
    </w:p>
    <w:p w14:paraId="3224166F" w14:textId="77777777" w:rsidR="00940021" w:rsidRPr="008A4A40" w:rsidRDefault="00940021" w:rsidP="00940021">
      <w:pPr>
        <w:rPr>
          <w:rStyle w:val="apple-converted-space"/>
          <w:rFonts w:ascii="Times New Roman" w:hAnsi="Times New Roman" w:cs="Times New Roman"/>
          <w:shd w:val="clear" w:color="auto" w:fill="FFFFFF"/>
        </w:rPr>
      </w:pP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A4A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OS: Windows 8.1</w:t>
      </w:r>
    </w:p>
    <w:p w14:paraId="2D7D7931" w14:textId="77777777" w:rsidR="00940021" w:rsidRPr="008A4A40" w:rsidRDefault="00940021" w:rsidP="00940021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Browser: Chrome </w:t>
      </w:r>
      <w:r w:rsidRPr="008A4A40">
        <w:rPr>
          <w:rFonts w:ascii="Times New Roman" w:hAnsi="Times New Roman" w:cs="Times New Roman"/>
          <w:color w:val="auto"/>
          <w:sz w:val="24"/>
          <w:szCs w:val="24"/>
        </w:rPr>
        <w:t>44.0.2403.125 m</w:t>
      </w:r>
    </w:p>
    <w:p w14:paraId="419F109C" w14:textId="77777777" w:rsidR="00940021" w:rsidRPr="008A4A40" w:rsidRDefault="00940021" w:rsidP="00940021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Runtime Environment: JRE 1.8</w:t>
      </w:r>
    </w:p>
    <w:p w14:paraId="0E4D1946" w14:textId="77777777" w:rsidR="00940021" w:rsidRPr="008A4A40" w:rsidRDefault="00940021" w:rsidP="00940021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Java Server: </w:t>
      </w:r>
      <w:r w:rsidRPr="008A4A40">
        <w:rPr>
          <w:rFonts w:ascii="Times New Roman" w:hAnsi="Times New Roman" w:cs="Times New Roman"/>
          <w:sz w:val="24"/>
          <w:szCs w:val="24"/>
        </w:rPr>
        <w:t>Apache Tomcat</w:t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8.0.18</w:t>
      </w:r>
    </w:p>
    <w:p w14:paraId="3ECF5BC9" w14:textId="77777777" w:rsidR="00940021" w:rsidRPr="008A4A40" w:rsidRDefault="00940021" w:rsidP="00940021">
      <w:p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Database: MySQL </w:t>
      </w:r>
    </w:p>
    <w:p w14:paraId="4572B1DE" w14:textId="77777777" w:rsidR="00940021" w:rsidRPr="008A4A40" w:rsidRDefault="00913B71" w:rsidP="00940021">
      <w:pPr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</w:p>
    <w:p w14:paraId="274C3BDF" w14:textId="5C1E6292" w:rsidR="00913B71" w:rsidRPr="008A4A40" w:rsidRDefault="00913B71" w:rsidP="00940021">
      <w:pPr>
        <w:ind w:left="1440" w:firstLine="720"/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0"/>
          <w:u w:val="single"/>
          <w:shd w:val="clear" w:color="auto" w:fill="FFFFFF"/>
        </w:rPr>
      </w:pPr>
      <w:r w:rsidRPr="008A4A40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0"/>
          <w:u w:val="single"/>
          <w:shd w:val="clear" w:color="auto" w:fill="FFFFFF"/>
        </w:rPr>
        <w:t xml:space="preserve">Sony </w:t>
      </w:r>
      <w:proofErr w:type="spellStart"/>
      <w:r w:rsidRPr="008A4A40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0"/>
          <w:u w:val="single"/>
          <w:shd w:val="clear" w:color="auto" w:fill="FFFFFF"/>
        </w:rPr>
        <w:t>Xperia</w:t>
      </w:r>
      <w:proofErr w:type="spellEnd"/>
      <w:r w:rsidRPr="008A4A40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0"/>
          <w:u w:val="single"/>
          <w:shd w:val="clear" w:color="auto" w:fill="FFFFFF"/>
        </w:rPr>
        <w:t xml:space="preserve"> Z3 Compact</w:t>
      </w:r>
    </w:p>
    <w:p w14:paraId="32A19ECC" w14:textId="77777777" w:rsidR="00913B71" w:rsidRPr="008A4A40" w:rsidRDefault="00913B71" w:rsidP="00913B71">
      <w:pPr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CPU:  </w:t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Qualcomm Snapdragon 801 8974-AC Quad core 2500 MHz</w:t>
      </w:r>
    </w:p>
    <w:p w14:paraId="7D55C834" w14:textId="77777777" w:rsidR="00913B71" w:rsidRPr="008A4A40" w:rsidRDefault="00913B71" w:rsidP="00913B71">
      <w:pP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</w:pP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  <w:t xml:space="preserve">Screen Size: </w:t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 xml:space="preserve">4.6 inches (1280x720) HD </w:t>
      </w:r>
      <w:r w:rsidRPr="008A4A4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hd w:val="clear" w:color="auto" w:fill="FFFFFF"/>
        </w:rPr>
        <w:t>Touchscreen</w:t>
      </w:r>
    </w:p>
    <w:p w14:paraId="5EEE79C3" w14:textId="77777777" w:rsidR="00913B71" w:rsidRPr="008A4A40" w:rsidRDefault="00913B71" w:rsidP="00913B71">
      <w:pPr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Memory: 2 GB </w:t>
      </w:r>
    </w:p>
    <w:p w14:paraId="7DC205E1" w14:textId="77777777" w:rsidR="00913B71" w:rsidRPr="008A4A40" w:rsidRDefault="00913B71" w:rsidP="00913B71">
      <w:pPr>
        <w:rPr>
          <w:rStyle w:val="apple-converted-space"/>
          <w:rFonts w:ascii="Times New Roman" w:hAnsi="Times New Roman" w:cs="Times New Roman"/>
          <w:color w:val="000000" w:themeColor="text1"/>
          <w:sz w:val="20"/>
          <w:shd w:val="clear" w:color="auto" w:fill="FFFFFF"/>
        </w:rPr>
      </w:pP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eastAsia="Times New Roman" w:hAnsi="Times New Roman" w:cs="Times New Roman"/>
          <w:color w:val="000000" w:themeColor="text1"/>
          <w:sz w:val="20"/>
        </w:rPr>
        <w:tab/>
      </w:r>
      <w:r w:rsidRPr="008A4A40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 xml:space="preserve">OS: Android Lollipop 5.1.1 </w:t>
      </w:r>
    </w:p>
    <w:p w14:paraId="5662B8ED" w14:textId="327AE2E0" w:rsidR="00A16869" w:rsidRPr="008A4A40" w:rsidRDefault="00A16869" w:rsidP="005D09C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70C38AE" w14:textId="77777777" w:rsidR="00913B71" w:rsidRPr="008A4A40" w:rsidRDefault="00913B71" w:rsidP="00FB00A7">
      <w:pPr>
        <w:ind w:left="2880"/>
        <w:rPr>
          <w:rFonts w:ascii="Times New Roman" w:hAnsi="Times New Roman" w:cs="Times New Roman"/>
        </w:rPr>
      </w:pPr>
    </w:p>
    <w:p w14:paraId="40CA30EE" w14:textId="77777777" w:rsidR="005957FF" w:rsidRPr="008A4A40" w:rsidRDefault="005957FF" w:rsidP="005957F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32"/>
          <w:szCs w:val="40"/>
        </w:rPr>
      </w:pPr>
      <w:r w:rsidRPr="008A4A40">
        <w:rPr>
          <w:rFonts w:ascii="Times New Roman" w:hAnsi="Times New Roman" w:cs="Times New Roman"/>
          <w:b/>
          <w:bCs/>
          <w:sz w:val="32"/>
          <w:szCs w:val="40"/>
        </w:rPr>
        <w:t>Unit Test Record Web Application</w:t>
      </w:r>
    </w:p>
    <w:p w14:paraId="27C3FF3E" w14:textId="77777777" w:rsidR="005957FF" w:rsidRPr="008A4A40" w:rsidRDefault="005957FF" w:rsidP="005957FF">
      <w:pPr>
        <w:pStyle w:val="ListParagraph"/>
        <w:numPr>
          <w:ilvl w:val="2"/>
          <w:numId w:val="46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  <w:r w:rsidRPr="008A4A40">
        <w:rPr>
          <w:rFonts w:ascii="Times New Roman" w:eastAsia="Times New Roman" w:hAnsi="Times New Roman" w:cs="Times New Roman"/>
          <w:b/>
          <w:bCs/>
          <w:sz w:val="28"/>
        </w:rPr>
        <w:t xml:space="preserve">Class name: </w:t>
      </w:r>
      <w:proofErr w:type="spellStart"/>
      <w:r w:rsidRPr="008A4A40">
        <w:rPr>
          <w:rFonts w:ascii="Times New Roman" w:eastAsia="Times New Roman" w:hAnsi="Times New Roman" w:cs="Times New Roman"/>
          <w:b/>
          <w:bCs/>
          <w:sz w:val="28"/>
        </w:rPr>
        <w:t>UserServiceImpl</w:t>
      </w:r>
      <w:proofErr w:type="spellEnd"/>
    </w:p>
    <w:p w14:paraId="2523ACC4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A79A5E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-01: </w:t>
      </w:r>
      <w:proofErr w:type="spellStart"/>
      <w:proofErr w:type="gramStart"/>
      <w:r w:rsidRPr="008A4A40">
        <w:rPr>
          <w:rFonts w:ascii="Times New Roman" w:eastAsia="Times New Roman" w:hAnsi="Times New Roman" w:cs="Times New Roman"/>
          <w:sz w:val="24"/>
          <w:szCs w:val="24"/>
        </w:rPr>
        <w:t>findByUserName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4A40">
        <w:rPr>
          <w:rFonts w:ascii="Times New Roman" w:eastAsia="Times New Roman" w:hAnsi="Times New Roman" w:cs="Times New Roman"/>
          <w:sz w:val="24"/>
          <w:szCs w:val="24"/>
        </w:rPr>
        <w:t>String username): User</w:t>
      </w:r>
    </w:p>
    <w:p w14:paraId="0CD9E6B6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49070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6801">
        <w:rPr>
          <w:rFonts w:ascii="Times New Roman" w:eastAsia="Times New Roman" w:hAnsi="Times New Roman" w:cs="Times New Roman"/>
          <w:sz w:val="24"/>
          <w:szCs w:val="24"/>
        </w:rPr>
        <w:t xml:space="preserve">This test case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46801">
        <w:rPr>
          <w:rFonts w:ascii="Times New Roman" w:eastAsia="Times New Roman" w:hAnsi="Times New Roman" w:cs="Times New Roman"/>
          <w:sz w:val="24"/>
          <w:szCs w:val="24"/>
        </w:rPr>
        <w:t xml:space="preserve">for the verifying username in the database via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Pr="00646801">
        <w:rPr>
          <w:rFonts w:ascii="Times New Roman" w:eastAsia="Times New Roman" w:hAnsi="Times New Roman" w:cs="Times New Roman"/>
          <w:sz w:val="24"/>
          <w:szCs w:val="24"/>
        </w:rPr>
        <w:t xml:space="preserve"> query</w:t>
      </w:r>
      <w:proofErr w:type="gramEnd"/>
      <w:r w:rsidRPr="00646801">
        <w:rPr>
          <w:rFonts w:ascii="Times New Roman" w:eastAsia="Times New Roman" w:hAnsi="Times New Roman" w:cs="Times New Roman"/>
          <w:sz w:val="24"/>
          <w:szCs w:val="24"/>
        </w:rPr>
        <w:t>. The parameters for this method are the username.</w:t>
      </w:r>
    </w:p>
    <w:p w14:paraId="78D5D4A1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4B0A51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5FD79992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>The available data is {1, “admin”, “admin”}.</w:t>
      </w:r>
    </w:p>
    <w:p w14:paraId="6D2B4F34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8A5D93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2619"/>
        <w:gridCol w:w="1354"/>
        <w:gridCol w:w="1734"/>
        <w:gridCol w:w="1575"/>
        <w:gridCol w:w="1295"/>
      </w:tblGrid>
      <w:tr w:rsidR="005957FF" w:rsidRPr="008A4A40" w14:paraId="45B784E7" w14:textId="77777777" w:rsidTr="00AB02D1">
        <w:trPr>
          <w:trHeight w:val="38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34A89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6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34A10B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12E3F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7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C01A5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5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04BFBB3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29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4A7D587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75A36B05" w14:textId="77777777" w:rsidTr="00AB02D1">
        <w:trPr>
          <w:trHeight w:val="41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26A2F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065DD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30B27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17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C5222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7127AB54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19E4B293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70FE468E" w14:textId="77777777" w:rsidTr="00AB02D1">
        <w:trPr>
          <w:trHeight w:val="2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4D92C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05C991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username.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12ACA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752DA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“admin”, “admin”}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503A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“admin”, “admin”}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93EE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27915E75" w14:textId="77777777" w:rsidTr="00AB02D1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E5A95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9EAD99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existed username.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76A08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F800C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2A79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3196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0EE16C2C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F9A44" w14:textId="77777777" w:rsidR="005957FF" w:rsidRPr="008A4A40" w:rsidRDefault="005957FF" w:rsidP="005957F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0CE0B15" w14:textId="77777777" w:rsidR="005957FF" w:rsidRPr="008A4A40" w:rsidRDefault="005957FF" w:rsidP="005957FF">
      <w:pPr>
        <w:numPr>
          <w:ilvl w:val="1"/>
          <w:numId w:val="46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  <w:r w:rsidRPr="008A4A40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Class name: </w:t>
      </w:r>
      <w:proofErr w:type="spellStart"/>
      <w:r w:rsidRPr="008A4A40">
        <w:rPr>
          <w:rFonts w:ascii="Times New Roman" w:eastAsia="Times New Roman" w:hAnsi="Times New Roman" w:cs="Times New Roman"/>
          <w:b/>
          <w:bCs/>
          <w:sz w:val="28"/>
        </w:rPr>
        <w:t>ProductServiceImpl</w:t>
      </w:r>
      <w:proofErr w:type="spellEnd"/>
    </w:p>
    <w:p w14:paraId="7B8BD926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1693AC" w14:textId="77777777" w:rsidR="005957FF" w:rsidRPr="008A4A40" w:rsidRDefault="005957FF" w:rsidP="005957FF">
      <w:pPr>
        <w:spacing w:line="240" w:lineRule="auto"/>
        <w:ind w:left="6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-02: </w:t>
      </w:r>
      <w:proofErr w:type="spellStart"/>
      <w:proofErr w:type="gramStart"/>
      <w:r w:rsidRPr="008A4A40">
        <w:rPr>
          <w:rFonts w:ascii="Times New Roman" w:eastAsia="Times New Roman" w:hAnsi="Times New Roman" w:cs="Times New Roman"/>
          <w:sz w:val="24"/>
          <w:szCs w:val="24"/>
        </w:rPr>
        <w:t>deleteProduct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4A40">
        <w:rPr>
          <w:rFonts w:ascii="Times New Roman" w:eastAsia="Times New Roman" w:hAnsi="Times New Roman" w:cs="Times New Roman"/>
          <w:sz w:val="24"/>
          <w:szCs w:val="24"/>
        </w:rPr>
        <w:t>Long id): Product</w:t>
      </w:r>
    </w:p>
    <w:p w14:paraId="602BFF14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59B0E" w14:textId="77777777" w:rsidR="005957FF" w:rsidRPr="008A4A40" w:rsidRDefault="005957FF" w:rsidP="005957FF">
      <w:pPr>
        <w:spacing w:line="240" w:lineRule="auto"/>
        <w:ind w:left="138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6801">
        <w:rPr>
          <w:rFonts w:ascii="Times New Roman" w:eastAsia="Times New Roman" w:hAnsi="Times New Roman" w:cs="Times New Roman"/>
          <w:sz w:val="24"/>
          <w:szCs w:val="24"/>
        </w:rPr>
        <w:t xml:space="preserve">This test case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46801">
        <w:rPr>
          <w:rFonts w:ascii="Times New Roman" w:eastAsia="Times New Roman" w:hAnsi="Times New Roman" w:cs="Times New Roman"/>
          <w:sz w:val="24"/>
          <w:szCs w:val="24"/>
        </w:rPr>
        <w:t xml:space="preserve">for getting the right product to delete in the database via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Pr="00646801">
        <w:rPr>
          <w:rFonts w:ascii="Times New Roman" w:eastAsia="Times New Roman" w:hAnsi="Times New Roman" w:cs="Times New Roman"/>
          <w:sz w:val="24"/>
          <w:szCs w:val="24"/>
        </w:rPr>
        <w:t>query.</w:t>
      </w:r>
    </w:p>
    <w:p w14:paraId="0D7A1412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0C1EB" w14:textId="77777777" w:rsidR="005957FF" w:rsidRPr="008A4A40" w:rsidRDefault="005957FF" w:rsidP="005957FF">
      <w:pPr>
        <w:spacing w:line="240" w:lineRule="auto"/>
        <w:ind w:left="6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5DFC23DE" w14:textId="77777777" w:rsidR="005957FF" w:rsidRPr="008A4A40" w:rsidRDefault="005957FF" w:rsidP="005957FF">
      <w:pPr>
        <w:spacing w:line="240" w:lineRule="auto"/>
        <w:ind w:left="138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The available data is {1, “885077955955”, “Aura”, “mineral water 100%”, “mineral water”, 1.5, 19, null, null} {2, “8851717040245”, “Dutch Mill”, “Blueberry </w:t>
      </w:r>
      <w:proofErr w:type="spellStart"/>
      <w:r w:rsidRPr="008A4A40">
        <w:rPr>
          <w:rFonts w:ascii="Times New Roman" w:eastAsia="Times New Roman" w:hAnsi="Times New Roman" w:cs="Times New Roman"/>
          <w:sz w:val="24"/>
          <w:szCs w:val="24"/>
        </w:rPr>
        <w:t>flavour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”, “mineral water”, 0.18, 10, null, null}.</w:t>
      </w:r>
    </w:p>
    <w:p w14:paraId="2CF8F123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79E5C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9316AD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365"/>
        <w:gridCol w:w="784"/>
        <w:gridCol w:w="2844"/>
        <w:gridCol w:w="2311"/>
        <w:gridCol w:w="992"/>
      </w:tblGrid>
      <w:tr w:rsidR="005957FF" w:rsidRPr="008A4A40" w14:paraId="0DDE59EC" w14:textId="77777777" w:rsidTr="00AB02D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D9A9D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5653E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DDD63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F6A7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3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4953846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240C7B2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2A72B31F" w14:textId="77777777" w:rsidTr="00AB02D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C6DC8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C4A3B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38723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4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30F22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8730E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2A28D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0A61796D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4E731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A145F8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05F90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30969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E903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ED0E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64314289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7C0AF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BD5A55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3F35F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06ECD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914A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B149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0D27AC7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BD0B8C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70B8E0" w14:textId="77777777" w:rsidR="005957FF" w:rsidRPr="008A4A40" w:rsidRDefault="005957FF" w:rsidP="005957FF">
      <w:pPr>
        <w:rPr>
          <w:rFonts w:ascii="Times New Roman" w:eastAsia="Times New Roman" w:hAnsi="Times New Roman" w:cs="Times New Roman"/>
          <w:b/>
          <w:bCs/>
          <w:sz w:val="24"/>
          <w:szCs w:val="24"/>
          <w:cs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6F7139FF" w14:textId="77777777" w:rsidR="005957FF" w:rsidRPr="008A4A40" w:rsidRDefault="005957FF" w:rsidP="005957FF">
      <w:pPr>
        <w:pStyle w:val="ListParagraph"/>
        <w:numPr>
          <w:ilvl w:val="1"/>
          <w:numId w:val="46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  <w:r w:rsidRPr="008A4A40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Class name: </w:t>
      </w:r>
      <w:proofErr w:type="spellStart"/>
      <w:r w:rsidRPr="008A4A40">
        <w:rPr>
          <w:rFonts w:ascii="Times New Roman" w:eastAsia="Times New Roman" w:hAnsi="Times New Roman" w:cs="Times New Roman"/>
          <w:b/>
          <w:bCs/>
          <w:sz w:val="28"/>
        </w:rPr>
        <w:t>ProductDAOImpl</w:t>
      </w:r>
      <w:proofErr w:type="spellEnd"/>
    </w:p>
    <w:p w14:paraId="65CAD68F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60D95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-03: </w:t>
      </w:r>
      <w:proofErr w:type="spellStart"/>
      <w:proofErr w:type="gramStart"/>
      <w:r w:rsidRPr="008A4A40">
        <w:rPr>
          <w:rFonts w:ascii="Times New Roman" w:eastAsia="Times New Roman" w:hAnsi="Times New Roman" w:cs="Times New Roman"/>
          <w:sz w:val="24"/>
          <w:szCs w:val="24"/>
        </w:rPr>
        <w:t>getProducts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4A40">
        <w:rPr>
          <w:rFonts w:ascii="Times New Roman" w:eastAsia="Times New Roman" w:hAnsi="Times New Roman" w:cs="Times New Roman"/>
          <w:sz w:val="24"/>
          <w:szCs w:val="24"/>
        </w:rPr>
        <w:t>): List&lt;Product&gt;</w:t>
      </w:r>
    </w:p>
    <w:p w14:paraId="6493DA9A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363F1B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test case 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for getting the List of all product from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database via Hibernate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query. </w:t>
      </w:r>
    </w:p>
    <w:p w14:paraId="171FBDA3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BACCFD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1456D749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628DC909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{1, “885077955955”, “Aura”, “mineral water 100%”, “mineral water”, 1.5, 19, null, null} {2, “8851717040245”, “Dutch Mill”, “Blueberry </w:t>
      </w:r>
      <w:proofErr w:type="spellStart"/>
      <w:r w:rsidRPr="008A4A40">
        <w:rPr>
          <w:rFonts w:ascii="Times New Roman" w:eastAsia="Times New Roman" w:hAnsi="Times New Roman" w:cs="Times New Roman"/>
          <w:sz w:val="24"/>
          <w:szCs w:val="24"/>
        </w:rPr>
        <w:t>flavour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”, “mineral water”, 0.18, 10, null, null}.</w:t>
      </w:r>
    </w:p>
    <w:p w14:paraId="74663CFA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E3371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10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992"/>
        <w:gridCol w:w="3619"/>
        <w:gridCol w:w="3260"/>
        <w:gridCol w:w="709"/>
      </w:tblGrid>
      <w:tr w:rsidR="005957FF" w:rsidRPr="008A4A40" w14:paraId="7212C70B" w14:textId="77777777" w:rsidTr="00AB02D1">
        <w:trPr>
          <w:trHeight w:val="8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4829D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79713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F87A6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  <w:p w14:paraId="557DC40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(List of Product object)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54D6E46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5304969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5B46093D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6AF22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D96186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Get a list of product object.</w:t>
            </w:r>
          </w:p>
        </w:tc>
        <w:tc>
          <w:tcPr>
            <w:tcW w:w="3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7EF57E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{1, “885077955955”, “Aura”, “mineral water 100%”, “mineral water”, 1.5, 19, null, null} </w:t>
            </w:r>
          </w:p>
          <w:p w14:paraId="699CDC3B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B9C522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{2, “8851717040245”, “Dutch Mill”, “Blueberry </w:t>
            </w:r>
            <w:proofErr w:type="spellStart"/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flavour</w:t>
            </w:r>
            <w:proofErr w:type="spellEnd"/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”, “mineral water”, 0.18, 10, null, null}</w:t>
            </w:r>
          </w:p>
          <w:p w14:paraId="0ECC934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BC4AB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{1, “885077955955”, “Aura”, “mineral water 100%”, “mineral water”, 1.5, 19, null, null} </w:t>
            </w:r>
          </w:p>
          <w:p w14:paraId="64F4A9D6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246F28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{2, “8851717040245”, “Dutch Mill”, “Blueberry </w:t>
            </w:r>
            <w:proofErr w:type="spellStart"/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flavour</w:t>
            </w:r>
            <w:proofErr w:type="spellEnd"/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”, “mineral water”, 0.18, 10, null, null}</w:t>
            </w:r>
          </w:p>
          <w:p w14:paraId="25C9010A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9964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8DD49E5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89CC6" w14:textId="77777777" w:rsidR="005957FF" w:rsidRPr="008A4A40" w:rsidRDefault="005957FF" w:rsidP="005957FF">
      <w:pPr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45335D0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445D41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-04: </w:t>
      </w:r>
      <w:proofErr w:type="spellStart"/>
      <w:proofErr w:type="gramStart"/>
      <w:r w:rsidRPr="008A4A40">
        <w:rPr>
          <w:rFonts w:ascii="Times New Roman" w:eastAsia="Times New Roman" w:hAnsi="Times New Roman" w:cs="Times New Roman"/>
          <w:sz w:val="24"/>
          <w:szCs w:val="24"/>
        </w:rPr>
        <w:t>getProductsByCode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4A40">
        <w:rPr>
          <w:rFonts w:ascii="Times New Roman" w:eastAsia="Times New Roman" w:hAnsi="Times New Roman" w:cs="Times New Roman"/>
          <w:sz w:val="24"/>
          <w:szCs w:val="24"/>
        </w:rPr>
        <w:t>String code): List&lt;Product&gt;</w:t>
      </w:r>
    </w:p>
    <w:p w14:paraId="44BA67A5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70766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test case 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for getting the List of products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code from the database via Hibernate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query. </w:t>
      </w:r>
    </w:p>
    <w:p w14:paraId="7A53A174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5D154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5E1C7CD3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05ED877E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{1, “885077955955”, “Aura”, “mineral water 100%”, “mineral water”, 1.5, 19, null, null} {2, “8851717040245”, “Dutch Mill”, “Blueberry </w:t>
      </w:r>
      <w:proofErr w:type="spellStart"/>
      <w:r w:rsidRPr="008A4A40">
        <w:rPr>
          <w:rFonts w:ascii="Times New Roman" w:eastAsia="Times New Roman" w:hAnsi="Times New Roman" w:cs="Times New Roman"/>
          <w:sz w:val="24"/>
          <w:szCs w:val="24"/>
        </w:rPr>
        <w:t>flavour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”, “mineral water”, 0.18, 10, null, null}.</w:t>
      </w:r>
    </w:p>
    <w:p w14:paraId="0473A247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25256E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p w14:paraId="2319CA2C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689"/>
        <w:gridCol w:w="784"/>
        <w:gridCol w:w="2563"/>
        <w:gridCol w:w="2268"/>
        <w:gridCol w:w="850"/>
      </w:tblGrid>
      <w:tr w:rsidR="005957FF" w:rsidRPr="008A4A40" w14:paraId="1CA824C4" w14:textId="77777777" w:rsidTr="00AB02D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6DD25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2A99E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5F5EBB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5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C1F2A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6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30874F9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5204C93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3ABDC9DA" w14:textId="77777777" w:rsidTr="00AB02D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72840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0102B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A9114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5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86121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2F965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65954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01DB6427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F57DF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EE81C3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some part of product’s code.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F4FA8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8850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3C852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C2CB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C274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89DD6CD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465DE0" w14:textId="77777777" w:rsidR="005957FF" w:rsidRPr="008A4A40" w:rsidRDefault="005957FF" w:rsidP="005957F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388C3E55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-05: </w:t>
      </w:r>
      <w:proofErr w:type="spellStart"/>
      <w:proofErr w:type="gramStart"/>
      <w:r w:rsidRPr="008A4A40">
        <w:rPr>
          <w:rFonts w:ascii="Times New Roman" w:eastAsia="Times New Roman" w:hAnsi="Times New Roman" w:cs="Times New Roman"/>
          <w:sz w:val="24"/>
          <w:szCs w:val="24"/>
        </w:rPr>
        <w:t>getProduct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4A40">
        <w:rPr>
          <w:rFonts w:ascii="Times New Roman" w:eastAsia="Times New Roman" w:hAnsi="Times New Roman" w:cs="Times New Roman"/>
          <w:sz w:val="24"/>
          <w:szCs w:val="24"/>
        </w:rPr>
        <w:t>Long id): Product</w:t>
      </w:r>
    </w:p>
    <w:p w14:paraId="77400231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0FE4B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test case 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for getting product’s inf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ormation from the database via Hibernate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query. </w:t>
      </w:r>
    </w:p>
    <w:p w14:paraId="5448840C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EA37C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4FD2D82A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66BB9082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{1, “885077955955”, “Aura”, “mineral water 100%”, “mineral water”, 1.5, 19, null, null} {2, “8851717040245”, “Dutch Mill”, “Blueberry </w:t>
      </w:r>
      <w:proofErr w:type="spellStart"/>
      <w:r w:rsidRPr="008A4A40">
        <w:rPr>
          <w:rFonts w:ascii="Times New Roman" w:eastAsia="Times New Roman" w:hAnsi="Times New Roman" w:cs="Times New Roman"/>
          <w:sz w:val="24"/>
          <w:szCs w:val="24"/>
        </w:rPr>
        <w:t>flavour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”, “mineral water”, 0.18, 10, null, null}.</w:t>
      </w:r>
    </w:p>
    <w:p w14:paraId="44A3AF7B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FDCDF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93306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10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550"/>
        <w:gridCol w:w="784"/>
        <w:gridCol w:w="2702"/>
        <w:gridCol w:w="2506"/>
        <w:gridCol w:w="1038"/>
      </w:tblGrid>
      <w:tr w:rsidR="005957FF" w:rsidRPr="008A4A40" w14:paraId="01DDEC02" w14:textId="77777777" w:rsidTr="00AB02D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C7491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4CD8D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2895B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7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054C5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50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7E4FDB1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03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5895B21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2DAD4D40" w14:textId="77777777" w:rsidTr="00AB02D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3BF6D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38301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85960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7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879A3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F0A73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0CC61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65AA942E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7969F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E2064A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18002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CAA5A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17DB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18A7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06D5D5A6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03A07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2F194C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EA30F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64F14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84B0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3A53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471EA4A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360BF0" w14:textId="77777777" w:rsidR="005957FF" w:rsidRPr="008A4A40" w:rsidRDefault="005957FF" w:rsidP="005957F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174B954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67566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-06: </w:t>
      </w:r>
      <w:proofErr w:type="spellStart"/>
      <w:proofErr w:type="gramStart"/>
      <w:r w:rsidRPr="008A4A40">
        <w:rPr>
          <w:rFonts w:ascii="Times New Roman" w:eastAsia="Times New Roman" w:hAnsi="Times New Roman" w:cs="Times New Roman"/>
          <w:sz w:val="24"/>
          <w:szCs w:val="24"/>
        </w:rPr>
        <w:t>addProduct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4A40">
        <w:rPr>
          <w:rFonts w:ascii="Times New Roman" w:eastAsia="Times New Roman" w:hAnsi="Times New Roman" w:cs="Times New Roman"/>
          <w:sz w:val="24"/>
          <w:szCs w:val="24"/>
        </w:rPr>
        <w:t>Product product): Product</w:t>
      </w:r>
    </w:p>
    <w:p w14:paraId="0B02B881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6CE1D7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test case 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for adding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ew product to the database via Hibernate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query. The parameters for this method are Product object, which consists of {Long id, String code, String name,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description,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categorize,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 w:rsidRPr="008A4A40">
        <w:rPr>
          <w:rFonts w:ascii="Times New Roman" w:eastAsia="Times New Roman" w:hAnsi="Times New Roman" w:cs="Times New Roman"/>
          <w:sz w:val="24"/>
          <w:szCs w:val="24"/>
        </w:rPr>
        <w:t>netweight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Double price, Integer amount, Double </w:t>
      </w:r>
      <w:proofErr w:type="spellStart"/>
      <w:r w:rsidRPr="008A4A40">
        <w:rPr>
          <w:rFonts w:ascii="Times New Roman" w:eastAsia="Times New Roman" w:hAnsi="Times New Roman" w:cs="Times New Roman"/>
          <w:sz w:val="24"/>
          <w:szCs w:val="24"/>
        </w:rPr>
        <w:t>promoprice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2620B8B1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A31FF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2F3CF05C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>No data available.</w:t>
      </w:r>
    </w:p>
    <w:p w14:paraId="4FDDC267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7C01D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997"/>
        <w:gridCol w:w="2842"/>
        <w:gridCol w:w="1959"/>
        <w:gridCol w:w="1744"/>
        <w:gridCol w:w="896"/>
      </w:tblGrid>
      <w:tr w:rsidR="005957FF" w:rsidRPr="008A4A40" w14:paraId="7872310C" w14:textId="77777777" w:rsidTr="00AB02D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11D21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B5364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F0736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86F01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2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2CB5370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9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3F0D333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610BB131" w14:textId="77777777" w:rsidTr="00AB02D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08D6C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E5003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E04C8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object</w:t>
            </w:r>
          </w:p>
        </w:tc>
        <w:tc>
          <w:tcPr>
            <w:tcW w:w="1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46475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EA3B1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5FD8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3018ABA8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999FD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9591F5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product object with all parameters defined.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0D4D3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579EA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D5F2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74A4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1A738267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7E122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8BAFB3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product object with some parameters defined.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E022B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null, “Aura”, “mineral water 100%”, “mineral water”, 1.5, 19, null, null}</w:t>
            </w:r>
          </w:p>
        </w:tc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A0CBA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0B0B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80C0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C5E72EC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BA8D8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392987" w14:textId="77777777" w:rsidR="005957FF" w:rsidRPr="008A4A40" w:rsidRDefault="005957FF" w:rsidP="005957F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72FB0FAF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-07: </w:t>
      </w:r>
      <w:proofErr w:type="spellStart"/>
      <w:proofErr w:type="gramStart"/>
      <w:r w:rsidRPr="008A4A40">
        <w:rPr>
          <w:rFonts w:ascii="Times New Roman" w:eastAsia="Times New Roman" w:hAnsi="Times New Roman" w:cs="Times New Roman"/>
          <w:sz w:val="24"/>
          <w:szCs w:val="24"/>
        </w:rPr>
        <w:t>deleteProduct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4A40">
        <w:rPr>
          <w:rFonts w:ascii="Times New Roman" w:eastAsia="Times New Roman" w:hAnsi="Times New Roman" w:cs="Times New Roman"/>
          <w:sz w:val="24"/>
          <w:szCs w:val="24"/>
        </w:rPr>
        <w:t>Product product): Product</w:t>
      </w:r>
    </w:p>
    <w:p w14:paraId="24959F4B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0CB752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test case 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for deleting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product from the database via Hibernate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query. The parameters for this method are Product object, which consists of {Long id, String code, String name,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description,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categorize,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 w:rsidRPr="008A4A40">
        <w:rPr>
          <w:rFonts w:ascii="Times New Roman" w:eastAsia="Times New Roman" w:hAnsi="Times New Roman" w:cs="Times New Roman"/>
          <w:sz w:val="24"/>
          <w:szCs w:val="24"/>
        </w:rPr>
        <w:t>netweight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Double price, Integer amount, Double </w:t>
      </w:r>
      <w:proofErr w:type="spellStart"/>
      <w:r w:rsidRPr="008A4A40">
        <w:rPr>
          <w:rFonts w:ascii="Times New Roman" w:eastAsia="Times New Roman" w:hAnsi="Times New Roman" w:cs="Times New Roman"/>
          <w:sz w:val="24"/>
          <w:szCs w:val="24"/>
        </w:rPr>
        <w:t>promoprice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51E18BAC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B818E1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359F4FF2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3BCAD972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</w:t>
      </w:r>
    </w:p>
    <w:p w14:paraId="7004BEC8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17ECBB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239"/>
        <w:gridCol w:w="2379"/>
        <w:gridCol w:w="1924"/>
        <w:gridCol w:w="1762"/>
        <w:gridCol w:w="992"/>
      </w:tblGrid>
      <w:tr w:rsidR="005957FF" w:rsidRPr="008A4A40" w14:paraId="4B1F3069" w14:textId="77777777" w:rsidTr="00AB02D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E16EF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6AD9F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37BA3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EFD95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6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4A728CD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2792F07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4CA87C21" w14:textId="77777777" w:rsidTr="00AB02D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114AC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2CCE0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0A5E4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object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0A145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779C1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6C8F6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595BB418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AED41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0AF828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 object with all parameters defined.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DED7CB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09689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EBE5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8630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5C0D63D0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18F18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F6CF11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 object with some parameters defined.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727EC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null, “Aura”, “mineral water 100%”, “mineral water”, 1.5, 19, null, null}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76ED6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DDF4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BB1B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7DB14FE2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BB147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0C8394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exited product object.</w:t>
            </w: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208BA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{2, “8851717040245”, “Dutch Mill”, “Blueberry </w:t>
            </w:r>
            <w:proofErr w:type="spellStart"/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flavour</w:t>
            </w:r>
            <w:proofErr w:type="spellEnd"/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”, “mineral water”, 0.18, 10, null, null}.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9A32B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7DD3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F295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16527F2D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E58E60" w14:textId="77777777" w:rsidR="005957FF" w:rsidRPr="008A4A40" w:rsidRDefault="005957FF" w:rsidP="005957F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293FF73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-08: </w:t>
      </w:r>
      <w:proofErr w:type="spellStart"/>
      <w:proofErr w:type="gramStart"/>
      <w:r w:rsidRPr="008A4A40">
        <w:rPr>
          <w:rFonts w:ascii="Times New Roman" w:eastAsia="Times New Roman" w:hAnsi="Times New Roman" w:cs="Times New Roman"/>
          <w:sz w:val="24"/>
          <w:szCs w:val="24"/>
        </w:rPr>
        <w:t>updateProduct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4A40">
        <w:rPr>
          <w:rFonts w:ascii="Times New Roman" w:eastAsia="Times New Roman" w:hAnsi="Times New Roman" w:cs="Times New Roman"/>
          <w:sz w:val="24"/>
          <w:szCs w:val="24"/>
        </w:rPr>
        <w:t>Product product): Product</w:t>
      </w:r>
    </w:p>
    <w:p w14:paraId="02BB9AF3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40A48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test case 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for updating product’s information in the database via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query. The parameters for this method are Product object, which consists of {Long id, String code, String name,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description,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String categorize,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 w:rsidRPr="008A4A40">
        <w:rPr>
          <w:rFonts w:ascii="Times New Roman" w:eastAsia="Times New Roman" w:hAnsi="Times New Roman" w:cs="Times New Roman"/>
          <w:sz w:val="24"/>
          <w:szCs w:val="24"/>
        </w:rPr>
        <w:t>netweight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A4A40">
        <w:rPr>
          <w:rFonts w:ascii="Times New Roman" w:eastAsia="Times New Roman" w:hAnsi="Times New Roman" w:cs="Times New Roman"/>
          <w:color w:val="FF9900"/>
          <w:sz w:val="24"/>
          <w:szCs w:val="24"/>
        </w:rPr>
        <w:t xml:space="preserve">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Double price, Integer amount, Double </w:t>
      </w:r>
      <w:proofErr w:type="spellStart"/>
      <w:r w:rsidRPr="008A4A40">
        <w:rPr>
          <w:rFonts w:ascii="Times New Roman" w:eastAsia="Times New Roman" w:hAnsi="Times New Roman" w:cs="Times New Roman"/>
          <w:sz w:val="24"/>
          <w:szCs w:val="24"/>
        </w:rPr>
        <w:t>promoprice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517B7139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380D6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0C623F27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301D717E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</w:t>
      </w:r>
    </w:p>
    <w:p w14:paraId="7497BCB2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EF544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397"/>
        <w:gridCol w:w="2938"/>
        <w:gridCol w:w="2126"/>
        <w:gridCol w:w="1843"/>
        <w:gridCol w:w="850"/>
      </w:tblGrid>
      <w:tr w:rsidR="005957FF" w:rsidRPr="008A4A40" w14:paraId="3621B05F" w14:textId="77777777" w:rsidTr="00AB02D1">
        <w:tc>
          <w:tcPr>
            <w:tcW w:w="4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84349B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3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E2DE5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79C7F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F9265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4F3FFE9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6516C8C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0703168A" w14:textId="77777777" w:rsidTr="00AB02D1">
        <w:tc>
          <w:tcPr>
            <w:tcW w:w="4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7EED3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1E4FA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8A19D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object</w:t>
            </w:r>
          </w:p>
        </w:tc>
        <w:tc>
          <w:tcPr>
            <w:tcW w:w="212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F4BB0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78A4F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1DDB4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1906C6FC" w14:textId="77777777" w:rsidTr="00AB02D1"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845EF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3AD683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 object with all parameters defined.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44115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5A27D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 }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68EC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18E2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125085FD" w14:textId="77777777" w:rsidTr="00AB02D1"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0C651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8F48B9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 object with some parameters defined.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E5B67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null, “Aura”, “mineral water 100%”, “mineral water”, 1.5, 19, null, null}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9634E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909F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0267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006C5FBC" w14:textId="77777777" w:rsidTr="00AB02D1"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30FDD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864300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exited product object.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C5051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{2, “8851717040245”, “Dutch Mill”, “Blueberry </w:t>
            </w:r>
            <w:proofErr w:type="spellStart"/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flavour</w:t>
            </w:r>
            <w:proofErr w:type="spellEnd"/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”, “mineral water”, 0.18, 10, null, null}.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60C54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E108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D316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8A16EAF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  <w:r w:rsidRPr="008A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UTRW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-09: </w:t>
      </w:r>
      <w:proofErr w:type="spellStart"/>
      <w:proofErr w:type="gramStart"/>
      <w:r w:rsidRPr="008A4A40">
        <w:rPr>
          <w:rFonts w:ascii="Times New Roman" w:eastAsia="Times New Roman" w:hAnsi="Times New Roman" w:cs="Times New Roman"/>
          <w:sz w:val="24"/>
          <w:szCs w:val="24"/>
        </w:rPr>
        <w:t>getProductsByCode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4A40">
        <w:rPr>
          <w:rFonts w:ascii="Times New Roman" w:eastAsia="Times New Roman" w:hAnsi="Times New Roman" w:cs="Times New Roman"/>
          <w:sz w:val="24"/>
          <w:szCs w:val="24"/>
        </w:rPr>
        <w:t>String code): List&lt;Product&gt;</w:t>
      </w:r>
    </w:p>
    <w:p w14:paraId="4420230A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D186B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This test case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for getting the specific product by code from the database via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query. </w:t>
      </w:r>
    </w:p>
    <w:p w14:paraId="65CE75EB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EA94A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48014B75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74B89D98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{1, “885077955955”, “Aura”, “mineral water 100%”, “mineral water”, 1.5, 19, null, null} {2, “8851717040245”, “Dutch Mill”, “Blueberry </w:t>
      </w:r>
      <w:proofErr w:type="spellStart"/>
      <w:r w:rsidRPr="008A4A40">
        <w:rPr>
          <w:rFonts w:ascii="Times New Roman" w:eastAsia="Times New Roman" w:hAnsi="Times New Roman" w:cs="Times New Roman"/>
          <w:sz w:val="24"/>
          <w:szCs w:val="24"/>
        </w:rPr>
        <w:t>flavour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”, “mineral water”, 0.18, 10, null, null}.</w:t>
      </w:r>
    </w:p>
    <w:p w14:paraId="6982C51B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D0846F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p w14:paraId="5275782E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251"/>
        <w:gridCol w:w="1650"/>
        <w:gridCol w:w="2234"/>
        <w:gridCol w:w="1744"/>
        <w:gridCol w:w="992"/>
      </w:tblGrid>
      <w:tr w:rsidR="005957FF" w:rsidRPr="008A4A40" w14:paraId="66498868" w14:textId="77777777" w:rsidTr="00AB02D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905F1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9CE22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9CC21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CFCB7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4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1BBD9B0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53F12C9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0C31601B" w14:textId="77777777" w:rsidTr="00AB02D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2E3E9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E2B39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FD11C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2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00AF6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14906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B33DC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6CE0D4F0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40B5D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8CBE44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some part of product’s code.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6C034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8850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C6AD0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9F25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3B26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4C9B9205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55F71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F62485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product’s code.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E3EE5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885077955955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3C3CC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1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473B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7E9A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073DA84E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6E6DAF" w14:textId="77777777" w:rsidR="005957FF" w:rsidRPr="008A4A40" w:rsidRDefault="005957FF" w:rsidP="005957F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72B901" w14:textId="77777777" w:rsidR="005957FF" w:rsidRPr="008A4A40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32301A74" w14:textId="77777777" w:rsidR="005957FF" w:rsidRPr="008A4A40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7A73ABBB" w14:textId="77777777" w:rsidR="005957FF" w:rsidRPr="008A4A40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42900BBC" w14:textId="77777777" w:rsidR="005957FF" w:rsidRPr="008A4A40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2B1F0D3B" w14:textId="77777777" w:rsidR="005957FF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614B536B" w14:textId="77777777" w:rsidR="005957FF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21CC188C" w14:textId="77777777" w:rsidR="005957FF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2DD6832F" w14:textId="77777777" w:rsidR="005957FF" w:rsidRPr="00EF5C9C" w:rsidRDefault="005957FF" w:rsidP="005957FF">
      <w:pPr>
        <w:spacing w:line="240" w:lineRule="auto"/>
        <w:ind w:left="660" w:firstLine="720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  <w:r w:rsidRPr="00EF5C9C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Class name: </w:t>
      </w:r>
      <w:proofErr w:type="spellStart"/>
      <w:r w:rsidRPr="00EF5C9C">
        <w:rPr>
          <w:rFonts w:ascii="Times New Roman" w:eastAsia="Times New Roman" w:hAnsi="Times New Roman" w:cs="Times New Roman"/>
          <w:b/>
          <w:bCs/>
          <w:sz w:val="28"/>
        </w:rPr>
        <w:t>Product</w:t>
      </w:r>
      <w:r>
        <w:rPr>
          <w:rFonts w:ascii="Times New Roman" w:eastAsia="Times New Roman" w:hAnsi="Times New Roman" w:cs="Times New Roman"/>
          <w:b/>
          <w:bCs/>
          <w:sz w:val="28"/>
        </w:rPr>
        <w:t>Controller</w:t>
      </w:r>
      <w:proofErr w:type="spellEnd"/>
    </w:p>
    <w:p w14:paraId="19737120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C7A44D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UTRW-10</w:t>
      </w: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proofErr w:type="gramStart"/>
      <w:r w:rsidRPr="00EF5C9C">
        <w:rPr>
          <w:rFonts w:ascii="Times New Roman" w:eastAsia="Times New Roman" w:hAnsi="Times New Roman" w:cs="Times New Roman"/>
          <w:sz w:val="24"/>
          <w:szCs w:val="24"/>
        </w:rPr>
        <w:t>getPr</w:t>
      </w:r>
      <w:r>
        <w:rPr>
          <w:rFonts w:ascii="Times New Roman" w:eastAsia="Times New Roman" w:hAnsi="Times New Roman" w:cs="Times New Roman"/>
          <w:sz w:val="24"/>
          <w:szCs w:val="24"/>
        </w:rPr>
        <w:t>oductByCode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String code): Product</w:t>
      </w:r>
    </w:p>
    <w:p w14:paraId="11F70959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2E5A0C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This test case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for getting the specific product by code from the database via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JSON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641597A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124C01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1CFA7C0F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ab/>
      </w:r>
      <w:r w:rsidRPr="00EF5C9C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5076200B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flavor”, “mineral water”, 0.18, 10, null, null}.</w:t>
      </w:r>
    </w:p>
    <w:p w14:paraId="5EB8229B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1481A1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BDD7DB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0EA248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748710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6E58AA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4C424E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988E4A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p w14:paraId="2C979290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93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397"/>
        <w:gridCol w:w="1650"/>
        <w:gridCol w:w="2701"/>
        <w:gridCol w:w="2430"/>
        <w:gridCol w:w="720"/>
      </w:tblGrid>
      <w:tr w:rsidR="005957FF" w:rsidRPr="008A4A40" w14:paraId="161E0B6F" w14:textId="77777777" w:rsidTr="00AB02D1">
        <w:tc>
          <w:tcPr>
            <w:tcW w:w="4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DE647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3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C043D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F7E54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7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22A70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4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266ED57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7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050118B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069B6D8D" w14:textId="77777777" w:rsidTr="00AB02D1">
        <w:tc>
          <w:tcPr>
            <w:tcW w:w="4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96AD5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42820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3416A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70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72737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85B8D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CD95C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4D8C200C" w14:textId="77777777" w:rsidTr="00AB02D1"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C6668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574A1D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some part of product’s code.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C31FE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8850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AC24A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61F6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FE0B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160DF84A" w14:textId="77777777" w:rsidTr="00AB02D1"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B6513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567130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product’s code.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411FD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885077955955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6F8067" w14:textId="77777777" w:rsidR="005957FF" w:rsidRPr="00966E34" w:rsidRDefault="005957FF" w:rsidP="00AB0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{"id":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"code":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"885077955955","name":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Aura","description":"mineral</w:t>
            </w:r>
            <w:proofErr w:type="spellEnd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water 100%",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"categorize":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"mineral water",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netweight</w:t>
            </w:r>
            <w:proofErr w:type="spellEnd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1.5,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"price":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19.0,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"amount":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null,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promoprice</w:t>
            </w:r>
            <w:proofErr w:type="spellEnd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null}</w:t>
            </w:r>
          </w:p>
          <w:p w14:paraId="049DCE95" w14:textId="77777777" w:rsidR="005957FF" w:rsidRPr="00F3772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AD178" w14:textId="77777777" w:rsidR="005957FF" w:rsidRPr="00F3772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Angsana New"/>
                <w:sz w:val="24"/>
                <w:szCs w:val="30"/>
              </w:rPr>
            </w:pPr>
            <w:r>
              <w:rPr>
                <w:rFonts w:ascii="Times New Roman" w:eastAsia="Times New Roman" w:hAnsi="Times New Roman" w:cs="Angsana New"/>
                <w:sz w:val="24"/>
                <w:szCs w:val="30"/>
              </w:rPr>
              <w:t>mineral water 100%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2A9E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5957FF" w:rsidRPr="008A4A40" w14:paraId="79DEEC5A" w14:textId="77777777" w:rsidTr="00AB02D1"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FAE6DB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772D56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product’s code.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13048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885077955955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A2538F" w14:textId="77777777" w:rsidR="005957FF" w:rsidRPr="00966E34" w:rsidRDefault="005957FF" w:rsidP="00AB0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{"id":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"code":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"885077955955","name":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Aura","description":"mineral</w:t>
            </w:r>
            <w:proofErr w:type="spellEnd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water 100%",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"categorize":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"mineral water",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netweight</w:t>
            </w:r>
            <w:proofErr w:type="spellEnd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1.5,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"price":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19.0,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"amount":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null,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promoprice</w:t>
            </w:r>
            <w:proofErr w:type="spellEnd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null}</w:t>
            </w:r>
          </w:p>
          <w:p w14:paraId="356C99F3" w14:textId="77777777" w:rsidR="005957FF" w:rsidRPr="00966E34" w:rsidRDefault="005957FF" w:rsidP="00AB0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AC2A4" w14:textId="77777777" w:rsidR="005957FF" w:rsidRPr="00966E34" w:rsidRDefault="005957FF" w:rsidP="00AB0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{"id":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"code":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"885077955955","name":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Aura","description":"mineral</w:t>
            </w:r>
            <w:proofErr w:type="spellEnd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water 100%",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"categorize":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"mineral water",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netweight</w:t>
            </w:r>
            <w:proofErr w:type="spellEnd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1.5,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"price":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19.0,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"amount":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null,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promoprice</w:t>
            </w:r>
            <w:proofErr w:type="spellEnd"/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":</w:t>
            </w:r>
            <w:r>
              <w:rPr>
                <w:rFonts w:ascii="Times New Roman" w:eastAsia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Pr="00966E34">
              <w:rPr>
                <w:rFonts w:ascii="Times New Roman" w:eastAsia="Times New Roman" w:hAnsi="Times New Roman" w:cs="Times New Roman"/>
                <w:sz w:val="24"/>
                <w:szCs w:val="24"/>
              </w:rPr>
              <w:t>null}</w:t>
            </w:r>
          </w:p>
          <w:p w14:paraId="0EE9CC5F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Angsana New"/>
                <w:sz w:val="24"/>
                <w:szCs w:val="30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2143B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781E3F7D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7695EC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24DC8" w14:textId="77777777" w:rsidR="005957FF" w:rsidRPr="00EF5C9C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94EE3B3" w14:textId="77777777" w:rsidR="005957FF" w:rsidRPr="00EF5C9C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2820F0A" w14:textId="77777777" w:rsidR="005957FF" w:rsidRPr="00EF5C9C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287B146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AA89E92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1D84691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118085C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2058989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97A3DFD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21A8D7FF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573173E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B4F9BEA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81D1330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E75CE3C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875BDAB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7FA3C37" w14:textId="77777777" w:rsidR="005957FF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25E4BD75" w14:textId="77777777" w:rsidR="005957FF" w:rsidRPr="00EF5C9C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345032D" w14:textId="77777777" w:rsidR="005957FF" w:rsidRPr="00EF5C9C" w:rsidRDefault="005957FF" w:rsidP="005957F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1997AEBD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UTRW-11</w:t>
      </w: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proofErr w:type="gramStart"/>
      <w:r w:rsidRPr="00EF5C9C">
        <w:rPr>
          <w:rFonts w:ascii="Times New Roman" w:eastAsia="Times New Roman" w:hAnsi="Times New Roman" w:cs="Times New Roman"/>
          <w:sz w:val="24"/>
          <w:szCs w:val="24"/>
        </w:rPr>
        <w:t>getProducts</w:t>
      </w:r>
      <w:proofErr w:type="spellEnd"/>
      <w:r w:rsidRPr="00EF5C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F5C9C">
        <w:rPr>
          <w:rFonts w:ascii="Times New Roman" w:eastAsia="Times New Roman" w:hAnsi="Times New Roman" w:cs="Times New Roman"/>
          <w:sz w:val="24"/>
          <w:szCs w:val="24"/>
        </w:rPr>
        <w:t>): List&lt;Product&gt;</w:t>
      </w:r>
    </w:p>
    <w:p w14:paraId="6B1756E2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6D0E37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This test case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for getting the List of all product from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database via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Hibernate 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>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JSON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7C74665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E4789D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71F41CC3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ab/>
      </w:r>
      <w:r w:rsidRPr="00EF5C9C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3D005D1A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flavor”, “mineral water”, 0.18, 10, null, null}.</w:t>
      </w:r>
    </w:p>
    <w:p w14:paraId="52007673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D08F8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992"/>
        <w:gridCol w:w="2856"/>
        <w:gridCol w:w="2880"/>
        <w:gridCol w:w="1080"/>
      </w:tblGrid>
      <w:tr w:rsidR="005957FF" w:rsidRPr="008A4A40" w14:paraId="4DC7B15B" w14:textId="77777777" w:rsidTr="00AB02D1">
        <w:trPr>
          <w:trHeight w:val="8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DE013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E15CD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B3975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  <w:p w14:paraId="75C1F2B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(List of Product object)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2C8A52D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5197F61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54AB3C09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EBDF5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E3693D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Get a list of product object.</w:t>
            </w:r>
          </w:p>
        </w:tc>
        <w:tc>
          <w:tcPr>
            <w:tcW w:w="2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492D30" w14:textId="77777777" w:rsidR="005957FF" w:rsidRPr="000F1314" w:rsidRDefault="005957FF" w:rsidP="00AB02D1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[{"id":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"code":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"885077955955",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"name":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"Aura",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"description":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"mineral water 100%",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"categorize":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"mineral water",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netweight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1.5,"price":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19.0,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"amount":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promoprice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null},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{"id":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"code":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"8851717040245",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"name":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"Dutch Mill",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"description":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"Blueberry 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Flavour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"categorize":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"Drinking Yogurt",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netweight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"price":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10.0,"amount":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promoprice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null}]</w:t>
            </w:r>
          </w:p>
          <w:p w14:paraId="705782B2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3DD50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2832D" w14:textId="77777777" w:rsidR="005957FF" w:rsidRPr="000F1314" w:rsidRDefault="005957FF" w:rsidP="00AB02D1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[{"id":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"code":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"885077955955",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"name":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"Aura",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"description":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"mineral water 100%",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"categorize":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"mineral water",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netweight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1.5,"price":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19.0,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"amount":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promoprice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null},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{"id":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"code":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"8851717040245",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"name":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"Dutch Mill",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"description":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"Blueberry 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Flavour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"categorize":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"Drinking Yogurt",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netweight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"price":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10.0,"amount":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promoprice</w:t>
            </w:r>
            <w:proofErr w:type="spellEnd"/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3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null}]</w:t>
            </w:r>
          </w:p>
          <w:p w14:paraId="720F2512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0E0791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5326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482AFBF6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0EC47" w14:textId="77777777" w:rsidR="005957FF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08452674" w14:textId="77777777" w:rsidR="005957FF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5FE0EEA1" w14:textId="77777777" w:rsidR="005957FF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532F830F" w14:textId="77777777" w:rsidR="005957FF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60C3B7DB" w14:textId="77777777" w:rsidR="005957FF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4F712B7E" w14:textId="77777777" w:rsidR="005957FF" w:rsidRPr="008A4A40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439E5FEF" w14:textId="77777777" w:rsidR="005957FF" w:rsidRPr="008A4A40" w:rsidRDefault="005957FF" w:rsidP="005957F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32"/>
          <w:szCs w:val="40"/>
        </w:rPr>
      </w:pPr>
      <w:r w:rsidRPr="008A4A40">
        <w:rPr>
          <w:rFonts w:ascii="Times New Roman" w:hAnsi="Times New Roman" w:cs="Times New Roman"/>
          <w:b/>
          <w:bCs/>
          <w:sz w:val="32"/>
          <w:szCs w:val="40"/>
        </w:rPr>
        <w:t>Unit Test Record Android Application</w:t>
      </w:r>
    </w:p>
    <w:p w14:paraId="2DD32187" w14:textId="77777777" w:rsidR="005957FF" w:rsidRPr="008A4A40" w:rsidRDefault="005957FF" w:rsidP="005957FF">
      <w:pPr>
        <w:spacing w:line="240" w:lineRule="auto"/>
        <w:ind w:firstLine="360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  <w:r w:rsidRPr="008A4A40">
        <w:rPr>
          <w:rFonts w:ascii="Times New Roman" w:eastAsia="Times New Roman" w:hAnsi="Times New Roman" w:cs="Times New Roman"/>
          <w:b/>
          <w:bCs/>
          <w:sz w:val="28"/>
        </w:rPr>
        <w:t xml:space="preserve">Class name: </w:t>
      </w:r>
      <w:proofErr w:type="spellStart"/>
      <w:r w:rsidRPr="008A4A40">
        <w:rPr>
          <w:rFonts w:ascii="Times New Roman" w:eastAsia="Times New Roman" w:hAnsi="Times New Roman" w:cs="Times New Roman"/>
          <w:b/>
          <w:bCs/>
          <w:sz w:val="28"/>
        </w:rPr>
        <w:t>MainActivity</w:t>
      </w:r>
      <w:proofErr w:type="spellEnd"/>
    </w:p>
    <w:p w14:paraId="17B9F962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A0E710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-12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proofErr w:type="gramStart"/>
      <w:r w:rsidRPr="008A4A40">
        <w:rPr>
          <w:rFonts w:ascii="Times New Roman" w:eastAsia="Times New Roman" w:hAnsi="Times New Roman" w:cs="Times New Roman"/>
          <w:sz w:val="24"/>
          <w:szCs w:val="24"/>
        </w:rPr>
        <w:t>addToCart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4A40">
        <w:rPr>
          <w:rFonts w:ascii="Times New Roman" w:eastAsia="Times New Roman" w:hAnsi="Times New Roman" w:cs="Times New Roman"/>
          <w:sz w:val="24"/>
          <w:szCs w:val="24"/>
        </w:rPr>
        <w:t>View view): void</w:t>
      </w:r>
    </w:p>
    <w:p w14:paraId="3BCD2F13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93B2B6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6801">
        <w:rPr>
          <w:rFonts w:ascii="Times New Roman" w:eastAsia="Times New Roman" w:hAnsi="Times New Roman" w:cs="Times New Roman"/>
          <w:sz w:val="24"/>
          <w:szCs w:val="24"/>
        </w:rPr>
        <w:t>This test case use for adding product by input product’s id to shopping cart from the database via connecting to web services’ database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3BBC8B" w14:textId="77777777" w:rsidR="005957FF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BD04D4" w14:textId="77777777" w:rsidR="005957FF" w:rsidRPr="008A4A40" w:rsidRDefault="005957FF" w:rsidP="005957F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566EF4CF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</w: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79B28116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{1, “885077955955”, “Aura”, “mineral water 100%”, “mineral water”, 1.5, 19, null, null} {2, “8851717040245”, “Dutch Mill”, “Blueberry </w:t>
      </w:r>
      <w:proofErr w:type="spellStart"/>
      <w:r w:rsidRPr="008A4A40">
        <w:rPr>
          <w:rFonts w:ascii="Times New Roman" w:eastAsia="Times New Roman" w:hAnsi="Times New Roman" w:cs="Times New Roman"/>
          <w:sz w:val="24"/>
          <w:szCs w:val="24"/>
        </w:rPr>
        <w:t>flavour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”, “mineral water”, 0.18, 10, null, null}.</w:t>
      </w:r>
    </w:p>
    <w:p w14:paraId="500F2BAB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0B1091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683"/>
        <w:gridCol w:w="2626"/>
        <w:gridCol w:w="1810"/>
        <w:gridCol w:w="1789"/>
        <w:gridCol w:w="720"/>
      </w:tblGrid>
      <w:tr w:rsidR="005957FF" w:rsidRPr="008A4A40" w14:paraId="2E16AE08" w14:textId="77777777" w:rsidTr="00AB02D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87758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B4706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49916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5D442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8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720BD35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7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14:paraId="4AB8C97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51D5523F" w14:textId="77777777" w:rsidTr="00AB02D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F38C8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D21C42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92F46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View</w:t>
            </w:r>
          </w:p>
        </w:tc>
        <w:tc>
          <w:tcPr>
            <w:tcW w:w="181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6165E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4C1A1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52125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57FF" w:rsidRPr="008A4A40" w14:paraId="5D4E9F02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C1118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C95ACE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product’s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AD5BB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4A40">
              <w:rPr>
                <w:rFonts w:ascii="Times New Roman" w:hAnsi="Times New Roman" w:cs="Times New Roman"/>
              </w:rPr>
              <w:t>editTextDialogUserInput</w:t>
            </w:r>
            <w:proofErr w:type="spellEnd"/>
            <w:r w:rsidRPr="008A4A40">
              <w:rPr>
                <w:rFonts w:ascii="Times New Roman" w:hAnsi="Times New Roman" w:cs="Times New Roman"/>
              </w:rPr>
              <w:t xml:space="preserve"> : 885077955955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A35A6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(885077955955)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F4D9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(885077955955)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FD08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C36E7C5" w14:textId="77777777" w:rsidR="005957FF" w:rsidRPr="00CD19D3" w:rsidRDefault="005957FF" w:rsidP="005957F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51663473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F70F58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hAnsi="Times New Roman" w:cs="Times New Roman"/>
          <w:b/>
          <w:bCs/>
          <w:sz w:val="24"/>
          <w:szCs w:val="24"/>
        </w:rPr>
        <w:t>UTR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-13</w:t>
      </w: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proofErr w:type="gramStart"/>
      <w:r w:rsidRPr="008A4A40">
        <w:rPr>
          <w:rFonts w:ascii="Times New Roman" w:eastAsia="Times New Roman" w:hAnsi="Times New Roman" w:cs="Times New Roman"/>
          <w:sz w:val="24"/>
          <w:szCs w:val="24"/>
        </w:rPr>
        <w:t>onActivityResult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4A4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A40">
        <w:rPr>
          <w:rFonts w:ascii="Times New Roman" w:eastAsia="Times New Roman" w:hAnsi="Times New Roman" w:cs="Times New Roman"/>
          <w:sz w:val="24"/>
          <w:szCs w:val="24"/>
        </w:rPr>
        <w:t>requestCode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4A4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A40">
        <w:rPr>
          <w:rFonts w:ascii="Times New Roman" w:eastAsia="Times New Roman" w:hAnsi="Times New Roman" w:cs="Times New Roman"/>
          <w:sz w:val="24"/>
          <w:szCs w:val="24"/>
        </w:rPr>
        <w:t>resultCode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, Intent intent): void</w:t>
      </w:r>
    </w:p>
    <w:p w14:paraId="19148E92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4AE2439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This test case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>for adding product’s description by scan barcode to shopping cart from the database via connect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 to web services’ database. </w:t>
      </w:r>
    </w:p>
    <w:p w14:paraId="67B0667C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558A3B2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648CDF25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0B597579" w14:textId="77777777" w:rsidR="005957FF" w:rsidRPr="008A4A40" w:rsidRDefault="005957FF" w:rsidP="005957F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sz w:val="24"/>
          <w:szCs w:val="24"/>
        </w:rPr>
        <w:t xml:space="preserve">{1, “885077955955”, “Aura”, “mineral water 100%”, “mineral water”, 1.5, 19, null, null} {2, “8851717040245”, “Dutch Mill”, “Blueberry </w:t>
      </w:r>
      <w:proofErr w:type="spellStart"/>
      <w:r w:rsidRPr="008A4A40">
        <w:rPr>
          <w:rFonts w:ascii="Times New Roman" w:eastAsia="Times New Roman" w:hAnsi="Times New Roman" w:cs="Times New Roman"/>
          <w:sz w:val="24"/>
          <w:szCs w:val="24"/>
        </w:rPr>
        <w:t>flavour</w:t>
      </w:r>
      <w:proofErr w:type="spellEnd"/>
      <w:r w:rsidRPr="008A4A40">
        <w:rPr>
          <w:rFonts w:ascii="Times New Roman" w:eastAsia="Times New Roman" w:hAnsi="Times New Roman" w:cs="Times New Roman"/>
          <w:sz w:val="24"/>
          <w:szCs w:val="24"/>
        </w:rPr>
        <w:t>”, “mineral water”, 0.18, 10, null, null}.</w:t>
      </w:r>
    </w:p>
    <w:p w14:paraId="01FC4D12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4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299"/>
        <w:gridCol w:w="1752"/>
        <w:gridCol w:w="1810"/>
        <w:gridCol w:w="1630"/>
        <w:gridCol w:w="1227"/>
      </w:tblGrid>
      <w:tr w:rsidR="005957FF" w:rsidRPr="008A4A40" w14:paraId="61D9C769" w14:textId="77777777" w:rsidTr="00AB02D1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25622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33A8B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DB916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66D77D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665DD4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CE6EB3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702E6DA5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C3F6B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DC8FB7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product’s id.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82330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{null, 885077955955, this}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EC5B5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(885077955955)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8597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(885077955955)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C192B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403149C7" w14:textId="77777777" w:rsidR="005957FF" w:rsidRPr="008A4A40" w:rsidRDefault="005957FF" w:rsidP="005957FF">
      <w:pPr>
        <w:spacing w:line="240" w:lineRule="auto"/>
        <w:ind w:left="60" w:firstLine="660"/>
        <w:textAlignment w:val="baseline"/>
        <w:rPr>
          <w:rFonts w:ascii="Times New Roman" w:eastAsia="Times New Roman" w:hAnsi="Times New Roman" w:cs="Times New Roman"/>
          <w:b/>
          <w:bCs/>
          <w:sz w:val="28"/>
        </w:rPr>
      </w:pPr>
    </w:p>
    <w:p w14:paraId="3DE8346E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303156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16DC3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C8A30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E1DB2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5E95E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67B5D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76BCF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FD9EA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7A744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88E3EC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9CB744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2F8012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1209B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CD3FE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3D9084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DDD83E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D9685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4378C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13B76C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UTRA-14: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void</w:t>
      </w:r>
    </w:p>
    <w:p w14:paraId="1F70819A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A28C2D8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This test case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</w:rPr>
        <w:t>calculate total including promotion offer in the shopping cart.</w:t>
      </w:r>
    </w:p>
    <w:p w14:paraId="48C7A066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615148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09780409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ab/>
      </w:r>
      <w:r w:rsidRPr="00EF5C9C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5C3F8EAE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{2, “8851717040245”, “Dutch Mill”, “Blueberry flavor”, “mineral water”, 0.18, 10,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>}.</w:t>
      </w:r>
    </w:p>
    <w:p w14:paraId="0D519902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679581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788"/>
        <w:gridCol w:w="2880"/>
        <w:gridCol w:w="1193"/>
        <w:gridCol w:w="1630"/>
        <w:gridCol w:w="1227"/>
      </w:tblGrid>
      <w:tr w:rsidR="005957FF" w:rsidRPr="008A4A40" w14:paraId="1D2BA2AA" w14:textId="77777777" w:rsidTr="00AB02D1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DF3D0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35BE44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D1066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F067A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3C451C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D81F1F2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5719CA9E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0C0DC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786F38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by 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with no promotion.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4F837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1, false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73816B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88BC8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7746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61092801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7EED83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6A7377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by 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with promotion.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DC4A8A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{2, “8851717040245”, “Dutch Mill”, “Blueberry flavor”, “mineral water”, 0.18, 10,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10}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244D5A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83889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D942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5957FF" w:rsidRPr="008A4A40" w14:paraId="53634C9E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50A307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8B1644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by 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with promotion.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E1F690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{2, “8851717040245”, “Dutch Mill”, “Blueberry flavor”, “mineral water”, 0.18, 10,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10}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BCAD35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D9B40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9CDA7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30D359F5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7F3825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99A8C0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by 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many products in the list.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EBA844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1, false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AA2FC5D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{2, “8851717040245”, “Dutch Mill”, “Blueberry flavor”, “mineral water”, 0.18, 10,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10}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B85673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94B5F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D744B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372ED775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0C79F9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48B01076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257451E4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UTRA-15: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Calw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void</w:t>
      </w:r>
    </w:p>
    <w:p w14:paraId="7A765531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AF2FF0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This test case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</w:rPr>
        <w:t>calculate total including promotion offer in the wish list.</w:t>
      </w:r>
    </w:p>
    <w:p w14:paraId="63CEDCD5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FABEA2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5B700BDD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ab/>
      </w:r>
      <w:r w:rsidRPr="00EF5C9C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74841445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{2, “8851717040245”, “Dutch Mill”, “Blueberry flavor”, “mineral water”, 0.18, 10,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>}.</w:t>
      </w:r>
    </w:p>
    <w:p w14:paraId="0A0A85FE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C31C8B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788"/>
        <w:gridCol w:w="2880"/>
        <w:gridCol w:w="1193"/>
        <w:gridCol w:w="1630"/>
        <w:gridCol w:w="1227"/>
      </w:tblGrid>
      <w:tr w:rsidR="005957FF" w:rsidRPr="008A4A40" w14:paraId="4BB66128" w14:textId="77777777" w:rsidTr="00AB02D1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2ACDF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2C9C4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733870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48FDD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93E590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7EA1F0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645B7D7A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BA2C2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3C87DF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by 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with no promotion.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35363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1, false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6E1C19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8BA6E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4F58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14:paraId="40B2C96E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E997D3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723FB6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by 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with promotion.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02FC97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{2, “8851717040245”, “Dutch Mill”, “Blueberry flavor”, “mineral water”, 0.18, 10,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10}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A0EDAB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A9787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41126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8A4A40" w14:paraId="67E22EE8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E646A5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30FEF0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by 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many products in the list.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B0EC3F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1, false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663E310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{2, “8851717040245”, “Dutch Mill”, “Blueberry flavor”, “mineral water”, 0.18, 10,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10}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0A9CCD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E42F5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B8CB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B2E5FBB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6D1B86E3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54129957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68918794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320B24F7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7095D64B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UTRA-16: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Check(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void</w:t>
      </w:r>
    </w:p>
    <w:p w14:paraId="3F4AEEC9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B77275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This test case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</w:rPr>
        <w:t>check the item that in wish list already exist in shopping cart.</w:t>
      </w:r>
    </w:p>
    <w:p w14:paraId="70AEB962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0ADE5B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0E014FB5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ab/>
      </w:r>
      <w:r w:rsidRPr="00EF5C9C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635B95F6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{2, “8851717040245”, “Dutch Mill”, “Blueberry flavor”, “mineral water”, 0.18, 10,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>}.</w:t>
      </w:r>
    </w:p>
    <w:p w14:paraId="4B94FBF2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925D3D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615"/>
        <w:gridCol w:w="2455"/>
        <w:gridCol w:w="1924"/>
        <w:gridCol w:w="1744"/>
        <w:gridCol w:w="980"/>
      </w:tblGrid>
      <w:tr w:rsidR="005957FF" w:rsidRPr="008A4A40" w14:paraId="079E6311" w14:textId="77777777" w:rsidTr="00AB02D1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0FBD55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DF4D5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A76FFB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7FB47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23A3F18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F937939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8A4A40" w14:paraId="5CC9ACEA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4B314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AD7FA6" w14:textId="77777777" w:rsidR="005957FF" w:rsidRPr="008A4A40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by 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that same as wish list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06F8DF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1, false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863656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1, “885077955955”, “Aura”, “mineral water 100%”, “mineral water”, 1.5, 19, null,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1, true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5DF6B58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5CA3D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1, “885077955955”, “Aura”, “mineral water 100%”, “mineral water”, 1.5, 19, null,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1, false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FCC53A3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16703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5957FF" w:rsidRPr="008A4A40" w14:paraId="37257502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FB6A25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23DED1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by input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that same as wish list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27B572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1, false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688EC4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1, “885077955955”, “Aura”, “mineral water 100%”, “mineral water”, 1.5, 19, null,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1, true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6399918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307C9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1, “885077955955”, “Aura”, “mineral water 100%”, “mineral water”, 1.5, 19, null,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1, true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13E789F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633FE" w14:textId="77777777" w:rsidR="005957FF" w:rsidRPr="00390246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theme="minorBidi"/>
                <w:sz w:val="24"/>
                <w:szCs w:val="24"/>
                <w: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3306B07C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22AD47F6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6CAE63B5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7934118F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5D929010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5AAD8C0E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4EE2D18C" w14:textId="77777777" w:rsidR="005957FF" w:rsidRPr="00390246" w:rsidRDefault="005957FF" w:rsidP="005957FF">
      <w:pPr>
        <w:spacing w:line="240" w:lineRule="auto"/>
        <w:rPr>
          <w:rFonts w:ascii="Times New Roman" w:eastAsia="Times New Roman" w:hAnsi="Times New Roman" w:cstheme="minorBidi"/>
          <w:b/>
          <w:bCs/>
          <w:sz w:val="28"/>
        </w:rPr>
      </w:pPr>
    </w:p>
    <w:p w14:paraId="6E8DC73E" w14:textId="77777777" w:rsidR="005957FF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50217821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UTRA-17</w:t>
      </w: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getData</w:t>
      </w:r>
      <w:proofErr w:type="spellEnd"/>
      <w:r w:rsidRPr="00EF5C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String id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>): void</w:t>
      </w:r>
    </w:p>
    <w:p w14:paraId="2F0A6554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CDE0B1A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This test case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</w:rPr>
        <w:t>getting product’s information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from the database via </w:t>
      </w:r>
      <w:r>
        <w:rPr>
          <w:rFonts w:ascii="Times New Roman" w:eastAsia="Times New Roman" w:hAnsi="Times New Roman" w:cs="Times New Roman"/>
          <w:sz w:val="24"/>
          <w:szCs w:val="24"/>
        </w:rPr>
        <w:t>connecting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to web services’ database. </w:t>
      </w:r>
    </w:p>
    <w:p w14:paraId="2D5CB824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91112CB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7F0AEE27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ab/>
      </w:r>
      <w:r w:rsidRPr="00EF5C9C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615F4A66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flavor”, “mineral water”, 0.18, 10, null, null}.</w:t>
      </w:r>
    </w:p>
    <w:p w14:paraId="1FB60B31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D80C00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51347D" w14:textId="77777777" w:rsidR="005957FF" w:rsidRDefault="005957FF" w:rsidP="005957FF">
      <w:pPr>
        <w:spacing w:line="240" w:lineRule="auto"/>
        <w:rPr>
          <w:rFonts w:ascii="Times New Roman" w:eastAsia="Times New Roman" w:hAnsi="Times New Roman" w:cstheme="minorBidi"/>
          <w:b/>
          <w:bCs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615"/>
        <w:gridCol w:w="2455"/>
        <w:gridCol w:w="1924"/>
        <w:gridCol w:w="1744"/>
        <w:gridCol w:w="980"/>
      </w:tblGrid>
      <w:tr w:rsidR="005957FF" w:rsidRPr="008A4A40" w14:paraId="576D46E1" w14:textId="77777777" w:rsidTr="00AB02D1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578D1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CD1BA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AA9D27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5BB6A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37B54E6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D74DDCA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390246" w14:paraId="0FA5CA3F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44FDEF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CE6548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product’s id.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10627B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hAnsi="Times New Roman" w:cs="Times New Roman"/>
              </w:rPr>
              <w:t>885077955955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9EF51A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1, false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DE048" w14:textId="77777777" w:rsidR="005957FF" w:rsidRPr="008A0623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Angsana New"/>
                <w:sz w:val="24"/>
                <w:szCs w:val="30"/>
              </w:rPr>
            </w:pPr>
            <w:r>
              <w:rPr>
                <w:rFonts w:ascii="Times New Roman" w:eastAsia="Times New Roman" w:hAnsi="Times New Roman" w:cs="Angsana New"/>
                <w:sz w:val="24"/>
                <w:szCs w:val="30"/>
              </w:rPr>
              <w:t>Mineral water 100%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1EB1F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5957FF" w:rsidRPr="00390246" w14:paraId="55DB6AEA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4C9F63" w14:textId="77777777" w:rsidR="005957FF" w:rsidRPr="008A0623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theme="minorBidi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8B8444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existed product’s id.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5DDC61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5C9C">
              <w:rPr>
                <w:rFonts w:ascii="Times New Roman" w:hAnsi="Times New Roman" w:cs="Times New Roman"/>
              </w:rPr>
              <w:t>885077955955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DC2725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1, false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668DE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{1, “885077955955”, “Aura”, “mineral water 100%”, “mineral water”, 1.5, 19, null, 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1, false</w:t>
            </w: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1EFDB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57FF" w:rsidRPr="00390246" w14:paraId="6E0765C3" w14:textId="77777777" w:rsidTr="00AB02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A1825A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128D64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Test by input not existed product’s id.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C6EEE0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5C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C6CE08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1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AEDC2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0180C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CD7EF24" w14:textId="77777777" w:rsidR="005957FF" w:rsidRPr="008A0623" w:rsidRDefault="005957FF" w:rsidP="005957FF">
      <w:pPr>
        <w:spacing w:line="240" w:lineRule="auto"/>
        <w:rPr>
          <w:rFonts w:ascii="Times New Roman" w:eastAsia="Times New Roman" w:hAnsi="Times New Roman" w:cstheme="minorBidi"/>
          <w:sz w:val="24"/>
          <w:szCs w:val="24"/>
        </w:rPr>
      </w:pPr>
    </w:p>
    <w:p w14:paraId="72FDF0F2" w14:textId="77777777" w:rsidR="005957FF" w:rsidRPr="008D66E6" w:rsidRDefault="005957FF" w:rsidP="005957F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116EF3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DA1DA5" w14:textId="77777777" w:rsidR="005957FF" w:rsidRPr="00390246" w:rsidRDefault="005957FF" w:rsidP="005957FF">
      <w:pPr>
        <w:spacing w:line="240" w:lineRule="auto"/>
        <w:rPr>
          <w:rFonts w:ascii="Times New Roman" w:eastAsia="Times New Roman" w:hAnsi="Times New Roman" w:cstheme="minorBidi"/>
          <w:b/>
          <w:bCs/>
          <w:sz w:val="28"/>
        </w:rPr>
      </w:pPr>
    </w:p>
    <w:p w14:paraId="30B013B7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UTRA-18</w:t>
      </w: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getDatas</w:t>
      </w:r>
      <w:proofErr w:type="spellEnd"/>
      <w:r w:rsidRPr="00EF5C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sz w:val="24"/>
          <w:szCs w:val="24"/>
        </w:rPr>
        <w:t>void</w:t>
      </w:r>
    </w:p>
    <w:p w14:paraId="6DF125F9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74AC122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This test case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</w:rPr>
        <w:t>getting all products’ information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from the database via </w:t>
      </w:r>
      <w:r>
        <w:rPr>
          <w:rFonts w:ascii="Times New Roman" w:eastAsia="Times New Roman" w:hAnsi="Times New Roman" w:cs="Times New Roman"/>
          <w:sz w:val="24"/>
          <w:szCs w:val="24"/>
        </w:rPr>
        <w:t>connecting</w:t>
      </w:r>
      <w:r w:rsidRPr="00EF5C9C">
        <w:rPr>
          <w:rFonts w:ascii="Times New Roman" w:eastAsia="Times New Roman" w:hAnsi="Times New Roman" w:cs="Times New Roman"/>
          <w:sz w:val="24"/>
          <w:szCs w:val="24"/>
        </w:rPr>
        <w:t xml:space="preserve"> to web services’ database</w:t>
      </w:r>
    </w:p>
    <w:p w14:paraId="69E022F8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6AA7A54" w14:textId="77777777" w:rsidR="005957FF" w:rsidRPr="00EF5C9C" w:rsidRDefault="005957FF" w:rsidP="005957FF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 or input required</w:t>
      </w:r>
    </w:p>
    <w:p w14:paraId="6523DA7B" w14:textId="77777777" w:rsidR="005957FF" w:rsidRPr="00EF5C9C" w:rsidRDefault="005957FF" w:rsidP="005957F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ab/>
      </w:r>
      <w:r w:rsidRPr="00EF5C9C">
        <w:rPr>
          <w:rFonts w:ascii="Times New Roman" w:eastAsia="Times New Roman" w:hAnsi="Times New Roman" w:cs="Times New Roman"/>
          <w:sz w:val="24"/>
          <w:szCs w:val="24"/>
        </w:rPr>
        <w:tab/>
        <w:t xml:space="preserve">The available data is </w:t>
      </w:r>
    </w:p>
    <w:p w14:paraId="2B818517" w14:textId="77777777" w:rsidR="005957FF" w:rsidRPr="00EF5C9C" w:rsidRDefault="005957FF" w:rsidP="005957FF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sz w:val="24"/>
          <w:szCs w:val="24"/>
        </w:rPr>
        <w:t>{1, “885077955955”, “Aura”, “mineral water 100%”, “mineral water”, 1.5, 19, null, null} {2, “8851717040245”, “Dutch Mill”, “Blueberry flavor”, “mineral water”, 0.18, 10, null, null}.</w:t>
      </w:r>
    </w:p>
    <w:p w14:paraId="22DB861E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500AB" w14:textId="77777777" w:rsidR="005957FF" w:rsidRPr="00BD718C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5C9C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</w:p>
    <w:tbl>
      <w:tblPr>
        <w:tblW w:w="91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2687"/>
        <w:gridCol w:w="2250"/>
        <w:gridCol w:w="2160"/>
        <w:gridCol w:w="1530"/>
      </w:tblGrid>
      <w:tr w:rsidR="005957FF" w:rsidRPr="008A4A40" w14:paraId="479A7431" w14:textId="77777777" w:rsidTr="00AB02D1">
        <w:trPr>
          <w:trHeight w:val="690"/>
        </w:trPr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E77CC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ABDF21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9BA4D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910B51C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100D28E" w14:textId="77777777" w:rsidR="005957FF" w:rsidRPr="008A4A40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957FF" w:rsidRPr="00390246" w14:paraId="722DE470" w14:textId="77777777" w:rsidTr="00AB02D1"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685724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E3C3AA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Get a list of product object.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D62475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{1, “885077955955”, “Aura”, “mineral water 100%”, “mineral water”, 1.5, 19, null, null} </w:t>
            </w:r>
          </w:p>
          <w:p w14:paraId="1A414BDC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0808F8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{2, “8851717040245”, “Dutch Mill”, “Blueberry </w:t>
            </w:r>
            <w:proofErr w:type="spellStart"/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flavour</w:t>
            </w:r>
            <w:proofErr w:type="spellEnd"/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”, “mineral water”, 0.18, 10, null, null}</w:t>
            </w:r>
          </w:p>
          <w:p w14:paraId="0D4CE7F7" w14:textId="77777777" w:rsidR="005957FF" w:rsidRPr="00EF5C9C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BA859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{1, “885077955955”, “Aura”, “mineral water 100%”, “mineral water”, 1.5, 19, null, null} </w:t>
            </w:r>
          </w:p>
          <w:p w14:paraId="6F265252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30F486" w14:textId="77777777" w:rsidR="005957FF" w:rsidRPr="00EF5C9C" w:rsidRDefault="005957FF" w:rsidP="00AB02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{2, “8851717040245”, “Dutch Mill”, “Blueberry </w:t>
            </w:r>
            <w:proofErr w:type="spellStart"/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flavour</w:t>
            </w:r>
            <w:proofErr w:type="spellEnd"/>
            <w:r w:rsidRPr="00EF5C9C">
              <w:rPr>
                <w:rFonts w:ascii="Times New Roman" w:eastAsia="Times New Roman" w:hAnsi="Times New Roman" w:cs="Times New Roman"/>
                <w:sz w:val="24"/>
                <w:szCs w:val="24"/>
              </w:rPr>
              <w:t>”, “mineral water”, 0.18, 10, null, null}</w:t>
            </w:r>
          </w:p>
          <w:p w14:paraId="6D217F56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Angsana New"/>
                <w:sz w:val="24"/>
                <w:szCs w:val="3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EEB19" w14:textId="77777777" w:rsidR="005957FF" w:rsidRDefault="005957FF" w:rsidP="00AB02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5A18C07" w14:textId="77777777" w:rsidR="005957FF" w:rsidRPr="00EF5C9C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5E5C1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BBE3C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4DC238" w14:textId="77777777" w:rsidR="005957FF" w:rsidRPr="008A4A40" w:rsidRDefault="005957FF" w:rsidP="005957F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2082B9" w14:textId="77777777" w:rsidR="005957FF" w:rsidRPr="008A4A40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1743C106" w14:textId="77777777" w:rsidR="005957FF" w:rsidRPr="008A4A40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1D50BBD4" w14:textId="77777777" w:rsidR="005957FF" w:rsidRPr="008A4A40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3D4273C8" w14:textId="77777777" w:rsidR="005957FF" w:rsidRPr="008A4A40" w:rsidRDefault="005957FF" w:rsidP="005957F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14:paraId="09AE9F88" w14:textId="2CE27823" w:rsidR="006F3D0F" w:rsidRPr="008A4A40" w:rsidRDefault="006F3D0F" w:rsidP="005957F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32"/>
          <w:szCs w:val="40"/>
        </w:rPr>
      </w:pPr>
      <w:r w:rsidRPr="008A4A40">
        <w:rPr>
          <w:rFonts w:ascii="Times New Roman" w:hAnsi="Times New Roman" w:cs="Times New Roman"/>
          <w:b/>
          <w:bCs/>
          <w:sz w:val="32"/>
          <w:szCs w:val="40"/>
        </w:rPr>
        <w:lastRenderedPageBreak/>
        <w:t>Test Record Web Application</w:t>
      </w:r>
    </w:p>
    <w:tbl>
      <w:tblPr>
        <w:tblStyle w:val="4-11"/>
        <w:tblW w:w="9973" w:type="dxa"/>
        <w:tblLook w:val="04A0" w:firstRow="1" w:lastRow="0" w:firstColumn="1" w:lastColumn="0" w:noHBand="0" w:noVBand="1"/>
      </w:tblPr>
      <w:tblGrid>
        <w:gridCol w:w="4921"/>
        <w:gridCol w:w="5052"/>
      </w:tblGrid>
      <w:tr w:rsidR="006F3D0F" w:rsidRPr="00AC49B9" w14:paraId="4DDC66AF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</w:tcPr>
          <w:p w14:paraId="06BF9E3C" w14:textId="77777777" w:rsidR="006F3D0F" w:rsidRPr="00AC49B9" w:rsidRDefault="006F3D0F" w:rsidP="006F3D0F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TRW-001</w:t>
            </w:r>
          </w:p>
        </w:tc>
        <w:tc>
          <w:tcPr>
            <w:tcW w:w="5052" w:type="dxa"/>
          </w:tcPr>
          <w:p w14:paraId="002606B8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77D87377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</w:tcPr>
          <w:p w14:paraId="1B5C1701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High</w:t>
            </w:r>
          </w:p>
        </w:tc>
        <w:tc>
          <w:tcPr>
            <w:tcW w:w="5052" w:type="dxa"/>
          </w:tcPr>
          <w:p w14:paraId="36EB318B" w14:textId="4489CCE9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235ACEDD" w14:textId="77777777" w:rsidTr="006F3D0F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</w:tcPr>
          <w:p w14:paraId="45D2917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Login</w:t>
            </w:r>
          </w:p>
        </w:tc>
        <w:tc>
          <w:tcPr>
            <w:tcW w:w="5052" w:type="dxa"/>
          </w:tcPr>
          <w:p w14:paraId="3A2472F4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6AF8FAF1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</w:tcPr>
          <w:p w14:paraId="6DBEAE0D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Login succeed</w:t>
            </w:r>
          </w:p>
        </w:tc>
        <w:tc>
          <w:tcPr>
            <w:tcW w:w="5052" w:type="dxa"/>
          </w:tcPr>
          <w:p w14:paraId="47282AA6" w14:textId="74681671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978" w:type="dxa"/>
        <w:tblLook w:val="04A0" w:firstRow="1" w:lastRow="0" w:firstColumn="1" w:lastColumn="0" w:noHBand="0" w:noVBand="1"/>
      </w:tblPr>
      <w:tblGrid>
        <w:gridCol w:w="9978"/>
      </w:tblGrid>
      <w:tr w:rsidR="006F3D0F" w:rsidRPr="00AC49B9" w14:paraId="19AE38D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8" w:type="dxa"/>
          </w:tcPr>
          <w:p w14:paraId="6CBFEB2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Enter website</w:t>
            </w:r>
          </w:p>
        </w:tc>
      </w:tr>
      <w:tr w:rsidR="006F3D0F" w:rsidRPr="00AC49B9" w14:paraId="24AF49A8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8" w:type="dxa"/>
          </w:tcPr>
          <w:p w14:paraId="4BC6CCE5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ID and password of supermarket</w:t>
            </w:r>
          </w:p>
        </w:tc>
      </w:tr>
    </w:tbl>
    <w:tbl>
      <w:tblPr>
        <w:tblStyle w:val="4-21"/>
        <w:tblW w:w="9994" w:type="dxa"/>
        <w:tblInd w:w="-5" w:type="dxa"/>
        <w:tblLook w:val="04A0" w:firstRow="1" w:lastRow="0" w:firstColumn="1" w:lastColumn="0" w:noHBand="0" w:noVBand="1"/>
      </w:tblPr>
      <w:tblGrid>
        <w:gridCol w:w="855"/>
        <w:gridCol w:w="2118"/>
        <w:gridCol w:w="1410"/>
        <w:gridCol w:w="1527"/>
        <w:gridCol w:w="1797"/>
        <w:gridCol w:w="1388"/>
        <w:gridCol w:w="899"/>
      </w:tblGrid>
      <w:tr w:rsidR="006F3D0F" w:rsidRPr="00AC49B9" w14:paraId="62B09B61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3A96B0D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18" w:type="dxa"/>
          </w:tcPr>
          <w:p w14:paraId="457CB454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10" w:type="dxa"/>
          </w:tcPr>
          <w:p w14:paraId="5C1ED5DA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27" w:type="dxa"/>
          </w:tcPr>
          <w:p w14:paraId="25FEF625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797" w:type="dxa"/>
          </w:tcPr>
          <w:p w14:paraId="4135BD2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88" w:type="dxa"/>
          </w:tcPr>
          <w:p w14:paraId="45A5BD6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899" w:type="dxa"/>
          </w:tcPr>
          <w:p w14:paraId="02611D6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3AA29DD1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C45B83A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18" w:type="dxa"/>
          </w:tcPr>
          <w:p w14:paraId="09B94757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Enter ID and Password</w:t>
            </w:r>
          </w:p>
        </w:tc>
        <w:tc>
          <w:tcPr>
            <w:tcW w:w="1410" w:type="dxa"/>
            <w:vMerge w:val="restart"/>
          </w:tcPr>
          <w:p w14:paraId="23F285E9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ID = Admin</w:t>
            </w:r>
          </w:p>
          <w:p w14:paraId="2A08030E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Password = Admin</w:t>
            </w:r>
          </w:p>
        </w:tc>
        <w:tc>
          <w:tcPr>
            <w:tcW w:w="1527" w:type="dxa"/>
            <w:vMerge w:val="restart"/>
          </w:tcPr>
          <w:p w14:paraId="1069E789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Display all product page</w:t>
            </w:r>
          </w:p>
        </w:tc>
        <w:tc>
          <w:tcPr>
            <w:tcW w:w="1797" w:type="dxa"/>
            <w:vMerge w:val="restart"/>
          </w:tcPr>
          <w:p w14:paraId="49E4362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The web page display all of product in database.</w:t>
            </w:r>
          </w:p>
        </w:tc>
        <w:tc>
          <w:tcPr>
            <w:tcW w:w="1388" w:type="dxa"/>
            <w:vMerge w:val="restart"/>
          </w:tcPr>
          <w:p w14:paraId="52FD7524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99" w:type="dxa"/>
            <w:vMerge w:val="restart"/>
          </w:tcPr>
          <w:p w14:paraId="6083C828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AC49B9" w14:paraId="73317A2E" w14:textId="77777777" w:rsidTr="00FF46C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F2DBDB" w:themeFill="accent2" w:themeFillTint="33"/>
          </w:tcPr>
          <w:p w14:paraId="0B8D3B5D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18" w:type="dxa"/>
            <w:shd w:val="clear" w:color="auto" w:fill="F2DBDB" w:themeFill="accent2" w:themeFillTint="33"/>
          </w:tcPr>
          <w:p w14:paraId="442B097F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“login”</w:t>
            </w:r>
          </w:p>
        </w:tc>
        <w:tc>
          <w:tcPr>
            <w:tcW w:w="1410" w:type="dxa"/>
            <w:vMerge/>
          </w:tcPr>
          <w:p w14:paraId="42181525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vMerge/>
          </w:tcPr>
          <w:p w14:paraId="30EFF546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14:paraId="00A14730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vMerge/>
          </w:tcPr>
          <w:p w14:paraId="4634BE39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  <w:vMerge/>
          </w:tcPr>
          <w:p w14:paraId="70727CFA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10003" w:type="dxa"/>
        <w:tblLook w:val="04A0" w:firstRow="1" w:lastRow="0" w:firstColumn="1" w:lastColumn="0" w:noHBand="0" w:noVBand="1"/>
      </w:tblPr>
      <w:tblGrid>
        <w:gridCol w:w="10003"/>
      </w:tblGrid>
      <w:tr w:rsidR="006F3D0F" w:rsidRPr="00AC49B9" w14:paraId="6077EB6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3" w:type="dxa"/>
          </w:tcPr>
          <w:p w14:paraId="4C291E30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Can use another feature of web application</w:t>
            </w:r>
          </w:p>
        </w:tc>
      </w:tr>
    </w:tbl>
    <w:p w14:paraId="738FCC8D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EA72525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D48FA40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3B51BD4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5F95ECC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AB6763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5C8E4B56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74E258CC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A758020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78C10265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F85D46E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C333DA0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4D00FC6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3CF9E118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593D181B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7D29B1A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594FF6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4015D1ED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02358F3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9958" w:type="dxa"/>
        <w:tblLook w:val="04A0" w:firstRow="1" w:lastRow="0" w:firstColumn="1" w:lastColumn="0" w:noHBand="0" w:noVBand="1"/>
      </w:tblPr>
      <w:tblGrid>
        <w:gridCol w:w="4914"/>
        <w:gridCol w:w="5044"/>
      </w:tblGrid>
      <w:tr w:rsidR="006F3D0F" w:rsidRPr="00AC49B9" w14:paraId="75F7C83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</w:tcPr>
          <w:p w14:paraId="071832A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TRW-002</w:t>
            </w:r>
          </w:p>
        </w:tc>
        <w:tc>
          <w:tcPr>
            <w:tcW w:w="5044" w:type="dxa"/>
          </w:tcPr>
          <w:p w14:paraId="465CECDE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13067650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</w:tcPr>
          <w:p w14:paraId="3DC85EA3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High</w:t>
            </w:r>
          </w:p>
        </w:tc>
        <w:tc>
          <w:tcPr>
            <w:tcW w:w="5044" w:type="dxa"/>
          </w:tcPr>
          <w:p w14:paraId="4AE374D9" w14:textId="52BDA273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6EF87780" w14:textId="77777777" w:rsidTr="006F3D0F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</w:tcPr>
          <w:p w14:paraId="79F5877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Login</w:t>
            </w:r>
          </w:p>
        </w:tc>
        <w:tc>
          <w:tcPr>
            <w:tcW w:w="5044" w:type="dxa"/>
          </w:tcPr>
          <w:p w14:paraId="5B5BE1F6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70A3714C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4" w:type="dxa"/>
          </w:tcPr>
          <w:p w14:paraId="4D0D613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Wrong ID</w:t>
            </w:r>
          </w:p>
        </w:tc>
        <w:tc>
          <w:tcPr>
            <w:tcW w:w="5044" w:type="dxa"/>
          </w:tcPr>
          <w:p w14:paraId="15581ED4" w14:textId="0EE622AC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961" w:type="dxa"/>
        <w:tblLook w:val="04A0" w:firstRow="1" w:lastRow="0" w:firstColumn="1" w:lastColumn="0" w:noHBand="0" w:noVBand="1"/>
      </w:tblPr>
      <w:tblGrid>
        <w:gridCol w:w="9961"/>
      </w:tblGrid>
      <w:tr w:rsidR="006F3D0F" w:rsidRPr="00AC49B9" w14:paraId="77E8966F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1" w:type="dxa"/>
          </w:tcPr>
          <w:p w14:paraId="493E58F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Enter website</w:t>
            </w:r>
          </w:p>
        </w:tc>
      </w:tr>
      <w:tr w:rsidR="006F3D0F" w:rsidRPr="00AC49B9" w14:paraId="1D72B913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1" w:type="dxa"/>
          </w:tcPr>
          <w:p w14:paraId="30E006D4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ID and password of supermarket</w:t>
            </w:r>
          </w:p>
        </w:tc>
      </w:tr>
    </w:tbl>
    <w:tbl>
      <w:tblPr>
        <w:tblStyle w:val="4-21"/>
        <w:tblW w:w="9948" w:type="dxa"/>
        <w:tblLook w:val="04A0" w:firstRow="1" w:lastRow="0" w:firstColumn="1" w:lastColumn="0" w:noHBand="0" w:noVBand="1"/>
      </w:tblPr>
      <w:tblGrid>
        <w:gridCol w:w="854"/>
        <w:gridCol w:w="2097"/>
        <w:gridCol w:w="1404"/>
        <w:gridCol w:w="1520"/>
        <w:gridCol w:w="1374"/>
        <w:gridCol w:w="1355"/>
        <w:gridCol w:w="1344"/>
      </w:tblGrid>
      <w:tr w:rsidR="006F3D0F" w:rsidRPr="00AC49B9" w14:paraId="6D6C6787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532E15F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097" w:type="dxa"/>
          </w:tcPr>
          <w:p w14:paraId="1BFCE0B1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04" w:type="dxa"/>
          </w:tcPr>
          <w:p w14:paraId="4F449E59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20" w:type="dxa"/>
          </w:tcPr>
          <w:p w14:paraId="167B9114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374" w:type="dxa"/>
          </w:tcPr>
          <w:p w14:paraId="1D797074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55" w:type="dxa"/>
          </w:tcPr>
          <w:p w14:paraId="56DBD0DB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44" w:type="dxa"/>
          </w:tcPr>
          <w:p w14:paraId="49E83CAC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77727CC6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2CC8619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97" w:type="dxa"/>
          </w:tcPr>
          <w:p w14:paraId="2B41683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Enter ID and Password</w:t>
            </w:r>
          </w:p>
        </w:tc>
        <w:tc>
          <w:tcPr>
            <w:tcW w:w="1404" w:type="dxa"/>
            <w:vMerge w:val="restart"/>
          </w:tcPr>
          <w:p w14:paraId="0746E41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ID = customer</w:t>
            </w:r>
          </w:p>
          <w:p w14:paraId="45A7FF7F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Password = Admin</w:t>
            </w:r>
          </w:p>
        </w:tc>
        <w:tc>
          <w:tcPr>
            <w:tcW w:w="1520" w:type="dxa"/>
            <w:vMerge w:val="restart"/>
          </w:tcPr>
          <w:p w14:paraId="5901822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Show message          “ID and password are incorrect”</w:t>
            </w:r>
          </w:p>
        </w:tc>
        <w:tc>
          <w:tcPr>
            <w:tcW w:w="1374" w:type="dxa"/>
            <w:vMerge w:val="restart"/>
          </w:tcPr>
          <w:p w14:paraId="29EA0169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The web application alert the error message “ID and password are incorrect”</w:t>
            </w:r>
          </w:p>
        </w:tc>
        <w:tc>
          <w:tcPr>
            <w:tcW w:w="1355" w:type="dxa"/>
            <w:vMerge w:val="restart"/>
          </w:tcPr>
          <w:p w14:paraId="1144CF52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44" w:type="dxa"/>
            <w:vMerge w:val="restart"/>
          </w:tcPr>
          <w:p w14:paraId="17D23CC8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AC49B9" w14:paraId="718DE89C" w14:textId="77777777" w:rsidTr="00FF46CB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7E29BA00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97" w:type="dxa"/>
            <w:shd w:val="clear" w:color="auto" w:fill="F2DBDB" w:themeFill="accent2" w:themeFillTint="33"/>
          </w:tcPr>
          <w:p w14:paraId="21D19ECB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“login”</w:t>
            </w:r>
          </w:p>
        </w:tc>
        <w:tc>
          <w:tcPr>
            <w:tcW w:w="1404" w:type="dxa"/>
            <w:vMerge/>
          </w:tcPr>
          <w:p w14:paraId="01C590EA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</w:tcPr>
          <w:p w14:paraId="13551935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4" w:type="dxa"/>
            <w:vMerge/>
          </w:tcPr>
          <w:p w14:paraId="42B4C293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  <w:vMerge/>
          </w:tcPr>
          <w:p w14:paraId="2B995459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vMerge/>
          </w:tcPr>
          <w:p w14:paraId="3445B718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973" w:type="dxa"/>
        <w:tblLook w:val="04A0" w:firstRow="1" w:lastRow="0" w:firstColumn="1" w:lastColumn="0" w:noHBand="0" w:noVBand="1"/>
      </w:tblPr>
      <w:tblGrid>
        <w:gridCol w:w="9973"/>
      </w:tblGrid>
      <w:tr w:rsidR="006F3D0F" w:rsidRPr="00AC49B9" w14:paraId="6130585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3" w:type="dxa"/>
          </w:tcPr>
          <w:p w14:paraId="6C21A127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None</w:t>
            </w:r>
          </w:p>
        </w:tc>
      </w:tr>
    </w:tbl>
    <w:p w14:paraId="16BAEA17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4CC03045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10008" w:type="dxa"/>
        <w:tblLook w:val="04A0" w:firstRow="1" w:lastRow="0" w:firstColumn="1" w:lastColumn="0" w:noHBand="0" w:noVBand="1"/>
      </w:tblPr>
      <w:tblGrid>
        <w:gridCol w:w="4830"/>
        <w:gridCol w:w="5178"/>
      </w:tblGrid>
      <w:tr w:rsidR="006F3D0F" w:rsidRPr="00AC49B9" w14:paraId="749D4822" w14:textId="77777777" w:rsidTr="00AC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</w:tcPr>
          <w:p w14:paraId="04089C0A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TRW-003</w:t>
            </w:r>
          </w:p>
        </w:tc>
        <w:tc>
          <w:tcPr>
            <w:tcW w:w="5178" w:type="dxa"/>
          </w:tcPr>
          <w:p w14:paraId="5956DE5C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533F2EBD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</w:tcPr>
          <w:p w14:paraId="50E542F3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High</w:t>
            </w:r>
          </w:p>
        </w:tc>
        <w:tc>
          <w:tcPr>
            <w:tcW w:w="5178" w:type="dxa"/>
          </w:tcPr>
          <w:p w14:paraId="06465533" w14:textId="443DB496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1EEE34D8" w14:textId="77777777" w:rsidTr="00AC49B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</w:tcPr>
          <w:p w14:paraId="39F0DEC1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Login</w:t>
            </w:r>
          </w:p>
        </w:tc>
        <w:tc>
          <w:tcPr>
            <w:tcW w:w="5178" w:type="dxa"/>
          </w:tcPr>
          <w:p w14:paraId="689E60A3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36BA942F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</w:tcPr>
          <w:p w14:paraId="336DFDF7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Wrong password</w:t>
            </w:r>
          </w:p>
        </w:tc>
        <w:tc>
          <w:tcPr>
            <w:tcW w:w="5178" w:type="dxa"/>
          </w:tcPr>
          <w:p w14:paraId="1DB4A8C0" w14:textId="2878D8AF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10008" w:type="dxa"/>
        <w:tblLook w:val="04A0" w:firstRow="1" w:lastRow="0" w:firstColumn="1" w:lastColumn="0" w:noHBand="0" w:noVBand="1"/>
      </w:tblPr>
      <w:tblGrid>
        <w:gridCol w:w="10008"/>
      </w:tblGrid>
      <w:tr w:rsidR="006F3D0F" w:rsidRPr="00AC49B9" w14:paraId="07887BC1" w14:textId="77777777" w:rsidTr="00AC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8" w:type="dxa"/>
          </w:tcPr>
          <w:p w14:paraId="2ED39F06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Enter website</w:t>
            </w:r>
          </w:p>
        </w:tc>
      </w:tr>
      <w:tr w:rsidR="006F3D0F" w:rsidRPr="00AC49B9" w14:paraId="19CAFD68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8" w:type="dxa"/>
          </w:tcPr>
          <w:p w14:paraId="1A005509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ID and password of supermarket</w:t>
            </w:r>
          </w:p>
        </w:tc>
      </w:tr>
    </w:tbl>
    <w:tbl>
      <w:tblPr>
        <w:tblStyle w:val="4-21"/>
        <w:tblW w:w="10008" w:type="dxa"/>
        <w:tblLook w:val="04A0" w:firstRow="1" w:lastRow="0" w:firstColumn="1" w:lastColumn="0" w:noHBand="0" w:noVBand="1"/>
      </w:tblPr>
      <w:tblGrid>
        <w:gridCol w:w="855"/>
        <w:gridCol w:w="2071"/>
        <w:gridCol w:w="1378"/>
        <w:gridCol w:w="1498"/>
        <w:gridCol w:w="2108"/>
        <w:gridCol w:w="1039"/>
        <w:gridCol w:w="1059"/>
      </w:tblGrid>
      <w:tr w:rsidR="006F3D0F" w:rsidRPr="00AC49B9" w14:paraId="0B87CD09" w14:textId="77777777" w:rsidTr="00AC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1B684F08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071" w:type="dxa"/>
          </w:tcPr>
          <w:p w14:paraId="0BACADF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78" w:type="dxa"/>
          </w:tcPr>
          <w:p w14:paraId="7A9B92B5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98" w:type="dxa"/>
          </w:tcPr>
          <w:p w14:paraId="3D5814C1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108" w:type="dxa"/>
          </w:tcPr>
          <w:p w14:paraId="7720F246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039" w:type="dxa"/>
          </w:tcPr>
          <w:p w14:paraId="45FB502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59" w:type="dxa"/>
          </w:tcPr>
          <w:p w14:paraId="553FCC2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6D2BD079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3D19614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1" w:type="dxa"/>
          </w:tcPr>
          <w:p w14:paraId="4A7765DD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Enter ID and Password</w:t>
            </w:r>
          </w:p>
        </w:tc>
        <w:tc>
          <w:tcPr>
            <w:tcW w:w="1378" w:type="dxa"/>
            <w:vMerge w:val="restart"/>
          </w:tcPr>
          <w:p w14:paraId="618BBF0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ID = Admin</w:t>
            </w:r>
          </w:p>
          <w:p w14:paraId="492B5C89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Password = 1234</w:t>
            </w:r>
          </w:p>
        </w:tc>
        <w:tc>
          <w:tcPr>
            <w:tcW w:w="1498" w:type="dxa"/>
            <w:vMerge w:val="restart"/>
          </w:tcPr>
          <w:p w14:paraId="1F89BF13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Show message          “ID and password are incorrect”</w:t>
            </w:r>
          </w:p>
        </w:tc>
        <w:tc>
          <w:tcPr>
            <w:tcW w:w="2108" w:type="dxa"/>
            <w:vMerge w:val="restart"/>
          </w:tcPr>
          <w:p w14:paraId="0274047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The web application alert the error message “ID and password are incorrect”</w:t>
            </w:r>
          </w:p>
        </w:tc>
        <w:tc>
          <w:tcPr>
            <w:tcW w:w="1039" w:type="dxa"/>
            <w:vMerge w:val="restart"/>
          </w:tcPr>
          <w:p w14:paraId="37DAE992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59" w:type="dxa"/>
            <w:vMerge w:val="restart"/>
          </w:tcPr>
          <w:p w14:paraId="643F5850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AC49B9" w14:paraId="6F2D659C" w14:textId="77777777" w:rsidTr="00AC49B9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F2DBDB" w:themeFill="accent2" w:themeFillTint="33"/>
          </w:tcPr>
          <w:p w14:paraId="44E9A2E0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71" w:type="dxa"/>
            <w:shd w:val="clear" w:color="auto" w:fill="F2DBDB" w:themeFill="accent2" w:themeFillTint="33"/>
          </w:tcPr>
          <w:p w14:paraId="521A3B06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“login”</w:t>
            </w:r>
          </w:p>
        </w:tc>
        <w:tc>
          <w:tcPr>
            <w:tcW w:w="1378" w:type="dxa"/>
            <w:vMerge/>
          </w:tcPr>
          <w:p w14:paraId="5357323D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Merge/>
          </w:tcPr>
          <w:p w14:paraId="532F3EED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vMerge/>
          </w:tcPr>
          <w:p w14:paraId="568DF219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vMerge/>
          </w:tcPr>
          <w:p w14:paraId="1E8D876B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  <w:vMerge/>
          </w:tcPr>
          <w:p w14:paraId="3690E1A6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10008" w:type="dxa"/>
        <w:tblLook w:val="04A0" w:firstRow="1" w:lastRow="0" w:firstColumn="1" w:lastColumn="0" w:noHBand="0" w:noVBand="1"/>
      </w:tblPr>
      <w:tblGrid>
        <w:gridCol w:w="10008"/>
      </w:tblGrid>
      <w:tr w:rsidR="006F3D0F" w:rsidRPr="00AC49B9" w14:paraId="02BB9F83" w14:textId="77777777" w:rsidTr="00AC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8" w:type="dxa"/>
          </w:tcPr>
          <w:p w14:paraId="3B9FF660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None</w:t>
            </w:r>
          </w:p>
        </w:tc>
      </w:tr>
    </w:tbl>
    <w:tbl>
      <w:tblPr>
        <w:tblStyle w:val="4-11"/>
        <w:tblW w:w="9778" w:type="dxa"/>
        <w:tblLook w:val="04A0" w:firstRow="1" w:lastRow="0" w:firstColumn="1" w:lastColumn="0" w:noHBand="0" w:noVBand="1"/>
      </w:tblPr>
      <w:tblGrid>
        <w:gridCol w:w="4825"/>
        <w:gridCol w:w="4953"/>
      </w:tblGrid>
      <w:tr w:rsidR="006F3D0F" w:rsidRPr="00AC49B9" w14:paraId="5CC58F03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0F7D9A91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TRW-004</w:t>
            </w:r>
          </w:p>
        </w:tc>
        <w:tc>
          <w:tcPr>
            <w:tcW w:w="4953" w:type="dxa"/>
          </w:tcPr>
          <w:p w14:paraId="609F5D27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595FD8C7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220C4ADF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High</w:t>
            </w:r>
          </w:p>
        </w:tc>
        <w:tc>
          <w:tcPr>
            <w:tcW w:w="4953" w:type="dxa"/>
          </w:tcPr>
          <w:p w14:paraId="4CA10C40" w14:textId="20D7C7EB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0DBC14AF" w14:textId="77777777" w:rsidTr="006F3D0F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4D0C28DA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Login</w:t>
            </w:r>
          </w:p>
        </w:tc>
        <w:tc>
          <w:tcPr>
            <w:tcW w:w="4953" w:type="dxa"/>
          </w:tcPr>
          <w:p w14:paraId="668815E0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1E68D797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14:paraId="03723D0B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Both wrong</w:t>
            </w:r>
          </w:p>
        </w:tc>
        <w:tc>
          <w:tcPr>
            <w:tcW w:w="4953" w:type="dxa"/>
          </w:tcPr>
          <w:p w14:paraId="509C7CB4" w14:textId="6932AD6E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796" w:type="dxa"/>
        <w:tblLook w:val="04A0" w:firstRow="1" w:lastRow="0" w:firstColumn="1" w:lastColumn="0" w:noHBand="0" w:noVBand="1"/>
      </w:tblPr>
      <w:tblGrid>
        <w:gridCol w:w="9796"/>
      </w:tblGrid>
      <w:tr w:rsidR="006F3D0F" w:rsidRPr="00AC49B9" w14:paraId="66F13059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6" w:type="dxa"/>
          </w:tcPr>
          <w:p w14:paraId="3723794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Enter website</w:t>
            </w:r>
          </w:p>
        </w:tc>
      </w:tr>
      <w:tr w:rsidR="006F3D0F" w:rsidRPr="00AC49B9" w14:paraId="0E8D7B3B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6" w:type="dxa"/>
          </w:tcPr>
          <w:p w14:paraId="4DD8BB12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ID and password of supermarket</w:t>
            </w:r>
          </w:p>
        </w:tc>
      </w:tr>
    </w:tbl>
    <w:tbl>
      <w:tblPr>
        <w:tblStyle w:val="4-21"/>
        <w:tblW w:w="9808" w:type="dxa"/>
        <w:tblLook w:val="04A0" w:firstRow="1" w:lastRow="0" w:firstColumn="1" w:lastColumn="0" w:noHBand="0" w:noVBand="1"/>
      </w:tblPr>
      <w:tblGrid>
        <w:gridCol w:w="854"/>
        <w:gridCol w:w="2070"/>
        <w:gridCol w:w="1378"/>
        <w:gridCol w:w="1498"/>
        <w:gridCol w:w="1746"/>
        <w:gridCol w:w="1302"/>
        <w:gridCol w:w="960"/>
      </w:tblGrid>
      <w:tr w:rsidR="006F3D0F" w:rsidRPr="00AC49B9" w14:paraId="681E68FB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4BD4A2B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070" w:type="dxa"/>
          </w:tcPr>
          <w:p w14:paraId="4CD33541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78" w:type="dxa"/>
          </w:tcPr>
          <w:p w14:paraId="5DAECC16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98" w:type="dxa"/>
          </w:tcPr>
          <w:p w14:paraId="15D8612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746" w:type="dxa"/>
          </w:tcPr>
          <w:p w14:paraId="2913E3F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02" w:type="dxa"/>
          </w:tcPr>
          <w:p w14:paraId="7B1E6468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960" w:type="dxa"/>
          </w:tcPr>
          <w:p w14:paraId="57FEE184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4F9D3A42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1AE51D4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47861A64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Enter ID and Password</w:t>
            </w:r>
          </w:p>
        </w:tc>
        <w:tc>
          <w:tcPr>
            <w:tcW w:w="1378" w:type="dxa"/>
            <w:vMerge w:val="restart"/>
          </w:tcPr>
          <w:p w14:paraId="7EAF4936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ID = customer</w:t>
            </w:r>
          </w:p>
          <w:p w14:paraId="2598A97C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Password = 1234</w:t>
            </w:r>
          </w:p>
        </w:tc>
        <w:tc>
          <w:tcPr>
            <w:tcW w:w="1498" w:type="dxa"/>
            <w:vMerge w:val="restart"/>
          </w:tcPr>
          <w:p w14:paraId="6CAAC01A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Show message          “ID and password are incorrect”</w:t>
            </w:r>
          </w:p>
        </w:tc>
        <w:tc>
          <w:tcPr>
            <w:tcW w:w="1746" w:type="dxa"/>
            <w:vMerge w:val="restart"/>
          </w:tcPr>
          <w:p w14:paraId="6D989F47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The web application alert the error message “ID and password are incorrect”</w:t>
            </w:r>
          </w:p>
        </w:tc>
        <w:tc>
          <w:tcPr>
            <w:tcW w:w="1302" w:type="dxa"/>
            <w:vMerge w:val="restart"/>
          </w:tcPr>
          <w:p w14:paraId="13234E1F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960" w:type="dxa"/>
            <w:vMerge w:val="restart"/>
          </w:tcPr>
          <w:p w14:paraId="4C78C152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AC49B9" w14:paraId="15319545" w14:textId="77777777" w:rsidTr="00FF46C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5DD0DD27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14:paraId="30C0FF94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“login”</w:t>
            </w:r>
          </w:p>
        </w:tc>
        <w:tc>
          <w:tcPr>
            <w:tcW w:w="1378" w:type="dxa"/>
            <w:vMerge/>
          </w:tcPr>
          <w:p w14:paraId="7719A582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Merge/>
          </w:tcPr>
          <w:p w14:paraId="2DEF56C7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  <w:vMerge/>
          </w:tcPr>
          <w:p w14:paraId="51E0CF28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vMerge/>
          </w:tcPr>
          <w:p w14:paraId="38781A95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</w:tcPr>
          <w:p w14:paraId="72A092ED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838" w:type="dxa"/>
        <w:tblLook w:val="04A0" w:firstRow="1" w:lastRow="0" w:firstColumn="1" w:lastColumn="0" w:noHBand="0" w:noVBand="1"/>
      </w:tblPr>
      <w:tblGrid>
        <w:gridCol w:w="9838"/>
      </w:tblGrid>
      <w:tr w:rsidR="006F3D0F" w:rsidRPr="00AC49B9" w14:paraId="4BD3982A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8" w:type="dxa"/>
            <w:tcBorders>
              <w:bottom w:val="nil"/>
            </w:tcBorders>
          </w:tcPr>
          <w:p w14:paraId="2A38459E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None</w:t>
            </w:r>
          </w:p>
        </w:tc>
      </w:tr>
      <w:tr w:rsidR="00940021" w:rsidRPr="00AC49B9" w14:paraId="4387414F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E139FC" w14:textId="77777777" w:rsidR="00940021" w:rsidRDefault="00940021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5BC7D2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0DBC5F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0076BC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D7C532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B4B9CC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48AE82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5BA48C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C430E1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93ED0C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F9D6E0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B53055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0C085F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A9CFAB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90C4F1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E018A9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1ECD54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B809B9" w14:textId="77777777" w:rsid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59E1EF" w14:textId="77777777" w:rsidR="00AC49B9" w:rsidRPr="00AC49B9" w:rsidRDefault="00AC49B9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EA4033" w14:textId="77777777" w:rsidR="00940021" w:rsidRPr="00AC49B9" w:rsidRDefault="00940021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088FF3" w14:textId="77777777" w:rsidR="00940021" w:rsidRPr="00AC49B9" w:rsidRDefault="00940021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11"/>
        <w:tblW w:w="9944" w:type="dxa"/>
        <w:tblLook w:val="04A0" w:firstRow="1" w:lastRow="0" w:firstColumn="1" w:lastColumn="0" w:noHBand="0" w:noVBand="1"/>
      </w:tblPr>
      <w:tblGrid>
        <w:gridCol w:w="4907"/>
        <w:gridCol w:w="5037"/>
      </w:tblGrid>
      <w:tr w:rsidR="006F3D0F" w:rsidRPr="00AC49B9" w14:paraId="01D34C35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7" w:type="dxa"/>
          </w:tcPr>
          <w:p w14:paraId="6E98B3E0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TRW-005</w:t>
            </w:r>
          </w:p>
        </w:tc>
        <w:tc>
          <w:tcPr>
            <w:tcW w:w="5037" w:type="dxa"/>
          </w:tcPr>
          <w:p w14:paraId="73398C96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6849A195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7" w:type="dxa"/>
          </w:tcPr>
          <w:p w14:paraId="221F4E85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High</w:t>
            </w:r>
          </w:p>
        </w:tc>
        <w:tc>
          <w:tcPr>
            <w:tcW w:w="5037" w:type="dxa"/>
          </w:tcPr>
          <w:p w14:paraId="2613FFD0" w14:textId="2CB268F3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5FF27B4F" w14:textId="77777777" w:rsidTr="006F3D0F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7" w:type="dxa"/>
          </w:tcPr>
          <w:p w14:paraId="6BC8B4DB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Add new product</w:t>
            </w:r>
          </w:p>
        </w:tc>
        <w:tc>
          <w:tcPr>
            <w:tcW w:w="5037" w:type="dxa"/>
          </w:tcPr>
          <w:p w14:paraId="0DCF2CB3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0B937CBC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7" w:type="dxa"/>
          </w:tcPr>
          <w:p w14:paraId="74716CF3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Add new</w:t>
            </w:r>
          </w:p>
        </w:tc>
        <w:tc>
          <w:tcPr>
            <w:tcW w:w="5037" w:type="dxa"/>
          </w:tcPr>
          <w:p w14:paraId="3E6D8BA8" w14:textId="69862B82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946" w:type="dxa"/>
        <w:tblLook w:val="04A0" w:firstRow="1" w:lastRow="0" w:firstColumn="1" w:lastColumn="0" w:noHBand="0" w:noVBand="1"/>
      </w:tblPr>
      <w:tblGrid>
        <w:gridCol w:w="9946"/>
      </w:tblGrid>
      <w:tr w:rsidR="006F3D0F" w:rsidRPr="00AC49B9" w14:paraId="0550D54F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6" w:type="dxa"/>
          </w:tcPr>
          <w:p w14:paraId="3424DD76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Login</w:t>
            </w:r>
          </w:p>
        </w:tc>
      </w:tr>
      <w:tr w:rsidR="006F3D0F" w:rsidRPr="00AC49B9" w14:paraId="595AAFBD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6" w:type="dxa"/>
          </w:tcPr>
          <w:p w14:paraId="0913D839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4-21"/>
        <w:tblW w:w="9945" w:type="dxa"/>
        <w:tblLook w:val="04A0" w:firstRow="1" w:lastRow="0" w:firstColumn="1" w:lastColumn="0" w:noHBand="0" w:noVBand="1"/>
      </w:tblPr>
      <w:tblGrid>
        <w:gridCol w:w="849"/>
        <w:gridCol w:w="2097"/>
        <w:gridCol w:w="1656"/>
        <w:gridCol w:w="1480"/>
        <w:gridCol w:w="1714"/>
        <w:gridCol w:w="1262"/>
        <w:gridCol w:w="887"/>
      </w:tblGrid>
      <w:tr w:rsidR="006F3D0F" w:rsidRPr="00AC49B9" w14:paraId="01F0CD60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714C5DF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42" w:type="dxa"/>
          </w:tcPr>
          <w:p w14:paraId="42F7B82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536" w:type="dxa"/>
          </w:tcPr>
          <w:p w14:paraId="34619115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87" w:type="dxa"/>
          </w:tcPr>
          <w:p w14:paraId="1E079A56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740" w:type="dxa"/>
          </w:tcPr>
          <w:p w14:paraId="24B8A89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287" w:type="dxa"/>
          </w:tcPr>
          <w:p w14:paraId="5B27758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899" w:type="dxa"/>
          </w:tcPr>
          <w:p w14:paraId="13D588E1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71EA8F1A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E0380BE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42" w:type="dxa"/>
          </w:tcPr>
          <w:p w14:paraId="376EBA97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“Add Product”</w:t>
            </w:r>
          </w:p>
        </w:tc>
        <w:tc>
          <w:tcPr>
            <w:tcW w:w="1536" w:type="dxa"/>
            <w:vMerge w:val="restart"/>
          </w:tcPr>
          <w:p w14:paraId="2DF8FADD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ID = 885077955955</w:t>
            </w:r>
          </w:p>
          <w:p w14:paraId="43BCB91E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Name = Aura</w:t>
            </w:r>
          </w:p>
          <w:p w14:paraId="3A167CA8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Description = mineral water 100%</w:t>
            </w:r>
          </w:p>
          <w:p w14:paraId="0BB8FAD2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Categorize = mineral water</w:t>
            </w:r>
          </w:p>
          <w:p w14:paraId="527B1032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 xml:space="preserve">Net weight = 1.5 </w:t>
            </w:r>
            <w:proofErr w:type="spellStart"/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litre</w:t>
            </w:r>
            <w:proofErr w:type="spellEnd"/>
          </w:p>
          <w:p w14:paraId="56293A0F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 xml:space="preserve">Price = 19 </w:t>
            </w:r>
            <w:proofErr w:type="spellStart"/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thb</w:t>
            </w:r>
            <w:proofErr w:type="spellEnd"/>
          </w:p>
        </w:tc>
        <w:tc>
          <w:tcPr>
            <w:tcW w:w="1487" w:type="dxa"/>
            <w:vMerge w:val="restart"/>
          </w:tcPr>
          <w:p w14:paraId="06A540DF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-Display all product page</w:t>
            </w:r>
          </w:p>
          <w:p w14:paraId="0CB6625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-Show message “Add Succeed”</w:t>
            </w:r>
          </w:p>
          <w:p w14:paraId="4BE64C7C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-Information in database same as Test Data</w:t>
            </w:r>
          </w:p>
        </w:tc>
        <w:tc>
          <w:tcPr>
            <w:tcW w:w="1740" w:type="dxa"/>
            <w:vMerge w:val="restart"/>
          </w:tcPr>
          <w:p w14:paraId="5D111E7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The web application display the message “Add Succeed” and show all of the products in database correctly</w:t>
            </w:r>
          </w:p>
        </w:tc>
        <w:tc>
          <w:tcPr>
            <w:tcW w:w="1287" w:type="dxa"/>
            <w:vMerge w:val="restart"/>
          </w:tcPr>
          <w:p w14:paraId="74C9B661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99" w:type="dxa"/>
            <w:vMerge w:val="restart"/>
          </w:tcPr>
          <w:p w14:paraId="7966A590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AC49B9" w14:paraId="4EAB6FA4" w14:textId="77777777" w:rsidTr="00FF46CB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4E80DA25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42" w:type="dxa"/>
            <w:shd w:val="clear" w:color="auto" w:fill="F2DBDB" w:themeFill="accent2" w:themeFillTint="33"/>
          </w:tcPr>
          <w:p w14:paraId="403DA777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Enter information</w:t>
            </w:r>
          </w:p>
        </w:tc>
        <w:tc>
          <w:tcPr>
            <w:tcW w:w="1536" w:type="dxa"/>
            <w:vMerge/>
          </w:tcPr>
          <w:p w14:paraId="184E5AE5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vMerge/>
          </w:tcPr>
          <w:p w14:paraId="1101D4CB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vMerge/>
          </w:tcPr>
          <w:p w14:paraId="0E4D1BCF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vMerge/>
          </w:tcPr>
          <w:p w14:paraId="3F30802F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  <w:vMerge/>
          </w:tcPr>
          <w:p w14:paraId="42B25674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41FD632E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1E6B5B4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42" w:type="dxa"/>
          </w:tcPr>
          <w:p w14:paraId="2AD58D0A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“Add”</w:t>
            </w:r>
          </w:p>
        </w:tc>
        <w:tc>
          <w:tcPr>
            <w:tcW w:w="1536" w:type="dxa"/>
            <w:vMerge/>
          </w:tcPr>
          <w:p w14:paraId="5D907985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vMerge/>
          </w:tcPr>
          <w:p w14:paraId="0A92C8B3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vMerge/>
          </w:tcPr>
          <w:p w14:paraId="3C2A254A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vMerge/>
          </w:tcPr>
          <w:p w14:paraId="37E54C7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  <w:vMerge/>
          </w:tcPr>
          <w:p w14:paraId="72B26C9B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186BE9E6" w14:textId="77777777" w:rsidTr="00FF46CB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30D2B2B4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42" w:type="dxa"/>
            <w:shd w:val="clear" w:color="auto" w:fill="F2DBDB" w:themeFill="accent2" w:themeFillTint="33"/>
          </w:tcPr>
          <w:p w14:paraId="1E1E78D0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See information in database</w:t>
            </w:r>
          </w:p>
        </w:tc>
        <w:tc>
          <w:tcPr>
            <w:tcW w:w="1536" w:type="dxa"/>
            <w:vMerge/>
          </w:tcPr>
          <w:p w14:paraId="120D79BD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vMerge/>
          </w:tcPr>
          <w:p w14:paraId="2A0407A7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vMerge/>
          </w:tcPr>
          <w:p w14:paraId="77A649C9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vMerge/>
          </w:tcPr>
          <w:p w14:paraId="4169A618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  <w:vMerge/>
          </w:tcPr>
          <w:p w14:paraId="0D15CD26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0CB5725F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EF8CDC7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</w:tcPr>
          <w:p w14:paraId="29FB5876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  <w:vMerge/>
          </w:tcPr>
          <w:p w14:paraId="2A7D627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vMerge/>
          </w:tcPr>
          <w:p w14:paraId="273625AD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vMerge/>
          </w:tcPr>
          <w:p w14:paraId="63502028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vMerge/>
          </w:tcPr>
          <w:p w14:paraId="13EE9538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dxa"/>
            <w:vMerge/>
          </w:tcPr>
          <w:p w14:paraId="42DF5465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958" w:type="dxa"/>
        <w:tblLook w:val="04A0" w:firstRow="1" w:lastRow="0" w:firstColumn="1" w:lastColumn="0" w:noHBand="0" w:noVBand="1"/>
      </w:tblPr>
      <w:tblGrid>
        <w:gridCol w:w="9958"/>
      </w:tblGrid>
      <w:tr w:rsidR="006F3D0F" w:rsidRPr="00AC49B9" w14:paraId="73B6B251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8" w:type="dxa"/>
          </w:tcPr>
          <w:p w14:paraId="27F16B86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None</w:t>
            </w:r>
          </w:p>
        </w:tc>
      </w:tr>
    </w:tbl>
    <w:p w14:paraId="42E3C7EF" w14:textId="77777777" w:rsidR="006F3D0F" w:rsidRPr="00AC49B9" w:rsidRDefault="006F3D0F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79F511" w14:textId="77777777" w:rsidR="006F3D0F" w:rsidRPr="00AC49B9" w:rsidRDefault="006F3D0F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BB4D76" w14:textId="77777777" w:rsidR="006F3D0F" w:rsidRPr="00AC49B9" w:rsidRDefault="006F3D0F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97A23A" w14:textId="77777777" w:rsidR="006F3D0F" w:rsidRPr="00AC49B9" w:rsidRDefault="006F3D0F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85F3DB" w14:textId="77777777" w:rsidR="00940021" w:rsidRPr="00AC49B9" w:rsidRDefault="00940021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E8E344" w14:textId="77777777" w:rsidR="00940021" w:rsidRPr="00AC49B9" w:rsidRDefault="00940021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37564D" w14:textId="77777777" w:rsidR="006F3D0F" w:rsidRDefault="006F3D0F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3D84F7" w14:textId="77777777" w:rsidR="00AC49B9" w:rsidRDefault="00AC49B9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22A3DC" w14:textId="77777777" w:rsidR="00AC49B9" w:rsidRDefault="00AC49B9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F52E99" w14:textId="77777777" w:rsidR="00AC49B9" w:rsidRDefault="00AC49B9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099133" w14:textId="77777777" w:rsidR="00AC49B9" w:rsidRPr="00AC49B9" w:rsidRDefault="00AC49B9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F68989" w14:textId="77777777" w:rsidR="006F3D0F" w:rsidRPr="00AC49B9" w:rsidRDefault="006F3D0F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072423" w14:textId="77777777" w:rsidR="006F3D0F" w:rsidRPr="00AC49B9" w:rsidRDefault="006F3D0F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02249C" w14:textId="77777777" w:rsidR="006F3D0F" w:rsidRPr="00AC49B9" w:rsidRDefault="006F3D0F" w:rsidP="006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4-11"/>
        <w:tblW w:w="9776" w:type="dxa"/>
        <w:tblLook w:val="04A0" w:firstRow="1" w:lastRow="0" w:firstColumn="1" w:lastColumn="0" w:noHBand="0" w:noVBand="1"/>
      </w:tblPr>
      <w:tblGrid>
        <w:gridCol w:w="4884"/>
        <w:gridCol w:w="4892"/>
      </w:tblGrid>
      <w:tr w:rsidR="006F3D0F" w:rsidRPr="00AC49B9" w14:paraId="3777D4E2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404362F7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TRW-006</w:t>
            </w:r>
          </w:p>
        </w:tc>
        <w:tc>
          <w:tcPr>
            <w:tcW w:w="4892" w:type="dxa"/>
          </w:tcPr>
          <w:p w14:paraId="743885F4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7AF80585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0B2EA3AB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High</w:t>
            </w:r>
          </w:p>
        </w:tc>
        <w:tc>
          <w:tcPr>
            <w:tcW w:w="4892" w:type="dxa"/>
          </w:tcPr>
          <w:p w14:paraId="17498821" w14:textId="2EFC99D6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5706416E" w14:textId="77777777" w:rsidTr="00940021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17F8AD9D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Add new product</w:t>
            </w:r>
          </w:p>
        </w:tc>
        <w:tc>
          <w:tcPr>
            <w:tcW w:w="4892" w:type="dxa"/>
          </w:tcPr>
          <w:p w14:paraId="3A2921E6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1538787F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260900BD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Add old</w:t>
            </w:r>
          </w:p>
        </w:tc>
        <w:tc>
          <w:tcPr>
            <w:tcW w:w="4892" w:type="dxa"/>
          </w:tcPr>
          <w:p w14:paraId="426E1C17" w14:textId="410CD021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6F3D0F" w:rsidRPr="00AC49B9" w14:paraId="104F7DB3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</w:tcPr>
          <w:p w14:paraId="32736752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Login</w:t>
            </w:r>
          </w:p>
        </w:tc>
      </w:tr>
      <w:tr w:rsidR="006F3D0F" w:rsidRPr="00AC49B9" w14:paraId="158DEAFF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</w:tcPr>
          <w:p w14:paraId="5495E563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4-21"/>
        <w:tblW w:w="9776" w:type="dxa"/>
        <w:tblLook w:val="04A0" w:firstRow="1" w:lastRow="0" w:firstColumn="1" w:lastColumn="0" w:noHBand="0" w:noVBand="1"/>
      </w:tblPr>
      <w:tblGrid>
        <w:gridCol w:w="849"/>
        <w:gridCol w:w="2085"/>
        <w:gridCol w:w="1656"/>
        <w:gridCol w:w="1474"/>
        <w:gridCol w:w="1325"/>
        <w:gridCol w:w="1275"/>
        <w:gridCol w:w="1112"/>
      </w:tblGrid>
      <w:tr w:rsidR="006F3D0F" w:rsidRPr="00AC49B9" w14:paraId="330BC1F1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07CFEEC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34" w:type="dxa"/>
          </w:tcPr>
          <w:p w14:paraId="564C65B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536" w:type="dxa"/>
          </w:tcPr>
          <w:p w14:paraId="4BE82B3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81" w:type="dxa"/>
          </w:tcPr>
          <w:p w14:paraId="24CE2E8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328" w:type="dxa"/>
          </w:tcPr>
          <w:p w14:paraId="14DBB335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03" w:type="dxa"/>
          </w:tcPr>
          <w:p w14:paraId="4B76BAA4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40" w:type="dxa"/>
          </w:tcPr>
          <w:p w14:paraId="24E2FCD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20FB3281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51C069A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34" w:type="dxa"/>
          </w:tcPr>
          <w:p w14:paraId="7F3629CB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“Add Product”</w:t>
            </w:r>
          </w:p>
        </w:tc>
        <w:tc>
          <w:tcPr>
            <w:tcW w:w="1536" w:type="dxa"/>
            <w:vMerge w:val="restart"/>
          </w:tcPr>
          <w:p w14:paraId="5BEE4782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ID = 885077955955</w:t>
            </w:r>
          </w:p>
          <w:p w14:paraId="5F3A1C5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Name = Aura</w:t>
            </w:r>
          </w:p>
          <w:p w14:paraId="535D445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Description = mineral water 100%</w:t>
            </w:r>
          </w:p>
          <w:p w14:paraId="3C1298B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Categorize = mineral water</w:t>
            </w:r>
          </w:p>
          <w:p w14:paraId="307879CC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 xml:space="preserve">Net weight = 1.5 </w:t>
            </w:r>
            <w:proofErr w:type="spellStart"/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litre</w:t>
            </w:r>
            <w:proofErr w:type="spellEnd"/>
          </w:p>
          <w:p w14:paraId="18E5432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 xml:space="preserve">Price = 19 </w:t>
            </w:r>
            <w:proofErr w:type="spellStart"/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thb</w:t>
            </w:r>
            <w:proofErr w:type="spellEnd"/>
          </w:p>
        </w:tc>
        <w:tc>
          <w:tcPr>
            <w:tcW w:w="1481" w:type="dxa"/>
            <w:vMerge w:val="restart"/>
          </w:tcPr>
          <w:p w14:paraId="2E4D0F6C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-Display all product page</w:t>
            </w:r>
          </w:p>
          <w:p w14:paraId="5D55722E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-Information in database not duplicate</w:t>
            </w:r>
          </w:p>
        </w:tc>
        <w:tc>
          <w:tcPr>
            <w:tcW w:w="1328" w:type="dxa"/>
            <w:vMerge w:val="restart"/>
          </w:tcPr>
          <w:p w14:paraId="320A47A5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The web application display the message “Add Succeed” and show all of the products in database correctly and not duplicate</w:t>
            </w:r>
          </w:p>
        </w:tc>
        <w:tc>
          <w:tcPr>
            <w:tcW w:w="1303" w:type="dxa"/>
            <w:vMerge w:val="restart"/>
          </w:tcPr>
          <w:p w14:paraId="4F6B6539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40" w:type="dxa"/>
            <w:vMerge w:val="restart"/>
          </w:tcPr>
          <w:p w14:paraId="66172534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AC49B9" w14:paraId="44A4E965" w14:textId="77777777" w:rsidTr="00FF46C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5FCD46F1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34" w:type="dxa"/>
            <w:shd w:val="clear" w:color="auto" w:fill="F2DBDB" w:themeFill="accent2" w:themeFillTint="33"/>
          </w:tcPr>
          <w:p w14:paraId="612781B6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Enter information</w:t>
            </w:r>
          </w:p>
        </w:tc>
        <w:tc>
          <w:tcPr>
            <w:tcW w:w="1536" w:type="dxa"/>
            <w:vMerge/>
          </w:tcPr>
          <w:p w14:paraId="43A80E1D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vMerge/>
          </w:tcPr>
          <w:p w14:paraId="21325710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</w:tcPr>
          <w:p w14:paraId="2342C333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vMerge/>
          </w:tcPr>
          <w:p w14:paraId="534752D1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/>
          </w:tcPr>
          <w:p w14:paraId="72410D37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330122D9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59AAF9F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34" w:type="dxa"/>
          </w:tcPr>
          <w:p w14:paraId="1A5017C4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“Add”</w:t>
            </w:r>
          </w:p>
        </w:tc>
        <w:tc>
          <w:tcPr>
            <w:tcW w:w="1536" w:type="dxa"/>
            <w:vMerge/>
          </w:tcPr>
          <w:p w14:paraId="0DAC8C1A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vMerge/>
          </w:tcPr>
          <w:p w14:paraId="2F87896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</w:tcPr>
          <w:p w14:paraId="7DAE1019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vMerge/>
          </w:tcPr>
          <w:p w14:paraId="19AC8253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/>
          </w:tcPr>
          <w:p w14:paraId="0A106BB8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4369A509" w14:textId="77777777" w:rsidTr="00FF46CB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4DA2B0BA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134" w:type="dxa"/>
            <w:shd w:val="clear" w:color="auto" w:fill="F2DBDB" w:themeFill="accent2" w:themeFillTint="33"/>
          </w:tcPr>
          <w:p w14:paraId="7562BDDD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See information in database</w:t>
            </w:r>
          </w:p>
        </w:tc>
        <w:tc>
          <w:tcPr>
            <w:tcW w:w="1536" w:type="dxa"/>
            <w:vMerge/>
          </w:tcPr>
          <w:p w14:paraId="681AAF82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vMerge/>
          </w:tcPr>
          <w:p w14:paraId="62CC018A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</w:tcPr>
          <w:p w14:paraId="4763F9E0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vMerge/>
          </w:tcPr>
          <w:p w14:paraId="6175F20C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/>
          </w:tcPr>
          <w:p w14:paraId="04D390E0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1D3815CE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46ED24EF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</w:tcPr>
          <w:p w14:paraId="12AEB66D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  <w:vMerge/>
          </w:tcPr>
          <w:p w14:paraId="53991FA8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  <w:vMerge/>
          </w:tcPr>
          <w:p w14:paraId="3460426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</w:tcPr>
          <w:p w14:paraId="6BDF4E9D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vMerge/>
          </w:tcPr>
          <w:p w14:paraId="70D7D2E5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/>
          </w:tcPr>
          <w:p w14:paraId="22C290C2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6F3D0F" w:rsidRPr="00AC49B9" w14:paraId="779219AB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</w:tcPr>
          <w:p w14:paraId="0BA94393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None</w:t>
            </w:r>
          </w:p>
        </w:tc>
      </w:tr>
    </w:tbl>
    <w:p w14:paraId="3AEFA8F6" w14:textId="77777777" w:rsidR="006F3D0F" w:rsidRPr="00AC49B9" w:rsidRDefault="006F3D0F" w:rsidP="006F3D0F">
      <w:pPr>
        <w:pStyle w:val="Heading2"/>
        <w:keepLines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731B85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978B1D2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564AC08C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5D0D767A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68871B48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222E87C1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6E1AAE7C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10A4ADCE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0CC98CFC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B325605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4-11"/>
        <w:tblW w:w="9823" w:type="dxa"/>
        <w:tblLook w:val="04A0" w:firstRow="1" w:lastRow="0" w:firstColumn="1" w:lastColumn="0" w:noHBand="0" w:noVBand="1"/>
      </w:tblPr>
      <w:tblGrid>
        <w:gridCol w:w="4847"/>
        <w:gridCol w:w="4976"/>
      </w:tblGrid>
      <w:tr w:rsidR="006F3D0F" w:rsidRPr="00AC49B9" w14:paraId="38E412D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451AD9A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TRW-007</w:t>
            </w:r>
          </w:p>
        </w:tc>
        <w:tc>
          <w:tcPr>
            <w:tcW w:w="4976" w:type="dxa"/>
          </w:tcPr>
          <w:p w14:paraId="321DB636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6C8E0A0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20B3275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976" w:type="dxa"/>
          </w:tcPr>
          <w:p w14:paraId="13F9ADD2" w14:textId="2B3E4138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6D16619F" w14:textId="77777777" w:rsidTr="006F3D0F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2022DBD3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View products</w:t>
            </w:r>
          </w:p>
        </w:tc>
        <w:tc>
          <w:tcPr>
            <w:tcW w:w="4976" w:type="dxa"/>
          </w:tcPr>
          <w:p w14:paraId="7457F31C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57A0FDD9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0EABF2B2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See all product</w:t>
            </w:r>
          </w:p>
        </w:tc>
        <w:tc>
          <w:tcPr>
            <w:tcW w:w="4976" w:type="dxa"/>
          </w:tcPr>
          <w:p w14:paraId="758A59B9" w14:textId="4EF433B6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826" w:type="dxa"/>
        <w:tblLook w:val="04A0" w:firstRow="1" w:lastRow="0" w:firstColumn="1" w:lastColumn="0" w:noHBand="0" w:noVBand="1"/>
      </w:tblPr>
      <w:tblGrid>
        <w:gridCol w:w="9826"/>
      </w:tblGrid>
      <w:tr w:rsidR="006F3D0F" w:rsidRPr="00AC49B9" w14:paraId="257FB839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</w:tcPr>
          <w:p w14:paraId="5637608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Login</w:t>
            </w:r>
          </w:p>
        </w:tc>
      </w:tr>
      <w:tr w:rsidR="006F3D0F" w:rsidRPr="00AC49B9" w14:paraId="1EFC0548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</w:tcPr>
          <w:p w14:paraId="2FCB229F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4-21"/>
        <w:tblW w:w="9822" w:type="dxa"/>
        <w:tblLook w:val="04A0" w:firstRow="1" w:lastRow="0" w:firstColumn="1" w:lastColumn="0" w:noHBand="0" w:noVBand="1"/>
      </w:tblPr>
      <w:tblGrid>
        <w:gridCol w:w="820"/>
        <w:gridCol w:w="2134"/>
        <w:gridCol w:w="1334"/>
        <w:gridCol w:w="1497"/>
        <w:gridCol w:w="1781"/>
        <w:gridCol w:w="1393"/>
        <w:gridCol w:w="863"/>
      </w:tblGrid>
      <w:tr w:rsidR="006F3D0F" w:rsidRPr="00AC49B9" w14:paraId="683FA88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456354A0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34" w:type="dxa"/>
          </w:tcPr>
          <w:p w14:paraId="0EB2642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34" w:type="dxa"/>
          </w:tcPr>
          <w:p w14:paraId="6CB9FB52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97" w:type="dxa"/>
          </w:tcPr>
          <w:p w14:paraId="35EB64F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781" w:type="dxa"/>
          </w:tcPr>
          <w:p w14:paraId="228DFC7A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93" w:type="dxa"/>
          </w:tcPr>
          <w:p w14:paraId="3C1BA17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863" w:type="dxa"/>
          </w:tcPr>
          <w:p w14:paraId="0B0F626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6F3D0F" w:rsidRPr="00AC49B9" w14:paraId="1FD3D25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6D31B822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34" w:type="dxa"/>
          </w:tcPr>
          <w:p w14:paraId="2771CFD0" w14:textId="7777777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“ALL Product”</w:t>
            </w:r>
          </w:p>
        </w:tc>
        <w:tc>
          <w:tcPr>
            <w:tcW w:w="1334" w:type="dxa"/>
          </w:tcPr>
          <w:p w14:paraId="543E21EC" w14:textId="77777777" w:rsidR="006F3D0F" w:rsidRPr="00AC49B9" w:rsidRDefault="006F3D0F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97" w:type="dxa"/>
          </w:tcPr>
          <w:p w14:paraId="6EA83FE3" w14:textId="7777777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Display all product page</w:t>
            </w:r>
          </w:p>
        </w:tc>
        <w:tc>
          <w:tcPr>
            <w:tcW w:w="1781" w:type="dxa"/>
          </w:tcPr>
          <w:p w14:paraId="47A7C98C" w14:textId="7777777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The web application display all of the products in database correctly</w:t>
            </w:r>
          </w:p>
        </w:tc>
        <w:tc>
          <w:tcPr>
            <w:tcW w:w="1393" w:type="dxa"/>
          </w:tcPr>
          <w:p w14:paraId="0AEBD0DC" w14:textId="77777777" w:rsidR="006F3D0F" w:rsidRPr="00AC49B9" w:rsidRDefault="006F3D0F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63" w:type="dxa"/>
          </w:tcPr>
          <w:p w14:paraId="13B848F6" w14:textId="77777777" w:rsidR="006F3D0F" w:rsidRPr="00AC49B9" w:rsidRDefault="006F3D0F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tbl>
      <w:tblPr>
        <w:tblStyle w:val="4-41"/>
        <w:tblW w:w="9841" w:type="dxa"/>
        <w:tblLook w:val="04A0" w:firstRow="1" w:lastRow="0" w:firstColumn="1" w:lastColumn="0" w:noHBand="0" w:noVBand="1"/>
      </w:tblPr>
      <w:tblGrid>
        <w:gridCol w:w="9841"/>
      </w:tblGrid>
      <w:tr w:rsidR="006F3D0F" w:rsidRPr="00AC49B9" w14:paraId="3934C94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1" w:type="dxa"/>
          </w:tcPr>
          <w:p w14:paraId="1C385C2C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Can edit and delete product</w:t>
            </w:r>
          </w:p>
        </w:tc>
      </w:tr>
    </w:tbl>
    <w:p w14:paraId="391B1CC3" w14:textId="77777777" w:rsidR="006F3D0F" w:rsidRPr="00AC49B9" w:rsidRDefault="006F3D0F" w:rsidP="006F3D0F">
      <w:pPr>
        <w:pStyle w:val="Heading2"/>
        <w:keepLines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2BD912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D76C9DA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12AA90F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5CA4577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7BCB18C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CF41F14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C59063B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4E50AF3E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85FC50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5D1564EB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8CD75FF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D347D53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1B889C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F8A9314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2391C7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404F20C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4CC6656A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722D700B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9898" w:type="dxa"/>
        <w:tblLook w:val="04A0" w:firstRow="1" w:lastRow="0" w:firstColumn="1" w:lastColumn="0" w:noHBand="0" w:noVBand="1"/>
      </w:tblPr>
      <w:tblGrid>
        <w:gridCol w:w="4884"/>
        <w:gridCol w:w="5014"/>
      </w:tblGrid>
      <w:tr w:rsidR="006F3D0F" w:rsidRPr="00AC49B9" w14:paraId="5199ED61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54303C59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TRW-008</w:t>
            </w:r>
          </w:p>
        </w:tc>
        <w:tc>
          <w:tcPr>
            <w:tcW w:w="5014" w:type="dxa"/>
          </w:tcPr>
          <w:p w14:paraId="598800F7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5284BA3C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1934806D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5014" w:type="dxa"/>
          </w:tcPr>
          <w:p w14:paraId="0E2F9571" w14:textId="007EBB8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0ED4AC19" w14:textId="77777777" w:rsidTr="006F3D0F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48E973C0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Search product by ID</w:t>
            </w:r>
          </w:p>
        </w:tc>
        <w:tc>
          <w:tcPr>
            <w:tcW w:w="5014" w:type="dxa"/>
          </w:tcPr>
          <w:p w14:paraId="3F0A726E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24BDBD47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0FDAEF29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See specific product</w:t>
            </w:r>
          </w:p>
        </w:tc>
        <w:tc>
          <w:tcPr>
            <w:tcW w:w="5014" w:type="dxa"/>
          </w:tcPr>
          <w:p w14:paraId="5D15B496" w14:textId="421532ED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916" w:type="dxa"/>
        <w:tblLook w:val="04A0" w:firstRow="1" w:lastRow="0" w:firstColumn="1" w:lastColumn="0" w:noHBand="0" w:noVBand="1"/>
      </w:tblPr>
      <w:tblGrid>
        <w:gridCol w:w="9916"/>
      </w:tblGrid>
      <w:tr w:rsidR="006F3D0F" w:rsidRPr="00AC49B9" w14:paraId="5E735565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1E131E05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View products</w:t>
            </w:r>
          </w:p>
        </w:tc>
      </w:tr>
      <w:tr w:rsidR="006F3D0F" w:rsidRPr="00AC49B9" w14:paraId="56F9857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099FEAA6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4-21"/>
        <w:tblW w:w="9917" w:type="dxa"/>
        <w:tblLook w:val="04A0" w:firstRow="1" w:lastRow="0" w:firstColumn="1" w:lastColumn="0" w:noHBand="0" w:noVBand="1"/>
      </w:tblPr>
      <w:tblGrid>
        <w:gridCol w:w="854"/>
        <w:gridCol w:w="2131"/>
        <w:gridCol w:w="1338"/>
        <w:gridCol w:w="1506"/>
        <w:gridCol w:w="1902"/>
        <w:gridCol w:w="963"/>
        <w:gridCol w:w="1223"/>
      </w:tblGrid>
      <w:tr w:rsidR="006F3D0F" w:rsidRPr="00AC49B9" w14:paraId="42CF0747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D814786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31" w:type="dxa"/>
          </w:tcPr>
          <w:p w14:paraId="23A1A2B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38" w:type="dxa"/>
          </w:tcPr>
          <w:p w14:paraId="0AED1C4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06" w:type="dxa"/>
          </w:tcPr>
          <w:p w14:paraId="4563A88A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902" w:type="dxa"/>
          </w:tcPr>
          <w:p w14:paraId="1B45858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63" w:type="dxa"/>
          </w:tcPr>
          <w:p w14:paraId="5521871B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223" w:type="dxa"/>
          </w:tcPr>
          <w:p w14:paraId="0248ED94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1A84F1F9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B5717B3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31" w:type="dxa"/>
          </w:tcPr>
          <w:p w14:paraId="7734DD87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Enter product’ ID</w:t>
            </w:r>
          </w:p>
          <w:p w14:paraId="42238A64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vMerge w:val="restart"/>
          </w:tcPr>
          <w:p w14:paraId="6880EC07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6" w:type="dxa"/>
            <w:vMerge w:val="restart"/>
          </w:tcPr>
          <w:p w14:paraId="34EBB03F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Display all product page with same or similar product’s ID</w:t>
            </w:r>
          </w:p>
        </w:tc>
        <w:tc>
          <w:tcPr>
            <w:tcW w:w="1902" w:type="dxa"/>
            <w:vMerge w:val="restart"/>
          </w:tcPr>
          <w:p w14:paraId="50D52359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The web application display the products with same or similar product’s ID</w:t>
            </w:r>
          </w:p>
        </w:tc>
        <w:tc>
          <w:tcPr>
            <w:tcW w:w="963" w:type="dxa"/>
            <w:vMerge w:val="restart"/>
          </w:tcPr>
          <w:p w14:paraId="1BB9EB98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23" w:type="dxa"/>
            <w:vMerge w:val="restart"/>
          </w:tcPr>
          <w:p w14:paraId="468FED07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I input 8 85077 955955</w:t>
            </w: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(Aura Drink water)</w:t>
            </w: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 xml:space="preserve"> for data testing</w:t>
            </w:r>
          </w:p>
        </w:tc>
      </w:tr>
      <w:tr w:rsidR="00940021" w:rsidRPr="00AC49B9" w14:paraId="705A52F2" w14:textId="77777777" w:rsidTr="00FF46CB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79439B6B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31" w:type="dxa"/>
            <w:shd w:val="clear" w:color="auto" w:fill="F2DBDB" w:themeFill="accent2" w:themeFillTint="33"/>
          </w:tcPr>
          <w:p w14:paraId="31AE6064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“search”</w:t>
            </w:r>
          </w:p>
        </w:tc>
        <w:tc>
          <w:tcPr>
            <w:tcW w:w="1338" w:type="dxa"/>
            <w:vMerge/>
          </w:tcPr>
          <w:p w14:paraId="09B4B45F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vMerge/>
          </w:tcPr>
          <w:p w14:paraId="74786465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vMerge/>
          </w:tcPr>
          <w:p w14:paraId="49B06642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14:paraId="0F4FDDA7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vMerge/>
          </w:tcPr>
          <w:p w14:paraId="05F703D2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916" w:type="dxa"/>
        <w:tblLook w:val="04A0" w:firstRow="1" w:lastRow="0" w:firstColumn="1" w:lastColumn="0" w:noHBand="0" w:noVBand="1"/>
      </w:tblPr>
      <w:tblGrid>
        <w:gridCol w:w="9916"/>
      </w:tblGrid>
      <w:tr w:rsidR="006F3D0F" w:rsidRPr="00AC49B9" w14:paraId="5FA3054C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542D0EF1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None</w:t>
            </w:r>
          </w:p>
        </w:tc>
      </w:tr>
    </w:tbl>
    <w:p w14:paraId="0C0F14F8" w14:textId="77777777" w:rsidR="006F3D0F" w:rsidRPr="00AC49B9" w:rsidRDefault="006F3D0F" w:rsidP="006F3D0F">
      <w:pPr>
        <w:pStyle w:val="Heading2"/>
        <w:keepLines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9A43833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C0CC8A7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417A9D7D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7F890C4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35D66634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7D1B98CD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6C1EE5B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78E1D287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A566B1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305760D8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32B123E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46678AD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393A3D76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0D4674C3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2FA0CB8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DC6CB4F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10004" w:type="dxa"/>
        <w:tblLook w:val="04A0" w:firstRow="1" w:lastRow="0" w:firstColumn="1" w:lastColumn="0" w:noHBand="0" w:noVBand="1"/>
      </w:tblPr>
      <w:tblGrid>
        <w:gridCol w:w="4936"/>
        <w:gridCol w:w="5068"/>
      </w:tblGrid>
      <w:tr w:rsidR="006F3D0F" w:rsidRPr="00AC49B9" w14:paraId="1783D61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14:paraId="3E724EB8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TRW-009</w:t>
            </w:r>
          </w:p>
        </w:tc>
        <w:tc>
          <w:tcPr>
            <w:tcW w:w="5068" w:type="dxa"/>
          </w:tcPr>
          <w:p w14:paraId="4242CB73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320C16BE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14:paraId="37BA007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High</w:t>
            </w:r>
          </w:p>
        </w:tc>
        <w:tc>
          <w:tcPr>
            <w:tcW w:w="5068" w:type="dxa"/>
          </w:tcPr>
          <w:p w14:paraId="75B168BD" w14:textId="528502C8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10282EC5" w14:textId="77777777" w:rsidTr="006F3D0F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14:paraId="14D14913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Edit product’s information</w:t>
            </w:r>
          </w:p>
        </w:tc>
        <w:tc>
          <w:tcPr>
            <w:tcW w:w="5068" w:type="dxa"/>
          </w:tcPr>
          <w:p w14:paraId="3BED0D68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0430EF69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14:paraId="7096E2D4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Add promotion</w:t>
            </w:r>
          </w:p>
        </w:tc>
        <w:tc>
          <w:tcPr>
            <w:tcW w:w="5068" w:type="dxa"/>
          </w:tcPr>
          <w:p w14:paraId="6788BFBF" w14:textId="7F63FC43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10021" w:type="dxa"/>
        <w:tblLook w:val="04A0" w:firstRow="1" w:lastRow="0" w:firstColumn="1" w:lastColumn="0" w:noHBand="0" w:noVBand="1"/>
      </w:tblPr>
      <w:tblGrid>
        <w:gridCol w:w="10021"/>
      </w:tblGrid>
      <w:tr w:rsidR="006F3D0F" w:rsidRPr="00AC49B9" w14:paraId="6A782C6C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1" w:type="dxa"/>
          </w:tcPr>
          <w:p w14:paraId="645D4DA2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View products</w:t>
            </w:r>
          </w:p>
        </w:tc>
      </w:tr>
      <w:tr w:rsidR="006F3D0F" w:rsidRPr="00AC49B9" w14:paraId="69EACE83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1" w:type="dxa"/>
          </w:tcPr>
          <w:p w14:paraId="1F4D0CA5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4-21"/>
        <w:tblW w:w="10037" w:type="dxa"/>
        <w:tblLook w:val="04A0" w:firstRow="1" w:lastRow="0" w:firstColumn="1" w:lastColumn="0" w:noHBand="0" w:noVBand="1"/>
      </w:tblPr>
      <w:tblGrid>
        <w:gridCol w:w="854"/>
        <w:gridCol w:w="2206"/>
        <w:gridCol w:w="1410"/>
        <w:gridCol w:w="1516"/>
        <w:gridCol w:w="1669"/>
        <w:gridCol w:w="1411"/>
        <w:gridCol w:w="971"/>
      </w:tblGrid>
      <w:tr w:rsidR="006F3D0F" w:rsidRPr="00AC49B9" w14:paraId="678CDD3E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00156BF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206" w:type="dxa"/>
          </w:tcPr>
          <w:p w14:paraId="7E69D172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10" w:type="dxa"/>
          </w:tcPr>
          <w:p w14:paraId="3C95108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16" w:type="dxa"/>
          </w:tcPr>
          <w:p w14:paraId="3DA8E11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669" w:type="dxa"/>
          </w:tcPr>
          <w:p w14:paraId="12D0107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411" w:type="dxa"/>
          </w:tcPr>
          <w:p w14:paraId="5314684A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971" w:type="dxa"/>
          </w:tcPr>
          <w:p w14:paraId="50F1CE86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355B3FBB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2108950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206" w:type="dxa"/>
          </w:tcPr>
          <w:p w14:paraId="6F708A37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“edit” </w:t>
            </w:r>
          </w:p>
          <w:p w14:paraId="4B735D1C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vMerge w:val="restart"/>
          </w:tcPr>
          <w:p w14:paraId="23C7E233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Amount= 1</w:t>
            </w:r>
          </w:p>
          <w:p w14:paraId="463D8F0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Promotion price= 0</w:t>
            </w:r>
          </w:p>
        </w:tc>
        <w:tc>
          <w:tcPr>
            <w:tcW w:w="1516" w:type="dxa"/>
            <w:vMerge w:val="restart"/>
          </w:tcPr>
          <w:p w14:paraId="42A3CFFC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 xml:space="preserve">-Display all product page </w:t>
            </w:r>
          </w:p>
          <w:p w14:paraId="216EE059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-Show message “Edit Succeed”</w:t>
            </w:r>
          </w:p>
          <w:p w14:paraId="35A17C17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 Information in database same as Test Data</w:t>
            </w:r>
          </w:p>
        </w:tc>
        <w:tc>
          <w:tcPr>
            <w:tcW w:w="1669" w:type="dxa"/>
            <w:vMerge w:val="restart"/>
          </w:tcPr>
          <w:p w14:paraId="0F225C52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The web application display all of the product in database. When the input new data and submit, the system update database same as Test Data.</w:t>
            </w:r>
          </w:p>
        </w:tc>
        <w:tc>
          <w:tcPr>
            <w:tcW w:w="1411" w:type="dxa"/>
            <w:vMerge w:val="restart"/>
          </w:tcPr>
          <w:p w14:paraId="343C60B9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971" w:type="dxa"/>
            <w:vMerge w:val="restart"/>
          </w:tcPr>
          <w:p w14:paraId="0B57761F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AC49B9" w14:paraId="256534CF" w14:textId="77777777" w:rsidTr="00FF46C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08A8B2D1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206" w:type="dxa"/>
            <w:shd w:val="clear" w:color="auto" w:fill="F2DBDB" w:themeFill="accent2" w:themeFillTint="33"/>
          </w:tcPr>
          <w:p w14:paraId="4AE0B326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Enter information</w:t>
            </w:r>
          </w:p>
        </w:tc>
        <w:tc>
          <w:tcPr>
            <w:tcW w:w="1410" w:type="dxa"/>
            <w:vMerge/>
          </w:tcPr>
          <w:p w14:paraId="29458DA0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  <w:vMerge/>
          </w:tcPr>
          <w:p w14:paraId="6C56FE47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vMerge/>
          </w:tcPr>
          <w:p w14:paraId="6065CAC0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  <w:vMerge/>
          </w:tcPr>
          <w:p w14:paraId="3C200363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  <w:vMerge/>
          </w:tcPr>
          <w:p w14:paraId="332ECC6D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76BE9EEA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6A7C06B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206" w:type="dxa"/>
          </w:tcPr>
          <w:p w14:paraId="5C8D8CD4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See information in database</w:t>
            </w:r>
          </w:p>
        </w:tc>
        <w:tc>
          <w:tcPr>
            <w:tcW w:w="1410" w:type="dxa"/>
            <w:vMerge/>
          </w:tcPr>
          <w:p w14:paraId="3D60978D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  <w:vMerge/>
          </w:tcPr>
          <w:p w14:paraId="3DA2E3B3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vMerge/>
          </w:tcPr>
          <w:p w14:paraId="2D061DF3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  <w:vMerge/>
          </w:tcPr>
          <w:p w14:paraId="5EB7B789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  <w:vMerge/>
          </w:tcPr>
          <w:p w14:paraId="4908EED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10036" w:type="dxa"/>
        <w:tblLook w:val="04A0" w:firstRow="1" w:lastRow="0" w:firstColumn="1" w:lastColumn="0" w:noHBand="0" w:noVBand="1"/>
      </w:tblPr>
      <w:tblGrid>
        <w:gridCol w:w="10036"/>
      </w:tblGrid>
      <w:tr w:rsidR="006F3D0F" w:rsidRPr="00AC49B9" w14:paraId="75B78BE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6" w:type="dxa"/>
          </w:tcPr>
          <w:p w14:paraId="09E372CB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None</w:t>
            </w:r>
          </w:p>
        </w:tc>
      </w:tr>
    </w:tbl>
    <w:p w14:paraId="1D7F9CBA" w14:textId="77777777" w:rsidR="006F3D0F" w:rsidRPr="00AC49B9" w:rsidRDefault="006F3D0F" w:rsidP="006F3D0F">
      <w:pPr>
        <w:pStyle w:val="Heading2"/>
        <w:keepLines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3AC43D7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42B378C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7A2C624B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3C3E3D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5D07731C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1D7DD2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514AFA4D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4471487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48F6150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1ED8991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10C327B1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29D664A1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2391D443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9897" w:type="dxa"/>
        <w:tblLook w:val="04A0" w:firstRow="1" w:lastRow="0" w:firstColumn="1" w:lastColumn="0" w:noHBand="0" w:noVBand="1"/>
      </w:tblPr>
      <w:tblGrid>
        <w:gridCol w:w="4884"/>
        <w:gridCol w:w="5013"/>
      </w:tblGrid>
      <w:tr w:rsidR="006F3D0F" w:rsidRPr="00AC49B9" w14:paraId="1F68E08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2C88C796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TRW-010</w:t>
            </w:r>
          </w:p>
        </w:tc>
        <w:tc>
          <w:tcPr>
            <w:tcW w:w="5013" w:type="dxa"/>
          </w:tcPr>
          <w:p w14:paraId="165D96A4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1A1CFF4B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157B6C4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High</w:t>
            </w:r>
          </w:p>
        </w:tc>
        <w:tc>
          <w:tcPr>
            <w:tcW w:w="5013" w:type="dxa"/>
          </w:tcPr>
          <w:p w14:paraId="3AF668BD" w14:textId="5084BD1E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582F1F4C" w14:textId="77777777" w:rsidTr="006F3D0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657A918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Edit product’s information</w:t>
            </w:r>
          </w:p>
        </w:tc>
        <w:tc>
          <w:tcPr>
            <w:tcW w:w="5013" w:type="dxa"/>
          </w:tcPr>
          <w:p w14:paraId="2A2E95A2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017AFEFE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22D09056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Edit old information</w:t>
            </w:r>
          </w:p>
        </w:tc>
        <w:tc>
          <w:tcPr>
            <w:tcW w:w="5013" w:type="dxa"/>
          </w:tcPr>
          <w:p w14:paraId="363DF208" w14:textId="385E061C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916" w:type="dxa"/>
        <w:tblLook w:val="04A0" w:firstRow="1" w:lastRow="0" w:firstColumn="1" w:lastColumn="0" w:noHBand="0" w:noVBand="1"/>
      </w:tblPr>
      <w:tblGrid>
        <w:gridCol w:w="9916"/>
      </w:tblGrid>
      <w:tr w:rsidR="006F3D0F" w:rsidRPr="00AC49B9" w14:paraId="7D4DCBCF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669500D5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View products</w:t>
            </w:r>
          </w:p>
        </w:tc>
      </w:tr>
      <w:tr w:rsidR="006F3D0F" w:rsidRPr="00AC49B9" w14:paraId="4932F08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2C90C71A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4-21"/>
        <w:tblW w:w="9928" w:type="dxa"/>
        <w:tblLook w:val="04A0" w:firstRow="1" w:lastRow="0" w:firstColumn="1" w:lastColumn="0" w:noHBand="0" w:noVBand="1"/>
      </w:tblPr>
      <w:tblGrid>
        <w:gridCol w:w="855"/>
        <w:gridCol w:w="2192"/>
        <w:gridCol w:w="1335"/>
        <w:gridCol w:w="1504"/>
        <w:gridCol w:w="1686"/>
        <w:gridCol w:w="1580"/>
        <w:gridCol w:w="776"/>
      </w:tblGrid>
      <w:tr w:rsidR="006F3D0F" w:rsidRPr="00AC49B9" w14:paraId="355E09E2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424190AE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92" w:type="dxa"/>
          </w:tcPr>
          <w:p w14:paraId="68583AC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35" w:type="dxa"/>
          </w:tcPr>
          <w:p w14:paraId="1BD4B14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04" w:type="dxa"/>
          </w:tcPr>
          <w:p w14:paraId="49A1AC5C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686" w:type="dxa"/>
          </w:tcPr>
          <w:p w14:paraId="5A5E2EC5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580" w:type="dxa"/>
          </w:tcPr>
          <w:p w14:paraId="6A35243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76" w:type="dxa"/>
          </w:tcPr>
          <w:p w14:paraId="13BC2ED9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45605896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73ADEEC7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92" w:type="dxa"/>
          </w:tcPr>
          <w:p w14:paraId="72AE33AA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“edit” </w:t>
            </w:r>
          </w:p>
          <w:p w14:paraId="2000E5D7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vMerge w:val="restart"/>
          </w:tcPr>
          <w:p w14:paraId="5D7E1DEE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Price= 17</w:t>
            </w:r>
          </w:p>
          <w:p w14:paraId="4A4F0F79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vMerge w:val="restart"/>
          </w:tcPr>
          <w:p w14:paraId="561170E5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 xml:space="preserve">-Display all product page </w:t>
            </w:r>
          </w:p>
          <w:p w14:paraId="7624D628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-Show message “Edit Succeed”</w:t>
            </w:r>
          </w:p>
          <w:p w14:paraId="7E38BBFB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 Information in database same as Test Data</w:t>
            </w:r>
          </w:p>
        </w:tc>
        <w:tc>
          <w:tcPr>
            <w:tcW w:w="1686" w:type="dxa"/>
            <w:vMerge w:val="restart"/>
          </w:tcPr>
          <w:p w14:paraId="61908B56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The web application display all of the product in database. When the input new data and submit, the system update database same as Test Data.</w:t>
            </w:r>
          </w:p>
        </w:tc>
        <w:tc>
          <w:tcPr>
            <w:tcW w:w="1580" w:type="dxa"/>
            <w:vMerge w:val="restart"/>
          </w:tcPr>
          <w:p w14:paraId="013E4587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776" w:type="dxa"/>
            <w:vMerge w:val="restart"/>
          </w:tcPr>
          <w:p w14:paraId="4CFDF301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0021" w:rsidRPr="00AC49B9" w14:paraId="533B2E08" w14:textId="77777777" w:rsidTr="00FF46CB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shd w:val="clear" w:color="auto" w:fill="F2DBDB" w:themeFill="accent2" w:themeFillTint="33"/>
          </w:tcPr>
          <w:p w14:paraId="1C335507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92" w:type="dxa"/>
            <w:shd w:val="clear" w:color="auto" w:fill="F2DBDB" w:themeFill="accent2" w:themeFillTint="33"/>
          </w:tcPr>
          <w:p w14:paraId="78519B8C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Edit information</w:t>
            </w:r>
          </w:p>
        </w:tc>
        <w:tc>
          <w:tcPr>
            <w:tcW w:w="1335" w:type="dxa"/>
            <w:vMerge/>
          </w:tcPr>
          <w:p w14:paraId="6DC937ED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vMerge/>
          </w:tcPr>
          <w:p w14:paraId="5B7378DB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  <w:vMerge/>
          </w:tcPr>
          <w:p w14:paraId="77F049D7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/>
          </w:tcPr>
          <w:p w14:paraId="584DA69A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Merge/>
          </w:tcPr>
          <w:p w14:paraId="35FD588F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59599460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</w:tcPr>
          <w:p w14:paraId="2061B8B5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92" w:type="dxa"/>
          </w:tcPr>
          <w:p w14:paraId="5FF7BC63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See information in database</w:t>
            </w:r>
          </w:p>
        </w:tc>
        <w:tc>
          <w:tcPr>
            <w:tcW w:w="1335" w:type="dxa"/>
            <w:vMerge/>
          </w:tcPr>
          <w:p w14:paraId="3E030A7E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vMerge/>
          </w:tcPr>
          <w:p w14:paraId="15B6462A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  <w:vMerge/>
          </w:tcPr>
          <w:p w14:paraId="0CAE6A3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vMerge/>
          </w:tcPr>
          <w:p w14:paraId="1A2C7E5E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Merge/>
          </w:tcPr>
          <w:p w14:paraId="37F8A834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961" w:type="dxa"/>
        <w:tblLook w:val="04A0" w:firstRow="1" w:lastRow="0" w:firstColumn="1" w:lastColumn="0" w:noHBand="0" w:noVBand="1"/>
      </w:tblPr>
      <w:tblGrid>
        <w:gridCol w:w="9961"/>
      </w:tblGrid>
      <w:tr w:rsidR="006F3D0F" w:rsidRPr="00AC49B9" w14:paraId="38E3CC3C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1" w:type="dxa"/>
          </w:tcPr>
          <w:p w14:paraId="5C9E1DA3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None</w:t>
            </w:r>
          </w:p>
        </w:tc>
      </w:tr>
    </w:tbl>
    <w:p w14:paraId="161EE15B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B82571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814188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BBE44F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3D5AF1" w14:textId="77777777" w:rsidR="00940021" w:rsidRPr="00AC49B9" w:rsidRDefault="00940021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D6AD5C" w14:textId="77777777" w:rsidR="00940021" w:rsidRPr="00AC49B9" w:rsidRDefault="00940021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3285BC" w14:textId="77777777" w:rsidR="006F3D0F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1447C5" w14:textId="77777777" w:rsidR="00AC49B9" w:rsidRDefault="00AC49B9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11F5F5" w14:textId="77777777" w:rsidR="00AC49B9" w:rsidRDefault="00AC49B9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1583FB" w14:textId="77777777" w:rsidR="00AC49B9" w:rsidRPr="00AC49B9" w:rsidRDefault="00AC49B9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4171BD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B51D7A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4-11"/>
        <w:tblW w:w="9838" w:type="dxa"/>
        <w:tblLook w:val="04A0" w:firstRow="1" w:lastRow="0" w:firstColumn="1" w:lastColumn="0" w:noHBand="0" w:noVBand="1"/>
      </w:tblPr>
      <w:tblGrid>
        <w:gridCol w:w="4855"/>
        <w:gridCol w:w="4983"/>
      </w:tblGrid>
      <w:tr w:rsidR="006F3D0F" w:rsidRPr="00AC49B9" w14:paraId="2BA62F4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938A58B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TRW-011</w:t>
            </w:r>
          </w:p>
        </w:tc>
        <w:tc>
          <w:tcPr>
            <w:tcW w:w="4983" w:type="dxa"/>
          </w:tcPr>
          <w:p w14:paraId="2D337F44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5D6CEBFA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1701C32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983" w:type="dxa"/>
          </w:tcPr>
          <w:p w14:paraId="64F6717E" w14:textId="3D4A8CB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7022AE5F" w14:textId="77777777" w:rsidTr="006F3D0F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36A5C3AB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Delete product</w:t>
            </w:r>
          </w:p>
        </w:tc>
        <w:tc>
          <w:tcPr>
            <w:tcW w:w="4983" w:type="dxa"/>
          </w:tcPr>
          <w:p w14:paraId="1050358A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7248586D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D885809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Cancel delete</w:t>
            </w:r>
          </w:p>
        </w:tc>
        <w:tc>
          <w:tcPr>
            <w:tcW w:w="4983" w:type="dxa"/>
          </w:tcPr>
          <w:p w14:paraId="72A65644" w14:textId="1BFA114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826" w:type="dxa"/>
        <w:tblLook w:val="04A0" w:firstRow="1" w:lastRow="0" w:firstColumn="1" w:lastColumn="0" w:noHBand="0" w:noVBand="1"/>
      </w:tblPr>
      <w:tblGrid>
        <w:gridCol w:w="9826"/>
      </w:tblGrid>
      <w:tr w:rsidR="006F3D0F" w:rsidRPr="00AC49B9" w14:paraId="172BB1C8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</w:tcPr>
          <w:p w14:paraId="5C7532D3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View products</w:t>
            </w:r>
          </w:p>
        </w:tc>
      </w:tr>
      <w:tr w:rsidR="006F3D0F" w:rsidRPr="00AC49B9" w14:paraId="502C8980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</w:tcPr>
          <w:p w14:paraId="024FF311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4-21"/>
        <w:tblW w:w="9839" w:type="dxa"/>
        <w:tblLook w:val="04A0" w:firstRow="1" w:lastRow="0" w:firstColumn="1" w:lastColumn="0" w:noHBand="0" w:noVBand="1"/>
      </w:tblPr>
      <w:tblGrid>
        <w:gridCol w:w="854"/>
        <w:gridCol w:w="2163"/>
        <w:gridCol w:w="1359"/>
        <w:gridCol w:w="1488"/>
        <w:gridCol w:w="1328"/>
        <w:gridCol w:w="1324"/>
        <w:gridCol w:w="1323"/>
      </w:tblGrid>
      <w:tr w:rsidR="006F3D0F" w:rsidRPr="00AC49B9" w14:paraId="4B9AF578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7A3C16D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63" w:type="dxa"/>
          </w:tcPr>
          <w:p w14:paraId="40405FD8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59" w:type="dxa"/>
          </w:tcPr>
          <w:p w14:paraId="00A9B4D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88" w:type="dxa"/>
          </w:tcPr>
          <w:p w14:paraId="098C627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328" w:type="dxa"/>
          </w:tcPr>
          <w:p w14:paraId="69AB5E4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24" w:type="dxa"/>
          </w:tcPr>
          <w:p w14:paraId="6E4DB634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23" w:type="dxa"/>
          </w:tcPr>
          <w:p w14:paraId="3653E592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33BF60D1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2C7D7DC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63" w:type="dxa"/>
          </w:tcPr>
          <w:p w14:paraId="17B0CF8B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“Delete” </w:t>
            </w:r>
          </w:p>
          <w:p w14:paraId="7516B8F2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9" w:type="dxa"/>
            <w:vMerge w:val="restart"/>
          </w:tcPr>
          <w:p w14:paraId="03C217A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Answer= cancel</w:t>
            </w:r>
          </w:p>
          <w:p w14:paraId="48110468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vMerge w:val="restart"/>
          </w:tcPr>
          <w:p w14:paraId="4FE2D4DC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Nothing change</w:t>
            </w:r>
          </w:p>
        </w:tc>
        <w:tc>
          <w:tcPr>
            <w:tcW w:w="1328" w:type="dxa"/>
            <w:vMerge w:val="restart"/>
          </w:tcPr>
          <w:p w14:paraId="4C0CD5E9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Nothing change in database</w:t>
            </w:r>
          </w:p>
        </w:tc>
        <w:tc>
          <w:tcPr>
            <w:tcW w:w="1324" w:type="dxa"/>
            <w:vMerge w:val="restart"/>
          </w:tcPr>
          <w:p w14:paraId="23772B41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23" w:type="dxa"/>
            <w:vMerge w:val="restart"/>
          </w:tcPr>
          <w:p w14:paraId="2DC32DC3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I select the product 8 85077 955955</w:t>
            </w: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(Aura Drink water)</w:t>
            </w: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 xml:space="preserve"> for data testing</w:t>
            </w:r>
          </w:p>
        </w:tc>
      </w:tr>
      <w:tr w:rsidR="00940021" w:rsidRPr="00AC49B9" w14:paraId="37C0C493" w14:textId="77777777" w:rsidTr="00FF46C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4FF1F6A2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63" w:type="dxa"/>
            <w:shd w:val="clear" w:color="auto" w:fill="F2DBDB" w:themeFill="accent2" w:themeFillTint="33"/>
          </w:tcPr>
          <w:p w14:paraId="108F9459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“Cancel”</w:t>
            </w:r>
          </w:p>
        </w:tc>
        <w:tc>
          <w:tcPr>
            <w:tcW w:w="1359" w:type="dxa"/>
            <w:vMerge/>
          </w:tcPr>
          <w:p w14:paraId="6F3AD898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vMerge/>
          </w:tcPr>
          <w:p w14:paraId="3F943D40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</w:tcPr>
          <w:p w14:paraId="34FE87CF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4" w:type="dxa"/>
            <w:vMerge/>
          </w:tcPr>
          <w:p w14:paraId="23ACD596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</w:tcPr>
          <w:p w14:paraId="388A969D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62DF0D39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9421670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163" w:type="dxa"/>
          </w:tcPr>
          <w:p w14:paraId="7763BB1F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See information in database</w:t>
            </w:r>
          </w:p>
        </w:tc>
        <w:tc>
          <w:tcPr>
            <w:tcW w:w="1359" w:type="dxa"/>
            <w:vMerge/>
          </w:tcPr>
          <w:p w14:paraId="480E9EF4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vMerge/>
          </w:tcPr>
          <w:p w14:paraId="73F4D8DE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</w:tcPr>
          <w:p w14:paraId="1330C1E0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4" w:type="dxa"/>
            <w:vMerge/>
          </w:tcPr>
          <w:p w14:paraId="508A605A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</w:tcPr>
          <w:p w14:paraId="679F3C74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856" w:type="dxa"/>
        <w:tblLook w:val="04A0" w:firstRow="1" w:lastRow="0" w:firstColumn="1" w:lastColumn="0" w:noHBand="0" w:noVBand="1"/>
      </w:tblPr>
      <w:tblGrid>
        <w:gridCol w:w="9856"/>
      </w:tblGrid>
      <w:tr w:rsidR="006F3D0F" w:rsidRPr="00AC49B9" w14:paraId="225C144C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</w:tcPr>
          <w:p w14:paraId="220B30CE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None</w:t>
            </w:r>
          </w:p>
        </w:tc>
      </w:tr>
    </w:tbl>
    <w:p w14:paraId="418369B2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97AB37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2342F7D4" w14:textId="77777777" w:rsidR="006F3D0F" w:rsidRPr="00AC49B9" w:rsidRDefault="006F3D0F" w:rsidP="006F3D0F">
      <w:pPr>
        <w:pStyle w:val="Heading2"/>
        <w:keepLines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B2A4A9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07B929E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FB46721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6E52B83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0C333B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5BA3E405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396F8D47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78BAC98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7DC97761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34F5C21E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5324D8BB" w14:textId="77777777" w:rsidR="00940021" w:rsidRPr="00AC49B9" w:rsidRDefault="00940021" w:rsidP="006F3D0F">
      <w:pPr>
        <w:rPr>
          <w:rFonts w:ascii="Times New Roman" w:hAnsi="Times New Roman" w:cs="Times New Roman"/>
          <w:sz w:val="24"/>
          <w:szCs w:val="24"/>
        </w:rPr>
      </w:pPr>
    </w:p>
    <w:p w14:paraId="146907DB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1C5F1EB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082A6199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9838" w:type="dxa"/>
        <w:tblLook w:val="04A0" w:firstRow="1" w:lastRow="0" w:firstColumn="1" w:lastColumn="0" w:noHBand="0" w:noVBand="1"/>
      </w:tblPr>
      <w:tblGrid>
        <w:gridCol w:w="4855"/>
        <w:gridCol w:w="4983"/>
      </w:tblGrid>
      <w:tr w:rsidR="006F3D0F" w:rsidRPr="00AC49B9" w14:paraId="7A28E95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5CEEDB82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TRW-012</w:t>
            </w:r>
          </w:p>
        </w:tc>
        <w:tc>
          <w:tcPr>
            <w:tcW w:w="4983" w:type="dxa"/>
          </w:tcPr>
          <w:p w14:paraId="5267FB84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713569D0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E8DA301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983" w:type="dxa"/>
          </w:tcPr>
          <w:p w14:paraId="6AB3078C" w14:textId="0CCC5A74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40C61D57" w14:textId="77777777" w:rsidTr="006F3D0F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929363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Delete product</w:t>
            </w:r>
          </w:p>
        </w:tc>
        <w:tc>
          <w:tcPr>
            <w:tcW w:w="4983" w:type="dxa"/>
          </w:tcPr>
          <w:p w14:paraId="2D12AEBC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625BFCF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B60718B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OK to delete</w:t>
            </w:r>
          </w:p>
        </w:tc>
        <w:tc>
          <w:tcPr>
            <w:tcW w:w="4983" w:type="dxa"/>
          </w:tcPr>
          <w:p w14:paraId="0DF09A4C" w14:textId="66CA18E8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841" w:type="dxa"/>
        <w:tblLook w:val="04A0" w:firstRow="1" w:lastRow="0" w:firstColumn="1" w:lastColumn="0" w:noHBand="0" w:noVBand="1"/>
      </w:tblPr>
      <w:tblGrid>
        <w:gridCol w:w="9841"/>
      </w:tblGrid>
      <w:tr w:rsidR="006F3D0F" w:rsidRPr="00AC49B9" w14:paraId="6FA7EAD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1" w:type="dxa"/>
          </w:tcPr>
          <w:p w14:paraId="7E03B79D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View products</w:t>
            </w:r>
          </w:p>
        </w:tc>
      </w:tr>
      <w:tr w:rsidR="006F3D0F" w:rsidRPr="00AC49B9" w14:paraId="011A29D5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1" w:type="dxa"/>
          </w:tcPr>
          <w:p w14:paraId="17E9D842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4-21"/>
        <w:tblW w:w="9858" w:type="dxa"/>
        <w:tblLook w:val="04A0" w:firstRow="1" w:lastRow="0" w:firstColumn="1" w:lastColumn="0" w:noHBand="0" w:noVBand="1"/>
      </w:tblPr>
      <w:tblGrid>
        <w:gridCol w:w="854"/>
        <w:gridCol w:w="2109"/>
        <w:gridCol w:w="1331"/>
        <w:gridCol w:w="1471"/>
        <w:gridCol w:w="2112"/>
        <w:gridCol w:w="963"/>
        <w:gridCol w:w="1018"/>
      </w:tblGrid>
      <w:tr w:rsidR="006F3D0F" w:rsidRPr="00AC49B9" w14:paraId="4CAC11A4" w14:textId="77777777" w:rsidTr="0094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3C3794A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09" w:type="dxa"/>
          </w:tcPr>
          <w:p w14:paraId="5D10EC7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31" w:type="dxa"/>
          </w:tcPr>
          <w:p w14:paraId="6D4C7BB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71" w:type="dxa"/>
          </w:tcPr>
          <w:p w14:paraId="2A328681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112" w:type="dxa"/>
          </w:tcPr>
          <w:p w14:paraId="6F5EBBBB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63" w:type="dxa"/>
          </w:tcPr>
          <w:p w14:paraId="2054EFF8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18" w:type="dxa"/>
          </w:tcPr>
          <w:p w14:paraId="7586BA75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940021" w:rsidRPr="00AC49B9" w14:paraId="49032F4B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02D933A" w14:textId="77777777" w:rsidR="00940021" w:rsidRPr="00AC49B9" w:rsidRDefault="00940021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09" w:type="dxa"/>
          </w:tcPr>
          <w:p w14:paraId="6F75D8F5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“Delete” </w:t>
            </w:r>
          </w:p>
          <w:p w14:paraId="17111463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 w:val="restart"/>
          </w:tcPr>
          <w:p w14:paraId="0547D2B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Answer= ok</w:t>
            </w:r>
          </w:p>
          <w:p w14:paraId="2F6A70AC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vMerge w:val="restart"/>
          </w:tcPr>
          <w:p w14:paraId="21713BF2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-Product disappear from list and database</w:t>
            </w:r>
          </w:p>
          <w:p w14:paraId="1015750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-Show message “Delete Succeed”</w:t>
            </w:r>
          </w:p>
        </w:tc>
        <w:tc>
          <w:tcPr>
            <w:tcW w:w="2112" w:type="dxa"/>
            <w:vMerge w:val="restart"/>
          </w:tcPr>
          <w:p w14:paraId="223662C9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The web application display message “Delete Succeed”. And then delete the product in database</w:t>
            </w:r>
          </w:p>
        </w:tc>
        <w:tc>
          <w:tcPr>
            <w:tcW w:w="963" w:type="dxa"/>
            <w:vMerge w:val="restart"/>
          </w:tcPr>
          <w:p w14:paraId="1B786E12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18" w:type="dxa"/>
            <w:vMerge w:val="restart"/>
          </w:tcPr>
          <w:p w14:paraId="76237317" w14:textId="77777777" w:rsidR="00940021" w:rsidRPr="00AC49B9" w:rsidRDefault="00940021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I select the product 8 85077 955955</w:t>
            </w: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(Aura Drink water)</w:t>
            </w: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 xml:space="preserve"> for data testing</w:t>
            </w:r>
          </w:p>
        </w:tc>
      </w:tr>
      <w:tr w:rsidR="00940021" w:rsidRPr="00AC49B9" w14:paraId="71C1FEF9" w14:textId="77777777" w:rsidTr="00FF46CB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shd w:val="clear" w:color="auto" w:fill="F2DBDB" w:themeFill="accent2" w:themeFillTint="33"/>
          </w:tcPr>
          <w:p w14:paraId="1A3A267E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2</w:t>
            </w:r>
          </w:p>
        </w:tc>
        <w:tc>
          <w:tcPr>
            <w:tcW w:w="2109" w:type="dxa"/>
            <w:shd w:val="clear" w:color="auto" w:fill="F2DBDB" w:themeFill="accent2" w:themeFillTint="33"/>
          </w:tcPr>
          <w:p w14:paraId="43E365DF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“OK”</w:t>
            </w:r>
          </w:p>
        </w:tc>
        <w:tc>
          <w:tcPr>
            <w:tcW w:w="1331" w:type="dxa"/>
            <w:vMerge/>
          </w:tcPr>
          <w:p w14:paraId="05C7FB66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vMerge/>
          </w:tcPr>
          <w:p w14:paraId="6404344C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Merge/>
          </w:tcPr>
          <w:p w14:paraId="105722F3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14:paraId="79E487DC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/>
          </w:tcPr>
          <w:p w14:paraId="4F3CFCFB" w14:textId="77777777" w:rsidR="00940021" w:rsidRPr="00AC49B9" w:rsidRDefault="00940021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021" w:rsidRPr="00AC49B9" w14:paraId="6F9A7F75" w14:textId="77777777" w:rsidTr="0094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A5F95D6" w14:textId="77777777" w:rsidR="00940021" w:rsidRPr="00AC49B9" w:rsidRDefault="00940021" w:rsidP="006F3D0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3</w:t>
            </w:r>
          </w:p>
        </w:tc>
        <w:tc>
          <w:tcPr>
            <w:tcW w:w="2109" w:type="dxa"/>
          </w:tcPr>
          <w:p w14:paraId="0004047E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See information in database</w:t>
            </w:r>
          </w:p>
        </w:tc>
        <w:tc>
          <w:tcPr>
            <w:tcW w:w="1331" w:type="dxa"/>
            <w:vMerge/>
          </w:tcPr>
          <w:p w14:paraId="352D0FC5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vMerge/>
          </w:tcPr>
          <w:p w14:paraId="1CC2C2AD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Merge/>
          </w:tcPr>
          <w:p w14:paraId="76B31A6F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14:paraId="500A03A1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/>
          </w:tcPr>
          <w:p w14:paraId="2B3A1DEB" w14:textId="77777777" w:rsidR="00940021" w:rsidRPr="00AC49B9" w:rsidRDefault="00940021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886" w:type="dxa"/>
        <w:tblLook w:val="04A0" w:firstRow="1" w:lastRow="0" w:firstColumn="1" w:lastColumn="0" w:noHBand="0" w:noVBand="1"/>
      </w:tblPr>
      <w:tblGrid>
        <w:gridCol w:w="9886"/>
      </w:tblGrid>
      <w:tr w:rsidR="006F3D0F" w:rsidRPr="00AC49B9" w14:paraId="6E29D461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</w:tcPr>
          <w:p w14:paraId="1518A976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None</w:t>
            </w:r>
          </w:p>
        </w:tc>
      </w:tr>
    </w:tbl>
    <w:p w14:paraId="55C57623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5201F2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21639A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F6D7BF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BF9B32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B19AB7" w14:textId="77777777" w:rsidR="006F3D0F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751511" w14:textId="77777777" w:rsidR="00AC49B9" w:rsidRDefault="00AC49B9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B601B3" w14:textId="77777777" w:rsidR="00AC49B9" w:rsidRDefault="00AC49B9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6BDF50" w14:textId="77777777" w:rsidR="00AC49B9" w:rsidRDefault="00AC49B9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62A4C7" w14:textId="77777777" w:rsidR="00AC49B9" w:rsidRDefault="00AC49B9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584048" w14:textId="77777777" w:rsidR="00AC49B9" w:rsidRDefault="00AC49B9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A6E9C5" w14:textId="77777777" w:rsidR="00AC49B9" w:rsidRPr="00AC49B9" w:rsidRDefault="00AC49B9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89383F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3F9396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157834" w14:textId="77777777" w:rsidR="008A4A40" w:rsidRPr="00AC49B9" w:rsidRDefault="008A4A40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0DE55E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4-11"/>
        <w:tblW w:w="9738" w:type="dxa"/>
        <w:tblLook w:val="04A0" w:firstRow="1" w:lastRow="0" w:firstColumn="1" w:lastColumn="0" w:noHBand="0" w:noVBand="1"/>
      </w:tblPr>
      <w:tblGrid>
        <w:gridCol w:w="4884"/>
        <w:gridCol w:w="4854"/>
      </w:tblGrid>
      <w:tr w:rsidR="006F3D0F" w:rsidRPr="00AC49B9" w14:paraId="43170E03" w14:textId="77777777" w:rsidTr="00753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1D251500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TRW-013</w:t>
            </w:r>
          </w:p>
        </w:tc>
        <w:tc>
          <w:tcPr>
            <w:tcW w:w="4854" w:type="dxa"/>
          </w:tcPr>
          <w:p w14:paraId="32A37046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06017A33" w14:textId="77777777" w:rsidTr="00753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66816819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Low</w:t>
            </w:r>
          </w:p>
        </w:tc>
        <w:tc>
          <w:tcPr>
            <w:tcW w:w="4854" w:type="dxa"/>
          </w:tcPr>
          <w:p w14:paraId="0D836D36" w14:textId="7B6B5D35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771F5BE2" w14:textId="77777777" w:rsidTr="00753C0E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01B9B83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Log out</w:t>
            </w:r>
          </w:p>
        </w:tc>
        <w:tc>
          <w:tcPr>
            <w:tcW w:w="4854" w:type="dxa"/>
          </w:tcPr>
          <w:p w14:paraId="4CDDE176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Visava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Chumnuam</w:t>
            </w:r>
            <w:proofErr w:type="spellEnd"/>
          </w:p>
        </w:tc>
      </w:tr>
      <w:tr w:rsidR="006F3D0F" w:rsidRPr="00AC49B9" w14:paraId="171E9876" w14:textId="77777777" w:rsidTr="00753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14:paraId="0914F327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Logout</w:t>
            </w:r>
          </w:p>
        </w:tc>
        <w:tc>
          <w:tcPr>
            <w:tcW w:w="4854" w:type="dxa"/>
          </w:tcPr>
          <w:p w14:paraId="03C0D100" w14:textId="62C594EA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B840A3"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24/07/2015</w:t>
            </w:r>
          </w:p>
        </w:tc>
      </w:tr>
    </w:tbl>
    <w:tbl>
      <w:tblPr>
        <w:tblStyle w:val="4-31"/>
        <w:tblW w:w="9738" w:type="dxa"/>
        <w:tblLook w:val="04A0" w:firstRow="1" w:lastRow="0" w:firstColumn="1" w:lastColumn="0" w:noHBand="0" w:noVBand="1"/>
      </w:tblPr>
      <w:tblGrid>
        <w:gridCol w:w="9738"/>
      </w:tblGrid>
      <w:tr w:rsidR="006F3D0F" w:rsidRPr="00AC49B9" w14:paraId="1EF25C5D" w14:textId="77777777" w:rsidTr="00753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</w:tcPr>
          <w:p w14:paraId="0BCBA7D5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Login</w:t>
            </w:r>
          </w:p>
        </w:tc>
      </w:tr>
      <w:tr w:rsidR="006F3D0F" w:rsidRPr="00AC49B9" w14:paraId="49EC63D1" w14:textId="77777777" w:rsidTr="00753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</w:tcPr>
          <w:p w14:paraId="52CE2849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Dependencies: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None</w:t>
            </w:r>
          </w:p>
        </w:tc>
      </w:tr>
    </w:tbl>
    <w:tbl>
      <w:tblPr>
        <w:tblStyle w:val="4-21"/>
        <w:tblW w:w="9738" w:type="dxa"/>
        <w:tblLook w:val="04A0" w:firstRow="1" w:lastRow="0" w:firstColumn="1" w:lastColumn="0" w:noHBand="0" w:noVBand="1"/>
      </w:tblPr>
      <w:tblGrid>
        <w:gridCol w:w="814"/>
        <w:gridCol w:w="2152"/>
        <w:gridCol w:w="1348"/>
        <w:gridCol w:w="1508"/>
        <w:gridCol w:w="1763"/>
        <w:gridCol w:w="1414"/>
        <w:gridCol w:w="739"/>
      </w:tblGrid>
      <w:tr w:rsidR="006F3D0F" w:rsidRPr="00AC49B9" w14:paraId="4A522EB2" w14:textId="77777777" w:rsidTr="00753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0CBE26F7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2152" w:type="dxa"/>
          </w:tcPr>
          <w:p w14:paraId="75E983A1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348" w:type="dxa"/>
          </w:tcPr>
          <w:p w14:paraId="1A6BB6A5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08" w:type="dxa"/>
          </w:tcPr>
          <w:p w14:paraId="314A94DC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763" w:type="dxa"/>
          </w:tcPr>
          <w:p w14:paraId="153D894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414" w:type="dxa"/>
          </w:tcPr>
          <w:p w14:paraId="74C7211B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39" w:type="dxa"/>
          </w:tcPr>
          <w:p w14:paraId="164E063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6F3D0F" w:rsidRPr="00AC49B9" w14:paraId="7B53DB0E" w14:textId="77777777" w:rsidTr="00753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14:paraId="4DD64904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52" w:type="dxa"/>
          </w:tcPr>
          <w:p w14:paraId="30BBFCF0" w14:textId="7777777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“logout” </w:t>
            </w:r>
          </w:p>
          <w:p w14:paraId="36E35EE7" w14:textId="7777777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8" w:type="dxa"/>
          </w:tcPr>
          <w:p w14:paraId="4BBC83FB" w14:textId="7777777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A2019A4" w14:textId="7777777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5C8459CE" w14:textId="7777777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-Display login page</w:t>
            </w:r>
          </w:p>
        </w:tc>
        <w:tc>
          <w:tcPr>
            <w:tcW w:w="1763" w:type="dxa"/>
          </w:tcPr>
          <w:p w14:paraId="5C761AA3" w14:textId="7777777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The web application redirect the tester to login page</w:t>
            </w:r>
          </w:p>
        </w:tc>
        <w:tc>
          <w:tcPr>
            <w:tcW w:w="1414" w:type="dxa"/>
          </w:tcPr>
          <w:p w14:paraId="39E8C126" w14:textId="77777777" w:rsidR="006F3D0F" w:rsidRPr="00AC49B9" w:rsidRDefault="006F3D0F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739" w:type="dxa"/>
          </w:tcPr>
          <w:p w14:paraId="314691CB" w14:textId="77777777" w:rsidR="006F3D0F" w:rsidRPr="00AC49B9" w:rsidRDefault="006F3D0F" w:rsidP="006F3D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tbl>
      <w:tblPr>
        <w:tblStyle w:val="4-41"/>
        <w:tblW w:w="9738" w:type="dxa"/>
        <w:tblLook w:val="04A0" w:firstRow="1" w:lastRow="0" w:firstColumn="1" w:lastColumn="0" w:noHBand="0" w:noVBand="1"/>
      </w:tblPr>
      <w:tblGrid>
        <w:gridCol w:w="9738"/>
      </w:tblGrid>
      <w:tr w:rsidR="006F3D0F" w:rsidRPr="00AC49B9" w14:paraId="4E62E0FA" w14:textId="77777777" w:rsidTr="00753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</w:tcPr>
          <w:p w14:paraId="5B079EC5" w14:textId="77777777" w:rsidR="006F3D0F" w:rsidRPr="00AC49B9" w:rsidRDefault="006F3D0F" w:rsidP="006F3D0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Prevent unauthorized user to use web application</w:t>
            </w:r>
          </w:p>
        </w:tc>
      </w:tr>
    </w:tbl>
    <w:p w14:paraId="425DC8DD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EF8B4C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BFA140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99E866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7543DC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B9083D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7E0AA5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6B006E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FC6768" w14:textId="77777777" w:rsidR="006F3D0F" w:rsidRPr="00AC49B9" w:rsidRDefault="006F3D0F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B14D84" w14:textId="77777777" w:rsidR="008A4A40" w:rsidRPr="00AC49B9" w:rsidRDefault="008A4A40" w:rsidP="006F3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AC1EC0" w14:textId="77777777" w:rsidR="006F3D0F" w:rsidRPr="00AC49B9" w:rsidRDefault="006F3D0F" w:rsidP="00FB00A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6E463EF8" w14:textId="77777777" w:rsidR="006F3D0F" w:rsidRDefault="006F3D0F" w:rsidP="00FB00A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2962D55A" w14:textId="77777777" w:rsidR="00AC49B9" w:rsidRDefault="00AC49B9" w:rsidP="00FB00A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4F9FACAB" w14:textId="77777777" w:rsidR="00AC49B9" w:rsidRDefault="00AC49B9" w:rsidP="00FB00A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3BB00732" w14:textId="77777777" w:rsidR="00AC49B9" w:rsidRDefault="00AC49B9" w:rsidP="00FB00A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6B10D24B" w14:textId="77777777" w:rsidR="00AC49B9" w:rsidRDefault="00AC49B9" w:rsidP="00FB00A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7F606BDF" w14:textId="77777777" w:rsidR="00AC49B9" w:rsidRDefault="00AC49B9" w:rsidP="00FB00A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3117481E" w14:textId="77777777" w:rsidR="00AC49B9" w:rsidRPr="00AC49B9" w:rsidRDefault="00AC49B9" w:rsidP="00FB00A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17EA9AB8" w14:textId="77777777" w:rsidR="006F3D0F" w:rsidRPr="00AC49B9" w:rsidRDefault="006F3D0F" w:rsidP="00FB00A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1E3E4A9B" w14:textId="77777777" w:rsidR="006F3D0F" w:rsidRPr="00AC49B9" w:rsidRDefault="006F3D0F" w:rsidP="00FB00A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001AB470" w14:textId="7E257541" w:rsidR="006F3D0F" w:rsidRPr="00AC49B9" w:rsidRDefault="006F3D0F" w:rsidP="005957F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C49B9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Record Android Application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84"/>
        <w:gridCol w:w="4703"/>
      </w:tblGrid>
      <w:tr w:rsidR="006F3D0F" w:rsidRPr="00AC49B9" w14:paraId="3675AD59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1B88E4E3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TRA-001</w:t>
            </w:r>
          </w:p>
        </w:tc>
        <w:tc>
          <w:tcPr>
            <w:tcW w:w="6974" w:type="dxa"/>
          </w:tcPr>
          <w:p w14:paraId="6DC194C8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30A4F1ED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5B88105D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6974" w:type="dxa"/>
          </w:tcPr>
          <w:p w14:paraId="0DE8A23F" w14:textId="770F4B9A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0F49D9C3" w14:textId="77777777" w:rsidTr="006F3D0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42E1DCED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6974" w:type="dxa"/>
          </w:tcPr>
          <w:p w14:paraId="6DE5430A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4A04A978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1F33BC86" w14:textId="3B71F801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View 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6974" w:type="dxa"/>
          </w:tcPr>
          <w:p w14:paraId="1ED41A60" w14:textId="59B4E720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2EC6E136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2FE63D35" w14:textId="18A855CA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="00E24B1F" w:rsidRPr="001B65D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Launch the application</w:t>
            </w:r>
            <w:r w:rsidR="00E24B1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006F3D0F" w:rsidRPr="00AC49B9" w14:paraId="7AD7AF44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1EBAAEF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4"/>
        <w:gridCol w:w="1914"/>
        <w:gridCol w:w="1073"/>
        <w:gridCol w:w="1546"/>
        <w:gridCol w:w="1611"/>
        <w:gridCol w:w="1194"/>
        <w:gridCol w:w="1100"/>
      </w:tblGrid>
      <w:tr w:rsidR="006F3D0F" w:rsidRPr="00AC49B9" w14:paraId="24158F92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3F6BCCF9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914" w:type="dxa"/>
          </w:tcPr>
          <w:p w14:paraId="25A33D4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073" w:type="dxa"/>
          </w:tcPr>
          <w:p w14:paraId="0273B2C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46" w:type="dxa"/>
          </w:tcPr>
          <w:p w14:paraId="2B9F37AB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611" w:type="dxa"/>
          </w:tcPr>
          <w:p w14:paraId="162762C2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94" w:type="dxa"/>
          </w:tcPr>
          <w:p w14:paraId="00046979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00" w:type="dxa"/>
          </w:tcPr>
          <w:p w14:paraId="444EF4E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1B30609F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6A3192FA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14:paraId="0AE070D7" w14:textId="53336D40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main page of application</w:t>
            </w:r>
          </w:p>
        </w:tc>
        <w:tc>
          <w:tcPr>
            <w:tcW w:w="1073" w:type="dxa"/>
            <w:vMerge w:val="restart"/>
          </w:tcPr>
          <w:p w14:paraId="5F55B0C9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6" w:type="dxa"/>
            <w:vMerge w:val="restart"/>
          </w:tcPr>
          <w:p w14:paraId="756BF033" w14:textId="63CE85AA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ester can see the shopping cart page</w:t>
            </w:r>
          </w:p>
        </w:tc>
        <w:tc>
          <w:tcPr>
            <w:tcW w:w="1611" w:type="dxa"/>
            <w:vMerge w:val="restart"/>
          </w:tcPr>
          <w:p w14:paraId="48EAC4EB" w14:textId="28BA5BBE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redirect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shopping cart page</w:t>
            </w:r>
          </w:p>
        </w:tc>
        <w:tc>
          <w:tcPr>
            <w:tcW w:w="1194" w:type="dxa"/>
            <w:vMerge w:val="restart"/>
          </w:tcPr>
          <w:p w14:paraId="719156E4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00" w:type="dxa"/>
            <w:vMerge w:val="restart"/>
          </w:tcPr>
          <w:p w14:paraId="6FBF5BC4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24B1F" w:rsidRPr="00AC49B9" w14:paraId="271A75F4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  <w:shd w:val="clear" w:color="auto" w:fill="F2DBDB" w:themeFill="accent2" w:themeFillTint="33"/>
          </w:tcPr>
          <w:p w14:paraId="29F77553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14" w:type="dxa"/>
            <w:shd w:val="clear" w:color="auto" w:fill="F2DBDB" w:themeFill="accent2" w:themeFillTint="33"/>
          </w:tcPr>
          <w:p w14:paraId="155CC886" w14:textId="77777777" w:rsidR="00E24B1F" w:rsidRPr="00AC49B9" w:rsidRDefault="00E24B1F" w:rsidP="00E24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"Shopping Cart" menu</w:t>
            </w:r>
          </w:p>
        </w:tc>
        <w:tc>
          <w:tcPr>
            <w:tcW w:w="1073" w:type="dxa"/>
            <w:vMerge/>
          </w:tcPr>
          <w:p w14:paraId="23856837" w14:textId="77777777" w:rsidR="00E24B1F" w:rsidRPr="00AC49B9" w:rsidRDefault="00E24B1F" w:rsidP="00E24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dxa"/>
            <w:vMerge/>
          </w:tcPr>
          <w:p w14:paraId="4FFBCDE9" w14:textId="77777777" w:rsidR="00E24B1F" w:rsidRPr="00AC49B9" w:rsidRDefault="00E24B1F" w:rsidP="00E24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dxa"/>
            <w:vMerge/>
          </w:tcPr>
          <w:p w14:paraId="0A174BE0" w14:textId="77777777" w:rsidR="00E24B1F" w:rsidRPr="00AC49B9" w:rsidRDefault="00E24B1F" w:rsidP="00E24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  <w:vMerge/>
          </w:tcPr>
          <w:p w14:paraId="3AC676E4" w14:textId="77777777" w:rsidR="00E24B1F" w:rsidRPr="00AC49B9" w:rsidRDefault="00E24B1F" w:rsidP="00E24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</w:tcPr>
          <w:p w14:paraId="6ACBCA3D" w14:textId="77777777" w:rsidR="00E24B1F" w:rsidRPr="00AC49B9" w:rsidRDefault="00E24B1F" w:rsidP="00E24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59011ED6" w14:textId="77777777" w:rsidTr="00AC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3D2BEBC8" w14:textId="71F6CB99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  <w:r w:rsidR="007D58A0" w:rsidRPr="0057257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7D58A0" w:rsidRPr="001B65D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Add / Edit / Delete the product in Shopping cart</w:t>
            </w:r>
          </w:p>
        </w:tc>
      </w:tr>
    </w:tbl>
    <w:p w14:paraId="4850B17A" w14:textId="77777777" w:rsidR="006F3D0F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6563BFB0" w14:textId="77777777" w:rsidR="00E24B1F" w:rsidRDefault="00E24B1F" w:rsidP="006F3D0F">
      <w:pPr>
        <w:rPr>
          <w:rFonts w:ascii="Times New Roman" w:hAnsi="Times New Roman" w:cs="Times New Roman"/>
          <w:sz w:val="24"/>
          <w:szCs w:val="24"/>
        </w:rPr>
      </w:pPr>
    </w:p>
    <w:p w14:paraId="55A5BDF4" w14:textId="77777777" w:rsidR="00A12C9C" w:rsidRPr="00AC49B9" w:rsidRDefault="00A12C9C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84"/>
        <w:gridCol w:w="4703"/>
      </w:tblGrid>
      <w:tr w:rsidR="006F3D0F" w:rsidRPr="00AC49B9" w14:paraId="482E3C07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5AB55F6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TRA-002</w:t>
            </w:r>
          </w:p>
        </w:tc>
        <w:tc>
          <w:tcPr>
            <w:tcW w:w="6974" w:type="dxa"/>
          </w:tcPr>
          <w:p w14:paraId="7B1AA4B9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16378181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30C1A4E5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6974" w:type="dxa"/>
          </w:tcPr>
          <w:p w14:paraId="0FDFC28E" w14:textId="0C08303F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78630692" w14:textId="77777777" w:rsidTr="006F3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6A6FE304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6974" w:type="dxa"/>
          </w:tcPr>
          <w:p w14:paraId="6164F049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4721F052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09FFF804" w14:textId="252299C6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Add Product In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The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Shopping Cart (Input)</w:t>
            </w:r>
          </w:p>
        </w:tc>
        <w:tc>
          <w:tcPr>
            <w:tcW w:w="6974" w:type="dxa"/>
          </w:tcPr>
          <w:p w14:paraId="3BDA775D" w14:textId="023BEB67" w:rsidR="006F3D0F" w:rsidRPr="00AC49B9" w:rsidRDefault="006F3D0F" w:rsidP="00226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25/07</w:t>
            </w:r>
            <w:r w:rsidR="002262CF" w:rsidRPr="00AC49B9">
              <w:rPr>
                <w:rFonts w:ascii="Times New Roman" w:hAnsi="Times New Roman" w:cs="Times New Roman"/>
                <w:sz w:val="24"/>
                <w:szCs w:val="24"/>
              </w:rPr>
              <w:t>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23CA3622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7C0D42D7" w14:textId="1BCCA068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Access to 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shopping cart page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006F3D0F" w:rsidRPr="00AC49B9" w14:paraId="42B83811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1F8B6BED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7"/>
        <w:gridCol w:w="1622"/>
        <w:gridCol w:w="1448"/>
        <w:gridCol w:w="1572"/>
        <w:gridCol w:w="1465"/>
        <w:gridCol w:w="1185"/>
        <w:gridCol w:w="1143"/>
      </w:tblGrid>
      <w:tr w:rsidR="006F3D0F" w:rsidRPr="00AC49B9" w14:paraId="672D3E80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304BBD44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622" w:type="dxa"/>
          </w:tcPr>
          <w:p w14:paraId="64A8B26B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48" w:type="dxa"/>
          </w:tcPr>
          <w:p w14:paraId="36D18F1C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72" w:type="dxa"/>
          </w:tcPr>
          <w:p w14:paraId="206BEFA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65" w:type="dxa"/>
          </w:tcPr>
          <w:p w14:paraId="67D5A245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85" w:type="dxa"/>
          </w:tcPr>
          <w:p w14:paraId="09BF31A6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43" w:type="dxa"/>
          </w:tcPr>
          <w:p w14:paraId="06E05518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09B77223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4DC3AAF6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622" w:type="dxa"/>
          </w:tcPr>
          <w:p w14:paraId="66827FDF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"Add" button</w:t>
            </w:r>
          </w:p>
        </w:tc>
        <w:tc>
          <w:tcPr>
            <w:tcW w:w="1448" w:type="dxa"/>
            <w:vMerge w:val="restart"/>
          </w:tcPr>
          <w:p w14:paraId="37708C6B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ID:</w:t>
            </w:r>
          </w:p>
          <w:p w14:paraId="73C7A8C1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8 851959 132074</w:t>
            </w:r>
          </w:p>
          <w:p w14:paraId="4DA1E3AE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(Coke Zero)</w:t>
            </w:r>
          </w:p>
        </w:tc>
        <w:tc>
          <w:tcPr>
            <w:tcW w:w="1572" w:type="dxa"/>
            <w:vMerge w:val="restart"/>
          </w:tcPr>
          <w:p w14:paraId="56A875E2" w14:textId="472B9CBB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amount of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product named "Coke Zero" is 1 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 and the total price is 15.</w:t>
            </w:r>
          </w:p>
        </w:tc>
        <w:tc>
          <w:tcPr>
            <w:tcW w:w="1465" w:type="dxa"/>
            <w:vMerge w:val="restart"/>
          </w:tcPr>
          <w:p w14:paraId="17BF399E" w14:textId="3B406302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B1F">
              <w:rPr>
                <w:rFonts w:ascii="Times New Roman" w:eastAsia="Times New Roman" w:hAnsi="Times New Roman" w:cs="Times New Roman"/>
                <w:sz w:val="24"/>
                <w:szCs w:val="24"/>
              </w:rPr>
              <w:t>The product named “Coke Zero” 1 each and the total price is 15  does not appear on the shopping cart</w:t>
            </w:r>
          </w:p>
        </w:tc>
        <w:tc>
          <w:tcPr>
            <w:tcW w:w="1185" w:type="dxa"/>
            <w:vMerge w:val="restart"/>
          </w:tcPr>
          <w:p w14:paraId="1E122610" w14:textId="1ECFBA68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143" w:type="dxa"/>
            <w:vMerge w:val="restart"/>
          </w:tcPr>
          <w:p w14:paraId="394AE81D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AC49B9" w14:paraId="0D24FD0B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shd w:val="clear" w:color="auto" w:fill="F2DBDB" w:themeFill="accent2" w:themeFillTint="33"/>
          </w:tcPr>
          <w:p w14:paraId="5DA254C5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622" w:type="dxa"/>
            <w:shd w:val="clear" w:color="auto" w:fill="F2DBDB" w:themeFill="accent2" w:themeFillTint="33"/>
          </w:tcPr>
          <w:p w14:paraId="379B0247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"Input ID"</w:t>
            </w:r>
          </w:p>
        </w:tc>
        <w:tc>
          <w:tcPr>
            <w:tcW w:w="1448" w:type="dxa"/>
            <w:vMerge/>
          </w:tcPr>
          <w:p w14:paraId="50B3292C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043F4C7D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  <w:vMerge/>
          </w:tcPr>
          <w:p w14:paraId="0B66002D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63216AA1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vMerge/>
          </w:tcPr>
          <w:p w14:paraId="140489BE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A40" w:rsidRPr="00AC49B9" w14:paraId="0BFAE1BC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5F0C3941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622" w:type="dxa"/>
          </w:tcPr>
          <w:p w14:paraId="72FD5D88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text box</w:t>
            </w:r>
          </w:p>
        </w:tc>
        <w:tc>
          <w:tcPr>
            <w:tcW w:w="1448" w:type="dxa"/>
            <w:vMerge/>
          </w:tcPr>
          <w:p w14:paraId="7CFA3253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2569872D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  <w:vMerge/>
          </w:tcPr>
          <w:p w14:paraId="5C7387E9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5731E92F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vMerge/>
          </w:tcPr>
          <w:p w14:paraId="30CB8D5C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A40" w:rsidRPr="00AC49B9" w14:paraId="437059CD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shd w:val="clear" w:color="auto" w:fill="F2DBDB" w:themeFill="accent2" w:themeFillTint="33"/>
          </w:tcPr>
          <w:p w14:paraId="32B29E92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622" w:type="dxa"/>
            <w:shd w:val="clear" w:color="auto" w:fill="F2DBDB" w:themeFill="accent2" w:themeFillTint="33"/>
          </w:tcPr>
          <w:p w14:paraId="097A2680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Input ID of product</w:t>
            </w:r>
          </w:p>
        </w:tc>
        <w:tc>
          <w:tcPr>
            <w:tcW w:w="1448" w:type="dxa"/>
            <w:vMerge/>
          </w:tcPr>
          <w:p w14:paraId="2E23BFB6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2C7E8056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  <w:vMerge/>
          </w:tcPr>
          <w:p w14:paraId="0C0E2735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1602C611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vMerge/>
          </w:tcPr>
          <w:p w14:paraId="03753B4B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A40" w:rsidRPr="00AC49B9" w14:paraId="522125BE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4831F818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622" w:type="dxa"/>
          </w:tcPr>
          <w:p w14:paraId="40079CC4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1448" w:type="dxa"/>
            <w:vMerge/>
          </w:tcPr>
          <w:p w14:paraId="7F15E231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05936D96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  <w:vMerge/>
          </w:tcPr>
          <w:p w14:paraId="03DFC9AB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3B48651C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vMerge/>
          </w:tcPr>
          <w:p w14:paraId="635BC1A8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2C96B13B" w14:textId="77777777" w:rsidTr="00A84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5CB1D073" w14:textId="70658CEF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7"/>
        <w:gridCol w:w="1622"/>
        <w:gridCol w:w="1448"/>
        <w:gridCol w:w="1572"/>
        <w:gridCol w:w="1465"/>
        <w:gridCol w:w="1185"/>
        <w:gridCol w:w="1143"/>
      </w:tblGrid>
      <w:tr w:rsidR="00A843C3" w:rsidRPr="00AC49B9" w14:paraId="45D2AB95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0D7178A1" w14:textId="77777777" w:rsidR="00A843C3" w:rsidRPr="00AC49B9" w:rsidRDefault="00A843C3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622" w:type="dxa"/>
          </w:tcPr>
          <w:p w14:paraId="552D606D" w14:textId="77777777" w:rsidR="00A843C3" w:rsidRPr="00AC49B9" w:rsidRDefault="00A843C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48" w:type="dxa"/>
          </w:tcPr>
          <w:p w14:paraId="48D90851" w14:textId="77777777" w:rsidR="00A843C3" w:rsidRPr="00AC49B9" w:rsidRDefault="00A843C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72" w:type="dxa"/>
          </w:tcPr>
          <w:p w14:paraId="4920F9A5" w14:textId="77777777" w:rsidR="00A843C3" w:rsidRPr="00AC49B9" w:rsidRDefault="00A843C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65" w:type="dxa"/>
          </w:tcPr>
          <w:p w14:paraId="11161034" w14:textId="77777777" w:rsidR="00A843C3" w:rsidRPr="00AC49B9" w:rsidRDefault="00A843C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85" w:type="dxa"/>
          </w:tcPr>
          <w:p w14:paraId="16784587" w14:textId="77777777" w:rsidR="00A843C3" w:rsidRPr="00AC49B9" w:rsidRDefault="00A843C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43" w:type="dxa"/>
          </w:tcPr>
          <w:p w14:paraId="1F100D15" w14:textId="77777777" w:rsidR="00A843C3" w:rsidRPr="00AC49B9" w:rsidRDefault="00A843C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6B660877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3E0D3B83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622" w:type="dxa"/>
          </w:tcPr>
          <w:p w14:paraId="1CB0D5E7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"Add" button</w:t>
            </w:r>
          </w:p>
        </w:tc>
        <w:tc>
          <w:tcPr>
            <w:tcW w:w="1448" w:type="dxa"/>
            <w:vMerge w:val="restart"/>
          </w:tcPr>
          <w:p w14:paraId="470AB311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ID:</w:t>
            </w:r>
          </w:p>
          <w:p w14:paraId="00847D34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8 851959 132074</w:t>
            </w:r>
          </w:p>
          <w:p w14:paraId="75C3E830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(Coke Zero)</w:t>
            </w:r>
          </w:p>
        </w:tc>
        <w:tc>
          <w:tcPr>
            <w:tcW w:w="1572" w:type="dxa"/>
            <w:vMerge w:val="restart"/>
          </w:tcPr>
          <w:p w14:paraId="77AF7165" w14:textId="5002CE1D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amount of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product named "Coke Zero" is 1 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 and the total price is 15.</w:t>
            </w:r>
          </w:p>
        </w:tc>
        <w:tc>
          <w:tcPr>
            <w:tcW w:w="1465" w:type="dxa"/>
            <w:vMerge w:val="restart"/>
          </w:tcPr>
          <w:p w14:paraId="209E3418" w14:textId="704E094B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product named “Coke Zero” 1 each and the total price is </w:t>
            </w:r>
            <w:r w:rsidR="00A12C9C" w:rsidRPr="00E24B1F">
              <w:rPr>
                <w:rFonts w:ascii="Times New Roman" w:eastAsia="Times New Roman" w:hAnsi="Times New Roman" w:cs="Times New Roman"/>
                <w:sz w:val="24"/>
                <w:szCs w:val="24"/>
              </w:rPr>
              <w:t>15 appears</w:t>
            </w:r>
            <w:r w:rsidRPr="00E24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shopping cart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85" w:type="dxa"/>
            <w:vMerge w:val="restart"/>
          </w:tcPr>
          <w:p w14:paraId="70412EB1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43" w:type="dxa"/>
            <w:vMerge w:val="restart"/>
          </w:tcPr>
          <w:p w14:paraId="0FA9426D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843C3" w:rsidRPr="00AC49B9" w14:paraId="3DFC4455" w14:textId="77777777" w:rsidTr="00AB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shd w:val="clear" w:color="auto" w:fill="F2DBDB" w:themeFill="accent2" w:themeFillTint="33"/>
          </w:tcPr>
          <w:p w14:paraId="445FB843" w14:textId="77777777" w:rsidR="00A843C3" w:rsidRPr="00AC49B9" w:rsidRDefault="00A843C3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622" w:type="dxa"/>
            <w:shd w:val="clear" w:color="auto" w:fill="F2DBDB" w:themeFill="accent2" w:themeFillTint="33"/>
          </w:tcPr>
          <w:p w14:paraId="272CC612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"Input ID"</w:t>
            </w:r>
          </w:p>
        </w:tc>
        <w:tc>
          <w:tcPr>
            <w:tcW w:w="1448" w:type="dxa"/>
            <w:vMerge/>
          </w:tcPr>
          <w:p w14:paraId="7BB7714F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4782DC8F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  <w:vMerge/>
          </w:tcPr>
          <w:p w14:paraId="02543358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73425ED4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vMerge/>
          </w:tcPr>
          <w:p w14:paraId="543CDD22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3C3" w:rsidRPr="00AC49B9" w14:paraId="5AEBD993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11D648B3" w14:textId="77777777" w:rsidR="00A843C3" w:rsidRPr="00AC49B9" w:rsidRDefault="00A843C3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622" w:type="dxa"/>
          </w:tcPr>
          <w:p w14:paraId="64AFAA01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text box</w:t>
            </w:r>
          </w:p>
        </w:tc>
        <w:tc>
          <w:tcPr>
            <w:tcW w:w="1448" w:type="dxa"/>
            <w:vMerge/>
          </w:tcPr>
          <w:p w14:paraId="4219E44B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7657FBB7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  <w:vMerge/>
          </w:tcPr>
          <w:p w14:paraId="28609FF5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1DE532E0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vMerge/>
          </w:tcPr>
          <w:p w14:paraId="7CDD900A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3C3" w:rsidRPr="00AC49B9" w14:paraId="695768B9" w14:textId="77777777" w:rsidTr="00AB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shd w:val="clear" w:color="auto" w:fill="F2DBDB" w:themeFill="accent2" w:themeFillTint="33"/>
          </w:tcPr>
          <w:p w14:paraId="2506C5AE" w14:textId="77777777" w:rsidR="00A843C3" w:rsidRPr="00AC49B9" w:rsidRDefault="00A843C3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622" w:type="dxa"/>
            <w:shd w:val="clear" w:color="auto" w:fill="F2DBDB" w:themeFill="accent2" w:themeFillTint="33"/>
          </w:tcPr>
          <w:p w14:paraId="0FDA5F8F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Input ID of product</w:t>
            </w:r>
          </w:p>
        </w:tc>
        <w:tc>
          <w:tcPr>
            <w:tcW w:w="1448" w:type="dxa"/>
            <w:vMerge/>
          </w:tcPr>
          <w:p w14:paraId="47909F08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1231C496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  <w:vMerge/>
          </w:tcPr>
          <w:p w14:paraId="1A4F5755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70D60B21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vMerge/>
          </w:tcPr>
          <w:p w14:paraId="5E75D41E" w14:textId="77777777" w:rsidR="00A843C3" w:rsidRPr="00AC49B9" w:rsidRDefault="00A843C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3C3" w:rsidRPr="00AC49B9" w14:paraId="5E3A1D17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59597BA3" w14:textId="77777777" w:rsidR="00A843C3" w:rsidRPr="00AC49B9" w:rsidRDefault="00A843C3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622" w:type="dxa"/>
          </w:tcPr>
          <w:p w14:paraId="58E914C6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1448" w:type="dxa"/>
            <w:vMerge/>
          </w:tcPr>
          <w:p w14:paraId="00CED3BD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199DAB0A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  <w:vMerge/>
          </w:tcPr>
          <w:p w14:paraId="50B76D02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27DDCAEB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vMerge/>
          </w:tcPr>
          <w:p w14:paraId="02BE6BCC" w14:textId="77777777" w:rsidR="00A843C3" w:rsidRPr="00AC49B9" w:rsidRDefault="00A843C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A843C3" w:rsidRPr="00AC49B9" w14:paraId="64E6BE95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767AED19" w14:textId="77777777" w:rsidR="00A843C3" w:rsidRPr="00AC49B9" w:rsidRDefault="00A843C3" w:rsidP="00AB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Edit amount / Delete product</w:t>
            </w:r>
          </w:p>
        </w:tc>
      </w:tr>
    </w:tbl>
    <w:p w14:paraId="2C19FC07" w14:textId="77777777" w:rsidR="006F3D0F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49C8BB29" w14:textId="77777777" w:rsidR="00E24B1F" w:rsidRDefault="00E24B1F" w:rsidP="006F3D0F">
      <w:pPr>
        <w:rPr>
          <w:rFonts w:ascii="Times New Roman" w:hAnsi="Times New Roman" w:cs="Times New Roman"/>
          <w:sz w:val="24"/>
          <w:szCs w:val="24"/>
        </w:rPr>
      </w:pPr>
    </w:p>
    <w:p w14:paraId="34C0F873" w14:textId="77777777" w:rsidR="00E24B1F" w:rsidRPr="00AC49B9" w:rsidRDefault="00E24B1F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86"/>
        <w:gridCol w:w="4701"/>
      </w:tblGrid>
      <w:tr w:rsidR="006F3D0F" w:rsidRPr="00AC49B9" w14:paraId="31DF857D" w14:textId="77777777" w:rsidTr="00AC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6DE10A9A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TRA-003</w:t>
            </w:r>
          </w:p>
        </w:tc>
        <w:tc>
          <w:tcPr>
            <w:tcW w:w="4701" w:type="dxa"/>
          </w:tcPr>
          <w:p w14:paraId="6D60B3D3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5E1EA32C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6710CC2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701" w:type="dxa"/>
          </w:tcPr>
          <w:p w14:paraId="0A75A3EE" w14:textId="08C32C51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05952AD1" w14:textId="77777777" w:rsidTr="00AC4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5866B449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4701" w:type="dxa"/>
          </w:tcPr>
          <w:p w14:paraId="771F4489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0C7604D1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46984EE5" w14:textId="328A1548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Add Product In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The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Shopping Cart (Input Duplicate product)</w:t>
            </w:r>
          </w:p>
        </w:tc>
        <w:tc>
          <w:tcPr>
            <w:tcW w:w="4701" w:type="dxa"/>
          </w:tcPr>
          <w:p w14:paraId="5C177F28" w14:textId="0342C7B9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66952BAF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26A36CE4" w14:textId="7E774DAF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Access to 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shopping cart page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006F3D0F" w:rsidRPr="00AC49B9" w14:paraId="0B53C0C1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03B9D602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7"/>
        <w:gridCol w:w="1622"/>
        <w:gridCol w:w="1448"/>
        <w:gridCol w:w="1572"/>
        <w:gridCol w:w="1537"/>
        <w:gridCol w:w="1149"/>
        <w:gridCol w:w="1107"/>
      </w:tblGrid>
      <w:tr w:rsidR="006F3D0F" w:rsidRPr="00AC49B9" w14:paraId="5E9EA833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27165E2B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622" w:type="dxa"/>
          </w:tcPr>
          <w:p w14:paraId="202757F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48" w:type="dxa"/>
          </w:tcPr>
          <w:p w14:paraId="2067398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72" w:type="dxa"/>
          </w:tcPr>
          <w:p w14:paraId="33161DB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37" w:type="dxa"/>
          </w:tcPr>
          <w:p w14:paraId="727E1DF6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49" w:type="dxa"/>
          </w:tcPr>
          <w:p w14:paraId="6B50609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07" w:type="dxa"/>
          </w:tcPr>
          <w:p w14:paraId="0595CB2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7C452CAC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07A785FF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622" w:type="dxa"/>
          </w:tcPr>
          <w:p w14:paraId="40CC3678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"Add" button</w:t>
            </w:r>
          </w:p>
        </w:tc>
        <w:tc>
          <w:tcPr>
            <w:tcW w:w="1448" w:type="dxa"/>
            <w:vMerge w:val="restart"/>
          </w:tcPr>
          <w:p w14:paraId="75526139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ID:</w:t>
            </w:r>
          </w:p>
          <w:p w14:paraId="7468BA6B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8 851959 132074</w:t>
            </w:r>
          </w:p>
          <w:p w14:paraId="70C49EAB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(Coke Zero)</w:t>
            </w:r>
          </w:p>
        </w:tc>
        <w:tc>
          <w:tcPr>
            <w:tcW w:w="1572" w:type="dxa"/>
            <w:vMerge w:val="restart"/>
          </w:tcPr>
          <w:p w14:paraId="4207F371" w14:textId="0FB92572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amount of the product named "Coke Zero" is 2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30.</w:t>
            </w:r>
          </w:p>
        </w:tc>
        <w:tc>
          <w:tcPr>
            <w:tcW w:w="1537" w:type="dxa"/>
            <w:vMerge w:val="restart"/>
          </w:tcPr>
          <w:p w14:paraId="4613107D" w14:textId="7A3E7D50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The amount of product named “Coke Zero” in the shopping cart increase to 2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30.</w:t>
            </w:r>
          </w:p>
        </w:tc>
        <w:tc>
          <w:tcPr>
            <w:tcW w:w="1149" w:type="dxa"/>
            <w:vMerge w:val="restart"/>
          </w:tcPr>
          <w:p w14:paraId="646C6E77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07" w:type="dxa"/>
            <w:vMerge w:val="restart"/>
          </w:tcPr>
          <w:p w14:paraId="2ED6AA04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AC49B9" w14:paraId="1FF7F5DF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shd w:val="clear" w:color="auto" w:fill="F2DBDB" w:themeFill="accent2" w:themeFillTint="33"/>
          </w:tcPr>
          <w:p w14:paraId="04CFBECB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622" w:type="dxa"/>
            <w:shd w:val="clear" w:color="auto" w:fill="F2DBDB" w:themeFill="accent2" w:themeFillTint="33"/>
          </w:tcPr>
          <w:p w14:paraId="30D73269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"Input ID"</w:t>
            </w:r>
          </w:p>
        </w:tc>
        <w:tc>
          <w:tcPr>
            <w:tcW w:w="1448" w:type="dxa"/>
            <w:vMerge/>
          </w:tcPr>
          <w:p w14:paraId="4AB5B69E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382BA863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Merge/>
          </w:tcPr>
          <w:p w14:paraId="7DE7A166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vMerge/>
          </w:tcPr>
          <w:p w14:paraId="3A27B22D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</w:tcPr>
          <w:p w14:paraId="1FEB4663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A40" w:rsidRPr="00AC49B9" w14:paraId="776EE0BC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06A01E71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622" w:type="dxa"/>
          </w:tcPr>
          <w:p w14:paraId="47BC91E4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text box</w:t>
            </w:r>
          </w:p>
        </w:tc>
        <w:tc>
          <w:tcPr>
            <w:tcW w:w="1448" w:type="dxa"/>
            <w:vMerge/>
          </w:tcPr>
          <w:p w14:paraId="2835C48D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31C21E34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Merge/>
          </w:tcPr>
          <w:p w14:paraId="7F0D8794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vMerge/>
          </w:tcPr>
          <w:p w14:paraId="45173F0A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</w:tcPr>
          <w:p w14:paraId="27DA294B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A40" w:rsidRPr="00AC49B9" w14:paraId="04373D1E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shd w:val="clear" w:color="auto" w:fill="F2DBDB" w:themeFill="accent2" w:themeFillTint="33"/>
          </w:tcPr>
          <w:p w14:paraId="73B078DD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622" w:type="dxa"/>
            <w:shd w:val="clear" w:color="auto" w:fill="F2DBDB" w:themeFill="accent2" w:themeFillTint="33"/>
          </w:tcPr>
          <w:p w14:paraId="5419BE21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Input ID of product</w:t>
            </w:r>
          </w:p>
        </w:tc>
        <w:tc>
          <w:tcPr>
            <w:tcW w:w="1448" w:type="dxa"/>
            <w:vMerge/>
          </w:tcPr>
          <w:p w14:paraId="7A9FDDF6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62132EBC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Merge/>
          </w:tcPr>
          <w:p w14:paraId="14F4D29E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vMerge/>
          </w:tcPr>
          <w:p w14:paraId="0F40B598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</w:tcPr>
          <w:p w14:paraId="4083328E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A40" w:rsidRPr="00AC49B9" w14:paraId="7B0AB896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14:paraId="56305EF8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622" w:type="dxa"/>
          </w:tcPr>
          <w:p w14:paraId="18B83D58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1448" w:type="dxa"/>
            <w:vMerge/>
          </w:tcPr>
          <w:p w14:paraId="6F160600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  <w:vMerge/>
          </w:tcPr>
          <w:p w14:paraId="3AF10E35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Merge/>
          </w:tcPr>
          <w:p w14:paraId="4CBAE9C9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vMerge/>
          </w:tcPr>
          <w:p w14:paraId="39A79864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</w:tcPr>
          <w:p w14:paraId="6D8DFC08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08524973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65585218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Edit amount / Delete product</w:t>
            </w:r>
          </w:p>
        </w:tc>
      </w:tr>
    </w:tbl>
    <w:p w14:paraId="74F8FFA1" w14:textId="77777777" w:rsidR="00047EF3" w:rsidRDefault="00047EF3" w:rsidP="006F3D0F">
      <w:pPr>
        <w:rPr>
          <w:rFonts w:ascii="Times New Roman" w:hAnsi="Times New Roman" w:cs="Times New Roman"/>
          <w:sz w:val="24"/>
          <w:szCs w:val="24"/>
        </w:rPr>
      </w:pPr>
    </w:p>
    <w:p w14:paraId="0A9B0B52" w14:textId="77777777" w:rsidR="00E24B1F" w:rsidRDefault="00E24B1F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84"/>
        <w:gridCol w:w="4703"/>
      </w:tblGrid>
      <w:tr w:rsidR="006F3D0F" w:rsidRPr="00AC49B9" w14:paraId="066774EA" w14:textId="77777777" w:rsidTr="00E24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12DDFD4D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TRA-004</w:t>
            </w:r>
          </w:p>
        </w:tc>
        <w:tc>
          <w:tcPr>
            <w:tcW w:w="4703" w:type="dxa"/>
          </w:tcPr>
          <w:p w14:paraId="694B3CC6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5A41AB8B" w14:textId="77777777" w:rsidTr="00E2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49FCE796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703" w:type="dxa"/>
          </w:tcPr>
          <w:p w14:paraId="064D3046" w14:textId="6DDE2EAB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32B71CED" w14:textId="77777777" w:rsidTr="00E24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245EE397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4703" w:type="dxa"/>
          </w:tcPr>
          <w:p w14:paraId="674DE781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0D02D4D7" w14:textId="77777777" w:rsidTr="00E2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35DD7A81" w14:textId="40DB1151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Add Product In 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 (Scan Barcode)</w:t>
            </w:r>
          </w:p>
        </w:tc>
        <w:tc>
          <w:tcPr>
            <w:tcW w:w="4703" w:type="dxa"/>
          </w:tcPr>
          <w:p w14:paraId="0CB16881" w14:textId="4DD8AA84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1D442DA0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40ABE385" w14:textId="2F3424DF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Access to 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shopping cart page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006F3D0F" w:rsidRPr="00AC49B9" w14:paraId="4D85E0DD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5B971177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3"/>
        <w:gridCol w:w="1741"/>
        <w:gridCol w:w="1421"/>
        <w:gridCol w:w="1546"/>
        <w:gridCol w:w="1531"/>
        <w:gridCol w:w="1100"/>
        <w:gridCol w:w="1100"/>
      </w:tblGrid>
      <w:tr w:rsidR="006F3D0F" w:rsidRPr="00AC49B9" w14:paraId="6BB11F15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41067F0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741" w:type="dxa"/>
          </w:tcPr>
          <w:p w14:paraId="24701A0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21" w:type="dxa"/>
          </w:tcPr>
          <w:p w14:paraId="7BA2A4E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46" w:type="dxa"/>
          </w:tcPr>
          <w:p w14:paraId="299E0F0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31" w:type="dxa"/>
          </w:tcPr>
          <w:p w14:paraId="2FB2A3C2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00" w:type="dxa"/>
          </w:tcPr>
          <w:p w14:paraId="73410FC2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00" w:type="dxa"/>
          </w:tcPr>
          <w:p w14:paraId="22066DDB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359785BA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05024F22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41" w:type="dxa"/>
          </w:tcPr>
          <w:p w14:paraId="44A29169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"Add" button</w:t>
            </w:r>
          </w:p>
        </w:tc>
        <w:tc>
          <w:tcPr>
            <w:tcW w:w="1421" w:type="dxa"/>
            <w:vMerge w:val="restart"/>
          </w:tcPr>
          <w:p w14:paraId="2BB13C9E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ID:</w:t>
            </w:r>
          </w:p>
          <w:p w14:paraId="496F3A36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8 85077 955955</w:t>
            </w: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(Aura Drink water)</w:t>
            </w:r>
          </w:p>
        </w:tc>
        <w:tc>
          <w:tcPr>
            <w:tcW w:w="1546" w:type="dxa"/>
            <w:vMerge w:val="restart"/>
          </w:tcPr>
          <w:p w14:paraId="4B190807" w14:textId="2C11477A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product named "Aura"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1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19.</w:t>
            </w:r>
          </w:p>
        </w:tc>
        <w:tc>
          <w:tcPr>
            <w:tcW w:w="1531" w:type="dxa"/>
            <w:vMerge w:val="restart"/>
          </w:tcPr>
          <w:p w14:paraId="1A55C94A" w14:textId="5577047B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B1F">
              <w:rPr>
                <w:rFonts w:ascii="Times New Roman" w:eastAsia="Times New Roman" w:hAnsi="Times New Roman" w:cs="Times New Roman"/>
                <w:sz w:val="24"/>
                <w:szCs w:val="24"/>
              </w:rPr>
              <w:t>The product named “Aura” 1 each and the total price is 19 appears in the shopping cart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0" w:type="dxa"/>
            <w:vMerge w:val="restart"/>
          </w:tcPr>
          <w:p w14:paraId="6817E011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00" w:type="dxa"/>
            <w:vMerge w:val="restart"/>
          </w:tcPr>
          <w:p w14:paraId="76FBD140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AC49B9" w14:paraId="1EDC9DFC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shd w:val="clear" w:color="auto" w:fill="F2DBDB" w:themeFill="accent2" w:themeFillTint="33"/>
          </w:tcPr>
          <w:p w14:paraId="10F2059E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41" w:type="dxa"/>
            <w:shd w:val="clear" w:color="auto" w:fill="F2DBDB" w:themeFill="accent2" w:themeFillTint="33"/>
          </w:tcPr>
          <w:p w14:paraId="2FCE3818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“Scan barcode”</w:t>
            </w:r>
          </w:p>
        </w:tc>
        <w:tc>
          <w:tcPr>
            <w:tcW w:w="1421" w:type="dxa"/>
            <w:vMerge/>
          </w:tcPr>
          <w:p w14:paraId="154AC551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dxa"/>
            <w:vMerge/>
          </w:tcPr>
          <w:p w14:paraId="70806AAC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vMerge/>
          </w:tcPr>
          <w:p w14:paraId="098935CF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</w:tcPr>
          <w:p w14:paraId="6FE1FA46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</w:tcPr>
          <w:p w14:paraId="4B4B327C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A40" w:rsidRPr="00AC49B9" w14:paraId="145E7D71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10A58559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741" w:type="dxa"/>
          </w:tcPr>
          <w:p w14:paraId="38F94EAC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Take a picture on product’s barcode</w:t>
            </w:r>
          </w:p>
        </w:tc>
        <w:tc>
          <w:tcPr>
            <w:tcW w:w="1421" w:type="dxa"/>
            <w:vMerge/>
          </w:tcPr>
          <w:p w14:paraId="4F4BDDD2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dxa"/>
            <w:vMerge/>
          </w:tcPr>
          <w:p w14:paraId="2C89AA1E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vMerge/>
          </w:tcPr>
          <w:p w14:paraId="384FF8CC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</w:tcPr>
          <w:p w14:paraId="6F0870EA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</w:tcPr>
          <w:p w14:paraId="31E0B3CD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5FA91D5C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07FF13D9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Edit amount / Delete product</w:t>
            </w:r>
          </w:p>
        </w:tc>
      </w:tr>
    </w:tbl>
    <w:p w14:paraId="75D82EBB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86"/>
        <w:gridCol w:w="4701"/>
      </w:tblGrid>
      <w:tr w:rsidR="006F3D0F" w:rsidRPr="00AC49B9" w14:paraId="4D434A4B" w14:textId="77777777" w:rsidTr="00AC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77E899DB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TRA-005</w:t>
            </w:r>
          </w:p>
        </w:tc>
        <w:tc>
          <w:tcPr>
            <w:tcW w:w="4701" w:type="dxa"/>
          </w:tcPr>
          <w:p w14:paraId="316365C0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5ADE7584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29860D64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701" w:type="dxa"/>
          </w:tcPr>
          <w:p w14:paraId="16BC8F9F" w14:textId="4E66C136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38848A05" w14:textId="77777777" w:rsidTr="00AC4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234F2FFB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4701" w:type="dxa"/>
          </w:tcPr>
          <w:p w14:paraId="2FF080A8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22743E79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6" w:type="dxa"/>
          </w:tcPr>
          <w:p w14:paraId="4FAFA540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Add Product In Shopping Cart (Scan Duplicate Barcode)</w:t>
            </w:r>
          </w:p>
        </w:tc>
        <w:tc>
          <w:tcPr>
            <w:tcW w:w="4701" w:type="dxa"/>
          </w:tcPr>
          <w:p w14:paraId="20637460" w14:textId="394EABA0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2E718F87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608D7941" w14:textId="350CADF8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Access to 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shopping cart page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006F3D0F" w:rsidRPr="00AC49B9" w14:paraId="59806D78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559BEA82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5"/>
        <w:gridCol w:w="1718"/>
        <w:gridCol w:w="1426"/>
        <w:gridCol w:w="1551"/>
        <w:gridCol w:w="1504"/>
        <w:gridCol w:w="1169"/>
        <w:gridCol w:w="1069"/>
      </w:tblGrid>
      <w:tr w:rsidR="006F3D0F" w:rsidRPr="00AC49B9" w14:paraId="50421B09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2EF4722E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718" w:type="dxa"/>
          </w:tcPr>
          <w:p w14:paraId="72CD238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26" w:type="dxa"/>
          </w:tcPr>
          <w:p w14:paraId="42D8E38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51" w:type="dxa"/>
          </w:tcPr>
          <w:p w14:paraId="159EC5FC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04" w:type="dxa"/>
          </w:tcPr>
          <w:p w14:paraId="071E10A5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69" w:type="dxa"/>
          </w:tcPr>
          <w:p w14:paraId="277130FB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69" w:type="dxa"/>
          </w:tcPr>
          <w:p w14:paraId="3C70D90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2F24A3EF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13140509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18" w:type="dxa"/>
          </w:tcPr>
          <w:p w14:paraId="0211D8CE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“Add” button</w:t>
            </w:r>
          </w:p>
        </w:tc>
        <w:tc>
          <w:tcPr>
            <w:tcW w:w="1426" w:type="dxa"/>
            <w:vMerge w:val="restart"/>
          </w:tcPr>
          <w:p w14:paraId="01B70299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ID:</w:t>
            </w:r>
          </w:p>
          <w:p w14:paraId="64EB5E0E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hAnsi="Times New Roman" w:cs="Times New Roman"/>
                <w:sz w:val="24"/>
                <w:szCs w:val="24"/>
              </w:rPr>
              <w:t>8 85077 955955</w:t>
            </w: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(Aura Drink water)</w:t>
            </w:r>
          </w:p>
        </w:tc>
        <w:tc>
          <w:tcPr>
            <w:tcW w:w="1551" w:type="dxa"/>
            <w:vMerge w:val="restart"/>
          </w:tcPr>
          <w:p w14:paraId="348431F3" w14:textId="60F3E7BE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DC7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 see the amount of the product named "Aura" is 2 each and the total price is 38.</w:t>
            </w:r>
          </w:p>
        </w:tc>
        <w:tc>
          <w:tcPr>
            <w:tcW w:w="1504" w:type="dxa"/>
            <w:vMerge w:val="restart"/>
          </w:tcPr>
          <w:p w14:paraId="4E7CF491" w14:textId="3CBE71B0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amount of product named “Aura”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shopping cart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38.</w:t>
            </w:r>
          </w:p>
        </w:tc>
        <w:tc>
          <w:tcPr>
            <w:tcW w:w="1169" w:type="dxa"/>
            <w:vMerge w:val="restart"/>
          </w:tcPr>
          <w:p w14:paraId="2ABF4ED8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69" w:type="dxa"/>
            <w:vMerge w:val="restart"/>
          </w:tcPr>
          <w:p w14:paraId="08408B17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AC49B9" w14:paraId="73DC60CE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shd w:val="clear" w:color="auto" w:fill="F2DBDB" w:themeFill="accent2" w:themeFillTint="33"/>
          </w:tcPr>
          <w:p w14:paraId="2BB1D29B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18" w:type="dxa"/>
            <w:shd w:val="clear" w:color="auto" w:fill="F2DBDB" w:themeFill="accent2" w:themeFillTint="33"/>
          </w:tcPr>
          <w:p w14:paraId="5FE9426C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Select "Scan barcode"</w:t>
            </w:r>
          </w:p>
        </w:tc>
        <w:tc>
          <w:tcPr>
            <w:tcW w:w="1426" w:type="dxa"/>
            <w:vMerge/>
          </w:tcPr>
          <w:p w14:paraId="12A61955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  <w:vMerge/>
          </w:tcPr>
          <w:p w14:paraId="09267B2B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vMerge/>
          </w:tcPr>
          <w:p w14:paraId="244FD752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Merge/>
          </w:tcPr>
          <w:p w14:paraId="26042F32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vMerge/>
          </w:tcPr>
          <w:p w14:paraId="099352CE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A40" w:rsidRPr="00AC49B9" w14:paraId="2D43BA6B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687AB2F9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718" w:type="dxa"/>
          </w:tcPr>
          <w:p w14:paraId="4630E947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Take a picture on product's barcode</w:t>
            </w:r>
          </w:p>
        </w:tc>
        <w:tc>
          <w:tcPr>
            <w:tcW w:w="1426" w:type="dxa"/>
            <w:vMerge/>
          </w:tcPr>
          <w:p w14:paraId="5D721512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1" w:type="dxa"/>
            <w:vMerge/>
          </w:tcPr>
          <w:p w14:paraId="7C9F29EE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vMerge/>
          </w:tcPr>
          <w:p w14:paraId="011879DD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Merge/>
          </w:tcPr>
          <w:p w14:paraId="2307C411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vMerge/>
          </w:tcPr>
          <w:p w14:paraId="7BF97D2A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0D248DA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1A536A5F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Edit amount / Delete product</w:t>
            </w:r>
          </w:p>
        </w:tc>
      </w:tr>
    </w:tbl>
    <w:p w14:paraId="4E5A78DC" w14:textId="77777777" w:rsidR="006F3D0F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3A96A4F8" w14:textId="77777777" w:rsidR="0026072B" w:rsidRDefault="0026072B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84"/>
        <w:gridCol w:w="4703"/>
      </w:tblGrid>
      <w:tr w:rsidR="006F3D0F" w:rsidRPr="00AC49B9" w14:paraId="5E193E06" w14:textId="77777777" w:rsidTr="0026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5AA0FF4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TRA-006</w:t>
            </w:r>
          </w:p>
        </w:tc>
        <w:tc>
          <w:tcPr>
            <w:tcW w:w="4703" w:type="dxa"/>
          </w:tcPr>
          <w:p w14:paraId="6D6F338B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491337B1" w14:textId="77777777" w:rsidTr="0026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096D66F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703" w:type="dxa"/>
          </w:tcPr>
          <w:p w14:paraId="4514C696" w14:textId="7770F2C2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231A7279" w14:textId="77777777" w:rsidTr="0026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014C5AEB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4703" w:type="dxa"/>
          </w:tcPr>
          <w:p w14:paraId="6948A623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495545E2" w14:textId="77777777" w:rsidTr="0026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48A63E29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Edit Amount Of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Product In Shopping Cart </w:t>
            </w:r>
          </w:p>
        </w:tc>
        <w:tc>
          <w:tcPr>
            <w:tcW w:w="4703" w:type="dxa"/>
          </w:tcPr>
          <w:p w14:paraId="2CAB7932" w14:textId="1516145B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7045740B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6766DD52" w14:textId="0BDBC9FC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Add some product</w:t>
            </w:r>
            <w:r w:rsidR="00E24B1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006F3D0F" w:rsidRPr="00AC49B9" w14:paraId="13E3A78A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3381C15C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2"/>
        <w:gridCol w:w="1542"/>
        <w:gridCol w:w="1480"/>
        <w:gridCol w:w="1536"/>
        <w:gridCol w:w="1662"/>
        <w:gridCol w:w="1123"/>
        <w:gridCol w:w="1097"/>
      </w:tblGrid>
      <w:tr w:rsidR="006F3D0F" w:rsidRPr="00AC49B9" w14:paraId="657AF9B6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1F9F06B1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542" w:type="dxa"/>
          </w:tcPr>
          <w:p w14:paraId="32D0789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80" w:type="dxa"/>
          </w:tcPr>
          <w:p w14:paraId="02ADF20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36" w:type="dxa"/>
          </w:tcPr>
          <w:p w14:paraId="66299AA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662" w:type="dxa"/>
          </w:tcPr>
          <w:p w14:paraId="651DE7E8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23" w:type="dxa"/>
          </w:tcPr>
          <w:p w14:paraId="4756A2D2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97" w:type="dxa"/>
          </w:tcPr>
          <w:p w14:paraId="61B12F93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5C7E421F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39CA96C1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14:paraId="2C064993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text box that show amount of product name "Coke Zero"</w:t>
            </w:r>
          </w:p>
        </w:tc>
        <w:tc>
          <w:tcPr>
            <w:tcW w:w="1480" w:type="dxa"/>
            <w:vMerge w:val="restart"/>
          </w:tcPr>
          <w:p w14:paraId="08414F9E" w14:textId="77777777" w:rsidR="00E24B1F" w:rsidRPr="00AC49B9" w:rsidRDefault="00E24B1F" w:rsidP="00E24B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 of product: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536" w:type="dxa"/>
            <w:vMerge w:val="restart"/>
          </w:tcPr>
          <w:p w14:paraId="4C981140" w14:textId="15F016F3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ester can see the amount of product named "Coke Zero" is 5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75.</w:t>
            </w:r>
          </w:p>
        </w:tc>
        <w:tc>
          <w:tcPr>
            <w:tcW w:w="1662" w:type="dxa"/>
            <w:vMerge w:val="restart"/>
          </w:tcPr>
          <w:p w14:paraId="00DAAE94" w14:textId="02236EB8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show amount of the product name "Coke Zero" is 5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not 75.</w:t>
            </w:r>
          </w:p>
        </w:tc>
        <w:tc>
          <w:tcPr>
            <w:tcW w:w="1123" w:type="dxa"/>
            <w:vMerge w:val="restart"/>
          </w:tcPr>
          <w:p w14:paraId="60680D93" w14:textId="2D79989C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097" w:type="dxa"/>
            <w:vMerge w:val="restart"/>
          </w:tcPr>
          <w:p w14:paraId="12DDA7E2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AC49B9" w14:paraId="6B406D72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shd w:val="clear" w:color="auto" w:fill="F2DBDB" w:themeFill="accent2" w:themeFillTint="33"/>
          </w:tcPr>
          <w:p w14:paraId="72BB81DD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42" w:type="dxa"/>
            <w:shd w:val="clear" w:color="auto" w:fill="F2DBDB" w:themeFill="accent2" w:themeFillTint="33"/>
          </w:tcPr>
          <w:p w14:paraId="1E71FCFD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Input new amount of product</w:t>
            </w:r>
          </w:p>
        </w:tc>
        <w:tc>
          <w:tcPr>
            <w:tcW w:w="1480" w:type="dxa"/>
            <w:vMerge/>
          </w:tcPr>
          <w:p w14:paraId="16033993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  <w:vMerge/>
          </w:tcPr>
          <w:p w14:paraId="14C470B5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2" w:type="dxa"/>
            <w:vMerge/>
          </w:tcPr>
          <w:p w14:paraId="4F247AFD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vMerge/>
          </w:tcPr>
          <w:p w14:paraId="458F0E55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vMerge/>
          </w:tcPr>
          <w:p w14:paraId="1C25A53A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A40" w:rsidRPr="00AC49B9" w14:paraId="3231CB22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21B3A447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42" w:type="dxa"/>
          </w:tcPr>
          <w:p w14:paraId="03B206FF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1480" w:type="dxa"/>
            <w:vMerge/>
          </w:tcPr>
          <w:p w14:paraId="5FC317E3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  <w:vMerge/>
          </w:tcPr>
          <w:p w14:paraId="5A784298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2" w:type="dxa"/>
            <w:vMerge/>
          </w:tcPr>
          <w:p w14:paraId="529FA6F8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vMerge/>
          </w:tcPr>
          <w:p w14:paraId="51D56B8F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vMerge/>
          </w:tcPr>
          <w:p w14:paraId="038C2345" w14:textId="77777777" w:rsidR="008A4A40" w:rsidRPr="00AC49B9" w:rsidRDefault="008A4A40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3BB31404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3B4AB29D" w14:textId="23BB91C8" w:rsidR="006F3D0F" w:rsidRPr="00AC49B9" w:rsidRDefault="006F3D0F" w:rsidP="00C81B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82"/>
        <w:gridCol w:w="1542"/>
        <w:gridCol w:w="1480"/>
        <w:gridCol w:w="1536"/>
        <w:gridCol w:w="1662"/>
        <w:gridCol w:w="1123"/>
        <w:gridCol w:w="1097"/>
      </w:tblGrid>
      <w:tr w:rsidR="00F1569F" w:rsidRPr="00AC49B9" w14:paraId="0B7C1E85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22308AB0" w14:textId="77777777" w:rsidR="00F1569F" w:rsidRPr="00AC49B9" w:rsidRDefault="00F1569F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542" w:type="dxa"/>
          </w:tcPr>
          <w:p w14:paraId="3B4534E4" w14:textId="77777777" w:rsidR="00F1569F" w:rsidRPr="00AC49B9" w:rsidRDefault="00F1569F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80" w:type="dxa"/>
          </w:tcPr>
          <w:p w14:paraId="690AD615" w14:textId="77777777" w:rsidR="00F1569F" w:rsidRPr="00AC49B9" w:rsidRDefault="00F1569F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36" w:type="dxa"/>
          </w:tcPr>
          <w:p w14:paraId="5FC3D9DD" w14:textId="77777777" w:rsidR="00F1569F" w:rsidRPr="00AC49B9" w:rsidRDefault="00F1569F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662" w:type="dxa"/>
          </w:tcPr>
          <w:p w14:paraId="7789E53F" w14:textId="77777777" w:rsidR="00F1569F" w:rsidRPr="00AC49B9" w:rsidRDefault="00F1569F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23" w:type="dxa"/>
          </w:tcPr>
          <w:p w14:paraId="002CACA8" w14:textId="77777777" w:rsidR="00F1569F" w:rsidRPr="00AC49B9" w:rsidRDefault="00F1569F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97" w:type="dxa"/>
          </w:tcPr>
          <w:p w14:paraId="4CE86BCB" w14:textId="77777777" w:rsidR="00F1569F" w:rsidRPr="00AC49B9" w:rsidRDefault="00F1569F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5E7F525F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33AB9907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14:paraId="591A6AAC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text box that show amount of product name "Coke Zero"</w:t>
            </w:r>
          </w:p>
        </w:tc>
        <w:tc>
          <w:tcPr>
            <w:tcW w:w="1480" w:type="dxa"/>
            <w:vMerge w:val="restart"/>
          </w:tcPr>
          <w:p w14:paraId="657B2D1C" w14:textId="77777777" w:rsidR="00E24B1F" w:rsidRPr="00AC49B9" w:rsidRDefault="00E24B1F" w:rsidP="00E24B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 of product: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536" w:type="dxa"/>
            <w:vMerge w:val="restart"/>
          </w:tcPr>
          <w:p w14:paraId="417E8934" w14:textId="557FD1C0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ester can see the amount of product named "Coke Zero" is 5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75.</w:t>
            </w:r>
          </w:p>
        </w:tc>
        <w:tc>
          <w:tcPr>
            <w:tcW w:w="1662" w:type="dxa"/>
            <w:vMerge w:val="restart"/>
          </w:tcPr>
          <w:p w14:paraId="2E62574C" w14:textId="2C5D7CF4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show amount of the product name "Coke Zero" is 5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75.</w:t>
            </w:r>
          </w:p>
        </w:tc>
        <w:tc>
          <w:tcPr>
            <w:tcW w:w="1123" w:type="dxa"/>
            <w:vMerge w:val="restart"/>
          </w:tcPr>
          <w:p w14:paraId="0DBBDC6C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97" w:type="dxa"/>
            <w:vMerge w:val="restart"/>
          </w:tcPr>
          <w:p w14:paraId="7B03DE97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1569F" w:rsidRPr="00AC49B9" w14:paraId="3A2D022D" w14:textId="77777777" w:rsidTr="00AB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  <w:shd w:val="clear" w:color="auto" w:fill="F2DBDB" w:themeFill="accent2" w:themeFillTint="33"/>
          </w:tcPr>
          <w:p w14:paraId="5587E8BE" w14:textId="77777777" w:rsidR="00F1569F" w:rsidRPr="00AC49B9" w:rsidRDefault="00F1569F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42" w:type="dxa"/>
            <w:shd w:val="clear" w:color="auto" w:fill="F2DBDB" w:themeFill="accent2" w:themeFillTint="33"/>
          </w:tcPr>
          <w:p w14:paraId="59F89FE2" w14:textId="77777777" w:rsidR="00F1569F" w:rsidRPr="00AC49B9" w:rsidRDefault="00F1569F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Input new amount of product</w:t>
            </w:r>
          </w:p>
        </w:tc>
        <w:tc>
          <w:tcPr>
            <w:tcW w:w="1480" w:type="dxa"/>
            <w:vMerge/>
          </w:tcPr>
          <w:p w14:paraId="321A794B" w14:textId="77777777" w:rsidR="00F1569F" w:rsidRPr="00AC49B9" w:rsidRDefault="00F1569F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  <w:vMerge/>
          </w:tcPr>
          <w:p w14:paraId="3CAC0411" w14:textId="77777777" w:rsidR="00F1569F" w:rsidRPr="00AC49B9" w:rsidRDefault="00F1569F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2" w:type="dxa"/>
            <w:vMerge/>
          </w:tcPr>
          <w:p w14:paraId="2E24E781" w14:textId="77777777" w:rsidR="00F1569F" w:rsidRPr="00AC49B9" w:rsidRDefault="00F1569F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vMerge/>
          </w:tcPr>
          <w:p w14:paraId="58D205D8" w14:textId="77777777" w:rsidR="00F1569F" w:rsidRPr="00AC49B9" w:rsidRDefault="00F1569F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vMerge/>
          </w:tcPr>
          <w:p w14:paraId="0C372256" w14:textId="77777777" w:rsidR="00F1569F" w:rsidRPr="00AC49B9" w:rsidRDefault="00F1569F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69F" w:rsidRPr="00AC49B9" w14:paraId="13017EBE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6BB95661" w14:textId="77777777" w:rsidR="00F1569F" w:rsidRPr="00AC49B9" w:rsidRDefault="00F1569F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42" w:type="dxa"/>
          </w:tcPr>
          <w:p w14:paraId="4033C5DE" w14:textId="77777777" w:rsidR="00F1569F" w:rsidRPr="00AC49B9" w:rsidRDefault="00F1569F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1480" w:type="dxa"/>
            <w:vMerge/>
          </w:tcPr>
          <w:p w14:paraId="1D3AAE97" w14:textId="77777777" w:rsidR="00F1569F" w:rsidRPr="00AC49B9" w:rsidRDefault="00F1569F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  <w:vMerge/>
          </w:tcPr>
          <w:p w14:paraId="6F48A1A2" w14:textId="77777777" w:rsidR="00F1569F" w:rsidRPr="00AC49B9" w:rsidRDefault="00F1569F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2" w:type="dxa"/>
            <w:vMerge/>
          </w:tcPr>
          <w:p w14:paraId="506DA854" w14:textId="77777777" w:rsidR="00F1569F" w:rsidRPr="00AC49B9" w:rsidRDefault="00F1569F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vMerge/>
          </w:tcPr>
          <w:p w14:paraId="19DF8EB0" w14:textId="77777777" w:rsidR="00F1569F" w:rsidRPr="00AC49B9" w:rsidRDefault="00F1569F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vMerge/>
          </w:tcPr>
          <w:p w14:paraId="3071A631" w14:textId="77777777" w:rsidR="00F1569F" w:rsidRPr="00AC49B9" w:rsidRDefault="00F1569F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F1569F" w:rsidRPr="00AC49B9" w14:paraId="214CE1F4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</w:tcPr>
          <w:p w14:paraId="3B6809CD" w14:textId="77777777" w:rsidR="00F1569F" w:rsidRPr="00AC49B9" w:rsidRDefault="00F1569F" w:rsidP="00AB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None</w:t>
            </w:r>
          </w:p>
        </w:tc>
      </w:tr>
    </w:tbl>
    <w:p w14:paraId="6F1DED68" w14:textId="77777777" w:rsidR="006F3D0F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p w14:paraId="7CC77316" w14:textId="77777777" w:rsidR="00A12C9C" w:rsidRDefault="00A12C9C" w:rsidP="006F3D0F">
      <w:pPr>
        <w:rPr>
          <w:rFonts w:ascii="Times New Roman" w:hAnsi="Times New Roman" w:cs="Times New Roman"/>
          <w:sz w:val="24"/>
          <w:szCs w:val="24"/>
        </w:rPr>
      </w:pPr>
    </w:p>
    <w:p w14:paraId="60F2A047" w14:textId="77777777" w:rsidR="006F3D0F" w:rsidRPr="00AC49B9" w:rsidRDefault="006F3D0F" w:rsidP="006F3D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84"/>
        <w:gridCol w:w="4703"/>
      </w:tblGrid>
      <w:tr w:rsidR="006F3D0F" w:rsidRPr="00AC49B9" w14:paraId="08D768B4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56FBAA38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TRA-007</w:t>
            </w:r>
          </w:p>
        </w:tc>
        <w:tc>
          <w:tcPr>
            <w:tcW w:w="6974" w:type="dxa"/>
          </w:tcPr>
          <w:p w14:paraId="0FBE0BCD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7547C443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4AD881D4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6974" w:type="dxa"/>
          </w:tcPr>
          <w:p w14:paraId="6EF983F2" w14:textId="713CA7E7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342218FF" w14:textId="77777777" w:rsidTr="006F3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5D41272A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6974" w:type="dxa"/>
          </w:tcPr>
          <w:p w14:paraId="27885498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342A3C40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1B25B6F2" w14:textId="0DC7AA09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Delete </w:t>
            </w:r>
            <w:r w:rsidR="00E24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Product From </w:t>
            </w:r>
            <w:r w:rsidR="00E24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 (No)</w:t>
            </w:r>
          </w:p>
        </w:tc>
        <w:tc>
          <w:tcPr>
            <w:tcW w:w="6974" w:type="dxa"/>
          </w:tcPr>
          <w:p w14:paraId="10E82042" w14:textId="25CF3194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2B1133F5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53562689" w14:textId="52166DDB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="001C7387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There is the Coke Zero in the list.</w:t>
            </w:r>
          </w:p>
        </w:tc>
      </w:tr>
      <w:tr w:rsidR="006F3D0F" w:rsidRPr="00AC49B9" w14:paraId="63D11804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4E02FDD8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61"/>
        <w:gridCol w:w="1763"/>
        <w:gridCol w:w="1980"/>
        <w:gridCol w:w="1373"/>
        <w:gridCol w:w="1295"/>
        <w:gridCol w:w="997"/>
        <w:gridCol w:w="1053"/>
      </w:tblGrid>
      <w:tr w:rsidR="006F3D0F" w:rsidRPr="00AC49B9" w14:paraId="0125F020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67933568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763" w:type="dxa"/>
          </w:tcPr>
          <w:p w14:paraId="1574BC76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980" w:type="dxa"/>
          </w:tcPr>
          <w:p w14:paraId="3A6EC10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373" w:type="dxa"/>
          </w:tcPr>
          <w:p w14:paraId="45EEF77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95" w:type="dxa"/>
          </w:tcPr>
          <w:p w14:paraId="7B9766B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97" w:type="dxa"/>
          </w:tcPr>
          <w:p w14:paraId="7A4D65CE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53" w:type="dxa"/>
          </w:tcPr>
          <w:p w14:paraId="0647878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6F73C43E" w14:textId="77777777" w:rsidTr="00FF4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2779BF10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63" w:type="dxa"/>
          </w:tcPr>
          <w:p w14:paraId="04A38E93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delete button of product name "Coke Zero"</w:t>
            </w:r>
          </w:p>
        </w:tc>
        <w:tc>
          <w:tcPr>
            <w:tcW w:w="1980" w:type="dxa"/>
            <w:vMerge w:val="restart"/>
          </w:tcPr>
          <w:p w14:paraId="11A16081" w14:textId="77777777" w:rsidR="00E24B1F" w:rsidRPr="00AC49B9" w:rsidRDefault="00E24B1F" w:rsidP="00E24B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Confirmation: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73" w:type="dxa"/>
            <w:vMerge w:val="restart"/>
          </w:tcPr>
          <w:p w14:paraId="76FFEE71" w14:textId="7327B82D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DC7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still sees the product named "Coke Zero" on the shopping cart and the total price is not changed.</w:t>
            </w:r>
          </w:p>
        </w:tc>
        <w:tc>
          <w:tcPr>
            <w:tcW w:w="1295" w:type="dxa"/>
            <w:vMerge w:val="restart"/>
          </w:tcPr>
          <w:p w14:paraId="536B68BD" w14:textId="1D1A7622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product named "Coke Zero" is still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shopping cart</w:t>
            </w:r>
          </w:p>
        </w:tc>
        <w:tc>
          <w:tcPr>
            <w:tcW w:w="997" w:type="dxa"/>
            <w:vMerge w:val="restart"/>
          </w:tcPr>
          <w:p w14:paraId="5A9DEA4F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53" w:type="dxa"/>
            <w:vMerge w:val="restart"/>
          </w:tcPr>
          <w:p w14:paraId="7732B5C2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AC49B9" w14:paraId="71EEEB3A" w14:textId="77777777" w:rsidTr="00FF4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shd w:val="clear" w:color="auto" w:fill="F2DBDB" w:themeFill="accent2" w:themeFillTint="33"/>
          </w:tcPr>
          <w:p w14:paraId="473C6699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F2DBDB" w:themeFill="accent2" w:themeFillTint="33"/>
          </w:tcPr>
          <w:p w14:paraId="7338E0F5" w14:textId="01570DA8" w:rsidR="008A4A40" w:rsidRPr="00AC49B9" w:rsidRDefault="008A4A40" w:rsidP="00680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on "No" </w:t>
            </w:r>
            <w:r w:rsidR="00680B06">
              <w:rPr>
                <w:rFonts w:ascii="Times New Roman" w:eastAsia="Times New Roman" w:hAnsi="Times New Roman" w:cs="Times New Roman"/>
                <w:sz w:val="24"/>
                <w:szCs w:val="24"/>
              </w:rPr>
              <w:t>on the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confirmation form</w:t>
            </w:r>
          </w:p>
        </w:tc>
        <w:tc>
          <w:tcPr>
            <w:tcW w:w="1980" w:type="dxa"/>
            <w:vMerge/>
          </w:tcPr>
          <w:p w14:paraId="681B0DFD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vMerge/>
          </w:tcPr>
          <w:p w14:paraId="70F48DD5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Merge/>
          </w:tcPr>
          <w:p w14:paraId="70F205EF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vMerge/>
          </w:tcPr>
          <w:p w14:paraId="0FDA8ED9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14:paraId="4EA6D966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57D8593A" w14:textId="77777777" w:rsidTr="001E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  <w:tcBorders>
              <w:bottom w:val="nil"/>
            </w:tcBorders>
          </w:tcPr>
          <w:p w14:paraId="75C313B7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None</w:t>
            </w:r>
          </w:p>
        </w:tc>
      </w:tr>
      <w:tr w:rsidR="001E18FB" w:rsidRPr="00AC49B9" w14:paraId="44586A9D" w14:textId="77777777" w:rsidTr="001E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F83D66" w14:textId="77777777" w:rsidR="001E18FB" w:rsidRPr="00AC49B9" w:rsidRDefault="001E18FB" w:rsidP="006F3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584"/>
        <w:gridCol w:w="4703"/>
      </w:tblGrid>
      <w:tr w:rsidR="006F3D0F" w:rsidRPr="00AC49B9" w14:paraId="069515E7" w14:textId="77777777" w:rsidTr="001E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nil"/>
            </w:tcBorders>
          </w:tcPr>
          <w:p w14:paraId="23A75321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TRA-008</w:t>
            </w:r>
          </w:p>
        </w:tc>
        <w:tc>
          <w:tcPr>
            <w:tcW w:w="4703" w:type="dxa"/>
            <w:tcBorders>
              <w:top w:val="nil"/>
            </w:tcBorders>
          </w:tcPr>
          <w:p w14:paraId="652CE68A" w14:textId="77777777" w:rsidR="006F3D0F" w:rsidRPr="00AC49B9" w:rsidRDefault="006F3D0F" w:rsidP="006F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352FE143" w14:textId="77777777" w:rsidTr="00E2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2075E343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Priority: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Medium</w:t>
            </w:r>
          </w:p>
        </w:tc>
        <w:tc>
          <w:tcPr>
            <w:tcW w:w="4703" w:type="dxa"/>
          </w:tcPr>
          <w:p w14:paraId="659C387C" w14:textId="53B97315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Designed Date: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10/07/2015</w:t>
            </w:r>
          </w:p>
        </w:tc>
      </w:tr>
      <w:tr w:rsidR="006F3D0F" w:rsidRPr="00AC49B9" w14:paraId="4D84BD68" w14:textId="77777777" w:rsidTr="00E24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08E1969E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Name: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</w:t>
            </w:r>
          </w:p>
        </w:tc>
        <w:tc>
          <w:tcPr>
            <w:tcW w:w="4703" w:type="dxa"/>
          </w:tcPr>
          <w:p w14:paraId="515BE59E" w14:textId="77777777" w:rsidR="006F3D0F" w:rsidRPr="00AC49B9" w:rsidRDefault="006F3D0F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By: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Saksorn</w:t>
            </w:r>
            <w:proofErr w:type="spellEnd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Khongsirirat</w:t>
            </w:r>
            <w:proofErr w:type="spellEnd"/>
          </w:p>
        </w:tc>
      </w:tr>
      <w:tr w:rsidR="006F3D0F" w:rsidRPr="00AC49B9" w14:paraId="238D1AEF" w14:textId="77777777" w:rsidTr="00E2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14:paraId="786324E8" w14:textId="3FD2E2E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Title: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Delete </w:t>
            </w:r>
            <w:r w:rsidR="00E24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Product From </w:t>
            </w:r>
            <w:r w:rsidR="00E24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the 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Shopping Cart (Yes)</w:t>
            </w:r>
          </w:p>
        </w:tc>
        <w:tc>
          <w:tcPr>
            <w:tcW w:w="4703" w:type="dxa"/>
          </w:tcPr>
          <w:p w14:paraId="0E8BC83A" w14:textId="5CE7F0D4" w:rsidR="006F3D0F" w:rsidRPr="00AC49B9" w:rsidRDefault="006F3D0F" w:rsidP="006F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Executed Date: </w:t>
            </w:r>
            <w:r w:rsidR="002262CF"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25/07/2015</w:t>
            </w:r>
          </w:p>
        </w:tc>
      </w:tr>
    </w:tbl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F3D0F" w:rsidRPr="00AC49B9" w14:paraId="2F1A2DCE" w14:textId="77777777" w:rsidTr="006F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774F0FB3" w14:textId="506B962C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="001C7387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There is the Coke Zero in the list.</w:t>
            </w:r>
          </w:p>
        </w:tc>
      </w:tr>
      <w:tr w:rsidR="006F3D0F" w:rsidRPr="00AC49B9" w14:paraId="56AC47B6" w14:textId="77777777" w:rsidTr="006F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</w:tcPr>
          <w:p w14:paraId="1A5C0158" w14:textId="77777777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 -</w:t>
            </w:r>
          </w:p>
        </w:tc>
      </w:tr>
    </w:tbl>
    <w:tbl>
      <w:tblPr>
        <w:tblStyle w:val="4-21"/>
        <w:tblW w:w="9322" w:type="dxa"/>
        <w:tblLayout w:type="fixed"/>
        <w:tblLook w:val="04A0" w:firstRow="1" w:lastRow="0" w:firstColumn="1" w:lastColumn="0" w:noHBand="0" w:noVBand="1"/>
      </w:tblPr>
      <w:tblGrid>
        <w:gridCol w:w="852"/>
        <w:gridCol w:w="1724"/>
        <w:gridCol w:w="1222"/>
        <w:gridCol w:w="1890"/>
        <w:gridCol w:w="1631"/>
        <w:gridCol w:w="981"/>
        <w:gridCol w:w="1022"/>
      </w:tblGrid>
      <w:tr w:rsidR="006F3D0F" w:rsidRPr="00AC49B9" w14:paraId="37948E83" w14:textId="77777777" w:rsidTr="00A12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2A47FA8B" w14:textId="77777777" w:rsidR="006F3D0F" w:rsidRPr="00AC49B9" w:rsidRDefault="006F3D0F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724" w:type="dxa"/>
          </w:tcPr>
          <w:p w14:paraId="26636FC7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222" w:type="dxa"/>
          </w:tcPr>
          <w:p w14:paraId="4FC3F17F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890" w:type="dxa"/>
          </w:tcPr>
          <w:p w14:paraId="2B146490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631" w:type="dxa"/>
          </w:tcPr>
          <w:p w14:paraId="4862B078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81" w:type="dxa"/>
          </w:tcPr>
          <w:p w14:paraId="0D18C25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22" w:type="dxa"/>
          </w:tcPr>
          <w:p w14:paraId="09E52A4D" w14:textId="77777777" w:rsidR="006F3D0F" w:rsidRPr="00AC49B9" w:rsidRDefault="006F3D0F" w:rsidP="006F3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0AE3611E" w14:textId="77777777" w:rsidTr="00A1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592BF674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24" w:type="dxa"/>
          </w:tcPr>
          <w:p w14:paraId="069AA932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delete button of product name "Coke Zero"</w:t>
            </w:r>
          </w:p>
        </w:tc>
        <w:tc>
          <w:tcPr>
            <w:tcW w:w="1222" w:type="dxa"/>
            <w:vMerge w:val="restart"/>
          </w:tcPr>
          <w:p w14:paraId="76598999" w14:textId="77777777" w:rsidR="00E24B1F" w:rsidRPr="00AC49B9" w:rsidRDefault="00E24B1F" w:rsidP="00E24B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Confirmation: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0" w:type="dxa"/>
            <w:vMerge w:val="restart"/>
          </w:tcPr>
          <w:p w14:paraId="6400B9C0" w14:textId="7F9B334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DC7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cannot see the product named "Coke Zero" on the shopping cart and the total price is changed.</w:t>
            </w:r>
          </w:p>
        </w:tc>
        <w:tc>
          <w:tcPr>
            <w:tcW w:w="1631" w:type="dxa"/>
            <w:vMerge w:val="restart"/>
          </w:tcPr>
          <w:p w14:paraId="0AE2EEAB" w14:textId="1DE5686F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B1F">
              <w:rPr>
                <w:rFonts w:ascii="Times New Roman" w:eastAsia="Times New Roman" w:hAnsi="Times New Roman" w:cs="Times New Roman"/>
                <w:sz w:val="24"/>
                <w:szCs w:val="24"/>
              </w:rPr>
              <w:t>The product named "Coke Zero" is disappearing from the shopping cart and the total price is not changed</w:t>
            </w:r>
          </w:p>
        </w:tc>
        <w:tc>
          <w:tcPr>
            <w:tcW w:w="981" w:type="dxa"/>
            <w:vMerge w:val="restart"/>
          </w:tcPr>
          <w:p w14:paraId="3EEAC986" w14:textId="6CE36953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022" w:type="dxa"/>
            <w:vMerge w:val="restart"/>
          </w:tcPr>
          <w:p w14:paraId="5041E462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4A40" w:rsidRPr="00AC49B9" w14:paraId="72F69C53" w14:textId="77777777" w:rsidTr="00A12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  <w:shd w:val="clear" w:color="auto" w:fill="F2DBDB" w:themeFill="accent2" w:themeFillTint="33"/>
          </w:tcPr>
          <w:p w14:paraId="50116363" w14:textId="77777777" w:rsidR="008A4A40" w:rsidRPr="00AC49B9" w:rsidRDefault="008A4A40" w:rsidP="006F3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24" w:type="dxa"/>
            <w:shd w:val="clear" w:color="auto" w:fill="F2DBDB" w:themeFill="accent2" w:themeFillTint="33"/>
          </w:tcPr>
          <w:p w14:paraId="461E9C3D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"Yes" in confirmation form</w:t>
            </w:r>
          </w:p>
        </w:tc>
        <w:tc>
          <w:tcPr>
            <w:tcW w:w="1222" w:type="dxa"/>
            <w:vMerge/>
          </w:tcPr>
          <w:p w14:paraId="1F5CB0BF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1F54808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Merge/>
          </w:tcPr>
          <w:p w14:paraId="79D94108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vMerge/>
          </w:tcPr>
          <w:p w14:paraId="1EA0BFDA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Merge/>
          </w:tcPr>
          <w:p w14:paraId="17ECD00F" w14:textId="77777777" w:rsidR="008A4A40" w:rsidRPr="00AC49B9" w:rsidRDefault="008A4A40" w:rsidP="006F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347" w:type="dxa"/>
        <w:tblLook w:val="04A0" w:firstRow="1" w:lastRow="0" w:firstColumn="1" w:lastColumn="0" w:noHBand="0" w:noVBand="1"/>
      </w:tblPr>
      <w:tblGrid>
        <w:gridCol w:w="9347"/>
      </w:tblGrid>
      <w:tr w:rsidR="006F3D0F" w:rsidRPr="00AC49B9" w14:paraId="6F1B8AF7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</w:tcPr>
          <w:p w14:paraId="79D803ED" w14:textId="1864C4ED" w:rsidR="006F3D0F" w:rsidRPr="00AC49B9" w:rsidRDefault="006F3D0F" w:rsidP="006F3D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21"/>
        <w:tblW w:w="9322" w:type="dxa"/>
        <w:tblLook w:val="04A0" w:firstRow="1" w:lastRow="0" w:firstColumn="1" w:lastColumn="0" w:noHBand="0" w:noVBand="1"/>
      </w:tblPr>
      <w:tblGrid>
        <w:gridCol w:w="852"/>
        <w:gridCol w:w="1724"/>
        <w:gridCol w:w="1952"/>
        <w:gridCol w:w="1348"/>
        <w:gridCol w:w="1443"/>
        <w:gridCol w:w="981"/>
        <w:gridCol w:w="1022"/>
      </w:tblGrid>
      <w:tr w:rsidR="00AC370D" w:rsidRPr="00AC49B9" w14:paraId="4F808459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7FE01A21" w14:textId="77777777" w:rsidR="00AC370D" w:rsidRPr="00AC49B9" w:rsidRDefault="00AC370D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748" w:type="dxa"/>
          </w:tcPr>
          <w:p w14:paraId="53577280" w14:textId="77777777" w:rsidR="00AC370D" w:rsidRPr="00AC49B9" w:rsidRDefault="00AC370D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975" w:type="dxa"/>
          </w:tcPr>
          <w:p w14:paraId="5CD084EB" w14:textId="77777777" w:rsidR="00AC370D" w:rsidRPr="00AC49B9" w:rsidRDefault="00AC370D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365" w:type="dxa"/>
          </w:tcPr>
          <w:p w14:paraId="46882534" w14:textId="77777777" w:rsidR="00AC370D" w:rsidRPr="00AC49B9" w:rsidRDefault="00AC370D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331" w:type="dxa"/>
          </w:tcPr>
          <w:p w14:paraId="70082310" w14:textId="77777777" w:rsidR="00AC370D" w:rsidRPr="00AC49B9" w:rsidRDefault="00AC370D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92" w:type="dxa"/>
          </w:tcPr>
          <w:p w14:paraId="03362197" w14:textId="77777777" w:rsidR="00AC370D" w:rsidRPr="00AC49B9" w:rsidRDefault="00AC370D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51" w:type="dxa"/>
          </w:tcPr>
          <w:p w14:paraId="4EB34C3C" w14:textId="77777777" w:rsidR="00AC370D" w:rsidRPr="00AC49B9" w:rsidRDefault="00AC370D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E24B1F" w:rsidRPr="00AC49B9" w14:paraId="7CC8923E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1062200E" w14:textId="77777777" w:rsidR="00E24B1F" w:rsidRPr="00AC49B9" w:rsidRDefault="00E24B1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48" w:type="dxa"/>
          </w:tcPr>
          <w:p w14:paraId="1F7464C5" w14:textId="77777777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delete button of product name "Coke Zero"</w:t>
            </w:r>
          </w:p>
        </w:tc>
        <w:tc>
          <w:tcPr>
            <w:tcW w:w="1975" w:type="dxa"/>
            <w:vMerge w:val="restart"/>
          </w:tcPr>
          <w:p w14:paraId="4F4AAF6F" w14:textId="77777777" w:rsidR="00E24B1F" w:rsidRPr="00AC49B9" w:rsidRDefault="00E24B1F" w:rsidP="00E24B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Confirmation: 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65" w:type="dxa"/>
            <w:vMerge w:val="restart"/>
          </w:tcPr>
          <w:p w14:paraId="7F39154E" w14:textId="5906CF01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DC7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cannot see the product named "Coke Zero" on the shopping cart and the total price is changed.</w:t>
            </w:r>
          </w:p>
        </w:tc>
        <w:tc>
          <w:tcPr>
            <w:tcW w:w="1331" w:type="dxa"/>
            <w:vMerge w:val="restart"/>
          </w:tcPr>
          <w:p w14:paraId="4BF34553" w14:textId="0397F82D" w:rsidR="00E24B1F" w:rsidRPr="00AC49B9" w:rsidRDefault="00E24B1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B1F">
              <w:rPr>
                <w:rFonts w:ascii="Times New Roman" w:eastAsia="Times New Roman" w:hAnsi="Times New Roman" w:cs="Times New Roman"/>
                <w:sz w:val="24"/>
                <w:szCs w:val="24"/>
              </w:rPr>
              <w:t>The product named "Coke Zero" is disappearing from the shopping cart and the total price is changed</w:t>
            </w:r>
          </w:p>
        </w:tc>
        <w:tc>
          <w:tcPr>
            <w:tcW w:w="992" w:type="dxa"/>
            <w:vMerge w:val="restart"/>
          </w:tcPr>
          <w:p w14:paraId="4EB761E2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51" w:type="dxa"/>
            <w:vMerge w:val="restart"/>
          </w:tcPr>
          <w:p w14:paraId="6C33080C" w14:textId="77777777" w:rsidR="00E24B1F" w:rsidRPr="00AC49B9" w:rsidRDefault="00E24B1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370D" w:rsidRPr="00AC49B9" w14:paraId="269F20A9" w14:textId="77777777" w:rsidTr="00AB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shd w:val="clear" w:color="auto" w:fill="F2DBDB" w:themeFill="accent2" w:themeFillTint="33"/>
          </w:tcPr>
          <w:p w14:paraId="359F454B" w14:textId="77777777" w:rsidR="00AC370D" w:rsidRPr="00AC49B9" w:rsidRDefault="00AC370D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748" w:type="dxa"/>
            <w:shd w:val="clear" w:color="auto" w:fill="F2DBDB" w:themeFill="accent2" w:themeFillTint="33"/>
          </w:tcPr>
          <w:p w14:paraId="3A320FF5" w14:textId="77777777" w:rsidR="00AC370D" w:rsidRPr="00AC49B9" w:rsidRDefault="00AC370D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Click on "Yes" in confirmation form</w:t>
            </w:r>
          </w:p>
        </w:tc>
        <w:tc>
          <w:tcPr>
            <w:tcW w:w="1975" w:type="dxa"/>
            <w:vMerge/>
          </w:tcPr>
          <w:p w14:paraId="2D9B0F4F" w14:textId="77777777" w:rsidR="00AC370D" w:rsidRPr="00AC49B9" w:rsidRDefault="00AC370D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vMerge/>
          </w:tcPr>
          <w:p w14:paraId="30A7135B" w14:textId="77777777" w:rsidR="00AC370D" w:rsidRPr="00AC49B9" w:rsidRDefault="00AC370D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</w:tcPr>
          <w:p w14:paraId="149E52BE" w14:textId="77777777" w:rsidR="00AC370D" w:rsidRPr="00AC49B9" w:rsidRDefault="00AC370D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18D8FDD8" w14:textId="77777777" w:rsidR="00AC370D" w:rsidRPr="00AC49B9" w:rsidRDefault="00AC370D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  <w:vMerge/>
          </w:tcPr>
          <w:p w14:paraId="578F117F" w14:textId="77777777" w:rsidR="00AC370D" w:rsidRPr="00AC49B9" w:rsidRDefault="00AC370D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4-41"/>
        <w:tblW w:w="9347" w:type="dxa"/>
        <w:tblLook w:val="04A0" w:firstRow="1" w:lastRow="0" w:firstColumn="1" w:lastColumn="0" w:noHBand="0" w:noVBand="1"/>
      </w:tblPr>
      <w:tblGrid>
        <w:gridCol w:w="9347"/>
      </w:tblGrid>
      <w:tr w:rsidR="00AC370D" w:rsidRPr="00AC49B9" w14:paraId="69ED32B8" w14:textId="77777777" w:rsidTr="00FF4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</w:tcPr>
          <w:p w14:paraId="4AA2FDBE" w14:textId="0F558F1C" w:rsidR="00AC370D" w:rsidRPr="00AC49B9" w:rsidRDefault="00AC370D" w:rsidP="00A12C9C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7D58A0" w:rsidRPr="0057257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None</w:t>
            </w:r>
          </w:p>
        </w:tc>
      </w:tr>
    </w:tbl>
    <w:p w14:paraId="24C8C3F0" w14:textId="77777777" w:rsidR="00AC49B9" w:rsidRDefault="00AC49B9" w:rsidP="00AC49B9">
      <w:pPr>
        <w:rPr>
          <w:rFonts w:ascii="Times New Roman" w:hAnsi="Times New Roman" w:cstheme="minorBidi"/>
        </w:rPr>
      </w:pPr>
    </w:p>
    <w:p w14:paraId="239EA28C" w14:textId="77777777" w:rsidR="00E24B1F" w:rsidRDefault="00E24B1F" w:rsidP="00AC49B9">
      <w:pPr>
        <w:rPr>
          <w:rFonts w:ascii="Times New Roman" w:hAnsi="Times New Roman" w:cstheme="minorBidi"/>
        </w:rPr>
      </w:pPr>
    </w:p>
    <w:p w14:paraId="61048E78" w14:textId="77777777" w:rsidR="00E24B1F" w:rsidRDefault="00E24B1F" w:rsidP="00AC49B9">
      <w:pPr>
        <w:rPr>
          <w:rFonts w:ascii="Times New Roman" w:hAnsi="Times New Roman" w:cstheme="minorBidi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83"/>
        <w:gridCol w:w="4704"/>
      </w:tblGrid>
      <w:tr w:rsidR="00AC49B9" w14:paraId="6AFC03A9" w14:textId="77777777" w:rsidTr="00AC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9" w:type="dxa"/>
            <w:hideMark/>
          </w:tcPr>
          <w:p w14:paraId="45119CDD" w14:textId="1A8AB0C2" w:rsidR="00AC49B9" w:rsidRDefault="00AC49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-00</w:t>
            </w:r>
            <w:r w:rsidRPr="00AC49B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cs/>
              </w:rPr>
              <w:t>9</w:t>
            </w:r>
          </w:p>
        </w:tc>
        <w:tc>
          <w:tcPr>
            <w:tcW w:w="6979" w:type="dxa"/>
            <w:hideMark/>
          </w:tcPr>
          <w:p w14:paraId="4FBB997C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1E59964C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1254D86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69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F1BF381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10/</w:t>
            </w:r>
            <w:r>
              <w:rPr>
                <w:rFonts w:ascii="Times New Roman" w:eastAsia="Times New Roman" w:hAnsi="Times New Roman" w:cs="Angsana New" w:hint="cs"/>
                <w:color w:val="auto"/>
                <w:sz w:val="24"/>
                <w:szCs w:val="24"/>
                <w:cs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  <w:tr w:rsidR="00AC49B9" w14:paraId="3C764440" w14:textId="77777777" w:rsidTr="00AC4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DE7B3F4" w14:textId="77777777" w:rsidR="00AC49B9" w:rsidRDefault="00AC49B9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</w:rPr>
              <w:t>Shopping Cart</w:t>
            </w:r>
          </w:p>
        </w:tc>
        <w:tc>
          <w:tcPr>
            <w:tcW w:w="69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CEF8961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12A3DA20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0252863" w14:textId="7D780C0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Add product by Scanning NFC</w:t>
            </w:r>
            <w:r w:rsidR="00CA5F5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in the shopping cart</w:t>
            </w:r>
            <w:r w:rsidR="00680B0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69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C8B2F56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Executed Date</w:t>
            </w:r>
            <w:r w:rsidRPr="00CA5F5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CA5F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14</w:t>
            </w:r>
            <w:r w:rsidRPr="00CA5F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CA5F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Pr="00CA5F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4A98DBB6" w14:textId="77777777" w:rsidTr="00AC4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32F3B5F9" w14:textId="77777777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Access to the Shopping cart page and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Delete all product in the list</w:t>
            </w:r>
          </w:p>
        </w:tc>
      </w:tr>
      <w:tr w:rsidR="00AC49B9" w14:paraId="3E1A5E4A" w14:textId="77777777" w:rsidTr="00AC4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6531AF2E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</w:t>
            </w:r>
          </w:p>
        </w:tc>
      </w:tr>
    </w:tbl>
    <w:tbl>
      <w:tblPr>
        <w:tblStyle w:val="GridTable4-Accent2"/>
        <w:tblW w:w="9287" w:type="dxa"/>
        <w:tblInd w:w="0" w:type="dxa"/>
        <w:tblLook w:val="04A0" w:firstRow="1" w:lastRow="0" w:firstColumn="1" w:lastColumn="0" w:noHBand="0" w:noVBand="1"/>
      </w:tblPr>
      <w:tblGrid>
        <w:gridCol w:w="939"/>
        <w:gridCol w:w="1522"/>
        <w:gridCol w:w="1976"/>
        <w:gridCol w:w="1521"/>
        <w:gridCol w:w="1440"/>
        <w:gridCol w:w="990"/>
        <w:gridCol w:w="899"/>
      </w:tblGrid>
      <w:tr w:rsidR="0026072B" w14:paraId="7E5B6EA2" w14:textId="4FF4A2C0" w:rsidTr="0026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hideMark/>
          </w:tcPr>
          <w:p w14:paraId="14A009E9" w14:textId="77777777" w:rsidR="0026072B" w:rsidRDefault="0026072B" w:rsidP="002607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522" w:type="dxa"/>
            <w:hideMark/>
          </w:tcPr>
          <w:p w14:paraId="5AA8FEFE" w14:textId="77777777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976" w:type="dxa"/>
            <w:hideMark/>
          </w:tcPr>
          <w:p w14:paraId="204B3DD4" w14:textId="77777777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21" w:type="dxa"/>
            <w:hideMark/>
          </w:tcPr>
          <w:p w14:paraId="018FA28B" w14:textId="77777777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40" w:type="dxa"/>
          </w:tcPr>
          <w:p w14:paraId="22EA2390" w14:textId="3677A09D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90" w:type="dxa"/>
          </w:tcPr>
          <w:p w14:paraId="0E4311FA" w14:textId="26598273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899" w:type="dxa"/>
          </w:tcPr>
          <w:p w14:paraId="77147E15" w14:textId="52EE4055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4472E7" w14:paraId="51A285CC" w14:textId="6835DFC4" w:rsidTr="0026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4B02947" w14:textId="77777777" w:rsidR="004472E7" w:rsidRDefault="004472E7" w:rsidP="004472E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52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52C4184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"Add" button</w:t>
            </w:r>
          </w:p>
        </w:tc>
        <w:tc>
          <w:tcPr>
            <w:tcW w:w="1976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DDA2BAF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NFC tag:</w:t>
            </w:r>
          </w:p>
          <w:p w14:paraId="45CAC465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Product ID </w:t>
            </w:r>
          </w:p>
          <w:p w14:paraId="0EDD3F25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8 851959 132074</w:t>
            </w:r>
          </w:p>
          <w:p w14:paraId="58CC29DC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(Coke Zero)</w:t>
            </w:r>
          </w:p>
        </w:tc>
        <w:tc>
          <w:tcPr>
            <w:tcW w:w="1521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2B6EB856" w14:textId="195DA873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product name “Coke Zero” amount is 1 each and the total price is 15.</w:t>
            </w:r>
          </w:p>
        </w:tc>
        <w:tc>
          <w:tcPr>
            <w:tcW w:w="144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26A7F4F" w14:textId="1625F4DE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show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product name "Coke Zero" is 1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15.</w:t>
            </w:r>
          </w:p>
        </w:tc>
        <w:tc>
          <w:tcPr>
            <w:tcW w:w="99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34A15B6" w14:textId="007E543D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899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5D65105" w14:textId="09725053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26072B" w14:paraId="4E241488" w14:textId="39EF1F75" w:rsidTr="0026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62F3B2AE" w14:textId="77777777" w:rsidR="0026072B" w:rsidRDefault="0026072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52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3A1AB9AB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Select "NFC"</w:t>
            </w:r>
          </w:p>
        </w:tc>
        <w:tc>
          <w:tcPr>
            <w:tcW w:w="1976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2E51A3A6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21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0CFFD892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5381441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1EA2792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99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2596A20C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6072B" w14:paraId="76627232" w14:textId="1ED37855" w:rsidTr="0026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593487C9" w14:textId="77777777" w:rsidR="0026072B" w:rsidRDefault="0026072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52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F4A16D1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Scan the NFC tag</w:t>
            </w:r>
          </w:p>
        </w:tc>
        <w:tc>
          <w:tcPr>
            <w:tcW w:w="1976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685A1FDF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21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6485A6F2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C939442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441A9C4B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99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1BC23C8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4"/>
        <w:tblW w:w="9303" w:type="dxa"/>
        <w:tblInd w:w="0" w:type="dxa"/>
        <w:tblLook w:val="04A0" w:firstRow="1" w:lastRow="0" w:firstColumn="1" w:lastColumn="0" w:noHBand="0" w:noVBand="1"/>
      </w:tblPr>
      <w:tblGrid>
        <w:gridCol w:w="9303"/>
      </w:tblGrid>
      <w:tr w:rsidR="00AC49B9" w14:paraId="284F3702" w14:textId="77777777" w:rsidTr="007D5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3" w:type="dxa"/>
            <w:tcBorders>
              <w:bottom w:val="nil"/>
            </w:tcBorders>
            <w:hideMark/>
          </w:tcPr>
          <w:p w14:paraId="39C3D1AA" w14:textId="667031E8" w:rsidR="00AC49B9" w:rsidRPr="00AC49B9" w:rsidRDefault="00AC49B9" w:rsidP="00AC49B9">
            <w:pPr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  <w:r>
              <w:rPr>
                <w:rFonts w:ascii="Times New Roman" w:hAnsi="Times New Roman" w:hint="cs"/>
                <w:sz w:val="24"/>
                <w:szCs w:val="24"/>
                <w:cs/>
              </w:rPr>
              <w:t xml:space="preserve"> </w:t>
            </w:r>
            <w:r w:rsidR="004472E7" w:rsidRPr="001B65D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Add / Edit / Delete the product in Shopping cart</w:t>
            </w:r>
          </w:p>
        </w:tc>
      </w:tr>
      <w:tr w:rsidR="004472E7" w14:paraId="31F1B614" w14:textId="77777777" w:rsidTr="007D5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11E7E2" w14:textId="77777777" w:rsidR="004472E7" w:rsidRDefault="004472E7" w:rsidP="00AC49B9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72F994C7" w14:textId="77777777" w:rsidR="00E05784" w:rsidRDefault="00E05784" w:rsidP="00AC49B9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4A301711" w14:textId="77777777" w:rsidR="00E05784" w:rsidRDefault="00E05784" w:rsidP="00AC49B9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18"/>
        <w:gridCol w:w="4669"/>
      </w:tblGrid>
      <w:tr w:rsidR="00AC49B9" w14:paraId="5DC97750" w14:textId="77777777" w:rsidTr="00CA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  <w:hideMark/>
          </w:tcPr>
          <w:p w14:paraId="7379C6E8" w14:textId="38B214D4" w:rsidR="00AC49B9" w:rsidRDefault="00AC49B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A-010</w:t>
            </w:r>
          </w:p>
        </w:tc>
        <w:tc>
          <w:tcPr>
            <w:tcW w:w="4669" w:type="dxa"/>
            <w:hideMark/>
          </w:tcPr>
          <w:p w14:paraId="21D0AEAA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0EFB021E" w14:textId="77777777" w:rsidTr="00C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4F323D0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6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EB19DAE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10/</w:t>
            </w:r>
            <w:r>
              <w:rPr>
                <w:rFonts w:ascii="Times New Roman" w:eastAsia="Times New Roman" w:hAnsi="Times New Roman" w:cs="Angsana New" w:hint="cs"/>
                <w:color w:val="auto"/>
                <w:sz w:val="24"/>
                <w:szCs w:val="24"/>
                <w:cs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  <w:tr w:rsidR="00AC49B9" w14:paraId="2D03A280" w14:textId="77777777" w:rsidTr="00CA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E8CED93" w14:textId="77777777" w:rsidR="00AC49B9" w:rsidRDefault="00AC49B9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</w:rPr>
              <w:t>Shopping Cart</w:t>
            </w:r>
          </w:p>
        </w:tc>
        <w:tc>
          <w:tcPr>
            <w:tcW w:w="46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F82EE7B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230D7876" w14:textId="77777777" w:rsidTr="00C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F7DDCB7" w14:textId="54156AF0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Add product by Scanning NFC</w:t>
            </w:r>
            <w:r w:rsidR="00CA5F5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in the shopping cart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(Duplicate)</w:t>
            </w:r>
          </w:p>
        </w:tc>
        <w:tc>
          <w:tcPr>
            <w:tcW w:w="466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A895EFB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>
              <w:rPr>
                <w:rFonts w:ascii="Times New Roman" w:eastAsia="Times New Roman" w:hAnsi="Times New Roman" w:cs="Angsana New"/>
                <w:color w:val="auto"/>
                <w:sz w:val="24"/>
                <w:szCs w:val="24"/>
                <w:cs/>
              </w:rPr>
              <w:t>14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Angsana New" w:hint="cs"/>
                <w:color w:val="auto"/>
                <w:sz w:val="24"/>
                <w:szCs w:val="24"/>
                <w:cs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77B269F0" w14:textId="77777777" w:rsidTr="0026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56D2FFF6" w14:textId="77777777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Do the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Test Case TCA-009</w:t>
            </w:r>
          </w:p>
        </w:tc>
      </w:tr>
      <w:tr w:rsidR="00AC49B9" w14:paraId="49C45E87" w14:textId="77777777" w:rsidTr="0026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129719C5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52"/>
        <w:gridCol w:w="1481"/>
        <w:gridCol w:w="1961"/>
        <w:gridCol w:w="1523"/>
        <w:gridCol w:w="1418"/>
        <w:gridCol w:w="976"/>
        <w:gridCol w:w="976"/>
      </w:tblGrid>
      <w:tr w:rsidR="0026072B" w14:paraId="5FC3C89B" w14:textId="3E42F612" w:rsidTr="0026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hideMark/>
          </w:tcPr>
          <w:p w14:paraId="0D6B3138" w14:textId="77777777" w:rsidR="0026072B" w:rsidRDefault="0026072B" w:rsidP="002607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481" w:type="dxa"/>
            <w:hideMark/>
          </w:tcPr>
          <w:p w14:paraId="644BF274" w14:textId="77777777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961" w:type="dxa"/>
            <w:hideMark/>
          </w:tcPr>
          <w:p w14:paraId="50A1466C" w14:textId="77777777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523" w:type="dxa"/>
            <w:hideMark/>
          </w:tcPr>
          <w:p w14:paraId="561787DB" w14:textId="77777777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18" w:type="dxa"/>
          </w:tcPr>
          <w:p w14:paraId="75871553" w14:textId="1E569209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76" w:type="dxa"/>
          </w:tcPr>
          <w:p w14:paraId="3361412F" w14:textId="7A2D2AF9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976" w:type="dxa"/>
          </w:tcPr>
          <w:p w14:paraId="29E6F578" w14:textId="31D68C24" w:rsidR="0026072B" w:rsidRDefault="0026072B" w:rsidP="00260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4472E7" w14:paraId="2DAAAB72" w14:textId="1C63C9C6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74F3B94C" w14:textId="77777777" w:rsidR="004472E7" w:rsidRDefault="004472E7" w:rsidP="004472E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5189464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"Add" button</w:t>
            </w:r>
          </w:p>
        </w:tc>
        <w:tc>
          <w:tcPr>
            <w:tcW w:w="1961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5B019CDD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NFC tag:</w:t>
            </w:r>
          </w:p>
          <w:p w14:paraId="67EBB0A3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Product ID </w:t>
            </w:r>
          </w:p>
          <w:p w14:paraId="57E43BB3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8 851959 132074</w:t>
            </w:r>
          </w:p>
          <w:p w14:paraId="69D31DBD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(Coke Zero)</w:t>
            </w:r>
          </w:p>
        </w:tc>
        <w:tc>
          <w:tcPr>
            <w:tcW w:w="1523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328C216" w14:textId="472E65F1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product name “Coke Zero” amount is 2 each and the total price is 30.</w:t>
            </w:r>
          </w:p>
        </w:tc>
        <w:tc>
          <w:tcPr>
            <w:tcW w:w="1418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62833417" w14:textId="0BDF4186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show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product name "Coke Zero" is 2</w:t>
            </w: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30.</w:t>
            </w:r>
          </w:p>
        </w:tc>
        <w:tc>
          <w:tcPr>
            <w:tcW w:w="976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69836D5" w14:textId="52FACAC9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976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B4067DA" w14:textId="7A425576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26072B" w14:paraId="7F62DBB1" w14:textId="30DCF581" w:rsidTr="00AB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07800C02" w14:textId="77777777" w:rsidR="0026072B" w:rsidRDefault="0026072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4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5659692A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Select "NFC"</w:t>
            </w:r>
          </w:p>
        </w:tc>
        <w:tc>
          <w:tcPr>
            <w:tcW w:w="1961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3F245231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23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6F71E4C9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60F9F9F1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76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27680DF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76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27C33181" w14:textId="77777777" w:rsidR="0026072B" w:rsidRDefault="0026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6072B" w14:paraId="7CD213B8" w14:textId="064EDAF6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E930C11" w14:textId="77777777" w:rsidR="0026072B" w:rsidRDefault="0026072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48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A4297E8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Scan the NFC tag</w:t>
            </w:r>
          </w:p>
        </w:tc>
        <w:tc>
          <w:tcPr>
            <w:tcW w:w="1961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27CA6DCF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23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1BE35F77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B9D07FD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76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ABD4A63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76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A32D295" w14:textId="77777777" w:rsidR="0026072B" w:rsidRDefault="00260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4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45DDA15D" w14:textId="77777777" w:rsidTr="0026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224B8297" w14:textId="511F4623" w:rsidR="00AC49B9" w:rsidRDefault="00AC49B9" w:rsidP="002607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72E7" w:rsidRPr="001B65D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Add / Edit / Delete the product in Shopping cart</w:t>
            </w:r>
          </w:p>
        </w:tc>
      </w:tr>
    </w:tbl>
    <w:p w14:paraId="628443B3" w14:textId="77777777" w:rsidR="00AC49B9" w:rsidRDefault="00AC49B9" w:rsidP="00AC49B9">
      <w:pPr>
        <w:rPr>
          <w:rFonts w:ascii="Times New Roman" w:hAnsi="Times New Roman" w:cs="Times New Roman"/>
          <w:sz w:val="24"/>
          <w:szCs w:val="24"/>
        </w:rPr>
      </w:pPr>
    </w:p>
    <w:p w14:paraId="07261ED8" w14:textId="77777777" w:rsidR="00AC49B9" w:rsidRDefault="00AC49B9" w:rsidP="00AC49B9">
      <w:pPr>
        <w:rPr>
          <w:rFonts w:ascii="Times New Roman" w:hAnsi="Times New Roman" w:cstheme="minorBidi"/>
        </w:rPr>
      </w:pPr>
    </w:p>
    <w:p w14:paraId="6BCD81AA" w14:textId="77777777" w:rsidR="00E05784" w:rsidRDefault="00E05784" w:rsidP="00AC49B9">
      <w:pPr>
        <w:rPr>
          <w:rFonts w:ascii="Times New Roman" w:hAnsi="Times New Roman" w:cstheme="minorBidi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78"/>
        <w:gridCol w:w="4709"/>
      </w:tblGrid>
      <w:tr w:rsidR="00AC49B9" w14:paraId="7D07AA42" w14:textId="77777777" w:rsidTr="0026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hideMark/>
          </w:tcPr>
          <w:p w14:paraId="41320088" w14:textId="022D8014" w:rsidR="00AC49B9" w:rsidRDefault="00AC49B9" w:rsidP="008D0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A-011</w:t>
            </w:r>
          </w:p>
        </w:tc>
        <w:tc>
          <w:tcPr>
            <w:tcW w:w="4709" w:type="dxa"/>
            <w:hideMark/>
          </w:tcPr>
          <w:p w14:paraId="364B2CEF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35FB1665" w14:textId="77777777" w:rsidTr="0026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A1B9339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70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EEBC540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10/07/2015</w:t>
            </w:r>
          </w:p>
        </w:tc>
      </w:tr>
      <w:tr w:rsidR="00AC49B9" w14:paraId="2500F8EF" w14:textId="77777777" w:rsidTr="0026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C96FB20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70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72D040B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2F587C92" w14:textId="77777777" w:rsidTr="0026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15AA19F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View Wish list</w:t>
            </w:r>
          </w:p>
        </w:tc>
        <w:tc>
          <w:tcPr>
            <w:tcW w:w="470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CF71E75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25/07/2015</w:t>
            </w:r>
          </w:p>
        </w:tc>
      </w:tr>
    </w:tbl>
    <w:tbl>
      <w:tblPr>
        <w:tblStyle w:val="GridTable4-Accent3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1EEC9FC3" w14:textId="77777777" w:rsidTr="00CA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70AFAF7F" w14:textId="77777777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Launch the application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AC49B9" w14:paraId="4F72E679" w14:textId="77777777" w:rsidTr="00C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76B9C2CB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26"/>
        <w:gridCol w:w="1458"/>
        <w:gridCol w:w="2008"/>
        <w:gridCol w:w="1476"/>
        <w:gridCol w:w="1440"/>
        <w:gridCol w:w="990"/>
        <w:gridCol w:w="989"/>
      </w:tblGrid>
      <w:tr w:rsidR="00CA5F5B" w14:paraId="51D0CE0D" w14:textId="3C0650E1" w:rsidTr="00CA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hideMark/>
          </w:tcPr>
          <w:p w14:paraId="06008C33" w14:textId="77777777" w:rsidR="00CA5F5B" w:rsidRDefault="00CA5F5B" w:rsidP="00CA5F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458" w:type="dxa"/>
            <w:hideMark/>
          </w:tcPr>
          <w:p w14:paraId="5E0F24A4" w14:textId="77777777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2008" w:type="dxa"/>
            <w:hideMark/>
          </w:tcPr>
          <w:p w14:paraId="05FD968D" w14:textId="77777777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76" w:type="dxa"/>
            <w:hideMark/>
          </w:tcPr>
          <w:p w14:paraId="6C855312" w14:textId="77777777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40" w:type="dxa"/>
          </w:tcPr>
          <w:p w14:paraId="5016185A" w14:textId="42FCDCD2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990" w:type="dxa"/>
          </w:tcPr>
          <w:p w14:paraId="63E9357B" w14:textId="79B04FBC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989" w:type="dxa"/>
          </w:tcPr>
          <w:p w14:paraId="5959A612" w14:textId="7BEFCB44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4472E7" w14:paraId="211123DF" w14:textId="5F44F4AD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527DB3F2" w14:textId="77777777" w:rsidR="004472E7" w:rsidRDefault="004472E7" w:rsidP="004472E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B6D21FB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Go to main page of application</w:t>
            </w:r>
          </w:p>
        </w:tc>
        <w:tc>
          <w:tcPr>
            <w:tcW w:w="2008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4BD7691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476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537A9774" w14:textId="0971E118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Wish </w:t>
            </w:r>
            <w:r w:rsidRPr="005F4068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144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733BC2B" w14:textId="1DCFACE6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application displays the Wish list page.</w:t>
            </w:r>
          </w:p>
        </w:tc>
        <w:tc>
          <w:tcPr>
            <w:tcW w:w="99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48ADCEB3" w14:textId="1B5218A9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989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36B7F84" w14:textId="3788D5CD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CA5F5B" w14:paraId="055D834A" w14:textId="7E07CFA7" w:rsidTr="00AB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2999D69D" w14:textId="77777777" w:rsidR="00CA5F5B" w:rsidRDefault="00CA5F5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458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0DCB0C25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"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Wish list " menu</w:t>
            </w:r>
          </w:p>
        </w:tc>
        <w:tc>
          <w:tcPr>
            <w:tcW w:w="2008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419DA961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6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5877C215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61561A6F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6D6A8A50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89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CB63EAB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4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7576B3C4" w14:textId="77777777" w:rsidTr="00CA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6F825152" w14:textId="77777777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Add / Edit / Delete the product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Wish list page.</w:t>
            </w:r>
          </w:p>
        </w:tc>
      </w:tr>
    </w:tbl>
    <w:p w14:paraId="65DB6581" w14:textId="77777777" w:rsidR="00AC49B9" w:rsidRDefault="00AC49B9" w:rsidP="00AC49B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78"/>
        <w:gridCol w:w="4709"/>
      </w:tblGrid>
      <w:tr w:rsidR="00AC49B9" w14:paraId="0368F962" w14:textId="77777777" w:rsidTr="001E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hideMark/>
          </w:tcPr>
          <w:p w14:paraId="0E00A5B7" w14:textId="1387DD6C" w:rsidR="00AC49B9" w:rsidRDefault="00AC49B9" w:rsidP="008D0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A-012</w:t>
            </w:r>
          </w:p>
        </w:tc>
        <w:tc>
          <w:tcPr>
            <w:tcW w:w="4709" w:type="dxa"/>
            <w:hideMark/>
          </w:tcPr>
          <w:p w14:paraId="49E22317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3BE2512A" w14:textId="77777777" w:rsidTr="001E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D33D7C6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70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8E9C974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10/07/2015</w:t>
            </w:r>
          </w:p>
        </w:tc>
      </w:tr>
      <w:tr w:rsidR="00AC49B9" w14:paraId="4DE7AE57" w14:textId="77777777" w:rsidTr="001E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45092FE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70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2241934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489F556F" w14:textId="77777777" w:rsidTr="001E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C182043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Add a product to Wish list.</w:t>
            </w:r>
          </w:p>
        </w:tc>
        <w:tc>
          <w:tcPr>
            <w:tcW w:w="470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49A9051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25/07/2015</w:t>
            </w:r>
          </w:p>
        </w:tc>
      </w:tr>
    </w:tbl>
    <w:tbl>
      <w:tblPr>
        <w:tblStyle w:val="GridTable4-Accent3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64AA8158" w14:textId="77777777" w:rsidTr="00CA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239D4D48" w14:textId="77777777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Access to the Wish list page.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AC49B9" w14:paraId="7F74726E" w14:textId="77777777" w:rsidTr="00C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7C310407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17"/>
        <w:gridCol w:w="1310"/>
        <w:gridCol w:w="1789"/>
        <w:gridCol w:w="1455"/>
        <w:gridCol w:w="1283"/>
        <w:gridCol w:w="1267"/>
        <w:gridCol w:w="1266"/>
      </w:tblGrid>
      <w:tr w:rsidR="00CA5F5B" w14:paraId="6A9B8EB7" w14:textId="4098E2F4" w:rsidTr="0044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hideMark/>
          </w:tcPr>
          <w:p w14:paraId="3156E9C3" w14:textId="77777777" w:rsidR="00CA5F5B" w:rsidRDefault="00CA5F5B" w:rsidP="00CA5F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310" w:type="dxa"/>
            <w:hideMark/>
          </w:tcPr>
          <w:p w14:paraId="6E52A4CB" w14:textId="77777777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789" w:type="dxa"/>
            <w:hideMark/>
          </w:tcPr>
          <w:p w14:paraId="73890078" w14:textId="77777777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55" w:type="dxa"/>
            <w:hideMark/>
          </w:tcPr>
          <w:p w14:paraId="69E3FE31" w14:textId="77777777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83" w:type="dxa"/>
          </w:tcPr>
          <w:p w14:paraId="69664B7A" w14:textId="2DDDFBF5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267" w:type="dxa"/>
          </w:tcPr>
          <w:p w14:paraId="66391FDC" w14:textId="3817A3AC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266" w:type="dxa"/>
          </w:tcPr>
          <w:p w14:paraId="44476F80" w14:textId="7DEEC3C3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4472E7" w14:paraId="44F4E0ED" w14:textId="038D5892" w:rsidTr="0044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CBEF86A" w14:textId="77777777" w:rsidR="004472E7" w:rsidRDefault="004472E7" w:rsidP="004472E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31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754CF6F6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add button.</w:t>
            </w:r>
          </w:p>
        </w:tc>
        <w:tc>
          <w:tcPr>
            <w:tcW w:w="1789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24AB3055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Product Name:</w:t>
            </w:r>
          </w:p>
          <w:p w14:paraId="5669F52F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Coke Zero</w:t>
            </w:r>
          </w:p>
        </w:tc>
        <w:tc>
          <w:tcPr>
            <w:tcW w:w="1455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9EFF0C7" w14:textId="445EAF30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 “Coke Zero” 1 each and the total price is 15.</w:t>
            </w:r>
          </w:p>
        </w:tc>
        <w:tc>
          <w:tcPr>
            <w:tcW w:w="1283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55C972C" w14:textId="5D2DE2B2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application displays the product name “Coke Zero” 1 each and the total price is 15.</w:t>
            </w:r>
          </w:p>
        </w:tc>
        <w:tc>
          <w:tcPr>
            <w:tcW w:w="1267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B3D4439" w14:textId="06F5EC97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66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608B8F10" w14:textId="23821E6B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CA5F5B" w14:paraId="62193EB4" w14:textId="64FC313A" w:rsidTr="0044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0165CDC0" w14:textId="77777777" w:rsidR="00CA5F5B" w:rsidRDefault="00CA5F5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31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3992F693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Select the product name.</w:t>
            </w:r>
          </w:p>
        </w:tc>
        <w:tc>
          <w:tcPr>
            <w:tcW w:w="1789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560A253E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55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5E439789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3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D2A7817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8416DB7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66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9F964CC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4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517BE44C" w14:textId="77777777" w:rsidTr="001E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bottom w:val="nil"/>
            </w:tcBorders>
            <w:hideMark/>
          </w:tcPr>
          <w:p w14:paraId="7D877AB8" w14:textId="68E9C2DF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  <w:r w:rsidR="007D58A0" w:rsidRPr="0057257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1E18FB" w:rsidRPr="00D1402B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Add /</w:t>
            </w:r>
            <w:r w:rsidR="001E18FB" w:rsidRPr="00D1402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1E18FB" w:rsidRPr="001B65D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Edit / Delete the product in </w:t>
            </w:r>
            <w:r w:rsidR="001E18FB" w:rsidRPr="005F4068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  <w:r w:rsidR="001E18F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page.</w:t>
            </w:r>
          </w:p>
        </w:tc>
      </w:tr>
      <w:tr w:rsidR="00E05784" w14:paraId="66DB9579" w14:textId="77777777" w:rsidTr="001E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3A0E42" w14:textId="77777777" w:rsidR="00E05784" w:rsidRDefault="00E0578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45A85BEE" w14:textId="77777777" w:rsidR="001E18FB" w:rsidRDefault="001E18F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31"/>
        <w:gridCol w:w="4656"/>
      </w:tblGrid>
      <w:tr w:rsidR="00AC49B9" w14:paraId="360E0B6B" w14:textId="77777777" w:rsidTr="001E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  <w:tcBorders>
              <w:top w:val="nil"/>
            </w:tcBorders>
            <w:hideMark/>
          </w:tcPr>
          <w:p w14:paraId="5EB95CB2" w14:textId="467A861B" w:rsidR="00AC49B9" w:rsidRDefault="00AC49B9" w:rsidP="008D0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A-013</w:t>
            </w:r>
          </w:p>
        </w:tc>
        <w:tc>
          <w:tcPr>
            <w:tcW w:w="4656" w:type="dxa"/>
            <w:tcBorders>
              <w:top w:val="nil"/>
            </w:tcBorders>
            <w:hideMark/>
          </w:tcPr>
          <w:p w14:paraId="08260803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22D2A3EB" w14:textId="77777777" w:rsidTr="0044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3D8E7C7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6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340AA50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10/07/2015</w:t>
            </w:r>
          </w:p>
        </w:tc>
      </w:tr>
      <w:tr w:rsidR="00AC49B9" w14:paraId="4AF5BDEB" w14:textId="77777777" w:rsidTr="0044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5E73495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6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1D8F32D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5F8CFD82" w14:textId="77777777" w:rsidTr="0044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083BF88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Add a product to Wish list (Duplicate).</w:t>
            </w:r>
          </w:p>
        </w:tc>
        <w:tc>
          <w:tcPr>
            <w:tcW w:w="46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957921B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25/07/2015</w:t>
            </w:r>
          </w:p>
        </w:tc>
      </w:tr>
    </w:tbl>
    <w:tbl>
      <w:tblPr>
        <w:tblStyle w:val="GridTable4-Accent3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2426C9FC" w14:textId="77777777" w:rsidTr="00CA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3EE64D0D" w14:textId="77777777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Access to the Wish list page.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AC49B9" w14:paraId="78CB627B" w14:textId="77777777" w:rsidTr="00C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7F1F8F5A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40"/>
        <w:gridCol w:w="1280"/>
        <w:gridCol w:w="1652"/>
        <w:gridCol w:w="1416"/>
        <w:gridCol w:w="1480"/>
        <w:gridCol w:w="1186"/>
        <w:gridCol w:w="1333"/>
      </w:tblGrid>
      <w:tr w:rsidR="00CA5F5B" w14:paraId="6FFEFCE2" w14:textId="3DEF9319" w:rsidTr="00E05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hideMark/>
          </w:tcPr>
          <w:p w14:paraId="2D8E1361" w14:textId="77777777" w:rsidR="00CA5F5B" w:rsidRDefault="00CA5F5B" w:rsidP="00CA5F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280" w:type="dxa"/>
            <w:hideMark/>
          </w:tcPr>
          <w:p w14:paraId="3E8A2C1B" w14:textId="77777777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652" w:type="dxa"/>
            <w:hideMark/>
          </w:tcPr>
          <w:p w14:paraId="55CAE6AB" w14:textId="77777777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16" w:type="dxa"/>
            <w:hideMark/>
          </w:tcPr>
          <w:p w14:paraId="6400064F" w14:textId="77777777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80" w:type="dxa"/>
          </w:tcPr>
          <w:p w14:paraId="3932CFFD" w14:textId="4F9A5081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86" w:type="dxa"/>
          </w:tcPr>
          <w:p w14:paraId="588C5D10" w14:textId="6E0F38DB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33" w:type="dxa"/>
          </w:tcPr>
          <w:p w14:paraId="2AEAEA0B" w14:textId="59051B26" w:rsidR="00CA5F5B" w:rsidRDefault="00CA5F5B" w:rsidP="00C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4472E7" w14:paraId="04ADB9A6" w14:textId="1121782C" w:rsidTr="00E05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2438516E" w14:textId="77777777" w:rsidR="004472E7" w:rsidRDefault="004472E7" w:rsidP="004472E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28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F98AF05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add button.</w:t>
            </w:r>
          </w:p>
        </w:tc>
        <w:tc>
          <w:tcPr>
            <w:tcW w:w="1652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F7F2649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Product Name:</w:t>
            </w:r>
          </w:p>
          <w:p w14:paraId="0BECA5B3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Coke Zero</w:t>
            </w:r>
          </w:p>
        </w:tc>
        <w:tc>
          <w:tcPr>
            <w:tcW w:w="1416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09D7C14" w14:textId="533F5FD4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 “Coke Zero” 2 each and the total price is 30.</w:t>
            </w:r>
          </w:p>
        </w:tc>
        <w:tc>
          <w:tcPr>
            <w:tcW w:w="148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EF9D251" w14:textId="2AA5ECF9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application displays the product name “Coke Zero” 2 each and the total price is 30.</w:t>
            </w:r>
          </w:p>
        </w:tc>
        <w:tc>
          <w:tcPr>
            <w:tcW w:w="1186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F042807" w14:textId="254B0322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33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4C0BF119" w14:textId="49C3FBB4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CA5F5B" w14:paraId="72436444" w14:textId="012D2002" w:rsidTr="00E05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17B7D97E" w14:textId="77777777" w:rsidR="00CA5F5B" w:rsidRDefault="00CA5F5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28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031F757E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Select the product name.</w:t>
            </w:r>
          </w:p>
        </w:tc>
        <w:tc>
          <w:tcPr>
            <w:tcW w:w="1652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68EB1785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1DF244BA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0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A363E5F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86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61E6C4FB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33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B318AA0" w14:textId="77777777" w:rsidR="00CA5F5B" w:rsidRDefault="00CA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4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755482A7" w14:textId="77777777" w:rsidTr="00CA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1E6A7699" w14:textId="2CC0800E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18FB" w:rsidRPr="00D1402B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Add /</w:t>
            </w:r>
            <w:r w:rsidR="001E18FB" w:rsidRPr="00D1402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1E18FB" w:rsidRPr="001B65D6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Edit / Delete the product in </w:t>
            </w:r>
            <w:r w:rsidR="001E18FB" w:rsidRPr="005F4068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  <w:r w:rsidR="001E18F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page.</w:t>
            </w:r>
          </w:p>
        </w:tc>
      </w:tr>
    </w:tbl>
    <w:tbl>
      <w:tblPr>
        <w:tblStyle w:val="GridTable4-Accent1"/>
        <w:tblW w:w="9288" w:type="dxa"/>
        <w:tblInd w:w="0" w:type="dxa"/>
        <w:tblLook w:val="04A0" w:firstRow="1" w:lastRow="0" w:firstColumn="1" w:lastColumn="0" w:noHBand="0" w:noVBand="1"/>
      </w:tblPr>
      <w:tblGrid>
        <w:gridCol w:w="4462"/>
        <w:gridCol w:w="4826"/>
      </w:tblGrid>
      <w:tr w:rsidR="00AC49B9" w14:paraId="55844870" w14:textId="77777777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hideMark/>
          </w:tcPr>
          <w:p w14:paraId="1B5F3D8E" w14:textId="3828B050" w:rsidR="00AC49B9" w:rsidRDefault="00AC49B9" w:rsidP="008D0A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A-014</w:t>
            </w:r>
          </w:p>
        </w:tc>
        <w:tc>
          <w:tcPr>
            <w:tcW w:w="4826" w:type="dxa"/>
            <w:hideMark/>
          </w:tcPr>
          <w:p w14:paraId="2FC9385E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1F512CC3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EDBC5CE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8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04056DC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10/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  <w:tr w:rsidR="00AC49B9" w14:paraId="652920E1" w14:textId="77777777" w:rsidTr="00727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82EEB77" w14:textId="77777777" w:rsidR="00AC49B9" w:rsidRDefault="00AC49B9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8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B0BF7AB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3C397E24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5DF35B2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Check list the product that already have in shopping cart page. </w:t>
            </w:r>
            <w:r>
              <w:rPr>
                <w:rFonts w:ascii="Times New Roman" w:eastAsia="Times New Roman" w:hAnsi="Times New Roman" w:cs="Angsana New"/>
                <w:b w:val="0"/>
                <w:bCs w:val="0"/>
                <w:color w:val="auto"/>
                <w:sz w:val="24"/>
                <w:szCs w:val="30"/>
              </w:rPr>
              <w:t>(Not colored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)</w:t>
            </w:r>
          </w:p>
        </w:tc>
        <w:tc>
          <w:tcPr>
            <w:tcW w:w="48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F1BE554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14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5FD303B6" w14:textId="77777777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04A8EE84" w14:textId="77777777" w:rsidR="00AC49B9" w:rsidRDefault="00AC49B9">
            <w:pP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>Delete the product name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Coke zero in the Shopping cart.</w:t>
            </w:r>
          </w:p>
        </w:tc>
      </w:tr>
      <w:tr w:rsidR="00AC49B9" w14:paraId="30E13F90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3D423B14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44"/>
        <w:gridCol w:w="1277"/>
        <w:gridCol w:w="1561"/>
        <w:gridCol w:w="1422"/>
        <w:gridCol w:w="1361"/>
        <w:gridCol w:w="1361"/>
        <w:gridCol w:w="1361"/>
      </w:tblGrid>
      <w:tr w:rsidR="00727876" w14:paraId="2EAFBEAB" w14:textId="63981B6B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hideMark/>
          </w:tcPr>
          <w:p w14:paraId="4C505439" w14:textId="77777777" w:rsidR="00727876" w:rsidRDefault="00727876" w:rsidP="00727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277" w:type="dxa"/>
            <w:hideMark/>
          </w:tcPr>
          <w:p w14:paraId="40BBF18A" w14:textId="7777777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561" w:type="dxa"/>
            <w:hideMark/>
          </w:tcPr>
          <w:p w14:paraId="052E0504" w14:textId="7777777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22" w:type="dxa"/>
            <w:hideMark/>
          </w:tcPr>
          <w:p w14:paraId="518321AD" w14:textId="7777777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361" w:type="dxa"/>
          </w:tcPr>
          <w:p w14:paraId="345FCD6E" w14:textId="161327F1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61" w:type="dxa"/>
          </w:tcPr>
          <w:p w14:paraId="7677C69C" w14:textId="77EFF521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61" w:type="dxa"/>
          </w:tcPr>
          <w:p w14:paraId="5D60D599" w14:textId="4B9BF61D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4472E7" w14:paraId="68A5DC35" w14:textId="66EF46D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27327147" w14:textId="77777777" w:rsidR="004472E7" w:rsidRDefault="004472E7" w:rsidP="004472E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27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55306B63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Open the Wish list page</w:t>
            </w:r>
          </w:p>
        </w:tc>
        <w:tc>
          <w:tcPr>
            <w:tcW w:w="156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D949074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-</w:t>
            </w:r>
          </w:p>
        </w:tc>
        <w:tc>
          <w:tcPr>
            <w:tcW w:w="1422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77683AB" w14:textId="4A8A97DE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the check box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at the front of “Coke Zero” is not colored. </w:t>
            </w:r>
          </w:p>
        </w:tc>
        <w:tc>
          <w:tcPr>
            <w:tcW w:w="136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C69DB7E" w14:textId="3477F575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system display blank check box</w:t>
            </w:r>
            <w:r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 at the front of “Coke Zero”.</w:t>
            </w:r>
          </w:p>
        </w:tc>
        <w:tc>
          <w:tcPr>
            <w:tcW w:w="136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4CA47FF" w14:textId="2E7E10D0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6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47D9467" w14:textId="3557BAA7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</w:tbl>
    <w:tbl>
      <w:tblPr>
        <w:tblStyle w:val="GridTable4-Accent4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4EA448FF" w14:textId="77777777" w:rsidTr="007D5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bottom w:val="nil"/>
            </w:tcBorders>
            <w:hideMark/>
          </w:tcPr>
          <w:p w14:paraId="3DFDDA16" w14:textId="509B0F60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58A0" w:rsidRPr="0057257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None</w:t>
            </w:r>
          </w:p>
        </w:tc>
      </w:tr>
      <w:tr w:rsidR="00E05784" w14:paraId="1BFCD208" w14:textId="77777777" w:rsidTr="007D5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123301" w14:textId="77777777" w:rsidR="00E05784" w:rsidRDefault="00E0578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08B17C5E" w14:textId="77777777" w:rsidR="00E05784" w:rsidRDefault="00E0578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1"/>
        <w:tblW w:w="9288" w:type="dxa"/>
        <w:tblInd w:w="0" w:type="dxa"/>
        <w:tblLook w:val="04A0" w:firstRow="1" w:lastRow="0" w:firstColumn="1" w:lastColumn="0" w:noHBand="0" w:noVBand="1"/>
      </w:tblPr>
      <w:tblGrid>
        <w:gridCol w:w="4462"/>
        <w:gridCol w:w="4826"/>
      </w:tblGrid>
      <w:tr w:rsidR="00AC49B9" w14:paraId="24AFF1B9" w14:textId="77777777" w:rsidTr="007D5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nil"/>
            </w:tcBorders>
            <w:hideMark/>
          </w:tcPr>
          <w:p w14:paraId="178A529E" w14:textId="13A7CB6E" w:rsidR="00AC49B9" w:rsidRDefault="00AC49B9" w:rsidP="008D0A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A-015</w:t>
            </w:r>
          </w:p>
        </w:tc>
        <w:tc>
          <w:tcPr>
            <w:tcW w:w="4826" w:type="dxa"/>
            <w:tcBorders>
              <w:top w:val="nil"/>
            </w:tcBorders>
            <w:hideMark/>
          </w:tcPr>
          <w:p w14:paraId="30902388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09B4FD6A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CD90D78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8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DE65E1A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10/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  <w:tr w:rsidR="00AC49B9" w14:paraId="55450935" w14:textId="77777777" w:rsidTr="00727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F6A899F" w14:textId="77777777" w:rsidR="00AC49B9" w:rsidRDefault="00AC49B9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8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52E88DB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7C35B103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47F1350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Check list the product that already have in shopping cart page. </w:t>
            </w:r>
            <w:r>
              <w:rPr>
                <w:rFonts w:ascii="Times New Roman" w:eastAsia="Times New Roman" w:hAnsi="Times New Roman" w:cs="Angsana New"/>
                <w:b w:val="0"/>
                <w:bCs w:val="0"/>
                <w:color w:val="auto"/>
                <w:sz w:val="24"/>
                <w:szCs w:val="30"/>
              </w:rPr>
              <w:t>(Colored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)</w:t>
            </w:r>
          </w:p>
        </w:tc>
        <w:tc>
          <w:tcPr>
            <w:tcW w:w="48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A14D4D5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14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4089CB1F" w14:textId="77777777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32D4C4CA" w14:textId="77777777" w:rsidR="00AC49B9" w:rsidRDefault="00AC49B9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</w:p>
          <w:p w14:paraId="278E473C" w14:textId="77777777" w:rsidR="00AC49B9" w:rsidRDefault="00AC49B9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Edit the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>product name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Coke zero in the Wish list to 1 each. </w:t>
            </w:r>
          </w:p>
          <w:p w14:paraId="184F9813" w14:textId="77777777" w:rsidR="00AC49B9" w:rsidRDefault="00AC49B9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>2. Add the product name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Coke zero 1 each in the Shopping cart.</w:t>
            </w:r>
          </w:p>
        </w:tc>
      </w:tr>
      <w:tr w:rsidR="00AC49B9" w14:paraId="661B9431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01424346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46"/>
        <w:gridCol w:w="1285"/>
        <w:gridCol w:w="1490"/>
        <w:gridCol w:w="1426"/>
        <w:gridCol w:w="1441"/>
        <w:gridCol w:w="1319"/>
        <w:gridCol w:w="1380"/>
      </w:tblGrid>
      <w:tr w:rsidR="00727876" w14:paraId="3E75F277" w14:textId="71C6B511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hideMark/>
          </w:tcPr>
          <w:p w14:paraId="4B110BBF" w14:textId="77777777" w:rsidR="00727876" w:rsidRDefault="00727876" w:rsidP="00727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285" w:type="dxa"/>
            <w:hideMark/>
          </w:tcPr>
          <w:p w14:paraId="67FC6B90" w14:textId="7777777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90" w:type="dxa"/>
            <w:hideMark/>
          </w:tcPr>
          <w:p w14:paraId="59B75099" w14:textId="7777777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26" w:type="dxa"/>
            <w:hideMark/>
          </w:tcPr>
          <w:p w14:paraId="689BDCE3" w14:textId="7777777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41" w:type="dxa"/>
          </w:tcPr>
          <w:p w14:paraId="24655029" w14:textId="7DC32E52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19" w:type="dxa"/>
          </w:tcPr>
          <w:p w14:paraId="498B03F9" w14:textId="43D5034A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80" w:type="dxa"/>
          </w:tcPr>
          <w:p w14:paraId="6F1D4A01" w14:textId="5DEBFF54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4472E7" w14:paraId="16199D12" w14:textId="51ACF9E1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DE39EB0" w14:textId="77777777" w:rsidR="004472E7" w:rsidRDefault="004472E7" w:rsidP="004472E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28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04BAF83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Open the Wish list page</w:t>
            </w:r>
          </w:p>
        </w:tc>
        <w:tc>
          <w:tcPr>
            <w:tcW w:w="149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2990BCE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2466C829" w14:textId="2CAA3E33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the check box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at the front of “Coke Zero” is colored. </w:t>
            </w:r>
          </w:p>
        </w:tc>
        <w:tc>
          <w:tcPr>
            <w:tcW w:w="144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4D1810C0" w14:textId="3274D02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The system does not display the colored check box </w:t>
            </w:r>
            <w:r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at the front of “Coke Zero”.</w:t>
            </w:r>
          </w:p>
        </w:tc>
        <w:tc>
          <w:tcPr>
            <w:tcW w:w="1319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A1DBB78" w14:textId="71D7B61A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38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3FB0DC4" w14:textId="1C282008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</w:tbl>
    <w:tbl>
      <w:tblPr>
        <w:tblStyle w:val="GridTable4-Accent4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20D9E697" w14:textId="77777777" w:rsidTr="0044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shd w:val="clear" w:color="auto" w:fill="A023AD"/>
            <w:hideMark/>
          </w:tcPr>
          <w:p w14:paraId="6FAB7CA6" w14:textId="44DC0D09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46"/>
        <w:gridCol w:w="1285"/>
        <w:gridCol w:w="1490"/>
        <w:gridCol w:w="1426"/>
        <w:gridCol w:w="1441"/>
        <w:gridCol w:w="1319"/>
        <w:gridCol w:w="1380"/>
      </w:tblGrid>
      <w:tr w:rsidR="002B4F33" w14:paraId="71AB10E9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hideMark/>
          </w:tcPr>
          <w:p w14:paraId="1236501C" w14:textId="77777777" w:rsidR="002B4F33" w:rsidRDefault="002B4F33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285" w:type="dxa"/>
            <w:hideMark/>
          </w:tcPr>
          <w:p w14:paraId="48ABEBAF" w14:textId="77777777" w:rsidR="002B4F33" w:rsidRDefault="002B4F3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90" w:type="dxa"/>
            <w:hideMark/>
          </w:tcPr>
          <w:p w14:paraId="067D642E" w14:textId="77777777" w:rsidR="002B4F33" w:rsidRDefault="002B4F3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26" w:type="dxa"/>
            <w:hideMark/>
          </w:tcPr>
          <w:p w14:paraId="1378F6C1" w14:textId="77777777" w:rsidR="002B4F33" w:rsidRDefault="002B4F3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441" w:type="dxa"/>
          </w:tcPr>
          <w:p w14:paraId="229F0CE0" w14:textId="77777777" w:rsidR="002B4F33" w:rsidRDefault="002B4F3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19" w:type="dxa"/>
          </w:tcPr>
          <w:p w14:paraId="4ABDC125" w14:textId="77777777" w:rsidR="002B4F33" w:rsidRDefault="002B4F3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80" w:type="dxa"/>
          </w:tcPr>
          <w:p w14:paraId="6CA78520" w14:textId="77777777" w:rsidR="002B4F33" w:rsidRDefault="002B4F3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4472E7" w14:paraId="5610CC0D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AB4B740" w14:textId="77777777" w:rsidR="004472E7" w:rsidRDefault="004472E7" w:rsidP="004472E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285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1E6EECA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Open the Wish list page</w:t>
            </w:r>
          </w:p>
        </w:tc>
        <w:tc>
          <w:tcPr>
            <w:tcW w:w="149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3637B5F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7A80C9FE" w14:textId="3446AE1B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the check box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at the front of “Coke Zero” is colored. </w:t>
            </w:r>
          </w:p>
        </w:tc>
        <w:tc>
          <w:tcPr>
            <w:tcW w:w="144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9D2175A" w14:textId="7E41F875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The system displays the colored check box </w:t>
            </w:r>
            <w:r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at the front of “Coke Zero”.</w:t>
            </w:r>
          </w:p>
        </w:tc>
        <w:tc>
          <w:tcPr>
            <w:tcW w:w="1319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4BD697C2" w14:textId="77777777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80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288D2EF" w14:textId="77777777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4472E7" w14:paraId="64AA2415" w14:textId="77777777" w:rsidTr="0044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7" w:type="dxa"/>
            <w:gridSpan w:val="7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023AD"/>
          </w:tcPr>
          <w:p w14:paraId="61827407" w14:textId="593CA8A8" w:rsidR="004472E7" w:rsidRDefault="004472E7" w:rsidP="004472E7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  <w:r w:rsidR="007D58A0" w:rsidRPr="0057257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None</w:t>
            </w:r>
          </w:p>
        </w:tc>
      </w:tr>
    </w:tbl>
    <w:p w14:paraId="3842A559" w14:textId="77777777" w:rsidR="00AC49B9" w:rsidRDefault="00AC49B9" w:rsidP="00AC49B9">
      <w:pPr>
        <w:rPr>
          <w:rFonts w:ascii="Times New Roman" w:hAnsi="Times New Roman" w:cstheme="minorBidi"/>
        </w:rPr>
      </w:pPr>
    </w:p>
    <w:p w14:paraId="0CB3B84F" w14:textId="77777777" w:rsidR="00727876" w:rsidRDefault="00727876" w:rsidP="00AC49B9">
      <w:pPr>
        <w:rPr>
          <w:rFonts w:ascii="Times New Roman" w:hAnsi="Times New Roman" w:cstheme="minorBidi"/>
        </w:rPr>
      </w:pPr>
    </w:p>
    <w:p w14:paraId="56D621C9" w14:textId="77777777" w:rsidR="00727876" w:rsidRDefault="00727876" w:rsidP="00AC49B9">
      <w:pPr>
        <w:rPr>
          <w:rFonts w:ascii="Times New Roman" w:hAnsi="Times New Roman" w:cstheme="minorBidi"/>
        </w:rPr>
      </w:pPr>
    </w:p>
    <w:tbl>
      <w:tblPr>
        <w:tblStyle w:val="GridTable4-Accent1"/>
        <w:tblW w:w="9288" w:type="dxa"/>
        <w:tblInd w:w="0" w:type="dxa"/>
        <w:tblLook w:val="04A0" w:firstRow="1" w:lastRow="0" w:firstColumn="1" w:lastColumn="0" w:noHBand="0" w:noVBand="1"/>
      </w:tblPr>
      <w:tblGrid>
        <w:gridCol w:w="4462"/>
        <w:gridCol w:w="4826"/>
      </w:tblGrid>
      <w:tr w:rsidR="00AC49B9" w14:paraId="6EF0FAD3" w14:textId="77777777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hideMark/>
          </w:tcPr>
          <w:p w14:paraId="6FCE1F85" w14:textId="1115106B" w:rsidR="00AC49B9" w:rsidRDefault="00AC49B9" w:rsidP="008D0A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A-016</w:t>
            </w:r>
          </w:p>
        </w:tc>
        <w:tc>
          <w:tcPr>
            <w:tcW w:w="4826" w:type="dxa"/>
            <w:hideMark/>
          </w:tcPr>
          <w:p w14:paraId="519C2980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3EB0FA8A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DD35D00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8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0A395A7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</w:t>
            </w:r>
            <w:r w:rsidRPr="0072787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: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10/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  <w:tr w:rsidR="00AC49B9" w14:paraId="7C3CB047" w14:textId="77777777" w:rsidTr="00727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68855ED" w14:textId="77777777" w:rsidR="00AC49B9" w:rsidRDefault="00AC49B9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8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7553E1D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465BBF51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F439A84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Edit amount of product</w:t>
            </w:r>
          </w:p>
        </w:tc>
        <w:tc>
          <w:tcPr>
            <w:tcW w:w="48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F8B8436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14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AC49B9" w14:paraId="25AD8C64" w14:textId="77777777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hideMark/>
          </w:tcPr>
          <w:p w14:paraId="48C76D01" w14:textId="77777777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Access to the Wish list page.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AC49B9" w14:paraId="3E007F66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0DEFA7AE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49"/>
        <w:gridCol w:w="1298"/>
        <w:gridCol w:w="1428"/>
        <w:gridCol w:w="1430"/>
        <w:gridCol w:w="1394"/>
        <w:gridCol w:w="1394"/>
        <w:gridCol w:w="1394"/>
      </w:tblGrid>
      <w:tr w:rsidR="00840523" w14:paraId="3F955714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hideMark/>
          </w:tcPr>
          <w:p w14:paraId="4D38FFEE" w14:textId="77777777" w:rsidR="00840523" w:rsidRDefault="00840523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298" w:type="dxa"/>
            <w:hideMark/>
          </w:tcPr>
          <w:p w14:paraId="1EBF3ADC" w14:textId="77777777" w:rsidR="00840523" w:rsidRDefault="0084052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28" w:type="dxa"/>
            <w:hideMark/>
          </w:tcPr>
          <w:p w14:paraId="2941C4E4" w14:textId="77777777" w:rsidR="00840523" w:rsidRDefault="0084052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30" w:type="dxa"/>
            <w:hideMark/>
          </w:tcPr>
          <w:p w14:paraId="5B2B36CB" w14:textId="77777777" w:rsidR="00840523" w:rsidRDefault="0084052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394" w:type="dxa"/>
          </w:tcPr>
          <w:p w14:paraId="23E1ED07" w14:textId="77777777" w:rsidR="00840523" w:rsidRDefault="0084052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394" w:type="dxa"/>
          </w:tcPr>
          <w:p w14:paraId="2D4EF2DF" w14:textId="77777777" w:rsidR="00840523" w:rsidRDefault="0084052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94" w:type="dxa"/>
          </w:tcPr>
          <w:p w14:paraId="48C819DF" w14:textId="77777777" w:rsidR="00840523" w:rsidRDefault="00840523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4472E7" w14:paraId="0C250002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5F3A76A7" w14:textId="77777777" w:rsidR="004472E7" w:rsidRDefault="004472E7" w:rsidP="004472E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298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0E6BD15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text box that show amount of product name "Coke Zero"</w:t>
            </w:r>
          </w:p>
        </w:tc>
        <w:tc>
          <w:tcPr>
            <w:tcW w:w="1428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EF0B55C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Amount of product: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</w:t>
            </w:r>
          </w:p>
        </w:tc>
        <w:tc>
          <w:tcPr>
            <w:tcW w:w="143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36A3F06" w14:textId="66F570C3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ester can see the amount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 product named "Coke Zero" is 1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total price is 15.</w:t>
            </w:r>
          </w:p>
        </w:tc>
        <w:tc>
          <w:tcPr>
            <w:tcW w:w="1394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E009049" w14:textId="70F3D603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application displays the amount of product named "Coke Zero" is 1 each and the total price is 15.</w:t>
            </w:r>
          </w:p>
        </w:tc>
        <w:tc>
          <w:tcPr>
            <w:tcW w:w="1394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6AC28D2" w14:textId="77777777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94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25A6D423" w14:textId="77777777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840523" w14:paraId="3177CF0A" w14:textId="77777777" w:rsidTr="00AB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027E1689" w14:textId="77777777" w:rsidR="00840523" w:rsidRDefault="00840523" w:rsidP="00AB02D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298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3A333606" w14:textId="77777777" w:rsidR="00840523" w:rsidRDefault="0084052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Input new amount of product</w:t>
            </w:r>
          </w:p>
        </w:tc>
        <w:tc>
          <w:tcPr>
            <w:tcW w:w="1428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59AC5D1F" w14:textId="77777777" w:rsidR="00840523" w:rsidRDefault="0084052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30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447D500B" w14:textId="77777777" w:rsidR="00840523" w:rsidRDefault="0084052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94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6749169" w14:textId="77777777" w:rsidR="00840523" w:rsidRDefault="0084052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94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0FB33B4" w14:textId="77777777" w:rsidR="00840523" w:rsidRDefault="0084052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94" w:type="dxa"/>
            <w:vMerge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FFB299B" w14:textId="77777777" w:rsidR="00840523" w:rsidRDefault="00840523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40523" w14:paraId="07BAD373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5C4E8128" w14:textId="77777777" w:rsidR="00840523" w:rsidRDefault="00840523" w:rsidP="00AB02D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298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ABDC328" w14:textId="77777777" w:rsidR="00840523" w:rsidRDefault="0084052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submit button</w:t>
            </w:r>
          </w:p>
        </w:tc>
        <w:tc>
          <w:tcPr>
            <w:tcW w:w="1428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6CF4B763" w14:textId="77777777" w:rsidR="00840523" w:rsidRDefault="0084052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30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032C335A" w14:textId="77777777" w:rsidR="00840523" w:rsidRDefault="0084052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94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1BAA3D7" w14:textId="77777777" w:rsidR="00840523" w:rsidRDefault="0084052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94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02C4607" w14:textId="77777777" w:rsidR="00840523" w:rsidRDefault="0084052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94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3D8739A2" w14:textId="77777777" w:rsidR="00840523" w:rsidRDefault="00840523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4"/>
        <w:tblW w:w="9288" w:type="dxa"/>
        <w:tblInd w:w="0" w:type="dxa"/>
        <w:tblLook w:val="04A0" w:firstRow="1" w:lastRow="0" w:firstColumn="1" w:lastColumn="0" w:noHBand="0" w:noVBand="1"/>
      </w:tblPr>
      <w:tblGrid>
        <w:gridCol w:w="9288"/>
      </w:tblGrid>
      <w:tr w:rsidR="00840523" w14:paraId="62F78869" w14:textId="77777777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14:paraId="3BBD29C0" w14:textId="4C07A0EB" w:rsidR="00840523" w:rsidRDefault="00840523" w:rsidP="001E18FB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Post-Condition: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Add / Edit / Delete the product in </w:t>
            </w:r>
            <w:r w:rsidR="001E18F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the Wish list.</w:t>
            </w:r>
          </w:p>
        </w:tc>
      </w:tr>
    </w:tbl>
    <w:p w14:paraId="16E2559F" w14:textId="77777777" w:rsidR="00AC49B9" w:rsidRDefault="00AC49B9" w:rsidP="00AC49B9">
      <w:pPr>
        <w:rPr>
          <w:rFonts w:ascii="Times New Roman" w:hAnsi="Times New Roman" w:cs="Times New Roman"/>
          <w:sz w:val="24"/>
          <w:szCs w:val="24"/>
        </w:rPr>
      </w:pPr>
    </w:p>
    <w:p w14:paraId="1C16EF3A" w14:textId="77777777" w:rsidR="00727876" w:rsidRDefault="00727876" w:rsidP="00AC49B9">
      <w:pPr>
        <w:rPr>
          <w:rFonts w:ascii="Times New Roman" w:hAnsi="Times New Roman" w:cs="Times New Roman"/>
          <w:sz w:val="24"/>
          <w:szCs w:val="24"/>
        </w:rPr>
      </w:pPr>
    </w:p>
    <w:p w14:paraId="36E43CCB" w14:textId="77777777" w:rsidR="00727876" w:rsidRDefault="00727876" w:rsidP="00AC49B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462"/>
        <w:gridCol w:w="4736"/>
      </w:tblGrid>
      <w:tr w:rsidR="00AC49B9" w14:paraId="2A92219A" w14:textId="77777777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hideMark/>
          </w:tcPr>
          <w:p w14:paraId="3F2982A0" w14:textId="2169C5E0" w:rsidR="00AC49B9" w:rsidRDefault="00AC49B9" w:rsidP="008D0A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</w:t>
            </w:r>
            <w:r w:rsidRPr="00727876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cs/>
              </w:rPr>
              <w:t>1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736" w:type="dxa"/>
            <w:hideMark/>
          </w:tcPr>
          <w:p w14:paraId="36851562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1E265FE2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31FD1FC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7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6C77D80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10/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10/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2015</w:t>
            </w:r>
          </w:p>
        </w:tc>
      </w:tr>
      <w:tr w:rsidR="00AC49B9" w14:paraId="73B96B0D" w14:textId="77777777" w:rsidTr="00727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1392669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7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88364A8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0A00A580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B4CD2C0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Delete the Product In the </w:t>
            </w:r>
            <w:r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(Confirmation = No)</w:t>
            </w:r>
          </w:p>
        </w:tc>
        <w:tc>
          <w:tcPr>
            <w:tcW w:w="47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D3DE17F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14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Pr="007278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0" w:type="auto"/>
        <w:tblInd w:w="0" w:type="dxa"/>
        <w:tblLook w:val="04A0" w:firstRow="1" w:lastRow="0" w:firstColumn="1" w:lastColumn="0" w:noHBand="0" w:noVBand="1"/>
      </w:tblPr>
      <w:tblGrid>
        <w:gridCol w:w="9198"/>
      </w:tblGrid>
      <w:tr w:rsidR="00AC49B9" w14:paraId="1E23EDA7" w14:textId="77777777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hideMark/>
          </w:tcPr>
          <w:p w14:paraId="55D9C33D" w14:textId="751BDF65" w:rsidR="00AC49B9" w:rsidRDefault="00AC49B9" w:rsidP="006572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="007C677D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There are some Coke Zero in the list.</w:t>
            </w:r>
          </w:p>
        </w:tc>
      </w:tr>
      <w:tr w:rsidR="00AC49B9" w14:paraId="17B5DFE8" w14:textId="77777777" w:rsidTr="0072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6360E81F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 -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1491"/>
        <w:gridCol w:w="1710"/>
        <w:gridCol w:w="1260"/>
        <w:gridCol w:w="1530"/>
        <w:gridCol w:w="1170"/>
        <w:gridCol w:w="1080"/>
      </w:tblGrid>
      <w:tr w:rsidR="00727876" w14:paraId="58C0E21B" w14:textId="085D1D68" w:rsidTr="007C6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hideMark/>
          </w:tcPr>
          <w:p w14:paraId="375B7750" w14:textId="77777777" w:rsidR="00727876" w:rsidRDefault="00727876" w:rsidP="00727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491" w:type="dxa"/>
            <w:hideMark/>
          </w:tcPr>
          <w:p w14:paraId="4AFCFC19" w14:textId="7777777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710" w:type="dxa"/>
            <w:hideMark/>
          </w:tcPr>
          <w:p w14:paraId="66602239" w14:textId="7777777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260" w:type="dxa"/>
            <w:hideMark/>
          </w:tcPr>
          <w:p w14:paraId="110DC811" w14:textId="7777777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530" w:type="dxa"/>
          </w:tcPr>
          <w:p w14:paraId="3340E2D9" w14:textId="460740B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70" w:type="dxa"/>
          </w:tcPr>
          <w:p w14:paraId="7F67F6A8" w14:textId="1F4A911D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80" w:type="dxa"/>
          </w:tcPr>
          <w:p w14:paraId="773DD434" w14:textId="0AADB6D7" w:rsidR="00727876" w:rsidRDefault="00727876" w:rsidP="00727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4472E7" w14:paraId="6FF11C53" w14:textId="1A02BC4A" w:rsidTr="007C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7AAF0CE8" w14:textId="77777777" w:rsidR="004472E7" w:rsidRDefault="004472E7" w:rsidP="004472E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9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288F1E16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delete button of product name "Coke Zero"</w:t>
            </w:r>
          </w:p>
        </w:tc>
        <w:tc>
          <w:tcPr>
            <w:tcW w:w="171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5820AEF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Confirmation:</w:t>
            </w:r>
          </w:p>
          <w:p w14:paraId="38EA3D9A" w14:textId="77777777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26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D4A216D" w14:textId="76A1B5E2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ester can see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product named "Coke Zero" on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wish list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4EC037F" w14:textId="083D1D53" w:rsidR="004472E7" w:rsidRDefault="004472E7" w:rsidP="00447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system still displays the product named "Coke Zero"</w:t>
            </w:r>
          </w:p>
        </w:tc>
        <w:tc>
          <w:tcPr>
            <w:tcW w:w="117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5F46DB6" w14:textId="3A01669C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8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5FE1DD9" w14:textId="62CA49B6" w:rsidR="004472E7" w:rsidRDefault="004472E7" w:rsidP="00447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727876" w14:paraId="75CE8F00" w14:textId="30CC0C2A" w:rsidTr="007C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0FD8922B" w14:textId="77777777" w:rsidR="00727876" w:rsidRDefault="0072787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49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026C3266" w14:textId="77777777" w:rsidR="00727876" w:rsidRDefault="00727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"No" in confirmation form</w:t>
            </w:r>
          </w:p>
        </w:tc>
        <w:tc>
          <w:tcPr>
            <w:tcW w:w="1710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0BD61E11" w14:textId="77777777" w:rsidR="00727876" w:rsidRDefault="00727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304C2FB2" w14:textId="77777777" w:rsidR="00727876" w:rsidRDefault="00727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D589675" w14:textId="77777777" w:rsidR="00727876" w:rsidRDefault="00727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533D91F" w14:textId="77777777" w:rsidR="00727876" w:rsidRDefault="00727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EFB6454" w14:textId="77777777" w:rsidR="00727876" w:rsidRDefault="00727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4"/>
        <w:tblW w:w="0" w:type="auto"/>
        <w:tblInd w:w="0" w:type="dxa"/>
        <w:tblLook w:val="04A0" w:firstRow="1" w:lastRow="0" w:firstColumn="1" w:lastColumn="0" w:noHBand="0" w:noVBand="1"/>
      </w:tblPr>
      <w:tblGrid>
        <w:gridCol w:w="9198"/>
      </w:tblGrid>
      <w:tr w:rsidR="00AC49B9" w14:paraId="0C53F654" w14:textId="77777777" w:rsidTr="0072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hideMark/>
          </w:tcPr>
          <w:p w14:paraId="1050F1AB" w14:textId="0BAC7BBD" w:rsidR="00AC49B9" w:rsidRDefault="00AC49B9" w:rsidP="00727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1E18FB" w:rsidRPr="001E18F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Add / Edit</w:t>
            </w:r>
            <w:r w:rsidR="001E18F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amount / Delete product</w:t>
            </w:r>
          </w:p>
        </w:tc>
      </w:tr>
    </w:tbl>
    <w:p w14:paraId="0C1DB9C1" w14:textId="77777777" w:rsidR="00AC49B9" w:rsidRDefault="00AC49B9" w:rsidP="00AC49B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462"/>
        <w:gridCol w:w="4736"/>
      </w:tblGrid>
      <w:tr w:rsidR="00AC49B9" w14:paraId="2CBC0C52" w14:textId="77777777" w:rsidTr="00657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hideMark/>
          </w:tcPr>
          <w:p w14:paraId="5A8AFF10" w14:textId="26576075" w:rsidR="00AC49B9" w:rsidRDefault="00AC49B9" w:rsidP="008D0A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T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cs/>
              </w:rPr>
              <w:t>1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736" w:type="dxa"/>
            <w:hideMark/>
          </w:tcPr>
          <w:p w14:paraId="2167F8AF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AC49B9" w:rsidRPr="006572F4" w14:paraId="1F6CE086" w14:textId="77777777" w:rsidTr="0065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53168DA" w14:textId="77777777" w:rsidR="00AC49B9" w:rsidRPr="006572F4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 w:rsidRPr="006572F4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7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3903C7A" w14:textId="77777777" w:rsidR="00AC49B9" w:rsidRPr="006572F4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10/</w:t>
            </w: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10/</w:t>
            </w: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2015</w:t>
            </w:r>
          </w:p>
        </w:tc>
      </w:tr>
      <w:tr w:rsidR="00AC49B9" w:rsidRPr="006572F4" w14:paraId="6CE7E57F" w14:textId="77777777" w:rsidTr="00657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EEE441B" w14:textId="77777777" w:rsidR="00AC49B9" w:rsidRPr="006572F4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 w:rsidRPr="006572F4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7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5B787F8" w14:textId="77777777" w:rsidR="00AC49B9" w:rsidRPr="006572F4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proofErr w:type="spellStart"/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</w:t>
            </w:r>
            <w:proofErr w:type="spellEnd"/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Khongsirirat</w:t>
            </w:r>
            <w:proofErr w:type="spellEnd"/>
          </w:p>
        </w:tc>
      </w:tr>
      <w:tr w:rsidR="00AC49B9" w:rsidRPr="006572F4" w14:paraId="2586DE03" w14:textId="77777777" w:rsidTr="0065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75C2004" w14:textId="364B21D9" w:rsidR="00AC49B9" w:rsidRPr="006572F4" w:rsidRDefault="00AC49B9" w:rsidP="006572F4">
            <w:pPr>
              <w:rPr>
                <w:rFonts w:ascii="Times New Roman" w:hAnsi="Times New Roman" w:cs="Times New Roman"/>
                <w:color w:val="auto"/>
                <w:sz w:val="24"/>
                <w:szCs w:val="30"/>
              </w:rPr>
            </w:pP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 w:rsidR="006572F4" w:rsidRPr="006572F4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Delete the Product In the Wish list (Confirmation = Yes)</w:t>
            </w:r>
          </w:p>
        </w:tc>
        <w:tc>
          <w:tcPr>
            <w:tcW w:w="47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444FC10" w14:textId="77777777" w:rsidR="00AC49B9" w:rsidRPr="006572F4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14</w:t>
            </w: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cs/>
              </w:rPr>
              <w:t>10</w:t>
            </w: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/2015</w:t>
            </w:r>
          </w:p>
        </w:tc>
      </w:tr>
    </w:tbl>
    <w:tbl>
      <w:tblPr>
        <w:tblStyle w:val="GridTable4-Accent3"/>
        <w:tblW w:w="0" w:type="auto"/>
        <w:tblInd w:w="0" w:type="dxa"/>
        <w:tblLook w:val="04A0" w:firstRow="1" w:lastRow="0" w:firstColumn="1" w:lastColumn="0" w:noHBand="0" w:noVBand="1"/>
      </w:tblPr>
      <w:tblGrid>
        <w:gridCol w:w="9198"/>
      </w:tblGrid>
      <w:tr w:rsidR="00AC49B9" w:rsidRPr="006572F4" w14:paraId="0F011536" w14:textId="77777777" w:rsidTr="00657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hideMark/>
          </w:tcPr>
          <w:p w14:paraId="41FFD7A8" w14:textId="31607F41" w:rsidR="00AC49B9" w:rsidRPr="006572F4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="007C677D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There are some Coke Zero in the list.</w:t>
            </w:r>
          </w:p>
        </w:tc>
      </w:tr>
      <w:tr w:rsidR="00AC49B9" w:rsidRPr="006572F4" w14:paraId="479EE071" w14:textId="77777777" w:rsidTr="00657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37976F8A" w14:textId="77777777" w:rsidR="00AC49B9" w:rsidRPr="006572F4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 -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1491"/>
        <w:gridCol w:w="1710"/>
        <w:gridCol w:w="1440"/>
        <w:gridCol w:w="1350"/>
        <w:gridCol w:w="1170"/>
        <w:gridCol w:w="1080"/>
      </w:tblGrid>
      <w:tr w:rsidR="00335A86" w:rsidRPr="006572F4" w14:paraId="7AB748F3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hideMark/>
          </w:tcPr>
          <w:p w14:paraId="06AF12C0" w14:textId="77777777" w:rsidR="00335A86" w:rsidRPr="006572F4" w:rsidRDefault="00335A86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491" w:type="dxa"/>
            <w:hideMark/>
          </w:tcPr>
          <w:p w14:paraId="056F15BD" w14:textId="77777777" w:rsidR="00335A86" w:rsidRPr="006572F4" w:rsidRDefault="00335A86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710" w:type="dxa"/>
            <w:hideMark/>
          </w:tcPr>
          <w:p w14:paraId="11A199CD" w14:textId="77777777" w:rsidR="00335A86" w:rsidRPr="006572F4" w:rsidRDefault="00335A86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440" w:type="dxa"/>
            <w:hideMark/>
          </w:tcPr>
          <w:p w14:paraId="7F961267" w14:textId="77777777" w:rsidR="00335A86" w:rsidRPr="006572F4" w:rsidRDefault="00335A86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350" w:type="dxa"/>
          </w:tcPr>
          <w:p w14:paraId="3B4CFDD1" w14:textId="77777777" w:rsidR="00335A86" w:rsidRPr="006572F4" w:rsidRDefault="00335A86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170" w:type="dxa"/>
          </w:tcPr>
          <w:p w14:paraId="13B21345" w14:textId="77777777" w:rsidR="00335A86" w:rsidRPr="006572F4" w:rsidRDefault="00335A86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80" w:type="dxa"/>
          </w:tcPr>
          <w:p w14:paraId="3199F776" w14:textId="77777777" w:rsidR="00335A86" w:rsidRPr="006572F4" w:rsidRDefault="00335A86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A21B94" w:rsidRPr="006572F4" w14:paraId="356EC556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4767F5F" w14:textId="77777777" w:rsidR="00A21B94" w:rsidRPr="006572F4" w:rsidRDefault="00A21B94" w:rsidP="00A21B94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9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31014B56" w14:textId="77777777" w:rsidR="00A21B94" w:rsidRPr="006572F4" w:rsidRDefault="00A21B94" w:rsidP="00A2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delete button of product name "Coke Zero"</w:t>
            </w:r>
          </w:p>
        </w:tc>
        <w:tc>
          <w:tcPr>
            <w:tcW w:w="171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9B3E455" w14:textId="77777777" w:rsidR="00A21B94" w:rsidRPr="006572F4" w:rsidRDefault="00A21B94" w:rsidP="00A2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Confirmation:</w:t>
            </w:r>
          </w:p>
          <w:p w14:paraId="254B4C4D" w14:textId="77777777" w:rsidR="00A21B94" w:rsidRPr="006572F4" w:rsidRDefault="00A21B94" w:rsidP="00A2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572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Yes</w:t>
            </w:r>
          </w:p>
        </w:tc>
        <w:tc>
          <w:tcPr>
            <w:tcW w:w="144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54BADB05" w14:textId="22F3D7F1" w:rsidR="00A21B94" w:rsidRPr="006572F4" w:rsidRDefault="00A21B94" w:rsidP="00A2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80314"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cannot see the product named "Coke Zero" on the shopping cart, and the total price is changed.</w:t>
            </w:r>
          </w:p>
        </w:tc>
        <w:tc>
          <w:tcPr>
            <w:tcW w:w="135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F713FBC" w14:textId="3D529FE6" w:rsidR="00A21B94" w:rsidRPr="006572F4" w:rsidRDefault="00A21B94" w:rsidP="00A2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21B9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system does not display the product named "Coke Zero" and the total price is changed.</w:t>
            </w:r>
          </w:p>
        </w:tc>
        <w:tc>
          <w:tcPr>
            <w:tcW w:w="117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6A6DEDF" w14:textId="77777777" w:rsidR="00A21B94" w:rsidRPr="006572F4" w:rsidRDefault="00A21B94" w:rsidP="00A2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80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AC0E71A" w14:textId="77777777" w:rsidR="00A21B94" w:rsidRPr="006572F4" w:rsidRDefault="00A21B94" w:rsidP="00A21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335A86" w14:paraId="651FDE88" w14:textId="77777777" w:rsidTr="00AB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75953580" w14:textId="77777777" w:rsidR="00335A86" w:rsidRDefault="00335A86" w:rsidP="00AB02D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49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783277B7" w14:textId="77777777" w:rsidR="00335A86" w:rsidRDefault="00335A86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"Yes" in confirmation form</w:t>
            </w:r>
          </w:p>
        </w:tc>
        <w:tc>
          <w:tcPr>
            <w:tcW w:w="1710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4327B060" w14:textId="77777777" w:rsidR="00335A86" w:rsidRDefault="00335A86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64A62751" w14:textId="77777777" w:rsidR="00335A86" w:rsidRDefault="00335A86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53F4376" w14:textId="77777777" w:rsidR="00335A86" w:rsidRDefault="00335A86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70BFB6D" w14:textId="77777777" w:rsidR="00335A86" w:rsidRDefault="00335A86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21B98494" w14:textId="77777777" w:rsidR="00335A86" w:rsidRDefault="00335A86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4"/>
        <w:tblW w:w="0" w:type="auto"/>
        <w:tblInd w:w="0" w:type="dxa"/>
        <w:tblLook w:val="04A0" w:firstRow="1" w:lastRow="0" w:firstColumn="1" w:lastColumn="0" w:noHBand="0" w:noVBand="1"/>
      </w:tblPr>
      <w:tblGrid>
        <w:gridCol w:w="9198"/>
      </w:tblGrid>
      <w:tr w:rsidR="00335A86" w14:paraId="2F9BCA5D" w14:textId="77777777" w:rsidTr="00657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</w:tcPr>
          <w:p w14:paraId="48ACFE12" w14:textId="1ADA6F23" w:rsidR="00335A86" w:rsidRDefault="00335A86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1E18FB" w:rsidRPr="001E18F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Add / </w:t>
            </w:r>
            <w:r w:rsidRPr="001E18F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Edit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amount / Delete product</w:t>
            </w:r>
          </w:p>
        </w:tc>
      </w:tr>
    </w:tbl>
    <w:p w14:paraId="482BB1C0" w14:textId="77777777" w:rsidR="00AC49B9" w:rsidRDefault="00AC49B9" w:rsidP="00AC49B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458"/>
        <w:gridCol w:w="4740"/>
      </w:tblGrid>
      <w:tr w:rsidR="00AC49B9" w14:paraId="4389F71C" w14:textId="77777777" w:rsidTr="003A1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hideMark/>
          </w:tcPr>
          <w:p w14:paraId="779BF12F" w14:textId="2F39348C" w:rsidR="00AC49B9" w:rsidRPr="003A12CF" w:rsidRDefault="00AC49B9" w:rsidP="008D0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Case ID: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 w:rsidR="008D0A0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cs/>
              </w:rPr>
              <w:t>1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740" w:type="dxa"/>
            <w:hideMark/>
          </w:tcPr>
          <w:p w14:paraId="348092BC" w14:textId="77777777" w:rsidR="00AC49B9" w:rsidRDefault="00AC4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27C34090" w14:textId="77777777" w:rsidTr="003A1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ED9CB95" w14:textId="77777777" w:rsidR="00AC49B9" w:rsidRPr="003A12CF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7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463E7E0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10/07/2015</w:t>
            </w:r>
          </w:p>
        </w:tc>
      </w:tr>
      <w:tr w:rsidR="00AC49B9" w14:paraId="22875814" w14:textId="77777777" w:rsidTr="003A1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8909308" w14:textId="77777777" w:rsidR="00AC49B9" w:rsidRPr="003A12CF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7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D654EA8" w14:textId="77777777" w:rsidR="00AC49B9" w:rsidRDefault="00AC4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Khongsirirat</w:t>
            </w:r>
            <w:proofErr w:type="spellEnd"/>
          </w:p>
        </w:tc>
      </w:tr>
      <w:tr w:rsidR="00AC49B9" w14:paraId="701936FA" w14:textId="77777777" w:rsidTr="003A1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D4AB0F6" w14:textId="2B2749E4" w:rsidR="00AC49B9" w:rsidRPr="003A12CF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 w:rsidR="003A12CF" w:rsidRPr="003A12C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Pop-up dialog of Product detail</w:t>
            </w:r>
          </w:p>
        </w:tc>
        <w:tc>
          <w:tcPr>
            <w:tcW w:w="47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573A1F5" w14:textId="77777777" w:rsidR="00AC49B9" w:rsidRDefault="00AC4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25/07/2015</w:t>
            </w:r>
          </w:p>
        </w:tc>
      </w:tr>
    </w:tbl>
    <w:tbl>
      <w:tblPr>
        <w:tblStyle w:val="GridTable4-Accent3"/>
        <w:tblW w:w="0" w:type="auto"/>
        <w:tblInd w:w="0" w:type="dxa"/>
        <w:tblLook w:val="04A0" w:firstRow="1" w:lastRow="0" w:firstColumn="1" w:lastColumn="0" w:noHBand="0" w:noVBand="1"/>
      </w:tblPr>
      <w:tblGrid>
        <w:gridCol w:w="9198"/>
      </w:tblGrid>
      <w:tr w:rsidR="00AC49B9" w14:paraId="61E1F984" w14:textId="77777777" w:rsidTr="003A1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hideMark/>
          </w:tcPr>
          <w:p w14:paraId="125F0225" w14:textId="40EE5AB7" w:rsidR="00AC49B9" w:rsidRDefault="00AC49B9" w:rsidP="00D159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="00AB02D1" w:rsidRPr="00827FA7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Access to </w:t>
            </w:r>
            <w:r w:rsidR="00D15914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any page</w:t>
            </w:r>
          </w:p>
        </w:tc>
      </w:tr>
      <w:tr w:rsidR="00AC49B9" w14:paraId="458ECB83" w14:textId="77777777" w:rsidTr="003A1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352E2002" w14:textId="77777777" w:rsidR="00AC49B9" w:rsidRDefault="00AC49B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 -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56"/>
        <w:gridCol w:w="1484"/>
        <w:gridCol w:w="1701"/>
        <w:gridCol w:w="1297"/>
        <w:gridCol w:w="1297"/>
        <w:gridCol w:w="1283"/>
        <w:gridCol w:w="1194"/>
      </w:tblGrid>
      <w:tr w:rsidR="003A12CF" w14:paraId="0E478512" w14:textId="730F779D" w:rsidTr="003A1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hideMark/>
          </w:tcPr>
          <w:p w14:paraId="122231D1" w14:textId="77777777" w:rsidR="003A12CF" w:rsidRDefault="003A12CF" w:rsidP="003A12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484" w:type="dxa"/>
            <w:hideMark/>
          </w:tcPr>
          <w:p w14:paraId="44DDCE81" w14:textId="77777777" w:rsidR="003A12CF" w:rsidRDefault="003A12CF" w:rsidP="003A1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701" w:type="dxa"/>
            <w:hideMark/>
          </w:tcPr>
          <w:p w14:paraId="0C4811D1" w14:textId="77777777" w:rsidR="003A12CF" w:rsidRDefault="003A12CF" w:rsidP="003A1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297" w:type="dxa"/>
            <w:hideMark/>
          </w:tcPr>
          <w:p w14:paraId="43E0486E" w14:textId="77777777" w:rsidR="003A12CF" w:rsidRDefault="003A12CF" w:rsidP="003A1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97" w:type="dxa"/>
          </w:tcPr>
          <w:p w14:paraId="63559CC5" w14:textId="74F58085" w:rsidR="003A12CF" w:rsidRDefault="003A12CF" w:rsidP="003A1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283" w:type="dxa"/>
          </w:tcPr>
          <w:p w14:paraId="5E543679" w14:textId="0950653B" w:rsidR="003A12CF" w:rsidRDefault="003A12CF" w:rsidP="003A1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94" w:type="dxa"/>
          </w:tcPr>
          <w:p w14:paraId="336CB068" w14:textId="6C484619" w:rsidR="003A12CF" w:rsidRDefault="003A12CF" w:rsidP="003A1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3A12CF" w14:paraId="032DC874" w14:textId="6BB84EAF" w:rsidTr="003A1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8C8C699" w14:textId="77777777" w:rsidR="003A12CF" w:rsidRDefault="003A12CF" w:rsidP="003A12C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8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7977CB39" w14:textId="77777777" w:rsidR="003A12CF" w:rsidRDefault="003A12CF" w:rsidP="003A1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"Add" button</w:t>
            </w:r>
          </w:p>
        </w:tc>
        <w:tc>
          <w:tcPr>
            <w:tcW w:w="1701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3BC3C47" w14:textId="77777777" w:rsidR="003A12CF" w:rsidRDefault="003A12CF" w:rsidP="003A1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Product Name:</w:t>
            </w:r>
          </w:p>
          <w:p w14:paraId="676118ED" w14:textId="77777777" w:rsidR="003A12CF" w:rsidRDefault="003A12CF" w:rsidP="003A1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Coke Zero</w:t>
            </w:r>
          </w:p>
        </w:tc>
        <w:tc>
          <w:tcPr>
            <w:tcW w:w="1297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D0DA264" w14:textId="77777777" w:rsidR="00A21B94" w:rsidRDefault="00A21B94" w:rsidP="00A2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t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ester can see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product detail of Coke Zero.</w:t>
            </w:r>
          </w:p>
          <w:p w14:paraId="5F1B999D" w14:textId="77777777" w:rsidR="00A21B94" w:rsidRPr="00827FA7" w:rsidRDefault="00A21B94" w:rsidP="00A2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Product ID: </w:t>
            </w:r>
            <w:r w:rsidRPr="00827FA7">
              <w:rPr>
                <w:rFonts w:ascii="Times New Roman" w:eastAsia="Times New Roman" w:hAnsi="Times New Roman" w:cs="Times New Roman"/>
                <w:sz w:val="24"/>
                <w:szCs w:val="24"/>
              </w:rPr>
              <w:t>8 851959 132074</w:t>
            </w:r>
          </w:p>
          <w:p w14:paraId="40E0FA38" w14:textId="77777777" w:rsidR="00A21B94" w:rsidRDefault="00A21B94" w:rsidP="00A2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Name: Coke Zero</w:t>
            </w:r>
          </w:p>
          <w:p w14:paraId="11EC1C8D" w14:textId="77777777" w:rsidR="00A21B94" w:rsidRDefault="00A21B94" w:rsidP="00A2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15</w:t>
            </w:r>
          </w:p>
          <w:p w14:paraId="5EFBF689" w14:textId="2A0FF769" w:rsidR="003A12CF" w:rsidRDefault="00A21B94" w:rsidP="00A2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Promotion: -</w:t>
            </w:r>
          </w:p>
        </w:tc>
        <w:tc>
          <w:tcPr>
            <w:tcW w:w="1297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4026675E" w14:textId="419334BC" w:rsidR="003A12CF" w:rsidRDefault="003A12CF" w:rsidP="003A1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application display</w:t>
            </w:r>
            <w:r w:rsidR="00A21B9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the detail of Coke Zero.</w:t>
            </w:r>
          </w:p>
          <w:p w14:paraId="1C5858BE" w14:textId="77777777" w:rsidR="003A12CF" w:rsidRDefault="003A12CF" w:rsidP="003A1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Product ID: 8 851959 132074</w:t>
            </w:r>
          </w:p>
          <w:p w14:paraId="04513177" w14:textId="77777777" w:rsidR="003A12CF" w:rsidRDefault="003A12CF" w:rsidP="003A1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Product Name: Coke Zero</w:t>
            </w:r>
          </w:p>
          <w:p w14:paraId="39E35DCD" w14:textId="77777777" w:rsidR="003A12CF" w:rsidRDefault="003A12CF" w:rsidP="003A1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Price: 15</w:t>
            </w:r>
          </w:p>
          <w:p w14:paraId="5DDE19D6" w14:textId="62924475" w:rsidR="003A12CF" w:rsidRDefault="003A12CF" w:rsidP="003A1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Promotion: - </w:t>
            </w:r>
          </w:p>
        </w:tc>
        <w:tc>
          <w:tcPr>
            <w:tcW w:w="1283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62387D8" w14:textId="2997EE32" w:rsidR="003A12CF" w:rsidRDefault="003A12CF" w:rsidP="003A1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94" w:type="dxa"/>
            <w:vMerge w:val="restart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8AF85AA" w14:textId="4499B7AD" w:rsidR="003A12CF" w:rsidRDefault="003A12CF" w:rsidP="003A1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3A12CF" w14:paraId="5D0B9BB0" w14:textId="20A7886D" w:rsidTr="003A1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0E6FC616" w14:textId="77777777" w:rsidR="003A12CF" w:rsidRDefault="003A12C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48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F2DBDB" w:themeFill="accent2" w:themeFillTint="33"/>
            <w:hideMark/>
          </w:tcPr>
          <w:p w14:paraId="710EF975" w14:textId="77777777" w:rsidR="003A12CF" w:rsidRDefault="003A1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Hold click on the product name</w:t>
            </w:r>
          </w:p>
        </w:tc>
        <w:tc>
          <w:tcPr>
            <w:tcW w:w="1701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6684E893" w14:textId="77777777" w:rsidR="003A12CF" w:rsidRDefault="003A1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97" w:type="dxa"/>
            <w:vMerge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  <w:hideMark/>
          </w:tcPr>
          <w:p w14:paraId="13DB3EF9" w14:textId="77777777" w:rsidR="003A12CF" w:rsidRDefault="003A1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97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7C2CA95" w14:textId="77777777" w:rsidR="003A12CF" w:rsidRDefault="003A1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83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002AA727" w14:textId="77777777" w:rsidR="003A12CF" w:rsidRDefault="003A1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94" w:type="dxa"/>
            <w:vMerge/>
            <w:tcBorders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62983E1" w14:textId="77777777" w:rsidR="003A12CF" w:rsidRDefault="003A1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4"/>
        <w:tblW w:w="0" w:type="auto"/>
        <w:tblInd w:w="0" w:type="dxa"/>
        <w:tblLook w:val="04A0" w:firstRow="1" w:lastRow="0" w:firstColumn="1" w:lastColumn="0" w:noHBand="0" w:noVBand="1"/>
      </w:tblPr>
      <w:tblGrid>
        <w:gridCol w:w="9198"/>
      </w:tblGrid>
      <w:tr w:rsidR="00AC49B9" w14:paraId="143A549E" w14:textId="77777777" w:rsidTr="00E05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tcBorders>
              <w:bottom w:val="nil"/>
            </w:tcBorders>
            <w:hideMark/>
          </w:tcPr>
          <w:p w14:paraId="2160A8D9" w14:textId="2E0FE139" w:rsidR="00AC49B9" w:rsidRDefault="00AC49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 w:rsidR="001E18F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Add the product.</w:t>
            </w:r>
          </w:p>
        </w:tc>
      </w:tr>
      <w:tr w:rsidR="00A21B94" w14:paraId="3046607F" w14:textId="77777777" w:rsidTr="00E05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1D720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21F6A7F7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0E967132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3C814310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45F6839F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1D243731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116610C5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7989B49C" w14:textId="77777777" w:rsidR="00E05784" w:rsidRDefault="00E0578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139E115D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320CCE50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3053AF60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157BC753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42D2E921" w14:textId="77777777" w:rsidR="00A21B94" w:rsidRDefault="00A21B9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4458"/>
        <w:gridCol w:w="4740"/>
      </w:tblGrid>
      <w:tr w:rsidR="00AB02D1" w14:paraId="78B2426D" w14:textId="77777777" w:rsidTr="00E05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tcBorders>
              <w:top w:val="nil"/>
            </w:tcBorders>
            <w:hideMark/>
          </w:tcPr>
          <w:p w14:paraId="23799E8B" w14:textId="47F4AB3F" w:rsidR="00AB02D1" w:rsidRPr="003A12CF" w:rsidRDefault="00AB02D1" w:rsidP="00AB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Test Case ID: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A-0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4740" w:type="dxa"/>
            <w:tcBorders>
              <w:top w:val="nil"/>
            </w:tcBorders>
            <w:hideMark/>
          </w:tcPr>
          <w:p w14:paraId="0BC3FC49" w14:textId="77777777" w:rsidR="00AB02D1" w:rsidRDefault="00AB02D1" w:rsidP="00AB0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Designed By: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Khongsirirat</w:t>
            </w:r>
            <w:proofErr w:type="spellEnd"/>
          </w:p>
        </w:tc>
      </w:tr>
      <w:tr w:rsidR="00AB02D1" w14:paraId="15A97577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9AB3B7E" w14:textId="77777777" w:rsidR="00AB02D1" w:rsidRPr="003A12CF" w:rsidRDefault="00AB02D1" w:rsidP="00AB02D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Test Priority: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Medium</w:t>
            </w:r>
          </w:p>
        </w:tc>
        <w:tc>
          <w:tcPr>
            <w:tcW w:w="47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9164031" w14:textId="77777777" w:rsidR="00AB02D1" w:rsidRDefault="00AB02D1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Test Designed Date: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10/07/2015</w:t>
            </w:r>
          </w:p>
        </w:tc>
      </w:tr>
      <w:tr w:rsidR="00AB02D1" w14:paraId="25A48E25" w14:textId="77777777" w:rsidTr="00AB0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10C0BA8" w14:textId="77777777" w:rsidR="00AB02D1" w:rsidRPr="003A12CF" w:rsidRDefault="00AB02D1" w:rsidP="00AB02D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Module Name: </w:t>
            </w:r>
            <w:r w:rsidRPr="003A12CF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Wish list</w:t>
            </w:r>
          </w:p>
        </w:tc>
        <w:tc>
          <w:tcPr>
            <w:tcW w:w="47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627F310" w14:textId="77777777" w:rsidR="00AB02D1" w:rsidRDefault="00AB02D1" w:rsidP="00AB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By: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Saksorn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Khongsirirat</w:t>
            </w:r>
            <w:proofErr w:type="spellEnd"/>
          </w:p>
        </w:tc>
      </w:tr>
      <w:tr w:rsidR="00AB02D1" w14:paraId="350AA924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4EDF969" w14:textId="07FF5A91" w:rsidR="00AB02D1" w:rsidRPr="003A12CF" w:rsidRDefault="00AB02D1" w:rsidP="00AB02D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12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Test Title: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Product Catalog </w:t>
            </w:r>
          </w:p>
        </w:tc>
        <w:tc>
          <w:tcPr>
            <w:tcW w:w="47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885EE10" w14:textId="77777777" w:rsidR="00AB02D1" w:rsidRDefault="00AB02D1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Test Executed Date: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25/07/2015</w:t>
            </w:r>
          </w:p>
        </w:tc>
      </w:tr>
    </w:tbl>
    <w:tbl>
      <w:tblPr>
        <w:tblStyle w:val="GridTable4-Accent3"/>
        <w:tblW w:w="0" w:type="auto"/>
        <w:tblInd w:w="0" w:type="dxa"/>
        <w:tblLook w:val="04A0" w:firstRow="1" w:lastRow="0" w:firstColumn="1" w:lastColumn="0" w:noHBand="0" w:noVBand="1"/>
      </w:tblPr>
      <w:tblGrid>
        <w:gridCol w:w="9198"/>
      </w:tblGrid>
      <w:tr w:rsidR="00AB02D1" w14:paraId="3E036441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hideMark/>
          </w:tcPr>
          <w:p w14:paraId="75078EEF" w14:textId="04C78AB8" w:rsidR="00AB02D1" w:rsidRDefault="00AB02D1" w:rsidP="00AB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Pre-Condition: </w:t>
            </w:r>
            <w:r w:rsidRPr="00827FA7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Access to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Wish list page.</w:t>
            </w:r>
          </w:p>
        </w:tc>
      </w:tr>
      <w:tr w:rsidR="00AB02D1" w14:paraId="1AA20E29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2329EE27" w14:textId="77777777" w:rsidR="00AB02D1" w:rsidRDefault="00AB02D1" w:rsidP="00AB02D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Dependencies: -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56"/>
        <w:gridCol w:w="1484"/>
        <w:gridCol w:w="1701"/>
        <w:gridCol w:w="1297"/>
        <w:gridCol w:w="1297"/>
        <w:gridCol w:w="1283"/>
        <w:gridCol w:w="1194"/>
      </w:tblGrid>
      <w:tr w:rsidR="00AB02D1" w14:paraId="5147ED6E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hideMark/>
          </w:tcPr>
          <w:p w14:paraId="5605F304" w14:textId="77777777" w:rsidR="00AB02D1" w:rsidRDefault="00AB02D1" w:rsidP="00AB0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484" w:type="dxa"/>
            <w:hideMark/>
          </w:tcPr>
          <w:p w14:paraId="3D48BC2A" w14:textId="77777777" w:rsidR="00AB02D1" w:rsidRDefault="00AB02D1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701" w:type="dxa"/>
            <w:hideMark/>
          </w:tcPr>
          <w:p w14:paraId="2A677DB0" w14:textId="77777777" w:rsidR="00AB02D1" w:rsidRDefault="00AB02D1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297" w:type="dxa"/>
            <w:hideMark/>
          </w:tcPr>
          <w:p w14:paraId="5F4D8807" w14:textId="77777777" w:rsidR="00AB02D1" w:rsidRDefault="00AB02D1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97" w:type="dxa"/>
          </w:tcPr>
          <w:p w14:paraId="3C684C22" w14:textId="77777777" w:rsidR="00AB02D1" w:rsidRDefault="00AB02D1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283" w:type="dxa"/>
          </w:tcPr>
          <w:p w14:paraId="083D9B28" w14:textId="77777777" w:rsidR="00AB02D1" w:rsidRDefault="00AB02D1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94" w:type="dxa"/>
          </w:tcPr>
          <w:p w14:paraId="3E76091A" w14:textId="77777777" w:rsidR="00AB02D1" w:rsidRDefault="00AB02D1" w:rsidP="00AB02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AB02D1" w14:paraId="75EEC661" w14:textId="77777777" w:rsidTr="00AB0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4F6C7DA3" w14:textId="77777777" w:rsidR="00AB02D1" w:rsidRDefault="00AB02D1" w:rsidP="00AB02D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8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01CA68B" w14:textId="77777777" w:rsidR="00AB02D1" w:rsidRDefault="00AB02D1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"Add" button</w:t>
            </w:r>
          </w:p>
        </w:tc>
        <w:tc>
          <w:tcPr>
            <w:tcW w:w="170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15D895C1" w14:textId="35BCC843" w:rsidR="00AB02D1" w:rsidRDefault="00AB02D1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-</w:t>
            </w:r>
          </w:p>
        </w:tc>
        <w:tc>
          <w:tcPr>
            <w:tcW w:w="129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EFD4AC7" w14:textId="77777777" w:rsidR="00A21B94" w:rsidRDefault="00A21B94" w:rsidP="00A2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 see the product catalog that contain the list of 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Products.</w:t>
            </w:r>
          </w:p>
          <w:p w14:paraId="0ED82753" w14:textId="0FDE6355" w:rsidR="00AB02D1" w:rsidRDefault="00AB02D1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9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15694CE8" w14:textId="1F254529" w:rsidR="00AB02D1" w:rsidRDefault="00AB02D1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application display</w:t>
            </w:r>
            <w:r w:rsidR="00A21B9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B251E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nothing.</w:t>
            </w:r>
          </w:p>
          <w:p w14:paraId="1E1CEDA8" w14:textId="5A23D12D" w:rsidR="00AB02D1" w:rsidRDefault="00AB02D1" w:rsidP="00AB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8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56D5F935" w14:textId="1C51B23E" w:rsidR="00AB02D1" w:rsidRDefault="00D27A50" w:rsidP="00AB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1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69C6426A" w14:textId="77777777" w:rsidR="00AB02D1" w:rsidRDefault="00AB02D1" w:rsidP="00AB0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</w:tbl>
    <w:tbl>
      <w:tblPr>
        <w:tblStyle w:val="GridTable4-Accent4"/>
        <w:tblW w:w="0" w:type="auto"/>
        <w:tblInd w:w="0" w:type="dxa"/>
        <w:tblLook w:val="04A0" w:firstRow="1" w:lastRow="0" w:firstColumn="1" w:lastColumn="0" w:noHBand="0" w:noVBand="1"/>
      </w:tblPr>
      <w:tblGrid>
        <w:gridCol w:w="9198"/>
      </w:tblGrid>
      <w:tr w:rsidR="00AB02D1" w14:paraId="7B66F7A7" w14:textId="77777777" w:rsidTr="00AB0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hideMark/>
          </w:tcPr>
          <w:p w14:paraId="634223DE" w14:textId="11FBA001" w:rsidR="001F0040" w:rsidRDefault="001F0040" w:rsidP="00AB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GridTable4-Accent2"/>
        <w:tblW w:w="0" w:type="auto"/>
        <w:tblInd w:w="0" w:type="dxa"/>
        <w:tblLook w:val="04A0" w:firstRow="1" w:lastRow="0" w:firstColumn="1" w:lastColumn="0" w:noHBand="0" w:noVBand="1"/>
      </w:tblPr>
      <w:tblGrid>
        <w:gridCol w:w="956"/>
        <w:gridCol w:w="1484"/>
        <w:gridCol w:w="1701"/>
        <w:gridCol w:w="1297"/>
        <w:gridCol w:w="1297"/>
        <w:gridCol w:w="1283"/>
        <w:gridCol w:w="1194"/>
      </w:tblGrid>
      <w:tr w:rsidR="00B251EF" w14:paraId="7F68B767" w14:textId="77777777" w:rsidTr="00E24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hideMark/>
          </w:tcPr>
          <w:p w14:paraId="4622981F" w14:textId="77777777" w:rsidR="00B251EF" w:rsidRDefault="00B251EF" w:rsidP="00E24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484" w:type="dxa"/>
            <w:hideMark/>
          </w:tcPr>
          <w:p w14:paraId="3832AE2F" w14:textId="77777777" w:rsidR="00B251EF" w:rsidRDefault="00B251EF" w:rsidP="00E2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701" w:type="dxa"/>
            <w:hideMark/>
          </w:tcPr>
          <w:p w14:paraId="0B512183" w14:textId="77777777" w:rsidR="00B251EF" w:rsidRDefault="00B251EF" w:rsidP="00E2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297" w:type="dxa"/>
            <w:hideMark/>
          </w:tcPr>
          <w:p w14:paraId="427F494D" w14:textId="77777777" w:rsidR="00B251EF" w:rsidRDefault="00B251EF" w:rsidP="00E2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97" w:type="dxa"/>
          </w:tcPr>
          <w:p w14:paraId="282BD6FB" w14:textId="77777777" w:rsidR="00B251EF" w:rsidRDefault="00B251EF" w:rsidP="00E2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283" w:type="dxa"/>
          </w:tcPr>
          <w:p w14:paraId="34E32404" w14:textId="77777777" w:rsidR="00B251EF" w:rsidRDefault="00B251EF" w:rsidP="00E2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94" w:type="dxa"/>
          </w:tcPr>
          <w:p w14:paraId="08E97636" w14:textId="77777777" w:rsidR="00B251EF" w:rsidRDefault="00B251EF" w:rsidP="00E2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B251EF" w14:paraId="1654D278" w14:textId="77777777" w:rsidTr="00E2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6F50D6B0" w14:textId="77777777" w:rsidR="00B251EF" w:rsidRDefault="00B251EF" w:rsidP="00E24B1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48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B4909EA" w14:textId="77777777" w:rsidR="00B251EF" w:rsidRDefault="00B251E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Click on "Add" button</w:t>
            </w:r>
          </w:p>
        </w:tc>
        <w:tc>
          <w:tcPr>
            <w:tcW w:w="1701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0C0DFFBF" w14:textId="77777777" w:rsidR="00B251EF" w:rsidRDefault="00B251E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-</w:t>
            </w:r>
          </w:p>
        </w:tc>
        <w:tc>
          <w:tcPr>
            <w:tcW w:w="129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hideMark/>
          </w:tcPr>
          <w:p w14:paraId="262A5FE7" w14:textId="77777777" w:rsidR="00A21B94" w:rsidRDefault="00A21B94" w:rsidP="00A21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tester can see the product catalog that contain the list of 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Products.</w:t>
            </w:r>
          </w:p>
          <w:p w14:paraId="299CC573" w14:textId="77777777" w:rsidR="00B251EF" w:rsidRDefault="00B251E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9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E4F90A9" w14:textId="73DAF3C8" w:rsidR="00B251EF" w:rsidRDefault="00B251E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application display</w:t>
            </w:r>
            <w:r w:rsidR="00A21B9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all products</w:t>
            </w:r>
          </w:p>
          <w:p w14:paraId="4D6D92F6" w14:textId="77777777" w:rsidR="00B251EF" w:rsidRDefault="00B251EF" w:rsidP="00E24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83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FABD309" w14:textId="77777777" w:rsidR="00B251EF" w:rsidRDefault="00B251E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C49B9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94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right w:val="single" w:sz="4" w:space="0" w:color="D99594" w:themeColor="accent2" w:themeTint="99"/>
            </w:tcBorders>
          </w:tcPr>
          <w:p w14:paraId="7DCC0125" w14:textId="77777777" w:rsidR="00B251EF" w:rsidRDefault="00B251EF" w:rsidP="00E24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</w:tr>
    </w:tbl>
    <w:tbl>
      <w:tblPr>
        <w:tblStyle w:val="GridTable4-Accent4"/>
        <w:tblW w:w="0" w:type="auto"/>
        <w:tblInd w:w="0" w:type="dxa"/>
        <w:tblLook w:val="04A0" w:firstRow="1" w:lastRow="0" w:firstColumn="1" w:lastColumn="0" w:noHBand="0" w:noVBand="1"/>
      </w:tblPr>
      <w:tblGrid>
        <w:gridCol w:w="9198"/>
      </w:tblGrid>
      <w:tr w:rsidR="00B251EF" w14:paraId="58F477A8" w14:textId="77777777" w:rsidTr="00E24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hideMark/>
          </w:tcPr>
          <w:p w14:paraId="4F1AF9F8" w14:textId="77777777" w:rsidR="00B251EF" w:rsidRDefault="00B251EF" w:rsidP="00E24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Post-Condition: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Add the product</w:t>
            </w:r>
          </w:p>
        </w:tc>
      </w:tr>
    </w:tbl>
    <w:p w14:paraId="1CCCE554" w14:textId="77777777" w:rsidR="00AC49B9" w:rsidRDefault="00AC49B9" w:rsidP="00AC49B9">
      <w:pPr>
        <w:rPr>
          <w:rFonts w:ascii="Times New Roman" w:hAnsi="Times New Roman" w:cs="Times New Roman"/>
        </w:rPr>
      </w:pPr>
    </w:p>
    <w:p w14:paraId="7B867644" w14:textId="77777777" w:rsidR="00AC49B9" w:rsidRDefault="00AC49B9" w:rsidP="00AC49B9">
      <w:pPr>
        <w:rPr>
          <w:rFonts w:ascii="Times New Roman" w:hAnsi="Times New Roman" w:cs="Times New Roman"/>
        </w:rPr>
      </w:pPr>
    </w:p>
    <w:p w14:paraId="70741C17" w14:textId="77777777" w:rsidR="00AC49B9" w:rsidRDefault="00AC49B9" w:rsidP="00AC49B9">
      <w:pPr>
        <w:rPr>
          <w:rFonts w:ascii="Times New Roman" w:hAnsi="Times New Roman" w:cs="Times New Roman"/>
        </w:rPr>
      </w:pPr>
    </w:p>
    <w:p w14:paraId="56C0D3E8" w14:textId="77777777" w:rsidR="006F3D0F" w:rsidRPr="00AC49B9" w:rsidRDefault="006F3D0F" w:rsidP="00FB00A7">
      <w:pPr>
        <w:ind w:left="2880"/>
        <w:rPr>
          <w:rFonts w:ascii="Times New Roman" w:hAnsi="Times New Roman" w:cs="Times New Roman"/>
        </w:rPr>
      </w:pPr>
    </w:p>
    <w:sectPr w:rsidR="006F3D0F" w:rsidRPr="00AC49B9" w:rsidSect="00FD30A8">
      <w:headerReference w:type="default" r:id="rId8"/>
      <w:footerReference w:type="default" r:id="rId9"/>
      <w:pgSz w:w="11906" w:h="16838"/>
      <w:pgMar w:top="1440" w:right="1412" w:bottom="1440" w:left="1423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2696CF" w14:textId="77777777" w:rsidR="00A3295A" w:rsidRDefault="00A3295A">
      <w:pPr>
        <w:spacing w:line="240" w:lineRule="auto"/>
      </w:pPr>
      <w:r>
        <w:separator/>
      </w:r>
    </w:p>
  </w:endnote>
  <w:endnote w:type="continuationSeparator" w:id="0">
    <w:p w14:paraId="311FBCF7" w14:textId="77777777" w:rsidR="00A3295A" w:rsidRDefault="00A329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11EDB" w14:textId="77777777" w:rsidR="00E24B1F" w:rsidRDefault="00A3295A">
    <w:pPr>
      <w:jc w:val="center"/>
    </w:pPr>
    <w:hyperlink r:id="rId1"/>
  </w:p>
  <w:tbl>
    <w:tblPr>
      <w:tblStyle w:val="a0"/>
      <w:tblW w:w="9246" w:type="dxa"/>
      <w:tblInd w:w="10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1425"/>
      <w:gridCol w:w="3022"/>
      <w:gridCol w:w="1324"/>
      <w:gridCol w:w="1207"/>
      <w:gridCol w:w="992"/>
      <w:gridCol w:w="1276"/>
    </w:tblGrid>
    <w:tr w:rsidR="00E24B1F" w14:paraId="4B1994BD" w14:textId="77777777" w:rsidTr="00181DDD">
      <w:trPr>
        <w:trHeight w:hRule="exact" w:val="567"/>
      </w:trPr>
      <w:tc>
        <w:tcPr>
          <w:tcW w:w="142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7433C553" w14:textId="77777777" w:rsidR="00E24B1F" w:rsidRDefault="00E24B1F">
          <w:pPr>
            <w:spacing w:after="720"/>
            <w:ind w:right="-100"/>
            <w:contextualSpacing w:val="0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Document Name</w:t>
          </w:r>
        </w:p>
      </w:tc>
      <w:tc>
        <w:tcPr>
          <w:tcW w:w="3022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7BCAF0F0" w14:textId="7206C846" w:rsidR="00E24B1F" w:rsidRDefault="00E24B1F" w:rsidP="00B14C0C">
          <w:pPr>
            <w:spacing w:after="720"/>
            <w:ind w:right="-100"/>
            <w:contextualSpacing w:val="0"/>
            <w:jc w:val="center"/>
          </w:pPr>
          <w:proofErr w:type="spellStart"/>
          <w:r>
            <w:rPr>
              <w:rFonts w:ascii="Times New Roman" w:eastAsia="Times New Roman" w:hAnsi="Times New Roman" w:cs="Times New Roman"/>
              <w:sz w:val="18"/>
              <w:highlight w:val="white"/>
            </w:rPr>
            <w:t>iWish</w:t>
          </w:r>
          <w:proofErr w:type="spellEnd"/>
          <w:r w:rsidR="005A2E89">
            <w:rPr>
              <w:rFonts w:ascii="Times New Roman" w:eastAsia="Times New Roman" w:hAnsi="Times New Roman" w:cs="Times New Roman"/>
              <w:sz w:val="18"/>
              <w:highlight w:val="white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18"/>
              <w:highlight w:val="white"/>
            </w:rPr>
            <w:t>-</w:t>
          </w:r>
          <w:r>
            <w:t xml:space="preserve"> </w:t>
          </w:r>
          <w:r>
            <w:rPr>
              <w:rFonts w:ascii="Times New Roman" w:eastAsia="Times New Roman" w:hAnsi="Times New Roman" w:cs="Times New Roman"/>
              <w:sz w:val="18"/>
            </w:rPr>
            <w:t>Test</w:t>
          </w:r>
          <w:r w:rsidRPr="005D09CC">
            <w:rPr>
              <w:rFonts w:ascii="Times New Roman" w:eastAsia="Times New Roman" w:hAnsi="Times New Roman" w:cs="Times New Roman"/>
              <w:sz w:val="18"/>
            </w:rPr>
            <w:t xml:space="preserve"> Record</w:t>
          </w:r>
          <w:r>
            <w:rPr>
              <w:rFonts w:ascii="Times New Roman" w:eastAsia="Times New Roman" w:hAnsi="Times New Roman" w:cs="Times New Roman"/>
              <w:sz w:val="18"/>
              <w:highlight w:val="white"/>
            </w:rPr>
            <w:t xml:space="preserve"> V.</w:t>
          </w:r>
          <w:r>
            <w:rPr>
              <w:rFonts w:ascii="Times New Roman" w:eastAsia="Times New Roman" w:hAnsi="Times New Roman" w:cs="Times New Roman"/>
              <w:sz w:val="18"/>
            </w:rPr>
            <w:t>[2.0]</w:t>
          </w:r>
        </w:p>
      </w:tc>
      <w:tc>
        <w:tcPr>
          <w:tcW w:w="1324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32D09C74" w14:textId="77777777" w:rsidR="00E24B1F" w:rsidRDefault="00E24B1F">
          <w:pPr>
            <w:spacing w:after="720"/>
            <w:ind w:left="160" w:right="-100"/>
            <w:contextualSpacing w:val="0"/>
            <w:jc w:val="both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Owner</w:t>
          </w:r>
        </w:p>
      </w:tc>
      <w:tc>
        <w:tcPr>
          <w:tcW w:w="1207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32B28C8" w14:textId="77777777" w:rsidR="00E24B1F" w:rsidRDefault="00E24B1F">
          <w:pPr>
            <w:spacing w:after="720"/>
            <w:ind w:left="60" w:right="-6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</w:rPr>
            <w:t>VC,SK</w:t>
          </w:r>
        </w:p>
      </w:tc>
      <w:tc>
        <w:tcPr>
          <w:tcW w:w="992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2062733D" w14:textId="77777777" w:rsidR="00E24B1F" w:rsidRDefault="00E24B1F">
          <w:pPr>
            <w:spacing w:after="720"/>
            <w:ind w:left="60"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Page</w:t>
          </w:r>
        </w:p>
      </w:tc>
      <w:tc>
        <w:tcPr>
          <w:tcW w:w="1276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09D6D79F" w14:textId="390E3B54" w:rsidR="00E24B1F" w:rsidRDefault="00E24B1F" w:rsidP="00517038">
          <w:pPr>
            <w:spacing w:after="720"/>
            <w:ind w:left="100" w:right="-100"/>
            <w:contextualSpacing w:val="0"/>
            <w:jc w:val="center"/>
          </w:pPr>
          <w:r w:rsidRPr="00F51BEA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F51BEA">
            <w:rPr>
              <w:rFonts w:ascii="Times New Roman" w:hAnsi="Times New Roman" w:cs="Times New Roman"/>
              <w:sz w:val="18"/>
              <w:szCs w:val="18"/>
            </w:rPr>
            <w:instrText>PAGE</w:instrText>
          </w:r>
          <w:r w:rsidRPr="00F51BEA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5C2199">
            <w:rPr>
              <w:rFonts w:ascii="Times New Roman" w:hAnsi="Times New Roman" w:cs="Times New Roman"/>
              <w:noProof/>
              <w:sz w:val="18"/>
              <w:szCs w:val="18"/>
            </w:rPr>
            <w:t>18</w:t>
          </w:r>
          <w:r w:rsidRPr="00F51BEA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sz w:val="18"/>
            </w:rPr>
            <w:t xml:space="preserve">/ </w:t>
          </w:r>
          <w:r w:rsidR="005A2E89">
            <w:rPr>
              <w:rFonts w:ascii="Times New Roman" w:hAnsi="Times New Roman" w:cs="Times New Roman"/>
              <w:sz w:val="20"/>
              <w:szCs w:val="22"/>
            </w:rPr>
            <w:t>49</w:t>
          </w:r>
        </w:p>
      </w:tc>
    </w:tr>
    <w:tr w:rsidR="00E24B1F" w14:paraId="75E62F13" w14:textId="77777777" w:rsidTr="00181DDD">
      <w:trPr>
        <w:trHeight w:hRule="exact" w:val="567"/>
      </w:trPr>
      <w:tc>
        <w:tcPr>
          <w:tcW w:w="1425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3081EE0C" w14:textId="77777777" w:rsidR="00E24B1F" w:rsidRDefault="00E24B1F">
          <w:pPr>
            <w:spacing w:after="720"/>
            <w:ind w:right="-100"/>
            <w:contextualSpacing w:val="0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Document Type</w:t>
          </w:r>
        </w:p>
      </w:tc>
      <w:tc>
        <w:tcPr>
          <w:tcW w:w="3022" w:type="dxa"/>
          <w:tcBorders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F047DEE" w14:textId="0303A168" w:rsidR="00E24B1F" w:rsidRDefault="00E24B1F">
          <w:pPr>
            <w:spacing w:after="720"/>
            <w:ind w:left="16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</w:rPr>
            <w:t>Test</w:t>
          </w:r>
          <w:r w:rsidRPr="005D09CC">
            <w:rPr>
              <w:rFonts w:ascii="Times New Roman" w:eastAsia="Times New Roman" w:hAnsi="Times New Roman" w:cs="Times New Roman"/>
              <w:sz w:val="18"/>
            </w:rPr>
            <w:t xml:space="preserve"> Record</w:t>
          </w:r>
        </w:p>
      </w:tc>
      <w:tc>
        <w:tcPr>
          <w:tcW w:w="1324" w:type="dxa"/>
          <w:tcBorders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233C8F11" w14:textId="77777777" w:rsidR="00E24B1F" w:rsidRDefault="00E24B1F">
          <w:pPr>
            <w:spacing w:after="720"/>
            <w:ind w:left="160" w:right="-100"/>
            <w:contextualSpacing w:val="0"/>
            <w:jc w:val="both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Release Date</w:t>
          </w:r>
        </w:p>
      </w:tc>
      <w:tc>
        <w:tcPr>
          <w:tcW w:w="1207" w:type="dxa"/>
          <w:tcBorders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8665A22" w14:textId="0C665DC7" w:rsidR="00E24B1F" w:rsidRDefault="005C2199" w:rsidP="00517038">
          <w:pPr>
            <w:spacing w:after="720"/>
            <w:ind w:left="60" w:right="-100"/>
            <w:contextualSpacing w:val="0"/>
          </w:pPr>
          <w:r>
            <w:rPr>
              <w:rFonts w:ascii="Times New Roman" w:eastAsia="Times New Roman" w:hAnsi="Times New Roman" w:cs="Times New Roman"/>
              <w:sz w:val="18"/>
            </w:rPr>
            <w:t>21</w:t>
          </w:r>
          <w:r w:rsidR="00E24B1F">
            <w:rPr>
              <w:rFonts w:ascii="Times New Roman" w:eastAsia="Times New Roman" w:hAnsi="Times New Roman" w:cs="Times New Roman"/>
              <w:sz w:val="18"/>
            </w:rPr>
            <w:t xml:space="preserve"> October 2015</w:t>
          </w:r>
        </w:p>
      </w:tc>
      <w:tc>
        <w:tcPr>
          <w:tcW w:w="992" w:type="dxa"/>
          <w:tcBorders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218C707D" w14:textId="77777777" w:rsidR="00E24B1F" w:rsidRDefault="00E24B1F">
          <w:pPr>
            <w:spacing w:after="720"/>
            <w:ind w:left="60"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Print Date</w:t>
          </w:r>
        </w:p>
      </w:tc>
      <w:tc>
        <w:tcPr>
          <w:tcW w:w="1276" w:type="dxa"/>
          <w:tcBorders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706EAAF8" w14:textId="5C6A130D" w:rsidR="00E24B1F" w:rsidRDefault="005C2199" w:rsidP="00023C0B">
          <w:pPr>
            <w:spacing w:after="720"/>
            <w:ind w:left="60"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</w:rPr>
            <w:t>22</w:t>
          </w:r>
          <w:r w:rsidR="00E24B1F">
            <w:rPr>
              <w:rFonts w:ascii="Times New Roman" w:eastAsia="Times New Roman" w:hAnsi="Times New Roman" w:cs="Times New Roman"/>
              <w:sz w:val="18"/>
            </w:rPr>
            <w:t xml:space="preserve"> October 2015</w:t>
          </w:r>
        </w:p>
      </w:tc>
    </w:tr>
  </w:tbl>
  <w:p w14:paraId="1E70BD01" w14:textId="77777777" w:rsidR="00E24B1F" w:rsidRDefault="00E24B1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57123D" w14:textId="77777777" w:rsidR="00A3295A" w:rsidRDefault="00A3295A">
      <w:pPr>
        <w:spacing w:line="240" w:lineRule="auto"/>
      </w:pPr>
      <w:r>
        <w:separator/>
      </w:r>
    </w:p>
  </w:footnote>
  <w:footnote w:type="continuationSeparator" w:id="0">
    <w:p w14:paraId="3B4394C6" w14:textId="77777777" w:rsidR="00A3295A" w:rsidRDefault="00A329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D5F43" w14:textId="77777777" w:rsidR="00E24B1F" w:rsidRDefault="00E24B1F">
    <w:pPr>
      <w:spacing w:before="720"/>
      <w:jc w:val="right"/>
    </w:pPr>
    <w:r>
      <w:rPr>
        <w:noProof/>
      </w:rPr>
      <w:drawing>
        <wp:inline distT="114300" distB="114300" distL="114300" distR="114300" wp14:anchorId="51677A6C" wp14:editId="07777777">
          <wp:extent cx="1362075" cy="819150"/>
          <wp:effectExtent l="0" t="0" r="0" b="0"/>
          <wp:docPr id="47" name="image2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20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1838BB"/>
    <w:multiLevelType w:val="multilevel"/>
    <w:tmpl w:val="2A0A2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0" w:hanging="480"/>
      </w:pPr>
      <w:rPr>
        <w:rFonts w:eastAsia="Times New Roman" w:hint="default"/>
        <w:color w:val="191C1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eastAsia="Times New Roman" w:hint="default"/>
        <w:color w:val="191C1E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eastAsia="Times New Roman" w:hint="default"/>
        <w:color w:val="191C1E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eastAsia="Times New Roman" w:hint="default"/>
        <w:color w:val="191C1E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eastAsia="Times New Roman" w:hint="default"/>
        <w:color w:val="191C1E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eastAsia="Times New Roman" w:hint="default"/>
        <w:color w:val="191C1E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eastAsia="Times New Roman" w:hint="default"/>
        <w:color w:val="191C1E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eastAsia="Times New Roman" w:hint="default"/>
        <w:color w:val="191C1E"/>
      </w:rPr>
    </w:lvl>
  </w:abstractNum>
  <w:abstractNum w:abstractNumId="5" w15:restartNumberingAfterBreak="0">
    <w:nsid w:val="04974495"/>
    <w:multiLevelType w:val="hybridMultilevel"/>
    <w:tmpl w:val="3880F1A6"/>
    <w:lvl w:ilvl="0" w:tplc="EC4CC616">
      <w:start w:val="1"/>
      <w:numFmt w:val="decimal"/>
      <w:lvlText w:val="%1."/>
      <w:lvlJc w:val="left"/>
      <w:pPr>
        <w:ind w:left="720" w:hanging="360"/>
      </w:pPr>
    </w:lvl>
    <w:lvl w:ilvl="1" w:tplc="CA2A4C7A">
      <w:start w:val="1"/>
      <w:numFmt w:val="lowerLetter"/>
      <w:lvlText w:val="%2."/>
      <w:lvlJc w:val="left"/>
      <w:pPr>
        <w:ind w:left="1440" w:hanging="360"/>
      </w:pPr>
    </w:lvl>
    <w:lvl w:ilvl="2" w:tplc="7A2C5EC0">
      <w:start w:val="1"/>
      <w:numFmt w:val="lowerRoman"/>
      <w:lvlText w:val="%3."/>
      <w:lvlJc w:val="right"/>
      <w:pPr>
        <w:ind w:left="2160" w:hanging="180"/>
      </w:pPr>
    </w:lvl>
    <w:lvl w:ilvl="3" w:tplc="7A6CF3B4">
      <w:start w:val="1"/>
      <w:numFmt w:val="decimal"/>
      <w:lvlText w:val="%4."/>
      <w:lvlJc w:val="left"/>
      <w:pPr>
        <w:ind w:left="2880" w:hanging="360"/>
      </w:pPr>
    </w:lvl>
    <w:lvl w:ilvl="4" w:tplc="CE66A172">
      <w:start w:val="1"/>
      <w:numFmt w:val="lowerLetter"/>
      <w:lvlText w:val="%5."/>
      <w:lvlJc w:val="left"/>
      <w:pPr>
        <w:ind w:left="3600" w:hanging="360"/>
      </w:pPr>
    </w:lvl>
    <w:lvl w:ilvl="5" w:tplc="283AB190">
      <w:start w:val="1"/>
      <w:numFmt w:val="lowerRoman"/>
      <w:lvlText w:val="%6."/>
      <w:lvlJc w:val="right"/>
      <w:pPr>
        <w:ind w:left="4320" w:hanging="180"/>
      </w:pPr>
    </w:lvl>
    <w:lvl w:ilvl="6" w:tplc="7D1C364C">
      <w:start w:val="1"/>
      <w:numFmt w:val="decimal"/>
      <w:lvlText w:val="%7."/>
      <w:lvlJc w:val="left"/>
      <w:pPr>
        <w:ind w:left="5040" w:hanging="360"/>
      </w:pPr>
    </w:lvl>
    <w:lvl w:ilvl="7" w:tplc="928ED264">
      <w:start w:val="1"/>
      <w:numFmt w:val="lowerLetter"/>
      <w:lvlText w:val="%8."/>
      <w:lvlJc w:val="left"/>
      <w:pPr>
        <w:ind w:left="5760" w:hanging="360"/>
      </w:pPr>
    </w:lvl>
    <w:lvl w:ilvl="8" w:tplc="C4101F4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C94A44"/>
    <w:multiLevelType w:val="multilevel"/>
    <w:tmpl w:val="8D184BF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06731AC5"/>
    <w:multiLevelType w:val="multilevel"/>
    <w:tmpl w:val="603E851A"/>
    <w:lvl w:ilvl="0">
      <w:start w:val="1"/>
      <w:numFmt w:val="none"/>
      <w:lvlText w:val="5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08D22310"/>
    <w:multiLevelType w:val="multilevel"/>
    <w:tmpl w:val="BE9AB51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9" w15:restartNumberingAfterBreak="0">
    <w:nsid w:val="0BD4717D"/>
    <w:multiLevelType w:val="hybridMultilevel"/>
    <w:tmpl w:val="28023B88"/>
    <w:lvl w:ilvl="0" w:tplc="627CC05A">
      <w:start w:val="1"/>
      <w:numFmt w:val="decimal"/>
      <w:lvlText w:val="%1."/>
      <w:lvlJc w:val="left"/>
      <w:pPr>
        <w:ind w:left="720" w:hanging="360"/>
      </w:pPr>
    </w:lvl>
    <w:lvl w:ilvl="1" w:tplc="E93053E6">
      <w:start w:val="1"/>
      <w:numFmt w:val="lowerLetter"/>
      <w:lvlText w:val="%2."/>
      <w:lvlJc w:val="left"/>
      <w:pPr>
        <w:ind w:left="1440" w:hanging="360"/>
      </w:pPr>
    </w:lvl>
    <w:lvl w:ilvl="2" w:tplc="2CD8AE56">
      <w:start w:val="1"/>
      <w:numFmt w:val="lowerRoman"/>
      <w:lvlText w:val="%3."/>
      <w:lvlJc w:val="right"/>
      <w:pPr>
        <w:ind w:left="2160" w:hanging="180"/>
      </w:pPr>
    </w:lvl>
    <w:lvl w:ilvl="3" w:tplc="BB5C4FA0">
      <w:start w:val="1"/>
      <w:numFmt w:val="decimal"/>
      <w:lvlText w:val="%4."/>
      <w:lvlJc w:val="left"/>
      <w:pPr>
        <w:ind w:left="2880" w:hanging="360"/>
      </w:pPr>
    </w:lvl>
    <w:lvl w:ilvl="4" w:tplc="351A6FBE">
      <w:start w:val="1"/>
      <w:numFmt w:val="lowerLetter"/>
      <w:lvlText w:val="%5."/>
      <w:lvlJc w:val="left"/>
      <w:pPr>
        <w:ind w:left="3600" w:hanging="360"/>
      </w:pPr>
    </w:lvl>
    <w:lvl w:ilvl="5" w:tplc="3BAA78D6">
      <w:start w:val="1"/>
      <w:numFmt w:val="lowerRoman"/>
      <w:lvlText w:val="%6."/>
      <w:lvlJc w:val="right"/>
      <w:pPr>
        <w:ind w:left="4320" w:hanging="180"/>
      </w:pPr>
    </w:lvl>
    <w:lvl w:ilvl="6" w:tplc="49F6B072">
      <w:start w:val="1"/>
      <w:numFmt w:val="decimal"/>
      <w:lvlText w:val="%7."/>
      <w:lvlJc w:val="left"/>
      <w:pPr>
        <w:ind w:left="5040" w:hanging="360"/>
      </w:pPr>
    </w:lvl>
    <w:lvl w:ilvl="7" w:tplc="A54E3982">
      <w:start w:val="1"/>
      <w:numFmt w:val="lowerLetter"/>
      <w:lvlText w:val="%8."/>
      <w:lvlJc w:val="left"/>
      <w:pPr>
        <w:ind w:left="5760" w:hanging="360"/>
      </w:pPr>
    </w:lvl>
    <w:lvl w:ilvl="8" w:tplc="AF84FE2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9E6A18"/>
    <w:multiLevelType w:val="hybridMultilevel"/>
    <w:tmpl w:val="AE50E1F0"/>
    <w:lvl w:ilvl="0" w:tplc="CDAAAD4C">
      <w:start w:val="3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8D483F"/>
    <w:multiLevelType w:val="hybridMultilevel"/>
    <w:tmpl w:val="9F368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1C42F21"/>
    <w:multiLevelType w:val="multilevel"/>
    <w:tmpl w:val="81ECBF78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3" w15:restartNumberingAfterBreak="0">
    <w:nsid w:val="18262CF9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76C64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12F96"/>
    <w:multiLevelType w:val="hybridMultilevel"/>
    <w:tmpl w:val="A954A970"/>
    <w:lvl w:ilvl="0" w:tplc="94809334">
      <w:start w:val="3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107E10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3863CD"/>
    <w:multiLevelType w:val="hybridMultilevel"/>
    <w:tmpl w:val="43A8028A"/>
    <w:lvl w:ilvl="0" w:tplc="8AD6DBC2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535C2"/>
    <w:multiLevelType w:val="hybridMultilevel"/>
    <w:tmpl w:val="6D640758"/>
    <w:lvl w:ilvl="0" w:tplc="F056AE3A">
      <w:start w:val="1"/>
      <w:numFmt w:val="bullet"/>
      <w:lvlText w:val="-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6D86C80"/>
    <w:multiLevelType w:val="multilevel"/>
    <w:tmpl w:val="91FA901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0" w15:restartNumberingAfterBreak="0">
    <w:nsid w:val="26F119A2"/>
    <w:multiLevelType w:val="hybridMultilevel"/>
    <w:tmpl w:val="4948D26A"/>
    <w:lvl w:ilvl="0" w:tplc="C818F568">
      <w:start w:val="1"/>
      <w:numFmt w:val="decimal"/>
      <w:lvlText w:val="%1."/>
      <w:lvlJc w:val="left"/>
      <w:pPr>
        <w:ind w:left="720" w:hanging="360"/>
      </w:pPr>
    </w:lvl>
    <w:lvl w:ilvl="1" w:tplc="169CC6CE">
      <w:start w:val="1"/>
      <w:numFmt w:val="lowerLetter"/>
      <w:lvlText w:val="%2."/>
      <w:lvlJc w:val="left"/>
      <w:pPr>
        <w:ind w:left="1440" w:hanging="360"/>
      </w:pPr>
    </w:lvl>
    <w:lvl w:ilvl="2" w:tplc="479C7854">
      <w:start w:val="1"/>
      <w:numFmt w:val="lowerRoman"/>
      <w:lvlText w:val="%3."/>
      <w:lvlJc w:val="right"/>
      <w:pPr>
        <w:ind w:left="2160" w:hanging="180"/>
      </w:pPr>
    </w:lvl>
    <w:lvl w:ilvl="3" w:tplc="9CBE8D20">
      <w:start w:val="1"/>
      <w:numFmt w:val="decimal"/>
      <w:lvlText w:val="%4."/>
      <w:lvlJc w:val="left"/>
      <w:pPr>
        <w:ind w:left="2880" w:hanging="360"/>
      </w:pPr>
    </w:lvl>
    <w:lvl w:ilvl="4" w:tplc="79121E1C">
      <w:start w:val="1"/>
      <w:numFmt w:val="lowerLetter"/>
      <w:lvlText w:val="%5."/>
      <w:lvlJc w:val="left"/>
      <w:pPr>
        <w:ind w:left="3600" w:hanging="360"/>
      </w:pPr>
    </w:lvl>
    <w:lvl w:ilvl="5" w:tplc="68BC6BEE">
      <w:start w:val="1"/>
      <w:numFmt w:val="lowerRoman"/>
      <w:lvlText w:val="%6."/>
      <w:lvlJc w:val="right"/>
      <w:pPr>
        <w:ind w:left="4320" w:hanging="180"/>
      </w:pPr>
    </w:lvl>
    <w:lvl w:ilvl="6" w:tplc="EB189FBA">
      <w:start w:val="1"/>
      <w:numFmt w:val="decimal"/>
      <w:lvlText w:val="%7."/>
      <w:lvlJc w:val="left"/>
      <w:pPr>
        <w:ind w:left="5040" w:hanging="360"/>
      </w:pPr>
    </w:lvl>
    <w:lvl w:ilvl="7" w:tplc="1FFC4F9C">
      <w:start w:val="1"/>
      <w:numFmt w:val="lowerLetter"/>
      <w:lvlText w:val="%8."/>
      <w:lvlJc w:val="left"/>
      <w:pPr>
        <w:ind w:left="5760" w:hanging="360"/>
      </w:pPr>
    </w:lvl>
    <w:lvl w:ilvl="8" w:tplc="9A66CBF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C45B22"/>
    <w:multiLevelType w:val="hybridMultilevel"/>
    <w:tmpl w:val="2082926A"/>
    <w:lvl w:ilvl="0" w:tplc="B37E7D30">
      <w:start w:val="6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E14198"/>
    <w:multiLevelType w:val="multilevel"/>
    <w:tmpl w:val="335230A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3" w15:restartNumberingAfterBreak="0">
    <w:nsid w:val="2ECC7D2E"/>
    <w:multiLevelType w:val="hybridMultilevel"/>
    <w:tmpl w:val="3880F1A6"/>
    <w:lvl w:ilvl="0" w:tplc="EC4CC616">
      <w:start w:val="1"/>
      <w:numFmt w:val="decimal"/>
      <w:lvlText w:val="%1."/>
      <w:lvlJc w:val="left"/>
      <w:pPr>
        <w:ind w:left="720" w:hanging="360"/>
      </w:pPr>
    </w:lvl>
    <w:lvl w:ilvl="1" w:tplc="CA2A4C7A">
      <w:start w:val="1"/>
      <w:numFmt w:val="lowerLetter"/>
      <w:lvlText w:val="%2."/>
      <w:lvlJc w:val="left"/>
      <w:pPr>
        <w:ind w:left="1440" w:hanging="360"/>
      </w:pPr>
    </w:lvl>
    <w:lvl w:ilvl="2" w:tplc="7A2C5EC0">
      <w:start w:val="1"/>
      <w:numFmt w:val="lowerRoman"/>
      <w:lvlText w:val="%3."/>
      <w:lvlJc w:val="right"/>
      <w:pPr>
        <w:ind w:left="2160" w:hanging="180"/>
      </w:pPr>
    </w:lvl>
    <w:lvl w:ilvl="3" w:tplc="7A6CF3B4">
      <w:start w:val="1"/>
      <w:numFmt w:val="decimal"/>
      <w:lvlText w:val="%4."/>
      <w:lvlJc w:val="left"/>
      <w:pPr>
        <w:ind w:left="2880" w:hanging="360"/>
      </w:pPr>
    </w:lvl>
    <w:lvl w:ilvl="4" w:tplc="CE66A172">
      <w:start w:val="1"/>
      <w:numFmt w:val="lowerLetter"/>
      <w:lvlText w:val="%5."/>
      <w:lvlJc w:val="left"/>
      <w:pPr>
        <w:ind w:left="3600" w:hanging="360"/>
      </w:pPr>
    </w:lvl>
    <w:lvl w:ilvl="5" w:tplc="283AB190">
      <w:start w:val="1"/>
      <w:numFmt w:val="lowerRoman"/>
      <w:lvlText w:val="%6."/>
      <w:lvlJc w:val="right"/>
      <w:pPr>
        <w:ind w:left="4320" w:hanging="180"/>
      </w:pPr>
    </w:lvl>
    <w:lvl w:ilvl="6" w:tplc="7D1C364C">
      <w:start w:val="1"/>
      <w:numFmt w:val="decimal"/>
      <w:lvlText w:val="%7."/>
      <w:lvlJc w:val="left"/>
      <w:pPr>
        <w:ind w:left="5040" w:hanging="360"/>
      </w:pPr>
    </w:lvl>
    <w:lvl w:ilvl="7" w:tplc="928ED264">
      <w:start w:val="1"/>
      <w:numFmt w:val="lowerLetter"/>
      <w:lvlText w:val="%8."/>
      <w:lvlJc w:val="left"/>
      <w:pPr>
        <w:ind w:left="5760" w:hanging="360"/>
      </w:pPr>
    </w:lvl>
    <w:lvl w:ilvl="8" w:tplc="C4101F4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1A4620"/>
    <w:multiLevelType w:val="hybridMultilevel"/>
    <w:tmpl w:val="C6568AAC"/>
    <w:lvl w:ilvl="0" w:tplc="5DD4E990">
      <w:start w:val="1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3960477D"/>
    <w:multiLevelType w:val="multilevel"/>
    <w:tmpl w:val="2A0A2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0" w:hanging="480"/>
      </w:pPr>
      <w:rPr>
        <w:rFonts w:eastAsia="Times New Roman" w:hint="default"/>
        <w:color w:val="191C1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eastAsia="Times New Roman" w:hint="default"/>
        <w:color w:val="191C1E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eastAsia="Times New Roman" w:hint="default"/>
        <w:color w:val="191C1E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eastAsia="Times New Roman" w:hint="default"/>
        <w:color w:val="191C1E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eastAsia="Times New Roman" w:hint="default"/>
        <w:color w:val="191C1E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eastAsia="Times New Roman" w:hint="default"/>
        <w:color w:val="191C1E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eastAsia="Times New Roman" w:hint="default"/>
        <w:color w:val="191C1E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eastAsia="Times New Roman" w:hint="default"/>
        <w:color w:val="191C1E"/>
      </w:rPr>
    </w:lvl>
  </w:abstractNum>
  <w:abstractNum w:abstractNumId="26" w15:restartNumberingAfterBreak="0">
    <w:nsid w:val="39F07434"/>
    <w:multiLevelType w:val="multilevel"/>
    <w:tmpl w:val="8A44B5A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27" w15:restartNumberingAfterBreak="0">
    <w:nsid w:val="3F8A61E3"/>
    <w:multiLevelType w:val="multilevel"/>
    <w:tmpl w:val="0AAE31B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8" w15:restartNumberingAfterBreak="0">
    <w:nsid w:val="45A57E20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A62212"/>
    <w:multiLevelType w:val="multilevel"/>
    <w:tmpl w:val="9AE8241A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0" w15:restartNumberingAfterBreak="0">
    <w:nsid w:val="4D405E64"/>
    <w:multiLevelType w:val="multilevel"/>
    <w:tmpl w:val="D23022F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1" w15:restartNumberingAfterBreak="0">
    <w:nsid w:val="534713E9"/>
    <w:multiLevelType w:val="multilevel"/>
    <w:tmpl w:val="FA62445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2" w15:restartNumberingAfterBreak="0">
    <w:nsid w:val="55155CDE"/>
    <w:multiLevelType w:val="hybridMultilevel"/>
    <w:tmpl w:val="3D66CA54"/>
    <w:lvl w:ilvl="0" w:tplc="07D00138">
      <w:start w:val="2"/>
      <w:numFmt w:val="bullet"/>
      <w:lvlText w:val=""/>
      <w:lvlJc w:val="left"/>
      <w:pPr>
        <w:ind w:left="25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55B54105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7E0327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55AE9"/>
    <w:multiLevelType w:val="multilevel"/>
    <w:tmpl w:val="BAC22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2E5E1E"/>
    <w:multiLevelType w:val="multilevel"/>
    <w:tmpl w:val="EF203EC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7" w15:restartNumberingAfterBreak="0">
    <w:nsid w:val="707511E5"/>
    <w:multiLevelType w:val="hybridMultilevel"/>
    <w:tmpl w:val="1930B2F4"/>
    <w:lvl w:ilvl="0" w:tplc="7DAC8EA6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3931C5E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410F9"/>
    <w:multiLevelType w:val="hybridMultilevel"/>
    <w:tmpl w:val="E9667EA2"/>
    <w:lvl w:ilvl="0" w:tplc="79448F1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628C2"/>
    <w:multiLevelType w:val="hybridMultilevel"/>
    <w:tmpl w:val="C1660F6E"/>
    <w:lvl w:ilvl="0" w:tplc="BD9C7F78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1" w15:restartNumberingAfterBreak="0">
    <w:nsid w:val="79CC5501"/>
    <w:multiLevelType w:val="multilevel"/>
    <w:tmpl w:val="A0A8EC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2" w15:restartNumberingAfterBreak="0">
    <w:nsid w:val="7A7F2C5F"/>
    <w:multiLevelType w:val="multilevel"/>
    <w:tmpl w:val="FA66AF7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43" w15:restartNumberingAfterBreak="0">
    <w:nsid w:val="7B750C7E"/>
    <w:multiLevelType w:val="multilevel"/>
    <w:tmpl w:val="E4E4A7D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44" w15:restartNumberingAfterBreak="0">
    <w:nsid w:val="7CB757C2"/>
    <w:multiLevelType w:val="multilevel"/>
    <w:tmpl w:val="C844793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45" w15:restartNumberingAfterBreak="0">
    <w:nsid w:val="7FE9743C"/>
    <w:multiLevelType w:val="multilevel"/>
    <w:tmpl w:val="EAB029B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num w:numId="1">
    <w:abstractNumId w:val="44"/>
  </w:num>
  <w:num w:numId="2">
    <w:abstractNumId w:val="8"/>
  </w:num>
  <w:num w:numId="3">
    <w:abstractNumId w:val="29"/>
  </w:num>
  <w:num w:numId="4">
    <w:abstractNumId w:val="27"/>
  </w:num>
  <w:num w:numId="5">
    <w:abstractNumId w:val="42"/>
  </w:num>
  <w:num w:numId="6">
    <w:abstractNumId w:val="31"/>
  </w:num>
  <w:num w:numId="7">
    <w:abstractNumId w:val="45"/>
  </w:num>
  <w:num w:numId="8">
    <w:abstractNumId w:val="22"/>
  </w:num>
  <w:num w:numId="9">
    <w:abstractNumId w:val="30"/>
  </w:num>
  <w:num w:numId="10">
    <w:abstractNumId w:val="6"/>
  </w:num>
  <w:num w:numId="11">
    <w:abstractNumId w:val="19"/>
  </w:num>
  <w:num w:numId="12">
    <w:abstractNumId w:val="12"/>
  </w:num>
  <w:num w:numId="13">
    <w:abstractNumId w:val="43"/>
  </w:num>
  <w:num w:numId="14">
    <w:abstractNumId w:val="4"/>
  </w:num>
  <w:num w:numId="15">
    <w:abstractNumId w:val="18"/>
  </w:num>
  <w:num w:numId="16">
    <w:abstractNumId w:val="24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32"/>
  </w:num>
  <w:num w:numId="22">
    <w:abstractNumId w:val="35"/>
  </w:num>
  <w:num w:numId="23">
    <w:abstractNumId w:val="40"/>
  </w:num>
  <w:num w:numId="24">
    <w:abstractNumId w:val="26"/>
  </w:num>
  <w:num w:numId="25">
    <w:abstractNumId w:val="39"/>
  </w:num>
  <w:num w:numId="26">
    <w:abstractNumId w:val="21"/>
  </w:num>
  <w:num w:numId="27">
    <w:abstractNumId w:val="36"/>
  </w:num>
  <w:num w:numId="28">
    <w:abstractNumId w:val="11"/>
  </w:num>
  <w:num w:numId="29">
    <w:abstractNumId w:val="14"/>
  </w:num>
  <w:num w:numId="30">
    <w:abstractNumId w:val="13"/>
  </w:num>
  <w:num w:numId="31">
    <w:abstractNumId w:val="16"/>
  </w:num>
  <w:num w:numId="32">
    <w:abstractNumId w:val="33"/>
  </w:num>
  <w:num w:numId="33">
    <w:abstractNumId w:val="28"/>
  </w:num>
  <w:num w:numId="34">
    <w:abstractNumId w:val="38"/>
  </w:num>
  <w:num w:numId="35">
    <w:abstractNumId w:val="34"/>
  </w:num>
  <w:num w:numId="36">
    <w:abstractNumId w:val="23"/>
  </w:num>
  <w:num w:numId="37">
    <w:abstractNumId w:val="20"/>
  </w:num>
  <w:num w:numId="38">
    <w:abstractNumId w:val="5"/>
  </w:num>
  <w:num w:numId="39">
    <w:abstractNumId w:val="9"/>
  </w:num>
  <w:num w:numId="40">
    <w:abstractNumId w:val="41"/>
  </w:num>
  <w:num w:numId="41">
    <w:abstractNumId w:val="10"/>
  </w:num>
  <w:num w:numId="42">
    <w:abstractNumId w:val="15"/>
  </w:num>
  <w:num w:numId="43">
    <w:abstractNumId w:val="17"/>
  </w:num>
  <w:num w:numId="44">
    <w:abstractNumId w:val="37"/>
  </w:num>
  <w:num w:numId="45">
    <w:abstractNumId w:val="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571"/>
    <w:rsid w:val="00002B1A"/>
    <w:rsid w:val="00023C0B"/>
    <w:rsid w:val="00047EF3"/>
    <w:rsid w:val="00051FE9"/>
    <w:rsid w:val="00053A6F"/>
    <w:rsid w:val="00053FAF"/>
    <w:rsid w:val="000570C4"/>
    <w:rsid w:val="00060852"/>
    <w:rsid w:val="00062DA9"/>
    <w:rsid w:val="00076672"/>
    <w:rsid w:val="00076B39"/>
    <w:rsid w:val="00082BD4"/>
    <w:rsid w:val="00092998"/>
    <w:rsid w:val="00094BAA"/>
    <w:rsid w:val="000978EE"/>
    <w:rsid w:val="000B6854"/>
    <w:rsid w:val="000C0858"/>
    <w:rsid w:val="000E038B"/>
    <w:rsid w:val="000F5AC3"/>
    <w:rsid w:val="00111A18"/>
    <w:rsid w:val="001168E7"/>
    <w:rsid w:val="001171FF"/>
    <w:rsid w:val="00135272"/>
    <w:rsid w:val="00177989"/>
    <w:rsid w:val="00181DDD"/>
    <w:rsid w:val="001B185A"/>
    <w:rsid w:val="001B2453"/>
    <w:rsid w:val="001B6132"/>
    <w:rsid w:val="001C0A02"/>
    <w:rsid w:val="001C7387"/>
    <w:rsid w:val="001D00DE"/>
    <w:rsid w:val="001E18FB"/>
    <w:rsid w:val="001E2805"/>
    <w:rsid w:val="001E38D6"/>
    <w:rsid w:val="001F0040"/>
    <w:rsid w:val="00211E39"/>
    <w:rsid w:val="00215D4D"/>
    <w:rsid w:val="002262CF"/>
    <w:rsid w:val="0023498B"/>
    <w:rsid w:val="0023764E"/>
    <w:rsid w:val="00241BAA"/>
    <w:rsid w:val="0026072B"/>
    <w:rsid w:val="00266587"/>
    <w:rsid w:val="002A2A3F"/>
    <w:rsid w:val="002A31BB"/>
    <w:rsid w:val="002B4F33"/>
    <w:rsid w:val="002B7F44"/>
    <w:rsid w:val="002C232D"/>
    <w:rsid w:val="002D3E70"/>
    <w:rsid w:val="002D4415"/>
    <w:rsid w:val="00304CB4"/>
    <w:rsid w:val="003201EE"/>
    <w:rsid w:val="00325BBC"/>
    <w:rsid w:val="00335A86"/>
    <w:rsid w:val="00340250"/>
    <w:rsid w:val="00351F36"/>
    <w:rsid w:val="00383571"/>
    <w:rsid w:val="003854CC"/>
    <w:rsid w:val="00392171"/>
    <w:rsid w:val="003A12CF"/>
    <w:rsid w:val="003A1CD3"/>
    <w:rsid w:val="003C0086"/>
    <w:rsid w:val="003D5E57"/>
    <w:rsid w:val="003E00A5"/>
    <w:rsid w:val="003E1064"/>
    <w:rsid w:val="00406687"/>
    <w:rsid w:val="00432F6B"/>
    <w:rsid w:val="00433FBB"/>
    <w:rsid w:val="00444A7A"/>
    <w:rsid w:val="004472E7"/>
    <w:rsid w:val="00480700"/>
    <w:rsid w:val="004A3560"/>
    <w:rsid w:val="004B5E15"/>
    <w:rsid w:val="004C662C"/>
    <w:rsid w:val="004D3CEA"/>
    <w:rsid w:val="004D4E99"/>
    <w:rsid w:val="004F2848"/>
    <w:rsid w:val="004F4955"/>
    <w:rsid w:val="00516CD5"/>
    <w:rsid w:val="00517038"/>
    <w:rsid w:val="00540DCC"/>
    <w:rsid w:val="0054387E"/>
    <w:rsid w:val="00581776"/>
    <w:rsid w:val="005957FF"/>
    <w:rsid w:val="005961D0"/>
    <w:rsid w:val="005A2E89"/>
    <w:rsid w:val="005B6C1C"/>
    <w:rsid w:val="005C120A"/>
    <w:rsid w:val="005C2199"/>
    <w:rsid w:val="005C5470"/>
    <w:rsid w:val="005C55E1"/>
    <w:rsid w:val="005D09CC"/>
    <w:rsid w:val="005D3D09"/>
    <w:rsid w:val="005D558B"/>
    <w:rsid w:val="005D7E2F"/>
    <w:rsid w:val="00603BE1"/>
    <w:rsid w:val="006307A3"/>
    <w:rsid w:val="00637469"/>
    <w:rsid w:val="00646801"/>
    <w:rsid w:val="00650B2D"/>
    <w:rsid w:val="006572F4"/>
    <w:rsid w:val="00680B06"/>
    <w:rsid w:val="006939C7"/>
    <w:rsid w:val="006D2065"/>
    <w:rsid w:val="006F3D0F"/>
    <w:rsid w:val="00700DE6"/>
    <w:rsid w:val="007014E9"/>
    <w:rsid w:val="00712D93"/>
    <w:rsid w:val="00727876"/>
    <w:rsid w:val="00753C0E"/>
    <w:rsid w:val="007631B4"/>
    <w:rsid w:val="00763BC8"/>
    <w:rsid w:val="007A16F4"/>
    <w:rsid w:val="007A4DB1"/>
    <w:rsid w:val="007A4F2C"/>
    <w:rsid w:val="007B7C9B"/>
    <w:rsid w:val="007C677D"/>
    <w:rsid w:val="007D58A0"/>
    <w:rsid w:val="007D7077"/>
    <w:rsid w:val="007E161B"/>
    <w:rsid w:val="007F0873"/>
    <w:rsid w:val="008279A6"/>
    <w:rsid w:val="00831E6C"/>
    <w:rsid w:val="00832904"/>
    <w:rsid w:val="008343E8"/>
    <w:rsid w:val="00835A91"/>
    <w:rsid w:val="00840523"/>
    <w:rsid w:val="00847A47"/>
    <w:rsid w:val="008913BA"/>
    <w:rsid w:val="00892892"/>
    <w:rsid w:val="008A42B3"/>
    <w:rsid w:val="008A4A40"/>
    <w:rsid w:val="008D0A0A"/>
    <w:rsid w:val="008D7C3B"/>
    <w:rsid w:val="008E7651"/>
    <w:rsid w:val="00907855"/>
    <w:rsid w:val="00913B71"/>
    <w:rsid w:val="00913E31"/>
    <w:rsid w:val="00940021"/>
    <w:rsid w:val="009473C6"/>
    <w:rsid w:val="00955C97"/>
    <w:rsid w:val="00962122"/>
    <w:rsid w:val="00966C02"/>
    <w:rsid w:val="0097227A"/>
    <w:rsid w:val="00993AA5"/>
    <w:rsid w:val="009A090C"/>
    <w:rsid w:val="009A72D7"/>
    <w:rsid w:val="009F2EEC"/>
    <w:rsid w:val="00A12C9C"/>
    <w:rsid w:val="00A12F64"/>
    <w:rsid w:val="00A16869"/>
    <w:rsid w:val="00A21B94"/>
    <w:rsid w:val="00A3295A"/>
    <w:rsid w:val="00A35651"/>
    <w:rsid w:val="00A47868"/>
    <w:rsid w:val="00A5068C"/>
    <w:rsid w:val="00A524B5"/>
    <w:rsid w:val="00A5721E"/>
    <w:rsid w:val="00A57EE2"/>
    <w:rsid w:val="00A843C3"/>
    <w:rsid w:val="00A92294"/>
    <w:rsid w:val="00AA0544"/>
    <w:rsid w:val="00AB02D1"/>
    <w:rsid w:val="00AB7C3B"/>
    <w:rsid w:val="00AC237A"/>
    <w:rsid w:val="00AC370D"/>
    <w:rsid w:val="00AC3821"/>
    <w:rsid w:val="00AC49B9"/>
    <w:rsid w:val="00AE6AAE"/>
    <w:rsid w:val="00AF3DFA"/>
    <w:rsid w:val="00AF4E6E"/>
    <w:rsid w:val="00B0224A"/>
    <w:rsid w:val="00B06622"/>
    <w:rsid w:val="00B07943"/>
    <w:rsid w:val="00B11D30"/>
    <w:rsid w:val="00B14C0C"/>
    <w:rsid w:val="00B251EF"/>
    <w:rsid w:val="00B27BDD"/>
    <w:rsid w:val="00B41420"/>
    <w:rsid w:val="00B43CA1"/>
    <w:rsid w:val="00B51BD1"/>
    <w:rsid w:val="00B54BF5"/>
    <w:rsid w:val="00B5677A"/>
    <w:rsid w:val="00B840A3"/>
    <w:rsid w:val="00BA1C2E"/>
    <w:rsid w:val="00BB07E2"/>
    <w:rsid w:val="00BD4734"/>
    <w:rsid w:val="00BF11A5"/>
    <w:rsid w:val="00C215CC"/>
    <w:rsid w:val="00C24535"/>
    <w:rsid w:val="00C245A4"/>
    <w:rsid w:val="00C46002"/>
    <w:rsid w:val="00C648FA"/>
    <w:rsid w:val="00C71ADC"/>
    <w:rsid w:val="00C80801"/>
    <w:rsid w:val="00C81B39"/>
    <w:rsid w:val="00CA5F5B"/>
    <w:rsid w:val="00CD7AFA"/>
    <w:rsid w:val="00CE0E41"/>
    <w:rsid w:val="00CE1A82"/>
    <w:rsid w:val="00CF6063"/>
    <w:rsid w:val="00D019D9"/>
    <w:rsid w:val="00D1306C"/>
    <w:rsid w:val="00D15914"/>
    <w:rsid w:val="00D27A50"/>
    <w:rsid w:val="00D45B5C"/>
    <w:rsid w:val="00D55B46"/>
    <w:rsid w:val="00D7065B"/>
    <w:rsid w:val="00D83C9B"/>
    <w:rsid w:val="00DB0C6E"/>
    <w:rsid w:val="00DB2FB0"/>
    <w:rsid w:val="00DB4E50"/>
    <w:rsid w:val="00DE67CC"/>
    <w:rsid w:val="00DF286A"/>
    <w:rsid w:val="00DF2FA2"/>
    <w:rsid w:val="00E05784"/>
    <w:rsid w:val="00E12F17"/>
    <w:rsid w:val="00E16C87"/>
    <w:rsid w:val="00E24B1F"/>
    <w:rsid w:val="00E45FA0"/>
    <w:rsid w:val="00E64F6B"/>
    <w:rsid w:val="00E71491"/>
    <w:rsid w:val="00E84453"/>
    <w:rsid w:val="00E966FD"/>
    <w:rsid w:val="00EB0B53"/>
    <w:rsid w:val="00EB203D"/>
    <w:rsid w:val="00EC5AA6"/>
    <w:rsid w:val="00EC7BB8"/>
    <w:rsid w:val="00ED284E"/>
    <w:rsid w:val="00ED6EA8"/>
    <w:rsid w:val="00EE3159"/>
    <w:rsid w:val="00F03D26"/>
    <w:rsid w:val="00F111DD"/>
    <w:rsid w:val="00F1569F"/>
    <w:rsid w:val="00F165F9"/>
    <w:rsid w:val="00F51BEA"/>
    <w:rsid w:val="00F93096"/>
    <w:rsid w:val="00FA2941"/>
    <w:rsid w:val="00FA2A66"/>
    <w:rsid w:val="00FA2AB1"/>
    <w:rsid w:val="00FB00A7"/>
    <w:rsid w:val="00FB6BF8"/>
    <w:rsid w:val="00FC379C"/>
    <w:rsid w:val="00FC429C"/>
    <w:rsid w:val="00FC7B42"/>
    <w:rsid w:val="00FD30A8"/>
    <w:rsid w:val="00FE6D67"/>
    <w:rsid w:val="00FF46CB"/>
    <w:rsid w:val="292C203D"/>
    <w:rsid w:val="343E2EA6"/>
    <w:rsid w:val="50A1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FF8F4"/>
  <w15:docId w15:val="{8DEC5092-5F9D-4F81-A31F-098CB8AF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NormalTable0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1BEA"/>
    <w:pPr>
      <w:spacing w:line="240" w:lineRule="auto"/>
    </w:pPr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BEA"/>
    <w:rPr>
      <w:rFonts w:ascii="Tahoma" w:hAnsi="Tahoma" w:cs="Angsana New"/>
      <w:sz w:val="16"/>
    </w:rPr>
  </w:style>
  <w:style w:type="paragraph" w:styleId="Header">
    <w:name w:val="header"/>
    <w:basedOn w:val="Normal"/>
    <w:link w:val="HeaderChar"/>
    <w:uiPriority w:val="99"/>
    <w:unhideWhenUsed/>
    <w:rsid w:val="00F51BEA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F51BEA"/>
    <w:rPr>
      <w:rFonts w:cs="Cordia New"/>
    </w:rPr>
  </w:style>
  <w:style w:type="paragraph" w:styleId="Footer">
    <w:name w:val="footer"/>
    <w:basedOn w:val="Normal"/>
    <w:link w:val="FooterChar"/>
    <w:uiPriority w:val="99"/>
    <w:unhideWhenUsed/>
    <w:rsid w:val="00F51BEA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F51BEA"/>
    <w:rPr>
      <w:rFonts w:cs="Cordia New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1BEA"/>
    <w:pPr>
      <w:spacing w:after="200" w:line="240" w:lineRule="auto"/>
    </w:pPr>
    <w:rPr>
      <w:rFonts w:cs="Cordia New"/>
      <w:b/>
      <w:bCs/>
      <w:color w:val="4F81BD" w:themeColor="accent1"/>
      <w:sz w:val="18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D55B46"/>
    <w:pPr>
      <w:ind w:left="720"/>
      <w:contextualSpacing/>
    </w:pPr>
    <w:rPr>
      <w:rFonts w:cs="Cordia New"/>
    </w:rPr>
  </w:style>
  <w:style w:type="paragraph" w:customStyle="1" w:styleId="FreeForm">
    <w:name w:val="Free Form"/>
    <w:rsid w:val="00FB00A7"/>
    <w:pPr>
      <w:spacing w:line="240" w:lineRule="auto"/>
    </w:pPr>
    <w:rPr>
      <w:rFonts w:ascii="Helvetica" w:eastAsia="ヒラギノ角ゴ Pro W3" w:hAnsi="Helvetica" w:cs="Times New Roman"/>
      <w:sz w:val="24"/>
    </w:rPr>
  </w:style>
  <w:style w:type="table" w:styleId="TableGrid">
    <w:name w:val="Table Grid"/>
    <w:basedOn w:val="TableNormal"/>
    <w:uiPriority w:val="39"/>
    <w:rsid w:val="00FB00A7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25BBC"/>
    <w:rPr>
      <w:rFonts w:cs="Cordia New"/>
    </w:rPr>
  </w:style>
  <w:style w:type="character" w:customStyle="1" w:styleId="words">
    <w:name w:val="words"/>
    <w:basedOn w:val="DefaultParagraphFont"/>
    <w:rsid w:val="00CE1A82"/>
  </w:style>
  <w:style w:type="paragraph" w:customStyle="1" w:styleId="Default">
    <w:name w:val="Default"/>
    <w:rsid w:val="00BF11A5"/>
    <w:pPr>
      <w:autoSpaceDE w:val="0"/>
      <w:autoSpaceDN w:val="0"/>
      <w:adjustRightInd w:val="0"/>
      <w:spacing w:line="240" w:lineRule="auto"/>
    </w:pPr>
    <w:rPr>
      <w:rFonts w:ascii="Cordia New" w:eastAsiaTheme="minorHAnsi" w:hAnsi="Cordia New" w:cs="Cordia New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6EA8"/>
    <w:pPr>
      <w:tabs>
        <w:tab w:val="left" w:pos="1320"/>
        <w:tab w:val="right" w:leader="dot" w:pos="9016"/>
      </w:tabs>
      <w:spacing w:after="100"/>
      <w:ind w:left="993" w:hanging="284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D6EA8"/>
    <w:pPr>
      <w:tabs>
        <w:tab w:val="left" w:pos="1418"/>
        <w:tab w:val="right" w:leader="dot" w:pos="9016"/>
      </w:tabs>
      <w:spacing w:after="100"/>
      <w:ind w:left="1560" w:hanging="567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D6EA8"/>
    <w:pPr>
      <w:spacing w:after="100"/>
      <w:ind w:left="440" w:firstLine="720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D6EA8"/>
    <w:pPr>
      <w:spacing w:before="24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40"/>
    </w:rPr>
  </w:style>
  <w:style w:type="paragraph" w:styleId="BodyText">
    <w:name w:val="Body Text"/>
    <w:basedOn w:val="Normal"/>
    <w:link w:val="BodyTextChar"/>
    <w:rsid w:val="00392171"/>
    <w:pPr>
      <w:spacing w:after="120" w:line="240" w:lineRule="auto"/>
      <w:jc w:val="both"/>
    </w:pPr>
    <w:rPr>
      <w:rFonts w:eastAsia="Times New Roman" w:cs="Times New Roman"/>
      <w:color w:val="auto"/>
      <w:lang w:val="en-AU" w:bidi="ar-SA"/>
    </w:rPr>
  </w:style>
  <w:style w:type="character" w:customStyle="1" w:styleId="BodyTextChar">
    <w:name w:val="Body Text Char"/>
    <w:basedOn w:val="DefaultParagraphFont"/>
    <w:link w:val="BodyText"/>
    <w:rsid w:val="00392171"/>
    <w:rPr>
      <w:rFonts w:eastAsia="Times New Roman" w:cs="Times New Roman"/>
      <w:color w:val="auto"/>
      <w:lang w:val="en-AU" w:bidi="ar-SA"/>
    </w:rPr>
  </w:style>
  <w:style w:type="paragraph" w:styleId="NormalWeb">
    <w:name w:val="Normal (Web)"/>
    <w:basedOn w:val="Normal"/>
    <w:uiPriority w:val="99"/>
    <w:unhideWhenUsed/>
    <w:rsid w:val="0097227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character" w:customStyle="1" w:styleId="apple-converted-space">
    <w:name w:val="apple-converted-space"/>
    <w:basedOn w:val="DefaultParagraphFont"/>
    <w:rsid w:val="0097227A"/>
  </w:style>
  <w:style w:type="character" w:styleId="Hyperlink">
    <w:name w:val="Hyperlink"/>
    <w:basedOn w:val="DefaultParagraphFont"/>
    <w:uiPriority w:val="99"/>
    <w:unhideWhenUsed/>
    <w:rsid w:val="0097227A"/>
    <w:rPr>
      <w:color w:val="0000FF"/>
      <w:u w:val="single"/>
    </w:rPr>
  </w:style>
  <w:style w:type="table" w:customStyle="1" w:styleId="61">
    <w:name w:val="ตารางที่มีเส้น 6 แบบมีสีสัน1"/>
    <w:basedOn w:val="TableNormal"/>
    <w:uiPriority w:val="51"/>
    <w:rsid w:val="003C0086"/>
    <w:pPr>
      <w:spacing w:line="240" w:lineRule="auto"/>
    </w:pPr>
    <w:rPr>
      <w:rFonts w:asciiTheme="minorHAnsi" w:eastAsiaTheme="minorHAnsi" w:hAnsiTheme="minorHAnsi" w:cstheme="minorBidi"/>
      <w:color w:val="000000" w:themeColor="text1"/>
      <w:szCs w:val="2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ตารางที่มีเส้น 4 - เน้น 11"/>
    <w:basedOn w:val="TableNormal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31">
    <w:name w:val="ตารางที่มีเส้น 4 - เน้น 31"/>
    <w:basedOn w:val="TableNormal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21">
    <w:name w:val="ตารางที่มีเส้น 4 - เน้น 21"/>
    <w:basedOn w:val="TableNormal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41">
    <w:name w:val="ตารางที่มีเส้น 4 - เน้น 41"/>
    <w:basedOn w:val="TableNormal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paragraph">
    <w:name w:val="paragraph"/>
    <w:basedOn w:val="Normal"/>
    <w:rsid w:val="00AF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8"/>
      <w:szCs w:val="28"/>
    </w:rPr>
  </w:style>
  <w:style w:type="table" w:customStyle="1" w:styleId="41">
    <w:name w:val="ตารางที่มีเส้น 41"/>
    <w:basedOn w:val="TableNormal"/>
    <w:uiPriority w:val="49"/>
    <w:rsid w:val="00AF3DFA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211E39"/>
    <w:pPr>
      <w:spacing w:line="240" w:lineRule="auto"/>
    </w:pPr>
    <w:rPr>
      <w:rFonts w:asciiTheme="minorHAnsi" w:eastAsiaTheme="minorEastAsia" w:hAnsiTheme="minorHAnsi" w:cstheme="minorBidi"/>
      <w:color w:val="auto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211E39"/>
    <w:rPr>
      <w:rFonts w:asciiTheme="minorHAnsi" w:eastAsiaTheme="minorEastAsia" w:hAnsiTheme="minorHAnsi" w:cstheme="minorBidi"/>
      <w:color w:val="auto"/>
      <w:sz w:val="28"/>
      <w:szCs w:val="28"/>
    </w:rPr>
  </w:style>
  <w:style w:type="character" w:styleId="Strong">
    <w:name w:val="Strong"/>
    <w:basedOn w:val="DefaultParagraphFont"/>
    <w:uiPriority w:val="22"/>
    <w:qFormat/>
    <w:rsid w:val="00913B71"/>
    <w:rPr>
      <w:b/>
      <w:bCs/>
    </w:rPr>
  </w:style>
  <w:style w:type="table" w:styleId="GridTable4-Accent1">
    <w:name w:val="Grid Table 4 Accent 1"/>
    <w:basedOn w:val="TableNormal"/>
    <w:uiPriority w:val="49"/>
    <w:rsid w:val="00AC49B9"/>
    <w:pPr>
      <w:spacing w:line="240" w:lineRule="auto"/>
    </w:pPr>
    <w:rPr>
      <w:rFonts w:asciiTheme="minorHAnsi" w:eastAsiaTheme="minorHAnsi" w:hAnsiTheme="minorHAnsi" w:cstheme="minorBidi"/>
      <w:szCs w:val="28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C49B9"/>
    <w:pPr>
      <w:spacing w:line="240" w:lineRule="auto"/>
    </w:pPr>
    <w:rPr>
      <w:rFonts w:asciiTheme="minorHAnsi" w:eastAsiaTheme="minorHAnsi" w:hAnsiTheme="minorHAnsi" w:cstheme="minorBidi"/>
      <w:szCs w:val="28"/>
    </w:rPr>
    <w:tblPr>
      <w:tblStyleRowBandSize w:val="1"/>
      <w:tblStyleColBandSize w:val="1"/>
      <w:tblInd w:w="0" w:type="nil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C49B9"/>
    <w:pPr>
      <w:spacing w:line="240" w:lineRule="auto"/>
    </w:pPr>
    <w:rPr>
      <w:rFonts w:asciiTheme="minorHAnsi" w:eastAsiaTheme="minorHAnsi" w:hAnsiTheme="minorHAnsi" w:cstheme="minorBidi"/>
      <w:szCs w:val="28"/>
    </w:rPr>
    <w:tblPr>
      <w:tblStyleRowBandSize w:val="1"/>
      <w:tblStyleColBandSize w:val="1"/>
      <w:tblInd w:w="0" w:type="nil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C49B9"/>
    <w:pPr>
      <w:spacing w:line="240" w:lineRule="auto"/>
    </w:pPr>
    <w:rPr>
      <w:rFonts w:asciiTheme="minorHAnsi" w:eastAsiaTheme="minorHAnsi" w:hAnsiTheme="minorHAnsi" w:cstheme="minorBidi"/>
      <w:szCs w:val="28"/>
    </w:rPr>
    <w:tblPr>
      <w:tblStyleRowBandSize w:val="1"/>
      <w:tblStyleColBandSize w:val="1"/>
      <w:tblInd w:w="0" w:type="nil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7FF"/>
    <w:rPr>
      <w:rFonts w:ascii="Courier New" w:eastAsia="Times New Roman" w:hAnsi="Courier New" w:cs="Courier New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hsqldb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hsqldb.org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D2B95-481D-4311-955A-7F14D6EC0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6771</Words>
  <Characters>38599</Characters>
  <Application>Microsoft Office Word</Application>
  <DocSecurity>0</DocSecurity>
  <Lines>321</Lines>
  <Paragraphs>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nexuspump</dc:creator>
  <cp:lastModifiedBy>Pump Wayne</cp:lastModifiedBy>
  <cp:revision>99</cp:revision>
  <cp:lastPrinted>2015-10-16T13:16:00Z</cp:lastPrinted>
  <dcterms:created xsi:type="dcterms:W3CDTF">2015-07-28T12:18:00Z</dcterms:created>
  <dcterms:modified xsi:type="dcterms:W3CDTF">2015-10-21T13:11:00Z</dcterms:modified>
</cp:coreProperties>
</file>