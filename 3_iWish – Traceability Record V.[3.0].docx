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7B1FBA" w14:textId="78D6EA81" w:rsidR="00211E39" w:rsidRPr="00353C70" w:rsidRDefault="00211E39">
      <w:pPr>
        <w:rPr>
          <w:rFonts w:ascii="Times New Roman" w:eastAsia="Times New Roman" w:hAnsi="Times New Roman" w:cs="Times New Roman"/>
          <w:b/>
          <w:sz w:val="36"/>
          <w:highlight w:val="white"/>
          <w:cs/>
        </w:rPr>
      </w:pPr>
    </w:p>
    <w:p w14:paraId="797D1715" w14:textId="303AD483" w:rsidR="00211E39" w:rsidRPr="00353C70" w:rsidRDefault="00211E39">
      <w:pPr>
        <w:rPr>
          <w:rFonts w:ascii="Times New Roman" w:eastAsia="Times New Roman" w:hAnsi="Times New Roman" w:cs="Times New Roman"/>
          <w:b/>
          <w:sz w:val="36"/>
          <w:highlight w:val="white"/>
        </w:rPr>
      </w:pPr>
    </w:p>
    <w:p w14:paraId="4EEB6BC7" w14:textId="0BFAC825" w:rsidR="00211E39" w:rsidRPr="00353C70" w:rsidRDefault="00211E39">
      <w:pPr>
        <w:rPr>
          <w:rFonts w:ascii="Times New Roman" w:eastAsia="Times New Roman" w:hAnsi="Times New Roman" w:cs="Times New Roman"/>
          <w:b/>
          <w:sz w:val="36"/>
          <w:highlight w:val="white"/>
        </w:rPr>
      </w:pPr>
    </w:p>
    <w:p w14:paraId="3892818B" w14:textId="27BF3A74" w:rsidR="00211E39" w:rsidRPr="00353C70" w:rsidRDefault="00211E39">
      <w:pPr>
        <w:rPr>
          <w:rFonts w:ascii="Times New Roman" w:eastAsia="Times New Roman" w:hAnsi="Times New Roman" w:cs="Times New Roman"/>
          <w:b/>
          <w:sz w:val="36"/>
          <w:highlight w:val="white"/>
        </w:rPr>
      </w:pPr>
    </w:p>
    <w:p w14:paraId="67807993" w14:textId="2958147C" w:rsidR="00211E39" w:rsidRPr="00353C70" w:rsidRDefault="00211E39">
      <w:pPr>
        <w:rPr>
          <w:rFonts w:ascii="Times New Roman" w:eastAsia="Times New Roman" w:hAnsi="Times New Roman" w:cs="Times New Roman"/>
          <w:b/>
          <w:sz w:val="36"/>
          <w:highlight w:val="white"/>
        </w:rPr>
      </w:pPr>
    </w:p>
    <w:p w14:paraId="46C4F290" w14:textId="3A0D9E6D" w:rsidR="00211E39" w:rsidRPr="00353C70" w:rsidRDefault="00211E39">
      <w:pPr>
        <w:rPr>
          <w:rFonts w:ascii="Times New Roman" w:eastAsia="Times New Roman" w:hAnsi="Times New Roman" w:cs="Times New Roman"/>
          <w:b/>
          <w:sz w:val="36"/>
          <w:highlight w:val="white"/>
        </w:rPr>
      </w:pPr>
    </w:p>
    <w:p w14:paraId="0C9A6950" w14:textId="5F040619" w:rsidR="00211E39" w:rsidRPr="00353C70" w:rsidRDefault="00211E39">
      <w:pPr>
        <w:rPr>
          <w:rFonts w:ascii="Times New Roman" w:eastAsia="Times New Roman" w:hAnsi="Times New Roman" w:cs="Times New Roman"/>
          <w:b/>
          <w:sz w:val="36"/>
          <w:highlight w:val="white"/>
        </w:rPr>
      </w:pPr>
    </w:p>
    <w:p w14:paraId="1AC6E43A" w14:textId="2F831F10" w:rsidR="00211E39" w:rsidRPr="00353C70" w:rsidRDefault="00211E39">
      <w:pPr>
        <w:rPr>
          <w:rFonts w:ascii="Times New Roman" w:eastAsia="Times New Roman" w:hAnsi="Times New Roman" w:cs="Times New Roman"/>
          <w:b/>
          <w:sz w:val="36"/>
          <w:highlight w:val="white"/>
        </w:rPr>
      </w:pPr>
    </w:p>
    <w:p w14:paraId="5B2E4775" w14:textId="38DCFBAB" w:rsidR="00211E39" w:rsidRPr="00353C70" w:rsidRDefault="00211E39">
      <w:pPr>
        <w:rPr>
          <w:rFonts w:ascii="Times New Roman" w:eastAsia="Times New Roman" w:hAnsi="Times New Roman" w:cs="Times New Roman"/>
          <w:b/>
          <w:sz w:val="36"/>
          <w:highlight w:val="white"/>
        </w:rPr>
      </w:pPr>
    </w:p>
    <w:p w14:paraId="19782ACC" w14:textId="6FF96679" w:rsidR="00211E39" w:rsidRPr="00353C70" w:rsidRDefault="00211E39">
      <w:pPr>
        <w:rPr>
          <w:rFonts w:ascii="Times New Roman" w:eastAsia="Times New Roman" w:hAnsi="Times New Roman" w:cs="Times New Roman"/>
          <w:b/>
          <w:sz w:val="36"/>
          <w:highlight w:val="white"/>
        </w:rPr>
      </w:pPr>
    </w:p>
    <w:p w14:paraId="320E9F0A" w14:textId="15FB0194" w:rsidR="00211E39" w:rsidRPr="00353C70" w:rsidRDefault="00211E39">
      <w:pPr>
        <w:rPr>
          <w:rFonts w:ascii="Times New Roman" w:eastAsia="Times New Roman" w:hAnsi="Times New Roman" w:cs="Times New Roman"/>
          <w:b/>
          <w:sz w:val="36"/>
          <w:highlight w:val="white"/>
        </w:rPr>
      </w:pPr>
    </w:p>
    <w:p w14:paraId="75F80EAF" w14:textId="1216E33F" w:rsidR="00211E39" w:rsidRPr="00353C70" w:rsidRDefault="00211E39">
      <w:pPr>
        <w:rPr>
          <w:rFonts w:ascii="Times New Roman" w:eastAsia="Times New Roman" w:hAnsi="Times New Roman" w:cs="Times New Roman"/>
          <w:b/>
          <w:sz w:val="36"/>
          <w:highlight w:val="white"/>
        </w:rPr>
      </w:pPr>
    </w:p>
    <w:p w14:paraId="4858376D" w14:textId="2BB9D5C5" w:rsidR="00211E39" w:rsidRPr="00353C70" w:rsidRDefault="001168E7">
      <w:pPr>
        <w:rPr>
          <w:rFonts w:ascii="Times New Roman" w:eastAsia="Times New Roman" w:hAnsi="Times New Roman" w:cs="Times New Roman"/>
          <w:b/>
          <w:sz w:val="36"/>
          <w:highlight w:val="white"/>
        </w:rPr>
      </w:pPr>
      <w:r w:rsidRPr="00353C70">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5ECA2D68" wp14:editId="515FFA58">
                <wp:simplePos x="0" y="0"/>
                <wp:positionH relativeFrom="margin">
                  <wp:align>center</wp:align>
                </wp:positionH>
                <wp:positionV relativeFrom="paragraph">
                  <wp:posOffset>11430</wp:posOffset>
                </wp:positionV>
                <wp:extent cx="1828800" cy="18288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0FBAAF3A" w14:textId="5274323A" w:rsidR="00F3080A" w:rsidRPr="00211E39" w:rsidRDefault="00F3080A" w:rsidP="00211E39">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9CC">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Traceability Record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ECA2D68" id="_x0000_t202" coordsize="21600,21600" o:spt="202" path="m,l,21600r21600,l21600,xe">
                <v:stroke joinstyle="miter"/>
                <v:path gradientshapeok="t" o:connecttype="rect"/>
              </v:shapetype>
              <v:shape id="Text Box 48" o:spid="_x0000_s1026" type="#_x0000_t202" style="position:absolute;margin-left:0;margin-top:.9pt;width:2in;height:2in;z-index:2516920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2JA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" filled="f" stroked="f">
                <v:textbox style="mso-fit-shape-to-text:t">
                  <w:txbxContent>
                    <w:p w14:paraId="0FBAAF3A" w14:textId="5274323A" w:rsidR="00F3080A" w:rsidRPr="00211E39" w:rsidRDefault="00F3080A" w:rsidP="00211E39">
                      <w:pPr>
                        <w:jc w:val="center"/>
                        <w:rPr>
                          <w:rFonts w:ascii="Times New Roman" w:eastAsia="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09CC">
                        <w:rPr>
                          <w:rFonts w:ascii="Times New Roman" w:eastAsia="Times New Roman" w:hAnsi="Times New Roman" w:cs="Angsana New"/>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Traceability Record</w:t>
                      </w:r>
                    </w:p>
                  </w:txbxContent>
                </v:textbox>
                <w10:wrap anchorx="margin"/>
              </v:shape>
            </w:pict>
          </mc:Fallback>
        </mc:AlternateContent>
      </w:r>
    </w:p>
    <w:p w14:paraId="7B532124" w14:textId="3461EC7A" w:rsidR="00211E39" w:rsidRPr="00353C70" w:rsidRDefault="00211E39">
      <w:pPr>
        <w:rPr>
          <w:rFonts w:ascii="Times New Roman" w:eastAsia="Times New Roman" w:hAnsi="Times New Roman" w:cs="Times New Roman"/>
          <w:b/>
          <w:sz w:val="36"/>
          <w:highlight w:val="white"/>
        </w:rPr>
      </w:pPr>
    </w:p>
    <w:p w14:paraId="3F2B6C65" w14:textId="7EAAB197" w:rsidR="00211E39" w:rsidRPr="00353C70" w:rsidRDefault="00211E39">
      <w:pPr>
        <w:rPr>
          <w:rFonts w:ascii="Times New Roman" w:eastAsia="Times New Roman" w:hAnsi="Times New Roman" w:cs="Times New Roman"/>
          <w:b/>
          <w:sz w:val="36"/>
          <w:highlight w:val="white"/>
        </w:rPr>
      </w:pPr>
    </w:p>
    <w:p w14:paraId="6120F2DA" w14:textId="77777777" w:rsidR="001168E7" w:rsidRPr="00353C70" w:rsidRDefault="001168E7">
      <w:pPr>
        <w:rPr>
          <w:rFonts w:ascii="Times New Roman" w:eastAsia="Times New Roman" w:hAnsi="Times New Roman" w:cs="Times New Roman"/>
          <w:b/>
          <w:sz w:val="36"/>
          <w:highlight w:val="white"/>
        </w:rPr>
      </w:pPr>
    </w:p>
    <w:p w14:paraId="48116C90" w14:textId="77777777" w:rsidR="001168E7" w:rsidRPr="00353C70" w:rsidRDefault="001168E7">
      <w:pPr>
        <w:rPr>
          <w:rFonts w:ascii="Times New Roman" w:eastAsia="Times New Roman" w:hAnsi="Times New Roman" w:cs="Times New Roman"/>
          <w:b/>
          <w:sz w:val="36"/>
          <w:highlight w:val="white"/>
        </w:rPr>
      </w:pPr>
    </w:p>
    <w:p w14:paraId="5F7EA235" w14:textId="77777777" w:rsidR="001168E7" w:rsidRPr="00353C70" w:rsidRDefault="001168E7">
      <w:pPr>
        <w:rPr>
          <w:rFonts w:ascii="Times New Roman" w:eastAsia="Times New Roman" w:hAnsi="Times New Roman" w:cs="Times New Roman"/>
          <w:b/>
          <w:sz w:val="36"/>
          <w:highlight w:val="white"/>
        </w:rPr>
      </w:pPr>
    </w:p>
    <w:p w14:paraId="1821B98D" w14:textId="77777777" w:rsidR="001168E7" w:rsidRPr="00353C70" w:rsidRDefault="001168E7">
      <w:pPr>
        <w:rPr>
          <w:rFonts w:ascii="Times New Roman" w:eastAsia="Times New Roman" w:hAnsi="Times New Roman" w:cs="Times New Roman"/>
          <w:b/>
          <w:sz w:val="36"/>
          <w:highlight w:val="white"/>
        </w:rPr>
      </w:pPr>
    </w:p>
    <w:p w14:paraId="60D81815" w14:textId="77777777" w:rsidR="001168E7" w:rsidRPr="00353C70" w:rsidRDefault="001168E7">
      <w:pPr>
        <w:rPr>
          <w:rFonts w:ascii="Times New Roman" w:eastAsia="Times New Roman" w:hAnsi="Times New Roman" w:cs="Times New Roman"/>
          <w:b/>
          <w:sz w:val="36"/>
          <w:highlight w:val="white"/>
        </w:rPr>
      </w:pPr>
    </w:p>
    <w:p w14:paraId="5D20D0DE" w14:textId="77777777" w:rsidR="001168E7" w:rsidRPr="00353C70" w:rsidRDefault="001168E7">
      <w:pPr>
        <w:rPr>
          <w:rFonts w:ascii="Times New Roman" w:eastAsia="Times New Roman" w:hAnsi="Times New Roman" w:cs="Times New Roman"/>
          <w:b/>
          <w:sz w:val="36"/>
          <w:highlight w:val="white"/>
        </w:rPr>
      </w:pPr>
    </w:p>
    <w:p w14:paraId="4EF9BC6C" w14:textId="77777777" w:rsidR="001168E7" w:rsidRPr="00353C70" w:rsidRDefault="001168E7">
      <w:pPr>
        <w:rPr>
          <w:rFonts w:ascii="Times New Roman" w:eastAsia="Times New Roman" w:hAnsi="Times New Roman" w:cs="Times New Roman"/>
          <w:b/>
          <w:sz w:val="36"/>
          <w:highlight w:val="white"/>
        </w:rPr>
      </w:pPr>
    </w:p>
    <w:p w14:paraId="5DBE6B07" w14:textId="77777777" w:rsidR="001168E7" w:rsidRPr="00353C70" w:rsidRDefault="001168E7">
      <w:pPr>
        <w:rPr>
          <w:rFonts w:ascii="Times New Roman" w:eastAsia="Times New Roman" w:hAnsi="Times New Roman" w:cs="Times New Roman"/>
          <w:b/>
          <w:sz w:val="36"/>
          <w:highlight w:val="white"/>
        </w:rPr>
      </w:pPr>
    </w:p>
    <w:p w14:paraId="6D1CC5AE" w14:textId="77777777" w:rsidR="001168E7" w:rsidRPr="00353C70" w:rsidRDefault="001168E7">
      <w:pPr>
        <w:rPr>
          <w:rFonts w:ascii="Times New Roman" w:eastAsia="Times New Roman" w:hAnsi="Times New Roman" w:cs="Times New Roman"/>
          <w:b/>
          <w:sz w:val="36"/>
          <w:highlight w:val="white"/>
        </w:rPr>
      </w:pPr>
    </w:p>
    <w:p w14:paraId="7FEA4484" w14:textId="77777777" w:rsidR="00211E39" w:rsidRPr="00353C70" w:rsidRDefault="00211E39">
      <w:pPr>
        <w:rPr>
          <w:rFonts w:ascii="Times New Roman" w:eastAsia="Times New Roman" w:hAnsi="Times New Roman" w:cs="Times New Roman"/>
          <w:b/>
          <w:sz w:val="36"/>
          <w:highlight w:val="white"/>
        </w:rPr>
      </w:pPr>
    </w:p>
    <w:p w14:paraId="59537662" w14:textId="77777777" w:rsidR="00211E39" w:rsidRPr="00353C70" w:rsidRDefault="00211E39">
      <w:pPr>
        <w:rPr>
          <w:rFonts w:ascii="Times New Roman" w:eastAsia="Times New Roman" w:hAnsi="Times New Roman" w:cs="Times New Roman"/>
          <w:b/>
          <w:sz w:val="36"/>
          <w:highlight w:val="white"/>
        </w:rPr>
      </w:pPr>
    </w:p>
    <w:p w14:paraId="71F1864F" w14:textId="77777777" w:rsidR="00211E39" w:rsidRPr="00353C70" w:rsidRDefault="00211E39">
      <w:pPr>
        <w:rPr>
          <w:rFonts w:ascii="Times New Roman" w:eastAsia="Times New Roman" w:hAnsi="Times New Roman" w:cs="Times New Roman"/>
          <w:b/>
          <w:sz w:val="36"/>
          <w:highlight w:val="white"/>
        </w:rPr>
      </w:pPr>
    </w:p>
    <w:p w14:paraId="59BA7670" w14:textId="77777777" w:rsidR="00211E39" w:rsidRPr="00353C70" w:rsidRDefault="00211E39">
      <w:pPr>
        <w:rPr>
          <w:rFonts w:ascii="Times New Roman" w:eastAsia="Times New Roman" w:hAnsi="Times New Roman" w:cs="Times New Roman"/>
          <w:b/>
          <w:sz w:val="36"/>
          <w:highlight w:val="white"/>
        </w:rPr>
      </w:pPr>
    </w:p>
    <w:p w14:paraId="615E9CB3" w14:textId="77777777" w:rsidR="00211E39" w:rsidRPr="00353C70" w:rsidRDefault="00211E39">
      <w:pPr>
        <w:rPr>
          <w:rFonts w:ascii="Times New Roman" w:eastAsia="Times New Roman" w:hAnsi="Times New Roman" w:cs="Times New Roman"/>
          <w:b/>
          <w:sz w:val="36"/>
          <w:highlight w:val="white"/>
        </w:rPr>
      </w:pPr>
    </w:p>
    <w:p w14:paraId="4C370645" w14:textId="77777777" w:rsidR="00383571" w:rsidRPr="00353C70" w:rsidRDefault="00F51BEA">
      <w:pPr>
        <w:rPr>
          <w:rFonts w:ascii="Times New Roman" w:hAnsi="Times New Roman" w:cs="Times New Roman"/>
        </w:rPr>
      </w:pPr>
      <w:r w:rsidRPr="00353C70">
        <w:rPr>
          <w:rFonts w:ascii="Times New Roman" w:eastAsia="Times New Roman" w:hAnsi="Times New Roman" w:cs="Times New Roman"/>
          <w:b/>
          <w:sz w:val="36"/>
          <w:highlight w:val="white"/>
        </w:rPr>
        <w:lastRenderedPageBreak/>
        <w:t>Document History</w:t>
      </w:r>
    </w:p>
    <w:tbl>
      <w:tblPr>
        <w:tblStyle w:val="a"/>
        <w:tblW w:w="954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057"/>
        <w:gridCol w:w="2647"/>
        <w:gridCol w:w="1109"/>
        <w:gridCol w:w="955"/>
        <w:gridCol w:w="890"/>
        <w:gridCol w:w="1034"/>
        <w:gridCol w:w="848"/>
      </w:tblGrid>
      <w:tr w:rsidR="00383571" w:rsidRPr="00353C70" w14:paraId="61F158F9" w14:textId="77777777" w:rsidTr="008571D4">
        <w:trPr>
          <w:trHeight w:val="777"/>
        </w:trPr>
        <w:tc>
          <w:tcPr>
            <w:tcW w:w="2057" w:type="dxa"/>
            <w:tcBorders>
              <w:top w:val="single" w:sz="8" w:space="0" w:color="000000"/>
              <w:left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9D26D68" w14:textId="77777777" w:rsidR="00383571" w:rsidRPr="00353C70" w:rsidRDefault="00F51BEA">
            <w:pPr>
              <w:ind w:left="140" w:right="140"/>
              <w:contextualSpacing w:val="0"/>
              <w:jc w:val="center"/>
              <w:rPr>
                <w:rFonts w:ascii="Times New Roman" w:hAnsi="Times New Roman" w:cs="Times New Roman"/>
              </w:rPr>
            </w:pPr>
            <w:r w:rsidRPr="00353C70">
              <w:rPr>
                <w:rFonts w:ascii="Times New Roman" w:eastAsia="Times New Roman" w:hAnsi="Times New Roman" w:cs="Times New Roman"/>
                <w:b/>
                <w:color w:val="FFFFFF"/>
                <w:sz w:val="20"/>
                <w:shd w:val="clear" w:color="auto" w:fill="262626"/>
              </w:rPr>
              <w:t>Document Name</w:t>
            </w:r>
          </w:p>
        </w:tc>
        <w:tc>
          <w:tcPr>
            <w:tcW w:w="2647"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40F1E528" w14:textId="77777777" w:rsidR="00383571" w:rsidRPr="00353C70" w:rsidRDefault="00F51BEA">
            <w:pPr>
              <w:ind w:left="140" w:right="140"/>
              <w:contextualSpacing w:val="0"/>
              <w:jc w:val="center"/>
              <w:rPr>
                <w:rFonts w:ascii="Times New Roman" w:hAnsi="Times New Roman" w:cs="Times New Roman"/>
              </w:rPr>
            </w:pPr>
            <w:r w:rsidRPr="00353C70">
              <w:rPr>
                <w:rFonts w:ascii="Times New Roman" w:eastAsia="Times New Roman" w:hAnsi="Times New Roman" w:cs="Times New Roman"/>
                <w:b/>
                <w:color w:val="FFFFFF"/>
                <w:sz w:val="20"/>
                <w:shd w:val="clear" w:color="auto" w:fill="262626"/>
              </w:rPr>
              <w:t>Version</w:t>
            </w:r>
          </w:p>
        </w:tc>
        <w:tc>
          <w:tcPr>
            <w:tcW w:w="1109"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16651B1" w14:textId="77777777" w:rsidR="00383571" w:rsidRPr="00353C70" w:rsidRDefault="00F51BEA">
            <w:pPr>
              <w:ind w:left="140" w:right="140"/>
              <w:contextualSpacing w:val="0"/>
              <w:jc w:val="center"/>
              <w:rPr>
                <w:rFonts w:ascii="Times New Roman" w:hAnsi="Times New Roman" w:cs="Times New Roman"/>
              </w:rPr>
            </w:pPr>
            <w:r w:rsidRPr="00353C70">
              <w:rPr>
                <w:rFonts w:ascii="Times New Roman" w:eastAsia="Times New Roman" w:hAnsi="Times New Roman" w:cs="Times New Roman"/>
                <w:b/>
                <w:color w:val="FFFFFF"/>
                <w:sz w:val="20"/>
                <w:shd w:val="clear" w:color="auto" w:fill="262626"/>
              </w:rPr>
              <w:t>Status</w:t>
            </w:r>
          </w:p>
        </w:tc>
        <w:tc>
          <w:tcPr>
            <w:tcW w:w="955"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6F6B6FC8" w14:textId="77777777" w:rsidR="00383571" w:rsidRPr="00353C70" w:rsidRDefault="00F51BEA">
            <w:pPr>
              <w:ind w:left="140" w:right="140"/>
              <w:contextualSpacing w:val="0"/>
              <w:jc w:val="center"/>
              <w:rPr>
                <w:rFonts w:ascii="Times New Roman" w:hAnsi="Times New Roman" w:cs="Times New Roman"/>
              </w:rPr>
            </w:pPr>
            <w:r w:rsidRPr="00353C70">
              <w:rPr>
                <w:rFonts w:ascii="Times New Roman" w:eastAsia="Times New Roman" w:hAnsi="Times New Roman" w:cs="Times New Roman"/>
                <w:b/>
                <w:color w:val="FFFFFF"/>
                <w:sz w:val="20"/>
                <w:shd w:val="clear" w:color="auto" w:fill="262626"/>
              </w:rPr>
              <w:t>Date</w:t>
            </w:r>
          </w:p>
        </w:tc>
        <w:tc>
          <w:tcPr>
            <w:tcW w:w="890"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A3414F3" w14:textId="77777777" w:rsidR="00383571" w:rsidRPr="00353C70" w:rsidRDefault="00F51BEA">
            <w:pPr>
              <w:ind w:left="140" w:right="140"/>
              <w:contextualSpacing w:val="0"/>
              <w:jc w:val="center"/>
              <w:rPr>
                <w:rFonts w:ascii="Times New Roman" w:hAnsi="Times New Roman" w:cs="Times New Roman"/>
              </w:rPr>
            </w:pPr>
            <w:r w:rsidRPr="00353C70">
              <w:rPr>
                <w:rFonts w:ascii="Times New Roman" w:eastAsia="Times New Roman" w:hAnsi="Times New Roman" w:cs="Times New Roman"/>
                <w:b/>
                <w:color w:val="FFFFFF"/>
                <w:sz w:val="20"/>
                <w:shd w:val="clear" w:color="auto" w:fill="262626"/>
              </w:rPr>
              <w:t>Viewable</w:t>
            </w:r>
          </w:p>
        </w:tc>
        <w:tc>
          <w:tcPr>
            <w:tcW w:w="1034"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20269E8E" w14:textId="77777777" w:rsidR="00383571" w:rsidRPr="00353C70" w:rsidRDefault="00F51BEA">
            <w:pPr>
              <w:ind w:left="140" w:right="140"/>
              <w:contextualSpacing w:val="0"/>
              <w:jc w:val="center"/>
              <w:rPr>
                <w:rFonts w:ascii="Times New Roman" w:hAnsi="Times New Roman" w:cs="Times New Roman"/>
              </w:rPr>
            </w:pPr>
            <w:r w:rsidRPr="00353C70">
              <w:rPr>
                <w:rFonts w:ascii="Times New Roman" w:eastAsia="Times New Roman" w:hAnsi="Times New Roman" w:cs="Times New Roman"/>
                <w:b/>
                <w:color w:val="FFFFFF"/>
                <w:sz w:val="20"/>
                <w:shd w:val="clear" w:color="auto" w:fill="262626"/>
              </w:rPr>
              <w:t>Reviewer</w:t>
            </w:r>
          </w:p>
        </w:tc>
        <w:tc>
          <w:tcPr>
            <w:tcW w:w="848" w:type="dxa"/>
            <w:tcBorders>
              <w:top w:val="single" w:sz="8" w:space="0" w:color="000000"/>
              <w:bottom w:val="single" w:sz="8" w:space="0" w:color="000000"/>
              <w:right w:val="single" w:sz="8" w:space="0" w:color="000000"/>
            </w:tcBorders>
            <w:shd w:val="clear" w:color="auto" w:fill="262626"/>
            <w:tcMar>
              <w:top w:w="100" w:type="dxa"/>
              <w:left w:w="100" w:type="dxa"/>
              <w:bottom w:w="100" w:type="dxa"/>
              <w:right w:w="100" w:type="dxa"/>
            </w:tcMar>
          </w:tcPr>
          <w:p w14:paraId="05550DCE" w14:textId="77777777" w:rsidR="00383571" w:rsidRPr="00353C70" w:rsidRDefault="00F51BEA">
            <w:pPr>
              <w:ind w:left="140" w:right="140"/>
              <w:contextualSpacing w:val="0"/>
              <w:jc w:val="center"/>
              <w:rPr>
                <w:rFonts w:ascii="Times New Roman" w:hAnsi="Times New Roman" w:cs="Times New Roman"/>
              </w:rPr>
            </w:pPr>
            <w:r w:rsidRPr="00353C70">
              <w:rPr>
                <w:rFonts w:ascii="Times New Roman" w:eastAsia="Times New Roman" w:hAnsi="Times New Roman" w:cs="Times New Roman"/>
                <w:b/>
                <w:color w:val="FFFFFF"/>
                <w:sz w:val="20"/>
                <w:shd w:val="clear" w:color="auto" w:fill="262626"/>
              </w:rPr>
              <w:t>Responsible</w:t>
            </w:r>
          </w:p>
        </w:tc>
      </w:tr>
      <w:tr w:rsidR="00383571" w:rsidRPr="00353C70" w14:paraId="6AED4FCF" w14:textId="77777777" w:rsidTr="008571D4">
        <w:trPr>
          <w:trHeight w:val="1456"/>
        </w:trPr>
        <w:tc>
          <w:tcPr>
            <w:tcW w:w="2057" w:type="dxa"/>
            <w:tcBorders>
              <w:left w:val="single" w:sz="8" w:space="0" w:color="000000"/>
              <w:right w:val="single" w:sz="8" w:space="0" w:color="000000"/>
            </w:tcBorders>
            <w:tcMar>
              <w:top w:w="100" w:type="dxa"/>
              <w:left w:w="100" w:type="dxa"/>
              <w:bottom w:w="100" w:type="dxa"/>
              <w:right w:w="100" w:type="dxa"/>
            </w:tcMar>
          </w:tcPr>
          <w:p w14:paraId="0AC177B0" w14:textId="493687FD" w:rsidR="00383571" w:rsidRPr="00353C70" w:rsidRDefault="00F53DC8" w:rsidP="00F53DC8">
            <w:pPr>
              <w:ind w:left="140" w:right="140"/>
              <w:contextualSpacing w:val="0"/>
              <w:rPr>
                <w:rFonts w:ascii="Times New Roman" w:hAnsi="Times New Roman" w:cs="Times New Roman"/>
              </w:rPr>
            </w:pPr>
            <w:proofErr w:type="spellStart"/>
            <w:r w:rsidRPr="00353C70">
              <w:rPr>
                <w:rFonts w:ascii="Times New Roman" w:eastAsia="Times New Roman" w:hAnsi="Times New Roman" w:cs="Times New Roman"/>
                <w:sz w:val="20"/>
                <w:highlight w:val="white"/>
              </w:rPr>
              <w:t>iWish</w:t>
            </w:r>
            <w:proofErr w:type="spellEnd"/>
            <w:r>
              <w:rPr>
                <w:rFonts w:ascii="Times New Roman" w:eastAsia="Times New Roman" w:hAnsi="Times New Roman" w:cs="Times New Roman"/>
                <w:sz w:val="20"/>
                <w:highlight w:val="white"/>
              </w:rPr>
              <w:t xml:space="preserve"> </w:t>
            </w:r>
            <w:r w:rsidRPr="00353C70">
              <w:rPr>
                <w:rFonts w:ascii="Times New Roman" w:eastAsia="Times New Roman" w:hAnsi="Times New Roman" w:cs="Times New Roman"/>
                <w:sz w:val="20"/>
                <w:highlight w:val="white"/>
              </w:rPr>
              <w:t>-</w:t>
            </w:r>
            <w:r w:rsidRPr="00353C70">
              <w:rPr>
                <w:rFonts w:ascii="Times New Roman" w:hAnsi="Times New Roman" w:cs="Times New Roman"/>
              </w:rPr>
              <w:t xml:space="preserve"> </w:t>
            </w:r>
            <w:r w:rsidRPr="00353C70">
              <w:rPr>
                <w:rFonts w:ascii="Times New Roman" w:eastAsia="Times New Roman" w:hAnsi="Times New Roman" w:cs="Times New Roman"/>
                <w:sz w:val="20"/>
              </w:rPr>
              <w:t>Traceability Record</w:t>
            </w:r>
            <w:r>
              <w:rPr>
                <w:rFonts w:ascii="Times New Roman" w:eastAsia="Times New Roman" w:hAnsi="Times New Roman" w:cs="Times New Roman"/>
                <w:sz w:val="20"/>
                <w:highlight w:val="white"/>
              </w:rPr>
              <w:t xml:space="preserve"> </w:t>
            </w:r>
            <w:r w:rsidRPr="00353C70">
              <w:rPr>
                <w:rFonts w:ascii="Times New Roman" w:eastAsia="Times New Roman" w:hAnsi="Times New Roman" w:cs="Times New Roman"/>
                <w:sz w:val="20"/>
                <w:highlight w:val="white"/>
              </w:rPr>
              <w:t>V.</w:t>
            </w:r>
            <w:r>
              <w:rPr>
                <w:rFonts w:ascii="Times New Roman" w:eastAsia="Times New Roman" w:hAnsi="Times New Roman" w:cs="Times New Roman"/>
                <w:sz w:val="20"/>
                <w:highlight w:val="white"/>
              </w:rPr>
              <w:t>[0.1]</w:t>
            </w:r>
            <w:r w:rsidRPr="00353C70">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146B422A" w14:textId="1150683C" w:rsidR="00E72BF5" w:rsidRPr="00353C70" w:rsidRDefault="00E72BF5" w:rsidP="00E72BF5">
            <w:pPr>
              <w:tabs>
                <w:tab w:val="right" w:pos="9017"/>
              </w:tabs>
              <w:spacing w:after="100"/>
              <w:rPr>
                <w:rFonts w:ascii="Times New Roman" w:hAnsi="Times New Roman" w:cs="Times New Roman"/>
                <w:b/>
                <w:bCs/>
                <w:sz w:val="24"/>
                <w:szCs w:val="22"/>
              </w:rPr>
            </w:pPr>
            <w:r w:rsidRPr="00353C70">
              <w:rPr>
                <w:rFonts w:ascii="Times New Roman" w:hAnsi="Times New Roman" w:cs="Times New Roman"/>
                <w:b/>
                <w:bCs/>
                <w:sz w:val="24"/>
                <w:szCs w:val="22"/>
              </w:rPr>
              <w:t>Add</w:t>
            </w:r>
          </w:p>
          <w:p w14:paraId="6A4A5530" w14:textId="77777777" w:rsidR="00383571" w:rsidRPr="00353C70" w:rsidRDefault="00ED6EA8" w:rsidP="00ED6EA8">
            <w:pPr>
              <w:pStyle w:val="ListParagraph"/>
              <w:numPr>
                <w:ilvl w:val="0"/>
                <w:numId w:val="26"/>
              </w:numPr>
              <w:tabs>
                <w:tab w:val="right" w:pos="9017"/>
              </w:tabs>
              <w:spacing w:after="100"/>
              <w:rPr>
                <w:rFonts w:ascii="Times New Roman" w:hAnsi="Times New Roman" w:cs="Times New Roman"/>
              </w:rPr>
            </w:pPr>
            <w:r w:rsidRPr="00353C70">
              <w:rPr>
                <w:rFonts w:ascii="Times New Roman" w:hAnsi="Times New Roman" w:cs="Times New Roman"/>
              </w:rPr>
              <w:t>Introduction</w:t>
            </w:r>
          </w:p>
          <w:p w14:paraId="14451733" w14:textId="25471C99" w:rsidR="00ED6EA8" w:rsidRPr="00353C70" w:rsidRDefault="007F24DF" w:rsidP="00624405">
            <w:pPr>
              <w:pStyle w:val="ListParagraph"/>
              <w:numPr>
                <w:ilvl w:val="0"/>
                <w:numId w:val="26"/>
              </w:numPr>
              <w:tabs>
                <w:tab w:val="right" w:pos="9017"/>
              </w:tabs>
              <w:spacing w:after="100"/>
              <w:rPr>
                <w:rFonts w:ascii="Times New Roman" w:hAnsi="Times New Roman" w:cs="Times New Roman"/>
              </w:rPr>
            </w:pPr>
            <w:r w:rsidRPr="00353C70">
              <w:rPr>
                <w:rFonts w:ascii="Times New Roman" w:hAnsi="Times New Roman" w:cs="Times New Roman"/>
              </w:rPr>
              <w:t>Traceability Record</w:t>
            </w:r>
          </w:p>
        </w:tc>
        <w:tc>
          <w:tcPr>
            <w:tcW w:w="1109" w:type="dxa"/>
            <w:tcBorders>
              <w:right w:val="single" w:sz="8" w:space="0" w:color="000000"/>
            </w:tcBorders>
            <w:tcMar>
              <w:top w:w="100" w:type="dxa"/>
              <w:left w:w="100" w:type="dxa"/>
              <w:bottom w:w="100" w:type="dxa"/>
              <w:right w:w="100" w:type="dxa"/>
            </w:tcMar>
          </w:tcPr>
          <w:p w14:paraId="374701C3" w14:textId="77777777" w:rsidR="00383571" w:rsidRPr="00353C70" w:rsidRDefault="00F51BEA">
            <w:pPr>
              <w:ind w:left="140" w:right="140"/>
              <w:contextualSpacing w:val="0"/>
              <w:jc w:val="center"/>
              <w:rPr>
                <w:rFonts w:ascii="Times New Roman" w:hAnsi="Times New Roman" w:cs="Times New Roman"/>
              </w:rPr>
            </w:pPr>
            <w:r w:rsidRPr="00353C70">
              <w:rPr>
                <w:rFonts w:ascii="Times New Roman" w:eastAsia="Times New Roman" w:hAnsi="Times New Roman" w:cs="Times New Roman"/>
                <w:sz w:val="20"/>
                <w:highlight w:val="white"/>
              </w:rPr>
              <w:t>Draft</w:t>
            </w:r>
          </w:p>
        </w:tc>
        <w:tc>
          <w:tcPr>
            <w:tcW w:w="955" w:type="dxa"/>
            <w:tcBorders>
              <w:right w:val="single" w:sz="8" w:space="0" w:color="000000"/>
            </w:tcBorders>
            <w:tcMar>
              <w:top w:w="100" w:type="dxa"/>
              <w:left w:w="100" w:type="dxa"/>
              <w:bottom w:w="100" w:type="dxa"/>
              <w:right w:w="100" w:type="dxa"/>
            </w:tcMar>
          </w:tcPr>
          <w:p w14:paraId="0F30E09E" w14:textId="77777777" w:rsidR="00383571" w:rsidRPr="00353C70" w:rsidRDefault="00F51BEA">
            <w:pPr>
              <w:ind w:left="140" w:right="140"/>
              <w:contextualSpacing w:val="0"/>
              <w:jc w:val="both"/>
              <w:rPr>
                <w:rFonts w:ascii="Times New Roman" w:hAnsi="Times New Roman" w:cs="Times New Roman"/>
              </w:rPr>
            </w:pPr>
            <w:r w:rsidRPr="00353C70">
              <w:rPr>
                <w:rFonts w:ascii="Times New Roman" w:eastAsia="Times New Roman" w:hAnsi="Times New Roman" w:cs="Times New Roman"/>
                <w:sz w:val="20"/>
                <w:highlight w:val="white"/>
              </w:rPr>
              <w:t>20-05-2015</w:t>
            </w:r>
          </w:p>
        </w:tc>
        <w:tc>
          <w:tcPr>
            <w:tcW w:w="890" w:type="dxa"/>
            <w:tcBorders>
              <w:right w:val="single" w:sz="8" w:space="0" w:color="000000"/>
            </w:tcBorders>
            <w:tcMar>
              <w:top w:w="100" w:type="dxa"/>
              <w:left w:w="100" w:type="dxa"/>
              <w:bottom w:w="100" w:type="dxa"/>
              <w:right w:w="100" w:type="dxa"/>
            </w:tcMar>
          </w:tcPr>
          <w:p w14:paraId="7FDEADBC" w14:textId="77777777" w:rsidR="00383571" w:rsidRPr="00353C70" w:rsidRDefault="00F51BEA">
            <w:pPr>
              <w:ind w:left="140" w:right="140"/>
              <w:contextualSpacing w:val="0"/>
              <w:jc w:val="both"/>
              <w:rPr>
                <w:rFonts w:ascii="Times New Roman" w:hAnsi="Times New Roman" w:cs="Times New Roman"/>
              </w:rPr>
            </w:pPr>
            <w:r w:rsidRPr="00353C70">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C83D136" w14:textId="77777777" w:rsidR="00383571" w:rsidRPr="00353C70" w:rsidRDefault="00F51BEA">
            <w:pPr>
              <w:ind w:left="140" w:right="140"/>
              <w:contextualSpacing w:val="0"/>
              <w:jc w:val="both"/>
              <w:rPr>
                <w:rFonts w:ascii="Times New Roman" w:hAnsi="Times New Roman" w:cs="Times New Roman"/>
              </w:rPr>
            </w:pPr>
            <w:r w:rsidRPr="00353C70">
              <w:rPr>
                <w:rFonts w:ascii="Times New Roman" w:eastAsia="Times New Roman" w:hAnsi="Times New Roman" w:cs="Times New Roman"/>
                <w:sz w:val="20"/>
                <w:highlight w:val="white"/>
              </w:rPr>
              <w:t>VC, SK</w:t>
            </w:r>
          </w:p>
        </w:tc>
        <w:tc>
          <w:tcPr>
            <w:tcW w:w="848" w:type="dxa"/>
            <w:tcBorders>
              <w:right w:val="single" w:sz="8" w:space="0" w:color="000000"/>
            </w:tcBorders>
            <w:tcMar>
              <w:top w:w="100" w:type="dxa"/>
              <w:left w:w="100" w:type="dxa"/>
              <w:bottom w:w="100" w:type="dxa"/>
              <w:right w:w="100" w:type="dxa"/>
            </w:tcMar>
          </w:tcPr>
          <w:p w14:paraId="6F8B1A82" w14:textId="77777777" w:rsidR="00383571" w:rsidRPr="00353C70" w:rsidRDefault="00F51BEA">
            <w:pPr>
              <w:ind w:left="140" w:right="140"/>
              <w:contextualSpacing w:val="0"/>
              <w:jc w:val="both"/>
              <w:rPr>
                <w:rFonts w:ascii="Times New Roman" w:hAnsi="Times New Roman" w:cs="Times New Roman"/>
              </w:rPr>
            </w:pPr>
            <w:r w:rsidRPr="00353C70">
              <w:rPr>
                <w:rFonts w:ascii="Times New Roman" w:eastAsia="Times New Roman" w:hAnsi="Times New Roman" w:cs="Times New Roman"/>
                <w:sz w:val="20"/>
                <w:highlight w:val="white"/>
              </w:rPr>
              <w:t>VC, SK</w:t>
            </w:r>
          </w:p>
          <w:p w14:paraId="690A4261" w14:textId="77777777" w:rsidR="00383571" w:rsidRPr="00353C70" w:rsidRDefault="00F51BEA">
            <w:pPr>
              <w:ind w:left="140" w:right="140"/>
              <w:contextualSpacing w:val="0"/>
              <w:jc w:val="both"/>
              <w:rPr>
                <w:rFonts w:ascii="Times New Roman" w:hAnsi="Times New Roman" w:cs="Times New Roman"/>
              </w:rPr>
            </w:pPr>
            <w:r w:rsidRPr="00353C70">
              <w:rPr>
                <w:rFonts w:ascii="Times New Roman" w:eastAsia="Times New Roman" w:hAnsi="Times New Roman" w:cs="Times New Roman"/>
                <w:sz w:val="20"/>
                <w:highlight w:val="white"/>
              </w:rPr>
              <w:t xml:space="preserve"> </w:t>
            </w:r>
          </w:p>
        </w:tc>
      </w:tr>
      <w:tr w:rsidR="001D00DE" w:rsidRPr="00353C70" w14:paraId="0AF08F22" w14:textId="77777777" w:rsidTr="00624405">
        <w:trPr>
          <w:trHeight w:val="1147"/>
        </w:trPr>
        <w:tc>
          <w:tcPr>
            <w:tcW w:w="2057" w:type="dxa"/>
            <w:tcBorders>
              <w:left w:val="single" w:sz="8" w:space="0" w:color="000000"/>
              <w:right w:val="single" w:sz="8" w:space="0" w:color="000000"/>
            </w:tcBorders>
            <w:tcMar>
              <w:top w:w="100" w:type="dxa"/>
              <w:left w:w="100" w:type="dxa"/>
              <w:bottom w:w="100" w:type="dxa"/>
              <w:right w:w="100" w:type="dxa"/>
            </w:tcMar>
          </w:tcPr>
          <w:p w14:paraId="2D477759" w14:textId="4C0BE2D4" w:rsidR="001D00DE" w:rsidRPr="00353C70" w:rsidRDefault="00F53DC8" w:rsidP="007F0873">
            <w:pPr>
              <w:ind w:left="140" w:right="140"/>
              <w:rPr>
                <w:rFonts w:ascii="Times New Roman" w:eastAsia="Times New Roman" w:hAnsi="Times New Roman" w:cs="Times New Roman"/>
                <w:sz w:val="20"/>
                <w:highlight w:val="white"/>
              </w:rPr>
            </w:pPr>
            <w:proofErr w:type="spellStart"/>
            <w:r w:rsidRPr="00353C70">
              <w:rPr>
                <w:rFonts w:ascii="Times New Roman" w:eastAsia="Times New Roman" w:hAnsi="Times New Roman" w:cs="Times New Roman"/>
                <w:sz w:val="20"/>
                <w:highlight w:val="white"/>
              </w:rPr>
              <w:t>iWish</w:t>
            </w:r>
            <w:proofErr w:type="spellEnd"/>
            <w:r>
              <w:rPr>
                <w:rFonts w:ascii="Times New Roman" w:eastAsia="Times New Roman" w:hAnsi="Times New Roman" w:cs="Times New Roman"/>
                <w:sz w:val="20"/>
                <w:highlight w:val="white"/>
              </w:rPr>
              <w:t xml:space="preserve"> </w:t>
            </w:r>
            <w:r w:rsidRPr="00353C70">
              <w:rPr>
                <w:rFonts w:ascii="Times New Roman" w:eastAsia="Times New Roman" w:hAnsi="Times New Roman" w:cs="Times New Roman"/>
                <w:sz w:val="20"/>
                <w:highlight w:val="white"/>
              </w:rPr>
              <w:t>-</w:t>
            </w:r>
            <w:r w:rsidRPr="00353C70">
              <w:rPr>
                <w:rFonts w:ascii="Times New Roman" w:hAnsi="Times New Roman" w:cs="Times New Roman"/>
              </w:rPr>
              <w:t xml:space="preserve"> </w:t>
            </w:r>
            <w:r w:rsidRPr="00353C70">
              <w:rPr>
                <w:rFonts w:ascii="Times New Roman" w:eastAsia="Times New Roman" w:hAnsi="Times New Roman" w:cs="Times New Roman"/>
                <w:sz w:val="20"/>
              </w:rPr>
              <w:t>Traceability Record</w:t>
            </w:r>
            <w:r>
              <w:rPr>
                <w:rFonts w:ascii="Times New Roman" w:eastAsia="Times New Roman" w:hAnsi="Times New Roman" w:cs="Times New Roman"/>
                <w:sz w:val="20"/>
                <w:highlight w:val="white"/>
              </w:rPr>
              <w:t xml:space="preserve"> </w:t>
            </w:r>
            <w:r w:rsidRPr="00353C70">
              <w:rPr>
                <w:rFonts w:ascii="Times New Roman" w:eastAsia="Times New Roman" w:hAnsi="Times New Roman" w:cs="Times New Roman"/>
                <w:sz w:val="20"/>
                <w:highlight w:val="white"/>
              </w:rPr>
              <w:t>V.</w:t>
            </w:r>
            <w:r>
              <w:rPr>
                <w:rFonts w:ascii="Times New Roman" w:eastAsia="Times New Roman" w:hAnsi="Times New Roman" w:cs="Times New Roman"/>
                <w:sz w:val="20"/>
                <w:highlight w:val="white"/>
              </w:rPr>
              <w:t>[1.0]</w:t>
            </w:r>
            <w:r w:rsidRPr="00353C70">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1526C19E" w14:textId="4EBB3FD2" w:rsidR="00E72BF5" w:rsidRPr="00353C70" w:rsidRDefault="00E72BF5" w:rsidP="00E72BF5">
            <w:pPr>
              <w:tabs>
                <w:tab w:val="right" w:pos="9017"/>
              </w:tabs>
              <w:spacing w:after="100"/>
              <w:rPr>
                <w:rFonts w:ascii="Times New Roman" w:hAnsi="Times New Roman" w:cs="Times New Roman"/>
                <w:b/>
                <w:bCs/>
              </w:rPr>
            </w:pPr>
            <w:r w:rsidRPr="00353C70">
              <w:rPr>
                <w:rFonts w:ascii="Times New Roman" w:hAnsi="Times New Roman" w:cs="Times New Roman"/>
                <w:b/>
                <w:bCs/>
              </w:rPr>
              <w:t>Edit</w:t>
            </w:r>
          </w:p>
          <w:p w14:paraId="35DC0DD8" w14:textId="77777777" w:rsidR="007F24DF" w:rsidRPr="00353C70" w:rsidRDefault="007F24DF" w:rsidP="007F24DF">
            <w:pPr>
              <w:pStyle w:val="ListParagraph"/>
              <w:numPr>
                <w:ilvl w:val="0"/>
                <w:numId w:val="26"/>
              </w:numPr>
              <w:tabs>
                <w:tab w:val="right" w:pos="9017"/>
              </w:tabs>
              <w:spacing w:after="100"/>
              <w:rPr>
                <w:rFonts w:ascii="Times New Roman" w:hAnsi="Times New Roman" w:cs="Times New Roman"/>
              </w:rPr>
            </w:pPr>
            <w:r w:rsidRPr="00353C70">
              <w:rPr>
                <w:rFonts w:ascii="Times New Roman" w:hAnsi="Times New Roman" w:cs="Times New Roman"/>
              </w:rPr>
              <w:t>Introduction</w:t>
            </w:r>
          </w:p>
          <w:p w14:paraId="29BA6ADF" w14:textId="5D807CF8" w:rsidR="001D00DE" w:rsidRPr="00353C70" w:rsidRDefault="007F24DF" w:rsidP="00624405">
            <w:pPr>
              <w:pStyle w:val="ListParagraph"/>
              <w:numPr>
                <w:ilvl w:val="0"/>
                <w:numId w:val="26"/>
              </w:numPr>
              <w:tabs>
                <w:tab w:val="right" w:pos="9017"/>
              </w:tabs>
              <w:spacing w:after="100"/>
              <w:rPr>
                <w:rFonts w:ascii="Times New Roman" w:hAnsi="Times New Roman" w:cs="Times New Roman"/>
              </w:rPr>
            </w:pPr>
            <w:r w:rsidRPr="00624405">
              <w:rPr>
                <w:rFonts w:ascii="Times New Roman" w:hAnsi="Times New Roman" w:cs="Times New Roman"/>
              </w:rPr>
              <w:t>Traceability Record</w:t>
            </w:r>
          </w:p>
        </w:tc>
        <w:tc>
          <w:tcPr>
            <w:tcW w:w="1109" w:type="dxa"/>
            <w:tcBorders>
              <w:right w:val="single" w:sz="8" w:space="0" w:color="000000"/>
            </w:tcBorders>
            <w:tcMar>
              <w:top w:w="100" w:type="dxa"/>
              <w:left w:w="100" w:type="dxa"/>
              <w:bottom w:w="100" w:type="dxa"/>
              <w:right w:w="100" w:type="dxa"/>
            </w:tcMar>
          </w:tcPr>
          <w:p w14:paraId="6FA2C92C" w14:textId="0CB9F18D" w:rsidR="001D00DE" w:rsidRPr="00353C70" w:rsidRDefault="00E72BF5">
            <w:pPr>
              <w:ind w:left="140" w:right="140"/>
              <w:jc w:val="center"/>
              <w:rPr>
                <w:rFonts w:ascii="Times New Roman" w:eastAsia="Times New Roman" w:hAnsi="Times New Roman" w:cs="Times New Roman"/>
                <w:sz w:val="20"/>
                <w:highlight w:val="white"/>
              </w:rPr>
            </w:pPr>
            <w:r w:rsidRPr="00353C70">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530C86DB" w14:textId="75321122" w:rsidR="001D00DE" w:rsidRPr="00353C70" w:rsidRDefault="001D00DE">
            <w:pPr>
              <w:ind w:left="140" w:right="140"/>
              <w:jc w:val="both"/>
              <w:rPr>
                <w:rFonts w:ascii="Times New Roman" w:eastAsia="Times New Roman" w:hAnsi="Times New Roman" w:cs="Times New Roman"/>
                <w:sz w:val="20"/>
                <w:highlight w:val="white"/>
              </w:rPr>
            </w:pPr>
            <w:r w:rsidRPr="00353C70">
              <w:rPr>
                <w:rFonts w:ascii="Times New Roman" w:eastAsia="Times New Roman" w:hAnsi="Times New Roman" w:cs="Times New Roman"/>
                <w:sz w:val="20"/>
                <w:highlight w:val="white"/>
              </w:rPr>
              <w:t>22</w:t>
            </w:r>
            <w:r w:rsidR="009F2EEC" w:rsidRPr="00353C70">
              <w:rPr>
                <w:rFonts w:ascii="Times New Roman" w:eastAsia="Times New Roman" w:hAnsi="Times New Roman" w:cs="Times New Roman"/>
                <w:sz w:val="20"/>
                <w:highlight w:val="white"/>
              </w:rPr>
              <w:t>-07</w:t>
            </w:r>
            <w:r w:rsidRPr="00353C70">
              <w:rPr>
                <w:rFonts w:ascii="Times New Roman" w:eastAsia="Times New Roman" w:hAnsi="Times New Roman" w:cs="Times New Roman"/>
                <w:sz w:val="20"/>
                <w:highlight w:val="white"/>
              </w:rPr>
              <w:t>-2015</w:t>
            </w:r>
          </w:p>
        </w:tc>
        <w:tc>
          <w:tcPr>
            <w:tcW w:w="890" w:type="dxa"/>
            <w:tcBorders>
              <w:right w:val="single" w:sz="8" w:space="0" w:color="000000"/>
            </w:tcBorders>
            <w:tcMar>
              <w:top w:w="100" w:type="dxa"/>
              <w:left w:w="100" w:type="dxa"/>
              <w:bottom w:w="100" w:type="dxa"/>
              <w:right w:w="100" w:type="dxa"/>
            </w:tcMar>
          </w:tcPr>
          <w:p w14:paraId="229E72BA" w14:textId="09CE46CE" w:rsidR="001D00DE" w:rsidRPr="00353C70" w:rsidRDefault="001D00DE">
            <w:pPr>
              <w:ind w:left="140" w:right="140"/>
              <w:jc w:val="both"/>
              <w:rPr>
                <w:rFonts w:ascii="Times New Roman" w:eastAsia="Times New Roman" w:hAnsi="Times New Roman" w:cs="Times New Roman"/>
                <w:sz w:val="20"/>
                <w:highlight w:val="white"/>
              </w:rPr>
            </w:pPr>
            <w:r w:rsidRPr="00353C70">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33A40404" w14:textId="7216CA3B" w:rsidR="001D00DE" w:rsidRPr="00353C70" w:rsidRDefault="001D00DE">
            <w:pPr>
              <w:ind w:left="140" w:right="140"/>
              <w:jc w:val="both"/>
              <w:rPr>
                <w:rFonts w:ascii="Times New Roman" w:eastAsia="Times New Roman" w:hAnsi="Times New Roman" w:cs="Times New Roman"/>
                <w:sz w:val="20"/>
                <w:highlight w:val="white"/>
              </w:rPr>
            </w:pPr>
            <w:r w:rsidRPr="00353C70">
              <w:rPr>
                <w:rFonts w:ascii="Times New Roman" w:eastAsia="Times New Roman" w:hAnsi="Times New Roman" w:cs="Times New Roman"/>
                <w:sz w:val="20"/>
                <w:highlight w:val="white"/>
              </w:rPr>
              <w:t>VC, SK</w:t>
            </w:r>
          </w:p>
        </w:tc>
        <w:tc>
          <w:tcPr>
            <w:tcW w:w="848" w:type="dxa"/>
            <w:tcBorders>
              <w:right w:val="single" w:sz="8" w:space="0" w:color="000000"/>
            </w:tcBorders>
            <w:tcMar>
              <w:top w:w="100" w:type="dxa"/>
              <w:left w:w="100" w:type="dxa"/>
              <w:bottom w:w="100" w:type="dxa"/>
              <w:right w:w="100" w:type="dxa"/>
            </w:tcMar>
          </w:tcPr>
          <w:p w14:paraId="488D907B" w14:textId="77777777" w:rsidR="001D00DE" w:rsidRPr="00353C70" w:rsidRDefault="001D00DE" w:rsidP="001D00DE">
            <w:pPr>
              <w:ind w:left="140" w:right="140"/>
              <w:contextualSpacing w:val="0"/>
              <w:jc w:val="both"/>
              <w:rPr>
                <w:rFonts w:ascii="Times New Roman" w:hAnsi="Times New Roman" w:cs="Times New Roman"/>
              </w:rPr>
            </w:pPr>
            <w:r w:rsidRPr="00353C70">
              <w:rPr>
                <w:rFonts w:ascii="Times New Roman" w:eastAsia="Times New Roman" w:hAnsi="Times New Roman" w:cs="Times New Roman"/>
                <w:sz w:val="20"/>
                <w:highlight w:val="white"/>
              </w:rPr>
              <w:t>VC, SK</w:t>
            </w:r>
          </w:p>
          <w:p w14:paraId="363ADB01" w14:textId="77777777" w:rsidR="001D00DE" w:rsidRPr="00353C70" w:rsidRDefault="001D00DE">
            <w:pPr>
              <w:ind w:left="140" w:right="140"/>
              <w:jc w:val="both"/>
              <w:rPr>
                <w:rFonts w:ascii="Times New Roman" w:eastAsia="Times New Roman" w:hAnsi="Times New Roman" w:cs="Times New Roman"/>
                <w:sz w:val="20"/>
                <w:highlight w:val="white"/>
              </w:rPr>
            </w:pPr>
          </w:p>
        </w:tc>
      </w:tr>
      <w:tr w:rsidR="00D035FE" w:rsidRPr="00353C70" w14:paraId="0C2D5B30" w14:textId="77777777" w:rsidTr="008571D4">
        <w:trPr>
          <w:trHeight w:val="1411"/>
        </w:trPr>
        <w:tc>
          <w:tcPr>
            <w:tcW w:w="2057" w:type="dxa"/>
            <w:tcBorders>
              <w:left w:val="single" w:sz="8" w:space="0" w:color="000000"/>
              <w:right w:val="single" w:sz="8" w:space="0" w:color="000000"/>
            </w:tcBorders>
            <w:tcMar>
              <w:top w:w="100" w:type="dxa"/>
              <w:left w:w="100" w:type="dxa"/>
              <w:bottom w:w="100" w:type="dxa"/>
              <w:right w:w="100" w:type="dxa"/>
            </w:tcMar>
          </w:tcPr>
          <w:p w14:paraId="2562A829" w14:textId="353F2B13" w:rsidR="00D035FE" w:rsidRPr="00353C70" w:rsidRDefault="00D035FE" w:rsidP="00F53DC8">
            <w:pPr>
              <w:ind w:left="140" w:right="140"/>
              <w:rPr>
                <w:rFonts w:ascii="Times New Roman" w:eastAsia="Times New Roman" w:hAnsi="Times New Roman" w:cs="Times New Roman"/>
                <w:sz w:val="20"/>
                <w:highlight w:val="white"/>
              </w:rPr>
            </w:pPr>
            <w:proofErr w:type="spellStart"/>
            <w:r w:rsidRPr="00353C70">
              <w:rPr>
                <w:rFonts w:ascii="Times New Roman" w:eastAsia="Times New Roman" w:hAnsi="Times New Roman" w:cs="Times New Roman"/>
                <w:sz w:val="20"/>
                <w:highlight w:val="white"/>
              </w:rPr>
              <w:t>iWish</w:t>
            </w:r>
            <w:proofErr w:type="spellEnd"/>
            <w:r w:rsidR="00F53DC8">
              <w:rPr>
                <w:rFonts w:ascii="Times New Roman" w:eastAsia="Times New Roman" w:hAnsi="Times New Roman" w:cs="Times New Roman"/>
                <w:sz w:val="20"/>
                <w:highlight w:val="white"/>
              </w:rPr>
              <w:t xml:space="preserve"> </w:t>
            </w:r>
            <w:r w:rsidRPr="00353C70">
              <w:rPr>
                <w:rFonts w:ascii="Times New Roman" w:eastAsia="Times New Roman" w:hAnsi="Times New Roman" w:cs="Times New Roman"/>
                <w:sz w:val="20"/>
                <w:highlight w:val="white"/>
              </w:rPr>
              <w:t>-</w:t>
            </w:r>
            <w:r w:rsidRPr="00353C70">
              <w:rPr>
                <w:rFonts w:ascii="Times New Roman" w:hAnsi="Times New Roman" w:cs="Times New Roman"/>
              </w:rPr>
              <w:t xml:space="preserve"> </w:t>
            </w:r>
            <w:r w:rsidRPr="00353C70">
              <w:rPr>
                <w:rFonts w:ascii="Times New Roman" w:eastAsia="Times New Roman" w:hAnsi="Times New Roman" w:cs="Times New Roman"/>
                <w:sz w:val="20"/>
              </w:rPr>
              <w:t>Traceability Record</w:t>
            </w:r>
            <w:r w:rsidR="00F53DC8">
              <w:rPr>
                <w:rFonts w:ascii="Times New Roman" w:eastAsia="Times New Roman" w:hAnsi="Times New Roman" w:cs="Times New Roman"/>
                <w:sz w:val="20"/>
                <w:highlight w:val="white"/>
              </w:rPr>
              <w:t xml:space="preserve"> </w:t>
            </w:r>
            <w:r w:rsidRPr="00353C70">
              <w:rPr>
                <w:rFonts w:ascii="Times New Roman" w:eastAsia="Times New Roman" w:hAnsi="Times New Roman" w:cs="Times New Roman"/>
                <w:sz w:val="20"/>
                <w:highlight w:val="white"/>
              </w:rPr>
              <w:t>V.</w:t>
            </w:r>
            <w:r w:rsidR="00F53DC8">
              <w:rPr>
                <w:rFonts w:ascii="Times New Roman" w:eastAsia="Times New Roman" w:hAnsi="Times New Roman" w:cs="Times New Roman"/>
                <w:sz w:val="20"/>
                <w:highlight w:val="white"/>
              </w:rPr>
              <w:t>[1.5]</w:t>
            </w:r>
            <w:r w:rsidRPr="00353C70">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3C1B064C" w14:textId="77777777" w:rsidR="00D035FE" w:rsidRPr="00353C70" w:rsidRDefault="00D035FE" w:rsidP="00D035FE">
            <w:pPr>
              <w:tabs>
                <w:tab w:val="right" w:pos="9017"/>
              </w:tabs>
              <w:spacing w:after="100"/>
              <w:rPr>
                <w:rFonts w:ascii="Times New Roman" w:hAnsi="Times New Roman" w:cs="Times New Roman"/>
                <w:b/>
                <w:bCs/>
              </w:rPr>
            </w:pPr>
            <w:r w:rsidRPr="00353C70">
              <w:rPr>
                <w:rFonts w:ascii="Times New Roman" w:hAnsi="Times New Roman" w:cs="Times New Roman"/>
                <w:b/>
                <w:bCs/>
              </w:rPr>
              <w:t>Edit</w:t>
            </w:r>
          </w:p>
          <w:p w14:paraId="73CD5378" w14:textId="77777777" w:rsidR="00D035FE" w:rsidRPr="00353C70" w:rsidRDefault="00D035FE" w:rsidP="00D035FE">
            <w:pPr>
              <w:pStyle w:val="ListParagraph"/>
              <w:numPr>
                <w:ilvl w:val="0"/>
                <w:numId w:val="26"/>
              </w:numPr>
              <w:tabs>
                <w:tab w:val="right" w:pos="9017"/>
              </w:tabs>
              <w:spacing w:after="100"/>
              <w:rPr>
                <w:rFonts w:ascii="Times New Roman" w:hAnsi="Times New Roman" w:cs="Times New Roman"/>
              </w:rPr>
            </w:pPr>
            <w:r w:rsidRPr="00353C70">
              <w:rPr>
                <w:rFonts w:ascii="Times New Roman" w:hAnsi="Times New Roman" w:cs="Times New Roman"/>
              </w:rPr>
              <w:t>Introduction</w:t>
            </w:r>
          </w:p>
          <w:p w14:paraId="54D9FC78" w14:textId="3420DFA4" w:rsidR="00D035FE" w:rsidRPr="00353C70" w:rsidRDefault="00D035FE" w:rsidP="00624405">
            <w:pPr>
              <w:pStyle w:val="ListParagraph"/>
              <w:numPr>
                <w:ilvl w:val="0"/>
                <w:numId w:val="26"/>
              </w:numPr>
              <w:tabs>
                <w:tab w:val="right" w:pos="9017"/>
              </w:tabs>
              <w:spacing w:after="100"/>
              <w:rPr>
                <w:rFonts w:ascii="Times New Roman" w:hAnsi="Times New Roman" w:cs="Times New Roman"/>
                <w:b/>
                <w:bCs/>
              </w:rPr>
            </w:pPr>
            <w:r w:rsidRPr="00353C70">
              <w:rPr>
                <w:rFonts w:ascii="Times New Roman" w:hAnsi="Times New Roman" w:cs="Times New Roman"/>
              </w:rPr>
              <w:t>Traceability Record</w:t>
            </w:r>
          </w:p>
        </w:tc>
        <w:tc>
          <w:tcPr>
            <w:tcW w:w="1109" w:type="dxa"/>
            <w:tcBorders>
              <w:right w:val="single" w:sz="8" w:space="0" w:color="000000"/>
            </w:tcBorders>
            <w:tcMar>
              <w:top w:w="100" w:type="dxa"/>
              <w:left w:w="100" w:type="dxa"/>
              <w:bottom w:w="100" w:type="dxa"/>
              <w:right w:w="100" w:type="dxa"/>
            </w:tcMar>
          </w:tcPr>
          <w:p w14:paraId="49B75DB0" w14:textId="54FAB817" w:rsidR="00D035FE" w:rsidRPr="00353C70" w:rsidRDefault="00D035FE" w:rsidP="00D035FE">
            <w:pPr>
              <w:ind w:left="140" w:right="140"/>
              <w:jc w:val="center"/>
              <w:rPr>
                <w:rFonts w:ascii="Times New Roman" w:eastAsia="Times New Roman" w:hAnsi="Times New Roman" w:cs="Times New Roman"/>
                <w:sz w:val="20"/>
                <w:highlight w:val="white"/>
              </w:rPr>
            </w:pPr>
            <w:r w:rsidRPr="00353C70">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1A91F777" w14:textId="76897CF1" w:rsidR="00D035FE" w:rsidRPr="00353C70" w:rsidRDefault="00D035FE" w:rsidP="00D035FE">
            <w:pPr>
              <w:ind w:left="140" w:right="140"/>
              <w:jc w:val="both"/>
              <w:rPr>
                <w:rFonts w:ascii="Times New Roman" w:eastAsia="Times New Roman" w:hAnsi="Times New Roman" w:cs="Times New Roman"/>
                <w:sz w:val="20"/>
                <w:highlight w:val="white"/>
              </w:rPr>
            </w:pPr>
            <w:r w:rsidRPr="00353C70">
              <w:rPr>
                <w:rFonts w:ascii="Times New Roman" w:eastAsia="Times New Roman" w:hAnsi="Times New Roman" w:cs="Times New Roman"/>
                <w:sz w:val="20"/>
                <w:highlight w:val="white"/>
              </w:rPr>
              <w:t>23</w:t>
            </w:r>
            <w:r w:rsidR="00B25605" w:rsidRPr="00353C70">
              <w:rPr>
                <w:rFonts w:ascii="Times New Roman" w:eastAsia="Times New Roman" w:hAnsi="Times New Roman" w:cs="Times New Roman"/>
                <w:sz w:val="20"/>
                <w:highlight w:val="white"/>
              </w:rPr>
              <w:t>-08</w:t>
            </w:r>
            <w:r w:rsidRPr="00353C70">
              <w:rPr>
                <w:rFonts w:ascii="Times New Roman" w:eastAsia="Times New Roman" w:hAnsi="Times New Roman" w:cs="Times New Roman"/>
                <w:sz w:val="20"/>
                <w:highlight w:val="white"/>
              </w:rPr>
              <w:t>-2015</w:t>
            </w:r>
          </w:p>
        </w:tc>
        <w:tc>
          <w:tcPr>
            <w:tcW w:w="890" w:type="dxa"/>
            <w:tcBorders>
              <w:right w:val="single" w:sz="8" w:space="0" w:color="000000"/>
            </w:tcBorders>
            <w:tcMar>
              <w:top w:w="100" w:type="dxa"/>
              <w:left w:w="100" w:type="dxa"/>
              <w:bottom w:w="100" w:type="dxa"/>
              <w:right w:w="100" w:type="dxa"/>
            </w:tcMar>
          </w:tcPr>
          <w:p w14:paraId="6CCF517E" w14:textId="757629C8" w:rsidR="00D035FE" w:rsidRPr="00353C70" w:rsidRDefault="00D035FE" w:rsidP="00D035FE">
            <w:pPr>
              <w:ind w:left="140" w:right="140"/>
              <w:jc w:val="both"/>
              <w:rPr>
                <w:rFonts w:ascii="Times New Roman" w:eastAsia="Times New Roman" w:hAnsi="Times New Roman" w:cs="Times New Roman"/>
                <w:sz w:val="20"/>
                <w:highlight w:val="white"/>
              </w:rPr>
            </w:pPr>
            <w:r w:rsidRPr="00353C70">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687630A1" w14:textId="512DDB29" w:rsidR="00D035FE" w:rsidRPr="00353C70" w:rsidRDefault="00D035FE" w:rsidP="00D035FE">
            <w:pPr>
              <w:ind w:left="140" w:right="140"/>
              <w:jc w:val="both"/>
              <w:rPr>
                <w:rFonts w:ascii="Times New Roman" w:eastAsia="Times New Roman" w:hAnsi="Times New Roman" w:cs="Times New Roman"/>
                <w:sz w:val="20"/>
                <w:highlight w:val="white"/>
              </w:rPr>
            </w:pPr>
            <w:r w:rsidRPr="00353C70">
              <w:rPr>
                <w:rFonts w:ascii="Times New Roman" w:eastAsia="Times New Roman" w:hAnsi="Times New Roman" w:cs="Times New Roman"/>
                <w:sz w:val="20"/>
                <w:highlight w:val="white"/>
              </w:rPr>
              <w:t>VC, SK</w:t>
            </w:r>
          </w:p>
        </w:tc>
        <w:tc>
          <w:tcPr>
            <w:tcW w:w="848" w:type="dxa"/>
            <w:tcBorders>
              <w:right w:val="single" w:sz="8" w:space="0" w:color="000000"/>
            </w:tcBorders>
            <w:tcMar>
              <w:top w:w="100" w:type="dxa"/>
              <w:left w:w="100" w:type="dxa"/>
              <w:bottom w:w="100" w:type="dxa"/>
              <w:right w:w="100" w:type="dxa"/>
            </w:tcMar>
          </w:tcPr>
          <w:p w14:paraId="673D9753" w14:textId="77777777" w:rsidR="00D035FE" w:rsidRPr="00353C70" w:rsidRDefault="00D035FE" w:rsidP="00D035FE">
            <w:pPr>
              <w:ind w:left="140" w:right="140"/>
              <w:contextualSpacing w:val="0"/>
              <w:jc w:val="both"/>
              <w:rPr>
                <w:rFonts w:ascii="Times New Roman" w:hAnsi="Times New Roman" w:cs="Times New Roman"/>
              </w:rPr>
            </w:pPr>
            <w:r w:rsidRPr="00353C70">
              <w:rPr>
                <w:rFonts w:ascii="Times New Roman" w:eastAsia="Times New Roman" w:hAnsi="Times New Roman" w:cs="Times New Roman"/>
                <w:sz w:val="20"/>
                <w:highlight w:val="white"/>
              </w:rPr>
              <w:t>VC, SK</w:t>
            </w:r>
          </w:p>
          <w:p w14:paraId="19347306" w14:textId="77777777" w:rsidR="00D035FE" w:rsidRPr="00353C70" w:rsidRDefault="00D035FE" w:rsidP="00D035FE">
            <w:pPr>
              <w:ind w:left="140" w:right="140"/>
              <w:jc w:val="both"/>
              <w:rPr>
                <w:rFonts w:ascii="Times New Roman" w:eastAsia="Times New Roman" w:hAnsi="Times New Roman" w:cs="Times New Roman"/>
                <w:sz w:val="20"/>
                <w:highlight w:val="white"/>
              </w:rPr>
            </w:pPr>
          </w:p>
        </w:tc>
      </w:tr>
      <w:tr w:rsidR="00F53DC8" w:rsidRPr="00353C70" w14:paraId="4A2772C7" w14:textId="77777777" w:rsidTr="00624405">
        <w:trPr>
          <w:trHeight w:val="1411"/>
        </w:trPr>
        <w:tc>
          <w:tcPr>
            <w:tcW w:w="2057" w:type="dxa"/>
            <w:tcBorders>
              <w:left w:val="single" w:sz="8" w:space="0" w:color="000000"/>
              <w:right w:val="single" w:sz="8" w:space="0" w:color="000000"/>
            </w:tcBorders>
            <w:tcMar>
              <w:top w:w="100" w:type="dxa"/>
              <w:left w:w="100" w:type="dxa"/>
              <w:bottom w:w="100" w:type="dxa"/>
              <w:right w:w="100" w:type="dxa"/>
            </w:tcMar>
          </w:tcPr>
          <w:p w14:paraId="1AEE4BB4" w14:textId="5364484D" w:rsidR="00F53DC8" w:rsidRPr="00353C70" w:rsidRDefault="00F53DC8" w:rsidP="00F53DC8">
            <w:pPr>
              <w:ind w:left="140" w:right="140"/>
              <w:rPr>
                <w:rFonts w:ascii="Times New Roman" w:eastAsia="Times New Roman" w:hAnsi="Times New Roman" w:cs="Times New Roman"/>
                <w:sz w:val="20"/>
                <w:highlight w:val="white"/>
              </w:rPr>
            </w:pPr>
            <w:proofErr w:type="spellStart"/>
            <w:r w:rsidRPr="00353C70">
              <w:rPr>
                <w:rFonts w:ascii="Times New Roman" w:eastAsia="Times New Roman" w:hAnsi="Times New Roman" w:cs="Times New Roman"/>
                <w:sz w:val="20"/>
                <w:highlight w:val="white"/>
              </w:rPr>
              <w:t>iWish</w:t>
            </w:r>
            <w:proofErr w:type="spellEnd"/>
            <w:r>
              <w:rPr>
                <w:rFonts w:ascii="Times New Roman" w:eastAsia="Times New Roman" w:hAnsi="Times New Roman" w:cs="Times New Roman"/>
                <w:sz w:val="20"/>
                <w:highlight w:val="white"/>
              </w:rPr>
              <w:t xml:space="preserve"> </w:t>
            </w:r>
            <w:r w:rsidRPr="00353C70">
              <w:rPr>
                <w:rFonts w:ascii="Times New Roman" w:eastAsia="Times New Roman" w:hAnsi="Times New Roman" w:cs="Times New Roman"/>
                <w:sz w:val="20"/>
                <w:highlight w:val="white"/>
              </w:rPr>
              <w:t>-</w:t>
            </w:r>
            <w:r w:rsidRPr="00353C70">
              <w:rPr>
                <w:rFonts w:ascii="Times New Roman" w:hAnsi="Times New Roman" w:cs="Times New Roman"/>
              </w:rPr>
              <w:t xml:space="preserve"> </w:t>
            </w:r>
            <w:r w:rsidRPr="00353C70">
              <w:rPr>
                <w:rFonts w:ascii="Times New Roman" w:eastAsia="Times New Roman" w:hAnsi="Times New Roman" w:cs="Times New Roman"/>
                <w:sz w:val="20"/>
              </w:rPr>
              <w:t>Traceability Record</w:t>
            </w:r>
            <w:r>
              <w:rPr>
                <w:rFonts w:ascii="Times New Roman" w:eastAsia="Times New Roman" w:hAnsi="Times New Roman" w:cs="Times New Roman"/>
                <w:sz w:val="20"/>
                <w:highlight w:val="white"/>
              </w:rPr>
              <w:t xml:space="preserve"> </w:t>
            </w:r>
            <w:r w:rsidRPr="00353C70">
              <w:rPr>
                <w:rFonts w:ascii="Times New Roman" w:eastAsia="Times New Roman" w:hAnsi="Times New Roman" w:cs="Times New Roman"/>
                <w:sz w:val="20"/>
                <w:highlight w:val="white"/>
              </w:rPr>
              <w:t>V.</w:t>
            </w:r>
            <w:r>
              <w:rPr>
                <w:rFonts w:ascii="Times New Roman" w:eastAsia="Times New Roman" w:hAnsi="Times New Roman" w:cs="Times New Roman"/>
                <w:sz w:val="20"/>
                <w:highlight w:val="white"/>
              </w:rPr>
              <w:t>[2.0]</w:t>
            </w:r>
            <w:r w:rsidRPr="00353C70">
              <w:rPr>
                <w:rFonts w:ascii="Times New Roman" w:eastAsia="Times New Roman" w:hAnsi="Times New Roman" w:cs="Times New Roman"/>
                <w:sz w:val="20"/>
                <w:highlight w:val="white"/>
              </w:rPr>
              <w:t>.docx</w:t>
            </w:r>
          </w:p>
        </w:tc>
        <w:tc>
          <w:tcPr>
            <w:tcW w:w="2647" w:type="dxa"/>
            <w:tcBorders>
              <w:right w:val="single" w:sz="8" w:space="0" w:color="000000"/>
            </w:tcBorders>
            <w:tcMar>
              <w:top w:w="100" w:type="dxa"/>
              <w:left w:w="100" w:type="dxa"/>
              <w:bottom w:w="100" w:type="dxa"/>
              <w:right w:w="100" w:type="dxa"/>
            </w:tcMar>
          </w:tcPr>
          <w:p w14:paraId="76BF4210" w14:textId="77777777" w:rsidR="00F53DC8" w:rsidRPr="00353C70" w:rsidRDefault="00F53DC8" w:rsidP="00F53DC8">
            <w:pPr>
              <w:tabs>
                <w:tab w:val="right" w:pos="9017"/>
              </w:tabs>
              <w:spacing w:after="100"/>
              <w:rPr>
                <w:rFonts w:ascii="Times New Roman" w:hAnsi="Times New Roman" w:cs="Times New Roman"/>
                <w:b/>
                <w:bCs/>
              </w:rPr>
            </w:pPr>
            <w:r w:rsidRPr="00353C70">
              <w:rPr>
                <w:rFonts w:ascii="Times New Roman" w:hAnsi="Times New Roman" w:cs="Times New Roman"/>
                <w:b/>
                <w:bCs/>
              </w:rPr>
              <w:t>Edit</w:t>
            </w:r>
          </w:p>
          <w:p w14:paraId="42DAECC4" w14:textId="6C306A0C" w:rsidR="00F53DC8" w:rsidRPr="00353C70" w:rsidRDefault="00F53DC8" w:rsidP="00624405">
            <w:pPr>
              <w:pStyle w:val="ListParagraph"/>
              <w:numPr>
                <w:ilvl w:val="0"/>
                <w:numId w:val="26"/>
              </w:numPr>
              <w:tabs>
                <w:tab w:val="right" w:pos="9017"/>
              </w:tabs>
              <w:spacing w:after="100"/>
              <w:rPr>
                <w:rFonts w:ascii="Times New Roman" w:hAnsi="Times New Roman" w:cs="Times New Roman"/>
                <w:b/>
                <w:bCs/>
              </w:rPr>
            </w:pPr>
            <w:r w:rsidRPr="00353C70">
              <w:rPr>
                <w:rFonts w:ascii="Times New Roman" w:hAnsi="Times New Roman" w:cs="Times New Roman"/>
              </w:rPr>
              <w:t>Traceability Record</w:t>
            </w:r>
          </w:p>
        </w:tc>
        <w:tc>
          <w:tcPr>
            <w:tcW w:w="1109" w:type="dxa"/>
            <w:tcBorders>
              <w:right w:val="single" w:sz="8" w:space="0" w:color="000000"/>
            </w:tcBorders>
            <w:tcMar>
              <w:top w:w="100" w:type="dxa"/>
              <w:left w:w="100" w:type="dxa"/>
              <w:bottom w:w="100" w:type="dxa"/>
              <w:right w:w="100" w:type="dxa"/>
            </w:tcMar>
          </w:tcPr>
          <w:p w14:paraId="63B9F3C4" w14:textId="39E6665C" w:rsidR="00F53DC8" w:rsidRPr="00353C70" w:rsidRDefault="009E2B8D" w:rsidP="00D035FE">
            <w:pPr>
              <w:ind w:left="140" w:right="140"/>
              <w:jc w:val="center"/>
              <w:rPr>
                <w:rFonts w:ascii="Times New Roman" w:eastAsia="Times New Roman" w:hAnsi="Times New Roman" w:cs="Times New Roman"/>
                <w:sz w:val="20"/>
                <w:highlight w:val="white"/>
              </w:rPr>
            </w:pPr>
            <w:r w:rsidRPr="00353C70">
              <w:rPr>
                <w:rFonts w:ascii="Times New Roman" w:eastAsia="Times New Roman" w:hAnsi="Times New Roman" w:cs="Times New Roman"/>
                <w:sz w:val="20"/>
                <w:highlight w:val="white"/>
              </w:rPr>
              <w:t>Release</w:t>
            </w:r>
          </w:p>
        </w:tc>
        <w:tc>
          <w:tcPr>
            <w:tcW w:w="955" w:type="dxa"/>
            <w:tcBorders>
              <w:right w:val="single" w:sz="8" w:space="0" w:color="000000"/>
            </w:tcBorders>
            <w:tcMar>
              <w:top w:w="100" w:type="dxa"/>
              <w:left w:w="100" w:type="dxa"/>
              <w:bottom w:w="100" w:type="dxa"/>
              <w:right w:w="100" w:type="dxa"/>
            </w:tcMar>
          </w:tcPr>
          <w:p w14:paraId="6FC99ADD" w14:textId="0E1C4C31" w:rsidR="00F53DC8" w:rsidRPr="00353C70" w:rsidRDefault="009E2B8D" w:rsidP="00D035FE">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21</w:t>
            </w:r>
            <w:r w:rsidR="00F53DC8">
              <w:rPr>
                <w:rFonts w:ascii="Times New Roman" w:eastAsia="Times New Roman" w:hAnsi="Times New Roman" w:cs="Times New Roman"/>
                <w:sz w:val="20"/>
                <w:highlight w:val="white"/>
              </w:rPr>
              <w:t>-10-2015</w:t>
            </w:r>
          </w:p>
        </w:tc>
        <w:tc>
          <w:tcPr>
            <w:tcW w:w="890" w:type="dxa"/>
            <w:tcBorders>
              <w:right w:val="single" w:sz="8" w:space="0" w:color="000000"/>
            </w:tcBorders>
            <w:tcMar>
              <w:top w:w="100" w:type="dxa"/>
              <w:left w:w="100" w:type="dxa"/>
              <w:bottom w:w="100" w:type="dxa"/>
              <w:right w:w="100" w:type="dxa"/>
            </w:tcMar>
          </w:tcPr>
          <w:p w14:paraId="2447095F" w14:textId="41959474" w:rsidR="00F53DC8" w:rsidRPr="00353C70" w:rsidRDefault="00F53DC8" w:rsidP="00D035FE">
            <w:pPr>
              <w:ind w:left="140" w:right="140"/>
              <w:jc w:val="both"/>
              <w:rPr>
                <w:rFonts w:ascii="Times New Roman" w:eastAsia="Times New Roman" w:hAnsi="Times New Roman" w:cs="Times New Roman"/>
                <w:sz w:val="20"/>
                <w:highlight w:val="white"/>
              </w:rPr>
            </w:pPr>
            <w:r w:rsidRPr="00353C70">
              <w:rPr>
                <w:rFonts w:ascii="Times New Roman" w:eastAsia="Times New Roman" w:hAnsi="Times New Roman" w:cs="Times New Roman"/>
                <w:sz w:val="20"/>
                <w:highlight w:val="white"/>
              </w:rPr>
              <w:t>VC, SK, KS</w:t>
            </w:r>
          </w:p>
        </w:tc>
        <w:tc>
          <w:tcPr>
            <w:tcW w:w="1034" w:type="dxa"/>
            <w:tcBorders>
              <w:right w:val="single" w:sz="8" w:space="0" w:color="000000"/>
            </w:tcBorders>
            <w:tcMar>
              <w:top w:w="100" w:type="dxa"/>
              <w:left w:w="100" w:type="dxa"/>
              <w:bottom w:w="100" w:type="dxa"/>
              <w:right w:w="100" w:type="dxa"/>
            </w:tcMar>
          </w:tcPr>
          <w:p w14:paraId="543F495E" w14:textId="2E609CAC" w:rsidR="00F53DC8" w:rsidRPr="00353C70" w:rsidRDefault="00F53DC8" w:rsidP="00D035FE">
            <w:pPr>
              <w:ind w:left="140" w:right="140"/>
              <w:jc w:val="both"/>
              <w:rPr>
                <w:rFonts w:ascii="Times New Roman" w:eastAsia="Times New Roman" w:hAnsi="Times New Roman" w:cs="Times New Roman"/>
                <w:sz w:val="20"/>
                <w:highlight w:val="white"/>
              </w:rPr>
            </w:pPr>
            <w:r w:rsidRPr="00353C70">
              <w:rPr>
                <w:rFonts w:ascii="Times New Roman" w:eastAsia="Times New Roman" w:hAnsi="Times New Roman" w:cs="Times New Roman"/>
                <w:sz w:val="20"/>
                <w:highlight w:val="white"/>
              </w:rPr>
              <w:t>VC, SK</w:t>
            </w:r>
          </w:p>
        </w:tc>
        <w:tc>
          <w:tcPr>
            <w:tcW w:w="848" w:type="dxa"/>
            <w:tcBorders>
              <w:right w:val="single" w:sz="8" w:space="0" w:color="000000"/>
            </w:tcBorders>
            <w:tcMar>
              <w:top w:w="100" w:type="dxa"/>
              <w:left w:w="100" w:type="dxa"/>
              <w:bottom w:w="100" w:type="dxa"/>
              <w:right w:w="100" w:type="dxa"/>
            </w:tcMar>
          </w:tcPr>
          <w:p w14:paraId="079BD3AB" w14:textId="77777777" w:rsidR="00F53DC8" w:rsidRPr="00353C70" w:rsidRDefault="00F53DC8" w:rsidP="00F53DC8">
            <w:pPr>
              <w:ind w:left="140" w:right="140"/>
              <w:contextualSpacing w:val="0"/>
              <w:jc w:val="both"/>
              <w:rPr>
                <w:rFonts w:ascii="Times New Roman" w:hAnsi="Times New Roman" w:cs="Times New Roman"/>
              </w:rPr>
            </w:pPr>
            <w:r w:rsidRPr="00353C70">
              <w:rPr>
                <w:rFonts w:ascii="Times New Roman" w:eastAsia="Times New Roman" w:hAnsi="Times New Roman" w:cs="Times New Roman"/>
                <w:sz w:val="20"/>
                <w:highlight w:val="white"/>
              </w:rPr>
              <w:t>VC, SK</w:t>
            </w:r>
          </w:p>
          <w:p w14:paraId="1AEE7C68" w14:textId="77777777" w:rsidR="00F53DC8" w:rsidRPr="00353C70" w:rsidRDefault="00F53DC8" w:rsidP="00D035FE">
            <w:pPr>
              <w:ind w:left="140" w:right="140"/>
              <w:jc w:val="both"/>
              <w:rPr>
                <w:rFonts w:ascii="Times New Roman" w:eastAsia="Times New Roman" w:hAnsi="Times New Roman" w:cs="Times New Roman"/>
                <w:sz w:val="20"/>
                <w:highlight w:val="white"/>
              </w:rPr>
            </w:pPr>
          </w:p>
        </w:tc>
      </w:tr>
      <w:tr w:rsidR="00624405" w:rsidRPr="00353C70" w14:paraId="58D0D329" w14:textId="77777777" w:rsidTr="008571D4">
        <w:trPr>
          <w:trHeight w:val="1411"/>
        </w:trPr>
        <w:tc>
          <w:tcPr>
            <w:tcW w:w="205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6FD" w14:textId="6E2129AF" w:rsidR="00624405" w:rsidRPr="00353C70" w:rsidRDefault="00624405" w:rsidP="00624405">
            <w:pPr>
              <w:ind w:left="140" w:right="140"/>
              <w:rPr>
                <w:rFonts w:ascii="Times New Roman" w:eastAsia="Times New Roman" w:hAnsi="Times New Roman" w:cs="Times New Roman"/>
                <w:sz w:val="20"/>
                <w:highlight w:val="white"/>
              </w:rPr>
            </w:pPr>
            <w:proofErr w:type="spellStart"/>
            <w:r w:rsidRPr="00353C70">
              <w:rPr>
                <w:rFonts w:ascii="Times New Roman" w:eastAsia="Times New Roman" w:hAnsi="Times New Roman" w:cs="Times New Roman"/>
                <w:sz w:val="20"/>
                <w:highlight w:val="white"/>
              </w:rPr>
              <w:t>iWish</w:t>
            </w:r>
            <w:proofErr w:type="spellEnd"/>
            <w:r>
              <w:rPr>
                <w:rFonts w:ascii="Times New Roman" w:eastAsia="Times New Roman" w:hAnsi="Times New Roman" w:cs="Times New Roman"/>
                <w:sz w:val="20"/>
                <w:highlight w:val="white"/>
              </w:rPr>
              <w:t xml:space="preserve"> </w:t>
            </w:r>
            <w:r w:rsidRPr="00353C70">
              <w:rPr>
                <w:rFonts w:ascii="Times New Roman" w:eastAsia="Times New Roman" w:hAnsi="Times New Roman" w:cs="Times New Roman"/>
                <w:sz w:val="20"/>
                <w:highlight w:val="white"/>
              </w:rPr>
              <w:t>-</w:t>
            </w:r>
            <w:r w:rsidRPr="00353C70">
              <w:rPr>
                <w:rFonts w:ascii="Times New Roman" w:hAnsi="Times New Roman" w:cs="Times New Roman"/>
              </w:rPr>
              <w:t xml:space="preserve"> </w:t>
            </w:r>
            <w:r w:rsidRPr="00353C70">
              <w:rPr>
                <w:rFonts w:ascii="Times New Roman" w:eastAsia="Times New Roman" w:hAnsi="Times New Roman" w:cs="Times New Roman"/>
                <w:sz w:val="20"/>
              </w:rPr>
              <w:t>Traceability Record</w:t>
            </w:r>
            <w:r>
              <w:rPr>
                <w:rFonts w:ascii="Times New Roman" w:eastAsia="Times New Roman" w:hAnsi="Times New Roman" w:cs="Times New Roman"/>
                <w:sz w:val="20"/>
                <w:highlight w:val="white"/>
              </w:rPr>
              <w:t xml:space="preserve"> </w:t>
            </w:r>
            <w:r w:rsidRPr="00353C70">
              <w:rPr>
                <w:rFonts w:ascii="Times New Roman" w:eastAsia="Times New Roman" w:hAnsi="Times New Roman" w:cs="Times New Roman"/>
                <w:sz w:val="20"/>
                <w:highlight w:val="white"/>
              </w:rPr>
              <w:t>V.</w:t>
            </w:r>
            <w:r>
              <w:rPr>
                <w:rFonts w:ascii="Times New Roman" w:eastAsia="Times New Roman" w:hAnsi="Times New Roman" w:cs="Times New Roman"/>
                <w:sz w:val="20"/>
                <w:highlight w:val="white"/>
              </w:rPr>
              <w:t>[3.0]</w:t>
            </w:r>
            <w:r w:rsidRPr="00353C70">
              <w:rPr>
                <w:rFonts w:ascii="Times New Roman" w:eastAsia="Times New Roman" w:hAnsi="Times New Roman" w:cs="Times New Roman"/>
                <w:sz w:val="20"/>
                <w:highlight w:val="white"/>
              </w:rPr>
              <w:t>.docx</w:t>
            </w:r>
          </w:p>
        </w:tc>
        <w:tc>
          <w:tcPr>
            <w:tcW w:w="2647" w:type="dxa"/>
            <w:tcBorders>
              <w:bottom w:val="single" w:sz="8" w:space="0" w:color="000000"/>
              <w:right w:val="single" w:sz="8" w:space="0" w:color="000000"/>
            </w:tcBorders>
            <w:tcMar>
              <w:top w:w="100" w:type="dxa"/>
              <w:left w:w="100" w:type="dxa"/>
              <w:bottom w:w="100" w:type="dxa"/>
              <w:right w:w="100" w:type="dxa"/>
            </w:tcMar>
          </w:tcPr>
          <w:p w14:paraId="6745B711" w14:textId="77777777" w:rsidR="00624405" w:rsidRPr="00353C70" w:rsidRDefault="00624405" w:rsidP="00624405">
            <w:pPr>
              <w:tabs>
                <w:tab w:val="right" w:pos="9017"/>
              </w:tabs>
              <w:spacing w:after="100"/>
              <w:rPr>
                <w:rFonts w:ascii="Times New Roman" w:hAnsi="Times New Roman" w:cs="Times New Roman"/>
                <w:b/>
                <w:bCs/>
              </w:rPr>
            </w:pPr>
            <w:r w:rsidRPr="00353C70">
              <w:rPr>
                <w:rFonts w:ascii="Times New Roman" w:hAnsi="Times New Roman" w:cs="Times New Roman"/>
                <w:b/>
                <w:bCs/>
              </w:rPr>
              <w:t>Edit</w:t>
            </w:r>
          </w:p>
          <w:p w14:paraId="2610E995" w14:textId="191E3D62" w:rsidR="00624405" w:rsidRPr="00624405" w:rsidRDefault="00624405" w:rsidP="00624405">
            <w:pPr>
              <w:pStyle w:val="ListParagraph"/>
              <w:numPr>
                <w:ilvl w:val="0"/>
                <w:numId w:val="26"/>
              </w:numPr>
              <w:tabs>
                <w:tab w:val="right" w:pos="9017"/>
              </w:tabs>
              <w:spacing w:after="100"/>
              <w:rPr>
                <w:rFonts w:ascii="Times New Roman" w:hAnsi="Times New Roman" w:cs="Times New Roman"/>
                <w:b/>
                <w:bCs/>
              </w:rPr>
            </w:pPr>
            <w:r w:rsidRPr="00624405">
              <w:rPr>
                <w:rFonts w:ascii="Times New Roman" w:hAnsi="Times New Roman" w:cs="Times New Roman"/>
              </w:rPr>
              <w:t>Traceability Record</w:t>
            </w:r>
          </w:p>
        </w:tc>
        <w:tc>
          <w:tcPr>
            <w:tcW w:w="1109" w:type="dxa"/>
            <w:tcBorders>
              <w:bottom w:val="single" w:sz="8" w:space="0" w:color="000000"/>
              <w:right w:val="single" w:sz="8" w:space="0" w:color="000000"/>
            </w:tcBorders>
            <w:tcMar>
              <w:top w:w="100" w:type="dxa"/>
              <w:left w:w="100" w:type="dxa"/>
              <w:bottom w:w="100" w:type="dxa"/>
              <w:right w:w="100" w:type="dxa"/>
            </w:tcMar>
          </w:tcPr>
          <w:p w14:paraId="71DDD284" w14:textId="501702D2" w:rsidR="00624405" w:rsidRPr="00353C70" w:rsidRDefault="00624405" w:rsidP="00624405">
            <w:pPr>
              <w:ind w:left="140" w:right="140"/>
              <w:jc w:val="center"/>
              <w:rPr>
                <w:rFonts w:ascii="Times New Roman" w:eastAsia="Times New Roman" w:hAnsi="Times New Roman" w:cs="Times New Roman"/>
                <w:sz w:val="20"/>
                <w:highlight w:val="white"/>
              </w:rPr>
            </w:pPr>
            <w:r w:rsidRPr="00353C70">
              <w:rPr>
                <w:rFonts w:ascii="Times New Roman" w:eastAsia="Times New Roman" w:hAnsi="Times New Roman" w:cs="Times New Roman"/>
                <w:sz w:val="20"/>
                <w:highlight w:val="white"/>
              </w:rPr>
              <w:t>Release</w:t>
            </w:r>
          </w:p>
        </w:tc>
        <w:tc>
          <w:tcPr>
            <w:tcW w:w="955" w:type="dxa"/>
            <w:tcBorders>
              <w:bottom w:val="single" w:sz="8" w:space="0" w:color="000000"/>
              <w:right w:val="single" w:sz="8" w:space="0" w:color="000000"/>
            </w:tcBorders>
            <w:tcMar>
              <w:top w:w="100" w:type="dxa"/>
              <w:left w:w="100" w:type="dxa"/>
              <w:bottom w:w="100" w:type="dxa"/>
              <w:right w:w="100" w:type="dxa"/>
            </w:tcMar>
          </w:tcPr>
          <w:p w14:paraId="65E2068A" w14:textId="06E7FB70" w:rsidR="00624405" w:rsidRDefault="00624405" w:rsidP="00624405">
            <w:pPr>
              <w:ind w:left="140" w:right="140"/>
              <w:jc w:val="both"/>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t>09-12-2015</w:t>
            </w:r>
          </w:p>
        </w:tc>
        <w:tc>
          <w:tcPr>
            <w:tcW w:w="890" w:type="dxa"/>
            <w:tcBorders>
              <w:bottom w:val="single" w:sz="8" w:space="0" w:color="000000"/>
              <w:right w:val="single" w:sz="8" w:space="0" w:color="000000"/>
            </w:tcBorders>
            <w:tcMar>
              <w:top w:w="100" w:type="dxa"/>
              <w:left w:w="100" w:type="dxa"/>
              <w:bottom w:w="100" w:type="dxa"/>
              <w:right w:w="100" w:type="dxa"/>
            </w:tcMar>
          </w:tcPr>
          <w:p w14:paraId="2B21CE40" w14:textId="6E4078DC" w:rsidR="00624405" w:rsidRPr="00353C70" w:rsidRDefault="00624405" w:rsidP="00624405">
            <w:pPr>
              <w:ind w:left="140" w:right="140"/>
              <w:jc w:val="both"/>
              <w:rPr>
                <w:rFonts w:ascii="Times New Roman" w:eastAsia="Times New Roman" w:hAnsi="Times New Roman" w:cs="Times New Roman"/>
                <w:sz w:val="20"/>
                <w:highlight w:val="white"/>
              </w:rPr>
            </w:pPr>
            <w:r w:rsidRPr="00353C70">
              <w:rPr>
                <w:rFonts w:ascii="Times New Roman" w:eastAsia="Times New Roman" w:hAnsi="Times New Roman" w:cs="Times New Roman"/>
                <w:sz w:val="20"/>
                <w:highlight w:val="white"/>
              </w:rPr>
              <w:t>VC, SK, KS</w:t>
            </w:r>
          </w:p>
        </w:tc>
        <w:tc>
          <w:tcPr>
            <w:tcW w:w="1034" w:type="dxa"/>
            <w:tcBorders>
              <w:bottom w:val="single" w:sz="8" w:space="0" w:color="000000"/>
              <w:right w:val="single" w:sz="8" w:space="0" w:color="000000"/>
            </w:tcBorders>
            <w:tcMar>
              <w:top w:w="100" w:type="dxa"/>
              <w:left w:w="100" w:type="dxa"/>
              <w:bottom w:w="100" w:type="dxa"/>
              <w:right w:w="100" w:type="dxa"/>
            </w:tcMar>
          </w:tcPr>
          <w:p w14:paraId="4AF2393A" w14:textId="3A6986FC" w:rsidR="00624405" w:rsidRPr="00353C70" w:rsidRDefault="00624405" w:rsidP="00624405">
            <w:pPr>
              <w:ind w:left="140" w:right="140"/>
              <w:jc w:val="both"/>
              <w:rPr>
                <w:rFonts w:ascii="Times New Roman" w:eastAsia="Times New Roman" w:hAnsi="Times New Roman" w:cs="Times New Roman"/>
                <w:sz w:val="20"/>
                <w:highlight w:val="white"/>
              </w:rPr>
            </w:pPr>
            <w:r w:rsidRPr="00353C70">
              <w:rPr>
                <w:rFonts w:ascii="Times New Roman" w:eastAsia="Times New Roman" w:hAnsi="Times New Roman" w:cs="Times New Roman"/>
                <w:sz w:val="20"/>
                <w:highlight w:val="white"/>
              </w:rPr>
              <w:t>VC, SK</w:t>
            </w:r>
          </w:p>
        </w:tc>
        <w:tc>
          <w:tcPr>
            <w:tcW w:w="848" w:type="dxa"/>
            <w:tcBorders>
              <w:bottom w:val="single" w:sz="8" w:space="0" w:color="000000"/>
              <w:right w:val="single" w:sz="8" w:space="0" w:color="000000"/>
            </w:tcBorders>
            <w:tcMar>
              <w:top w:w="100" w:type="dxa"/>
              <w:left w:w="100" w:type="dxa"/>
              <w:bottom w:w="100" w:type="dxa"/>
              <w:right w:w="100" w:type="dxa"/>
            </w:tcMar>
          </w:tcPr>
          <w:p w14:paraId="7D6C3D25" w14:textId="77777777" w:rsidR="00624405" w:rsidRPr="00353C70" w:rsidRDefault="00624405" w:rsidP="00624405">
            <w:pPr>
              <w:ind w:left="140" w:right="140"/>
              <w:contextualSpacing w:val="0"/>
              <w:jc w:val="both"/>
              <w:rPr>
                <w:rFonts w:ascii="Times New Roman" w:hAnsi="Times New Roman" w:cs="Times New Roman"/>
              </w:rPr>
            </w:pPr>
            <w:r w:rsidRPr="00353C70">
              <w:rPr>
                <w:rFonts w:ascii="Times New Roman" w:eastAsia="Times New Roman" w:hAnsi="Times New Roman" w:cs="Times New Roman"/>
                <w:sz w:val="20"/>
                <w:highlight w:val="white"/>
              </w:rPr>
              <w:t>VC, SK</w:t>
            </w:r>
          </w:p>
          <w:p w14:paraId="498A46F4" w14:textId="77777777" w:rsidR="00624405" w:rsidRPr="00353C70" w:rsidRDefault="00624405" w:rsidP="00624405">
            <w:pPr>
              <w:ind w:left="140" w:right="140"/>
              <w:jc w:val="both"/>
              <w:rPr>
                <w:rFonts w:ascii="Times New Roman" w:eastAsia="Times New Roman" w:hAnsi="Times New Roman" w:cs="Times New Roman"/>
                <w:sz w:val="20"/>
                <w:highlight w:val="white"/>
              </w:rPr>
            </w:pPr>
          </w:p>
        </w:tc>
      </w:tr>
    </w:tbl>
    <w:p w14:paraId="6FB7EB7B" w14:textId="64880CCF" w:rsidR="008343E8" w:rsidRPr="00353C70" w:rsidRDefault="008343E8">
      <w:pPr>
        <w:rPr>
          <w:rFonts w:ascii="Times New Roman" w:eastAsia="Times New Roman" w:hAnsi="Times New Roman" w:cs="Times New Roman"/>
          <w:b/>
          <w:sz w:val="20"/>
          <w:highlight w:val="white"/>
        </w:rPr>
      </w:pPr>
    </w:p>
    <w:p w14:paraId="367761E1" w14:textId="77777777" w:rsidR="00383571" w:rsidRPr="00353C70" w:rsidRDefault="00F51BEA">
      <w:pPr>
        <w:rPr>
          <w:rFonts w:ascii="Times New Roman" w:hAnsi="Times New Roman" w:cs="Times New Roman"/>
        </w:rPr>
      </w:pPr>
      <w:r w:rsidRPr="00353C70">
        <w:rPr>
          <w:rFonts w:ascii="Times New Roman" w:eastAsia="Times New Roman" w:hAnsi="Times New Roman" w:cs="Times New Roman"/>
          <w:b/>
          <w:sz w:val="20"/>
          <w:highlight w:val="white"/>
        </w:rPr>
        <w:t>*VC = Visava Chumnuam</w:t>
      </w:r>
      <w:r w:rsidRPr="00353C70">
        <w:rPr>
          <w:rFonts w:ascii="Times New Roman" w:eastAsia="Times New Roman" w:hAnsi="Times New Roman" w:cs="Times New Roman"/>
          <w:b/>
          <w:sz w:val="20"/>
          <w:highlight w:val="white"/>
        </w:rPr>
        <w:tab/>
      </w:r>
    </w:p>
    <w:p w14:paraId="5EE8957B" w14:textId="77777777" w:rsidR="00383571" w:rsidRPr="00353C70" w:rsidRDefault="00F51BEA">
      <w:pPr>
        <w:rPr>
          <w:rFonts w:ascii="Times New Roman" w:hAnsi="Times New Roman" w:cs="Times New Roman"/>
        </w:rPr>
      </w:pPr>
      <w:r w:rsidRPr="00353C70">
        <w:rPr>
          <w:rFonts w:ascii="Times New Roman" w:eastAsia="Times New Roman" w:hAnsi="Times New Roman" w:cs="Times New Roman"/>
          <w:b/>
          <w:sz w:val="20"/>
          <w:highlight w:val="white"/>
        </w:rPr>
        <w:t xml:space="preserve">*SK = </w:t>
      </w:r>
      <w:proofErr w:type="spellStart"/>
      <w:r w:rsidRPr="00353C70">
        <w:rPr>
          <w:rFonts w:ascii="Times New Roman" w:eastAsia="Times New Roman" w:hAnsi="Times New Roman" w:cs="Times New Roman"/>
          <w:b/>
          <w:sz w:val="20"/>
          <w:highlight w:val="white"/>
        </w:rPr>
        <w:t>Saksorn</w:t>
      </w:r>
      <w:proofErr w:type="spellEnd"/>
      <w:r w:rsidRPr="00353C70">
        <w:rPr>
          <w:rFonts w:ascii="Times New Roman" w:eastAsia="Times New Roman" w:hAnsi="Times New Roman" w:cs="Times New Roman"/>
          <w:b/>
          <w:sz w:val="20"/>
          <w:highlight w:val="white"/>
        </w:rPr>
        <w:t xml:space="preserve"> </w:t>
      </w:r>
      <w:proofErr w:type="spellStart"/>
      <w:r w:rsidRPr="00353C70">
        <w:rPr>
          <w:rFonts w:ascii="Times New Roman" w:eastAsia="Times New Roman" w:hAnsi="Times New Roman" w:cs="Times New Roman"/>
          <w:b/>
          <w:sz w:val="20"/>
          <w:highlight w:val="white"/>
        </w:rPr>
        <w:t>Khongsirirat</w:t>
      </w:r>
      <w:proofErr w:type="spellEnd"/>
      <w:r w:rsidRPr="00353C70">
        <w:rPr>
          <w:rFonts w:ascii="Times New Roman" w:eastAsia="Times New Roman" w:hAnsi="Times New Roman" w:cs="Times New Roman"/>
          <w:b/>
          <w:sz w:val="20"/>
          <w:highlight w:val="white"/>
        </w:rPr>
        <w:t xml:space="preserve">  </w:t>
      </w:r>
    </w:p>
    <w:p w14:paraId="3D4E1509" w14:textId="77777777" w:rsidR="00383571" w:rsidRPr="00353C70" w:rsidRDefault="00F51BEA">
      <w:pPr>
        <w:rPr>
          <w:rFonts w:ascii="Times New Roman" w:hAnsi="Times New Roman" w:cs="Times New Roman"/>
        </w:rPr>
      </w:pPr>
      <w:r w:rsidRPr="00353C70">
        <w:rPr>
          <w:rFonts w:ascii="Times New Roman" w:eastAsia="Times New Roman" w:hAnsi="Times New Roman" w:cs="Times New Roman"/>
          <w:b/>
          <w:sz w:val="20"/>
          <w:highlight w:val="white"/>
        </w:rPr>
        <w:t xml:space="preserve">*KS = </w:t>
      </w:r>
      <w:proofErr w:type="spellStart"/>
      <w:r w:rsidRPr="00353C70">
        <w:rPr>
          <w:rFonts w:ascii="Times New Roman" w:eastAsia="Times New Roman" w:hAnsi="Times New Roman" w:cs="Times New Roman"/>
          <w:b/>
          <w:sz w:val="20"/>
          <w:highlight w:val="white"/>
        </w:rPr>
        <w:t>Kittitouch</w:t>
      </w:r>
      <w:proofErr w:type="spellEnd"/>
      <w:r w:rsidRPr="00353C70">
        <w:rPr>
          <w:rFonts w:ascii="Times New Roman" w:eastAsia="Times New Roman" w:hAnsi="Times New Roman" w:cs="Times New Roman"/>
          <w:b/>
          <w:sz w:val="20"/>
          <w:highlight w:val="white"/>
        </w:rPr>
        <w:t xml:space="preserve"> </w:t>
      </w:r>
      <w:proofErr w:type="spellStart"/>
      <w:r w:rsidRPr="00353C70">
        <w:rPr>
          <w:rFonts w:ascii="Times New Roman" w:eastAsia="Times New Roman" w:hAnsi="Times New Roman" w:cs="Times New Roman"/>
          <w:b/>
          <w:sz w:val="20"/>
          <w:highlight w:val="white"/>
        </w:rPr>
        <w:t>Suteeca</w:t>
      </w:r>
      <w:proofErr w:type="spellEnd"/>
    </w:p>
    <w:p w14:paraId="074529A0" w14:textId="77777777" w:rsidR="00CF6063" w:rsidRPr="00353C70" w:rsidRDefault="00CF6063">
      <w:pPr>
        <w:rPr>
          <w:rFonts w:ascii="Times New Roman" w:hAnsi="Times New Roman" w:cs="Times New Roman"/>
        </w:rPr>
      </w:pPr>
    </w:p>
    <w:bookmarkStart w:id="0" w:name="h.gjdgxs" w:colFirst="0" w:colLast="0" w:displacedByCustomXml="next"/>
    <w:bookmarkEnd w:id="0" w:displacedByCustomXml="next"/>
    <w:sdt>
      <w:sdtPr>
        <w:rPr>
          <w:rFonts w:ascii="Times New Roman" w:eastAsiaTheme="minorHAnsi" w:hAnsi="Times New Roman" w:cs="Times New Roman"/>
          <w:b/>
          <w:bCs/>
          <w:color w:val="auto"/>
          <w:sz w:val="18"/>
          <w:szCs w:val="18"/>
          <w:cs/>
          <w:lang w:val="th-TH"/>
        </w:rPr>
        <w:id w:val="1178916"/>
        <w:docPartObj>
          <w:docPartGallery w:val="Table of Contents"/>
          <w:docPartUnique/>
        </w:docPartObj>
      </w:sdtPr>
      <w:sdtEndPr>
        <w:rPr>
          <w:rFonts w:eastAsia="Arial"/>
          <w:b w:val="0"/>
          <w:bCs w:val="0"/>
          <w:color w:val="000000"/>
          <w:cs w:val="0"/>
          <w:lang w:val="en-US"/>
        </w:rPr>
      </w:sdtEndPr>
      <w:sdtContent>
        <w:p w14:paraId="259C2A24" w14:textId="77777777" w:rsidR="00847A47" w:rsidRPr="00353C70" w:rsidRDefault="00847A47" w:rsidP="00847A47">
          <w:pPr>
            <w:pStyle w:val="TOCHeading"/>
            <w:rPr>
              <w:rFonts w:ascii="Times New Roman" w:hAnsi="Times New Roman" w:cs="Times New Roman"/>
              <w:b/>
              <w:bCs/>
              <w:sz w:val="22"/>
              <w:szCs w:val="22"/>
            </w:rPr>
          </w:pPr>
          <w:r w:rsidRPr="00353C70">
            <w:rPr>
              <w:rFonts w:ascii="Times New Roman" w:hAnsi="Times New Roman" w:cs="Times New Roman"/>
              <w:b/>
              <w:bCs/>
              <w:color w:val="auto"/>
              <w:sz w:val="22"/>
              <w:szCs w:val="22"/>
            </w:rPr>
            <w:t>Table of Contents</w:t>
          </w:r>
        </w:p>
        <w:p w14:paraId="73097C0B" w14:textId="684A5CA3" w:rsidR="00847A47" w:rsidRPr="00353C70" w:rsidRDefault="00847A47" w:rsidP="00E84453">
          <w:pPr>
            <w:pStyle w:val="TOC1"/>
            <w:tabs>
              <w:tab w:val="left" w:pos="1114"/>
            </w:tabs>
            <w:spacing w:line="360" w:lineRule="auto"/>
            <w:rPr>
              <w:rFonts w:ascii="Times New Roman" w:eastAsiaTheme="minorEastAsia" w:hAnsi="Times New Roman" w:cs="Times New Roman"/>
              <w:noProof/>
              <w:sz w:val="18"/>
              <w:szCs w:val="18"/>
              <w:lang w:eastAsia="ja-JP" w:bidi="ar-SA"/>
            </w:rPr>
          </w:pPr>
          <w:r w:rsidRPr="00353C70">
            <w:rPr>
              <w:rFonts w:ascii="Times New Roman" w:hAnsi="Times New Roman" w:cs="Times New Roman"/>
              <w:sz w:val="18"/>
              <w:szCs w:val="18"/>
            </w:rPr>
            <w:fldChar w:fldCharType="begin"/>
          </w:r>
          <w:r w:rsidRPr="00353C70">
            <w:rPr>
              <w:rFonts w:ascii="Times New Roman" w:hAnsi="Times New Roman" w:cs="Times New Roman"/>
              <w:sz w:val="18"/>
              <w:szCs w:val="18"/>
            </w:rPr>
            <w:instrText xml:space="preserve"> TOC \o "1-3" \h \z \u </w:instrText>
          </w:r>
          <w:r w:rsidRPr="00353C70">
            <w:rPr>
              <w:rFonts w:ascii="Times New Roman" w:hAnsi="Times New Roman" w:cs="Times New Roman"/>
              <w:sz w:val="18"/>
              <w:szCs w:val="18"/>
            </w:rPr>
            <w:fldChar w:fldCharType="separate"/>
          </w:r>
          <w:r w:rsidRPr="00353C70">
            <w:rPr>
              <w:rFonts w:ascii="Times New Roman" w:hAnsi="Times New Roman" w:cs="Times New Roman"/>
              <w:noProof/>
              <w:sz w:val="18"/>
              <w:szCs w:val="18"/>
            </w:rPr>
            <w:t>1.</w:t>
          </w:r>
          <w:r w:rsidRPr="00353C70">
            <w:rPr>
              <w:rFonts w:ascii="Times New Roman" w:eastAsiaTheme="minorEastAsia" w:hAnsi="Times New Roman" w:cs="Times New Roman"/>
              <w:noProof/>
              <w:sz w:val="18"/>
              <w:szCs w:val="18"/>
              <w:lang w:eastAsia="ja-JP" w:bidi="ar-SA"/>
            </w:rPr>
            <w:tab/>
          </w:r>
          <w:r w:rsidRPr="00353C70">
            <w:rPr>
              <w:rFonts w:ascii="Times New Roman" w:hAnsi="Times New Roman" w:cs="Times New Roman"/>
              <w:noProof/>
              <w:sz w:val="18"/>
              <w:szCs w:val="18"/>
            </w:rPr>
            <w:t>Introduction</w:t>
          </w:r>
          <w:r w:rsidRPr="00353C70">
            <w:rPr>
              <w:rFonts w:ascii="Times New Roman" w:hAnsi="Times New Roman" w:cs="Times New Roman"/>
              <w:noProof/>
              <w:sz w:val="18"/>
              <w:szCs w:val="18"/>
            </w:rPr>
            <w:tab/>
          </w:r>
          <w:r w:rsidR="00D1306C" w:rsidRPr="00353C70">
            <w:rPr>
              <w:rFonts w:ascii="Times New Roman" w:hAnsi="Times New Roman" w:cs="Times New Roman"/>
              <w:noProof/>
              <w:sz w:val="18"/>
              <w:szCs w:val="18"/>
            </w:rPr>
            <w:t>4</w:t>
          </w:r>
        </w:p>
        <w:p w14:paraId="4DE8B173" w14:textId="7584CCCA" w:rsidR="00847A47" w:rsidRPr="00353C70" w:rsidRDefault="00847A47" w:rsidP="00E84453">
          <w:pPr>
            <w:pStyle w:val="TOC2"/>
            <w:tabs>
              <w:tab w:val="left" w:pos="1508"/>
            </w:tabs>
            <w:spacing w:line="360" w:lineRule="auto"/>
            <w:rPr>
              <w:rFonts w:ascii="Times New Roman" w:eastAsiaTheme="minorEastAsia" w:hAnsi="Times New Roman" w:cs="Times New Roman"/>
              <w:noProof/>
              <w:sz w:val="18"/>
              <w:szCs w:val="18"/>
              <w:lang w:eastAsia="ja-JP" w:bidi="ar-SA"/>
            </w:rPr>
          </w:pPr>
          <w:r w:rsidRPr="00353C70">
            <w:rPr>
              <w:rFonts w:ascii="Times New Roman" w:hAnsi="Times New Roman" w:cs="Times New Roman"/>
              <w:noProof/>
              <w:sz w:val="18"/>
              <w:szCs w:val="18"/>
            </w:rPr>
            <w:t>1.1</w:t>
          </w:r>
          <w:r w:rsidRPr="00353C70">
            <w:rPr>
              <w:rFonts w:ascii="Times New Roman" w:eastAsiaTheme="minorEastAsia" w:hAnsi="Times New Roman" w:cs="Times New Roman"/>
              <w:noProof/>
              <w:sz w:val="18"/>
              <w:szCs w:val="18"/>
              <w:lang w:eastAsia="ja-JP" w:bidi="ar-SA"/>
            </w:rPr>
            <w:tab/>
          </w:r>
          <w:r w:rsidRPr="00353C70">
            <w:rPr>
              <w:rFonts w:ascii="Times New Roman" w:hAnsi="Times New Roman" w:cs="Times New Roman"/>
              <w:noProof/>
              <w:sz w:val="18"/>
              <w:szCs w:val="18"/>
            </w:rPr>
            <w:t>Project Overview</w:t>
          </w:r>
          <w:r w:rsidRPr="00353C70">
            <w:rPr>
              <w:rFonts w:ascii="Times New Roman" w:hAnsi="Times New Roman" w:cs="Times New Roman"/>
              <w:noProof/>
              <w:sz w:val="18"/>
              <w:szCs w:val="18"/>
            </w:rPr>
            <w:tab/>
          </w:r>
          <w:r w:rsidR="00D1306C" w:rsidRPr="00353C70">
            <w:rPr>
              <w:rFonts w:ascii="Times New Roman" w:hAnsi="Times New Roman" w:cs="Times New Roman"/>
              <w:noProof/>
              <w:sz w:val="18"/>
              <w:szCs w:val="18"/>
            </w:rPr>
            <w:t>4</w:t>
          </w:r>
        </w:p>
        <w:p w14:paraId="72EC6191" w14:textId="287A038A" w:rsidR="00847A47" w:rsidRPr="00353C70" w:rsidRDefault="00847A47" w:rsidP="00E84453">
          <w:pPr>
            <w:pStyle w:val="TOC3"/>
            <w:tabs>
              <w:tab w:val="left" w:pos="1840"/>
              <w:tab w:val="right" w:leader="dot" w:pos="9016"/>
            </w:tabs>
            <w:spacing w:line="360" w:lineRule="auto"/>
            <w:rPr>
              <w:rFonts w:ascii="Times New Roman" w:eastAsiaTheme="minorEastAsia" w:hAnsi="Times New Roman" w:cs="Times New Roman"/>
              <w:noProof/>
              <w:sz w:val="18"/>
              <w:szCs w:val="18"/>
              <w:lang w:eastAsia="ja-JP" w:bidi="ar-SA"/>
            </w:rPr>
          </w:pPr>
          <w:r w:rsidRPr="00353C70">
            <w:rPr>
              <w:rFonts w:ascii="Times New Roman" w:hAnsi="Times New Roman" w:cs="Times New Roman"/>
              <w:noProof/>
              <w:sz w:val="18"/>
              <w:szCs w:val="18"/>
            </w:rPr>
            <w:t>1.1.1</w:t>
          </w:r>
          <w:r w:rsidRPr="00353C70">
            <w:rPr>
              <w:rFonts w:ascii="Times New Roman" w:eastAsiaTheme="minorEastAsia" w:hAnsi="Times New Roman" w:cs="Times New Roman"/>
              <w:noProof/>
              <w:sz w:val="18"/>
              <w:szCs w:val="18"/>
              <w:lang w:eastAsia="ja-JP" w:bidi="ar-SA"/>
            </w:rPr>
            <w:tab/>
          </w:r>
          <w:r w:rsidRPr="00353C70">
            <w:rPr>
              <w:rFonts w:ascii="Times New Roman" w:hAnsi="Times New Roman" w:cs="Times New Roman"/>
              <w:noProof/>
              <w:sz w:val="18"/>
              <w:szCs w:val="18"/>
            </w:rPr>
            <w:t>Purpose</w:t>
          </w:r>
          <w:r w:rsidRPr="00353C70">
            <w:rPr>
              <w:rFonts w:ascii="Times New Roman" w:hAnsi="Times New Roman" w:cs="Times New Roman"/>
              <w:noProof/>
              <w:sz w:val="18"/>
              <w:szCs w:val="18"/>
            </w:rPr>
            <w:tab/>
          </w:r>
          <w:r w:rsidR="00D1306C" w:rsidRPr="00353C70">
            <w:rPr>
              <w:rFonts w:ascii="Times New Roman" w:hAnsi="Times New Roman" w:cs="Times New Roman"/>
              <w:noProof/>
              <w:sz w:val="18"/>
              <w:szCs w:val="18"/>
            </w:rPr>
            <w:t>4</w:t>
          </w:r>
        </w:p>
        <w:p w14:paraId="7167DAE1" w14:textId="08D80EDC" w:rsidR="00847A47" w:rsidRPr="00353C70" w:rsidRDefault="00847A47" w:rsidP="00E84453">
          <w:pPr>
            <w:pStyle w:val="TOC3"/>
            <w:tabs>
              <w:tab w:val="left" w:pos="1840"/>
              <w:tab w:val="right" w:leader="dot" w:pos="9016"/>
            </w:tabs>
            <w:spacing w:line="360" w:lineRule="auto"/>
            <w:rPr>
              <w:rFonts w:ascii="Times New Roman" w:hAnsi="Times New Roman" w:cs="Times New Roman"/>
              <w:noProof/>
              <w:sz w:val="18"/>
              <w:szCs w:val="18"/>
            </w:rPr>
          </w:pPr>
          <w:r w:rsidRPr="00353C70">
            <w:rPr>
              <w:rFonts w:ascii="Times New Roman" w:hAnsi="Times New Roman" w:cs="Times New Roman"/>
              <w:noProof/>
              <w:sz w:val="18"/>
              <w:szCs w:val="18"/>
            </w:rPr>
            <w:t>1.1.2</w:t>
          </w:r>
          <w:r w:rsidRPr="00353C70">
            <w:rPr>
              <w:rFonts w:ascii="Times New Roman" w:eastAsiaTheme="minorEastAsia" w:hAnsi="Times New Roman" w:cs="Times New Roman"/>
              <w:noProof/>
              <w:sz w:val="18"/>
              <w:szCs w:val="18"/>
              <w:lang w:eastAsia="ja-JP" w:bidi="ar-SA"/>
            </w:rPr>
            <w:tab/>
          </w:r>
          <w:r w:rsidRPr="00353C70">
            <w:rPr>
              <w:rFonts w:ascii="Times New Roman" w:hAnsi="Times New Roman" w:cs="Times New Roman"/>
              <w:noProof/>
              <w:sz w:val="18"/>
              <w:szCs w:val="18"/>
            </w:rPr>
            <w:t>Scope</w:t>
          </w:r>
          <w:r w:rsidRPr="00353C70">
            <w:rPr>
              <w:rFonts w:ascii="Times New Roman" w:hAnsi="Times New Roman" w:cs="Times New Roman"/>
              <w:noProof/>
              <w:sz w:val="18"/>
              <w:szCs w:val="18"/>
            </w:rPr>
            <w:tab/>
          </w:r>
          <w:r w:rsidR="00D1306C" w:rsidRPr="00353C70">
            <w:rPr>
              <w:rFonts w:ascii="Times New Roman" w:hAnsi="Times New Roman" w:cs="Times New Roman"/>
              <w:noProof/>
              <w:sz w:val="18"/>
              <w:szCs w:val="18"/>
            </w:rPr>
            <w:t>4</w:t>
          </w:r>
        </w:p>
        <w:p w14:paraId="1B015377" w14:textId="5B81CD8C" w:rsidR="00D1306C" w:rsidRPr="00353C70" w:rsidRDefault="00D1306C" w:rsidP="00E84453">
          <w:pPr>
            <w:spacing w:line="360" w:lineRule="auto"/>
            <w:ind w:left="440" w:firstLine="720"/>
            <w:jc w:val="both"/>
            <w:rPr>
              <w:rFonts w:ascii="Times New Roman" w:hAnsi="Times New Roman" w:cs="Times New Roman"/>
              <w:sz w:val="18"/>
              <w:szCs w:val="18"/>
            </w:rPr>
          </w:pPr>
          <w:r w:rsidRPr="00353C70">
            <w:rPr>
              <w:rFonts w:ascii="Times New Roman" w:hAnsi="Times New Roman" w:cs="Times New Roman"/>
              <w:sz w:val="18"/>
              <w:szCs w:val="18"/>
            </w:rPr>
            <w:t xml:space="preserve">1.1.3       Acronyms </w:t>
          </w:r>
          <w:r w:rsidR="000E038B" w:rsidRPr="00353C70">
            <w:rPr>
              <w:rFonts w:ascii="Times New Roman" w:hAnsi="Times New Roman" w:cs="Times New Roman"/>
              <w:sz w:val="18"/>
              <w:szCs w:val="18"/>
            </w:rPr>
            <w:t>………………</w:t>
          </w:r>
          <w:r w:rsidRPr="00353C70">
            <w:rPr>
              <w:rFonts w:ascii="Times New Roman" w:hAnsi="Times New Roman" w:cs="Times New Roman"/>
              <w:sz w:val="18"/>
              <w:szCs w:val="18"/>
            </w:rPr>
            <w:t>…………………………………………………………………………....4</w:t>
          </w:r>
        </w:p>
        <w:p w14:paraId="78B20A7A" w14:textId="640F05C2" w:rsidR="00847A47" w:rsidRPr="00353C70" w:rsidRDefault="00847A47" w:rsidP="00E84453">
          <w:pPr>
            <w:pStyle w:val="TOC1"/>
            <w:tabs>
              <w:tab w:val="left" w:pos="1114"/>
            </w:tabs>
            <w:spacing w:line="360" w:lineRule="auto"/>
            <w:rPr>
              <w:rFonts w:ascii="Times New Roman" w:eastAsiaTheme="minorEastAsia" w:hAnsi="Times New Roman" w:cs="Times New Roman"/>
              <w:noProof/>
              <w:sz w:val="18"/>
              <w:szCs w:val="18"/>
              <w:lang w:eastAsia="ja-JP" w:bidi="ar-SA"/>
            </w:rPr>
          </w:pPr>
          <w:r w:rsidRPr="00353C70">
            <w:rPr>
              <w:rFonts w:ascii="Times New Roman" w:hAnsi="Times New Roman" w:cs="Times New Roman"/>
              <w:noProof/>
              <w:sz w:val="18"/>
              <w:szCs w:val="18"/>
            </w:rPr>
            <w:t>2.</w:t>
          </w:r>
          <w:r w:rsidRPr="00353C70">
            <w:rPr>
              <w:rFonts w:ascii="Times New Roman" w:eastAsiaTheme="minorEastAsia" w:hAnsi="Times New Roman" w:cs="Times New Roman"/>
              <w:noProof/>
              <w:sz w:val="18"/>
              <w:szCs w:val="18"/>
              <w:lang w:eastAsia="ja-JP" w:bidi="ar-SA"/>
            </w:rPr>
            <w:tab/>
          </w:r>
          <w:r w:rsidR="005D09CC" w:rsidRPr="00353C70">
            <w:rPr>
              <w:rFonts w:ascii="Times New Roman" w:hAnsi="Times New Roman" w:cs="Times New Roman"/>
              <w:noProof/>
              <w:sz w:val="18"/>
              <w:szCs w:val="18"/>
            </w:rPr>
            <w:t xml:space="preserve">Traceability </w:t>
          </w:r>
          <w:r w:rsidR="007A0B83">
            <w:rPr>
              <w:rFonts w:ascii="Times New Roman" w:hAnsi="Times New Roman" w:cs="Times New Roman"/>
              <w:noProof/>
              <w:sz w:val="18"/>
              <w:szCs w:val="18"/>
            </w:rPr>
            <w:t>Matrix</w:t>
          </w:r>
          <w:r w:rsidRPr="00353C70">
            <w:rPr>
              <w:rFonts w:ascii="Times New Roman" w:hAnsi="Times New Roman" w:cs="Times New Roman"/>
              <w:noProof/>
              <w:sz w:val="18"/>
              <w:szCs w:val="18"/>
            </w:rPr>
            <w:tab/>
          </w:r>
          <w:r w:rsidR="00FC7B42" w:rsidRPr="00353C70">
            <w:rPr>
              <w:rFonts w:ascii="Times New Roman" w:hAnsi="Times New Roman" w:cs="Times New Roman"/>
              <w:noProof/>
              <w:sz w:val="18"/>
              <w:szCs w:val="18"/>
            </w:rPr>
            <w:t>5</w:t>
          </w:r>
        </w:p>
        <w:p w14:paraId="7C1F813C" w14:textId="77B40A44" w:rsidR="00076672" w:rsidRPr="00353C70" w:rsidRDefault="00076672" w:rsidP="00E84453">
          <w:pPr>
            <w:spacing w:line="360" w:lineRule="auto"/>
            <w:jc w:val="both"/>
            <w:rPr>
              <w:rFonts w:ascii="Times New Roman" w:hAnsi="Times New Roman" w:cs="Times New Roman"/>
              <w:sz w:val="20"/>
            </w:rPr>
          </w:pPr>
          <w:r w:rsidRPr="00353C70">
            <w:rPr>
              <w:rFonts w:ascii="Times New Roman" w:hAnsi="Times New Roman" w:cs="Times New Roman"/>
              <w:noProof/>
              <w:sz w:val="18"/>
              <w:szCs w:val="18"/>
            </w:rPr>
            <w:tab/>
            <w:t xml:space="preserve">     </w:t>
          </w:r>
          <w:r w:rsidR="005D09CC" w:rsidRPr="00353C70">
            <w:rPr>
              <w:rFonts w:ascii="Times New Roman" w:hAnsi="Times New Roman" w:cs="Times New Roman"/>
              <w:noProof/>
              <w:sz w:val="18"/>
              <w:szCs w:val="18"/>
            </w:rPr>
            <w:t xml:space="preserve">2.1 </w:t>
          </w:r>
          <w:r w:rsidR="00847A47" w:rsidRPr="00353C70">
            <w:rPr>
              <w:rFonts w:ascii="Times New Roman" w:hAnsi="Times New Roman" w:cs="Times New Roman"/>
              <w:sz w:val="18"/>
              <w:szCs w:val="18"/>
            </w:rPr>
            <w:fldChar w:fldCharType="end"/>
          </w:r>
          <w:r w:rsidR="005D09CC" w:rsidRPr="00353C70">
            <w:rPr>
              <w:rFonts w:ascii="Times New Roman" w:hAnsi="Times New Roman" w:cs="Times New Roman"/>
              <w:sz w:val="24"/>
              <w:szCs w:val="24"/>
            </w:rPr>
            <w:t xml:space="preserve"> </w:t>
          </w:r>
          <w:r w:rsidRPr="00353C70">
            <w:rPr>
              <w:rFonts w:ascii="Times New Roman" w:hAnsi="Times New Roman" w:cs="Times New Roman"/>
              <w:sz w:val="20"/>
            </w:rPr>
            <w:t xml:space="preserve">  </w:t>
          </w:r>
          <w:r w:rsidR="005D09CC" w:rsidRPr="00353C70">
            <w:rPr>
              <w:rFonts w:ascii="Times New Roman" w:hAnsi="Times New Roman" w:cs="Times New Roman"/>
              <w:sz w:val="20"/>
            </w:rPr>
            <w:t xml:space="preserve">User Requirement Specification </w:t>
          </w:r>
        </w:p>
        <w:p w14:paraId="323DC52D" w14:textId="3ECDBECF" w:rsidR="005D09CC" w:rsidRPr="00353C70" w:rsidRDefault="00076672" w:rsidP="00E84453">
          <w:pPr>
            <w:spacing w:line="360" w:lineRule="auto"/>
            <w:ind w:left="720"/>
            <w:jc w:val="both"/>
            <w:rPr>
              <w:rFonts w:ascii="Times New Roman" w:hAnsi="Times New Roman" w:cs="Times New Roman"/>
              <w:sz w:val="20"/>
            </w:rPr>
          </w:pPr>
          <w:r w:rsidRPr="00353C70">
            <w:rPr>
              <w:rFonts w:ascii="Times New Roman" w:hAnsi="Times New Roman" w:cs="Times New Roman"/>
              <w:sz w:val="20"/>
            </w:rPr>
            <w:t xml:space="preserve">             A</w:t>
          </w:r>
          <w:r w:rsidR="005D09CC" w:rsidRPr="00353C70">
            <w:rPr>
              <w:rFonts w:ascii="Times New Roman" w:hAnsi="Times New Roman" w:cs="Times New Roman"/>
              <w:sz w:val="20"/>
            </w:rPr>
            <w:t>nd System Requirement Specification (Android Application</w:t>
          </w:r>
          <w:r w:rsidR="005D09CC" w:rsidRPr="00353C70">
            <w:rPr>
              <w:rFonts w:ascii="Times New Roman" w:hAnsi="Times New Roman" w:cs="Times New Roman"/>
              <w:b/>
              <w:bCs/>
              <w:sz w:val="20"/>
            </w:rPr>
            <w:t>)</w:t>
          </w:r>
          <w:r w:rsidR="005D09CC" w:rsidRPr="00353C70">
            <w:rPr>
              <w:rFonts w:ascii="Times New Roman" w:hAnsi="Times New Roman" w:cs="Times New Roman"/>
              <w:sz w:val="20"/>
            </w:rPr>
            <w:t>…</w:t>
          </w:r>
          <w:r w:rsidRPr="00353C70">
            <w:rPr>
              <w:rFonts w:ascii="Times New Roman" w:hAnsi="Times New Roman" w:cs="Times New Roman"/>
              <w:sz w:val="20"/>
            </w:rPr>
            <w:t>…………………………......</w:t>
          </w:r>
          <w:r w:rsidR="005D09CC" w:rsidRPr="00353C70">
            <w:rPr>
              <w:rFonts w:ascii="Times New Roman" w:hAnsi="Times New Roman" w:cs="Times New Roman"/>
              <w:sz w:val="20"/>
            </w:rPr>
            <w:t>5</w:t>
          </w:r>
        </w:p>
        <w:p w14:paraId="682B9400" w14:textId="1610C47E" w:rsidR="00076672" w:rsidRPr="00353C70" w:rsidRDefault="00076672" w:rsidP="00E84453">
          <w:pPr>
            <w:spacing w:line="360" w:lineRule="auto"/>
            <w:ind w:left="720"/>
            <w:jc w:val="both"/>
            <w:rPr>
              <w:rFonts w:ascii="Times New Roman" w:hAnsi="Times New Roman" w:cs="Times New Roman"/>
              <w:sz w:val="20"/>
            </w:rPr>
          </w:pPr>
          <w:r w:rsidRPr="00353C70">
            <w:rPr>
              <w:rFonts w:ascii="Times New Roman" w:hAnsi="Times New Roman" w:cs="Times New Roman"/>
              <w:sz w:val="20"/>
            </w:rPr>
            <w:t xml:space="preserve">    2.2 </w:t>
          </w:r>
          <w:r w:rsidRPr="00353C70">
            <w:rPr>
              <w:rFonts w:ascii="Times New Roman" w:hAnsi="Times New Roman" w:cs="Times New Roman"/>
              <w:sz w:val="18"/>
              <w:szCs w:val="18"/>
            </w:rPr>
            <w:t xml:space="preserve">   Use Case and User Requirement Specification (Androi</w:t>
          </w:r>
          <w:r w:rsidR="007A0B83">
            <w:rPr>
              <w:rFonts w:ascii="Times New Roman" w:hAnsi="Times New Roman" w:cs="Times New Roman"/>
              <w:sz w:val="18"/>
              <w:szCs w:val="18"/>
            </w:rPr>
            <w:t>d Application)………………………….………...5</w:t>
          </w:r>
        </w:p>
        <w:p w14:paraId="5CA5B02B" w14:textId="095BA0A3" w:rsidR="00076672" w:rsidRPr="00353C70" w:rsidRDefault="00076672" w:rsidP="00E84453">
          <w:pPr>
            <w:spacing w:line="360" w:lineRule="auto"/>
            <w:ind w:firstLine="720"/>
            <w:jc w:val="both"/>
            <w:rPr>
              <w:rFonts w:ascii="Times New Roman" w:hAnsi="Times New Roman" w:cs="Times New Roman"/>
              <w:sz w:val="20"/>
            </w:rPr>
          </w:pPr>
          <w:r w:rsidRPr="00353C70">
            <w:rPr>
              <w:rFonts w:ascii="Times New Roman" w:hAnsi="Times New Roman" w:cs="Times New Roman"/>
              <w:sz w:val="20"/>
            </w:rPr>
            <w:t xml:space="preserve">    2.3    </w:t>
          </w:r>
          <w:r w:rsidRPr="00353C70">
            <w:rPr>
              <w:rFonts w:ascii="Times New Roman" w:eastAsia="Times New Roman" w:hAnsi="Times New Roman" w:cs="Times New Roman"/>
              <w:sz w:val="18"/>
              <w:szCs w:val="18"/>
            </w:rPr>
            <w:t>Sequence Diagram</w:t>
          </w:r>
          <w:r w:rsidRPr="00353C70">
            <w:rPr>
              <w:rFonts w:ascii="Times New Roman" w:hAnsi="Times New Roman" w:cs="Times New Roman"/>
              <w:sz w:val="18"/>
              <w:szCs w:val="18"/>
            </w:rPr>
            <w:t xml:space="preserve"> and User Requirement Specification (Android Application)</w:t>
          </w:r>
          <w:r w:rsidRPr="00353C70">
            <w:rPr>
              <w:rFonts w:ascii="Times New Roman" w:hAnsi="Times New Roman" w:cs="Times New Roman"/>
              <w:sz w:val="20"/>
            </w:rPr>
            <w:t>……………...……….6</w:t>
          </w:r>
        </w:p>
        <w:p w14:paraId="3C3181D3" w14:textId="19AD3E55" w:rsidR="00076672" w:rsidRDefault="00076672" w:rsidP="00E84453">
          <w:pPr>
            <w:spacing w:line="360" w:lineRule="auto"/>
            <w:ind w:left="720"/>
            <w:jc w:val="both"/>
            <w:rPr>
              <w:rFonts w:ascii="Times New Roman" w:hAnsi="Times New Roman" w:cs="Times New Roman"/>
              <w:sz w:val="18"/>
              <w:szCs w:val="18"/>
            </w:rPr>
          </w:pPr>
          <w:r w:rsidRPr="00353C70">
            <w:rPr>
              <w:rFonts w:ascii="Times New Roman" w:hAnsi="Times New Roman" w:cs="Times New Roman"/>
              <w:sz w:val="20"/>
            </w:rPr>
            <w:t xml:space="preserve">    2.4    </w:t>
          </w:r>
          <w:r w:rsidRPr="00353C70">
            <w:rPr>
              <w:rFonts w:ascii="Times New Roman" w:hAnsi="Times New Roman" w:cs="Times New Roman"/>
              <w:sz w:val="18"/>
              <w:szCs w:val="18"/>
            </w:rPr>
            <w:t>Activity Diagram and User Requirement Specification (Andro</w:t>
          </w:r>
          <w:r w:rsidR="007A0B83">
            <w:rPr>
              <w:rFonts w:ascii="Times New Roman" w:hAnsi="Times New Roman" w:cs="Times New Roman"/>
              <w:sz w:val="18"/>
              <w:szCs w:val="18"/>
            </w:rPr>
            <w:t>id Application)…………………………..6</w:t>
          </w:r>
        </w:p>
        <w:p w14:paraId="095CC905" w14:textId="62F12804" w:rsidR="0019279F" w:rsidRPr="00353C70" w:rsidRDefault="007A0B83" w:rsidP="0019279F">
          <w:pPr>
            <w:spacing w:line="360" w:lineRule="auto"/>
            <w:ind w:left="720"/>
            <w:jc w:val="both"/>
            <w:rPr>
              <w:rFonts w:ascii="Times New Roman" w:hAnsi="Times New Roman" w:cs="Times New Roman"/>
              <w:sz w:val="18"/>
              <w:szCs w:val="18"/>
            </w:rPr>
          </w:pPr>
          <w:r w:rsidRPr="00353C70">
            <w:rPr>
              <w:rFonts w:ascii="Times New Roman" w:hAnsi="Times New Roman" w:cs="Times New Roman"/>
              <w:sz w:val="20"/>
            </w:rPr>
            <w:t xml:space="preserve">    </w:t>
          </w:r>
          <w:r w:rsidR="00FD5D00">
            <w:rPr>
              <w:rFonts w:ascii="Times New Roman" w:hAnsi="Times New Roman" w:cs="Times New Roman"/>
              <w:sz w:val="20"/>
            </w:rPr>
            <w:t>2.5</w:t>
          </w:r>
          <w:r w:rsidR="0019279F" w:rsidRPr="00353C70">
            <w:rPr>
              <w:rFonts w:ascii="Times New Roman" w:hAnsi="Times New Roman" w:cs="Times New Roman"/>
              <w:sz w:val="20"/>
            </w:rPr>
            <w:t xml:space="preserve">    </w:t>
          </w:r>
          <w:r w:rsidR="0019279F" w:rsidRPr="00353C70">
            <w:rPr>
              <w:rFonts w:ascii="Times New Roman" w:hAnsi="Times New Roman" w:cs="Times New Roman"/>
              <w:sz w:val="18"/>
              <w:szCs w:val="18"/>
            </w:rPr>
            <w:t>User Requirements Specification and Test Case (Android Application)……………………………</w:t>
          </w:r>
          <w:r w:rsidR="00FD5D00">
            <w:rPr>
              <w:rFonts w:ascii="Times New Roman" w:hAnsi="Times New Roman" w:cs="Times New Roman"/>
              <w:sz w:val="18"/>
              <w:szCs w:val="18"/>
            </w:rPr>
            <w:t>…….7</w:t>
          </w:r>
        </w:p>
        <w:p w14:paraId="3671F6E8" w14:textId="01A22A44" w:rsidR="0019279F" w:rsidRPr="00353C70" w:rsidRDefault="00FD5D00" w:rsidP="0019279F">
          <w:pPr>
            <w:spacing w:line="360" w:lineRule="auto"/>
            <w:ind w:left="720"/>
            <w:jc w:val="both"/>
            <w:rPr>
              <w:rFonts w:ascii="Times New Roman" w:hAnsi="Times New Roman" w:cs="Times New Roman"/>
              <w:sz w:val="14"/>
              <w:szCs w:val="14"/>
            </w:rPr>
          </w:pPr>
          <w:r>
            <w:rPr>
              <w:rFonts w:ascii="Times New Roman" w:hAnsi="Times New Roman" w:cs="Times New Roman"/>
              <w:sz w:val="20"/>
            </w:rPr>
            <w:t xml:space="preserve">    2.6</w:t>
          </w:r>
          <w:r w:rsidR="0019279F" w:rsidRPr="00353C70">
            <w:rPr>
              <w:rFonts w:ascii="Times New Roman" w:hAnsi="Times New Roman" w:cs="Times New Roman"/>
              <w:sz w:val="20"/>
            </w:rPr>
            <w:t xml:space="preserve">    </w:t>
          </w:r>
          <w:r w:rsidR="0019279F" w:rsidRPr="00353C70">
            <w:rPr>
              <w:rFonts w:ascii="Times New Roman" w:hAnsi="Times New Roman" w:cs="Times New Roman"/>
              <w:sz w:val="18"/>
              <w:szCs w:val="18"/>
            </w:rPr>
            <w:t>User Requirements Specification and Test Record (An</w:t>
          </w:r>
          <w:r w:rsidR="007A0B83">
            <w:rPr>
              <w:rFonts w:ascii="Times New Roman" w:hAnsi="Times New Roman" w:cs="Times New Roman"/>
              <w:sz w:val="18"/>
              <w:szCs w:val="18"/>
            </w:rPr>
            <w:t>droid Application)………………………</w:t>
          </w:r>
          <w:r>
            <w:rPr>
              <w:rFonts w:ascii="Times New Roman" w:hAnsi="Times New Roman" w:cs="Times New Roman"/>
              <w:sz w:val="18"/>
              <w:szCs w:val="18"/>
            </w:rPr>
            <w:t>……….7</w:t>
          </w:r>
        </w:p>
        <w:p w14:paraId="078121D5" w14:textId="2D9D5AE3" w:rsidR="00076672" w:rsidRPr="00353C70" w:rsidRDefault="00076672" w:rsidP="00E84453">
          <w:pPr>
            <w:spacing w:line="360" w:lineRule="auto"/>
            <w:ind w:firstLine="720"/>
            <w:jc w:val="both"/>
            <w:rPr>
              <w:rFonts w:ascii="Times New Roman" w:hAnsi="Times New Roman" w:cs="Times New Roman"/>
              <w:sz w:val="14"/>
              <w:szCs w:val="14"/>
            </w:rPr>
          </w:pPr>
          <w:r w:rsidRPr="00353C70">
            <w:rPr>
              <w:rFonts w:ascii="Times New Roman" w:hAnsi="Times New Roman" w:cs="Times New Roman"/>
              <w:sz w:val="14"/>
              <w:szCs w:val="14"/>
            </w:rPr>
            <w:t xml:space="preserve"> </w:t>
          </w:r>
          <w:r w:rsidR="00FD5D00">
            <w:rPr>
              <w:rFonts w:ascii="Times New Roman" w:hAnsi="Times New Roman" w:cs="Times New Roman"/>
              <w:sz w:val="20"/>
            </w:rPr>
            <w:t xml:space="preserve">   2.7</w:t>
          </w:r>
          <w:r w:rsidRPr="00353C70">
            <w:rPr>
              <w:rFonts w:ascii="Times New Roman" w:hAnsi="Times New Roman" w:cs="Times New Roman"/>
              <w:sz w:val="20"/>
            </w:rPr>
            <w:t xml:space="preserve">    </w:t>
          </w:r>
          <w:r w:rsidRPr="00353C70">
            <w:rPr>
              <w:rFonts w:ascii="Times New Roman" w:eastAsia="Times New Roman" w:hAnsi="Times New Roman" w:cs="Times New Roman"/>
              <w:sz w:val="18"/>
              <w:szCs w:val="18"/>
            </w:rPr>
            <w:t xml:space="preserve">Record </w:t>
          </w:r>
          <w:r w:rsidRPr="00353C70">
            <w:rPr>
              <w:rFonts w:ascii="Times New Roman" w:hAnsi="Times New Roman" w:cs="Times New Roman"/>
              <w:sz w:val="18"/>
              <w:szCs w:val="18"/>
            </w:rPr>
            <w:t>(Android Application)</w:t>
          </w:r>
          <w:r w:rsidR="00FD5D00">
            <w:rPr>
              <w:rFonts w:ascii="Times New Roman" w:hAnsi="Times New Roman" w:cs="Times New Roman"/>
              <w:sz w:val="18"/>
              <w:szCs w:val="18"/>
            </w:rPr>
            <w:t>……………………………………………………………………………..8</w:t>
          </w:r>
        </w:p>
        <w:p w14:paraId="06245E7A" w14:textId="6CBEA2CC" w:rsidR="00076672" w:rsidRPr="00353C70" w:rsidRDefault="00FD5D00" w:rsidP="00E84453">
          <w:pPr>
            <w:spacing w:line="360" w:lineRule="auto"/>
            <w:ind w:firstLine="720"/>
            <w:jc w:val="both"/>
            <w:rPr>
              <w:rFonts w:ascii="Times New Roman" w:hAnsi="Times New Roman" w:cs="Times New Roman"/>
              <w:sz w:val="20"/>
            </w:rPr>
          </w:pPr>
          <w:r>
            <w:rPr>
              <w:rFonts w:ascii="Times New Roman" w:hAnsi="Times New Roman" w:cs="Times New Roman"/>
              <w:sz w:val="20"/>
            </w:rPr>
            <w:t xml:space="preserve">    2.8</w:t>
          </w:r>
          <w:r w:rsidR="007A0B83" w:rsidRPr="00353C70">
            <w:rPr>
              <w:rFonts w:ascii="Times New Roman" w:hAnsi="Times New Roman" w:cs="Times New Roman"/>
              <w:sz w:val="20"/>
            </w:rPr>
            <w:t xml:space="preserve"> </w:t>
          </w:r>
          <w:r w:rsidR="007A0B83">
            <w:rPr>
              <w:rFonts w:ascii="Times New Roman" w:hAnsi="Times New Roman" w:cs="Times New Roman"/>
              <w:sz w:val="20"/>
            </w:rPr>
            <w:t xml:space="preserve"> </w:t>
          </w:r>
          <w:r>
            <w:rPr>
              <w:rFonts w:ascii="Times New Roman" w:hAnsi="Times New Roman" w:cs="Times New Roman"/>
              <w:sz w:val="20"/>
            </w:rPr>
            <w:t xml:space="preserve">  </w:t>
          </w:r>
          <w:r w:rsidR="007A0B83" w:rsidRPr="00353C70">
            <w:rPr>
              <w:rFonts w:ascii="Times New Roman" w:hAnsi="Times New Roman" w:cs="Times New Roman"/>
              <w:sz w:val="20"/>
            </w:rPr>
            <w:t>User</w:t>
          </w:r>
          <w:r w:rsidR="00076672" w:rsidRPr="00353C70">
            <w:rPr>
              <w:rFonts w:ascii="Times New Roman" w:hAnsi="Times New Roman" w:cs="Times New Roman"/>
              <w:sz w:val="20"/>
            </w:rPr>
            <w:t xml:space="preserve"> Requirement Specification </w:t>
          </w:r>
        </w:p>
        <w:p w14:paraId="3C4930EF" w14:textId="11F1336F" w:rsidR="00076672" w:rsidRPr="00353C70" w:rsidRDefault="00076672" w:rsidP="00E84453">
          <w:pPr>
            <w:spacing w:line="360" w:lineRule="auto"/>
            <w:ind w:left="720"/>
            <w:jc w:val="both"/>
            <w:rPr>
              <w:rFonts w:ascii="Times New Roman" w:hAnsi="Times New Roman" w:cs="Times New Roman"/>
              <w:sz w:val="20"/>
            </w:rPr>
          </w:pPr>
          <w:r w:rsidRPr="00353C70">
            <w:rPr>
              <w:rFonts w:ascii="Times New Roman" w:hAnsi="Times New Roman" w:cs="Times New Roman"/>
              <w:sz w:val="20"/>
            </w:rPr>
            <w:t xml:space="preserve">             And System Requirement Specification (</w:t>
          </w:r>
          <w:r w:rsidR="005961D0" w:rsidRPr="00353C70">
            <w:rPr>
              <w:rFonts w:ascii="Times New Roman" w:hAnsi="Times New Roman" w:cs="Times New Roman"/>
              <w:sz w:val="20"/>
            </w:rPr>
            <w:t>Web</w:t>
          </w:r>
          <w:r w:rsidRPr="00353C70">
            <w:rPr>
              <w:rFonts w:ascii="Times New Roman" w:hAnsi="Times New Roman" w:cs="Times New Roman"/>
              <w:sz w:val="20"/>
            </w:rPr>
            <w:t xml:space="preserve"> Application</w:t>
          </w:r>
          <w:r w:rsidRPr="00353C70">
            <w:rPr>
              <w:rFonts w:ascii="Times New Roman" w:hAnsi="Times New Roman" w:cs="Times New Roman"/>
              <w:b/>
              <w:bCs/>
              <w:sz w:val="20"/>
            </w:rPr>
            <w:t>)</w:t>
          </w:r>
          <w:r w:rsidRPr="00353C70">
            <w:rPr>
              <w:rFonts w:ascii="Times New Roman" w:hAnsi="Times New Roman" w:cs="Times New Roman"/>
              <w:sz w:val="20"/>
            </w:rPr>
            <w:t>…………………………</w:t>
          </w:r>
          <w:r w:rsidR="005961D0" w:rsidRPr="00353C70">
            <w:rPr>
              <w:rFonts w:ascii="Times New Roman" w:hAnsi="Times New Roman" w:cs="Times New Roman"/>
              <w:sz w:val="20"/>
            </w:rPr>
            <w:t>….</w:t>
          </w:r>
          <w:r w:rsidR="00FD5D00">
            <w:rPr>
              <w:rFonts w:ascii="Times New Roman" w:hAnsi="Times New Roman" w:cs="Times New Roman"/>
              <w:sz w:val="20"/>
            </w:rPr>
            <w:t>…....10</w:t>
          </w:r>
        </w:p>
        <w:p w14:paraId="5EE706A8" w14:textId="06738AE6" w:rsidR="00076672" w:rsidRPr="00353C70" w:rsidRDefault="00076672" w:rsidP="00E84453">
          <w:pPr>
            <w:spacing w:line="360" w:lineRule="auto"/>
            <w:ind w:left="720"/>
            <w:jc w:val="both"/>
            <w:rPr>
              <w:rFonts w:ascii="Times New Roman" w:hAnsi="Times New Roman" w:cs="Times New Roman"/>
              <w:sz w:val="20"/>
            </w:rPr>
          </w:pPr>
          <w:r w:rsidRPr="00353C70">
            <w:rPr>
              <w:rFonts w:ascii="Times New Roman" w:hAnsi="Times New Roman" w:cs="Times New Roman"/>
              <w:sz w:val="20"/>
            </w:rPr>
            <w:t xml:space="preserve">    </w:t>
          </w:r>
          <w:r w:rsidR="00FD5D00">
            <w:rPr>
              <w:rFonts w:ascii="Times New Roman" w:hAnsi="Times New Roman" w:cs="Times New Roman"/>
              <w:sz w:val="20"/>
            </w:rPr>
            <w:t>2.9</w:t>
          </w:r>
          <w:r w:rsidRPr="00353C70">
            <w:rPr>
              <w:rFonts w:ascii="Times New Roman" w:hAnsi="Times New Roman" w:cs="Times New Roman"/>
              <w:sz w:val="20"/>
            </w:rPr>
            <w:t xml:space="preserve"> </w:t>
          </w:r>
          <w:r w:rsidRPr="00353C70">
            <w:rPr>
              <w:rFonts w:ascii="Times New Roman" w:hAnsi="Times New Roman" w:cs="Times New Roman"/>
              <w:sz w:val="18"/>
              <w:szCs w:val="18"/>
            </w:rPr>
            <w:t xml:space="preserve">   </w:t>
          </w:r>
          <w:r w:rsidR="0019279F" w:rsidRPr="00353C70">
            <w:rPr>
              <w:rFonts w:ascii="Times New Roman" w:hAnsi="Times New Roman" w:cs="Times New Roman"/>
              <w:sz w:val="18"/>
              <w:szCs w:val="18"/>
            </w:rPr>
            <w:t xml:space="preserve"> </w:t>
          </w:r>
          <w:r w:rsidRPr="00353C70">
            <w:rPr>
              <w:rFonts w:ascii="Times New Roman" w:hAnsi="Times New Roman" w:cs="Times New Roman"/>
              <w:sz w:val="18"/>
              <w:szCs w:val="18"/>
            </w:rPr>
            <w:t>Use Case and User Requirement Specification (</w:t>
          </w:r>
          <w:r w:rsidR="005961D0" w:rsidRPr="00353C70">
            <w:rPr>
              <w:rFonts w:ascii="Times New Roman" w:hAnsi="Times New Roman" w:cs="Times New Roman"/>
              <w:sz w:val="20"/>
            </w:rPr>
            <w:t xml:space="preserve">Web </w:t>
          </w:r>
          <w:r w:rsidRPr="00353C70">
            <w:rPr>
              <w:rFonts w:ascii="Times New Roman" w:hAnsi="Times New Roman" w:cs="Times New Roman"/>
              <w:sz w:val="18"/>
              <w:szCs w:val="18"/>
            </w:rPr>
            <w:t>Application)</w:t>
          </w:r>
          <w:proofErr w:type="gramStart"/>
          <w:r w:rsidRPr="00353C70">
            <w:rPr>
              <w:rFonts w:ascii="Times New Roman" w:hAnsi="Times New Roman" w:cs="Times New Roman"/>
              <w:sz w:val="18"/>
              <w:szCs w:val="18"/>
            </w:rPr>
            <w:t>……………</w:t>
          </w:r>
          <w:r w:rsidR="00FD5D00">
            <w:rPr>
              <w:rFonts w:ascii="Times New Roman" w:hAnsi="Times New Roman" w:cs="Times New Roman"/>
              <w:sz w:val="18"/>
              <w:szCs w:val="18"/>
            </w:rPr>
            <w:t>..</w:t>
          </w:r>
          <w:r w:rsidRPr="00353C70">
            <w:rPr>
              <w:rFonts w:ascii="Times New Roman" w:hAnsi="Times New Roman" w:cs="Times New Roman"/>
              <w:sz w:val="18"/>
              <w:szCs w:val="18"/>
            </w:rPr>
            <w:t>…………</w:t>
          </w:r>
          <w:r w:rsidR="005961D0" w:rsidRPr="00353C70">
            <w:rPr>
              <w:rFonts w:ascii="Times New Roman" w:hAnsi="Times New Roman" w:cs="Times New Roman"/>
              <w:sz w:val="18"/>
              <w:szCs w:val="18"/>
            </w:rPr>
            <w:t>…</w:t>
          </w:r>
          <w:r w:rsidR="00FD5D00">
            <w:rPr>
              <w:rFonts w:ascii="Times New Roman" w:hAnsi="Times New Roman" w:cs="Times New Roman"/>
              <w:sz w:val="18"/>
              <w:szCs w:val="18"/>
            </w:rPr>
            <w:t>….……</w:t>
          </w:r>
          <w:proofErr w:type="gramEnd"/>
          <w:r w:rsidR="00FD5D00">
            <w:rPr>
              <w:rFonts w:ascii="Times New Roman" w:hAnsi="Times New Roman" w:cs="Times New Roman"/>
              <w:sz w:val="18"/>
              <w:szCs w:val="18"/>
            </w:rPr>
            <w:t>..10</w:t>
          </w:r>
        </w:p>
        <w:p w14:paraId="5FF73FF5" w14:textId="0DF68500" w:rsidR="00076672" w:rsidRPr="00353C70" w:rsidRDefault="00076672" w:rsidP="00E84453">
          <w:pPr>
            <w:spacing w:line="360" w:lineRule="auto"/>
            <w:ind w:firstLine="720"/>
            <w:jc w:val="both"/>
            <w:rPr>
              <w:rFonts w:ascii="Times New Roman" w:hAnsi="Times New Roman" w:cs="Times New Roman"/>
              <w:sz w:val="20"/>
            </w:rPr>
          </w:pPr>
          <w:r w:rsidRPr="00353C70">
            <w:rPr>
              <w:rFonts w:ascii="Times New Roman" w:hAnsi="Times New Roman" w:cs="Times New Roman"/>
              <w:sz w:val="20"/>
            </w:rPr>
            <w:t xml:space="preserve">    </w:t>
          </w:r>
          <w:r w:rsidR="00FD5D00">
            <w:rPr>
              <w:rFonts w:ascii="Times New Roman" w:hAnsi="Times New Roman" w:cs="Times New Roman"/>
              <w:sz w:val="20"/>
            </w:rPr>
            <w:t>2.10</w:t>
          </w:r>
          <w:r w:rsidR="0019279F" w:rsidRPr="00353C70">
            <w:rPr>
              <w:rFonts w:ascii="Times New Roman" w:hAnsi="Times New Roman" w:cs="Times New Roman"/>
              <w:sz w:val="20"/>
            </w:rPr>
            <w:t xml:space="preserve">  </w:t>
          </w:r>
          <w:r w:rsidR="0019279F" w:rsidRPr="00353C70">
            <w:rPr>
              <w:rFonts w:ascii="Times New Roman" w:eastAsia="Times New Roman" w:hAnsi="Times New Roman" w:cs="Times New Roman"/>
              <w:sz w:val="18"/>
              <w:szCs w:val="18"/>
            </w:rPr>
            <w:t xml:space="preserve"> </w:t>
          </w:r>
          <w:r w:rsidRPr="00353C70">
            <w:rPr>
              <w:rFonts w:ascii="Times New Roman" w:eastAsia="Times New Roman" w:hAnsi="Times New Roman" w:cs="Times New Roman"/>
              <w:sz w:val="18"/>
              <w:szCs w:val="18"/>
            </w:rPr>
            <w:t>Sequence Diagram</w:t>
          </w:r>
          <w:r w:rsidRPr="00353C70">
            <w:rPr>
              <w:rFonts w:ascii="Times New Roman" w:hAnsi="Times New Roman" w:cs="Times New Roman"/>
              <w:sz w:val="18"/>
              <w:szCs w:val="18"/>
            </w:rPr>
            <w:t xml:space="preserve"> and User Requirement Specification (</w:t>
          </w:r>
          <w:r w:rsidR="005961D0" w:rsidRPr="00353C70">
            <w:rPr>
              <w:rFonts w:ascii="Times New Roman" w:hAnsi="Times New Roman" w:cs="Times New Roman"/>
              <w:sz w:val="20"/>
            </w:rPr>
            <w:t xml:space="preserve">Web </w:t>
          </w:r>
          <w:r w:rsidRPr="00353C70">
            <w:rPr>
              <w:rFonts w:ascii="Times New Roman" w:hAnsi="Times New Roman" w:cs="Times New Roman"/>
              <w:sz w:val="18"/>
              <w:szCs w:val="18"/>
            </w:rPr>
            <w:t>Application)</w:t>
          </w:r>
          <w:proofErr w:type="gramStart"/>
          <w:r w:rsidRPr="00353C70">
            <w:rPr>
              <w:rFonts w:ascii="Times New Roman" w:hAnsi="Times New Roman" w:cs="Times New Roman"/>
              <w:sz w:val="20"/>
            </w:rPr>
            <w:t>…………</w:t>
          </w:r>
          <w:r w:rsidR="005961D0" w:rsidRPr="00353C70">
            <w:rPr>
              <w:rFonts w:ascii="Times New Roman" w:hAnsi="Times New Roman" w:cs="Times New Roman"/>
              <w:sz w:val="20"/>
            </w:rPr>
            <w:t>…</w:t>
          </w:r>
          <w:r w:rsidRPr="00353C70">
            <w:rPr>
              <w:rFonts w:ascii="Times New Roman" w:hAnsi="Times New Roman" w:cs="Times New Roman"/>
              <w:sz w:val="20"/>
            </w:rPr>
            <w:t>…...……</w:t>
          </w:r>
          <w:proofErr w:type="gramEnd"/>
          <w:r w:rsidR="00FD5D00">
            <w:rPr>
              <w:rFonts w:ascii="Times New Roman" w:hAnsi="Times New Roman" w:cs="Times New Roman"/>
              <w:sz w:val="20"/>
            </w:rPr>
            <w:t>..11</w:t>
          </w:r>
        </w:p>
        <w:p w14:paraId="1EA48431" w14:textId="05A5901F" w:rsidR="00DA0CDC" w:rsidRPr="00DA0CDC" w:rsidRDefault="00076672" w:rsidP="00DA0CDC">
          <w:pPr>
            <w:spacing w:line="360" w:lineRule="auto"/>
            <w:ind w:left="720"/>
            <w:jc w:val="both"/>
            <w:rPr>
              <w:rFonts w:ascii="Times New Roman" w:hAnsi="Times New Roman" w:cs="Times New Roman"/>
              <w:sz w:val="18"/>
              <w:szCs w:val="18"/>
            </w:rPr>
          </w:pPr>
          <w:r w:rsidRPr="00353C70">
            <w:rPr>
              <w:rFonts w:ascii="Times New Roman" w:hAnsi="Times New Roman" w:cs="Times New Roman"/>
              <w:sz w:val="20"/>
            </w:rPr>
            <w:t xml:space="preserve">    2.</w:t>
          </w:r>
          <w:r w:rsidR="00FD5D00">
            <w:rPr>
              <w:rFonts w:ascii="Times New Roman" w:hAnsi="Times New Roman" w:cs="Times New Roman"/>
              <w:sz w:val="20"/>
            </w:rPr>
            <w:t>11</w:t>
          </w:r>
          <w:r w:rsidR="0019279F" w:rsidRPr="00353C70">
            <w:rPr>
              <w:rFonts w:ascii="Times New Roman" w:hAnsi="Times New Roman" w:cs="Times New Roman"/>
              <w:sz w:val="20"/>
            </w:rPr>
            <w:t xml:space="preserve">   </w:t>
          </w:r>
          <w:r w:rsidRPr="00353C70">
            <w:rPr>
              <w:rFonts w:ascii="Times New Roman" w:hAnsi="Times New Roman" w:cs="Times New Roman"/>
              <w:sz w:val="18"/>
              <w:szCs w:val="18"/>
            </w:rPr>
            <w:t>Activity Diagram and User Requirement Specification (</w:t>
          </w:r>
          <w:r w:rsidR="005961D0" w:rsidRPr="00353C70">
            <w:rPr>
              <w:rFonts w:ascii="Times New Roman" w:hAnsi="Times New Roman" w:cs="Times New Roman"/>
              <w:sz w:val="20"/>
            </w:rPr>
            <w:t xml:space="preserve">Web </w:t>
          </w:r>
          <w:r w:rsidRPr="00353C70">
            <w:rPr>
              <w:rFonts w:ascii="Times New Roman" w:hAnsi="Times New Roman" w:cs="Times New Roman"/>
              <w:sz w:val="18"/>
              <w:szCs w:val="18"/>
            </w:rPr>
            <w:t>Application)……………</w:t>
          </w:r>
          <w:r w:rsidR="005961D0" w:rsidRPr="00353C70">
            <w:rPr>
              <w:rFonts w:ascii="Times New Roman" w:hAnsi="Times New Roman" w:cs="Times New Roman"/>
              <w:sz w:val="18"/>
              <w:szCs w:val="18"/>
            </w:rPr>
            <w:t>….</w:t>
          </w:r>
          <w:r w:rsidR="00FD5D00">
            <w:rPr>
              <w:rFonts w:ascii="Times New Roman" w:hAnsi="Times New Roman" w:cs="Times New Roman"/>
              <w:sz w:val="18"/>
              <w:szCs w:val="18"/>
            </w:rPr>
            <w:t>…………..11</w:t>
          </w:r>
        </w:p>
        <w:p w14:paraId="6D2806E0" w14:textId="1ED400D3" w:rsidR="00DA0CDC" w:rsidRPr="00DA0CDC" w:rsidRDefault="00FD5D00" w:rsidP="00DA0CDC">
          <w:pPr>
            <w:spacing w:line="360" w:lineRule="auto"/>
            <w:ind w:left="720"/>
            <w:jc w:val="both"/>
            <w:rPr>
              <w:rFonts w:ascii="Times New Roman" w:hAnsi="Times New Roman" w:cs="Times New Roman"/>
              <w:sz w:val="18"/>
              <w:szCs w:val="18"/>
            </w:rPr>
          </w:pPr>
          <w:r>
            <w:rPr>
              <w:rFonts w:ascii="Times New Roman" w:hAnsi="Times New Roman" w:cs="Times New Roman"/>
              <w:sz w:val="20"/>
            </w:rPr>
            <w:t xml:space="preserve">    2.12</w:t>
          </w:r>
          <w:r w:rsidR="00DA0CDC" w:rsidRPr="00353C70">
            <w:rPr>
              <w:rFonts w:ascii="Times New Roman" w:hAnsi="Times New Roman" w:cs="Times New Roman"/>
              <w:sz w:val="20"/>
            </w:rPr>
            <w:t xml:space="preserve">   </w:t>
          </w:r>
          <w:r w:rsidR="00DA0CDC" w:rsidRPr="00353C70">
            <w:rPr>
              <w:rFonts w:ascii="Times New Roman" w:hAnsi="Times New Roman" w:cs="Times New Roman"/>
              <w:sz w:val="18"/>
              <w:szCs w:val="18"/>
            </w:rPr>
            <w:t>User Requirements Specification and</w:t>
          </w:r>
          <w:r w:rsidR="00DA0CDC">
            <w:rPr>
              <w:rFonts w:ascii="Times New Roman" w:hAnsi="Times New Roman" w:cs="Times New Roman"/>
              <w:sz w:val="18"/>
              <w:szCs w:val="18"/>
            </w:rPr>
            <w:t xml:space="preserve"> Unit</w:t>
          </w:r>
          <w:r w:rsidR="00DA0CDC" w:rsidRPr="00353C70">
            <w:rPr>
              <w:rFonts w:ascii="Times New Roman" w:hAnsi="Times New Roman" w:cs="Times New Roman"/>
              <w:sz w:val="18"/>
              <w:szCs w:val="18"/>
            </w:rPr>
            <w:t xml:space="preserve"> Test (We</w:t>
          </w:r>
          <w:r w:rsidR="00DA0CDC">
            <w:rPr>
              <w:rFonts w:ascii="Times New Roman" w:hAnsi="Times New Roman" w:cs="Times New Roman"/>
              <w:sz w:val="18"/>
              <w:szCs w:val="18"/>
            </w:rPr>
            <w:t>b</w:t>
          </w:r>
          <w:r>
            <w:rPr>
              <w:rFonts w:ascii="Times New Roman" w:hAnsi="Times New Roman" w:cs="Times New Roman"/>
              <w:sz w:val="18"/>
              <w:szCs w:val="18"/>
            </w:rPr>
            <w:t xml:space="preserve"> Application)………….…………….………..…12</w:t>
          </w:r>
        </w:p>
        <w:p w14:paraId="6F65A5B8" w14:textId="49411156" w:rsidR="00DA0CDC" w:rsidRPr="00DA0CDC" w:rsidRDefault="00FD5D00" w:rsidP="00DA0CDC">
          <w:pPr>
            <w:spacing w:line="360" w:lineRule="auto"/>
            <w:ind w:left="720"/>
            <w:jc w:val="both"/>
            <w:rPr>
              <w:rFonts w:ascii="Times New Roman" w:hAnsi="Times New Roman" w:cs="Times New Roman"/>
              <w:sz w:val="18"/>
              <w:szCs w:val="18"/>
            </w:rPr>
          </w:pPr>
          <w:r>
            <w:rPr>
              <w:rFonts w:ascii="Times New Roman" w:hAnsi="Times New Roman" w:cs="Times New Roman"/>
              <w:sz w:val="20"/>
            </w:rPr>
            <w:t xml:space="preserve">    2.13</w:t>
          </w:r>
          <w:r w:rsidR="00DA0CDC" w:rsidRPr="00353C70">
            <w:rPr>
              <w:rFonts w:ascii="Times New Roman" w:hAnsi="Times New Roman" w:cs="Times New Roman"/>
              <w:sz w:val="20"/>
            </w:rPr>
            <w:t xml:space="preserve">   </w:t>
          </w:r>
          <w:r w:rsidR="00DA0CDC" w:rsidRPr="00353C70">
            <w:rPr>
              <w:rFonts w:ascii="Times New Roman" w:hAnsi="Times New Roman" w:cs="Times New Roman"/>
              <w:sz w:val="18"/>
              <w:szCs w:val="18"/>
            </w:rPr>
            <w:t xml:space="preserve">User Requirements Specification and </w:t>
          </w:r>
          <w:r w:rsidR="00DA0CDC">
            <w:rPr>
              <w:rFonts w:ascii="Times New Roman" w:hAnsi="Times New Roman" w:cs="Times New Roman"/>
              <w:sz w:val="18"/>
              <w:szCs w:val="18"/>
            </w:rPr>
            <w:t xml:space="preserve">Unit </w:t>
          </w:r>
          <w:r w:rsidR="00DA0CDC" w:rsidRPr="00353C70">
            <w:rPr>
              <w:rFonts w:ascii="Times New Roman" w:hAnsi="Times New Roman" w:cs="Times New Roman"/>
              <w:sz w:val="18"/>
              <w:szCs w:val="18"/>
            </w:rPr>
            <w:t xml:space="preserve">Test </w:t>
          </w:r>
          <w:r w:rsidR="00DA0CDC">
            <w:rPr>
              <w:rFonts w:ascii="Times New Roman" w:hAnsi="Times New Roman" w:cs="Times New Roman"/>
              <w:sz w:val="18"/>
              <w:szCs w:val="18"/>
            </w:rPr>
            <w:t xml:space="preserve">Record </w:t>
          </w:r>
          <w:r w:rsidR="00DA0CDC" w:rsidRPr="00353C70">
            <w:rPr>
              <w:rFonts w:ascii="Times New Roman" w:hAnsi="Times New Roman" w:cs="Times New Roman"/>
              <w:sz w:val="18"/>
              <w:szCs w:val="18"/>
            </w:rPr>
            <w:t>(We</w:t>
          </w:r>
          <w:r>
            <w:rPr>
              <w:rFonts w:ascii="Times New Roman" w:hAnsi="Times New Roman" w:cs="Times New Roman"/>
              <w:sz w:val="18"/>
              <w:szCs w:val="18"/>
            </w:rPr>
            <w:t>b Application)……………..……….……13</w:t>
          </w:r>
        </w:p>
        <w:p w14:paraId="2C0F901A" w14:textId="04C43AA8" w:rsidR="0019279F" w:rsidRPr="00353C70" w:rsidRDefault="007A0B83" w:rsidP="0019279F">
          <w:pPr>
            <w:spacing w:line="360" w:lineRule="auto"/>
            <w:ind w:left="720"/>
            <w:jc w:val="both"/>
            <w:rPr>
              <w:rFonts w:ascii="Times New Roman" w:hAnsi="Times New Roman" w:cs="Times New Roman"/>
              <w:sz w:val="18"/>
              <w:szCs w:val="18"/>
            </w:rPr>
          </w:pPr>
          <w:r>
            <w:rPr>
              <w:rFonts w:ascii="Times New Roman" w:hAnsi="Times New Roman" w:cs="Times New Roman"/>
              <w:sz w:val="20"/>
            </w:rPr>
            <w:t xml:space="preserve">    2.1</w:t>
          </w:r>
          <w:r w:rsidR="00FD5D00">
            <w:rPr>
              <w:rFonts w:ascii="Times New Roman" w:hAnsi="Times New Roman" w:cs="Times New Roman"/>
              <w:sz w:val="20"/>
            </w:rPr>
            <w:t xml:space="preserve">4 </w:t>
          </w:r>
          <w:r w:rsidR="0019279F" w:rsidRPr="00353C70">
            <w:rPr>
              <w:rFonts w:ascii="Times New Roman" w:hAnsi="Times New Roman" w:cs="Times New Roman"/>
              <w:sz w:val="20"/>
            </w:rPr>
            <w:t xml:space="preserve">  </w:t>
          </w:r>
          <w:r w:rsidR="0019279F" w:rsidRPr="00353C70">
            <w:rPr>
              <w:rFonts w:ascii="Times New Roman" w:hAnsi="Times New Roman" w:cs="Times New Roman"/>
              <w:sz w:val="18"/>
              <w:szCs w:val="18"/>
            </w:rPr>
            <w:t>User Requirements Specification and Test Case (We</w:t>
          </w:r>
          <w:r w:rsidR="00AD05BE">
            <w:rPr>
              <w:rFonts w:ascii="Times New Roman" w:hAnsi="Times New Roman" w:cs="Times New Roman"/>
              <w:sz w:val="18"/>
              <w:szCs w:val="18"/>
            </w:rPr>
            <w:t>b A</w:t>
          </w:r>
          <w:r w:rsidR="00DA0CDC">
            <w:rPr>
              <w:rFonts w:ascii="Times New Roman" w:hAnsi="Times New Roman" w:cs="Times New Roman"/>
              <w:sz w:val="18"/>
              <w:szCs w:val="18"/>
            </w:rPr>
            <w:t>pplication)……………………….…</w:t>
          </w:r>
          <w:r w:rsidR="00FD5D00">
            <w:rPr>
              <w:rFonts w:ascii="Times New Roman" w:hAnsi="Times New Roman" w:cs="Times New Roman"/>
              <w:sz w:val="18"/>
              <w:szCs w:val="18"/>
            </w:rPr>
            <w:t>……..…14</w:t>
          </w:r>
        </w:p>
        <w:p w14:paraId="6C17F223" w14:textId="77517610" w:rsidR="0019279F" w:rsidRPr="00353C70" w:rsidRDefault="00FD5D00" w:rsidP="0019279F">
          <w:pPr>
            <w:spacing w:line="360" w:lineRule="auto"/>
            <w:ind w:left="720"/>
            <w:jc w:val="both"/>
            <w:rPr>
              <w:rFonts w:ascii="Times New Roman" w:hAnsi="Times New Roman" w:cs="Times New Roman"/>
              <w:sz w:val="14"/>
              <w:szCs w:val="14"/>
            </w:rPr>
          </w:pPr>
          <w:r>
            <w:rPr>
              <w:rFonts w:ascii="Times New Roman" w:hAnsi="Times New Roman" w:cs="Times New Roman"/>
              <w:sz w:val="20"/>
            </w:rPr>
            <w:t xml:space="preserve">    2.15</w:t>
          </w:r>
          <w:r w:rsidR="0019279F" w:rsidRPr="00353C70">
            <w:rPr>
              <w:rFonts w:ascii="Times New Roman" w:hAnsi="Times New Roman" w:cs="Times New Roman"/>
              <w:sz w:val="20"/>
            </w:rPr>
            <w:t xml:space="preserve">   </w:t>
          </w:r>
          <w:r w:rsidR="0019279F" w:rsidRPr="00353C70">
            <w:rPr>
              <w:rFonts w:ascii="Times New Roman" w:hAnsi="Times New Roman" w:cs="Times New Roman"/>
              <w:sz w:val="18"/>
              <w:szCs w:val="18"/>
            </w:rPr>
            <w:t>User Requirements Specification and Test Record (Web Application)……………………………</w:t>
          </w:r>
          <w:r>
            <w:rPr>
              <w:rFonts w:ascii="Times New Roman" w:hAnsi="Times New Roman" w:cs="Times New Roman"/>
              <w:sz w:val="18"/>
              <w:szCs w:val="18"/>
            </w:rPr>
            <w:t>…...15</w:t>
          </w:r>
        </w:p>
        <w:p w14:paraId="03911BCB" w14:textId="0A50E5D6" w:rsidR="00076672" w:rsidRDefault="00076672" w:rsidP="002F1705">
          <w:pPr>
            <w:spacing w:line="360" w:lineRule="auto"/>
            <w:ind w:firstLine="720"/>
            <w:jc w:val="both"/>
            <w:rPr>
              <w:rFonts w:ascii="Times New Roman" w:hAnsi="Times New Roman" w:cs="Times New Roman"/>
              <w:sz w:val="14"/>
              <w:szCs w:val="14"/>
            </w:rPr>
          </w:pPr>
          <w:r w:rsidRPr="00353C70">
            <w:rPr>
              <w:rFonts w:ascii="Times New Roman" w:hAnsi="Times New Roman" w:cs="Times New Roman"/>
              <w:sz w:val="14"/>
              <w:szCs w:val="14"/>
            </w:rPr>
            <w:t xml:space="preserve"> </w:t>
          </w:r>
          <w:r w:rsidR="005961D0" w:rsidRPr="00353C70">
            <w:rPr>
              <w:rFonts w:ascii="Times New Roman" w:hAnsi="Times New Roman" w:cs="Times New Roman"/>
              <w:sz w:val="20"/>
            </w:rPr>
            <w:t xml:space="preserve">  </w:t>
          </w:r>
          <w:r w:rsidR="0019279F" w:rsidRPr="00353C70">
            <w:rPr>
              <w:rFonts w:ascii="Times New Roman" w:hAnsi="Times New Roman" w:cs="Times New Roman"/>
              <w:sz w:val="20"/>
            </w:rPr>
            <w:t xml:space="preserve"> </w:t>
          </w:r>
          <w:r w:rsidRPr="00353C70">
            <w:rPr>
              <w:rFonts w:ascii="Times New Roman" w:hAnsi="Times New Roman" w:cs="Times New Roman"/>
              <w:sz w:val="20"/>
            </w:rPr>
            <w:t>2.</w:t>
          </w:r>
          <w:r w:rsidR="00FD5D00">
            <w:rPr>
              <w:rFonts w:ascii="Times New Roman" w:hAnsi="Times New Roman" w:cs="Times New Roman"/>
              <w:sz w:val="20"/>
            </w:rPr>
            <w:t>16</w:t>
          </w:r>
          <w:r w:rsidRPr="00353C70">
            <w:rPr>
              <w:rFonts w:ascii="Times New Roman" w:hAnsi="Times New Roman" w:cs="Times New Roman"/>
              <w:sz w:val="20"/>
            </w:rPr>
            <w:t xml:space="preserve">   </w:t>
          </w:r>
          <w:r w:rsidRPr="00353C70">
            <w:rPr>
              <w:rFonts w:ascii="Times New Roman" w:eastAsia="Times New Roman" w:hAnsi="Times New Roman" w:cs="Times New Roman"/>
              <w:sz w:val="18"/>
              <w:szCs w:val="18"/>
            </w:rPr>
            <w:t xml:space="preserve">Record </w:t>
          </w:r>
          <w:r w:rsidRPr="00353C70">
            <w:rPr>
              <w:rFonts w:ascii="Times New Roman" w:hAnsi="Times New Roman" w:cs="Times New Roman"/>
              <w:sz w:val="18"/>
              <w:szCs w:val="18"/>
            </w:rPr>
            <w:t>(</w:t>
          </w:r>
          <w:r w:rsidR="0019279F" w:rsidRPr="00353C70">
            <w:rPr>
              <w:rFonts w:ascii="Times New Roman" w:hAnsi="Times New Roman" w:cs="Times New Roman"/>
              <w:sz w:val="18"/>
              <w:szCs w:val="18"/>
            </w:rPr>
            <w:t>Web</w:t>
          </w:r>
          <w:r w:rsidRPr="00353C70">
            <w:rPr>
              <w:rFonts w:ascii="Times New Roman" w:hAnsi="Times New Roman" w:cs="Times New Roman"/>
              <w:sz w:val="18"/>
              <w:szCs w:val="18"/>
            </w:rPr>
            <w:t xml:space="preserve"> Application)………………………………………………………………</w:t>
          </w:r>
          <w:r w:rsidR="0019279F" w:rsidRPr="00353C70">
            <w:rPr>
              <w:rFonts w:ascii="Times New Roman" w:hAnsi="Times New Roman" w:cs="Times New Roman"/>
              <w:sz w:val="18"/>
              <w:szCs w:val="18"/>
            </w:rPr>
            <w:t>….</w:t>
          </w:r>
          <w:r w:rsidRPr="00353C70">
            <w:rPr>
              <w:rFonts w:ascii="Times New Roman" w:hAnsi="Times New Roman" w:cs="Times New Roman"/>
              <w:sz w:val="18"/>
              <w:szCs w:val="18"/>
            </w:rPr>
            <w:t>…………</w:t>
          </w:r>
          <w:r w:rsidR="005961D0" w:rsidRPr="00353C70">
            <w:rPr>
              <w:rFonts w:ascii="Times New Roman" w:hAnsi="Times New Roman" w:cs="Times New Roman"/>
              <w:sz w:val="18"/>
              <w:szCs w:val="18"/>
            </w:rPr>
            <w:t>...</w:t>
          </w:r>
          <w:r w:rsidR="00FD5D00">
            <w:rPr>
              <w:rFonts w:ascii="Times New Roman" w:hAnsi="Times New Roman" w:cs="Times New Roman"/>
              <w:sz w:val="18"/>
              <w:szCs w:val="18"/>
            </w:rPr>
            <w:t>16</w:t>
          </w:r>
        </w:p>
        <w:p w14:paraId="301C90D0" w14:textId="622FDEED" w:rsidR="00847A47" w:rsidRPr="002F1705" w:rsidRDefault="002F1705" w:rsidP="002F1705">
          <w:pPr>
            <w:ind w:left="720"/>
            <w:rPr>
              <w:rFonts w:ascii="Times New Roman" w:hAnsi="Times New Roman" w:cs="Times New Roman"/>
              <w:sz w:val="20"/>
            </w:rPr>
          </w:pPr>
          <w:r w:rsidRPr="002F1705">
            <w:rPr>
              <w:rFonts w:ascii="Times New Roman" w:hAnsi="Times New Roman" w:cs="Times New Roman"/>
              <w:sz w:val="20"/>
            </w:rPr>
            <w:t xml:space="preserve">    2.17</w:t>
          </w:r>
          <w:r>
            <w:rPr>
              <w:rFonts w:ascii="Times New Roman" w:hAnsi="Times New Roman" w:cs="Times New Roman"/>
              <w:sz w:val="20"/>
            </w:rPr>
            <w:tab/>
            <w:t>Crossover…………………………………………………………………………………….</w:t>
          </w:r>
          <w:r w:rsidRPr="002F1705">
            <w:rPr>
              <w:rFonts w:ascii="Times New Roman" w:hAnsi="Times New Roman" w:cs="Times New Roman"/>
              <w:sz w:val="18"/>
              <w:szCs w:val="18"/>
            </w:rPr>
            <w:t>17</w:t>
          </w:r>
        </w:p>
        <w:p w14:paraId="4FCF15A0" w14:textId="77777777" w:rsidR="002F1705" w:rsidRPr="00353C70" w:rsidRDefault="002F1705" w:rsidP="00847A47">
          <w:pPr>
            <w:rPr>
              <w:rFonts w:ascii="Times New Roman" w:hAnsi="Times New Roman" w:cs="Times New Roman"/>
            </w:rPr>
          </w:pPr>
        </w:p>
        <w:p w14:paraId="52EC3E2C" w14:textId="77777777" w:rsidR="00847A47" w:rsidRPr="00353C70" w:rsidRDefault="00847A47" w:rsidP="00847A47">
          <w:pPr>
            <w:rPr>
              <w:rFonts w:ascii="Times New Roman" w:hAnsi="Times New Roman" w:cs="Times New Roman"/>
            </w:rPr>
          </w:pPr>
        </w:p>
        <w:p w14:paraId="4C1A0A2E" w14:textId="77777777" w:rsidR="00847A47" w:rsidRPr="00353C70" w:rsidRDefault="00F3080A" w:rsidP="00847A47">
          <w:pPr>
            <w:rPr>
              <w:rFonts w:ascii="Times New Roman" w:hAnsi="Times New Roman" w:cs="Times New Roman"/>
              <w:sz w:val="18"/>
              <w:szCs w:val="18"/>
            </w:rPr>
          </w:pPr>
        </w:p>
      </w:sdtContent>
    </w:sdt>
    <w:p w14:paraId="63478BC3" w14:textId="7F945AFA" w:rsidR="00ED6EA8" w:rsidRPr="00353C70" w:rsidRDefault="00ED6EA8" w:rsidP="004F2848">
      <w:pPr>
        <w:rPr>
          <w:rFonts w:ascii="Times New Roman" w:hAnsi="Times New Roman" w:cs="Times New Roman"/>
        </w:rPr>
      </w:pPr>
    </w:p>
    <w:p w14:paraId="12034C40" w14:textId="77777777" w:rsidR="00763BC8" w:rsidRPr="00353C70" w:rsidRDefault="00763BC8" w:rsidP="004F2848">
      <w:pPr>
        <w:rPr>
          <w:rFonts w:ascii="Times New Roman" w:hAnsi="Times New Roman" w:cs="Times New Roman"/>
        </w:rPr>
      </w:pPr>
    </w:p>
    <w:p w14:paraId="5F50109C" w14:textId="697C9BB8" w:rsidR="008343E8" w:rsidRPr="00353C70" w:rsidRDefault="00177989" w:rsidP="008343E8">
      <w:pPr>
        <w:pStyle w:val="Heading1"/>
        <w:numPr>
          <w:ilvl w:val="0"/>
          <w:numId w:val="14"/>
        </w:numPr>
        <w:tabs>
          <w:tab w:val="left" w:pos="900"/>
        </w:tabs>
        <w:rPr>
          <w:rFonts w:ascii="Times New Roman" w:hAnsi="Times New Roman" w:cs="Times New Roman"/>
          <w:b/>
          <w:bCs/>
          <w:sz w:val="36"/>
          <w:szCs w:val="36"/>
        </w:rPr>
      </w:pPr>
      <w:bookmarkStart w:id="1" w:name="_Toc425785263"/>
      <w:r w:rsidRPr="00353C70">
        <w:rPr>
          <w:rFonts w:ascii="Times New Roman" w:hAnsi="Times New Roman" w:cs="Times New Roman"/>
          <w:b/>
          <w:bCs/>
          <w:sz w:val="36"/>
          <w:szCs w:val="36"/>
        </w:rPr>
        <w:lastRenderedPageBreak/>
        <w:t>I</w:t>
      </w:r>
      <w:r w:rsidR="008343E8" w:rsidRPr="00353C70">
        <w:rPr>
          <w:rFonts w:ascii="Times New Roman" w:hAnsi="Times New Roman" w:cs="Times New Roman"/>
          <w:b/>
          <w:bCs/>
          <w:sz w:val="36"/>
          <w:szCs w:val="36"/>
        </w:rPr>
        <w:t>ntroduction</w:t>
      </w:r>
      <w:bookmarkEnd w:id="1"/>
    </w:p>
    <w:p w14:paraId="52743C96" w14:textId="77777777" w:rsidR="008343E8" w:rsidRPr="00353C70" w:rsidRDefault="008343E8" w:rsidP="008343E8">
      <w:pPr>
        <w:rPr>
          <w:rFonts w:ascii="Times New Roman" w:hAnsi="Times New Roman" w:cs="Times New Roman"/>
        </w:rPr>
      </w:pPr>
    </w:p>
    <w:p w14:paraId="098D1922" w14:textId="2794FFD5" w:rsidR="000570C4" w:rsidRPr="00353C70" w:rsidRDefault="00DE67CC" w:rsidP="00DE67CC">
      <w:pPr>
        <w:ind w:left="1440"/>
        <w:jc w:val="both"/>
        <w:rPr>
          <w:rFonts w:ascii="Times New Roman" w:hAnsi="Times New Roman" w:cs="Times New Roman"/>
          <w:b/>
          <w:bCs/>
          <w:sz w:val="28"/>
          <w:szCs w:val="28"/>
        </w:rPr>
      </w:pPr>
      <w:r w:rsidRPr="00353C70">
        <w:rPr>
          <w:rFonts w:ascii="Times New Roman" w:hAnsi="Times New Roman" w:cs="Times New Roman"/>
          <w:b/>
          <w:bCs/>
          <w:sz w:val="28"/>
          <w:szCs w:val="28"/>
        </w:rPr>
        <w:t xml:space="preserve">1.1 </w:t>
      </w:r>
      <w:r w:rsidR="000570C4" w:rsidRPr="00353C70">
        <w:rPr>
          <w:rFonts w:ascii="Times New Roman" w:hAnsi="Times New Roman" w:cs="Times New Roman"/>
          <w:b/>
          <w:bCs/>
          <w:sz w:val="28"/>
          <w:szCs w:val="28"/>
        </w:rPr>
        <w:t>Purpose</w:t>
      </w:r>
    </w:p>
    <w:p w14:paraId="00E44A8D" w14:textId="63B3D686" w:rsidR="000570C4" w:rsidRPr="00353C70" w:rsidRDefault="000570C4" w:rsidP="000570C4">
      <w:pPr>
        <w:pStyle w:val="ListParagraph"/>
        <w:ind w:left="1440" w:firstLine="720"/>
        <w:jc w:val="both"/>
        <w:rPr>
          <w:rFonts w:ascii="Times New Roman" w:hAnsi="Times New Roman" w:cs="Times New Roman"/>
        </w:rPr>
      </w:pPr>
      <w:r w:rsidRPr="00353C70">
        <w:rPr>
          <w:rFonts w:ascii="Times New Roman" w:eastAsia="Times New Roman" w:hAnsi="Times New Roman" w:cs="Times New Roman"/>
          <w:sz w:val="24"/>
          <w:highlight w:val="white"/>
        </w:rPr>
        <w:t xml:space="preserve">The purpose </w:t>
      </w:r>
      <w:r w:rsidR="00181DDD" w:rsidRPr="00353C70">
        <w:rPr>
          <w:rFonts w:ascii="Times New Roman" w:eastAsia="Times New Roman" w:hAnsi="Times New Roman" w:cs="Times New Roman"/>
          <w:sz w:val="24"/>
          <w:highlight w:val="white"/>
        </w:rPr>
        <w:t xml:space="preserve">of </w:t>
      </w:r>
      <w:r w:rsidR="005D09CC" w:rsidRPr="00353C70">
        <w:rPr>
          <w:rFonts w:ascii="Times New Roman" w:eastAsia="Times New Roman" w:hAnsi="Times New Roman" w:cs="Times New Roman"/>
          <w:sz w:val="24"/>
        </w:rPr>
        <w:t>traceability record</w:t>
      </w:r>
      <w:r w:rsidR="005D09CC" w:rsidRPr="00353C70">
        <w:rPr>
          <w:rFonts w:ascii="Times New Roman" w:hAnsi="Times New Roman" w:cs="Times New Roman"/>
        </w:rPr>
        <w:t xml:space="preserve"> is tracking each process together. The tracking make</w:t>
      </w:r>
      <w:r w:rsidR="00D035FE" w:rsidRPr="00353C70">
        <w:rPr>
          <w:rFonts w:ascii="Times New Roman" w:hAnsi="Times New Roman" w:cs="Times New Roman"/>
        </w:rPr>
        <w:t>s</w:t>
      </w:r>
      <w:r w:rsidR="005D09CC" w:rsidRPr="00353C70">
        <w:rPr>
          <w:rFonts w:ascii="Times New Roman" w:hAnsi="Times New Roman" w:cs="Times New Roman"/>
        </w:rPr>
        <w:t xml:space="preserve"> the reader that read the document more understand how the system work</w:t>
      </w:r>
      <w:r w:rsidR="00D035FE" w:rsidRPr="00353C70">
        <w:rPr>
          <w:rFonts w:ascii="Times New Roman" w:hAnsi="Times New Roman" w:cs="Times New Roman"/>
        </w:rPr>
        <w:t xml:space="preserve">s together. This document </w:t>
      </w:r>
      <w:r w:rsidR="005D09CC" w:rsidRPr="00353C70">
        <w:rPr>
          <w:rFonts w:ascii="Times New Roman" w:hAnsi="Times New Roman" w:cs="Times New Roman"/>
        </w:rPr>
        <w:t>contain</w:t>
      </w:r>
      <w:r w:rsidR="00D035FE" w:rsidRPr="00353C70">
        <w:rPr>
          <w:rFonts w:ascii="Times New Roman" w:hAnsi="Times New Roman" w:cs="Times New Roman"/>
        </w:rPr>
        <w:t>s</w:t>
      </w:r>
      <w:r w:rsidR="005D09CC" w:rsidRPr="00353C70">
        <w:rPr>
          <w:rFonts w:ascii="Times New Roman" w:hAnsi="Times New Roman" w:cs="Times New Roman"/>
        </w:rPr>
        <w:t xml:space="preserve"> about the traceability matrix and record.</w:t>
      </w:r>
    </w:p>
    <w:p w14:paraId="546E3014" w14:textId="77777777" w:rsidR="000570C4" w:rsidRPr="00353C70" w:rsidRDefault="000570C4" w:rsidP="000570C4">
      <w:pPr>
        <w:jc w:val="both"/>
        <w:rPr>
          <w:rFonts w:ascii="Times New Roman" w:hAnsi="Times New Roman" w:cs="Times New Roman"/>
        </w:rPr>
      </w:pPr>
    </w:p>
    <w:p w14:paraId="07973CF3" w14:textId="5D79E00B" w:rsidR="000570C4" w:rsidRPr="00353C70" w:rsidRDefault="00DE67CC" w:rsidP="00DE67CC">
      <w:pPr>
        <w:ind w:left="1440"/>
        <w:jc w:val="both"/>
        <w:rPr>
          <w:rFonts w:ascii="Times New Roman" w:hAnsi="Times New Roman" w:cs="Times New Roman"/>
          <w:b/>
          <w:bCs/>
          <w:sz w:val="28"/>
          <w:szCs w:val="28"/>
        </w:rPr>
      </w:pPr>
      <w:r w:rsidRPr="00353C70">
        <w:rPr>
          <w:rFonts w:ascii="Times New Roman" w:hAnsi="Times New Roman" w:cs="Times New Roman"/>
          <w:b/>
          <w:bCs/>
          <w:sz w:val="28"/>
          <w:szCs w:val="28"/>
        </w:rPr>
        <w:t xml:space="preserve">1.2 </w:t>
      </w:r>
      <w:r w:rsidR="000570C4" w:rsidRPr="00353C70">
        <w:rPr>
          <w:rFonts w:ascii="Times New Roman" w:hAnsi="Times New Roman" w:cs="Times New Roman"/>
          <w:b/>
          <w:bCs/>
          <w:sz w:val="28"/>
          <w:szCs w:val="28"/>
        </w:rPr>
        <w:t>Scope</w:t>
      </w:r>
    </w:p>
    <w:p w14:paraId="78C4C4C1" w14:textId="63E4C49D" w:rsidR="00A16869" w:rsidRPr="00353C70" w:rsidRDefault="00A16869" w:rsidP="00A16869">
      <w:pPr>
        <w:ind w:left="2160"/>
        <w:jc w:val="both"/>
        <w:rPr>
          <w:rFonts w:ascii="Times New Roman" w:hAnsi="Times New Roman" w:cs="Times New Roman"/>
          <w:sz w:val="24"/>
          <w:szCs w:val="24"/>
        </w:rPr>
      </w:pPr>
      <w:r w:rsidRPr="00353C70">
        <w:rPr>
          <w:rFonts w:ascii="Times New Roman" w:hAnsi="Times New Roman" w:cs="Times New Roman"/>
          <w:sz w:val="24"/>
          <w:szCs w:val="24"/>
        </w:rPr>
        <w:t>The application will be develop by Android studio.</w:t>
      </w:r>
    </w:p>
    <w:p w14:paraId="78595E7F" w14:textId="5165B89C" w:rsidR="005D09CC" w:rsidRPr="00353C70" w:rsidRDefault="005D09CC" w:rsidP="005D09CC">
      <w:pPr>
        <w:pStyle w:val="ListParagraph"/>
        <w:numPr>
          <w:ilvl w:val="0"/>
          <w:numId w:val="16"/>
        </w:numPr>
        <w:jc w:val="both"/>
        <w:rPr>
          <w:rFonts w:ascii="Times New Roman" w:hAnsi="Times New Roman" w:cs="Times New Roman"/>
          <w:sz w:val="24"/>
          <w:szCs w:val="24"/>
        </w:rPr>
      </w:pPr>
      <w:r w:rsidRPr="00353C70">
        <w:rPr>
          <w:rFonts w:ascii="Times New Roman" w:hAnsi="Times New Roman" w:cs="Times New Roman"/>
          <w:sz w:val="24"/>
          <w:szCs w:val="24"/>
        </w:rPr>
        <w:t>Feature in progress# 1.</w:t>
      </w:r>
    </w:p>
    <w:p w14:paraId="5794ADBC" w14:textId="05306BF8" w:rsidR="000570C4" w:rsidRPr="00353C70" w:rsidRDefault="000570C4" w:rsidP="000570C4">
      <w:pPr>
        <w:pStyle w:val="ListParagraph"/>
        <w:numPr>
          <w:ilvl w:val="0"/>
          <w:numId w:val="16"/>
        </w:numPr>
        <w:jc w:val="both"/>
        <w:rPr>
          <w:rFonts w:ascii="Times New Roman" w:hAnsi="Times New Roman" w:cs="Times New Roman"/>
          <w:b/>
          <w:bCs/>
          <w:sz w:val="24"/>
          <w:szCs w:val="24"/>
        </w:rPr>
      </w:pPr>
      <w:r w:rsidRPr="00353C70">
        <w:rPr>
          <w:rFonts w:ascii="Times New Roman" w:hAnsi="Times New Roman" w:cs="Times New Roman"/>
          <w:sz w:val="24"/>
          <w:szCs w:val="24"/>
        </w:rPr>
        <w:t>Focus on only one supermarket.</w:t>
      </w:r>
    </w:p>
    <w:p w14:paraId="2DAAB467" w14:textId="471916A4" w:rsidR="000570C4" w:rsidRPr="00353C70" w:rsidRDefault="000570C4" w:rsidP="000570C4">
      <w:pPr>
        <w:pStyle w:val="ListParagraph"/>
        <w:numPr>
          <w:ilvl w:val="0"/>
          <w:numId w:val="16"/>
        </w:numPr>
        <w:jc w:val="both"/>
        <w:rPr>
          <w:rFonts w:ascii="Times New Roman" w:hAnsi="Times New Roman" w:cs="Times New Roman"/>
          <w:b/>
          <w:bCs/>
          <w:sz w:val="24"/>
          <w:szCs w:val="24"/>
        </w:rPr>
      </w:pPr>
      <w:r w:rsidRPr="00353C70">
        <w:rPr>
          <w:rFonts w:ascii="Times New Roman" w:hAnsi="Times New Roman" w:cs="Times New Roman"/>
          <w:sz w:val="24"/>
          <w:szCs w:val="24"/>
        </w:rPr>
        <w:t>Provide</w:t>
      </w:r>
      <w:r w:rsidR="00A16869" w:rsidRPr="00353C70">
        <w:rPr>
          <w:rFonts w:ascii="Times New Roman" w:hAnsi="Times New Roman" w:cs="Times New Roman"/>
          <w:sz w:val="24"/>
          <w:szCs w:val="24"/>
        </w:rPr>
        <w:t xml:space="preserve"> management system</w:t>
      </w:r>
      <w:r w:rsidRPr="00353C70">
        <w:rPr>
          <w:rFonts w:ascii="Times New Roman" w:hAnsi="Times New Roman" w:cs="Times New Roman"/>
          <w:sz w:val="24"/>
          <w:szCs w:val="24"/>
        </w:rPr>
        <w:t xml:space="preserve"> products in database.</w:t>
      </w:r>
    </w:p>
    <w:p w14:paraId="42C00169" w14:textId="47C55A30" w:rsidR="000570C4" w:rsidRPr="00353C70" w:rsidRDefault="00A16869" w:rsidP="000570C4">
      <w:pPr>
        <w:pStyle w:val="ListParagraph"/>
        <w:numPr>
          <w:ilvl w:val="0"/>
          <w:numId w:val="16"/>
        </w:numPr>
        <w:jc w:val="both"/>
        <w:rPr>
          <w:rFonts w:ascii="Times New Roman" w:hAnsi="Times New Roman" w:cs="Times New Roman"/>
          <w:b/>
          <w:bCs/>
          <w:sz w:val="24"/>
          <w:szCs w:val="24"/>
        </w:rPr>
      </w:pPr>
      <w:r w:rsidRPr="00353C70">
        <w:rPr>
          <w:rFonts w:ascii="Times New Roman" w:hAnsi="Times New Roman" w:cs="Times New Roman"/>
          <w:sz w:val="24"/>
          <w:szCs w:val="24"/>
        </w:rPr>
        <w:t>Provide android application for manage wish list.</w:t>
      </w:r>
    </w:p>
    <w:p w14:paraId="28866B0B" w14:textId="4FFEB078" w:rsidR="00A16869" w:rsidRPr="00353C70" w:rsidRDefault="00A16869" w:rsidP="000570C4">
      <w:pPr>
        <w:pStyle w:val="ListParagraph"/>
        <w:numPr>
          <w:ilvl w:val="0"/>
          <w:numId w:val="16"/>
        </w:numPr>
        <w:jc w:val="both"/>
        <w:rPr>
          <w:rFonts w:ascii="Times New Roman" w:hAnsi="Times New Roman" w:cs="Times New Roman"/>
          <w:b/>
          <w:bCs/>
          <w:sz w:val="24"/>
          <w:szCs w:val="24"/>
        </w:rPr>
      </w:pPr>
      <w:r w:rsidRPr="00353C70">
        <w:rPr>
          <w:rFonts w:ascii="Times New Roman" w:hAnsi="Times New Roman" w:cs="Times New Roman"/>
          <w:sz w:val="24"/>
          <w:szCs w:val="24"/>
        </w:rPr>
        <w:t>Convenient features for android application site.</w:t>
      </w:r>
    </w:p>
    <w:p w14:paraId="5A5798EB" w14:textId="77777777" w:rsidR="00A16869" w:rsidRPr="00353C70" w:rsidRDefault="00A16869" w:rsidP="00A16869">
      <w:pPr>
        <w:jc w:val="both"/>
        <w:rPr>
          <w:rFonts w:ascii="Times New Roman" w:hAnsi="Times New Roman" w:cs="Times New Roman"/>
          <w:b/>
          <w:bCs/>
          <w:sz w:val="24"/>
          <w:szCs w:val="24"/>
        </w:rPr>
      </w:pPr>
    </w:p>
    <w:p w14:paraId="79692A67" w14:textId="47480F2C" w:rsidR="00A16869" w:rsidRPr="00353C70" w:rsidRDefault="005D09CC" w:rsidP="00DE67CC">
      <w:pPr>
        <w:pStyle w:val="ListParagraph"/>
        <w:numPr>
          <w:ilvl w:val="1"/>
          <w:numId w:val="40"/>
        </w:numPr>
        <w:jc w:val="both"/>
        <w:rPr>
          <w:rFonts w:ascii="Times New Roman" w:hAnsi="Times New Roman" w:cs="Times New Roman"/>
          <w:b/>
          <w:bCs/>
          <w:sz w:val="28"/>
          <w:szCs w:val="28"/>
        </w:rPr>
      </w:pPr>
      <w:r w:rsidRPr="00353C70">
        <w:rPr>
          <w:rFonts w:ascii="Times New Roman" w:hAnsi="Times New Roman" w:cs="Times New Roman"/>
          <w:b/>
          <w:bCs/>
          <w:sz w:val="28"/>
          <w:szCs w:val="28"/>
        </w:rPr>
        <w:t>Acronyms</w:t>
      </w:r>
    </w:p>
    <w:p w14:paraId="21A12E6A" w14:textId="3283E197" w:rsidR="00A16869" w:rsidRPr="00353C70" w:rsidRDefault="00A16869" w:rsidP="00A16869">
      <w:pPr>
        <w:pStyle w:val="ListParagraph"/>
        <w:ind w:left="2160"/>
        <w:jc w:val="both"/>
        <w:rPr>
          <w:rFonts w:ascii="Times New Roman" w:hAnsi="Times New Roman" w:cs="Times New Roman"/>
          <w:b/>
          <w:bCs/>
          <w:sz w:val="24"/>
          <w:szCs w:val="24"/>
        </w:rPr>
      </w:pPr>
      <w:r w:rsidRPr="00353C70">
        <w:rPr>
          <w:rFonts w:ascii="Times New Roman" w:hAnsi="Times New Roman" w:cs="Times New Roman"/>
          <w:b/>
          <w:bCs/>
          <w:sz w:val="24"/>
          <w:szCs w:val="24"/>
        </w:rPr>
        <w:t>Acronyms</w:t>
      </w:r>
    </w:p>
    <w:p w14:paraId="30226E44" w14:textId="77777777" w:rsidR="00CF6063" w:rsidRPr="00353C70" w:rsidRDefault="00A16869" w:rsidP="007D7077">
      <w:pPr>
        <w:pStyle w:val="ListParagraph"/>
        <w:ind w:left="2160"/>
        <w:jc w:val="both"/>
        <w:rPr>
          <w:rFonts w:ascii="Times New Roman" w:hAnsi="Times New Roman" w:cs="Times New Roman"/>
          <w:sz w:val="24"/>
          <w:szCs w:val="24"/>
        </w:rPr>
      </w:pPr>
      <w:r w:rsidRPr="00353C70">
        <w:rPr>
          <w:rFonts w:ascii="Times New Roman" w:hAnsi="Times New Roman" w:cs="Times New Roman"/>
          <w:b/>
          <w:bCs/>
          <w:sz w:val="24"/>
          <w:szCs w:val="24"/>
        </w:rPr>
        <w:tab/>
      </w:r>
    </w:p>
    <w:p w14:paraId="2F5E87B0" w14:textId="4881B850" w:rsidR="005D09CC" w:rsidRPr="00353C70" w:rsidRDefault="007D7077" w:rsidP="005D09CC">
      <w:pPr>
        <w:pStyle w:val="ListParagraph"/>
        <w:ind w:left="2160"/>
        <w:jc w:val="both"/>
        <w:rPr>
          <w:rFonts w:ascii="Times New Roman" w:hAnsi="Times New Roman" w:cs="Times New Roman"/>
          <w:sz w:val="24"/>
          <w:szCs w:val="24"/>
        </w:rPr>
      </w:pPr>
      <w:r w:rsidRPr="00353C70">
        <w:rPr>
          <w:rFonts w:ascii="Times New Roman" w:hAnsi="Times New Roman" w:cs="Times New Roman"/>
          <w:sz w:val="24"/>
          <w:szCs w:val="24"/>
        </w:rPr>
        <w:tab/>
      </w:r>
      <w:r w:rsidR="005D09CC" w:rsidRPr="00353C70">
        <w:rPr>
          <w:rFonts w:ascii="Times New Roman" w:hAnsi="Times New Roman" w:cs="Times New Roman"/>
          <w:sz w:val="24"/>
          <w:szCs w:val="24"/>
        </w:rPr>
        <w:t>ADA</w:t>
      </w:r>
      <w:r w:rsidR="005D09CC" w:rsidRPr="00353C70">
        <w:rPr>
          <w:rFonts w:ascii="Times New Roman" w:hAnsi="Times New Roman" w:cs="Times New Roman"/>
          <w:sz w:val="24"/>
          <w:szCs w:val="24"/>
        </w:rPr>
        <w:tab/>
      </w:r>
      <w:r w:rsidR="005D09CC" w:rsidRPr="00353C70">
        <w:rPr>
          <w:rFonts w:ascii="Times New Roman" w:hAnsi="Times New Roman" w:cs="Times New Roman"/>
          <w:sz w:val="24"/>
          <w:szCs w:val="24"/>
        </w:rPr>
        <w:tab/>
        <w:t>Activity Diagram Android</w:t>
      </w:r>
      <w:r w:rsidR="00557327" w:rsidRPr="00353C70">
        <w:rPr>
          <w:rFonts w:ascii="Times New Roman" w:hAnsi="Times New Roman" w:cs="Times New Roman"/>
          <w:sz w:val="24"/>
          <w:szCs w:val="24"/>
        </w:rPr>
        <w:t xml:space="preserve"> </w:t>
      </w:r>
    </w:p>
    <w:p w14:paraId="58883C62" w14:textId="5E1E99CE" w:rsidR="005D09CC" w:rsidRPr="00353C70" w:rsidRDefault="00557327" w:rsidP="005D09CC">
      <w:pPr>
        <w:pStyle w:val="ListParagraph"/>
        <w:ind w:left="2160"/>
        <w:jc w:val="both"/>
        <w:rPr>
          <w:rFonts w:ascii="Times New Roman" w:hAnsi="Times New Roman" w:cs="Times New Roman"/>
          <w:sz w:val="24"/>
          <w:szCs w:val="24"/>
        </w:rPr>
      </w:pPr>
      <w:r w:rsidRPr="00353C70">
        <w:rPr>
          <w:rFonts w:ascii="Times New Roman" w:hAnsi="Times New Roman" w:cs="Times New Roman"/>
          <w:sz w:val="24"/>
          <w:szCs w:val="24"/>
        </w:rPr>
        <w:tab/>
        <w:t>ADW</w:t>
      </w:r>
      <w:r w:rsidRPr="00353C70">
        <w:rPr>
          <w:rFonts w:ascii="Times New Roman" w:hAnsi="Times New Roman" w:cs="Times New Roman"/>
          <w:sz w:val="24"/>
          <w:szCs w:val="24"/>
        </w:rPr>
        <w:tab/>
      </w:r>
      <w:r w:rsidRPr="00353C70">
        <w:rPr>
          <w:rFonts w:ascii="Times New Roman" w:hAnsi="Times New Roman" w:cs="Times New Roman"/>
          <w:sz w:val="24"/>
          <w:szCs w:val="24"/>
        </w:rPr>
        <w:tab/>
        <w:t>Activity Diagram Web</w:t>
      </w:r>
    </w:p>
    <w:p w14:paraId="7D816672" w14:textId="77777777" w:rsidR="005D09CC" w:rsidRPr="00353C70" w:rsidRDefault="005D09CC" w:rsidP="005D09CC">
      <w:pPr>
        <w:pStyle w:val="ListParagraph"/>
        <w:ind w:left="2160" w:firstLine="720"/>
        <w:jc w:val="both"/>
        <w:rPr>
          <w:rFonts w:ascii="Times New Roman" w:hAnsi="Times New Roman" w:cs="Times New Roman"/>
          <w:sz w:val="24"/>
          <w:szCs w:val="24"/>
        </w:rPr>
      </w:pPr>
      <w:r w:rsidRPr="00353C70">
        <w:rPr>
          <w:rFonts w:ascii="Times New Roman" w:hAnsi="Times New Roman" w:cs="Times New Roman"/>
          <w:color w:val="222222"/>
          <w:sz w:val="24"/>
          <w:szCs w:val="24"/>
          <w:shd w:val="clear" w:color="auto" w:fill="FFFFFF"/>
        </w:rPr>
        <w:t>APK</w:t>
      </w:r>
      <w:r w:rsidRPr="00353C70">
        <w:rPr>
          <w:rFonts w:ascii="Times New Roman" w:hAnsi="Times New Roman" w:cs="Times New Roman"/>
          <w:color w:val="222222"/>
          <w:sz w:val="24"/>
          <w:szCs w:val="24"/>
          <w:shd w:val="clear" w:color="auto" w:fill="FFFFFF"/>
        </w:rPr>
        <w:tab/>
      </w:r>
      <w:r w:rsidRPr="00353C70">
        <w:rPr>
          <w:rFonts w:ascii="Times New Roman" w:hAnsi="Times New Roman" w:cs="Times New Roman"/>
          <w:color w:val="222222"/>
          <w:sz w:val="24"/>
          <w:szCs w:val="24"/>
          <w:shd w:val="clear" w:color="auto" w:fill="FFFFFF"/>
        </w:rPr>
        <w:tab/>
        <w:t>Android Package Kit</w:t>
      </w:r>
    </w:p>
    <w:p w14:paraId="6844245D" w14:textId="1C5E3B0C" w:rsidR="005D09CC" w:rsidRPr="00353C70" w:rsidRDefault="005D09CC" w:rsidP="005D09CC">
      <w:pPr>
        <w:pStyle w:val="ListParagraph"/>
        <w:ind w:left="2160"/>
        <w:jc w:val="both"/>
        <w:rPr>
          <w:rFonts w:ascii="Times New Roman" w:hAnsi="Times New Roman" w:cs="Times New Roman"/>
          <w:sz w:val="24"/>
          <w:szCs w:val="24"/>
        </w:rPr>
      </w:pPr>
      <w:r w:rsidRPr="00353C70">
        <w:rPr>
          <w:rFonts w:ascii="Times New Roman" w:hAnsi="Times New Roman" w:cs="Times New Roman"/>
          <w:sz w:val="24"/>
          <w:szCs w:val="24"/>
        </w:rPr>
        <w:tab/>
        <w:t>SD</w:t>
      </w:r>
      <w:r w:rsidR="005D558B" w:rsidRPr="00353C70">
        <w:rPr>
          <w:rFonts w:ascii="Times New Roman" w:hAnsi="Times New Roman" w:cs="Times New Roman"/>
          <w:sz w:val="24"/>
          <w:szCs w:val="24"/>
        </w:rPr>
        <w:t>A</w:t>
      </w:r>
      <w:r w:rsidRPr="00353C70">
        <w:rPr>
          <w:rFonts w:ascii="Times New Roman" w:hAnsi="Times New Roman" w:cs="Times New Roman"/>
          <w:sz w:val="24"/>
          <w:szCs w:val="24"/>
        </w:rPr>
        <w:tab/>
      </w:r>
      <w:r w:rsidRPr="00353C70">
        <w:rPr>
          <w:rFonts w:ascii="Times New Roman" w:hAnsi="Times New Roman" w:cs="Times New Roman"/>
          <w:sz w:val="24"/>
          <w:szCs w:val="24"/>
        </w:rPr>
        <w:tab/>
        <w:t>Sequence Diagram</w:t>
      </w:r>
      <w:r w:rsidR="005D558B" w:rsidRPr="00353C70">
        <w:rPr>
          <w:rFonts w:ascii="Times New Roman" w:hAnsi="Times New Roman" w:cs="Times New Roman"/>
          <w:sz w:val="24"/>
          <w:szCs w:val="24"/>
        </w:rPr>
        <w:t xml:space="preserve"> Android</w:t>
      </w:r>
    </w:p>
    <w:p w14:paraId="660C0F6D" w14:textId="53537A64" w:rsidR="005D558B" w:rsidRPr="00353C70" w:rsidRDefault="005D558B" w:rsidP="005D09CC">
      <w:pPr>
        <w:pStyle w:val="ListParagraph"/>
        <w:ind w:left="2160"/>
        <w:jc w:val="both"/>
        <w:rPr>
          <w:rFonts w:ascii="Times New Roman" w:hAnsi="Times New Roman" w:cs="Times New Roman"/>
          <w:sz w:val="24"/>
          <w:szCs w:val="24"/>
        </w:rPr>
      </w:pPr>
      <w:r w:rsidRPr="00353C70">
        <w:rPr>
          <w:rFonts w:ascii="Times New Roman" w:hAnsi="Times New Roman" w:cs="Times New Roman"/>
          <w:sz w:val="24"/>
          <w:szCs w:val="24"/>
        </w:rPr>
        <w:tab/>
        <w:t>SDW</w:t>
      </w:r>
      <w:r w:rsidRPr="00353C70">
        <w:rPr>
          <w:rFonts w:ascii="Times New Roman" w:hAnsi="Times New Roman" w:cs="Times New Roman"/>
          <w:sz w:val="24"/>
          <w:szCs w:val="24"/>
        </w:rPr>
        <w:tab/>
      </w:r>
      <w:r w:rsidRPr="00353C70">
        <w:rPr>
          <w:rFonts w:ascii="Times New Roman" w:hAnsi="Times New Roman" w:cs="Times New Roman"/>
          <w:sz w:val="24"/>
          <w:szCs w:val="24"/>
        </w:rPr>
        <w:tab/>
        <w:t>Sequence Diagram Web</w:t>
      </w:r>
    </w:p>
    <w:p w14:paraId="1933F4DB" w14:textId="77777777" w:rsidR="005D09CC" w:rsidRPr="00353C70" w:rsidRDefault="005D09CC" w:rsidP="005D09CC">
      <w:pPr>
        <w:pStyle w:val="ListParagraph"/>
        <w:ind w:left="2160"/>
        <w:jc w:val="both"/>
        <w:rPr>
          <w:rFonts w:ascii="Times New Roman" w:hAnsi="Times New Roman" w:cs="Times New Roman"/>
          <w:sz w:val="24"/>
          <w:szCs w:val="24"/>
        </w:rPr>
      </w:pPr>
      <w:r w:rsidRPr="00353C70">
        <w:rPr>
          <w:rFonts w:ascii="Times New Roman" w:hAnsi="Times New Roman" w:cs="Times New Roman"/>
          <w:sz w:val="24"/>
          <w:szCs w:val="24"/>
        </w:rPr>
        <w:tab/>
        <w:t>SK</w:t>
      </w:r>
      <w:r w:rsidRPr="00353C70">
        <w:rPr>
          <w:rFonts w:ascii="Times New Roman" w:hAnsi="Times New Roman" w:cs="Times New Roman"/>
          <w:sz w:val="24"/>
          <w:szCs w:val="24"/>
        </w:rPr>
        <w:tab/>
      </w:r>
      <w:r w:rsidRPr="00353C70">
        <w:rPr>
          <w:rFonts w:ascii="Times New Roman" w:hAnsi="Times New Roman" w:cs="Times New Roman"/>
          <w:sz w:val="24"/>
          <w:szCs w:val="24"/>
        </w:rPr>
        <w:tab/>
      </w:r>
      <w:proofErr w:type="spellStart"/>
      <w:r w:rsidRPr="00353C70">
        <w:rPr>
          <w:rFonts w:ascii="Times New Roman" w:hAnsi="Times New Roman" w:cs="Times New Roman"/>
          <w:sz w:val="24"/>
          <w:szCs w:val="24"/>
        </w:rPr>
        <w:t>Saksorn</w:t>
      </w:r>
      <w:proofErr w:type="spellEnd"/>
      <w:r w:rsidRPr="00353C70">
        <w:rPr>
          <w:rFonts w:ascii="Times New Roman" w:hAnsi="Times New Roman" w:cs="Times New Roman"/>
          <w:sz w:val="24"/>
          <w:szCs w:val="24"/>
        </w:rPr>
        <w:t xml:space="preserve"> </w:t>
      </w:r>
      <w:proofErr w:type="spellStart"/>
      <w:r w:rsidRPr="00353C70">
        <w:rPr>
          <w:rFonts w:ascii="Times New Roman" w:hAnsi="Times New Roman" w:cs="Times New Roman"/>
          <w:sz w:val="24"/>
          <w:szCs w:val="24"/>
        </w:rPr>
        <w:t>Khongsirirat</w:t>
      </w:r>
      <w:proofErr w:type="spellEnd"/>
    </w:p>
    <w:p w14:paraId="79452CB4" w14:textId="5F79130E" w:rsidR="005D09CC" w:rsidRPr="00353C70" w:rsidRDefault="005D09CC" w:rsidP="005D09CC">
      <w:pPr>
        <w:pStyle w:val="ListParagraph"/>
        <w:ind w:left="2160"/>
        <w:jc w:val="both"/>
        <w:rPr>
          <w:rFonts w:ascii="Times New Roman" w:hAnsi="Times New Roman" w:cs="Times New Roman"/>
          <w:sz w:val="24"/>
          <w:szCs w:val="24"/>
        </w:rPr>
      </w:pPr>
      <w:r w:rsidRPr="00353C70">
        <w:rPr>
          <w:rFonts w:ascii="Times New Roman" w:hAnsi="Times New Roman" w:cs="Times New Roman"/>
          <w:sz w:val="24"/>
          <w:szCs w:val="24"/>
        </w:rPr>
        <w:tab/>
        <w:t>SRS</w:t>
      </w:r>
      <w:r w:rsidR="005D558B" w:rsidRPr="00353C70">
        <w:rPr>
          <w:rFonts w:ascii="Times New Roman" w:hAnsi="Times New Roman" w:cs="Times New Roman"/>
          <w:sz w:val="24"/>
          <w:szCs w:val="24"/>
        </w:rPr>
        <w:t>A</w:t>
      </w:r>
      <w:r w:rsidRPr="00353C70">
        <w:rPr>
          <w:rFonts w:ascii="Times New Roman" w:hAnsi="Times New Roman" w:cs="Times New Roman"/>
          <w:sz w:val="24"/>
          <w:szCs w:val="24"/>
        </w:rPr>
        <w:tab/>
      </w:r>
      <w:r w:rsidRPr="00353C70">
        <w:rPr>
          <w:rFonts w:ascii="Times New Roman" w:hAnsi="Times New Roman" w:cs="Times New Roman"/>
          <w:sz w:val="24"/>
          <w:szCs w:val="24"/>
        </w:rPr>
        <w:tab/>
        <w:t>System Requirement Specification</w:t>
      </w:r>
      <w:r w:rsidR="005D558B" w:rsidRPr="00353C70">
        <w:rPr>
          <w:rFonts w:ascii="Times New Roman" w:hAnsi="Times New Roman" w:cs="Times New Roman"/>
          <w:sz w:val="24"/>
          <w:szCs w:val="24"/>
        </w:rPr>
        <w:t xml:space="preserve"> Android</w:t>
      </w:r>
    </w:p>
    <w:p w14:paraId="38082285" w14:textId="2EDAE4B7" w:rsidR="005D558B" w:rsidRPr="00353C70" w:rsidRDefault="005D558B" w:rsidP="005D558B">
      <w:pPr>
        <w:pStyle w:val="ListParagraph"/>
        <w:ind w:left="2160"/>
        <w:jc w:val="both"/>
        <w:rPr>
          <w:rFonts w:ascii="Times New Roman" w:hAnsi="Times New Roman" w:cs="Times New Roman"/>
          <w:sz w:val="24"/>
          <w:szCs w:val="24"/>
        </w:rPr>
      </w:pPr>
      <w:r w:rsidRPr="00353C70">
        <w:rPr>
          <w:rFonts w:ascii="Times New Roman" w:hAnsi="Times New Roman" w:cs="Times New Roman"/>
          <w:sz w:val="24"/>
          <w:szCs w:val="24"/>
        </w:rPr>
        <w:tab/>
        <w:t>SRSA</w:t>
      </w:r>
      <w:r w:rsidRPr="00353C70">
        <w:rPr>
          <w:rFonts w:ascii="Times New Roman" w:hAnsi="Times New Roman" w:cs="Times New Roman"/>
          <w:sz w:val="24"/>
          <w:szCs w:val="24"/>
        </w:rPr>
        <w:tab/>
      </w:r>
      <w:r w:rsidRPr="00353C70">
        <w:rPr>
          <w:rFonts w:ascii="Times New Roman" w:hAnsi="Times New Roman" w:cs="Times New Roman"/>
          <w:sz w:val="24"/>
          <w:szCs w:val="24"/>
        </w:rPr>
        <w:tab/>
        <w:t>System Requirement Specification Web</w:t>
      </w:r>
    </w:p>
    <w:p w14:paraId="12FCE614" w14:textId="19B455B6" w:rsidR="00557327" w:rsidRPr="00353C70" w:rsidRDefault="00557327" w:rsidP="005D558B">
      <w:pPr>
        <w:pStyle w:val="ListParagraph"/>
        <w:ind w:left="2160"/>
        <w:jc w:val="both"/>
        <w:rPr>
          <w:rFonts w:ascii="Times New Roman" w:hAnsi="Times New Roman" w:cs="Times New Roman"/>
          <w:sz w:val="24"/>
          <w:szCs w:val="24"/>
        </w:rPr>
      </w:pPr>
      <w:r w:rsidRPr="00353C70">
        <w:rPr>
          <w:rFonts w:ascii="Times New Roman" w:hAnsi="Times New Roman" w:cs="Times New Roman"/>
          <w:sz w:val="24"/>
          <w:szCs w:val="24"/>
        </w:rPr>
        <w:tab/>
        <w:t>TCA</w:t>
      </w:r>
      <w:r w:rsidRPr="00353C70">
        <w:rPr>
          <w:rFonts w:ascii="Times New Roman" w:hAnsi="Times New Roman" w:cs="Times New Roman"/>
          <w:sz w:val="24"/>
          <w:szCs w:val="24"/>
        </w:rPr>
        <w:tab/>
      </w:r>
      <w:r w:rsidRPr="00353C70">
        <w:rPr>
          <w:rFonts w:ascii="Times New Roman" w:hAnsi="Times New Roman" w:cs="Times New Roman"/>
          <w:sz w:val="24"/>
          <w:szCs w:val="24"/>
        </w:rPr>
        <w:tab/>
        <w:t>Test Case Android</w:t>
      </w:r>
    </w:p>
    <w:p w14:paraId="75DE0130" w14:textId="3C1CCFD5" w:rsidR="00557327" w:rsidRPr="00353C70" w:rsidRDefault="00557327" w:rsidP="005D558B">
      <w:pPr>
        <w:pStyle w:val="ListParagraph"/>
        <w:ind w:left="2160"/>
        <w:jc w:val="both"/>
        <w:rPr>
          <w:rFonts w:ascii="Times New Roman" w:hAnsi="Times New Roman" w:cs="Times New Roman"/>
          <w:sz w:val="24"/>
          <w:szCs w:val="24"/>
        </w:rPr>
      </w:pPr>
      <w:r w:rsidRPr="00353C70">
        <w:rPr>
          <w:rFonts w:ascii="Times New Roman" w:hAnsi="Times New Roman" w:cs="Times New Roman"/>
          <w:sz w:val="24"/>
          <w:szCs w:val="24"/>
        </w:rPr>
        <w:tab/>
        <w:t>TRA</w:t>
      </w:r>
      <w:r w:rsidRPr="00353C70">
        <w:rPr>
          <w:rFonts w:ascii="Times New Roman" w:hAnsi="Times New Roman" w:cs="Times New Roman"/>
          <w:sz w:val="24"/>
          <w:szCs w:val="24"/>
        </w:rPr>
        <w:tab/>
      </w:r>
      <w:r w:rsidRPr="00353C70">
        <w:rPr>
          <w:rFonts w:ascii="Times New Roman" w:hAnsi="Times New Roman" w:cs="Times New Roman"/>
          <w:sz w:val="24"/>
          <w:szCs w:val="24"/>
        </w:rPr>
        <w:tab/>
        <w:t>Test Record Android</w:t>
      </w:r>
    </w:p>
    <w:p w14:paraId="5BD664D3" w14:textId="2DEC4F50" w:rsidR="00557327" w:rsidRPr="00353C70" w:rsidRDefault="00557327" w:rsidP="00557327">
      <w:pPr>
        <w:pStyle w:val="ListParagraph"/>
        <w:ind w:left="2160" w:firstLine="720"/>
        <w:jc w:val="both"/>
        <w:rPr>
          <w:rFonts w:ascii="Times New Roman" w:hAnsi="Times New Roman" w:cs="Times New Roman"/>
          <w:sz w:val="24"/>
          <w:szCs w:val="24"/>
        </w:rPr>
      </w:pPr>
      <w:r w:rsidRPr="00353C70">
        <w:rPr>
          <w:rFonts w:ascii="Times New Roman" w:hAnsi="Times New Roman" w:cs="Times New Roman"/>
          <w:sz w:val="24"/>
          <w:szCs w:val="24"/>
        </w:rPr>
        <w:t>TCA</w:t>
      </w:r>
      <w:r w:rsidRPr="00353C70">
        <w:rPr>
          <w:rFonts w:ascii="Times New Roman" w:hAnsi="Times New Roman" w:cs="Times New Roman"/>
          <w:sz w:val="24"/>
          <w:szCs w:val="24"/>
        </w:rPr>
        <w:tab/>
      </w:r>
      <w:r w:rsidRPr="00353C70">
        <w:rPr>
          <w:rFonts w:ascii="Times New Roman" w:hAnsi="Times New Roman" w:cs="Times New Roman"/>
          <w:sz w:val="24"/>
          <w:szCs w:val="24"/>
        </w:rPr>
        <w:tab/>
        <w:t>Test Case Web</w:t>
      </w:r>
    </w:p>
    <w:p w14:paraId="63DC4710" w14:textId="329776D8" w:rsidR="00557327" w:rsidRPr="00353C70" w:rsidRDefault="00557327" w:rsidP="00557327">
      <w:pPr>
        <w:pStyle w:val="ListParagraph"/>
        <w:ind w:left="2160"/>
        <w:jc w:val="both"/>
        <w:rPr>
          <w:rFonts w:ascii="Times New Roman" w:hAnsi="Times New Roman" w:cs="Times New Roman"/>
          <w:sz w:val="24"/>
          <w:szCs w:val="24"/>
        </w:rPr>
      </w:pPr>
      <w:r w:rsidRPr="00353C70">
        <w:rPr>
          <w:rFonts w:ascii="Times New Roman" w:hAnsi="Times New Roman" w:cs="Times New Roman"/>
          <w:sz w:val="24"/>
          <w:szCs w:val="24"/>
        </w:rPr>
        <w:tab/>
        <w:t>TRA</w:t>
      </w:r>
      <w:r w:rsidRPr="00353C70">
        <w:rPr>
          <w:rFonts w:ascii="Times New Roman" w:hAnsi="Times New Roman" w:cs="Times New Roman"/>
          <w:sz w:val="24"/>
          <w:szCs w:val="24"/>
        </w:rPr>
        <w:tab/>
      </w:r>
      <w:r w:rsidRPr="00353C70">
        <w:rPr>
          <w:rFonts w:ascii="Times New Roman" w:hAnsi="Times New Roman" w:cs="Times New Roman"/>
          <w:sz w:val="24"/>
          <w:szCs w:val="24"/>
        </w:rPr>
        <w:tab/>
        <w:t>Test Record Web</w:t>
      </w:r>
    </w:p>
    <w:p w14:paraId="029EAEA9" w14:textId="7552D2B5" w:rsidR="005D09CC" w:rsidRPr="00353C70" w:rsidRDefault="005D09CC" w:rsidP="005D558B">
      <w:pPr>
        <w:pStyle w:val="ListParagraph"/>
        <w:ind w:left="2160"/>
        <w:jc w:val="both"/>
        <w:rPr>
          <w:rFonts w:ascii="Times New Roman" w:hAnsi="Times New Roman" w:cs="Times New Roman"/>
          <w:sz w:val="24"/>
          <w:szCs w:val="24"/>
        </w:rPr>
      </w:pPr>
      <w:r w:rsidRPr="00353C70">
        <w:rPr>
          <w:rFonts w:ascii="Times New Roman" w:hAnsi="Times New Roman" w:cs="Times New Roman"/>
          <w:sz w:val="24"/>
          <w:szCs w:val="24"/>
        </w:rPr>
        <w:tab/>
        <w:t>UCA</w:t>
      </w:r>
      <w:r w:rsidRPr="00353C70">
        <w:rPr>
          <w:rFonts w:ascii="Times New Roman" w:hAnsi="Times New Roman" w:cs="Times New Roman"/>
          <w:sz w:val="24"/>
          <w:szCs w:val="24"/>
        </w:rPr>
        <w:tab/>
      </w:r>
      <w:r w:rsidRPr="00353C70">
        <w:rPr>
          <w:rFonts w:ascii="Times New Roman" w:hAnsi="Times New Roman" w:cs="Times New Roman"/>
          <w:sz w:val="24"/>
          <w:szCs w:val="24"/>
        </w:rPr>
        <w:tab/>
        <w:t>Use case Diagram Android</w:t>
      </w:r>
    </w:p>
    <w:p w14:paraId="1C9F4AA9" w14:textId="77777777" w:rsidR="005D09CC" w:rsidRPr="00353C70" w:rsidRDefault="005D09CC" w:rsidP="005D09CC">
      <w:pPr>
        <w:pStyle w:val="ListParagraph"/>
        <w:ind w:left="2160" w:firstLine="720"/>
        <w:jc w:val="both"/>
        <w:rPr>
          <w:rFonts w:ascii="Times New Roman" w:hAnsi="Times New Roman" w:cs="Times New Roman"/>
          <w:sz w:val="24"/>
          <w:szCs w:val="24"/>
        </w:rPr>
      </w:pPr>
      <w:r w:rsidRPr="00353C70">
        <w:rPr>
          <w:rFonts w:ascii="Times New Roman" w:hAnsi="Times New Roman" w:cs="Times New Roman"/>
          <w:sz w:val="24"/>
          <w:szCs w:val="24"/>
        </w:rPr>
        <w:t>UCW</w:t>
      </w:r>
      <w:r w:rsidRPr="00353C70">
        <w:rPr>
          <w:rFonts w:ascii="Times New Roman" w:hAnsi="Times New Roman" w:cs="Times New Roman"/>
          <w:sz w:val="24"/>
          <w:szCs w:val="24"/>
        </w:rPr>
        <w:tab/>
      </w:r>
      <w:r w:rsidRPr="00353C70">
        <w:rPr>
          <w:rFonts w:ascii="Times New Roman" w:hAnsi="Times New Roman" w:cs="Times New Roman"/>
          <w:sz w:val="24"/>
          <w:szCs w:val="24"/>
        </w:rPr>
        <w:tab/>
        <w:t>Use case Diagram Website</w:t>
      </w:r>
    </w:p>
    <w:p w14:paraId="25FFF0E4" w14:textId="77777777" w:rsidR="005D09CC" w:rsidRPr="00353C70" w:rsidRDefault="005D09CC" w:rsidP="005D09CC">
      <w:pPr>
        <w:pStyle w:val="ListParagraph"/>
        <w:ind w:left="2160"/>
        <w:jc w:val="both"/>
        <w:rPr>
          <w:rFonts w:ascii="Times New Roman" w:hAnsi="Times New Roman" w:cs="Times New Roman"/>
          <w:sz w:val="24"/>
          <w:szCs w:val="24"/>
        </w:rPr>
      </w:pPr>
      <w:r w:rsidRPr="00353C70">
        <w:rPr>
          <w:rFonts w:ascii="Times New Roman" w:hAnsi="Times New Roman" w:cs="Times New Roman"/>
          <w:sz w:val="24"/>
          <w:szCs w:val="24"/>
        </w:rPr>
        <w:tab/>
        <w:t>URSA</w:t>
      </w:r>
      <w:r w:rsidRPr="00353C70">
        <w:rPr>
          <w:rFonts w:ascii="Times New Roman" w:hAnsi="Times New Roman" w:cs="Times New Roman"/>
          <w:sz w:val="24"/>
          <w:szCs w:val="24"/>
        </w:rPr>
        <w:tab/>
      </w:r>
      <w:r w:rsidRPr="00353C70">
        <w:rPr>
          <w:rFonts w:ascii="Times New Roman" w:hAnsi="Times New Roman" w:cs="Times New Roman"/>
          <w:sz w:val="24"/>
          <w:szCs w:val="24"/>
        </w:rPr>
        <w:tab/>
        <w:t>User Requirement Specification Android</w:t>
      </w:r>
    </w:p>
    <w:p w14:paraId="66C92DD9" w14:textId="77777777" w:rsidR="005D09CC" w:rsidRPr="00353C70" w:rsidRDefault="005D09CC" w:rsidP="005D09CC">
      <w:pPr>
        <w:pStyle w:val="ListParagraph"/>
        <w:ind w:left="2160" w:firstLine="720"/>
        <w:jc w:val="both"/>
        <w:rPr>
          <w:rFonts w:ascii="Times New Roman" w:hAnsi="Times New Roman" w:cs="Times New Roman"/>
          <w:sz w:val="24"/>
          <w:szCs w:val="24"/>
        </w:rPr>
      </w:pPr>
      <w:r w:rsidRPr="00353C70">
        <w:rPr>
          <w:rFonts w:ascii="Times New Roman" w:hAnsi="Times New Roman" w:cs="Times New Roman"/>
          <w:sz w:val="24"/>
          <w:szCs w:val="24"/>
        </w:rPr>
        <w:t>URSW</w:t>
      </w:r>
      <w:r w:rsidRPr="00353C70">
        <w:rPr>
          <w:rFonts w:ascii="Times New Roman" w:hAnsi="Times New Roman" w:cs="Times New Roman"/>
          <w:sz w:val="24"/>
          <w:szCs w:val="24"/>
        </w:rPr>
        <w:tab/>
      </w:r>
      <w:r w:rsidRPr="00353C70">
        <w:rPr>
          <w:rFonts w:ascii="Times New Roman" w:hAnsi="Times New Roman" w:cs="Times New Roman"/>
          <w:sz w:val="24"/>
          <w:szCs w:val="24"/>
        </w:rPr>
        <w:tab/>
        <w:t>User Requirement Specification Website</w:t>
      </w:r>
    </w:p>
    <w:p w14:paraId="053E8217" w14:textId="73CD6205" w:rsidR="005D09CC" w:rsidRPr="00353C70" w:rsidRDefault="005D09CC" w:rsidP="00557327">
      <w:pPr>
        <w:pStyle w:val="ListParagraph"/>
        <w:ind w:left="2160"/>
        <w:jc w:val="both"/>
        <w:rPr>
          <w:rFonts w:ascii="Times New Roman" w:hAnsi="Times New Roman" w:cs="Times New Roman"/>
          <w:sz w:val="24"/>
          <w:szCs w:val="24"/>
        </w:rPr>
      </w:pPr>
      <w:r w:rsidRPr="00353C70">
        <w:rPr>
          <w:rFonts w:ascii="Times New Roman" w:hAnsi="Times New Roman" w:cs="Times New Roman"/>
          <w:sz w:val="24"/>
          <w:szCs w:val="24"/>
        </w:rPr>
        <w:tab/>
        <w:t>VC</w:t>
      </w:r>
      <w:r w:rsidRPr="00353C70">
        <w:rPr>
          <w:rFonts w:ascii="Times New Roman" w:hAnsi="Times New Roman" w:cs="Times New Roman"/>
          <w:sz w:val="24"/>
          <w:szCs w:val="24"/>
        </w:rPr>
        <w:tab/>
      </w:r>
      <w:r w:rsidRPr="00353C70">
        <w:rPr>
          <w:rFonts w:ascii="Times New Roman" w:hAnsi="Times New Roman" w:cs="Times New Roman"/>
          <w:sz w:val="24"/>
          <w:szCs w:val="24"/>
        </w:rPr>
        <w:tab/>
        <w:t>Visava Chumnu</w:t>
      </w:r>
      <w:r w:rsidR="00CB3A8B" w:rsidRPr="00353C70">
        <w:rPr>
          <w:rFonts w:ascii="Times New Roman" w:hAnsi="Times New Roman" w:cs="Times New Roman"/>
          <w:sz w:val="24"/>
          <w:szCs w:val="24"/>
        </w:rPr>
        <w:t>a</w:t>
      </w:r>
      <w:r w:rsidRPr="00353C70">
        <w:rPr>
          <w:rFonts w:ascii="Times New Roman" w:hAnsi="Times New Roman" w:cs="Times New Roman"/>
          <w:sz w:val="24"/>
          <w:szCs w:val="24"/>
        </w:rPr>
        <w:t>m</w:t>
      </w:r>
    </w:p>
    <w:p w14:paraId="3EEC058C" w14:textId="2219804B" w:rsidR="005D09CC" w:rsidRPr="00353C70" w:rsidRDefault="005D09CC" w:rsidP="005D09CC">
      <w:pPr>
        <w:pStyle w:val="ListParagraph"/>
        <w:numPr>
          <w:ilvl w:val="0"/>
          <w:numId w:val="14"/>
        </w:numPr>
        <w:rPr>
          <w:rFonts w:ascii="Times New Roman" w:hAnsi="Times New Roman" w:cs="Times New Roman"/>
          <w:b/>
          <w:bCs/>
          <w:sz w:val="32"/>
          <w:szCs w:val="32"/>
        </w:rPr>
      </w:pPr>
      <w:r w:rsidRPr="00353C70">
        <w:rPr>
          <w:rFonts w:ascii="Times New Roman" w:hAnsi="Times New Roman" w:cs="Times New Roman"/>
          <w:b/>
          <w:bCs/>
          <w:sz w:val="32"/>
          <w:szCs w:val="32"/>
        </w:rPr>
        <w:lastRenderedPageBreak/>
        <w:t>Traceability Matrix</w:t>
      </w:r>
    </w:p>
    <w:p w14:paraId="7F9D9CB4" w14:textId="77777777" w:rsidR="005D09CC" w:rsidRPr="00353C70" w:rsidRDefault="005D09CC" w:rsidP="005D09CC">
      <w:pPr>
        <w:ind w:left="4320" w:firstLine="720"/>
        <w:jc w:val="center"/>
        <w:rPr>
          <w:rFonts w:ascii="Times New Roman" w:hAnsi="Times New Roman" w:cs="Times New Roman"/>
          <w:b/>
          <w:bCs/>
          <w:sz w:val="28"/>
          <w:szCs w:val="28"/>
          <w:u w:val="single"/>
        </w:rPr>
      </w:pPr>
    </w:p>
    <w:p w14:paraId="5A7C2AB0" w14:textId="424EF741" w:rsidR="005D09CC" w:rsidRPr="00353C70" w:rsidRDefault="00076672" w:rsidP="00FA2AB1">
      <w:pPr>
        <w:ind w:firstLine="720"/>
        <w:jc w:val="both"/>
        <w:rPr>
          <w:rFonts w:ascii="Times New Roman" w:hAnsi="Times New Roman" w:cs="Times New Roman"/>
          <w:b/>
          <w:bCs/>
          <w:sz w:val="20"/>
        </w:rPr>
      </w:pPr>
      <w:r w:rsidRPr="00353C70">
        <w:rPr>
          <w:rFonts w:ascii="Times New Roman" w:hAnsi="Times New Roman" w:cs="Times New Roman"/>
          <w:sz w:val="20"/>
        </w:rPr>
        <w:t xml:space="preserve">2.1 </w:t>
      </w:r>
      <w:r w:rsidR="005D09CC" w:rsidRPr="00353C70">
        <w:rPr>
          <w:rFonts w:ascii="Times New Roman" w:hAnsi="Times New Roman" w:cs="Times New Roman"/>
          <w:sz w:val="20"/>
        </w:rPr>
        <w:t>User Requirement Specification and System Requirement Specification (Android Application</w:t>
      </w:r>
      <w:r w:rsidR="005D09CC" w:rsidRPr="00353C70">
        <w:rPr>
          <w:rFonts w:ascii="Times New Roman" w:hAnsi="Times New Roman" w:cs="Times New Roman"/>
          <w:b/>
          <w:bCs/>
          <w:sz w:val="20"/>
        </w:rPr>
        <w:t>)</w:t>
      </w:r>
    </w:p>
    <w:tbl>
      <w:tblPr>
        <w:tblStyle w:val="TableGrid"/>
        <w:tblpPr w:leftFromText="180" w:rightFromText="180" w:vertAnchor="text" w:horzAnchor="margin" w:tblpXSpec="center" w:tblpY="332"/>
        <w:tblW w:w="9209" w:type="dxa"/>
        <w:tblLayout w:type="fixed"/>
        <w:tblLook w:val="04A0" w:firstRow="1" w:lastRow="0" w:firstColumn="1" w:lastColumn="0" w:noHBand="0" w:noVBand="1"/>
      </w:tblPr>
      <w:tblGrid>
        <w:gridCol w:w="496"/>
        <w:gridCol w:w="1395"/>
        <w:gridCol w:w="378"/>
        <w:gridCol w:w="378"/>
        <w:gridCol w:w="378"/>
        <w:gridCol w:w="379"/>
        <w:gridCol w:w="378"/>
        <w:gridCol w:w="378"/>
        <w:gridCol w:w="378"/>
        <w:gridCol w:w="379"/>
        <w:gridCol w:w="378"/>
        <w:gridCol w:w="378"/>
        <w:gridCol w:w="378"/>
        <w:gridCol w:w="379"/>
        <w:gridCol w:w="378"/>
        <w:gridCol w:w="378"/>
        <w:gridCol w:w="322"/>
        <w:gridCol w:w="425"/>
        <w:gridCol w:w="426"/>
        <w:gridCol w:w="425"/>
        <w:gridCol w:w="425"/>
      </w:tblGrid>
      <w:tr w:rsidR="00287447" w:rsidRPr="00353C70" w14:paraId="0D4E5DF4" w14:textId="1D7206DA" w:rsidTr="00287447">
        <w:trPr>
          <w:trHeight w:val="1200"/>
        </w:trPr>
        <w:tc>
          <w:tcPr>
            <w:tcW w:w="496" w:type="dxa"/>
          </w:tcPr>
          <w:p w14:paraId="687E7781" w14:textId="77777777" w:rsidR="00287447" w:rsidRPr="006114AD" w:rsidRDefault="00287447" w:rsidP="005D09CC">
            <w:pPr>
              <w:jc w:val="center"/>
              <w:rPr>
                <w:rFonts w:ascii="Times New Roman" w:hAnsi="Times New Roman" w:cs="Times New Roman"/>
                <w:szCs w:val="22"/>
              </w:rPr>
            </w:pPr>
          </w:p>
          <w:p w14:paraId="56BB7A56" w14:textId="77777777" w:rsidR="00287447" w:rsidRPr="006114AD" w:rsidRDefault="00287447" w:rsidP="005D09CC">
            <w:pPr>
              <w:jc w:val="center"/>
              <w:rPr>
                <w:rFonts w:ascii="Times New Roman" w:hAnsi="Times New Roman" w:cs="Times New Roman"/>
                <w:szCs w:val="22"/>
              </w:rPr>
            </w:pPr>
            <w:r w:rsidRPr="006114AD">
              <w:rPr>
                <w:rFonts w:ascii="Times New Roman" w:hAnsi="Times New Roman" w:cs="Times New Roman"/>
                <w:szCs w:val="22"/>
              </w:rPr>
              <w:t>No.</w:t>
            </w:r>
          </w:p>
        </w:tc>
        <w:tc>
          <w:tcPr>
            <w:tcW w:w="1395" w:type="dxa"/>
          </w:tcPr>
          <w:p w14:paraId="71511359" w14:textId="77777777" w:rsidR="00287447" w:rsidRPr="006114AD" w:rsidRDefault="00287447" w:rsidP="005D09CC">
            <w:pPr>
              <w:jc w:val="center"/>
              <w:rPr>
                <w:rFonts w:ascii="Times New Roman" w:hAnsi="Times New Roman" w:cs="Times New Roman"/>
                <w:szCs w:val="22"/>
              </w:rPr>
            </w:pPr>
          </w:p>
          <w:p w14:paraId="4E6042EE" w14:textId="379D2828" w:rsidR="00287447" w:rsidRPr="006114AD" w:rsidRDefault="00287447" w:rsidP="00BA5F4E">
            <w:pPr>
              <w:jc w:val="center"/>
              <w:rPr>
                <w:rFonts w:ascii="Times New Roman" w:hAnsi="Times New Roman" w:cs="Times New Roman"/>
                <w:szCs w:val="22"/>
              </w:rPr>
            </w:pPr>
            <w:r>
              <w:rPr>
                <w:rFonts w:ascii="Times New Roman" w:hAnsi="Times New Roman" w:cs="Times New Roman"/>
                <w:szCs w:val="22"/>
              </w:rPr>
              <w:t>URSA</w:t>
            </w:r>
          </w:p>
        </w:tc>
        <w:tc>
          <w:tcPr>
            <w:tcW w:w="378" w:type="dxa"/>
            <w:textDirection w:val="btLr"/>
          </w:tcPr>
          <w:p w14:paraId="5DF47934" w14:textId="21A5BD7E" w:rsidR="00287447" w:rsidRPr="006114AD"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SRSA-27</w:t>
            </w:r>
          </w:p>
        </w:tc>
        <w:tc>
          <w:tcPr>
            <w:tcW w:w="378" w:type="dxa"/>
            <w:textDirection w:val="btLr"/>
          </w:tcPr>
          <w:p w14:paraId="06DAAA71" w14:textId="708E8C76" w:rsidR="00287447" w:rsidRPr="006114AD"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SRSA-28</w:t>
            </w:r>
          </w:p>
        </w:tc>
        <w:tc>
          <w:tcPr>
            <w:tcW w:w="378" w:type="dxa"/>
            <w:textDirection w:val="btLr"/>
          </w:tcPr>
          <w:p w14:paraId="0DC96FC5" w14:textId="142C46A7" w:rsidR="00287447" w:rsidRPr="006114AD"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SRSA-29</w:t>
            </w:r>
          </w:p>
        </w:tc>
        <w:tc>
          <w:tcPr>
            <w:tcW w:w="379" w:type="dxa"/>
            <w:textDirection w:val="btLr"/>
          </w:tcPr>
          <w:p w14:paraId="03D18D52" w14:textId="519D4792" w:rsidR="00287447" w:rsidRPr="006114AD"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SRSA-30</w:t>
            </w:r>
          </w:p>
        </w:tc>
        <w:tc>
          <w:tcPr>
            <w:tcW w:w="378" w:type="dxa"/>
            <w:textDirection w:val="btLr"/>
          </w:tcPr>
          <w:p w14:paraId="19273179" w14:textId="497B03EF" w:rsidR="00287447" w:rsidRPr="006114AD"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SRSA-31</w:t>
            </w:r>
          </w:p>
        </w:tc>
        <w:tc>
          <w:tcPr>
            <w:tcW w:w="378" w:type="dxa"/>
            <w:textDirection w:val="btLr"/>
          </w:tcPr>
          <w:p w14:paraId="0FA1A8A8" w14:textId="75D39D4E" w:rsidR="00287447" w:rsidRPr="006114AD"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SRSA-32</w:t>
            </w:r>
          </w:p>
        </w:tc>
        <w:tc>
          <w:tcPr>
            <w:tcW w:w="378" w:type="dxa"/>
            <w:textDirection w:val="btLr"/>
          </w:tcPr>
          <w:p w14:paraId="47CFE343" w14:textId="7CD8C56E" w:rsidR="00287447" w:rsidRPr="006114AD"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SRSA-33</w:t>
            </w:r>
          </w:p>
        </w:tc>
        <w:tc>
          <w:tcPr>
            <w:tcW w:w="379" w:type="dxa"/>
            <w:textDirection w:val="btLr"/>
          </w:tcPr>
          <w:p w14:paraId="2F956E0C" w14:textId="5F5EFB61" w:rsidR="00287447" w:rsidRPr="006114AD"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SRSA-34</w:t>
            </w:r>
          </w:p>
        </w:tc>
        <w:tc>
          <w:tcPr>
            <w:tcW w:w="378" w:type="dxa"/>
            <w:textDirection w:val="btLr"/>
          </w:tcPr>
          <w:p w14:paraId="0C531274" w14:textId="4EEF48E3" w:rsidR="00287447" w:rsidRPr="006114AD"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SRSA-35</w:t>
            </w:r>
          </w:p>
        </w:tc>
        <w:tc>
          <w:tcPr>
            <w:tcW w:w="378" w:type="dxa"/>
            <w:textDirection w:val="btLr"/>
          </w:tcPr>
          <w:p w14:paraId="41F5CCDC" w14:textId="4C7EF476" w:rsidR="00287447" w:rsidRPr="006114AD"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SRSA-36</w:t>
            </w:r>
          </w:p>
        </w:tc>
        <w:tc>
          <w:tcPr>
            <w:tcW w:w="378" w:type="dxa"/>
            <w:textDirection w:val="btLr"/>
          </w:tcPr>
          <w:p w14:paraId="23360FA8" w14:textId="53DF0650" w:rsidR="00287447" w:rsidRPr="006114AD"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SRSA-37</w:t>
            </w:r>
          </w:p>
        </w:tc>
        <w:tc>
          <w:tcPr>
            <w:tcW w:w="379" w:type="dxa"/>
            <w:textDirection w:val="btLr"/>
          </w:tcPr>
          <w:p w14:paraId="2CE9ED33" w14:textId="1EF8BE4A" w:rsidR="00287447" w:rsidRPr="006114AD"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SRSA-38</w:t>
            </w:r>
          </w:p>
        </w:tc>
        <w:tc>
          <w:tcPr>
            <w:tcW w:w="378" w:type="dxa"/>
            <w:textDirection w:val="btLr"/>
          </w:tcPr>
          <w:p w14:paraId="2193F259" w14:textId="35A9A46D" w:rsidR="00287447" w:rsidRPr="006114AD"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SRSA-39</w:t>
            </w:r>
          </w:p>
        </w:tc>
        <w:tc>
          <w:tcPr>
            <w:tcW w:w="378" w:type="dxa"/>
            <w:textDirection w:val="btLr"/>
          </w:tcPr>
          <w:p w14:paraId="642F14A0" w14:textId="0536DA07" w:rsidR="00287447"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SRSA-40</w:t>
            </w:r>
          </w:p>
        </w:tc>
        <w:tc>
          <w:tcPr>
            <w:tcW w:w="322" w:type="dxa"/>
            <w:textDirection w:val="btLr"/>
          </w:tcPr>
          <w:p w14:paraId="0FE21120" w14:textId="37A08F34" w:rsidR="00287447"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SRSA-41</w:t>
            </w:r>
          </w:p>
        </w:tc>
        <w:tc>
          <w:tcPr>
            <w:tcW w:w="425" w:type="dxa"/>
            <w:textDirection w:val="btLr"/>
          </w:tcPr>
          <w:p w14:paraId="0013E790" w14:textId="6864A0F5" w:rsidR="00287447"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SRSA-42</w:t>
            </w:r>
          </w:p>
        </w:tc>
        <w:tc>
          <w:tcPr>
            <w:tcW w:w="426" w:type="dxa"/>
            <w:textDirection w:val="btLr"/>
          </w:tcPr>
          <w:p w14:paraId="72C3FF54" w14:textId="7DEE83BE" w:rsidR="00287447"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SRSA-43</w:t>
            </w:r>
          </w:p>
        </w:tc>
        <w:tc>
          <w:tcPr>
            <w:tcW w:w="425" w:type="dxa"/>
            <w:textDirection w:val="btLr"/>
          </w:tcPr>
          <w:p w14:paraId="63E4AA65" w14:textId="54159E75" w:rsidR="00287447"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SRSA-44</w:t>
            </w:r>
          </w:p>
        </w:tc>
        <w:tc>
          <w:tcPr>
            <w:tcW w:w="425" w:type="dxa"/>
            <w:textDirection w:val="btLr"/>
          </w:tcPr>
          <w:p w14:paraId="3A7DAC84" w14:textId="5A80D1F3" w:rsidR="00287447" w:rsidRDefault="00287447" w:rsidP="006114AD">
            <w:pPr>
              <w:ind w:left="113" w:right="113"/>
              <w:jc w:val="center"/>
              <w:rPr>
                <w:rFonts w:ascii="Times New Roman" w:hAnsi="Times New Roman" w:cs="Times New Roman"/>
                <w:szCs w:val="22"/>
              </w:rPr>
            </w:pPr>
            <w:r>
              <w:rPr>
                <w:rFonts w:ascii="Times New Roman" w:hAnsi="Times New Roman" w:cs="Times New Roman"/>
                <w:szCs w:val="22"/>
              </w:rPr>
              <w:t>SRSA-45</w:t>
            </w:r>
          </w:p>
        </w:tc>
      </w:tr>
      <w:tr w:rsidR="00287447" w:rsidRPr="00353C70" w14:paraId="3637A28E" w14:textId="02501D32" w:rsidTr="00287447">
        <w:trPr>
          <w:trHeight w:val="71"/>
        </w:trPr>
        <w:tc>
          <w:tcPr>
            <w:tcW w:w="496" w:type="dxa"/>
          </w:tcPr>
          <w:p w14:paraId="1277209A" w14:textId="77777777" w:rsidR="00287447" w:rsidRPr="00353C70" w:rsidRDefault="00287447" w:rsidP="00BA5F4E">
            <w:pPr>
              <w:jc w:val="center"/>
              <w:rPr>
                <w:rFonts w:ascii="Times New Roman" w:hAnsi="Times New Roman" w:cs="Times New Roman"/>
              </w:rPr>
            </w:pPr>
            <w:r w:rsidRPr="00353C70">
              <w:rPr>
                <w:rFonts w:ascii="Times New Roman" w:hAnsi="Times New Roman" w:cs="Times New Roman"/>
              </w:rPr>
              <w:t>1</w:t>
            </w:r>
          </w:p>
        </w:tc>
        <w:tc>
          <w:tcPr>
            <w:tcW w:w="1395" w:type="dxa"/>
          </w:tcPr>
          <w:p w14:paraId="18E28B01" w14:textId="085FBD8D" w:rsidR="00287447" w:rsidRPr="006114AD" w:rsidRDefault="00287447" w:rsidP="00BA5F4E">
            <w:pPr>
              <w:jc w:val="center"/>
              <w:rPr>
                <w:rFonts w:ascii="Times New Roman" w:hAnsi="Times New Roman" w:cs="Times New Roman"/>
                <w:szCs w:val="22"/>
              </w:rPr>
            </w:pPr>
            <w:r w:rsidRPr="00BA5F4E">
              <w:rPr>
                <w:rFonts w:ascii="Times New Roman" w:eastAsia="Times New Roman" w:hAnsi="Times New Roman" w:cs="Times New Roman"/>
                <w:sz w:val="24"/>
                <w:szCs w:val="24"/>
              </w:rPr>
              <w:t>URSA-08</w:t>
            </w:r>
          </w:p>
        </w:tc>
        <w:tc>
          <w:tcPr>
            <w:tcW w:w="378" w:type="dxa"/>
            <w:shd w:val="clear" w:color="auto" w:fill="FF0000"/>
          </w:tcPr>
          <w:p w14:paraId="45FB61FB"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57EAB200"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61BB7F57"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71112889"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3A4CFA3E"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3628FAB6"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5D26D7F4"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594FB355"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5B9C431B" w14:textId="77777777" w:rsidR="00287447" w:rsidRPr="00353C70" w:rsidRDefault="00287447" w:rsidP="00BA5F4E">
            <w:pPr>
              <w:jc w:val="center"/>
              <w:rPr>
                <w:rFonts w:ascii="Times New Roman" w:hAnsi="Times New Roman" w:cs="Times New Roman"/>
              </w:rPr>
            </w:pPr>
          </w:p>
        </w:tc>
        <w:tc>
          <w:tcPr>
            <w:tcW w:w="378" w:type="dxa"/>
            <w:shd w:val="clear" w:color="auto" w:fill="FF0000"/>
          </w:tcPr>
          <w:p w14:paraId="3B8299A1"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59AF90FB"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422D7923"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7A1CCC14" w14:textId="253D77E6" w:rsidR="00287447" w:rsidRPr="00353C70" w:rsidRDefault="00287447" w:rsidP="00BA5F4E">
            <w:pPr>
              <w:jc w:val="center"/>
              <w:rPr>
                <w:rFonts w:ascii="Times New Roman" w:hAnsi="Times New Roman" w:cs="Times New Roman"/>
              </w:rPr>
            </w:pPr>
          </w:p>
        </w:tc>
        <w:tc>
          <w:tcPr>
            <w:tcW w:w="378" w:type="dxa"/>
            <w:shd w:val="clear" w:color="auto" w:fill="auto"/>
          </w:tcPr>
          <w:p w14:paraId="47489D43" w14:textId="77777777" w:rsidR="00287447" w:rsidRPr="00353C70" w:rsidRDefault="00287447" w:rsidP="00BA5F4E">
            <w:pPr>
              <w:jc w:val="center"/>
              <w:rPr>
                <w:rFonts w:ascii="Times New Roman" w:hAnsi="Times New Roman" w:cs="Times New Roman"/>
              </w:rPr>
            </w:pPr>
          </w:p>
        </w:tc>
        <w:tc>
          <w:tcPr>
            <w:tcW w:w="322" w:type="dxa"/>
            <w:shd w:val="clear" w:color="auto" w:fill="auto"/>
          </w:tcPr>
          <w:p w14:paraId="1968DB11" w14:textId="77777777" w:rsidR="00287447" w:rsidRPr="00353C70" w:rsidRDefault="00287447" w:rsidP="00BA5F4E">
            <w:pPr>
              <w:jc w:val="center"/>
              <w:rPr>
                <w:rFonts w:ascii="Times New Roman" w:hAnsi="Times New Roman" w:cs="Times New Roman"/>
              </w:rPr>
            </w:pPr>
          </w:p>
        </w:tc>
        <w:tc>
          <w:tcPr>
            <w:tcW w:w="425" w:type="dxa"/>
            <w:shd w:val="clear" w:color="auto" w:fill="auto"/>
          </w:tcPr>
          <w:p w14:paraId="24F2DC7A" w14:textId="77777777" w:rsidR="00287447" w:rsidRPr="00353C70" w:rsidRDefault="00287447" w:rsidP="00BA5F4E">
            <w:pPr>
              <w:jc w:val="center"/>
              <w:rPr>
                <w:rFonts w:ascii="Times New Roman" w:hAnsi="Times New Roman" w:cs="Times New Roman"/>
              </w:rPr>
            </w:pPr>
          </w:p>
        </w:tc>
        <w:tc>
          <w:tcPr>
            <w:tcW w:w="426" w:type="dxa"/>
            <w:shd w:val="clear" w:color="auto" w:fill="auto"/>
          </w:tcPr>
          <w:p w14:paraId="50B88FC3" w14:textId="77777777" w:rsidR="00287447" w:rsidRPr="00353C70" w:rsidRDefault="00287447" w:rsidP="00BA5F4E">
            <w:pPr>
              <w:jc w:val="center"/>
              <w:rPr>
                <w:rFonts w:ascii="Times New Roman" w:hAnsi="Times New Roman" w:cs="Times New Roman"/>
              </w:rPr>
            </w:pPr>
          </w:p>
        </w:tc>
        <w:tc>
          <w:tcPr>
            <w:tcW w:w="425" w:type="dxa"/>
            <w:shd w:val="clear" w:color="auto" w:fill="auto"/>
          </w:tcPr>
          <w:p w14:paraId="3722FB01" w14:textId="77777777" w:rsidR="00287447" w:rsidRPr="00353C70" w:rsidRDefault="00287447" w:rsidP="00BA5F4E">
            <w:pPr>
              <w:jc w:val="center"/>
              <w:rPr>
                <w:rFonts w:ascii="Times New Roman" w:hAnsi="Times New Roman" w:cs="Times New Roman"/>
              </w:rPr>
            </w:pPr>
          </w:p>
        </w:tc>
        <w:tc>
          <w:tcPr>
            <w:tcW w:w="425" w:type="dxa"/>
          </w:tcPr>
          <w:p w14:paraId="567CC774" w14:textId="77777777" w:rsidR="00287447" w:rsidRPr="00353C70" w:rsidRDefault="00287447" w:rsidP="00BA5F4E">
            <w:pPr>
              <w:jc w:val="center"/>
              <w:rPr>
                <w:rFonts w:ascii="Times New Roman" w:hAnsi="Times New Roman" w:cs="Times New Roman"/>
              </w:rPr>
            </w:pPr>
          </w:p>
        </w:tc>
      </w:tr>
      <w:tr w:rsidR="00287447" w:rsidRPr="00353C70" w14:paraId="0D67CE3B" w14:textId="0BFC8124" w:rsidTr="00287447">
        <w:trPr>
          <w:trHeight w:val="71"/>
        </w:trPr>
        <w:tc>
          <w:tcPr>
            <w:tcW w:w="496" w:type="dxa"/>
          </w:tcPr>
          <w:p w14:paraId="0F63DF2E" w14:textId="77777777" w:rsidR="00287447" w:rsidRPr="00353C70" w:rsidRDefault="00287447" w:rsidP="00BA5F4E">
            <w:pPr>
              <w:jc w:val="center"/>
              <w:rPr>
                <w:rFonts w:ascii="Times New Roman" w:hAnsi="Times New Roman" w:cs="Times New Roman"/>
              </w:rPr>
            </w:pPr>
            <w:r w:rsidRPr="00353C70">
              <w:rPr>
                <w:rFonts w:ascii="Times New Roman" w:hAnsi="Times New Roman" w:cs="Times New Roman"/>
              </w:rPr>
              <w:t>2</w:t>
            </w:r>
          </w:p>
        </w:tc>
        <w:tc>
          <w:tcPr>
            <w:tcW w:w="1395" w:type="dxa"/>
          </w:tcPr>
          <w:p w14:paraId="0D957DAE" w14:textId="5BF78BEF" w:rsidR="00287447" w:rsidRPr="006114AD" w:rsidRDefault="00287447" w:rsidP="00BA5F4E">
            <w:pPr>
              <w:jc w:val="center"/>
              <w:rPr>
                <w:rFonts w:ascii="Times New Roman" w:hAnsi="Times New Roman" w:cs="Times New Roman"/>
                <w:szCs w:val="22"/>
              </w:rPr>
            </w:pPr>
            <w:r w:rsidRPr="00BA5F4E">
              <w:rPr>
                <w:rFonts w:ascii="Times New Roman" w:eastAsia="Times New Roman" w:hAnsi="Times New Roman" w:cs="Times New Roman"/>
                <w:sz w:val="24"/>
                <w:szCs w:val="24"/>
              </w:rPr>
              <w:t>URSA-09</w:t>
            </w:r>
          </w:p>
        </w:tc>
        <w:tc>
          <w:tcPr>
            <w:tcW w:w="378" w:type="dxa"/>
            <w:shd w:val="clear" w:color="auto" w:fill="auto"/>
          </w:tcPr>
          <w:p w14:paraId="3B033049" w14:textId="77777777" w:rsidR="00287447" w:rsidRPr="00353C70" w:rsidRDefault="00287447" w:rsidP="00BA5F4E">
            <w:pPr>
              <w:jc w:val="center"/>
              <w:rPr>
                <w:rFonts w:ascii="Times New Roman" w:hAnsi="Times New Roman" w:cs="Times New Roman"/>
              </w:rPr>
            </w:pPr>
          </w:p>
        </w:tc>
        <w:tc>
          <w:tcPr>
            <w:tcW w:w="378" w:type="dxa"/>
            <w:shd w:val="clear" w:color="auto" w:fill="FF0000"/>
          </w:tcPr>
          <w:p w14:paraId="04604394" w14:textId="77777777" w:rsidR="00287447" w:rsidRPr="00353C70" w:rsidRDefault="00287447" w:rsidP="00BA5F4E">
            <w:pPr>
              <w:jc w:val="center"/>
              <w:rPr>
                <w:rFonts w:ascii="Times New Roman" w:hAnsi="Times New Roman" w:cs="Times New Roman"/>
              </w:rPr>
            </w:pPr>
          </w:p>
        </w:tc>
        <w:tc>
          <w:tcPr>
            <w:tcW w:w="378" w:type="dxa"/>
            <w:shd w:val="clear" w:color="auto" w:fill="FF0000"/>
          </w:tcPr>
          <w:p w14:paraId="7C0D3D2F" w14:textId="77777777" w:rsidR="00287447" w:rsidRPr="00353C70" w:rsidRDefault="00287447" w:rsidP="00BA5F4E">
            <w:pPr>
              <w:jc w:val="center"/>
              <w:rPr>
                <w:rFonts w:ascii="Times New Roman" w:hAnsi="Times New Roman" w:cs="Times New Roman"/>
              </w:rPr>
            </w:pPr>
          </w:p>
        </w:tc>
        <w:tc>
          <w:tcPr>
            <w:tcW w:w="379" w:type="dxa"/>
            <w:shd w:val="clear" w:color="auto" w:fill="FF0000"/>
          </w:tcPr>
          <w:p w14:paraId="22F12BA9" w14:textId="77777777" w:rsidR="00287447" w:rsidRPr="00353C70" w:rsidRDefault="00287447" w:rsidP="00BA5F4E">
            <w:pPr>
              <w:jc w:val="center"/>
              <w:rPr>
                <w:rFonts w:ascii="Times New Roman" w:hAnsi="Times New Roman" w:cs="Times New Roman"/>
              </w:rPr>
            </w:pPr>
          </w:p>
        </w:tc>
        <w:tc>
          <w:tcPr>
            <w:tcW w:w="378" w:type="dxa"/>
            <w:shd w:val="clear" w:color="auto" w:fill="FF0000"/>
          </w:tcPr>
          <w:p w14:paraId="1924C857" w14:textId="77777777" w:rsidR="00287447" w:rsidRPr="00353C70" w:rsidRDefault="00287447" w:rsidP="00BA5F4E">
            <w:pPr>
              <w:jc w:val="center"/>
              <w:rPr>
                <w:rFonts w:ascii="Times New Roman" w:hAnsi="Times New Roman" w:cs="Times New Roman"/>
              </w:rPr>
            </w:pPr>
          </w:p>
        </w:tc>
        <w:tc>
          <w:tcPr>
            <w:tcW w:w="378" w:type="dxa"/>
            <w:shd w:val="clear" w:color="auto" w:fill="FF0000"/>
          </w:tcPr>
          <w:p w14:paraId="33267232"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64F7B1AB"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471173C5"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398E4811"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3C71A5BC"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721E03E2" w14:textId="77777777" w:rsidR="00287447" w:rsidRPr="00353C70" w:rsidRDefault="00287447" w:rsidP="00BA5F4E">
            <w:pPr>
              <w:jc w:val="center"/>
              <w:rPr>
                <w:rFonts w:ascii="Times New Roman" w:hAnsi="Times New Roman" w:cs="Times New Roman"/>
              </w:rPr>
            </w:pPr>
          </w:p>
        </w:tc>
        <w:tc>
          <w:tcPr>
            <w:tcW w:w="379" w:type="dxa"/>
            <w:shd w:val="clear" w:color="auto" w:fill="FF0000"/>
          </w:tcPr>
          <w:p w14:paraId="6FE90B46"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24E154DC" w14:textId="658D1199" w:rsidR="00287447" w:rsidRPr="00353C70" w:rsidRDefault="00287447" w:rsidP="00BA5F4E">
            <w:pPr>
              <w:jc w:val="center"/>
              <w:rPr>
                <w:rFonts w:ascii="Times New Roman" w:hAnsi="Times New Roman" w:cs="Times New Roman"/>
              </w:rPr>
            </w:pPr>
          </w:p>
        </w:tc>
        <w:tc>
          <w:tcPr>
            <w:tcW w:w="378" w:type="dxa"/>
            <w:shd w:val="clear" w:color="auto" w:fill="FF0000"/>
          </w:tcPr>
          <w:p w14:paraId="0FB2C92E" w14:textId="77777777" w:rsidR="00287447" w:rsidRPr="00353C70" w:rsidRDefault="00287447" w:rsidP="00BA5F4E">
            <w:pPr>
              <w:jc w:val="center"/>
              <w:rPr>
                <w:rFonts w:ascii="Times New Roman" w:hAnsi="Times New Roman" w:cs="Times New Roman"/>
              </w:rPr>
            </w:pPr>
          </w:p>
        </w:tc>
        <w:tc>
          <w:tcPr>
            <w:tcW w:w="322" w:type="dxa"/>
            <w:shd w:val="clear" w:color="auto" w:fill="auto"/>
          </w:tcPr>
          <w:p w14:paraId="75182DD2" w14:textId="77777777" w:rsidR="00287447" w:rsidRPr="00353C70" w:rsidRDefault="00287447" w:rsidP="00BA5F4E">
            <w:pPr>
              <w:jc w:val="center"/>
              <w:rPr>
                <w:rFonts w:ascii="Times New Roman" w:hAnsi="Times New Roman" w:cs="Times New Roman"/>
              </w:rPr>
            </w:pPr>
          </w:p>
        </w:tc>
        <w:tc>
          <w:tcPr>
            <w:tcW w:w="425" w:type="dxa"/>
            <w:shd w:val="clear" w:color="auto" w:fill="auto"/>
          </w:tcPr>
          <w:p w14:paraId="02767EFA" w14:textId="77777777" w:rsidR="00287447" w:rsidRPr="00353C70" w:rsidRDefault="00287447" w:rsidP="00BA5F4E">
            <w:pPr>
              <w:jc w:val="center"/>
              <w:rPr>
                <w:rFonts w:ascii="Times New Roman" w:hAnsi="Times New Roman" w:cs="Times New Roman"/>
              </w:rPr>
            </w:pPr>
          </w:p>
        </w:tc>
        <w:tc>
          <w:tcPr>
            <w:tcW w:w="426" w:type="dxa"/>
            <w:shd w:val="clear" w:color="auto" w:fill="auto"/>
          </w:tcPr>
          <w:p w14:paraId="0B9F5580" w14:textId="77777777" w:rsidR="00287447" w:rsidRPr="00353C70" w:rsidRDefault="00287447" w:rsidP="00BA5F4E">
            <w:pPr>
              <w:jc w:val="center"/>
              <w:rPr>
                <w:rFonts w:ascii="Times New Roman" w:hAnsi="Times New Roman" w:cs="Times New Roman"/>
              </w:rPr>
            </w:pPr>
          </w:p>
        </w:tc>
        <w:tc>
          <w:tcPr>
            <w:tcW w:w="425" w:type="dxa"/>
            <w:shd w:val="clear" w:color="auto" w:fill="auto"/>
          </w:tcPr>
          <w:p w14:paraId="3C469596" w14:textId="77777777" w:rsidR="00287447" w:rsidRPr="00353C70" w:rsidRDefault="00287447" w:rsidP="00BA5F4E">
            <w:pPr>
              <w:jc w:val="center"/>
              <w:rPr>
                <w:rFonts w:ascii="Times New Roman" w:hAnsi="Times New Roman" w:cs="Times New Roman"/>
              </w:rPr>
            </w:pPr>
          </w:p>
        </w:tc>
        <w:tc>
          <w:tcPr>
            <w:tcW w:w="425" w:type="dxa"/>
          </w:tcPr>
          <w:p w14:paraId="70F2FDF1" w14:textId="77777777" w:rsidR="00287447" w:rsidRPr="00353C70" w:rsidRDefault="00287447" w:rsidP="00BA5F4E">
            <w:pPr>
              <w:jc w:val="center"/>
              <w:rPr>
                <w:rFonts w:ascii="Times New Roman" w:hAnsi="Times New Roman" w:cs="Times New Roman"/>
              </w:rPr>
            </w:pPr>
          </w:p>
        </w:tc>
      </w:tr>
      <w:tr w:rsidR="00287447" w:rsidRPr="00353C70" w14:paraId="4F9CA084" w14:textId="35050BC6" w:rsidTr="00287447">
        <w:trPr>
          <w:trHeight w:val="71"/>
        </w:trPr>
        <w:tc>
          <w:tcPr>
            <w:tcW w:w="496" w:type="dxa"/>
          </w:tcPr>
          <w:p w14:paraId="625F707E" w14:textId="77777777" w:rsidR="00287447" w:rsidRPr="00353C70" w:rsidRDefault="00287447" w:rsidP="00BA5F4E">
            <w:pPr>
              <w:jc w:val="center"/>
              <w:rPr>
                <w:rFonts w:ascii="Times New Roman" w:hAnsi="Times New Roman" w:cs="Times New Roman"/>
              </w:rPr>
            </w:pPr>
            <w:r w:rsidRPr="00353C70">
              <w:rPr>
                <w:rFonts w:ascii="Times New Roman" w:hAnsi="Times New Roman" w:cs="Times New Roman"/>
              </w:rPr>
              <w:t>3</w:t>
            </w:r>
          </w:p>
        </w:tc>
        <w:tc>
          <w:tcPr>
            <w:tcW w:w="1395" w:type="dxa"/>
          </w:tcPr>
          <w:p w14:paraId="026B816C" w14:textId="62C2FCA4" w:rsidR="00287447" w:rsidRPr="006114AD" w:rsidRDefault="00287447" w:rsidP="00BA5F4E">
            <w:pPr>
              <w:jc w:val="center"/>
              <w:rPr>
                <w:rFonts w:ascii="Times New Roman" w:hAnsi="Times New Roman" w:cs="Times New Roman"/>
                <w:szCs w:val="22"/>
              </w:rPr>
            </w:pPr>
            <w:r w:rsidRPr="00BA5F4E">
              <w:rPr>
                <w:rFonts w:ascii="Times New Roman" w:eastAsia="Times New Roman" w:hAnsi="Times New Roman" w:cs="Times New Roman"/>
                <w:sz w:val="24"/>
                <w:szCs w:val="24"/>
              </w:rPr>
              <w:t>URSA-10</w:t>
            </w:r>
          </w:p>
        </w:tc>
        <w:tc>
          <w:tcPr>
            <w:tcW w:w="378" w:type="dxa"/>
            <w:shd w:val="clear" w:color="auto" w:fill="auto"/>
          </w:tcPr>
          <w:p w14:paraId="7150B212"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3FCC5254"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1C7F3FC1"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58BD7D6B"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78815573"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14B805FB" w14:textId="77777777" w:rsidR="00287447" w:rsidRPr="00353C70" w:rsidRDefault="00287447" w:rsidP="00BA5F4E">
            <w:pPr>
              <w:jc w:val="center"/>
              <w:rPr>
                <w:rFonts w:ascii="Times New Roman" w:hAnsi="Times New Roman" w:cs="Times New Roman"/>
              </w:rPr>
            </w:pPr>
          </w:p>
        </w:tc>
        <w:tc>
          <w:tcPr>
            <w:tcW w:w="378" w:type="dxa"/>
            <w:shd w:val="clear" w:color="auto" w:fill="FF0000"/>
          </w:tcPr>
          <w:p w14:paraId="72CA228E"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40AAE4A4"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2904AB07"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08CE9589"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6DFA4D2B"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0AA85A67"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41C72267" w14:textId="5A625D76" w:rsidR="00287447" w:rsidRPr="00353C70" w:rsidRDefault="00287447" w:rsidP="00BA5F4E">
            <w:pPr>
              <w:jc w:val="center"/>
              <w:rPr>
                <w:rFonts w:ascii="Times New Roman" w:hAnsi="Times New Roman" w:cs="Times New Roman"/>
              </w:rPr>
            </w:pPr>
          </w:p>
        </w:tc>
        <w:tc>
          <w:tcPr>
            <w:tcW w:w="378" w:type="dxa"/>
            <w:shd w:val="clear" w:color="auto" w:fill="auto"/>
          </w:tcPr>
          <w:p w14:paraId="218FD73C" w14:textId="77777777" w:rsidR="00287447" w:rsidRPr="00353C70" w:rsidRDefault="00287447" w:rsidP="00BA5F4E">
            <w:pPr>
              <w:jc w:val="center"/>
              <w:rPr>
                <w:rFonts w:ascii="Times New Roman" w:hAnsi="Times New Roman" w:cs="Times New Roman"/>
              </w:rPr>
            </w:pPr>
          </w:p>
        </w:tc>
        <w:tc>
          <w:tcPr>
            <w:tcW w:w="322" w:type="dxa"/>
            <w:shd w:val="clear" w:color="auto" w:fill="auto"/>
          </w:tcPr>
          <w:p w14:paraId="6DC1FDBF" w14:textId="77777777" w:rsidR="00287447" w:rsidRPr="00353C70" w:rsidRDefault="00287447" w:rsidP="00BA5F4E">
            <w:pPr>
              <w:jc w:val="center"/>
              <w:rPr>
                <w:rFonts w:ascii="Times New Roman" w:hAnsi="Times New Roman" w:cs="Times New Roman"/>
              </w:rPr>
            </w:pPr>
          </w:p>
        </w:tc>
        <w:tc>
          <w:tcPr>
            <w:tcW w:w="425" w:type="dxa"/>
            <w:shd w:val="clear" w:color="auto" w:fill="auto"/>
          </w:tcPr>
          <w:p w14:paraId="57916854" w14:textId="77777777" w:rsidR="00287447" w:rsidRPr="00353C70" w:rsidRDefault="00287447" w:rsidP="00BA5F4E">
            <w:pPr>
              <w:jc w:val="center"/>
              <w:rPr>
                <w:rFonts w:ascii="Times New Roman" w:hAnsi="Times New Roman" w:cs="Times New Roman"/>
              </w:rPr>
            </w:pPr>
          </w:p>
        </w:tc>
        <w:tc>
          <w:tcPr>
            <w:tcW w:w="426" w:type="dxa"/>
            <w:shd w:val="clear" w:color="auto" w:fill="auto"/>
          </w:tcPr>
          <w:p w14:paraId="5C1C389B" w14:textId="77777777" w:rsidR="00287447" w:rsidRPr="00353C70" w:rsidRDefault="00287447" w:rsidP="00BA5F4E">
            <w:pPr>
              <w:jc w:val="center"/>
              <w:rPr>
                <w:rFonts w:ascii="Times New Roman" w:hAnsi="Times New Roman" w:cs="Times New Roman"/>
              </w:rPr>
            </w:pPr>
          </w:p>
        </w:tc>
        <w:tc>
          <w:tcPr>
            <w:tcW w:w="425" w:type="dxa"/>
            <w:shd w:val="clear" w:color="auto" w:fill="auto"/>
          </w:tcPr>
          <w:p w14:paraId="4D5AAC01" w14:textId="77777777" w:rsidR="00287447" w:rsidRPr="00353C70" w:rsidRDefault="00287447" w:rsidP="00BA5F4E">
            <w:pPr>
              <w:jc w:val="center"/>
              <w:rPr>
                <w:rFonts w:ascii="Times New Roman" w:hAnsi="Times New Roman" w:cs="Times New Roman"/>
              </w:rPr>
            </w:pPr>
          </w:p>
        </w:tc>
        <w:tc>
          <w:tcPr>
            <w:tcW w:w="425" w:type="dxa"/>
          </w:tcPr>
          <w:p w14:paraId="1DA18346" w14:textId="77777777" w:rsidR="00287447" w:rsidRPr="00353C70" w:rsidRDefault="00287447" w:rsidP="00BA5F4E">
            <w:pPr>
              <w:jc w:val="center"/>
              <w:rPr>
                <w:rFonts w:ascii="Times New Roman" w:hAnsi="Times New Roman" w:cs="Times New Roman"/>
              </w:rPr>
            </w:pPr>
          </w:p>
        </w:tc>
      </w:tr>
      <w:tr w:rsidR="00287447" w:rsidRPr="00353C70" w14:paraId="54B31489" w14:textId="5835CDD3" w:rsidTr="00287447">
        <w:trPr>
          <w:trHeight w:val="71"/>
        </w:trPr>
        <w:tc>
          <w:tcPr>
            <w:tcW w:w="496" w:type="dxa"/>
          </w:tcPr>
          <w:p w14:paraId="46C6B667" w14:textId="77777777" w:rsidR="00287447" w:rsidRPr="00353C70" w:rsidRDefault="00287447" w:rsidP="00BA5F4E">
            <w:pPr>
              <w:jc w:val="center"/>
              <w:rPr>
                <w:rFonts w:ascii="Times New Roman" w:hAnsi="Times New Roman" w:cs="Times New Roman"/>
              </w:rPr>
            </w:pPr>
            <w:r w:rsidRPr="00353C70">
              <w:rPr>
                <w:rFonts w:ascii="Times New Roman" w:hAnsi="Times New Roman" w:cs="Times New Roman"/>
              </w:rPr>
              <w:t>4</w:t>
            </w:r>
          </w:p>
        </w:tc>
        <w:tc>
          <w:tcPr>
            <w:tcW w:w="1395" w:type="dxa"/>
          </w:tcPr>
          <w:p w14:paraId="50506E13" w14:textId="0C34CAF2" w:rsidR="00287447" w:rsidRPr="006114AD" w:rsidRDefault="00287447" w:rsidP="00BA5F4E">
            <w:pPr>
              <w:jc w:val="center"/>
              <w:rPr>
                <w:rFonts w:ascii="Times New Roman" w:hAnsi="Times New Roman" w:cs="Times New Roman"/>
                <w:szCs w:val="22"/>
              </w:rPr>
            </w:pPr>
            <w:r w:rsidRPr="00BA5F4E">
              <w:rPr>
                <w:rFonts w:ascii="Times New Roman" w:eastAsia="Times New Roman" w:hAnsi="Times New Roman" w:cs="Times New Roman"/>
                <w:sz w:val="24"/>
                <w:szCs w:val="24"/>
              </w:rPr>
              <w:t>URSA-11</w:t>
            </w:r>
          </w:p>
        </w:tc>
        <w:tc>
          <w:tcPr>
            <w:tcW w:w="378" w:type="dxa"/>
            <w:shd w:val="clear" w:color="auto" w:fill="auto"/>
          </w:tcPr>
          <w:p w14:paraId="389BB4E1"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4876FDBF"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17F15258"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1FF0B829"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70D5CD97"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553D0BBF"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21F87BD3" w14:textId="77777777" w:rsidR="00287447" w:rsidRPr="00353C70" w:rsidRDefault="00287447" w:rsidP="00BA5F4E">
            <w:pPr>
              <w:jc w:val="center"/>
              <w:rPr>
                <w:rFonts w:ascii="Times New Roman" w:hAnsi="Times New Roman" w:cs="Times New Roman"/>
              </w:rPr>
            </w:pPr>
          </w:p>
        </w:tc>
        <w:tc>
          <w:tcPr>
            <w:tcW w:w="379" w:type="dxa"/>
            <w:shd w:val="clear" w:color="auto" w:fill="FF0000"/>
          </w:tcPr>
          <w:p w14:paraId="1286F5FE"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3A049FFC"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7D2D396B"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68C9F032"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6F42504D"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2EACAC64" w14:textId="77A0CF6C" w:rsidR="00287447" w:rsidRPr="00353C70" w:rsidRDefault="00287447" w:rsidP="00BA5F4E">
            <w:pPr>
              <w:jc w:val="center"/>
              <w:rPr>
                <w:rFonts w:ascii="Times New Roman" w:hAnsi="Times New Roman" w:cs="Times New Roman"/>
              </w:rPr>
            </w:pPr>
          </w:p>
        </w:tc>
        <w:tc>
          <w:tcPr>
            <w:tcW w:w="378" w:type="dxa"/>
            <w:shd w:val="clear" w:color="auto" w:fill="auto"/>
          </w:tcPr>
          <w:p w14:paraId="2036DC1A" w14:textId="77777777" w:rsidR="00287447" w:rsidRPr="00353C70" w:rsidRDefault="00287447" w:rsidP="00BA5F4E">
            <w:pPr>
              <w:jc w:val="center"/>
              <w:rPr>
                <w:rFonts w:ascii="Times New Roman" w:hAnsi="Times New Roman" w:cs="Times New Roman"/>
              </w:rPr>
            </w:pPr>
          </w:p>
        </w:tc>
        <w:tc>
          <w:tcPr>
            <w:tcW w:w="322" w:type="dxa"/>
            <w:shd w:val="clear" w:color="auto" w:fill="auto"/>
          </w:tcPr>
          <w:p w14:paraId="4BC75F20" w14:textId="77777777" w:rsidR="00287447" w:rsidRPr="00353C70" w:rsidRDefault="00287447" w:rsidP="00BA5F4E">
            <w:pPr>
              <w:jc w:val="center"/>
              <w:rPr>
                <w:rFonts w:ascii="Times New Roman" w:hAnsi="Times New Roman" w:cs="Times New Roman"/>
              </w:rPr>
            </w:pPr>
          </w:p>
        </w:tc>
        <w:tc>
          <w:tcPr>
            <w:tcW w:w="425" w:type="dxa"/>
            <w:shd w:val="clear" w:color="auto" w:fill="auto"/>
          </w:tcPr>
          <w:p w14:paraId="70EFDE6E" w14:textId="77777777" w:rsidR="00287447" w:rsidRPr="00353C70" w:rsidRDefault="00287447" w:rsidP="00BA5F4E">
            <w:pPr>
              <w:jc w:val="center"/>
              <w:rPr>
                <w:rFonts w:ascii="Times New Roman" w:hAnsi="Times New Roman" w:cs="Times New Roman"/>
              </w:rPr>
            </w:pPr>
          </w:p>
        </w:tc>
        <w:tc>
          <w:tcPr>
            <w:tcW w:w="426" w:type="dxa"/>
            <w:shd w:val="clear" w:color="auto" w:fill="auto"/>
          </w:tcPr>
          <w:p w14:paraId="43B6A7AE" w14:textId="77777777" w:rsidR="00287447" w:rsidRPr="00353C70" w:rsidRDefault="00287447" w:rsidP="00BA5F4E">
            <w:pPr>
              <w:jc w:val="center"/>
              <w:rPr>
                <w:rFonts w:ascii="Times New Roman" w:hAnsi="Times New Roman" w:cs="Times New Roman"/>
              </w:rPr>
            </w:pPr>
          </w:p>
        </w:tc>
        <w:tc>
          <w:tcPr>
            <w:tcW w:w="425" w:type="dxa"/>
            <w:shd w:val="clear" w:color="auto" w:fill="auto"/>
          </w:tcPr>
          <w:p w14:paraId="5BD2C164" w14:textId="77777777" w:rsidR="00287447" w:rsidRPr="00353C70" w:rsidRDefault="00287447" w:rsidP="00BA5F4E">
            <w:pPr>
              <w:jc w:val="center"/>
              <w:rPr>
                <w:rFonts w:ascii="Times New Roman" w:hAnsi="Times New Roman" w:cs="Times New Roman"/>
              </w:rPr>
            </w:pPr>
          </w:p>
        </w:tc>
        <w:tc>
          <w:tcPr>
            <w:tcW w:w="425" w:type="dxa"/>
          </w:tcPr>
          <w:p w14:paraId="2325F6BD" w14:textId="77777777" w:rsidR="00287447" w:rsidRPr="00353C70" w:rsidRDefault="00287447" w:rsidP="00BA5F4E">
            <w:pPr>
              <w:jc w:val="center"/>
              <w:rPr>
                <w:rFonts w:ascii="Times New Roman" w:hAnsi="Times New Roman" w:cs="Times New Roman"/>
              </w:rPr>
            </w:pPr>
          </w:p>
        </w:tc>
      </w:tr>
      <w:tr w:rsidR="00287447" w:rsidRPr="00353C70" w14:paraId="5146F25C" w14:textId="02777766" w:rsidTr="00287447">
        <w:trPr>
          <w:trHeight w:val="71"/>
        </w:trPr>
        <w:tc>
          <w:tcPr>
            <w:tcW w:w="496" w:type="dxa"/>
          </w:tcPr>
          <w:p w14:paraId="4970E0DA" w14:textId="73E7237E" w:rsidR="00287447" w:rsidRPr="00353C70" w:rsidRDefault="00287447" w:rsidP="00BA5F4E">
            <w:pPr>
              <w:jc w:val="center"/>
              <w:rPr>
                <w:rFonts w:ascii="Times New Roman" w:hAnsi="Times New Roman" w:cs="Times New Roman"/>
              </w:rPr>
            </w:pPr>
            <w:r>
              <w:rPr>
                <w:rFonts w:ascii="Times New Roman" w:hAnsi="Times New Roman" w:cs="Times New Roman"/>
              </w:rPr>
              <w:t>5</w:t>
            </w:r>
          </w:p>
        </w:tc>
        <w:tc>
          <w:tcPr>
            <w:tcW w:w="1395" w:type="dxa"/>
          </w:tcPr>
          <w:p w14:paraId="0A6EF72C" w14:textId="08883BF2" w:rsidR="00287447" w:rsidRPr="006114AD" w:rsidRDefault="00287447" w:rsidP="00BA5F4E">
            <w:pPr>
              <w:jc w:val="center"/>
              <w:rPr>
                <w:rFonts w:ascii="Times New Roman" w:eastAsia="Times New Roman" w:hAnsi="Times New Roman" w:cs="Times New Roman"/>
                <w:szCs w:val="22"/>
              </w:rPr>
            </w:pPr>
            <w:r w:rsidRPr="00BA5F4E">
              <w:rPr>
                <w:rFonts w:ascii="Times New Roman" w:eastAsia="Times New Roman" w:hAnsi="Times New Roman" w:cs="Times New Roman"/>
                <w:sz w:val="24"/>
                <w:szCs w:val="24"/>
              </w:rPr>
              <w:t>URSA-12</w:t>
            </w:r>
          </w:p>
        </w:tc>
        <w:tc>
          <w:tcPr>
            <w:tcW w:w="378" w:type="dxa"/>
            <w:shd w:val="clear" w:color="auto" w:fill="FF0000"/>
          </w:tcPr>
          <w:p w14:paraId="5E0CFCA5"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33451F7B"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7DD58DD8"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04AF8159"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5C01D9C5"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4E0C3B60"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464E9F6D"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036E9CDE" w14:textId="77777777" w:rsidR="00287447" w:rsidRPr="006114AD" w:rsidRDefault="00287447" w:rsidP="00BA5F4E">
            <w:pPr>
              <w:jc w:val="center"/>
              <w:rPr>
                <w:rFonts w:ascii="Times New Roman" w:hAnsi="Times New Roman" w:cs="Times New Roman"/>
                <w:color w:val="FF0000"/>
              </w:rPr>
            </w:pPr>
          </w:p>
        </w:tc>
        <w:tc>
          <w:tcPr>
            <w:tcW w:w="378" w:type="dxa"/>
            <w:shd w:val="clear" w:color="auto" w:fill="FF0000"/>
          </w:tcPr>
          <w:p w14:paraId="1438B106" w14:textId="77777777" w:rsidR="00287447" w:rsidRPr="00353C70" w:rsidRDefault="00287447" w:rsidP="00BA5F4E">
            <w:pPr>
              <w:jc w:val="center"/>
              <w:rPr>
                <w:rFonts w:ascii="Times New Roman" w:hAnsi="Times New Roman" w:cs="Times New Roman"/>
              </w:rPr>
            </w:pPr>
          </w:p>
        </w:tc>
        <w:tc>
          <w:tcPr>
            <w:tcW w:w="378" w:type="dxa"/>
            <w:shd w:val="clear" w:color="auto" w:fill="FF0000"/>
          </w:tcPr>
          <w:p w14:paraId="769FAF9D" w14:textId="77777777" w:rsidR="00287447" w:rsidRPr="00353C70" w:rsidRDefault="00287447" w:rsidP="00BA5F4E">
            <w:pPr>
              <w:jc w:val="center"/>
              <w:rPr>
                <w:rFonts w:ascii="Times New Roman" w:hAnsi="Times New Roman" w:cs="Times New Roman"/>
              </w:rPr>
            </w:pPr>
          </w:p>
        </w:tc>
        <w:tc>
          <w:tcPr>
            <w:tcW w:w="378" w:type="dxa"/>
            <w:shd w:val="clear" w:color="auto" w:fill="FF0000"/>
          </w:tcPr>
          <w:p w14:paraId="67DBCAE1"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16A34D38"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09359C4C" w14:textId="5E0F93BB" w:rsidR="00287447" w:rsidRPr="00353C70" w:rsidRDefault="00287447" w:rsidP="00BA5F4E">
            <w:pPr>
              <w:jc w:val="center"/>
              <w:rPr>
                <w:rFonts w:ascii="Times New Roman" w:hAnsi="Times New Roman" w:cs="Times New Roman"/>
              </w:rPr>
            </w:pPr>
          </w:p>
        </w:tc>
        <w:tc>
          <w:tcPr>
            <w:tcW w:w="378" w:type="dxa"/>
            <w:shd w:val="clear" w:color="auto" w:fill="auto"/>
          </w:tcPr>
          <w:p w14:paraId="594E407D" w14:textId="77777777" w:rsidR="00287447" w:rsidRPr="00353C70" w:rsidRDefault="00287447" w:rsidP="00BA5F4E">
            <w:pPr>
              <w:jc w:val="center"/>
              <w:rPr>
                <w:rFonts w:ascii="Times New Roman" w:hAnsi="Times New Roman" w:cs="Times New Roman"/>
              </w:rPr>
            </w:pPr>
          </w:p>
        </w:tc>
        <w:tc>
          <w:tcPr>
            <w:tcW w:w="322" w:type="dxa"/>
            <w:shd w:val="clear" w:color="auto" w:fill="auto"/>
          </w:tcPr>
          <w:p w14:paraId="22EE352B" w14:textId="77777777" w:rsidR="00287447" w:rsidRPr="00353C70" w:rsidRDefault="00287447" w:rsidP="00BA5F4E">
            <w:pPr>
              <w:jc w:val="center"/>
              <w:rPr>
                <w:rFonts w:ascii="Times New Roman" w:hAnsi="Times New Roman" w:cs="Times New Roman"/>
              </w:rPr>
            </w:pPr>
          </w:p>
        </w:tc>
        <w:tc>
          <w:tcPr>
            <w:tcW w:w="425" w:type="dxa"/>
            <w:shd w:val="clear" w:color="auto" w:fill="auto"/>
          </w:tcPr>
          <w:p w14:paraId="37BAA46E" w14:textId="77777777" w:rsidR="00287447" w:rsidRPr="00353C70" w:rsidRDefault="00287447" w:rsidP="00BA5F4E">
            <w:pPr>
              <w:jc w:val="center"/>
              <w:rPr>
                <w:rFonts w:ascii="Times New Roman" w:hAnsi="Times New Roman" w:cs="Times New Roman"/>
              </w:rPr>
            </w:pPr>
          </w:p>
        </w:tc>
        <w:tc>
          <w:tcPr>
            <w:tcW w:w="426" w:type="dxa"/>
            <w:shd w:val="clear" w:color="auto" w:fill="FF0000"/>
          </w:tcPr>
          <w:p w14:paraId="5D5CADA6" w14:textId="77777777" w:rsidR="00287447" w:rsidRPr="00353C70" w:rsidRDefault="00287447" w:rsidP="00BA5F4E">
            <w:pPr>
              <w:jc w:val="center"/>
              <w:rPr>
                <w:rFonts w:ascii="Times New Roman" w:hAnsi="Times New Roman" w:cs="Times New Roman"/>
              </w:rPr>
            </w:pPr>
          </w:p>
        </w:tc>
        <w:tc>
          <w:tcPr>
            <w:tcW w:w="425" w:type="dxa"/>
            <w:shd w:val="clear" w:color="auto" w:fill="FF0000"/>
          </w:tcPr>
          <w:p w14:paraId="497121AF" w14:textId="77777777" w:rsidR="00287447" w:rsidRPr="00353C70" w:rsidRDefault="00287447" w:rsidP="00BA5F4E">
            <w:pPr>
              <w:jc w:val="center"/>
              <w:rPr>
                <w:rFonts w:ascii="Times New Roman" w:hAnsi="Times New Roman" w:cs="Times New Roman"/>
              </w:rPr>
            </w:pPr>
          </w:p>
        </w:tc>
        <w:tc>
          <w:tcPr>
            <w:tcW w:w="425" w:type="dxa"/>
            <w:shd w:val="clear" w:color="auto" w:fill="FF0000"/>
          </w:tcPr>
          <w:p w14:paraId="3C2C2327" w14:textId="77777777" w:rsidR="00287447" w:rsidRPr="00353C70" w:rsidRDefault="00287447" w:rsidP="00BA5F4E">
            <w:pPr>
              <w:jc w:val="center"/>
              <w:rPr>
                <w:rFonts w:ascii="Times New Roman" w:hAnsi="Times New Roman" w:cs="Times New Roman"/>
              </w:rPr>
            </w:pPr>
          </w:p>
        </w:tc>
      </w:tr>
      <w:tr w:rsidR="00287447" w:rsidRPr="00353C70" w14:paraId="52A8AF2C" w14:textId="044D5143" w:rsidTr="00287447">
        <w:trPr>
          <w:trHeight w:val="71"/>
        </w:trPr>
        <w:tc>
          <w:tcPr>
            <w:tcW w:w="496" w:type="dxa"/>
          </w:tcPr>
          <w:p w14:paraId="54701BA8" w14:textId="05497C6F" w:rsidR="00287447" w:rsidRPr="00353C70" w:rsidRDefault="00287447" w:rsidP="00BA5F4E">
            <w:pPr>
              <w:jc w:val="center"/>
              <w:rPr>
                <w:rFonts w:ascii="Times New Roman" w:hAnsi="Times New Roman" w:cs="Times New Roman"/>
              </w:rPr>
            </w:pPr>
            <w:r>
              <w:rPr>
                <w:rFonts w:ascii="Times New Roman" w:hAnsi="Times New Roman" w:cs="Times New Roman"/>
              </w:rPr>
              <w:t>6</w:t>
            </w:r>
          </w:p>
        </w:tc>
        <w:tc>
          <w:tcPr>
            <w:tcW w:w="1395" w:type="dxa"/>
          </w:tcPr>
          <w:p w14:paraId="6BE1EC6C" w14:textId="0F39B7CB" w:rsidR="00287447" w:rsidRPr="006114AD" w:rsidRDefault="00287447" w:rsidP="00BA5F4E">
            <w:pPr>
              <w:jc w:val="center"/>
              <w:rPr>
                <w:rFonts w:ascii="Times New Roman" w:eastAsia="Times New Roman" w:hAnsi="Times New Roman" w:cs="Times New Roman"/>
                <w:szCs w:val="22"/>
              </w:rPr>
            </w:pPr>
            <w:r w:rsidRPr="00BA5F4E">
              <w:rPr>
                <w:rFonts w:ascii="Times New Roman" w:eastAsia="Times New Roman" w:hAnsi="Times New Roman" w:cs="Times New Roman"/>
                <w:sz w:val="24"/>
                <w:szCs w:val="24"/>
              </w:rPr>
              <w:t>URSA-13</w:t>
            </w:r>
          </w:p>
        </w:tc>
        <w:tc>
          <w:tcPr>
            <w:tcW w:w="378" w:type="dxa"/>
            <w:shd w:val="clear" w:color="auto" w:fill="auto"/>
          </w:tcPr>
          <w:p w14:paraId="5537D6C1" w14:textId="77777777" w:rsidR="00287447" w:rsidRPr="00353C70" w:rsidRDefault="00287447" w:rsidP="00BA5F4E">
            <w:pPr>
              <w:jc w:val="center"/>
              <w:rPr>
                <w:rFonts w:ascii="Times New Roman" w:hAnsi="Times New Roman" w:cs="Times New Roman"/>
              </w:rPr>
            </w:pPr>
          </w:p>
        </w:tc>
        <w:tc>
          <w:tcPr>
            <w:tcW w:w="378" w:type="dxa"/>
            <w:shd w:val="clear" w:color="auto" w:fill="FF0000"/>
          </w:tcPr>
          <w:p w14:paraId="5A369D20"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7C36CDDB" w14:textId="77777777" w:rsidR="00287447" w:rsidRPr="00353C70" w:rsidRDefault="00287447" w:rsidP="00BA5F4E">
            <w:pPr>
              <w:jc w:val="center"/>
              <w:rPr>
                <w:rFonts w:ascii="Times New Roman" w:hAnsi="Times New Roman" w:cs="Times New Roman"/>
              </w:rPr>
            </w:pPr>
          </w:p>
        </w:tc>
        <w:tc>
          <w:tcPr>
            <w:tcW w:w="379" w:type="dxa"/>
            <w:shd w:val="clear" w:color="auto" w:fill="FF0000"/>
          </w:tcPr>
          <w:p w14:paraId="5D8446B7"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3699B392"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418AC0C1"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0311885B"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0E6ADC59"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401334A6"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7801B5A1"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6F186EF4" w14:textId="77777777" w:rsidR="00287447" w:rsidRPr="00353C70" w:rsidRDefault="00287447" w:rsidP="00BA5F4E">
            <w:pPr>
              <w:jc w:val="center"/>
              <w:rPr>
                <w:rFonts w:ascii="Times New Roman" w:hAnsi="Times New Roman" w:cs="Times New Roman"/>
              </w:rPr>
            </w:pPr>
          </w:p>
        </w:tc>
        <w:tc>
          <w:tcPr>
            <w:tcW w:w="379" w:type="dxa"/>
            <w:shd w:val="clear" w:color="auto" w:fill="FF0000"/>
          </w:tcPr>
          <w:p w14:paraId="5EA8DEEE"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3C1316EB" w14:textId="11D6207C" w:rsidR="00287447" w:rsidRPr="00353C70" w:rsidRDefault="00287447" w:rsidP="00BA5F4E">
            <w:pPr>
              <w:jc w:val="center"/>
              <w:rPr>
                <w:rFonts w:ascii="Times New Roman" w:hAnsi="Times New Roman" w:cs="Times New Roman"/>
              </w:rPr>
            </w:pPr>
          </w:p>
        </w:tc>
        <w:tc>
          <w:tcPr>
            <w:tcW w:w="378" w:type="dxa"/>
            <w:shd w:val="clear" w:color="auto" w:fill="auto"/>
          </w:tcPr>
          <w:p w14:paraId="4946CAF5" w14:textId="77777777" w:rsidR="00287447" w:rsidRPr="00353C70" w:rsidRDefault="00287447" w:rsidP="00BA5F4E">
            <w:pPr>
              <w:jc w:val="center"/>
              <w:rPr>
                <w:rFonts w:ascii="Times New Roman" w:hAnsi="Times New Roman" w:cs="Times New Roman"/>
              </w:rPr>
            </w:pPr>
          </w:p>
        </w:tc>
        <w:tc>
          <w:tcPr>
            <w:tcW w:w="322" w:type="dxa"/>
            <w:shd w:val="clear" w:color="auto" w:fill="auto"/>
          </w:tcPr>
          <w:p w14:paraId="212F5647" w14:textId="77777777" w:rsidR="00287447" w:rsidRPr="00353C70" w:rsidRDefault="00287447" w:rsidP="00BA5F4E">
            <w:pPr>
              <w:jc w:val="center"/>
              <w:rPr>
                <w:rFonts w:ascii="Times New Roman" w:hAnsi="Times New Roman" w:cs="Times New Roman"/>
              </w:rPr>
            </w:pPr>
          </w:p>
        </w:tc>
        <w:tc>
          <w:tcPr>
            <w:tcW w:w="425" w:type="dxa"/>
            <w:shd w:val="clear" w:color="auto" w:fill="auto"/>
          </w:tcPr>
          <w:p w14:paraId="37105AA8" w14:textId="77777777" w:rsidR="00287447" w:rsidRPr="00353C70" w:rsidRDefault="00287447" w:rsidP="00BA5F4E">
            <w:pPr>
              <w:jc w:val="center"/>
              <w:rPr>
                <w:rFonts w:ascii="Times New Roman" w:hAnsi="Times New Roman" w:cs="Times New Roman"/>
              </w:rPr>
            </w:pPr>
          </w:p>
        </w:tc>
        <w:tc>
          <w:tcPr>
            <w:tcW w:w="426" w:type="dxa"/>
            <w:shd w:val="clear" w:color="auto" w:fill="auto"/>
          </w:tcPr>
          <w:p w14:paraId="622412F8" w14:textId="77777777" w:rsidR="00287447" w:rsidRPr="00353C70" w:rsidRDefault="00287447" w:rsidP="00BA5F4E">
            <w:pPr>
              <w:jc w:val="center"/>
              <w:rPr>
                <w:rFonts w:ascii="Times New Roman" w:hAnsi="Times New Roman" w:cs="Times New Roman"/>
              </w:rPr>
            </w:pPr>
          </w:p>
        </w:tc>
        <w:tc>
          <w:tcPr>
            <w:tcW w:w="425" w:type="dxa"/>
            <w:shd w:val="clear" w:color="auto" w:fill="auto"/>
          </w:tcPr>
          <w:p w14:paraId="14CBF31D" w14:textId="77777777" w:rsidR="00287447" w:rsidRPr="00353C70" w:rsidRDefault="00287447" w:rsidP="00BA5F4E">
            <w:pPr>
              <w:jc w:val="center"/>
              <w:rPr>
                <w:rFonts w:ascii="Times New Roman" w:hAnsi="Times New Roman" w:cs="Times New Roman"/>
              </w:rPr>
            </w:pPr>
          </w:p>
        </w:tc>
        <w:tc>
          <w:tcPr>
            <w:tcW w:w="425" w:type="dxa"/>
          </w:tcPr>
          <w:p w14:paraId="25332366" w14:textId="77777777" w:rsidR="00287447" w:rsidRPr="00353C70" w:rsidRDefault="00287447" w:rsidP="00BA5F4E">
            <w:pPr>
              <w:jc w:val="center"/>
              <w:rPr>
                <w:rFonts w:ascii="Times New Roman" w:hAnsi="Times New Roman" w:cs="Times New Roman"/>
              </w:rPr>
            </w:pPr>
          </w:p>
        </w:tc>
      </w:tr>
      <w:tr w:rsidR="00287447" w:rsidRPr="00353C70" w14:paraId="4D2B5CB7" w14:textId="35E1D267" w:rsidTr="005C16B3">
        <w:trPr>
          <w:trHeight w:val="71"/>
        </w:trPr>
        <w:tc>
          <w:tcPr>
            <w:tcW w:w="496" w:type="dxa"/>
          </w:tcPr>
          <w:p w14:paraId="5456C9B4" w14:textId="6F3751EA" w:rsidR="00287447" w:rsidRPr="00353C70" w:rsidRDefault="00287447" w:rsidP="00BA5F4E">
            <w:pPr>
              <w:jc w:val="center"/>
              <w:rPr>
                <w:rFonts w:ascii="Times New Roman" w:hAnsi="Times New Roman" w:cs="Times New Roman"/>
              </w:rPr>
            </w:pPr>
            <w:r>
              <w:rPr>
                <w:rFonts w:ascii="Times New Roman" w:hAnsi="Times New Roman" w:cs="Times New Roman"/>
              </w:rPr>
              <w:t>7</w:t>
            </w:r>
          </w:p>
        </w:tc>
        <w:tc>
          <w:tcPr>
            <w:tcW w:w="1395" w:type="dxa"/>
          </w:tcPr>
          <w:p w14:paraId="2084D011" w14:textId="344C96ED" w:rsidR="00287447" w:rsidRPr="006114AD" w:rsidRDefault="00287447" w:rsidP="00BA5F4E">
            <w:pPr>
              <w:jc w:val="center"/>
              <w:rPr>
                <w:rFonts w:ascii="Times New Roman" w:eastAsia="Times New Roman" w:hAnsi="Times New Roman" w:cs="Times New Roman"/>
                <w:szCs w:val="22"/>
              </w:rPr>
            </w:pPr>
            <w:r w:rsidRPr="00BA5F4E">
              <w:rPr>
                <w:rFonts w:ascii="Times New Roman" w:eastAsia="Times New Roman" w:hAnsi="Times New Roman" w:cs="Times New Roman"/>
                <w:sz w:val="24"/>
                <w:szCs w:val="24"/>
              </w:rPr>
              <w:t>URSA-14</w:t>
            </w:r>
          </w:p>
        </w:tc>
        <w:tc>
          <w:tcPr>
            <w:tcW w:w="378" w:type="dxa"/>
            <w:shd w:val="clear" w:color="auto" w:fill="auto"/>
          </w:tcPr>
          <w:p w14:paraId="222ECF34"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78CFCC1D"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56D666A6"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7A2CE0B8"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26B5DAB2"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2993AF37"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21B58E93"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2EA83113"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59E64298"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02EBA326" w14:textId="77777777" w:rsidR="00287447" w:rsidRPr="00353C70" w:rsidRDefault="00287447" w:rsidP="00BA5F4E">
            <w:pPr>
              <w:jc w:val="center"/>
              <w:rPr>
                <w:rFonts w:ascii="Times New Roman" w:hAnsi="Times New Roman" w:cs="Times New Roman"/>
              </w:rPr>
            </w:pPr>
          </w:p>
        </w:tc>
        <w:tc>
          <w:tcPr>
            <w:tcW w:w="378" w:type="dxa"/>
            <w:shd w:val="clear" w:color="auto" w:fill="auto"/>
          </w:tcPr>
          <w:p w14:paraId="2C68E46D" w14:textId="77777777" w:rsidR="00287447" w:rsidRPr="00353C70" w:rsidRDefault="00287447" w:rsidP="00BA5F4E">
            <w:pPr>
              <w:jc w:val="center"/>
              <w:rPr>
                <w:rFonts w:ascii="Times New Roman" w:hAnsi="Times New Roman" w:cs="Times New Roman"/>
              </w:rPr>
            </w:pPr>
          </w:p>
        </w:tc>
        <w:tc>
          <w:tcPr>
            <w:tcW w:w="379" w:type="dxa"/>
            <w:shd w:val="clear" w:color="auto" w:fill="auto"/>
          </w:tcPr>
          <w:p w14:paraId="52E31A14" w14:textId="77777777" w:rsidR="00287447" w:rsidRPr="00353C70" w:rsidRDefault="00287447" w:rsidP="00BA5F4E">
            <w:pPr>
              <w:jc w:val="center"/>
              <w:rPr>
                <w:rFonts w:ascii="Times New Roman" w:hAnsi="Times New Roman" w:cs="Times New Roman"/>
              </w:rPr>
            </w:pPr>
          </w:p>
        </w:tc>
        <w:tc>
          <w:tcPr>
            <w:tcW w:w="378" w:type="dxa"/>
            <w:shd w:val="clear" w:color="auto" w:fill="FF0000"/>
          </w:tcPr>
          <w:p w14:paraId="4BE949AA" w14:textId="0F7D3EE9" w:rsidR="00287447" w:rsidRPr="00353C70" w:rsidRDefault="00287447" w:rsidP="00BA5F4E">
            <w:pPr>
              <w:jc w:val="center"/>
              <w:rPr>
                <w:rFonts w:ascii="Times New Roman" w:hAnsi="Times New Roman" w:cs="Times New Roman"/>
              </w:rPr>
            </w:pPr>
          </w:p>
        </w:tc>
        <w:tc>
          <w:tcPr>
            <w:tcW w:w="378" w:type="dxa"/>
            <w:shd w:val="clear" w:color="auto" w:fill="auto"/>
          </w:tcPr>
          <w:p w14:paraId="5864E43A" w14:textId="77777777" w:rsidR="00287447" w:rsidRPr="00353C70" w:rsidRDefault="00287447" w:rsidP="00BA5F4E">
            <w:pPr>
              <w:jc w:val="center"/>
              <w:rPr>
                <w:rFonts w:ascii="Times New Roman" w:hAnsi="Times New Roman" w:cs="Times New Roman"/>
              </w:rPr>
            </w:pPr>
          </w:p>
        </w:tc>
        <w:tc>
          <w:tcPr>
            <w:tcW w:w="322" w:type="dxa"/>
            <w:shd w:val="clear" w:color="auto" w:fill="auto"/>
          </w:tcPr>
          <w:p w14:paraId="163DD18F" w14:textId="77777777" w:rsidR="00287447" w:rsidRPr="00353C70" w:rsidRDefault="00287447" w:rsidP="00BA5F4E">
            <w:pPr>
              <w:jc w:val="center"/>
              <w:rPr>
                <w:rFonts w:ascii="Times New Roman" w:hAnsi="Times New Roman" w:cs="Times New Roman"/>
              </w:rPr>
            </w:pPr>
          </w:p>
        </w:tc>
        <w:tc>
          <w:tcPr>
            <w:tcW w:w="425" w:type="dxa"/>
            <w:shd w:val="clear" w:color="auto" w:fill="auto"/>
          </w:tcPr>
          <w:p w14:paraId="0E931290" w14:textId="77777777" w:rsidR="00287447" w:rsidRPr="00353C70" w:rsidRDefault="00287447" w:rsidP="00BA5F4E">
            <w:pPr>
              <w:jc w:val="center"/>
              <w:rPr>
                <w:rFonts w:ascii="Times New Roman" w:hAnsi="Times New Roman" w:cs="Times New Roman"/>
              </w:rPr>
            </w:pPr>
          </w:p>
        </w:tc>
        <w:tc>
          <w:tcPr>
            <w:tcW w:w="426" w:type="dxa"/>
            <w:shd w:val="clear" w:color="auto" w:fill="auto"/>
          </w:tcPr>
          <w:p w14:paraId="07611061" w14:textId="77777777" w:rsidR="00287447" w:rsidRPr="00353C70" w:rsidRDefault="00287447" w:rsidP="00BA5F4E">
            <w:pPr>
              <w:jc w:val="center"/>
              <w:rPr>
                <w:rFonts w:ascii="Times New Roman" w:hAnsi="Times New Roman" w:cs="Times New Roman"/>
              </w:rPr>
            </w:pPr>
          </w:p>
        </w:tc>
        <w:tc>
          <w:tcPr>
            <w:tcW w:w="425" w:type="dxa"/>
            <w:shd w:val="clear" w:color="auto" w:fill="auto"/>
          </w:tcPr>
          <w:p w14:paraId="2A75B870" w14:textId="77777777" w:rsidR="00287447" w:rsidRPr="00353C70" w:rsidRDefault="00287447" w:rsidP="00BA5F4E">
            <w:pPr>
              <w:jc w:val="center"/>
              <w:rPr>
                <w:rFonts w:ascii="Times New Roman" w:hAnsi="Times New Roman" w:cs="Times New Roman"/>
              </w:rPr>
            </w:pPr>
          </w:p>
        </w:tc>
        <w:tc>
          <w:tcPr>
            <w:tcW w:w="425" w:type="dxa"/>
          </w:tcPr>
          <w:p w14:paraId="335184CC" w14:textId="77777777" w:rsidR="00287447" w:rsidRPr="00353C70" w:rsidRDefault="00287447" w:rsidP="00BA5F4E">
            <w:pPr>
              <w:jc w:val="center"/>
              <w:rPr>
                <w:rFonts w:ascii="Times New Roman" w:hAnsi="Times New Roman" w:cs="Times New Roman"/>
              </w:rPr>
            </w:pPr>
          </w:p>
        </w:tc>
      </w:tr>
      <w:tr w:rsidR="00287447" w:rsidRPr="00353C70" w14:paraId="768A1EF0" w14:textId="5960559B" w:rsidTr="005C16B3">
        <w:trPr>
          <w:trHeight w:val="71"/>
        </w:trPr>
        <w:tc>
          <w:tcPr>
            <w:tcW w:w="496" w:type="dxa"/>
          </w:tcPr>
          <w:p w14:paraId="7D150E0B" w14:textId="42F463AC" w:rsidR="00287447" w:rsidRDefault="00287447" w:rsidP="005B130B">
            <w:pPr>
              <w:jc w:val="center"/>
              <w:rPr>
                <w:rFonts w:ascii="Times New Roman" w:hAnsi="Times New Roman" w:cs="Times New Roman"/>
              </w:rPr>
            </w:pPr>
            <w:r>
              <w:rPr>
                <w:rFonts w:ascii="Times New Roman" w:hAnsi="Times New Roman" w:cs="Times New Roman"/>
              </w:rPr>
              <w:t>8</w:t>
            </w:r>
          </w:p>
        </w:tc>
        <w:tc>
          <w:tcPr>
            <w:tcW w:w="1395" w:type="dxa"/>
          </w:tcPr>
          <w:p w14:paraId="2BC8B8C1" w14:textId="4A4DBBD5" w:rsidR="00287447" w:rsidRPr="00BA5F4E" w:rsidRDefault="00287447" w:rsidP="005B13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URSA-15</w:t>
            </w:r>
          </w:p>
        </w:tc>
        <w:tc>
          <w:tcPr>
            <w:tcW w:w="378" w:type="dxa"/>
            <w:shd w:val="clear" w:color="auto" w:fill="auto"/>
          </w:tcPr>
          <w:p w14:paraId="4E648839"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01CAD0D2"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5CB9C129" w14:textId="77777777" w:rsidR="00287447" w:rsidRPr="00353C70" w:rsidRDefault="00287447" w:rsidP="005B130B">
            <w:pPr>
              <w:jc w:val="center"/>
              <w:rPr>
                <w:rFonts w:ascii="Times New Roman" w:hAnsi="Times New Roman" w:cs="Times New Roman"/>
              </w:rPr>
            </w:pPr>
          </w:p>
        </w:tc>
        <w:tc>
          <w:tcPr>
            <w:tcW w:w="379" w:type="dxa"/>
            <w:shd w:val="clear" w:color="auto" w:fill="auto"/>
          </w:tcPr>
          <w:p w14:paraId="5D341690"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32528CE5"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23F40D54"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64B004B6" w14:textId="77777777" w:rsidR="00287447" w:rsidRPr="00353C70" w:rsidRDefault="00287447" w:rsidP="005B130B">
            <w:pPr>
              <w:jc w:val="center"/>
              <w:rPr>
                <w:rFonts w:ascii="Times New Roman" w:hAnsi="Times New Roman" w:cs="Times New Roman"/>
              </w:rPr>
            </w:pPr>
          </w:p>
        </w:tc>
        <w:tc>
          <w:tcPr>
            <w:tcW w:w="379" w:type="dxa"/>
            <w:shd w:val="clear" w:color="auto" w:fill="auto"/>
          </w:tcPr>
          <w:p w14:paraId="4FB1B8F8"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7011EFC9"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7B28EF39"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6C6E4BA0" w14:textId="77777777" w:rsidR="00287447" w:rsidRPr="00353C70" w:rsidRDefault="00287447" w:rsidP="005B130B">
            <w:pPr>
              <w:jc w:val="center"/>
              <w:rPr>
                <w:rFonts w:ascii="Times New Roman" w:hAnsi="Times New Roman" w:cs="Times New Roman"/>
              </w:rPr>
            </w:pPr>
          </w:p>
        </w:tc>
        <w:tc>
          <w:tcPr>
            <w:tcW w:w="379" w:type="dxa"/>
            <w:shd w:val="clear" w:color="auto" w:fill="FF0000"/>
          </w:tcPr>
          <w:p w14:paraId="5E5824F2"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768E4070"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4A4AF170" w14:textId="77777777" w:rsidR="00287447" w:rsidRPr="00353C70" w:rsidRDefault="00287447" w:rsidP="005B130B">
            <w:pPr>
              <w:jc w:val="center"/>
              <w:rPr>
                <w:rFonts w:ascii="Times New Roman" w:hAnsi="Times New Roman" w:cs="Times New Roman"/>
              </w:rPr>
            </w:pPr>
          </w:p>
        </w:tc>
        <w:tc>
          <w:tcPr>
            <w:tcW w:w="322" w:type="dxa"/>
            <w:shd w:val="clear" w:color="auto" w:fill="FF0000"/>
          </w:tcPr>
          <w:p w14:paraId="381D2D21" w14:textId="77777777" w:rsidR="00287447" w:rsidRPr="00353C70" w:rsidRDefault="00287447" w:rsidP="005B130B">
            <w:pPr>
              <w:jc w:val="center"/>
              <w:rPr>
                <w:rFonts w:ascii="Times New Roman" w:hAnsi="Times New Roman" w:cs="Times New Roman"/>
              </w:rPr>
            </w:pPr>
          </w:p>
        </w:tc>
        <w:tc>
          <w:tcPr>
            <w:tcW w:w="425" w:type="dxa"/>
            <w:shd w:val="clear" w:color="auto" w:fill="auto"/>
          </w:tcPr>
          <w:p w14:paraId="525923DA" w14:textId="77777777" w:rsidR="00287447" w:rsidRPr="00353C70" w:rsidRDefault="00287447" w:rsidP="005B130B">
            <w:pPr>
              <w:jc w:val="center"/>
              <w:rPr>
                <w:rFonts w:ascii="Times New Roman" w:hAnsi="Times New Roman" w:cs="Times New Roman"/>
              </w:rPr>
            </w:pPr>
          </w:p>
        </w:tc>
        <w:tc>
          <w:tcPr>
            <w:tcW w:w="426" w:type="dxa"/>
            <w:shd w:val="clear" w:color="auto" w:fill="auto"/>
          </w:tcPr>
          <w:p w14:paraId="40C14C5E" w14:textId="77777777" w:rsidR="00287447" w:rsidRPr="00353C70" w:rsidRDefault="00287447" w:rsidP="005B130B">
            <w:pPr>
              <w:jc w:val="center"/>
              <w:rPr>
                <w:rFonts w:ascii="Times New Roman" w:hAnsi="Times New Roman" w:cs="Times New Roman"/>
              </w:rPr>
            </w:pPr>
          </w:p>
        </w:tc>
        <w:tc>
          <w:tcPr>
            <w:tcW w:w="425" w:type="dxa"/>
            <w:shd w:val="clear" w:color="auto" w:fill="auto"/>
          </w:tcPr>
          <w:p w14:paraId="529B9ABF" w14:textId="77777777" w:rsidR="00287447" w:rsidRPr="00353C70" w:rsidRDefault="00287447" w:rsidP="005B130B">
            <w:pPr>
              <w:jc w:val="center"/>
              <w:rPr>
                <w:rFonts w:ascii="Times New Roman" w:hAnsi="Times New Roman" w:cs="Times New Roman"/>
              </w:rPr>
            </w:pPr>
          </w:p>
        </w:tc>
        <w:tc>
          <w:tcPr>
            <w:tcW w:w="425" w:type="dxa"/>
          </w:tcPr>
          <w:p w14:paraId="5FC110CB" w14:textId="77777777" w:rsidR="00287447" w:rsidRPr="00353C70" w:rsidRDefault="00287447" w:rsidP="005B130B">
            <w:pPr>
              <w:jc w:val="center"/>
              <w:rPr>
                <w:rFonts w:ascii="Times New Roman" w:hAnsi="Times New Roman" w:cs="Times New Roman"/>
              </w:rPr>
            </w:pPr>
          </w:p>
        </w:tc>
      </w:tr>
      <w:tr w:rsidR="00287447" w:rsidRPr="00353C70" w14:paraId="35100562" w14:textId="0CAE34C2" w:rsidTr="005C16B3">
        <w:trPr>
          <w:trHeight w:val="71"/>
        </w:trPr>
        <w:tc>
          <w:tcPr>
            <w:tcW w:w="496" w:type="dxa"/>
          </w:tcPr>
          <w:p w14:paraId="2636F091" w14:textId="34A09693" w:rsidR="00287447" w:rsidRDefault="00287447" w:rsidP="005B130B">
            <w:pPr>
              <w:jc w:val="center"/>
              <w:rPr>
                <w:rFonts w:ascii="Times New Roman" w:hAnsi="Times New Roman" w:cs="Times New Roman"/>
              </w:rPr>
            </w:pPr>
            <w:r>
              <w:rPr>
                <w:rFonts w:ascii="Times New Roman" w:hAnsi="Times New Roman" w:cs="Times New Roman"/>
              </w:rPr>
              <w:t>9</w:t>
            </w:r>
          </w:p>
        </w:tc>
        <w:tc>
          <w:tcPr>
            <w:tcW w:w="1395" w:type="dxa"/>
          </w:tcPr>
          <w:p w14:paraId="24B7A067" w14:textId="5F00F643" w:rsidR="00287447" w:rsidRPr="00BA5F4E" w:rsidRDefault="00287447" w:rsidP="005B130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URSA-16</w:t>
            </w:r>
          </w:p>
        </w:tc>
        <w:tc>
          <w:tcPr>
            <w:tcW w:w="378" w:type="dxa"/>
            <w:shd w:val="clear" w:color="auto" w:fill="auto"/>
          </w:tcPr>
          <w:p w14:paraId="33914BF6" w14:textId="77777777" w:rsidR="00287447" w:rsidRPr="00353C70" w:rsidRDefault="00287447" w:rsidP="005B130B">
            <w:pPr>
              <w:jc w:val="center"/>
              <w:rPr>
                <w:rFonts w:ascii="Times New Roman" w:hAnsi="Times New Roman" w:cs="Times New Roman"/>
              </w:rPr>
            </w:pPr>
          </w:p>
        </w:tc>
        <w:tc>
          <w:tcPr>
            <w:tcW w:w="378" w:type="dxa"/>
            <w:shd w:val="clear" w:color="auto" w:fill="FF0000"/>
          </w:tcPr>
          <w:p w14:paraId="681BED36"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12683073" w14:textId="77777777" w:rsidR="00287447" w:rsidRPr="00353C70" w:rsidRDefault="00287447" w:rsidP="005B130B">
            <w:pPr>
              <w:jc w:val="center"/>
              <w:rPr>
                <w:rFonts w:ascii="Times New Roman" w:hAnsi="Times New Roman" w:cs="Times New Roman"/>
              </w:rPr>
            </w:pPr>
          </w:p>
        </w:tc>
        <w:tc>
          <w:tcPr>
            <w:tcW w:w="379" w:type="dxa"/>
            <w:shd w:val="clear" w:color="auto" w:fill="auto"/>
          </w:tcPr>
          <w:p w14:paraId="42175A9C"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14FBDA4E"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1CF2AEB1"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2524734D" w14:textId="77777777" w:rsidR="00287447" w:rsidRPr="00353C70" w:rsidRDefault="00287447" w:rsidP="005B130B">
            <w:pPr>
              <w:jc w:val="center"/>
              <w:rPr>
                <w:rFonts w:ascii="Times New Roman" w:hAnsi="Times New Roman" w:cs="Times New Roman"/>
              </w:rPr>
            </w:pPr>
          </w:p>
        </w:tc>
        <w:tc>
          <w:tcPr>
            <w:tcW w:w="379" w:type="dxa"/>
            <w:shd w:val="clear" w:color="auto" w:fill="auto"/>
          </w:tcPr>
          <w:p w14:paraId="026810E4"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6D5CABFB"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173E9C06"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57F44282" w14:textId="77777777" w:rsidR="00287447" w:rsidRPr="00353C70" w:rsidRDefault="00287447" w:rsidP="005B130B">
            <w:pPr>
              <w:jc w:val="center"/>
              <w:rPr>
                <w:rFonts w:ascii="Times New Roman" w:hAnsi="Times New Roman" w:cs="Times New Roman"/>
              </w:rPr>
            </w:pPr>
          </w:p>
        </w:tc>
        <w:tc>
          <w:tcPr>
            <w:tcW w:w="379" w:type="dxa"/>
            <w:shd w:val="clear" w:color="auto" w:fill="auto"/>
          </w:tcPr>
          <w:p w14:paraId="50A85522"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64D6E65F" w14:textId="77777777" w:rsidR="00287447" w:rsidRPr="00353C70" w:rsidRDefault="00287447" w:rsidP="005B130B">
            <w:pPr>
              <w:jc w:val="center"/>
              <w:rPr>
                <w:rFonts w:ascii="Times New Roman" w:hAnsi="Times New Roman" w:cs="Times New Roman"/>
              </w:rPr>
            </w:pPr>
          </w:p>
        </w:tc>
        <w:tc>
          <w:tcPr>
            <w:tcW w:w="378" w:type="dxa"/>
            <w:shd w:val="clear" w:color="auto" w:fill="auto"/>
          </w:tcPr>
          <w:p w14:paraId="2350AF5E" w14:textId="77777777" w:rsidR="00287447" w:rsidRPr="00353C70" w:rsidRDefault="00287447" w:rsidP="005B130B">
            <w:pPr>
              <w:jc w:val="center"/>
              <w:rPr>
                <w:rFonts w:ascii="Times New Roman" w:hAnsi="Times New Roman" w:cs="Times New Roman"/>
              </w:rPr>
            </w:pPr>
          </w:p>
        </w:tc>
        <w:tc>
          <w:tcPr>
            <w:tcW w:w="322" w:type="dxa"/>
            <w:shd w:val="clear" w:color="auto" w:fill="auto"/>
          </w:tcPr>
          <w:p w14:paraId="69646F5B" w14:textId="77777777" w:rsidR="00287447" w:rsidRPr="00353C70" w:rsidRDefault="00287447" w:rsidP="005B130B">
            <w:pPr>
              <w:jc w:val="center"/>
              <w:rPr>
                <w:rFonts w:ascii="Times New Roman" w:hAnsi="Times New Roman" w:cs="Times New Roman"/>
              </w:rPr>
            </w:pPr>
          </w:p>
        </w:tc>
        <w:tc>
          <w:tcPr>
            <w:tcW w:w="425" w:type="dxa"/>
            <w:shd w:val="clear" w:color="auto" w:fill="FF0000"/>
          </w:tcPr>
          <w:p w14:paraId="4D10D777" w14:textId="77777777" w:rsidR="00287447" w:rsidRPr="00353C70" w:rsidRDefault="00287447" w:rsidP="005B130B">
            <w:pPr>
              <w:jc w:val="center"/>
              <w:rPr>
                <w:rFonts w:ascii="Times New Roman" w:hAnsi="Times New Roman" w:cs="Times New Roman"/>
              </w:rPr>
            </w:pPr>
          </w:p>
        </w:tc>
        <w:tc>
          <w:tcPr>
            <w:tcW w:w="426" w:type="dxa"/>
            <w:shd w:val="clear" w:color="auto" w:fill="auto"/>
          </w:tcPr>
          <w:p w14:paraId="1A26CF2B" w14:textId="77777777" w:rsidR="00287447" w:rsidRPr="00353C70" w:rsidRDefault="00287447" w:rsidP="005B130B">
            <w:pPr>
              <w:jc w:val="center"/>
              <w:rPr>
                <w:rFonts w:ascii="Times New Roman" w:hAnsi="Times New Roman" w:cs="Times New Roman"/>
              </w:rPr>
            </w:pPr>
          </w:p>
        </w:tc>
        <w:tc>
          <w:tcPr>
            <w:tcW w:w="425" w:type="dxa"/>
            <w:shd w:val="clear" w:color="auto" w:fill="auto"/>
          </w:tcPr>
          <w:p w14:paraId="5DE65D6A" w14:textId="77777777" w:rsidR="00287447" w:rsidRPr="00353C70" w:rsidRDefault="00287447" w:rsidP="005B130B">
            <w:pPr>
              <w:jc w:val="center"/>
              <w:rPr>
                <w:rFonts w:ascii="Times New Roman" w:hAnsi="Times New Roman" w:cs="Times New Roman"/>
              </w:rPr>
            </w:pPr>
          </w:p>
        </w:tc>
        <w:tc>
          <w:tcPr>
            <w:tcW w:w="425" w:type="dxa"/>
          </w:tcPr>
          <w:p w14:paraId="122AB75E" w14:textId="77777777" w:rsidR="00287447" w:rsidRPr="00353C70" w:rsidRDefault="00287447" w:rsidP="005B130B">
            <w:pPr>
              <w:jc w:val="center"/>
              <w:rPr>
                <w:rFonts w:ascii="Times New Roman" w:hAnsi="Times New Roman" w:cs="Times New Roman"/>
              </w:rPr>
            </w:pPr>
          </w:p>
        </w:tc>
      </w:tr>
    </w:tbl>
    <w:p w14:paraId="75279F29" w14:textId="77777777" w:rsidR="005D09CC" w:rsidRPr="00353C70" w:rsidRDefault="005D09CC" w:rsidP="005D09CC">
      <w:pPr>
        <w:jc w:val="center"/>
        <w:rPr>
          <w:rFonts w:ascii="Times New Roman" w:hAnsi="Times New Roman" w:cs="Times New Roman"/>
        </w:rPr>
      </w:pPr>
    </w:p>
    <w:p w14:paraId="0C11EE78" w14:textId="77777777" w:rsidR="005D09CC" w:rsidRPr="00353C70" w:rsidRDefault="005D09CC" w:rsidP="005D09CC">
      <w:pPr>
        <w:jc w:val="center"/>
        <w:rPr>
          <w:rFonts w:ascii="Times New Roman" w:hAnsi="Times New Roman" w:cs="Times New Roman"/>
        </w:rPr>
      </w:pPr>
    </w:p>
    <w:p w14:paraId="20CBED53" w14:textId="77777777" w:rsidR="005D09CC" w:rsidRPr="00353C70" w:rsidRDefault="005D09CC" w:rsidP="005D09CC">
      <w:pPr>
        <w:rPr>
          <w:rFonts w:ascii="Times New Roman" w:hAnsi="Times New Roman" w:cs="Times New Roman"/>
        </w:rPr>
      </w:pPr>
    </w:p>
    <w:p w14:paraId="012FC5B1" w14:textId="6A705A05" w:rsidR="005D09CC" w:rsidRPr="00353C70" w:rsidRDefault="00076672" w:rsidP="00BA5F4E">
      <w:pPr>
        <w:ind w:firstLine="720"/>
        <w:jc w:val="both"/>
        <w:rPr>
          <w:rFonts w:ascii="Times New Roman" w:hAnsi="Times New Roman" w:cs="Times New Roman"/>
          <w:sz w:val="24"/>
          <w:szCs w:val="24"/>
        </w:rPr>
      </w:pPr>
      <w:r w:rsidRPr="00353C70">
        <w:rPr>
          <w:rFonts w:ascii="Times New Roman" w:hAnsi="Times New Roman" w:cs="Times New Roman"/>
          <w:sz w:val="24"/>
          <w:szCs w:val="24"/>
        </w:rPr>
        <w:t xml:space="preserve">2.2 </w:t>
      </w:r>
      <w:r w:rsidR="005D09CC" w:rsidRPr="00353C70">
        <w:rPr>
          <w:rFonts w:ascii="Times New Roman" w:hAnsi="Times New Roman" w:cs="Times New Roman"/>
          <w:sz w:val="24"/>
          <w:szCs w:val="24"/>
        </w:rPr>
        <w:t>Use Case and User Requirement Specification (Android Application</w:t>
      </w:r>
      <w:r w:rsidR="005D09CC" w:rsidRPr="00353C70">
        <w:rPr>
          <w:rFonts w:ascii="Times New Roman" w:hAnsi="Times New Roman" w:cs="Times New Roman"/>
          <w:sz w:val="28"/>
        </w:rPr>
        <w:t>)</w:t>
      </w:r>
    </w:p>
    <w:tbl>
      <w:tblPr>
        <w:tblStyle w:val="TableGrid"/>
        <w:tblpPr w:leftFromText="180" w:rightFromText="180" w:vertAnchor="text" w:horzAnchor="margin" w:tblpXSpec="center" w:tblpY="332"/>
        <w:tblW w:w="9108" w:type="dxa"/>
        <w:tblLayout w:type="fixed"/>
        <w:tblLook w:val="04A0" w:firstRow="1" w:lastRow="0" w:firstColumn="1" w:lastColumn="0" w:noHBand="0" w:noVBand="1"/>
      </w:tblPr>
      <w:tblGrid>
        <w:gridCol w:w="594"/>
        <w:gridCol w:w="4464"/>
        <w:gridCol w:w="450"/>
        <w:gridCol w:w="450"/>
        <w:gridCol w:w="450"/>
        <w:gridCol w:w="450"/>
        <w:gridCol w:w="450"/>
        <w:gridCol w:w="450"/>
        <w:gridCol w:w="450"/>
        <w:gridCol w:w="450"/>
        <w:gridCol w:w="450"/>
      </w:tblGrid>
      <w:tr w:rsidR="00B479C7" w:rsidRPr="00353C70" w14:paraId="265CE15E" w14:textId="05B51B59" w:rsidTr="00B479C7">
        <w:trPr>
          <w:trHeight w:val="1344"/>
        </w:trPr>
        <w:tc>
          <w:tcPr>
            <w:tcW w:w="594" w:type="dxa"/>
          </w:tcPr>
          <w:p w14:paraId="20BFC9CE" w14:textId="77777777" w:rsidR="00B479C7" w:rsidRPr="00353C70" w:rsidRDefault="00B479C7" w:rsidP="005D09CC">
            <w:pPr>
              <w:jc w:val="center"/>
              <w:rPr>
                <w:rFonts w:ascii="Times New Roman" w:hAnsi="Times New Roman" w:cs="Times New Roman"/>
                <w:sz w:val="28"/>
              </w:rPr>
            </w:pPr>
          </w:p>
          <w:p w14:paraId="78ADA7A5" w14:textId="77777777" w:rsidR="00B479C7" w:rsidRPr="00353C70" w:rsidRDefault="00B479C7" w:rsidP="005D09CC">
            <w:pPr>
              <w:jc w:val="center"/>
              <w:rPr>
                <w:rFonts w:ascii="Times New Roman" w:hAnsi="Times New Roman" w:cs="Times New Roman"/>
                <w:sz w:val="28"/>
              </w:rPr>
            </w:pPr>
            <w:r w:rsidRPr="00353C70">
              <w:rPr>
                <w:rFonts w:ascii="Times New Roman" w:hAnsi="Times New Roman" w:cs="Times New Roman"/>
                <w:sz w:val="28"/>
              </w:rPr>
              <w:t>No.</w:t>
            </w:r>
          </w:p>
        </w:tc>
        <w:tc>
          <w:tcPr>
            <w:tcW w:w="4464" w:type="dxa"/>
          </w:tcPr>
          <w:p w14:paraId="3905590B" w14:textId="77777777" w:rsidR="00B479C7" w:rsidRPr="00353C70" w:rsidRDefault="00B479C7" w:rsidP="005D09CC">
            <w:pPr>
              <w:jc w:val="center"/>
              <w:rPr>
                <w:rFonts w:ascii="Times New Roman" w:hAnsi="Times New Roman" w:cs="Times New Roman"/>
                <w:sz w:val="28"/>
              </w:rPr>
            </w:pPr>
          </w:p>
          <w:p w14:paraId="1D35D30A" w14:textId="77777777" w:rsidR="00B479C7" w:rsidRPr="00353C70" w:rsidRDefault="00B479C7" w:rsidP="005D09CC">
            <w:pPr>
              <w:jc w:val="center"/>
              <w:rPr>
                <w:rFonts w:ascii="Times New Roman" w:hAnsi="Times New Roman" w:cs="Times New Roman"/>
                <w:sz w:val="28"/>
              </w:rPr>
            </w:pPr>
            <w:r w:rsidRPr="00353C70">
              <w:rPr>
                <w:rFonts w:ascii="Times New Roman" w:hAnsi="Times New Roman" w:cs="Times New Roman"/>
                <w:sz w:val="28"/>
              </w:rPr>
              <w:t>Use Case</w:t>
            </w:r>
          </w:p>
        </w:tc>
        <w:tc>
          <w:tcPr>
            <w:tcW w:w="450" w:type="dxa"/>
            <w:textDirection w:val="btLr"/>
          </w:tcPr>
          <w:p w14:paraId="34EDEA85" w14:textId="3FE1A77E" w:rsidR="00B479C7" w:rsidRPr="00353C70" w:rsidRDefault="00B479C7" w:rsidP="005D09CC">
            <w:pPr>
              <w:ind w:left="113" w:right="113"/>
              <w:jc w:val="center"/>
              <w:rPr>
                <w:rFonts w:ascii="Times New Roman" w:hAnsi="Times New Roman"/>
                <w:sz w:val="24"/>
                <w:szCs w:val="24"/>
              </w:rPr>
            </w:pPr>
            <w:r w:rsidRPr="00353C70">
              <w:rPr>
                <w:rFonts w:ascii="Times New Roman" w:hAnsi="Times New Roman" w:cs="Times New Roman"/>
                <w:sz w:val="24"/>
                <w:szCs w:val="24"/>
              </w:rPr>
              <w:t>URSA-0</w:t>
            </w:r>
            <w:r w:rsidRPr="00353C70">
              <w:rPr>
                <w:rFonts w:ascii="Times New Roman" w:hAnsi="Times New Roman" w:cs="Times New Roman"/>
                <w:sz w:val="24"/>
                <w:szCs w:val="24"/>
                <w:cs/>
              </w:rPr>
              <w:t>8</w:t>
            </w:r>
          </w:p>
        </w:tc>
        <w:tc>
          <w:tcPr>
            <w:tcW w:w="450" w:type="dxa"/>
            <w:textDirection w:val="btLr"/>
          </w:tcPr>
          <w:p w14:paraId="264AB986" w14:textId="54628F5D" w:rsidR="00B479C7" w:rsidRPr="00353C70" w:rsidRDefault="00B479C7" w:rsidP="005D09CC">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URSA-0</w:t>
            </w:r>
            <w:r w:rsidRPr="00353C70">
              <w:rPr>
                <w:rFonts w:ascii="Times New Roman" w:hAnsi="Times New Roman" w:cs="Times New Roman"/>
                <w:sz w:val="24"/>
                <w:szCs w:val="24"/>
                <w:cs/>
              </w:rPr>
              <w:t>9</w:t>
            </w:r>
          </w:p>
        </w:tc>
        <w:tc>
          <w:tcPr>
            <w:tcW w:w="450" w:type="dxa"/>
            <w:textDirection w:val="btLr"/>
          </w:tcPr>
          <w:p w14:paraId="1BBC0EEA" w14:textId="07311801" w:rsidR="00B479C7" w:rsidRPr="00353C70" w:rsidRDefault="00B479C7" w:rsidP="005D09CC">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URSA-</w:t>
            </w:r>
            <w:r w:rsidRPr="00353C70">
              <w:rPr>
                <w:rFonts w:ascii="Times New Roman" w:hAnsi="Times New Roman" w:cs="Times New Roman"/>
                <w:sz w:val="24"/>
                <w:szCs w:val="24"/>
                <w:cs/>
              </w:rPr>
              <w:t>10</w:t>
            </w:r>
          </w:p>
        </w:tc>
        <w:tc>
          <w:tcPr>
            <w:tcW w:w="450" w:type="dxa"/>
            <w:textDirection w:val="btLr"/>
          </w:tcPr>
          <w:p w14:paraId="1894FA8E" w14:textId="1A9FEF82" w:rsidR="00B479C7" w:rsidRPr="00353C70" w:rsidRDefault="00B479C7" w:rsidP="005D09CC">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URSA-</w:t>
            </w:r>
            <w:r w:rsidRPr="00353C70">
              <w:rPr>
                <w:rFonts w:ascii="Times New Roman" w:hAnsi="Times New Roman" w:cs="Times New Roman"/>
                <w:sz w:val="24"/>
                <w:szCs w:val="24"/>
                <w:cs/>
              </w:rPr>
              <w:t>11</w:t>
            </w:r>
          </w:p>
        </w:tc>
        <w:tc>
          <w:tcPr>
            <w:tcW w:w="450" w:type="dxa"/>
            <w:textDirection w:val="btLr"/>
          </w:tcPr>
          <w:p w14:paraId="5DE85DF2" w14:textId="72C599E1" w:rsidR="00B479C7" w:rsidRPr="00353C70" w:rsidRDefault="00B479C7" w:rsidP="005D09CC">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URSA-</w:t>
            </w:r>
            <w:r>
              <w:rPr>
                <w:rFonts w:ascii="Times New Roman" w:hAnsi="Times New Roman" w:cs="Times New Roman"/>
                <w:sz w:val="24"/>
                <w:szCs w:val="24"/>
                <w:cs/>
              </w:rPr>
              <w:t>1</w:t>
            </w:r>
            <w:r>
              <w:rPr>
                <w:rFonts w:ascii="Times New Roman" w:hAnsi="Times New Roman" w:cs="Times New Roman"/>
                <w:sz w:val="24"/>
                <w:szCs w:val="24"/>
              </w:rPr>
              <w:t>2</w:t>
            </w:r>
          </w:p>
        </w:tc>
        <w:tc>
          <w:tcPr>
            <w:tcW w:w="450" w:type="dxa"/>
            <w:textDirection w:val="btLr"/>
          </w:tcPr>
          <w:p w14:paraId="561690C0" w14:textId="6F1643AC" w:rsidR="00B479C7" w:rsidRPr="002929FE" w:rsidRDefault="00B479C7" w:rsidP="005D09CC">
            <w:pPr>
              <w:ind w:left="113" w:right="113"/>
              <w:jc w:val="center"/>
              <w:rPr>
                <w:rFonts w:ascii="Times New Roman" w:hAnsi="Times New Roman"/>
                <w:sz w:val="24"/>
                <w:szCs w:val="24"/>
              </w:rPr>
            </w:pPr>
            <w:r w:rsidRPr="00353C70">
              <w:rPr>
                <w:rFonts w:ascii="Times New Roman" w:hAnsi="Times New Roman" w:cs="Times New Roman"/>
                <w:sz w:val="24"/>
                <w:szCs w:val="24"/>
              </w:rPr>
              <w:t>URSA-</w:t>
            </w:r>
            <w:r>
              <w:rPr>
                <w:rFonts w:ascii="Times New Roman" w:hAnsi="Times New Roman" w:cs="Times New Roman"/>
                <w:sz w:val="24"/>
                <w:szCs w:val="24"/>
                <w:cs/>
              </w:rPr>
              <w:t>1</w:t>
            </w:r>
            <w:r>
              <w:rPr>
                <w:rFonts w:ascii="Times New Roman" w:hAnsi="Times New Roman" w:cs="Times New Roman"/>
                <w:sz w:val="24"/>
                <w:szCs w:val="24"/>
              </w:rPr>
              <w:t>3</w:t>
            </w:r>
          </w:p>
        </w:tc>
        <w:tc>
          <w:tcPr>
            <w:tcW w:w="450" w:type="dxa"/>
            <w:textDirection w:val="btLr"/>
          </w:tcPr>
          <w:p w14:paraId="7B61F6B6" w14:textId="794F71C5" w:rsidR="00B479C7" w:rsidRPr="002929FE" w:rsidRDefault="00B479C7" w:rsidP="005D09CC">
            <w:pPr>
              <w:ind w:left="113" w:right="113"/>
              <w:jc w:val="center"/>
              <w:rPr>
                <w:rFonts w:ascii="Times New Roman" w:hAnsi="Times New Roman"/>
                <w:sz w:val="24"/>
                <w:szCs w:val="24"/>
              </w:rPr>
            </w:pPr>
            <w:r w:rsidRPr="00353C70">
              <w:rPr>
                <w:rFonts w:ascii="Times New Roman" w:hAnsi="Times New Roman" w:cs="Times New Roman"/>
                <w:sz w:val="24"/>
                <w:szCs w:val="24"/>
              </w:rPr>
              <w:t>URSA-</w:t>
            </w:r>
            <w:r>
              <w:rPr>
                <w:rFonts w:ascii="Times New Roman" w:hAnsi="Times New Roman" w:cs="Times New Roman"/>
                <w:sz w:val="24"/>
                <w:szCs w:val="24"/>
                <w:cs/>
              </w:rPr>
              <w:t>1</w:t>
            </w:r>
            <w:r>
              <w:rPr>
                <w:rFonts w:ascii="Times New Roman" w:hAnsi="Times New Roman" w:cs="Times New Roman"/>
                <w:sz w:val="24"/>
                <w:szCs w:val="24"/>
              </w:rPr>
              <w:t>4</w:t>
            </w:r>
          </w:p>
        </w:tc>
        <w:tc>
          <w:tcPr>
            <w:tcW w:w="450" w:type="dxa"/>
            <w:textDirection w:val="btLr"/>
          </w:tcPr>
          <w:p w14:paraId="038DEE38" w14:textId="2D0610D1" w:rsidR="00B479C7" w:rsidRPr="00353C70" w:rsidRDefault="00B479C7" w:rsidP="005D09CC">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URSA-</w:t>
            </w:r>
            <w:r>
              <w:rPr>
                <w:rFonts w:ascii="Times New Roman" w:hAnsi="Times New Roman" w:cs="Times New Roman"/>
                <w:sz w:val="24"/>
                <w:szCs w:val="24"/>
                <w:cs/>
              </w:rPr>
              <w:t>1</w:t>
            </w:r>
            <w:r>
              <w:rPr>
                <w:rFonts w:ascii="Times New Roman" w:hAnsi="Times New Roman" w:cs="Times New Roman"/>
                <w:sz w:val="24"/>
                <w:szCs w:val="24"/>
              </w:rPr>
              <w:t>5</w:t>
            </w:r>
          </w:p>
        </w:tc>
        <w:tc>
          <w:tcPr>
            <w:tcW w:w="450" w:type="dxa"/>
            <w:textDirection w:val="btLr"/>
          </w:tcPr>
          <w:p w14:paraId="0FE6D48A" w14:textId="4C5F8D7B" w:rsidR="00B479C7" w:rsidRPr="00353C70" w:rsidRDefault="00B479C7" w:rsidP="005D09CC">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URSA-</w:t>
            </w:r>
            <w:r>
              <w:rPr>
                <w:rFonts w:ascii="Times New Roman" w:hAnsi="Times New Roman" w:cs="Times New Roman"/>
                <w:sz w:val="24"/>
                <w:szCs w:val="24"/>
                <w:cs/>
              </w:rPr>
              <w:t>1</w:t>
            </w:r>
            <w:r>
              <w:rPr>
                <w:rFonts w:ascii="Times New Roman" w:hAnsi="Times New Roman" w:cs="Times New Roman"/>
                <w:sz w:val="24"/>
                <w:szCs w:val="24"/>
              </w:rPr>
              <w:t>6</w:t>
            </w:r>
          </w:p>
        </w:tc>
      </w:tr>
      <w:tr w:rsidR="00B479C7" w:rsidRPr="00353C70" w14:paraId="306FDDC0" w14:textId="2574763F" w:rsidTr="00B479C7">
        <w:trPr>
          <w:trHeight w:val="321"/>
        </w:trPr>
        <w:tc>
          <w:tcPr>
            <w:tcW w:w="594" w:type="dxa"/>
          </w:tcPr>
          <w:p w14:paraId="543EAD70" w14:textId="77777777" w:rsidR="00B479C7" w:rsidRPr="00353C70" w:rsidRDefault="00B479C7" w:rsidP="005D09CC">
            <w:pPr>
              <w:jc w:val="center"/>
              <w:rPr>
                <w:rFonts w:ascii="Times New Roman" w:hAnsi="Times New Roman" w:cs="Times New Roman"/>
              </w:rPr>
            </w:pPr>
            <w:r w:rsidRPr="00353C70">
              <w:rPr>
                <w:rFonts w:ascii="Times New Roman" w:hAnsi="Times New Roman" w:cs="Times New Roman"/>
              </w:rPr>
              <w:t>1</w:t>
            </w:r>
          </w:p>
        </w:tc>
        <w:tc>
          <w:tcPr>
            <w:tcW w:w="4464" w:type="dxa"/>
          </w:tcPr>
          <w:p w14:paraId="039076CF" w14:textId="0C44EFD5" w:rsidR="00B479C7" w:rsidRPr="00353C70" w:rsidRDefault="00B479C7" w:rsidP="002C2F02">
            <w:pPr>
              <w:jc w:val="center"/>
              <w:rPr>
                <w:rFonts w:ascii="Times New Roman" w:hAnsi="Times New Roman" w:cs="Times New Roman"/>
                <w:sz w:val="24"/>
                <w:szCs w:val="24"/>
              </w:rPr>
            </w:pPr>
            <w:r>
              <w:rPr>
                <w:rFonts w:ascii="Times New Roman" w:eastAsia="Times New Roman" w:hAnsi="Times New Roman" w:cs="Times New Roman"/>
                <w:sz w:val="24"/>
                <w:szCs w:val="24"/>
              </w:rPr>
              <w:t>UCA-01</w:t>
            </w:r>
          </w:p>
        </w:tc>
        <w:tc>
          <w:tcPr>
            <w:tcW w:w="450" w:type="dxa"/>
            <w:shd w:val="clear" w:color="auto" w:fill="FF0000"/>
          </w:tcPr>
          <w:p w14:paraId="582AA3DC" w14:textId="77777777" w:rsidR="00B479C7" w:rsidRPr="00353C70" w:rsidRDefault="00B479C7" w:rsidP="005D09CC">
            <w:pPr>
              <w:jc w:val="center"/>
              <w:rPr>
                <w:rFonts w:ascii="Times New Roman" w:hAnsi="Times New Roman" w:cs="Times New Roman"/>
              </w:rPr>
            </w:pPr>
          </w:p>
        </w:tc>
        <w:tc>
          <w:tcPr>
            <w:tcW w:w="450" w:type="dxa"/>
          </w:tcPr>
          <w:p w14:paraId="76DD25C1" w14:textId="77777777" w:rsidR="00B479C7" w:rsidRPr="00353C70" w:rsidRDefault="00B479C7" w:rsidP="005D09CC">
            <w:pPr>
              <w:jc w:val="center"/>
              <w:rPr>
                <w:rFonts w:ascii="Times New Roman" w:hAnsi="Times New Roman" w:cs="Times New Roman"/>
              </w:rPr>
            </w:pPr>
          </w:p>
        </w:tc>
        <w:tc>
          <w:tcPr>
            <w:tcW w:w="450" w:type="dxa"/>
          </w:tcPr>
          <w:p w14:paraId="1CFE6077" w14:textId="77777777" w:rsidR="00B479C7" w:rsidRPr="00353C70" w:rsidRDefault="00B479C7" w:rsidP="005D09CC">
            <w:pPr>
              <w:jc w:val="center"/>
              <w:rPr>
                <w:rFonts w:ascii="Times New Roman" w:hAnsi="Times New Roman" w:cs="Times New Roman"/>
              </w:rPr>
            </w:pPr>
          </w:p>
        </w:tc>
        <w:tc>
          <w:tcPr>
            <w:tcW w:w="450" w:type="dxa"/>
          </w:tcPr>
          <w:p w14:paraId="65C778BD" w14:textId="77777777" w:rsidR="00B479C7" w:rsidRPr="00353C70" w:rsidRDefault="00B479C7" w:rsidP="005D09CC">
            <w:pPr>
              <w:jc w:val="center"/>
              <w:rPr>
                <w:rFonts w:ascii="Times New Roman" w:hAnsi="Times New Roman" w:cs="Times New Roman"/>
              </w:rPr>
            </w:pPr>
          </w:p>
        </w:tc>
        <w:tc>
          <w:tcPr>
            <w:tcW w:w="450" w:type="dxa"/>
          </w:tcPr>
          <w:p w14:paraId="75713D5B" w14:textId="77777777" w:rsidR="00B479C7" w:rsidRPr="00353C70" w:rsidRDefault="00B479C7" w:rsidP="005D09CC">
            <w:pPr>
              <w:jc w:val="center"/>
              <w:rPr>
                <w:rFonts w:ascii="Times New Roman" w:hAnsi="Times New Roman" w:cs="Times New Roman"/>
              </w:rPr>
            </w:pPr>
          </w:p>
        </w:tc>
        <w:tc>
          <w:tcPr>
            <w:tcW w:w="450" w:type="dxa"/>
          </w:tcPr>
          <w:p w14:paraId="59F12259" w14:textId="77777777" w:rsidR="00B479C7" w:rsidRPr="00353C70" w:rsidRDefault="00B479C7" w:rsidP="005D09CC">
            <w:pPr>
              <w:jc w:val="center"/>
              <w:rPr>
                <w:rFonts w:ascii="Times New Roman" w:hAnsi="Times New Roman" w:cs="Times New Roman"/>
              </w:rPr>
            </w:pPr>
          </w:p>
        </w:tc>
        <w:tc>
          <w:tcPr>
            <w:tcW w:w="450" w:type="dxa"/>
          </w:tcPr>
          <w:p w14:paraId="2E1A0162" w14:textId="77777777" w:rsidR="00B479C7" w:rsidRPr="00353C70" w:rsidRDefault="00B479C7" w:rsidP="005D09CC">
            <w:pPr>
              <w:jc w:val="center"/>
              <w:rPr>
                <w:rFonts w:ascii="Times New Roman" w:hAnsi="Times New Roman" w:cs="Times New Roman"/>
              </w:rPr>
            </w:pPr>
          </w:p>
        </w:tc>
        <w:tc>
          <w:tcPr>
            <w:tcW w:w="450" w:type="dxa"/>
          </w:tcPr>
          <w:p w14:paraId="3834A529" w14:textId="77777777" w:rsidR="00B479C7" w:rsidRPr="00353C70" w:rsidRDefault="00B479C7" w:rsidP="005D09CC">
            <w:pPr>
              <w:jc w:val="center"/>
              <w:rPr>
                <w:rFonts w:ascii="Times New Roman" w:hAnsi="Times New Roman" w:cs="Times New Roman"/>
              </w:rPr>
            </w:pPr>
          </w:p>
        </w:tc>
        <w:tc>
          <w:tcPr>
            <w:tcW w:w="450" w:type="dxa"/>
          </w:tcPr>
          <w:p w14:paraId="7FE906A1" w14:textId="77777777" w:rsidR="00B479C7" w:rsidRPr="00353C70" w:rsidRDefault="00B479C7" w:rsidP="005D09CC">
            <w:pPr>
              <w:jc w:val="center"/>
              <w:rPr>
                <w:rFonts w:ascii="Times New Roman" w:hAnsi="Times New Roman" w:cs="Times New Roman"/>
              </w:rPr>
            </w:pPr>
          </w:p>
        </w:tc>
      </w:tr>
      <w:tr w:rsidR="00B479C7" w:rsidRPr="00353C70" w14:paraId="60616EFD" w14:textId="29B05416" w:rsidTr="00B479C7">
        <w:trPr>
          <w:trHeight w:val="312"/>
        </w:trPr>
        <w:tc>
          <w:tcPr>
            <w:tcW w:w="594" w:type="dxa"/>
          </w:tcPr>
          <w:p w14:paraId="4E9AE897" w14:textId="77777777" w:rsidR="00B479C7" w:rsidRPr="00353C70" w:rsidRDefault="00B479C7" w:rsidP="005D09CC">
            <w:pPr>
              <w:jc w:val="center"/>
              <w:rPr>
                <w:rFonts w:ascii="Times New Roman" w:hAnsi="Times New Roman" w:cs="Times New Roman"/>
              </w:rPr>
            </w:pPr>
            <w:r w:rsidRPr="00353C70">
              <w:rPr>
                <w:rFonts w:ascii="Times New Roman" w:hAnsi="Times New Roman" w:cs="Times New Roman"/>
              </w:rPr>
              <w:t>2</w:t>
            </w:r>
          </w:p>
        </w:tc>
        <w:tc>
          <w:tcPr>
            <w:tcW w:w="4464" w:type="dxa"/>
          </w:tcPr>
          <w:p w14:paraId="27D9BA87" w14:textId="4D95883C" w:rsidR="00B479C7" w:rsidRPr="00353C70" w:rsidRDefault="00B479C7" w:rsidP="002C2F02">
            <w:pPr>
              <w:jc w:val="center"/>
              <w:rPr>
                <w:rFonts w:ascii="Times New Roman" w:hAnsi="Times New Roman" w:cs="Times New Roman"/>
                <w:sz w:val="24"/>
                <w:szCs w:val="24"/>
              </w:rPr>
            </w:pPr>
            <w:r>
              <w:rPr>
                <w:rFonts w:ascii="Times New Roman" w:eastAsia="Times New Roman" w:hAnsi="Times New Roman" w:cs="Times New Roman"/>
                <w:sz w:val="24"/>
                <w:szCs w:val="24"/>
              </w:rPr>
              <w:t>UCA-02</w:t>
            </w:r>
          </w:p>
        </w:tc>
        <w:tc>
          <w:tcPr>
            <w:tcW w:w="450" w:type="dxa"/>
          </w:tcPr>
          <w:p w14:paraId="66D5A66E" w14:textId="77777777" w:rsidR="00B479C7" w:rsidRPr="00353C70" w:rsidRDefault="00B479C7" w:rsidP="005D09CC">
            <w:pPr>
              <w:jc w:val="center"/>
              <w:rPr>
                <w:rFonts w:ascii="Times New Roman" w:hAnsi="Times New Roman" w:cs="Times New Roman"/>
              </w:rPr>
            </w:pPr>
          </w:p>
        </w:tc>
        <w:tc>
          <w:tcPr>
            <w:tcW w:w="450" w:type="dxa"/>
            <w:shd w:val="clear" w:color="auto" w:fill="FF0000"/>
          </w:tcPr>
          <w:p w14:paraId="2D5EBE8D" w14:textId="77777777" w:rsidR="00B479C7" w:rsidRPr="00353C70" w:rsidRDefault="00B479C7" w:rsidP="005D09CC">
            <w:pPr>
              <w:jc w:val="center"/>
              <w:rPr>
                <w:rFonts w:ascii="Times New Roman" w:hAnsi="Times New Roman" w:cs="Times New Roman"/>
              </w:rPr>
            </w:pPr>
          </w:p>
        </w:tc>
        <w:tc>
          <w:tcPr>
            <w:tcW w:w="450" w:type="dxa"/>
          </w:tcPr>
          <w:p w14:paraId="26C0F2FA" w14:textId="77777777" w:rsidR="00B479C7" w:rsidRPr="00353C70" w:rsidRDefault="00B479C7" w:rsidP="005D09CC">
            <w:pPr>
              <w:jc w:val="center"/>
              <w:rPr>
                <w:rFonts w:ascii="Times New Roman" w:hAnsi="Times New Roman" w:cs="Times New Roman"/>
              </w:rPr>
            </w:pPr>
          </w:p>
        </w:tc>
        <w:tc>
          <w:tcPr>
            <w:tcW w:w="450" w:type="dxa"/>
          </w:tcPr>
          <w:p w14:paraId="53362CCC" w14:textId="77777777" w:rsidR="00B479C7" w:rsidRPr="00353C70" w:rsidRDefault="00B479C7" w:rsidP="005D09CC">
            <w:pPr>
              <w:jc w:val="center"/>
              <w:rPr>
                <w:rFonts w:ascii="Times New Roman" w:hAnsi="Times New Roman" w:cs="Times New Roman"/>
              </w:rPr>
            </w:pPr>
          </w:p>
        </w:tc>
        <w:tc>
          <w:tcPr>
            <w:tcW w:w="450" w:type="dxa"/>
          </w:tcPr>
          <w:p w14:paraId="3797FE2A" w14:textId="77777777" w:rsidR="00B479C7" w:rsidRPr="00353C70" w:rsidRDefault="00B479C7" w:rsidP="005D09CC">
            <w:pPr>
              <w:jc w:val="center"/>
              <w:rPr>
                <w:rFonts w:ascii="Times New Roman" w:hAnsi="Times New Roman" w:cs="Times New Roman"/>
              </w:rPr>
            </w:pPr>
          </w:p>
        </w:tc>
        <w:tc>
          <w:tcPr>
            <w:tcW w:w="450" w:type="dxa"/>
          </w:tcPr>
          <w:p w14:paraId="5D9118B3" w14:textId="77777777" w:rsidR="00B479C7" w:rsidRPr="00353C70" w:rsidRDefault="00B479C7" w:rsidP="005D09CC">
            <w:pPr>
              <w:jc w:val="center"/>
              <w:rPr>
                <w:rFonts w:ascii="Times New Roman" w:hAnsi="Times New Roman" w:cs="Times New Roman"/>
              </w:rPr>
            </w:pPr>
          </w:p>
        </w:tc>
        <w:tc>
          <w:tcPr>
            <w:tcW w:w="450" w:type="dxa"/>
          </w:tcPr>
          <w:p w14:paraId="2E968EFC" w14:textId="77777777" w:rsidR="00B479C7" w:rsidRPr="00353C70" w:rsidRDefault="00B479C7" w:rsidP="005D09CC">
            <w:pPr>
              <w:jc w:val="center"/>
              <w:rPr>
                <w:rFonts w:ascii="Times New Roman" w:hAnsi="Times New Roman" w:cs="Times New Roman"/>
              </w:rPr>
            </w:pPr>
          </w:p>
        </w:tc>
        <w:tc>
          <w:tcPr>
            <w:tcW w:w="450" w:type="dxa"/>
          </w:tcPr>
          <w:p w14:paraId="5BDB9D20" w14:textId="77777777" w:rsidR="00B479C7" w:rsidRPr="00353C70" w:rsidRDefault="00B479C7" w:rsidP="005D09CC">
            <w:pPr>
              <w:jc w:val="center"/>
              <w:rPr>
                <w:rFonts w:ascii="Times New Roman" w:hAnsi="Times New Roman" w:cs="Times New Roman"/>
              </w:rPr>
            </w:pPr>
          </w:p>
        </w:tc>
        <w:tc>
          <w:tcPr>
            <w:tcW w:w="450" w:type="dxa"/>
          </w:tcPr>
          <w:p w14:paraId="6C96A4BC" w14:textId="77777777" w:rsidR="00B479C7" w:rsidRPr="00353C70" w:rsidRDefault="00B479C7" w:rsidP="005D09CC">
            <w:pPr>
              <w:jc w:val="center"/>
              <w:rPr>
                <w:rFonts w:ascii="Times New Roman" w:hAnsi="Times New Roman" w:cs="Times New Roman"/>
              </w:rPr>
            </w:pPr>
          </w:p>
        </w:tc>
      </w:tr>
      <w:tr w:rsidR="00B479C7" w:rsidRPr="00353C70" w14:paraId="3D998D3F" w14:textId="6A3AAAD8" w:rsidTr="00B479C7">
        <w:trPr>
          <w:trHeight w:val="278"/>
        </w:trPr>
        <w:tc>
          <w:tcPr>
            <w:tcW w:w="594" w:type="dxa"/>
          </w:tcPr>
          <w:p w14:paraId="14EBDACC" w14:textId="77777777" w:rsidR="00B479C7" w:rsidRPr="00353C70" w:rsidRDefault="00B479C7" w:rsidP="005D09CC">
            <w:pPr>
              <w:jc w:val="center"/>
              <w:rPr>
                <w:rFonts w:ascii="Times New Roman" w:hAnsi="Times New Roman" w:cs="Times New Roman"/>
              </w:rPr>
            </w:pPr>
            <w:r w:rsidRPr="00353C70">
              <w:rPr>
                <w:rFonts w:ascii="Times New Roman" w:hAnsi="Times New Roman" w:cs="Times New Roman"/>
              </w:rPr>
              <w:t>3</w:t>
            </w:r>
          </w:p>
        </w:tc>
        <w:tc>
          <w:tcPr>
            <w:tcW w:w="4464" w:type="dxa"/>
          </w:tcPr>
          <w:p w14:paraId="18988E69" w14:textId="04AAFB93" w:rsidR="00B479C7" w:rsidRPr="00353C70" w:rsidRDefault="00B479C7" w:rsidP="002C2F02">
            <w:pPr>
              <w:jc w:val="center"/>
              <w:rPr>
                <w:rFonts w:ascii="Times New Roman" w:hAnsi="Times New Roman" w:cs="Times New Roman"/>
                <w:sz w:val="24"/>
                <w:szCs w:val="24"/>
              </w:rPr>
            </w:pPr>
            <w:r>
              <w:rPr>
                <w:rFonts w:ascii="Times New Roman" w:eastAsia="Times New Roman" w:hAnsi="Times New Roman" w:cs="Times New Roman"/>
                <w:sz w:val="24"/>
                <w:szCs w:val="24"/>
              </w:rPr>
              <w:t>UCA-03</w:t>
            </w:r>
          </w:p>
        </w:tc>
        <w:tc>
          <w:tcPr>
            <w:tcW w:w="450" w:type="dxa"/>
          </w:tcPr>
          <w:p w14:paraId="2F9C05C5" w14:textId="77777777" w:rsidR="00B479C7" w:rsidRPr="00353C70" w:rsidRDefault="00B479C7" w:rsidP="005D09CC">
            <w:pPr>
              <w:jc w:val="center"/>
              <w:rPr>
                <w:rFonts w:ascii="Times New Roman" w:hAnsi="Times New Roman" w:cs="Times New Roman"/>
              </w:rPr>
            </w:pPr>
          </w:p>
        </w:tc>
        <w:tc>
          <w:tcPr>
            <w:tcW w:w="450" w:type="dxa"/>
          </w:tcPr>
          <w:p w14:paraId="0F96362E" w14:textId="77777777" w:rsidR="00B479C7" w:rsidRPr="00353C70" w:rsidRDefault="00B479C7" w:rsidP="005D09CC">
            <w:pPr>
              <w:jc w:val="center"/>
              <w:rPr>
                <w:rFonts w:ascii="Times New Roman" w:hAnsi="Times New Roman" w:cs="Times New Roman"/>
              </w:rPr>
            </w:pPr>
          </w:p>
        </w:tc>
        <w:tc>
          <w:tcPr>
            <w:tcW w:w="450" w:type="dxa"/>
            <w:shd w:val="clear" w:color="auto" w:fill="FF0000"/>
          </w:tcPr>
          <w:p w14:paraId="10A92D80" w14:textId="77777777" w:rsidR="00B479C7" w:rsidRPr="00353C70" w:rsidRDefault="00B479C7" w:rsidP="005D09CC">
            <w:pPr>
              <w:jc w:val="center"/>
              <w:rPr>
                <w:rFonts w:ascii="Times New Roman" w:hAnsi="Times New Roman" w:cs="Times New Roman"/>
                <w:b/>
                <w:bCs/>
              </w:rPr>
            </w:pPr>
          </w:p>
        </w:tc>
        <w:tc>
          <w:tcPr>
            <w:tcW w:w="450" w:type="dxa"/>
          </w:tcPr>
          <w:p w14:paraId="4543301C" w14:textId="77777777" w:rsidR="00B479C7" w:rsidRPr="00353C70" w:rsidRDefault="00B479C7" w:rsidP="005D09CC">
            <w:pPr>
              <w:jc w:val="center"/>
              <w:rPr>
                <w:rFonts w:ascii="Times New Roman" w:hAnsi="Times New Roman" w:cs="Times New Roman"/>
              </w:rPr>
            </w:pPr>
          </w:p>
        </w:tc>
        <w:tc>
          <w:tcPr>
            <w:tcW w:w="450" w:type="dxa"/>
          </w:tcPr>
          <w:p w14:paraId="25852518" w14:textId="77777777" w:rsidR="00B479C7" w:rsidRPr="00353C70" w:rsidRDefault="00B479C7" w:rsidP="005D09CC">
            <w:pPr>
              <w:jc w:val="center"/>
              <w:rPr>
                <w:rFonts w:ascii="Times New Roman" w:hAnsi="Times New Roman" w:cs="Times New Roman"/>
              </w:rPr>
            </w:pPr>
          </w:p>
        </w:tc>
        <w:tc>
          <w:tcPr>
            <w:tcW w:w="450" w:type="dxa"/>
            <w:shd w:val="clear" w:color="auto" w:fill="auto"/>
          </w:tcPr>
          <w:p w14:paraId="5D94BE59" w14:textId="77777777" w:rsidR="00B479C7" w:rsidRPr="00353C70" w:rsidRDefault="00B479C7" w:rsidP="005D09CC">
            <w:pPr>
              <w:jc w:val="center"/>
              <w:rPr>
                <w:rFonts w:ascii="Times New Roman" w:hAnsi="Times New Roman" w:cs="Times New Roman"/>
              </w:rPr>
            </w:pPr>
          </w:p>
        </w:tc>
        <w:tc>
          <w:tcPr>
            <w:tcW w:w="450" w:type="dxa"/>
            <w:shd w:val="clear" w:color="auto" w:fill="auto"/>
          </w:tcPr>
          <w:p w14:paraId="28436367" w14:textId="77777777" w:rsidR="00B479C7" w:rsidRPr="00353C70" w:rsidRDefault="00B479C7" w:rsidP="005D09CC">
            <w:pPr>
              <w:jc w:val="center"/>
              <w:rPr>
                <w:rFonts w:ascii="Times New Roman" w:hAnsi="Times New Roman" w:cs="Times New Roman"/>
              </w:rPr>
            </w:pPr>
          </w:p>
        </w:tc>
        <w:tc>
          <w:tcPr>
            <w:tcW w:w="450" w:type="dxa"/>
          </w:tcPr>
          <w:p w14:paraId="74DB5736" w14:textId="77777777" w:rsidR="00B479C7" w:rsidRPr="00353C70" w:rsidRDefault="00B479C7" w:rsidP="005D09CC">
            <w:pPr>
              <w:jc w:val="center"/>
              <w:rPr>
                <w:rFonts w:ascii="Times New Roman" w:hAnsi="Times New Roman" w:cs="Times New Roman"/>
              </w:rPr>
            </w:pPr>
          </w:p>
        </w:tc>
        <w:tc>
          <w:tcPr>
            <w:tcW w:w="450" w:type="dxa"/>
          </w:tcPr>
          <w:p w14:paraId="67B905B2" w14:textId="77777777" w:rsidR="00B479C7" w:rsidRPr="00353C70" w:rsidRDefault="00B479C7" w:rsidP="005D09CC">
            <w:pPr>
              <w:jc w:val="center"/>
              <w:rPr>
                <w:rFonts w:ascii="Times New Roman" w:hAnsi="Times New Roman" w:cs="Times New Roman"/>
              </w:rPr>
            </w:pPr>
          </w:p>
        </w:tc>
      </w:tr>
      <w:tr w:rsidR="00B479C7" w:rsidRPr="00353C70" w14:paraId="09B5BFD1" w14:textId="401C66B7" w:rsidTr="00B479C7">
        <w:trPr>
          <w:trHeight w:val="170"/>
        </w:trPr>
        <w:tc>
          <w:tcPr>
            <w:tcW w:w="594" w:type="dxa"/>
          </w:tcPr>
          <w:p w14:paraId="46CC7304" w14:textId="77777777" w:rsidR="00B479C7" w:rsidRPr="00353C70" w:rsidRDefault="00B479C7" w:rsidP="005D09CC">
            <w:pPr>
              <w:jc w:val="center"/>
              <w:rPr>
                <w:rFonts w:ascii="Times New Roman" w:hAnsi="Times New Roman" w:cs="Times New Roman"/>
              </w:rPr>
            </w:pPr>
            <w:r w:rsidRPr="00353C70">
              <w:rPr>
                <w:rFonts w:ascii="Times New Roman" w:hAnsi="Times New Roman" w:cs="Times New Roman"/>
              </w:rPr>
              <w:t>4</w:t>
            </w:r>
          </w:p>
        </w:tc>
        <w:tc>
          <w:tcPr>
            <w:tcW w:w="4464" w:type="dxa"/>
          </w:tcPr>
          <w:p w14:paraId="44180E4C" w14:textId="58DD62D7" w:rsidR="00B479C7" w:rsidRPr="00353C70" w:rsidRDefault="00B479C7" w:rsidP="002C2F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UCA-04</w:t>
            </w:r>
          </w:p>
        </w:tc>
        <w:tc>
          <w:tcPr>
            <w:tcW w:w="450" w:type="dxa"/>
          </w:tcPr>
          <w:p w14:paraId="69E94104" w14:textId="77777777" w:rsidR="00B479C7" w:rsidRPr="00353C70" w:rsidRDefault="00B479C7" w:rsidP="005D09CC">
            <w:pPr>
              <w:jc w:val="center"/>
              <w:rPr>
                <w:rFonts w:ascii="Times New Roman" w:hAnsi="Times New Roman" w:cs="Times New Roman"/>
              </w:rPr>
            </w:pPr>
          </w:p>
        </w:tc>
        <w:tc>
          <w:tcPr>
            <w:tcW w:w="450" w:type="dxa"/>
          </w:tcPr>
          <w:p w14:paraId="34701444" w14:textId="77777777" w:rsidR="00B479C7" w:rsidRPr="00353C70" w:rsidRDefault="00B479C7" w:rsidP="005D09CC">
            <w:pPr>
              <w:jc w:val="center"/>
              <w:rPr>
                <w:rFonts w:ascii="Times New Roman" w:hAnsi="Times New Roman" w:cs="Times New Roman"/>
              </w:rPr>
            </w:pPr>
          </w:p>
        </w:tc>
        <w:tc>
          <w:tcPr>
            <w:tcW w:w="450" w:type="dxa"/>
          </w:tcPr>
          <w:p w14:paraId="4AC63810" w14:textId="77777777" w:rsidR="00B479C7" w:rsidRPr="00353C70" w:rsidRDefault="00B479C7" w:rsidP="005D09CC">
            <w:pPr>
              <w:jc w:val="center"/>
              <w:rPr>
                <w:rFonts w:ascii="Times New Roman" w:hAnsi="Times New Roman" w:cs="Times New Roman"/>
              </w:rPr>
            </w:pPr>
          </w:p>
        </w:tc>
        <w:tc>
          <w:tcPr>
            <w:tcW w:w="450" w:type="dxa"/>
            <w:shd w:val="clear" w:color="auto" w:fill="FF0000"/>
          </w:tcPr>
          <w:p w14:paraId="3161A2F8" w14:textId="77777777" w:rsidR="00B479C7" w:rsidRPr="00353C70" w:rsidRDefault="00B479C7" w:rsidP="005D09CC">
            <w:pPr>
              <w:jc w:val="center"/>
              <w:rPr>
                <w:rFonts w:ascii="Times New Roman" w:hAnsi="Times New Roman" w:cs="Times New Roman"/>
              </w:rPr>
            </w:pPr>
          </w:p>
        </w:tc>
        <w:tc>
          <w:tcPr>
            <w:tcW w:w="450" w:type="dxa"/>
            <w:shd w:val="clear" w:color="auto" w:fill="auto"/>
          </w:tcPr>
          <w:p w14:paraId="3C3C29A2" w14:textId="77777777" w:rsidR="00B479C7" w:rsidRPr="00353C70" w:rsidRDefault="00B479C7" w:rsidP="005D09CC">
            <w:pPr>
              <w:jc w:val="center"/>
              <w:rPr>
                <w:rFonts w:ascii="Times New Roman" w:hAnsi="Times New Roman" w:cs="Times New Roman"/>
              </w:rPr>
            </w:pPr>
          </w:p>
        </w:tc>
        <w:tc>
          <w:tcPr>
            <w:tcW w:w="450" w:type="dxa"/>
            <w:shd w:val="clear" w:color="auto" w:fill="auto"/>
          </w:tcPr>
          <w:p w14:paraId="657228E0" w14:textId="77777777" w:rsidR="00B479C7" w:rsidRPr="00353C70" w:rsidRDefault="00B479C7" w:rsidP="005D09CC">
            <w:pPr>
              <w:jc w:val="center"/>
              <w:rPr>
                <w:rFonts w:ascii="Times New Roman" w:hAnsi="Times New Roman" w:cs="Times New Roman"/>
              </w:rPr>
            </w:pPr>
          </w:p>
        </w:tc>
        <w:tc>
          <w:tcPr>
            <w:tcW w:w="450" w:type="dxa"/>
            <w:shd w:val="clear" w:color="auto" w:fill="auto"/>
          </w:tcPr>
          <w:p w14:paraId="6024C1CE" w14:textId="77777777" w:rsidR="00B479C7" w:rsidRPr="00353C70" w:rsidRDefault="00B479C7" w:rsidP="005D09CC">
            <w:pPr>
              <w:jc w:val="center"/>
              <w:rPr>
                <w:rFonts w:ascii="Times New Roman" w:hAnsi="Times New Roman" w:cs="Times New Roman"/>
              </w:rPr>
            </w:pPr>
          </w:p>
        </w:tc>
        <w:tc>
          <w:tcPr>
            <w:tcW w:w="450" w:type="dxa"/>
          </w:tcPr>
          <w:p w14:paraId="277364EC" w14:textId="77777777" w:rsidR="00B479C7" w:rsidRPr="00353C70" w:rsidRDefault="00B479C7" w:rsidP="005D09CC">
            <w:pPr>
              <w:jc w:val="center"/>
              <w:rPr>
                <w:rFonts w:ascii="Times New Roman" w:hAnsi="Times New Roman" w:cs="Times New Roman"/>
              </w:rPr>
            </w:pPr>
          </w:p>
        </w:tc>
        <w:tc>
          <w:tcPr>
            <w:tcW w:w="450" w:type="dxa"/>
          </w:tcPr>
          <w:p w14:paraId="1C9D4749" w14:textId="77777777" w:rsidR="00B479C7" w:rsidRPr="00353C70" w:rsidRDefault="00B479C7" w:rsidP="005D09CC">
            <w:pPr>
              <w:jc w:val="center"/>
              <w:rPr>
                <w:rFonts w:ascii="Times New Roman" w:hAnsi="Times New Roman" w:cs="Times New Roman"/>
              </w:rPr>
            </w:pPr>
          </w:p>
        </w:tc>
      </w:tr>
      <w:tr w:rsidR="00B479C7" w:rsidRPr="00353C70" w14:paraId="7A541BFA" w14:textId="58C475F6" w:rsidTr="00B479C7">
        <w:trPr>
          <w:trHeight w:val="111"/>
        </w:trPr>
        <w:tc>
          <w:tcPr>
            <w:tcW w:w="594" w:type="dxa"/>
          </w:tcPr>
          <w:p w14:paraId="722B77B9" w14:textId="5419627A" w:rsidR="00B479C7" w:rsidRPr="002929FE" w:rsidRDefault="00B479C7" w:rsidP="005D09CC">
            <w:pPr>
              <w:jc w:val="center"/>
              <w:rPr>
                <w:rFonts w:ascii="Times New Roman" w:hAnsi="Times New Roman" w:cs="Times New Roman"/>
                <w:sz w:val="24"/>
                <w:szCs w:val="24"/>
              </w:rPr>
            </w:pPr>
            <w:r w:rsidRPr="002929FE">
              <w:rPr>
                <w:rFonts w:ascii="Times New Roman" w:hAnsi="Times New Roman" w:cs="Times New Roman"/>
                <w:sz w:val="24"/>
                <w:szCs w:val="24"/>
                <w:cs/>
              </w:rPr>
              <w:t>5</w:t>
            </w:r>
          </w:p>
        </w:tc>
        <w:tc>
          <w:tcPr>
            <w:tcW w:w="4464" w:type="dxa"/>
          </w:tcPr>
          <w:p w14:paraId="089CE3B4" w14:textId="43159999" w:rsidR="00B479C7" w:rsidRPr="002929FE" w:rsidRDefault="00B479C7" w:rsidP="002C2F02">
            <w:pPr>
              <w:jc w:val="center"/>
              <w:rPr>
                <w:rFonts w:ascii="Times New Roman" w:eastAsia="Times New Roman" w:hAnsi="Times New Roman" w:cs="Angsana New"/>
                <w:sz w:val="24"/>
                <w:szCs w:val="30"/>
              </w:rPr>
            </w:pPr>
            <w:r>
              <w:rPr>
                <w:rFonts w:ascii="Times New Roman" w:eastAsia="Times New Roman" w:hAnsi="Times New Roman" w:cs="Times New Roman"/>
                <w:sz w:val="24"/>
                <w:szCs w:val="24"/>
              </w:rPr>
              <w:t>UCA-05</w:t>
            </w:r>
          </w:p>
        </w:tc>
        <w:tc>
          <w:tcPr>
            <w:tcW w:w="450" w:type="dxa"/>
          </w:tcPr>
          <w:p w14:paraId="05D82EA9" w14:textId="77777777" w:rsidR="00B479C7" w:rsidRPr="002929FE" w:rsidRDefault="00B479C7" w:rsidP="005D09CC">
            <w:pPr>
              <w:jc w:val="center"/>
              <w:rPr>
                <w:rFonts w:ascii="Times New Roman" w:hAnsi="Times New Roman" w:cs="Times New Roman"/>
                <w:sz w:val="24"/>
                <w:szCs w:val="24"/>
              </w:rPr>
            </w:pPr>
          </w:p>
        </w:tc>
        <w:tc>
          <w:tcPr>
            <w:tcW w:w="450" w:type="dxa"/>
          </w:tcPr>
          <w:p w14:paraId="5182BAB2" w14:textId="77777777" w:rsidR="00B479C7" w:rsidRPr="002929FE" w:rsidRDefault="00B479C7" w:rsidP="005D09CC">
            <w:pPr>
              <w:jc w:val="center"/>
              <w:rPr>
                <w:rFonts w:ascii="Times New Roman" w:hAnsi="Times New Roman" w:cs="Times New Roman"/>
                <w:sz w:val="24"/>
                <w:szCs w:val="24"/>
              </w:rPr>
            </w:pPr>
          </w:p>
        </w:tc>
        <w:tc>
          <w:tcPr>
            <w:tcW w:w="450" w:type="dxa"/>
          </w:tcPr>
          <w:p w14:paraId="1F412C70"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22527C23"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FF0000"/>
          </w:tcPr>
          <w:p w14:paraId="51710E13"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7935D40D"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2114FF2B" w14:textId="77777777" w:rsidR="00B479C7" w:rsidRPr="002929FE" w:rsidRDefault="00B479C7" w:rsidP="005D09CC">
            <w:pPr>
              <w:jc w:val="center"/>
              <w:rPr>
                <w:rFonts w:ascii="Times New Roman" w:hAnsi="Times New Roman" w:cs="Times New Roman"/>
                <w:sz w:val="24"/>
                <w:szCs w:val="24"/>
              </w:rPr>
            </w:pPr>
          </w:p>
        </w:tc>
        <w:tc>
          <w:tcPr>
            <w:tcW w:w="450" w:type="dxa"/>
          </w:tcPr>
          <w:p w14:paraId="68F3C6F2" w14:textId="77777777" w:rsidR="00B479C7" w:rsidRPr="002929FE" w:rsidRDefault="00B479C7" w:rsidP="005D09CC">
            <w:pPr>
              <w:jc w:val="center"/>
              <w:rPr>
                <w:rFonts w:ascii="Times New Roman" w:hAnsi="Times New Roman" w:cs="Times New Roman"/>
                <w:sz w:val="24"/>
                <w:szCs w:val="24"/>
              </w:rPr>
            </w:pPr>
          </w:p>
        </w:tc>
        <w:tc>
          <w:tcPr>
            <w:tcW w:w="450" w:type="dxa"/>
          </w:tcPr>
          <w:p w14:paraId="03EE5249" w14:textId="77777777" w:rsidR="00B479C7" w:rsidRPr="002929FE" w:rsidRDefault="00B479C7" w:rsidP="005D09CC">
            <w:pPr>
              <w:jc w:val="center"/>
              <w:rPr>
                <w:rFonts w:ascii="Times New Roman" w:hAnsi="Times New Roman" w:cs="Times New Roman"/>
                <w:sz w:val="24"/>
                <w:szCs w:val="24"/>
              </w:rPr>
            </w:pPr>
          </w:p>
        </w:tc>
      </w:tr>
      <w:tr w:rsidR="00B479C7" w:rsidRPr="00353C70" w14:paraId="466AF27D" w14:textId="68D76DEB" w:rsidTr="00B479C7">
        <w:trPr>
          <w:trHeight w:val="70"/>
        </w:trPr>
        <w:tc>
          <w:tcPr>
            <w:tcW w:w="594" w:type="dxa"/>
          </w:tcPr>
          <w:p w14:paraId="446FED95" w14:textId="5D191759" w:rsidR="00B479C7" w:rsidRPr="002929FE" w:rsidRDefault="00B479C7" w:rsidP="005D09CC">
            <w:pPr>
              <w:jc w:val="center"/>
              <w:rPr>
                <w:rFonts w:ascii="Times New Roman" w:hAnsi="Times New Roman" w:cs="Times New Roman"/>
                <w:sz w:val="24"/>
                <w:szCs w:val="24"/>
              </w:rPr>
            </w:pPr>
            <w:r w:rsidRPr="002929FE">
              <w:rPr>
                <w:rFonts w:ascii="Times New Roman" w:hAnsi="Times New Roman" w:cs="Times New Roman"/>
                <w:sz w:val="24"/>
                <w:szCs w:val="24"/>
                <w:cs/>
              </w:rPr>
              <w:t>6</w:t>
            </w:r>
          </w:p>
        </w:tc>
        <w:tc>
          <w:tcPr>
            <w:tcW w:w="4464" w:type="dxa"/>
          </w:tcPr>
          <w:p w14:paraId="14FA57FB" w14:textId="59E488EC" w:rsidR="00B479C7" w:rsidRPr="002929FE" w:rsidRDefault="00B479C7" w:rsidP="002C2F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UCA-06</w:t>
            </w:r>
          </w:p>
        </w:tc>
        <w:tc>
          <w:tcPr>
            <w:tcW w:w="450" w:type="dxa"/>
          </w:tcPr>
          <w:p w14:paraId="630DEC68" w14:textId="77777777" w:rsidR="00B479C7" w:rsidRPr="002929FE" w:rsidRDefault="00B479C7" w:rsidP="005D09CC">
            <w:pPr>
              <w:jc w:val="center"/>
              <w:rPr>
                <w:rFonts w:ascii="Times New Roman" w:hAnsi="Times New Roman" w:cs="Times New Roman"/>
                <w:sz w:val="24"/>
                <w:szCs w:val="24"/>
              </w:rPr>
            </w:pPr>
          </w:p>
        </w:tc>
        <w:tc>
          <w:tcPr>
            <w:tcW w:w="450" w:type="dxa"/>
          </w:tcPr>
          <w:p w14:paraId="283342C6" w14:textId="77777777" w:rsidR="00B479C7" w:rsidRPr="002929FE" w:rsidRDefault="00B479C7" w:rsidP="005D09CC">
            <w:pPr>
              <w:jc w:val="center"/>
              <w:rPr>
                <w:rFonts w:ascii="Times New Roman" w:hAnsi="Times New Roman" w:cs="Times New Roman"/>
                <w:sz w:val="24"/>
                <w:szCs w:val="24"/>
              </w:rPr>
            </w:pPr>
          </w:p>
        </w:tc>
        <w:tc>
          <w:tcPr>
            <w:tcW w:w="450" w:type="dxa"/>
          </w:tcPr>
          <w:p w14:paraId="51957C79"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6ED4FFED"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7C6B1C5B"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FF0000"/>
          </w:tcPr>
          <w:p w14:paraId="342BD99A"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1147BD3E" w14:textId="77777777" w:rsidR="00B479C7" w:rsidRPr="002929FE" w:rsidRDefault="00B479C7" w:rsidP="005D09CC">
            <w:pPr>
              <w:jc w:val="center"/>
              <w:rPr>
                <w:rFonts w:ascii="Times New Roman" w:hAnsi="Times New Roman" w:cs="Times New Roman"/>
                <w:sz w:val="24"/>
                <w:szCs w:val="24"/>
              </w:rPr>
            </w:pPr>
          </w:p>
        </w:tc>
        <w:tc>
          <w:tcPr>
            <w:tcW w:w="450" w:type="dxa"/>
          </w:tcPr>
          <w:p w14:paraId="62DAC627" w14:textId="77777777" w:rsidR="00B479C7" w:rsidRPr="002929FE" w:rsidRDefault="00B479C7" w:rsidP="005D09CC">
            <w:pPr>
              <w:jc w:val="center"/>
              <w:rPr>
                <w:rFonts w:ascii="Times New Roman" w:hAnsi="Times New Roman" w:cs="Times New Roman"/>
                <w:sz w:val="24"/>
                <w:szCs w:val="24"/>
              </w:rPr>
            </w:pPr>
          </w:p>
        </w:tc>
        <w:tc>
          <w:tcPr>
            <w:tcW w:w="450" w:type="dxa"/>
          </w:tcPr>
          <w:p w14:paraId="2BA0C170" w14:textId="77777777" w:rsidR="00B479C7" w:rsidRPr="002929FE" w:rsidRDefault="00B479C7" w:rsidP="005D09CC">
            <w:pPr>
              <w:jc w:val="center"/>
              <w:rPr>
                <w:rFonts w:ascii="Times New Roman" w:hAnsi="Times New Roman" w:cs="Times New Roman"/>
                <w:sz w:val="24"/>
                <w:szCs w:val="24"/>
              </w:rPr>
            </w:pPr>
          </w:p>
        </w:tc>
      </w:tr>
      <w:tr w:rsidR="00B479C7" w:rsidRPr="00353C70" w14:paraId="3706DB0C" w14:textId="5129C333" w:rsidTr="00B479C7">
        <w:trPr>
          <w:trHeight w:val="70"/>
        </w:trPr>
        <w:tc>
          <w:tcPr>
            <w:tcW w:w="594" w:type="dxa"/>
          </w:tcPr>
          <w:p w14:paraId="7F4820E6" w14:textId="3E72716A" w:rsidR="00B479C7" w:rsidRPr="002929FE" w:rsidRDefault="00B479C7" w:rsidP="005D09CC">
            <w:pPr>
              <w:jc w:val="center"/>
              <w:rPr>
                <w:rFonts w:ascii="Times New Roman" w:hAnsi="Times New Roman" w:cs="Times New Roman"/>
                <w:sz w:val="24"/>
                <w:szCs w:val="24"/>
              </w:rPr>
            </w:pPr>
            <w:r>
              <w:rPr>
                <w:rFonts w:ascii="Times New Roman" w:hAnsi="Times New Roman" w:cs="Times New Roman"/>
                <w:sz w:val="24"/>
                <w:szCs w:val="24"/>
              </w:rPr>
              <w:t>7</w:t>
            </w:r>
          </w:p>
        </w:tc>
        <w:tc>
          <w:tcPr>
            <w:tcW w:w="4464" w:type="dxa"/>
          </w:tcPr>
          <w:p w14:paraId="0D230986" w14:textId="5ECC7193" w:rsidR="00B479C7" w:rsidRPr="002929FE" w:rsidRDefault="00B479C7" w:rsidP="002C2F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UCA-07</w:t>
            </w:r>
          </w:p>
        </w:tc>
        <w:tc>
          <w:tcPr>
            <w:tcW w:w="450" w:type="dxa"/>
          </w:tcPr>
          <w:p w14:paraId="143117CC" w14:textId="77777777" w:rsidR="00B479C7" w:rsidRPr="002929FE" w:rsidRDefault="00B479C7" w:rsidP="005D09CC">
            <w:pPr>
              <w:jc w:val="center"/>
              <w:rPr>
                <w:rFonts w:ascii="Times New Roman" w:hAnsi="Times New Roman" w:cs="Times New Roman"/>
                <w:sz w:val="24"/>
                <w:szCs w:val="24"/>
              </w:rPr>
            </w:pPr>
          </w:p>
        </w:tc>
        <w:tc>
          <w:tcPr>
            <w:tcW w:w="450" w:type="dxa"/>
          </w:tcPr>
          <w:p w14:paraId="3A6AB6D7" w14:textId="77777777" w:rsidR="00B479C7" w:rsidRPr="002929FE" w:rsidRDefault="00B479C7" w:rsidP="005D09CC">
            <w:pPr>
              <w:jc w:val="center"/>
              <w:rPr>
                <w:rFonts w:ascii="Times New Roman" w:hAnsi="Times New Roman" w:cs="Times New Roman"/>
                <w:sz w:val="24"/>
                <w:szCs w:val="24"/>
              </w:rPr>
            </w:pPr>
          </w:p>
        </w:tc>
        <w:tc>
          <w:tcPr>
            <w:tcW w:w="450" w:type="dxa"/>
          </w:tcPr>
          <w:p w14:paraId="2AF525C1"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19B63A2D"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7EE29ABF"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56579FC0"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FF0000"/>
          </w:tcPr>
          <w:p w14:paraId="7A986715"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1450F1BA"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4A324961" w14:textId="77777777" w:rsidR="00B479C7" w:rsidRPr="002929FE" w:rsidRDefault="00B479C7" w:rsidP="005D09CC">
            <w:pPr>
              <w:jc w:val="center"/>
              <w:rPr>
                <w:rFonts w:ascii="Times New Roman" w:hAnsi="Times New Roman" w:cs="Times New Roman"/>
                <w:sz w:val="24"/>
                <w:szCs w:val="24"/>
              </w:rPr>
            </w:pPr>
          </w:p>
        </w:tc>
      </w:tr>
      <w:tr w:rsidR="00B479C7" w:rsidRPr="00353C70" w14:paraId="7D95E8A3" w14:textId="0635DD84" w:rsidTr="000C38C4">
        <w:trPr>
          <w:trHeight w:val="70"/>
        </w:trPr>
        <w:tc>
          <w:tcPr>
            <w:tcW w:w="594" w:type="dxa"/>
          </w:tcPr>
          <w:p w14:paraId="6F79EC57" w14:textId="00D4F6E0" w:rsidR="00B479C7" w:rsidRDefault="00B479C7" w:rsidP="00B479C7">
            <w:pPr>
              <w:jc w:val="center"/>
              <w:rPr>
                <w:rFonts w:ascii="Times New Roman" w:hAnsi="Times New Roman" w:cs="Times New Roman"/>
                <w:sz w:val="24"/>
                <w:szCs w:val="24"/>
              </w:rPr>
            </w:pPr>
            <w:r>
              <w:rPr>
                <w:rFonts w:ascii="Times New Roman" w:hAnsi="Times New Roman" w:cs="Times New Roman"/>
                <w:sz w:val="24"/>
                <w:szCs w:val="24"/>
              </w:rPr>
              <w:t>8</w:t>
            </w:r>
          </w:p>
        </w:tc>
        <w:tc>
          <w:tcPr>
            <w:tcW w:w="4464" w:type="dxa"/>
          </w:tcPr>
          <w:p w14:paraId="336CAC8F" w14:textId="3E59948B" w:rsidR="00B479C7" w:rsidRDefault="00B479C7" w:rsidP="002C2F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UCA-08</w:t>
            </w:r>
          </w:p>
        </w:tc>
        <w:tc>
          <w:tcPr>
            <w:tcW w:w="450" w:type="dxa"/>
          </w:tcPr>
          <w:p w14:paraId="6B24B39A" w14:textId="77777777" w:rsidR="00B479C7" w:rsidRPr="002929FE" w:rsidRDefault="00B479C7" w:rsidP="005D09CC">
            <w:pPr>
              <w:jc w:val="center"/>
              <w:rPr>
                <w:rFonts w:ascii="Times New Roman" w:hAnsi="Times New Roman" w:cs="Times New Roman"/>
                <w:sz w:val="24"/>
                <w:szCs w:val="24"/>
              </w:rPr>
            </w:pPr>
          </w:p>
        </w:tc>
        <w:tc>
          <w:tcPr>
            <w:tcW w:w="450" w:type="dxa"/>
          </w:tcPr>
          <w:p w14:paraId="7A0B09FC" w14:textId="77777777" w:rsidR="00B479C7" w:rsidRPr="002929FE" w:rsidRDefault="00B479C7" w:rsidP="005D09CC">
            <w:pPr>
              <w:jc w:val="center"/>
              <w:rPr>
                <w:rFonts w:ascii="Times New Roman" w:hAnsi="Times New Roman" w:cs="Times New Roman"/>
                <w:sz w:val="24"/>
                <w:szCs w:val="24"/>
              </w:rPr>
            </w:pPr>
          </w:p>
        </w:tc>
        <w:tc>
          <w:tcPr>
            <w:tcW w:w="450" w:type="dxa"/>
          </w:tcPr>
          <w:p w14:paraId="148B103F"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35FAF291"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7738688F"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4A102584"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auto"/>
          </w:tcPr>
          <w:p w14:paraId="687C249F"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FF0000"/>
          </w:tcPr>
          <w:p w14:paraId="05BE9F84" w14:textId="77777777" w:rsidR="00B479C7" w:rsidRPr="002929FE" w:rsidRDefault="00B479C7" w:rsidP="005D09CC">
            <w:pPr>
              <w:jc w:val="center"/>
              <w:rPr>
                <w:rFonts w:ascii="Times New Roman" w:hAnsi="Times New Roman" w:cs="Times New Roman"/>
                <w:sz w:val="24"/>
                <w:szCs w:val="24"/>
              </w:rPr>
            </w:pPr>
          </w:p>
        </w:tc>
        <w:tc>
          <w:tcPr>
            <w:tcW w:w="450" w:type="dxa"/>
            <w:shd w:val="clear" w:color="auto" w:fill="FF0000"/>
          </w:tcPr>
          <w:p w14:paraId="5B7FCB2C" w14:textId="77777777" w:rsidR="00B479C7" w:rsidRPr="002929FE" w:rsidRDefault="00B479C7" w:rsidP="005D09CC">
            <w:pPr>
              <w:jc w:val="center"/>
              <w:rPr>
                <w:rFonts w:ascii="Times New Roman" w:hAnsi="Times New Roman" w:cs="Times New Roman"/>
                <w:sz w:val="24"/>
                <w:szCs w:val="24"/>
              </w:rPr>
            </w:pPr>
          </w:p>
        </w:tc>
      </w:tr>
    </w:tbl>
    <w:p w14:paraId="1C8C5F7D" w14:textId="77777777" w:rsidR="005D09CC" w:rsidRPr="00353C70" w:rsidRDefault="005D09CC" w:rsidP="005D09CC">
      <w:pPr>
        <w:rPr>
          <w:rFonts w:ascii="Times New Roman" w:hAnsi="Times New Roman" w:cs="Times New Roman"/>
        </w:rPr>
      </w:pPr>
    </w:p>
    <w:p w14:paraId="5037F87B" w14:textId="77777777" w:rsidR="005D09CC" w:rsidRPr="00353C70" w:rsidRDefault="005D09CC" w:rsidP="005D09CC">
      <w:pPr>
        <w:rPr>
          <w:rFonts w:ascii="Times New Roman" w:hAnsi="Times New Roman" w:cs="Times New Roman"/>
        </w:rPr>
      </w:pPr>
    </w:p>
    <w:p w14:paraId="5E272E35" w14:textId="77777777" w:rsidR="00BA5F4E" w:rsidRDefault="00BA5F4E" w:rsidP="00076672">
      <w:pPr>
        <w:tabs>
          <w:tab w:val="left" w:pos="6630"/>
        </w:tabs>
        <w:jc w:val="both"/>
        <w:rPr>
          <w:rFonts w:ascii="Times New Roman" w:hAnsi="Times New Roman" w:cs="Times New Roman"/>
        </w:rPr>
      </w:pPr>
    </w:p>
    <w:p w14:paraId="30E662BB" w14:textId="77777777" w:rsidR="000C38C4" w:rsidRDefault="000C38C4" w:rsidP="00076672">
      <w:pPr>
        <w:tabs>
          <w:tab w:val="left" w:pos="6630"/>
        </w:tabs>
        <w:jc w:val="both"/>
        <w:rPr>
          <w:rFonts w:ascii="Times New Roman" w:hAnsi="Times New Roman" w:cs="Times New Roman"/>
        </w:rPr>
      </w:pPr>
    </w:p>
    <w:p w14:paraId="0E4457C2" w14:textId="1D20FBBF" w:rsidR="005D09CC" w:rsidRPr="00353C70" w:rsidRDefault="005D09CC" w:rsidP="00076672">
      <w:pPr>
        <w:tabs>
          <w:tab w:val="left" w:pos="6630"/>
        </w:tabs>
        <w:jc w:val="both"/>
        <w:rPr>
          <w:rFonts w:ascii="Times New Roman" w:hAnsi="Times New Roman" w:cs="Times New Roman"/>
        </w:rPr>
      </w:pPr>
    </w:p>
    <w:p w14:paraId="6EE7757B" w14:textId="3437D6C4" w:rsidR="005D09CC" w:rsidRPr="00353C70" w:rsidRDefault="00076672" w:rsidP="00076672">
      <w:pPr>
        <w:jc w:val="both"/>
        <w:rPr>
          <w:rFonts w:ascii="Times New Roman" w:hAnsi="Times New Roman" w:cs="Times New Roman"/>
          <w:sz w:val="24"/>
          <w:szCs w:val="24"/>
        </w:rPr>
      </w:pPr>
      <w:r w:rsidRPr="00353C70">
        <w:rPr>
          <w:rFonts w:ascii="Times New Roman" w:eastAsia="Times New Roman" w:hAnsi="Times New Roman" w:cs="Times New Roman"/>
          <w:sz w:val="24"/>
          <w:szCs w:val="24"/>
        </w:rPr>
        <w:lastRenderedPageBreak/>
        <w:t xml:space="preserve">2.3 </w:t>
      </w:r>
      <w:r w:rsidR="005D09CC" w:rsidRPr="00353C70">
        <w:rPr>
          <w:rFonts w:ascii="Times New Roman" w:eastAsia="Times New Roman" w:hAnsi="Times New Roman" w:cs="Times New Roman"/>
          <w:sz w:val="24"/>
          <w:szCs w:val="24"/>
        </w:rPr>
        <w:t>Sequence Diagram</w:t>
      </w:r>
      <w:r w:rsidR="005D09CC" w:rsidRPr="00353C70">
        <w:rPr>
          <w:rFonts w:ascii="Times New Roman" w:hAnsi="Times New Roman" w:cs="Times New Roman"/>
          <w:sz w:val="24"/>
          <w:szCs w:val="24"/>
        </w:rPr>
        <w:t xml:space="preserve"> and User Requirement Specification (Android Application)</w:t>
      </w:r>
    </w:p>
    <w:tbl>
      <w:tblPr>
        <w:tblStyle w:val="TableGrid"/>
        <w:tblpPr w:leftFromText="180" w:rightFromText="180" w:vertAnchor="text" w:horzAnchor="margin" w:tblpXSpec="center" w:tblpY="332"/>
        <w:tblW w:w="10027" w:type="dxa"/>
        <w:tblLayout w:type="fixed"/>
        <w:tblLook w:val="04A0" w:firstRow="1" w:lastRow="0" w:firstColumn="1" w:lastColumn="0" w:noHBand="0" w:noVBand="1"/>
      </w:tblPr>
      <w:tblGrid>
        <w:gridCol w:w="479"/>
        <w:gridCol w:w="5534"/>
        <w:gridCol w:w="446"/>
        <w:gridCol w:w="446"/>
        <w:gridCol w:w="446"/>
        <w:gridCol w:w="446"/>
        <w:gridCol w:w="446"/>
        <w:gridCol w:w="446"/>
        <w:gridCol w:w="446"/>
        <w:gridCol w:w="446"/>
        <w:gridCol w:w="446"/>
      </w:tblGrid>
      <w:tr w:rsidR="00B479C7" w:rsidRPr="00353C70" w14:paraId="4D666614" w14:textId="08D1B774" w:rsidTr="00B479C7">
        <w:trPr>
          <w:trHeight w:val="1126"/>
        </w:trPr>
        <w:tc>
          <w:tcPr>
            <w:tcW w:w="479" w:type="dxa"/>
          </w:tcPr>
          <w:p w14:paraId="4092DEE1" w14:textId="77777777" w:rsidR="00B479C7" w:rsidRPr="006738EA" w:rsidRDefault="00B479C7" w:rsidP="00B479C7">
            <w:pPr>
              <w:jc w:val="center"/>
              <w:rPr>
                <w:rFonts w:ascii="Times New Roman" w:hAnsi="Times New Roman" w:cs="Times New Roman"/>
                <w:szCs w:val="22"/>
              </w:rPr>
            </w:pPr>
          </w:p>
          <w:p w14:paraId="5D7D267E" w14:textId="77777777" w:rsidR="00B479C7" w:rsidRPr="006738EA" w:rsidRDefault="00B479C7" w:rsidP="00B479C7">
            <w:pPr>
              <w:jc w:val="center"/>
              <w:rPr>
                <w:rFonts w:ascii="Times New Roman" w:hAnsi="Times New Roman" w:cs="Times New Roman"/>
                <w:szCs w:val="22"/>
              </w:rPr>
            </w:pPr>
            <w:r w:rsidRPr="006738EA">
              <w:rPr>
                <w:rFonts w:ascii="Times New Roman" w:hAnsi="Times New Roman" w:cs="Times New Roman"/>
                <w:szCs w:val="22"/>
              </w:rPr>
              <w:t>No.</w:t>
            </w:r>
          </w:p>
        </w:tc>
        <w:tc>
          <w:tcPr>
            <w:tcW w:w="5534" w:type="dxa"/>
          </w:tcPr>
          <w:p w14:paraId="253A97ED" w14:textId="77777777" w:rsidR="00B479C7" w:rsidRPr="006738EA" w:rsidRDefault="00B479C7" w:rsidP="00B479C7">
            <w:pPr>
              <w:jc w:val="center"/>
              <w:rPr>
                <w:rFonts w:ascii="Times New Roman" w:eastAsia="Calibri" w:hAnsi="Times New Roman" w:cs="Times New Roman"/>
                <w:szCs w:val="22"/>
              </w:rPr>
            </w:pPr>
          </w:p>
          <w:p w14:paraId="53E32501" w14:textId="77777777" w:rsidR="00B479C7" w:rsidRPr="006738EA" w:rsidRDefault="00B479C7" w:rsidP="00B479C7">
            <w:pPr>
              <w:jc w:val="center"/>
              <w:rPr>
                <w:rFonts w:ascii="Times New Roman" w:hAnsi="Times New Roman" w:cs="Times New Roman"/>
                <w:szCs w:val="22"/>
              </w:rPr>
            </w:pPr>
            <w:r w:rsidRPr="006738EA">
              <w:rPr>
                <w:rFonts w:ascii="Times New Roman" w:eastAsia="Calibri" w:hAnsi="Times New Roman" w:cs="Times New Roman"/>
                <w:szCs w:val="22"/>
              </w:rPr>
              <w:t>Sequence Diagram</w:t>
            </w:r>
          </w:p>
        </w:tc>
        <w:tc>
          <w:tcPr>
            <w:tcW w:w="446" w:type="dxa"/>
            <w:textDirection w:val="btLr"/>
          </w:tcPr>
          <w:p w14:paraId="4C0F8342" w14:textId="38624513" w:rsidR="00B479C7" w:rsidRPr="006738EA" w:rsidRDefault="00B479C7" w:rsidP="00B479C7">
            <w:pPr>
              <w:ind w:left="113" w:right="113"/>
              <w:jc w:val="center"/>
              <w:rPr>
                <w:rFonts w:ascii="Times New Roman" w:hAnsi="Times New Roman" w:cs="Times New Roman"/>
                <w:szCs w:val="22"/>
              </w:rPr>
            </w:pPr>
            <w:r w:rsidRPr="006738EA">
              <w:rPr>
                <w:rFonts w:ascii="Times New Roman" w:hAnsi="Times New Roman" w:cs="Times New Roman"/>
                <w:szCs w:val="22"/>
              </w:rPr>
              <w:t>URSA-0</w:t>
            </w:r>
            <w:r w:rsidRPr="006738EA">
              <w:rPr>
                <w:rFonts w:ascii="Times New Roman" w:hAnsi="Times New Roman" w:cs="Times New Roman"/>
                <w:szCs w:val="22"/>
                <w:cs/>
              </w:rPr>
              <w:t>8</w:t>
            </w:r>
          </w:p>
        </w:tc>
        <w:tc>
          <w:tcPr>
            <w:tcW w:w="446" w:type="dxa"/>
            <w:textDirection w:val="btLr"/>
          </w:tcPr>
          <w:p w14:paraId="0A2B6A66" w14:textId="1111A552" w:rsidR="00B479C7" w:rsidRPr="006738EA" w:rsidRDefault="00B479C7" w:rsidP="00B479C7">
            <w:pPr>
              <w:ind w:left="113" w:right="113"/>
              <w:jc w:val="center"/>
              <w:rPr>
                <w:rFonts w:ascii="Times New Roman" w:hAnsi="Times New Roman" w:cs="Times New Roman"/>
                <w:szCs w:val="22"/>
              </w:rPr>
            </w:pPr>
            <w:r w:rsidRPr="006738EA">
              <w:rPr>
                <w:rFonts w:ascii="Times New Roman" w:hAnsi="Times New Roman" w:cs="Times New Roman"/>
                <w:szCs w:val="22"/>
              </w:rPr>
              <w:t>URSA-0</w:t>
            </w:r>
            <w:r w:rsidRPr="006738EA">
              <w:rPr>
                <w:rFonts w:ascii="Times New Roman" w:hAnsi="Times New Roman" w:cs="Times New Roman"/>
                <w:szCs w:val="22"/>
                <w:cs/>
              </w:rPr>
              <w:t>9</w:t>
            </w:r>
          </w:p>
        </w:tc>
        <w:tc>
          <w:tcPr>
            <w:tcW w:w="446" w:type="dxa"/>
            <w:textDirection w:val="btLr"/>
          </w:tcPr>
          <w:p w14:paraId="3E9D825A" w14:textId="315EB8A3" w:rsidR="00B479C7" w:rsidRPr="006738EA" w:rsidRDefault="00B479C7" w:rsidP="00B479C7">
            <w:pPr>
              <w:ind w:left="113" w:right="113"/>
              <w:jc w:val="center"/>
              <w:rPr>
                <w:rFonts w:ascii="Times New Roman" w:hAnsi="Times New Roman" w:cs="Times New Roman"/>
                <w:szCs w:val="22"/>
              </w:rPr>
            </w:pPr>
            <w:r w:rsidRPr="006738EA">
              <w:rPr>
                <w:rFonts w:ascii="Times New Roman" w:hAnsi="Times New Roman" w:cs="Times New Roman"/>
                <w:szCs w:val="22"/>
              </w:rPr>
              <w:t>URSA-</w:t>
            </w:r>
            <w:r w:rsidRPr="006738EA">
              <w:rPr>
                <w:rFonts w:ascii="Times New Roman" w:hAnsi="Times New Roman" w:cs="Times New Roman"/>
                <w:szCs w:val="22"/>
                <w:cs/>
              </w:rPr>
              <w:t>10</w:t>
            </w:r>
          </w:p>
        </w:tc>
        <w:tc>
          <w:tcPr>
            <w:tcW w:w="446" w:type="dxa"/>
            <w:textDirection w:val="btLr"/>
          </w:tcPr>
          <w:p w14:paraId="3B9E927C" w14:textId="74C56285" w:rsidR="00B479C7" w:rsidRPr="006738EA" w:rsidRDefault="00B479C7" w:rsidP="00B479C7">
            <w:pPr>
              <w:ind w:left="113" w:right="113"/>
              <w:jc w:val="center"/>
              <w:rPr>
                <w:rFonts w:ascii="Times New Roman" w:hAnsi="Times New Roman" w:cs="Times New Roman"/>
                <w:szCs w:val="22"/>
              </w:rPr>
            </w:pPr>
            <w:r w:rsidRPr="006738EA">
              <w:rPr>
                <w:rFonts w:ascii="Times New Roman" w:hAnsi="Times New Roman" w:cs="Times New Roman"/>
                <w:szCs w:val="22"/>
              </w:rPr>
              <w:t>URSA-</w:t>
            </w:r>
            <w:r w:rsidRPr="006738EA">
              <w:rPr>
                <w:rFonts w:ascii="Times New Roman" w:hAnsi="Times New Roman" w:cs="Times New Roman"/>
                <w:szCs w:val="22"/>
                <w:cs/>
              </w:rPr>
              <w:t>11</w:t>
            </w:r>
          </w:p>
        </w:tc>
        <w:tc>
          <w:tcPr>
            <w:tcW w:w="446" w:type="dxa"/>
            <w:textDirection w:val="btLr"/>
          </w:tcPr>
          <w:p w14:paraId="61B581BF" w14:textId="53618179" w:rsidR="00B479C7" w:rsidRPr="006738EA" w:rsidRDefault="00B479C7" w:rsidP="00B479C7">
            <w:pPr>
              <w:ind w:left="113" w:right="113"/>
              <w:jc w:val="center"/>
              <w:rPr>
                <w:rFonts w:ascii="Times New Roman" w:hAnsi="Times New Roman" w:cs="Times New Roman"/>
                <w:szCs w:val="22"/>
              </w:rPr>
            </w:pPr>
            <w:r w:rsidRPr="006738EA">
              <w:rPr>
                <w:rFonts w:ascii="Times New Roman" w:hAnsi="Times New Roman" w:cs="Times New Roman"/>
                <w:szCs w:val="22"/>
              </w:rPr>
              <w:t>URSA-</w:t>
            </w:r>
            <w:r w:rsidRPr="006738EA">
              <w:rPr>
                <w:rFonts w:ascii="Times New Roman" w:hAnsi="Times New Roman" w:cs="Times New Roman"/>
                <w:szCs w:val="22"/>
                <w:cs/>
              </w:rPr>
              <w:t>1</w:t>
            </w:r>
            <w:r w:rsidRPr="006738EA">
              <w:rPr>
                <w:rFonts w:ascii="Times New Roman" w:hAnsi="Times New Roman" w:cs="Times New Roman"/>
                <w:szCs w:val="22"/>
              </w:rPr>
              <w:t>2</w:t>
            </w:r>
          </w:p>
        </w:tc>
        <w:tc>
          <w:tcPr>
            <w:tcW w:w="446" w:type="dxa"/>
            <w:textDirection w:val="btLr"/>
          </w:tcPr>
          <w:p w14:paraId="68A6CD6E" w14:textId="5EB0F438" w:rsidR="00B479C7" w:rsidRPr="006738EA" w:rsidRDefault="00B479C7" w:rsidP="00B479C7">
            <w:pPr>
              <w:ind w:left="113" w:right="113"/>
              <w:jc w:val="center"/>
              <w:rPr>
                <w:rFonts w:ascii="Times New Roman" w:hAnsi="Times New Roman" w:cs="Times New Roman"/>
                <w:szCs w:val="22"/>
              </w:rPr>
            </w:pPr>
            <w:r w:rsidRPr="006738EA">
              <w:rPr>
                <w:rFonts w:ascii="Times New Roman" w:hAnsi="Times New Roman" w:cs="Times New Roman"/>
                <w:szCs w:val="22"/>
              </w:rPr>
              <w:t>URSA-</w:t>
            </w:r>
            <w:r w:rsidRPr="006738EA">
              <w:rPr>
                <w:rFonts w:ascii="Times New Roman" w:hAnsi="Times New Roman" w:cs="Times New Roman"/>
                <w:szCs w:val="22"/>
                <w:cs/>
              </w:rPr>
              <w:t>1</w:t>
            </w:r>
            <w:r w:rsidRPr="006738EA">
              <w:rPr>
                <w:rFonts w:ascii="Times New Roman" w:hAnsi="Times New Roman" w:cs="Times New Roman"/>
                <w:szCs w:val="22"/>
              </w:rPr>
              <w:t>3</w:t>
            </w:r>
          </w:p>
        </w:tc>
        <w:tc>
          <w:tcPr>
            <w:tcW w:w="446" w:type="dxa"/>
            <w:textDirection w:val="btLr"/>
          </w:tcPr>
          <w:p w14:paraId="2536B254" w14:textId="4595EC73" w:rsidR="00B479C7" w:rsidRPr="006738EA" w:rsidRDefault="00B479C7" w:rsidP="00B479C7">
            <w:pPr>
              <w:ind w:left="113" w:right="113"/>
              <w:jc w:val="center"/>
              <w:rPr>
                <w:rFonts w:ascii="Times New Roman" w:hAnsi="Times New Roman" w:cs="Times New Roman"/>
                <w:szCs w:val="22"/>
              </w:rPr>
            </w:pPr>
            <w:r w:rsidRPr="006738EA">
              <w:rPr>
                <w:rFonts w:ascii="Times New Roman" w:hAnsi="Times New Roman" w:cs="Times New Roman"/>
                <w:szCs w:val="22"/>
              </w:rPr>
              <w:t>URSA-</w:t>
            </w:r>
            <w:r w:rsidRPr="006738EA">
              <w:rPr>
                <w:rFonts w:ascii="Times New Roman" w:hAnsi="Times New Roman" w:cs="Times New Roman"/>
                <w:szCs w:val="22"/>
                <w:cs/>
              </w:rPr>
              <w:t>1</w:t>
            </w:r>
            <w:r w:rsidRPr="006738EA">
              <w:rPr>
                <w:rFonts w:ascii="Times New Roman" w:hAnsi="Times New Roman" w:cs="Times New Roman"/>
                <w:szCs w:val="22"/>
              </w:rPr>
              <w:t>4</w:t>
            </w:r>
          </w:p>
        </w:tc>
        <w:tc>
          <w:tcPr>
            <w:tcW w:w="446" w:type="dxa"/>
            <w:textDirection w:val="btLr"/>
          </w:tcPr>
          <w:p w14:paraId="2DD9408D" w14:textId="49B33657" w:rsidR="00B479C7" w:rsidRPr="006738EA" w:rsidRDefault="003E5C8F" w:rsidP="00B479C7">
            <w:pPr>
              <w:ind w:left="113" w:right="113"/>
              <w:jc w:val="center"/>
              <w:rPr>
                <w:rFonts w:ascii="Times New Roman" w:hAnsi="Times New Roman" w:cs="Times New Roman"/>
                <w:szCs w:val="22"/>
              </w:rPr>
            </w:pPr>
            <w:r w:rsidRPr="006738EA">
              <w:rPr>
                <w:rFonts w:ascii="Times New Roman" w:hAnsi="Times New Roman" w:cs="Times New Roman"/>
                <w:szCs w:val="22"/>
              </w:rPr>
              <w:t>URSA-</w:t>
            </w:r>
            <w:r w:rsidRPr="006738EA">
              <w:rPr>
                <w:rFonts w:ascii="Times New Roman" w:hAnsi="Times New Roman" w:cs="Times New Roman"/>
                <w:szCs w:val="22"/>
                <w:cs/>
              </w:rPr>
              <w:t>1</w:t>
            </w:r>
            <w:r>
              <w:rPr>
                <w:rFonts w:ascii="Times New Roman" w:hAnsi="Times New Roman" w:cs="Times New Roman"/>
                <w:szCs w:val="22"/>
              </w:rPr>
              <w:t>5</w:t>
            </w:r>
          </w:p>
        </w:tc>
        <w:tc>
          <w:tcPr>
            <w:tcW w:w="446" w:type="dxa"/>
            <w:textDirection w:val="btLr"/>
          </w:tcPr>
          <w:p w14:paraId="70779FD3" w14:textId="3F7A9EBA" w:rsidR="00B479C7" w:rsidRPr="006738EA" w:rsidRDefault="003E5C8F" w:rsidP="00B479C7">
            <w:pPr>
              <w:ind w:left="113" w:right="113"/>
              <w:jc w:val="center"/>
              <w:rPr>
                <w:rFonts w:ascii="Times New Roman" w:hAnsi="Times New Roman" w:cs="Times New Roman"/>
                <w:szCs w:val="22"/>
              </w:rPr>
            </w:pPr>
            <w:r w:rsidRPr="006738EA">
              <w:rPr>
                <w:rFonts w:ascii="Times New Roman" w:hAnsi="Times New Roman" w:cs="Times New Roman"/>
                <w:szCs w:val="22"/>
              </w:rPr>
              <w:t>URSA-</w:t>
            </w:r>
            <w:r w:rsidRPr="006738EA">
              <w:rPr>
                <w:rFonts w:ascii="Times New Roman" w:hAnsi="Times New Roman" w:cs="Times New Roman"/>
                <w:szCs w:val="22"/>
                <w:cs/>
              </w:rPr>
              <w:t>1</w:t>
            </w:r>
            <w:r>
              <w:rPr>
                <w:rFonts w:ascii="Times New Roman" w:hAnsi="Times New Roman" w:cs="Times New Roman"/>
                <w:szCs w:val="22"/>
              </w:rPr>
              <w:t>6</w:t>
            </w:r>
          </w:p>
        </w:tc>
      </w:tr>
      <w:tr w:rsidR="00B479C7" w:rsidRPr="00353C70" w14:paraId="49BCE9E4" w14:textId="383B54D1" w:rsidTr="00B479C7">
        <w:trPr>
          <w:trHeight w:val="146"/>
        </w:trPr>
        <w:tc>
          <w:tcPr>
            <w:tcW w:w="479" w:type="dxa"/>
          </w:tcPr>
          <w:p w14:paraId="6C66EE98" w14:textId="77777777" w:rsidR="00B479C7" w:rsidRPr="006738EA" w:rsidRDefault="00B479C7" w:rsidP="002C2F02">
            <w:pPr>
              <w:jc w:val="center"/>
              <w:rPr>
                <w:rFonts w:ascii="Times New Roman" w:hAnsi="Times New Roman" w:cs="Times New Roman"/>
                <w:szCs w:val="22"/>
              </w:rPr>
            </w:pPr>
            <w:r w:rsidRPr="006738EA">
              <w:rPr>
                <w:rFonts w:ascii="Times New Roman" w:hAnsi="Times New Roman" w:cs="Times New Roman"/>
                <w:szCs w:val="22"/>
              </w:rPr>
              <w:t>1</w:t>
            </w:r>
          </w:p>
        </w:tc>
        <w:tc>
          <w:tcPr>
            <w:tcW w:w="5534" w:type="dxa"/>
          </w:tcPr>
          <w:p w14:paraId="72E54D49" w14:textId="1437C809" w:rsidR="00B479C7" w:rsidRPr="006738EA" w:rsidRDefault="00B479C7" w:rsidP="002C2F02">
            <w:pPr>
              <w:jc w:val="center"/>
              <w:rPr>
                <w:rFonts w:ascii="Times New Roman" w:hAnsi="Times New Roman" w:cs="Times New Roman"/>
                <w:szCs w:val="22"/>
              </w:rPr>
            </w:pPr>
            <w:r>
              <w:rPr>
                <w:rFonts w:ascii="Times New Roman" w:eastAsia="Times New Roman" w:hAnsi="Times New Roman" w:cs="Times New Roman"/>
                <w:sz w:val="24"/>
                <w:szCs w:val="24"/>
              </w:rPr>
              <w:t>SDA-01</w:t>
            </w:r>
          </w:p>
        </w:tc>
        <w:tc>
          <w:tcPr>
            <w:tcW w:w="446" w:type="dxa"/>
            <w:shd w:val="clear" w:color="auto" w:fill="FF0000"/>
          </w:tcPr>
          <w:p w14:paraId="61D2EB25" w14:textId="77777777" w:rsidR="00B479C7" w:rsidRPr="006738EA" w:rsidRDefault="00B479C7" w:rsidP="002C2F02">
            <w:pPr>
              <w:jc w:val="center"/>
              <w:rPr>
                <w:rFonts w:ascii="Times New Roman" w:hAnsi="Times New Roman" w:cs="Times New Roman"/>
                <w:szCs w:val="22"/>
              </w:rPr>
            </w:pPr>
          </w:p>
        </w:tc>
        <w:tc>
          <w:tcPr>
            <w:tcW w:w="446" w:type="dxa"/>
          </w:tcPr>
          <w:p w14:paraId="7393CD92" w14:textId="77777777" w:rsidR="00B479C7" w:rsidRPr="006738EA" w:rsidRDefault="00B479C7" w:rsidP="002C2F02">
            <w:pPr>
              <w:jc w:val="center"/>
              <w:rPr>
                <w:rFonts w:ascii="Times New Roman" w:hAnsi="Times New Roman" w:cs="Times New Roman"/>
                <w:szCs w:val="22"/>
              </w:rPr>
            </w:pPr>
          </w:p>
        </w:tc>
        <w:tc>
          <w:tcPr>
            <w:tcW w:w="446" w:type="dxa"/>
          </w:tcPr>
          <w:p w14:paraId="08423FCC" w14:textId="77777777" w:rsidR="00B479C7" w:rsidRPr="006738EA" w:rsidRDefault="00B479C7" w:rsidP="002C2F02">
            <w:pPr>
              <w:jc w:val="center"/>
              <w:rPr>
                <w:rFonts w:ascii="Times New Roman" w:hAnsi="Times New Roman" w:cs="Times New Roman"/>
                <w:szCs w:val="22"/>
              </w:rPr>
            </w:pPr>
          </w:p>
        </w:tc>
        <w:tc>
          <w:tcPr>
            <w:tcW w:w="446" w:type="dxa"/>
          </w:tcPr>
          <w:p w14:paraId="70961BFF" w14:textId="77777777" w:rsidR="00B479C7" w:rsidRPr="006738EA" w:rsidRDefault="00B479C7" w:rsidP="002C2F02">
            <w:pPr>
              <w:jc w:val="center"/>
              <w:rPr>
                <w:rFonts w:ascii="Times New Roman" w:hAnsi="Times New Roman" w:cs="Times New Roman"/>
                <w:szCs w:val="22"/>
              </w:rPr>
            </w:pPr>
          </w:p>
        </w:tc>
        <w:tc>
          <w:tcPr>
            <w:tcW w:w="446" w:type="dxa"/>
          </w:tcPr>
          <w:p w14:paraId="17FE3F31" w14:textId="77777777" w:rsidR="00B479C7" w:rsidRPr="006738EA" w:rsidRDefault="00B479C7" w:rsidP="002C2F02">
            <w:pPr>
              <w:jc w:val="center"/>
              <w:rPr>
                <w:rFonts w:ascii="Times New Roman" w:hAnsi="Times New Roman" w:cs="Times New Roman"/>
                <w:szCs w:val="22"/>
              </w:rPr>
            </w:pPr>
          </w:p>
        </w:tc>
        <w:tc>
          <w:tcPr>
            <w:tcW w:w="446" w:type="dxa"/>
          </w:tcPr>
          <w:p w14:paraId="17396CAD" w14:textId="77777777" w:rsidR="00B479C7" w:rsidRPr="006738EA" w:rsidRDefault="00B479C7" w:rsidP="002C2F02">
            <w:pPr>
              <w:jc w:val="center"/>
              <w:rPr>
                <w:rFonts w:ascii="Times New Roman" w:hAnsi="Times New Roman" w:cs="Times New Roman"/>
                <w:szCs w:val="22"/>
              </w:rPr>
            </w:pPr>
          </w:p>
        </w:tc>
        <w:tc>
          <w:tcPr>
            <w:tcW w:w="446" w:type="dxa"/>
          </w:tcPr>
          <w:p w14:paraId="1E79C795" w14:textId="77777777" w:rsidR="00B479C7" w:rsidRPr="006738EA" w:rsidRDefault="00B479C7" w:rsidP="002C2F02">
            <w:pPr>
              <w:jc w:val="center"/>
              <w:rPr>
                <w:rFonts w:ascii="Times New Roman" w:hAnsi="Times New Roman" w:cs="Times New Roman"/>
                <w:szCs w:val="22"/>
              </w:rPr>
            </w:pPr>
          </w:p>
        </w:tc>
        <w:tc>
          <w:tcPr>
            <w:tcW w:w="446" w:type="dxa"/>
          </w:tcPr>
          <w:p w14:paraId="21F8EEF7" w14:textId="77777777" w:rsidR="00B479C7" w:rsidRPr="006738EA" w:rsidRDefault="00B479C7" w:rsidP="002C2F02">
            <w:pPr>
              <w:jc w:val="center"/>
              <w:rPr>
                <w:rFonts w:ascii="Times New Roman" w:hAnsi="Times New Roman" w:cs="Times New Roman"/>
                <w:szCs w:val="22"/>
              </w:rPr>
            </w:pPr>
          </w:p>
        </w:tc>
        <w:tc>
          <w:tcPr>
            <w:tcW w:w="446" w:type="dxa"/>
          </w:tcPr>
          <w:p w14:paraId="5731B6CF" w14:textId="77777777" w:rsidR="00B479C7" w:rsidRPr="006738EA" w:rsidRDefault="00B479C7" w:rsidP="002C2F02">
            <w:pPr>
              <w:jc w:val="center"/>
              <w:rPr>
                <w:rFonts w:ascii="Times New Roman" w:hAnsi="Times New Roman" w:cs="Times New Roman"/>
                <w:szCs w:val="22"/>
              </w:rPr>
            </w:pPr>
          </w:p>
        </w:tc>
      </w:tr>
      <w:tr w:rsidR="00B479C7" w:rsidRPr="00353C70" w14:paraId="3B533BC6" w14:textId="293EF7B8" w:rsidTr="00B479C7">
        <w:trPr>
          <w:trHeight w:val="70"/>
        </w:trPr>
        <w:tc>
          <w:tcPr>
            <w:tcW w:w="479" w:type="dxa"/>
          </w:tcPr>
          <w:p w14:paraId="6F65AB2A" w14:textId="77777777" w:rsidR="00B479C7" w:rsidRPr="006738EA" w:rsidRDefault="00B479C7" w:rsidP="002C2F02">
            <w:pPr>
              <w:jc w:val="center"/>
              <w:rPr>
                <w:rFonts w:ascii="Times New Roman" w:hAnsi="Times New Roman" w:cs="Times New Roman"/>
                <w:szCs w:val="22"/>
              </w:rPr>
            </w:pPr>
            <w:r w:rsidRPr="006738EA">
              <w:rPr>
                <w:rFonts w:ascii="Times New Roman" w:hAnsi="Times New Roman" w:cs="Times New Roman"/>
                <w:szCs w:val="22"/>
              </w:rPr>
              <w:t>2</w:t>
            </w:r>
          </w:p>
        </w:tc>
        <w:tc>
          <w:tcPr>
            <w:tcW w:w="5534" w:type="dxa"/>
          </w:tcPr>
          <w:p w14:paraId="2A645435" w14:textId="0682EF7E" w:rsidR="00B479C7" w:rsidRPr="006738EA" w:rsidRDefault="00B479C7" w:rsidP="002C2F02">
            <w:pPr>
              <w:jc w:val="center"/>
              <w:rPr>
                <w:rFonts w:ascii="Times New Roman" w:hAnsi="Times New Roman" w:cs="Times New Roman"/>
                <w:szCs w:val="22"/>
              </w:rPr>
            </w:pPr>
            <w:r>
              <w:rPr>
                <w:rFonts w:ascii="Times New Roman" w:eastAsia="Times New Roman" w:hAnsi="Times New Roman" w:cs="Times New Roman"/>
                <w:sz w:val="24"/>
                <w:szCs w:val="24"/>
              </w:rPr>
              <w:t>SDA-02</w:t>
            </w:r>
          </w:p>
        </w:tc>
        <w:tc>
          <w:tcPr>
            <w:tcW w:w="446" w:type="dxa"/>
          </w:tcPr>
          <w:p w14:paraId="65FF4919" w14:textId="77777777" w:rsidR="00B479C7" w:rsidRPr="006738EA" w:rsidRDefault="00B479C7" w:rsidP="002C2F02">
            <w:pPr>
              <w:jc w:val="center"/>
              <w:rPr>
                <w:rFonts w:ascii="Times New Roman" w:hAnsi="Times New Roman" w:cs="Times New Roman"/>
                <w:szCs w:val="22"/>
              </w:rPr>
            </w:pPr>
          </w:p>
        </w:tc>
        <w:tc>
          <w:tcPr>
            <w:tcW w:w="446" w:type="dxa"/>
            <w:shd w:val="clear" w:color="auto" w:fill="FF0000"/>
          </w:tcPr>
          <w:p w14:paraId="0DA427BD" w14:textId="77777777" w:rsidR="00B479C7" w:rsidRPr="006738EA" w:rsidRDefault="00B479C7" w:rsidP="002C2F02">
            <w:pPr>
              <w:jc w:val="center"/>
              <w:rPr>
                <w:rFonts w:ascii="Times New Roman" w:hAnsi="Times New Roman" w:cs="Times New Roman"/>
                <w:szCs w:val="22"/>
              </w:rPr>
            </w:pPr>
          </w:p>
        </w:tc>
        <w:tc>
          <w:tcPr>
            <w:tcW w:w="446" w:type="dxa"/>
          </w:tcPr>
          <w:p w14:paraId="6D954776" w14:textId="77777777" w:rsidR="00B479C7" w:rsidRPr="006738EA" w:rsidRDefault="00B479C7" w:rsidP="002C2F02">
            <w:pPr>
              <w:jc w:val="center"/>
              <w:rPr>
                <w:rFonts w:ascii="Times New Roman" w:hAnsi="Times New Roman" w:cs="Times New Roman"/>
                <w:szCs w:val="22"/>
              </w:rPr>
            </w:pPr>
          </w:p>
        </w:tc>
        <w:tc>
          <w:tcPr>
            <w:tcW w:w="446" w:type="dxa"/>
          </w:tcPr>
          <w:p w14:paraId="12E376DA" w14:textId="77777777" w:rsidR="00B479C7" w:rsidRPr="006738EA" w:rsidRDefault="00B479C7" w:rsidP="002C2F02">
            <w:pPr>
              <w:jc w:val="center"/>
              <w:rPr>
                <w:rFonts w:ascii="Times New Roman" w:hAnsi="Times New Roman" w:cs="Times New Roman"/>
                <w:szCs w:val="22"/>
              </w:rPr>
            </w:pPr>
          </w:p>
        </w:tc>
        <w:tc>
          <w:tcPr>
            <w:tcW w:w="446" w:type="dxa"/>
          </w:tcPr>
          <w:p w14:paraId="7B28FD2A" w14:textId="77777777" w:rsidR="00B479C7" w:rsidRPr="006738EA" w:rsidRDefault="00B479C7" w:rsidP="002C2F02">
            <w:pPr>
              <w:jc w:val="center"/>
              <w:rPr>
                <w:rFonts w:ascii="Times New Roman" w:hAnsi="Times New Roman" w:cs="Times New Roman"/>
                <w:szCs w:val="22"/>
              </w:rPr>
            </w:pPr>
          </w:p>
        </w:tc>
        <w:tc>
          <w:tcPr>
            <w:tcW w:w="446" w:type="dxa"/>
          </w:tcPr>
          <w:p w14:paraId="6A0C1E4E" w14:textId="77777777" w:rsidR="00B479C7" w:rsidRPr="006738EA" w:rsidRDefault="00B479C7" w:rsidP="002C2F02">
            <w:pPr>
              <w:jc w:val="center"/>
              <w:rPr>
                <w:rFonts w:ascii="Times New Roman" w:hAnsi="Times New Roman" w:cs="Times New Roman"/>
                <w:szCs w:val="22"/>
              </w:rPr>
            </w:pPr>
          </w:p>
        </w:tc>
        <w:tc>
          <w:tcPr>
            <w:tcW w:w="446" w:type="dxa"/>
          </w:tcPr>
          <w:p w14:paraId="7A0243DF" w14:textId="77777777" w:rsidR="00B479C7" w:rsidRPr="006738EA" w:rsidRDefault="00B479C7" w:rsidP="002C2F02">
            <w:pPr>
              <w:jc w:val="center"/>
              <w:rPr>
                <w:rFonts w:ascii="Times New Roman" w:hAnsi="Times New Roman" w:cs="Times New Roman"/>
                <w:szCs w:val="22"/>
              </w:rPr>
            </w:pPr>
          </w:p>
        </w:tc>
        <w:tc>
          <w:tcPr>
            <w:tcW w:w="446" w:type="dxa"/>
          </w:tcPr>
          <w:p w14:paraId="66FAEA73" w14:textId="77777777" w:rsidR="00B479C7" w:rsidRPr="006738EA" w:rsidRDefault="00B479C7" w:rsidP="002C2F02">
            <w:pPr>
              <w:jc w:val="center"/>
              <w:rPr>
                <w:rFonts w:ascii="Times New Roman" w:hAnsi="Times New Roman" w:cs="Times New Roman"/>
                <w:szCs w:val="22"/>
              </w:rPr>
            </w:pPr>
          </w:p>
        </w:tc>
        <w:tc>
          <w:tcPr>
            <w:tcW w:w="446" w:type="dxa"/>
          </w:tcPr>
          <w:p w14:paraId="6FB2237C" w14:textId="77777777" w:rsidR="00B479C7" w:rsidRPr="006738EA" w:rsidRDefault="00B479C7" w:rsidP="002C2F02">
            <w:pPr>
              <w:jc w:val="center"/>
              <w:rPr>
                <w:rFonts w:ascii="Times New Roman" w:hAnsi="Times New Roman" w:cs="Times New Roman"/>
                <w:szCs w:val="22"/>
              </w:rPr>
            </w:pPr>
          </w:p>
        </w:tc>
      </w:tr>
      <w:tr w:rsidR="00B479C7" w:rsidRPr="00353C70" w14:paraId="15D2229F" w14:textId="20083D7E" w:rsidTr="00B479C7">
        <w:trPr>
          <w:trHeight w:val="70"/>
        </w:trPr>
        <w:tc>
          <w:tcPr>
            <w:tcW w:w="479" w:type="dxa"/>
          </w:tcPr>
          <w:p w14:paraId="0328E5B6" w14:textId="77777777" w:rsidR="00B479C7" w:rsidRPr="006738EA" w:rsidRDefault="00B479C7" w:rsidP="002C2F02">
            <w:pPr>
              <w:jc w:val="center"/>
              <w:rPr>
                <w:rFonts w:ascii="Times New Roman" w:hAnsi="Times New Roman" w:cs="Times New Roman"/>
                <w:szCs w:val="22"/>
              </w:rPr>
            </w:pPr>
            <w:r w:rsidRPr="006738EA">
              <w:rPr>
                <w:rFonts w:ascii="Times New Roman" w:hAnsi="Times New Roman" w:cs="Times New Roman"/>
                <w:szCs w:val="22"/>
              </w:rPr>
              <w:t>3</w:t>
            </w:r>
          </w:p>
        </w:tc>
        <w:tc>
          <w:tcPr>
            <w:tcW w:w="5534" w:type="dxa"/>
          </w:tcPr>
          <w:p w14:paraId="5301353B" w14:textId="682A584A" w:rsidR="00B479C7" w:rsidRPr="006738EA" w:rsidRDefault="00B479C7" w:rsidP="002C2F02">
            <w:pPr>
              <w:jc w:val="center"/>
              <w:rPr>
                <w:rFonts w:ascii="Times New Roman" w:hAnsi="Times New Roman" w:cs="Times New Roman"/>
                <w:szCs w:val="22"/>
              </w:rPr>
            </w:pPr>
            <w:r>
              <w:rPr>
                <w:rFonts w:ascii="Times New Roman" w:eastAsia="Times New Roman" w:hAnsi="Times New Roman" w:cs="Times New Roman"/>
                <w:sz w:val="24"/>
                <w:szCs w:val="24"/>
              </w:rPr>
              <w:t>SDA-03</w:t>
            </w:r>
          </w:p>
        </w:tc>
        <w:tc>
          <w:tcPr>
            <w:tcW w:w="446" w:type="dxa"/>
          </w:tcPr>
          <w:p w14:paraId="70640887" w14:textId="77777777" w:rsidR="00B479C7" w:rsidRPr="006738EA" w:rsidRDefault="00B479C7" w:rsidP="002C2F02">
            <w:pPr>
              <w:jc w:val="center"/>
              <w:rPr>
                <w:rFonts w:ascii="Times New Roman" w:hAnsi="Times New Roman" w:cs="Times New Roman"/>
                <w:szCs w:val="22"/>
              </w:rPr>
            </w:pPr>
          </w:p>
        </w:tc>
        <w:tc>
          <w:tcPr>
            <w:tcW w:w="446" w:type="dxa"/>
          </w:tcPr>
          <w:p w14:paraId="48A809B2" w14:textId="77777777" w:rsidR="00B479C7" w:rsidRPr="006738EA" w:rsidRDefault="00B479C7" w:rsidP="002C2F02">
            <w:pPr>
              <w:jc w:val="center"/>
              <w:rPr>
                <w:rFonts w:ascii="Times New Roman" w:hAnsi="Times New Roman" w:cs="Times New Roman"/>
                <w:szCs w:val="22"/>
              </w:rPr>
            </w:pPr>
          </w:p>
        </w:tc>
        <w:tc>
          <w:tcPr>
            <w:tcW w:w="446" w:type="dxa"/>
            <w:shd w:val="clear" w:color="auto" w:fill="FF0000"/>
          </w:tcPr>
          <w:p w14:paraId="7188C5CE" w14:textId="77777777" w:rsidR="00B479C7" w:rsidRPr="006738EA" w:rsidRDefault="00B479C7" w:rsidP="002C2F02">
            <w:pPr>
              <w:jc w:val="center"/>
              <w:rPr>
                <w:rFonts w:ascii="Times New Roman" w:hAnsi="Times New Roman" w:cs="Times New Roman"/>
                <w:szCs w:val="22"/>
              </w:rPr>
            </w:pPr>
          </w:p>
        </w:tc>
        <w:tc>
          <w:tcPr>
            <w:tcW w:w="446" w:type="dxa"/>
          </w:tcPr>
          <w:p w14:paraId="27196F5E" w14:textId="77777777" w:rsidR="00B479C7" w:rsidRPr="006738EA" w:rsidRDefault="00B479C7" w:rsidP="002C2F02">
            <w:pPr>
              <w:jc w:val="center"/>
              <w:rPr>
                <w:rFonts w:ascii="Times New Roman" w:hAnsi="Times New Roman" w:cs="Times New Roman"/>
                <w:szCs w:val="22"/>
              </w:rPr>
            </w:pPr>
          </w:p>
        </w:tc>
        <w:tc>
          <w:tcPr>
            <w:tcW w:w="446" w:type="dxa"/>
          </w:tcPr>
          <w:p w14:paraId="048883A8" w14:textId="77777777" w:rsidR="00B479C7" w:rsidRPr="006738EA" w:rsidRDefault="00B479C7" w:rsidP="002C2F02">
            <w:pPr>
              <w:jc w:val="center"/>
              <w:rPr>
                <w:rFonts w:ascii="Times New Roman" w:hAnsi="Times New Roman" w:cs="Times New Roman"/>
                <w:szCs w:val="22"/>
              </w:rPr>
            </w:pPr>
          </w:p>
        </w:tc>
        <w:tc>
          <w:tcPr>
            <w:tcW w:w="446" w:type="dxa"/>
          </w:tcPr>
          <w:p w14:paraId="2FB2F98E"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52C6CD17" w14:textId="77777777" w:rsidR="00B479C7" w:rsidRPr="006738EA" w:rsidRDefault="00B479C7" w:rsidP="002C2F02">
            <w:pPr>
              <w:jc w:val="center"/>
              <w:rPr>
                <w:rFonts w:ascii="Times New Roman" w:hAnsi="Times New Roman" w:cs="Times New Roman"/>
                <w:szCs w:val="22"/>
              </w:rPr>
            </w:pPr>
          </w:p>
        </w:tc>
        <w:tc>
          <w:tcPr>
            <w:tcW w:w="446" w:type="dxa"/>
          </w:tcPr>
          <w:p w14:paraId="1CB1918A" w14:textId="77777777" w:rsidR="00B479C7" w:rsidRPr="006738EA" w:rsidRDefault="00B479C7" w:rsidP="002C2F02">
            <w:pPr>
              <w:jc w:val="center"/>
              <w:rPr>
                <w:rFonts w:ascii="Times New Roman" w:hAnsi="Times New Roman" w:cs="Times New Roman"/>
                <w:szCs w:val="22"/>
              </w:rPr>
            </w:pPr>
          </w:p>
        </w:tc>
        <w:tc>
          <w:tcPr>
            <w:tcW w:w="446" w:type="dxa"/>
          </w:tcPr>
          <w:p w14:paraId="772BBE8C" w14:textId="77777777" w:rsidR="00B479C7" w:rsidRPr="006738EA" w:rsidRDefault="00B479C7" w:rsidP="002C2F02">
            <w:pPr>
              <w:jc w:val="center"/>
              <w:rPr>
                <w:rFonts w:ascii="Times New Roman" w:hAnsi="Times New Roman" w:cs="Times New Roman"/>
                <w:szCs w:val="22"/>
              </w:rPr>
            </w:pPr>
          </w:p>
        </w:tc>
      </w:tr>
      <w:tr w:rsidR="00B479C7" w:rsidRPr="00353C70" w14:paraId="5FEDB01E" w14:textId="6439EE67" w:rsidTr="00B479C7">
        <w:trPr>
          <w:trHeight w:val="70"/>
        </w:trPr>
        <w:tc>
          <w:tcPr>
            <w:tcW w:w="479" w:type="dxa"/>
          </w:tcPr>
          <w:p w14:paraId="3986ED74" w14:textId="77777777" w:rsidR="00B479C7" w:rsidRPr="006738EA" w:rsidRDefault="00B479C7" w:rsidP="002C2F02">
            <w:pPr>
              <w:jc w:val="center"/>
              <w:rPr>
                <w:rFonts w:ascii="Times New Roman" w:hAnsi="Times New Roman" w:cs="Times New Roman"/>
                <w:szCs w:val="22"/>
              </w:rPr>
            </w:pPr>
            <w:r w:rsidRPr="006738EA">
              <w:rPr>
                <w:rFonts w:ascii="Times New Roman" w:hAnsi="Times New Roman" w:cs="Times New Roman"/>
                <w:szCs w:val="22"/>
              </w:rPr>
              <w:t>4</w:t>
            </w:r>
          </w:p>
        </w:tc>
        <w:tc>
          <w:tcPr>
            <w:tcW w:w="5534" w:type="dxa"/>
          </w:tcPr>
          <w:p w14:paraId="08503DC1" w14:textId="3B89EC78" w:rsidR="00B479C7" w:rsidRPr="006738EA" w:rsidRDefault="00B479C7" w:rsidP="002C2F02">
            <w:pPr>
              <w:jc w:val="center"/>
              <w:rPr>
                <w:rFonts w:ascii="Times New Roman" w:hAnsi="Times New Roman" w:cs="Times New Roman"/>
                <w:szCs w:val="22"/>
              </w:rPr>
            </w:pPr>
            <w:r>
              <w:rPr>
                <w:rFonts w:ascii="Times New Roman" w:eastAsia="Times New Roman" w:hAnsi="Times New Roman" w:cs="Times New Roman"/>
                <w:sz w:val="24"/>
                <w:szCs w:val="24"/>
              </w:rPr>
              <w:t>SDA-04</w:t>
            </w:r>
          </w:p>
        </w:tc>
        <w:tc>
          <w:tcPr>
            <w:tcW w:w="446" w:type="dxa"/>
          </w:tcPr>
          <w:p w14:paraId="095DDAF3" w14:textId="77777777" w:rsidR="00B479C7" w:rsidRPr="006738EA" w:rsidRDefault="00B479C7" w:rsidP="002C2F02">
            <w:pPr>
              <w:jc w:val="center"/>
              <w:rPr>
                <w:rFonts w:ascii="Times New Roman" w:hAnsi="Times New Roman" w:cs="Times New Roman"/>
                <w:szCs w:val="22"/>
              </w:rPr>
            </w:pPr>
          </w:p>
        </w:tc>
        <w:tc>
          <w:tcPr>
            <w:tcW w:w="446" w:type="dxa"/>
          </w:tcPr>
          <w:p w14:paraId="70A55AD7" w14:textId="77777777" w:rsidR="00B479C7" w:rsidRPr="006738EA" w:rsidRDefault="00B479C7" w:rsidP="002C2F02">
            <w:pPr>
              <w:jc w:val="center"/>
              <w:rPr>
                <w:rFonts w:ascii="Times New Roman" w:hAnsi="Times New Roman" w:cs="Times New Roman"/>
                <w:szCs w:val="22"/>
              </w:rPr>
            </w:pPr>
          </w:p>
        </w:tc>
        <w:tc>
          <w:tcPr>
            <w:tcW w:w="446" w:type="dxa"/>
          </w:tcPr>
          <w:p w14:paraId="129ADDA6" w14:textId="77777777" w:rsidR="00B479C7" w:rsidRPr="006738EA" w:rsidRDefault="00B479C7" w:rsidP="002C2F02">
            <w:pPr>
              <w:jc w:val="center"/>
              <w:rPr>
                <w:rFonts w:ascii="Times New Roman" w:hAnsi="Times New Roman" w:cs="Times New Roman"/>
                <w:szCs w:val="22"/>
              </w:rPr>
            </w:pPr>
          </w:p>
        </w:tc>
        <w:tc>
          <w:tcPr>
            <w:tcW w:w="446" w:type="dxa"/>
            <w:shd w:val="clear" w:color="auto" w:fill="FF0000"/>
          </w:tcPr>
          <w:p w14:paraId="5A35E060"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2BC38B01"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61903E9E"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1181434C" w14:textId="77777777" w:rsidR="00B479C7" w:rsidRPr="006738EA" w:rsidRDefault="00B479C7" w:rsidP="002C2F02">
            <w:pPr>
              <w:jc w:val="center"/>
              <w:rPr>
                <w:rFonts w:ascii="Times New Roman" w:hAnsi="Times New Roman" w:cs="Times New Roman"/>
                <w:szCs w:val="22"/>
              </w:rPr>
            </w:pPr>
          </w:p>
        </w:tc>
        <w:tc>
          <w:tcPr>
            <w:tcW w:w="446" w:type="dxa"/>
          </w:tcPr>
          <w:p w14:paraId="388CCF12" w14:textId="77777777" w:rsidR="00B479C7" w:rsidRPr="006738EA" w:rsidRDefault="00B479C7" w:rsidP="002C2F02">
            <w:pPr>
              <w:jc w:val="center"/>
              <w:rPr>
                <w:rFonts w:ascii="Times New Roman" w:hAnsi="Times New Roman" w:cs="Times New Roman"/>
                <w:szCs w:val="22"/>
              </w:rPr>
            </w:pPr>
          </w:p>
        </w:tc>
        <w:tc>
          <w:tcPr>
            <w:tcW w:w="446" w:type="dxa"/>
          </w:tcPr>
          <w:p w14:paraId="1D7BD4D7" w14:textId="77777777" w:rsidR="00B479C7" w:rsidRPr="006738EA" w:rsidRDefault="00B479C7" w:rsidP="002C2F02">
            <w:pPr>
              <w:jc w:val="center"/>
              <w:rPr>
                <w:rFonts w:ascii="Times New Roman" w:hAnsi="Times New Roman" w:cs="Times New Roman"/>
                <w:szCs w:val="22"/>
              </w:rPr>
            </w:pPr>
          </w:p>
        </w:tc>
      </w:tr>
      <w:tr w:rsidR="00B479C7" w:rsidRPr="00353C70" w14:paraId="22411CC7" w14:textId="32A0F367" w:rsidTr="00B479C7">
        <w:trPr>
          <w:trHeight w:val="70"/>
        </w:trPr>
        <w:tc>
          <w:tcPr>
            <w:tcW w:w="479" w:type="dxa"/>
          </w:tcPr>
          <w:p w14:paraId="1D4FD67F" w14:textId="6B754EC4" w:rsidR="00B479C7" w:rsidRPr="006738EA" w:rsidRDefault="00B479C7" w:rsidP="002C2F02">
            <w:pPr>
              <w:jc w:val="center"/>
              <w:rPr>
                <w:rFonts w:ascii="Times New Roman" w:hAnsi="Times New Roman" w:cs="Times New Roman"/>
                <w:szCs w:val="22"/>
              </w:rPr>
            </w:pPr>
            <w:r>
              <w:rPr>
                <w:rFonts w:ascii="Times New Roman" w:hAnsi="Times New Roman" w:cs="Times New Roman"/>
                <w:szCs w:val="22"/>
              </w:rPr>
              <w:t>5</w:t>
            </w:r>
          </w:p>
        </w:tc>
        <w:tc>
          <w:tcPr>
            <w:tcW w:w="5534" w:type="dxa"/>
          </w:tcPr>
          <w:p w14:paraId="1AE4812F" w14:textId="35418C6A" w:rsidR="00B479C7" w:rsidRPr="006738EA" w:rsidRDefault="00B479C7" w:rsidP="002C2F02">
            <w:pPr>
              <w:jc w:val="center"/>
              <w:rPr>
                <w:rFonts w:ascii="Times New Roman" w:hAnsi="Times New Roman" w:cs="Times New Roman"/>
                <w:color w:val="000000" w:themeColor="text1"/>
                <w:szCs w:val="22"/>
              </w:rPr>
            </w:pPr>
            <w:r>
              <w:rPr>
                <w:rFonts w:ascii="Times New Roman" w:eastAsia="Times New Roman" w:hAnsi="Times New Roman" w:cs="Times New Roman"/>
                <w:sz w:val="24"/>
                <w:szCs w:val="24"/>
              </w:rPr>
              <w:t>SDA-05</w:t>
            </w:r>
          </w:p>
        </w:tc>
        <w:tc>
          <w:tcPr>
            <w:tcW w:w="446" w:type="dxa"/>
          </w:tcPr>
          <w:p w14:paraId="4B3CA0A5" w14:textId="77777777" w:rsidR="00B479C7" w:rsidRPr="006738EA" w:rsidRDefault="00B479C7" w:rsidP="002C2F02">
            <w:pPr>
              <w:jc w:val="center"/>
              <w:rPr>
                <w:rFonts w:ascii="Times New Roman" w:hAnsi="Times New Roman" w:cs="Times New Roman"/>
                <w:szCs w:val="22"/>
              </w:rPr>
            </w:pPr>
          </w:p>
        </w:tc>
        <w:tc>
          <w:tcPr>
            <w:tcW w:w="446" w:type="dxa"/>
          </w:tcPr>
          <w:p w14:paraId="6FEBB919" w14:textId="77777777" w:rsidR="00B479C7" w:rsidRPr="006738EA" w:rsidRDefault="00B479C7" w:rsidP="002C2F02">
            <w:pPr>
              <w:jc w:val="center"/>
              <w:rPr>
                <w:rFonts w:ascii="Times New Roman" w:hAnsi="Times New Roman" w:cs="Times New Roman"/>
                <w:szCs w:val="22"/>
              </w:rPr>
            </w:pPr>
          </w:p>
        </w:tc>
        <w:tc>
          <w:tcPr>
            <w:tcW w:w="446" w:type="dxa"/>
          </w:tcPr>
          <w:p w14:paraId="4128E825"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595EBB37" w14:textId="77777777" w:rsidR="00B479C7" w:rsidRPr="006738EA" w:rsidRDefault="00B479C7" w:rsidP="002C2F02">
            <w:pPr>
              <w:jc w:val="center"/>
              <w:rPr>
                <w:rFonts w:ascii="Times New Roman" w:hAnsi="Times New Roman" w:cs="Times New Roman"/>
                <w:szCs w:val="22"/>
              </w:rPr>
            </w:pPr>
          </w:p>
        </w:tc>
        <w:tc>
          <w:tcPr>
            <w:tcW w:w="446" w:type="dxa"/>
            <w:shd w:val="clear" w:color="auto" w:fill="FF0000"/>
          </w:tcPr>
          <w:p w14:paraId="49769C46"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3DAAFA60"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305A31BA" w14:textId="77777777" w:rsidR="00B479C7" w:rsidRPr="006738EA" w:rsidRDefault="00B479C7" w:rsidP="002C2F02">
            <w:pPr>
              <w:jc w:val="center"/>
              <w:rPr>
                <w:rFonts w:ascii="Times New Roman" w:hAnsi="Times New Roman" w:cs="Times New Roman"/>
                <w:szCs w:val="22"/>
              </w:rPr>
            </w:pPr>
          </w:p>
        </w:tc>
        <w:tc>
          <w:tcPr>
            <w:tcW w:w="446" w:type="dxa"/>
          </w:tcPr>
          <w:p w14:paraId="08781A1B" w14:textId="77777777" w:rsidR="00B479C7" w:rsidRPr="006738EA" w:rsidRDefault="00B479C7" w:rsidP="002C2F02">
            <w:pPr>
              <w:jc w:val="center"/>
              <w:rPr>
                <w:rFonts w:ascii="Times New Roman" w:hAnsi="Times New Roman" w:cs="Times New Roman"/>
                <w:szCs w:val="22"/>
              </w:rPr>
            </w:pPr>
          </w:p>
        </w:tc>
        <w:tc>
          <w:tcPr>
            <w:tcW w:w="446" w:type="dxa"/>
          </w:tcPr>
          <w:p w14:paraId="63A69234" w14:textId="77777777" w:rsidR="00B479C7" w:rsidRPr="006738EA" w:rsidRDefault="00B479C7" w:rsidP="002C2F02">
            <w:pPr>
              <w:jc w:val="center"/>
              <w:rPr>
                <w:rFonts w:ascii="Times New Roman" w:hAnsi="Times New Roman" w:cs="Times New Roman"/>
                <w:szCs w:val="22"/>
              </w:rPr>
            </w:pPr>
          </w:p>
        </w:tc>
      </w:tr>
      <w:tr w:rsidR="00B479C7" w:rsidRPr="00353C70" w14:paraId="702A7A5E" w14:textId="0843C24A" w:rsidTr="00E72F59">
        <w:trPr>
          <w:trHeight w:val="70"/>
        </w:trPr>
        <w:tc>
          <w:tcPr>
            <w:tcW w:w="479" w:type="dxa"/>
          </w:tcPr>
          <w:p w14:paraId="2E51751A" w14:textId="0E5BB3AF" w:rsidR="00B479C7" w:rsidRPr="006738EA" w:rsidRDefault="00B479C7" w:rsidP="002C2F02">
            <w:pPr>
              <w:jc w:val="center"/>
              <w:rPr>
                <w:rFonts w:ascii="Times New Roman" w:hAnsi="Times New Roman" w:cs="Times New Roman"/>
                <w:szCs w:val="22"/>
              </w:rPr>
            </w:pPr>
            <w:r>
              <w:rPr>
                <w:rFonts w:ascii="Times New Roman" w:hAnsi="Times New Roman" w:cs="Times New Roman"/>
                <w:szCs w:val="22"/>
              </w:rPr>
              <w:t>6</w:t>
            </w:r>
          </w:p>
        </w:tc>
        <w:tc>
          <w:tcPr>
            <w:tcW w:w="5534" w:type="dxa"/>
          </w:tcPr>
          <w:p w14:paraId="06064143" w14:textId="2EB489AA" w:rsidR="00B479C7" w:rsidRPr="00816C50" w:rsidRDefault="00B479C7" w:rsidP="002C2F02">
            <w:pPr>
              <w:jc w:val="center"/>
              <w:rPr>
                <w:rFonts w:ascii="Times New Roman" w:hAnsi="Times New Roman" w:cs="Times New Roman"/>
                <w:color w:val="000000" w:themeColor="text1"/>
                <w:szCs w:val="22"/>
              </w:rPr>
            </w:pPr>
            <w:r>
              <w:rPr>
                <w:rFonts w:ascii="Times New Roman" w:eastAsia="Times New Roman" w:hAnsi="Times New Roman" w:cs="Times New Roman"/>
                <w:sz w:val="24"/>
                <w:szCs w:val="24"/>
              </w:rPr>
              <w:t>SDA-06</w:t>
            </w:r>
          </w:p>
        </w:tc>
        <w:tc>
          <w:tcPr>
            <w:tcW w:w="446" w:type="dxa"/>
          </w:tcPr>
          <w:p w14:paraId="39026083" w14:textId="77777777" w:rsidR="00B479C7" w:rsidRPr="006738EA" w:rsidRDefault="00B479C7" w:rsidP="002C2F02">
            <w:pPr>
              <w:jc w:val="center"/>
              <w:rPr>
                <w:rFonts w:ascii="Times New Roman" w:hAnsi="Times New Roman" w:cs="Times New Roman"/>
                <w:szCs w:val="22"/>
              </w:rPr>
            </w:pPr>
          </w:p>
        </w:tc>
        <w:tc>
          <w:tcPr>
            <w:tcW w:w="446" w:type="dxa"/>
          </w:tcPr>
          <w:p w14:paraId="2B3D4BC5" w14:textId="77777777" w:rsidR="00B479C7" w:rsidRPr="006738EA" w:rsidRDefault="00B479C7" w:rsidP="002C2F02">
            <w:pPr>
              <w:jc w:val="center"/>
              <w:rPr>
                <w:rFonts w:ascii="Times New Roman" w:hAnsi="Times New Roman" w:cs="Times New Roman"/>
                <w:szCs w:val="22"/>
              </w:rPr>
            </w:pPr>
          </w:p>
        </w:tc>
        <w:tc>
          <w:tcPr>
            <w:tcW w:w="446" w:type="dxa"/>
          </w:tcPr>
          <w:p w14:paraId="699097A9"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6B171917"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0BD6CA9B" w14:textId="77777777" w:rsidR="00B479C7" w:rsidRPr="006738EA" w:rsidRDefault="00B479C7" w:rsidP="002C2F02">
            <w:pPr>
              <w:jc w:val="center"/>
              <w:rPr>
                <w:rFonts w:ascii="Times New Roman" w:hAnsi="Times New Roman" w:cs="Times New Roman"/>
                <w:szCs w:val="22"/>
              </w:rPr>
            </w:pPr>
          </w:p>
        </w:tc>
        <w:tc>
          <w:tcPr>
            <w:tcW w:w="446" w:type="dxa"/>
            <w:shd w:val="clear" w:color="auto" w:fill="FF0000"/>
          </w:tcPr>
          <w:p w14:paraId="27E57543"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1CC64513" w14:textId="77777777" w:rsidR="00B479C7" w:rsidRPr="006738EA" w:rsidRDefault="00B479C7" w:rsidP="002C2F02">
            <w:pPr>
              <w:jc w:val="center"/>
              <w:rPr>
                <w:rFonts w:ascii="Times New Roman" w:hAnsi="Times New Roman" w:cs="Times New Roman"/>
                <w:szCs w:val="22"/>
              </w:rPr>
            </w:pPr>
          </w:p>
        </w:tc>
        <w:tc>
          <w:tcPr>
            <w:tcW w:w="446" w:type="dxa"/>
          </w:tcPr>
          <w:p w14:paraId="265B744B"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2A814BDA" w14:textId="77777777" w:rsidR="00B479C7" w:rsidRPr="003E5C8F" w:rsidRDefault="00B479C7" w:rsidP="002C2F02">
            <w:pPr>
              <w:jc w:val="center"/>
              <w:rPr>
                <w:rFonts w:ascii="Times New Roman" w:hAnsi="Times New Roman" w:cs="Times New Roman"/>
                <w:color w:val="FF0000"/>
                <w:szCs w:val="22"/>
              </w:rPr>
            </w:pPr>
          </w:p>
        </w:tc>
      </w:tr>
      <w:tr w:rsidR="00B479C7" w:rsidRPr="00353C70" w14:paraId="7BEE30C8" w14:textId="3D47C229" w:rsidTr="00B479C7">
        <w:trPr>
          <w:trHeight w:val="70"/>
        </w:trPr>
        <w:tc>
          <w:tcPr>
            <w:tcW w:w="479" w:type="dxa"/>
          </w:tcPr>
          <w:p w14:paraId="0B0F2E24" w14:textId="6F090B6D" w:rsidR="00B479C7" w:rsidRPr="006738EA" w:rsidRDefault="00B479C7" w:rsidP="002C2F02">
            <w:pPr>
              <w:jc w:val="center"/>
              <w:rPr>
                <w:rFonts w:ascii="Times New Roman" w:hAnsi="Times New Roman" w:cs="Times New Roman"/>
                <w:szCs w:val="22"/>
              </w:rPr>
            </w:pPr>
            <w:r>
              <w:rPr>
                <w:rFonts w:ascii="Times New Roman" w:hAnsi="Times New Roman" w:cs="Times New Roman"/>
                <w:szCs w:val="22"/>
              </w:rPr>
              <w:t>7</w:t>
            </w:r>
          </w:p>
        </w:tc>
        <w:tc>
          <w:tcPr>
            <w:tcW w:w="5534" w:type="dxa"/>
          </w:tcPr>
          <w:p w14:paraId="6069CCC1" w14:textId="5F11F95A" w:rsidR="00B479C7" w:rsidRPr="00816C50" w:rsidRDefault="00B479C7" w:rsidP="002C2F02">
            <w:pPr>
              <w:jc w:val="center"/>
              <w:rPr>
                <w:rFonts w:ascii="Times New Roman" w:hAnsi="Times New Roman" w:cs="Times New Roman"/>
                <w:color w:val="000000" w:themeColor="text1"/>
                <w:szCs w:val="22"/>
              </w:rPr>
            </w:pPr>
            <w:r>
              <w:rPr>
                <w:rFonts w:ascii="Times New Roman" w:eastAsia="Times New Roman" w:hAnsi="Times New Roman" w:cs="Times New Roman"/>
                <w:sz w:val="24"/>
                <w:szCs w:val="24"/>
              </w:rPr>
              <w:t>SDA-07</w:t>
            </w:r>
          </w:p>
        </w:tc>
        <w:tc>
          <w:tcPr>
            <w:tcW w:w="446" w:type="dxa"/>
          </w:tcPr>
          <w:p w14:paraId="55E0F25C" w14:textId="77777777" w:rsidR="00B479C7" w:rsidRPr="006738EA" w:rsidRDefault="00B479C7" w:rsidP="002C2F02">
            <w:pPr>
              <w:jc w:val="center"/>
              <w:rPr>
                <w:rFonts w:ascii="Times New Roman" w:hAnsi="Times New Roman" w:cs="Times New Roman"/>
                <w:szCs w:val="22"/>
              </w:rPr>
            </w:pPr>
          </w:p>
        </w:tc>
        <w:tc>
          <w:tcPr>
            <w:tcW w:w="446" w:type="dxa"/>
          </w:tcPr>
          <w:p w14:paraId="31BEA2FE" w14:textId="77777777" w:rsidR="00B479C7" w:rsidRPr="006738EA" w:rsidRDefault="00B479C7" w:rsidP="002C2F02">
            <w:pPr>
              <w:jc w:val="center"/>
              <w:rPr>
                <w:rFonts w:ascii="Times New Roman" w:hAnsi="Times New Roman" w:cs="Times New Roman"/>
                <w:szCs w:val="22"/>
              </w:rPr>
            </w:pPr>
          </w:p>
        </w:tc>
        <w:tc>
          <w:tcPr>
            <w:tcW w:w="446" w:type="dxa"/>
          </w:tcPr>
          <w:p w14:paraId="797FAF81"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327CE1C6"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613DE2EA"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5AD54944" w14:textId="77777777" w:rsidR="00B479C7" w:rsidRPr="006738EA" w:rsidRDefault="00B479C7" w:rsidP="002C2F02">
            <w:pPr>
              <w:jc w:val="center"/>
              <w:rPr>
                <w:rFonts w:ascii="Times New Roman" w:hAnsi="Times New Roman" w:cs="Times New Roman"/>
                <w:szCs w:val="22"/>
              </w:rPr>
            </w:pPr>
          </w:p>
        </w:tc>
        <w:tc>
          <w:tcPr>
            <w:tcW w:w="446" w:type="dxa"/>
            <w:shd w:val="clear" w:color="auto" w:fill="FF0000"/>
          </w:tcPr>
          <w:p w14:paraId="339EF2F8"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32A17B35" w14:textId="77777777" w:rsidR="00B479C7" w:rsidRPr="006738EA" w:rsidRDefault="00B479C7" w:rsidP="002C2F02">
            <w:pPr>
              <w:jc w:val="center"/>
              <w:rPr>
                <w:rFonts w:ascii="Times New Roman" w:hAnsi="Times New Roman" w:cs="Times New Roman"/>
                <w:szCs w:val="22"/>
              </w:rPr>
            </w:pPr>
          </w:p>
        </w:tc>
        <w:tc>
          <w:tcPr>
            <w:tcW w:w="446" w:type="dxa"/>
            <w:shd w:val="clear" w:color="auto" w:fill="auto"/>
          </w:tcPr>
          <w:p w14:paraId="04F0822E" w14:textId="77777777" w:rsidR="00B479C7" w:rsidRPr="006738EA" w:rsidRDefault="00B479C7" w:rsidP="002C2F02">
            <w:pPr>
              <w:jc w:val="center"/>
              <w:rPr>
                <w:rFonts w:ascii="Times New Roman" w:hAnsi="Times New Roman" w:cs="Times New Roman"/>
                <w:szCs w:val="22"/>
              </w:rPr>
            </w:pPr>
          </w:p>
        </w:tc>
      </w:tr>
      <w:tr w:rsidR="003E5C8F" w:rsidRPr="00353C70" w14:paraId="1CC15074" w14:textId="77777777" w:rsidTr="000C38C4">
        <w:trPr>
          <w:trHeight w:val="70"/>
        </w:trPr>
        <w:tc>
          <w:tcPr>
            <w:tcW w:w="479" w:type="dxa"/>
          </w:tcPr>
          <w:p w14:paraId="533DE267" w14:textId="3F3841F1" w:rsidR="003E5C8F" w:rsidRDefault="003E5C8F" w:rsidP="002C2F02">
            <w:pPr>
              <w:jc w:val="center"/>
              <w:rPr>
                <w:rFonts w:ascii="Times New Roman" w:hAnsi="Times New Roman" w:cs="Times New Roman"/>
                <w:szCs w:val="22"/>
              </w:rPr>
            </w:pPr>
            <w:r>
              <w:rPr>
                <w:rFonts w:ascii="Times New Roman" w:hAnsi="Times New Roman" w:cs="Times New Roman"/>
                <w:szCs w:val="22"/>
              </w:rPr>
              <w:t>8</w:t>
            </w:r>
          </w:p>
        </w:tc>
        <w:tc>
          <w:tcPr>
            <w:tcW w:w="5534" w:type="dxa"/>
          </w:tcPr>
          <w:p w14:paraId="08236DC0" w14:textId="6C467F2F" w:rsidR="003E5C8F" w:rsidRDefault="003E5C8F" w:rsidP="002C2F0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SDA-08</w:t>
            </w:r>
          </w:p>
        </w:tc>
        <w:tc>
          <w:tcPr>
            <w:tcW w:w="446" w:type="dxa"/>
          </w:tcPr>
          <w:p w14:paraId="52361A8B" w14:textId="77777777" w:rsidR="003E5C8F" w:rsidRPr="006738EA" w:rsidRDefault="003E5C8F" w:rsidP="002C2F02">
            <w:pPr>
              <w:jc w:val="center"/>
              <w:rPr>
                <w:rFonts w:ascii="Times New Roman" w:hAnsi="Times New Roman" w:cs="Times New Roman"/>
                <w:szCs w:val="22"/>
              </w:rPr>
            </w:pPr>
          </w:p>
        </w:tc>
        <w:tc>
          <w:tcPr>
            <w:tcW w:w="446" w:type="dxa"/>
          </w:tcPr>
          <w:p w14:paraId="00A51E64" w14:textId="77777777" w:rsidR="003E5C8F" w:rsidRPr="006738EA" w:rsidRDefault="003E5C8F" w:rsidP="002C2F02">
            <w:pPr>
              <w:jc w:val="center"/>
              <w:rPr>
                <w:rFonts w:ascii="Times New Roman" w:hAnsi="Times New Roman" w:cs="Times New Roman"/>
                <w:szCs w:val="22"/>
              </w:rPr>
            </w:pPr>
          </w:p>
        </w:tc>
        <w:tc>
          <w:tcPr>
            <w:tcW w:w="446" w:type="dxa"/>
          </w:tcPr>
          <w:p w14:paraId="598B9846" w14:textId="77777777" w:rsidR="003E5C8F" w:rsidRPr="006738EA" w:rsidRDefault="003E5C8F" w:rsidP="002C2F02">
            <w:pPr>
              <w:jc w:val="center"/>
              <w:rPr>
                <w:rFonts w:ascii="Times New Roman" w:hAnsi="Times New Roman" w:cs="Times New Roman"/>
                <w:szCs w:val="22"/>
              </w:rPr>
            </w:pPr>
          </w:p>
        </w:tc>
        <w:tc>
          <w:tcPr>
            <w:tcW w:w="446" w:type="dxa"/>
            <w:shd w:val="clear" w:color="auto" w:fill="auto"/>
          </w:tcPr>
          <w:p w14:paraId="5B5DAD3D" w14:textId="77777777" w:rsidR="003E5C8F" w:rsidRPr="006738EA" w:rsidRDefault="003E5C8F" w:rsidP="002C2F02">
            <w:pPr>
              <w:jc w:val="center"/>
              <w:rPr>
                <w:rFonts w:ascii="Times New Roman" w:hAnsi="Times New Roman" w:cs="Times New Roman"/>
                <w:szCs w:val="22"/>
              </w:rPr>
            </w:pPr>
          </w:p>
        </w:tc>
        <w:tc>
          <w:tcPr>
            <w:tcW w:w="446" w:type="dxa"/>
            <w:shd w:val="clear" w:color="auto" w:fill="auto"/>
          </w:tcPr>
          <w:p w14:paraId="33CBF379" w14:textId="77777777" w:rsidR="003E5C8F" w:rsidRPr="006738EA" w:rsidRDefault="003E5C8F" w:rsidP="002C2F02">
            <w:pPr>
              <w:jc w:val="center"/>
              <w:rPr>
                <w:rFonts w:ascii="Times New Roman" w:hAnsi="Times New Roman" w:cs="Times New Roman"/>
                <w:szCs w:val="22"/>
              </w:rPr>
            </w:pPr>
          </w:p>
        </w:tc>
        <w:tc>
          <w:tcPr>
            <w:tcW w:w="446" w:type="dxa"/>
            <w:shd w:val="clear" w:color="auto" w:fill="auto"/>
          </w:tcPr>
          <w:p w14:paraId="32483B87" w14:textId="77777777" w:rsidR="003E5C8F" w:rsidRPr="006738EA" w:rsidRDefault="003E5C8F" w:rsidP="002C2F02">
            <w:pPr>
              <w:jc w:val="center"/>
              <w:rPr>
                <w:rFonts w:ascii="Times New Roman" w:hAnsi="Times New Roman" w:cs="Times New Roman"/>
                <w:szCs w:val="22"/>
              </w:rPr>
            </w:pPr>
          </w:p>
        </w:tc>
        <w:tc>
          <w:tcPr>
            <w:tcW w:w="446" w:type="dxa"/>
            <w:shd w:val="clear" w:color="auto" w:fill="auto"/>
          </w:tcPr>
          <w:p w14:paraId="18208A54" w14:textId="77777777" w:rsidR="003E5C8F" w:rsidRPr="006738EA" w:rsidRDefault="003E5C8F" w:rsidP="002C2F02">
            <w:pPr>
              <w:jc w:val="center"/>
              <w:rPr>
                <w:rFonts w:ascii="Times New Roman" w:hAnsi="Times New Roman" w:cs="Times New Roman"/>
                <w:szCs w:val="22"/>
              </w:rPr>
            </w:pPr>
          </w:p>
        </w:tc>
        <w:tc>
          <w:tcPr>
            <w:tcW w:w="446" w:type="dxa"/>
            <w:shd w:val="clear" w:color="auto" w:fill="FF0000"/>
          </w:tcPr>
          <w:p w14:paraId="33677BA7" w14:textId="77777777" w:rsidR="003E5C8F" w:rsidRPr="006738EA" w:rsidRDefault="003E5C8F" w:rsidP="002C2F02">
            <w:pPr>
              <w:jc w:val="center"/>
              <w:rPr>
                <w:rFonts w:ascii="Times New Roman" w:hAnsi="Times New Roman" w:cs="Times New Roman"/>
                <w:szCs w:val="22"/>
              </w:rPr>
            </w:pPr>
          </w:p>
        </w:tc>
        <w:tc>
          <w:tcPr>
            <w:tcW w:w="446" w:type="dxa"/>
            <w:shd w:val="clear" w:color="auto" w:fill="FF0000"/>
          </w:tcPr>
          <w:p w14:paraId="23FF85EB" w14:textId="77777777" w:rsidR="003E5C8F" w:rsidRPr="006738EA" w:rsidRDefault="003E5C8F" w:rsidP="002C2F02">
            <w:pPr>
              <w:jc w:val="center"/>
              <w:rPr>
                <w:rFonts w:ascii="Times New Roman" w:hAnsi="Times New Roman" w:cs="Times New Roman"/>
                <w:szCs w:val="22"/>
              </w:rPr>
            </w:pPr>
          </w:p>
        </w:tc>
      </w:tr>
    </w:tbl>
    <w:p w14:paraId="3C8A68A8" w14:textId="77777777" w:rsidR="005D09CC" w:rsidRPr="00353C70" w:rsidRDefault="005D09CC" w:rsidP="00AE5EB2">
      <w:pPr>
        <w:rPr>
          <w:rFonts w:ascii="Times New Roman" w:hAnsi="Times New Roman" w:cs="Times New Roman"/>
        </w:rPr>
      </w:pPr>
    </w:p>
    <w:p w14:paraId="4515E94C" w14:textId="77777777" w:rsidR="00AE5EB2" w:rsidRDefault="00AE5EB2" w:rsidP="00076672">
      <w:pPr>
        <w:jc w:val="both"/>
        <w:rPr>
          <w:rFonts w:ascii="Times New Roman" w:hAnsi="Times New Roman" w:cs="Times New Roman"/>
          <w:sz w:val="24"/>
          <w:szCs w:val="24"/>
        </w:rPr>
      </w:pPr>
    </w:p>
    <w:p w14:paraId="1BC28FEC" w14:textId="77777777" w:rsidR="00B07462" w:rsidRDefault="00B07462" w:rsidP="00076672">
      <w:pPr>
        <w:jc w:val="both"/>
        <w:rPr>
          <w:rFonts w:ascii="Times New Roman" w:hAnsi="Times New Roman" w:cs="Times New Roman"/>
          <w:sz w:val="24"/>
          <w:szCs w:val="24"/>
        </w:rPr>
      </w:pPr>
    </w:p>
    <w:p w14:paraId="4047643D" w14:textId="77777777" w:rsidR="00B07462" w:rsidRDefault="00B07462" w:rsidP="00076672">
      <w:pPr>
        <w:jc w:val="both"/>
        <w:rPr>
          <w:rFonts w:ascii="Times New Roman" w:hAnsi="Times New Roman" w:cs="Times New Roman"/>
          <w:sz w:val="24"/>
          <w:szCs w:val="24"/>
        </w:rPr>
      </w:pPr>
    </w:p>
    <w:p w14:paraId="2B0BAC90" w14:textId="77777777" w:rsidR="003E5C8F" w:rsidRDefault="003E5C8F" w:rsidP="00076672">
      <w:pPr>
        <w:jc w:val="both"/>
        <w:rPr>
          <w:rFonts w:ascii="Times New Roman" w:hAnsi="Times New Roman" w:cs="Times New Roman"/>
          <w:sz w:val="24"/>
          <w:szCs w:val="24"/>
        </w:rPr>
      </w:pPr>
    </w:p>
    <w:p w14:paraId="0DDD590C" w14:textId="77777777" w:rsidR="00B07462" w:rsidRDefault="00B07462" w:rsidP="00076672">
      <w:pPr>
        <w:jc w:val="both"/>
        <w:rPr>
          <w:rFonts w:ascii="Times New Roman" w:hAnsi="Times New Roman" w:cs="Times New Roman"/>
          <w:sz w:val="24"/>
          <w:szCs w:val="24"/>
        </w:rPr>
      </w:pPr>
    </w:p>
    <w:p w14:paraId="24DDD53E" w14:textId="1FB61DEC" w:rsidR="005D09CC" w:rsidRPr="00353C70" w:rsidRDefault="00076672" w:rsidP="00076672">
      <w:pPr>
        <w:jc w:val="both"/>
        <w:rPr>
          <w:rFonts w:ascii="Times New Roman" w:hAnsi="Times New Roman" w:cs="Times New Roman"/>
          <w:sz w:val="24"/>
          <w:szCs w:val="24"/>
        </w:rPr>
      </w:pPr>
      <w:r w:rsidRPr="00353C70">
        <w:rPr>
          <w:rFonts w:ascii="Times New Roman" w:hAnsi="Times New Roman" w:cs="Times New Roman"/>
          <w:sz w:val="24"/>
          <w:szCs w:val="24"/>
        </w:rPr>
        <w:t xml:space="preserve">2.4 </w:t>
      </w:r>
      <w:r w:rsidR="005D09CC" w:rsidRPr="00353C70">
        <w:rPr>
          <w:rFonts w:ascii="Times New Roman" w:hAnsi="Times New Roman" w:cs="Times New Roman"/>
          <w:sz w:val="24"/>
          <w:szCs w:val="24"/>
        </w:rPr>
        <w:t>Activity Diagram and User Requirement Specification (Android Application)</w:t>
      </w:r>
    </w:p>
    <w:tbl>
      <w:tblPr>
        <w:tblStyle w:val="TableGrid"/>
        <w:tblpPr w:leftFromText="180" w:rightFromText="180" w:vertAnchor="text" w:horzAnchor="margin" w:tblpXSpec="center" w:tblpY="332"/>
        <w:tblW w:w="10027" w:type="dxa"/>
        <w:tblLayout w:type="fixed"/>
        <w:tblLook w:val="04A0" w:firstRow="1" w:lastRow="0" w:firstColumn="1" w:lastColumn="0" w:noHBand="0" w:noVBand="1"/>
      </w:tblPr>
      <w:tblGrid>
        <w:gridCol w:w="479"/>
        <w:gridCol w:w="5534"/>
        <w:gridCol w:w="446"/>
        <w:gridCol w:w="446"/>
        <w:gridCol w:w="446"/>
        <w:gridCol w:w="446"/>
        <w:gridCol w:w="446"/>
        <w:gridCol w:w="446"/>
        <w:gridCol w:w="446"/>
        <w:gridCol w:w="446"/>
        <w:gridCol w:w="446"/>
      </w:tblGrid>
      <w:tr w:rsidR="003E5C8F" w:rsidRPr="00353C70" w14:paraId="6296CFDA" w14:textId="45A3C260" w:rsidTr="003E5C8F">
        <w:trPr>
          <w:trHeight w:val="1126"/>
        </w:trPr>
        <w:tc>
          <w:tcPr>
            <w:tcW w:w="479" w:type="dxa"/>
          </w:tcPr>
          <w:p w14:paraId="1FE46788" w14:textId="77777777" w:rsidR="003E5C8F" w:rsidRPr="006738EA" w:rsidRDefault="003E5C8F" w:rsidP="00D2750A">
            <w:pPr>
              <w:jc w:val="center"/>
              <w:rPr>
                <w:rFonts w:ascii="Times New Roman" w:hAnsi="Times New Roman" w:cs="Times New Roman"/>
                <w:szCs w:val="22"/>
              </w:rPr>
            </w:pPr>
          </w:p>
          <w:p w14:paraId="18649504" w14:textId="77777777" w:rsidR="003E5C8F" w:rsidRPr="006738EA" w:rsidRDefault="003E5C8F" w:rsidP="00D2750A">
            <w:pPr>
              <w:jc w:val="center"/>
              <w:rPr>
                <w:rFonts w:ascii="Times New Roman" w:hAnsi="Times New Roman" w:cs="Times New Roman"/>
                <w:szCs w:val="22"/>
              </w:rPr>
            </w:pPr>
            <w:r w:rsidRPr="006738EA">
              <w:rPr>
                <w:rFonts w:ascii="Times New Roman" w:hAnsi="Times New Roman" w:cs="Times New Roman"/>
                <w:szCs w:val="22"/>
              </w:rPr>
              <w:t>No.</w:t>
            </w:r>
          </w:p>
        </w:tc>
        <w:tc>
          <w:tcPr>
            <w:tcW w:w="5534" w:type="dxa"/>
          </w:tcPr>
          <w:p w14:paraId="65B56E4D" w14:textId="77777777" w:rsidR="003E5C8F" w:rsidRPr="006738EA" w:rsidRDefault="003E5C8F" w:rsidP="00D2750A">
            <w:pPr>
              <w:jc w:val="center"/>
              <w:rPr>
                <w:rFonts w:ascii="Times New Roman" w:eastAsia="Calibri" w:hAnsi="Times New Roman" w:cs="Times New Roman"/>
                <w:szCs w:val="22"/>
              </w:rPr>
            </w:pPr>
          </w:p>
          <w:p w14:paraId="7C55747C" w14:textId="623F5BB6" w:rsidR="003E5C8F" w:rsidRPr="006738EA" w:rsidRDefault="003E5C8F" w:rsidP="00D2750A">
            <w:pPr>
              <w:jc w:val="center"/>
              <w:rPr>
                <w:rFonts w:ascii="Times New Roman" w:hAnsi="Times New Roman" w:cs="Times New Roman"/>
                <w:szCs w:val="22"/>
              </w:rPr>
            </w:pPr>
            <w:r w:rsidRPr="00353C70">
              <w:rPr>
                <w:rFonts w:ascii="Times New Roman" w:hAnsi="Times New Roman" w:cs="Times New Roman"/>
                <w:sz w:val="24"/>
                <w:szCs w:val="24"/>
              </w:rPr>
              <w:t>Activity Diagram</w:t>
            </w:r>
          </w:p>
        </w:tc>
        <w:tc>
          <w:tcPr>
            <w:tcW w:w="446" w:type="dxa"/>
            <w:textDirection w:val="btLr"/>
          </w:tcPr>
          <w:p w14:paraId="7562A431" w14:textId="77777777" w:rsidR="003E5C8F" w:rsidRPr="006738EA" w:rsidRDefault="003E5C8F" w:rsidP="00D2750A">
            <w:pPr>
              <w:ind w:left="113" w:right="113"/>
              <w:jc w:val="center"/>
              <w:rPr>
                <w:rFonts w:ascii="Times New Roman" w:hAnsi="Times New Roman" w:cs="Times New Roman"/>
                <w:szCs w:val="22"/>
              </w:rPr>
            </w:pPr>
            <w:r w:rsidRPr="006738EA">
              <w:rPr>
                <w:rFonts w:ascii="Times New Roman" w:hAnsi="Times New Roman" w:cs="Times New Roman"/>
                <w:szCs w:val="22"/>
              </w:rPr>
              <w:t>URSA-0</w:t>
            </w:r>
            <w:r w:rsidRPr="006738EA">
              <w:rPr>
                <w:rFonts w:ascii="Times New Roman" w:hAnsi="Times New Roman" w:cs="Times New Roman"/>
                <w:szCs w:val="22"/>
                <w:cs/>
              </w:rPr>
              <w:t>8</w:t>
            </w:r>
          </w:p>
        </w:tc>
        <w:tc>
          <w:tcPr>
            <w:tcW w:w="446" w:type="dxa"/>
            <w:textDirection w:val="btLr"/>
          </w:tcPr>
          <w:p w14:paraId="6441E269" w14:textId="77777777" w:rsidR="003E5C8F" w:rsidRPr="006738EA" w:rsidRDefault="003E5C8F" w:rsidP="00D2750A">
            <w:pPr>
              <w:ind w:left="113" w:right="113"/>
              <w:jc w:val="center"/>
              <w:rPr>
                <w:rFonts w:ascii="Times New Roman" w:hAnsi="Times New Roman" w:cs="Times New Roman"/>
                <w:szCs w:val="22"/>
              </w:rPr>
            </w:pPr>
            <w:r w:rsidRPr="006738EA">
              <w:rPr>
                <w:rFonts w:ascii="Times New Roman" w:hAnsi="Times New Roman" w:cs="Times New Roman"/>
                <w:szCs w:val="22"/>
              </w:rPr>
              <w:t>URSA-0</w:t>
            </w:r>
            <w:r w:rsidRPr="006738EA">
              <w:rPr>
                <w:rFonts w:ascii="Times New Roman" w:hAnsi="Times New Roman" w:cs="Times New Roman"/>
                <w:szCs w:val="22"/>
                <w:cs/>
              </w:rPr>
              <w:t>9</w:t>
            </w:r>
          </w:p>
        </w:tc>
        <w:tc>
          <w:tcPr>
            <w:tcW w:w="446" w:type="dxa"/>
            <w:textDirection w:val="btLr"/>
          </w:tcPr>
          <w:p w14:paraId="4E97C4AA" w14:textId="77777777" w:rsidR="003E5C8F" w:rsidRPr="006738EA" w:rsidRDefault="003E5C8F" w:rsidP="00D2750A">
            <w:pPr>
              <w:ind w:left="113" w:right="113"/>
              <w:jc w:val="center"/>
              <w:rPr>
                <w:rFonts w:ascii="Times New Roman" w:hAnsi="Times New Roman" w:cs="Times New Roman"/>
                <w:szCs w:val="22"/>
              </w:rPr>
            </w:pPr>
            <w:r w:rsidRPr="006738EA">
              <w:rPr>
                <w:rFonts w:ascii="Times New Roman" w:hAnsi="Times New Roman" w:cs="Times New Roman"/>
                <w:szCs w:val="22"/>
              </w:rPr>
              <w:t>URSA-</w:t>
            </w:r>
            <w:r w:rsidRPr="006738EA">
              <w:rPr>
                <w:rFonts w:ascii="Times New Roman" w:hAnsi="Times New Roman" w:cs="Times New Roman"/>
                <w:szCs w:val="22"/>
                <w:cs/>
              </w:rPr>
              <w:t>10</w:t>
            </w:r>
          </w:p>
        </w:tc>
        <w:tc>
          <w:tcPr>
            <w:tcW w:w="446" w:type="dxa"/>
            <w:textDirection w:val="btLr"/>
          </w:tcPr>
          <w:p w14:paraId="2F608487" w14:textId="77777777" w:rsidR="003E5C8F" w:rsidRPr="006738EA" w:rsidRDefault="003E5C8F" w:rsidP="00D2750A">
            <w:pPr>
              <w:ind w:left="113" w:right="113"/>
              <w:jc w:val="center"/>
              <w:rPr>
                <w:rFonts w:ascii="Times New Roman" w:hAnsi="Times New Roman" w:cs="Times New Roman"/>
                <w:szCs w:val="22"/>
              </w:rPr>
            </w:pPr>
            <w:r w:rsidRPr="006738EA">
              <w:rPr>
                <w:rFonts w:ascii="Times New Roman" w:hAnsi="Times New Roman" w:cs="Times New Roman"/>
                <w:szCs w:val="22"/>
              </w:rPr>
              <w:t>URSA-</w:t>
            </w:r>
            <w:r w:rsidRPr="006738EA">
              <w:rPr>
                <w:rFonts w:ascii="Times New Roman" w:hAnsi="Times New Roman" w:cs="Times New Roman"/>
                <w:szCs w:val="22"/>
                <w:cs/>
              </w:rPr>
              <w:t>11</w:t>
            </w:r>
          </w:p>
        </w:tc>
        <w:tc>
          <w:tcPr>
            <w:tcW w:w="446" w:type="dxa"/>
            <w:textDirection w:val="btLr"/>
          </w:tcPr>
          <w:p w14:paraId="24C8EF8F" w14:textId="77777777" w:rsidR="003E5C8F" w:rsidRPr="006738EA" w:rsidRDefault="003E5C8F" w:rsidP="00D2750A">
            <w:pPr>
              <w:ind w:left="113" w:right="113"/>
              <w:jc w:val="center"/>
              <w:rPr>
                <w:rFonts w:ascii="Times New Roman" w:hAnsi="Times New Roman" w:cs="Times New Roman"/>
                <w:szCs w:val="22"/>
              </w:rPr>
            </w:pPr>
            <w:r w:rsidRPr="006738EA">
              <w:rPr>
                <w:rFonts w:ascii="Times New Roman" w:hAnsi="Times New Roman" w:cs="Times New Roman"/>
                <w:szCs w:val="22"/>
              </w:rPr>
              <w:t>URSA-</w:t>
            </w:r>
            <w:r w:rsidRPr="006738EA">
              <w:rPr>
                <w:rFonts w:ascii="Times New Roman" w:hAnsi="Times New Roman" w:cs="Times New Roman"/>
                <w:szCs w:val="22"/>
                <w:cs/>
              </w:rPr>
              <w:t>1</w:t>
            </w:r>
            <w:r w:rsidRPr="006738EA">
              <w:rPr>
                <w:rFonts w:ascii="Times New Roman" w:hAnsi="Times New Roman" w:cs="Times New Roman"/>
                <w:szCs w:val="22"/>
              </w:rPr>
              <w:t>2</w:t>
            </w:r>
          </w:p>
        </w:tc>
        <w:tc>
          <w:tcPr>
            <w:tcW w:w="446" w:type="dxa"/>
            <w:textDirection w:val="btLr"/>
          </w:tcPr>
          <w:p w14:paraId="4B9B037C" w14:textId="77777777" w:rsidR="003E5C8F" w:rsidRPr="006738EA" w:rsidRDefault="003E5C8F" w:rsidP="00D2750A">
            <w:pPr>
              <w:ind w:left="113" w:right="113"/>
              <w:jc w:val="center"/>
              <w:rPr>
                <w:rFonts w:ascii="Times New Roman" w:hAnsi="Times New Roman" w:cs="Times New Roman"/>
                <w:szCs w:val="22"/>
              </w:rPr>
            </w:pPr>
            <w:r w:rsidRPr="006738EA">
              <w:rPr>
                <w:rFonts w:ascii="Times New Roman" w:hAnsi="Times New Roman" w:cs="Times New Roman"/>
                <w:szCs w:val="22"/>
              </w:rPr>
              <w:t>URSA-</w:t>
            </w:r>
            <w:r w:rsidRPr="006738EA">
              <w:rPr>
                <w:rFonts w:ascii="Times New Roman" w:hAnsi="Times New Roman" w:cs="Times New Roman"/>
                <w:szCs w:val="22"/>
                <w:cs/>
              </w:rPr>
              <w:t>1</w:t>
            </w:r>
            <w:r w:rsidRPr="006738EA">
              <w:rPr>
                <w:rFonts w:ascii="Times New Roman" w:hAnsi="Times New Roman" w:cs="Times New Roman"/>
                <w:szCs w:val="22"/>
              </w:rPr>
              <w:t>3</w:t>
            </w:r>
          </w:p>
        </w:tc>
        <w:tc>
          <w:tcPr>
            <w:tcW w:w="446" w:type="dxa"/>
            <w:textDirection w:val="btLr"/>
          </w:tcPr>
          <w:p w14:paraId="14E19147" w14:textId="77777777" w:rsidR="003E5C8F" w:rsidRPr="006738EA" w:rsidRDefault="003E5C8F" w:rsidP="00D2750A">
            <w:pPr>
              <w:ind w:left="113" w:right="113"/>
              <w:jc w:val="center"/>
              <w:rPr>
                <w:rFonts w:ascii="Times New Roman" w:hAnsi="Times New Roman" w:cs="Times New Roman"/>
                <w:szCs w:val="22"/>
              </w:rPr>
            </w:pPr>
            <w:r w:rsidRPr="006738EA">
              <w:rPr>
                <w:rFonts w:ascii="Times New Roman" w:hAnsi="Times New Roman" w:cs="Times New Roman"/>
                <w:szCs w:val="22"/>
              </w:rPr>
              <w:t>URSA-</w:t>
            </w:r>
            <w:r w:rsidRPr="006738EA">
              <w:rPr>
                <w:rFonts w:ascii="Times New Roman" w:hAnsi="Times New Roman" w:cs="Times New Roman"/>
                <w:szCs w:val="22"/>
                <w:cs/>
              </w:rPr>
              <w:t>1</w:t>
            </w:r>
            <w:r w:rsidRPr="006738EA">
              <w:rPr>
                <w:rFonts w:ascii="Times New Roman" w:hAnsi="Times New Roman" w:cs="Times New Roman"/>
                <w:szCs w:val="22"/>
              </w:rPr>
              <w:t>4</w:t>
            </w:r>
          </w:p>
        </w:tc>
        <w:tc>
          <w:tcPr>
            <w:tcW w:w="446" w:type="dxa"/>
            <w:textDirection w:val="btLr"/>
          </w:tcPr>
          <w:p w14:paraId="60F36FAD" w14:textId="7217DB60" w:rsidR="003E5C8F" w:rsidRPr="006738EA" w:rsidRDefault="003E5C8F" w:rsidP="00D2750A">
            <w:pPr>
              <w:ind w:left="113" w:right="113"/>
              <w:jc w:val="center"/>
              <w:rPr>
                <w:rFonts w:ascii="Times New Roman" w:hAnsi="Times New Roman" w:cs="Times New Roman"/>
                <w:szCs w:val="22"/>
              </w:rPr>
            </w:pPr>
            <w:r w:rsidRPr="006738EA">
              <w:rPr>
                <w:rFonts w:ascii="Times New Roman" w:hAnsi="Times New Roman" w:cs="Times New Roman"/>
                <w:szCs w:val="22"/>
              </w:rPr>
              <w:t>URSA-</w:t>
            </w:r>
            <w:r w:rsidRPr="006738EA">
              <w:rPr>
                <w:rFonts w:ascii="Times New Roman" w:hAnsi="Times New Roman" w:cs="Times New Roman"/>
                <w:szCs w:val="22"/>
                <w:cs/>
              </w:rPr>
              <w:t>1</w:t>
            </w:r>
            <w:r>
              <w:rPr>
                <w:rFonts w:ascii="Times New Roman" w:hAnsi="Times New Roman" w:cs="Times New Roman"/>
                <w:szCs w:val="22"/>
              </w:rPr>
              <w:t>5</w:t>
            </w:r>
          </w:p>
        </w:tc>
        <w:tc>
          <w:tcPr>
            <w:tcW w:w="446" w:type="dxa"/>
            <w:textDirection w:val="btLr"/>
          </w:tcPr>
          <w:p w14:paraId="3664C181" w14:textId="4811D2C2" w:rsidR="003E5C8F" w:rsidRPr="006738EA" w:rsidRDefault="003E5C8F" w:rsidP="00D2750A">
            <w:pPr>
              <w:ind w:left="113" w:right="113"/>
              <w:jc w:val="center"/>
              <w:rPr>
                <w:rFonts w:ascii="Times New Roman" w:hAnsi="Times New Roman" w:cs="Times New Roman"/>
                <w:szCs w:val="22"/>
              </w:rPr>
            </w:pPr>
            <w:r w:rsidRPr="006738EA">
              <w:rPr>
                <w:rFonts w:ascii="Times New Roman" w:hAnsi="Times New Roman" w:cs="Times New Roman"/>
                <w:szCs w:val="22"/>
              </w:rPr>
              <w:t>URSA-</w:t>
            </w:r>
            <w:r w:rsidRPr="006738EA">
              <w:rPr>
                <w:rFonts w:ascii="Times New Roman" w:hAnsi="Times New Roman" w:cs="Times New Roman"/>
                <w:szCs w:val="22"/>
                <w:cs/>
              </w:rPr>
              <w:t>1</w:t>
            </w:r>
            <w:r>
              <w:rPr>
                <w:rFonts w:ascii="Times New Roman" w:hAnsi="Times New Roman" w:cs="Times New Roman"/>
                <w:szCs w:val="22"/>
              </w:rPr>
              <w:t>6</w:t>
            </w:r>
          </w:p>
        </w:tc>
      </w:tr>
      <w:tr w:rsidR="003E5C8F" w:rsidRPr="00353C70" w14:paraId="19BBFA5B" w14:textId="52604987" w:rsidTr="003E5C8F">
        <w:trPr>
          <w:trHeight w:val="70"/>
        </w:trPr>
        <w:tc>
          <w:tcPr>
            <w:tcW w:w="479" w:type="dxa"/>
          </w:tcPr>
          <w:p w14:paraId="4EB0D21C" w14:textId="77777777" w:rsidR="003E5C8F" w:rsidRPr="006738EA" w:rsidRDefault="003E5C8F" w:rsidP="00D2750A">
            <w:pPr>
              <w:jc w:val="center"/>
              <w:rPr>
                <w:rFonts w:ascii="Times New Roman" w:hAnsi="Times New Roman" w:cs="Times New Roman"/>
                <w:szCs w:val="22"/>
              </w:rPr>
            </w:pPr>
            <w:r w:rsidRPr="006738EA">
              <w:rPr>
                <w:rFonts w:ascii="Times New Roman" w:hAnsi="Times New Roman" w:cs="Times New Roman"/>
                <w:szCs w:val="22"/>
              </w:rPr>
              <w:t>1</w:t>
            </w:r>
          </w:p>
        </w:tc>
        <w:tc>
          <w:tcPr>
            <w:tcW w:w="5534" w:type="dxa"/>
          </w:tcPr>
          <w:p w14:paraId="79E2A2E3" w14:textId="5FC8B973" w:rsidR="003E5C8F" w:rsidRPr="006738EA" w:rsidRDefault="003E5C8F" w:rsidP="002C2F02">
            <w:pPr>
              <w:jc w:val="center"/>
              <w:rPr>
                <w:rFonts w:ascii="Times New Roman" w:hAnsi="Times New Roman" w:cs="Times New Roman"/>
                <w:szCs w:val="22"/>
              </w:rPr>
            </w:pPr>
            <w:r>
              <w:rPr>
                <w:rFonts w:ascii="Times New Roman" w:hAnsi="Times New Roman" w:cs="Times New Roman"/>
                <w:szCs w:val="22"/>
              </w:rPr>
              <w:t>ADA-01</w:t>
            </w:r>
          </w:p>
        </w:tc>
        <w:tc>
          <w:tcPr>
            <w:tcW w:w="446" w:type="dxa"/>
            <w:shd w:val="clear" w:color="auto" w:fill="FF0000"/>
          </w:tcPr>
          <w:p w14:paraId="068FE26B" w14:textId="77777777" w:rsidR="003E5C8F" w:rsidRPr="006738EA" w:rsidRDefault="003E5C8F" w:rsidP="00D2750A">
            <w:pPr>
              <w:jc w:val="center"/>
              <w:rPr>
                <w:rFonts w:ascii="Times New Roman" w:hAnsi="Times New Roman" w:cs="Times New Roman"/>
                <w:szCs w:val="22"/>
              </w:rPr>
            </w:pPr>
          </w:p>
        </w:tc>
        <w:tc>
          <w:tcPr>
            <w:tcW w:w="446" w:type="dxa"/>
          </w:tcPr>
          <w:p w14:paraId="58EDD166" w14:textId="77777777" w:rsidR="003E5C8F" w:rsidRPr="006738EA" w:rsidRDefault="003E5C8F" w:rsidP="00D2750A">
            <w:pPr>
              <w:jc w:val="center"/>
              <w:rPr>
                <w:rFonts w:ascii="Times New Roman" w:hAnsi="Times New Roman" w:cs="Times New Roman"/>
                <w:szCs w:val="22"/>
              </w:rPr>
            </w:pPr>
          </w:p>
        </w:tc>
        <w:tc>
          <w:tcPr>
            <w:tcW w:w="446" w:type="dxa"/>
          </w:tcPr>
          <w:p w14:paraId="36872E8A" w14:textId="77777777" w:rsidR="003E5C8F" w:rsidRPr="006738EA" w:rsidRDefault="003E5C8F" w:rsidP="00D2750A">
            <w:pPr>
              <w:jc w:val="center"/>
              <w:rPr>
                <w:rFonts w:ascii="Times New Roman" w:hAnsi="Times New Roman" w:cs="Times New Roman"/>
                <w:szCs w:val="22"/>
              </w:rPr>
            </w:pPr>
          </w:p>
        </w:tc>
        <w:tc>
          <w:tcPr>
            <w:tcW w:w="446" w:type="dxa"/>
          </w:tcPr>
          <w:p w14:paraId="7B1140F7" w14:textId="77777777" w:rsidR="003E5C8F" w:rsidRPr="006738EA" w:rsidRDefault="003E5C8F" w:rsidP="00D2750A">
            <w:pPr>
              <w:jc w:val="center"/>
              <w:rPr>
                <w:rFonts w:ascii="Times New Roman" w:hAnsi="Times New Roman" w:cs="Times New Roman"/>
                <w:szCs w:val="22"/>
              </w:rPr>
            </w:pPr>
          </w:p>
        </w:tc>
        <w:tc>
          <w:tcPr>
            <w:tcW w:w="446" w:type="dxa"/>
          </w:tcPr>
          <w:p w14:paraId="5FF645F4" w14:textId="77777777" w:rsidR="003E5C8F" w:rsidRPr="006738EA" w:rsidRDefault="003E5C8F" w:rsidP="00D2750A">
            <w:pPr>
              <w:jc w:val="center"/>
              <w:rPr>
                <w:rFonts w:ascii="Times New Roman" w:hAnsi="Times New Roman" w:cs="Times New Roman"/>
                <w:szCs w:val="22"/>
              </w:rPr>
            </w:pPr>
          </w:p>
        </w:tc>
        <w:tc>
          <w:tcPr>
            <w:tcW w:w="446" w:type="dxa"/>
          </w:tcPr>
          <w:p w14:paraId="05E69628" w14:textId="77777777" w:rsidR="003E5C8F" w:rsidRPr="006738EA" w:rsidRDefault="003E5C8F" w:rsidP="00D2750A">
            <w:pPr>
              <w:jc w:val="center"/>
              <w:rPr>
                <w:rFonts w:ascii="Times New Roman" w:hAnsi="Times New Roman" w:cs="Times New Roman"/>
                <w:szCs w:val="22"/>
              </w:rPr>
            </w:pPr>
          </w:p>
        </w:tc>
        <w:tc>
          <w:tcPr>
            <w:tcW w:w="446" w:type="dxa"/>
          </w:tcPr>
          <w:p w14:paraId="7A1B4150" w14:textId="77777777" w:rsidR="003E5C8F" w:rsidRPr="006738EA" w:rsidRDefault="003E5C8F" w:rsidP="00D2750A">
            <w:pPr>
              <w:jc w:val="center"/>
              <w:rPr>
                <w:rFonts w:ascii="Times New Roman" w:hAnsi="Times New Roman" w:cs="Times New Roman"/>
                <w:szCs w:val="22"/>
              </w:rPr>
            </w:pPr>
          </w:p>
        </w:tc>
        <w:tc>
          <w:tcPr>
            <w:tcW w:w="446" w:type="dxa"/>
          </w:tcPr>
          <w:p w14:paraId="65E0E223" w14:textId="77777777" w:rsidR="003E5C8F" w:rsidRPr="006738EA" w:rsidRDefault="003E5C8F" w:rsidP="00D2750A">
            <w:pPr>
              <w:jc w:val="center"/>
              <w:rPr>
                <w:rFonts w:ascii="Times New Roman" w:hAnsi="Times New Roman" w:cs="Times New Roman"/>
                <w:szCs w:val="22"/>
              </w:rPr>
            </w:pPr>
          </w:p>
        </w:tc>
        <w:tc>
          <w:tcPr>
            <w:tcW w:w="446" w:type="dxa"/>
          </w:tcPr>
          <w:p w14:paraId="52F1ADD0" w14:textId="77777777" w:rsidR="003E5C8F" w:rsidRPr="006738EA" w:rsidRDefault="003E5C8F" w:rsidP="00D2750A">
            <w:pPr>
              <w:jc w:val="center"/>
              <w:rPr>
                <w:rFonts w:ascii="Times New Roman" w:hAnsi="Times New Roman" w:cs="Times New Roman"/>
                <w:szCs w:val="22"/>
              </w:rPr>
            </w:pPr>
          </w:p>
        </w:tc>
      </w:tr>
      <w:tr w:rsidR="003E5C8F" w:rsidRPr="00353C70" w14:paraId="18C321CC" w14:textId="1CA5E260" w:rsidTr="003E5C8F">
        <w:trPr>
          <w:trHeight w:val="70"/>
        </w:trPr>
        <w:tc>
          <w:tcPr>
            <w:tcW w:w="479" w:type="dxa"/>
          </w:tcPr>
          <w:p w14:paraId="5B802576" w14:textId="77777777" w:rsidR="003E5C8F" w:rsidRPr="006738EA" w:rsidRDefault="003E5C8F" w:rsidP="00D2750A">
            <w:pPr>
              <w:jc w:val="center"/>
              <w:rPr>
                <w:rFonts w:ascii="Times New Roman" w:hAnsi="Times New Roman" w:cs="Times New Roman"/>
                <w:szCs w:val="22"/>
              </w:rPr>
            </w:pPr>
            <w:r w:rsidRPr="006738EA">
              <w:rPr>
                <w:rFonts w:ascii="Times New Roman" w:hAnsi="Times New Roman" w:cs="Times New Roman"/>
                <w:szCs w:val="22"/>
              </w:rPr>
              <w:t>2</w:t>
            </w:r>
          </w:p>
        </w:tc>
        <w:tc>
          <w:tcPr>
            <w:tcW w:w="5534" w:type="dxa"/>
          </w:tcPr>
          <w:p w14:paraId="5E2A06BE" w14:textId="5B32C07B" w:rsidR="003E5C8F" w:rsidRPr="006738EA" w:rsidRDefault="003E5C8F" w:rsidP="002C2F02">
            <w:pPr>
              <w:jc w:val="center"/>
              <w:rPr>
                <w:rFonts w:ascii="Times New Roman" w:hAnsi="Times New Roman" w:cs="Times New Roman"/>
                <w:szCs w:val="22"/>
              </w:rPr>
            </w:pPr>
            <w:r>
              <w:rPr>
                <w:rFonts w:ascii="Times New Roman" w:hAnsi="Times New Roman" w:cs="Times New Roman"/>
                <w:szCs w:val="22"/>
              </w:rPr>
              <w:t>ADA-02</w:t>
            </w:r>
          </w:p>
        </w:tc>
        <w:tc>
          <w:tcPr>
            <w:tcW w:w="446" w:type="dxa"/>
          </w:tcPr>
          <w:p w14:paraId="0D518FED" w14:textId="77777777" w:rsidR="003E5C8F" w:rsidRPr="006738EA" w:rsidRDefault="003E5C8F" w:rsidP="00D2750A">
            <w:pPr>
              <w:jc w:val="center"/>
              <w:rPr>
                <w:rFonts w:ascii="Times New Roman" w:hAnsi="Times New Roman" w:cs="Times New Roman"/>
                <w:szCs w:val="22"/>
              </w:rPr>
            </w:pPr>
          </w:p>
        </w:tc>
        <w:tc>
          <w:tcPr>
            <w:tcW w:w="446" w:type="dxa"/>
            <w:shd w:val="clear" w:color="auto" w:fill="FF0000"/>
          </w:tcPr>
          <w:p w14:paraId="0D0B35F7" w14:textId="77777777" w:rsidR="003E5C8F" w:rsidRPr="006738EA" w:rsidRDefault="003E5C8F" w:rsidP="00D2750A">
            <w:pPr>
              <w:jc w:val="center"/>
              <w:rPr>
                <w:rFonts w:ascii="Times New Roman" w:hAnsi="Times New Roman" w:cs="Times New Roman"/>
                <w:szCs w:val="22"/>
              </w:rPr>
            </w:pPr>
          </w:p>
        </w:tc>
        <w:tc>
          <w:tcPr>
            <w:tcW w:w="446" w:type="dxa"/>
          </w:tcPr>
          <w:p w14:paraId="0222076C" w14:textId="77777777" w:rsidR="003E5C8F" w:rsidRPr="006738EA" w:rsidRDefault="003E5C8F" w:rsidP="00D2750A">
            <w:pPr>
              <w:jc w:val="center"/>
              <w:rPr>
                <w:rFonts w:ascii="Times New Roman" w:hAnsi="Times New Roman" w:cs="Times New Roman"/>
                <w:szCs w:val="22"/>
              </w:rPr>
            </w:pPr>
          </w:p>
        </w:tc>
        <w:tc>
          <w:tcPr>
            <w:tcW w:w="446" w:type="dxa"/>
          </w:tcPr>
          <w:p w14:paraId="6E8360AC" w14:textId="77777777" w:rsidR="003E5C8F" w:rsidRPr="006738EA" w:rsidRDefault="003E5C8F" w:rsidP="00D2750A">
            <w:pPr>
              <w:jc w:val="center"/>
              <w:rPr>
                <w:rFonts w:ascii="Times New Roman" w:hAnsi="Times New Roman" w:cs="Times New Roman"/>
                <w:szCs w:val="22"/>
              </w:rPr>
            </w:pPr>
          </w:p>
        </w:tc>
        <w:tc>
          <w:tcPr>
            <w:tcW w:w="446" w:type="dxa"/>
          </w:tcPr>
          <w:p w14:paraId="4120874B" w14:textId="77777777" w:rsidR="003E5C8F" w:rsidRPr="006738EA" w:rsidRDefault="003E5C8F" w:rsidP="00D2750A">
            <w:pPr>
              <w:jc w:val="center"/>
              <w:rPr>
                <w:rFonts w:ascii="Times New Roman" w:hAnsi="Times New Roman" w:cs="Times New Roman"/>
                <w:szCs w:val="22"/>
              </w:rPr>
            </w:pPr>
          </w:p>
        </w:tc>
        <w:tc>
          <w:tcPr>
            <w:tcW w:w="446" w:type="dxa"/>
          </w:tcPr>
          <w:p w14:paraId="17F32CE1" w14:textId="77777777" w:rsidR="003E5C8F" w:rsidRPr="006738EA" w:rsidRDefault="003E5C8F" w:rsidP="00D2750A">
            <w:pPr>
              <w:jc w:val="center"/>
              <w:rPr>
                <w:rFonts w:ascii="Times New Roman" w:hAnsi="Times New Roman" w:cs="Times New Roman"/>
                <w:szCs w:val="22"/>
              </w:rPr>
            </w:pPr>
          </w:p>
        </w:tc>
        <w:tc>
          <w:tcPr>
            <w:tcW w:w="446" w:type="dxa"/>
          </w:tcPr>
          <w:p w14:paraId="670D650A" w14:textId="77777777" w:rsidR="003E5C8F" w:rsidRPr="006738EA" w:rsidRDefault="003E5C8F" w:rsidP="00D2750A">
            <w:pPr>
              <w:jc w:val="center"/>
              <w:rPr>
                <w:rFonts w:ascii="Times New Roman" w:hAnsi="Times New Roman" w:cs="Times New Roman"/>
                <w:szCs w:val="22"/>
              </w:rPr>
            </w:pPr>
          </w:p>
        </w:tc>
        <w:tc>
          <w:tcPr>
            <w:tcW w:w="446" w:type="dxa"/>
          </w:tcPr>
          <w:p w14:paraId="46AF9538" w14:textId="77777777" w:rsidR="003E5C8F" w:rsidRPr="006738EA" w:rsidRDefault="003E5C8F" w:rsidP="00D2750A">
            <w:pPr>
              <w:jc w:val="center"/>
              <w:rPr>
                <w:rFonts w:ascii="Times New Roman" w:hAnsi="Times New Roman" w:cs="Times New Roman"/>
                <w:szCs w:val="22"/>
              </w:rPr>
            </w:pPr>
          </w:p>
        </w:tc>
        <w:tc>
          <w:tcPr>
            <w:tcW w:w="446" w:type="dxa"/>
          </w:tcPr>
          <w:p w14:paraId="22EA403D" w14:textId="77777777" w:rsidR="003E5C8F" w:rsidRPr="006738EA" w:rsidRDefault="003E5C8F" w:rsidP="00D2750A">
            <w:pPr>
              <w:jc w:val="center"/>
              <w:rPr>
                <w:rFonts w:ascii="Times New Roman" w:hAnsi="Times New Roman" w:cs="Times New Roman"/>
                <w:szCs w:val="22"/>
              </w:rPr>
            </w:pPr>
          </w:p>
        </w:tc>
      </w:tr>
      <w:tr w:rsidR="003E5C8F" w:rsidRPr="00353C70" w14:paraId="64FDE85F" w14:textId="0FAF22F4" w:rsidTr="003E5C8F">
        <w:trPr>
          <w:trHeight w:val="70"/>
        </w:trPr>
        <w:tc>
          <w:tcPr>
            <w:tcW w:w="479" w:type="dxa"/>
          </w:tcPr>
          <w:p w14:paraId="10F44DE7" w14:textId="77777777" w:rsidR="003E5C8F" w:rsidRPr="006738EA" w:rsidRDefault="003E5C8F" w:rsidP="00D2750A">
            <w:pPr>
              <w:jc w:val="center"/>
              <w:rPr>
                <w:rFonts w:ascii="Times New Roman" w:hAnsi="Times New Roman" w:cs="Times New Roman"/>
                <w:szCs w:val="22"/>
              </w:rPr>
            </w:pPr>
            <w:r w:rsidRPr="006738EA">
              <w:rPr>
                <w:rFonts w:ascii="Times New Roman" w:hAnsi="Times New Roman" w:cs="Times New Roman"/>
                <w:szCs w:val="22"/>
              </w:rPr>
              <w:t>3</w:t>
            </w:r>
          </w:p>
        </w:tc>
        <w:tc>
          <w:tcPr>
            <w:tcW w:w="5534" w:type="dxa"/>
          </w:tcPr>
          <w:p w14:paraId="075D52A4" w14:textId="056EC019" w:rsidR="003E5C8F" w:rsidRPr="006738EA" w:rsidRDefault="003E5C8F" w:rsidP="002C2F02">
            <w:pPr>
              <w:jc w:val="center"/>
              <w:rPr>
                <w:rFonts w:ascii="Times New Roman" w:hAnsi="Times New Roman" w:cs="Times New Roman"/>
                <w:szCs w:val="22"/>
              </w:rPr>
            </w:pPr>
            <w:r>
              <w:rPr>
                <w:rFonts w:ascii="Times New Roman" w:hAnsi="Times New Roman" w:cs="Times New Roman"/>
                <w:szCs w:val="22"/>
              </w:rPr>
              <w:t>ADA-03</w:t>
            </w:r>
          </w:p>
        </w:tc>
        <w:tc>
          <w:tcPr>
            <w:tcW w:w="446" w:type="dxa"/>
          </w:tcPr>
          <w:p w14:paraId="22380824" w14:textId="77777777" w:rsidR="003E5C8F" w:rsidRPr="006738EA" w:rsidRDefault="003E5C8F" w:rsidP="00D2750A">
            <w:pPr>
              <w:jc w:val="center"/>
              <w:rPr>
                <w:rFonts w:ascii="Times New Roman" w:hAnsi="Times New Roman" w:cs="Times New Roman"/>
                <w:szCs w:val="22"/>
              </w:rPr>
            </w:pPr>
          </w:p>
        </w:tc>
        <w:tc>
          <w:tcPr>
            <w:tcW w:w="446" w:type="dxa"/>
          </w:tcPr>
          <w:p w14:paraId="5A9D0725" w14:textId="77777777" w:rsidR="003E5C8F" w:rsidRPr="006738EA" w:rsidRDefault="003E5C8F" w:rsidP="00D2750A">
            <w:pPr>
              <w:jc w:val="center"/>
              <w:rPr>
                <w:rFonts w:ascii="Times New Roman" w:hAnsi="Times New Roman" w:cs="Times New Roman"/>
                <w:szCs w:val="22"/>
              </w:rPr>
            </w:pPr>
          </w:p>
        </w:tc>
        <w:tc>
          <w:tcPr>
            <w:tcW w:w="446" w:type="dxa"/>
            <w:shd w:val="clear" w:color="auto" w:fill="FF0000"/>
          </w:tcPr>
          <w:p w14:paraId="55280DE0" w14:textId="77777777" w:rsidR="003E5C8F" w:rsidRPr="006738EA" w:rsidRDefault="003E5C8F" w:rsidP="00D2750A">
            <w:pPr>
              <w:jc w:val="center"/>
              <w:rPr>
                <w:rFonts w:ascii="Times New Roman" w:hAnsi="Times New Roman" w:cs="Times New Roman"/>
                <w:szCs w:val="22"/>
              </w:rPr>
            </w:pPr>
          </w:p>
        </w:tc>
        <w:tc>
          <w:tcPr>
            <w:tcW w:w="446" w:type="dxa"/>
          </w:tcPr>
          <w:p w14:paraId="7CA938BE" w14:textId="77777777" w:rsidR="003E5C8F" w:rsidRPr="006738EA" w:rsidRDefault="003E5C8F" w:rsidP="00D2750A">
            <w:pPr>
              <w:jc w:val="center"/>
              <w:rPr>
                <w:rFonts w:ascii="Times New Roman" w:hAnsi="Times New Roman" w:cs="Times New Roman"/>
                <w:szCs w:val="22"/>
              </w:rPr>
            </w:pPr>
          </w:p>
        </w:tc>
        <w:tc>
          <w:tcPr>
            <w:tcW w:w="446" w:type="dxa"/>
          </w:tcPr>
          <w:p w14:paraId="02F2C039" w14:textId="77777777" w:rsidR="003E5C8F" w:rsidRPr="006738EA" w:rsidRDefault="003E5C8F" w:rsidP="00D2750A">
            <w:pPr>
              <w:jc w:val="center"/>
              <w:rPr>
                <w:rFonts w:ascii="Times New Roman" w:hAnsi="Times New Roman" w:cs="Times New Roman"/>
                <w:szCs w:val="22"/>
              </w:rPr>
            </w:pPr>
          </w:p>
        </w:tc>
        <w:tc>
          <w:tcPr>
            <w:tcW w:w="446" w:type="dxa"/>
          </w:tcPr>
          <w:p w14:paraId="35C4ED1A"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5EC8C03C" w14:textId="77777777" w:rsidR="003E5C8F" w:rsidRPr="006738EA" w:rsidRDefault="003E5C8F" w:rsidP="00D2750A">
            <w:pPr>
              <w:jc w:val="center"/>
              <w:rPr>
                <w:rFonts w:ascii="Times New Roman" w:hAnsi="Times New Roman" w:cs="Times New Roman"/>
                <w:szCs w:val="22"/>
              </w:rPr>
            </w:pPr>
          </w:p>
        </w:tc>
        <w:tc>
          <w:tcPr>
            <w:tcW w:w="446" w:type="dxa"/>
          </w:tcPr>
          <w:p w14:paraId="636C704C" w14:textId="77777777" w:rsidR="003E5C8F" w:rsidRPr="006738EA" w:rsidRDefault="003E5C8F" w:rsidP="00D2750A">
            <w:pPr>
              <w:jc w:val="center"/>
              <w:rPr>
                <w:rFonts w:ascii="Times New Roman" w:hAnsi="Times New Roman" w:cs="Times New Roman"/>
                <w:szCs w:val="22"/>
              </w:rPr>
            </w:pPr>
          </w:p>
        </w:tc>
        <w:tc>
          <w:tcPr>
            <w:tcW w:w="446" w:type="dxa"/>
          </w:tcPr>
          <w:p w14:paraId="4CDCA65C" w14:textId="77777777" w:rsidR="003E5C8F" w:rsidRPr="006738EA" w:rsidRDefault="003E5C8F" w:rsidP="00D2750A">
            <w:pPr>
              <w:jc w:val="center"/>
              <w:rPr>
                <w:rFonts w:ascii="Times New Roman" w:hAnsi="Times New Roman" w:cs="Times New Roman"/>
                <w:szCs w:val="22"/>
              </w:rPr>
            </w:pPr>
          </w:p>
        </w:tc>
      </w:tr>
      <w:tr w:rsidR="003E5C8F" w:rsidRPr="00353C70" w14:paraId="479B5DD5" w14:textId="47E6E858" w:rsidTr="003E5C8F">
        <w:trPr>
          <w:trHeight w:val="70"/>
        </w:trPr>
        <w:tc>
          <w:tcPr>
            <w:tcW w:w="479" w:type="dxa"/>
          </w:tcPr>
          <w:p w14:paraId="7BC86218" w14:textId="77777777" w:rsidR="003E5C8F" w:rsidRPr="006738EA" w:rsidRDefault="003E5C8F" w:rsidP="00D2750A">
            <w:pPr>
              <w:jc w:val="center"/>
              <w:rPr>
                <w:rFonts w:ascii="Times New Roman" w:hAnsi="Times New Roman" w:cs="Times New Roman"/>
                <w:szCs w:val="22"/>
              </w:rPr>
            </w:pPr>
            <w:r w:rsidRPr="006738EA">
              <w:rPr>
                <w:rFonts w:ascii="Times New Roman" w:hAnsi="Times New Roman" w:cs="Times New Roman"/>
                <w:szCs w:val="22"/>
              </w:rPr>
              <w:t>4</w:t>
            </w:r>
          </w:p>
        </w:tc>
        <w:tc>
          <w:tcPr>
            <w:tcW w:w="5534" w:type="dxa"/>
          </w:tcPr>
          <w:p w14:paraId="51682DE6" w14:textId="0E68C7C8" w:rsidR="003E5C8F" w:rsidRPr="006738EA" w:rsidRDefault="003E5C8F" w:rsidP="002C2F02">
            <w:pPr>
              <w:jc w:val="center"/>
              <w:rPr>
                <w:rFonts w:ascii="Times New Roman" w:hAnsi="Times New Roman" w:cs="Times New Roman"/>
                <w:szCs w:val="22"/>
              </w:rPr>
            </w:pPr>
            <w:r>
              <w:rPr>
                <w:rFonts w:ascii="Times New Roman" w:hAnsi="Times New Roman" w:cs="Times New Roman"/>
                <w:szCs w:val="22"/>
              </w:rPr>
              <w:t>ADA-04</w:t>
            </w:r>
          </w:p>
        </w:tc>
        <w:tc>
          <w:tcPr>
            <w:tcW w:w="446" w:type="dxa"/>
          </w:tcPr>
          <w:p w14:paraId="24B5C213" w14:textId="77777777" w:rsidR="003E5C8F" w:rsidRPr="006738EA" w:rsidRDefault="003E5C8F" w:rsidP="00D2750A">
            <w:pPr>
              <w:jc w:val="center"/>
              <w:rPr>
                <w:rFonts w:ascii="Times New Roman" w:hAnsi="Times New Roman" w:cs="Times New Roman"/>
                <w:szCs w:val="22"/>
              </w:rPr>
            </w:pPr>
          </w:p>
        </w:tc>
        <w:tc>
          <w:tcPr>
            <w:tcW w:w="446" w:type="dxa"/>
          </w:tcPr>
          <w:p w14:paraId="6BE30D7E" w14:textId="77777777" w:rsidR="003E5C8F" w:rsidRPr="006738EA" w:rsidRDefault="003E5C8F" w:rsidP="00D2750A">
            <w:pPr>
              <w:jc w:val="center"/>
              <w:rPr>
                <w:rFonts w:ascii="Times New Roman" w:hAnsi="Times New Roman" w:cs="Times New Roman"/>
                <w:szCs w:val="22"/>
              </w:rPr>
            </w:pPr>
          </w:p>
        </w:tc>
        <w:tc>
          <w:tcPr>
            <w:tcW w:w="446" w:type="dxa"/>
          </w:tcPr>
          <w:p w14:paraId="00899CA1" w14:textId="77777777" w:rsidR="003E5C8F" w:rsidRPr="006738EA" w:rsidRDefault="003E5C8F" w:rsidP="00D2750A">
            <w:pPr>
              <w:jc w:val="center"/>
              <w:rPr>
                <w:rFonts w:ascii="Times New Roman" w:hAnsi="Times New Roman" w:cs="Times New Roman"/>
                <w:szCs w:val="22"/>
              </w:rPr>
            </w:pPr>
          </w:p>
        </w:tc>
        <w:tc>
          <w:tcPr>
            <w:tcW w:w="446" w:type="dxa"/>
            <w:shd w:val="clear" w:color="auto" w:fill="FF0000"/>
          </w:tcPr>
          <w:p w14:paraId="3A4A77B9"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55DFC6A1"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04D3EC4D"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511D0955" w14:textId="77777777" w:rsidR="003E5C8F" w:rsidRPr="006738EA" w:rsidRDefault="003E5C8F" w:rsidP="00D2750A">
            <w:pPr>
              <w:jc w:val="center"/>
              <w:rPr>
                <w:rFonts w:ascii="Times New Roman" w:hAnsi="Times New Roman" w:cs="Times New Roman"/>
                <w:szCs w:val="22"/>
              </w:rPr>
            </w:pPr>
          </w:p>
        </w:tc>
        <w:tc>
          <w:tcPr>
            <w:tcW w:w="446" w:type="dxa"/>
          </w:tcPr>
          <w:p w14:paraId="3F0CB590" w14:textId="77777777" w:rsidR="003E5C8F" w:rsidRPr="006738EA" w:rsidRDefault="003E5C8F" w:rsidP="00D2750A">
            <w:pPr>
              <w:jc w:val="center"/>
              <w:rPr>
                <w:rFonts w:ascii="Times New Roman" w:hAnsi="Times New Roman" w:cs="Times New Roman"/>
                <w:szCs w:val="22"/>
              </w:rPr>
            </w:pPr>
          </w:p>
        </w:tc>
        <w:tc>
          <w:tcPr>
            <w:tcW w:w="446" w:type="dxa"/>
          </w:tcPr>
          <w:p w14:paraId="006C5868" w14:textId="77777777" w:rsidR="003E5C8F" w:rsidRPr="006738EA" w:rsidRDefault="003E5C8F" w:rsidP="00D2750A">
            <w:pPr>
              <w:jc w:val="center"/>
              <w:rPr>
                <w:rFonts w:ascii="Times New Roman" w:hAnsi="Times New Roman" w:cs="Times New Roman"/>
                <w:szCs w:val="22"/>
              </w:rPr>
            </w:pPr>
          </w:p>
        </w:tc>
      </w:tr>
      <w:tr w:rsidR="003E5C8F" w:rsidRPr="00353C70" w14:paraId="3274335E" w14:textId="5788387D" w:rsidTr="003E5C8F">
        <w:trPr>
          <w:trHeight w:val="70"/>
        </w:trPr>
        <w:tc>
          <w:tcPr>
            <w:tcW w:w="479" w:type="dxa"/>
          </w:tcPr>
          <w:p w14:paraId="2E6B94D0" w14:textId="77777777" w:rsidR="003E5C8F" w:rsidRPr="006738EA" w:rsidRDefault="003E5C8F" w:rsidP="00D2750A">
            <w:pPr>
              <w:jc w:val="center"/>
              <w:rPr>
                <w:rFonts w:ascii="Times New Roman" w:hAnsi="Times New Roman" w:cs="Times New Roman"/>
                <w:szCs w:val="22"/>
              </w:rPr>
            </w:pPr>
            <w:r>
              <w:rPr>
                <w:rFonts w:ascii="Times New Roman" w:hAnsi="Times New Roman" w:cs="Times New Roman"/>
                <w:szCs w:val="22"/>
              </w:rPr>
              <w:t>5</w:t>
            </w:r>
          </w:p>
        </w:tc>
        <w:tc>
          <w:tcPr>
            <w:tcW w:w="5534" w:type="dxa"/>
          </w:tcPr>
          <w:p w14:paraId="7038C0A2" w14:textId="64C503A5" w:rsidR="003E5C8F" w:rsidRPr="002C2F02" w:rsidRDefault="003E5C8F" w:rsidP="002C2F02">
            <w:pPr>
              <w:jc w:val="center"/>
              <w:rPr>
                <w:rFonts w:ascii="Times New Roman" w:hAnsi="Times New Roman" w:cs="Times New Roman"/>
                <w:szCs w:val="22"/>
              </w:rPr>
            </w:pPr>
            <w:r>
              <w:rPr>
                <w:rFonts w:ascii="Times New Roman" w:hAnsi="Times New Roman" w:cs="Times New Roman"/>
                <w:szCs w:val="22"/>
              </w:rPr>
              <w:t>ADA-05</w:t>
            </w:r>
          </w:p>
        </w:tc>
        <w:tc>
          <w:tcPr>
            <w:tcW w:w="446" w:type="dxa"/>
          </w:tcPr>
          <w:p w14:paraId="4C42F538" w14:textId="77777777" w:rsidR="003E5C8F" w:rsidRPr="006738EA" w:rsidRDefault="003E5C8F" w:rsidP="00D2750A">
            <w:pPr>
              <w:jc w:val="center"/>
              <w:rPr>
                <w:rFonts w:ascii="Times New Roman" w:hAnsi="Times New Roman" w:cs="Times New Roman"/>
                <w:szCs w:val="22"/>
              </w:rPr>
            </w:pPr>
          </w:p>
        </w:tc>
        <w:tc>
          <w:tcPr>
            <w:tcW w:w="446" w:type="dxa"/>
          </w:tcPr>
          <w:p w14:paraId="3FC6549D" w14:textId="77777777" w:rsidR="003E5C8F" w:rsidRPr="006738EA" w:rsidRDefault="003E5C8F" w:rsidP="00D2750A">
            <w:pPr>
              <w:jc w:val="center"/>
              <w:rPr>
                <w:rFonts w:ascii="Times New Roman" w:hAnsi="Times New Roman" w:cs="Times New Roman"/>
                <w:szCs w:val="22"/>
              </w:rPr>
            </w:pPr>
          </w:p>
        </w:tc>
        <w:tc>
          <w:tcPr>
            <w:tcW w:w="446" w:type="dxa"/>
          </w:tcPr>
          <w:p w14:paraId="36A8DAC2"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06DD2882" w14:textId="77777777" w:rsidR="003E5C8F" w:rsidRPr="006738EA" w:rsidRDefault="003E5C8F" w:rsidP="00D2750A">
            <w:pPr>
              <w:jc w:val="center"/>
              <w:rPr>
                <w:rFonts w:ascii="Times New Roman" w:hAnsi="Times New Roman" w:cs="Times New Roman"/>
                <w:szCs w:val="22"/>
              </w:rPr>
            </w:pPr>
          </w:p>
        </w:tc>
        <w:tc>
          <w:tcPr>
            <w:tcW w:w="446" w:type="dxa"/>
            <w:shd w:val="clear" w:color="auto" w:fill="FF0000"/>
          </w:tcPr>
          <w:p w14:paraId="6D67C982"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41AA689A"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417BB6D5" w14:textId="77777777" w:rsidR="003E5C8F" w:rsidRPr="006738EA" w:rsidRDefault="003E5C8F" w:rsidP="00D2750A">
            <w:pPr>
              <w:jc w:val="center"/>
              <w:rPr>
                <w:rFonts w:ascii="Times New Roman" w:hAnsi="Times New Roman" w:cs="Times New Roman"/>
                <w:szCs w:val="22"/>
              </w:rPr>
            </w:pPr>
          </w:p>
        </w:tc>
        <w:tc>
          <w:tcPr>
            <w:tcW w:w="446" w:type="dxa"/>
          </w:tcPr>
          <w:p w14:paraId="02B7237F" w14:textId="77777777" w:rsidR="003E5C8F" w:rsidRPr="006738EA" w:rsidRDefault="003E5C8F" w:rsidP="00D2750A">
            <w:pPr>
              <w:jc w:val="center"/>
              <w:rPr>
                <w:rFonts w:ascii="Times New Roman" w:hAnsi="Times New Roman" w:cs="Times New Roman"/>
                <w:szCs w:val="22"/>
              </w:rPr>
            </w:pPr>
          </w:p>
        </w:tc>
        <w:tc>
          <w:tcPr>
            <w:tcW w:w="446" w:type="dxa"/>
          </w:tcPr>
          <w:p w14:paraId="1FEC01C8" w14:textId="77777777" w:rsidR="003E5C8F" w:rsidRPr="006738EA" w:rsidRDefault="003E5C8F" w:rsidP="00D2750A">
            <w:pPr>
              <w:jc w:val="center"/>
              <w:rPr>
                <w:rFonts w:ascii="Times New Roman" w:hAnsi="Times New Roman" w:cs="Times New Roman"/>
                <w:szCs w:val="22"/>
              </w:rPr>
            </w:pPr>
          </w:p>
        </w:tc>
      </w:tr>
      <w:tr w:rsidR="003E5C8F" w:rsidRPr="00353C70" w14:paraId="0ACBA8DF" w14:textId="3C0D29F3" w:rsidTr="00E72F59">
        <w:trPr>
          <w:trHeight w:val="70"/>
        </w:trPr>
        <w:tc>
          <w:tcPr>
            <w:tcW w:w="479" w:type="dxa"/>
          </w:tcPr>
          <w:p w14:paraId="2EE35DF6" w14:textId="77777777" w:rsidR="003E5C8F" w:rsidRPr="006738EA" w:rsidRDefault="003E5C8F" w:rsidP="00D2750A">
            <w:pPr>
              <w:jc w:val="center"/>
              <w:rPr>
                <w:rFonts w:ascii="Times New Roman" w:hAnsi="Times New Roman" w:cs="Times New Roman"/>
                <w:szCs w:val="22"/>
              </w:rPr>
            </w:pPr>
            <w:r>
              <w:rPr>
                <w:rFonts w:ascii="Times New Roman" w:hAnsi="Times New Roman" w:cs="Times New Roman"/>
                <w:szCs w:val="22"/>
              </w:rPr>
              <w:t>6</w:t>
            </w:r>
          </w:p>
        </w:tc>
        <w:tc>
          <w:tcPr>
            <w:tcW w:w="5534" w:type="dxa"/>
          </w:tcPr>
          <w:p w14:paraId="6D2A9B09" w14:textId="55089D1E" w:rsidR="003E5C8F" w:rsidRPr="002C2F02" w:rsidRDefault="003E5C8F" w:rsidP="002C2F02">
            <w:pPr>
              <w:jc w:val="center"/>
              <w:rPr>
                <w:rFonts w:ascii="Times New Roman" w:hAnsi="Times New Roman" w:cs="Times New Roman"/>
                <w:szCs w:val="22"/>
              </w:rPr>
            </w:pPr>
            <w:r>
              <w:rPr>
                <w:rFonts w:ascii="Times New Roman" w:hAnsi="Times New Roman" w:cs="Times New Roman"/>
                <w:szCs w:val="22"/>
              </w:rPr>
              <w:t>ADA-06</w:t>
            </w:r>
          </w:p>
        </w:tc>
        <w:tc>
          <w:tcPr>
            <w:tcW w:w="446" w:type="dxa"/>
          </w:tcPr>
          <w:p w14:paraId="168A92D2" w14:textId="77777777" w:rsidR="003E5C8F" w:rsidRPr="006738EA" w:rsidRDefault="003E5C8F" w:rsidP="00D2750A">
            <w:pPr>
              <w:jc w:val="center"/>
              <w:rPr>
                <w:rFonts w:ascii="Times New Roman" w:hAnsi="Times New Roman" w:cs="Times New Roman"/>
                <w:szCs w:val="22"/>
              </w:rPr>
            </w:pPr>
          </w:p>
        </w:tc>
        <w:tc>
          <w:tcPr>
            <w:tcW w:w="446" w:type="dxa"/>
          </w:tcPr>
          <w:p w14:paraId="5D2F4127" w14:textId="77777777" w:rsidR="003E5C8F" w:rsidRPr="006738EA" w:rsidRDefault="003E5C8F" w:rsidP="00D2750A">
            <w:pPr>
              <w:jc w:val="center"/>
              <w:rPr>
                <w:rFonts w:ascii="Times New Roman" w:hAnsi="Times New Roman" w:cs="Times New Roman"/>
                <w:szCs w:val="22"/>
              </w:rPr>
            </w:pPr>
          </w:p>
        </w:tc>
        <w:tc>
          <w:tcPr>
            <w:tcW w:w="446" w:type="dxa"/>
          </w:tcPr>
          <w:p w14:paraId="78E35E37"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45A25725"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7FF60752" w14:textId="77777777" w:rsidR="003E5C8F" w:rsidRPr="006738EA" w:rsidRDefault="003E5C8F" w:rsidP="00D2750A">
            <w:pPr>
              <w:jc w:val="center"/>
              <w:rPr>
                <w:rFonts w:ascii="Times New Roman" w:hAnsi="Times New Roman" w:cs="Times New Roman"/>
                <w:szCs w:val="22"/>
              </w:rPr>
            </w:pPr>
          </w:p>
        </w:tc>
        <w:tc>
          <w:tcPr>
            <w:tcW w:w="446" w:type="dxa"/>
            <w:shd w:val="clear" w:color="auto" w:fill="FF0000"/>
          </w:tcPr>
          <w:p w14:paraId="1C83CFAD"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07C2CF22" w14:textId="77777777" w:rsidR="003E5C8F" w:rsidRPr="006738EA" w:rsidRDefault="003E5C8F" w:rsidP="00D2750A">
            <w:pPr>
              <w:jc w:val="center"/>
              <w:rPr>
                <w:rFonts w:ascii="Times New Roman" w:hAnsi="Times New Roman" w:cs="Times New Roman"/>
                <w:szCs w:val="22"/>
              </w:rPr>
            </w:pPr>
          </w:p>
        </w:tc>
        <w:tc>
          <w:tcPr>
            <w:tcW w:w="446" w:type="dxa"/>
          </w:tcPr>
          <w:p w14:paraId="1EAD071C"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600F3661" w14:textId="77777777" w:rsidR="003E5C8F" w:rsidRPr="006738EA" w:rsidRDefault="003E5C8F" w:rsidP="00D2750A">
            <w:pPr>
              <w:jc w:val="center"/>
              <w:rPr>
                <w:rFonts w:ascii="Times New Roman" w:hAnsi="Times New Roman" w:cs="Times New Roman"/>
                <w:szCs w:val="22"/>
              </w:rPr>
            </w:pPr>
          </w:p>
        </w:tc>
      </w:tr>
      <w:tr w:rsidR="003E5C8F" w:rsidRPr="00353C70" w14:paraId="683890F1" w14:textId="42A5FEAE" w:rsidTr="003E5C8F">
        <w:trPr>
          <w:trHeight w:val="70"/>
        </w:trPr>
        <w:tc>
          <w:tcPr>
            <w:tcW w:w="479" w:type="dxa"/>
          </w:tcPr>
          <w:p w14:paraId="421A1DCC" w14:textId="77777777" w:rsidR="003E5C8F" w:rsidRPr="006738EA" w:rsidRDefault="003E5C8F" w:rsidP="00D2750A">
            <w:pPr>
              <w:jc w:val="center"/>
              <w:rPr>
                <w:rFonts w:ascii="Times New Roman" w:hAnsi="Times New Roman" w:cs="Times New Roman"/>
                <w:szCs w:val="22"/>
              </w:rPr>
            </w:pPr>
            <w:r>
              <w:rPr>
                <w:rFonts w:ascii="Times New Roman" w:hAnsi="Times New Roman" w:cs="Times New Roman"/>
                <w:szCs w:val="22"/>
              </w:rPr>
              <w:t>7</w:t>
            </w:r>
          </w:p>
        </w:tc>
        <w:tc>
          <w:tcPr>
            <w:tcW w:w="5534" w:type="dxa"/>
          </w:tcPr>
          <w:p w14:paraId="3B2212B4" w14:textId="468075D1" w:rsidR="003E5C8F" w:rsidRPr="002C2F02" w:rsidRDefault="003E5C8F" w:rsidP="002C2F02">
            <w:pPr>
              <w:jc w:val="center"/>
              <w:rPr>
                <w:rFonts w:ascii="Times New Roman" w:hAnsi="Times New Roman" w:cs="Times New Roman"/>
                <w:szCs w:val="22"/>
              </w:rPr>
            </w:pPr>
            <w:r>
              <w:rPr>
                <w:rFonts w:ascii="Times New Roman" w:hAnsi="Times New Roman" w:cs="Times New Roman"/>
                <w:szCs w:val="22"/>
              </w:rPr>
              <w:t>ADA-07</w:t>
            </w:r>
          </w:p>
        </w:tc>
        <w:tc>
          <w:tcPr>
            <w:tcW w:w="446" w:type="dxa"/>
          </w:tcPr>
          <w:p w14:paraId="25344C99" w14:textId="77777777" w:rsidR="003E5C8F" w:rsidRPr="006738EA" w:rsidRDefault="003E5C8F" w:rsidP="00D2750A">
            <w:pPr>
              <w:jc w:val="center"/>
              <w:rPr>
                <w:rFonts w:ascii="Times New Roman" w:hAnsi="Times New Roman" w:cs="Times New Roman"/>
                <w:szCs w:val="22"/>
              </w:rPr>
            </w:pPr>
          </w:p>
        </w:tc>
        <w:tc>
          <w:tcPr>
            <w:tcW w:w="446" w:type="dxa"/>
          </w:tcPr>
          <w:p w14:paraId="626B4ED0" w14:textId="77777777" w:rsidR="003E5C8F" w:rsidRPr="006738EA" w:rsidRDefault="003E5C8F" w:rsidP="00D2750A">
            <w:pPr>
              <w:jc w:val="center"/>
              <w:rPr>
                <w:rFonts w:ascii="Times New Roman" w:hAnsi="Times New Roman" w:cs="Times New Roman"/>
                <w:szCs w:val="22"/>
              </w:rPr>
            </w:pPr>
          </w:p>
        </w:tc>
        <w:tc>
          <w:tcPr>
            <w:tcW w:w="446" w:type="dxa"/>
          </w:tcPr>
          <w:p w14:paraId="49BB7B78"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387C98BD"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1EFC64F3"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53B99365" w14:textId="77777777" w:rsidR="003E5C8F" w:rsidRPr="006738EA" w:rsidRDefault="003E5C8F" w:rsidP="00D2750A">
            <w:pPr>
              <w:jc w:val="center"/>
              <w:rPr>
                <w:rFonts w:ascii="Times New Roman" w:hAnsi="Times New Roman" w:cs="Times New Roman"/>
                <w:szCs w:val="22"/>
              </w:rPr>
            </w:pPr>
          </w:p>
        </w:tc>
        <w:tc>
          <w:tcPr>
            <w:tcW w:w="446" w:type="dxa"/>
            <w:shd w:val="clear" w:color="auto" w:fill="FF0000"/>
          </w:tcPr>
          <w:p w14:paraId="115870B9"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00ADF213"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75283213" w14:textId="77777777" w:rsidR="003E5C8F" w:rsidRPr="006738EA" w:rsidRDefault="003E5C8F" w:rsidP="00D2750A">
            <w:pPr>
              <w:jc w:val="center"/>
              <w:rPr>
                <w:rFonts w:ascii="Times New Roman" w:hAnsi="Times New Roman" w:cs="Times New Roman"/>
                <w:szCs w:val="22"/>
              </w:rPr>
            </w:pPr>
          </w:p>
        </w:tc>
      </w:tr>
      <w:tr w:rsidR="003E5C8F" w:rsidRPr="00353C70" w14:paraId="69EC8F68" w14:textId="2215ED14" w:rsidTr="000C38C4">
        <w:trPr>
          <w:trHeight w:val="70"/>
        </w:trPr>
        <w:tc>
          <w:tcPr>
            <w:tcW w:w="479" w:type="dxa"/>
          </w:tcPr>
          <w:p w14:paraId="53367D6F" w14:textId="6D0222E9" w:rsidR="003E5C8F" w:rsidRDefault="003E5C8F" w:rsidP="00D2750A">
            <w:pPr>
              <w:jc w:val="center"/>
              <w:rPr>
                <w:rFonts w:ascii="Times New Roman" w:hAnsi="Times New Roman" w:cs="Times New Roman"/>
                <w:szCs w:val="22"/>
              </w:rPr>
            </w:pPr>
            <w:r>
              <w:rPr>
                <w:rFonts w:ascii="Times New Roman" w:hAnsi="Times New Roman" w:cs="Times New Roman"/>
                <w:szCs w:val="22"/>
              </w:rPr>
              <w:t>8</w:t>
            </w:r>
          </w:p>
        </w:tc>
        <w:tc>
          <w:tcPr>
            <w:tcW w:w="5534" w:type="dxa"/>
          </w:tcPr>
          <w:p w14:paraId="6C76E8FB" w14:textId="1B3E4273" w:rsidR="003E5C8F" w:rsidRDefault="003E5C8F" w:rsidP="002C2F02">
            <w:pPr>
              <w:jc w:val="center"/>
              <w:rPr>
                <w:rFonts w:ascii="Times New Roman" w:hAnsi="Times New Roman" w:cs="Times New Roman"/>
                <w:szCs w:val="22"/>
              </w:rPr>
            </w:pPr>
            <w:r>
              <w:rPr>
                <w:rFonts w:ascii="Times New Roman" w:hAnsi="Times New Roman" w:cs="Times New Roman"/>
                <w:szCs w:val="22"/>
              </w:rPr>
              <w:t>ADA-08</w:t>
            </w:r>
          </w:p>
        </w:tc>
        <w:tc>
          <w:tcPr>
            <w:tcW w:w="446" w:type="dxa"/>
          </w:tcPr>
          <w:p w14:paraId="28D4E756" w14:textId="77777777" w:rsidR="003E5C8F" w:rsidRPr="006738EA" w:rsidRDefault="003E5C8F" w:rsidP="00D2750A">
            <w:pPr>
              <w:jc w:val="center"/>
              <w:rPr>
                <w:rFonts w:ascii="Times New Roman" w:hAnsi="Times New Roman" w:cs="Times New Roman"/>
                <w:szCs w:val="22"/>
              </w:rPr>
            </w:pPr>
          </w:p>
        </w:tc>
        <w:tc>
          <w:tcPr>
            <w:tcW w:w="446" w:type="dxa"/>
          </w:tcPr>
          <w:p w14:paraId="0ABB955A" w14:textId="77777777" w:rsidR="003E5C8F" w:rsidRPr="006738EA" w:rsidRDefault="003E5C8F" w:rsidP="00D2750A">
            <w:pPr>
              <w:jc w:val="center"/>
              <w:rPr>
                <w:rFonts w:ascii="Times New Roman" w:hAnsi="Times New Roman" w:cs="Times New Roman"/>
                <w:szCs w:val="22"/>
              </w:rPr>
            </w:pPr>
          </w:p>
        </w:tc>
        <w:tc>
          <w:tcPr>
            <w:tcW w:w="446" w:type="dxa"/>
          </w:tcPr>
          <w:p w14:paraId="595D5FA2"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6E2A9DB2"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73F09951"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7036A8BE" w14:textId="77777777" w:rsidR="003E5C8F" w:rsidRPr="006738EA" w:rsidRDefault="003E5C8F" w:rsidP="00D2750A">
            <w:pPr>
              <w:jc w:val="center"/>
              <w:rPr>
                <w:rFonts w:ascii="Times New Roman" w:hAnsi="Times New Roman" w:cs="Times New Roman"/>
                <w:szCs w:val="22"/>
              </w:rPr>
            </w:pPr>
          </w:p>
        </w:tc>
        <w:tc>
          <w:tcPr>
            <w:tcW w:w="446" w:type="dxa"/>
            <w:shd w:val="clear" w:color="auto" w:fill="auto"/>
          </w:tcPr>
          <w:p w14:paraId="7BF465A6" w14:textId="77777777" w:rsidR="003E5C8F" w:rsidRPr="006738EA" w:rsidRDefault="003E5C8F" w:rsidP="00D2750A">
            <w:pPr>
              <w:jc w:val="center"/>
              <w:rPr>
                <w:rFonts w:ascii="Times New Roman" w:hAnsi="Times New Roman" w:cs="Times New Roman"/>
                <w:szCs w:val="22"/>
              </w:rPr>
            </w:pPr>
          </w:p>
        </w:tc>
        <w:tc>
          <w:tcPr>
            <w:tcW w:w="446" w:type="dxa"/>
            <w:shd w:val="clear" w:color="auto" w:fill="FF0000"/>
          </w:tcPr>
          <w:p w14:paraId="3F7E87A8" w14:textId="77777777" w:rsidR="003E5C8F" w:rsidRPr="006738EA" w:rsidRDefault="003E5C8F" w:rsidP="00D2750A">
            <w:pPr>
              <w:jc w:val="center"/>
              <w:rPr>
                <w:rFonts w:ascii="Times New Roman" w:hAnsi="Times New Roman" w:cs="Times New Roman"/>
                <w:szCs w:val="22"/>
              </w:rPr>
            </w:pPr>
          </w:p>
        </w:tc>
        <w:tc>
          <w:tcPr>
            <w:tcW w:w="446" w:type="dxa"/>
            <w:shd w:val="clear" w:color="auto" w:fill="FF0000"/>
          </w:tcPr>
          <w:p w14:paraId="3E34DA94" w14:textId="77777777" w:rsidR="003E5C8F" w:rsidRPr="006738EA" w:rsidRDefault="003E5C8F" w:rsidP="00D2750A">
            <w:pPr>
              <w:jc w:val="center"/>
              <w:rPr>
                <w:rFonts w:ascii="Times New Roman" w:hAnsi="Times New Roman" w:cs="Times New Roman"/>
                <w:szCs w:val="22"/>
              </w:rPr>
            </w:pPr>
          </w:p>
        </w:tc>
      </w:tr>
    </w:tbl>
    <w:p w14:paraId="068C34F8" w14:textId="77777777" w:rsidR="005D09CC" w:rsidRPr="00353C70" w:rsidRDefault="005D09CC" w:rsidP="005D09CC">
      <w:pPr>
        <w:jc w:val="center"/>
        <w:rPr>
          <w:rFonts w:ascii="Times New Roman" w:hAnsi="Times New Roman" w:cs="Times New Roman"/>
        </w:rPr>
      </w:pPr>
    </w:p>
    <w:p w14:paraId="07D68B0F" w14:textId="77777777" w:rsidR="003F7ABC" w:rsidRDefault="003F7ABC" w:rsidP="00D035FE">
      <w:pPr>
        <w:spacing w:line="240" w:lineRule="auto"/>
        <w:rPr>
          <w:rFonts w:ascii="Times New Roman" w:eastAsia="Times New Roman" w:hAnsi="Times New Roman" w:cs="Times New Roman"/>
          <w:sz w:val="28"/>
        </w:rPr>
      </w:pPr>
    </w:p>
    <w:p w14:paraId="79819E8D" w14:textId="77777777" w:rsidR="00B07462" w:rsidRDefault="00B07462" w:rsidP="00D035FE">
      <w:pPr>
        <w:spacing w:line="240" w:lineRule="auto"/>
        <w:rPr>
          <w:rFonts w:ascii="Times New Roman" w:eastAsia="Times New Roman" w:hAnsi="Times New Roman" w:cs="Times New Roman"/>
          <w:sz w:val="28"/>
        </w:rPr>
      </w:pPr>
    </w:p>
    <w:p w14:paraId="7CAC761D" w14:textId="77777777" w:rsidR="00B07462" w:rsidRDefault="00B07462" w:rsidP="00D035FE">
      <w:pPr>
        <w:spacing w:line="240" w:lineRule="auto"/>
        <w:rPr>
          <w:rFonts w:ascii="Times New Roman" w:eastAsia="Times New Roman" w:hAnsi="Times New Roman" w:cs="Times New Roman"/>
          <w:sz w:val="28"/>
        </w:rPr>
      </w:pPr>
    </w:p>
    <w:p w14:paraId="7F3C3024" w14:textId="77777777" w:rsidR="00B07462" w:rsidRDefault="00B07462" w:rsidP="00D035FE">
      <w:pPr>
        <w:spacing w:line="240" w:lineRule="auto"/>
        <w:rPr>
          <w:rFonts w:ascii="Times New Roman" w:eastAsia="Times New Roman" w:hAnsi="Times New Roman" w:cs="Times New Roman"/>
          <w:sz w:val="28"/>
        </w:rPr>
      </w:pPr>
    </w:p>
    <w:p w14:paraId="4AF7C4AE" w14:textId="77777777" w:rsidR="00AE5EB2" w:rsidRPr="00353C70" w:rsidRDefault="00AE5EB2" w:rsidP="00D035FE">
      <w:pPr>
        <w:spacing w:line="240" w:lineRule="auto"/>
        <w:rPr>
          <w:rFonts w:ascii="Times New Roman" w:eastAsia="Times New Roman" w:hAnsi="Times New Roman" w:cs="Times New Roman"/>
          <w:sz w:val="24"/>
          <w:szCs w:val="24"/>
        </w:rPr>
      </w:pPr>
    </w:p>
    <w:tbl>
      <w:tblPr>
        <w:tblStyle w:val="TableGrid"/>
        <w:tblpPr w:leftFromText="180" w:rightFromText="180" w:vertAnchor="text" w:horzAnchor="margin" w:tblpXSpec="center" w:tblpY="332"/>
        <w:tblW w:w="9213" w:type="dxa"/>
        <w:tblLayout w:type="fixed"/>
        <w:tblLook w:val="04A0" w:firstRow="1" w:lastRow="0" w:firstColumn="1" w:lastColumn="0" w:noHBand="0" w:noVBand="1"/>
      </w:tblPr>
      <w:tblGrid>
        <w:gridCol w:w="356"/>
        <w:gridCol w:w="1199"/>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4"/>
        <w:gridCol w:w="284"/>
        <w:gridCol w:w="284"/>
        <w:gridCol w:w="284"/>
        <w:gridCol w:w="284"/>
        <w:gridCol w:w="284"/>
        <w:gridCol w:w="284"/>
      </w:tblGrid>
      <w:tr w:rsidR="00AD5D09" w:rsidRPr="00353C70" w14:paraId="6FF90185" w14:textId="35C39983" w:rsidTr="00AD5D09">
        <w:trPr>
          <w:trHeight w:val="1190"/>
        </w:trPr>
        <w:tc>
          <w:tcPr>
            <w:tcW w:w="356" w:type="dxa"/>
          </w:tcPr>
          <w:p w14:paraId="5DBA7A88" w14:textId="77777777" w:rsidR="00AD5D09" w:rsidRPr="003F7ABC" w:rsidRDefault="00AD5D09" w:rsidP="00D035FE">
            <w:pPr>
              <w:jc w:val="center"/>
              <w:rPr>
                <w:rFonts w:ascii="Times New Roman" w:hAnsi="Times New Roman" w:cs="Times New Roman"/>
                <w:szCs w:val="22"/>
              </w:rPr>
            </w:pPr>
          </w:p>
          <w:p w14:paraId="55FB9796" w14:textId="77777777" w:rsidR="00AD5D09" w:rsidRPr="003F7ABC" w:rsidRDefault="00AD5D09" w:rsidP="00D035FE">
            <w:pPr>
              <w:jc w:val="center"/>
              <w:rPr>
                <w:rFonts w:ascii="Times New Roman" w:hAnsi="Times New Roman" w:cs="Times New Roman"/>
                <w:szCs w:val="22"/>
              </w:rPr>
            </w:pPr>
            <w:r w:rsidRPr="003F7ABC">
              <w:rPr>
                <w:rFonts w:ascii="Times New Roman" w:hAnsi="Times New Roman" w:cs="Times New Roman"/>
                <w:szCs w:val="22"/>
              </w:rPr>
              <w:t>No.</w:t>
            </w:r>
          </w:p>
        </w:tc>
        <w:tc>
          <w:tcPr>
            <w:tcW w:w="1199" w:type="dxa"/>
          </w:tcPr>
          <w:p w14:paraId="2FF329B7" w14:textId="77777777" w:rsidR="00AD5D09" w:rsidRPr="003F7ABC" w:rsidRDefault="00AD5D09" w:rsidP="00D035FE">
            <w:pPr>
              <w:jc w:val="center"/>
              <w:rPr>
                <w:rFonts w:ascii="Times New Roman" w:hAnsi="Times New Roman" w:cs="Times New Roman"/>
                <w:szCs w:val="22"/>
              </w:rPr>
            </w:pPr>
          </w:p>
          <w:p w14:paraId="1E940B41" w14:textId="330D50B7" w:rsidR="00AD5D09" w:rsidRPr="003F7ABC" w:rsidRDefault="00AD5D09" w:rsidP="00BA5F4E">
            <w:pPr>
              <w:jc w:val="center"/>
              <w:rPr>
                <w:rFonts w:ascii="Times New Roman" w:hAnsi="Times New Roman" w:cs="Times New Roman"/>
                <w:szCs w:val="22"/>
              </w:rPr>
            </w:pPr>
            <w:r>
              <w:rPr>
                <w:rFonts w:ascii="Times New Roman" w:hAnsi="Times New Roman" w:cs="Times New Roman"/>
                <w:szCs w:val="22"/>
              </w:rPr>
              <w:t>URSA</w:t>
            </w:r>
          </w:p>
        </w:tc>
        <w:tc>
          <w:tcPr>
            <w:tcW w:w="283" w:type="dxa"/>
            <w:textDirection w:val="btLr"/>
          </w:tcPr>
          <w:p w14:paraId="308071D0" w14:textId="515B923D" w:rsidR="00AD5D09" w:rsidRPr="00AD5D09" w:rsidRDefault="00AD5D09" w:rsidP="00D035FE">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TCA-01</w:t>
            </w:r>
          </w:p>
        </w:tc>
        <w:tc>
          <w:tcPr>
            <w:tcW w:w="284" w:type="dxa"/>
            <w:textDirection w:val="btLr"/>
          </w:tcPr>
          <w:p w14:paraId="4A9B110D" w14:textId="4F9EE278" w:rsidR="00AD5D09" w:rsidRPr="00AD5D09" w:rsidRDefault="00AD5D09" w:rsidP="00D035FE">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TCA-02</w:t>
            </w:r>
          </w:p>
        </w:tc>
        <w:tc>
          <w:tcPr>
            <w:tcW w:w="283" w:type="dxa"/>
            <w:textDirection w:val="btLr"/>
          </w:tcPr>
          <w:p w14:paraId="39EA0D6B" w14:textId="6632F10D"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TCA-03</w:t>
            </w:r>
          </w:p>
        </w:tc>
        <w:tc>
          <w:tcPr>
            <w:tcW w:w="284" w:type="dxa"/>
            <w:textDirection w:val="btLr"/>
          </w:tcPr>
          <w:p w14:paraId="631198B6" w14:textId="77CA6405" w:rsidR="00AD5D09" w:rsidRPr="00AD5D09" w:rsidRDefault="00AD5D09" w:rsidP="00D035FE">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TCA-04</w:t>
            </w:r>
          </w:p>
        </w:tc>
        <w:tc>
          <w:tcPr>
            <w:tcW w:w="283" w:type="dxa"/>
            <w:textDirection w:val="btLr"/>
          </w:tcPr>
          <w:p w14:paraId="351C6BF7" w14:textId="0C82D56F" w:rsidR="00AD5D09" w:rsidRPr="00AD5D09" w:rsidRDefault="00AD5D09" w:rsidP="00D035FE">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TCA-05</w:t>
            </w:r>
          </w:p>
        </w:tc>
        <w:tc>
          <w:tcPr>
            <w:tcW w:w="284" w:type="dxa"/>
            <w:textDirection w:val="btLr"/>
          </w:tcPr>
          <w:p w14:paraId="1E66A126" w14:textId="276B259E" w:rsidR="00AD5D09" w:rsidRPr="00AD5D09" w:rsidRDefault="00AD5D09" w:rsidP="00D035FE">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TCA-06</w:t>
            </w:r>
          </w:p>
        </w:tc>
        <w:tc>
          <w:tcPr>
            <w:tcW w:w="283" w:type="dxa"/>
            <w:textDirection w:val="btLr"/>
          </w:tcPr>
          <w:p w14:paraId="6240EE0B" w14:textId="07D99BBF" w:rsidR="00AD5D09" w:rsidRPr="00AD5D09" w:rsidRDefault="00AD5D09" w:rsidP="00D035FE">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TCA-07</w:t>
            </w:r>
          </w:p>
        </w:tc>
        <w:tc>
          <w:tcPr>
            <w:tcW w:w="284" w:type="dxa"/>
            <w:textDirection w:val="btLr"/>
          </w:tcPr>
          <w:p w14:paraId="558F9C02" w14:textId="125B84D0" w:rsidR="00AD5D09" w:rsidRPr="00AD5D09" w:rsidRDefault="00AD5D09" w:rsidP="00D035FE">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TCA-08</w:t>
            </w:r>
          </w:p>
        </w:tc>
        <w:tc>
          <w:tcPr>
            <w:tcW w:w="283" w:type="dxa"/>
            <w:textDirection w:val="btLr"/>
          </w:tcPr>
          <w:p w14:paraId="6B73E957" w14:textId="161EEC58" w:rsidR="00AD5D09" w:rsidRPr="00AD5D09" w:rsidRDefault="00AD5D09" w:rsidP="00D035FE">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TCA-09</w:t>
            </w:r>
          </w:p>
        </w:tc>
        <w:tc>
          <w:tcPr>
            <w:tcW w:w="284" w:type="dxa"/>
            <w:textDirection w:val="btLr"/>
          </w:tcPr>
          <w:p w14:paraId="468EF130" w14:textId="4493D65E" w:rsidR="00AD5D09" w:rsidRPr="00AD5D09" w:rsidRDefault="00AD5D09" w:rsidP="00D035FE">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TCA-10</w:t>
            </w:r>
          </w:p>
        </w:tc>
        <w:tc>
          <w:tcPr>
            <w:tcW w:w="283" w:type="dxa"/>
            <w:textDirection w:val="btLr"/>
          </w:tcPr>
          <w:p w14:paraId="5BC71900" w14:textId="1B330CD3" w:rsidR="00AD5D09" w:rsidRPr="00AD5D09" w:rsidRDefault="00AD5D09" w:rsidP="00D035FE">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TCA-11</w:t>
            </w:r>
          </w:p>
        </w:tc>
        <w:tc>
          <w:tcPr>
            <w:tcW w:w="284" w:type="dxa"/>
            <w:textDirection w:val="btLr"/>
          </w:tcPr>
          <w:p w14:paraId="4C735D89" w14:textId="106CD574" w:rsidR="00AD5D09" w:rsidRPr="00AD5D09" w:rsidRDefault="00AD5D09" w:rsidP="00D035FE">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TCA-12</w:t>
            </w:r>
          </w:p>
        </w:tc>
        <w:tc>
          <w:tcPr>
            <w:tcW w:w="283" w:type="dxa"/>
            <w:textDirection w:val="btLr"/>
          </w:tcPr>
          <w:p w14:paraId="1B61CB26" w14:textId="15602306"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TCA-13</w:t>
            </w:r>
          </w:p>
        </w:tc>
        <w:tc>
          <w:tcPr>
            <w:tcW w:w="284" w:type="dxa"/>
            <w:textDirection w:val="btLr"/>
          </w:tcPr>
          <w:p w14:paraId="66CB6315" w14:textId="52B7935C"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TCA-14</w:t>
            </w:r>
          </w:p>
        </w:tc>
        <w:tc>
          <w:tcPr>
            <w:tcW w:w="283" w:type="dxa"/>
            <w:textDirection w:val="btLr"/>
          </w:tcPr>
          <w:p w14:paraId="541BBC65" w14:textId="0DCAC796"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TCA-15</w:t>
            </w:r>
          </w:p>
        </w:tc>
        <w:tc>
          <w:tcPr>
            <w:tcW w:w="284" w:type="dxa"/>
            <w:textDirection w:val="btLr"/>
          </w:tcPr>
          <w:p w14:paraId="37EC8084" w14:textId="316C97E8"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TCA-16</w:t>
            </w:r>
          </w:p>
        </w:tc>
        <w:tc>
          <w:tcPr>
            <w:tcW w:w="283" w:type="dxa"/>
            <w:textDirection w:val="btLr"/>
          </w:tcPr>
          <w:p w14:paraId="313FB866" w14:textId="2C4251F5"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TCA-17</w:t>
            </w:r>
          </w:p>
        </w:tc>
        <w:tc>
          <w:tcPr>
            <w:tcW w:w="284" w:type="dxa"/>
            <w:textDirection w:val="btLr"/>
          </w:tcPr>
          <w:p w14:paraId="04855F2B" w14:textId="79F4B597"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TCA-18</w:t>
            </w:r>
          </w:p>
        </w:tc>
        <w:tc>
          <w:tcPr>
            <w:tcW w:w="283" w:type="dxa"/>
            <w:textDirection w:val="btLr"/>
          </w:tcPr>
          <w:p w14:paraId="42BEA063" w14:textId="347C0449"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TCA-19</w:t>
            </w:r>
          </w:p>
        </w:tc>
        <w:tc>
          <w:tcPr>
            <w:tcW w:w="284" w:type="dxa"/>
            <w:textDirection w:val="btLr"/>
          </w:tcPr>
          <w:p w14:paraId="565D0688" w14:textId="40500705"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TCA-20</w:t>
            </w:r>
          </w:p>
        </w:tc>
        <w:tc>
          <w:tcPr>
            <w:tcW w:w="284" w:type="dxa"/>
            <w:textDirection w:val="btLr"/>
          </w:tcPr>
          <w:p w14:paraId="7FE2822D" w14:textId="5F3B8B26"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w:t>
            </w:r>
            <w:r>
              <w:rPr>
                <w:rFonts w:ascii="Times New Roman" w:hAnsi="Times New Roman" w:cs="Times New Roman"/>
                <w:sz w:val="18"/>
                <w:szCs w:val="18"/>
              </w:rPr>
              <w:t>21</w:t>
            </w:r>
          </w:p>
        </w:tc>
        <w:tc>
          <w:tcPr>
            <w:tcW w:w="284" w:type="dxa"/>
            <w:textDirection w:val="btLr"/>
          </w:tcPr>
          <w:p w14:paraId="4EA35820" w14:textId="263B9B91"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w:t>
            </w:r>
            <w:r>
              <w:rPr>
                <w:rFonts w:ascii="Times New Roman" w:hAnsi="Times New Roman" w:cs="Times New Roman"/>
                <w:sz w:val="18"/>
                <w:szCs w:val="18"/>
              </w:rPr>
              <w:t>22</w:t>
            </w:r>
          </w:p>
        </w:tc>
        <w:tc>
          <w:tcPr>
            <w:tcW w:w="284" w:type="dxa"/>
            <w:textDirection w:val="btLr"/>
          </w:tcPr>
          <w:p w14:paraId="6098A0D0" w14:textId="4088974B"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w:t>
            </w:r>
            <w:r>
              <w:rPr>
                <w:rFonts w:ascii="Times New Roman" w:hAnsi="Times New Roman" w:cs="Times New Roman"/>
                <w:sz w:val="18"/>
                <w:szCs w:val="18"/>
              </w:rPr>
              <w:t>23</w:t>
            </w:r>
          </w:p>
        </w:tc>
        <w:tc>
          <w:tcPr>
            <w:tcW w:w="284" w:type="dxa"/>
            <w:textDirection w:val="btLr"/>
          </w:tcPr>
          <w:p w14:paraId="14A5C7B8" w14:textId="3292208D"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w:t>
            </w:r>
            <w:r>
              <w:rPr>
                <w:rFonts w:ascii="Times New Roman" w:hAnsi="Times New Roman" w:cs="Times New Roman"/>
                <w:sz w:val="18"/>
                <w:szCs w:val="18"/>
              </w:rPr>
              <w:t>24</w:t>
            </w:r>
          </w:p>
        </w:tc>
        <w:tc>
          <w:tcPr>
            <w:tcW w:w="284" w:type="dxa"/>
            <w:textDirection w:val="btLr"/>
          </w:tcPr>
          <w:p w14:paraId="3CBF2471" w14:textId="787A612E"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w:t>
            </w:r>
            <w:r>
              <w:rPr>
                <w:rFonts w:ascii="Times New Roman" w:hAnsi="Times New Roman" w:cs="Times New Roman"/>
                <w:sz w:val="18"/>
                <w:szCs w:val="18"/>
              </w:rPr>
              <w:t>25</w:t>
            </w:r>
          </w:p>
        </w:tc>
        <w:tc>
          <w:tcPr>
            <w:tcW w:w="284" w:type="dxa"/>
            <w:textDirection w:val="btLr"/>
          </w:tcPr>
          <w:p w14:paraId="1B183B3A" w14:textId="33909B61"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w:t>
            </w:r>
            <w:r>
              <w:rPr>
                <w:rFonts w:ascii="Times New Roman" w:hAnsi="Times New Roman" w:cs="Times New Roman"/>
                <w:sz w:val="18"/>
                <w:szCs w:val="18"/>
              </w:rPr>
              <w:t>26</w:t>
            </w:r>
          </w:p>
        </w:tc>
        <w:tc>
          <w:tcPr>
            <w:tcW w:w="284" w:type="dxa"/>
            <w:textDirection w:val="btLr"/>
          </w:tcPr>
          <w:p w14:paraId="2BE4F59B" w14:textId="6443CDC3" w:rsidR="00AD5D09" w:rsidRPr="00AD5D09" w:rsidRDefault="00AD5D09" w:rsidP="003F7ABC">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w:t>
            </w:r>
            <w:r>
              <w:rPr>
                <w:rFonts w:ascii="Times New Roman" w:hAnsi="Times New Roman" w:cs="Times New Roman"/>
                <w:sz w:val="18"/>
                <w:szCs w:val="18"/>
              </w:rPr>
              <w:t>27</w:t>
            </w:r>
          </w:p>
        </w:tc>
      </w:tr>
      <w:tr w:rsidR="00AD5D09" w:rsidRPr="00353C70" w14:paraId="3180DB18" w14:textId="09AF0BEF" w:rsidTr="005C16B3">
        <w:trPr>
          <w:trHeight w:val="309"/>
        </w:trPr>
        <w:tc>
          <w:tcPr>
            <w:tcW w:w="356" w:type="dxa"/>
          </w:tcPr>
          <w:p w14:paraId="3EBC503D" w14:textId="77777777" w:rsidR="00AD5D09" w:rsidRPr="00353C70" w:rsidRDefault="00AD5D09" w:rsidP="00BA5F4E">
            <w:pPr>
              <w:jc w:val="center"/>
              <w:rPr>
                <w:rFonts w:ascii="Times New Roman" w:hAnsi="Times New Roman" w:cs="Times New Roman"/>
              </w:rPr>
            </w:pPr>
            <w:r w:rsidRPr="00353C70">
              <w:rPr>
                <w:rFonts w:ascii="Times New Roman" w:hAnsi="Times New Roman" w:cs="Times New Roman"/>
              </w:rPr>
              <w:t>1</w:t>
            </w:r>
          </w:p>
        </w:tc>
        <w:tc>
          <w:tcPr>
            <w:tcW w:w="1199" w:type="dxa"/>
          </w:tcPr>
          <w:p w14:paraId="3001D827" w14:textId="71980B39" w:rsidR="00AD5D09" w:rsidRPr="003F7ABC" w:rsidRDefault="00AD5D09" w:rsidP="00BA5F4E">
            <w:pPr>
              <w:jc w:val="center"/>
              <w:rPr>
                <w:rFonts w:ascii="Times New Roman" w:hAnsi="Times New Roman" w:cs="Times New Roman"/>
                <w:szCs w:val="22"/>
              </w:rPr>
            </w:pPr>
            <w:r w:rsidRPr="00BA5F4E">
              <w:rPr>
                <w:rFonts w:ascii="Times New Roman" w:eastAsia="Times New Roman" w:hAnsi="Times New Roman" w:cs="Times New Roman"/>
                <w:sz w:val="24"/>
                <w:szCs w:val="24"/>
              </w:rPr>
              <w:t>URSA-08</w:t>
            </w:r>
          </w:p>
        </w:tc>
        <w:tc>
          <w:tcPr>
            <w:tcW w:w="283" w:type="dxa"/>
            <w:shd w:val="clear" w:color="auto" w:fill="FF0000"/>
          </w:tcPr>
          <w:p w14:paraId="51CE2DC1"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6DBE19EE"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30F5B0FB"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C9347DA"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193858A7"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1ADCC12"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237A9A5E"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7B0A8FE1"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16C4E68E"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8E764EE"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0BFD9276"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0B94AE8"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5401291A"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EA95C11"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61C52C68"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1F3D0B8"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1E30A1ED"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DD09395"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12847495"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F1CBC9F"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13A00A1"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F9954BF"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6D120C68"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90A07BF"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E26B3AF"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4F233EB6"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B699463" w14:textId="77777777" w:rsidR="00AD5D09" w:rsidRPr="00353C70" w:rsidRDefault="00AD5D09" w:rsidP="00BA5F4E">
            <w:pPr>
              <w:jc w:val="center"/>
              <w:rPr>
                <w:rFonts w:ascii="Times New Roman" w:hAnsi="Times New Roman" w:cs="Times New Roman"/>
              </w:rPr>
            </w:pPr>
          </w:p>
        </w:tc>
      </w:tr>
      <w:tr w:rsidR="00AD5D09" w:rsidRPr="00353C70" w14:paraId="3BF73A39" w14:textId="3C6E5529" w:rsidTr="005C16B3">
        <w:trPr>
          <w:trHeight w:val="91"/>
        </w:trPr>
        <w:tc>
          <w:tcPr>
            <w:tcW w:w="356" w:type="dxa"/>
          </w:tcPr>
          <w:p w14:paraId="3762047B" w14:textId="77777777" w:rsidR="00AD5D09" w:rsidRPr="00353C70" w:rsidRDefault="00AD5D09" w:rsidP="00BA5F4E">
            <w:pPr>
              <w:jc w:val="center"/>
              <w:rPr>
                <w:rFonts w:ascii="Times New Roman" w:hAnsi="Times New Roman" w:cs="Times New Roman"/>
              </w:rPr>
            </w:pPr>
            <w:r w:rsidRPr="00353C70">
              <w:rPr>
                <w:rFonts w:ascii="Times New Roman" w:hAnsi="Times New Roman" w:cs="Times New Roman"/>
              </w:rPr>
              <w:t>2</w:t>
            </w:r>
          </w:p>
        </w:tc>
        <w:tc>
          <w:tcPr>
            <w:tcW w:w="1199" w:type="dxa"/>
          </w:tcPr>
          <w:p w14:paraId="6E597AE2" w14:textId="70F390CD" w:rsidR="00AD5D09" w:rsidRPr="003F7ABC" w:rsidRDefault="00AD5D09" w:rsidP="00BA5F4E">
            <w:pPr>
              <w:jc w:val="center"/>
              <w:rPr>
                <w:rFonts w:ascii="Times New Roman" w:hAnsi="Times New Roman" w:cs="Times New Roman"/>
                <w:szCs w:val="22"/>
              </w:rPr>
            </w:pPr>
            <w:r w:rsidRPr="00BA5F4E">
              <w:rPr>
                <w:rFonts w:ascii="Times New Roman" w:eastAsia="Times New Roman" w:hAnsi="Times New Roman" w:cs="Times New Roman"/>
                <w:sz w:val="24"/>
                <w:szCs w:val="24"/>
              </w:rPr>
              <w:t>URSA-09</w:t>
            </w:r>
          </w:p>
        </w:tc>
        <w:tc>
          <w:tcPr>
            <w:tcW w:w="283" w:type="dxa"/>
            <w:shd w:val="clear" w:color="auto" w:fill="auto"/>
          </w:tcPr>
          <w:p w14:paraId="79CC334C"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29D8ECE9" w14:textId="77777777" w:rsidR="00AD5D09" w:rsidRPr="00353C70" w:rsidRDefault="00AD5D09" w:rsidP="00BA5F4E">
            <w:pPr>
              <w:jc w:val="center"/>
              <w:rPr>
                <w:rFonts w:ascii="Times New Roman" w:hAnsi="Times New Roman" w:cs="Times New Roman"/>
              </w:rPr>
            </w:pPr>
          </w:p>
        </w:tc>
        <w:tc>
          <w:tcPr>
            <w:tcW w:w="283" w:type="dxa"/>
            <w:shd w:val="clear" w:color="auto" w:fill="FF0000"/>
          </w:tcPr>
          <w:p w14:paraId="02057BB1"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2766EEFF" w14:textId="77777777" w:rsidR="00AD5D09" w:rsidRPr="00353C70" w:rsidRDefault="00AD5D09" w:rsidP="00BA5F4E">
            <w:pPr>
              <w:jc w:val="center"/>
              <w:rPr>
                <w:rFonts w:ascii="Times New Roman" w:hAnsi="Times New Roman" w:cs="Times New Roman"/>
              </w:rPr>
            </w:pPr>
          </w:p>
        </w:tc>
        <w:tc>
          <w:tcPr>
            <w:tcW w:w="283" w:type="dxa"/>
            <w:shd w:val="clear" w:color="auto" w:fill="FF0000"/>
          </w:tcPr>
          <w:p w14:paraId="32EB813C"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FC9A80D"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4640B89D"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7FFD562E" w14:textId="77777777" w:rsidR="00AD5D09" w:rsidRPr="00353C70" w:rsidRDefault="00AD5D09" w:rsidP="00BA5F4E">
            <w:pPr>
              <w:jc w:val="center"/>
              <w:rPr>
                <w:rFonts w:ascii="Times New Roman" w:hAnsi="Times New Roman" w:cs="Times New Roman"/>
              </w:rPr>
            </w:pPr>
          </w:p>
        </w:tc>
        <w:tc>
          <w:tcPr>
            <w:tcW w:w="283" w:type="dxa"/>
            <w:shd w:val="clear" w:color="auto" w:fill="FF0000"/>
          </w:tcPr>
          <w:p w14:paraId="5C96BF62"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3D3C5A5F"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04213058"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B06DAF3"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56057B8D"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61AA25F4"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5871EB16"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177FBC7"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62B04576"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02B9433"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0A81DFDD"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35D8527"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34FEB878"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3C3C1182"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C7DC516"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3506580"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79271CB2"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50D2DFB"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6FC5CC66" w14:textId="77777777" w:rsidR="00AD5D09" w:rsidRPr="00353C70" w:rsidRDefault="00AD5D09" w:rsidP="00BA5F4E">
            <w:pPr>
              <w:jc w:val="center"/>
              <w:rPr>
                <w:rFonts w:ascii="Times New Roman" w:hAnsi="Times New Roman" w:cs="Times New Roman"/>
              </w:rPr>
            </w:pPr>
          </w:p>
        </w:tc>
      </w:tr>
      <w:tr w:rsidR="00AD5D09" w:rsidRPr="00353C70" w14:paraId="1888DA84" w14:textId="123F6257" w:rsidTr="005C16B3">
        <w:trPr>
          <w:trHeight w:val="91"/>
        </w:trPr>
        <w:tc>
          <w:tcPr>
            <w:tcW w:w="356" w:type="dxa"/>
          </w:tcPr>
          <w:p w14:paraId="168178B9" w14:textId="77777777" w:rsidR="00AD5D09" w:rsidRPr="00353C70" w:rsidRDefault="00AD5D09" w:rsidP="00BA5F4E">
            <w:pPr>
              <w:jc w:val="center"/>
              <w:rPr>
                <w:rFonts w:ascii="Times New Roman" w:hAnsi="Times New Roman" w:cs="Times New Roman"/>
              </w:rPr>
            </w:pPr>
            <w:r w:rsidRPr="00353C70">
              <w:rPr>
                <w:rFonts w:ascii="Times New Roman" w:hAnsi="Times New Roman" w:cs="Times New Roman"/>
              </w:rPr>
              <w:t>3</w:t>
            </w:r>
          </w:p>
        </w:tc>
        <w:tc>
          <w:tcPr>
            <w:tcW w:w="1199" w:type="dxa"/>
          </w:tcPr>
          <w:p w14:paraId="000106C9" w14:textId="6504C7B3" w:rsidR="00AD5D09" w:rsidRPr="003F7ABC" w:rsidRDefault="00AD5D09" w:rsidP="00BA5F4E">
            <w:pPr>
              <w:jc w:val="center"/>
              <w:rPr>
                <w:rFonts w:ascii="Times New Roman" w:hAnsi="Times New Roman" w:cs="Times New Roman"/>
                <w:szCs w:val="22"/>
              </w:rPr>
            </w:pPr>
            <w:r w:rsidRPr="00BA5F4E">
              <w:rPr>
                <w:rFonts w:ascii="Times New Roman" w:eastAsia="Times New Roman" w:hAnsi="Times New Roman" w:cs="Times New Roman"/>
                <w:sz w:val="24"/>
                <w:szCs w:val="24"/>
              </w:rPr>
              <w:t>URSA-10</w:t>
            </w:r>
          </w:p>
        </w:tc>
        <w:tc>
          <w:tcPr>
            <w:tcW w:w="283" w:type="dxa"/>
            <w:shd w:val="clear" w:color="auto" w:fill="auto"/>
          </w:tcPr>
          <w:p w14:paraId="426DFBA0"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05B0238"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0E70DE90"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B16E0FA"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57C1A62B"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3B10A72C"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08EA1DE0"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6CA8F9F"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0D87E68A"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3F97528F"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59E4C3FC"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37BE8174"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5BF702CB"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3971A6F3"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3616F573"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486AEBEC"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1C5B51AA"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6826469"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49001F11"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D086D45"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78769792"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16E0287"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777150D"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8F5D53F"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3EABD7F7"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DC6B18E"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4AC4BB2" w14:textId="77777777" w:rsidR="00AD5D09" w:rsidRPr="00353C70" w:rsidRDefault="00AD5D09" w:rsidP="00BA5F4E">
            <w:pPr>
              <w:jc w:val="center"/>
              <w:rPr>
                <w:rFonts w:ascii="Times New Roman" w:hAnsi="Times New Roman" w:cs="Times New Roman"/>
              </w:rPr>
            </w:pPr>
          </w:p>
        </w:tc>
      </w:tr>
      <w:tr w:rsidR="00AD5D09" w:rsidRPr="00353C70" w14:paraId="387B694A" w14:textId="00E0A5F6" w:rsidTr="005C16B3">
        <w:trPr>
          <w:trHeight w:val="91"/>
        </w:trPr>
        <w:tc>
          <w:tcPr>
            <w:tcW w:w="356" w:type="dxa"/>
          </w:tcPr>
          <w:p w14:paraId="5533C003" w14:textId="77777777" w:rsidR="00AD5D09" w:rsidRPr="00353C70" w:rsidRDefault="00AD5D09" w:rsidP="00BA5F4E">
            <w:pPr>
              <w:jc w:val="center"/>
              <w:rPr>
                <w:rFonts w:ascii="Times New Roman" w:hAnsi="Times New Roman" w:cs="Times New Roman"/>
              </w:rPr>
            </w:pPr>
            <w:r w:rsidRPr="00353C70">
              <w:rPr>
                <w:rFonts w:ascii="Times New Roman" w:hAnsi="Times New Roman" w:cs="Times New Roman"/>
              </w:rPr>
              <w:t>4</w:t>
            </w:r>
          </w:p>
        </w:tc>
        <w:tc>
          <w:tcPr>
            <w:tcW w:w="1199" w:type="dxa"/>
          </w:tcPr>
          <w:p w14:paraId="3D5A068F" w14:textId="30A4C4F6" w:rsidR="00AD5D09" w:rsidRPr="003F7ABC" w:rsidRDefault="00AD5D09" w:rsidP="00BA5F4E">
            <w:pPr>
              <w:jc w:val="center"/>
              <w:rPr>
                <w:rFonts w:ascii="Times New Roman" w:hAnsi="Times New Roman" w:cs="Times New Roman"/>
                <w:szCs w:val="22"/>
              </w:rPr>
            </w:pPr>
            <w:r w:rsidRPr="00BA5F4E">
              <w:rPr>
                <w:rFonts w:ascii="Times New Roman" w:eastAsia="Times New Roman" w:hAnsi="Times New Roman" w:cs="Times New Roman"/>
                <w:sz w:val="24"/>
                <w:szCs w:val="24"/>
              </w:rPr>
              <w:t>URSA-11</w:t>
            </w:r>
          </w:p>
        </w:tc>
        <w:tc>
          <w:tcPr>
            <w:tcW w:w="283" w:type="dxa"/>
            <w:shd w:val="clear" w:color="auto" w:fill="auto"/>
          </w:tcPr>
          <w:p w14:paraId="41BA8320"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B454109"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1ADCCB04"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3651CA4"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79087E4A"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5E1DE5C" w14:textId="77777777" w:rsidR="00AD5D09" w:rsidRPr="00353C70" w:rsidRDefault="00AD5D09" w:rsidP="00BA5F4E">
            <w:pPr>
              <w:jc w:val="center"/>
              <w:rPr>
                <w:rFonts w:ascii="Times New Roman" w:hAnsi="Times New Roman" w:cs="Times New Roman"/>
              </w:rPr>
            </w:pPr>
          </w:p>
        </w:tc>
        <w:tc>
          <w:tcPr>
            <w:tcW w:w="283" w:type="dxa"/>
            <w:shd w:val="clear" w:color="auto" w:fill="FF0000"/>
          </w:tcPr>
          <w:p w14:paraId="551C4477"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05CE5EA7"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790C66C3"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62D82927"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7556041A"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8DD3C96"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79AB7F4F"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7E0FA2F"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200694DE"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451CCD3F" w14:textId="77777777" w:rsidR="00AD5D09" w:rsidRPr="00353C70" w:rsidRDefault="00AD5D09" w:rsidP="00BA5F4E">
            <w:pPr>
              <w:jc w:val="center"/>
              <w:rPr>
                <w:rFonts w:ascii="Times New Roman" w:hAnsi="Times New Roman" w:cs="Times New Roman"/>
              </w:rPr>
            </w:pPr>
          </w:p>
        </w:tc>
        <w:tc>
          <w:tcPr>
            <w:tcW w:w="283" w:type="dxa"/>
            <w:shd w:val="clear" w:color="auto" w:fill="FF0000"/>
          </w:tcPr>
          <w:p w14:paraId="410D76DD"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29F0B362"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4043A174"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4757830B"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6D3CF522"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40C8AB05"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BA13D02"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6994CAE"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F6702B1"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29C5C62"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454B8DFB" w14:textId="77777777" w:rsidR="00AD5D09" w:rsidRPr="00353C70" w:rsidRDefault="00AD5D09" w:rsidP="00BA5F4E">
            <w:pPr>
              <w:jc w:val="center"/>
              <w:rPr>
                <w:rFonts w:ascii="Times New Roman" w:hAnsi="Times New Roman" w:cs="Times New Roman"/>
              </w:rPr>
            </w:pPr>
          </w:p>
        </w:tc>
      </w:tr>
      <w:tr w:rsidR="00AD5D09" w:rsidRPr="00353C70" w14:paraId="1D1ED3D7" w14:textId="7E92B830" w:rsidTr="005C16B3">
        <w:trPr>
          <w:trHeight w:val="91"/>
        </w:trPr>
        <w:tc>
          <w:tcPr>
            <w:tcW w:w="356" w:type="dxa"/>
          </w:tcPr>
          <w:p w14:paraId="2C6D1DBC" w14:textId="4ECA5C9A" w:rsidR="00AD5D09" w:rsidRPr="00353C70" w:rsidRDefault="00AD5D09" w:rsidP="00BA5F4E">
            <w:pPr>
              <w:jc w:val="center"/>
              <w:rPr>
                <w:rFonts w:ascii="Times New Roman" w:hAnsi="Times New Roman" w:cs="Times New Roman"/>
              </w:rPr>
            </w:pPr>
            <w:r>
              <w:rPr>
                <w:rFonts w:ascii="Times New Roman" w:hAnsi="Times New Roman" w:cs="Times New Roman"/>
              </w:rPr>
              <w:t>5</w:t>
            </w:r>
          </w:p>
        </w:tc>
        <w:tc>
          <w:tcPr>
            <w:tcW w:w="1199" w:type="dxa"/>
          </w:tcPr>
          <w:p w14:paraId="711A6EB0" w14:textId="7031F87B" w:rsidR="00AD5D09" w:rsidRPr="003F7ABC" w:rsidRDefault="00AD5D09" w:rsidP="00BA5F4E">
            <w:pPr>
              <w:jc w:val="center"/>
              <w:rPr>
                <w:rFonts w:ascii="Times New Roman" w:eastAsia="Times New Roman" w:hAnsi="Times New Roman" w:cs="Times New Roman"/>
                <w:szCs w:val="22"/>
              </w:rPr>
            </w:pPr>
            <w:r w:rsidRPr="00BA5F4E">
              <w:rPr>
                <w:rFonts w:ascii="Times New Roman" w:eastAsia="Times New Roman" w:hAnsi="Times New Roman" w:cs="Times New Roman"/>
                <w:sz w:val="24"/>
                <w:szCs w:val="24"/>
              </w:rPr>
              <w:t>URSA-12</w:t>
            </w:r>
          </w:p>
        </w:tc>
        <w:tc>
          <w:tcPr>
            <w:tcW w:w="283" w:type="dxa"/>
            <w:shd w:val="clear" w:color="auto" w:fill="auto"/>
          </w:tcPr>
          <w:p w14:paraId="1E155B63"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345FABC6"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554D975B"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CB46264"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4F2F521F"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656E4727"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52AC7F7B"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3EA36322"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0ADF5792"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3F58EBA" w14:textId="77777777" w:rsidR="00AD5D09" w:rsidRPr="00353C70" w:rsidRDefault="00AD5D09" w:rsidP="00BA5F4E">
            <w:pPr>
              <w:jc w:val="center"/>
              <w:rPr>
                <w:rFonts w:ascii="Times New Roman" w:hAnsi="Times New Roman" w:cs="Times New Roman"/>
              </w:rPr>
            </w:pPr>
          </w:p>
        </w:tc>
        <w:tc>
          <w:tcPr>
            <w:tcW w:w="283" w:type="dxa"/>
            <w:shd w:val="clear" w:color="auto" w:fill="FF0000"/>
          </w:tcPr>
          <w:p w14:paraId="0C01124E"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4EDB2E70"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09C754A2"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518C76CB" w14:textId="77777777" w:rsidR="00AD5D09" w:rsidRPr="00353C70" w:rsidRDefault="00AD5D09" w:rsidP="00BA5F4E">
            <w:pPr>
              <w:jc w:val="center"/>
              <w:rPr>
                <w:rFonts w:ascii="Times New Roman" w:hAnsi="Times New Roman" w:cs="Times New Roman"/>
              </w:rPr>
            </w:pPr>
          </w:p>
        </w:tc>
        <w:tc>
          <w:tcPr>
            <w:tcW w:w="283" w:type="dxa"/>
            <w:shd w:val="clear" w:color="auto" w:fill="FF0000"/>
          </w:tcPr>
          <w:p w14:paraId="3E587761"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3A30D3E2"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5C4CCF66"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368A33E6"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7619AD81"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74614E45"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31866863"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C2C9B9F"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BEDFBE0"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4BAC0DFE"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44DD9306"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37C0A8C8"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5DB10538" w14:textId="77777777" w:rsidR="00AD5D09" w:rsidRPr="00353C70" w:rsidRDefault="00AD5D09" w:rsidP="00BA5F4E">
            <w:pPr>
              <w:jc w:val="center"/>
              <w:rPr>
                <w:rFonts w:ascii="Times New Roman" w:hAnsi="Times New Roman" w:cs="Times New Roman"/>
              </w:rPr>
            </w:pPr>
          </w:p>
        </w:tc>
      </w:tr>
      <w:tr w:rsidR="00AD5D09" w:rsidRPr="00353C70" w14:paraId="4EDF8B5A" w14:textId="6B2211E1" w:rsidTr="005C16B3">
        <w:trPr>
          <w:trHeight w:val="91"/>
        </w:trPr>
        <w:tc>
          <w:tcPr>
            <w:tcW w:w="356" w:type="dxa"/>
          </w:tcPr>
          <w:p w14:paraId="59155303" w14:textId="444F6B2B" w:rsidR="00AD5D09" w:rsidRPr="00353C70" w:rsidRDefault="00AD5D09" w:rsidP="00BA5F4E">
            <w:pPr>
              <w:jc w:val="center"/>
              <w:rPr>
                <w:rFonts w:ascii="Times New Roman" w:hAnsi="Times New Roman" w:cs="Times New Roman"/>
              </w:rPr>
            </w:pPr>
            <w:r>
              <w:rPr>
                <w:rFonts w:ascii="Times New Roman" w:hAnsi="Times New Roman" w:cs="Times New Roman"/>
              </w:rPr>
              <w:t>6</w:t>
            </w:r>
          </w:p>
        </w:tc>
        <w:tc>
          <w:tcPr>
            <w:tcW w:w="1199" w:type="dxa"/>
          </w:tcPr>
          <w:p w14:paraId="221E6F23" w14:textId="24191A97" w:rsidR="00AD5D09" w:rsidRPr="003F7ABC" w:rsidRDefault="00AD5D09" w:rsidP="00BA5F4E">
            <w:pPr>
              <w:jc w:val="center"/>
              <w:rPr>
                <w:rFonts w:ascii="Times New Roman" w:eastAsia="Times New Roman" w:hAnsi="Times New Roman" w:cs="Times New Roman"/>
                <w:szCs w:val="22"/>
              </w:rPr>
            </w:pPr>
            <w:r w:rsidRPr="00BA5F4E">
              <w:rPr>
                <w:rFonts w:ascii="Times New Roman" w:eastAsia="Times New Roman" w:hAnsi="Times New Roman" w:cs="Times New Roman"/>
                <w:sz w:val="24"/>
                <w:szCs w:val="24"/>
              </w:rPr>
              <w:t>URSA-13</w:t>
            </w:r>
          </w:p>
        </w:tc>
        <w:tc>
          <w:tcPr>
            <w:tcW w:w="283" w:type="dxa"/>
            <w:shd w:val="clear" w:color="auto" w:fill="auto"/>
          </w:tcPr>
          <w:p w14:paraId="049A4B6A"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E4BCFBD"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2D6D6246"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85FDE63"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70E35653"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C73B09A"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5D4AE6ED"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D89E9EB"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6E4A2C1B"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39A218D"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36B897CA"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684E8117" w14:textId="77777777" w:rsidR="00AD5D09" w:rsidRPr="00353C70" w:rsidRDefault="00AD5D09" w:rsidP="00BA5F4E">
            <w:pPr>
              <w:jc w:val="center"/>
              <w:rPr>
                <w:rFonts w:ascii="Times New Roman" w:hAnsi="Times New Roman" w:cs="Times New Roman"/>
              </w:rPr>
            </w:pPr>
          </w:p>
        </w:tc>
        <w:tc>
          <w:tcPr>
            <w:tcW w:w="283" w:type="dxa"/>
            <w:shd w:val="clear" w:color="auto" w:fill="FF0000"/>
          </w:tcPr>
          <w:p w14:paraId="764BD824"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C90EB5F"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0E47D67F"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1762BFD"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40303CE1"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69AC1EA7"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03F21811"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52FC52CB"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41147E97"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6412F2E"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FBE728A"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30376779"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4DB5805E"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BDEB193"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514CB18" w14:textId="77777777" w:rsidR="00AD5D09" w:rsidRPr="00353C70" w:rsidRDefault="00AD5D09" w:rsidP="00BA5F4E">
            <w:pPr>
              <w:jc w:val="center"/>
              <w:rPr>
                <w:rFonts w:ascii="Times New Roman" w:hAnsi="Times New Roman" w:cs="Times New Roman"/>
              </w:rPr>
            </w:pPr>
          </w:p>
        </w:tc>
      </w:tr>
      <w:tr w:rsidR="00AD5D09" w:rsidRPr="00353C70" w14:paraId="7AFFB218" w14:textId="59C00FFD" w:rsidTr="005C16B3">
        <w:trPr>
          <w:trHeight w:val="91"/>
        </w:trPr>
        <w:tc>
          <w:tcPr>
            <w:tcW w:w="356" w:type="dxa"/>
          </w:tcPr>
          <w:p w14:paraId="017A031C" w14:textId="35CF27B0" w:rsidR="00AD5D09" w:rsidRPr="00353C70" w:rsidRDefault="00AD5D09" w:rsidP="00BA5F4E">
            <w:pPr>
              <w:jc w:val="center"/>
              <w:rPr>
                <w:rFonts w:ascii="Times New Roman" w:hAnsi="Times New Roman" w:cs="Times New Roman"/>
              </w:rPr>
            </w:pPr>
            <w:r>
              <w:rPr>
                <w:rFonts w:ascii="Times New Roman" w:hAnsi="Times New Roman" w:cs="Times New Roman"/>
              </w:rPr>
              <w:t>7</w:t>
            </w:r>
          </w:p>
        </w:tc>
        <w:tc>
          <w:tcPr>
            <w:tcW w:w="1199" w:type="dxa"/>
          </w:tcPr>
          <w:p w14:paraId="40D5EB7D" w14:textId="7D008905" w:rsidR="00AD5D09" w:rsidRPr="003F7ABC" w:rsidRDefault="00AD5D09" w:rsidP="00BA5F4E">
            <w:pPr>
              <w:jc w:val="center"/>
              <w:rPr>
                <w:rFonts w:ascii="Times New Roman" w:eastAsia="Times New Roman" w:hAnsi="Times New Roman" w:cs="Times New Roman"/>
                <w:szCs w:val="22"/>
              </w:rPr>
            </w:pPr>
            <w:r w:rsidRPr="00BA5F4E">
              <w:rPr>
                <w:rFonts w:ascii="Times New Roman" w:eastAsia="Times New Roman" w:hAnsi="Times New Roman" w:cs="Times New Roman"/>
                <w:sz w:val="24"/>
                <w:szCs w:val="24"/>
              </w:rPr>
              <w:t>URSA-14</w:t>
            </w:r>
          </w:p>
        </w:tc>
        <w:tc>
          <w:tcPr>
            <w:tcW w:w="283" w:type="dxa"/>
            <w:shd w:val="clear" w:color="auto" w:fill="auto"/>
          </w:tcPr>
          <w:p w14:paraId="69B7FB97"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23BCBB6"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5B02E89F"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9A2FDFF"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1CF6D823"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44CE688B"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3D8D6E51"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75CE00C0"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24358A11"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10438BA"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439B9E3B"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7ACB33E9"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354733A1"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4504C2D7"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15F78085"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7BDFA5E"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2BD2BC06"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6E19312" w14:textId="77777777" w:rsidR="00AD5D09" w:rsidRPr="00353C70" w:rsidRDefault="00AD5D09" w:rsidP="00BA5F4E">
            <w:pPr>
              <w:jc w:val="center"/>
              <w:rPr>
                <w:rFonts w:ascii="Times New Roman" w:hAnsi="Times New Roman" w:cs="Times New Roman"/>
              </w:rPr>
            </w:pPr>
          </w:p>
        </w:tc>
        <w:tc>
          <w:tcPr>
            <w:tcW w:w="283" w:type="dxa"/>
            <w:shd w:val="clear" w:color="auto" w:fill="FF0000"/>
          </w:tcPr>
          <w:p w14:paraId="6D94CD55"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3A8EBB6"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79ADC287"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74555A17"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2C5CA08"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7FD6B85"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77AD809D"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9FEFC9E"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3832468F" w14:textId="77777777" w:rsidR="00AD5D09" w:rsidRPr="00353C70" w:rsidRDefault="00AD5D09" w:rsidP="00BA5F4E">
            <w:pPr>
              <w:jc w:val="center"/>
              <w:rPr>
                <w:rFonts w:ascii="Times New Roman" w:hAnsi="Times New Roman" w:cs="Times New Roman"/>
              </w:rPr>
            </w:pPr>
          </w:p>
        </w:tc>
      </w:tr>
      <w:tr w:rsidR="00AD5D09" w:rsidRPr="00353C70" w14:paraId="096CA821" w14:textId="77777777" w:rsidTr="005C16B3">
        <w:trPr>
          <w:trHeight w:val="91"/>
        </w:trPr>
        <w:tc>
          <w:tcPr>
            <w:tcW w:w="356" w:type="dxa"/>
          </w:tcPr>
          <w:p w14:paraId="169B6F9C" w14:textId="50EA43B2" w:rsidR="00AD5D09" w:rsidRDefault="00AD5D09" w:rsidP="00BA5F4E">
            <w:pPr>
              <w:jc w:val="center"/>
              <w:rPr>
                <w:rFonts w:ascii="Times New Roman" w:hAnsi="Times New Roman" w:cs="Times New Roman"/>
              </w:rPr>
            </w:pPr>
            <w:r>
              <w:rPr>
                <w:rFonts w:ascii="Times New Roman" w:hAnsi="Times New Roman" w:cs="Times New Roman"/>
              </w:rPr>
              <w:t>8</w:t>
            </w:r>
          </w:p>
        </w:tc>
        <w:tc>
          <w:tcPr>
            <w:tcW w:w="1199" w:type="dxa"/>
          </w:tcPr>
          <w:p w14:paraId="641561D3" w14:textId="68FC4F00" w:rsidR="00AD5D09" w:rsidRPr="00BA5F4E" w:rsidRDefault="00AD5D09" w:rsidP="00BA5F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URSA-15</w:t>
            </w:r>
          </w:p>
        </w:tc>
        <w:tc>
          <w:tcPr>
            <w:tcW w:w="283" w:type="dxa"/>
            <w:shd w:val="clear" w:color="auto" w:fill="auto"/>
          </w:tcPr>
          <w:p w14:paraId="2356D7A9"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59C3979"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6555B0F2"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3721386"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6A63CCD3"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1B5AFFE"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022D67FD"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2FAF7AE"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10FC8C7B"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43A612FD"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5533589D"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DDB5DAC"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53A552C5"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8652DC1"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2C9904F4"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55FD531"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48827664"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004C001"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6146D2DC"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75141C5B"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F90D87B"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12CD9F42"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75635FC5"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05DFCA2"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30B19444"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791BE23"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D3806E1" w14:textId="77777777" w:rsidR="00AD5D09" w:rsidRPr="00353C70" w:rsidRDefault="00AD5D09" w:rsidP="00BA5F4E">
            <w:pPr>
              <w:jc w:val="center"/>
              <w:rPr>
                <w:rFonts w:ascii="Times New Roman" w:hAnsi="Times New Roman" w:cs="Times New Roman"/>
              </w:rPr>
            </w:pPr>
          </w:p>
        </w:tc>
      </w:tr>
      <w:tr w:rsidR="00AD5D09" w:rsidRPr="00353C70" w14:paraId="0610E33D" w14:textId="77777777" w:rsidTr="005C16B3">
        <w:trPr>
          <w:trHeight w:val="91"/>
        </w:trPr>
        <w:tc>
          <w:tcPr>
            <w:tcW w:w="356" w:type="dxa"/>
          </w:tcPr>
          <w:p w14:paraId="3AA5B0C5" w14:textId="4633E7C5" w:rsidR="00AD5D09" w:rsidRDefault="00AD5D09" w:rsidP="00BA5F4E">
            <w:pPr>
              <w:jc w:val="center"/>
              <w:rPr>
                <w:rFonts w:ascii="Times New Roman" w:hAnsi="Times New Roman" w:cs="Times New Roman"/>
              </w:rPr>
            </w:pPr>
            <w:r>
              <w:rPr>
                <w:rFonts w:ascii="Times New Roman" w:hAnsi="Times New Roman" w:cs="Times New Roman"/>
              </w:rPr>
              <w:t>9</w:t>
            </w:r>
          </w:p>
        </w:tc>
        <w:tc>
          <w:tcPr>
            <w:tcW w:w="1199" w:type="dxa"/>
          </w:tcPr>
          <w:p w14:paraId="017B546E" w14:textId="0223A49A" w:rsidR="00AD5D09" w:rsidRPr="00BA5F4E" w:rsidRDefault="00AD5D09" w:rsidP="00BA5F4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URSA-16</w:t>
            </w:r>
          </w:p>
        </w:tc>
        <w:tc>
          <w:tcPr>
            <w:tcW w:w="283" w:type="dxa"/>
            <w:shd w:val="clear" w:color="auto" w:fill="auto"/>
          </w:tcPr>
          <w:p w14:paraId="7362B1C9"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2C4B6435"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635011C1"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1C6046A"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74A40E2D"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4C0D2FA"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046A99C4"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899989F"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0780C9E2"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72CD8677"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51AC793E"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60B41CA8"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78BC50C3"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6B735315"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42472B6A"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3F5952CE"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60CA85BF"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479D337" w14:textId="77777777" w:rsidR="00AD5D09" w:rsidRPr="00353C70" w:rsidRDefault="00AD5D09" w:rsidP="00BA5F4E">
            <w:pPr>
              <w:jc w:val="center"/>
              <w:rPr>
                <w:rFonts w:ascii="Times New Roman" w:hAnsi="Times New Roman" w:cs="Times New Roman"/>
              </w:rPr>
            </w:pPr>
          </w:p>
        </w:tc>
        <w:tc>
          <w:tcPr>
            <w:tcW w:w="283" w:type="dxa"/>
            <w:shd w:val="clear" w:color="auto" w:fill="auto"/>
          </w:tcPr>
          <w:p w14:paraId="60A8D539"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4808C94B"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41F1711"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07C4B255" w14:textId="77777777" w:rsidR="00AD5D09" w:rsidRPr="00353C70" w:rsidRDefault="00AD5D09" w:rsidP="00BA5F4E">
            <w:pPr>
              <w:jc w:val="center"/>
              <w:rPr>
                <w:rFonts w:ascii="Times New Roman" w:hAnsi="Times New Roman" w:cs="Times New Roman"/>
              </w:rPr>
            </w:pPr>
          </w:p>
        </w:tc>
        <w:tc>
          <w:tcPr>
            <w:tcW w:w="284" w:type="dxa"/>
            <w:shd w:val="clear" w:color="auto" w:fill="FF0000"/>
          </w:tcPr>
          <w:p w14:paraId="1FFA217A"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9E2FA71"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73AEB8EF"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10F99AA5" w14:textId="77777777" w:rsidR="00AD5D09" w:rsidRPr="00353C70" w:rsidRDefault="00AD5D09" w:rsidP="00BA5F4E">
            <w:pPr>
              <w:jc w:val="center"/>
              <w:rPr>
                <w:rFonts w:ascii="Times New Roman" w:hAnsi="Times New Roman" w:cs="Times New Roman"/>
              </w:rPr>
            </w:pPr>
          </w:p>
        </w:tc>
        <w:tc>
          <w:tcPr>
            <w:tcW w:w="284" w:type="dxa"/>
            <w:shd w:val="clear" w:color="auto" w:fill="auto"/>
          </w:tcPr>
          <w:p w14:paraId="52AE5C1F" w14:textId="77777777" w:rsidR="00AD5D09" w:rsidRPr="00353C70" w:rsidRDefault="00AD5D09" w:rsidP="00BA5F4E">
            <w:pPr>
              <w:jc w:val="center"/>
              <w:rPr>
                <w:rFonts w:ascii="Times New Roman" w:hAnsi="Times New Roman" w:cs="Times New Roman"/>
              </w:rPr>
            </w:pPr>
          </w:p>
        </w:tc>
      </w:tr>
    </w:tbl>
    <w:p w14:paraId="78771F26" w14:textId="1A483BB5" w:rsidR="00CC1260" w:rsidRDefault="00AD5D09" w:rsidP="00CC126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CC1260" w:rsidRPr="00353C70">
        <w:rPr>
          <w:rFonts w:ascii="Times New Roman" w:hAnsi="Times New Roman" w:cs="Times New Roman"/>
          <w:sz w:val="24"/>
          <w:szCs w:val="24"/>
        </w:rPr>
        <w:t xml:space="preserve"> User Requirement Specification (Android Application)</w:t>
      </w:r>
      <w:r w:rsidR="00CC1260" w:rsidRPr="00353C70">
        <w:rPr>
          <w:rFonts w:ascii="Times New Roman" w:eastAsia="Times New Roman" w:hAnsi="Times New Roman" w:cs="Times New Roman"/>
          <w:sz w:val="24"/>
          <w:szCs w:val="24"/>
        </w:rPr>
        <w:t xml:space="preserve"> and Test Case (Android)</w:t>
      </w:r>
    </w:p>
    <w:p w14:paraId="3989FDB7" w14:textId="77777777" w:rsidR="00D2750A" w:rsidRDefault="00D2750A" w:rsidP="00D035FE">
      <w:pPr>
        <w:spacing w:line="240" w:lineRule="auto"/>
        <w:rPr>
          <w:rFonts w:ascii="Times New Roman" w:eastAsia="Times New Roman" w:hAnsi="Times New Roman" w:cs="Times New Roman"/>
          <w:sz w:val="24"/>
          <w:szCs w:val="24"/>
        </w:rPr>
      </w:pPr>
    </w:p>
    <w:p w14:paraId="6D724253" w14:textId="77777777" w:rsidR="00AD5D09" w:rsidRDefault="00AD5D09" w:rsidP="00D035FE">
      <w:pPr>
        <w:spacing w:line="240" w:lineRule="auto"/>
        <w:rPr>
          <w:rFonts w:ascii="Times New Roman" w:eastAsia="Times New Roman" w:hAnsi="Times New Roman" w:cs="Times New Roman"/>
          <w:sz w:val="24"/>
          <w:szCs w:val="24"/>
        </w:rPr>
      </w:pPr>
    </w:p>
    <w:p w14:paraId="53676E1A" w14:textId="77777777" w:rsidR="00AD5D09" w:rsidRDefault="00AD5D09" w:rsidP="00D035FE">
      <w:pPr>
        <w:spacing w:line="240" w:lineRule="auto"/>
        <w:rPr>
          <w:rFonts w:ascii="Times New Roman" w:eastAsia="Times New Roman" w:hAnsi="Times New Roman" w:cs="Times New Roman"/>
          <w:sz w:val="24"/>
          <w:szCs w:val="24"/>
        </w:rPr>
      </w:pPr>
    </w:p>
    <w:p w14:paraId="41F7B057" w14:textId="77777777" w:rsidR="00AD5D09" w:rsidRDefault="00AD5D09" w:rsidP="00D035FE">
      <w:pPr>
        <w:spacing w:line="240" w:lineRule="auto"/>
        <w:rPr>
          <w:rFonts w:ascii="Times New Roman" w:eastAsia="Times New Roman" w:hAnsi="Times New Roman" w:cs="Times New Roman"/>
          <w:sz w:val="24"/>
          <w:szCs w:val="24"/>
        </w:rPr>
      </w:pPr>
    </w:p>
    <w:p w14:paraId="0CC7FD2A" w14:textId="3B9C7A62" w:rsidR="00D035FE" w:rsidRPr="00353C70" w:rsidRDefault="00AD5D09" w:rsidP="00D035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sidR="001312CC" w:rsidRPr="00353C70">
        <w:rPr>
          <w:rFonts w:ascii="Times New Roman" w:hAnsi="Times New Roman" w:cs="Times New Roman"/>
          <w:sz w:val="24"/>
          <w:szCs w:val="24"/>
        </w:rPr>
        <w:t xml:space="preserve"> User Requirement Specification (Android Application)</w:t>
      </w:r>
      <w:r w:rsidR="001312CC" w:rsidRPr="00353C70">
        <w:rPr>
          <w:rFonts w:ascii="Times New Roman" w:eastAsia="Times New Roman" w:hAnsi="Times New Roman" w:cs="Times New Roman"/>
          <w:sz w:val="24"/>
          <w:szCs w:val="24"/>
        </w:rPr>
        <w:t xml:space="preserve"> and Test Record (Android)</w:t>
      </w:r>
    </w:p>
    <w:tbl>
      <w:tblPr>
        <w:tblStyle w:val="TableGrid"/>
        <w:tblpPr w:leftFromText="180" w:rightFromText="180" w:vertAnchor="text" w:horzAnchor="margin" w:tblpXSpec="center" w:tblpY="332"/>
        <w:tblW w:w="9213" w:type="dxa"/>
        <w:tblLayout w:type="fixed"/>
        <w:tblLook w:val="04A0" w:firstRow="1" w:lastRow="0" w:firstColumn="1" w:lastColumn="0" w:noHBand="0" w:noVBand="1"/>
      </w:tblPr>
      <w:tblGrid>
        <w:gridCol w:w="356"/>
        <w:gridCol w:w="1199"/>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gridCol w:w="284"/>
        <w:gridCol w:w="284"/>
        <w:gridCol w:w="284"/>
        <w:gridCol w:w="284"/>
        <w:gridCol w:w="284"/>
        <w:gridCol w:w="284"/>
        <w:gridCol w:w="284"/>
      </w:tblGrid>
      <w:tr w:rsidR="00AD5D09" w:rsidRPr="00353C70" w14:paraId="431E3D33" w14:textId="77777777" w:rsidTr="005A063D">
        <w:trPr>
          <w:trHeight w:val="1190"/>
        </w:trPr>
        <w:tc>
          <w:tcPr>
            <w:tcW w:w="356" w:type="dxa"/>
          </w:tcPr>
          <w:p w14:paraId="0FBC6E8E" w14:textId="77777777" w:rsidR="00AD5D09" w:rsidRPr="003F7ABC" w:rsidRDefault="00AD5D09" w:rsidP="005A063D">
            <w:pPr>
              <w:jc w:val="center"/>
              <w:rPr>
                <w:rFonts w:ascii="Times New Roman" w:hAnsi="Times New Roman" w:cs="Times New Roman"/>
                <w:szCs w:val="22"/>
              </w:rPr>
            </w:pPr>
          </w:p>
          <w:p w14:paraId="4AE9EDEA" w14:textId="77777777" w:rsidR="00AD5D09" w:rsidRPr="003F7ABC" w:rsidRDefault="00AD5D09" w:rsidP="005A063D">
            <w:pPr>
              <w:jc w:val="center"/>
              <w:rPr>
                <w:rFonts w:ascii="Times New Roman" w:hAnsi="Times New Roman" w:cs="Times New Roman"/>
                <w:szCs w:val="22"/>
              </w:rPr>
            </w:pPr>
            <w:r w:rsidRPr="003F7ABC">
              <w:rPr>
                <w:rFonts w:ascii="Times New Roman" w:hAnsi="Times New Roman" w:cs="Times New Roman"/>
                <w:szCs w:val="22"/>
              </w:rPr>
              <w:t>No.</w:t>
            </w:r>
          </w:p>
        </w:tc>
        <w:tc>
          <w:tcPr>
            <w:tcW w:w="1199" w:type="dxa"/>
          </w:tcPr>
          <w:p w14:paraId="0B5909EB" w14:textId="77777777" w:rsidR="00AD5D09" w:rsidRPr="003F7ABC" w:rsidRDefault="00AD5D09" w:rsidP="005A063D">
            <w:pPr>
              <w:jc w:val="center"/>
              <w:rPr>
                <w:rFonts w:ascii="Times New Roman" w:hAnsi="Times New Roman" w:cs="Times New Roman"/>
                <w:szCs w:val="22"/>
              </w:rPr>
            </w:pPr>
          </w:p>
          <w:p w14:paraId="71DE4307" w14:textId="77777777" w:rsidR="00AD5D09" w:rsidRPr="003F7ABC" w:rsidRDefault="00AD5D09" w:rsidP="005A063D">
            <w:pPr>
              <w:jc w:val="center"/>
              <w:rPr>
                <w:rFonts w:ascii="Times New Roman" w:hAnsi="Times New Roman" w:cs="Times New Roman"/>
                <w:szCs w:val="22"/>
              </w:rPr>
            </w:pPr>
            <w:r>
              <w:rPr>
                <w:rFonts w:ascii="Times New Roman" w:hAnsi="Times New Roman" w:cs="Times New Roman"/>
                <w:szCs w:val="22"/>
              </w:rPr>
              <w:t>URSA</w:t>
            </w:r>
          </w:p>
        </w:tc>
        <w:tc>
          <w:tcPr>
            <w:tcW w:w="283" w:type="dxa"/>
            <w:textDirection w:val="btLr"/>
          </w:tcPr>
          <w:p w14:paraId="76BE4865" w14:textId="252BF212" w:rsidR="00AD5D09" w:rsidRPr="00AD5D09" w:rsidRDefault="00637ED8" w:rsidP="005A063D">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00AD5D09" w:rsidRPr="00AD5D09">
              <w:rPr>
                <w:rFonts w:ascii="Times New Roman" w:hAnsi="Times New Roman" w:cs="Times New Roman"/>
                <w:sz w:val="18"/>
                <w:szCs w:val="18"/>
              </w:rPr>
              <w:t>A-01</w:t>
            </w:r>
          </w:p>
        </w:tc>
        <w:tc>
          <w:tcPr>
            <w:tcW w:w="284" w:type="dxa"/>
            <w:textDirection w:val="btLr"/>
          </w:tcPr>
          <w:p w14:paraId="7CEC3769" w14:textId="3D4620A2" w:rsidR="00AD5D09" w:rsidRPr="00AD5D09" w:rsidRDefault="00637ED8" w:rsidP="00637ED8">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-02</w:t>
            </w:r>
          </w:p>
        </w:tc>
        <w:tc>
          <w:tcPr>
            <w:tcW w:w="283" w:type="dxa"/>
            <w:textDirection w:val="btLr"/>
          </w:tcPr>
          <w:p w14:paraId="0D16A691" w14:textId="41DC58C4" w:rsidR="00AD5D09" w:rsidRPr="00AD5D09" w:rsidRDefault="00637ED8" w:rsidP="005A063D">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-03</w:t>
            </w:r>
          </w:p>
        </w:tc>
        <w:tc>
          <w:tcPr>
            <w:tcW w:w="284" w:type="dxa"/>
            <w:textDirection w:val="btLr"/>
          </w:tcPr>
          <w:p w14:paraId="3900C00C" w14:textId="67A587DE" w:rsidR="00AD5D09" w:rsidRPr="00AD5D09" w:rsidRDefault="00637ED8" w:rsidP="005A063D">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-04</w:t>
            </w:r>
          </w:p>
        </w:tc>
        <w:tc>
          <w:tcPr>
            <w:tcW w:w="283" w:type="dxa"/>
            <w:textDirection w:val="btLr"/>
          </w:tcPr>
          <w:p w14:paraId="6CD46F1D" w14:textId="77777777" w:rsidR="00AD5D09" w:rsidRPr="00AD5D09" w:rsidRDefault="00AD5D09" w:rsidP="005A063D">
            <w:pPr>
              <w:ind w:left="113" w:right="113"/>
              <w:jc w:val="center"/>
              <w:rPr>
                <w:rFonts w:ascii="Times New Roman" w:hAnsi="Times New Roman" w:cs="Times New Roman"/>
                <w:sz w:val="18"/>
                <w:szCs w:val="18"/>
              </w:rPr>
            </w:pPr>
            <w:r w:rsidRPr="00AD5D09">
              <w:rPr>
                <w:rFonts w:ascii="Times New Roman" w:hAnsi="Times New Roman" w:cs="Times New Roman"/>
                <w:sz w:val="18"/>
                <w:szCs w:val="18"/>
              </w:rPr>
              <w:t>TCA-05</w:t>
            </w:r>
          </w:p>
        </w:tc>
        <w:tc>
          <w:tcPr>
            <w:tcW w:w="284" w:type="dxa"/>
            <w:textDirection w:val="btLr"/>
          </w:tcPr>
          <w:p w14:paraId="2CB794D0" w14:textId="1195B502" w:rsidR="00AD5D09" w:rsidRPr="00AD5D09" w:rsidRDefault="00637ED8" w:rsidP="00637ED8">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Pr>
                <w:rFonts w:ascii="Times New Roman" w:hAnsi="Times New Roman" w:cs="Times New Roman"/>
                <w:sz w:val="18"/>
                <w:szCs w:val="18"/>
              </w:rPr>
              <w:t>-</w:t>
            </w:r>
            <w:r w:rsidR="00AD5D09" w:rsidRPr="00AD5D09">
              <w:rPr>
                <w:rFonts w:ascii="Times New Roman" w:hAnsi="Times New Roman" w:cs="Times New Roman"/>
                <w:sz w:val="18"/>
                <w:szCs w:val="18"/>
              </w:rPr>
              <w:t>06</w:t>
            </w:r>
          </w:p>
        </w:tc>
        <w:tc>
          <w:tcPr>
            <w:tcW w:w="283" w:type="dxa"/>
            <w:textDirection w:val="btLr"/>
          </w:tcPr>
          <w:p w14:paraId="19D4AAFC" w14:textId="7DE1ACF5" w:rsidR="00AD5D09" w:rsidRPr="00AD5D09" w:rsidRDefault="00637ED8" w:rsidP="00637ED8">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-07</w:t>
            </w:r>
          </w:p>
        </w:tc>
        <w:tc>
          <w:tcPr>
            <w:tcW w:w="284" w:type="dxa"/>
            <w:textDirection w:val="btLr"/>
          </w:tcPr>
          <w:p w14:paraId="0EB03A99" w14:textId="7D2B36C9" w:rsidR="00AD5D09" w:rsidRPr="00AD5D09" w:rsidRDefault="00637ED8" w:rsidP="00637ED8">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-08</w:t>
            </w:r>
          </w:p>
        </w:tc>
        <w:tc>
          <w:tcPr>
            <w:tcW w:w="283" w:type="dxa"/>
            <w:textDirection w:val="btLr"/>
          </w:tcPr>
          <w:p w14:paraId="19C4CA23" w14:textId="422E16BD" w:rsidR="00AD5D09" w:rsidRPr="00AD5D09" w:rsidRDefault="00637ED8" w:rsidP="00637ED8">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-09</w:t>
            </w:r>
          </w:p>
        </w:tc>
        <w:tc>
          <w:tcPr>
            <w:tcW w:w="284" w:type="dxa"/>
            <w:textDirection w:val="btLr"/>
          </w:tcPr>
          <w:p w14:paraId="2D8B704A" w14:textId="75EDE318" w:rsidR="00AD5D09" w:rsidRPr="00AD5D09" w:rsidRDefault="00637ED8" w:rsidP="00637ED8">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-10</w:t>
            </w:r>
          </w:p>
        </w:tc>
        <w:tc>
          <w:tcPr>
            <w:tcW w:w="283" w:type="dxa"/>
            <w:textDirection w:val="btLr"/>
          </w:tcPr>
          <w:p w14:paraId="595F9CF9" w14:textId="402210DE" w:rsidR="00AD5D09" w:rsidRPr="00AD5D09" w:rsidRDefault="00637ED8" w:rsidP="00637ED8">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-11</w:t>
            </w:r>
          </w:p>
        </w:tc>
        <w:tc>
          <w:tcPr>
            <w:tcW w:w="284" w:type="dxa"/>
            <w:textDirection w:val="btLr"/>
          </w:tcPr>
          <w:p w14:paraId="4415F158" w14:textId="07EA3C90" w:rsidR="00AD5D09" w:rsidRPr="00AD5D09" w:rsidRDefault="00637ED8" w:rsidP="00637ED8">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-12</w:t>
            </w:r>
          </w:p>
        </w:tc>
        <w:tc>
          <w:tcPr>
            <w:tcW w:w="283" w:type="dxa"/>
            <w:textDirection w:val="btLr"/>
          </w:tcPr>
          <w:p w14:paraId="18D8A499" w14:textId="57483370" w:rsidR="00AD5D09" w:rsidRPr="00AD5D09" w:rsidRDefault="00637ED8" w:rsidP="00637ED8">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-13</w:t>
            </w:r>
          </w:p>
        </w:tc>
        <w:tc>
          <w:tcPr>
            <w:tcW w:w="284" w:type="dxa"/>
            <w:textDirection w:val="btLr"/>
          </w:tcPr>
          <w:p w14:paraId="4A2F3D13" w14:textId="74ED865A" w:rsidR="00AD5D09" w:rsidRPr="00AD5D09" w:rsidRDefault="00637ED8" w:rsidP="00637ED8">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-14</w:t>
            </w:r>
          </w:p>
        </w:tc>
        <w:tc>
          <w:tcPr>
            <w:tcW w:w="283" w:type="dxa"/>
            <w:textDirection w:val="btLr"/>
          </w:tcPr>
          <w:p w14:paraId="1146E449" w14:textId="067FEE81" w:rsidR="00AD5D09" w:rsidRPr="00AD5D09" w:rsidRDefault="00637ED8" w:rsidP="00637ED8">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-15</w:t>
            </w:r>
          </w:p>
        </w:tc>
        <w:tc>
          <w:tcPr>
            <w:tcW w:w="284" w:type="dxa"/>
            <w:textDirection w:val="btLr"/>
          </w:tcPr>
          <w:p w14:paraId="67B08AF3" w14:textId="4CE4F460" w:rsidR="00AD5D09" w:rsidRPr="00AD5D09" w:rsidRDefault="00637ED8" w:rsidP="00637ED8">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-16</w:t>
            </w:r>
          </w:p>
        </w:tc>
        <w:tc>
          <w:tcPr>
            <w:tcW w:w="283" w:type="dxa"/>
            <w:textDirection w:val="btLr"/>
          </w:tcPr>
          <w:p w14:paraId="7ACF8296" w14:textId="3F236BA2" w:rsidR="00AD5D09" w:rsidRPr="00AD5D09" w:rsidRDefault="00637ED8" w:rsidP="00637ED8">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-17</w:t>
            </w:r>
          </w:p>
        </w:tc>
        <w:tc>
          <w:tcPr>
            <w:tcW w:w="284" w:type="dxa"/>
            <w:textDirection w:val="btLr"/>
          </w:tcPr>
          <w:p w14:paraId="05D1AD6E" w14:textId="34FF3F12" w:rsidR="00AD5D09" w:rsidRPr="00AD5D09" w:rsidRDefault="00637ED8" w:rsidP="005A063D">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-18</w:t>
            </w:r>
          </w:p>
        </w:tc>
        <w:tc>
          <w:tcPr>
            <w:tcW w:w="283" w:type="dxa"/>
            <w:textDirection w:val="btLr"/>
          </w:tcPr>
          <w:p w14:paraId="57F70F07" w14:textId="4AE4578B" w:rsidR="00AD5D09" w:rsidRPr="00AD5D09" w:rsidRDefault="00637ED8" w:rsidP="005A063D">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-19</w:t>
            </w:r>
          </w:p>
        </w:tc>
        <w:tc>
          <w:tcPr>
            <w:tcW w:w="284" w:type="dxa"/>
            <w:textDirection w:val="btLr"/>
          </w:tcPr>
          <w:p w14:paraId="3C0876FB" w14:textId="4F5D5720" w:rsidR="00AD5D09" w:rsidRPr="00AD5D09" w:rsidRDefault="00637ED8" w:rsidP="005A063D">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-20</w:t>
            </w:r>
          </w:p>
        </w:tc>
        <w:tc>
          <w:tcPr>
            <w:tcW w:w="284" w:type="dxa"/>
            <w:textDirection w:val="btLr"/>
          </w:tcPr>
          <w:p w14:paraId="2BC94331" w14:textId="79807033" w:rsidR="00AD5D09" w:rsidRPr="00AD5D09" w:rsidRDefault="00637ED8" w:rsidP="005A063D">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w:t>
            </w:r>
            <w:r w:rsidR="00AD5D09">
              <w:rPr>
                <w:rFonts w:ascii="Times New Roman" w:hAnsi="Times New Roman" w:cs="Times New Roman"/>
                <w:sz w:val="18"/>
                <w:szCs w:val="18"/>
              </w:rPr>
              <w:t>21</w:t>
            </w:r>
          </w:p>
        </w:tc>
        <w:tc>
          <w:tcPr>
            <w:tcW w:w="284" w:type="dxa"/>
            <w:textDirection w:val="btLr"/>
          </w:tcPr>
          <w:p w14:paraId="632377A1" w14:textId="5A43E3A1" w:rsidR="00AD5D09" w:rsidRPr="00AD5D09" w:rsidRDefault="00637ED8" w:rsidP="005A063D">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w:t>
            </w:r>
            <w:r w:rsidR="00AD5D09">
              <w:rPr>
                <w:rFonts w:ascii="Times New Roman" w:hAnsi="Times New Roman" w:cs="Times New Roman"/>
                <w:sz w:val="18"/>
                <w:szCs w:val="18"/>
              </w:rPr>
              <w:t>22</w:t>
            </w:r>
          </w:p>
        </w:tc>
        <w:tc>
          <w:tcPr>
            <w:tcW w:w="284" w:type="dxa"/>
            <w:textDirection w:val="btLr"/>
          </w:tcPr>
          <w:p w14:paraId="62B14A9B" w14:textId="05103813" w:rsidR="00AD5D09" w:rsidRPr="00AD5D09" w:rsidRDefault="00637ED8" w:rsidP="005A063D">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w:t>
            </w:r>
            <w:r w:rsidR="00AD5D09">
              <w:rPr>
                <w:rFonts w:ascii="Times New Roman" w:hAnsi="Times New Roman" w:cs="Times New Roman"/>
                <w:sz w:val="18"/>
                <w:szCs w:val="18"/>
              </w:rPr>
              <w:t>23</w:t>
            </w:r>
          </w:p>
        </w:tc>
        <w:tc>
          <w:tcPr>
            <w:tcW w:w="284" w:type="dxa"/>
            <w:textDirection w:val="btLr"/>
          </w:tcPr>
          <w:p w14:paraId="46880475" w14:textId="69A549E1" w:rsidR="00AD5D09" w:rsidRPr="00AD5D09" w:rsidRDefault="00637ED8" w:rsidP="005A063D">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w:t>
            </w:r>
            <w:r w:rsidR="00AD5D09">
              <w:rPr>
                <w:rFonts w:ascii="Times New Roman" w:hAnsi="Times New Roman" w:cs="Times New Roman"/>
                <w:sz w:val="18"/>
                <w:szCs w:val="18"/>
              </w:rPr>
              <w:t>24</w:t>
            </w:r>
          </w:p>
        </w:tc>
        <w:tc>
          <w:tcPr>
            <w:tcW w:w="284" w:type="dxa"/>
            <w:textDirection w:val="btLr"/>
          </w:tcPr>
          <w:p w14:paraId="6B1FE8C6" w14:textId="667D229A" w:rsidR="00AD5D09" w:rsidRPr="00AD5D09" w:rsidRDefault="00637ED8" w:rsidP="005A063D">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w:t>
            </w:r>
            <w:r w:rsidR="00AD5D09">
              <w:rPr>
                <w:rFonts w:ascii="Times New Roman" w:hAnsi="Times New Roman" w:cs="Times New Roman"/>
                <w:sz w:val="18"/>
                <w:szCs w:val="18"/>
              </w:rPr>
              <w:t>25</w:t>
            </w:r>
          </w:p>
        </w:tc>
        <w:tc>
          <w:tcPr>
            <w:tcW w:w="284" w:type="dxa"/>
            <w:textDirection w:val="btLr"/>
          </w:tcPr>
          <w:p w14:paraId="4231DFD4" w14:textId="7BF0F893" w:rsidR="00AD5D09" w:rsidRPr="00AD5D09" w:rsidRDefault="00637ED8" w:rsidP="005A063D">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w:t>
            </w:r>
            <w:r w:rsidR="00AD5D09">
              <w:rPr>
                <w:rFonts w:ascii="Times New Roman" w:hAnsi="Times New Roman" w:cs="Times New Roman"/>
                <w:sz w:val="18"/>
                <w:szCs w:val="18"/>
              </w:rPr>
              <w:t>26</w:t>
            </w:r>
          </w:p>
        </w:tc>
        <w:tc>
          <w:tcPr>
            <w:tcW w:w="284" w:type="dxa"/>
            <w:textDirection w:val="btLr"/>
          </w:tcPr>
          <w:p w14:paraId="0E649113" w14:textId="6B60CEF8" w:rsidR="00AD5D09" w:rsidRPr="00AD5D09" w:rsidRDefault="00637ED8" w:rsidP="005A063D">
            <w:pPr>
              <w:ind w:left="113" w:right="113"/>
              <w:jc w:val="center"/>
              <w:rPr>
                <w:rFonts w:ascii="Times New Roman" w:hAnsi="Times New Roman" w:cs="Times New Roman"/>
                <w:sz w:val="18"/>
                <w:szCs w:val="18"/>
              </w:rPr>
            </w:pPr>
            <w:r>
              <w:rPr>
                <w:rFonts w:ascii="Times New Roman" w:hAnsi="Times New Roman" w:cs="Times New Roman"/>
                <w:sz w:val="18"/>
                <w:szCs w:val="18"/>
              </w:rPr>
              <w:t>TR</w:t>
            </w:r>
            <w:r w:rsidRPr="00AD5D09">
              <w:rPr>
                <w:rFonts w:ascii="Times New Roman" w:hAnsi="Times New Roman" w:cs="Times New Roman"/>
                <w:sz w:val="18"/>
                <w:szCs w:val="18"/>
              </w:rPr>
              <w:t>A</w:t>
            </w:r>
            <w:r w:rsidR="00AD5D09" w:rsidRPr="00AD5D09">
              <w:rPr>
                <w:rFonts w:ascii="Times New Roman" w:hAnsi="Times New Roman" w:cs="Times New Roman"/>
                <w:sz w:val="18"/>
                <w:szCs w:val="18"/>
              </w:rPr>
              <w:t>-</w:t>
            </w:r>
            <w:r w:rsidR="00AD5D09">
              <w:rPr>
                <w:rFonts w:ascii="Times New Roman" w:hAnsi="Times New Roman" w:cs="Times New Roman"/>
                <w:sz w:val="18"/>
                <w:szCs w:val="18"/>
              </w:rPr>
              <w:t>27</w:t>
            </w:r>
          </w:p>
        </w:tc>
      </w:tr>
      <w:tr w:rsidR="00AD5D09" w:rsidRPr="00353C70" w14:paraId="0B3F0917" w14:textId="77777777" w:rsidTr="005C16B3">
        <w:trPr>
          <w:trHeight w:val="309"/>
        </w:trPr>
        <w:tc>
          <w:tcPr>
            <w:tcW w:w="356" w:type="dxa"/>
          </w:tcPr>
          <w:p w14:paraId="7A1EA950" w14:textId="77777777" w:rsidR="00AD5D09" w:rsidRPr="00353C70" w:rsidRDefault="00AD5D09" w:rsidP="005A063D">
            <w:pPr>
              <w:jc w:val="center"/>
              <w:rPr>
                <w:rFonts w:ascii="Times New Roman" w:hAnsi="Times New Roman" w:cs="Times New Roman"/>
              </w:rPr>
            </w:pPr>
            <w:r w:rsidRPr="00353C70">
              <w:rPr>
                <w:rFonts w:ascii="Times New Roman" w:hAnsi="Times New Roman" w:cs="Times New Roman"/>
              </w:rPr>
              <w:t>1</w:t>
            </w:r>
          </w:p>
        </w:tc>
        <w:tc>
          <w:tcPr>
            <w:tcW w:w="1199" w:type="dxa"/>
          </w:tcPr>
          <w:p w14:paraId="05524F76" w14:textId="77777777" w:rsidR="00AD5D09" w:rsidRPr="003F7ABC" w:rsidRDefault="00AD5D09" w:rsidP="005A063D">
            <w:pPr>
              <w:jc w:val="center"/>
              <w:rPr>
                <w:rFonts w:ascii="Times New Roman" w:hAnsi="Times New Roman" w:cs="Times New Roman"/>
                <w:szCs w:val="22"/>
              </w:rPr>
            </w:pPr>
            <w:r w:rsidRPr="00BA5F4E">
              <w:rPr>
                <w:rFonts w:ascii="Times New Roman" w:eastAsia="Times New Roman" w:hAnsi="Times New Roman" w:cs="Times New Roman"/>
                <w:sz w:val="24"/>
                <w:szCs w:val="24"/>
              </w:rPr>
              <w:t>URSA-08</w:t>
            </w:r>
          </w:p>
        </w:tc>
        <w:tc>
          <w:tcPr>
            <w:tcW w:w="283" w:type="dxa"/>
            <w:shd w:val="clear" w:color="auto" w:fill="FF0000"/>
          </w:tcPr>
          <w:p w14:paraId="41BF1CD6"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5BC215B5" w14:textId="77777777" w:rsidR="00AD5D09" w:rsidRPr="00353C70" w:rsidRDefault="00AD5D09" w:rsidP="005A063D">
            <w:pPr>
              <w:jc w:val="center"/>
              <w:rPr>
                <w:rFonts w:ascii="Times New Roman" w:hAnsi="Times New Roman" w:cs="Times New Roman"/>
              </w:rPr>
            </w:pPr>
          </w:p>
        </w:tc>
        <w:tc>
          <w:tcPr>
            <w:tcW w:w="283" w:type="dxa"/>
          </w:tcPr>
          <w:p w14:paraId="3FC7A409" w14:textId="77777777" w:rsidR="00AD5D09" w:rsidRPr="00353C70" w:rsidRDefault="00AD5D09" w:rsidP="005A063D">
            <w:pPr>
              <w:jc w:val="center"/>
              <w:rPr>
                <w:rFonts w:ascii="Times New Roman" w:hAnsi="Times New Roman" w:cs="Times New Roman"/>
              </w:rPr>
            </w:pPr>
          </w:p>
        </w:tc>
        <w:tc>
          <w:tcPr>
            <w:tcW w:w="284" w:type="dxa"/>
          </w:tcPr>
          <w:p w14:paraId="68ECBA98" w14:textId="77777777" w:rsidR="00AD5D09" w:rsidRPr="00353C70" w:rsidRDefault="00AD5D09" w:rsidP="005A063D">
            <w:pPr>
              <w:jc w:val="center"/>
              <w:rPr>
                <w:rFonts w:ascii="Times New Roman" w:hAnsi="Times New Roman" w:cs="Times New Roman"/>
              </w:rPr>
            </w:pPr>
          </w:p>
        </w:tc>
        <w:tc>
          <w:tcPr>
            <w:tcW w:w="283" w:type="dxa"/>
          </w:tcPr>
          <w:p w14:paraId="5CBF4471" w14:textId="77777777" w:rsidR="00AD5D09" w:rsidRPr="00353C70" w:rsidRDefault="00AD5D09" w:rsidP="005A063D">
            <w:pPr>
              <w:jc w:val="center"/>
              <w:rPr>
                <w:rFonts w:ascii="Times New Roman" w:hAnsi="Times New Roman" w:cs="Times New Roman"/>
              </w:rPr>
            </w:pPr>
          </w:p>
        </w:tc>
        <w:tc>
          <w:tcPr>
            <w:tcW w:w="284" w:type="dxa"/>
          </w:tcPr>
          <w:p w14:paraId="30B17A1E" w14:textId="77777777" w:rsidR="00AD5D09" w:rsidRPr="00353C70" w:rsidRDefault="00AD5D09" w:rsidP="005A063D">
            <w:pPr>
              <w:jc w:val="center"/>
              <w:rPr>
                <w:rFonts w:ascii="Times New Roman" w:hAnsi="Times New Roman" w:cs="Times New Roman"/>
              </w:rPr>
            </w:pPr>
          </w:p>
        </w:tc>
        <w:tc>
          <w:tcPr>
            <w:tcW w:w="283" w:type="dxa"/>
          </w:tcPr>
          <w:p w14:paraId="23A6AD49" w14:textId="77777777" w:rsidR="00AD5D09" w:rsidRPr="00353C70" w:rsidRDefault="00AD5D09" w:rsidP="005A063D">
            <w:pPr>
              <w:jc w:val="center"/>
              <w:rPr>
                <w:rFonts w:ascii="Times New Roman" w:hAnsi="Times New Roman" w:cs="Times New Roman"/>
              </w:rPr>
            </w:pPr>
          </w:p>
        </w:tc>
        <w:tc>
          <w:tcPr>
            <w:tcW w:w="284" w:type="dxa"/>
          </w:tcPr>
          <w:p w14:paraId="4C52A1EF" w14:textId="77777777" w:rsidR="00AD5D09" w:rsidRPr="00353C70" w:rsidRDefault="00AD5D09" w:rsidP="005A063D">
            <w:pPr>
              <w:jc w:val="center"/>
              <w:rPr>
                <w:rFonts w:ascii="Times New Roman" w:hAnsi="Times New Roman" w:cs="Times New Roman"/>
              </w:rPr>
            </w:pPr>
          </w:p>
        </w:tc>
        <w:tc>
          <w:tcPr>
            <w:tcW w:w="283" w:type="dxa"/>
          </w:tcPr>
          <w:p w14:paraId="191B348E" w14:textId="77777777" w:rsidR="00AD5D09" w:rsidRPr="00353C70" w:rsidRDefault="00AD5D09" w:rsidP="005A063D">
            <w:pPr>
              <w:jc w:val="center"/>
              <w:rPr>
                <w:rFonts w:ascii="Times New Roman" w:hAnsi="Times New Roman" w:cs="Times New Roman"/>
              </w:rPr>
            </w:pPr>
          </w:p>
        </w:tc>
        <w:tc>
          <w:tcPr>
            <w:tcW w:w="284" w:type="dxa"/>
          </w:tcPr>
          <w:p w14:paraId="43BBE030" w14:textId="77777777" w:rsidR="00AD5D09" w:rsidRPr="00353C70" w:rsidRDefault="00AD5D09" w:rsidP="005A063D">
            <w:pPr>
              <w:jc w:val="center"/>
              <w:rPr>
                <w:rFonts w:ascii="Times New Roman" w:hAnsi="Times New Roman" w:cs="Times New Roman"/>
              </w:rPr>
            </w:pPr>
          </w:p>
        </w:tc>
        <w:tc>
          <w:tcPr>
            <w:tcW w:w="283" w:type="dxa"/>
          </w:tcPr>
          <w:p w14:paraId="1994588C" w14:textId="77777777" w:rsidR="00AD5D09" w:rsidRPr="00353C70" w:rsidRDefault="00AD5D09" w:rsidP="005A063D">
            <w:pPr>
              <w:jc w:val="center"/>
              <w:rPr>
                <w:rFonts w:ascii="Times New Roman" w:hAnsi="Times New Roman" w:cs="Times New Roman"/>
              </w:rPr>
            </w:pPr>
          </w:p>
        </w:tc>
        <w:tc>
          <w:tcPr>
            <w:tcW w:w="284" w:type="dxa"/>
          </w:tcPr>
          <w:p w14:paraId="6B15B4CB" w14:textId="77777777" w:rsidR="00AD5D09" w:rsidRPr="00353C70" w:rsidRDefault="00AD5D09" w:rsidP="005A063D">
            <w:pPr>
              <w:jc w:val="center"/>
              <w:rPr>
                <w:rFonts w:ascii="Times New Roman" w:hAnsi="Times New Roman" w:cs="Times New Roman"/>
              </w:rPr>
            </w:pPr>
          </w:p>
        </w:tc>
        <w:tc>
          <w:tcPr>
            <w:tcW w:w="283" w:type="dxa"/>
          </w:tcPr>
          <w:p w14:paraId="3AC5C9F4" w14:textId="77777777" w:rsidR="00AD5D09" w:rsidRPr="00353C70" w:rsidRDefault="00AD5D09" w:rsidP="005A063D">
            <w:pPr>
              <w:jc w:val="center"/>
              <w:rPr>
                <w:rFonts w:ascii="Times New Roman" w:hAnsi="Times New Roman" w:cs="Times New Roman"/>
              </w:rPr>
            </w:pPr>
          </w:p>
        </w:tc>
        <w:tc>
          <w:tcPr>
            <w:tcW w:w="284" w:type="dxa"/>
          </w:tcPr>
          <w:p w14:paraId="50E1795F" w14:textId="77777777" w:rsidR="00AD5D09" w:rsidRPr="00353C70" w:rsidRDefault="00AD5D09" w:rsidP="005A063D">
            <w:pPr>
              <w:jc w:val="center"/>
              <w:rPr>
                <w:rFonts w:ascii="Times New Roman" w:hAnsi="Times New Roman" w:cs="Times New Roman"/>
              </w:rPr>
            </w:pPr>
          </w:p>
        </w:tc>
        <w:tc>
          <w:tcPr>
            <w:tcW w:w="283" w:type="dxa"/>
          </w:tcPr>
          <w:p w14:paraId="74FA0248" w14:textId="77777777" w:rsidR="00AD5D09" w:rsidRPr="00353C70" w:rsidRDefault="00AD5D09" w:rsidP="005A063D">
            <w:pPr>
              <w:jc w:val="center"/>
              <w:rPr>
                <w:rFonts w:ascii="Times New Roman" w:hAnsi="Times New Roman" w:cs="Times New Roman"/>
              </w:rPr>
            </w:pPr>
          </w:p>
        </w:tc>
        <w:tc>
          <w:tcPr>
            <w:tcW w:w="284" w:type="dxa"/>
          </w:tcPr>
          <w:p w14:paraId="36367D04" w14:textId="77777777" w:rsidR="00AD5D09" w:rsidRPr="00353C70" w:rsidRDefault="00AD5D09" w:rsidP="005A063D">
            <w:pPr>
              <w:jc w:val="center"/>
              <w:rPr>
                <w:rFonts w:ascii="Times New Roman" w:hAnsi="Times New Roman" w:cs="Times New Roman"/>
              </w:rPr>
            </w:pPr>
          </w:p>
        </w:tc>
        <w:tc>
          <w:tcPr>
            <w:tcW w:w="283" w:type="dxa"/>
          </w:tcPr>
          <w:p w14:paraId="6366DBD7" w14:textId="77777777" w:rsidR="00AD5D09" w:rsidRPr="00353C70" w:rsidRDefault="00AD5D09" w:rsidP="005A063D">
            <w:pPr>
              <w:jc w:val="center"/>
              <w:rPr>
                <w:rFonts w:ascii="Times New Roman" w:hAnsi="Times New Roman" w:cs="Times New Roman"/>
              </w:rPr>
            </w:pPr>
          </w:p>
        </w:tc>
        <w:tc>
          <w:tcPr>
            <w:tcW w:w="284" w:type="dxa"/>
          </w:tcPr>
          <w:p w14:paraId="7C0CBBB1" w14:textId="77777777" w:rsidR="00AD5D09" w:rsidRPr="00353C70" w:rsidRDefault="00AD5D09" w:rsidP="005A063D">
            <w:pPr>
              <w:jc w:val="center"/>
              <w:rPr>
                <w:rFonts w:ascii="Times New Roman" w:hAnsi="Times New Roman" w:cs="Times New Roman"/>
              </w:rPr>
            </w:pPr>
          </w:p>
        </w:tc>
        <w:tc>
          <w:tcPr>
            <w:tcW w:w="283" w:type="dxa"/>
          </w:tcPr>
          <w:p w14:paraId="0F89676B" w14:textId="77777777" w:rsidR="00AD5D09" w:rsidRPr="00353C70" w:rsidRDefault="00AD5D09" w:rsidP="005A063D">
            <w:pPr>
              <w:jc w:val="center"/>
              <w:rPr>
                <w:rFonts w:ascii="Times New Roman" w:hAnsi="Times New Roman" w:cs="Times New Roman"/>
              </w:rPr>
            </w:pPr>
          </w:p>
        </w:tc>
        <w:tc>
          <w:tcPr>
            <w:tcW w:w="284" w:type="dxa"/>
          </w:tcPr>
          <w:p w14:paraId="25513FED" w14:textId="77777777" w:rsidR="00AD5D09" w:rsidRPr="00353C70" w:rsidRDefault="00AD5D09" w:rsidP="005A063D">
            <w:pPr>
              <w:jc w:val="center"/>
              <w:rPr>
                <w:rFonts w:ascii="Times New Roman" w:hAnsi="Times New Roman" w:cs="Times New Roman"/>
              </w:rPr>
            </w:pPr>
          </w:p>
        </w:tc>
        <w:tc>
          <w:tcPr>
            <w:tcW w:w="284" w:type="dxa"/>
          </w:tcPr>
          <w:p w14:paraId="390E2896" w14:textId="77777777" w:rsidR="00AD5D09" w:rsidRPr="00353C70" w:rsidRDefault="00AD5D09" w:rsidP="005A063D">
            <w:pPr>
              <w:jc w:val="center"/>
              <w:rPr>
                <w:rFonts w:ascii="Times New Roman" w:hAnsi="Times New Roman" w:cs="Times New Roman"/>
              </w:rPr>
            </w:pPr>
          </w:p>
        </w:tc>
        <w:tc>
          <w:tcPr>
            <w:tcW w:w="284" w:type="dxa"/>
          </w:tcPr>
          <w:p w14:paraId="6F37D2E3" w14:textId="77777777" w:rsidR="00AD5D09" w:rsidRPr="00353C70" w:rsidRDefault="00AD5D09" w:rsidP="005A063D">
            <w:pPr>
              <w:jc w:val="center"/>
              <w:rPr>
                <w:rFonts w:ascii="Times New Roman" w:hAnsi="Times New Roman" w:cs="Times New Roman"/>
              </w:rPr>
            </w:pPr>
          </w:p>
        </w:tc>
        <w:tc>
          <w:tcPr>
            <w:tcW w:w="284" w:type="dxa"/>
          </w:tcPr>
          <w:p w14:paraId="4BA24AD8" w14:textId="77777777" w:rsidR="00AD5D09" w:rsidRPr="00353C70" w:rsidRDefault="00AD5D09" w:rsidP="005A063D">
            <w:pPr>
              <w:jc w:val="center"/>
              <w:rPr>
                <w:rFonts w:ascii="Times New Roman" w:hAnsi="Times New Roman" w:cs="Times New Roman"/>
              </w:rPr>
            </w:pPr>
          </w:p>
        </w:tc>
        <w:tc>
          <w:tcPr>
            <w:tcW w:w="284" w:type="dxa"/>
          </w:tcPr>
          <w:p w14:paraId="2C1E2E64"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1CE677B7"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508B6299"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0E526D7D" w14:textId="77777777" w:rsidR="00AD5D09" w:rsidRPr="00353C70" w:rsidRDefault="00AD5D09" w:rsidP="005A063D">
            <w:pPr>
              <w:jc w:val="center"/>
              <w:rPr>
                <w:rFonts w:ascii="Times New Roman" w:hAnsi="Times New Roman" w:cs="Times New Roman"/>
              </w:rPr>
            </w:pPr>
          </w:p>
        </w:tc>
      </w:tr>
      <w:tr w:rsidR="00AD5D09" w:rsidRPr="00353C70" w14:paraId="4C82242A" w14:textId="77777777" w:rsidTr="005A063D">
        <w:trPr>
          <w:trHeight w:val="91"/>
        </w:trPr>
        <w:tc>
          <w:tcPr>
            <w:tcW w:w="356" w:type="dxa"/>
          </w:tcPr>
          <w:p w14:paraId="0C4C5F12" w14:textId="77777777" w:rsidR="00AD5D09" w:rsidRPr="00353C70" w:rsidRDefault="00AD5D09" w:rsidP="005A063D">
            <w:pPr>
              <w:jc w:val="center"/>
              <w:rPr>
                <w:rFonts w:ascii="Times New Roman" w:hAnsi="Times New Roman" w:cs="Times New Roman"/>
              </w:rPr>
            </w:pPr>
            <w:r w:rsidRPr="00353C70">
              <w:rPr>
                <w:rFonts w:ascii="Times New Roman" w:hAnsi="Times New Roman" w:cs="Times New Roman"/>
              </w:rPr>
              <w:t>2</w:t>
            </w:r>
          </w:p>
        </w:tc>
        <w:tc>
          <w:tcPr>
            <w:tcW w:w="1199" w:type="dxa"/>
          </w:tcPr>
          <w:p w14:paraId="68E7F35A" w14:textId="77777777" w:rsidR="00AD5D09" w:rsidRPr="003F7ABC" w:rsidRDefault="00AD5D09" w:rsidP="005A063D">
            <w:pPr>
              <w:jc w:val="center"/>
              <w:rPr>
                <w:rFonts w:ascii="Times New Roman" w:hAnsi="Times New Roman" w:cs="Times New Roman"/>
                <w:szCs w:val="22"/>
              </w:rPr>
            </w:pPr>
            <w:r w:rsidRPr="00BA5F4E">
              <w:rPr>
                <w:rFonts w:ascii="Times New Roman" w:eastAsia="Times New Roman" w:hAnsi="Times New Roman" w:cs="Times New Roman"/>
                <w:sz w:val="24"/>
                <w:szCs w:val="24"/>
              </w:rPr>
              <w:t>URSA-09</w:t>
            </w:r>
          </w:p>
        </w:tc>
        <w:tc>
          <w:tcPr>
            <w:tcW w:w="283" w:type="dxa"/>
          </w:tcPr>
          <w:p w14:paraId="256FBE48"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4AE389ED" w14:textId="77777777" w:rsidR="00AD5D09" w:rsidRPr="00353C70" w:rsidRDefault="00AD5D09" w:rsidP="005A063D">
            <w:pPr>
              <w:jc w:val="center"/>
              <w:rPr>
                <w:rFonts w:ascii="Times New Roman" w:hAnsi="Times New Roman" w:cs="Times New Roman"/>
              </w:rPr>
            </w:pPr>
          </w:p>
        </w:tc>
        <w:tc>
          <w:tcPr>
            <w:tcW w:w="283" w:type="dxa"/>
            <w:shd w:val="clear" w:color="auto" w:fill="FF0000"/>
          </w:tcPr>
          <w:p w14:paraId="162F24AA"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299E3FE3" w14:textId="77777777" w:rsidR="00AD5D09" w:rsidRPr="00353C70" w:rsidRDefault="00AD5D09" w:rsidP="005A063D">
            <w:pPr>
              <w:jc w:val="center"/>
              <w:rPr>
                <w:rFonts w:ascii="Times New Roman" w:hAnsi="Times New Roman" w:cs="Times New Roman"/>
              </w:rPr>
            </w:pPr>
          </w:p>
        </w:tc>
        <w:tc>
          <w:tcPr>
            <w:tcW w:w="283" w:type="dxa"/>
            <w:shd w:val="clear" w:color="auto" w:fill="FF0000"/>
          </w:tcPr>
          <w:p w14:paraId="3705AECC" w14:textId="77777777" w:rsidR="00AD5D09" w:rsidRPr="00353C70" w:rsidRDefault="00AD5D09" w:rsidP="005A063D">
            <w:pPr>
              <w:jc w:val="center"/>
              <w:rPr>
                <w:rFonts w:ascii="Times New Roman" w:hAnsi="Times New Roman" w:cs="Times New Roman"/>
              </w:rPr>
            </w:pPr>
          </w:p>
        </w:tc>
        <w:tc>
          <w:tcPr>
            <w:tcW w:w="284" w:type="dxa"/>
          </w:tcPr>
          <w:p w14:paraId="700F9EF3" w14:textId="77777777" w:rsidR="00AD5D09" w:rsidRPr="00353C70" w:rsidRDefault="00AD5D09" w:rsidP="005A063D">
            <w:pPr>
              <w:jc w:val="center"/>
              <w:rPr>
                <w:rFonts w:ascii="Times New Roman" w:hAnsi="Times New Roman" w:cs="Times New Roman"/>
              </w:rPr>
            </w:pPr>
          </w:p>
        </w:tc>
        <w:tc>
          <w:tcPr>
            <w:tcW w:w="283" w:type="dxa"/>
          </w:tcPr>
          <w:p w14:paraId="2251BE20" w14:textId="77777777" w:rsidR="00AD5D09" w:rsidRPr="00353C70" w:rsidRDefault="00AD5D09" w:rsidP="005A063D">
            <w:pPr>
              <w:jc w:val="center"/>
              <w:rPr>
                <w:rFonts w:ascii="Times New Roman" w:hAnsi="Times New Roman" w:cs="Times New Roman"/>
              </w:rPr>
            </w:pPr>
          </w:p>
        </w:tc>
        <w:tc>
          <w:tcPr>
            <w:tcW w:w="284" w:type="dxa"/>
          </w:tcPr>
          <w:p w14:paraId="34F79031" w14:textId="77777777" w:rsidR="00AD5D09" w:rsidRPr="00353C70" w:rsidRDefault="00AD5D09" w:rsidP="005A063D">
            <w:pPr>
              <w:jc w:val="center"/>
              <w:rPr>
                <w:rFonts w:ascii="Times New Roman" w:hAnsi="Times New Roman" w:cs="Times New Roman"/>
              </w:rPr>
            </w:pPr>
          </w:p>
        </w:tc>
        <w:tc>
          <w:tcPr>
            <w:tcW w:w="283" w:type="dxa"/>
            <w:shd w:val="clear" w:color="auto" w:fill="FF0000"/>
          </w:tcPr>
          <w:p w14:paraId="186374FB"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3A8B781B" w14:textId="77777777" w:rsidR="00AD5D09" w:rsidRPr="00353C70" w:rsidRDefault="00AD5D09" w:rsidP="005A063D">
            <w:pPr>
              <w:jc w:val="center"/>
              <w:rPr>
                <w:rFonts w:ascii="Times New Roman" w:hAnsi="Times New Roman" w:cs="Times New Roman"/>
              </w:rPr>
            </w:pPr>
          </w:p>
        </w:tc>
        <w:tc>
          <w:tcPr>
            <w:tcW w:w="283" w:type="dxa"/>
          </w:tcPr>
          <w:p w14:paraId="138B831F" w14:textId="77777777" w:rsidR="00AD5D09" w:rsidRPr="00353C70" w:rsidRDefault="00AD5D09" w:rsidP="005A063D">
            <w:pPr>
              <w:jc w:val="center"/>
              <w:rPr>
                <w:rFonts w:ascii="Times New Roman" w:hAnsi="Times New Roman" w:cs="Times New Roman"/>
              </w:rPr>
            </w:pPr>
          </w:p>
        </w:tc>
        <w:tc>
          <w:tcPr>
            <w:tcW w:w="284" w:type="dxa"/>
          </w:tcPr>
          <w:p w14:paraId="6A31F189" w14:textId="77777777" w:rsidR="00AD5D09" w:rsidRPr="00353C70" w:rsidRDefault="00AD5D09" w:rsidP="005A063D">
            <w:pPr>
              <w:jc w:val="center"/>
              <w:rPr>
                <w:rFonts w:ascii="Times New Roman" w:hAnsi="Times New Roman" w:cs="Times New Roman"/>
              </w:rPr>
            </w:pPr>
          </w:p>
        </w:tc>
        <w:tc>
          <w:tcPr>
            <w:tcW w:w="283" w:type="dxa"/>
          </w:tcPr>
          <w:p w14:paraId="190BF43B" w14:textId="77777777" w:rsidR="00AD5D09" w:rsidRPr="00353C70" w:rsidRDefault="00AD5D09" w:rsidP="005A063D">
            <w:pPr>
              <w:jc w:val="center"/>
              <w:rPr>
                <w:rFonts w:ascii="Times New Roman" w:hAnsi="Times New Roman" w:cs="Times New Roman"/>
              </w:rPr>
            </w:pPr>
          </w:p>
        </w:tc>
        <w:tc>
          <w:tcPr>
            <w:tcW w:w="284" w:type="dxa"/>
          </w:tcPr>
          <w:p w14:paraId="7AA53EA4" w14:textId="77777777" w:rsidR="00AD5D09" w:rsidRPr="00353C70" w:rsidRDefault="00AD5D09" w:rsidP="005A063D">
            <w:pPr>
              <w:jc w:val="center"/>
              <w:rPr>
                <w:rFonts w:ascii="Times New Roman" w:hAnsi="Times New Roman" w:cs="Times New Roman"/>
              </w:rPr>
            </w:pPr>
          </w:p>
        </w:tc>
        <w:tc>
          <w:tcPr>
            <w:tcW w:w="283" w:type="dxa"/>
          </w:tcPr>
          <w:p w14:paraId="30611729" w14:textId="77777777" w:rsidR="00AD5D09" w:rsidRPr="00353C70" w:rsidRDefault="00AD5D09" w:rsidP="005A063D">
            <w:pPr>
              <w:jc w:val="center"/>
              <w:rPr>
                <w:rFonts w:ascii="Times New Roman" w:hAnsi="Times New Roman" w:cs="Times New Roman"/>
              </w:rPr>
            </w:pPr>
          </w:p>
        </w:tc>
        <w:tc>
          <w:tcPr>
            <w:tcW w:w="284" w:type="dxa"/>
          </w:tcPr>
          <w:p w14:paraId="17C243DB" w14:textId="77777777" w:rsidR="00AD5D09" w:rsidRPr="00353C70" w:rsidRDefault="00AD5D09" w:rsidP="005A063D">
            <w:pPr>
              <w:jc w:val="center"/>
              <w:rPr>
                <w:rFonts w:ascii="Times New Roman" w:hAnsi="Times New Roman" w:cs="Times New Roman"/>
              </w:rPr>
            </w:pPr>
          </w:p>
        </w:tc>
        <w:tc>
          <w:tcPr>
            <w:tcW w:w="283" w:type="dxa"/>
          </w:tcPr>
          <w:p w14:paraId="12B1F8BC" w14:textId="77777777" w:rsidR="00AD5D09" w:rsidRPr="00353C70" w:rsidRDefault="00AD5D09" w:rsidP="005A063D">
            <w:pPr>
              <w:jc w:val="center"/>
              <w:rPr>
                <w:rFonts w:ascii="Times New Roman" w:hAnsi="Times New Roman" w:cs="Times New Roman"/>
              </w:rPr>
            </w:pPr>
          </w:p>
        </w:tc>
        <w:tc>
          <w:tcPr>
            <w:tcW w:w="284" w:type="dxa"/>
          </w:tcPr>
          <w:p w14:paraId="50A00569" w14:textId="77777777" w:rsidR="00AD5D09" w:rsidRPr="00353C70" w:rsidRDefault="00AD5D09" w:rsidP="005A063D">
            <w:pPr>
              <w:jc w:val="center"/>
              <w:rPr>
                <w:rFonts w:ascii="Times New Roman" w:hAnsi="Times New Roman" w:cs="Times New Roman"/>
              </w:rPr>
            </w:pPr>
          </w:p>
        </w:tc>
        <w:tc>
          <w:tcPr>
            <w:tcW w:w="283" w:type="dxa"/>
          </w:tcPr>
          <w:p w14:paraId="25FC6111" w14:textId="77777777" w:rsidR="00AD5D09" w:rsidRPr="00353C70" w:rsidRDefault="00AD5D09" w:rsidP="005A063D">
            <w:pPr>
              <w:jc w:val="center"/>
              <w:rPr>
                <w:rFonts w:ascii="Times New Roman" w:hAnsi="Times New Roman" w:cs="Times New Roman"/>
              </w:rPr>
            </w:pPr>
          </w:p>
        </w:tc>
        <w:tc>
          <w:tcPr>
            <w:tcW w:w="284" w:type="dxa"/>
          </w:tcPr>
          <w:p w14:paraId="5E248D6F"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3B52C75F" w14:textId="77777777" w:rsidR="00AD5D09" w:rsidRPr="00353C70" w:rsidRDefault="00AD5D09" w:rsidP="005A063D">
            <w:pPr>
              <w:jc w:val="center"/>
              <w:rPr>
                <w:rFonts w:ascii="Times New Roman" w:hAnsi="Times New Roman" w:cs="Times New Roman"/>
              </w:rPr>
            </w:pPr>
          </w:p>
        </w:tc>
        <w:tc>
          <w:tcPr>
            <w:tcW w:w="284" w:type="dxa"/>
          </w:tcPr>
          <w:p w14:paraId="71B75E80" w14:textId="77777777" w:rsidR="00AD5D09" w:rsidRPr="00353C70" w:rsidRDefault="00AD5D09" w:rsidP="005A063D">
            <w:pPr>
              <w:jc w:val="center"/>
              <w:rPr>
                <w:rFonts w:ascii="Times New Roman" w:hAnsi="Times New Roman" w:cs="Times New Roman"/>
              </w:rPr>
            </w:pPr>
          </w:p>
        </w:tc>
        <w:tc>
          <w:tcPr>
            <w:tcW w:w="284" w:type="dxa"/>
          </w:tcPr>
          <w:p w14:paraId="22B15049" w14:textId="77777777" w:rsidR="00AD5D09" w:rsidRPr="00353C70" w:rsidRDefault="00AD5D09" w:rsidP="005A063D">
            <w:pPr>
              <w:jc w:val="center"/>
              <w:rPr>
                <w:rFonts w:ascii="Times New Roman" w:hAnsi="Times New Roman" w:cs="Times New Roman"/>
              </w:rPr>
            </w:pPr>
          </w:p>
        </w:tc>
        <w:tc>
          <w:tcPr>
            <w:tcW w:w="284" w:type="dxa"/>
          </w:tcPr>
          <w:p w14:paraId="0761B6B2" w14:textId="77777777" w:rsidR="00AD5D09" w:rsidRPr="00353C70" w:rsidRDefault="00AD5D09" w:rsidP="005A063D">
            <w:pPr>
              <w:jc w:val="center"/>
              <w:rPr>
                <w:rFonts w:ascii="Times New Roman" w:hAnsi="Times New Roman" w:cs="Times New Roman"/>
              </w:rPr>
            </w:pPr>
          </w:p>
        </w:tc>
        <w:tc>
          <w:tcPr>
            <w:tcW w:w="284" w:type="dxa"/>
          </w:tcPr>
          <w:p w14:paraId="4AAA8AA7" w14:textId="77777777" w:rsidR="00AD5D09" w:rsidRPr="00353C70" w:rsidRDefault="00AD5D09" w:rsidP="005A063D">
            <w:pPr>
              <w:jc w:val="center"/>
              <w:rPr>
                <w:rFonts w:ascii="Times New Roman" w:hAnsi="Times New Roman" w:cs="Times New Roman"/>
              </w:rPr>
            </w:pPr>
          </w:p>
        </w:tc>
        <w:tc>
          <w:tcPr>
            <w:tcW w:w="284" w:type="dxa"/>
          </w:tcPr>
          <w:p w14:paraId="0B960728" w14:textId="77777777" w:rsidR="00AD5D09" w:rsidRPr="00353C70" w:rsidRDefault="00AD5D09" w:rsidP="005A063D">
            <w:pPr>
              <w:jc w:val="center"/>
              <w:rPr>
                <w:rFonts w:ascii="Times New Roman" w:hAnsi="Times New Roman" w:cs="Times New Roman"/>
              </w:rPr>
            </w:pPr>
          </w:p>
        </w:tc>
        <w:tc>
          <w:tcPr>
            <w:tcW w:w="284" w:type="dxa"/>
          </w:tcPr>
          <w:p w14:paraId="159D3EE2" w14:textId="77777777" w:rsidR="00AD5D09" w:rsidRPr="00353C70" w:rsidRDefault="00AD5D09" w:rsidP="005A063D">
            <w:pPr>
              <w:jc w:val="center"/>
              <w:rPr>
                <w:rFonts w:ascii="Times New Roman" w:hAnsi="Times New Roman" w:cs="Times New Roman"/>
              </w:rPr>
            </w:pPr>
          </w:p>
        </w:tc>
      </w:tr>
      <w:tr w:rsidR="00AD5D09" w:rsidRPr="00353C70" w14:paraId="56189DC0" w14:textId="77777777" w:rsidTr="005A063D">
        <w:trPr>
          <w:trHeight w:val="91"/>
        </w:trPr>
        <w:tc>
          <w:tcPr>
            <w:tcW w:w="356" w:type="dxa"/>
          </w:tcPr>
          <w:p w14:paraId="37B244B6" w14:textId="77777777" w:rsidR="00AD5D09" w:rsidRPr="00353C70" w:rsidRDefault="00AD5D09" w:rsidP="005A063D">
            <w:pPr>
              <w:jc w:val="center"/>
              <w:rPr>
                <w:rFonts w:ascii="Times New Roman" w:hAnsi="Times New Roman" w:cs="Times New Roman"/>
              </w:rPr>
            </w:pPr>
            <w:r w:rsidRPr="00353C70">
              <w:rPr>
                <w:rFonts w:ascii="Times New Roman" w:hAnsi="Times New Roman" w:cs="Times New Roman"/>
              </w:rPr>
              <w:t>3</w:t>
            </w:r>
          </w:p>
        </w:tc>
        <w:tc>
          <w:tcPr>
            <w:tcW w:w="1199" w:type="dxa"/>
          </w:tcPr>
          <w:p w14:paraId="4D02D1B5" w14:textId="77777777" w:rsidR="00AD5D09" w:rsidRPr="003F7ABC" w:rsidRDefault="00AD5D09" w:rsidP="005A063D">
            <w:pPr>
              <w:jc w:val="center"/>
              <w:rPr>
                <w:rFonts w:ascii="Times New Roman" w:hAnsi="Times New Roman" w:cs="Times New Roman"/>
                <w:szCs w:val="22"/>
              </w:rPr>
            </w:pPr>
            <w:r w:rsidRPr="00BA5F4E">
              <w:rPr>
                <w:rFonts w:ascii="Times New Roman" w:eastAsia="Times New Roman" w:hAnsi="Times New Roman" w:cs="Times New Roman"/>
                <w:sz w:val="24"/>
                <w:szCs w:val="24"/>
              </w:rPr>
              <w:t>URSA-10</w:t>
            </w:r>
          </w:p>
        </w:tc>
        <w:tc>
          <w:tcPr>
            <w:tcW w:w="283" w:type="dxa"/>
          </w:tcPr>
          <w:p w14:paraId="0033F38F" w14:textId="77777777" w:rsidR="00AD5D09" w:rsidRPr="00353C70" w:rsidRDefault="00AD5D09" w:rsidP="005A063D">
            <w:pPr>
              <w:jc w:val="center"/>
              <w:rPr>
                <w:rFonts w:ascii="Times New Roman" w:hAnsi="Times New Roman" w:cs="Times New Roman"/>
              </w:rPr>
            </w:pPr>
          </w:p>
        </w:tc>
        <w:tc>
          <w:tcPr>
            <w:tcW w:w="284" w:type="dxa"/>
          </w:tcPr>
          <w:p w14:paraId="64137084" w14:textId="77777777" w:rsidR="00AD5D09" w:rsidRPr="00353C70" w:rsidRDefault="00AD5D09" w:rsidP="005A063D">
            <w:pPr>
              <w:jc w:val="center"/>
              <w:rPr>
                <w:rFonts w:ascii="Times New Roman" w:hAnsi="Times New Roman" w:cs="Times New Roman"/>
              </w:rPr>
            </w:pPr>
          </w:p>
        </w:tc>
        <w:tc>
          <w:tcPr>
            <w:tcW w:w="283" w:type="dxa"/>
          </w:tcPr>
          <w:p w14:paraId="58D0614D" w14:textId="77777777" w:rsidR="00AD5D09" w:rsidRPr="00353C70" w:rsidRDefault="00AD5D09" w:rsidP="005A063D">
            <w:pPr>
              <w:jc w:val="center"/>
              <w:rPr>
                <w:rFonts w:ascii="Times New Roman" w:hAnsi="Times New Roman" w:cs="Times New Roman"/>
              </w:rPr>
            </w:pPr>
          </w:p>
        </w:tc>
        <w:tc>
          <w:tcPr>
            <w:tcW w:w="284" w:type="dxa"/>
          </w:tcPr>
          <w:p w14:paraId="4D31BE09" w14:textId="77777777" w:rsidR="00AD5D09" w:rsidRPr="00353C70" w:rsidRDefault="00AD5D09" w:rsidP="005A063D">
            <w:pPr>
              <w:jc w:val="center"/>
              <w:rPr>
                <w:rFonts w:ascii="Times New Roman" w:hAnsi="Times New Roman" w:cs="Times New Roman"/>
              </w:rPr>
            </w:pPr>
          </w:p>
        </w:tc>
        <w:tc>
          <w:tcPr>
            <w:tcW w:w="283" w:type="dxa"/>
          </w:tcPr>
          <w:p w14:paraId="08542ACD"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1FFAB18C" w14:textId="77777777" w:rsidR="00AD5D09" w:rsidRPr="00353C70" w:rsidRDefault="00AD5D09" w:rsidP="005A063D">
            <w:pPr>
              <w:jc w:val="center"/>
              <w:rPr>
                <w:rFonts w:ascii="Times New Roman" w:hAnsi="Times New Roman" w:cs="Times New Roman"/>
              </w:rPr>
            </w:pPr>
          </w:p>
        </w:tc>
        <w:tc>
          <w:tcPr>
            <w:tcW w:w="283" w:type="dxa"/>
          </w:tcPr>
          <w:p w14:paraId="6F7A0EBD" w14:textId="77777777" w:rsidR="00AD5D09" w:rsidRPr="00353C70" w:rsidRDefault="00AD5D09" w:rsidP="005A063D">
            <w:pPr>
              <w:jc w:val="center"/>
              <w:rPr>
                <w:rFonts w:ascii="Times New Roman" w:hAnsi="Times New Roman" w:cs="Times New Roman"/>
              </w:rPr>
            </w:pPr>
          </w:p>
        </w:tc>
        <w:tc>
          <w:tcPr>
            <w:tcW w:w="284" w:type="dxa"/>
          </w:tcPr>
          <w:p w14:paraId="3894626B" w14:textId="77777777" w:rsidR="00AD5D09" w:rsidRPr="00353C70" w:rsidRDefault="00AD5D09" w:rsidP="005A063D">
            <w:pPr>
              <w:jc w:val="center"/>
              <w:rPr>
                <w:rFonts w:ascii="Times New Roman" w:hAnsi="Times New Roman" w:cs="Times New Roman"/>
              </w:rPr>
            </w:pPr>
          </w:p>
        </w:tc>
        <w:tc>
          <w:tcPr>
            <w:tcW w:w="283" w:type="dxa"/>
          </w:tcPr>
          <w:p w14:paraId="2F908328" w14:textId="77777777" w:rsidR="00AD5D09" w:rsidRPr="00353C70" w:rsidRDefault="00AD5D09" w:rsidP="005A063D">
            <w:pPr>
              <w:jc w:val="center"/>
              <w:rPr>
                <w:rFonts w:ascii="Times New Roman" w:hAnsi="Times New Roman" w:cs="Times New Roman"/>
              </w:rPr>
            </w:pPr>
          </w:p>
        </w:tc>
        <w:tc>
          <w:tcPr>
            <w:tcW w:w="284" w:type="dxa"/>
          </w:tcPr>
          <w:p w14:paraId="560458AA" w14:textId="77777777" w:rsidR="00AD5D09" w:rsidRPr="00353C70" w:rsidRDefault="00AD5D09" w:rsidP="005A063D">
            <w:pPr>
              <w:jc w:val="center"/>
              <w:rPr>
                <w:rFonts w:ascii="Times New Roman" w:hAnsi="Times New Roman" w:cs="Times New Roman"/>
              </w:rPr>
            </w:pPr>
          </w:p>
        </w:tc>
        <w:tc>
          <w:tcPr>
            <w:tcW w:w="283" w:type="dxa"/>
          </w:tcPr>
          <w:p w14:paraId="7FCA685E" w14:textId="77777777" w:rsidR="00AD5D09" w:rsidRPr="00353C70" w:rsidRDefault="00AD5D09" w:rsidP="005A063D">
            <w:pPr>
              <w:jc w:val="center"/>
              <w:rPr>
                <w:rFonts w:ascii="Times New Roman" w:hAnsi="Times New Roman" w:cs="Times New Roman"/>
              </w:rPr>
            </w:pPr>
          </w:p>
        </w:tc>
        <w:tc>
          <w:tcPr>
            <w:tcW w:w="284" w:type="dxa"/>
          </w:tcPr>
          <w:p w14:paraId="1312CC99" w14:textId="77777777" w:rsidR="00AD5D09" w:rsidRPr="00353C70" w:rsidRDefault="00AD5D09" w:rsidP="005A063D">
            <w:pPr>
              <w:jc w:val="center"/>
              <w:rPr>
                <w:rFonts w:ascii="Times New Roman" w:hAnsi="Times New Roman" w:cs="Times New Roman"/>
              </w:rPr>
            </w:pPr>
          </w:p>
        </w:tc>
        <w:tc>
          <w:tcPr>
            <w:tcW w:w="283" w:type="dxa"/>
          </w:tcPr>
          <w:p w14:paraId="533FB32B" w14:textId="77777777" w:rsidR="00AD5D09" w:rsidRPr="00353C70" w:rsidRDefault="00AD5D09" w:rsidP="005A063D">
            <w:pPr>
              <w:jc w:val="center"/>
              <w:rPr>
                <w:rFonts w:ascii="Times New Roman" w:hAnsi="Times New Roman" w:cs="Times New Roman"/>
              </w:rPr>
            </w:pPr>
          </w:p>
        </w:tc>
        <w:tc>
          <w:tcPr>
            <w:tcW w:w="284" w:type="dxa"/>
          </w:tcPr>
          <w:p w14:paraId="4DC94B31" w14:textId="77777777" w:rsidR="00AD5D09" w:rsidRPr="00353C70" w:rsidRDefault="00AD5D09" w:rsidP="005A063D">
            <w:pPr>
              <w:jc w:val="center"/>
              <w:rPr>
                <w:rFonts w:ascii="Times New Roman" w:hAnsi="Times New Roman" w:cs="Times New Roman"/>
              </w:rPr>
            </w:pPr>
          </w:p>
        </w:tc>
        <w:tc>
          <w:tcPr>
            <w:tcW w:w="283" w:type="dxa"/>
          </w:tcPr>
          <w:p w14:paraId="3E567716"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16234A21" w14:textId="77777777" w:rsidR="00AD5D09" w:rsidRPr="00353C70" w:rsidRDefault="00AD5D09" w:rsidP="005A063D">
            <w:pPr>
              <w:jc w:val="center"/>
              <w:rPr>
                <w:rFonts w:ascii="Times New Roman" w:hAnsi="Times New Roman" w:cs="Times New Roman"/>
              </w:rPr>
            </w:pPr>
          </w:p>
        </w:tc>
        <w:tc>
          <w:tcPr>
            <w:tcW w:w="283" w:type="dxa"/>
          </w:tcPr>
          <w:p w14:paraId="62DFA43C" w14:textId="77777777" w:rsidR="00AD5D09" w:rsidRPr="00353C70" w:rsidRDefault="00AD5D09" w:rsidP="005A063D">
            <w:pPr>
              <w:jc w:val="center"/>
              <w:rPr>
                <w:rFonts w:ascii="Times New Roman" w:hAnsi="Times New Roman" w:cs="Times New Roman"/>
              </w:rPr>
            </w:pPr>
          </w:p>
        </w:tc>
        <w:tc>
          <w:tcPr>
            <w:tcW w:w="284" w:type="dxa"/>
          </w:tcPr>
          <w:p w14:paraId="38AC803E" w14:textId="77777777" w:rsidR="00AD5D09" w:rsidRPr="00353C70" w:rsidRDefault="00AD5D09" w:rsidP="005A063D">
            <w:pPr>
              <w:jc w:val="center"/>
              <w:rPr>
                <w:rFonts w:ascii="Times New Roman" w:hAnsi="Times New Roman" w:cs="Times New Roman"/>
              </w:rPr>
            </w:pPr>
          </w:p>
        </w:tc>
        <w:tc>
          <w:tcPr>
            <w:tcW w:w="283" w:type="dxa"/>
          </w:tcPr>
          <w:p w14:paraId="4CC09A52" w14:textId="77777777" w:rsidR="00AD5D09" w:rsidRPr="00353C70" w:rsidRDefault="00AD5D09" w:rsidP="005A063D">
            <w:pPr>
              <w:jc w:val="center"/>
              <w:rPr>
                <w:rFonts w:ascii="Times New Roman" w:hAnsi="Times New Roman" w:cs="Times New Roman"/>
              </w:rPr>
            </w:pPr>
          </w:p>
        </w:tc>
        <w:tc>
          <w:tcPr>
            <w:tcW w:w="284" w:type="dxa"/>
          </w:tcPr>
          <w:p w14:paraId="13ED26CA" w14:textId="77777777" w:rsidR="00AD5D09" w:rsidRPr="00353C70" w:rsidRDefault="00AD5D09" w:rsidP="005A063D">
            <w:pPr>
              <w:jc w:val="center"/>
              <w:rPr>
                <w:rFonts w:ascii="Times New Roman" w:hAnsi="Times New Roman" w:cs="Times New Roman"/>
              </w:rPr>
            </w:pPr>
          </w:p>
        </w:tc>
        <w:tc>
          <w:tcPr>
            <w:tcW w:w="284" w:type="dxa"/>
          </w:tcPr>
          <w:p w14:paraId="0BF5D58C" w14:textId="77777777" w:rsidR="00AD5D09" w:rsidRPr="00353C70" w:rsidRDefault="00AD5D09" w:rsidP="005A063D">
            <w:pPr>
              <w:jc w:val="center"/>
              <w:rPr>
                <w:rFonts w:ascii="Times New Roman" w:hAnsi="Times New Roman" w:cs="Times New Roman"/>
              </w:rPr>
            </w:pPr>
          </w:p>
        </w:tc>
        <w:tc>
          <w:tcPr>
            <w:tcW w:w="284" w:type="dxa"/>
          </w:tcPr>
          <w:p w14:paraId="710E1E3E" w14:textId="77777777" w:rsidR="00AD5D09" w:rsidRPr="00353C70" w:rsidRDefault="00AD5D09" w:rsidP="005A063D">
            <w:pPr>
              <w:jc w:val="center"/>
              <w:rPr>
                <w:rFonts w:ascii="Times New Roman" w:hAnsi="Times New Roman" w:cs="Times New Roman"/>
              </w:rPr>
            </w:pPr>
          </w:p>
        </w:tc>
        <w:tc>
          <w:tcPr>
            <w:tcW w:w="284" w:type="dxa"/>
          </w:tcPr>
          <w:p w14:paraId="45AB2E2E" w14:textId="77777777" w:rsidR="00AD5D09" w:rsidRPr="00353C70" w:rsidRDefault="00AD5D09" w:rsidP="005A063D">
            <w:pPr>
              <w:jc w:val="center"/>
              <w:rPr>
                <w:rFonts w:ascii="Times New Roman" w:hAnsi="Times New Roman" w:cs="Times New Roman"/>
              </w:rPr>
            </w:pPr>
          </w:p>
        </w:tc>
        <w:tc>
          <w:tcPr>
            <w:tcW w:w="284" w:type="dxa"/>
          </w:tcPr>
          <w:p w14:paraId="531765B7" w14:textId="77777777" w:rsidR="00AD5D09" w:rsidRPr="00353C70" w:rsidRDefault="00AD5D09" w:rsidP="005A063D">
            <w:pPr>
              <w:jc w:val="center"/>
              <w:rPr>
                <w:rFonts w:ascii="Times New Roman" w:hAnsi="Times New Roman" w:cs="Times New Roman"/>
              </w:rPr>
            </w:pPr>
          </w:p>
        </w:tc>
        <w:tc>
          <w:tcPr>
            <w:tcW w:w="284" w:type="dxa"/>
          </w:tcPr>
          <w:p w14:paraId="43A5F080" w14:textId="77777777" w:rsidR="00AD5D09" w:rsidRPr="00353C70" w:rsidRDefault="00AD5D09" w:rsidP="005A063D">
            <w:pPr>
              <w:jc w:val="center"/>
              <w:rPr>
                <w:rFonts w:ascii="Times New Roman" w:hAnsi="Times New Roman" w:cs="Times New Roman"/>
              </w:rPr>
            </w:pPr>
          </w:p>
        </w:tc>
        <w:tc>
          <w:tcPr>
            <w:tcW w:w="284" w:type="dxa"/>
          </w:tcPr>
          <w:p w14:paraId="5008423B" w14:textId="77777777" w:rsidR="00AD5D09" w:rsidRPr="00353C70" w:rsidRDefault="00AD5D09" w:rsidP="005A063D">
            <w:pPr>
              <w:jc w:val="center"/>
              <w:rPr>
                <w:rFonts w:ascii="Times New Roman" w:hAnsi="Times New Roman" w:cs="Times New Roman"/>
              </w:rPr>
            </w:pPr>
          </w:p>
        </w:tc>
        <w:tc>
          <w:tcPr>
            <w:tcW w:w="284" w:type="dxa"/>
          </w:tcPr>
          <w:p w14:paraId="67E1A234" w14:textId="77777777" w:rsidR="00AD5D09" w:rsidRPr="00353C70" w:rsidRDefault="00AD5D09" w:rsidP="005A063D">
            <w:pPr>
              <w:jc w:val="center"/>
              <w:rPr>
                <w:rFonts w:ascii="Times New Roman" w:hAnsi="Times New Roman" w:cs="Times New Roman"/>
              </w:rPr>
            </w:pPr>
          </w:p>
        </w:tc>
      </w:tr>
      <w:tr w:rsidR="00AD5D09" w:rsidRPr="00353C70" w14:paraId="42916E9A" w14:textId="77777777" w:rsidTr="005A063D">
        <w:trPr>
          <w:trHeight w:val="91"/>
        </w:trPr>
        <w:tc>
          <w:tcPr>
            <w:tcW w:w="356" w:type="dxa"/>
          </w:tcPr>
          <w:p w14:paraId="0968A811" w14:textId="77777777" w:rsidR="00AD5D09" w:rsidRPr="00353C70" w:rsidRDefault="00AD5D09" w:rsidP="005A063D">
            <w:pPr>
              <w:jc w:val="center"/>
              <w:rPr>
                <w:rFonts w:ascii="Times New Roman" w:hAnsi="Times New Roman" w:cs="Times New Roman"/>
              </w:rPr>
            </w:pPr>
            <w:r w:rsidRPr="00353C70">
              <w:rPr>
                <w:rFonts w:ascii="Times New Roman" w:hAnsi="Times New Roman" w:cs="Times New Roman"/>
              </w:rPr>
              <w:t>4</w:t>
            </w:r>
          </w:p>
        </w:tc>
        <w:tc>
          <w:tcPr>
            <w:tcW w:w="1199" w:type="dxa"/>
          </w:tcPr>
          <w:p w14:paraId="0F045B70" w14:textId="77777777" w:rsidR="00AD5D09" w:rsidRPr="003F7ABC" w:rsidRDefault="00AD5D09" w:rsidP="005A063D">
            <w:pPr>
              <w:jc w:val="center"/>
              <w:rPr>
                <w:rFonts w:ascii="Times New Roman" w:hAnsi="Times New Roman" w:cs="Times New Roman"/>
                <w:szCs w:val="22"/>
              </w:rPr>
            </w:pPr>
            <w:r w:rsidRPr="00BA5F4E">
              <w:rPr>
                <w:rFonts w:ascii="Times New Roman" w:eastAsia="Times New Roman" w:hAnsi="Times New Roman" w:cs="Times New Roman"/>
                <w:sz w:val="24"/>
                <w:szCs w:val="24"/>
              </w:rPr>
              <w:t>URSA-11</w:t>
            </w:r>
          </w:p>
        </w:tc>
        <w:tc>
          <w:tcPr>
            <w:tcW w:w="283" w:type="dxa"/>
          </w:tcPr>
          <w:p w14:paraId="35348133" w14:textId="77777777" w:rsidR="00AD5D09" w:rsidRPr="00353C70" w:rsidRDefault="00AD5D09" w:rsidP="005A063D">
            <w:pPr>
              <w:jc w:val="center"/>
              <w:rPr>
                <w:rFonts w:ascii="Times New Roman" w:hAnsi="Times New Roman" w:cs="Times New Roman"/>
              </w:rPr>
            </w:pPr>
          </w:p>
        </w:tc>
        <w:tc>
          <w:tcPr>
            <w:tcW w:w="284" w:type="dxa"/>
          </w:tcPr>
          <w:p w14:paraId="3A4D4D21" w14:textId="77777777" w:rsidR="00AD5D09" w:rsidRPr="00353C70" w:rsidRDefault="00AD5D09" w:rsidP="005A063D">
            <w:pPr>
              <w:jc w:val="center"/>
              <w:rPr>
                <w:rFonts w:ascii="Times New Roman" w:hAnsi="Times New Roman" w:cs="Times New Roman"/>
              </w:rPr>
            </w:pPr>
          </w:p>
        </w:tc>
        <w:tc>
          <w:tcPr>
            <w:tcW w:w="283" w:type="dxa"/>
          </w:tcPr>
          <w:p w14:paraId="4294CF64" w14:textId="77777777" w:rsidR="00AD5D09" w:rsidRPr="00353C70" w:rsidRDefault="00AD5D09" w:rsidP="005A063D">
            <w:pPr>
              <w:jc w:val="center"/>
              <w:rPr>
                <w:rFonts w:ascii="Times New Roman" w:hAnsi="Times New Roman" w:cs="Times New Roman"/>
              </w:rPr>
            </w:pPr>
          </w:p>
        </w:tc>
        <w:tc>
          <w:tcPr>
            <w:tcW w:w="284" w:type="dxa"/>
          </w:tcPr>
          <w:p w14:paraId="61E51873" w14:textId="77777777" w:rsidR="00AD5D09" w:rsidRPr="00353C70" w:rsidRDefault="00AD5D09" w:rsidP="005A063D">
            <w:pPr>
              <w:jc w:val="center"/>
              <w:rPr>
                <w:rFonts w:ascii="Times New Roman" w:hAnsi="Times New Roman" w:cs="Times New Roman"/>
              </w:rPr>
            </w:pPr>
          </w:p>
        </w:tc>
        <w:tc>
          <w:tcPr>
            <w:tcW w:w="283" w:type="dxa"/>
          </w:tcPr>
          <w:p w14:paraId="2CE7EDE9" w14:textId="77777777" w:rsidR="00AD5D09" w:rsidRPr="00353C70" w:rsidRDefault="00AD5D09" w:rsidP="005A063D">
            <w:pPr>
              <w:jc w:val="center"/>
              <w:rPr>
                <w:rFonts w:ascii="Times New Roman" w:hAnsi="Times New Roman" w:cs="Times New Roman"/>
              </w:rPr>
            </w:pPr>
          </w:p>
        </w:tc>
        <w:tc>
          <w:tcPr>
            <w:tcW w:w="284" w:type="dxa"/>
          </w:tcPr>
          <w:p w14:paraId="589EE054" w14:textId="77777777" w:rsidR="00AD5D09" w:rsidRPr="00353C70" w:rsidRDefault="00AD5D09" w:rsidP="005A063D">
            <w:pPr>
              <w:jc w:val="center"/>
              <w:rPr>
                <w:rFonts w:ascii="Times New Roman" w:hAnsi="Times New Roman" w:cs="Times New Roman"/>
              </w:rPr>
            </w:pPr>
          </w:p>
        </w:tc>
        <w:tc>
          <w:tcPr>
            <w:tcW w:w="283" w:type="dxa"/>
            <w:shd w:val="clear" w:color="auto" w:fill="FF0000"/>
          </w:tcPr>
          <w:p w14:paraId="6210EACD"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3E0CB714"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08D856BB"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6E83FCF4"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588BFF3F"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0DCBEF3A"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63A547A7"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56BACBBA"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5726744A"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79480CED" w14:textId="77777777" w:rsidR="00AD5D09" w:rsidRPr="00353C70" w:rsidRDefault="00AD5D09" w:rsidP="005A063D">
            <w:pPr>
              <w:jc w:val="center"/>
              <w:rPr>
                <w:rFonts w:ascii="Times New Roman" w:hAnsi="Times New Roman" w:cs="Times New Roman"/>
              </w:rPr>
            </w:pPr>
          </w:p>
        </w:tc>
        <w:tc>
          <w:tcPr>
            <w:tcW w:w="283" w:type="dxa"/>
            <w:shd w:val="clear" w:color="auto" w:fill="FF0000"/>
          </w:tcPr>
          <w:p w14:paraId="5C24DC54"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0D2562A7"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6E4655DD" w14:textId="77777777" w:rsidR="00AD5D09" w:rsidRPr="00353C70" w:rsidRDefault="00AD5D09" w:rsidP="005A063D">
            <w:pPr>
              <w:jc w:val="center"/>
              <w:rPr>
                <w:rFonts w:ascii="Times New Roman" w:hAnsi="Times New Roman" w:cs="Times New Roman"/>
              </w:rPr>
            </w:pPr>
          </w:p>
        </w:tc>
        <w:tc>
          <w:tcPr>
            <w:tcW w:w="284" w:type="dxa"/>
          </w:tcPr>
          <w:p w14:paraId="1B58FE24" w14:textId="77777777" w:rsidR="00AD5D09" w:rsidRPr="00353C70" w:rsidRDefault="00AD5D09" w:rsidP="005A063D">
            <w:pPr>
              <w:jc w:val="center"/>
              <w:rPr>
                <w:rFonts w:ascii="Times New Roman" w:hAnsi="Times New Roman" w:cs="Times New Roman"/>
              </w:rPr>
            </w:pPr>
          </w:p>
        </w:tc>
        <w:tc>
          <w:tcPr>
            <w:tcW w:w="284" w:type="dxa"/>
          </w:tcPr>
          <w:p w14:paraId="401A727C" w14:textId="77777777" w:rsidR="00AD5D09" w:rsidRPr="00353C70" w:rsidRDefault="00AD5D09" w:rsidP="005A063D">
            <w:pPr>
              <w:jc w:val="center"/>
              <w:rPr>
                <w:rFonts w:ascii="Times New Roman" w:hAnsi="Times New Roman" w:cs="Times New Roman"/>
              </w:rPr>
            </w:pPr>
          </w:p>
        </w:tc>
        <w:tc>
          <w:tcPr>
            <w:tcW w:w="284" w:type="dxa"/>
          </w:tcPr>
          <w:p w14:paraId="51A6DCDB" w14:textId="77777777" w:rsidR="00AD5D09" w:rsidRPr="00353C70" w:rsidRDefault="00AD5D09" w:rsidP="005A063D">
            <w:pPr>
              <w:jc w:val="center"/>
              <w:rPr>
                <w:rFonts w:ascii="Times New Roman" w:hAnsi="Times New Roman" w:cs="Times New Roman"/>
              </w:rPr>
            </w:pPr>
          </w:p>
        </w:tc>
        <w:tc>
          <w:tcPr>
            <w:tcW w:w="284" w:type="dxa"/>
          </w:tcPr>
          <w:p w14:paraId="0973A749" w14:textId="77777777" w:rsidR="00AD5D09" w:rsidRPr="00353C70" w:rsidRDefault="00AD5D09" w:rsidP="005A063D">
            <w:pPr>
              <w:jc w:val="center"/>
              <w:rPr>
                <w:rFonts w:ascii="Times New Roman" w:hAnsi="Times New Roman" w:cs="Times New Roman"/>
              </w:rPr>
            </w:pPr>
          </w:p>
        </w:tc>
        <w:tc>
          <w:tcPr>
            <w:tcW w:w="284" w:type="dxa"/>
          </w:tcPr>
          <w:p w14:paraId="34E55A4F" w14:textId="77777777" w:rsidR="00AD5D09" w:rsidRPr="00353C70" w:rsidRDefault="00AD5D09" w:rsidP="005A063D">
            <w:pPr>
              <w:jc w:val="center"/>
              <w:rPr>
                <w:rFonts w:ascii="Times New Roman" w:hAnsi="Times New Roman" w:cs="Times New Roman"/>
              </w:rPr>
            </w:pPr>
          </w:p>
        </w:tc>
        <w:tc>
          <w:tcPr>
            <w:tcW w:w="284" w:type="dxa"/>
          </w:tcPr>
          <w:p w14:paraId="5DC66AC7" w14:textId="77777777" w:rsidR="00AD5D09" w:rsidRPr="00353C70" w:rsidRDefault="00AD5D09" w:rsidP="005A063D">
            <w:pPr>
              <w:jc w:val="center"/>
              <w:rPr>
                <w:rFonts w:ascii="Times New Roman" w:hAnsi="Times New Roman" w:cs="Times New Roman"/>
              </w:rPr>
            </w:pPr>
          </w:p>
        </w:tc>
        <w:tc>
          <w:tcPr>
            <w:tcW w:w="284" w:type="dxa"/>
          </w:tcPr>
          <w:p w14:paraId="1FFB4B95" w14:textId="77777777" w:rsidR="00AD5D09" w:rsidRPr="00353C70" w:rsidRDefault="00AD5D09" w:rsidP="005A063D">
            <w:pPr>
              <w:jc w:val="center"/>
              <w:rPr>
                <w:rFonts w:ascii="Times New Roman" w:hAnsi="Times New Roman" w:cs="Times New Roman"/>
              </w:rPr>
            </w:pPr>
          </w:p>
        </w:tc>
        <w:tc>
          <w:tcPr>
            <w:tcW w:w="284" w:type="dxa"/>
          </w:tcPr>
          <w:p w14:paraId="068F4D34" w14:textId="77777777" w:rsidR="00AD5D09" w:rsidRPr="00353C70" w:rsidRDefault="00AD5D09" w:rsidP="005A063D">
            <w:pPr>
              <w:jc w:val="center"/>
              <w:rPr>
                <w:rFonts w:ascii="Times New Roman" w:hAnsi="Times New Roman" w:cs="Times New Roman"/>
              </w:rPr>
            </w:pPr>
          </w:p>
        </w:tc>
      </w:tr>
      <w:tr w:rsidR="00AD5D09" w:rsidRPr="00353C70" w14:paraId="3CEB798B" w14:textId="77777777" w:rsidTr="005C16B3">
        <w:trPr>
          <w:trHeight w:val="91"/>
        </w:trPr>
        <w:tc>
          <w:tcPr>
            <w:tcW w:w="356" w:type="dxa"/>
          </w:tcPr>
          <w:p w14:paraId="604CD1F3" w14:textId="77777777" w:rsidR="00AD5D09" w:rsidRPr="00353C70" w:rsidRDefault="00AD5D09" w:rsidP="005A063D">
            <w:pPr>
              <w:jc w:val="center"/>
              <w:rPr>
                <w:rFonts w:ascii="Times New Roman" w:hAnsi="Times New Roman" w:cs="Times New Roman"/>
              </w:rPr>
            </w:pPr>
            <w:r>
              <w:rPr>
                <w:rFonts w:ascii="Times New Roman" w:hAnsi="Times New Roman" w:cs="Times New Roman"/>
              </w:rPr>
              <w:t>5</w:t>
            </w:r>
          </w:p>
        </w:tc>
        <w:tc>
          <w:tcPr>
            <w:tcW w:w="1199" w:type="dxa"/>
          </w:tcPr>
          <w:p w14:paraId="7E1F4678" w14:textId="77777777" w:rsidR="00AD5D09" w:rsidRPr="003F7ABC" w:rsidRDefault="00AD5D09" w:rsidP="005A063D">
            <w:pPr>
              <w:jc w:val="center"/>
              <w:rPr>
                <w:rFonts w:ascii="Times New Roman" w:eastAsia="Times New Roman" w:hAnsi="Times New Roman" w:cs="Times New Roman"/>
                <w:szCs w:val="22"/>
              </w:rPr>
            </w:pPr>
            <w:r w:rsidRPr="00BA5F4E">
              <w:rPr>
                <w:rFonts w:ascii="Times New Roman" w:eastAsia="Times New Roman" w:hAnsi="Times New Roman" w:cs="Times New Roman"/>
                <w:sz w:val="24"/>
                <w:szCs w:val="24"/>
              </w:rPr>
              <w:t>URSA-12</w:t>
            </w:r>
          </w:p>
        </w:tc>
        <w:tc>
          <w:tcPr>
            <w:tcW w:w="283" w:type="dxa"/>
          </w:tcPr>
          <w:p w14:paraId="10DF58B7" w14:textId="77777777" w:rsidR="00AD5D09" w:rsidRPr="00353C70" w:rsidRDefault="00AD5D09" w:rsidP="005A063D">
            <w:pPr>
              <w:jc w:val="center"/>
              <w:rPr>
                <w:rFonts w:ascii="Times New Roman" w:hAnsi="Times New Roman" w:cs="Times New Roman"/>
              </w:rPr>
            </w:pPr>
          </w:p>
        </w:tc>
        <w:tc>
          <w:tcPr>
            <w:tcW w:w="284" w:type="dxa"/>
          </w:tcPr>
          <w:p w14:paraId="635B2657" w14:textId="77777777" w:rsidR="00AD5D09" w:rsidRPr="00353C70" w:rsidRDefault="00AD5D09" w:rsidP="005A063D">
            <w:pPr>
              <w:jc w:val="center"/>
              <w:rPr>
                <w:rFonts w:ascii="Times New Roman" w:hAnsi="Times New Roman" w:cs="Times New Roman"/>
              </w:rPr>
            </w:pPr>
          </w:p>
        </w:tc>
        <w:tc>
          <w:tcPr>
            <w:tcW w:w="283" w:type="dxa"/>
          </w:tcPr>
          <w:p w14:paraId="3ADACAD9" w14:textId="77777777" w:rsidR="00AD5D09" w:rsidRPr="00353C70" w:rsidRDefault="00AD5D09" w:rsidP="005A063D">
            <w:pPr>
              <w:jc w:val="center"/>
              <w:rPr>
                <w:rFonts w:ascii="Times New Roman" w:hAnsi="Times New Roman" w:cs="Times New Roman"/>
              </w:rPr>
            </w:pPr>
          </w:p>
        </w:tc>
        <w:tc>
          <w:tcPr>
            <w:tcW w:w="284" w:type="dxa"/>
          </w:tcPr>
          <w:p w14:paraId="76A4A83E" w14:textId="77777777" w:rsidR="00AD5D09" w:rsidRPr="00353C70" w:rsidRDefault="00AD5D09" w:rsidP="005A063D">
            <w:pPr>
              <w:jc w:val="center"/>
              <w:rPr>
                <w:rFonts w:ascii="Times New Roman" w:hAnsi="Times New Roman" w:cs="Times New Roman"/>
              </w:rPr>
            </w:pPr>
          </w:p>
        </w:tc>
        <w:tc>
          <w:tcPr>
            <w:tcW w:w="283" w:type="dxa"/>
          </w:tcPr>
          <w:p w14:paraId="25D74252" w14:textId="77777777" w:rsidR="00AD5D09" w:rsidRPr="00353C70" w:rsidRDefault="00AD5D09" w:rsidP="005A063D">
            <w:pPr>
              <w:jc w:val="center"/>
              <w:rPr>
                <w:rFonts w:ascii="Times New Roman" w:hAnsi="Times New Roman" w:cs="Times New Roman"/>
              </w:rPr>
            </w:pPr>
          </w:p>
        </w:tc>
        <w:tc>
          <w:tcPr>
            <w:tcW w:w="284" w:type="dxa"/>
          </w:tcPr>
          <w:p w14:paraId="4E17F790"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08813CDD"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61088CD3"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200F70BE"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0B64E6B1" w14:textId="77777777" w:rsidR="00AD5D09" w:rsidRPr="00353C70" w:rsidRDefault="00AD5D09" w:rsidP="005A063D">
            <w:pPr>
              <w:jc w:val="center"/>
              <w:rPr>
                <w:rFonts w:ascii="Times New Roman" w:hAnsi="Times New Roman" w:cs="Times New Roman"/>
              </w:rPr>
            </w:pPr>
          </w:p>
        </w:tc>
        <w:tc>
          <w:tcPr>
            <w:tcW w:w="283" w:type="dxa"/>
            <w:shd w:val="clear" w:color="auto" w:fill="FF0000"/>
          </w:tcPr>
          <w:p w14:paraId="38F2DA96"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57B86E81"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597425AD"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57D63D61" w14:textId="77777777" w:rsidR="00AD5D09" w:rsidRPr="00353C70" w:rsidRDefault="00AD5D09" w:rsidP="005A063D">
            <w:pPr>
              <w:jc w:val="center"/>
              <w:rPr>
                <w:rFonts w:ascii="Times New Roman" w:hAnsi="Times New Roman" w:cs="Times New Roman"/>
              </w:rPr>
            </w:pPr>
          </w:p>
        </w:tc>
        <w:tc>
          <w:tcPr>
            <w:tcW w:w="283" w:type="dxa"/>
            <w:shd w:val="clear" w:color="auto" w:fill="FF0000"/>
          </w:tcPr>
          <w:p w14:paraId="50FDA2C8"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2D5AA5C1"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0995A174"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4C5F856E"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078E9FD6" w14:textId="77777777" w:rsidR="00AD5D09" w:rsidRPr="00353C70" w:rsidRDefault="00AD5D09" w:rsidP="005A063D">
            <w:pPr>
              <w:jc w:val="center"/>
              <w:rPr>
                <w:rFonts w:ascii="Times New Roman" w:hAnsi="Times New Roman" w:cs="Times New Roman"/>
              </w:rPr>
            </w:pPr>
          </w:p>
        </w:tc>
        <w:tc>
          <w:tcPr>
            <w:tcW w:w="284" w:type="dxa"/>
          </w:tcPr>
          <w:p w14:paraId="0596842D" w14:textId="77777777" w:rsidR="00AD5D09" w:rsidRPr="00353C70" w:rsidRDefault="00AD5D09" w:rsidP="005A063D">
            <w:pPr>
              <w:jc w:val="center"/>
              <w:rPr>
                <w:rFonts w:ascii="Times New Roman" w:hAnsi="Times New Roman" w:cs="Times New Roman"/>
              </w:rPr>
            </w:pPr>
          </w:p>
        </w:tc>
        <w:tc>
          <w:tcPr>
            <w:tcW w:w="284" w:type="dxa"/>
          </w:tcPr>
          <w:p w14:paraId="7A5964FF" w14:textId="77777777" w:rsidR="00AD5D09" w:rsidRPr="00353C70" w:rsidRDefault="00AD5D09" w:rsidP="005A063D">
            <w:pPr>
              <w:jc w:val="center"/>
              <w:rPr>
                <w:rFonts w:ascii="Times New Roman" w:hAnsi="Times New Roman" w:cs="Times New Roman"/>
              </w:rPr>
            </w:pPr>
          </w:p>
        </w:tc>
        <w:tc>
          <w:tcPr>
            <w:tcW w:w="284" w:type="dxa"/>
          </w:tcPr>
          <w:p w14:paraId="528482BF" w14:textId="77777777" w:rsidR="00AD5D09" w:rsidRPr="00353C70" w:rsidRDefault="00AD5D09" w:rsidP="005A063D">
            <w:pPr>
              <w:jc w:val="center"/>
              <w:rPr>
                <w:rFonts w:ascii="Times New Roman" w:hAnsi="Times New Roman" w:cs="Times New Roman"/>
              </w:rPr>
            </w:pPr>
          </w:p>
        </w:tc>
        <w:tc>
          <w:tcPr>
            <w:tcW w:w="284" w:type="dxa"/>
          </w:tcPr>
          <w:p w14:paraId="4098B9D2"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3E1D7E5D"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0C857DCB"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78379D93"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08A4FF86" w14:textId="77777777" w:rsidR="00AD5D09" w:rsidRPr="00353C70" w:rsidRDefault="00AD5D09" w:rsidP="005A063D">
            <w:pPr>
              <w:jc w:val="center"/>
              <w:rPr>
                <w:rFonts w:ascii="Times New Roman" w:hAnsi="Times New Roman" w:cs="Times New Roman"/>
              </w:rPr>
            </w:pPr>
          </w:p>
        </w:tc>
      </w:tr>
      <w:tr w:rsidR="00AD5D09" w:rsidRPr="00353C70" w14:paraId="266AB623" w14:textId="77777777" w:rsidTr="005A063D">
        <w:trPr>
          <w:trHeight w:val="91"/>
        </w:trPr>
        <w:tc>
          <w:tcPr>
            <w:tcW w:w="356" w:type="dxa"/>
          </w:tcPr>
          <w:p w14:paraId="30A29660" w14:textId="77777777" w:rsidR="00AD5D09" w:rsidRPr="00353C70" w:rsidRDefault="00AD5D09" w:rsidP="005A063D">
            <w:pPr>
              <w:jc w:val="center"/>
              <w:rPr>
                <w:rFonts w:ascii="Times New Roman" w:hAnsi="Times New Roman" w:cs="Times New Roman"/>
              </w:rPr>
            </w:pPr>
            <w:r>
              <w:rPr>
                <w:rFonts w:ascii="Times New Roman" w:hAnsi="Times New Roman" w:cs="Times New Roman"/>
              </w:rPr>
              <w:t>6</w:t>
            </w:r>
          </w:p>
        </w:tc>
        <w:tc>
          <w:tcPr>
            <w:tcW w:w="1199" w:type="dxa"/>
          </w:tcPr>
          <w:p w14:paraId="686FA249" w14:textId="77777777" w:rsidR="00AD5D09" w:rsidRPr="003F7ABC" w:rsidRDefault="00AD5D09" w:rsidP="005A063D">
            <w:pPr>
              <w:jc w:val="center"/>
              <w:rPr>
                <w:rFonts w:ascii="Times New Roman" w:eastAsia="Times New Roman" w:hAnsi="Times New Roman" w:cs="Times New Roman"/>
                <w:szCs w:val="22"/>
              </w:rPr>
            </w:pPr>
            <w:r w:rsidRPr="00BA5F4E">
              <w:rPr>
                <w:rFonts w:ascii="Times New Roman" w:eastAsia="Times New Roman" w:hAnsi="Times New Roman" w:cs="Times New Roman"/>
                <w:sz w:val="24"/>
                <w:szCs w:val="24"/>
              </w:rPr>
              <w:t>URSA-13</w:t>
            </w:r>
          </w:p>
        </w:tc>
        <w:tc>
          <w:tcPr>
            <w:tcW w:w="283" w:type="dxa"/>
          </w:tcPr>
          <w:p w14:paraId="1DB1BA51" w14:textId="77777777" w:rsidR="00AD5D09" w:rsidRPr="00353C70" w:rsidRDefault="00AD5D09" w:rsidP="005A063D">
            <w:pPr>
              <w:jc w:val="center"/>
              <w:rPr>
                <w:rFonts w:ascii="Times New Roman" w:hAnsi="Times New Roman" w:cs="Times New Roman"/>
              </w:rPr>
            </w:pPr>
          </w:p>
        </w:tc>
        <w:tc>
          <w:tcPr>
            <w:tcW w:w="284" w:type="dxa"/>
          </w:tcPr>
          <w:p w14:paraId="46456934" w14:textId="77777777" w:rsidR="00AD5D09" w:rsidRPr="00353C70" w:rsidRDefault="00AD5D09" w:rsidP="005A063D">
            <w:pPr>
              <w:jc w:val="center"/>
              <w:rPr>
                <w:rFonts w:ascii="Times New Roman" w:hAnsi="Times New Roman" w:cs="Times New Roman"/>
              </w:rPr>
            </w:pPr>
          </w:p>
        </w:tc>
        <w:tc>
          <w:tcPr>
            <w:tcW w:w="283" w:type="dxa"/>
          </w:tcPr>
          <w:p w14:paraId="6FE1B712" w14:textId="77777777" w:rsidR="00AD5D09" w:rsidRPr="00353C70" w:rsidRDefault="00AD5D09" w:rsidP="005A063D">
            <w:pPr>
              <w:jc w:val="center"/>
              <w:rPr>
                <w:rFonts w:ascii="Times New Roman" w:hAnsi="Times New Roman" w:cs="Times New Roman"/>
              </w:rPr>
            </w:pPr>
          </w:p>
        </w:tc>
        <w:tc>
          <w:tcPr>
            <w:tcW w:w="284" w:type="dxa"/>
          </w:tcPr>
          <w:p w14:paraId="41391CCF" w14:textId="77777777" w:rsidR="00AD5D09" w:rsidRPr="00353C70" w:rsidRDefault="00AD5D09" w:rsidP="005A063D">
            <w:pPr>
              <w:jc w:val="center"/>
              <w:rPr>
                <w:rFonts w:ascii="Times New Roman" w:hAnsi="Times New Roman" w:cs="Times New Roman"/>
              </w:rPr>
            </w:pPr>
          </w:p>
        </w:tc>
        <w:tc>
          <w:tcPr>
            <w:tcW w:w="283" w:type="dxa"/>
          </w:tcPr>
          <w:p w14:paraId="471300FF" w14:textId="77777777" w:rsidR="00AD5D09" w:rsidRPr="00353C70" w:rsidRDefault="00AD5D09" w:rsidP="005A063D">
            <w:pPr>
              <w:jc w:val="center"/>
              <w:rPr>
                <w:rFonts w:ascii="Times New Roman" w:hAnsi="Times New Roman" w:cs="Times New Roman"/>
              </w:rPr>
            </w:pPr>
          </w:p>
        </w:tc>
        <w:tc>
          <w:tcPr>
            <w:tcW w:w="284" w:type="dxa"/>
          </w:tcPr>
          <w:p w14:paraId="3F1A21A2"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68892C60"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7178479F"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2E609C6B"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4B5D7FE0"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5CFF8765"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51FA116C" w14:textId="77777777" w:rsidR="00AD5D09" w:rsidRPr="00353C70" w:rsidRDefault="00AD5D09" w:rsidP="005A063D">
            <w:pPr>
              <w:jc w:val="center"/>
              <w:rPr>
                <w:rFonts w:ascii="Times New Roman" w:hAnsi="Times New Roman" w:cs="Times New Roman"/>
              </w:rPr>
            </w:pPr>
          </w:p>
        </w:tc>
        <w:tc>
          <w:tcPr>
            <w:tcW w:w="283" w:type="dxa"/>
            <w:shd w:val="clear" w:color="auto" w:fill="FF0000"/>
          </w:tcPr>
          <w:p w14:paraId="017B2D03"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6D7A7838"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0E62FC07"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066B44FB"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5C41F9A5"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6A130C13"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77C32CA2"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15944D19"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755E7080"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430ED616"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2B37DFF0"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1996BAC7"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46882DCC"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7151CC37"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6A144367" w14:textId="77777777" w:rsidR="00AD5D09" w:rsidRPr="00353C70" w:rsidRDefault="00AD5D09" w:rsidP="005A063D">
            <w:pPr>
              <w:jc w:val="center"/>
              <w:rPr>
                <w:rFonts w:ascii="Times New Roman" w:hAnsi="Times New Roman" w:cs="Times New Roman"/>
              </w:rPr>
            </w:pPr>
          </w:p>
        </w:tc>
      </w:tr>
      <w:tr w:rsidR="00AD5D09" w:rsidRPr="00353C70" w14:paraId="5C86E541" w14:textId="77777777" w:rsidTr="005A063D">
        <w:trPr>
          <w:trHeight w:val="91"/>
        </w:trPr>
        <w:tc>
          <w:tcPr>
            <w:tcW w:w="356" w:type="dxa"/>
          </w:tcPr>
          <w:p w14:paraId="66DA2FE2" w14:textId="77777777" w:rsidR="00AD5D09" w:rsidRPr="00353C70" w:rsidRDefault="00AD5D09" w:rsidP="005A063D">
            <w:pPr>
              <w:jc w:val="center"/>
              <w:rPr>
                <w:rFonts w:ascii="Times New Roman" w:hAnsi="Times New Roman" w:cs="Times New Roman"/>
              </w:rPr>
            </w:pPr>
            <w:r>
              <w:rPr>
                <w:rFonts w:ascii="Times New Roman" w:hAnsi="Times New Roman" w:cs="Times New Roman"/>
              </w:rPr>
              <w:t>7</w:t>
            </w:r>
          </w:p>
        </w:tc>
        <w:tc>
          <w:tcPr>
            <w:tcW w:w="1199" w:type="dxa"/>
          </w:tcPr>
          <w:p w14:paraId="5B6BE2C4" w14:textId="77777777" w:rsidR="00AD5D09" w:rsidRPr="003F7ABC" w:rsidRDefault="00AD5D09" w:rsidP="005A063D">
            <w:pPr>
              <w:jc w:val="center"/>
              <w:rPr>
                <w:rFonts w:ascii="Times New Roman" w:eastAsia="Times New Roman" w:hAnsi="Times New Roman" w:cs="Times New Roman"/>
                <w:szCs w:val="22"/>
              </w:rPr>
            </w:pPr>
            <w:r w:rsidRPr="00BA5F4E">
              <w:rPr>
                <w:rFonts w:ascii="Times New Roman" w:eastAsia="Times New Roman" w:hAnsi="Times New Roman" w:cs="Times New Roman"/>
                <w:sz w:val="24"/>
                <w:szCs w:val="24"/>
              </w:rPr>
              <w:t>URSA-14</w:t>
            </w:r>
          </w:p>
        </w:tc>
        <w:tc>
          <w:tcPr>
            <w:tcW w:w="283" w:type="dxa"/>
          </w:tcPr>
          <w:p w14:paraId="54E76819" w14:textId="77777777" w:rsidR="00AD5D09" w:rsidRPr="00353C70" w:rsidRDefault="00AD5D09" w:rsidP="005A063D">
            <w:pPr>
              <w:jc w:val="center"/>
              <w:rPr>
                <w:rFonts w:ascii="Times New Roman" w:hAnsi="Times New Roman" w:cs="Times New Roman"/>
              </w:rPr>
            </w:pPr>
          </w:p>
        </w:tc>
        <w:tc>
          <w:tcPr>
            <w:tcW w:w="284" w:type="dxa"/>
          </w:tcPr>
          <w:p w14:paraId="4C915A54" w14:textId="77777777" w:rsidR="00AD5D09" w:rsidRPr="00353C70" w:rsidRDefault="00AD5D09" w:rsidP="005A063D">
            <w:pPr>
              <w:jc w:val="center"/>
              <w:rPr>
                <w:rFonts w:ascii="Times New Roman" w:hAnsi="Times New Roman" w:cs="Times New Roman"/>
              </w:rPr>
            </w:pPr>
          </w:p>
        </w:tc>
        <w:tc>
          <w:tcPr>
            <w:tcW w:w="283" w:type="dxa"/>
          </w:tcPr>
          <w:p w14:paraId="7F431AC9" w14:textId="77777777" w:rsidR="00AD5D09" w:rsidRPr="00353C70" w:rsidRDefault="00AD5D09" w:rsidP="005A063D">
            <w:pPr>
              <w:jc w:val="center"/>
              <w:rPr>
                <w:rFonts w:ascii="Times New Roman" w:hAnsi="Times New Roman" w:cs="Times New Roman"/>
              </w:rPr>
            </w:pPr>
          </w:p>
        </w:tc>
        <w:tc>
          <w:tcPr>
            <w:tcW w:w="284" w:type="dxa"/>
          </w:tcPr>
          <w:p w14:paraId="4C677BCB" w14:textId="77777777" w:rsidR="00AD5D09" w:rsidRPr="00353C70" w:rsidRDefault="00AD5D09" w:rsidP="005A063D">
            <w:pPr>
              <w:jc w:val="center"/>
              <w:rPr>
                <w:rFonts w:ascii="Times New Roman" w:hAnsi="Times New Roman" w:cs="Times New Roman"/>
              </w:rPr>
            </w:pPr>
          </w:p>
        </w:tc>
        <w:tc>
          <w:tcPr>
            <w:tcW w:w="283" w:type="dxa"/>
          </w:tcPr>
          <w:p w14:paraId="3904EE71" w14:textId="77777777" w:rsidR="00AD5D09" w:rsidRPr="00353C70" w:rsidRDefault="00AD5D09" w:rsidP="005A063D">
            <w:pPr>
              <w:jc w:val="center"/>
              <w:rPr>
                <w:rFonts w:ascii="Times New Roman" w:hAnsi="Times New Roman" w:cs="Times New Roman"/>
              </w:rPr>
            </w:pPr>
          </w:p>
        </w:tc>
        <w:tc>
          <w:tcPr>
            <w:tcW w:w="284" w:type="dxa"/>
          </w:tcPr>
          <w:p w14:paraId="0D3C3AC6"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5AA7699D"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638B81E7"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7A035AE6"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6DC31D8B"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71513E3A"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54CD2417"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5CEE6B48"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41969CB2"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4A0635F3"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6B508A95"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0BE17822"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63CA6985" w14:textId="77777777" w:rsidR="00AD5D09" w:rsidRPr="00353C70" w:rsidRDefault="00AD5D09" w:rsidP="005A063D">
            <w:pPr>
              <w:jc w:val="center"/>
              <w:rPr>
                <w:rFonts w:ascii="Times New Roman" w:hAnsi="Times New Roman" w:cs="Times New Roman"/>
              </w:rPr>
            </w:pPr>
          </w:p>
        </w:tc>
        <w:tc>
          <w:tcPr>
            <w:tcW w:w="283" w:type="dxa"/>
            <w:shd w:val="clear" w:color="auto" w:fill="FF0000"/>
          </w:tcPr>
          <w:p w14:paraId="673F03DB"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7783E204" w14:textId="77777777" w:rsidR="00AD5D09" w:rsidRPr="00353C70" w:rsidRDefault="00AD5D09" w:rsidP="005A063D">
            <w:pPr>
              <w:jc w:val="center"/>
              <w:rPr>
                <w:rFonts w:ascii="Times New Roman" w:hAnsi="Times New Roman" w:cs="Times New Roman"/>
              </w:rPr>
            </w:pPr>
          </w:p>
        </w:tc>
        <w:tc>
          <w:tcPr>
            <w:tcW w:w="284" w:type="dxa"/>
          </w:tcPr>
          <w:p w14:paraId="19829E27" w14:textId="77777777" w:rsidR="00AD5D09" w:rsidRPr="00353C70" w:rsidRDefault="00AD5D09" w:rsidP="005A063D">
            <w:pPr>
              <w:jc w:val="center"/>
              <w:rPr>
                <w:rFonts w:ascii="Times New Roman" w:hAnsi="Times New Roman" w:cs="Times New Roman"/>
              </w:rPr>
            </w:pPr>
          </w:p>
        </w:tc>
        <w:tc>
          <w:tcPr>
            <w:tcW w:w="284" w:type="dxa"/>
          </w:tcPr>
          <w:p w14:paraId="42FA0AD2" w14:textId="77777777" w:rsidR="00AD5D09" w:rsidRPr="00353C70" w:rsidRDefault="00AD5D09" w:rsidP="005A063D">
            <w:pPr>
              <w:jc w:val="center"/>
              <w:rPr>
                <w:rFonts w:ascii="Times New Roman" w:hAnsi="Times New Roman" w:cs="Times New Roman"/>
              </w:rPr>
            </w:pPr>
          </w:p>
        </w:tc>
        <w:tc>
          <w:tcPr>
            <w:tcW w:w="284" w:type="dxa"/>
          </w:tcPr>
          <w:p w14:paraId="0D7DED2A" w14:textId="77777777" w:rsidR="00AD5D09" w:rsidRPr="00353C70" w:rsidRDefault="00AD5D09" w:rsidP="005A063D">
            <w:pPr>
              <w:jc w:val="center"/>
              <w:rPr>
                <w:rFonts w:ascii="Times New Roman" w:hAnsi="Times New Roman" w:cs="Times New Roman"/>
              </w:rPr>
            </w:pPr>
          </w:p>
        </w:tc>
        <w:tc>
          <w:tcPr>
            <w:tcW w:w="284" w:type="dxa"/>
          </w:tcPr>
          <w:p w14:paraId="330013B0" w14:textId="77777777" w:rsidR="00AD5D09" w:rsidRPr="00353C70" w:rsidRDefault="00AD5D09" w:rsidP="005A063D">
            <w:pPr>
              <w:jc w:val="center"/>
              <w:rPr>
                <w:rFonts w:ascii="Times New Roman" w:hAnsi="Times New Roman" w:cs="Times New Roman"/>
              </w:rPr>
            </w:pPr>
          </w:p>
        </w:tc>
        <w:tc>
          <w:tcPr>
            <w:tcW w:w="284" w:type="dxa"/>
          </w:tcPr>
          <w:p w14:paraId="25001FF4" w14:textId="77777777" w:rsidR="00AD5D09" w:rsidRPr="00353C70" w:rsidRDefault="00AD5D09" w:rsidP="005A063D">
            <w:pPr>
              <w:jc w:val="center"/>
              <w:rPr>
                <w:rFonts w:ascii="Times New Roman" w:hAnsi="Times New Roman" w:cs="Times New Roman"/>
              </w:rPr>
            </w:pPr>
          </w:p>
        </w:tc>
        <w:tc>
          <w:tcPr>
            <w:tcW w:w="284" w:type="dxa"/>
          </w:tcPr>
          <w:p w14:paraId="10D6A564" w14:textId="77777777" w:rsidR="00AD5D09" w:rsidRPr="00353C70" w:rsidRDefault="00AD5D09" w:rsidP="005A063D">
            <w:pPr>
              <w:jc w:val="center"/>
              <w:rPr>
                <w:rFonts w:ascii="Times New Roman" w:hAnsi="Times New Roman" w:cs="Times New Roman"/>
              </w:rPr>
            </w:pPr>
          </w:p>
        </w:tc>
        <w:tc>
          <w:tcPr>
            <w:tcW w:w="284" w:type="dxa"/>
          </w:tcPr>
          <w:p w14:paraId="1593A753" w14:textId="77777777" w:rsidR="00AD5D09" w:rsidRPr="00353C70" w:rsidRDefault="00AD5D09" w:rsidP="005A063D">
            <w:pPr>
              <w:jc w:val="center"/>
              <w:rPr>
                <w:rFonts w:ascii="Times New Roman" w:hAnsi="Times New Roman" w:cs="Times New Roman"/>
              </w:rPr>
            </w:pPr>
          </w:p>
        </w:tc>
      </w:tr>
      <w:tr w:rsidR="00AD5D09" w:rsidRPr="00353C70" w14:paraId="51FA47E8" w14:textId="77777777" w:rsidTr="005A063D">
        <w:trPr>
          <w:trHeight w:val="91"/>
        </w:trPr>
        <w:tc>
          <w:tcPr>
            <w:tcW w:w="356" w:type="dxa"/>
          </w:tcPr>
          <w:p w14:paraId="3E15E11B" w14:textId="77777777" w:rsidR="00AD5D09" w:rsidRDefault="00AD5D09" w:rsidP="005A063D">
            <w:pPr>
              <w:jc w:val="center"/>
              <w:rPr>
                <w:rFonts w:ascii="Times New Roman" w:hAnsi="Times New Roman" w:cs="Times New Roman"/>
              </w:rPr>
            </w:pPr>
            <w:r>
              <w:rPr>
                <w:rFonts w:ascii="Times New Roman" w:hAnsi="Times New Roman" w:cs="Times New Roman"/>
              </w:rPr>
              <w:t>8</w:t>
            </w:r>
          </w:p>
        </w:tc>
        <w:tc>
          <w:tcPr>
            <w:tcW w:w="1199" w:type="dxa"/>
          </w:tcPr>
          <w:p w14:paraId="68699143" w14:textId="77777777" w:rsidR="00AD5D09" w:rsidRPr="00BA5F4E" w:rsidRDefault="00AD5D09" w:rsidP="005A063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URSA-15</w:t>
            </w:r>
          </w:p>
        </w:tc>
        <w:tc>
          <w:tcPr>
            <w:tcW w:w="283" w:type="dxa"/>
          </w:tcPr>
          <w:p w14:paraId="34F6A9FB" w14:textId="77777777" w:rsidR="00AD5D09" w:rsidRPr="00353C70" w:rsidRDefault="00AD5D09" w:rsidP="005A063D">
            <w:pPr>
              <w:jc w:val="center"/>
              <w:rPr>
                <w:rFonts w:ascii="Times New Roman" w:hAnsi="Times New Roman" w:cs="Times New Roman"/>
              </w:rPr>
            </w:pPr>
          </w:p>
        </w:tc>
        <w:tc>
          <w:tcPr>
            <w:tcW w:w="284" w:type="dxa"/>
          </w:tcPr>
          <w:p w14:paraId="75E3D893" w14:textId="77777777" w:rsidR="00AD5D09" w:rsidRPr="00353C70" w:rsidRDefault="00AD5D09" w:rsidP="005A063D">
            <w:pPr>
              <w:jc w:val="center"/>
              <w:rPr>
                <w:rFonts w:ascii="Times New Roman" w:hAnsi="Times New Roman" w:cs="Times New Roman"/>
              </w:rPr>
            </w:pPr>
          </w:p>
        </w:tc>
        <w:tc>
          <w:tcPr>
            <w:tcW w:w="283" w:type="dxa"/>
          </w:tcPr>
          <w:p w14:paraId="40F869CD" w14:textId="77777777" w:rsidR="00AD5D09" w:rsidRPr="00353C70" w:rsidRDefault="00AD5D09" w:rsidP="005A063D">
            <w:pPr>
              <w:jc w:val="center"/>
              <w:rPr>
                <w:rFonts w:ascii="Times New Roman" w:hAnsi="Times New Roman" w:cs="Times New Roman"/>
              </w:rPr>
            </w:pPr>
          </w:p>
        </w:tc>
        <w:tc>
          <w:tcPr>
            <w:tcW w:w="284" w:type="dxa"/>
          </w:tcPr>
          <w:p w14:paraId="14FFB49E" w14:textId="77777777" w:rsidR="00AD5D09" w:rsidRPr="00353C70" w:rsidRDefault="00AD5D09" w:rsidP="005A063D">
            <w:pPr>
              <w:jc w:val="center"/>
              <w:rPr>
                <w:rFonts w:ascii="Times New Roman" w:hAnsi="Times New Roman" w:cs="Times New Roman"/>
              </w:rPr>
            </w:pPr>
          </w:p>
        </w:tc>
        <w:tc>
          <w:tcPr>
            <w:tcW w:w="283" w:type="dxa"/>
          </w:tcPr>
          <w:p w14:paraId="30C0CE64" w14:textId="77777777" w:rsidR="00AD5D09" w:rsidRPr="00353C70" w:rsidRDefault="00AD5D09" w:rsidP="005A063D">
            <w:pPr>
              <w:jc w:val="center"/>
              <w:rPr>
                <w:rFonts w:ascii="Times New Roman" w:hAnsi="Times New Roman" w:cs="Times New Roman"/>
              </w:rPr>
            </w:pPr>
          </w:p>
        </w:tc>
        <w:tc>
          <w:tcPr>
            <w:tcW w:w="284" w:type="dxa"/>
          </w:tcPr>
          <w:p w14:paraId="6FBAA69F"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669708DC"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4B3BDDBA"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52B6016F"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2B61E980"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664795BC"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63483D03"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6559959F"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38CDE66E"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4E0DD27E"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0350FF06"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55543516"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1A8577C5"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0D5084D4"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65047EB2" w14:textId="77777777" w:rsidR="00AD5D09" w:rsidRPr="00353C70" w:rsidRDefault="00AD5D09" w:rsidP="005A063D">
            <w:pPr>
              <w:jc w:val="center"/>
              <w:rPr>
                <w:rFonts w:ascii="Times New Roman" w:hAnsi="Times New Roman" w:cs="Times New Roman"/>
              </w:rPr>
            </w:pPr>
          </w:p>
        </w:tc>
        <w:tc>
          <w:tcPr>
            <w:tcW w:w="284" w:type="dxa"/>
          </w:tcPr>
          <w:p w14:paraId="787D7004"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7F3F453B" w14:textId="77777777" w:rsidR="00AD5D09" w:rsidRPr="00353C70" w:rsidRDefault="00AD5D09" w:rsidP="005A063D">
            <w:pPr>
              <w:jc w:val="center"/>
              <w:rPr>
                <w:rFonts w:ascii="Times New Roman" w:hAnsi="Times New Roman" w:cs="Times New Roman"/>
              </w:rPr>
            </w:pPr>
          </w:p>
        </w:tc>
        <w:tc>
          <w:tcPr>
            <w:tcW w:w="284" w:type="dxa"/>
          </w:tcPr>
          <w:p w14:paraId="394FEB56" w14:textId="77777777" w:rsidR="00AD5D09" w:rsidRPr="00353C70" w:rsidRDefault="00AD5D09" w:rsidP="005A063D">
            <w:pPr>
              <w:jc w:val="center"/>
              <w:rPr>
                <w:rFonts w:ascii="Times New Roman" w:hAnsi="Times New Roman" w:cs="Times New Roman"/>
              </w:rPr>
            </w:pPr>
          </w:p>
        </w:tc>
        <w:tc>
          <w:tcPr>
            <w:tcW w:w="284" w:type="dxa"/>
          </w:tcPr>
          <w:p w14:paraId="4A04024E" w14:textId="77777777" w:rsidR="00AD5D09" w:rsidRPr="00353C70" w:rsidRDefault="00AD5D09" w:rsidP="005A063D">
            <w:pPr>
              <w:jc w:val="center"/>
              <w:rPr>
                <w:rFonts w:ascii="Times New Roman" w:hAnsi="Times New Roman" w:cs="Times New Roman"/>
              </w:rPr>
            </w:pPr>
          </w:p>
        </w:tc>
        <w:tc>
          <w:tcPr>
            <w:tcW w:w="284" w:type="dxa"/>
          </w:tcPr>
          <w:p w14:paraId="16D94FCB" w14:textId="77777777" w:rsidR="00AD5D09" w:rsidRPr="00353C70" w:rsidRDefault="00AD5D09" w:rsidP="005A063D">
            <w:pPr>
              <w:jc w:val="center"/>
              <w:rPr>
                <w:rFonts w:ascii="Times New Roman" w:hAnsi="Times New Roman" w:cs="Times New Roman"/>
              </w:rPr>
            </w:pPr>
          </w:p>
        </w:tc>
        <w:tc>
          <w:tcPr>
            <w:tcW w:w="284" w:type="dxa"/>
          </w:tcPr>
          <w:p w14:paraId="29D6CFFA" w14:textId="77777777" w:rsidR="00AD5D09" w:rsidRPr="00353C70" w:rsidRDefault="00AD5D09" w:rsidP="005A063D">
            <w:pPr>
              <w:jc w:val="center"/>
              <w:rPr>
                <w:rFonts w:ascii="Times New Roman" w:hAnsi="Times New Roman" w:cs="Times New Roman"/>
              </w:rPr>
            </w:pPr>
          </w:p>
        </w:tc>
        <w:tc>
          <w:tcPr>
            <w:tcW w:w="284" w:type="dxa"/>
          </w:tcPr>
          <w:p w14:paraId="30F56A43" w14:textId="77777777" w:rsidR="00AD5D09" w:rsidRPr="00353C70" w:rsidRDefault="00AD5D09" w:rsidP="005A063D">
            <w:pPr>
              <w:jc w:val="center"/>
              <w:rPr>
                <w:rFonts w:ascii="Times New Roman" w:hAnsi="Times New Roman" w:cs="Times New Roman"/>
              </w:rPr>
            </w:pPr>
          </w:p>
        </w:tc>
      </w:tr>
      <w:tr w:rsidR="00AD5D09" w:rsidRPr="00353C70" w14:paraId="041DFA6C" w14:textId="77777777" w:rsidTr="005A063D">
        <w:trPr>
          <w:trHeight w:val="91"/>
        </w:trPr>
        <w:tc>
          <w:tcPr>
            <w:tcW w:w="356" w:type="dxa"/>
          </w:tcPr>
          <w:p w14:paraId="09A578A2" w14:textId="77777777" w:rsidR="00AD5D09" w:rsidRDefault="00AD5D09" w:rsidP="005A063D">
            <w:pPr>
              <w:jc w:val="center"/>
              <w:rPr>
                <w:rFonts w:ascii="Times New Roman" w:hAnsi="Times New Roman" w:cs="Times New Roman"/>
              </w:rPr>
            </w:pPr>
            <w:r>
              <w:rPr>
                <w:rFonts w:ascii="Times New Roman" w:hAnsi="Times New Roman" w:cs="Times New Roman"/>
              </w:rPr>
              <w:t>9</w:t>
            </w:r>
          </w:p>
        </w:tc>
        <w:tc>
          <w:tcPr>
            <w:tcW w:w="1199" w:type="dxa"/>
          </w:tcPr>
          <w:p w14:paraId="2C11A12A" w14:textId="77777777" w:rsidR="00AD5D09" w:rsidRPr="00BA5F4E" w:rsidRDefault="00AD5D09" w:rsidP="005A063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URSA-16</w:t>
            </w:r>
          </w:p>
        </w:tc>
        <w:tc>
          <w:tcPr>
            <w:tcW w:w="283" w:type="dxa"/>
          </w:tcPr>
          <w:p w14:paraId="3B609895" w14:textId="77777777" w:rsidR="00AD5D09" w:rsidRPr="00353C70" w:rsidRDefault="00AD5D09" w:rsidP="005A063D">
            <w:pPr>
              <w:jc w:val="center"/>
              <w:rPr>
                <w:rFonts w:ascii="Times New Roman" w:hAnsi="Times New Roman" w:cs="Times New Roman"/>
              </w:rPr>
            </w:pPr>
          </w:p>
        </w:tc>
        <w:tc>
          <w:tcPr>
            <w:tcW w:w="284" w:type="dxa"/>
          </w:tcPr>
          <w:p w14:paraId="03CA5B2F" w14:textId="77777777" w:rsidR="00AD5D09" w:rsidRPr="00353C70" w:rsidRDefault="00AD5D09" w:rsidP="005A063D">
            <w:pPr>
              <w:jc w:val="center"/>
              <w:rPr>
                <w:rFonts w:ascii="Times New Roman" w:hAnsi="Times New Roman" w:cs="Times New Roman"/>
              </w:rPr>
            </w:pPr>
          </w:p>
        </w:tc>
        <w:tc>
          <w:tcPr>
            <w:tcW w:w="283" w:type="dxa"/>
          </w:tcPr>
          <w:p w14:paraId="0518BF64" w14:textId="77777777" w:rsidR="00AD5D09" w:rsidRPr="00353C70" w:rsidRDefault="00AD5D09" w:rsidP="005A063D">
            <w:pPr>
              <w:jc w:val="center"/>
              <w:rPr>
                <w:rFonts w:ascii="Times New Roman" w:hAnsi="Times New Roman" w:cs="Times New Roman"/>
              </w:rPr>
            </w:pPr>
          </w:p>
        </w:tc>
        <w:tc>
          <w:tcPr>
            <w:tcW w:w="284" w:type="dxa"/>
          </w:tcPr>
          <w:p w14:paraId="21732457" w14:textId="77777777" w:rsidR="00AD5D09" w:rsidRPr="00353C70" w:rsidRDefault="00AD5D09" w:rsidP="005A063D">
            <w:pPr>
              <w:jc w:val="center"/>
              <w:rPr>
                <w:rFonts w:ascii="Times New Roman" w:hAnsi="Times New Roman" w:cs="Times New Roman"/>
              </w:rPr>
            </w:pPr>
          </w:p>
        </w:tc>
        <w:tc>
          <w:tcPr>
            <w:tcW w:w="283" w:type="dxa"/>
          </w:tcPr>
          <w:p w14:paraId="5945DC3F" w14:textId="77777777" w:rsidR="00AD5D09" w:rsidRPr="00353C70" w:rsidRDefault="00AD5D09" w:rsidP="005A063D">
            <w:pPr>
              <w:jc w:val="center"/>
              <w:rPr>
                <w:rFonts w:ascii="Times New Roman" w:hAnsi="Times New Roman" w:cs="Times New Roman"/>
              </w:rPr>
            </w:pPr>
          </w:p>
        </w:tc>
        <w:tc>
          <w:tcPr>
            <w:tcW w:w="284" w:type="dxa"/>
          </w:tcPr>
          <w:p w14:paraId="681F3107"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0FA8D913"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5B9C6739"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1A30CDD3"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5D54E281"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1C825A50"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4FCF74AC"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64BBBA82"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10EEE6C5"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3817C95E"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0394DEAA"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012EC620"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7A736D19" w14:textId="77777777" w:rsidR="00AD5D09" w:rsidRPr="00353C70" w:rsidRDefault="00AD5D09" w:rsidP="005A063D">
            <w:pPr>
              <w:jc w:val="center"/>
              <w:rPr>
                <w:rFonts w:ascii="Times New Roman" w:hAnsi="Times New Roman" w:cs="Times New Roman"/>
              </w:rPr>
            </w:pPr>
          </w:p>
        </w:tc>
        <w:tc>
          <w:tcPr>
            <w:tcW w:w="283" w:type="dxa"/>
            <w:shd w:val="clear" w:color="auto" w:fill="auto"/>
          </w:tcPr>
          <w:p w14:paraId="392D501E" w14:textId="77777777" w:rsidR="00AD5D09" w:rsidRPr="00353C70" w:rsidRDefault="00AD5D09" w:rsidP="005A063D">
            <w:pPr>
              <w:jc w:val="center"/>
              <w:rPr>
                <w:rFonts w:ascii="Times New Roman" w:hAnsi="Times New Roman" w:cs="Times New Roman"/>
              </w:rPr>
            </w:pPr>
          </w:p>
        </w:tc>
        <w:tc>
          <w:tcPr>
            <w:tcW w:w="284" w:type="dxa"/>
            <w:shd w:val="clear" w:color="auto" w:fill="auto"/>
          </w:tcPr>
          <w:p w14:paraId="1A6773D4" w14:textId="77777777" w:rsidR="00AD5D09" w:rsidRPr="00353C70" w:rsidRDefault="00AD5D09" w:rsidP="005A063D">
            <w:pPr>
              <w:jc w:val="center"/>
              <w:rPr>
                <w:rFonts w:ascii="Times New Roman" w:hAnsi="Times New Roman" w:cs="Times New Roman"/>
              </w:rPr>
            </w:pPr>
          </w:p>
        </w:tc>
        <w:tc>
          <w:tcPr>
            <w:tcW w:w="284" w:type="dxa"/>
          </w:tcPr>
          <w:p w14:paraId="0DD35932" w14:textId="77777777" w:rsidR="00AD5D09" w:rsidRPr="00353C70" w:rsidRDefault="00AD5D09" w:rsidP="005A063D">
            <w:pPr>
              <w:jc w:val="center"/>
              <w:rPr>
                <w:rFonts w:ascii="Times New Roman" w:hAnsi="Times New Roman" w:cs="Times New Roman"/>
              </w:rPr>
            </w:pPr>
          </w:p>
        </w:tc>
        <w:tc>
          <w:tcPr>
            <w:tcW w:w="284" w:type="dxa"/>
          </w:tcPr>
          <w:p w14:paraId="00118A17" w14:textId="77777777" w:rsidR="00AD5D09" w:rsidRPr="00353C70" w:rsidRDefault="00AD5D09" w:rsidP="005A063D">
            <w:pPr>
              <w:jc w:val="center"/>
              <w:rPr>
                <w:rFonts w:ascii="Times New Roman" w:hAnsi="Times New Roman" w:cs="Times New Roman"/>
              </w:rPr>
            </w:pPr>
          </w:p>
        </w:tc>
        <w:tc>
          <w:tcPr>
            <w:tcW w:w="284" w:type="dxa"/>
            <w:shd w:val="clear" w:color="auto" w:fill="FF0000"/>
          </w:tcPr>
          <w:p w14:paraId="3BEB4D4D" w14:textId="77777777" w:rsidR="00AD5D09" w:rsidRPr="00353C70" w:rsidRDefault="00AD5D09" w:rsidP="005A063D">
            <w:pPr>
              <w:jc w:val="center"/>
              <w:rPr>
                <w:rFonts w:ascii="Times New Roman" w:hAnsi="Times New Roman" w:cs="Times New Roman"/>
              </w:rPr>
            </w:pPr>
          </w:p>
        </w:tc>
        <w:tc>
          <w:tcPr>
            <w:tcW w:w="284" w:type="dxa"/>
          </w:tcPr>
          <w:p w14:paraId="4D015E9C" w14:textId="77777777" w:rsidR="00AD5D09" w:rsidRPr="00353C70" w:rsidRDefault="00AD5D09" w:rsidP="005A063D">
            <w:pPr>
              <w:jc w:val="center"/>
              <w:rPr>
                <w:rFonts w:ascii="Times New Roman" w:hAnsi="Times New Roman" w:cs="Times New Roman"/>
              </w:rPr>
            </w:pPr>
          </w:p>
        </w:tc>
        <w:tc>
          <w:tcPr>
            <w:tcW w:w="284" w:type="dxa"/>
          </w:tcPr>
          <w:p w14:paraId="489773C4" w14:textId="77777777" w:rsidR="00AD5D09" w:rsidRPr="00353C70" w:rsidRDefault="00AD5D09" w:rsidP="005A063D">
            <w:pPr>
              <w:jc w:val="center"/>
              <w:rPr>
                <w:rFonts w:ascii="Times New Roman" w:hAnsi="Times New Roman" w:cs="Times New Roman"/>
              </w:rPr>
            </w:pPr>
          </w:p>
        </w:tc>
        <w:tc>
          <w:tcPr>
            <w:tcW w:w="284" w:type="dxa"/>
          </w:tcPr>
          <w:p w14:paraId="75411206" w14:textId="77777777" w:rsidR="00AD5D09" w:rsidRPr="00353C70" w:rsidRDefault="00AD5D09" w:rsidP="005A063D">
            <w:pPr>
              <w:jc w:val="center"/>
              <w:rPr>
                <w:rFonts w:ascii="Times New Roman" w:hAnsi="Times New Roman" w:cs="Times New Roman"/>
              </w:rPr>
            </w:pPr>
          </w:p>
        </w:tc>
        <w:tc>
          <w:tcPr>
            <w:tcW w:w="284" w:type="dxa"/>
          </w:tcPr>
          <w:p w14:paraId="5C5D58A1" w14:textId="77777777" w:rsidR="00AD5D09" w:rsidRPr="00353C70" w:rsidRDefault="00AD5D09" w:rsidP="005A063D">
            <w:pPr>
              <w:jc w:val="center"/>
              <w:rPr>
                <w:rFonts w:ascii="Times New Roman" w:hAnsi="Times New Roman" w:cs="Times New Roman"/>
              </w:rPr>
            </w:pPr>
          </w:p>
        </w:tc>
      </w:tr>
    </w:tbl>
    <w:p w14:paraId="6F47EAE1" w14:textId="77777777" w:rsidR="00D035FE" w:rsidRPr="00353C70" w:rsidRDefault="00D035FE" w:rsidP="00D035FE">
      <w:pPr>
        <w:spacing w:line="240" w:lineRule="auto"/>
        <w:rPr>
          <w:rFonts w:ascii="Times New Roman" w:eastAsia="Times New Roman" w:hAnsi="Times New Roman" w:cs="Times New Roman"/>
          <w:sz w:val="28"/>
        </w:rPr>
      </w:pPr>
    </w:p>
    <w:p w14:paraId="664EA8F8" w14:textId="77777777" w:rsidR="00BA5F4E" w:rsidRDefault="00BA5F4E" w:rsidP="00076672">
      <w:pPr>
        <w:spacing w:line="240" w:lineRule="auto"/>
        <w:jc w:val="both"/>
        <w:rPr>
          <w:rFonts w:ascii="Times New Roman" w:eastAsia="Times New Roman" w:hAnsi="Times New Roman" w:cs="Times New Roman"/>
          <w:sz w:val="24"/>
          <w:szCs w:val="24"/>
        </w:rPr>
      </w:pPr>
    </w:p>
    <w:p w14:paraId="4E2D8078" w14:textId="77777777" w:rsidR="004A2F8E" w:rsidRDefault="004A2F8E" w:rsidP="00076672">
      <w:pPr>
        <w:spacing w:line="240" w:lineRule="auto"/>
        <w:jc w:val="both"/>
        <w:rPr>
          <w:rFonts w:ascii="Times New Roman" w:eastAsia="Times New Roman" w:hAnsi="Times New Roman" w:cs="Times New Roman"/>
          <w:sz w:val="24"/>
          <w:szCs w:val="24"/>
        </w:rPr>
      </w:pPr>
    </w:p>
    <w:p w14:paraId="42A64A45" w14:textId="77777777" w:rsidR="004A2F8E" w:rsidRDefault="004A2F8E" w:rsidP="00076672">
      <w:pPr>
        <w:spacing w:line="240" w:lineRule="auto"/>
        <w:jc w:val="both"/>
        <w:rPr>
          <w:rFonts w:ascii="Times New Roman" w:eastAsia="Times New Roman" w:hAnsi="Times New Roman" w:cs="Times New Roman"/>
          <w:sz w:val="24"/>
          <w:szCs w:val="24"/>
        </w:rPr>
      </w:pPr>
    </w:p>
    <w:p w14:paraId="007C0845" w14:textId="77777777" w:rsidR="004A2F8E" w:rsidRDefault="004A2F8E" w:rsidP="00076672">
      <w:pPr>
        <w:spacing w:line="240" w:lineRule="auto"/>
        <w:jc w:val="both"/>
        <w:rPr>
          <w:rFonts w:ascii="Times New Roman" w:eastAsia="Times New Roman" w:hAnsi="Times New Roman" w:cs="Times New Roman"/>
          <w:sz w:val="24"/>
          <w:szCs w:val="24"/>
        </w:rPr>
      </w:pPr>
    </w:p>
    <w:p w14:paraId="3155F252" w14:textId="77777777" w:rsidR="004A2F8E" w:rsidRDefault="004A2F8E" w:rsidP="00076672">
      <w:pPr>
        <w:spacing w:line="240" w:lineRule="auto"/>
        <w:jc w:val="both"/>
        <w:rPr>
          <w:rFonts w:ascii="Times New Roman" w:eastAsia="Times New Roman" w:hAnsi="Times New Roman" w:cs="Times New Roman"/>
          <w:sz w:val="24"/>
          <w:szCs w:val="24"/>
        </w:rPr>
      </w:pPr>
    </w:p>
    <w:p w14:paraId="493DF08F" w14:textId="77777777" w:rsidR="004A2F8E" w:rsidRDefault="004A2F8E" w:rsidP="00076672">
      <w:pPr>
        <w:spacing w:line="240" w:lineRule="auto"/>
        <w:jc w:val="both"/>
        <w:rPr>
          <w:rFonts w:ascii="Times New Roman" w:eastAsia="Times New Roman" w:hAnsi="Times New Roman" w:cs="Times New Roman"/>
          <w:sz w:val="24"/>
          <w:szCs w:val="24"/>
        </w:rPr>
      </w:pPr>
    </w:p>
    <w:p w14:paraId="46306D02" w14:textId="4F2692BA" w:rsidR="00BA5F4E" w:rsidRDefault="00AD5D09" w:rsidP="00076672">
      <w:pPr>
        <w:spacing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2.7</w:t>
      </w:r>
      <w:r w:rsidR="00076672" w:rsidRPr="00BA5F4E">
        <w:rPr>
          <w:rFonts w:ascii="Times New Roman" w:eastAsia="Times New Roman" w:hAnsi="Times New Roman" w:cs="Times New Roman"/>
          <w:sz w:val="24"/>
          <w:szCs w:val="24"/>
        </w:rPr>
        <w:t xml:space="preserve"> </w:t>
      </w:r>
      <w:r w:rsidR="00BA5F4E" w:rsidRPr="00BA5F4E">
        <w:rPr>
          <w:rFonts w:ascii="Times New Roman" w:hAnsi="Times New Roman" w:cs="Times New Roman"/>
          <w:sz w:val="24"/>
          <w:szCs w:val="24"/>
        </w:rPr>
        <w:t>User Requirement Specification (Android Application)</w:t>
      </w:r>
      <w:r w:rsidR="00BA5F4E" w:rsidRPr="00BA5F4E">
        <w:rPr>
          <w:rFonts w:ascii="Times New Roman" w:eastAsia="Times New Roman" w:hAnsi="Times New Roman" w:cs="Times New Roman"/>
          <w:sz w:val="24"/>
          <w:szCs w:val="24"/>
        </w:rPr>
        <w:t xml:space="preserve"> and </w:t>
      </w:r>
      <w:r w:rsidR="005D09CC" w:rsidRPr="00BA5F4E">
        <w:rPr>
          <w:rFonts w:ascii="Times New Roman" w:eastAsia="Times New Roman" w:hAnsi="Times New Roman" w:cs="Times New Roman"/>
          <w:sz w:val="24"/>
          <w:szCs w:val="24"/>
        </w:rPr>
        <w:t xml:space="preserve">Record </w:t>
      </w:r>
      <w:r w:rsidR="005D09CC" w:rsidRPr="00BA5F4E">
        <w:rPr>
          <w:rFonts w:ascii="Times New Roman" w:hAnsi="Times New Roman" w:cs="Times New Roman"/>
          <w:sz w:val="24"/>
          <w:szCs w:val="24"/>
        </w:rPr>
        <w:t>(Android Application)</w:t>
      </w:r>
    </w:p>
    <w:p w14:paraId="1C62652D" w14:textId="4AD2C52F" w:rsidR="00076672" w:rsidRPr="00BA5F4E" w:rsidRDefault="00BA5F4E" w:rsidP="00076672">
      <w:pPr>
        <w:spacing w:line="240" w:lineRule="auto"/>
        <w:jc w:val="both"/>
        <w:rPr>
          <w:rFonts w:ascii="Times New Roman" w:eastAsia="Times New Roman" w:hAnsi="Times New Roman" w:cs="Times New Roman"/>
          <w:sz w:val="24"/>
          <w:szCs w:val="24"/>
        </w:rPr>
      </w:pPr>
      <w:r w:rsidRPr="00BA5F4E">
        <w:rPr>
          <w:rFonts w:ascii="Times New Roman" w:hAnsi="Times New Roman" w:cs="Times New Roman"/>
          <w:sz w:val="24"/>
          <w:szCs w:val="24"/>
        </w:rPr>
        <w:t xml:space="preserve"> </w:t>
      </w:r>
    </w:p>
    <w:tbl>
      <w:tblPr>
        <w:tblStyle w:val="41"/>
        <w:tblW w:w="9504" w:type="dxa"/>
        <w:tblInd w:w="272" w:type="dxa"/>
        <w:tblLayout w:type="fixed"/>
        <w:tblLook w:val="04A0" w:firstRow="1" w:lastRow="0" w:firstColumn="1" w:lastColumn="0" w:noHBand="0" w:noVBand="1"/>
      </w:tblPr>
      <w:tblGrid>
        <w:gridCol w:w="308"/>
        <w:gridCol w:w="630"/>
        <w:gridCol w:w="3038"/>
        <w:gridCol w:w="850"/>
        <w:gridCol w:w="851"/>
        <w:gridCol w:w="850"/>
        <w:gridCol w:w="709"/>
        <w:gridCol w:w="1134"/>
        <w:gridCol w:w="1134"/>
      </w:tblGrid>
      <w:tr w:rsidR="00532D24" w:rsidRPr="00353C70" w14:paraId="08B93B12" w14:textId="4CDDC84D" w:rsidTr="00C941E1">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08" w:type="dxa"/>
            <w:hideMark/>
          </w:tcPr>
          <w:p w14:paraId="11DE9845" w14:textId="77777777" w:rsidR="00532D24" w:rsidRPr="00353C70" w:rsidRDefault="00532D24" w:rsidP="00BA5F4E">
            <w:pPr>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No.</w:t>
            </w:r>
          </w:p>
        </w:tc>
        <w:tc>
          <w:tcPr>
            <w:tcW w:w="630" w:type="dxa"/>
            <w:hideMark/>
          </w:tcPr>
          <w:p w14:paraId="2384441E" w14:textId="2BA394F9" w:rsidR="00532D24" w:rsidRPr="00353C70" w:rsidRDefault="00532D24"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URSA. ID.</w:t>
            </w:r>
          </w:p>
        </w:tc>
        <w:tc>
          <w:tcPr>
            <w:tcW w:w="3038" w:type="dxa"/>
            <w:hideMark/>
          </w:tcPr>
          <w:p w14:paraId="2435FD74" w14:textId="7C10CD5E" w:rsidR="00532D24" w:rsidRPr="00353C70" w:rsidRDefault="00532D24"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URSA</w:t>
            </w:r>
          </w:p>
        </w:tc>
        <w:tc>
          <w:tcPr>
            <w:tcW w:w="850" w:type="dxa"/>
            <w:hideMark/>
          </w:tcPr>
          <w:p w14:paraId="46491AB7" w14:textId="7308397E" w:rsidR="00532D24" w:rsidRPr="00353C70" w:rsidRDefault="00532D24"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SRSA</w:t>
            </w:r>
          </w:p>
        </w:tc>
        <w:tc>
          <w:tcPr>
            <w:tcW w:w="851" w:type="dxa"/>
            <w:hideMark/>
          </w:tcPr>
          <w:p w14:paraId="7D92B492" w14:textId="1D928F1C" w:rsidR="00532D24" w:rsidRPr="00353C70" w:rsidRDefault="00532D24"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UCA</w:t>
            </w:r>
          </w:p>
        </w:tc>
        <w:tc>
          <w:tcPr>
            <w:tcW w:w="850" w:type="dxa"/>
            <w:hideMark/>
          </w:tcPr>
          <w:p w14:paraId="002639EE" w14:textId="1A88F439" w:rsidR="00532D24" w:rsidRPr="00353C70" w:rsidRDefault="00532D24"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ADA</w:t>
            </w:r>
          </w:p>
        </w:tc>
        <w:tc>
          <w:tcPr>
            <w:tcW w:w="709" w:type="dxa"/>
            <w:hideMark/>
          </w:tcPr>
          <w:p w14:paraId="558920B9" w14:textId="130DFA63" w:rsidR="00532D24" w:rsidRPr="00353C70" w:rsidRDefault="00532D24"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SDA</w:t>
            </w:r>
          </w:p>
        </w:tc>
        <w:tc>
          <w:tcPr>
            <w:tcW w:w="1134" w:type="dxa"/>
          </w:tcPr>
          <w:p w14:paraId="3607A303" w14:textId="5B8FEA5F" w:rsidR="00532D24" w:rsidRPr="00353C70" w:rsidRDefault="00532D24"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TCA</w:t>
            </w:r>
          </w:p>
        </w:tc>
        <w:tc>
          <w:tcPr>
            <w:tcW w:w="1134" w:type="dxa"/>
          </w:tcPr>
          <w:p w14:paraId="389BDB73" w14:textId="5647A47B" w:rsidR="00532D24" w:rsidRPr="00353C70" w:rsidRDefault="00532D24"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TRA</w:t>
            </w:r>
          </w:p>
        </w:tc>
      </w:tr>
      <w:tr w:rsidR="00532D24" w:rsidRPr="00353C70" w14:paraId="5B57BC93" w14:textId="60925B96" w:rsidTr="00C941E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308" w:type="dxa"/>
            <w:hideMark/>
          </w:tcPr>
          <w:p w14:paraId="451BC594" w14:textId="77777777" w:rsidR="00532D24" w:rsidRPr="00353C70" w:rsidRDefault="00532D24" w:rsidP="00632487">
            <w:pPr>
              <w:jc w:val="center"/>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1</w:t>
            </w:r>
          </w:p>
        </w:tc>
        <w:tc>
          <w:tcPr>
            <w:tcW w:w="630" w:type="dxa"/>
            <w:hideMark/>
          </w:tcPr>
          <w:p w14:paraId="5577A6C4" w14:textId="3F761895" w:rsidR="00532D24" w:rsidRPr="00353C70" w:rsidRDefault="00532D24"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08</w:t>
            </w:r>
          </w:p>
        </w:tc>
        <w:tc>
          <w:tcPr>
            <w:tcW w:w="3038" w:type="dxa"/>
            <w:hideMark/>
          </w:tcPr>
          <w:p w14:paraId="6A458B89" w14:textId="77777777" w:rsidR="00532D24" w:rsidRPr="00353C70" w:rsidRDefault="00532D24" w:rsidP="0063248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353C70">
              <w:rPr>
                <w:rFonts w:ascii="Times New Roman" w:eastAsia="Times New Roman" w:hAnsi="Times New Roman" w:cs="Times New Roman"/>
                <w:sz w:val="24"/>
                <w:szCs w:val="24"/>
              </w:rPr>
              <w:t>The customer can view the shopping cart that show detail of the product that add by the customer in list format.</w:t>
            </w:r>
          </w:p>
        </w:tc>
        <w:tc>
          <w:tcPr>
            <w:tcW w:w="850" w:type="dxa"/>
          </w:tcPr>
          <w:p w14:paraId="0906FAE9" w14:textId="5826E0B0" w:rsidR="00532D24" w:rsidRPr="00353C70" w:rsidRDefault="00C06ECA"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4A03BC">
              <w:rPr>
                <w:rFonts w:ascii="Times New Roman" w:eastAsia="Times New Roman" w:hAnsi="Times New Roman" w:cs="Times New Roman"/>
                <w:sz w:val="24"/>
                <w:szCs w:val="24"/>
              </w:rPr>
              <w:t>,36</w:t>
            </w:r>
          </w:p>
        </w:tc>
        <w:tc>
          <w:tcPr>
            <w:tcW w:w="851" w:type="dxa"/>
          </w:tcPr>
          <w:p w14:paraId="6BD484F3" w14:textId="6B5D916C" w:rsidR="00532D24" w:rsidRPr="00353C70"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850" w:type="dxa"/>
          </w:tcPr>
          <w:p w14:paraId="52FD42FB" w14:textId="67382E3B" w:rsidR="00532D24" w:rsidRPr="00353C70"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709" w:type="dxa"/>
          </w:tcPr>
          <w:p w14:paraId="58FF75D1" w14:textId="6187DFB9" w:rsidR="00532D24" w:rsidRPr="00353C70"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134" w:type="dxa"/>
          </w:tcPr>
          <w:p w14:paraId="10BDA003" w14:textId="492C5597" w:rsidR="00532D24" w:rsidRPr="00353C70" w:rsidRDefault="00C941E1"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134" w:type="dxa"/>
          </w:tcPr>
          <w:p w14:paraId="523B8A38" w14:textId="291C9B33" w:rsidR="00C941E1" w:rsidRDefault="00C941E1"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p w14:paraId="1F794556" w14:textId="77777777" w:rsidR="00532D24" w:rsidRPr="00C941E1" w:rsidRDefault="00532D24" w:rsidP="00C941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32D24" w:rsidRPr="00353C70" w14:paraId="4141D370" w14:textId="7D1A678B" w:rsidTr="00C941E1">
        <w:trPr>
          <w:trHeight w:val="192"/>
        </w:trPr>
        <w:tc>
          <w:tcPr>
            <w:cnfStyle w:val="001000000000" w:firstRow="0" w:lastRow="0" w:firstColumn="1" w:lastColumn="0" w:oddVBand="0" w:evenVBand="0" w:oddHBand="0" w:evenHBand="0" w:firstRowFirstColumn="0" w:firstRowLastColumn="0" w:lastRowFirstColumn="0" w:lastRowLastColumn="0"/>
            <w:tcW w:w="308" w:type="dxa"/>
            <w:hideMark/>
          </w:tcPr>
          <w:p w14:paraId="4FEA3196" w14:textId="77777777" w:rsidR="00532D24" w:rsidRPr="00353C70" w:rsidRDefault="00532D24" w:rsidP="00632487">
            <w:pPr>
              <w:jc w:val="center"/>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2</w:t>
            </w:r>
          </w:p>
        </w:tc>
        <w:tc>
          <w:tcPr>
            <w:tcW w:w="630" w:type="dxa"/>
            <w:hideMark/>
          </w:tcPr>
          <w:p w14:paraId="667D2DB1" w14:textId="1996FE19" w:rsidR="00532D24" w:rsidRPr="00353C70" w:rsidRDefault="00532D24"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09</w:t>
            </w:r>
          </w:p>
        </w:tc>
        <w:tc>
          <w:tcPr>
            <w:tcW w:w="3038" w:type="dxa"/>
            <w:hideMark/>
          </w:tcPr>
          <w:p w14:paraId="6B4ED636" w14:textId="590F4B29" w:rsidR="00532D24" w:rsidRPr="00353C70" w:rsidRDefault="0094222F" w:rsidP="009422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4222F">
              <w:rPr>
                <w:rFonts w:ascii="Times New Roman" w:eastAsia="Times New Roman" w:hAnsi="Times New Roman" w:cs="Times New Roman"/>
                <w:sz w:val="24"/>
                <w:szCs w:val="24"/>
              </w:rPr>
              <w:t>The customer can add the new product to the shopping cart by three ways. (Inputting ID of the product manually, using scanning barcode and using scanning NFC).</w:t>
            </w:r>
          </w:p>
        </w:tc>
        <w:tc>
          <w:tcPr>
            <w:tcW w:w="850" w:type="dxa"/>
          </w:tcPr>
          <w:p w14:paraId="4A7CB992" w14:textId="3AC35603" w:rsidR="00532D24" w:rsidRPr="00353C70" w:rsidRDefault="004A03BC"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28,29,30,31,32,38</w:t>
            </w:r>
            <w:r w:rsidR="0094222F">
              <w:rPr>
                <w:rFonts w:ascii="Times New Roman" w:eastAsia="Times New Roman" w:hAnsi="Times New Roman" w:cs="Times New Roman"/>
                <w:sz w:val="24"/>
                <w:szCs w:val="24"/>
              </w:rPr>
              <w:t>,40</w:t>
            </w:r>
          </w:p>
        </w:tc>
        <w:tc>
          <w:tcPr>
            <w:tcW w:w="851" w:type="dxa"/>
          </w:tcPr>
          <w:p w14:paraId="2DE7FBDE" w14:textId="7FA0DC0F" w:rsidR="00532D24" w:rsidRPr="00353C70" w:rsidRDefault="0094222F"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850" w:type="dxa"/>
          </w:tcPr>
          <w:p w14:paraId="37B647B8" w14:textId="71528AF0" w:rsidR="00532D24" w:rsidRPr="00353C70" w:rsidRDefault="0094222F"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709" w:type="dxa"/>
          </w:tcPr>
          <w:p w14:paraId="66EA300A" w14:textId="349EB584" w:rsidR="00532D24" w:rsidRPr="00353C70" w:rsidRDefault="0094222F"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134" w:type="dxa"/>
          </w:tcPr>
          <w:p w14:paraId="681408E3" w14:textId="1FD7E22A" w:rsidR="00532D24" w:rsidRPr="00353C70" w:rsidRDefault="0094222F"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002,003,004,005,009,</w:t>
            </w:r>
            <w:r w:rsidR="00C941E1">
              <w:rPr>
                <w:rFonts w:ascii="Times New Roman" w:eastAsia="Times New Roman" w:hAnsi="Times New Roman" w:cs="Times New Roman"/>
                <w:sz w:val="24"/>
                <w:szCs w:val="24"/>
              </w:rPr>
              <w:t>010,021</w:t>
            </w:r>
          </w:p>
        </w:tc>
        <w:tc>
          <w:tcPr>
            <w:tcW w:w="1134" w:type="dxa"/>
          </w:tcPr>
          <w:p w14:paraId="15DFCE65" w14:textId="57ACAE31" w:rsidR="00532D24" w:rsidRPr="00353C70" w:rsidRDefault="00C941E1"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002,003,004,005,009,010,021</w:t>
            </w:r>
          </w:p>
        </w:tc>
      </w:tr>
      <w:tr w:rsidR="00532D24" w:rsidRPr="00353C70" w14:paraId="54BCF4A2" w14:textId="0D114361" w:rsidTr="00C941E1">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08" w:type="dxa"/>
            <w:hideMark/>
          </w:tcPr>
          <w:p w14:paraId="1559476E" w14:textId="77777777" w:rsidR="00532D24" w:rsidRPr="00353C70" w:rsidRDefault="00532D24" w:rsidP="00632487">
            <w:pPr>
              <w:jc w:val="center"/>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3</w:t>
            </w:r>
          </w:p>
        </w:tc>
        <w:tc>
          <w:tcPr>
            <w:tcW w:w="630" w:type="dxa"/>
            <w:hideMark/>
          </w:tcPr>
          <w:p w14:paraId="1D161557" w14:textId="764E7E45" w:rsidR="00532D24" w:rsidRPr="00353C70" w:rsidRDefault="00532D24"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c>
          <w:tcPr>
            <w:tcW w:w="3038" w:type="dxa"/>
            <w:hideMark/>
          </w:tcPr>
          <w:p w14:paraId="733D5DEE" w14:textId="22DB9A70" w:rsidR="00532D24" w:rsidRPr="00353C70" w:rsidRDefault="00532D24" w:rsidP="00632487">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sz w:val="24"/>
                <w:szCs w:val="24"/>
              </w:rPr>
            </w:pPr>
            <w:r w:rsidRPr="00353C70">
              <w:rPr>
                <w:sz w:val="24"/>
                <w:szCs w:val="24"/>
              </w:rPr>
              <w:t>The customer can edit the amount</w:t>
            </w:r>
            <w:r>
              <w:rPr>
                <w:sz w:val="24"/>
                <w:szCs w:val="24"/>
              </w:rPr>
              <w:t xml:space="preserve"> of product</w:t>
            </w:r>
            <w:r w:rsidRPr="00353C70">
              <w:rPr>
                <w:sz w:val="24"/>
                <w:szCs w:val="24"/>
              </w:rPr>
              <w:t>.</w:t>
            </w:r>
          </w:p>
        </w:tc>
        <w:tc>
          <w:tcPr>
            <w:tcW w:w="850" w:type="dxa"/>
          </w:tcPr>
          <w:p w14:paraId="14495D90" w14:textId="42B34820" w:rsidR="00532D24" w:rsidRPr="00353C70" w:rsidRDefault="004A03BC"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851" w:type="dxa"/>
          </w:tcPr>
          <w:p w14:paraId="5D971894" w14:textId="59272728" w:rsidR="00532D24" w:rsidRPr="00353C70"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850" w:type="dxa"/>
          </w:tcPr>
          <w:p w14:paraId="0896D99C" w14:textId="06A8FC8C" w:rsidR="00532D24" w:rsidRPr="00353C70"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709" w:type="dxa"/>
          </w:tcPr>
          <w:p w14:paraId="1E26E21B" w14:textId="47A665B7" w:rsidR="00532D24" w:rsidRPr="00353C70"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134" w:type="dxa"/>
          </w:tcPr>
          <w:p w14:paraId="6C812FCE" w14:textId="0FD069E8" w:rsidR="00532D24" w:rsidRPr="00353C70"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r w:rsidR="00C941E1">
              <w:rPr>
                <w:rFonts w:ascii="Times New Roman" w:eastAsia="Times New Roman" w:hAnsi="Times New Roman" w:cs="Times New Roman"/>
                <w:sz w:val="24"/>
                <w:szCs w:val="24"/>
              </w:rPr>
              <w:t>,016</w:t>
            </w:r>
          </w:p>
        </w:tc>
        <w:tc>
          <w:tcPr>
            <w:tcW w:w="1134" w:type="dxa"/>
          </w:tcPr>
          <w:p w14:paraId="30219B07" w14:textId="05911A2F" w:rsidR="00532D24" w:rsidRPr="00353C70" w:rsidRDefault="00C941E1"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006,016</w:t>
            </w:r>
          </w:p>
        </w:tc>
      </w:tr>
      <w:tr w:rsidR="00532D24" w:rsidRPr="00353C70" w14:paraId="3EC62D6E" w14:textId="7FF642C0" w:rsidTr="00C941E1">
        <w:trPr>
          <w:trHeight w:val="742"/>
        </w:trPr>
        <w:tc>
          <w:tcPr>
            <w:cnfStyle w:val="001000000000" w:firstRow="0" w:lastRow="0" w:firstColumn="1" w:lastColumn="0" w:oddVBand="0" w:evenVBand="0" w:oddHBand="0" w:evenHBand="0" w:firstRowFirstColumn="0" w:firstRowLastColumn="0" w:lastRowFirstColumn="0" w:lastRowLastColumn="0"/>
            <w:tcW w:w="308" w:type="dxa"/>
            <w:hideMark/>
          </w:tcPr>
          <w:p w14:paraId="7001C7FC" w14:textId="77777777" w:rsidR="00532D24" w:rsidRPr="00353C70" w:rsidRDefault="00532D24" w:rsidP="00632487">
            <w:pPr>
              <w:jc w:val="center"/>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4</w:t>
            </w:r>
          </w:p>
        </w:tc>
        <w:tc>
          <w:tcPr>
            <w:tcW w:w="630" w:type="dxa"/>
            <w:hideMark/>
          </w:tcPr>
          <w:p w14:paraId="0F620649" w14:textId="41C0F636" w:rsidR="00532D24" w:rsidRPr="00353C70" w:rsidRDefault="00532D24"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w:t>
            </w:r>
          </w:p>
        </w:tc>
        <w:tc>
          <w:tcPr>
            <w:tcW w:w="3038" w:type="dxa"/>
            <w:hideMark/>
          </w:tcPr>
          <w:p w14:paraId="3E97DC30" w14:textId="4B8A2A10" w:rsidR="00532D24" w:rsidRPr="00353C70" w:rsidRDefault="00532D24" w:rsidP="006324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customer can delete the product.</w:t>
            </w:r>
          </w:p>
        </w:tc>
        <w:tc>
          <w:tcPr>
            <w:tcW w:w="850" w:type="dxa"/>
          </w:tcPr>
          <w:p w14:paraId="62E6E3B8" w14:textId="72E2DC26" w:rsidR="00532D24" w:rsidRPr="00353C70" w:rsidRDefault="004A03BC"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851" w:type="dxa"/>
          </w:tcPr>
          <w:p w14:paraId="4EBAF238" w14:textId="4E15FF2C" w:rsidR="00532D24" w:rsidRPr="00353C70" w:rsidRDefault="0094222F"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850" w:type="dxa"/>
          </w:tcPr>
          <w:p w14:paraId="74EB2927" w14:textId="1BED34F1" w:rsidR="00532D24" w:rsidRPr="00353C70" w:rsidRDefault="0094222F"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709" w:type="dxa"/>
          </w:tcPr>
          <w:p w14:paraId="7C96C310" w14:textId="5598F260" w:rsidR="00532D24" w:rsidRPr="00353C70" w:rsidRDefault="0094222F"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134" w:type="dxa"/>
          </w:tcPr>
          <w:p w14:paraId="1ADB0DC4" w14:textId="28DFF1A1" w:rsidR="00532D24" w:rsidRPr="00353C70" w:rsidRDefault="0094222F"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007,008</w:t>
            </w:r>
            <w:r w:rsidR="00C941E1">
              <w:rPr>
                <w:rFonts w:ascii="Times New Roman" w:eastAsia="Times New Roman" w:hAnsi="Times New Roman" w:cs="Times New Roman"/>
                <w:sz w:val="24"/>
                <w:szCs w:val="24"/>
              </w:rPr>
              <w:t>,017,018</w:t>
            </w:r>
          </w:p>
        </w:tc>
        <w:tc>
          <w:tcPr>
            <w:tcW w:w="1134" w:type="dxa"/>
          </w:tcPr>
          <w:p w14:paraId="3AEA8722" w14:textId="58E29731" w:rsidR="00532D24" w:rsidRPr="00353C70" w:rsidRDefault="00C941E1"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007,008,017,018</w:t>
            </w:r>
          </w:p>
        </w:tc>
      </w:tr>
      <w:tr w:rsidR="00532D24" w:rsidRPr="00353C70" w14:paraId="0D9174B7" w14:textId="2E516C30" w:rsidTr="00C941E1">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308" w:type="dxa"/>
          </w:tcPr>
          <w:p w14:paraId="514E39BF" w14:textId="4A76C9D0" w:rsidR="00532D24" w:rsidRPr="00353C70" w:rsidRDefault="00532D24" w:rsidP="006324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30" w:type="dxa"/>
          </w:tcPr>
          <w:p w14:paraId="410A3BA3" w14:textId="4AE10BC5" w:rsidR="00532D24" w:rsidRDefault="00532D24"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038" w:type="dxa"/>
          </w:tcPr>
          <w:p w14:paraId="409EC198" w14:textId="62FA7534" w:rsidR="00532D24" w:rsidRPr="00353C70" w:rsidRDefault="00532D24" w:rsidP="006324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F7ABC">
              <w:rPr>
                <w:rFonts w:ascii="Times New Roman" w:eastAsia="Times New Roman" w:hAnsi="Times New Roman" w:cs="Times New Roman"/>
                <w:szCs w:val="22"/>
              </w:rPr>
              <w:t>The customer can view the wish list page that show the detail (check box, name, amount, total price) of product that add by the customer in list format.</w:t>
            </w:r>
          </w:p>
        </w:tc>
        <w:tc>
          <w:tcPr>
            <w:tcW w:w="850" w:type="dxa"/>
          </w:tcPr>
          <w:p w14:paraId="2575B4D8" w14:textId="40A3CC9C" w:rsidR="00506E20" w:rsidRPr="00353C70" w:rsidRDefault="00C06ECA" w:rsidP="00506E2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sidR="004A03BC">
              <w:rPr>
                <w:rFonts w:ascii="Times New Roman" w:eastAsia="Times New Roman" w:hAnsi="Times New Roman" w:cs="Times New Roman"/>
                <w:sz w:val="24"/>
                <w:szCs w:val="24"/>
              </w:rPr>
              <w:t>,35,36,37</w:t>
            </w:r>
            <w:r w:rsidR="0094222F">
              <w:rPr>
                <w:rFonts w:ascii="Times New Roman" w:eastAsia="Times New Roman" w:hAnsi="Times New Roman" w:cs="Times New Roman"/>
                <w:sz w:val="24"/>
                <w:szCs w:val="24"/>
              </w:rPr>
              <w:t>,43,44,45</w:t>
            </w:r>
          </w:p>
        </w:tc>
        <w:tc>
          <w:tcPr>
            <w:tcW w:w="851" w:type="dxa"/>
          </w:tcPr>
          <w:p w14:paraId="2FA78708" w14:textId="3CEB2C6D" w:rsidR="00532D24" w:rsidRPr="00353C70"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50" w:type="dxa"/>
          </w:tcPr>
          <w:p w14:paraId="48F3F919" w14:textId="7614D039" w:rsidR="00532D24" w:rsidRPr="00353C70"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709" w:type="dxa"/>
          </w:tcPr>
          <w:p w14:paraId="52A820F4" w14:textId="67971EFF" w:rsidR="00532D24" w:rsidRPr="00353C70"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134" w:type="dxa"/>
          </w:tcPr>
          <w:p w14:paraId="1705078F" w14:textId="69135AB4" w:rsidR="00532D24" w:rsidRPr="00353C70" w:rsidRDefault="00C941E1"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011,014,015</w:t>
            </w:r>
            <w:r w:rsidR="005C16B3">
              <w:rPr>
                <w:rFonts w:ascii="Times New Roman" w:eastAsia="Times New Roman" w:hAnsi="Times New Roman" w:cs="Times New Roman"/>
                <w:sz w:val="24"/>
                <w:szCs w:val="24"/>
              </w:rPr>
              <w:t>024,025,026,027</w:t>
            </w:r>
          </w:p>
        </w:tc>
        <w:tc>
          <w:tcPr>
            <w:tcW w:w="1134" w:type="dxa"/>
          </w:tcPr>
          <w:p w14:paraId="36FFC766" w14:textId="0F226597" w:rsidR="00532D24" w:rsidRPr="00353C70" w:rsidRDefault="00C941E1"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011,014,015</w:t>
            </w:r>
            <w:r w:rsidR="005C16B3">
              <w:rPr>
                <w:rFonts w:ascii="Times New Roman" w:eastAsia="Times New Roman" w:hAnsi="Times New Roman" w:cs="Times New Roman"/>
                <w:sz w:val="24"/>
                <w:szCs w:val="24"/>
              </w:rPr>
              <w:t>,024,025,026,027</w:t>
            </w:r>
          </w:p>
        </w:tc>
      </w:tr>
      <w:tr w:rsidR="00532D24" w:rsidRPr="00353C70" w14:paraId="6A5E1C5B" w14:textId="7633086C" w:rsidTr="00C941E1">
        <w:trPr>
          <w:trHeight w:val="742"/>
        </w:trPr>
        <w:tc>
          <w:tcPr>
            <w:cnfStyle w:val="001000000000" w:firstRow="0" w:lastRow="0" w:firstColumn="1" w:lastColumn="0" w:oddVBand="0" w:evenVBand="0" w:oddHBand="0" w:evenHBand="0" w:firstRowFirstColumn="0" w:firstRowLastColumn="0" w:lastRowFirstColumn="0" w:lastRowLastColumn="0"/>
            <w:tcW w:w="308" w:type="dxa"/>
          </w:tcPr>
          <w:p w14:paraId="4918CA36" w14:textId="14AD0637" w:rsidR="00532D24" w:rsidRPr="00353C70" w:rsidRDefault="00532D24" w:rsidP="006324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30" w:type="dxa"/>
          </w:tcPr>
          <w:p w14:paraId="57125C85" w14:textId="368D6CB8" w:rsidR="00532D24" w:rsidRDefault="00532D24"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038" w:type="dxa"/>
          </w:tcPr>
          <w:p w14:paraId="76745186" w14:textId="3D6F2654" w:rsidR="00532D24" w:rsidRPr="00353C70" w:rsidRDefault="00532D24" w:rsidP="006324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F7ABC">
              <w:rPr>
                <w:rFonts w:ascii="Times New Roman" w:eastAsia="Times New Roman" w:hAnsi="Times New Roman" w:cs="Times New Roman"/>
                <w:szCs w:val="22"/>
              </w:rPr>
              <w:t>The customer can add a product to the wish list of application for doing next process by selecting the product list that query from database.</w:t>
            </w:r>
          </w:p>
        </w:tc>
        <w:tc>
          <w:tcPr>
            <w:tcW w:w="850" w:type="dxa"/>
          </w:tcPr>
          <w:p w14:paraId="67688181" w14:textId="717A78E5" w:rsidR="00532D24" w:rsidRPr="00353C70" w:rsidRDefault="004A03BC"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28,30,38</w:t>
            </w:r>
          </w:p>
        </w:tc>
        <w:tc>
          <w:tcPr>
            <w:tcW w:w="851" w:type="dxa"/>
          </w:tcPr>
          <w:p w14:paraId="2F3D2D92" w14:textId="25142B97" w:rsidR="00532D24" w:rsidRPr="00353C70" w:rsidRDefault="0094222F"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50" w:type="dxa"/>
          </w:tcPr>
          <w:p w14:paraId="590A0F9B" w14:textId="17851046" w:rsidR="00532D24" w:rsidRPr="00353C70" w:rsidRDefault="0094222F"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709" w:type="dxa"/>
          </w:tcPr>
          <w:p w14:paraId="720597C7" w14:textId="2B8CF979" w:rsidR="00532D24" w:rsidRPr="00353C70" w:rsidRDefault="0094222F"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134" w:type="dxa"/>
          </w:tcPr>
          <w:p w14:paraId="5B9CB1C4" w14:textId="2E4ECB3E" w:rsidR="00532D24" w:rsidRPr="00353C70" w:rsidRDefault="00C941E1"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012,013,020</w:t>
            </w:r>
          </w:p>
        </w:tc>
        <w:tc>
          <w:tcPr>
            <w:tcW w:w="1134" w:type="dxa"/>
          </w:tcPr>
          <w:p w14:paraId="255C8B70" w14:textId="60CB18D5" w:rsidR="00532D24" w:rsidRPr="00353C70" w:rsidRDefault="00C941E1"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012,013,020</w:t>
            </w:r>
          </w:p>
        </w:tc>
      </w:tr>
      <w:tr w:rsidR="00532D24" w:rsidRPr="00353C70" w14:paraId="444177E9" w14:textId="3DB64955" w:rsidTr="00C941E1">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308" w:type="dxa"/>
          </w:tcPr>
          <w:p w14:paraId="2F6332C9" w14:textId="23F3DDEB" w:rsidR="00532D24" w:rsidRPr="00353C70" w:rsidRDefault="00532D24" w:rsidP="006324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30" w:type="dxa"/>
          </w:tcPr>
          <w:p w14:paraId="0BA015F9" w14:textId="6A9094C0" w:rsidR="00532D24" w:rsidRDefault="00532D24"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038" w:type="dxa"/>
          </w:tcPr>
          <w:p w14:paraId="1777B9D7" w14:textId="6C1E4792" w:rsidR="00532D24" w:rsidRPr="00353C70" w:rsidRDefault="00532D24" w:rsidP="006324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F7ABC">
              <w:rPr>
                <w:rFonts w:ascii="Times New Roman" w:eastAsia="Times New Roman" w:hAnsi="Times New Roman" w:cs="Times New Roman"/>
                <w:szCs w:val="22"/>
              </w:rPr>
              <w:t>The customer can view a product detail that contain the ID, name, description, categorize, net weight, price, the amount required for promotion and promotion of the product when the user hold click on the product.</w:t>
            </w:r>
          </w:p>
        </w:tc>
        <w:tc>
          <w:tcPr>
            <w:tcW w:w="850" w:type="dxa"/>
          </w:tcPr>
          <w:p w14:paraId="67213269" w14:textId="56CE818E" w:rsidR="00532D24" w:rsidRPr="00353C70"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851" w:type="dxa"/>
          </w:tcPr>
          <w:p w14:paraId="7F97E705" w14:textId="11D8F91B" w:rsidR="00532D24" w:rsidRPr="00353C70"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50" w:type="dxa"/>
          </w:tcPr>
          <w:p w14:paraId="018694D8" w14:textId="66CE00C1" w:rsidR="00532D24" w:rsidRPr="00353C70"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709" w:type="dxa"/>
          </w:tcPr>
          <w:p w14:paraId="2308D6D9" w14:textId="5A4B72D1" w:rsidR="00532D24" w:rsidRPr="00353C70"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134" w:type="dxa"/>
          </w:tcPr>
          <w:p w14:paraId="2526F50A" w14:textId="32457964" w:rsidR="00532D24" w:rsidRPr="00353C70" w:rsidRDefault="00C941E1"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134" w:type="dxa"/>
          </w:tcPr>
          <w:p w14:paraId="62933412" w14:textId="4AF01791" w:rsidR="00532D24" w:rsidRPr="00353C70" w:rsidRDefault="00C941E1"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r>
      <w:tr w:rsidR="00532D24" w:rsidRPr="00353C70" w14:paraId="1AD5B566" w14:textId="77777777" w:rsidTr="00C941E1">
        <w:trPr>
          <w:trHeight w:val="742"/>
        </w:trPr>
        <w:tc>
          <w:tcPr>
            <w:cnfStyle w:val="001000000000" w:firstRow="0" w:lastRow="0" w:firstColumn="1" w:lastColumn="0" w:oddVBand="0" w:evenVBand="0" w:oddHBand="0" w:evenHBand="0" w:firstRowFirstColumn="0" w:firstRowLastColumn="0" w:lastRowFirstColumn="0" w:lastRowLastColumn="0"/>
            <w:tcW w:w="308" w:type="dxa"/>
            <w:shd w:val="clear" w:color="auto" w:fill="000000" w:themeFill="text1"/>
          </w:tcPr>
          <w:p w14:paraId="7D705BE5" w14:textId="446664ED" w:rsidR="00532D24" w:rsidRPr="00532D24" w:rsidRDefault="00532D24" w:rsidP="00532D24">
            <w:pPr>
              <w:jc w:val="center"/>
              <w:rPr>
                <w:rFonts w:ascii="Times New Roman" w:eastAsia="Times New Roman" w:hAnsi="Times New Roman" w:cs="Times New Roman"/>
                <w:color w:val="FFFFFF" w:themeColor="background1"/>
                <w:sz w:val="24"/>
                <w:szCs w:val="24"/>
              </w:rPr>
            </w:pPr>
            <w:r w:rsidRPr="00532D24">
              <w:rPr>
                <w:rFonts w:ascii="Times New Roman" w:eastAsia="Times New Roman" w:hAnsi="Times New Roman" w:cs="Times New Roman"/>
                <w:color w:val="FFFFFF" w:themeColor="background1"/>
                <w:sz w:val="24"/>
                <w:szCs w:val="24"/>
              </w:rPr>
              <w:lastRenderedPageBreak/>
              <w:t>No.</w:t>
            </w:r>
          </w:p>
        </w:tc>
        <w:tc>
          <w:tcPr>
            <w:tcW w:w="630" w:type="dxa"/>
            <w:shd w:val="clear" w:color="auto" w:fill="000000" w:themeFill="text1"/>
          </w:tcPr>
          <w:p w14:paraId="5A826CE8" w14:textId="273AAAE5" w:rsidR="00532D24" w:rsidRPr="00532D24" w:rsidRDefault="00532D24" w:rsidP="00532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532D24">
              <w:rPr>
                <w:rFonts w:ascii="Times New Roman" w:eastAsia="Times New Roman" w:hAnsi="Times New Roman" w:cs="Times New Roman"/>
                <w:color w:val="FFFFFF" w:themeColor="background1"/>
                <w:sz w:val="24"/>
                <w:szCs w:val="24"/>
              </w:rPr>
              <w:t>URSA. ID.</w:t>
            </w:r>
          </w:p>
        </w:tc>
        <w:tc>
          <w:tcPr>
            <w:tcW w:w="3038" w:type="dxa"/>
            <w:shd w:val="clear" w:color="auto" w:fill="000000" w:themeFill="text1"/>
          </w:tcPr>
          <w:p w14:paraId="5898DEEA" w14:textId="10BAE205" w:rsidR="00532D24" w:rsidRPr="00532D24" w:rsidRDefault="00532D24" w:rsidP="00532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Cs w:val="22"/>
              </w:rPr>
            </w:pPr>
            <w:r w:rsidRPr="00532D24">
              <w:rPr>
                <w:rFonts w:ascii="Times New Roman" w:eastAsia="Times New Roman" w:hAnsi="Times New Roman" w:cs="Times New Roman"/>
                <w:color w:val="FFFFFF" w:themeColor="background1"/>
                <w:sz w:val="24"/>
                <w:szCs w:val="24"/>
              </w:rPr>
              <w:t>URSA</w:t>
            </w:r>
          </w:p>
        </w:tc>
        <w:tc>
          <w:tcPr>
            <w:tcW w:w="850" w:type="dxa"/>
            <w:shd w:val="clear" w:color="auto" w:fill="000000" w:themeFill="text1"/>
          </w:tcPr>
          <w:p w14:paraId="7BACA0A7" w14:textId="6C7D9096" w:rsidR="00532D24" w:rsidRPr="00532D24" w:rsidRDefault="00532D24" w:rsidP="00532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532D24">
              <w:rPr>
                <w:rFonts w:ascii="Times New Roman" w:eastAsia="Times New Roman" w:hAnsi="Times New Roman" w:cs="Times New Roman"/>
                <w:color w:val="FFFFFF" w:themeColor="background1"/>
                <w:sz w:val="24"/>
                <w:szCs w:val="24"/>
              </w:rPr>
              <w:t>SRSA</w:t>
            </w:r>
          </w:p>
        </w:tc>
        <w:tc>
          <w:tcPr>
            <w:tcW w:w="851" w:type="dxa"/>
            <w:shd w:val="clear" w:color="auto" w:fill="000000" w:themeFill="text1"/>
          </w:tcPr>
          <w:p w14:paraId="289C2B38" w14:textId="2820C23B" w:rsidR="00532D24" w:rsidRPr="00532D24" w:rsidRDefault="00532D24" w:rsidP="00532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532D24">
              <w:rPr>
                <w:rFonts w:ascii="Times New Roman" w:eastAsia="Times New Roman" w:hAnsi="Times New Roman" w:cs="Times New Roman"/>
                <w:color w:val="FFFFFF" w:themeColor="background1"/>
                <w:sz w:val="24"/>
                <w:szCs w:val="24"/>
              </w:rPr>
              <w:t>UCA</w:t>
            </w:r>
          </w:p>
        </w:tc>
        <w:tc>
          <w:tcPr>
            <w:tcW w:w="850" w:type="dxa"/>
            <w:shd w:val="clear" w:color="auto" w:fill="000000" w:themeFill="text1"/>
          </w:tcPr>
          <w:p w14:paraId="0A32C343" w14:textId="0BC80F1A" w:rsidR="00532D24" w:rsidRPr="00532D24" w:rsidRDefault="00532D24" w:rsidP="00532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532D24">
              <w:rPr>
                <w:rFonts w:ascii="Times New Roman" w:eastAsia="Times New Roman" w:hAnsi="Times New Roman" w:cs="Times New Roman"/>
                <w:color w:val="FFFFFF" w:themeColor="background1"/>
                <w:sz w:val="24"/>
                <w:szCs w:val="24"/>
              </w:rPr>
              <w:t>ADA</w:t>
            </w:r>
          </w:p>
        </w:tc>
        <w:tc>
          <w:tcPr>
            <w:tcW w:w="709" w:type="dxa"/>
            <w:shd w:val="clear" w:color="auto" w:fill="000000" w:themeFill="text1"/>
          </w:tcPr>
          <w:p w14:paraId="5879927E" w14:textId="14F81EBB" w:rsidR="00532D24" w:rsidRPr="00532D24" w:rsidRDefault="00532D24" w:rsidP="00532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532D24">
              <w:rPr>
                <w:rFonts w:ascii="Times New Roman" w:eastAsia="Times New Roman" w:hAnsi="Times New Roman" w:cs="Times New Roman"/>
                <w:color w:val="FFFFFF" w:themeColor="background1"/>
                <w:sz w:val="24"/>
                <w:szCs w:val="24"/>
              </w:rPr>
              <w:t>SDA</w:t>
            </w:r>
          </w:p>
        </w:tc>
        <w:tc>
          <w:tcPr>
            <w:tcW w:w="1134" w:type="dxa"/>
            <w:shd w:val="clear" w:color="auto" w:fill="000000" w:themeFill="text1"/>
          </w:tcPr>
          <w:p w14:paraId="4AF5CB9B" w14:textId="0DBFADF3" w:rsidR="00532D24" w:rsidRPr="00532D24" w:rsidRDefault="00532D24" w:rsidP="00532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532D24">
              <w:rPr>
                <w:rFonts w:ascii="Times New Roman" w:eastAsia="Times New Roman" w:hAnsi="Times New Roman" w:cs="Times New Roman"/>
                <w:color w:val="FFFFFF" w:themeColor="background1"/>
                <w:sz w:val="24"/>
                <w:szCs w:val="24"/>
              </w:rPr>
              <w:t>TCA</w:t>
            </w:r>
          </w:p>
        </w:tc>
        <w:tc>
          <w:tcPr>
            <w:tcW w:w="1134" w:type="dxa"/>
            <w:shd w:val="clear" w:color="auto" w:fill="000000" w:themeFill="text1"/>
          </w:tcPr>
          <w:p w14:paraId="5290DF5C" w14:textId="0D80F7BB" w:rsidR="00532D24" w:rsidRPr="00532D24" w:rsidRDefault="00532D24" w:rsidP="00532D2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FFFFFF" w:themeColor="background1"/>
                <w:sz w:val="24"/>
                <w:szCs w:val="24"/>
              </w:rPr>
            </w:pPr>
            <w:r w:rsidRPr="00532D24">
              <w:rPr>
                <w:rFonts w:ascii="Times New Roman" w:eastAsia="Times New Roman" w:hAnsi="Times New Roman" w:cs="Times New Roman"/>
                <w:color w:val="FFFFFF" w:themeColor="background1"/>
                <w:sz w:val="24"/>
                <w:szCs w:val="24"/>
              </w:rPr>
              <w:t>TRA</w:t>
            </w:r>
          </w:p>
        </w:tc>
      </w:tr>
      <w:tr w:rsidR="00532D24" w:rsidRPr="00353C70" w14:paraId="715DFA39" w14:textId="77777777" w:rsidTr="00C941E1">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308" w:type="dxa"/>
          </w:tcPr>
          <w:p w14:paraId="095948C5" w14:textId="5AF5C263" w:rsidR="00532D24" w:rsidRDefault="00532D24" w:rsidP="006324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30" w:type="dxa"/>
          </w:tcPr>
          <w:p w14:paraId="41495E7F" w14:textId="2B5A9EE1" w:rsidR="00532D24" w:rsidRDefault="00532D24"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3038" w:type="dxa"/>
          </w:tcPr>
          <w:p w14:paraId="36BAF911" w14:textId="19891E0B" w:rsidR="00532D24" w:rsidRPr="003F7ABC" w:rsidRDefault="00C06ECA" w:rsidP="0063248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2"/>
              </w:rPr>
            </w:pPr>
            <w:r>
              <w:rPr>
                <w:rFonts w:ascii="Times New Roman" w:eastAsia="Times New Roman" w:hAnsi="Times New Roman"/>
                <w:sz w:val="24"/>
                <w:szCs w:val="24"/>
              </w:rPr>
              <w:t>The customer can compare two product by adding two product into the compare page.</w:t>
            </w:r>
          </w:p>
        </w:tc>
        <w:tc>
          <w:tcPr>
            <w:tcW w:w="850" w:type="dxa"/>
          </w:tcPr>
          <w:p w14:paraId="3DF1CD3A" w14:textId="72C77D10" w:rsidR="00532D24" w:rsidRDefault="004A03BC"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sidR="0094222F">
              <w:rPr>
                <w:rFonts w:ascii="Times New Roman" w:eastAsia="Times New Roman" w:hAnsi="Times New Roman" w:cs="Times New Roman"/>
                <w:sz w:val="24"/>
                <w:szCs w:val="24"/>
              </w:rPr>
              <w:t>,41</w:t>
            </w:r>
          </w:p>
        </w:tc>
        <w:tc>
          <w:tcPr>
            <w:tcW w:w="851" w:type="dxa"/>
          </w:tcPr>
          <w:p w14:paraId="005B11ED" w14:textId="4BD92B98" w:rsidR="00532D24"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850" w:type="dxa"/>
          </w:tcPr>
          <w:p w14:paraId="40CB5B22" w14:textId="07FFD637" w:rsidR="00532D24"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709" w:type="dxa"/>
          </w:tcPr>
          <w:p w14:paraId="5473FD5F" w14:textId="1B80B04B" w:rsidR="00532D24" w:rsidRDefault="0094222F"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134" w:type="dxa"/>
          </w:tcPr>
          <w:p w14:paraId="00CBFB75" w14:textId="380C3A87" w:rsidR="00532D24" w:rsidRDefault="00C941E1"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1134" w:type="dxa"/>
          </w:tcPr>
          <w:p w14:paraId="2C7A7818" w14:textId="5F9BC149" w:rsidR="00532D24" w:rsidRDefault="00C941E1" w:rsidP="0063248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r>
      <w:tr w:rsidR="00532D24" w:rsidRPr="00353C70" w14:paraId="2E6BB57D" w14:textId="77777777" w:rsidTr="00C941E1">
        <w:trPr>
          <w:trHeight w:val="742"/>
        </w:trPr>
        <w:tc>
          <w:tcPr>
            <w:cnfStyle w:val="001000000000" w:firstRow="0" w:lastRow="0" w:firstColumn="1" w:lastColumn="0" w:oddVBand="0" w:evenVBand="0" w:oddHBand="0" w:evenHBand="0" w:firstRowFirstColumn="0" w:firstRowLastColumn="0" w:lastRowFirstColumn="0" w:lastRowLastColumn="0"/>
            <w:tcW w:w="308" w:type="dxa"/>
          </w:tcPr>
          <w:p w14:paraId="0FA56435" w14:textId="212F36EB" w:rsidR="00532D24" w:rsidRDefault="00532D24" w:rsidP="0063248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30" w:type="dxa"/>
          </w:tcPr>
          <w:p w14:paraId="57020072" w14:textId="4E8DD87B" w:rsidR="00532D24" w:rsidRDefault="00532D24"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3038" w:type="dxa"/>
          </w:tcPr>
          <w:p w14:paraId="02D8024A" w14:textId="14CD4BA4" w:rsidR="00532D24" w:rsidRPr="003F7ABC" w:rsidRDefault="00532D24" w:rsidP="0063248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2"/>
              </w:rPr>
            </w:pPr>
            <w:r w:rsidRPr="009A6FA6">
              <w:rPr>
                <w:rFonts w:ascii="Times New Roman" w:eastAsia="Times New Roman" w:hAnsi="Times New Roman"/>
                <w:sz w:val="24"/>
                <w:szCs w:val="24"/>
              </w:rPr>
              <w:t>The customer can add a product</w:t>
            </w:r>
            <w:r>
              <w:rPr>
                <w:rFonts w:ascii="Times New Roman" w:eastAsia="Times New Roman" w:hAnsi="Times New Roman"/>
                <w:sz w:val="24"/>
                <w:szCs w:val="24"/>
              </w:rPr>
              <w:t xml:space="preserve"> on the compare page to the wish list</w:t>
            </w:r>
            <w:r w:rsidRPr="009A6FA6">
              <w:rPr>
                <w:rFonts w:ascii="Times New Roman" w:eastAsia="Times New Roman" w:hAnsi="Times New Roman"/>
                <w:sz w:val="24"/>
                <w:szCs w:val="24"/>
              </w:rPr>
              <w:t xml:space="preserve"> by click on add button </w:t>
            </w:r>
            <w:r>
              <w:rPr>
                <w:rFonts w:ascii="Times New Roman" w:eastAsia="Times New Roman" w:hAnsi="Times New Roman"/>
                <w:sz w:val="24"/>
                <w:szCs w:val="24"/>
              </w:rPr>
              <w:t>below the product detail.</w:t>
            </w:r>
          </w:p>
        </w:tc>
        <w:tc>
          <w:tcPr>
            <w:tcW w:w="850" w:type="dxa"/>
          </w:tcPr>
          <w:p w14:paraId="33DC8170" w14:textId="6A15D60E" w:rsidR="00532D24" w:rsidRDefault="00C06ECA"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94222F">
              <w:rPr>
                <w:rFonts w:ascii="Times New Roman" w:eastAsia="Times New Roman" w:hAnsi="Times New Roman" w:cs="Times New Roman"/>
                <w:sz w:val="24"/>
                <w:szCs w:val="24"/>
              </w:rPr>
              <w:t>,42</w:t>
            </w:r>
          </w:p>
        </w:tc>
        <w:tc>
          <w:tcPr>
            <w:tcW w:w="851" w:type="dxa"/>
          </w:tcPr>
          <w:p w14:paraId="2D5E7424" w14:textId="07DAF182" w:rsidR="00532D24" w:rsidRDefault="0094222F"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850" w:type="dxa"/>
          </w:tcPr>
          <w:p w14:paraId="1B9A5A61" w14:textId="7CC9B73F" w:rsidR="00532D24" w:rsidRDefault="0094222F"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709" w:type="dxa"/>
          </w:tcPr>
          <w:p w14:paraId="0B89F1CA" w14:textId="32F7E418" w:rsidR="00532D24" w:rsidRDefault="0094222F"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134" w:type="dxa"/>
          </w:tcPr>
          <w:p w14:paraId="460D8EDA" w14:textId="482E1BA4" w:rsidR="00532D24" w:rsidRDefault="00C941E1"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1134" w:type="dxa"/>
          </w:tcPr>
          <w:p w14:paraId="112E0B14" w14:textId="4566C43C" w:rsidR="00532D24" w:rsidRDefault="00C941E1" w:rsidP="0063248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r>
    </w:tbl>
    <w:p w14:paraId="12E385A7" w14:textId="77777777" w:rsidR="00BA5F4E" w:rsidRDefault="00BA5F4E" w:rsidP="005D09CC">
      <w:pPr>
        <w:spacing w:line="240" w:lineRule="auto"/>
        <w:rPr>
          <w:rFonts w:ascii="Times New Roman" w:eastAsia="Times New Roman" w:hAnsi="Times New Roman" w:cs="Times New Roman"/>
          <w:b/>
          <w:bCs/>
          <w:sz w:val="20"/>
        </w:rPr>
      </w:pPr>
    </w:p>
    <w:p w14:paraId="1864AEC1" w14:textId="77777777" w:rsidR="008E4584" w:rsidRDefault="008E4584" w:rsidP="005D09CC">
      <w:pPr>
        <w:spacing w:line="240" w:lineRule="auto"/>
        <w:rPr>
          <w:rFonts w:ascii="Times New Roman" w:eastAsia="Times New Roman" w:hAnsi="Times New Roman" w:cs="Times New Roman"/>
          <w:sz w:val="24"/>
          <w:szCs w:val="24"/>
        </w:rPr>
      </w:pPr>
      <w:r w:rsidRPr="008E4584">
        <w:rPr>
          <w:rFonts w:ascii="Times New Roman" w:eastAsia="Times New Roman" w:hAnsi="Times New Roman" w:cs="Times New Roman"/>
          <w:b/>
          <w:bCs/>
          <w:sz w:val="24"/>
          <w:szCs w:val="24"/>
        </w:rPr>
        <w:t>ADA</w:t>
      </w:r>
      <w:r w:rsidRPr="008E4584">
        <w:rPr>
          <w:rFonts w:ascii="Times New Roman" w:eastAsia="Times New Roman" w:hAnsi="Times New Roman" w:cs="Times New Roman"/>
          <w:sz w:val="24"/>
          <w:szCs w:val="24"/>
        </w:rPr>
        <w:t>- Activity Diagram Android</w:t>
      </w:r>
      <w:r w:rsidRPr="008E4584">
        <w:rPr>
          <w:rFonts w:ascii="Times New Roman" w:eastAsia="Times New Roman" w:hAnsi="Times New Roman" w:cs="Times New Roman"/>
          <w:sz w:val="24"/>
          <w:szCs w:val="24"/>
        </w:rPr>
        <w:tab/>
      </w:r>
      <w:r w:rsidRPr="008E4584">
        <w:rPr>
          <w:rFonts w:ascii="Times New Roman" w:eastAsia="Times New Roman" w:hAnsi="Times New Roman" w:cs="Times New Roman"/>
          <w:sz w:val="24"/>
          <w:szCs w:val="24"/>
        </w:rPr>
        <w:tab/>
      </w:r>
      <w:r w:rsidRPr="008E4584">
        <w:rPr>
          <w:rFonts w:ascii="Times New Roman" w:eastAsia="Times New Roman" w:hAnsi="Times New Roman" w:cs="Times New Roman"/>
          <w:sz w:val="24"/>
          <w:szCs w:val="24"/>
        </w:rPr>
        <w:tab/>
      </w:r>
      <w:r w:rsidRPr="008E4584">
        <w:rPr>
          <w:rFonts w:ascii="Times New Roman" w:eastAsia="Times New Roman" w:hAnsi="Times New Roman" w:cs="Times New Roman"/>
          <w:sz w:val="24"/>
          <w:szCs w:val="24"/>
        </w:rPr>
        <w:tab/>
      </w:r>
    </w:p>
    <w:p w14:paraId="6990D583" w14:textId="209191E3" w:rsidR="008E4584" w:rsidRPr="008E4584" w:rsidRDefault="008E4584" w:rsidP="005D09CC">
      <w:pPr>
        <w:spacing w:line="240" w:lineRule="auto"/>
        <w:rPr>
          <w:rFonts w:ascii="Times New Roman" w:eastAsia="Times New Roman" w:hAnsi="Times New Roman" w:cs="Times New Roman"/>
          <w:b/>
          <w:bCs/>
          <w:sz w:val="24"/>
          <w:szCs w:val="24"/>
        </w:rPr>
      </w:pPr>
      <w:r w:rsidRPr="008E4584">
        <w:rPr>
          <w:rFonts w:ascii="Times New Roman" w:eastAsia="Times New Roman" w:hAnsi="Times New Roman" w:cs="Times New Roman"/>
          <w:b/>
          <w:bCs/>
          <w:sz w:val="24"/>
          <w:szCs w:val="24"/>
        </w:rPr>
        <w:t>SDA</w:t>
      </w:r>
      <w:r w:rsidRPr="008E4584">
        <w:rPr>
          <w:rFonts w:ascii="Times New Roman" w:eastAsia="Times New Roman" w:hAnsi="Times New Roman" w:cs="Times New Roman"/>
          <w:sz w:val="24"/>
          <w:szCs w:val="24"/>
        </w:rPr>
        <w:t>- Sequence Diagram Android</w:t>
      </w:r>
      <w:r w:rsidRPr="008E4584">
        <w:rPr>
          <w:rFonts w:ascii="Times New Roman" w:eastAsia="Times New Roman" w:hAnsi="Times New Roman" w:cs="Times New Roman"/>
          <w:sz w:val="24"/>
          <w:szCs w:val="24"/>
        </w:rPr>
        <w:tab/>
      </w:r>
    </w:p>
    <w:p w14:paraId="745BF3A7" w14:textId="77777777" w:rsidR="008E4584" w:rsidRDefault="008E4584" w:rsidP="005D09CC">
      <w:pPr>
        <w:spacing w:line="240" w:lineRule="auto"/>
        <w:rPr>
          <w:rFonts w:ascii="Times New Roman" w:eastAsia="Times New Roman" w:hAnsi="Times New Roman" w:cs="Times New Roman"/>
          <w:sz w:val="24"/>
          <w:szCs w:val="24"/>
        </w:rPr>
      </w:pPr>
      <w:r w:rsidRPr="008E4584">
        <w:rPr>
          <w:rFonts w:ascii="Times New Roman" w:eastAsia="Times New Roman" w:hAnsi="Times New Roman" w:cs="Times New Roman"/>
          <w:b/>
          <w:bCs/>
          <w:sz w:val="24"/>
          <w:szCs w:val="24"/>
        </w:rPr>
        <w:t>SRSA</w:t>
      </w:r>
      <w:r w:rsidRPr="008E4584">
        <w:rPr>
          <w:rFonts w:ascii="Times New Roman" w:eastAsia="Times New Roman" w:hAnsi="Times New Roman" w:cs="Times New Roman"/>
          <w:sz w:val="24"/>
          <w:szCs w:val="24"/>
        </w:rPr>
        <w:t>- Software Requirement specification Android</w:t>
      </w:r>
      <w:r w:rsidRPr="008E4584">
        <w:rPr>
          <w:rFonts w:ascii="Times New Roman" w:eastAsia="Times New Roman" w:hAnsi="Times New Roman" w:cs="Times New Roman"/>
          <w:sz w:val="24"/>
          <w:szCs w:val="24"/>
        </w:rPr>
        <w:tab/>
      </w:r>
      <w:r w:rsidRPr="008E4584">
        <w:rPr>
          <w:rFonts w:ascii="Times New Roman" w:eastAsia="Times New Roman" w:hAnsi="Times New Roman" w:cs="Times New Roman"/>
          <w:sz w:val="24"/>
          <w:szCs w:val="24"/>
        </w:rPr>
        <w:tab/>
      </w:r>
    </w:p>
    <w:p w14:paraId="069F518C" w14:textId="77777777" w:rsidR="008E4584" w:rsidRPr="008E4584" w:rsidRDefault="008E4584" w:rsidP="005D09CC">
      <w:pPr>
        <w:spacing w:line="240" w:lineRule="auto"/>
        <w:rPr>
          <w:rFonts w:ascii="Times New Roman" w:eastAsia="Times New Roman" w:hAnsi="Times New Roman" w:cs="Times New Roman"/>
          <w:sz w:val="24"/>
          <w:szCs w:val="24"/>
        </w:rPr>
      </w:pPr>
      <w:r w:rsidRPr="008E4584">
        <w:rPr>
          <w:rFonts w:ascii="Times New Roman" w:hAnsi="Times New Roman" w:cs="Times New Roman"/>
          <w:b/>
          <w:bCs/>
          <w:sz w:val="24"/>
          <w:szCs w:val="24"/>
        </w:rPr>
        <w:t>TCA</w:t>
      </w:r>
      <w:r w:rsidRPr="008E4584">
        <w:rPr>
          <w:rFonts w:ascii="Times New Roman" w:hAnsi="Times New Roman" w:cs="Times New Roman"/>
          <w:sz w:val="24"/>
          <w:szCs w:val="24"/>
        </w:rPr>
        <w:t xml:space="preserve">- Test Case </w:t>
      </w:r>
      <w:r w:rsidRPr="008E4584">
        <w:rPr>
          <w:rFonts w:ascii="Times New Roman" w:eastAsia="Times New Roman" w:hAnsi="Times New Roman" w:cs="Times New Roman"/>
          <w:sz w:val="24"/>
          <w:szCs w:val="24"/>
        </w:rPr>
        <w:t>Android</w:t>
      </w:r>
      <w:r w:rsidRPr="008E4584">
        <w:rPr>
          <w:rFonts w:ascii="Times New Roman" w:eastAsia="Times New Roman" w:hAnsi="Times New Roman" w:cs="Times New Roman"/>
          <w:sz w:val="24"/>
          <w:szCs w:val="24"/>
        </w:rPr>
        <w:tab/>
      </w:r>
      <w:r w:rsidRPr="008E4584">
        <w:rPr>
          <w:rFonts w:ascii="Times New Roman" w:eastAsia="Times New Roman" w:hAnsi="Times New Roman" w:cs="Times New Roman"/>
          <w:sz w:val="24"/>
          <w:szCs w:val="24"/>
        </w:rPr>
        <w:tab/>
      </w:r>
    </w:p>
    <w:p w14:paraId="29080F59" w14:textId="77777777" w:rsidR="008E4584" w:rsidRPr="008E4584" w:rsidRDefault="008E4584" w:rsidP="005D09CC">
      <w:pPr>
        <w:spacing w:line="240" w:lineRule="auto"/>
        <w:rPr>
          <w:rFonts w:ascii="Times New Roman" w:eastAsia="Times New Roman" w:hAnsi="Times New Roman" w:cs="Times New Roman"/>
          <w:sz w:val="24"/>
          <w:szCs w:val="24"/>
        </w:rPr>
      </w:pPr>
      <w:r w:rsidRPr="008E4584">
        <w:rPr>
          <w:rFonts w:ascii="Times New Roman" w:hAnsi="Times New Roman" w:cs="Times New Roman"/>
          <w:b/>
          <w:bCs/>
          <w:sz w:val="24"/>
          <w:szCs w:val="24"/>
        </w:rPr>
        <w:t xml:space="preserve">TRA- </w:t>
      </w:r>
      <w:r w:rsidRPr="008E4584">
        <w:rPr>
          <w:rFonts w:ascii="Times New Roman" w:hAnsi="Times New Roman" w:cs="Times New Roman"/>
          <w:sz w:val="24"/>
          <w:szCs w:val="24"/>
        </w:rPr>
        <w:t>Test Record Android</w:t>
      </w:r>
    </w:p>
    <w:p w14:paraId="3541989B" w14:textId="77777777" w:rsidR="008E4584" w:rsidRPr="008E4584" w:rsidRDefault="008E4584" w:rsidP="005D09CC">
      <w:pPr>
        <w:spacing w:line="240" w:lineRule="auto"/>
        <w:rPr>
          <w:rFonts w:ascii="Times New Roman" w:eastAsia="Times New Roman" w:hAnsi="Times New Roman" w:cs="Times New Roman"/>
          <w:sz w:val="24"/>
          <w:szCs w:val="24"/>
        </w:rPr>
      </w:pPr>
      <w:r w:rsidRPr="008E4584">
        <w:rPr>
          <w:rFonts w:ascii="Times New Roman" w:eastAsia="Times New Roman" w:hAnsi="Times New Roman" w:cs="Times New Roman"/>
          <w:b/>
          <w:bCs/>
          <w:sz w:val="24"/>
          <w:szCs w:val="24"/>
        </w:rPr>
        <w:t>UCA</w:t>
      </w:r>
      <w:r w:rsidRPr="008E4584">
        <w:rPr>
          <w:rFonts w:ascii="Times New Roman" w:eastAsia="Times New Roman" w:hAnsi="Times New Roman" w:cs="Times New Roman"/>
          <w:sz w:val="24"/>
          <w:szCs w:val="24"/>
        </w:rPr>
        <w:t>- Use Case Android</w:t>
      </w:r>
    </w:p>
    <w:p w14:paraId="308852E4" w14:textId="77777777" w:rsidR="008E4584" w:rsidRDefault="008E4584" w:rsidP="005D09CC">
      <w:pPr>
        <w:spacing w:line="240" w:lineRule="auto"/>
        <w:rPr>
          <w:rFonts w:ascii="Times New Roman" w:eastAsia="Times New Roman" w:hAnsi="Times New Roman" w:cs="Times New Roman"/>
          <w:sz w:val="24"/>
          <w:szCs w:val="24"/>
        </w:rPr>
      </w:pPr>
      <w:r w:rsidRPr="008E4584">
        <w:rPr>
          <w:rFonts w:ascii="Times New Roman" w:eastAsia="Times New Roman" w:hAnsi="Times New Roman" w:cs="Times New Roman"/>
          <w:b/>
          <w:bCs/>
          <w:sz w:val="24"/>
          <w:szCs w:val="24"/>
        </w:rPr>
        <w:t>URSA</w:t>
      </w:r>
      <w:r w:rsidRPr="008E4584">
        <w:rPr>
          <w:rFonts w:ascii="Times New Roman" w:eastAsia="Times New Roman" w:hAnsi="Times New Roman" w:cs="Times New Roman"/>
          <w:sz w:val="24"/>
          <w:szCs w:val="24"/>
        </w:rPr>
        <w:t>- User Requirement Specification Android</w:t>
      </w:r>
      <w:r w:rsidRPr="008E4584">
        <w:rPr>
          <w:rFonts w:ascii="Times New Roman" w:eastAsia="Times New Roman" w:hAnsi="Times New Roman" w:cs="Times New Roman"/>
          <w:sz w:val="24"/>
          <w:szCs w:val="24"/>
        </w:rPr>
        <w:tab/>
      </w:r>
      <w:r w:rsidRPr="008E4584">
        <w:rPr>
          <w:rFonts w:ascii="Times New Roman" w:eastAsia="Times New Roman" w:hAnsi="Times New Roman" w:cs="Times New Roman"/>
          <w:sz w:val="24"/>
          <w:szCs w:val="24"/>
        </w:rPr>
        <w:tab/>
      </w:r>
    </w:p>
    <w:p w14:paraId="642B9EDE" w14:textId="7E7A7B8A" w:rsidR="008E4584" w:rsidRDefault="008E4584" w:rsidP="005D09CC">
      <w:pPr>
        <w:spacing w:line="240" w:lineRule="auto"/>
        <w:rPr>
          <w:rFonts w:ascii="Times New Roman" w:eastAsia="Times New Roman" w:hAnsi="Times New Roman" w:cs="Times New Roman"/>
          <w:b/>
          <w:bCs/>
          <w:sz w:val="24"/>
          <w:szCs w:val="24"/>
        </w:rPr>
      </w:pPr>
      <w:r w:rsidRPr="008E4584">
        <w:rPr>
          <w:rFonts w:ascii="Times New Roman" w:eastAsia="Times New Roman" w:hAnsi="Times New Roman" w:cs="Times New Roman"/>
          <w:b/>
          <w:bCs/>
          <w:sz w:val="24"/>
          <w:szCs w:val="24"/>
        </w:rPr>
        <w:tab/>
      </w:r>
      <w:r w:rsidRPr="008E4584">
        <w:rPr>
          <w:rFonts w:ascii="Times New Roman" w:eastAsia="Times New Roman" w:hAnsi="Times New Roman" w:cs="Times New Roman"/>
          <w:b/>
          <w:bCs/>
          <w:sz w:val="24"/>
          <w:szCs w:val="24"/>
        </w:rPr>
        <w:tab/>
      </w:r>
      <w:r w:rsidRPr="008E4584">
        <w:rPr>
          <w:rFonts w:ascii="Times New Roman" w:eastAsia="Times New Roman" w:hAnsi="Times New Roman" w:cs="Times New Roman"/>
          <w:b/>
          <w:bCs/>
          <w:sz w:val="24"/>
          <w:szCs w:val="24"/>
        </w:rPr>
        <w:tab/>
      </w:r>
    </w:p>
    <w:p w14:paraId="1DB5896A" w14:textId="77777777" w:rsidR="00667AA1" w:rsidRDefault="00667AA1" w:rsidP="00076672">
      <w:pPr>
        <w:jc w:val="both"/>
        <w:rPr>
          <w:rFonts w:ascii="Times New Roman" w:hAnsi="Times New Roman" w:cs="Times New Roman"/>
          <w:sz w:val="24"/>
          <w:szCs w:val="24"/>
        </w:rPr>
      </w:pPr>
    </w:p>
    <w:p w14:paraId="63D7F729" w14:textId="77777777" w:rsidR="00BA5F4E" w:rsidRDefault="00BA5F4E" w:rsidP="00076672">
      <w:pPr>
        <w:jc w:val="both"/>
        <w:rPr>
          <w:rFonts w:ascii="Times New Roman" w:hAnsi="Times New Roman" w:cs="Times New Roman"/>
          <w:sz w:val="24"/>
          <w:szCs w:val="24"/>
        </w:rPr>
      </w:pPr>
    </w:p>
    <w:p w14:paraId="6F31BA8E" w14:textId="77777777" w:rsidR="00BA5F4E" w:rsidRDefault="00BA5F4E" w:rsidP="00076672">
      <w:pPr>
        <w:jc w:val="both"/>
        <w:rPr>
          <w:rFonts w:ascii="Times New Roman" w:hAnsi="Times New Roman" w:cs="Times New Roman"/>
          <w:sz w:val="24"/>
          <w:szCs w:val="24"/>
        </w:rPr>
      </w:pPr>
    </w:p>
    <w:p w14:paraId="61CED18B" w14:textId="77777777" w:rsidR="00BA5F4E" w:rsidRDefault="00BA5F4E" w:rsidP="00076672">
      <w:pPr>
        <w:jc w:val="both"/>
        <w:rPr>
          <w:rFonts w:ascii="Times New Roman" w:hAnsi="Times New Roman" w:cs="Times New Roman"/>
          <w:sz w:val="24"/>
          <w:szCs w:val="24"/>
        </w:rPr>
      </w:pPr>
    </w:p>
    <w:p w14:paraId="5649BA5B" w14:textId="77777777" w:rsidR="00BA5F4E" w:rsidRDefault="00BA5F4E" w:rsidP="00076672">
      <w:pPr>
        <w:jc w:val="both"/>
        <w:rPr>
          <w:rFonts w:ascii="Times New Roman" w:hAnsi="Times New Roman" w:cs="Times New Roman"/>
          <w:sz w:val="24"/>
          <w:szCs w:val="24"/>
        </w:rPr>
      </w:pPr>
    </w:p>
    <w:p w14:paraId="56574021" w14:textId="77777777" w:rsidR="00BA5F4E" w:rsidRDefault="00BA5F4E" w:rsidP="00076672">
      <w:pPr>
        <w:jc w:val="both"/>
        <w:rPr>
          <w:rFonts w:ascii="Times New Roman" w:hAnsi="Times New Roman" w:cs="Times New Roman"/>
          <w:sz w:val="24"/>
          <w:szCs w:val="24"/>
        </w:rPr>
      </w:pPr>
    </w:p>
    <w:p w14:paraId="5E29798D" w14:textId="77777777" w:rsidR="00BA5F4E" w:rsidRDefault="00BA5F4E" w:rsidP="00076672">
      <w:pPr>
        <w:jc w:val="both"/>
        <w:rPr>
          <w:rFonts w:ascii="Times New Roman" w:hAnsi="Times New Roman" w:cs="Times New Roman"/>
          <w:sz w:val="24"/>
          <w:szCs w:val="24"/>
        </w:rPr>
      </w:pPr>
    </w:p>
    <w:p w14:paraId="78290364" w14:textId="77777777" w:rsidR="00BA5F4E" w:rsidRDefault="00BA5F4E" w:rsidP="00076672">
      <w:pPr>
        <w:jc w:val="both"/>
        <w:rPr>
          <w:rFonts w:ascii="Times New Roman" w:hAnsi="Times New Roman" w:cs="Times New Roman"/>
          <w:sz w:val="24"/>
          <w:szCs w:val="24"/>
        </w:rPr>
      </w:pPr>
    </w:p>
    <w:p w14:paraId="5874061E" w14:textId="77777777" w:rsidR="00BA5F4E" w:rsidRDefault="00BA5F4E" w:rsidP="00076672">
      <w:pPr>
        <w:jc w:val="both"/>
        <w:rPr>
          <w:rFonts w:ascii="Times New Roman" w:hAnsi="Times New Roman" w:cs="Times New Roman"/>
          <w:sz w:val="24"/>
          <w:szCs w:val="24"/>
        </w:rPr>
      </w:pPr>
    </w:p>
    <w:p w14:paraId="761B9139" w14:textId="77777777" w:rsidR="00BA5F4E" w:rsidRDefault="00BA5F4E" w:rsidP="00076672">
      <w:pPr>
        <w:jc w:val="both"/>
        <w:rPr>
          <w:rFonts w:ascii="Times New Roman" w:hAnsi="Times New Roman" w:cs="Times New Roman"/>
          <w:sz w:val="24"/>
          <w:szCs w:val="24"/>
        </w:rPr>
      </w:pPr>
    </w:p>
    <w:p w14:paraId="1A9F403B" w14:textId="77777777" w:rsidR="00BA5F4E" w:rsidRDefault="00BA5F4E" w:rsidP="00076672">
      <w:pPr>
        <w:jc w:val="both"/>
        <w:rPr>
          <w:rFonts w:ascii="Times New Roman" w:hAnsi="Times New Roman" w:cs="Times New Roman"/>
          <w:sz w:val="24"/>
          <w:szCs w:val="24"/>
        </w:rPr>
      </w:pPr>
    </w:p>
    <w:p w14:paraId="6A6FC91C" w14:textId="77777777" w:rsidR="00BA5F4E" w:rsidRDefault="00BA5F4E" w:rsidP="00076672">
      <w:pPr>
        <w:jc w:val="both"/>
        <w:rPr>
          <w:rFonts w:ascii="Times New Roman" w:hAnsi="Times New Roman" w:cs="Times New Roman"/>
          <w:sz w:val="24"/>
          <w:szCs w:val="24"/>
        </w:rPr>
      </w:pPr>
    </w:p>
    <w:p w14:paraId="5D83216B" w14:textId="77777777" w:rsidR="00BA5F4E" w:rsidRDefault="00BA5F4E" w:rsidP="00076672">
      <w:pPr>
        <w:jc w:val="both"/>
        <w:rPr>
          <w:rFonts w:ascii="Times New Roman" w:hAnsi="Times New Roman" w:cs="Times New Roman"/>
          <w:sz w:val="24"/>
          <w:szCs w:val="24"/>
        </w:rPr>
      </w:pPr>
    </w:p>
    <w:p w14:paraId="0AA5F571" w14:textId="77777777" w:rsidR="00BA5F4E" w:rsidRDefault="00BA5F4E" w:rsidP="00076672">
      <w:pPr>
        <w:jc w:val="both"/>
        <w:rPr>
          <w:rFonts w:ascii="Times New Roman" w:hAnsi="Times New Roman" w:cs="Times New Roman"/>
          <w:sz w:val="24"/>
          <w:szCs w:val="24"/>
        </w:rPr>
      </w:pPr>
    </w:p>
    <w:p w14:paraId="3BE25CF6" w14:textId="77777777" w:rsidR="0061483A" w:rsidRDefault="0061483A" w:rsidP="00076672">
      <w:pPr>
        <w:jc w:val="both"/>
        <w:rPr>
          <w:rFonts w:ascii="Times New Roman" w:hAnsi="Times New Roman" w:cs="Times New Roman"/>
          <w:sz w:val="24"/>
          <w:szCs w:val="24"/>
        </w:rPr>
      </w:pPr>
    </w:p>
    <w:p w14:paraId="1BC5B549" w14:textId="77777777" w:rsidR="00BA5F4E" w:rsidRDefault="00BA5F4E" w:rsidP="00076672">
      <w:pPr>
        <w:jc w:val="both"/>
        <w:rPr>
          <w:rFonts w:ascii="Times New Roman" w:hAnsi="Times New Roman" w:cs="Times New Roman"/>
          <w:sz w:val="24"/>
          <w:szCs w:val="24"/>
        </w:rPr>
      </w:pPr>
    </w:p>
    <w:p w14:paraId="0AC88511" w14:textId="77777777" w:rsidR="00BA5F4E" w:rsidRDefault="00BA5F4E" w:rsidP="00076672">
      <w:pPr>
        <w:jc w:val="both"/>
        <w:rPr>
          <w:rFonts w:ascii="Times New Roman" w:hAnsi="Times New Roman" w:cs="Times New Roman"/>
          <w:sz w:val="24"/>
          <w:szCs w:val="24"/>
        </w:rPr>
      </w:pPr>
    </w:p>
    <w:p w14:paraId="6E764545" w14:textId="1B4CCFDA" w:rsidR="005D09CC" w:rsidRPr="00353C70" w:rsidRDefault="003A50DE" w:rsidP="00076672">
      <w:pPr>
        <w:jc w:val="both"/>
        <w:rPr>
          <w:rFonts w:ascii="Times New Roman" w:hAnsi="Times New Roman" w:cs="Times New Roman"/>
          <w:sz w:val="24"/>
          <w:szCs w:val="24"/>
        </w:rPr>
      </w:pPr>
      <w:r>
        <w:rPr>
          <w:rFonts w:ascii="Times New Roman" w:hAnsi="Times New Roman" w:cs="Times New Roman"/>
          <w:sz w:val="24"/>
          <w:szCs w:val="24"/>
        </w:rPr>
        <w:lastRenderedPageBreak/>
        <w:t>2.8</w:t>
      </w:r>
      <w:r w:rsidR="00076672" w:rsidRPr="00353C70">
        <w:rPr>
          <w:rFonts w:ascii="Times New Roman" w:hAnsi="Times New Roman" w:cs="Times New Roman"/>
          <w:sz w:val="24"/>
          <w:szCs w:val="24"/>
        </w:rPr>
        <w:t xml:space="preserve"> </w:t>
      </w:r>
      <w:r w:rsidR="005D09CC" w:rsidRPr="00353C70">
        <w:rPr>
          <w:rFonts w:ascii="Times New Roman" w:hAnsi="Times New Roman" w:cs="Times New Roman"/>
          <w:sz w:val="24"/>
          <w:szCs w:val="24"/>
        </w:rPr>
        <w:t>User Requirement Specification and System Requirement Specification (Web Application)</w:t>
      </w:r>
    </w:p>
    <w:tbl>
      <w:tblPr>
        <w:tblStyle w:val="TableGrid"/>
        <w:tblpPr w:leftFromText="180" w:rightFromText="180" w:vertAnchor="text" w:horzAnchor="margin" w:tblpXSpec="center" w:tblpY="392"/>
        <w:tblW w:w="10890" w:type="dxa"/>
        <w:tblLayout w:type="fixed"/>
        <w:tblLook w:val="04A0" w:firstRow="1" w:lastRow="0" w:firstColumn="1" w:lastColumn="0" w:noHBand="0" w:noVBand="1"/>
      </w:tblPr>
      <w:tblGrid>
        <w:gridCol w:w="562"/>
        <w:gridCol w:w="1560"/>
        <w:gridCol w:w="313"/>
        <w:gridCol w:w="9"/>
        <w:gridCol w:w="271"/>
        <w:gridCol w:w="33"/>
        <w:gridCol w:w="341"/>
        <w:gridCol w:w="49"/>
        <w:gridCol w:w="342"/>
        <w:gridCol w:w="312"/>
        <w:gridCol w:w="312"/>
        <w:gridCol w:w="390"/>
        <w:gridCol w:w="390"/>
        <w:gridCol w:w="312"/>
        <w:gridCol w:w="390"/>
        <w:gridCol w:w="312"/>
        <w:gridCol w:w="390"/>
        <w:gridCol w:w="390"/>
        <w:gridCol w:w="390"/>
        <w:gridCol w:w="390"/>
        <w:gridCol w:w="312"/>
        <w:gridCol w:w="312"/>
        <w:gridCol w:w="312"/>
        <w:gridCol w:w="312"/>
        <w:gridCol w:w="312"/>
        <w:gridCol w:w="312"/>
        <w:gridCol w:w="312"/>
        <w:gridCol w:w="312"/>
        <w:gridCol w:w="312"/>
        <w:gridCol w:w="312"/>
        <w:gridCol w:w="312"/>
      </w:tblGrid>
      <w:tr w:rsidR="000966E1" w:rsidRPr="00353C70" w14:paraId="7F7EDDE0" w14:textId="65779C78" w:rsidTr="000966E1">
        <w:trPr>
          <w:trHeight w:val="2597"/>
        </w:trPr>
        <w:tc>
          <w:tcPr>
            <w:tcW w:w="562" w:type="dxa"/>
          </w:tcPr>
          <w:p w14:paraId="4A4C57C9" w14:textId="77777777" w:rsidR="000966E1" w:rsidRPr="00353C70" w:rsidRDefault="000966E1" w:rsidP="0012495D">
            <w:pPr>
              <w:jc w:val="center"/>
              <w:rPr>
                <w:rFonts w:ascii="Times New Roman" w:hAnsi="Times New Roman" w:cs="Times New Roman"/>
                <w:sz w:val="28"/>
              </w:rPr>
            </w:pPr>
          </w:p>
          <w:p w14:paraId="6DD09B0D" w14:textId="77777777" w:rsidR="000966E1" w:rsidRPr="00353C70" w:rsidRDefault="000966E1" w:rsidP="0012495D">
            <w:pPr>
              <w:jc w:val="center"/>
              <w:rPr>
                <w:rFonts w:ascii="Times New Roman" w:hAnsi="Times New Roman" w:cs="Times New Roman"/>
                <w:sz w:val="28"/>
              </w:rPr>
            </w:pPr>
            <w:r w:rsidRPr="00353C70">
              <w:rPr>
                <w:rFonts w:ascii="Times New Roman" w:hAnsi="Times New Roman" w:cs="Times New Roman"/>
                <w:sz w:val="28"/>
              </w:rPr>
              <w:t>No.</w:t>
            </w:r>
          </w:p>
        </w:tc>
        <w:tc>
          <w:tcPr>
            <w:tcW w:w="1560" w:type="dxa"/>
          </w:tcPr>
          <w:p w14:paraId="76D9242D" w14:textId="77777777" w:rsidR="000966E1" w:rsidRPr="00353C70" w:rsidRDefault="000966E1" w:rsidP="0012495D">
            <w:pPr>
              <w:jc w:val="center"/>
              <w:rPr>
                <w:rFonts w:ascii="Times New Roman" w:hAnsi="Times New Roman" w:cs="Times New Roman"/>
                <w:sz w:val="28"/>
              </w:rPr>
            </w:pPr>
          </w:p>
          <w:p w14:paraId="034DC644" w14:textId="22565AD7" w:rsidR="000966E1" w:rsidRPr="00353C70" w:rsidRDefault="000966E1" w:rsidP="0012495D">
            <w:pPr>
              <w:jc w:val="center"/>
              <w:rPr>
                <w:rFonts w:ascii="Times New Roman" w:hAnsi="Times New Roman" w:cs="Times New Roman"/>
                <w:sz w:val="28"/>
              </w:rPr>
            </w:pPr>
            <w:r w:rsidRPr="00353C70">
              <w:rPr>
                <w:rFonts w:ascii="Times New Roman" w:hAnsi="Times New Roman" w:cs="Times New Roman"/>
                <w:sz w:val="28"/>
              </w:rPr>
              <w:t>URS</w:t>
            </w:r>
            <w:r>
              <w:rPr>
                <w:rFonts w:ascii="Times New Roman" w:hAnsi="Times New Roman" w:cs="Times New Roman"/>
                <w:sz w:val="28"/>
              </w:rPr>
              <w:t>W</w:t>
            </w:r>
          </w:p>
        </w:tc>
        <w:tc>
          <w:tcPr>
            <w:tcW w:w="313" w:type="dxa"/>
            <w:textDirection w:val="btLr"/>
          </w:tcPr>
          <w:p w14:paraId="59BBD22D" w14:textId="108C110A"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SRSW-01</w:t>
            </w:r>
          </w:p>
        </w:tc>
        <w:tc>
          <w:tcPr>
            <w:tcW w:w="313" w:type="dxa"/>
            <w:gridSpan w:val="3"/>
            <w:textDirection w:val="btLr"/>
          </w:tcPr>
          <w:p w14:paraId="157B0063" w14:textId="68765791"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SRSW-02</w:t>
            </w:r>
          </w:p>
        </w:tc>
        <w:tc>
          <w:tcPr>
            <w:tcW w:w="341" w:type="dxa"/>
            <w:textDirection w:val="btLr"/>
          </w:tcPr>
          <w:p w14:paraId="2ACA9FFF" w14:textId="1F0A3297"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SRSW-03</w:t>
            </w:r>
          </w:p>
        </w:tc>
        <w:tc>
          <w:tcPr>
            <w:tcW w:w="391" w:type="dxa"/>
            <w:gridSpan w:val="2"/>
            <w:textDirection w:val="btLr"/>
          </w:tcPr>
          <w:p w14:paraId="3A68BECC" w14:textId="65438752"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SRSW-04</w:t>
            </w:r>
          </w:p>
        </w:tc>
        <w:tc>
          <w:tcPr>
            <w:tcW w:w="312" w:type="dxa"/>
            <w:textDirection w:val="btLr"/>
          </w:tcPr>
          <w:p w14:paraId="5F6C64AF" w14:textId="6AAB4508"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SRSW-05</w:t>
            </w:r>
          </w:p>
        </w:tc>
        <w:tc>
          <w:tcPr>
            <w:tcW w:w="312" w:type="dxa"/>
            <w:textDirection w:val="btLr"/>
          </w:tcPr>
          <w:p w14:paraId="5C5F7FD7" w14:textId="4784217E"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SRSW-06</w:t>
            </w:r>
          </w:p>
        </w:tc>
        <w:tc>
          <w:tcPr>
            <w:tcW w:w="390" w:type="dxa"/>
            <w:textDirection w:val="btLr"/>
          </w:tcPr>
          <w:p w14:paraId="56B83505" w14:textId="3305B398"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SRSW-07</w:t>
            </w:r>
          </w:p>
        </w:tc>
        <w:tc>
          <w:tcPr>
            <w:tcW w:w="390" w:type="dxa"/>
            <w:textDirection w:val="btLr"/>
          </w:tcPr>
          <w:p w14:paraId="73D6D974" w14:textId="7CC7995E"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SRWS-08</w:t>
            </w:r>
          </w:p>
        </w:tc>
        <w:tc>
          <w:tcPr>
            <w:tcW w:w="312" w:type="dxa"/>
            <w:textDirection w:val="btLr"/>
          </w:tcPr>
          <w:p w14:paraId="146132C6" w14:textId="1053B279"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SRSW-09</w:t>
            </w:r>
          </w:p>
        </w:tc>
        <w:tc>
          <w:tcPr>
            <w:tcW w:w="390" w:type="dxa"/>
            <w:textDirection w:val="btLr"/>
          </w:tcPr>
          <w:p w14:paraId="6FE5A4AD" w14:textId="75F2813A"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SRSW-010</w:t>
            </w:r>
          </w:p>
        </w:tc>
        <w:tc>
          <w:tcPr>
            <w:tcW w:w="312" w:type="dxa"/>
            <w:textDirection w:val="btLr"/>
          </w:tcPr>
          <w:p w14:paraId="57EB7D61" w14:textId="735493E4"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SRSW-011</w:t>
            </w:r>
          </w:p>
        </w:tc>
        <w:tc>
          <w:tcPr>
            <w:tcW w:w="390" w:type="dxa"/>
            <w:textDirection w:val="btLr"/>
          </w:tcPr>
          <w:p w14:paraId="0035C7E3" w14:textId="0EBA7B8E"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SRSW-012</w:t>
            </w:r>
          </w:p>
        </w:tc>
        <w:tc>
          <w:tcPr>
            <w:tcW w:w="390" w:type="dxa"/>
            <w:textDirection w:val="btLr"/>
          </w:tcPr>
          <w:p w14:paraId="2A41F42E" w14:textId="2322B574"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SRSW-013</w:t>
            </w:r>
          </w:p>
        </w:tc>
        <w:tc>
          <w:tcPr>
            <w:tcW w:w="390" w:type="dxa"/>
            <w:textDirection w:val="btLr"/>
          </w:tcPr>
          <w:p w14:paraId="3F4162B4" w14:textId="0597E5D5"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SRSW-014</w:t>
            </w:r>
          </w:p>
        </w:tc>
        <w:tc>
          <w:tcPr>
            <w:tcW w:w="390" w:type="dxa"/>
            <w:textDirection w:val="btLr"/>
          </w:tcPr>
          <w:p w14:paraId="4A745B06" w14:textId="2F58C2D2"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SRSW-015</w:t>
            </w:r>
          </w:p>
        </w:tc>
        <w:tc>
          <w:tcPr>
            <w:tcW w:w="312" w:type="dxa"/>
            <w:textDirection w:val="btLr"/>
          </w:tcPr>
          <w:p w14:paraId="6CD4C187" w14:textId="7B36ACBB"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SRSW-016</w:t>
            </w:r>
          </w:p>
        </w:tc>
        <w:tc>
          <w:tcPr>
            <w:tcW w:w="312" w:type="dxa"/>
            <w:textDirection w:val="btLr"/>
          </w:tcPr>
          <w:p w14:paraId="39115BC5" w14:textId="7B8D75D8"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SRSW-017</w:t>
            </w:r>
          </w:p>
        </w:tc>
        <w:tc>
          <w:tcPr>
            <w:tcW w:w="312" w:type="dxa"/>
            <w:textDirection w:val="btLr"/>
          </w:tcPr>
          <w:p w14:paraId="69FA54A1" w14:textId="7CEEDFAB"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SRSW-018</w:t>
            </w:r>
          </w:p>
        </w:tc>
        <w:tc>
          <w:tcPr>
            <w:tcW w:w="312" w:type="dxa"/>
            <w:textDirection w:val="btLr"/>
          </w:tcPr>
          <w:p w14:paraId="438D89F1" w14:textId="73079B3A"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SRSW-019</w:t>
            </w:r>
          </w:p>
        </w:tc>
        <w:tc>
          <w:tcPr>
            <w:tcW w:w="312" w:type="dxa"/>
            <w:textDirection w:val="btLr"/>
          </w:tcPr>
          <w:p w14:paraId="27F1BA25" w14:textId="05DB06DF"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SRSW-020</w:t>
            </w:r>
          </w:p>
        </w:tc>
        <w:tc>
          <w:tcPr>
            <w:tcW w:w="312" w:type="dxa"/>
            <w:textDirection w:val="btLr"/>
          </w:tcPr>
          <w:p w14:paraId="2D06A423" w14:textId="11B07FB5"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SRSW-021</w:t>
            </w:r>
          </w:p>
        </w:tc>
        <w:tc>
          <w:tcPr>
            <w:tcW w:w="312" w:type="dxa"/>
            <w:textDirection w:val="btLr"/>
          </w:tcPr>
          <w:p w14:paraId="6E8EF8FC" w14:textId="57F8FBC8"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SRSW-022</w:t>
            </w:r>
          </w:p>
        </w:tc>
        <w:tc>
          <w:tcPr>
            <w:tcW w:w="312" w:type="dxa"/>
            <w:textDirection w:val="btLr"/>
          </w:tcPr>
          <w:p w14:paraId="532A1E9D" w14:textId="7DA916AD"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SRSW-023</w:t>
            </w:r>
          </w:p>
        </w:tc>
        <w:tc>
          <w:tcPr>
            <w:tcW w:w="312" w:type="dxa"/>
            <w:textDirection w:val="btLr"/>
          </w:tcPr>
          <w:p w14:paraId="206147AE" w14:textId="27B1CB6F" w:rsidR="000966E1" w:rsidRPr="00EA34DF" w:rsidRDefault="000966E1" w:rsidP="0012495D">
            <w:pPr>
              <w:ind w:left="113" w:right="113"/>
              <w:jc w:val="center"/>
              <w:rPr>
                <w:rFonts w:ascii="Times New Roman" w:hAnsi="Times New Roman" w:cs="Times New Roman"/>
                <w:sz w:val="20"/>
                <w:szCs w:val="20"/>
              </w:rPr>
            </w:pPr>
            <w:r w:rsidRPr="00EA34DF">
              <w:rPr>
                <w:rFonts w:ascii="Times New Roman" w:hAnsi="Times New Roman" w:cs="Times New Roman"/>
                <w:sz w:val="20"/>
                <w:szCs w:val="20"/>
              </w:rPr>
              <w:t>SRSW-024</w:t>
            </w:r>
          </w:p>
        </w:tc>
        <w:tc>
          <w:tcPr>
            <w:tcW w:w="312" w:type="dxa"/>
            <w:textDirection w:val="btLr"/>
          </w:tcPr>
          <w:p w14:paraId="5CE4EFDF" w14:textId="187B55DF" w:rsidR="000966E1" w:rsidRPr="00EA34DF" w:rsidRDefault="000966E1" w:rsidP="0012495D">
            <w:pPr>
              <w:ind w:left="113" w:right="113"/>
              <w:jc w:val="center"/>
              <w:rPr>
                <w:rFonts w:ascii="Times New Roman" w:hAnsi="Times New Roman" w:cs="Times New Roman"/>
                <w:sz w:val="20"/>
              </w:rPr>
            </w:pPr>
            <w:r>
              <w:rPr>
                <w:rFonts w:ascii="Times New Roman" w:hAnsi="Times New Roman" w:cs="Times New Roman"/>
                <w:sz w:val="20"/>
                <w:szCs w:val="20"/>
              </w:rPr>
              <w:t>SRSW-025</w:t>
            </w:r>
          </w:p>
        </w:tc>
        <w:tc>
          <w:tcPr>
            <w:tcW w:w="312" w:type="dxa"/>
            <w:textDirection w:val="btLr"/>
          </w:tcPr>
          <w:p w14:paraId="38BA888D" w14:textId="079FF0EB" w:rsidR="000966E1" w:rsidRPr="00EA34DF" w:rsidRDefault="000966E1" w:rsidP="0012495D">
            <w:pPr>
              <w:ind w:left="113" w:right="113"/>
              <w:jc w:val="center"/>
              <w:rPr>
                <w:rFonts w:ascii="Times New Roman" w:hAnsi="Times New Roman" w:cs="Times New Roman"/>
                <w:sz w:val="20"/>
              </w:rPr>
            </w:pPr>
            <w:r>
              <w:rPr>
                <w:rFonts w:ascii="Times New Roman" w:hAnsi="Times New Roman" w:cs="Times New Roman"/>
                <w:sz w:val="20"/>
                <w:szCs w:val="20"/>
              </w:rPr>
              <w:t>SRSW-026</w:t>
            </w:r>
          </w:p>
        </w:tc>
      </w:tr>
      <w:tr w:rsidR="000966E1" w:rsidRPr="00353C70" w14:paraId="5EED7E6E" w14:textId="671564B5" w:rsidTr="000966E1">
        <w:trPr>
          <w:trHeight w:val="116"/>
        </w:trPr>
        <w:tc>
          <w:tcPr>
            <w:tcW w:w="562" w:type="dxa"/>
          </w:tcPr>
          <w:p w14:paraId="4112E2AB" w14:textId="77777777" w:rsidR="000966E1" w:rsidRPr="00353C70" w:rsidRDefault="000966E1" w:rsidP="0012495D">
            <w:pPr>
              <w:jc w:val="center"/>
              <w:rPr>
                <w:rFonts w:ascii="Times New Roman" w:hAnsi="Times New Roman" w:cs="Times New Roman"/>
              </w:rPr>
            </w:pPr>
            <w:r w:rsidRPr="00353C70">
              <w:rPr>
                <w:rFonts w:ascii="Times New Roman" w:hAnsi="Times New Roman" w:cs="Times New Roman"/>
              </w:rPr>
              <w:t>1</w:t>
            </w:r>
          </w:p>
        </w:tc>
        <w:tc>
          <w:tcPr>
            <w:tcW w:w="1560" w:type="dxa"/>
          </w:tcPr>
          <w:p w14:paraId="0C8EA38C" w14:textId="69479EC7" w:rsidR="000966E1" w:rsidRPr="00353C70" w:rsidRDefault="000966E1" w:rsidP="0012495D">
            <w:pPr>
              <w:jc w:val="center"/>
              <w:rPr>
                <w:rFonts w:ascii="Times New Roman" w:hAnsi="Times New Roman" w:cs="Times New Roman"/>
                <w:sz w:val="24"/>
                <w:szCs w:val="24"/>
              </w:rPr>
            </w:pPr>
            <w:r>
              <w:rPr>
                <w:rFonts w:ascii="Times New Roman" w:eastAsia="Times New Roman" w:hAnsi="Times New Roman" w:cs="Times New Roman"/>
                <w:sz w:val="24"/>
                <w:szCs w:val="24"/>
              </w:rPr>
              <w:t>URSW-01</w:t>
            </w:r>
          </w:p>
        </w:tc>
        <w:tc>
          <w:tcPr>
            <w:tcW w:w="322" w:type="dxa"/>
            <w:gridSpan w:val="2"/>
            <w:shd w:val="clear" w:color="auto" w:fill="FF0000"/>
          </w:tcPr>
          <w:p w14:paraId="5724FB23" w14:textId="77777777" w:rsidR="000966E1" w:rsidRPr="00353C70" w:rsidRDefault="000966E1" w:rsidP="0012495D">
            <w:pPr>
              <w:jc w:val="center"/>
              <w:rPr>
                <w:rFonts w:ascii="Times New Roman" w:hAnsi="Times New Roman" w:cs="Times New Roman"/>
              </w:rPr>
            </w:pPr>
          </w:p>
        </w:tc>
        <w:tc>
          <w:tcPr>
            <w:tcW w:w="271" w:type="dxa"/>
            <w:shd w:val="clear" w:color="auto" w:fill="FF0000"/>
          </w:tcPr>
          <w:p w14:paraId="40C36048" w14:textId="77777777" w:rsidR="000966E1" w:rsidRPr="00353C70" w:rsidRDefault="000966E1" w:rsidP="0012495D">
            <w:pPr>
              <w:jc w:val="center"/>
              <w:rPr>
                <w:rFonts w:ascii="Times New Roman" w:hAnsi="Times New Roman" w:cs="Times New Roman"/>
              </w:rPr>
            </w:pPr>
          </w:p>
        </w:tc>
        <w:tc>
          <w:tcPr>
            <w:tcW w:w="423" w:type="dxa"/>
            <w:gridSpan w:val="3"/>
            <w:shd w:val="clear" w:color="auto" w:fill="FF0000"/>
          </w:tcPr>
          <w:p w14:paraId="22517995" w14:textId="77777777" w:rsidR="000966E1" w:rsidRPr="00353C70" w:rsidRDefault="000966E1" w:rsidP="0012495D">
            <w:pPr>
              <w:jc w:val="center"/>
              <w:rPr>
                <w:rFonts w:ascii="Times New Roman" w:hAnsi="Times New Roman" w:cs="Times New Roman"/>
              </w:rPr>
            </w:pPr>
          </w:p>
        </w:tc>
        <w:tc>
          <w:tcPr>
            <w:tcW w:w="341" w:type="dxa"/>
            <w:shd w:val="clear" w:color="auto" w:fill="FF0000"/>
          </w:tcPr>
          <w:p w14:paraId="2AB21149" w14:textId="77777777" w:rsidR="000966E1" w:rsidRPr="00353C70" w:rsidRDefault="000966E1" w:rsidP="0012495D">
            <w:pPr>
              <w:jc w:val="center"/>
              <w:rPr>
                <w:rFonts w:ascii="Times New Roman" w:hAnsi="Times New Roman" w:cs="Times New Roman"/>
              </w:rPr>
            </w:pPr>
          </w:p>
        </w:tc>
        <w:tc>
          <w:tcPr>
            <w:tcW w:w="312" w:type="dxa"/>
          </w:tcPr>
          <w:p w14:paraId="0C4DF44A" w14:textId="77777777" w:rsidR="000966E1" w:rsidRPr="00353C70" w:rsidRDefault="000966E1" w:rsidP="0012495D">
            <w:pPr>
              <w:jc w:val="center"/>
              <w:rPr>
                <w:rFonts w:ascii="Times New Roman" w:hAnsi="Times New Roman" w:cs="Times New Roman"/>
              </w:rPr>
            </w:pPr>
          </w:p>
        </w:tc>
        <w:tc>
          <w:tcPr>
            <w:tcW w:w="312" w:type="dxa"/>
          </w:tcPr>
          <w:p w14:paraId="25A17B66" w14:textId="77777777" w:rsidR="000966E1" w:rsidRPr="00353C70" w:rsidRDefault="000966E1" w:rsidP="0012495D">
            <w:pPr>
              <w:jc w:val="center"/>
              <w:rPr>
                <w:rFonts w:ascii="Times New Roman" w:hAnsi="Times New Roman" w:cs="Times New Roman"/>
              </w:rPr>
            </w:pPr>
          </w:p>
        </w:tc>
        <w:tc>
          <w:tcPr>
            <w:tcW w:w="390" w:type="dxa"/>
          </w:tcPr>
          <w:p w14:paraId="3F07BA97" w14:textId="77777777" w:rsidR="000966E1" w:rsidRPr="00353C70" w:rsidRDefault="000966E1" w:rsidP="0012495D">
            <w:pPr>
              <w:jc w:val="center"/>
              <w:rPr>
                <w:rFonts w:ascii="Times New Roman" w:hAnsi="Times New Roman" w:cs="Times New Roman"/>
              </w:rPr>
            </w:pPr>
          </w:p>
        </w:tc>
        <w:tc>
          <w:tcPr>
            <w:tcW w:w="390" w:type="dxa"/>
          </w:tcPr>
          <w:p w14:paraId="268E1816" w14:textId="77777777" w:rsidR="000966E1" w:rsidRPr="00353C70" w:rsidRDefault="000966E1" w:rsidP="0012495D">
            <w:pPr>
              <w:jc w:val="center"/>
              <w:rPr>
                <w:rFonts w:ascii="Times New Roman" w:hAnsi="Times New Roman" w:cs="Times New Roman"/>
              </w:rPr>
            </w:pPr>
          </w:p>
        </w:tc>
        <w:tc>
          <w:tcPr>
            <w:tcW w:w="312" w:type="dxa"/>
          </w:tcPr>
          <w:p w14:paraId="343EC6AE" w14:textId="77777777" w:rsidR="000966E1" w:rsidRPr="00353C70" w:rsidRDefault="000966E1" w:rsidP="0012495D">
            <w:pPr>
              <w:jc w:val="center"/>
              <w:rPr>
                <w:rFonts w:ascii="Times New Roman" w:hAnsi="Times New Roman" w:cs="Times New Roman"/>
              </w:rPr>
            </w:pPr>
          </w:p>
        </w:tc>
        <w:tc>
          <w:tcPr>
            <w:tcW w:w="390" w:type="dxa"/>
          </w:tcPr>
          <w:p w14:paraId="6758CE03" w14:textId="77777777" w:rsidR="000966E1" w:rsidRPr="00353C70" w:rsidRDefault="000966E1" w:rsidP="0012495D">
            <w:pPr>
              <w:jc w:val="center"/>
              <w:rPr>
                <w:rFonts w:ascii="Times New Roman" w:hAnsi="Times New Roman" w:cs="Times New Roman"/>
              </w:rPr>
            </w:pPr>
          </w:p>
        </w:tc>
        <w:tc>
          <w:tcPr>
            <w:tcW w:w="312" w:type="dxa"/>
          </w:tcPr>
          <w:p w14:paraId="54E429E5" w14:textId="77777777" w:rsidR="000966E1" w:rsidRPr="00353C70" w:rsidRDefault="000966E1" w:rsidP="0012495D">
            <w:pPr>
              <w:jc w:val="center"/>
              <w:rPr>
                <w:rFonts w:ascii="Times New Roman" w:hAnsi="Times New Roman" w:cs="Times New Roman"/>
              </w:rPr>
            </w:pPr>
          </w:p>
        </w:tc>
        <w:tc>
          <w:tcPr>
            <w:tcW w:w="390" w:type="dxa"/>
          </w:tcPr>
          <w:p w14:paraId="50282A1B" w14:textId="77777777" w:rsidR="000966E1" w:rsidRPr="00353C70" w:rsidRDefault="000966E1" w:rsidP="0012495D">
            <w:pPr>
              <w:jc w:val="center"/>
              <w:rPr>
                <w:rFonts w:ascii="Times New Roman" w:hAnsi="Times New Roman" w:cs="Times New Roman"/>
              </w:rPr>
            </w:pPr>
          </w:p>
        </w:tc>
        <w:tc>
          <w:tcPr>
            <w:tcW w:w="390" w:type="dxa"/>
          </w:tcPr>
          <w:p w14:paraId="2FE42793" w14:textId="77777777" w:rsidR="000966E1" w:rsidRPr="00353C70" w:rsidRDefault="000966E1" w:rsidP="0012495D">
            <w:pPr>
              <w:jc w:val="center"/>
              <w:rPr>
                <w:rFonts w:ascii="Times New Roman" w:hAnsi="Times New Roman" w:cs="Times New Roman"/>
              </w:rPr>
            </w:pPr>
          </w:p>
        </w:tc>
        <w:tc>
          <w:tcPr>
            <w:tcW w:w="390" w:type="dxa"/>
          </w:tcPr>
          <w:p w14:paraId="5ECEFD1B" w14:textId="77777777" w:rsidR="000966E1" w:rsidRPr="00353C70" w:rsidRDefault="000966E1" w:rsidP="0012495D">
            <w:pPr>
              <w:jc w:val="center"/>
              <w:rPr>
                <w:rFonts w:ascii="Times New Roman" w:hAnsi="Times New Roman" w:cs="Times New Roman"/>
              </w:rPr>
            </w:pPr>
          </w:p>
        </w:tc>
        <w:tc>
          <w:tcPr>
            <w:tcW w:w="390" w:type="dxa"/>
          </w:tcPr>
          <w:p w14:paraId="45D0D252" w14:textId="77777777" w:rsidR="000966E1" w:rsidRPr="00353C70" w:rsidRDefault="000966E1" w:rsidP="0012495D">
            <w:pPr>
              <w:jc w:val="center"/>
              <w:rPr>
                <w:rFonts w:ascii="Times New Roman" w:hAnsi="Times New Roman" w:cs="Times New Roman"/>
              </w:rPr>
            </w:pPr>
          </w:p>
        </w:tc>
        <w:tc>
          <w:tcPr>
            <w:tcW w:w="312" w:type="dxa"/>
          </w:tcPr>
          <w:p w14:paraId="772161A3" w14:textId="77777777" w:rsidR="000966E1" w:rsidRPr="00353C70" w:rsidRDefault="000966E1" w:rsidP="0012495D">
            <w:pPr>
              <w:jc w:val="center"/>
              <w:rPr>
                <w:rFonts w:ascii="Times New Roman" w:hAnsi="Times New Roman" w:cs="Times New Roman"/>
              </w:rPr>
            </w:pPr>
          </w:p>
        </w:tc>
        <w:tc>
          <w:tcPr>
            <w:tcW w:w="312" w:type="dxa"/>
          </w:tcPr>
          <w:p w14:paraId="56AB9FDA" w14:textId="77777777" w:rsidR="000966E1" w:rsidRPr="00353C70" w:rsidRDefault="000966E1" w:rsidP="0012495D">
            <w:pPr>
              <w:jc w:val="center"/>
              <w:rPr>
                <w:rFonts w:ascii="Times New Roman" w:hAnsi="Times New Roman" w:cs="Times New Roman"/>
              </w:rPr>
            </w:pPr>
          </w:p>
        </w:tc>
        <w:tc>
          <w:tcPr>
            <w:tcW w:w="312" w:type="dxa"/>
          </w:tcPr>
          <w:p w14:paraId="11204EEE" w14:textId="77777777" w:rsidR="000966E1" w:rsidRPr="00353C70" w:rsidRDefault="000966E1" w:rsidP="0012495D">
            <w:pPr>
              <w:jc w:val="center"/>
              <w:rPr>
                <w:rFonts w:ascii="Times New Roman" w:hAnsi="Times New Roman" w:cs="Times New Roman"/>
              </w:rPr>
            </w:pPr>
          </w:p>
        </w:tc>
        <w:tc>
          <w:tcPr>
            <w:tcW w:w="312" w:type="dxa"/>
          </w:tcPr>
          <w:p w14:paraId="1F80C70C" w14:textId="77777777" w:rsidR="000966E1" w:rsidRPr="00353C70" w:rsidRDefault="000966E1" w:rsidP="0012495D">
            <w:pPr>
              <w:jc w:val="center"/>
              <w:rPr>
                <w:rFonts w:ascii="Times New Roman" w:hAnsi="Times New Roman" w:cs="Times New Roman"/>
              </w:rPr>
            </w:pPr>
          </w:p>
        </w:tc>
        <w:tc>
          <w:tcPr>
            <w:tcW w:w="312" w:type="dxa"/>
          </w:tcPr>
          <w:p w14:paraId="2A60CEE2" w14:textId="77777777" w:rsidR="000966E1" w:rsidRPr="00353C70" w:rsidRDefault="000966E1" w:rsidP="0012495D">
            <w:pPr>
              <w:jc w:val="center"/>
              <w:rPr>
                <w:rFonts w:ascii="Times New Roman" w:hAnsi="Times New Roman" w:cs="Times New Roman"/>
              </w:rPr>
            </w:pPr>
          </w:p>
        </w:tc>
        <w:tc>
          <w:tcPr>
            <w:tcW w:w="312" w:type="dxa"/>
          </w:tcPr>
          <w:p w14:paraId="3D253A0B" w14:textId="77777777" w:rsidR="000966E1" w:rsidRPr="00353C70" w:rsidRDefault="000966E1" w:rsidP="0012495D">
            <w:pPr>
              <w:jc w:val="center"/>
              <w:rPr>
                <w:rFonts w:ascii="Times New Roman" w:hAnsi="Times New Roman" w:cs="Times New Roman"/>
              </w:rPr>
            </w:pPr>
          </w:p>
        </w:tc>
        <w:tc>
          <w:tcPr>
            <w:tcW w:w="312" w:type="dxa"/>
          </w:tcPr>
          <w:p w14:paraId="65C8EA65" w14:textId="77777777" w:rsidR="000966E1" w:rsidRPr="00353C70" w:rsidRDefault="000966E1" w:rsidP="0012495D">
            <w:pPr>
              <w:jc w:val="center"/>
              <w:rPr>
                <w:rFonts w:ascii="Times New Roman" w:hAnsi="Times New Roman" w:cs="Times New Roman"/>
              </w:rPr>
            </w:pPr>
          </w:p>
        </w:tc>
        <w:tc>
          <w:tcPr>
            <w:tcW w:w="312" w:type="dxa"/>
          </w:tcPr>
          <w:p w14:paraId="25B71BB6" w14:textId="77777777" w:rsidR="000966E1" w:rsidRPr="00353C70" w:rsidRDefault="000966E1" w:rsidP="0012495D">
            <w:pPr>
              <w:jc w:val="center"/>
              <w:rPr>
                <w:rFonts w:ascii="Times New Roman" w:hAnsi="Times New Roman" w:cs="Times New Roman"/>
              </w:rPr>
            </w:pPr>
          </w:p>
        </w:tc>
        <w:tc>
          <w:tcPr>
            <w:tcW w:w="312" w:type="dxa"/>
          </w:tcPr>
          <w:p w14:paraId="7052FFC5" w14:textId="77777777" w:rsidR="000966E1" w:rsidRPr="00353C70" w:rsidRDefault="000966E1" w:rsidP="0012495D">
            <w:pPr>
              <w:jc w:val="center"/>
              <w:rPr>
                <w:rFonts w:ascii="Times New Roman" w:hAnsi="Times New Roman" w:cs="Times New Roman"/>
              </w:rPr>
            </w:pPr>
          </w:p>
        </w:tc>
        <w:tc>
          <w:tcPr>
            <w:tcW w:w="312" w:type="dxa"/>
          </w:tcPr>
          <w:p w14:paraId="1E0D5A75" w14:textId="77777777" w:rsidR="000966E1" w:rsidRPr="00353C70" w:rsidRDefault="000966E1" w:rsidP="0012495D">
            <w:pPr>
              <w:jc w:val="center"/>
              <w:rPr>
                <w:rFonts w:ascii="Times New Roman" w:hAnsi="Times New Roman" w:cs="Times New Roman"/>
              </w:rPr>
            </w:pPr>
          </w:p>
        </w:tc>
        <w:tc>
          <w:tcPr>
            <w:tcW w:w="312" w:type="dxa"/>
          </w:tcPr>
          <w:p w14:paraId="3AC56BA4" w14:textId="77777777" w:rsidR="000966E1" w:rsidRPr="00353C70" w:rsidRDefault="000966E1" w:rsidP="0012495D">
            <w:pPr>
              <w:jc w:val="center"/>
              <w:rPr>
                <w:rFonts w:ascii="Times New Roman" w:hAnsi="Times New Roman" w:cs="Times New Roman"/>
              </w:rPr>
            </w:pPr>
          </w:p>
        </w:tc>
      </w:tr>
      <w:tr w:rsidR="000966E1" w:rsidRPr="00353C70" w14:paraId="5D6A2302" w14:textId="42BF3E08" w:rsidTr="000966E1">
        <w:trPr>
          <w:trHeight w:val="116"/>
        </w:trPr>
        <w:tc>
          <w:tcPr>
            <w:tcW w:w="562" w:type="dxa"/>
          </w:tcPr>
          <w:p w14:paraId="581822FE" w14:textId="77777777" w:rsidR="000966E1" w:rsidRPr="00353C70" w:rsidRDefault="000966E1" w:rsidP="0012495D">
            <w:pPr>
              <w:jc w:val="center"/>
              <w:rPr>
                <w:rFonts w:ascii="Times New Roman" w:hAnsi="Times New Roman" w:cs="Times New Roman"/>
              </w:rPr>
            </w:pPr>
            <w:r w:rsidRPr="00353C70">
              <w:rPr>
                <w:rFonts w:ascii="Times New Roman" w:hAnsi="Times New Roman" w:cs="Times New Roman"/>
              </w:rPr>
              <w:t>2</w:t>
            </w:r>
          </w:p>
        </w:tc>
        <w:tc>
          <w:tcPr>
            <w:tcW w:w="1560" w:type="dxa"/>
          </w:tcPr>
          <w:p w14:paraId="31034CBB" w14:textId="3FDDB042" w:rsidR="000966E1" w:rsidRPr="00353C70" w:rsidRDefault="000966E1" w:rsidP="0012495D">
            <w:pPr>
              <w:jc w:val="center"/>
              <w:rPr>
                <w:rFonts w:ascii="Times New Roman" w:hAnsi="Times New Roman" w:cs="Times New Roman"/>
                <w:sz w:val="24"/>
                <w:szCs w:val="24"/>
              </w:rPr>
            </w:pPr>
            <w:r>
              <w:rPr>
                <w:rFonts w:ascii="Times New Roman" w:eastAsia="Times New Roman" w:hAnsi="Times New Roman" w:cs="Times New Roman"/>
                <w:sz w:val="24"/>
                <w:szCs w:val="24"/>
              </w:rPr>
              <w:t>URSW-02</w:t>
            </w:r>
          </w:p>
        </w:tc>
        <w:tc>
          <w:tcPr>
            <w:tcW w:w="322" w:type="dxa"/>
            <w:gridSpan w:val="2"/>
          </w:tcPr>
          <w:p w14:paraId="66A36F55" w14:textId="77777777" w:rsidR="000966E1" w:rsidRPr="00353C70" w:rsidRDefault="000966E1" w:rsidP="0012495D">
            <w:pPr>
              <w:jc w:val="center"/>
              <w:rPr>
                <w:rFonts w:ascii="Times New Roman" w:hAnsi="Times New Roman" w:cs="Times New Roman"/>
              </w:rPr>
            </w:pPr>
          </w:p>
        </w:tc>
        <w:tc>
          <w:tcPr>
            <w:tcW w:w="271" w:type="dxa"/>
          </w:tcPr>
          <w:p w14:paraId="26F30212" w14:textId="77777777" w:rsidR="000966E1" w:rsidRPr="00353C70" w:rsidRDefault="000966E1" w:rsidP="0012495D">
            <w:pPr>
              <w:jc w:val="center"/>
              <w:rPr>
                <w:rFonts w:ascii="Times New Roman" w:hAnsi="Times New Roman" w:cs="Times New Roman"/>
              </w:rPr>
            </w:pPr>
          </w:p>
        </w:tc>
        <w:tc>
          <w:tcPr>
            <w:tcW w:w="423" w:type="dxa"/>
            <w:gridSpan w:val="3"/>
            <w:shd w:val="clear" w:color="auto" w:fill="FF0000"/>
          </w:tcPr>
          <w:p w14:paraId="53A33F7C" w14:textId="77777777" w:rsidR="000966E1" w:rsidRPr="00353C70" w:rsidRDefault="000966E1" w:rsidP="0012495D">
            <w:pPr>
              <w:jc w:val="center"/>
              <w:rPr>
                <w:rFonts w:ascii="Times New Roman" w:hAnsi="Times New Roman" w:cs="Times New Roman"/>
              </w:rPr>
            </w:pPr>
          </w:p>
        </w:tc>
        <w:tc>
          <w:tcPr>
            <w:tcW w:w="341" w:type="dxa"/>
          </w:tcPr>
          <w:p w14:paraId="38C754CF" w14:textId="77777777" w:rsidR="000966E1" w:rsidRPr="00353C70" w:rsidRDefault="000966E1" w:rsidP="0012495D">
            <w:pPr>
              <w:jc w:val="center"/>
              <w:rPr>
                <w:rFonts w:ascii="Times New Roman" w:hAnsi="Times New Roman" w:cs="Times New Roman"/>
              </w:rPr>
            </w:pPr>
          </w:p>
        </w:tc>
        <w:tc>
          <w:tcPr>
            <w:tcW w:w="312" w:type="dxa"/>
            <w:shd w:val="clear" w:color="auto" w:fill="FF0000"/>
          </w:tcPr>
          <w:p w14:paraId="520D5E18" w14:textId="77777777" w:rsidR="000966E1" w:rsidRPr="00353C70" w:rsidRDefault="000966E1" w:rsidP="0012495D">
            <w:pPr>
              <w:jc w:val="center"/>
              <w:rPr>
                <w:rFonts w:ascii="Times New Roman" w:hAnsi="Times New Roman" w:cs="Times New Roman"/>
              </w:rPr>
            </w:pPr>
          </w:p>
        </w:tc>
        <w:tc>
          <w:tcPr>
            <w:tcW w:w="312" w:type="dxa"/>
            <w:shd w:val="clear" w:color="auto" w:fill="FF0000"/>
          </w:tcPr>
          <w:p w14:paraId="65DF90D7" w14:textId="77777777" w:rsidR="000966E1" w:rsidRPr="00353C70" w:rsidRDefault="000966E1" w:rsidP="0012495D">
            <w:pPr>
              <w:jc w:val="center"/>
              <w:rPr>
                <w:rFonts w:ascii="Times New Roman" w:hAnsi="Times New Roman" w:cs="Times New Roman"/>
              </w:rPr>
            </w:pPr>
          </w:p>
        </w:tc>
        <w:tc>
          <w:tcPr>
            <w:tcW w:w="390" w:type="dxa"/>
            <w:shd w:val="clear" w:color="auto" w:fill="FF0000"/>
          </w:tcPr>
          <w:p w14:paraId="4CC464F1" w14:textId="77777777" w:rsidR="000966E1" w:rsidRPr="00353C70" w:rsidRDefault="000966E1" w:rsidP="0012495D">
            <w:pPr>
              <w:jc w:val="center"/>
              <w:rPr>
                <w:rFonts w:ascii="Times New Roman" w:hAnsi="Times New Roman" w:cs="Times New Roman"/>
              </w:rPr>
            </w:pPr>
          </w:p>
        </w:tc>
        <w:tc>
          <w:tcPr>
            <w:tcW w:w="390" w:type="dxa"/>
            <w:shd w:val="clear" w:color="auto" w:fill="FF0000"/>
          </w:tcPr>
          <w:p w14:paraId="25614D6A" w14:textId="77777777" w:rsidR="000966E1" w:rsidRPr="00353C70" w:rsidRDefault="000966E1" w:rsidP="0012495D">
            <w:pPr>
              <w:jc w:val="center"/>
              <w:rPr>
                <w:rFonts w:ascii="Times New Roman" w:hAnsi="Times New Roman" w:cs="Times New Roman"/>
              </w:rPr>
            </w:pPr>
          </w:p>
        </w:tc>
        <w:tc>
          <w:tcPr>
            <w:tcW w:w="312" w:type="dxa"/>
            <w:shd w:val="clear" w:color="auto" w:fill="FF0000"/>
          </w:tcPr>
          <w:p w14:paraId="20E3A983" w14:textId="77777777" w:rsidR="000966E1" w:rsidRPr="00353C70" w:rsidRDefault="000966E1" w:rsidP="0012495D">
            <w:pPr>
              <w:jc w:val="center"/>
              <w:rPr>
                <w:rFonts w:ascii="Times New Roman" w:hAnsi="Times New Roman" w:cs="Times New Roman"/>
              </w:rPr>
            </w:pPr>
          </w:p>
        </w:tc>
        <w:tc>
          <w:tcPr>
            <w:tcW w:w="390" w:type="dxa"/>
          </w:tcPr>
          <w:p w14:paraId="58EABD70" w14:textId="77777777" w:rsidR="000966E1" w:rsidRPr="00353C70" w:rsidRDefault="000966E1" w:rsidP="0012495D">
            <w:pPr>
              <w:jc w:val="center"/>
              <w:rPr>
                <w:rFonts w:ascii="Times New Roman" w:hAnsi="Times New Roman" w:cs="Times New Roman"/>
              </w:rPr>
            </w:pPr>
          </w:p>
        </w:tc>
        <w:tc>
          <w:tcPr>
            <w:tcW w:w="312" w:type="dxa"/>
          </w:tcPr>
          <w:p w14:paraId="40724A07" w14:textId="77777777" w:rsidR="000966E1" w:rsidRPr="00353C70" w:rsidRDefault="000966E1" w:rsidP="0012495D">
            <w:pPr>
              <w:jc w:val="center"/>
              <w:rPr>
                <w:rFonts w:ascii="Times New Roman" w:hAnsi="Times New Roman" w:cs="Times New Roman"/>
              </w:rPr>
            </w:pPr>
          </w:p>
        </w:tc>
        <w:tc>
          <w:tcPr>
            <w:tcW w:w="390" w:type="dxa"/>
          </w:tcPr>
          <w:p w14:paraId="7B8ECE4C" w14:textId="77777777" w:rsidR="000966E1" w:rsidRPr="00353C70" w:rsidRDefault="000966E1" w:rsidP="0012495D">
            <w:pPr>
              <w:jc w:val="center"/>
              <w:rPr>
                <w:rFonts w:ascii="Times New Roman" w:hAnsi="Times New Roman" w:cs="Times New Roman"/>
              </w:rPr>
            </w:pPr>
          </w:p>
        </w:tc>
        <w:tc>
          <w:tcPr>
            <w:tcW w:w="390" w:type="dxa"/>
          </w:tcPr>
          <w:p w14:paraId="308D3F0F" w14:textId="77777777" w:rsidR="000966E1" w:rsidRPr="00353C70" w:rsidRDefault="000966E1" w:rsidP="0012495D">
            <w:pPr>
              <w:jc w:val="center"/>
              <w:rPr>
                <w:rFonts w:ascii="Times New Roman" w:hAnsi="Times New Roman" w:cs="Times New Roman"/>
              </w:rPr>
            </w:pPr>
          </w:p>
        </w:tc>
        <w:tc>
          <w:tcPr>
            <w:tcW w:w="390" w:type="dxa"/>
          </w:tcPr>
          <w:p w14:paraId="35B8E942" w14:textId="77777777" w:rsidR="000966E1" w:rsidRPr="00353C70" w:rsidRDefault="000966E1" w:rsidP="0012495D">
            <w:pPr>
              <w:jc w:val="center"/>
              <w:rPr>
                <w:rFonts w:ascii="Times New Roman" w:hAnsi="Times New Roman" w:cs="Times New Roman"/>
              </w:rPr>
            </w:pPr>
          </w:p>
        </w:tc>
        <w:tc>
          <w:tcPr>
            <w:tcW w:w="390" w:type="dxa"/>
          </w:tcPr>
          <w:p w14:paraId="11D95568" w14:textId="77777777" w:rsidR="000966E1" w:rsidRPr="00353C70" w:rsidRDefault="000966E1" w:rsidP="0012495D">
            <w:pPr>
              <w:jc w:val="center"/>
              <w:rPr>
                <w:rFonts w:ascii="Times New Roman" w:hAnsi="Times New Roman" w:cs="Times New Roman"/>
              </w:rPr>
            </w:pPr>
          </w:p>
        </w:tc>
        <w:tc>
          <w:tcPr>
            <w:tcW w:w="312" w:type="dxa"/>
          </w:tcPr>
          <w:p w14:paraId="59AE34BF" w14:textId="77777777" w:rsidR="000966E1" w:rsidRPr="00353C70" w:rsidRDefault="000966E1" w:rsidP="0012495D">
            <w:pPr>
              <w:jc w:val="center"/>
              <w:rPr>
                <w:rFonts w:ascii="Times New Roman" w:hAnsi="Times New Roman" w:cs="Times New Roman"/>
              </w:rPr>
            </w:pPr>
          </w:p>
        </w:tc>
        <w:tc>
          <w:tcPr>
            <w:tcW w:w="312" w:type="dxa"/>
          </w:tcPr>
          <w:p w14:paraId="0B2A658C" w14:textId="77777777" w:rsidR="000966E1" w:rsidRPr="00353C70" w:rsidRDefault="000966E1" w:rsidP="0012495D">
            <w:pPr>
              <w:jc w:val="center"/>
              <w:rPr>
                <w:rFonts w:ascii="Times New Roman" w:hAnsi="Times New Roman" w:cs="Times New Roman"/>
              </w:rPr>
            </w:pPr>
          </w:p>
        </w:tc>
        <w:tc>
          <w:tcPr>
            <w:tcW w:w="312" w:type="dxa"/>
          </w:tcPr>
          <w:p w14:paraId="74865D62" w14:textId="77777777" w:rsidR="000966E1" w:rsidRPr="00353C70" w:rsidRDefault="000966E1" w:rsidP="0012495D">
            <w:pPr>
              <w:jc w:val="center"/>
              <w:rPr>
                <w:rFonts w:ascii="Times New Roman" w:hAnsi="Times New Roman" w:cs="Times New Roman"/>
              </w:rPr>
            </w:pPr>
          </w:p>
        </w:tc>
        <w:tc>
          <w:tcPr>
            <w:tcW w:w="312" w:type="dxa"/>
          </w:tcPr>
          <w:p w14:paraId="61B97B46" w14:textId="77777777" w:rsidR="000966E1" w:rsidRPr="00353C70" w:rsidRDefault="000966E1" w:rsidP="0012495D">
            <w:pPr>
              <w:jc w:val="center"/>
              <w:rPr>
                <w:rFonts w:ascii="Times New Roman" w:hAnsi="Times New Roman" w:cs="Times New Roman"/>
              </w:rPr>
            </w:pPr>
          </w:p>
        </w:tc>
        <w:tc>
          <w:tcPr>
            <w:tcW w:w="312" w:type="dxa"/>
          </w:tcPr>
          <w:p w14:paraId="23BB243E" w14:textId="77777777" w:rsidR="000966E1" w:rsidRPr="00353C70" w:rsidRDefault="000966E1" w:rsidP="0012495D">
            <w:pPr>
              <w:jc w:val="center"/>
              <w:rPr>
                <w:rFonts w:ascii="Times New Roman" w:hAnsi="Times New Roman" w:cs="Times New Roman"/>
              </w:rPr>
            </w:pPr>
          </w:p>
        </w:tc>
        <w:tc>
          <w:tcPr>
            <w:tcW w:w="312" w:type="dxa"/>
          </w:tcPr>
          <w:p w14:paraId="5A23D2BE" w14:textId="77777777" w:rsidR="000966E1" w:rsidRPr="00353C70" w:rsidRDefault="000966E1" w:rsidP="0012495D">
            <w:pPr>
              <w:jc w:val="center"/>
              <w:rPr>
                <w:rFonts w:ascii="Times New Roman" w:hAnsi="Times New Roman" w:cs="Times New Roman"/>
              </w:rPr>
            </w:pPr>
          </w:p>
        </w:tc>
        <w:tc>
          <w:tcPr>
            <w:tcW w:w="312" w:type="dxa"/>
          </w:tcPr>
          <w:p w14:paraId="71D671D5" w14:textId="77777777" w:rsidR="000966E1" w:rsidRPr="00353C70" w:rsidRDefault="000966E1" w:rsidP="0012495D">
            <w:pPr>
              <w:jc w:val="center"/>
              <w:rPr>
                <w:rFonts w:ascii="Times New Roman" w:hAnsi="Times New Roman" w:cs="Times New Roman"/>
              </w:rPr>
            </w:pPr>
          </w:p>
        </w:tc>
        <w:tc>
          <w:tcPr>
            <w:tcW w:w="312" w:type="dxa"/>
          </w:tcPr>
          <w:p w14:paraId="59D64F6E" w14:textId="77777777" w:rsidR="000966E1" w:rsidRPr="00353C70" w:rsidRDefault="000966E1" w:rsidP="0012495D">
            <w:pPr>
              <w:jc w:val="center"/>
              <w:rPr>
                <w:rFonts w:ascii="Times New Roman" w:hAnsi="Times New Roman" w:cs="Times New Roman"/>
              </w:rPr>
            </w:pPr>
          </w:p>
        </w:tc>
        <w:tc>
          <w:tcPr>
            <w:tcW w:w="312" w:type="dxa"/>
          </w:tcPr>
          <w:p w14:paraId="0185C238" w14:textId="77777777" w:rsidR="000966E1" w:rsidRPr="00353C70" w:rsidRDefault="000966E1" w:rsidP="0012495D">
            <w:pPr>
              <w:jc w:val="center"/>
              <w:rPr>
                <w:rFonts w:ascii="Times New Roman" w:hAnsi="Times New Roman" w:cs="Times New Roman"/>
              </w:rPr>
            </w:pPr>
          </w:p>
        </w:tc>
        <w:tc>
          <w:tcPr>
            <w:tcW w:w="312" w:type="dxa"/>
            <w:shd w:val="clear" w:color="auto" w:fill="auto"/>
          </w:tcPr>
          <w:p w14:paraId="0CA6BECE" w14:textId="77777777" w:rsidR="000966E1" w:rsidRPr="00353C70" w:rsidRDefault="000966E1" w:rsidP="0012495D">
            <w:pPr>
              <w:jc w:val="center"/>
              <w:rPr>
                <w:rFonts w:ascii="Times New Roman" w:hAnsi="Times New Roman" w:cs="Times New Roman"/>
              </w:rPr>
            </w:pPr>
          </w:p>
        </w:tc>
        <w:tc>
          <w:tcPr>
            <w:tcW w:w="312" w:type="dxa"/>
            <w:shd w:val="clear" w:color="auto" w:fill="auto"/>
          </w:tcPr>
          <w:p w14:paraId="3DBB8F60" w14:textId="77777777" w:rsidR="000966E1" w:rsidRPr="00353C70" w:rsidRDefault="000966E1" w:rsidP="0012495D">
            <w:pPr>
              <w:jc w:val="center"/>
              <w:rPr>
                <w:rFonts w:ascii="Times New Roman" w:hAnsi="Times New Roman" w:cs="Times New Roman"/>
              </w:rPr>
            </w:pPr>
          </w:p>
        </w:tc>
      </w:tr>
      <w:tr w:rsidR="000966E1" w:rsidRPr="00353C70" w14:paraId="03EEFCF7" w14:textId="5F7820E0" w:rsidTr="000966E1">
        <w:trPr>
          <w:trHeight w:val="116"/>
        </w:trPr>
        <w:tc>
          <w:tcPr>
            <w:tcW w:w="562" w:type="dxa"/>
          </w:tcPr>
          <w:p w14:paraId="4BCDDE51" w14:textId="77777777" w:rsidR="000966E1" w:rsidRPr="00353C70" w:rsidRDefault="000966E1" w:rsidP="0012495D">
            <w:pPr>
              <w:jc w:val="center"/>
              <w:rPr>
                <w:rFonts w:ascii="Times New Roman" w:hAnsi="Times New Roman" w:cs="Times New Roman"/>
              </w:rPr>
            </w:pPr>
            <w:r w:rsidRPr="00353C70">
              <w:rPr>
                <w:rFonts w:ascii="Times New Roman" w:hAnsi="Times New Roman" w:cs="Times New Roman"/>
              </w:rPr>
              <w:t>3</w:t>
            </w:r>
          </w:p>
        </w:tc>
        <w:tc>
          <w:tcPr>
            <w:tcW w:w="1560" w:type="dxa"/>
          </w:tcPr>
          <w:p w14:paraId="33D6940E" w14:textId="70C71041" w:rsidR="000966E1" w:rsidRPr="00353C70" w:rsidRDefault="000966E1" w:rsidP="0012495D">
            <w:pPr>
              <w:jc w:val="center"/>
              <w:rPr>
                <w:rFonts w:ascii="Times New Roman" w:hAnsi="Times New Roman" w:cs="Times New Roman"/>
                <w:sz w:val="24"/>
                <w:szCs w:val="24"/>
              </w:rPr>
            </w:pPr>
            <w:r>
              <w:rPr>
                <w:rFonts w:ascii="Times New Roman" w:eastAsia="Times New Roman" w:hAnsi="Times New Roman" w:cs="Times New Roman"/>
                <w:sz w:val="24"/>
                <w:szCs w:val="24"/>
              </w:rPr>
              <w:t>URSW-03</w:t>
            </w:r>
          </w:p>
        </w:tc>
        <w:tc>
          <w:tcPr>
            <w:tcW w:w="322" w:type="dxa"/>
            <w:gridSpan w:val="2"/>
          </w:tcPr>
          <w:p w14:paraId="49FAB3A1" w14:textId="77777777" w:rsidR="000966E1" w:rsidRPr="00353C70" w:rsidRDefault="000966E1" w:rsidP="0012495D">
            <w:pPr>
              <w:jc w:val="center"/>
              <w:rPr>
                <w:rFonts w:ascii="Times New Roman" w:hAnsi="Times New Roman" w:cs="Times New Roman"/>
              </w:rPr>
            </w:pPr>
          </w:p>
        </w:tc>
        <w:tc>
          <w:tcPr>
            <w:tcW w:w="271" w:type="dxa"/>
          </w:tcPr>
          <w:p w14:paraId="31C9F976" w14:textId="77777777" w:rsidR="000966E1" w:rsidRPr="00353C70" w:rsidRDefault="000966E1" w:rsidP="0012495D">
            <w:pPr>
              <w:jc w:val="center"/>
              <w:rPr>
                <w:rFonts w:ascii="Times New Roman" w:hAnsi="Times New Roman" w:cs="Times New Roman"/>
              </w:rPr>
            </w:pPr>
          </w:p>
        </w:tc>
        <w:tc>
          <w:tcPr>
            <w:tcW w:w="423" w:type="dxa"/>
            <w:gridSpan w:val="3"/>
            <w:shd w:val="clear" w:color="auto" w:fill="FF0000"/>
          </w:tcPr>
          <w:p w14:paraId="2C73F2C5" w14:textId="77777777" w:rsidR="000966E1" w:rsidRPr="00353C70" w:rsidRDefault="000966E1" w:rsidP="0012495D">
            <w:pPr>
              <w:jc w:val="center"/>
              <w:rPr>
                <w:rFonts w:ascii="Times New Roman" w:hAnsi="Times New Roman" w:cs="Times New Roman"/>
              </w:rPr>
            </w:pPr>
          </w:p>
        </w:tc>
        <w:tc>
          <w:tcPr>
            <w:tcW w:w="341" w:type="dxa"/>
          </w:tcPr>
          <w:p w14:paraId="77352D4E" w14:textId="77777777" w:rsidR="000966E1" w:rsidRPr="00353C70" w:rsidRDefault="000966E1" w:rsidP="0012495D">
            <w:pPr>
              <w:jc w:val="center"/>
              <w:rPr>
                <w:rFonts w:ascii="Times New Roman" w:hAnsi="Times New Roman" w:cs="Times New Roman"/>
              </w:rPr>
            </w:pPr>
          </w:p>
        </w:tc>
        <w:tc>
          <w:tcPr>
            <w:tcW w:w="312" w:type="dxa"/>
            <w:shd w:val="clear" w:color="auto" w:fill="FF0000"/>
          </w:tcPr>
          <w:p w14:paraId="4E17FCF3" w14:textId="77777777" w:rsidR="000966E1" w:rsidRPr="00353C70" w:rsidRDefault="000966E1" w:rsidP="0012495D">
            <w:pPr>
              <w:jc w:val="center"/>
              <w:rPr>
                <w:rFonts w:ascii="Times New Roman" w:hAnsi="Times New Roman" w:cs="Times New Roman"/>
              </w:rPr>
            </w:pPr>
          </w:p>
        </w:tc>
        <w:tc>
          <w:tcPr>
            <w:tcW w:w="312" w:type="dxa"/>
          </w:tcPr>
          <w:p w14:paraId="094FDA9C" w14:textId="77777777" w:rsidR="000966E1" w:rsidRPr="00353C70" w:rsidRDefault="000966E1" w:rsidP="0012495D">
            <w:pPr>
              <w:jc w:val="center"/>
              <w:rPr>
                <w:rFonts w:ascii="Times New Roman" w:hAnsi="Times New Roman" w:cs="Times New Roman"/>
              </w:rPr>
            </w:pPr>
          </w:p>
        </w:tc>
        <w:tc>
          <w:tcPr>
            <w:tcW w:w="390" w:type="dxa"/>
          </w:tcPr>
          <w:p w14:paraId="57824E77" w14:textId="77777777" w:rsidR="000966E1" w:rsidRPr="00353C70" w:rsidRDefault="000966E1" w:rsidP="0012495D">
            <w:pPr>
              <w:jc w:val="center"/>
              <w:rPr>
                <w:rFonts w:ascii="Times New Roman" w:hAnsi="Times New Roman" w:cs="Times New Roman"/>
              </w:rPr>
            </w:pPr>
          </w:p>
        </w:tc>
        <w:tc>
          <w:tcPr>
            <w:tcW w:w="390" w:type="dxa"/>
          </w:tcPr>
          <w:p w14:paraId="3D09031F" w14:textId="77777777" w:rsidR="000966E1" w:rsidRPr="00353C70" w:rsidRDefault="000966E1" w:rsidP="0012495D">
            <w:pPr>
              <w:jc w:val="center"/>
              <w:rPr>
                <w:rFonts w:ascii="Times New Roman" w:hAnsi="Times New Roman" w:cs="Times New Roman"/>
              </w:rPr>
            </w:pPr>
          </w:p>
        </w:tc>
        <w:tc>
          <w:tcPr>
            <w:tcW w:w="312" w:type="dxa"/>
          </w:tcPr>
          <w:p w14:paraId="1DC99893" w14:textId="77777777" w:rsidR="000966E1" w:rsidRPr="00353C70" w:rsidRDefault="000966E1" w:rsidP="0012495D">
            <w:pPr>
              <w:jc w:val="center"/>
              <w:rPr>
                <w:rFonts w:ascii="Times New Roman" w:hAnsi="Times New Roman" w:cs="Times New Roman"/>
              </w:rPr>
            </w:pPr>
          </w:p>
        </w:tc>
        <w:tc>
          <w:tcPr>
            <w:tcW w:w="390" w:type="dxa"/>
          </w:tcPr>
          <w:p w14:paraId="59EF10D9" w14:textId="77777777" w:rsidR="000966E1" w:rsidRPr="00353C70" w:rsidRDefault="000966E1" w:rsidP="0012495D">
            <w:pPr>
              <w:jc w:val="center"/>
              <w:rPr>
                <w:rFonts w:ascii="Times New Roman" w:hAnsi="Times New Roman" w:cs="Times New Roman"/>
              </w:rPr>
            </w:pPr>
          </w:p>
        </w:tc>
        <w:tc>
          <w:tcPr>
            <w:tcW w:w="312" w:type="dxa"/>
          </w:tcPr>
          <w:p w14:paraId="43663FAE" w14:textId="77777777" w:rsidR="000966E1" w:rsidRPr="00353C70" w:rsidRDefault="000966E1" w:rsidP="0012495D">
            <w:pPr>
              <w:jc w:val="center"/>
              <w:rPr>
                <w:rFonts w:ascii="Times New Roman" w:hAnsi="Times New Roman" w:cs="Times New Roman"/>
              </w:rPr>
            </w:pPr>
          </w:p>
        </w:tc>
        <w:tc>
          <w:tcPr>
            <w:tcW w:w="390" w:type="dxa"/>
          </w:tcPr>
          <w:p w14:paraId="44A5D0CD" w14:textId="77777777" w:rsidR="000966E1" w:rsidRPr="00353C70" w:rsidRDefault="000966E1" w:rsidP="0012495D">
            <w:pPr>
              <w:jc w:val="center"/>
              <w:rPr>
                <w:rFonts w:ascii="Times New Roman" w:hAnsi="Times New Roman" w:cs="Times New Roman"/>
              </w:rPr>
            </w:pPr>
          </w:p>
        </w:tc>
        <w:tc>
          <w:tcPr>
            <w:tcW w:w="390" w:type="dxa"/>
          </w:tcPr>
          <w:p w14:paraId="2848131A" w14:textId="77777777" w:rsidR="000966E1" w:rsidRPr="00353C70" w:rsidRDefault="000966E1" w:rsidP="0012495D">
            <w:pPr>
              <w:jc w:val="center"/>
              <w:rPr>
                <w:rFonts w:ascii="Times New Roman" w:hAnsi="Times New Roman" w:cs="Times New Roman"/>
              </w:rPr>
            </w:pPr>
          </w:p>
        </w:tc>
        <w:tc>
          <w:tcPr>
            <w:tcW w:w="390" w:type="dxa"/>
          </w:tcPr>
          <w:p w14:paraId="7011A2FC" w14:textId="77777777" w:rsidR="000966E1" w:rsidRPr="00353C70" w:rsidRDefault="000966E1" w:rsidP="0012495D">
            <w:pPr>
              <w:jc w:val="center"/>
              <w:rPr>
                <w:rFonts w:ascii="Times New Roman" w:hAnsi="Times New Roman" w:cs="Times New Roman"/>
              </w:rPr>
            </w:pPr>
          </w:p>
        </w:tc>
        <w:tc>
          <w:tcPr>
            <w:tcW w:w="390" w:type="dxa"/>
          </w:tcPr>
          <w:p w14:paraId="6FA695E1" w14:textId="77777777" w:rsidR="000966E1" w:rsidRPr="00353C70" w:rsidRDefault="000966E1" w:rsidP="0012495D">
            <w:pPr>
              <w:jc w:val="center"/>
              <w:rPr>
                <w:rFonts w:ascii="Times New Roman" w:hAnsi="Times New Roman" w:cs="Times New Roman"/>
              </w:rPr>
            </w:pPr>
          </w:p>
        </w:tc>
        <w:tc>
          <w:tcPr>
            <w:tcW w:w="312" w:type="dxa"/>
          </w:tcPr>
          <w:p w14:paraId="64D0CE26" w14:textId="77777777" w:rsidR="000966E1" w:rsidRPr="00353C70" w:rsidRDefault="000966E1" w:rsidP="0012495D">
            <w:pPr>
              <w:jc w:val="center"/>
              <w:rPr>
                <w:rFonts w:ascii="Times New Roman" w:hAnsi="Times New Roman" w:cs="Times New Roman"/>
              </w:rPr>
            </w:pPr>
          </w:p>
        </w:tc>
        <w:tc>
          <w:tcPr>
            <w:tcW w:w="312" w:type="dxa"/>
          </w:tcPr>
          <w:p w14:paraId="398179EC" w14:textId="77777777" w:rsidR="000966E1" w:rsidRPr="00353C70" w:rsidRDefault="000966E1" w:rsidP="0012495D">
            <w:pPr>
              <w:jc w:val="center"/>
              <w:rPr>
                <w:rFonts w:ascii="Times New Roman" w:hAnsi="Times New Roman" w:cs="Times New Roman"/>
              </w:rPr>
            </w:pPr>
          </w:p>
        </w:tc>
        <w:tc>
          <w:tcPr>
            <w:tcW w:w="312" w:type="dxa"/>
          </w:tcPr>
          <w:p w14:paraId="372F1EB6" w14:textId="77777777" w:rsidR="000966E1" w:rsidRPr="00353C70" w:rsidRDefault="000966E1" w:rsidP="0012495D">
            <w:pPr>
              <w:jc w:val="center"/>
              <w:rPr>
                <w:rFonts w:ascii="Times New Roman" w:hAnsi="Times New Roman" w:cs="Times New Roman"/>
              </w:rPr>
            </w:pPr>
          </w:p>
        </w:tc>
        <w:tc>
          <w:tcPr>
            <w:tcW w:w="312" w:type="dxa"/>
          </w:tcPr>
          <w:p w14:paraId="25BA0D00" w14:textId="77777777" w:rsidR="000966E1" w:rsidRPr="00353C70" w:rsidRDefault="000966E1" w:rsidP="0012495D">
            <w:pPr>
              <w:jc w:val="center"/>
              <w:rPr>
                <w:rFonts w:ascii="Times New Roman" w:hAnsi="Times New Roman" w:cs="Times New Roman"/>
              </w:rPr>
            </w:pPr>
          </w:p>
        </w:tc>
        <w:tc>
          <w:tcPr>
            <w:tcW w:w="312" w:type="dxa"/>
          </w:tcPr>
          <w:p w14:paraId="6D918D84" w14:textId="77777777" w:rsidR="000966E1" w:rsidRPr="00353C70" w:rsidRDefault="000966E1" w:rsidP="0012495D">
            <w:pPr>
              <w:jc w:val="center"/>
              <w:rPr>
                <w:rFonts w:ascii="Times New Roman" w:hAnsi="Times New Roman" w:cs="Times New Roman"/>
              </w:rPr>
            </w:pPr>
          </w:p>
        </w:tc>
        <w:tc>
          <w:tcPr>
            <w:tcW w:w="312" w:type="dxa"/>
            <w:shd w:val="clear" w:color="auto" w:fill="auto"/>
          </w:tcPr>
          <w:p w14:paraId="0113A122" w14:textId="77777777" w:rsidR="000966E1" w:rsidRPr="00353C70" w:rsidRDefault="000966E1" w:rsidP="0012495D">
            <w:pPr>
              <w:jc w:val="center"/>
              <w:rPr>
                <w:rFonts w:ascii="Times New Roman" w:hAnsi="Times New Roman" w:cs="Times New Roman"/>
              </w:rPr>
            </w:pPr>
          </w:p>
        </w:tc>
        <w:tc>
          <w:tcPr>
            <w:tcW w:w="312" w:type="dxa"/>
            <w:shd w:val="clear" w:color="auto" w:fill="auto"/>
          </w:tcPr>
          <w:p w14:paraId="26F9FFB0" w14:textId="77777777" w:rsidR="000966E1" w:rsidRPr="00353C70" w:rsidRDefault="000966E1" w:rsidP="0012495D">
            <w:pPr>
              <w:jc w:val="center"/>
              <w:rPr>
                <w:rFonts w:ascii="Times New Roman" w:hAnsi="Times New Roman" w:cs="Times New Roman"/>
              </w:rPr>
            </w:pPr>
          </w:p>
        </w:tc>
        <w:tc>
          <w:tcPr>
            <w:tcW w:w="312" w:type="dxa"/>
            <w:shd w:val="clear" w:color="auto" w:fill="auto"/>
          </w:tcPr>
          <w:p w14:paraId="04D711D1" w14:textId="77777777" w:rsidR="000966E1" w:rsidRPr="00353C70" w:rsidRDefault="000966E1" w:rsidP="0012495D">
            <w:pPr>
              <w:jc w:val="center"/>
              <w:rPr>
                <w:rFonts w:ascii="Times New Roman" w:hAnsi="Times New Roman" w:cs="Times New Roman"/>
              </w:rPr>
            </w:pPr>
          </w:p>
        </w:tc>
        <w:tc>
          <w:tcPr>
            <w:tcW w:w="312" w:type="dxa"/>
            <w:shd w:val="clear" w:color="auto" w:fill="auto"/>
          </w:tcPr>
          <w:p w14:paraId="4062BAC9" w14:textId="77777777" w:rsidR="000966E1" w:rsidRPr="00353C70" w:rsidRDefault="000966E1" w:rsidP="0012495D">
            <w:pPr>
              <w:jc w:val="center"/>
              <w:rPr>
                <w:rFonts w:ascii="Times New Roman" w:hAnsi="Times New Roman" w:cs="Times New Roman"/>
              </w:rPr>
            </w:pPr>
          </w:p>
        </w:tc>
        <w:tc>
          <w:tcPr>
            <w:tcW w:w="312" w:type="dxa"/>
            <w:shd w:val="clear" w:color="auto" w:fill="auto"/>
          </w:tcPr>
          <w:p w14:paraId="3F7BF333" w14:textId="77777777" w:rsidR="000966E1" w:rsidRPr="00353C70" w:rsidRDefault="000966E1" w:rsidP="0012495D">
            <w:pPr>
              <w:jc w:val="center"/>
              <w:rPr>
                <w:rFonts w:ascii="Times New Roman" w:hAnsi="Times New Roman" w:cs="Times New Roman"/>
              </w:rPr>
            </w:pPr>
          </w:p>
        </w:tc>
        <w:tc>
          <w:tcPr>
            <w:tcW w:w="312" w:type="dxa"/>
            <w:shd w:val="clear" w:color="auto" w:fill="auto"/>
          </w:tcPr>
          <w:p w14:paraId="1E922AC3" w14:textId="77777777" w:rsidR="000966E1" w:rsidRPr="00353C70" w:rsidRDefault="000966E1" w:rsidP="0012495D">
            <w:pPr>
              <w:jc w:val="center"/>
              <w:rPr>
                <w:rFonts w:ascii="Times New Roman" w:hAnsi="Times New Roman" w:cs="Times New Roman"/>
              </w:rPr>
            </w:pPr>
          </w:p>
        </w:tc>
      </w:tr>
      <w:tr w:rsidR="000966E1" w:rsidRPr="00353C70" w14:paraId="46AFB1C1" w14:textId="687F3834" w:rsidTr="000966E1">
        <w:trPr>
          <w:trHeight w:val="116"/>
        </w:trPr>
        <w:tc>
          <w:tcPr>
            <w:tcW w:w="562" w:type="dxa"/>
          </w:tcPr>
          <w:p w14:paraId="026B3486" w14:textId="77777777" w:rsidR="000966E1" w:rsidRPr="00353C70" w:rsidRDefault="000966E1" w:rsidP="0012495D">
            <w:pPr>
              <w:jc w:val="center"/>
              <w:rPr>
                <w:rFonts w:ascii="Times New Roman" w:hAnsi="Times New Roman" w:cs="Times New Roman"/>
              </w:rPr>
            </w:pPr>
            <w:r w:rsidRPr="00353C70">
              <w:rPr>
                <w:rFonts w:ascii="Times New Roman" w:hAnsi="Times New Roman" w:cs="Times New Roman"/>
              </w:rPr>
              <w:t>4</w:t>
            </w:r>
          </w:p>
        </w:tc>
        <w:tc>
          <w:tcPr>
            <w:tcW w:w="1560" w:type="dxa"/>
          </w:tcPr>
          <w:p w14:paraId="65CAB346" w14:textId="41AA49F0" w:rsidR="000966E1" w:rsidRPr="00353C70" w:rsidRDefault="000966E1" w:rsidP="0012495D">
            <w:pPr>
              <w:jc w:val="center"/>
              <w:rPr>
                <w:rFonts w:ascii="Times New Roman" w:hAnsi="Times New Roman" w:cs="Times New Roman"/>
                <w:sz w:val="24"/>
                <w:szCs w:val="24"/>
              </w:rPr>
            </w:pPr>
            <w:r>
              <w:rPr>
                <w:rFonts w:ascii="Times New Roman" w:eastAsia="Times New Roman" w:hAnsi="Times New Roman" w:cs="Times New Roman"/>
                <w:sz w:val="24"/>
                <w:szCs w:val="24"/>
              </w:rPr>
              <w:t>URSW-04</w:t>
            </w:r>
          </w:p>
        </w:tc>
        <w:tc>
          <w:tcPr>
            <w:tcW w:w="322" w:type="dxa"/>
            <w:gridSpan w:val="2"/>
          </w:tcPr>
          <w:p w14:paraId="2C4C5FEC" w14:textId="77777777" w:rsidR="000966E1" w:rsidRPr="00353C70" w:rsidRDefault="000966E1" w:rsidP="0012495D">
            <w:pPr>
              <w:jc w:val="center"/>
              <w:rPr>
                <w:rFonts w:ascii="Times New Roman" w:hAnsi="Times New Roman" w:cs="Times New Roman"/>
              </w:rPr>
            </w:pPr>
          </w:p>
        </w:tc>
        <w:tc>
          <w:tcPr>
            <w:tcW w:w="271" w:type="dxa"/>
          </w:tcPr>
          <w:p w14:paraId="0908A2E6" w14:textId="77777777" w:rsidR="000966E1" w:rsidRPr="00353C70" w:rsidRDefault="000966E1" w:rsidP="0012495D">
            <w:pPr>
              <w:jc w:val="center"/>
              <w:rPr>
                <w:rFonts w:ascii="Times New Roman" w:hAnsi="Times New Roman" w:cs="Times New Roman"/>
              </w:rPr>
            </w:pPr>
          </w:p>
        </w:tc>
        <w:tc>
          <w:tcPr>
            <w:tcW w:w="423" w:type="dxa"/>
            <w:gridSpan w:val="3"/>
            <w:shd w:val="clear" w:color="auto" w:fill="FF0000"/>
          </w:tcPr>
          <w:p w14:paraId="2B5E13F1" w14:textId="77777777" w:rsidR="000966E1" w:rsidRPr="00353C70" w:rsidRDefault="000966E1" w:rsidP="0012495D">
            <w:pPr>
              <w:jc w:val="center"/>
              <w:rPr>
                <w:rFonts w:ascii="Times New Roman" w:hAnsi="Times New Roman" w:cs="Times New Roman"/>
              </w:rPr>
            </w:pPr>
          </w:p>
        </w:tc>
        <w:tc>
          <w:tcPr>
            <w:tcW w:w="341" w:type="dxa"/>
          </w:tcPr>
          <w:p w14:paraId="532FDBD7" w14:textId="77777777" w:rsidR="000966E1" w:rsidRPr="00353C70" w:rsidRDefault="000966E1" w:rsidP="0012495D">
            <w:pPr>
              <w:jc w:val="center"/>
              <w:rPr>
                <w:rFonts w:ascii="Times New Roman" w:hAnsi="Times New Roman" w:cs="Times New Roman"/>
              </w:rPr>
            </w:pPr>
          </w:p>
        </w:tc>
        <w:tc>
          <w:tcPr>
            <w:tcW w:w="312" w:type="dxa"/>
          </w:tcPr>
          <w:p w14:paraId="6E11B865" w14:textId="77777777" w:rsidR="000966E1" w:rsidRPr="00353C70" w:rsidRDefault="000966E1" w:rsidP="0012495D">
            <w:pPr>
              <w:jc w:val="center"/>
              <w:rPr>
                <w:rFonts w:ascii="Times New Roman" w:hAnsi="Times New Roman" w:cs="Times New Roman"/>
              </w:rPr>
            </w:pPr>
          </w:p>
        </w:tc>
        <w:tc>
          <w:tcPr>
            <w:tcW w:w="312" w:type="dxa"/>
          </w:tcPr>
          <w:p w14:paraId="38DBED1C" w14:textId="77777777" w:rsidR="000966E1" w:rsidRPr="00353C70" w:rsidRDefault="000966E1" w:rsidP="0012495D">
            <w:pPr>
              <w:jc w:val="center"/>
              <w:rPr>
                <w:rFonts w:ascii="Times New Roman" w:hAnsi="Times New Roman" w:cs="Times New Roman"/>
              </w:rPr>
            </w:pPr>
          </w:p>
        </w:tc>
        <w:tc>
          <w:tcPr>
            <w:tcW w:w="390" w:type="dxa"/>
          </w:tcPr>
          <w:p w14:paraId="68240CBB" w14:textId="77777777" w:rsidR="000966E1" w:rsidRPr="00353C70" w:rsidRDefault="000966E1" w:rsidP="0012495D">
            <w:pPr>
              <w:jc w:val="center"/>
              <w:rPr>
                <w:rFonts w:ascii="Times New Roman" w:hAnsi="Times New Roman" w:cs="Times New Roman"/>
              </w:rPr>
            </w:pPr>
          </w:p>
        </w:tc>
        <w:tc>
          <w:tcPr>
            <w:tcW w:w="390" w:type="dxa"/>
          </w:tcPr>
          <w:p w14:paraId="4A095FAA" w14:textId="77777777" w:rsidR="000966E1" w:rsidRPr="00353C70" w:rsidRDefault="000966E1" w:rsidP="0012495D">
            <w:pPr>
              <w:jc w:val="center"/>
              <w:rPr>
                <w:rFonts w:ascii="Times New Roman" w:hAnsi="Times New Roman" w:cs="Times New Roman"/>
              </w:rPr>
            </w:pPr>
          </w:p>
        </w:tc>
        <w:tc>
          <w:tcPr>
            <w:tcW w:w="312" w:type="dxa"/>
          </w:tcPr>
          <w:p w14:paraId="64A7CEA7" w14:textId="77777777" w:rsidR="000966E1" w:rsidRPr="00353C70" w:rsidRDefault="000966E1" w:rsidP="0012495D">
            <w:pPr>
              <w:jc w:val="center"/>
              <w:rPr>
                <w:rFonts w:ascii="Times New Roman" w:hAnsi="Times New Roman" w:cs="Times New Roman"/>
              </w:rPr>
            </w:pPr>
          </w:p>
        </w:tc>
        <w:tc>
          <w:tcPr>
            <w:tcW w:w="390" w:type="dxa"/>
            <w:shd w:val="clear" w:color="auto" w:fill="FF0000"/>
          </w:tcPr>
          <w:p w14:paraId="14AFCAF7" w14:textId="77777777" w:rsidR="000966E1" w:rsidRPr="00353C70" w:rsidRDefault="000966E1" w:rsidP="0012495D">
            <w:pPr>
              <w:jc w:val="center"/>
              <w:rPr>
                <w:rFonts w:ascii="Times New Roman" w:hAnsi="Times New Roman" w:cs="Times New Roman"/>
              </w:rPr>
            </w:pPr>
          </w:p>
        </w:tc>
        <w:tc>
          <w:tcPr>
            <w:tcW w:w="312" w:type="dxa"/>
            <w:shd w:val="clear" w:color="auto" w:fill="FF0000"/>
          </w:tcPr>
          <w:p w14:paraId="370A2798" w14:textId="77777777" w:rsidR="000966E1" w:rsidRPr="00353C70" w:rsidRDefault="000966E1" w:rsidP="0012495D">
            <w:pPr>
              <w:jc w:val="center"/>
              <w:rPr>
                <w:rFonts w:ascii="Times New Roman" w:hAnsi="Times New Roman" w:cs="Times New Roman"/>
              </w:rPr>
            </w:pPr>
          </w:p>
        </w:tc>
        <w:tc>
          <w:tcPr>
            <w:tcW w:w="390" w:type="dxa"/>
          </w:tcPr>
          <w:p w14:paraId="1B9DBF19" w14:textId="77777777" w:rsidR="000966E1" w:rsidRPr="00353C70" w:rsidRDefault="000966E1" w:rsidP="0012495D">
            <w:pPr>
              <w:jc w:val="center"/>
              <w:rPr>
                <w:rFonts w:ascii="Times New Roman" w:hAnsi="Times New Roman" w:cs="Times New Roman"/>
              </w:rPr>
            </w:pPr>
          </w:p>
        </w:tc>
        <w:tc>
          <w:tcPr>
            <w:tcW w:w="390" w:type="dxa"/>
          </w:tcPr>
          <w:p w14:paraId="0DB8E37F" w14:textId="77777777" w:rsidR="000966E1" w:rsidRPr="00353C70" w:rsidRDefault="000966E1" w:rsidP="0012495D">
            <w:pPr>
              <w:jc w:val="center"/>
              <w:rPr>
                <w:rFonts w:ascii="Times New Roman" w:hAnsi="Times New Roman" w:cs="Times New Roman"/>
              </w:rPr>
            </w:pPr>
          </w:p>
        </w:tc>
        <w:tc>
          <w:tcPr>
            <w:tcW w:w="390" w:type="dxa"/>
          </w:tcPr>
          <w:p w14:paraId="08FC4892" w14:textId="77777777" w:rsidR="000966E1" w:rsidRPr="00353C70" w:rsidRDefault="000966E1" w:rsidP="0012495D">
            <w:pPr>
              <w:jc w:val="center"/>
              <w:rPr>
                <w:rFonts w:ascii="Times New Roman" w:hAnsi="Times New Roman" w:cs="Times New Roman"/>
              </w:rPr>
            </w:pPr>
          </w:p>
        </w:tc>
        <w:tc>
          <w:tcPr>
            <w:tcW w:w="390" w:type="dxa"/>
          </w:tcPr>
          <w:p w14:paraId="5178BCD0" w14:textId="77777777" w:rsidR="000966E1" w:rsidRPr="00353C70" w:rsidRDefault="000966E1" w:rsidP="0012495D">
            <w:pPr>
              <w:jc w:val="center"/>
              <w:rPr>
                <w:rFonts w:ascii="Times New Roman" w:hAnsi="Times New Roman" w:cs="Times New Roman"/>
              </w:rPr>
            </w:pPr>
          </w:p>
        </w:tc>
        <w:tc>
          <w:tcPr>
            <w:tcW w:w="312" w:type="dxa"/>
          </w:tcPr>
          <w:p w14:paraId="1FF0651C" w14:textId="77777777" w:rsidR="000966E1" w:rsidRPr="00353C70" w:rsidRDefault="000966E1" w:rsidP="0012495D">
            <w:pPr>
              <w:jc w:val="center"/>
              <w:rPr>
                <w:rFonts w:ascii="Times New Roman" w:hAnsi="Times New Roman" w:cs="Times New Roman"/>
              </w:rPr>
            </w:pPr>
          </w:p>
        </w:tc>
        <w:tc>
          <w:tcPr>
            <w:tcW w:w="312" w:type="dxa"/>
          </w:tcPr>
          <w:p w14:paraId="6463AC13" w14:textId="77777777" w:rsidR="000966E1" w:rsidRPr="00353C70" w:rsidRDefault="000966E1" w:rsidP="0012495D">
            <w:pPr>
              <w:jc w:val="center"/>
              <w:rPr>
                <w:rFonts w:ascii="Times New Roman" w:hAnsi="Times New Roman" w:cs="Times New Roman"/>
              </w:rPr>
            </w:pPr>
          </w:p>
        </w:tc>
        <w:tc>
          <w:tcPr>
            <w:tcW w:w="312" w:type="dxa"/>
          </w:tcPr>
          <w:p w14:paraId="5ECD4AFD" w14:textId="77777777" w:rsidR="000966E1" w:rsidRPr="00353C70" w:rsidRDefault="000966E1" w:rsidP="0012495D">
            <w:pPr>
              <w:jc w:val="center"/>
              <w:rPr>
                <w:rFonts w:ascii="Times New Roman" w:hAnsi="Times New Roman" w:cs="Times New Roman"/>
              </w:rPr>
            </w:pPr>
          </w:p>
        </w:tc>
        <w:tc>
          <w:tcPr>
            <w:tcW w:w="312" w:type="dxa"/>
          </w:tcPr>
          <w:p w14:paraId="04C2AFF2" w14:textId="77777777" w:rsidR="000966E1" w:rsidRPr="00353C70" w:rsidRDefault="000966E1" w:rsidP="0012495D">
            <w:pPr>
              <w:jc w:val="center"/>
              <w:rPr>
                <w:rFonts w:ascii="Times New Roman" w:hAnsi="Times New Roman" w:cs="Times New Roman"/>
              </w:rPr>
            </w:pPr>
          </w:p>
        </w:tc>
        <w:tc>
          <w:tcPr>
            <w:tcW w:w="312" w:type="dxa"/>
          </w:tcPr>
          <w:p w14:paraId="3BE476D6" w14:textId="77777777" w:rsidR="000966E1" w:rsidRPr="00353C70" w:rsidRDefault="000966E1" w:rsidP="0012495D">
            <w:pPr>
              <w:jc w:val="center"/>
              <w:rPr>
                <w:rFonts w:ascii="Times New Roman" w:hAnsi="Times New Roman" w:cs="Times New Roman"/>
              </w:rPr>
            </w:pPr>
          </w:p>
        </w:tc>
        <w:tc>
          <w:tcPr>
            <w:tcW w:w="312" w:type="dxa"/>
          </w:tcPr>
          <w:p w14:paraId="0BAF6BD0" w14:textId="77777777" w:rsidR="000966E1" w:rsidRPr="00353C70" w:rsidRDefault="000966E1" w:rsidP="0012495D">
            <w:pPr>
              <w:jc w:val="center"/>
              <w:rPr>
                <w:rFonts w:ascii="Times New Roman" w:hAnsi="Times New Roman" w:cs="Times New Roman"/>
              </w:rPr>
            </w:pPr>
          </w:p>
        </w:tc>
        <w:tc>
          <w:tcPr>
            <w:tcW w:w="312" w:type="dxa"/>
          </w:tcPr>
          <w:p w14:paraId="358C8590" w14:textId="77777777" w:rsidR="000966E1" w:rsidRPr="00353C70" w:rsidRDefault="000966E1" w:rsidP="0012495D">
            <w:pPr>
              <w:jc w:val="center"/>
              <w:rPr>
                <w:rFonts w:ascii="Times New Roman" w:hAnsi="Times New Roman" w:cs="Times New Roman"/>
              </w:rPr>
            </w:pPr>
          </w:p>
        </w:tc>
        <w:tc>
          <w:tcPr>
            <w:tcW w:w="312" w:type="dxa"/>
          </w:tcPr>
          <w:p w14:paraId="4704E24C" w14:textId="77777777" w:rsidR="000966E1" w:rsidRPr="00353C70" w:rsidRDefault="000966E1" w:rsidP="0012495D">
            <w:pPr>
              <w:jc w:val="center"/>
              <w:rPr>
                <w:rFonts w:ascii="Times New Roman" w:hAnsi="Times New Roman" w:cs="Times New Roman"/>
              </w:rPr>
            </w:pPr>
          </w:p>
        </w:tc>
        <w:tc>
          <w:tcPr>
            <w:tcW w:w="312" w:type="dxa"/>
          </w:tcPr>
          <w:p w14:paraId="11B06AB8" w14:textId="77777777" w:rsidR="000966E1" w:rsidRPr="00353C70" w:rsidRDefault="000966E1" w:rsidP="0012495D">
            <w:pPr>
              <w:jc w:val="center"/>
              <w:rPr>
                <w:rFonts w:ascii="Times New Roman" w:hAnsi="Times New Roman" w:cs="Times New Roman"/>
              </w:rPr>
            </w:pPr>
          </w:p>
        </w:tc>
        <w:tc>
          <w:tcPr>
            <w:tcW w:w="312" w:type="dxa"/>
          </w:tcPr>
          <w:p w14:paraId="219DD3FB" w14:textId="77777777" w:rsidR="000966E1" w:rsidRPr="00353C70" w:rsidRDefault="000966E1" w:rsidP="0012495D">
            <w:pPr>
              <w:jc w:val="center"/>
              <w:rPr>
                <w:rFonts w:ascii="Times New Roman" w:hAnsi="Times New Roman" w:cs="Times New Roman"/>
              </w:rPr>
            </w:pPr>
          </w:p>
        </w:tc>
        <w:tc>
          <w:tcPr>
            <w:tcW w:w="312" w:type="dxa"/>
          </w:tcPr>
          <w:p w14:paraId="739C1A06" w14:textId="77777777" w:rsidR="000966E1" w:rsidRPr="00353C70" w:rsidRDefault="000966E1" w:rsidP="0012495D">
            <w:pPr>
              <w:jc w:val="center"/>
              <w:rPr>
                <w:rFonts w:ascii="Times New Roman" w:hAnsi="Times New Roman" w:cs="Times New Roman"/>
              </w:rPr>
            </w:pPr>
          </w:p>
        </w:tc>
      </w:tr>
      <w:tr w:rsidR="000966E1" w:rsidRPr="00353C70" w14:paraId="7D2265EF" w14:textId="469F510A" w:rsidTr="000966E1">
        <w:trPr>
          <w:trHeight w:val="116"/>
        </w:trPr>
        <w:tc>
          <w:tcPr>
            <w:tcW w:w="562" w:type="dxa"/>
          </w:tcPr>
          <w:p w14:paraId="5D4313ED" w14:textId="77777777" w:rsidR="000966E1" w:rsidRPr="00353C70" w:rsidRDefault="000966E1" w:rsidP="0012495D">
            <w:pPr>
              <w:jc w:val="center"/>
              <w:rPr>
                <w:rFonts w:ascii="Times New Roman" w:hAnsi="Times New Roman" w:cs="Times New Roman"/>
              </w:rPr>
            </w:pPr>
            <w:r w:rsidRPr="00353C70">
              <w:rPr>
                <w:rFonts w:ascii="Times New Roman" w:hAnsi="Times New Roman" w:cs="Times New Roman"/>
              </w:rPr>
              <w:t>5</w:t>
            </w:r>
          </w:p>
        </w:tc>
        <w:tc>
          <w:tcPr>
            <w:tcW w:w="1560" w:type="dxa"/>
          </w:tcPr>
          <w:p w14:paraId="71604AA1" w14:textId="77120B9A" w:rsidR="000966E1" w:rsidRPr="00353C70" w:rsidRDefault="000966E1" w:rsidP="001249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URSW-05</w:t>
            </w:r>
          </w:p>
        </w:tc>
        <w:tc>
          <w:tcPr>
            <w:tcW w:w="322" w:type="dxa"/>
            <w:gridSpan w:val="2"/>
          </w:tcPr>
          <w:p w14:paraId="161BF309" w14:textId="77777777" w:rsidR="000966E1" w:rsidRPr="00353C70" w:rsidRDefault="000966E1" w:rsidP="0012495D">
            <w:pPr>
              <w:jc w:val="center"/>
              <w:rPr>
                <w:rFonts w:ascii="Times New Roman" w:hAnsi="Times New Roman" w:cs="Times New Roman"/>
              </w:rPr>
            </w:pPr>
          </w:p>
        </w:tc>
        <w:tc>
          <w:tcPr>
            <w:tcW w:w="271" w:type="dxa"/>
          </w:tcPr>
          <w:p w14:paraId="49474D27" w14:textId="77777777" w:rsidR="000966E1" w:rsidRPr="00353C70" w:rsidRDefault="000966E1" w:rsidP="0012495D">
            <w:pPr>
              <w:jc w:val="center"/>
              <w:rPr>
                <w:rFonts w:ascii="Times New Roman" w:hAnsi="Times New Roman" w:cs="Times New Roman"/>
              </w:rPr>
            </w:pPr>
          </w:p>
        </w:tc>
        <w:tc>
          <w:tcPr>
            <w:tcW w:w="423" w:type="dxa"/>
            <w:gridSpan w:val="3"/>
            <w:shd w:val="clear" w:color="auto" w:fill="FF0000"/>
          </w:tcPr>
          <w:p w14:paraId="4F67A370" w14:textId="77777777" w:rsidR="000966E1" w:rsidRPr="00353C70" w:rsidRDefault="000966E1" w:rsidP="0012495D">
            <w:pPr>
              <w:jc w:val="center"/>
              <w:rPr>
                <w:rFonts w:ascii="Times New Roman" w:hAnsi="Times New Roman" w:cs="Times New Roman"/>
              </w:rPr>
            </w:pPr>
          </w:p>
        </w:tc>
        <w:tc>
          <w:tcPr>
            <w:tcW w:w="341" w:type="dxa"/>
          </w:tcPr>
          <w:p w14:paraId="55F5EA76" w14:textId="77777777" w:rsidR="000966E1" w:rsidRPr="00353C70" w:rsidRDefault="000966E1" w:rsidP="0012495D">
            <w:pPr>
              <w:jc w:val="center"/>
              <w:rPr>
                <w:rFonts w:ascii="Times New Roman" w:hAnsi="Times New Roman" w:cs="Times New Roman"/>
              </w:rPr>
            </w:pPr>
          </w:p>
        </w:tc>
        <w:tc>
          <w:tcPr>
            <w:tcW w:w="312" w:type="dxa"/>
          </w:tcPr>
          <w:p w14:paraId="5630847C" w14:textId="77777777" w:rsidR="000966E1" w:rsidRPr="00353C70" w:rsidRDefault="000966E1" w:rsidP="0012495D">
            <w:pPr>
              <w:jc w:val="center"/>
              <w:rPr>
                <w:rFonts w:ascii="Times New Roman" w:hAnsi="Times New Roman" w:cs="Times New Roman"/>
              </w:rPr>
            </w:pPr>
          </w:p>
        </w:tc>
        <w:tc>
          <w:tcPr>
            <w:tcW w:w="312" w:type="dxa"/>
          </w:tcPr>
          <w:p w14:paraId="1E577E2A" w14:textId="77777777" w:rsidR="000966E1" w:rsidRPr="00353C70" w:rsidRDefault="000966E1" w:rsidP="0012495D">
            <w:pPr>
              <w:jc w:val="center"/>
              <w:rPr>
                <w:rFonts w:ascii="Times New Roman" w:hAnsi="Times New Roman" w:cs="Times New Roman"/>
              </w:rPr>
            </w:pPr>
          </w:p>
        </w:tc>
        <w:tc>
          <w:tcPr>
            <w:tcW w:w="390" w:type="dxa"/>
          </w:tcPr>
          <w:p w14:paraId="1D8FC111" w14:textId="77777777" w:rsidR="000966E1" w:rsidRPr="00353C70" w:rsidRDefault="000966E1" w:rsidP="0012495D">
            <w:pPr>
              <w:jc w:val="center"/>
              <w:rPr>
                <w:rFonts w:ascii="Times New Roman" w:hAnsi="Times New Roman" w:cs="Times New Roman"/>
              </w:rPr>
            </w:pPr>
          </w:p>
        </w:tc>
        <w:tc>
          <w:tcPr>
            <w:tcW w:w="390" w:type="dxa"/>
          </w:tcPr>
          <w:p w14:paraId="2EEE584F" w14:textId="77777777" w:rsidR="000966E1" w:rsidRPr="00353C70" w:rsidRDefault="000966E1" w:rsidP="0012495D">
            <w:pPr>
              <w:jc w:val="center"/>
              <w:rPr>
                <w:rFonts w:ascii="Times New Roman" w:hAnsi="Times New Roman" w:cs="Times New Roman"/>
              </w:rPr>
            </w:pPr>
          </w:p>
        </w:tc>
        <w:tc>
          <w:tcPr>
            <w:tcW w:w="312" w:type="dxa"/>
          </w:tcPr>
          <w:p w14:paraId="08BE8BD8" w14:textId="77777777" w:rsidR="000966E1" w:rsidRPr="00353C70" w:rsidRDefault="000966E1" w:rsidP="0012495D">
            <w:pPr>
              <w:jc w:val="center"/>
              <w:rPr>
                <w:rFonts w:ascii="Times New Roman" w:hAnsi="Times New Roman" w:cs="Times New Roman"/>
              </w:rPr>
            </w:pPr>
          </w:p>
        </w:tc>
        <w:tc>
          <w:tcPr>
            <w:tcW w:w="390" w:type="dxa"/>
          </w:tcPr>
          <w:p w14:paraId="11079957" w14:textId="77777777" w:rsidR="000966E1" w:rsidRPr="00353C70" w:rsidRDefault="000966E1" w:rsidP="0012495D">
            <w:pPr>
              <w:jc w:val="center"/>
              <w:rPr>
                <w:rFonts w:ascii="Times New Roman" w:hAnsi="Times New Roman" w:cs="Times New Roman"/>
              </w:rPr>
            </w:pPr>
          </w:p>
        </w:tc>
        <w:tc>
          <w:tcPr>
            <w:tcW w:w="312" w:type="dxa"/>
          </w:tcPr>
          <w:p w14:paraId="6B925719" w14:textId="77777777" w:rsidR="000966E1" w:rsidRPr="00353C70" w:rsidRDefault="000966E1" w:rsidP="0012495D">
            <w:pPr>
              <w:jc w:val="center"/>
              <w:rPr>
                <w:rFonts w:ascii="Times New Roman" w:hAnsi="Times New Roman" w:cs="Times New Roman"/>
              </w:rPr>
            </w:pPr>
          </w:p>
        </w:tc>
        <w:tc>
          <w:tcPr>
            <w:tcW w:w="390" w:type="dxa"/>
            <w:shd w:val="clear" w:color="auto" w:fill="FF0000"/>
          </w:tcPr>
          <w:p w14:paraId="682458A2" w14:textId="77777777" w:rsidR="000966E1" w:rsidRPr="00353C70" w:rsidRDefault="000966E1" w:rsidP="0012495D">
            <w:pPr>
              <w:jc w:val="center"/>
              <w:rPr>
                <w:rFonts w:ascii="Times New Roman" w:hAnsi="Times New Roman" w:cs="Times New Roman"/>
              </w:rPr>
            </w:pPr>
          </w:p>
        </w:tc>
        <w:tc>
          <w:tcPr>
            <w:tcW w:w="390" w:type="dxa"/>
            <w:shd w:val="clear" w:color="auto" w:fill="FF0000"/>
          </w:tcPr>
          <w:p w14:paraId="5569371C" w14:textId="77777777" w:rsidR="000966E1" w:rsidRPr="00353C70" w:rsidRDefault="000966E1" w:rsidP="0012495D">
            <w:pPr>
              <w:jc w:val="center"/>
              <w:rPr>
                <w:rFonts w:ascii="Times New Roman" w:hAnsi="Times New Roman" w:cs="Times New Roman"/>
              </w:rPr>
            </w:pPr>
          </w:p>
        </w:tc>
        <w:tc>
          <w:tcPr>
            <w:tcW w:w="390" w:type="dxa"/>
            <w:shd w:val="clear" w:color="auto" w:fill="FF0000"/>
          </w:tcPr>
          <w:p w14:paraId="40741B77" w14:textId="77777777" w:rsidR="000966E1" w:rsidRPr="00353C70" w:rsidRDefault="000966E1" w:rsidP="0012495D">
            <w:pPr>
              <w:jc w:val="center"/>
              <w:rPr>
                <w:rFonts w:ascii="Times New Roman" w:hAnsi="Times New Roman" w:cs="Times New Roman"/>
              </w:rPr>
            </w:pPr>
          </w:p>
        </w:tc>
        <w:tc>
          <w:tcPr>
            <w:tcW w:w="390" w:type="dxa"/>
            <w:shd w:val="clear" w:color="auto" w:fill="FF0000"/>
          </w:tcPr>
          <w:p w14:paraId="414E8C75" w14:textId="77777777" w:rsidR="000966E1" w:rsidRPr="00353C70" w:rsidRDefault="000966E1" w:rsidP="0012495D">
            <w:pPr>
              <w:jc w:val="center"/>
              <w:rPr>
                <w:rFonts w:ascii="Times New Roman" w:hAnsi="Times New Roman" w:cs="Times New Roman"/>
              </w:rPr>
            </w:pPr>
          </w:p>
        </w:tc>
        <w:tc>
          <w:tcPr>
            <w:tcW w:w="312" w:type="dxa"/>
          </w:tcPr>
          <w:p w14:paraId="7D6F3160" w14:textId="77777777" w:rsidR="000966E1" w:rsidRPr="00353C70" w:rsidRDefault="000966E1" w:rsidP="0012495D">
            <w:pPr>
              <w:jc w:val="center"/>
              <w:rPr>
                <w:rFonts w:ascii="Times New Roman" w:hAnsi="Times New Roman" w:cs="Times New Roman"/>
              </w:rPr>
            </w:pPr>
          </w:p>
        </w:tc>
        <w:tc>
          <w:tcPr>
            <w:tcW w:w="312" w:type="dxa"/>
          </w:tcPr>
          <w:p w14:paraId="2DC63E04" w14:textId="77777777" w:rsidR="000966E1" w:rsidRPr="00353C70" w:rsidRDefault="000966E1" w:rsidP="0012495D">
            <w:pPr>
              <w:jc w:val="center"/>
              <w:rPr>
                <w:rFonts w:ascii="Times New Roman" w:hAnsi="Times New Roman" w:cs="Times New Roman"/>
              </w:rPr>
            </w:pPr>
          </w:p>
        </w:tc>
        <w:tc>
          <w:tcPr>
            <w:tcW w:w="312" w:type="dxa"/>
          </w:tcPr>
          <w:p w14:paraId="2945E8F6" w14:textId="77777777" w:rsidR="000966E1" w:rsidRPr="00353C70" w:rsidRDefault="000966E1" w:rsidP="0012495D">
            <w:pPr>
              <w:jc w:val="center"/>
              <w:rPr>
                <w:rFonts w:ascii="Times New Roman" w:hAnsi="Times New Roman" w:cs="Times New Roman"/>
              </w:rPr>
            </w:pPr>
          </w:p>
        </w:tc>
        <w:tc>
          <w:tcPr>
            <w:tcW w:w="312" w:type="dxa"/>
          </w:tcPr>
          <w:p w14:paraId="7A06E01C" w14:textId="77777777" w:rsidR="000966E1" w:rsidRPr="00353C70" w:rsidRDefault="000966E1" w:rsidP="0012495D">
            <w:pPr>
              <w:jc w:val="center"/>
              <w:rPr>
                <w:rFonts w:ascii="Times New Roman" w:hAnsi="Times New Roman" w:cs="Times New Roman"/>
              </w:rPr>
            </w:pPr>
          </w:p>
        </w:tc>
        <w:tc>
          <w:tcPr>
            <w:tcW w:w="312" w:type="dxa"/>
          </w:tcPr>
          <w:p w14:paraId="74D07B98" w14:textId="77777777" w:rsidR="000966E1" w:rsidRPr="00353C70" w:rsidRDefault="000966E1" w:rsidP="0012495D">
            <w:pPr>
              <w:jc w:val="center"/>
              <w:rPr>
                <w:rFonts w:ascii="Times New Roman" w:hAnsi="Times New Roman" w:cs="Times New Roman"/>
              </w:rPr>
            </w:pPr>
          </w:p>
        </w:tc>
        <w:tc>
          <w:tcPr>
            <w:tcW w:w="312" w:type="dxa"/>
          </w:tcPr>
          <w:p w14:paraId="7E8AD18E" w14:textId="77777777" w:rsidR="000966E1" w:rsidRPr="00353C70" w:rsidRDefault="000966E1" w:rsidP="0012495D">
            <w:pPr>
              <w:jc w:val="center"/>
              <w:rPr>
                <w:rFonts w:ascii="Times New Roman" w:hAnsi="Times New Roman" w:cs="Times New Roman"/>
              </w:rPr>
            </w:pPr>
          </w:p>
        </w:tc>
        <w:tc>
          <w:tcPr>
            <w:tcW w:w="312" w:type="dxa"/>
          </w:tcPr>
          <w:p w14:paraId="1703B1A1" w14:textId="77777777" w:rsidR="000966E1" w:rsidRPr="00353C70" w:rsidRDefault="000966E1" w:rsidP="0012495D">
            <w:pPr>
              <w:jc w:val="center"/>
              <w:rPr>
                <w:rFonts w:ascii="Times New Roman" w:hAnsi="Times New Roman" w:cs="Times New Roman"/>
              </w:rPr>
            </w:pPr>
          </w:p>
        </w:tc>
        <w:tc>
          <w:tcPr>
            <w:tcW w:w="312" w:type="dxa"/>
            <w:shd w:val="clear" w:color="auto" w:fill="FFFFFF" w:themeFill="background1"/>
          </w:tcPr>
          <w:p w14:paraId="05D7FD67" w14:textId="77777777" w:rsidR="000966E1" w:rsidRPr="00353C70" w:rsidRDefault="000966E1" w:rsidP="0012495D">
            <w:pPr>
              <w:jc w:val="center"/>
              <w:rPr>
                <w:rFonts w:ascii="Times New Roman" w:hAnsi="Times New Roman" w:cs="Times New Roman"/>
              </w:rPr>
            </w:pPr>
          </w:p>
        </w:tc>
        <w:tc>
          <w:tcPr>
            <w:tcW w:w="312" w:type="dxa"/>
            <w:shd w:val="clear" w:color="auto" w:fill="FFFFFF" w:themeFill="background1"/>
          </w:tcPr>
          <w:p w14:paraId="2BAA1A8A" w14:textId="77777777" w:rsidR="000966E1" w:rsidRPr="00353C70" w:rsidRDefault="000966E1" w:rsidP="0012495D">
            <w:pPr>
              <w:jc w:val="center"/>
              <w:rPr>
                <w:rFonts w:ascii="Times New Roman" w:hAnsi="Times New Roman" w:cs="Times New Roman"/>
              </w:rPr>
            </w:pPr>
          </w:p>
        </w:tc>
        <w:tc>
          <w:tcPr>
            <w:tcW w:w="312" w:type="dxa"/>
            <w:shd w:val="clear" w:color="auto" w:fill="FF0000"/>
          </w:tcPr>
          <w:p w14:paraId="4E23BBDB" w14:textId="77777777" w:rsidR="000966E1" w:rsidRPr="00353C70" w:rsidRDefault="000966E1" w:rsidP="0012495D">
            <w:pPr>
              <w:jc w:val="center"/>
              <w:rPr>
                <w:rFonts w:ascii="Times New Roman" w:hAnsi="Times New Roman" w:cs="Times New Roman"/>
              </w:rPr>
            </w:pPr>
          </w:p>
        </w:tc>
        <w:tc>
          <w:tcPr>
            <w:tcW w:w="312" w:type="dxa"/>
            <w:shd w:val="clear" w:color="auto" w:fill="FF0000"/>
          </w:tcPr>
          <w:p w14:paraId="68F4C605" w14:textId="77777777" w:rsidR="000966E1" w:rsidRPr="00353C70" w:rsidRDefault="000966E1" w:rsidP="0012495D">
            <w:pPr>
              <w:jc w:val="center"/>
              <w:rPr>
                <w:rFonts w:ascii="Times New Roman" w:hAnsi="Times New Roman" w:cs="Times New Roman"/>
              </w:rPr>
            </w:pPr>
          </w:p>
        </w:tc>
      </w:tr>
      <w:tr w:rsidR="000966E1" w:rsidRPr="00353C70" w14:paraId="60477FF4" w14:textId="115DA268" w:rsidTr="000966E1">
        <w:trPr>
          <w:trHeight w:val="116"/>
        </w:trPr>
        <w:tc>
          <w:tcPr>
            <w:tcW w:w="562" w:type="dxa"/>
          </w:tcPr>
          <w:p w14:paraId="2BAD7B6F" w14:textId="77777777" w:rsidR="000966E1" w:rsidRPr="00353C70" w:rsidRDefault="000966E1" w:rsidP="0012495D">
            <w:pPr>
              <w:jc w:val="center"/>
              <w:rPr>
                <w:rFonts w:ascii="Times New Roman" w:hAnsi="Times New Roman" w:cs="Times New Roman"/>
              </w:rPr>
            </w:pPr>
            <w:r w:rsidRPr="00353C70">
              <w:rPr>
                <w:rFonts w:ascii="Times New Roman" w:hAnsi="Times New Roman" w:cs="Times New Roman"/>
              </w:rPr>
              <w:t>6</w:t>
            </w:r>
          </w:p>
        </w:tc>
        <w:tc>
          <w:tcPr>
            <w:tcW w:w="1560" w:type="dxa"/>
          </w:tcPr>
          <w:p w14:paraId="396523AC" w14:textId="551F19C2" w:rsidR="000966E1" w:rsidRPr="00353C70" w:rsidRDefault="000966E1" w:rsidP="001249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URSW-06</w:t>
            </w:r>
          </w:p>
        </w:tc>
        <w:tc>
          <w:tcPr>
            <w:tcW w:w="322" w:type="dxa"/>
            <w:gridSpan w:val="2"/>
          </w:tcPr>
          <w:p w14:paraId="781648DC" w14:textId="77777777" w:rsidR="000966E1" w:rsidRPr="00353C70" w:rsidRDefault="000966E1" w:rsidP="0012495D">
            <w:pPr>
              <w:jc w:val="center"/>
              <w:rPr>
                <w:rFonts w:ascii="Times New Roman" w:hAnsi="Times New Roman" w:cs="Times New Roman"/>
              </w:rPr>
            </w:pPr>
          </w:p>
        </w:tc>
        <w:tc>
          <w:tcPr>
            <w:tcW w:w="271" w:type="dxa"/>
          </w:tcPr>
          <w:p w14:paraId="09F615CA" w14:textId="77777777" w:rsidR="000966E1" w:rsidRPr="00353C70" w:rsidRDefault="000966E1" w:rsidP="0012495D">
            <w:pPr>
              <w:jc w:val="center"/>
              <w:rPr>
                <w:rFonts w:ascii="Times New Roman" w:hAnsi="Times New Roman" w:cs="Times New Roman"/>
              </w:rPr>
            </w:pPr>
          </w:p>
        </w:tc>
        <w:tc>
          <w:tcPr>
            <w:tcW w:w="423" w:type="dxa"/>
            <w:gridSpan w:val="3"/>
            <w:shd w:val="clear" w:color="auto" w:fill="FF0000"/>
          </w:tcPr>
          <w:p w14:paraId="40AE8F38" w14:textId="77777777" w:rsidR="000966E1" w:rsidRPr="00353C70" w:rsidRDefault="000966E1" w:rsidP="0012495D">
            <w:pPr>
              <w:jc w:val="center"/>
              <w:rPr>
                <w:rFonts w:ascii="Times New Roman" w:hAnsi="Times New Roman" w:cs="Times New Roman"/>
              </w:rPr>
            </w:pPr>
          </w:p>
        </w:tc>
        <w:tc>
          <w:tcPr>
            <w:tcW w:w="341" w:type="dxa"/>
          </w:tcPr>
          <w:p w14:paraId="03B930F6" w14:textId="77777777" w:rsidR="000966E1" w:rsidRPr="00353C70" w:rsidRDefault="000966E1" w:rsidP="0012495D">
            <w:pPr>
              <w:jc w:val="center"/>
              <w:rPr>
                <w:rFonts w:ascii="Times New Roman" w:hAnsi="Times New Roman" w:cs="Times New Roman"/>
              </w:rPr>
            </w:pPr>
          </w:p>
        </w:tc>
        <w:tc>
          <w:tcPr>
            <w:tcW w:w="312" w:type="dxa"/>
          </w:tcPr>
          <w:p w14:paraId="72980A22" w14:textId="77777777" w:rsidR="000966E1" w:rsidRPr="00353C70" w:rsidRDefault="000966E1" w:rsidP="0012495D">
            <w:pPr>
              <w:jc w:val="center"/>
              <w:rPr>
                <w:rFonts w:ascii="Times New Roman" w:hAnsi="Times New Roman" w:cs="Times New Roman"/>
              </w:rPr>
            </w:pPr>
          </w:p>
        </w:tc>
        <w:tc>
          <w:tcPr>
            <w:tcW w:w="312" w:type="dxa"/>
          </w:tcPr>
          <w:p w14:paraId="4DC9A01B" w14:textId="77777777" w:rsidR="000966E1" w:rsidRPr="00353C70" w:rsidRDefault="000966E1" w:rsidP="0012495D">
            <w:pPr>
              <w:jc w:val="center"/>
              <w:rPr>
                <w:rFonts w:ascii="Times New Roman" w:hAnsi="Times New Roman" w:cs="Times New Roman"/>
              </w:rPr>
            </w:pPr>
          </w:p>
        </w:tc>
        <w:tc>
          <w:tcPr>
            <w:tcW w:w="390" w:type="dxa"/>
          </w:tcPr>
          <w:p w14:paraId="4B0FF90F" w14:textId="77777777" w:rsidR="000966E1" w:rsidRPr="00353C70" w:rsidRDefault="000966E1" w:rsidP="0012495D">
            <w:pPr>
              <w:jc w:val="center"/>
              <w:rPr>
                <w:rFonts w:ascii="Times New Roman" w:hAnsi="Times New Roman" w:cs="Times New Roman"/>
              </w:rPr>
            </w:pPr>
          </w:p>
        </w:tc>
        <w:tc>
          <w:tcPr>
            <w:tcW w:w="390" w:type="dxa"/>
          </w:tcPr>
          <w:p w14:paraId="3ED298B4" w14:textId="77777777" w:rsidR="000966E1" w:rsidRPr="00353C70" w:rsidRDefault="000966E1" w:rsidP="0012495D">
            <w:pPr>
              <w:jc w:val="center"/>
              <w:rPr>
                <w:rFonts w:ascii="Times New Roman" w:hAnsi="Times New Roman" w:cs="Times New Roman"/>
              </w:rPr>
            </w:pPr>
          </w:p>
        </w:tc>
        <w:tc>
          <w:tcPr>
            <w:tcW w:w="312" w:type="dxa"/>
          </w:tcPr>
          <w:p w14:paraId="30390C94" w14:textId="77777777" w:rsidR="000966E1" w:rsidRPr="00353C70" w:rsidRDefault="000966E1" w:rsidP="0012495D">
            <w:pPr>
              <w:jc w:val="center"/>
              <w:rPr>
                <w:rFonts w:ascii="Times New Roman" w:hAnsi="Times New Roman" w:cs="Times New Roman"/>
              </w:rPr>
            </w:pPr>
          </w:p>
        </w:tc>
        <w:tc>
          <w:tcPr>
            <w:tcW w:w="390" w:type="dxa"/>
          </w:tcPr>
          <w:p w14:paraId="17A465C8" w14:textId="77777777" w:rsidR="000966E1" w:rsidRPr="00353C70" w:rsidRDefault="000966E1" w:rsidP="0012495D">
            <w:pPr>
              <w:jc w:val="center"/>
              <w:rPr>
                <w:rFonts w:ascii="Times New Roman" w:hAnsi="Times New Roman" w:cs="Times New Roman"/>
              </w:rPr>
            </w:pPr>
          </w:p>
        </w:tc>
        <w:tc>
          <w:tcPr>
            <w:tcW w:w="312" w:type="dxa"/>
          </w:tcPr>
          <w:p w14:paraId="18E15F3C" w14:textId="77777777" w:rsidR="000966E1" w:rsidRPr="00353C70" w:rsidRDefault="000966E1" w:rsidP="0012495D">
            <w:pPr>
              <w:jc w:val="center"/>
              <w:rPr>
                <w:rFonts w:ascii="Times New Roman" w:hAnsi="Times New Roman" w:cs="Times New Roman"/>
              </w:rPr>
            </w:pPr>
          </w:p>
        </w:tc>
        <w:tc>
          <w:tcPr>
            <w:tcW w:w="390" w:type="dxa"/>
          </w:tcPr>
          <w:p w14:paraId="190F2F68" w14:textId="77777777" w:rsidR="000966E1" w:rsidRPr="00353C70" w:rsidRDefault="000966E1" w:rsidP="0012495D">
            <w:pPr>
              <w:jc w:val="center"/>
              <w:rPr>
                <w:rFonts w:ascii="Times New Roman" w:hAnsi="Times New Roman" w:cs="Times New Roman"/>
              </w:rPr>
            </w:pPr>
          </w:p>
        </w:tc>
        <w:tc>
          <w:tcPr>
            <w:tcW w:w="390" w:type="dxa"/>
          </w:tcPr>
          <w:p w14:paraId="769A5B81" w14:textId="77777777" w:rsidR="000966E1" w:rsidRPr="00353C70" w:rsidRDefault="000966E1" w:rsidP="0012495D">
            <w:pPr>
              <w:jc w:val="center"/>
              <w:rPr>
                <w:rFonts w:ascii="Times New Roman" w:hAnsi="Times New Roman" w:cs="Times New Roman"/>
              </w:rPr>
            </w:pPr>
          </w:p>
        </w:tc>
        <w:tc>
          <w:tcPr>
            <w:tcW w:w="390" w:type="dxa"/>
          </w:tcPr>
          <w:p w14:paraId="1AB562F2" w14:textId="77777777" w:rsidR="000966E1" w:rsidRPr="00353C70" w:rsidRDefault="000966E1" w:rsidP="0012495D">
            <w:pPr>
              <w:jc w:val="center"/>
              <w:rPr>
                <w:rFonts w:ascii="Times New Roman" w:hAnsi="Times New Roman" w:cs="Times New Roman"/>
              </w:rPr>
            </w:pPr>
          </w:p>
        </w:tc>
        <w:tc>
          <w:tcPr>
            <w:tcW w:w="390" w:type="dxa"/>
          </w:tcPr>
          <w:p w14:paraId="3BA193CA" w14:textId="77777777" w:rsidR="000966E1" w:rsidRPr="00353C70" w:rsidRDefault="000966E1" w:rsidP="0012495D">
            <w:pPr>
              <w:jc w:val="center"/>
              <w:rPr>
                <w:rFonts w:ascii="Times New Roman" w:hAnsi="Times New Roman" w:cs="Times New Roman"/>
              </w:rPr>
            </w:pPr>
          </w:p>
        </w:tc>
        <w:tc>
          <w:tcPr>
            <w:tcW w:w="312" w:type="dxa"/>
            <w:shd w:val="clear" w:color="auto" w:fill="FF0000"/>
          </w:tcPr>
          <w:p w14:paraId="40AF76DD" w14:textId="77777777" w:rsidR="000966E1" w:rsidRPr="00353C70" w:rsidRDefault="000966E1" w:rsidP="0012495D">
            <w:pPr>
              <w:jc w:val="center"/>
              <w:rPr>
                <w:rFonts w:ascii="Times New Roman" w:hAnsi="Times New Roman" w:cs="Times New Roman"/>
              </w:rPr>
            </w:pPr>
          </w:p>
        </w:tc>
        <w:tc>
          <w:tcPr>
            <w:tcW w:w="312" w:type="dxa"/>
            <w:shd w:val="clear" w:color="auto" w:fill="FF0000"/>
          </w:tcPr>
          <w:p w14:paraId="266FC4E4" w14:textId="77777777" w:rsidR="000966E1" w:rsidRPr="00353C70" w:rsidRDefault="000966E1" w:rsidP="0012495D">
            <w:pPr>
              <w:jc w:val="center"/>
              <w:rPr>
                <w:rFonts w:ascii="Times New Roman" w:hAnsi="Times New Roman" w:cs="Times New Roman"/>
              </w:rPr>
            </w:pPr>
          </w:p>
        </w:tc>
        <w:tc>
          <w:tcPr>
            <w:tcW w:w="312" w:type="dxa"/>
            <w:shd w:val="clear" w:color="auto" w:fill="FF0000"/>
          </w:tcPr>
          <w:p w14:paraId="28E1390B" w14:textId="77777777" w:rsidR="000966E1" w:rsidRPr="00353C70" w:rsidRDefault="000966E1" w:rsidP="0012495D">
            <w:pPr>
              <w:jc w:val="center"/>
              <w:rPr>
                <w:rFonts w:ascii="Times New Roman" w:hAnsi="Times New Roman" w:cs="Times New Roman"/>
              </w:rPr>
            </w:pPr>
          </w:p>
        </w:tc>
        <w:tc>
          <w:tcPr>
            <w:tcW w:w="312" w:type="dxa"/>
            <w:shd w:val="clear" w:color="auto" w:fill="FF0000"/>
          </w:tcPr>
          <w:p w14:paraId="63562925" w14:textId="77777777" w:rsidR="000966E1" w:rsidRPr="00353C70" w:rsidRDefault="000966E1" w:rsidP="0012495D">
            <w:pPr>
              <w:jc w:val="center"/>
              <w:rPr>
                <w:rFonts w:ascii="Times New Roman" w:hAnsi="Times New Roman" w:cs="Times New Roman"/>
              </w:rPr>
            </w:pPr>
          </w:p>
        </w:tc>
        <w:tc>
          <w:tcPr>
            <w:tcW w:w="312" w:type="dxa"/>
          </w:tcPr>
          <w:p w14:paraId="7B755B96" w14:textId="77777777" w:rsidR="000966E1" w:rsidRPr="00353C70" w:rsidRDefault="000966E1" w:rsidP="0012495D">
            <w:pPr>
              <w:jc w:val="center"/>
              <w:rPr>
                <w:rFonts w:ascii="Times New Roman" w:hAnsi="Times New Roman" w:cs="Times New Roman"/>
              </w:rPr>
            </w:pPr>
          </w:p>
        </w:tc>
        <w:tc>
          <w:tcPr>
            <w:tcW w:w="312" w:type="dxa"/>
          </w:tcPr>
          <w:p w14:paraId="524628C8" w14:textId="77777777" w:rsidR="000966E1" w:rsidRPr="00353C70" w:rsidRDefault="000966E1" w:rsidP="0012495D">
            <w:pPr>
              <w:jc w:val="center"/>
              <w:rPr>
                <w:rFonts w:ascii="Times New Roman" w:hAnsi="Times New Roman" w:cs="Times New Roman"/>
              </w:rPr>
            </w:pPr>
          </w:p>
        </w:tc>
        <w:tc>
          <w:tcPr>
            <w:tcW w:w="312" w:type="dxa"/>
          </w:tcPr>
          <w:p w14:paraId="4943B7BB" w14:textId="77777777" w:rsidR="000966E1" w:rsidRPr="00353C70" w:rsidRDefault="000966E1" w:rsidP="0012495D">
            <w:pPr>
              <w:jc w:val="center"/>
              <w:rPr>
                <w:rFonts w:ascii="Times New Roman" w:hAnsi="Times New Roman" w:cs="Times New Roman"/>
              </w:rPr>
            </w:pPr>
          </w:p>
        </w:tc>
        <w:tc>
          <w:tcPr>
            <w:tcW w:w="312" w:type="dxa"/>
          </w:tcPr>
          <w:p w14:paraId="731107FF" w14:textId="77777777" w:rsidR="000966E1" w:rsidRPr="00353C70" w:rsidRDefault="000966E1" w:rsidP="0012495D">
            <w:pPr>
              <w:jc w:val="center"/>
              <w:rPr>
                <w:rFonts w:ascii="Times New Roman" w:hAnsi="Times New Roman" w:cs="Times New Roman"/>
              </w:rPr>
            </w:pPr>
          </w:p>
        </w:tc>
        <w:tc>
          <w:tcPr>
            <w:tcW w:w="312" w:type="dxa"/>
          </w:tcPr>
          <w:p w14:paraId="31BAD332" w14:textId="77777777" w:rsidR="000966E1" w:rsidRPr="00353C70" w:rsidRDefault="000966E1" w:rsidP="0012495D">
            <w:pPr>
              <w:jc w:val="center"/>
              <w:rPr>
                <w:rFonts w:ascii="Times New Roman" w:hAnsi="Times New Roman" w:cs="Times New Roman"/>
              </w:rPr>
            </w:pPr>
          </w:p>
        </w:tc>
        <w:tc>
          <w:tcPr>
            <w:tcW w:w="312" w:type="dxa"/>
          </w:tcPr>
          <w:p w14:paraId="01ADD2AE" w14:textId="77777777" w:rsidR="000966E1" w:rsidRPr="00353C70" w:rsidRDefault="000966E1" w:rsidP="0012495D">
            <w:pPr>
              <w:jc w:val="center"/>
              <w:rPr>
                <w:rFonts w:ascii="Times New Roman" w:hAnsi="Times New Roman" w:cs="Times New Roman"/>
              </w:rPr>
            </w:pPr>
          </w:p>
        </w:tc>
        <w:tc>
          <w:tcPr>
            <w:tcW w:w="312" w:type="dxa"/>
          </w:tcPr>
          <w:p w14:paraId="502C3B88" w14:textId="77777777" w:rsidR="000966E1" w:rsidRPr="00353C70" w:rsidRDefault="000966E1" w:rsidP="0012495D">
            <w:pPr>
              <w:jc w:val="center"/>
              <w:rPr>
                <w:rFonts w:ascii="Times New Roman" w:hAnsi="Times New Roman" w:cs="Times New Roman"/>
              </w:rPr>
            </w:pPr>
          </w:p>
        </w:tc>
      </w:tr>
      <w:tr w:rsidR="000966E1" w:rsidRPr="00353C70" w14:paraId="592AB4FF" w14:textId="4BF4C2BF" w:rsidTr="000966E1">
        <w:trPr>
          <w:trHeight w:val="116"/>
        </w:trPr>
        <w:tc>
          <w:tcPr>
            <w:tcW w:w="562" w:type="dxa"/>
          </w:tcPr>
          <w:p w14:paraId="32049439" w14:textId="77777777" w:rsidR="000966E1" w:rsidRPr="00353C70" w:rsidRDefault="000966E1" w:rsidP="0012495D">
            <w:pPr>
              <w:jc w:val="center"/>
              <w:rPr>
                <w:rFonts w:ascii="Times New Roman" w:hAnsi="Times New Roman" w:cs="Times New Roman"/>
              </w:rPr>
            </w:pPr>
            <w:r w:rsidRPr="00353C70">
              <w:rPr>
                <w:rFonts w:ascii="Times New Roman" w:hAnsi="Times New Roman" w:cs="Times New Roman"/>
              </w:rPr>
              <w:t>7</w:t>
            </w:r>
          </w:p>
        </w:tc>
        <w:tc>
          <w:tcPr>
            <w:tcW w:w="1560" w:type="dxa"/>
          </w:tcPr>
          <w:p w14:paraId="74B72DB7" w14:textId="23C57767" w:rsidR="000966E1" w:rsidRPr="00353C70" w:rsidRDefault="000966E1" w:rsidP="0012495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URSW-07</w:t>
            </w:r>
          </w:p>
        </w:tc>
        <w:tc>
          <w:tcPr>
            <w:tcW w:w="322" w:type="dxa"/>
            <w:gridSpan w:val="2"/>
            <w:shd w:val="clear" w:color="auto" w:fill="FF0000"/>
          </w:tcPr>
          <w:p w14:paraId="3261AB9C" w14:textId="77777777" w:rsidR="000966E1" w:rsidRPr="00353C70" w:rsidRDefault="000966E1" w:rsidP="0012495D">
            <w:pPr>
              <w:jc w:val="center"/>
              <w:rPr>
                <w:rFonts w:ascii="Times New Roman" w:hAnsi="Times New Roman" w:cs="Times New Roman"/>
              </w:rPr>
            </w:pPr>
          </w:p>
        </w:tc>
        <w:tc>
          <w:tcPr>
            <w:tcW w:w="271" w:type="dxa"/>
          </w:tcPr>
          <w:p w14:paraId="68014953" w14:textId="77777777" w:rsidR="000966E1" w:rsidRPr="00353C70" w:rsidRDefault="000966E1" w:rsidP="0012495D">
            <w:pPr>
              <w:jc w:val="center"/>
              <w:rPr>
                <w:rFonts w:ascii="Times New Roman" w:hAnsi="Times New Roman" w:cs="Times New Roman"/>
              </w:rPr>
            </w:pPr>
          </w:p>
        </w:tc>
        <w:tc>
          <w:tcPr>
            <w:tcW w:w="423" w:type="dxa"/>
            <w:gridSpan w:val="3"/>
          </w:tcPr>
          <w:p w14:paraId="1466E433" w14:textId="77777777" w:rsidR="000966E1" w:rsidRPr="00353C70" w:rsidRDefault="000966E1" w:rsidP="0012495D">
            <w:pPr>
              <w:jc w:val="center"/>
              <w:rPr>
                <w:rFonts w:ascii="Times New Roman" w:hAnsi="Times New Roman" w:cs="Times New Roman"/>
              </w:rPr>
            </w:pPr>
          </w:p>
        </w:tc>
        <w:tc>
          <w:tcPr>
            <w:tcW w:w="341" w:type="dxa"/>
          </w:tcPr>
          <w:p w14:paraId="4A4D3359" w14:textId="77777777" w:rsidR="000966E1" w:rsidRPr="00353C70" w:rsidRDefault="000966E1" w:rsidP="0012495D">
            <w:pPr>
              <w:jc w:val="center"/>
              <w:rPr>
                <w:rFonts w:ascii="Times New Roman" w:hAnsi="Times New Roman" w:cs="Times New Roman"/>
              </w:rPr>
            </w:pPr>
          </w:p>
        </w:tc>
        <w:tc>
          <w:tcPr>
            <w:tcW w:w="312" w:type="dxa"/>
          </w:tcPr>
          <w:p w14:paraId="0EB7A75D" w14:textId="77777777" w:rsidR="000966E1" w:rsidRPr="00353C70" w:rsidRDefault="000966E1" w:rsidP="0012495D">
            <w:pPr>
              <w:jc w:val="center"/>
              <w:rPr>
                <w:rFonts w:ascii="Times New Roman" w:hAnsi="Times New Roman" w:cs="Times New Roman"/>
              </w:rPr>
            </w:pPr>
          </w:p>
        </w:tc>
        <w:tc>
          <w:tcPr>
            <w:tcW w:w="312" w:type="dxa"/>
          </w:tcPr>
          <w:p w14:paraId="369C5FF2" w14:textId="77777777" w:rsidR="000966E1" w:rsidRPr="00353C70" w:rsidRDefault="000966E1" w:rsidP="0012495D">
            <w:pPr>
              <w:jc w:val="center"/>
              <w:rPr>
                <w:rFonts w:ascii="Times New Roman" w:hAnsi="Times New Roman" w:cs="Times New Roman"/>
              </w:rPr>
            </w:pPr>
          </w:p>
        </w:tc>
        <w:tc>
          <w:tcPr>
            <w:tcW w:w="390" w:type="dxa"/>
          </w:tcPr>
          <w:p w14:paraId="2819937E" w14:textId="77777777" w:rsidR="000966E1" w:rsidRPr="00353C70" w:rsidRDefault="000966E1" w:rsidP="0012495D">
            <w:pPr>
              <w:jc w:val="center"/>
              <w:rPr>
                <w:rFonts w:ascii="Times New Roman" w:hAnsi="Times New Roman" w:cs="Times New Roman"/>
              </w:rPr>
            </w:pPr>
          </w:p>
        </w:tc>
        <w:tc>
          <w:tcPr>
            <w:tcW w:w="390" w:type="dxa"/>
          </w:tcPr>
          <w:p w14:paraId="783C14AC" w14:textId="77777777" w:rsidR="000966E1" w:rsidRPr="00353C70" w:rsidRDefault="000966E1" w:rsidP="0012495D">
            <w:pPr>
              <w:jc w:val="center"/>
              <w:rPr>
                <w:rFonts w:ascii="Times New Roman" w:hAnsi="Times New Roman" w:cs="Times New Roman"/>
              </w:rPr>
            </w:pPr>
          </w:p>
        </w:tc>
        <w:tc>
          <w:tcPr>
            <w:tcW w:w="312" w:type="dxa"/>
          </w:tcPr>
          <w:p w14:paraId="33F20AC3" w14:textId="77777777" w:rsidR="000966E1" w:rsidRPr="00353C70" w:rsidRDefault="000966E1" w:rsidP="0012495D">
            <w:pPr>
              <w:jc w:val="center"/>
              <w:rPr>
                <w:rFonts w:ascii="Times New Roman" w:hAnsi="Times New Roman" w:cs="Times New Roman"/>
              </w:rPr>
            </w:pPr>
          </w:p>
        </w:tc>
        <w:tc>
          <w:tcPr>
            <w:tcW w:w="390" w:type="dxa"/>
          </w:tcPr>
          <w:p w14:paraId="6793B37A" w14:textId="77777777" w:rsidR="000966E1" w:rsidRPr="00353C70" w:rsidRDefault="000966E1" w:rsidP="0012495D">
            <w:pPr>
              <w:jc w:val="center"/>
              <w:rPr>
                <w:rFonts w:ascii="Times New Roman" w:hAnsi="Times New Roman" w:cs="Times New Roman"/>
              </w:rPr>
            </w:pPr>
          </w:p>
        </w:tc>
        <w:tc>
          <w:tcPr>
            <w:tcW w:w="312" w:type="dxa"/>
          </w:tcPr>
          <w:p w14:paraId="28594AF4" w14:textId="77777777" w:rsidR="000966E1" w:rsidRPr="00353C70" w:rsidRDefault="000966E1" w:rsidP="0012495D">
            <w:pPr>
              <w:jc w:val="center"/>
              <w:rPr>
                <w:rFonts w:ascii="Times New Roman" w:hAnsi="Times New Roman" w:cs="Times New Roman"/>
              </w:rPr>
            </w:pPr>
          </w:p>
        </w:tc>
        <w:tc>
          <w:tcPr>
            <w:tcW w:w="390" w:type="dxa"/>
          </w:tcPr>
          <w:p w14:paraId="049D413F" w14:textId="77777777" w:rsidR="000966E1" w:rsidRPr="00353C70" w:rsidRDefault="000966E1" w:rsidP="0012495D">
            <w:pPr>
              <w:jc w:val="center"/>
              <w:rPr>
                <w:rFonts w:ascii="Times New Roman" w:hAnsi="Times New Roman" w:cs="Times New Roman"/>
              </w:rPr>
            </w:pPr>
          </w:p>
        </w:tc>
        <w:tc>
          <w:tcPr>
            <w:tcW w:w="390" w:type="dxa"/>
          </w:tcPr>
          <w:p w14:paraId="1FDCAFC2" w14:textId="77777777" w:rsidR="000966E1" w:rsidRPr="00353C70" w:rsidRDefault="000966E1" w:rsidP="0012495D">
            <w:pPr>
              <w:jc w:val="center"/>
              <w:rPr>
                <w:rFonts w:ascii="Times New Roman" w:hAnsi="Times New Roman" w:cs="Times New Roman"/>
              </w:rPr>
            </w:pPr>
          </w:p>
        </w:tc>
        <w:tc>
          <w:tcPr>
            <w:tcW w:w="390" w:type="dxa"/>
          </w:tcPr>
          <w:p w14:paraId="704F5CD9" w14:textId="77777777" w:rsidR="000966E1" w:rsidRPr="00353C70" w:rsidRDefault="000966E1" w:rsidP="0012495D">
            <w:pPr>
              <w:jc w:val="center"/>
              <w:rPr>
                <w:rFonts w:ascii="Times New Roman" w:hAnsi="Times New Roman" w:cs="Times New Roman"/>
              </w:rPr>
            </w:pPr>
          </w:p>
        </w:tc>
        <w:tc>
          <w:tcPr>
            <w:tcW w:w="390" w:type="dxa"/>
          </w:tcPr>
          <w:p w14:paraId="2FA9D397" w14:textId="77777777" w:rsidR="000966E1" w:rsidRPr="00353C70" w:rsidRDefault="000966E1" w:rsidP="0012495D">
            <w:pPr>
              <w:jc w:val="center"/>
              <w:rPr>
                <w:rFonts w:ascii="Times New Roman" w:hAnsi="Times New Roman" w:cs="Times New Roman"/>
              </w:rPr>
            </w:pPr>
          </w:p>
        </w:tc>
        <w:tc>
          <w:tcPr>
            <w:tcW w:w="312" w:type="dxa"/>
          </w:tcPr>
          <w:p w14:paraId="21270AEB" w14:textId="77777777" w:rsidR="000966E1" w:rsidRPr="00353C70" w:rsidRDefault="000966E1" w:rsidP="0012495D">
            <w:pPr>
              <w:jc w:val="center"/>
              <w:rPr>
                <w:rFonts w:ascii="Times New Roman" w:hAnsi="Times New Roman" w:cs="Times New Roman"/>
              </w:rPr>
            </w:pPr>
          </w:p>
        </w:tc>
        <w:tc>
          <w:tcPr>
            <w:tcW w:w="312" w:type="dxa"/>
          </w:tcPr>
          <w:p w14:paraId="71DAA2A6" w14:textId="77777777" w:rsidR="000966E1" w:rsidRPr="00353C70" w:rsidRDefault="000966E1" w:rsidP="0012495D">
            <w:pPr>
              <w:jc w:val="center"/>
              <w:rPr>
                <w:rFonts w:ascii="Times New Roman" w:hAnsi="Times New Roman" w:cs="Times New Roman"/>
              </w:rPr>
            </w:pPr>
          </w:p>
        </w:tc>
        <w:tc>
          <w:tcPr>
            <w:tcW w:w="312" w:type="dxa"/>
          </w:tcPr>
          <w:p w14:paraId="6B9EACDE" w14:textId="77777777" w:rsidR="000966E1" w:rsidRPr="00353C70" w:rsidRDefault="000966E1" w:rsidP="0012495D">
            <w:pPr>
              <w:jc w:val="center"/>
              <w:rPr>
                <w:rFonts w:ascii="Times New Roman" w:hAnsi="Times New Roman" w:cs="Times New Roman"/>
              </w:rPr>
            </w:pPr>
          </w:p>
        </w:tc>
        <w:tc>
          <w:tcPr>
            <w:tcW w:w="312" w:type="dxa"/>
          </w:tcPr>
          <w:p w14:paraId="415AB683" w14:textId="77777777" w:rsidR="000966E1" w:rsidRPr="00353C70" w:rsidRDefault="000966E1" w:rsidP="0012495D">
            <w:pPr>
              <w:jc w:val="center"/>
              <w:rPr>
                <w:rFonts w:ascii="Times New Roman" w:hAnsi="Times New Roman" w:cs="Times New Roman"/>
              </w:rPr>
            </w:pPr>
          </w:p>
        </w:tc>
        <w:tc>
          <w:tcPr>
            <w:tcW w:w="312" w:type="dxa"/>
            <w:shd w:val="clear" w:color="auto" w:fill="FF0000"/>
          </w:tcPr>
          <w:p w14:paraId="50188ECA" w14:textId="77777777" w:rsidR="000966E1" w:rsidRPr="00353C70" w:rsidRDefault="000966E1" w:rsidP="0012495D">
            <w:pPr>
              <w:jc w:val="center"/>
              <w:rPr>
                <w:rFonts w:ascii="Times New Roman" w:hAnsi="Times New Roman" w:cs="Times New Roman"/>
              </w:rPr>
            </w:pPr>
          </w:p>
        </w:tc>
        <w:tc>
          <w:tcPr>
            <w:tcW w:w="312" w:type="dxa"/>
            <w:shd w:val="clear" w:color="auto" w:fill="FFFFFF" w:themeFill="background1"/>
          </w:tcPr>
          <w:p w14:paraId="1518020A" w14:textId="77777777" w:rsidR="000966E1" w:rsidRPr="00353C70" w:rsidRDefault="000966E1" w:rsidP="0012495D">
            <w:pPr>
              <w:jc w:val="center"/>
              <w:rPr>
                <w:rFonts w:ascii="Times New Roman" w:hAnsi="Times New Roman" w:cs="Times New Roman"/>
              </w:rPr>
            </w:pPr>
          </w:p>
        </w:tc>
        <w:tc>
          <w:tcPr>
            <w:tcW w:w="312" w:type="dxa"/>
            <w:shd w:val="clear" w:color="auto" w:fill="FFFFFF" w:themeFill="background1"/>
          </w:tcPr>
          <w:p w14:paraId="16F034C7" w14:textId="77777777" w:rsidR="000966E1" w:rsidRPr="00353C70" w:rsidRDefault="000966E1" w:rsidP="0012495D">
            <w:pPr>
              <w:jc w:val="center"/>
              <w:rPr>
                <w:rFonts w:ascii="Times New Roman" w:hAnsi="Times New Roman" w:cs="Times New Roman"/>
              </w:rPr>
            </w:pPr>
          </w:p>
        </w:tc>
        <w:tc>
          <w:tcPr>
            <w:tcW w:w="312" w:type="dxa"/>
            <w:shd w:val="clear" w:color="auto" w:fill="FFFFFF" w:themeFill="background1"/>
          </w:tcPr>
          <w:p w14:paraId="377B07B4" w14:textId="77777777" w:rsidR="000966E1" w:rsidRPr="00353C70" w:rsidRDefault="000966E1" w:rsidP="0012495D">
            <w:pPr>
              <w:jc w:val="center"/>
              <w:rPr>
                <w:rFonts w:ascii="Times New Roman" w:hAnsi="Times New Roman" w:cs="Times New Roman"/>
              </w:rPr>
            </w:pPr>
          </w:p>
        </w:tc>
        <w:tc>
          <w:tcPr>
            <w:tcW w:w="312" w:type="dxa"/>
            <w:shd w:val="clear" w:color="auto" w:fill="FFFFFF" w:themeFill="background1"/>
          </w:tcPr>
          <w:p w14:paraId="58EFA976" w14:textId="77777777" w:rsidR="000966E1" w:rsidRPr="00353C70" w:rsidRDefault="000966E1" w:rsidP="0012495D">
            <w:pPr>
              <w:jc w:val="center"/>
              <w:rPr>
                <w:rFonts w:ascii="Times New Roman" w:hAnsi="Times New Roman" w:cs="Times New Roman"/>
              </w:rPr>
            </w:pPr>
          </w:p>
        </w:tc>
        <w:tc>
          <w:tcPr>
            <w:tcW w:w="312" w:type="dxa"/>
            <w:shd w:val="clear" w:color="auto" w:fill="FFFFFF" w:themeFill="background1"/>
          </w:tcPr>
          <w:p w14:paraId="0CBD8645" w14:textId="77777777" w:rsidR="000966E1" w:rsidRPr="00353C70" w:rsidRDefault="000966E1" w:rsidP="0012495D">
            <w:pPr>
              <w:jc w:val="center"/>
              <w:rPr>
                <w:rFonts w:ascii="Times New Roman" w:hAnsi="Times New Roman" w:cs="Times New Roman"/>
              </w:rPr>
            </w:pPr>
          </w:p>
        </w:tc>
        <w:tc>
          <w:tcPr>
            <w:tcW w:w="312" w:type="dxa"/>
            <w:shd w:val="clear" w:color="auto" w:fill="FFFFFF" w:themeFill="background1"/>
          </w:tcPr>
          <w:p w14:paraId="07DFFA46" w14:textId="77777777" w:rsidR="000966E1" w:rsidRPr="00353C70" w:rsidRDefault="000966E1" w:rsidP="0012495D">
            <w:pPr>
              <w:jc w:val="center"/>
              <w:rPr>
                <w:rFonts w:ascii="Times New Roman" w:hAnsi="Times New Roman" w:cs="Times New Roman"/>
              </w:rPr>
            </w:pPr>
          </w:p>
        </w:tc>
      </w:tr>
    </w:tbl>
    <w:p w14:paraId="67DBADF4" w14:textId="77777777" w:rsidR="005D09CC" w:rsidRPr="00353C70" w:rsidRDefault="005D09CC" w:rsidP="005D09CC">
      <w:pPr>
        <w:jc w:val="center"/>
        <w:rPr>
          <w:rFonts w:ascii="Times New Roman" w:hAnsi="Times New Roman" w:cs="Times New Roman"/>
        </w:rPr>
      </w:pPr>
    </w:p>
    <w:p w14:paraId="71AD5D1A" w14:textId="77777777" w:rsidR="005D09CC" w:rsidRDefault="005D09CC" w:rsidP="005D09CC">
      <w:pPr>
        <w:jc w:val="center"/>
        <w:rPr>
          <w:rFonts w:ascii="Times New Roman" w:hAnsi="Times New Roman" w:cs="Times New Roman"/>
        </w:rPr>
      </w:pPr>
    </w:p>
    <w:p w14:paraId="152AFEF6" w14:textId="77777777" w:rsidR="00616A84" w:rsidRDefault="00616A84" w:rsidP="005D09CC">
      <w:pPr>
        <w:jc w:val="center"/>
        <w:rPr>
          <w:rFonts w:ascii="Times New Roman" w:hAnsi="Times New Roman" w:cs="Times New Roman"/>
        </w:rPr>
      </w:pPr>
    </w:p>
    <w:p w14:paraId="2D83EE5F" w14:textId="77777777" w:rsidR="00616A84" w:rsidRDefault="00616A84" w:rsidP="005D09CC">
      <w:pPr>
        <w:jc w:val="center"/>
        <w:rPr>
          <w:rFonts w:ascii="Times New Roman" w:hAnsi="Times New Roman" w:cs="Times New Roman"/>
        </w:rPr>
      </w:pPr>
    </w:p>
    <w:p w14:paraId="395C8588" w14:textId="77777777" w:rsidR="00616A84" w:rsidRPr="00353C70" w:rsidRDefault="00616A84" w:rsidP="005D09CC">
      <w:pPr>
        <w:jc w:val="center"/>
        <w:rPr>
          <w:rFonts w:ascii="Times New Roman" w:hAnsi="Times New Roman" w:cs="Times New Roman"/>
        </w:rPr>
      </w:pPr>
    </w:p>
    <w:p w14:paraId="59C9463C" w14:textId="459D9052" w:rsidR="005D09CC" w:rsidRPr="00353C70" w:rsidRDefault="005A063D" w:rsidP="00076672">
      <w:pPr>
        <w:jc w:val="both"/>
        <w:rPr>
          <w:rFonts w:ascii="Times New Roman" w:hAnsi="Times New Roman" w:cs="Times New Roman"/>
          <w:sz w:val="24"/>
          <w:szCs w:val="24"/>
        </w:rPr>
      </w:pPr>
      <w:r>
        <w:rPr>
          <w:rFonts w:ascii="Times New Roman" w:hAnsi="Times New Roman" w:cs="Times New Roman"/>
          <w:sz w:val="24"/>
          <w:szCs w:val="24"/>
        </w:rPr>
        <w:t>2.9</w:t>
      </w:r>
      <w:r w:rsidR="00076672" w:rsidRPr="00353C70">
        <w:rPr>
          <w:rFonts w:ascii="Times New Roman" w:hAnsi="Times New Roman" w:cs="Times New Roman"/>
          <w:sz w:val="24"/>
          <w:szCs w:val="24"/>
        </w:rPr>
        <w:t xml:space="preserve"> </w:t>
      </w:r>
      <w:r w:rsidR="005D09CC" w:rsidRPr="00353C70">
        <w:rPr>
          <w:rFonts w:ascii="Times New Roman" w:hAnsi="Times New Roman" w:cs="Times New Roman"/>
          <w:sz w:val="24"/>
          <w:szCs w:val="24"/>
        </w:rPr>
        <w:t>Use Case and User Requirement Specification (Web Application)</w:t>
      </w:r>
    </w:p>
    <w:tbl>
      <w:tblPr>
        <w:tblStyle w:val="TableGrid"/>
        <w:tblpPr w:leftFromText="180" w:rightFromText="180" w:vertAnchor="text" w:horzAnchor="margin" w:tblpXSpec="center" w:tblpY="392"/>
        <w:tblW w:w="10145" w:type="dxa"/>
        <w:tblLayout w:type="fixed"/>
        <w:tblLook w:val="04A0" w:firstRow="1" w:lastRow="0" w:firstColumn="1" w:lastColumn="0" w:noHBand="0" w:noVBand="1"/>
      </w:tblPr>
      <w:tblGrid>
        <w:gridCol w:w="737"/>
        <w:gridCol w:w="6751"/>
        <w:gridCol w:w="360"/>
        <w:gridCol w:w="360"/>
        <w:gridCol w:w="360"/>
        <w:gridCol w:w="360"/>
        <w:gridCol w:w="450"/>
        <w:gridCol w:w="360"/>
        <w:gridCol w:w="407"/>
      </w:tblGrid>
      <w:tr w:rsidR="005D09CC" w:rsidRPr="00353C70" w14:paraId="7350C69D" w14:textId="77777777" w:rsidTr="004A2F8E">
        <w:trPr>
          <w:trHeight w:val="1393"/>
        </w:trPr>
        <w:tc>
          <w:tcPr>
            <w:tcW w:w="737" w:type="dxa"/>
          </w:tcPr>
          <w:p w14:paraId="19984D82" w14:textId="77777777" w:rsidR="005D09CC" w:rsidRPr="00353C70" w:rsidRDefault="005D09CC" w:rsidP="005D09CC">
            <w:pPr>
              <w:jc w:val="center"/>
              <w:rPr>
                <w:rFonts w:ascii="Times New Roman" w:hAnsi="Times New Roman" w:cs="Times New Roman"/>
                <w:sz w:val="28"/>
              </w:rPr>
            </w:pPr>
          </w:p>
          <w:p w14:paraId="02E22250" w14:textId="77777777" w:rsidR="005D09CC" w:rsidRPr="00353C70" w:rsidRDefault="005D09CC" w:rsidP="005D09CC">
            <w:pPr>
              <w:jc w:val="center"/>
              <w:rPr>
                <w:rFonts w:ascii="Times New Roman" w:hAnsi="Times New Roman" w:cs="Times New Roman"/>
                <w:sz w:val="28"/>
              </w:rPr>
            </w:pPr>
            <w:r w:rsidRPr="00353C70">
              <w:rPr>
                <w:rFonts w:ascii="Times New Roman" w:hAnsi="Times New Roman" w:cs="Times New Roman"/>
                <w:sz w:val="28"/>
              </w:rPr>
              <w:t>No.</w:t>
            </w:r>
          </w:p>
        </w:tc>
        <w:tc>
          <w:tcPr>
            <w:tcW w:w="6751" w:type="dxa"/>
          </w:tcPr>
          <w:p w14:paraId="384AFF60" w14:textId="77777777" w:rsidR="005D09CC" w:rsidRPr="00353C70" w:rsidRDefault="005D09CC" w:rsidP="005D09CC">
            <w:pPr>
              <w:jc w:val="center"/>
              <w:rPr>
                <w:rFonts w:ascii="Times New Roman" w:hAnsi="Times New Roman" w:cs="Times New Roman"/>
                <w:sz w:val="28"/>
              </w:rPr>
            </w:pPr>
          </w:p>
          <w:p w14:paraId="3033D514" w14:textId="77777777" w:rsidR="005D09CC" w:rsidRPr="00353C70" w:rsidRDefault="005D09CC" w:rsidP="005D09CC">
            <w:pPr>
              <w:jc w:val="center"/>
              <w:rPr>
                <w:rFonts w:ascii="Times New Roman" w:hAnsi="Times New Roman" w:cs="Times New Roman"/>
                <w:sz w:val="28"/>
              </w:rPr>
            </w:pPr>
            <w:r w:rsidRPr="00353C70">
              <w:rPr>
                <w:rFonts w:ascii="Times New Roman" w:hAnsi="Times New Roman" w:cs="Times New Roman"/>
                <w:sz w:val="28"/>
              </w:rPr>
              <w:t>Use Case</w:t>
            </w:r>
          </w:p>
        </w:tc>
        <w:tc>
          <w:tcPr>
            <w:tcW w:w="360" w:type="dxa"/>
            <w:textDirection w:val="btLr"/>
          </w:tcPr>
          <w:p w14:paraId="4F822A85" w14:textId="73663BED" w:rsidR="005D09CC" w:rsidRPr="00353C70" w:rsidRDefault="005D09CC" w:rsidP="005D09CC">
            <w:pPr>
              <w:ind w:left="113" w:right="113"/>
              <w:jc w:val="center"/>
              <w:rPr>
                <w:rFonts w:ascii="Times New Roman" w:hAnsi="Times New Roman" w:cs="Times New Roman"/>
                <w:sz w:val="18"/>
                <w:szCs w:val="18"/>
              </w:rPr>
            </w:pPr>
            <w:r w:rsidRPr="00353C70">
              <w:rPr>
                <w:rFonts w:ascii="Times New Roman" w:hAnsi="Times New Roman" w:cs="Times New Roman"/>
                <w:sz w:val="18"/>
                <w:szCs w:val="18"/>
              </w:rPr>
              <w:t>URS</w:t>
            </w:r>
            <w:r w:rsidR="002B7F44" w:rsidRPr="00353C70">
              <w:rPr>
                <w:rFonts w:ascii="Times New Roman" w:hAnsi="Times New Roman" w:cs="Times New Roman"/>
                <w:sz w:val="18"/>
                <w:szCs w:val="18"/>
              </w:rPr>
              <w:t>W</w:t>
            </w:r>
            <w:r w:rsidRPr="00353C70">
              <w:rPr>
                <w:rFonts w:ascii="Times New Roman" w:hAnsi="Times New Roman" w:cs="Times New Roman"/>
                <w:sz w:val="18"/>
                <w:szCs w:val="18"/>
              </w:rPr>
              <w:t>-01</w:t>
            </w:r>
          </w:p>
        </w:tc>
        <w:tc>
          <w:tcPr>
            <w:tcW w:w="360" w:type="dxa"/>
            <w:textDirection w:val="btLr"/>
          </w:tcPr>
          <w:p w14:paraId="4FA60A61" w14:textId="3415EE95" w:rsidR="005D09CC" w:rsidRPr="00353C70" w:rsidRDefault="005D09CC" w:rsidP="005D09CC">
            <w:pPr>
              <w:ind w:left="113" w:right="113"/>
              <w:jc w:val="center"/>
              <w:rPr>
                <w:rFonts w:ascii="Times New Roman" w:hAnsi="Times New Roman" w:cs="Times New Roman"/>
                <w:sz w:val="18"/>
                <w:szCs w:val="18"/>
              </w:rPr>
            </w:pPr>
            <w:r w:rsidRPr="00353C70">
              <w:rPr>
                <w:rFonts w:ascii="Times New Roman" w:hAnsi="Times New Roman" w:cs="Times New Roman"/>
                <w:sz w:val="18"/>
                <w:szCs w:val="18"/>
              </w:rPr>
              <w:t>URS</w:t>
            </w:r>
            <w:r w:rsidR="002B7F44" w:rsidRPr="00353C70">
              <w:rPr>
                <w:rFonts w:ascii="Times New Roman" w:hAnsi="Times New Roman" w:cs="Times New Roman"/>
                <w:sz w:val="18"/>
                <w:szCs w:val="18"/>
              </w:rPr>
              <w:t>W</w:t>
            </w:r>
            <w:r w:rsidRPr="00353C70">
              <w:rPr>
                <w:rFonts w:ascii="Times New Roman" w:hAnsi="Times New Roman" w:cs="Times New Roman"/>
                <w:sz w:val="18"/>
                <w:szCs w:val="18"/>
              </w:rPr>
              <w:t>-02</w:t>
            </w:r>
          </w:p>
        </w:tc>
        <w:tc>
          <w:tcPr>
            <w:tcW w:w="360" w:type="dxa"/>
            <w:textDirection w:val="btLr"/>
          </w:tcPr>
          <w:p w14:paraId="2FE911D1" w14:textId="486E8ACB" w:rsidR="005D09CC" w:rsidRPr="00353C70" w:rsidRDefault="005D09CC" w:rsidP="005D09CC">
            <w:pPr>
              <w:ind w:left="113" w:right="113"/>
              <w:jc w:val="center"/>
              <w:rPr>
                <w:rFonts w:ascii="Times New Roman" w:hAnsi="Times New Roman" w:cs="Times New Roman"/>
                <w:sz w:val="18"/>
                <w:szCs w:val="18"/>
              </w:rPr>
            </w:pPr>
            <w:r w:rsidRPr="00353C70">
              <w:rPr>
                <w:rFonts w:ascii="Times New Roman" w:hAnsi="Times New Roman" w:cs="Times New Roman"/>
                <w:sz w:val="18"/>
                <w:szCs w:val="18"/>
              </w:rPr>
              <w:t>URS</w:t>
            </w:r>
            <w:r w:rsidR="002B7F44" w:rsidRPr="00353C70">
              <w:rPr>
                <w:rFonts w:ascii="Times New Roman" w:hAnsi="Times New Roman" w:cs="Times New Roman"/>
                <w:sz w:val="18"/>
                <w:szCs w:val="18"/>
              </w:rPr>
              <w:t>W</w:t>
            </w:r>
            <w:r w:rsidRPr="00353C70">
              <w:rPr>
                <w:rFonts w:ascii="Times New Roman" w:hAnsi="Times New Roman" w:cs="Times New Roman"/>
                <w:sz w:val="18"/>
                <w:szCs w:val="18"/>
              </w:rPr>
              <w:t>-03</w:t>
            </w:r>
          </w:p>
        </w:tc>
        <w:tc>
          <w:tcPr>
            <w:tcW w:w="360" w:type="dxa"/>
            <w:textDirection w:val="btLr"/>
          </w:tcPr>
          <w:p w14:paraId="1B5D4BF4" w14:textId="53CF5E38" w:rsidR="005D09CC" w:rsidRPr="00353C70" w:rsidRDefault="005D09CC" w:rsidP="005D09CC">
            <w:pPr>
              <w:ind w:left="113" w:right="113"/>
              <w:jc w:val="center"/>
              <w:rPr>
                <w:rFonts w:ascii="Times New Roman" w:hAnsi="Times New Roman" w:cs="Times New Roman"/>
                <w:sz w:val="18"/>
                <w:szCs w:val="18"/>
              </w:rPr>
            </w:pPr>
            <w:r w:rsidRPr="00353C70">
              <w:rPr>
                <w:rFonts w:ascii="Times New Roman" w:hAnsi="Times New Roman" w:cs="Times New Roman"/>
                <w:sz w:val="18"/>
                <w:szCs w:val="18"/>
              </w:rPr>
              <w:t>URS</w:t>
            </w:r>
            <w:r w:rsidR="002B7F44" w:rsidRPr="00353C70">
              <w:rPr>
                <w:rFonts w:ascii="Times New Roman" w:hAnsi="Times New Roman" w:cs="Times New Roman"/>
                <w:sz w:val="18"/>
                <w:szCs w:val="18"/>
              </w:rPr>
              <w:t>W</w:t>
            </w:r>
            <w:r w:rsidRPr="00353C70">
              <w:rPr>
                <w:rFonts w:ascii="Times New Roman" w:hAnsi="Times New Roman" w:cs="Times New Roman"/>
                <w:sz w:val="18"/>
                <w:szCs w:val="18"/>
              </w:rPr>
              <w:t>-04</w:t>
            </w:r>
          </w:p>
        </w:tc>
        <w:tc>
          <w:tcPr>
            <w:tcW w:w="450" w:type="dxa"/>
            <w:textDirection w:val="btLr"/>
          </w:tcPr>
          <w:p w14:paraId="65379EFD" w14:textId="555E6754" w:rsidR="005D09CC" w:rsidRPr="00353C70" w:rsidRDefault="005D09CC" w:rsidP="005D09CC">
            <w:pPr>
              <w:ind w:left="113" w:right="113"/>
              <w:jc w:val="center"/>
              <w:rPr>
                <w:rFonts w:ascii="Times New Roman" w:hAnsi="Times New Roman" w:cs="Times New Roman"/>
                <w:sz w:val="18"/>
                <w:szCs w:val="18"/>
              </w:rPr>
            </w:pPr>
            <w:r w:rsidRPr="00353C70">
              <w:rPr>
                <w:rFonts w:ascii="Times New Roman" w:hAnsi="Times New Roman" w:cs="Times New Roman"/>
                <w:sz w:val="18"/>
                <w:szCs w:val="18"/>
              </w:rPr>
              <w:t>URS</w:t>
            </w:r>
            <w:r w:rsidR="002B7F44" w:rsidRPr="00353C70">
              <w:rPr>
                <w:rFonts w:ascii="Times New Roman" w:hAnsi="Times New Roman" w:cs="Times New Roman"/>
                <w:sz w:val="18"/>
                <w:szCs w:val="18"/>
              </w:rPr>
              <w:t>W</w:t>
            </w:r>
            <w:r w:rsidRPr="00353C70">
              <w:rPr>
                <w:rFonts w:ascii="Times New Roman" w:hAnsi="Times New Roman" w:cs="Times New Roman"/>
                <w:sz w:val="18"/>
                <w:szCs w:val="18"/>
              </w:rPr>
              <w:t>-05</w:t>
            </w:r>
          </w:p>
        </w:tc>
        <w:tc>
          <w:tcPr>
            <w:tcW w:w="360" w:type="dxa"/>
            <w:textDirection w:val="btLr"/>
          </w:tcPr>
          <w:p w14:paraId="21DB3777" w14:textId="21AEEB51" w:rsidR="005D09CC" w:rsidRPr="00353C70" w:rsidRDefault="005D09CC" w:rsidP="005D09CC">
            <w:pPr>
              <w:ind w:left="113" w:right="113"/>
              <w:jc w:val="center"/>
              <w:rPr>
                <w:rFonts w:ascii="Times New Roman" w:hAnsi="Times New Roman" w:cs="Times New Roman"/>
                <w:sz w:val="18"/>
                <w:szCs w:val="18"/>
              </w:rPr>
            </w:pPr>
            <w:r w:rsidRPr="00353C70">
              <w:rPr>
                <w:rFonts w:ascii="Times New Roman" w:hAnsi="Times New Roman" w:cs="Times New Roman"/>
                <w:sz w:val="18"/>
                <w:szCs w:val="18"/>
              </w:rPr>
              <w:t>URS</w:t>
            </w:r>
            <w:r w:rsidR="002B7F44" w:rsidRPr="00353C70">
              <w:rPr>
                <w:rFonts w:ascii="Times New Roman" w:hAnsi="Times New Roman" w:cs="Times New Roman"/>
                <w:sz w:val="18"/>
                <w:szCs w:val="18"/>
              </w:rPr>
              <w:t>W</w:t>
            </w:r>
            <w:r w:rsidRPr="00353C70">
              <w:rPr>
                <w:rFonts w:ascii="Times New Roman" w:hAnsi="Times New Roman" w:cs="Times New Roman"/>
                <w:sz w:val="18"/>
                <w:szCs w:val="18"/>
              </w:rPr>
              <w:t>-06</w:t>
            </w:r>
          </w:p>
        </w:tc>
        <w:tc>
          <w:tcPr>
            <w:tcW w:w="407" w:type="dxa"/>
            <w:textDirection w:val="btLr"/>
          </w:tcPr>
          <w:p w14:paraId="71EB84C1" w14:textId="4E86482F" w:rsidR="005D09CC" w:rsidRPr="00353C70" w:rsidRDefault="005D09CC" w:rsidP="005D09CC">
            <w:pPr>
              <w:ind w:left="113" w:right="113"/>
              <w:jc w:val="center"/>
              <w:rPr>
                <w:rFonts w:ascii="Times New Roman" w:hAnsi="Times New Roman" w:cs="Times New Roman"/>
                <w:sz w:val="18"/>
                <w:szCs w:val="18"/>
              </w:rPr>
            </w:pPr>
            <w:r w:rsidRPr="00353C70">
              <w:rPr>
                <w:rFonts w:ascii="Times New Roman" w:hAnsi="Times New Roman" w:cs="Times New Roman"/>
                <w:sz w:val="18"/>
                <w:szCs w:val="18"/>
              </w:rPr>
              <w:t>URS</w:t>
            </w:r>
            <w:r w:rsidR="002B7F44" w:rsidRPr="00353C70">
              <w:rPr>
                <w:rFonts w:ascii="Times New Roman" w:hAnsi="Times New Roman" w:cs="Times New Roman"/>
                <w:sz w:val="18"/>
                <w:szCs w:val="18"/>
              </w:rPr>
              <w:t>W</w:t>
            </w:r>
            <w:r w:rsidRPr="00353C70">
              <w:rPr>
                <w:rFonts w:ascii="Times New Roman" w:hAnsi="Times New Roman" w:cs="Times New Roman"/>
                <w:sz w:val="18"/>
                <w:szCs w:val="18"/>
              </w:rPr>
              <w:t>-07</w:t>
            </w:r>
          </w:p>
        </w:tc>
      </w:tr>
      <w:tr w:rsidR="005D09CC" w:rsidRPr="00353C70" w14:paraId="627480AC" w14:textId="77777777" w:rsidTr="004A2F8E">
        <w:trPr>
          <w:trHeight w:val="388"/>
        </w:trPr>
        <w:tc>
          <w:tcPr>
            <w:tcW w:w="737" w:type="dxa"/>
          </w:tcPr>
          <w:p w14:paraId="7CE06174" w14:textId="77777777" w:rsidR="005D09CC" w:rsidRPr="00353C70" w:rsidRDefault="005D09CC" w:rsidP="005D09CC">
            <w:pPr>
              <w:jc w:val="center"/>
              <w:rPr>
                <w:rFonts w:ascii="Times New Roman" w:hAnsi="Times New Roman" w:cs="Times New Roman"/>
              </w:rPr>
            </w:pPr>
            <w:r w:rsidRPr="00353C70">
              <w:rPr>
                <w:rFonts w:ascii="Times New Roman" w:hAnsi="Times New Roman" w:cs="Times New Roman"/>
              </w:rPr>
              <w:t>1</w:t>
            </w:r>
          </w:p>
        </w:tc>
        <w:tc>
          <w:tcPr>
            <w:tcW w:w="6751" w:type="dxa"/>
          </w:tcPr>
          <w:p w14:paraId="4707990D" w14:textId="3FA78C45" w:rsidR="005D09CC" w:rsidRPr="00353C70" w:rsidRDefault="009C4962" w:rsidP="009C4962">
            <w:pPr>
              <w:jc w:val="center"/>
              <w:rPr>
                <w:rFonts w:ascii="Times New Roman" w:hAnsi="Times New Roman" w:cs="Times New Roman"/>
                <w:sz w:val="24"/>
                <w:szCs w:val="24"/>
              </w:rPr>
            </w:pPr>
            <w:r>
              <w:rPr>
                <w:rFonts w:ascii="Times New Roman" w:eastAsia="Times New Roman" w:hAnsi="Times New Roman" w:cs="Times New Roman"/>
                <w:sz w:val="28"/>
              </w:rPr>
              <w:t>UCW-01</w:t>
            </w:r>
          </w:p>
        </w:tc>
        <w:tc>
          <w:tcPr>
            <w:tcW w:w="360" w:type="dxa"/>
            <w:shd w:val="clear" w:color="auto" w:fill="FF0000"/>
          </w:tcPr>
          <w:p w14:paraId="09874F95"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2704C206"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7C94312C"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5C2F72BF" w14:textId="77777777" w:rsidR="005D09CC" w:rsidRPr="00353C70" w:rsidRDefault="005D09CC" w:rsidP="005D09CC">
            <w:pPr>
              <w:jc w:val="center"/>
              <w:rPr>
                <w:rFonts w:ascii="Times New Roman" w:hAnsi="Times New Roman" w:cs="Times New Roman"/>
              </w:rPr>
            </w:pPr>
          </w:p>
        </w:tc>
        <w:tc>
          <w:tcPr>
            <w:tcW w:w="450" w:type="dxa"/>
            <w:shd w:val="clear" w:color="auto" w:fill="auto"/>
          </w:tcPr>
          <w:p w14:paraId="2351FCB4"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1B584DC6" w14:textId="77777777" w:rsidR="005D09CC" w:rsidRPr="00353C70" w:rsidRDefault="005D09CC" w:rsidP="005D09CC">
            <w:pPr>
              <w:jc w:val="center"/>
              <w:rPr>
                <w:rFonts w:ascii="Times New Roman" w:hAnsi="Times New Roman" w:cs="Times New Roman"/>
              </w:rPr>
            </w:pPr>
          </w:p>
        </w:tc>
        <w:tc>
          <w:tcPr>
            <w:tcW w:w="407" w:type="dxa"/>
            <w:shd w:val="clear" w:color="auto" w:fill="auto"/>
          </w:tcPr>
          <w:p w14:paraId="25AC6A3E" w14:textId="77777777" w:rsidR="005D09CC" w:rsidRPr="00353C70" w:rsidRDefault="005D09CC" w:rsidP="005D09CC">
            <w:pPr>
              <w:jc w:val="center"/>
              <w:rPr>
                <w:rFonts w:ascii="Times New Roman" w:hAnsi="Times New Roman" w:cs="Times New Roman"/>
              </w:rPr>
            </w:pPr>
          </w:p>
        </w:tc>
      </w:tr>
      <w:tr w:rsidR="005D09CC" w:rsidRPr="00353C70" w14:paraId="34B9EBE5" w14:textId="77777777" w:rsidTr="00616A84">
        <w:trPr>
          <w:trHeight w:val="353"/>
        </w:trPr>
        <w:tc>
          <w:tcPr>
            <w:tcW w:w="737" w:type="dxa"/>
          </w:tcPr>
          <w:p w14:paraId="2A793082" w14:textId="77777777" w:rsidR="005D09CC" w:rsidRPr="00353C70" w:rsidRDefault="005D09CC" w:rsidP="005D09CC">
            <w:pPr>
              <w:jc w:val="center"/>
              <w:rPr>
                <w:rFonts w:ascii="Times New Roman" w:hAnsi="Times New Roman" w:cs="Times New Roman"/>
              </w:rPr>
            </w:pPr>
            <w:r w:rsidRPr="00353C70">
              <w:rPr>
                <w:rFonts w:ascii="Times New Roman" w:hAnsi="Times New Roman" w:cs="Times New Roman"/>
              </w:rPr>
              <w:t>2</w:t>
            </w:r>
          </w:p>
        </w:tc>
        <w:tc>
          <w:tcPr>
            <w:tcW w:w="6751" w:type="dxa"/>
          </w:tcPr>
          <w:p w14:paraId="0646C5E5" w14:textId="59ED4D4C" w:rsidR="005D09CC" w:rsidRPr="00353C70" w:rsidRDefault="009C4962" w:rsidP="009C4962">
            <w:pPr>
              <w:jc w:val="center"/>
              <w:rPr>
                <w:rFonts w:ascii="Times New Roman" w:hAnsi="Times New Roman" w:cs="Times New Roman"/>
                <w:sz w:val="24"/>
                <w:szCs w:val="24"/>
              </w:rPr>
            </w:pPr>
            <w:r>
              <w:rPr>
                <w:rFonts w:ascii="Times New Roman" w:eastAsia="Times New Roman" w:hAnsi="Times New Roman" w:cs="Times New Roman"/>
                <w:sz w:val="28"/>
              </w:rPr>
              <w:t>UCW-02</w:t>
            </w:r>
          </w:p>
        </w:tc>
        <w:tc>
          <w:tcPr>
            <w:tcW w:w="360" w:type="dxa"/>
            <w:shd w:val="clear" w:color="auto" w:fill="auto"/>
          </w:tcPr>
          <w:p w14:paraId="64228D6C" w14:textId="77777777" w:rsidR="005D09CC" w:rsidRPr="00353C70" w:rsidRDefault="005D09CC" w:rsidP="005D09CC">
            <w:pPr>
              <w:jc w:val="center"/>
              <w:rPr>
                <w:rFonts w:ascii="Times New Roman" w:hAnsi="Times New Roman" w:cs="Times New Roman"/>
              </w:rPr>
            </w:pPr>
          </w:p>
        </w:tc>
        <w:tc>
          <w:tcPr>
            <w:tcW w:w="360" w:type="dxa"/>
            <w:shd w:val="clear" w:color="auto" w:fill="FF0000"/>
          </w:tcPr>
          <w:p w14:paraId="1C986105"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1CCECF2A"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44EE49A3" w14:textId="77777777" w:rsidR="005D09CC" w:rsidRPr="00353C70" w:rsidRDefault="005D09CC" w:rsidP="005D09CC">
            <w:pPr>
              <w:jc w:val="center"/>
              <w:rPr>
                <w:rFonts w:ascii="Times New Roman" w:hAnsi="Times New Roman" w:cs="Times New Roman"/>
              </w:rPr>
            </w:pPr>
          </w:p>
        </w:tc>
        <w:tc>
          <w:tcPr>
            <w:tcW w:w="450" w:type="dxa"/>
            <w:shd w:val="clear" w:color="auto" w:fill="auto"/>
          </w:tcPr>
          <w:p w14:paraId="048BC1B8"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0093589C" w14:textId="77777777" w:rsidR="005D09CC" w:rsidRPr="00353C70" w:rsidRDefault="005D09CC" w:rsidP="005D09CC">
            <w:pPr>
              <w:jc w:val="center"/>
              <w:rPr>
                <w:rFonts w:ascii="Times New Roman" w:hAnsi="Times New Roman" w:cs="Times New Roman"/>
              </w:rPr>
            </w:pPr>
          </w:p>
        </w:tc>
        <w:tc>
          <w:tcPr>
            <w:tcW w:w="407" w:type="dxa"/>
            <w:shd w:val="clear" w:color="auto" w:fill="auto"/>
          </w:tcPr>
          <w:p w14:paraId="2FBB04F5" w14:textId="77777777" w:rsidR="005D09CC" w:rsidRPr="00353C70" w:rsidRDefault="005D09CC" w:rsidP="005D09CC">
            <w:pPr>
              <w:jc w:val="center"/>
              <w:rPr>
                <w:rFonts w:ascii="Times New Roman" w:hAnsi="Times New Roman" w:cs="Times New Roman"/>
              </w:rPr>
            </w:pPr>
          </w:p>
        </w:tc>
      </w:tr>
      <w:tr w:rsidR="005D09CC" w:rsidRPr="00353C70" w14:paraId="54E6BF88" w14:textId="77777777" w:rsidTr="00616A84">
        <w:trPr>
          <w:trHeight w:val="380"/>
        </w:trPr>
        <w:tc>
          <w:tcPr>
            <w:tcW w:w="737" w:type="dxa"/>
          </w:tcPr>
          <w:p w14:paraId="5B9B7AB5" w14:textId="77777777" w:rsidR="005D09CC" w:rsidRPr="00353C70" w:rsidRDefault="005D09CC" w:rsidP="005D09CC">
            <w:pPr>
              <w:jc w:val="center"/>
              <w:rPr>
                <w:rFonts w:ascii="Times New Roman" w:hAnsi="Times New Roman" w:cs="Times New Roman"/>
              </w:rPr>
            </w:pPr>
            <w:r w:rsidRPr="00353C70">
              <w:rPr>
                <w:rFonts w:ascii="Times New Roman" w:hAnsi="Times New Roman" w:cs="Times New Roman"/>
              </w:rPr>
              <w:t>3</w:t>
            </w:r>
          </w:p>
        </w:tc>
        <w:tc>
          <w:tcPr>
            <w:tcW w:w="6751" w:type="dxa"/>
          </w:tcPr>
          <w:p w14:paraId="24943E7B" w14:textId="4EFBEABB" w:rsidR="005D09CC" w:rsidRPr="00616A84" w:rsidRDefault="009C4962" w:rsidP="009C4962">
            <w:pPr>
              <w:jc w:val="center"/>
              <w:rPr>
                <w:rFonts w:ascii="Times New Roman" w:hAnsi="Times New Roman" w:cs="Times New Roman"/>
                <w:sz w:val="28"/>
              </w:rPr>
            </w:pPr>
            <w:r>
              <w:rPr>
                <w:rFonts w:ascii="Times New Roman" w:eastAsia="Times New Roman" w:hAnsi="Times New Roman" w:cs="Times New Roman"/>
                <w:sz w:val="28"/>
              </w:rPr>
              <w:t>UCW-03</w:t>
            </w:r>
          </w:p>
        </w:tc>
        <w:tc>
          <w:tcPr>
            <w:tcW w:w="360" w:type="dxa"/>
            <w:shd w:val="clear" w:color="auto" w:fill="auto"/>
          </w:tcPr>
          <w:p w14:paraId="662DAC5A"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0139F754" w14:textId="77777777" w:rsidR="005D09CC" w:rsidRPr="00353C70" w:rsidRDefault="005D09CC" w:rsidP="005D09CC">
            <w:pPr>
              <w:jc w:val="center"/>
              <w:rPr>
                <w:rFonts w:ascii="Times New Roman" w:hAnsi="Times New Roman" w:cs="Times New Roman"/>
              </w:rPr>
            </w:pPr>
          </w:p>
        </w:tc>
        <w:tc>
          <w:tcPr>
            <w:tcW w:w="360" w:type="dxa"/>
            <w:shd w:val="clear" w:color="auto" w:fill="FF0000"/>
          </w:tcPr>
          <w:p w14:paraId="27D203F2"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3EEE17C2" w14:textId="77777777" w:rsidR="005D09CC" w:rsidRPr="00353C70" w:rsidRDefault="005D09CC" w:rsidP="005D09CC">
            <w:pPr>
              <w:jc w:val="center"/>
              <w:rPr>
                <w:rFonts w:ascii="Times New Roman" w:hAnsi="Times New Roman" w:cs="Times New Roman"/>
              </w:rPr>
            </w:pPr>
          </w:p>
        </w:tc>
        <w:tc>
          <w:tcPr>
            <w:tcW w:w="450" w:type="dxa"/>
            <w:shd w:val="clear" w:color="auto" w:fill="auto"/>
          </w:tcPr>
          <w:p w14:paraId="4F123F56"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0A149DE9" w14:textId="77777777" w:rsidR="005D09CC" w:rsidRPr="00353C70" w:rsidRDefault="005D09CC" w:rsidP="005D09CC">
            <w:pPr>
              <w:jc w:val="center"/>
              <w:rPr>
                <w:rFonts w:ascii="Times New Roman" w:hAnsi="Times New Roman" w:cs="Times New Roman"/>
              </w:rPr>
            </w:pPr>
          </w:p>
        </w:tc>
        <w:tc>
          <w:tcPr>
            <w:tcW w:w="407" w:type="dxa"/>
            <w:shd w:val="clear" w:color="auto" w:fill="auto"/>
          </w:tcPr>
          <w:p w14:paraId="53FABB0D" w14:textId="77777777" w:rsidR="005D09CC" w:rsidRPr="00353C70" w:rsidRDefault="005D09CC" w:rsidP="005D09CC">
            <w:pPr>
              <w:jc w:val="center"/>
              <w:rPr>
                <w:rFonts w:ascii="Times New Roman" w:hAnsi="Times New Roman" w:cs="Times New Roman"/>
              </w:rPr>
            </w:pPr>
          </w:p>
        </w:tc>
      </w:tr>
      <w:tr w:rsidR="005D09CC" w:rsidRPr="00353C70" w14:paraId="1CD26696" w14:textId="77777777" w:rsidTr="00616A84">
        <w:trPr>
          <w:trHeight w:val="353"/>
        </w:trPr>
        <w:tc>
          <w:tcPr>
            <w:tcW w:w="737" w:type="dxa"/>
          </w:tcPr>
          <w:p w14:paraId="334EAE22" w14:textId="77777777" w:rsidR="005D09CC" w:rsidRPr="00353C70" w:rsidRDefault="005D09CC" w:rsidP="005D09CC">
            <w:pPr>
              <w:jc w:val="center"/>
              <w:rPr>
                <w:rFonts w:ascii="Times New Roman" w:hAnsi="Times New Roman" w:cs="Times New Roman"/>
              </w:rPr>
            </w:pPr>
            <w:r w:rsidRPr="00353C70">
              <w:rPr>
                <w:rFonts w:ascii="Times New Roman" w:hAnsi="Times New Roman" w:cs="Times New Roman"/>
              </w:rPr>
              <w:t>4</w:t>
            </w:r>
          </w:p>
        </w:tc>
        <w:tc>
          <w:tcPr>
            <w:tcW w:w="6751" w:type="dxa"/>
          </w:tcPr>
          <w:p w14:paraId="6C7B0D24" w14:textId="1E964705" w:rsidR="005D09CC" w:rsidRPr="00353C70" w:rsidRDefault="009C4962" w:rsidP="009C4962">
            <w:pPr>
              <w:jc w:val="center"/>
              <w:rPr>
                <w:rFonts w:ascii="Times New Roman" w:hAnsi="Times New Roman" w:cs="Times New Roman"/>
                <w:sz w:val="24"/>
                <w:szCs w:val="24"/>
              </w:rPr>
            </w:pPr>
            <w:r>
              <w:rPr>
                <w:rFonts w:ascii="Times New Roman" w:eastAsia="Times New Roman" w:hAnsi="Times New Roman" w:cs="Times New Roman"/>
                <w:sz w:val="28"/>
              </w:rPr>
              <w:t>UCW-04</w:t>
            </w:r>
          </w:p>
        </w:tc>
        <w:tc>
          <w:tcPr>
            <w:tcW w:w="360" w:type="dxa"/>
            <w:shd w:val="clear" w:color="auto" w:fill="auto"/>
          </w:tcPr>
          <w:p w14:paraId="47B40029"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5F76F5E4"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71C4133A" w14:textId="77777777" w:rsidR="005D09CC" w:rsidRPr="00353C70" w:rsidRDefault="005D09CC" w:rsidP="005D09CC">
            <w:pPr>
              <w:jc w:val="center"/>
              <w:rPr>
                <w:rFonts w:ascii="Times New Roman" w:hAnsi="Times New Roman" w:cs="Times New Roman"/>
              </w:rPr>
            </w:pPr>
          </w:p>
        </w:tc>
        <w:tc>
          <w:tcPr>
            <w:tcW w:w="360" w:type="dxa"/>
            <w:shd w:val="clear" w:color="auto" w:fill="FF0000"/>
          </w:tcPr>
          <w:p w14:paraId="0A228B63" w14:textId="77777777" w:rsidR="005D09CC" w:rsidRPr="00353C70" w:rsidRDefault="005D09CC" w:rsidP="005D09CC">
            <w:pPr>
              <w:jc w:val="center"/>
              <w:rPr>
                <w:rFonts w:ascii="Times New Roman" w:hAnsi="Times New Roman" w:cs="Times New Roman"/>
              </w:rPr>
            </w:pPr>
          </w:p>
        </w:tc>
        <w:tc>
          <w:tcPr>
            <w:tcW w:w="450" w:type="dxa"/>
            <w:shd w:val="clear" w:color="auto" w:fill="auto"/>
          </w:tcPr>
          <w:p w14:paraId="6A4A1D6B"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38578483" w14:textId="77777777" w:rsidR="005D09CC" w:rsidRPr="00353C70" w:rsidRDefault="005D09CC" w:rsidP="005D09CC">
            <w:pPr>
              <w:jc w:val="center"/>
              <w:rPr>
                <w:rFonts w:ascii="Times New Roman" w:hAnsi="Times New Roman" w:cs="Times New Roman"/>
              </w:rPr>
            </w:pPr>
          </w:p>
        </w:tc>
        <w:tc>
          <w:tcPr>
            <w:tcW w:w="407" w:type="dxa"/>
            <w:shd w:val="clear" w:color="auto" w:fill="auto"/>
          </w:tcPr>
          <w:p w14:paraId="10836BFC" w14:textId="77777777" w:rsidR="005D09CC" w:rsidRPr="00353C70" w:rsidRDefault="005D09CC" w:rsidP="005D09CC">
            <w:pPr>
              <w:jc w:val="center"/>
              <w:rPr>
                <w:rFonts w:ascii="Times New Roman" w:hAnsi="Times New Roman" w:cs="Times New Roman"/>
              </w:rPr>
            </w:pPr>
          </w:p>
        </w:tc>
      </w:tr>
      <w:tr w:rsidR="005D09CC" w:rsidRPr="00353C70" w14:paraId="2AAB29F0" w14:textId="77777777" w:rsidTr="00616A84">
        <w:trPr>
          <w:trHeight w:val="353"/>
        </w:trPr>
        <w:tc>
          <w:tcPr>
            <w:tcW w:w="737" w:type="dxa"/>
          </w:tcPr>
          <w:p w14:paraId="4EB63945" w14:textId="77777777" w:rsidR="005D09CC" w:rsidRPr="00353C70" w:rsidRDefault="005D09CC" w:rsidP="005D09CC">
            <w:pPr>
              <w:jc w:val="center"/>
              <w:rPr>
                <w:rFonts w:ascii="Times New Roman" w:hAnsi="Times New Roman" w:cs="Times New Roman"/>
              </w:rPr>
            </w:pPr>
            <w:r w:rsidRPr="00353C70">
              <w:rPr>
                <w:rFonts w:ascii="Times New Roman" w:hAnsi="Times New Roman" w:cs="Times New Roman"/>
              </w:rPr>
              <w:t>5</w:t>
            </w:r>
          </w:p>
        </w:tc>
        <w:tc>
          <w:tcPr>
            <w:tcW w:w="6751" w:type="dxa"/>
          </w:tcPr>
          <w:p w14:paraId="3FBFEF6C" w14:textId="5F304100" w:rsidR="005D09CC" w:rsidRPr="00353C70" w:rsidRDefault="009C4962" w:rsidP="009C4962">
            <w:pPr>
              <w:jc w:val="center"/>
              <w:rPr>
                <w:rFonts w:ascii="Times New Roman" w:eastAsia="Times New Roman" w:hAnsi="Times New Roman" w:cs="Times New Roman"/>
                <w:sz w:val="24"/>
                <w:szCs w:val="24"/>
              </w:rPr>
            </w:pPr>
            <w:r>
              <w:rPr>
                <w:rFonts w:ascii="Times New Roman" w:eastAsia="Times New Roman" w:hAnsi="Times New Roman" w:cs="Times New Roman"/>
                <w:sz w:val="28"/>
              </w:rPr>
              <w:t>UCW-05</w:t>
            </w:r>
          </w:p>
        </w:tc>
        <w:tc>
          <w:tcPr>
            <w:tcW w:w="360" w:type="dxa"/>
            <w:shd w:val="clear" w:color="auto" w:fill="auto"/>
          </w:tcPr>
          <w:p w14:paraId="4150D687"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5542E025"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019DC2E3"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1C4A30F8" w14:textId="77777777" w:rsidR="005D09CC" w:rsidRPr="00353C70" w:rsidRDefault="005D09CC" w:rsidP="005D09CC">
            <w:pPr>
              <w:jc w:val="center"/>
              <w:rPr>
                <w:rFonts w:ascii="Times New Roman" w:hAnsi="Times New Roman" w:cs="Times New Roman"/>
              </w:rPr>
            </w:pPr>
          </w:p>
        </w:tc>
        <w:tc>
          <w:tcPr>
            <w:tcW w:w="450" w:type="dxa"/>
            <w:shd w:val="clear" w:color="auto" w:fill="FF0000"/>
          </w:tcPr>
          <w:p w14:paraId="65455DE7"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31305B05" w14:textId="77777777" w:rsidR="005D09CC" w:rsidRPr="00353C70" w:rsidRDefault="005D09CC" w:rsidP="005D09CC">
            <w:pPr>
              <w:jc w:val="center"/>
              <w:rPr>
                <w:rFonts w:ascii="Times New Roman" w:hAnsi="Times New Roman" w:cs="Times New Roman"/>
              </w:rPr>
            </w:pPr>
          </w:p>
        </w:tc>
        <w:tc>
          <w:tcPr>
            <w:tcW w:w="407" w:type="dxa"/>
            <w:shd w:val="clear" w:color="auto" w:fill="auto"/>
          </w:tcPr>
          <w:p w14:paraId="2720A6C9" w14:textId="77777777" w:rsidR="005D09CC" w:rsidRPr="00353C70" w:rsidRDefault="005D09CC" w:rsidP="005D09CC">
            <w:pPr>
              <w:jc w:val="center"/>
              <w:rPr>
                <w:rFonts w:ascii="Times New Roman" w:hAnsi="Times New Roman" w:cs="Times New Roman"/>
              </w:rPr>
            </w:pPr>
          </w:p>
        </w:tc>
      </w:tr>
      <w:tr w:rsidR="005D09CC" w:rsidRPr="00353C70" w14:paraId="4B9278E1" w14:textId="77777777" w:rsidTr="00616A84">
        <w:trPr>
          <w:trHeight w:val="335"/>
        </w:trPr>
        <w:tc>
          <w:tcPr>
            <w:tcW w:w="737" w:type="dxa"/>
          </w:tcPr>
          <w:p w14:paraId="0374A984" w14:textId="77777777" w:rsidR="005D09CC" w:rsidRPr="00353C70" w:rsidRDefault="005D09CC" w:rsidP="005D09CC">
            <w:pPr>
              <w:jc w:val="center"/>
              <w:rPr>
                <w:rFonts w:ascii="Times New Roman" w:hAnsi="Times New Roman" w:cs="Times New Roman"/>
              </w:rPr>
            </w:pPr>
            <w:r w:rsidRPr="00353C70">
              <w:rPr>
                <w:rFonts w:ascii="Times New Roman" w:hAnsi="Times New Roman" w:cs="Times New Roman"/>
              </w:rPr>
              <w:t>6</w:t>
            </w:r>
          </w:p>
        </w:tc>
        <w:tc>
          <w:tcPr>
            <w:tcW w:w="6751" w:type="dxa"/>
          </w:tcPr>
          <w:p w14:paraId="2D97F1D0" w14:textId="357D4A4B" w:rsidR="005D09CC" w:rsidRPr="00353C70" w:rsidRDefault="009C4962" w:rsidP="009C4962">
            <w:pPr>
              <w:jc w:val="center"/>
              <w:rPr>
                <w:rFonts w:ascii="Times New Roman" w:eastAsia="Times New Roman" w:hAnsi="Times New Roman" w:cs="Times New Roman"/>
                <w:sz w:val="24"/>
                <w:szCs w:val="24"/>
              </w:rPr>
            </w:pPr>
            <w:r>
              <w:rPr>
                <w:rFonts w:ascii="Times New Roman" w:eastAsia="Times New Roman" w:hAnsi="Times New Roman" w:cs="Times New Roman"/>
                <w:sz w:val="28"/>
              </w:rPr>
              <w:t>UCW-06</w:t>
            </w:r>
          </w:p>
        </w:tc>
        <w:tc>
          <w:tcPr>
            <w:tcW w:w="360" w:type="dxa"/>
            <w:shd w:val="clear" w:color="auto" w:fill="auto"/>
          </w:tcPr>
          <w:p w14:paraId="39248FA1"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4AA6EFE0"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014D3CCB"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0B21F81D" w14:textId="77777777" w:rsidR="005D09CC" w:rsidRPr="00353C70" w:rsidRDefault="005D09CC" w:rsidP="005D09CC">
            <w:pPr>
              <w:jc w:val="center"/>
              <w:rPr>
                <w:rFonts w:ascii="Times New Roman" w:hAnsi="Times New Roman" w:cs="Times New Roman"/>
              </w:rPr>
            </w:pPr>
          </w:p>
        </w:tc>
        <w:tc>
          <w:tcPr>
            <w:tcW w:w="450" w:type="dxa"/>
            <w:shd w:val="clear" w:color="auto" w:fill="auto"/>
          </w:tcPr>
          <w:p w14:paraId="31382523" w14:textId="77777777" w:rsidR="005D09CC" w:rsidRPr="00353C70" w:rsidRDefault="005D09CC" w:rsidP="005D09CC">
            <w:pPr>
              <w:jc w:val="center"/>
              <w:rPr>
                <w:rFonts w:ascii="Times New Roman" w:hAnsi="Times New Roman" w:cs="Times New Roman"/>
              </w:rPr>
            </w:pPr>
          </w:p>
        </w:tc>
        <w:tc>
          <w:tcPr>
            <w:tcW w:w="360" w:type="dxa"/>
            <w:shd w:val="clear" w:color="auto" w:fill="FF0000"/>
          </w:tcPr>
          <w:p w14:paraId="51F58253" w14:textId="77777777" w:rsidR="005D09CC" w:rsidRPr="00353C70" w:rsidRDefault="005D09CC" w:rsidP="005D09CC">
            <w:pPr>
              <w:jc w:val="center"/>
              <w:rPr>
                <w:rFonts w:ascii="Times New Roman" w:hAnsi="Times New Roman" w:cs="Times New Roman"/>
              </w:rPr>
            </w:pPr>
          </w:p>
        </w:tc>
        <w:tc>
          <w:tcPr>
            <w:tcW w:w="407" w:type="dxa"/>
            <w:shd w:val="clear" w:color="auto" w:fill="auto"/>
          </w:tcPr>
          <w:p w14:paraId="52957ABD" w14:textId="77777777" w:rsidR="005D09CC" w:rsidRPr="00353C70" w:rsidRDefault="005D09CC" w:rsidP="005D09CC">
            <w:pPr>
              <w:jc w:val="center"/>
              <w:rPr>
                <w:rFonts w:ascii="Times New Roman" w:hAnsi="Times New Roman" w:cs="Times New Roman"/>
              </w:rPr>
            </w:pPr>
          </w:p>
        </w:tc>
      </w:tr>
      <w:tr w:rsidR="005D09CC" w:rsidRPr="00353C70" w14:paraId="09C199E1" w14:textId="77777777" w:rsidTr="004A2F8E">
        <w:trPr>
          <w:trHeight w:val="349"/>
        </w:trPr>
        <w:tc>
          <w:tcPr>
            <w:tcW w:w="737" w:type="dxa"/>
          </w:tcPr>
          <w:p w14:paraId="4D342FDF" w14:textId="77777777" w:rsidR="005D09CC" w:rsidRPr="00353C70" w:rsidRDefault="005D09CC" w:rsidP="005D09CC">
            <w:pPr>
              <w:jc w:val="center"/>
              <w:rPr>
                <w:rFonts w:ascii="Times New Roman" w:hAnsi="Times New Roman" w:cs="Times New Roman"/>
              </w:rPr>
            </w:pPr>
            <w:r w:rsidRPr="00353C70">
              <w:rPr>
                <w:rFonts w:ascii="Times New Roman" w:hAnsi="Times New Roman" w:cs="Times New Roman"/>
              </w:rPr>
              <w:t>7</w:t>
            </w:r>
          </w:p>
        </w:tc>
        <w:tc>
          <w:tcPr>
            <w:tcW w:w="6751" w:type="dxa"/>
          </w:tcPr>
          <w:p w14:paraId="661D5992" w14:textId="3855F408" w:rsidR="005D09CC" w:rsidRPr="00353C70" w:rsidRDefault="009C4962" w:rsidP="009C4962">
            <w:pPr>
              <w:jc w:val="center"/>
              <w:rPr>
                <w:rFonts w:ascii="Times New Roman" w:eastAsia="Times New Roman" w:hAnsi="Times New Roman" w:cs="Times New Roman"/>
                <w:sz w:val="24"/>
                <w:szCs w:val="24"/>
              </w:rPr>
            </w:pPr>
            <w:r>
              <w:rPr>
                <w:rFonts w:ascii="Times New Roman" w:eastAsia="Times New Roman" w:hAnsi="Times New Roman" w:cs="Times New Roman"/>
                <w:sz w:val="28"/>
              </w:rPr>
              <w:t>UCW-07</w:t>
            </w:r>
          </w:p>
        </w:tc>
        <w:tc>
          <w:tcPr>
            <w:tcW w:w="360" w:type="dxa"/>
            <w:shd w:val="clear" w:color="auto" w:fill="auto"/>
          </w:tcPr>
          <w:p w14:paraId="0F0234E5"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62B3FC85"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2DEB7786"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3D551729" w14:textId="77777777" w:rsidR="005D09CC" w:rsidRPr="00353C70" w:rsidRDefault="005D09CC" w:rsidP="005D09CC">
            <w:pPr>
              <w:jc w:val="center"/>
              <w:rPr>
                <w:rFonts w:ascii="Times New Roman" w:hAnsi="Times New Roman" w:cs="Times New Roman"/>
              </w:rPr>
            </w:pPr>
          </w:p>
        </w:tc>
        <w:tc>
          <w:tcPr>
            <w:tcW w:w="450" w:type="dxa"/>
            <w:shd w:val="clear" w:color="auto" w:fill="auto"/>
          </w:tcPr>
          <w:p w14:paraId="046664AD" w14:textId="77777777" w:rsidR="005D09CC" w:rsidRPr="00353C70" w:rsidRDefault="005D09CC" w:rsidP="005D09CC">
            <w:pPr>
              <w:jc w:val="center"/>
              <w:rPr>
                <w:rFonts w:ascii="Times New Roman" w:hAnsi="Times New Roman" w:cs="Times New Roman"/>
              </w:rPr>
            </w:pPr>
          </w:p>
        </w:tc>
        <w:tc>
          <w:tcPr>
            <w:tcW w:w="360" w:type="dxa"/>
            <w:shd w:val="clear" w:color="auto" w:fill="auto"/>
          </w:tcPr>
          <w:p w14:paraId="67310016" w14:textId="77777777" w:rsidR="005D09CC" w:rsidRPr="00353C70" w:rsidRDefault="005D09CC" w:rsidP="005D09CC">
            <w:pPr>
              <w:jc w:val="center"/>
              <w:rPr>
                <w:rFonts w:ascii="Times New Roman" w:hAnsi="Times New Roman" w:cs="Times New Roman"/>
              </w:rPr>
            </w:pPr>
          </w:p>
        </w:tc>
        <w:tc>
          <w:tcPr>
            <w:tcW w:w="407" w:type="dxa"/>
            <w:shd w:val="clear" w:color="auto" w:fill="FF0000"/>
          </w:tcPr>
          <w:p w14:paraId="5DDD3185" w14:textId="77777777" w:rsidR="005D09CC" w:rsidRPr="00353C70" w:rsidRDefault="005D09CC" w:rsidP="005D09CC">
            <w:pPr>
              <w:jc w:val="center"/>
              <w:rPr>
                <w:rFonts w:ascii="Times New Roman" w:hAnsi="Times New Roman" w:cs="Times New Roman"/>
              </w:rPr>
            </w:pPr>
          </w:p>
        </w:tc>
      </w:tr>
    </w:tbl>
    <w:p w14:paraId="6339090E" w14:textId="77777777" w:rsidR="005D09CC" w:rsidRPr="00353C70" w:rsidRDefault="005D09CC" w:rsidP="005D09CC">
      <w:pPr>
        <w:jc w:val="center"/>
        <w:rPr>
          <w:rFonts w:ascii="Times New Roman" w:hAnsi="Times New Roman" w:cs="Times New Roman"/>
        </w:rPr>
      </w:pPr>
    </w:p>
    <w:p w14:paraId="7CAF79D1" w14:textId="32307EF4" w:rsidR="00C24535" w:rsidRPr="00353C70" w:rsidRDefault="005A063D" w:rsidP="00C24535">
      <w:pPr>
        <w:jc w:val="both"/>
        <w:rPr>
          <w:rFonts w:ascii="Times New Roman" w:hAnsi="Times New Roman" w:cs="Times New Roman"/>
          <w:sz w:val="24"/>
          <w:szCs w:val="24"/>
        </w:rPr>
      </w:pPr>
      <w:r>
        <w:rPr>
          <w:rFonts w:ascii="Times New Roman" w:hAnsi="Times New Roman" w:cs="Times New Roman"/>
          <w:sz w:val="24"/>
          <w:szCs w:val="24"/>
        </w:rPr>
        <w:lastRenderedPageBreak/>
        <w:t>2.10</w:t>
      </w:r>
      <w:r w:rsidR="00C24535" w:rsidRPr="00353C70">
        <w:rPr>
          <w:rFonts w:ascii="Times New Roman" w:hAnsi="Times New Roman" w:cs="Times New Roman"/>
          <w:sz w:val="24"/>
          <w:szCs w:val="24"/>
        </w:rPr>
        <w:t xml:space="preserve"> </w:t>
      </w:r>
      <w:r w:rsidR="00C24535" w:rsidRPr="00353C70">
        <w:rPr>
          <w:rFonts w:ascii="Times New Roman" w:eastAsia="Calibri" w:hAnsi="Times New Roman" w:cs="Times New Roman"/>
          <w:sz w:val="24"/>
          <w:szCs w:val="24"/>
        </w:rPr>
        <w:t>Activity Diagram</w:t>
      </w:r>
      <w:r w:rsidR="00C24535" w:rsidRPr="00353C70">
        <w:rPr>
          <w:rFonts w:ascii="Times New Roman" w:hAnsi="Times New Roman" w:cs="Times New Roman"/>
          <w:sz w:val="24"/>
          <w:szCs w:val="24"/>
        </w:rPr>
        <w:t xml:space="preserve"> and User Requirement Specification (Web Application)</w:t>
      </w:r>
    </w:p>
    <w:tbl>
      <w:tblPr>
        <w:tblStyle w:val="TableGrid"/>
        <w:tblpPr w:leftFromText="180" w:rightFromText="180" w:vertAnchor="text" w:horzAnchor="margin" w:tblpXSpec="center" w:tblpY="332"/>
        <w:tblW w:w="10186" w:type="dxa"/>
        <w:tblLayout w:type="fixed"/>
        <w:tblLook w:val="04A0" w:firstRow="1" w:lastRow="0" w:firstColumn="1" w:lastColumn="0" w:noHBand="0" w:noVBand="1"/>
      </w:tblPr>
      <w:tblGrid>
        <w:gridCol w:w="698"/>
        <w:gridCol w:w="6121"/>
        <w:gridCol w:w="481"/>
        <w:gridCol w:w="481"/>
        <w:gridCol w:w="481"/>
        <w:gridCol w:w="481"/>
        <w:gridCol w:w="481"/>
        <w:gridCol w:w="481"/>
        <w:gridCol w:w="481"/>
      </w:tblGrid>
      <w:tr w:rsidR="00C24535" w:rsidRPr="00353C70" w14:paraId="53F8A68E" w14:textId="77777777" w:rsidTr="00E72BF5">
        <w:trPr>
          <w:trHeight w:val="1103"/>
        </w:trPr>
        <w:tc>
          <w:tcPr>
            <w:tcW w:w="698" w:type="dxa"/>
          </w:tcPr>
          <w:p w14:paraId="72E15237" w14:textId="77777777" w:rsidR="00C24535" w:rsidRPr="00353C70" w:rsidRDefault="00C24535" w:rsidP="00D035FE">
            <w:pPr>
              <w:jc w:val="center"/>
              <w:rPr>
                <w:rFonts w:ascii="Times New Roman" w:hAnsi="Times New Roman" w:cs="Times New Roman"/>
                <w:sz w:val="24"/>
                <w:szCs w:val="24"/>
              </w:rPr>
            </w:pPr>
          </w:p>
          <w:p w14:paraId="491BFB98" w14:textId="77777777" w:rsidR="00C24535" w:rsidRPr="00353C70" w:rsidRDefault="00C24535" w:rsidP="00D035FE">
            <w:pPr>
              <w:jc w:val="center"/>
              <w:rPr>
                <w:rFonts w:ascii="Times New Roman" w:hAnsi="Times New Roman" w:cs="Times New Roman"/>
                <w:sz w:val="24"/>
                <w:szCs w:val="24"/>
              </w:rPr>
            </w:pPr>
            <w:r w:rsidRPr="00353C70">
              <w:rPr>
                <w:rFonts w:ascii="Times New Roman" w:hAnsi="Times New Roman" w:cs="Times New Roman"/>
                <w:sz w:val="24"/>
                <w:szCs w:val="24"/>
              </w:rPr>
              <w:t>No.</w:t>
            </w:r>
          </w:p>
        </w:tc>
        <w:tc>
          <w:tcPr>
            <w:tcW w:w="6121" w:type="dxa"/>
          </w:tcPr>
          <w:p w14:paraId="518FDA8C" w14:textId="77777777" w:rsidR="00C24535" w:rsidRPr="00353C70" w:rsidRDefault="00C24535" w:rsidP="00D035FE">
            <w:pPr>
              <w:jc w:val="center"/>
              <w:rPr>
                <w:rFonts w:ascii="Times New Roman" w:eastAsia="Calibri" w:hAnsi="Times New Roman" w:cs="Times New Roman"/>
                <w:sz w:val="24"/>
                <w:szCs w:val="24"/>
              </w:rPr>
            </w:pPr>
          </w:p>
          <w:p w14:paraId="16C00F05" w14:textId="1390E20F" w:rsidR="00C24535" w:rsidRPr="00353C70" w:rsidRDefault="00C24535" w:rsidP="00D035FE">
            <w:pPr>
              <w:jc w:val="center"/>
              <w:rPr>
                <w:rFonts w:ascii="Times New Roman" w:hAnsi="Times New Roman" w:cs="Times New Roman"/>
                <w:sz w:val="24"/>
                <w:szCs w:val="24"/>
              </w:rPr>
            </w:pPr>
            <w:r w:rsidRPr="00353C70">
              <w:rPr>
                <w:rFonts w:ascii="Times New Roman" w:eastAsia="Calibri" w:hAnsi="Times New Roman" w:cs="Times New Roman"/>
                <w:sz w:val="24"/>
                <w:szCs w:val="24"/>
              </w:rPr>
              <w:t>Activity Diagram</w:t>
            </w:r>
            <w:r w:rsidRPr="00353C70">
              <w:rPr>
                <w:rFonts w:ascii="Times New Roman" w:hAnsi="Times New Roman" w:cs="Times New Roman"/>
                <w:sz w:val="24"/>
                <w:szCs w:val="24"/>
              </w:rPr>
              <w:t xml:space="preserve"> Web</w:t>
            </w:r>
          </w:p>
        </w:tc>
        <w:tc>
          <w:tcPr>
            <w:tcW w:w="481" w:type="dxa"/>
            <w:textDirection w:val="btLr"/>
          </w:tcPr>
          <w:p w14:paraId="610CE458" w14:textId="77777777" w:rsidR="00C24535" w:rsidRPr="00353C70" w:rsidRDefault="00C24535" w:rsidP="00D035FE">
            <w:pPr>
              <w:ind w:left="113" w:right="113"/>
              <w:jc w:val="center"/>
              <w:rPr>
                <w:rFonts w:ascii="Times New Roman" w:hAnsi="Times New Roman" w:cs="Times New Roman"/>
                <w:sz w:val="20"/>
                <w:szCs w:val="20"/>
              </w:rPr>
            </w:pPr>
            <w:r w:rsidRPr="00353C70">
              <w:rPr>
                <w:rFonts w:ascii="Times New Roman" w:hAnsi="Times New Roman" w:cs="Times New Roman"/>
                <w:sz w:val="20"/>
                <w:szCs w:val="20"/>
              </w:rPr>
              <w:t>URSW-01</w:t>
            </w:r>
          </w:p>
        </w:tc>
        <w:tc>
          <w:tcPr>
            <w:tcW w:w="481" w:type="dxa"/>
            <w:textDirection w:val="btLr"/>
          </w:tcPr>
          <w:p w14:paraId="46A0E048" w14:textId="77777777" w:rsidR="00C24535" w:rsidRPr="00353C70" w:rsidRDefault="00C24535" w:rsidP="00D035FE">
            <w:pPr>
              <w:ind w:left="113" w:right="113"/>
              <w:jc w:val="center"/>
              <w:rPr>
                <w:rFonts w:ascii="Times New Roman" w:hAnsi="Times New Roman" w:cs="Times New Roman"/>
                <w:sz w:val="20"/>
                <w:szCs w:val="20"/>
              </w:rPr>
            </w:pPr>
            <w:r w:rsidRPr="00353C70">
              <w:rPr>
                <w:rFonts w:ascii="Times New Roman" w:hAnsi="Times New Roman" w:cs="Times New Roman"/>
                <w:sz w:val="20"/>
                <w:szCs w:val="20"/>
              </w:rPr>
              <w:t>URSW-02</w:t>
            </w:r>
          </w:p>
        </w:tc>
        <w:tc>
          <w:tcPr>
            <w:tcW w:w="481" w:type="dxa"/>
            <w:textDirection w:val="btLr"/>
          </w:tcPr>
          <w:p w14:paraId="24C8FB9B" w14:textId="77777777" w:rsidR="00C24535" w:rsidRPr="00353C70" w:rsidRDefault="00C24535" w:rsidP="00D035FE">
            <w:pPr>
              <w:ind w:left="113" w:right="113"/>
              <w:jc w:val="center"/>
              <w:rPr>
                <w:rFonts w:ascii="Times New Roman" w:hAnsi="Times New Roman" w:cs="Times New Roman"/>
                <w:sz w:val="20"/>
                <w:szCs w:val="20"/>
              </w:rPr>
            </w:pPr>
            <w:r w:rsidRPr="00353C70">
              <w:rPr>
                <w:rFonts w:ascii="Times New Roman" w:hAnsi="Times New Roman" w:cs="Times New Roman"/>
                <w:sz w:val="20"/>
                <w:szCs w:val="20"/>
              </w:rPr>
              <w:t>URSW-03</w:t>
            </w:r>
          </w:p>
        </w:tc>
        <w:tc>
          <w:tcPr>
            <w:tcW w:w="481" w:type="dxa"/>
            <w:textDirection w:val="btLr"/>
          </w:tcPr>
          <w:p w14:paraId="4D692DCB" w14:textId="77777777" w:rsidR="00C24535" w:rsidRPr="00353C70" w:rsidRDefault="00C24535" w:rsidP="00D035FE">
            <w:pPr>
              <w:ind w:left="113" w:right="113"/>
              <w:jc w:val="center"/>
              <w:rPr>
                <w:rFonts w:ascii="Times New Roman" w:hAnsi="Times New Roman" w:cs="Times New Roman"/>
                <w:sz w:val="20"/>
                <w:szCs w:val="20"/>
              </w:rPr>
            </w:pPr>
            <w:r w:rsidRPr="00353C70">
              <w:rPr>
                <w:rFonts w:ascii="Times New Roman" w:hAnsi="Times New Roman" w:cs="Times New Roman"/>
                <w:sz w:val="20"/>
                <w:szCs w:val="20"/>
              </w:rPr>
              <w:t>URSW-04</w:t>
            </w:r>
          </w:p>
        </w:tc>
        <w:tc>
          <w:tcPr>
            <w:tcW w:w="481" w:type="dxa"/>
            <w:textDirection w:val="btLr"/>
          </w:tcPr>
          <w:p w14:paraId="570E9F55" w14:textId="77777777" w:rsidR="00C24535" w:rsidRPr="00353C70" w:rsidRDefault="00C24535" w:rsidP="00D035FE">
            <w:pPr>
              <w:ind w:left="113" w:right="113"/>
              <w:jc w:val="center"/>
              <w:rPr>
                <w:rFonts w:ascii="Times New Roman" w:hAnsi="Times New Roman" w:cs="Times New Roman"/>
                <w:sz w:val="20"/>
                <w:szCs w:val="20"/>
              </w:rPr>
            </w:pPr>
            <w:r w:rsidRPr="00353C70">
              <w:rPr>
                <w:rFonts w:ascii="Times New Roman" w:hAnsi="Times New Roman" w:cs="Times New Roman"/>
                <w:sz w:val="20"/>
                <w:szCs w:val="20"/>
              </w:rPr>
              <w:t>URSW-05</w:t>
            </w:r>
          </w:p>
        </w:tc>
        <w:tc>
          <w:tcPr>
            <w:tcW w:w="481" w:type="dxa"/>
            <w:textDirection w:val="btLr"/>
          </w:tcPr>
          <w:p w14:paraId="670370DE" w14:textId="77777777" w:rsidR="00C24535" w:rsidRPr="00353C70" w:rsidRDefault="00C24535" w:rsidP="00D035FE">
            <w:pPr>
              <w:ind w:left="113" w:right="113"/>
              <w:jc w:val="center"/>
              <w:rPr>
                <w:rFonts w:ascii="Times New Roman" w:hAnsi="Times New Roman" w:cs="Times New Roman"/>
                <w:sz w:val="20"/>
                <w:szCs w:val="20"/>
              </w:rPr>
            </w:pPr>
            <w:r w:rsidRPr="00353C70">
              <w:rPr>
                <w:rFonts w:ascii="Times New Roman" w:hAnsi="Times New Roman" w:cs="Times New Roman"/>
                <w:sz w:val="20"/>
                <w:szCs w:val="20"/>
              </w:rPr>
              <w:t>URSW-06</w:t>
            </w:r>
          </w:p>
        </w:tc>
        <w:tc>
          <w:tcPr>
            <w:tcW w:w="481" w:type="dxa"/>
            <w:textDirection w:val="btLr"/>
          </w:tcPr>
          <w:p w14:paraId="0A0DF18F" w14:textId="77777777" w:rsidR="00C24535" w:rsidRPr="00353C70" w:rsidRDefault="00C24535" w:rsidP="00D035FE">
            <w:pPr>
              <w:ind w:left="113" w:right="113"/>
              <w:jc w:val="center"/>
              <w:rPr>
                <w:rFonts w:ascii="Times New Roman" w:hAnsi="Times New Roman" w:cs="Times New Roman"/>
                <w:sz w:val="20"/>
                <w:szCs w:val="20"/>
              </w:rPr>
            </w:pPr>
            <w:r w:rsidRPr="00353C70">
              <w:rPr>
                <w:rFonts w:ascii="Times New Roman" w:hAnsi="Times New Roman" w:cs="Times New Roman"/>
                <w:sz w:val="20"/>
                <w:szCs w:val="20"/>
              </w:rPr>
              <w:t>URSW-07</w:t>
            </w:r>
          </w:p>
        </w:tc>
      </w:tr>
      <w:tr w:rsidR="009C4962" w:rsidRPr="00353C70" w14:paraId="312334CA" w14:textId="77777777" w:rsidTr="00E72BF5">
        <w:trPr>
          <w:trHeight w:val="287"/>
        </w:trPr>
        <w:tc>
          <w:tcPr>
            <w:tcW w:w="698" w:type="dxa"/>
          </w:tcPr>
          <w:p w14:paraId="051A8ADA" w14:textId="77777777" w:rsidR="009C4962" w:rsidRPr="00353C70" w:rsidRDefault="009C4962" w:rsidP="009C4962">
            <w:pPr>
              <w:jc w:val="center"/>
              <w:rPr>
                <w:rFonts w:ascii="Times New Roman" w:hAnsi="Times New Roman" w:cs="Times New Roman"/>
                <w:sz w:val="24"/>
                <w:szCs w:val="24"/>
              </w:rPr>
            </w:pPr>
            <w:r w:rsidRPr="00353C70">
              <w:rPr>
                <w:rFonts w:ascii="Times New Roman" w:hAnsi="Times New Roman" w:cs="Times New Roman"/>
                <w:sz w:val="24"/>
                <w:szCs w:val="24"/>
              </w:rPr>
              <w:t>1</w:t>
            </w:r>
          </w:p>
        </w:tc>
        <w:tc>
          <w:tcPr>
            <w:tcW w:w="6121" w:type="dxa"/>
          </w:tcPr>
          <w:p w14:paraId="664D8AEF" w14:textId="06106A60" w:rsidR="009C4962" w:rsidRPr="00353C70" w:rsidRDefault="009C4962" w:rsidP="009C4962">
            <w:pPr>
              <w:jc w:val="center"/>
              <w:rPr>
                <w:rFonts w:ascii="Times New Roman" w:hAnsi="Times New Roman" w:cs="Times New Roman"/>
                <w:sz w:val="24"/>
                <w:szCs w:val="24"/>
              </w:rPr>
            </w:pPr>
            <w:r>
              <w:rPr>
                <w:rFonts w:ascii="Times New Roman" w:eastAsia="Times New Roman" w:hAnsi="Times New Roman" w:cs="Times New Roman"/>
                <w:sz w:val="28"/>
              </w:rPr>
              <w:t>UCW-01</w:t>
            </w:r>
          </w:p>
        </w:tc>
        <w:tc>
          <w:tcPr>
            <w:tcW w:w="481" w:type="dxa"/>
            <w:shd w:val="clear" w:color="auto" w:fill="FF0000"/>
          </w:tcPr>
          <w:p w14:paraId="47D7E670" w14:textId="77777777" w:rsidR="009C4962" w:rsidRPr="00353C70" w:rsidRDefault="009C4962" w:rsidP="009C4962">
            <w:pPr>
              <w:jc w:val="center"/>
              <w:rPr>
                <w:rFonts w:ascii="Times New Roman" w:hAnsi="Times New Roman" w:cs="Times New Roman"/>
                <w:sz w:val="24"/>
                <w:szCs w:val="24"/>
              </w:rPr>
            </w:pPr>
          </w:p>
        </w:tc>
        <w:tc>
          <w:tcPr>
            <w:tcW w:w="481" w:type="dxa"/>
          </w:tcPr>
          <w:p w14:paraId="40B03AF1" w14:textId="77777777" w:rsidR="009C4962" w:rsidRPr="00353C70" w:rsidRDefault="009C4962" w:rsidP="009C4962">
            <w:pPr>
              <w:jc w:val="center"/>
              <w:rPr>
                <w:rFonts w:ascii="Times New Roman" w:hAnsi="Times New Roman" w:cs="Times New Roman"/>
                <w:sz w:val="24"/>
                <w:szCs w:val="24"/>
              </w:rPr>
            </w:pPr>
          </w:p>
        </w:tc>
        <w:tc>
          <w:tcPr>
            <w:tcW w:w="481" w:type="dxa"/>
          </w:tcPr>
          <w:p w14:paraId="43D20ABD" w14:textId="77777777" w:rsidR="009C4962" w:rsidRPr="00353C70" w:rsidRDefault="009C4962" w:rsidP="009C4962">
            <w:pPr>
              <w:jc w:val="center"/>
              <w:rPr>
                <w:rFonts w:ascii="Times New Roman" w:hAnsi="Times New Roman" w:cs="Times New Roman"/>
                <w:sz w:val="24"/>
                <w:szCs w:val="24"/>
              </w:rPr>
            </w:pPr>
          </w:p>
        </w:tc>
        <w:tc>
          <w:tcPr>
            <w:tcW w:w="481" w:type="dxa"/>
          </w:tcPr>
          <w:p w14:paraId="6BF2D0AB" w14:textId="77777777" w:rsidR="009C4962" w:rsidRPr="00353C70" w:rsidRDefault="009C4962" w:rsidP="009C4962">
            <w:pPr>
              <w:jc w:val="center"/>
              <w:rPr>
                <w:rFonts w:ascii="Times New Roman" w:hAnsi="Times New Roman" w:cs="Times New Roman"/>
                <w:sz w:val="24"/>
                <w:szCs w:val="24"/>
              </w:rPr>
            </w:pPr>
          </w:p>
        </w:tc>
        <w:tc>
          <w:tcPr>
            <w:tcW w:w="481" w:type="dxa"/>
          </w:tcPr>
          <w:p w14:paraId="5D3C326C" w14:textId="77777777" w:rsidR="009C4962" w:rsidRPr="00353C70" w:rsidRDefault="009C4962" w:rsidP="009C4962">
            <w:pPr>
              <w:jc w:val="center"/>
              <w:rPr>
                <w:rFonts w:ascii="Times New Roman" w:hAnsi="Times New Roman" w:cs="Times New Roman"/>
                <w:sz w:val="24"/>
                <w:szCs w:val="24"/>
              </w:rPr>
            </w:pPr>
          </w:p>
        </w:tc>
        <w:tc>
          <w:tcPr>
            <w:tcW w:w="481" w:type="dxa"/>
          </w:tcPr>
          <w:p w14:paraId="69672E47" w14:textId="77777777" w:rsidR="009C4962" w:rsidRPr="00353C70" w:rsidRDefault="009C4962" w:rsidP="009C4962">
            <w:pPr>
              <w:jc w:val="center"/>
              <w:rPr>
                <w:rFonts w:ascii="Times New Roman" w:hAnsi="Times New Roman" w:cs="Times New Roman"/>
                <w:sz w:val="24"/>
                <w:szCs w:val="24"/>
              </w:rPr>
            </w:pPr>
          </w:p>
        </w:tc>
        <w:tc>
          <w:tcPr>
            <w:tcW w:w="481" w:type="dxa"/>
          </w:tcPr>
          <w:p w14:paraId="366739DA" w14:textId="77777777" w:rsidR="009C4962" w:rsidRPr="00353C70" w:rsidRDefault="009C4962" w:rsidP="009C4962">
            <w:pPr>
              <w:jc w:val="center"/>
              <w:rPr>
                <w:rFonts w:ascii="Times New Roman" w:hAnsi="Times New Roman" w:cs="Times New Roman"/>
                <w:sz w:val="24"/>
                <w:szCs w:val="24"/>
              </w:rPr>
            </w:pPr>
          </w:p>
        </w:tc>
      </w:tr>
      <w:tr w:rsidR="009C4962" w:rsidRPr="00353C70" w14:paraId="207A4D1A" w14:textId="77777777" w:rsidTr="00E72BF5">
        <w:trPr>
          <w:trHeight w:val="352"/>
        </w:trPr>
        <w:tc>
          <w:tcPr>
            <w:tcW w:w="698" w:type="dxa"/>
          </w:tcPr>
          <w:p w14:paraId="2EAD05FF" w14:textId="77777777" w:rsidR="009C4962" w:rsidRPr="00353C70" w:rsidRDefault="009C4962" w:rsidP="009C4962">
            <w:pPr>
              <w:jc w:val="center"/>
              <w:rPr>
                <w:rFonts w:ascii="Times New Roman" w:hAnsi="Times New Roman" w:cs="Times New Roman"/>
                <w:sz w:val="24"/>
                <w:szCs w:val="24"/>
              </w:rPr>
            </w:pPr>
            <w:r w:rsidRPr="00353C70">
              <w:rPr>
                <w:rFonts w:ascii="Times New Roman" w:hAnsi="Times New Roman" w:cs="Times New Roman"/>
                <w:sz w:val="24"/>
                <w:szCs w:val="24"/>
              </w:rPr>
              <w:t>2</w:t>
            </w:r>
          </w:p>
        </w:tc>
        <w:tc>
          <w:tcPr>
            <w:tcW w:w="6121" w:type="dxa"/>
          </w:tcPr>
          <w:p w14:paraId="3ECBCE98" w14:textId="72EFA89F" w:rsidR="009C4962" w:rsidRPr="00353C70" w:rsidRDefault="009C4962" w:rsidP="009C4962">
            <w:pPr>
              <w:jc w:val="center"/>
              <w:rPr>
                <w:rFonts w:ascii="Times New Roman" w:hAnsi="Times New Roman" w:cs="Times New Roman"/>
                <w:sz w:val="24"/>
                <w:szCs w:val="24"/>
              </w:rPr>
            </w:pPr>
            <w:r>
              <w:rPr>
                <w:rFonts w:ascii="Times New Roman" w:eastAsia="Times New Roman" w:hAnsi="Times New Roman" w:cs="Times New Roman"/>
                <w:sz w:val="28"/>
              </w:rPr>
              <w:t>UCW-02</w:t>
            </w:r>
          </w:p>
        </w:tc>
        <w:tc>
          <w:tcPr>
            <w:tcW w:w="481" w:type="dxa"/>
          </w:tcPr>
          <w:p w14:paraId="2BC17795"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FF0000"/>
          </w:tcPr>
          <w:p w14:paraId="38156B37" w14:textId="77777777" w:rsidR="009C4962" w:rsidRPr="00353C70" w:rsidRDefault="009C4962" w:rsidP="009C4962">
            <w:pPr>
              <w:jc w:val="center"/>
              <w:rPr>
                <w:rFonts w:ascii="Times New Roman" w:hAnsi="Times New Roman" w:cs="Times New Roman"/>
                <w:sz w:val="24"/>
                <w:szCs w:val="24"/>
              </w:rPr>
            </w:pPr>
          </w:p>
        </w:tc>
        <w:tc>
          <w:tcPr>
            <w:tcW w:w="481" w:type="dxa"/>
          </w:tcPr>
          <w:p w14:paraId="28BEFFE3" w14:textId="77777777" w:rsidR="009C4962" w:rsidRPr="00353C70" w:rsidRDefault="009C4962" w:rsidP="009C4962">
            <w:pPr>
              <w:jc w:val="center"/>
              <w:rPr>
                <w:rFonts w:ascii="Times New Roman" w:hAnsi="Times New Roman" w:cs="Times New Roman"/>
                <w:sz w:val="24"/>
                <w:szCs w:val="24"/>
              </w:rPr>
            </w:pPr>
          </w:p>
        </w:tc>
        <w:tc>
          <w:tcPr>
            <w:tcW w:w="481" w:type="dxa"/>
          </w:tcPr>
          <w:p w14:paraId="426B7850" w14:textId="77777777" w:rsidR="009C4962" w:rsidRPr="00353C70" w:rsidRDefault="009C4962" w:rsidP="009C4962">
            <w:pPr>
              <w:jc w:val="center"/>
              <w:rPr>
                <w:rFonts w:ascii="Times New Roman" w:hAnsi="Times New Roman" w:cs="Times New Roman"/>
                <w:sz w:val="24"/>
                <w:szCs w:val="24"/>
              </w:rPr>
            </w:pPr>
          </w:p>
        </w:tc>
        <w:tc>
          <w:tcPr>
            <w:tcW w:w="481" w:type="dxa"/>
          </w:tcPr>
          <w:p w14:paraId="2FF36E87" w14:textId="77777777" w:rsidR="009C4962" w:rsidRPr="00353C70" w:rsidRDefault="009C4962" w:rsidP="009C4962">
            <w:pPr>
              <w:jc w:val="center"/>
              <w:rPr>
                <w:rFonts w:ascii="Times New Roman" w:hAnsi="Times New Roman" w:cs="Times New Roman"/>
                <w:sz w:val="24"/>
                <w:szCs w:val="24"/>
              </w:rPr>
            </w:pPr>
          </w:p>
        </w:tc>
        <w:tc>
          <w:tcPr>
            <w:tcW w:w="481" w:type="dxa"/>
          </w:tcPr>
          <w:p w14:paraId="28E4063D" w14:textId="77777777" w:rsidR="009C4962" w:rsidRPr="00353C70" w:rsidRDefault="009C4962" w:rsidP="009C4962">
            <w:pPr>
              <w:jc w:val="center"/>
              <w:rPr>
                <w:rFonts w:ascii="Times New Roman" w:hAnsi="Times New Roman" w:cs="Times New Roman"/>
                <w:sz w:val="24"/>
                <w:szCs w:val="24"/>
              </w:rPr>
            </w:pPr>
          </w:p>
        </w:tc>
        <w:tc>
          <w:tcPr>
            <w:tcW w:w="481" w:type="dxa"/>
          </w:tcPr>
          <w:p w14:paraId="4ED019CB" w14:textId="77777777" w:rsidR="009C4962" w:rsidRPr="00353C70" w:rsidRDefault="009C4962" w:rsidP="009C4962">
            <w:pPr>
              <w:jc w:val="center"/>
              <w:rPr>
                <w:rFonts w:ascii="Times New Roman" w:hAnsi="Times New Roman" w:cs="Times New Roman"/>
                <w:sz w:val="24"/>
                <w:szCs w:val="24"/>
              </w:rPr>
            </w:pPr>
          </w:p>
        </w:tc>
      </w:tr>
      <w:tr w:rsidR="009C4962" w:rsidRPr="00353C70" w14:paraId="0FD04014" w14:textId="77777777" w:rsidTr="00E72BF5">
        <w:trPr>
          <w:trHeight w:val="384"/>
        </w:trPr>
        <w:tc>
          <w:tcPr>
            <w:tcW w:w="698" w:type="dxa"/>
          </w:tcPr>
          <w:p w14:paraId="0EEC9572" w14:textId="77777777" w:rsidR="009C4962" w:rsidRPr="00353C70" w:rsidRDefault="009C4962" w:rsidP="009C4962">
            <w:pPr>
              <w:jc w:val="center"/>
              <w:rPr>
                <w:rFonts w:ascii="Times New Roman" w:hAnsi="Times New Roman" w:cs="Times New Roman"/>
                <w:sz w:val="24"/>
                <w:szCs w:val="24"/>
              </w:rPr>
            </w:pPr>
            <w:r w:rsidRPr="00353C70">
              <w:rPr>
                <w:rFonts w:ascii="Times New Roman" w:hAnsi="Times New Roman" w:cs="Times New Roman"/>
                <w:sz w:val="24"/>
                <w:szCs w:val="24"/>
              </w:rPr>
              <w:t>3</w:t>
            </w:r>
          </w:p>
        </w:tc>
        <w:tc>
          <w:tcPr>
            <w:tcW w:w="6121" w:type="dxa"/>
          </w:tcPr>
          <w:p w14:paraId="6F4FCC08" w14:textId="6FF59411" w:rsidR="009C4962" w:rsidRPr="00616A84" w:rsidRDefault="009C4962" w:rsidP="009C4962">
            <w:pPr>
              <w:jc w:val="center"/>
              <w:rPr>
                <w:rFonts w:ascii="Times New Roman" w:hAnsi="Times New Roman" w:cs="Times New Roman"/>
                <w:sz w:val="28"/>
              </w:rPr>
            </w:pPr>
            <w:r>
              <w:rPr>
                <w:rFonts w:ascii="Times New Roman" w:eastAsia="Times New Roman" w:hAnsi="Times New Roman" w:cs="Times New Roman"/>
                <w:sz w:val="28"/>
              </w:rPr>
              <w:t>UCW-03</w:t>
            </w:r>
          </w:p>
        </w:tc>
        <w:tc>
          <w:tcPr>
            <w:tcW w:w="481" w:type="dxa"/>
          </w:tcPr>
          <w:p w14:paraId="63532EBD" w14:textId="77777777" w:rsidR="009C4962" w:rsidRPr="00353C70" w:rsidRDefault="009C4962" w:rsidP="009C4962">
            <w:pPr>
              <w:jc w:val="center"/>
              <w:rPr>
                <w:rFonts w:ascii="Times New Roman" w:hAnsi="Times New Roman" w:cs="Times New Roman"/>
                <w:sz w:val="24"/>
                <w:szCs w:val="24"/>
              </w:rPr>
            </w:pPr>
          </w:p>
        </w:tc>
        <w:tc>
          <w:tcPr>
            <w:tcW w:w="481" w:type="dxa"/>
          </w:tcPr>
          <w:p w14:paraId="0934EECB"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FF0000"/>
          </w:tcPr>
          <w:p w14:paraId="4EB984F6" w14:textId="77777777" w:rsidR="009C4962" w:rsidRPr="00353C70" w:rsidRDefault="009C4962" w:rsidP="009C4962">
            <w:pPr>
              <w:jc w:val="center"/>
              <w:rPr>
                <w:rFonts w:ascii="Times New Roman" w:hAnsi="Times New Roman" w:cs="Times New Roman"/>
                <w:sz w:val="24"/>
                <w:szCs w:val="24"/>
              </w:rPr>
            </w:pPr>
          </w:p>
        </w:tc>
        <w:tc>
          <w:tcPr>
            <w:tcW w:w="481" w:type="dxa"/>
          </w:tcPr>
          <w:p w14:paraId="3E2EB971" w14:textId="77777777" w:rsidR="009C4962" w:rsidRPr="00353C70" w:rsidRDefault="009C4962" w:rsidP="009C4962">
            <w:pPr>
              <w:jc w:val="center"/>
              <w:rPr>
                <w:rFonts w:ascii="Times New Roman" w:hAnsi="Times New Roman" w:cs="Times New Roman"/>
                <w:sz w:val="24"/>
                <w:szCs w:val="24"/>
              </w:rPr>
            </w:pPr>
          </w:p>
        </w:tc>
        <w:tc>
          <w:tcPr>
            <w:tcW w:w="481" w:type="dxa"/>
          </w:tcPr>
          <w:p w14:paraId="218D095B" w14:textId="77777777" w:rsidR="009C4962" w:rsidRPr="00353C70" w:rsidRDefault="009C4962" w:rsidP="009C4962">
            <w:pPr>
              <w:jc w:val="center"/>
              <w:rPr>
                <w:rFonts w:ascii="Times New Roman" w:hAnsi="Times New Roman" w:cs="Times New Roman"/>
                <w:sz w:val="24"/>
                <w:szCs w:val="24"/>
              </w:rPr>
            </w:pPr>
          </w:p>
        </w:tc>
        <w:tc>
          <w:tcPr>
            <w:tcW w:w="481" w:type="dxa"/>
          </w:tcPr>
          <w:p w14:paraId="3AACB1B7" w14:textId="77777777" w:rsidR="009C4962" w:rsidRPr="00353C70" w:rsidRDefault="009C4962" w:rsidP="009C4962">
            <w:pPr>
              <w:jc w:val="center"/>
              <w:rPr>
                <w:rFonts w:ascii="Times New Roman" w:hAnsi="Times New Roman" w:cs="Times New Roman"/>
                <w:sz w:val="24"/>
                <w:szCs w:val="24"/>
              </w:rPr>
            </w:pPr>
          </w:p>
        </w:tc>
        <w:tc>
          <w:tcPr>
            <w:tcW w:w="481" w:type="dxa"/>
          </w:tcPr>
          <w:p w14:paraId="0E2A822A" w14:textId="77777777" w:rsidR="009C4962" w:rsidRPr="00353C70" w:rsidRDefault="009C4962" w:rsidP="009C4962">
            <w:pPr>
              <w:jc w:val="center"/>
              <w:rPr>
                <w:rFonts w:ascii="Times New Roman" w:hAnsi="Times New Roman" w:cs="Times New Roman"/>
                <w:sz w:val="24"/>
                <w:szCs w:val="24"/>
              </w:rPr>
            </w:pPr>
          </w:p>
        </w:tc>
      </w:tr>
      <w:tr w:rsidR="009C4962" w:rsidRPr="00353C70" w14:paraId="177966C1" w14:textId="77777777" w:rsidTr="00E72BF5">
        <w:trPr>
          <w:trHeight w:val="332"/>
        </w:trPr>
        <w:tc>
          <w:tcPr>
            <w:tcW w:w="698" w:type="dxa"/>
          </w:tcPr>
          <w:p w14:paraId="4337094B" w14:textId="77777777" w:rsidR="009C4962" w:rsidRPr="00353C70" w:rsidRDefault="009C4962" w:rsidP="009C4962">
            <w:pPr>
              <w:jc w:val="center"/>
              <w:rPr>
                <w:rFonts w:ascii="Times New Roman" w:hAnsi="Times New Roman" w:cs="Times New Roman"/>
                <w:sz w:val="24"/>
                <w:szCs w:val="24"/>
              </w:rPr>
            </w:pPr>
            <w:r w:rsidRPr="00353C70">
              <w:rPr>
                <w:rFonts w:ascii="Times New Roman" w:hAnsi="Times New Roman" w:cs="Times New Roman"/>
                <w:sz w:val="24"/>
                <w:szCs w:val="24"/>
              </w:rPr>
              <w:t>4</w:t>
            </w:r>
          </w:p>
        </w:tc>
        <w:tc>
          <w:tcPr>
            <w:tcW w:w="6121" w:type="dxa"/>
          </w:tcPr>
          <w:p w14:paraId="316C6DC5" w14:textId="5EE97EA4" w:rsidR="009C4962" w:rsidRPr="00353C70" w:rsidRDefault="009C4962" w:rsidP="009C4962">
            <w:pPr>
              <w:jc w:val="center"/>
              <w:rPr>
                <w:rFonts w:ascii="Times New Roman" w:hAnsi="Times New Roman" w:cs="Times New Roman"/>
                <w:sz w:val="24"/>
                <w:szCs w:val="24"/>
              </w:rPr>
            </w:pPr>
            <w:r>
              <w:rPr>
                <w:rFonts w:ascii="Times New Roman" w:eastAsia="Times New Roman" w:hAnsi="Times New Roman" w:cs="Times New Roman"/>
                <w:sz w:val="28"/>
              </w:rPr>
              <w:t>UCW-04</w:t>
            </w:r>
          </w:p>
        </w:tc>
        <w:tc>
          <w:tcPr>
            <w:tcW w:w="481" w:type="dxa"/>
          </w:tcPr>
          <w:p w14:paraId="27BBEB25" w14:textId="77777777" w:rsidR="009C4962" w:rsidRPr="00353C70" w:rsidRDefault="009C4962" w:rsidP="009C4962">
            <w:pPr>
              <w:jc w:val="center"/>
              <w:rPr>
                <w:rFonts w:ascii="Times New Roman" w:hAnsi="Times New Roman" w:cs="Times New Roman"/>
                <w:sz w:val="24"/>
                <w:szCs w:val="24"/>
              </w:rPr>
            </w:pPr>
          </w:p>
        </w:tc>
        <w:tc>
          <w:tcPr>
            <w:tcW w:w="481" w:type="dxa"/>
          </w:tcPr>
          <w:p w14:paraId="6F38B657" w14:textId="77777777" w:rsidR="009C4962" w:rsidRPr="00353C70" w:rsidRDefault="009C4962" w:rsidP="009C4962">
            <w:pPr>
              <w:jc w:val="center"/>
              <w:rPr>
                <w:rFonts w:ascii="Times New Roman" w:hAnsi="Times New Roman" w:cs="Times New Roman"/>
                <w:sz w:val="24"/>
                <w:szCs w:val="24"/>
              </w:rPr>
            </w:pPr>
          </w:p>
        </w:tc>
        <w:tc>
          <w:tcPr>
            <w:tcW w:w="481" w:type="dxa"/>
          </w:tcPr>
          <w:p w14:paraId="6DB827E1"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FF0000"/>
          </w:tcPr>
          <w:p w14:paraId="4CDEE1BE"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auto"/>
          </w:tcPr>
          <w:p w14:paraId="1D870B5F"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auto"/>
          </w:tcPr>
          <w:p w14:paraId="60CBEAB7"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auto"/>
          </w:tcPr>
          <w:p w14:paraId="09F858F5" w14:textId="77777777" w:rsidR="009C4962" w:rsidRPr="00353C70" w:rsidRDefault="009C4962" w:rsidP="009C4962">
            <w:pPr>
              <w:jc w:val="center"/>
              <w:rPr>
                <w:rFonts w:ascii="Times New Roman" w:hAnsi="Times New Roman" w:cs="Times New Roman"/>
                <w:sz w:val="24"/>
                <w:szCs w:val="24"/>
              </w:rPr>
            </w:pPr>
          </w:p>
        </w:tc>
      </w:tr>
      <w:tr w:rsidR="009C4962" w:rsidRPr="00353C70" w14:paraId="565E41A3" w14:textId="77777777" w:rsidTr="00E72BF5">
        <w:trPr>
          <w:trHeight w:val="332"/>
        </w:trPr>
        <w:tc>
          <w:tcPr>
            <w:tcW w:w="698" w:type="dxa"/>
          </w:tcPr>
          <w:p w14:paraId="2767B2FC" w14:textId="77777777" w:rsidR="009C4962" w:rsidRPr="00353C70" w:rsidRDefault="009C4962" w:rsidP="009C4962">
            <w:pPr>
              <w:jc w:val="center"/>
              <w:rPr>
                <w:rFonts w:ascii="Times New Roman" w:hAnsi="Times New Roman" w:cs="Times New Roman"/>
                <w:sz w:val="24"/>
                <w:szCs w:val="24"/>
              </w:rPr>
            </w:pPr>
            <w:r w:rsidRPr="00353C70">
              <w:rPr>
                <w:rFonts w:ascii="Times New Roman" w:hAnsi="Times New Roman" w:cs="Times New Roman"/>
                <w:sz w:val="24"/>
                <w:szCs w:val="24"/>
              </w:rPr>
              <w:t>5</w:t>
            </w:r>
          </w:p>
        </w:tc>
        <w:tc>
          <w:tcPr>
            <w:tcW w:w="6121" w:type="dxa"/>
          </w:tcPr>
          <w:p w14:paraId="504A4237" w14:textId="721A6090" w:rsidR="009C4962" w:rsidRPr="00353C70" w:rsidRDefault="009C4962" w:rsidP="009C4962">
            <w:pPr>
              <w:jc w:val="center"/>
              <w:rPr>
                <w:rFonts w:ascii="Times New Roman" w:hAnsi="Times New Roman" w:cs="Times New Roman"/>
                <w:color w:val="000000" w:themeColor="text1"/>
                <w:sz w:val="24"/>
                <w:szCs w:val="24"/>
              </w:rPr>
            </w:pPr>
            <w:r>
              <w:rPr>
                <w:rFonts w:ascii="Times New Roman" w:eastAsia="Times New Roman" w:hAnsi="Times New Roman" w:cs="Times New Roman"/>
                <w:sz w:val="28"/>
              </w:rPr>
              <w:t>UCW-05</w:t>
            </w:r>
          </w:p>
        </w:tc>
        <w:tc>
          <w:tcPr>
            <w:tcW w:w="481" w:type="dxa"/>
          </w:tcPr>
          <w:p w14:paraId="4BDB1B8F" w14:textId="77777777" w:rsidR="009C4962" w:rsidRPr="00353C70" w:rsidRDefault="009C4962" w:rsidP="009C4962">
            <w:pPr>
              <w:jc w:val="center"/>
              <w:rPr>
                <w:rFonts w:ascii="Times New Roman" w:hAnsi="Times New Roman" w:cs="Times New Roman"/>
                <w:sz w:val="24"/>
                <w:szCs w:val="24"/>
              </w:rPr>
            </w:pPr>
          </w:p>
        </w:tc>
        <w:tc>
          <w:tcPr>
            <w:tcW w:w="481" w:type="dxa"/>
          </w:tcPr>
          <w:p w14:paraId="2FBD2626" w14:textId="77777777" w:rsidR="009C4962" w:rsidRPr="00353C70" w:rsidRDefault="009C4962" w:rsidP="009C4962">
            <w:pPr>
              <w:jc w:val="center"/>
              <w:rPr>
                <w:rFonts w:ascii="Times New Roman" w:hAnsi="Times New Roman" w:cs="Times New Roman"/>
                <w:sz w:val="24"/>
                <w:szCs w:val="24"/>
              </w:rPr>
            </w:pPr>
          </w:p>
        </w:tc>
        <w:tc>
          <w:tcPr>
            <w:tcW w:w="481" w:type="dxa"/>
          </w:tcPr>
          <w:p w14:paraId="066D5A8C"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auto"/>
          </w:tcPr>
          <w:p w14:paraId="2C375F10"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FF0000"/>
          </w:tcPr>
          <w:p w14:paraId="6346B71C"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auto"/>
          </w:tcPr>
          <w:p w14:paraId="2AEBA642"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auto"/>
          </w:tcPr>
          <w:p w14:paraId="2D55F9D6" w14:textId="77777777" w:rsidR="009C4962" w:rsidRPr="00353C70" w:rsidRDefault="009C4962" w:rsidP="009C4962">
            <w:pPr>
              <w:jc w:val="center"/>
              <w:rPr>
                <w:rFonts w:ascii="Times New Roman" w:hAnsi="Times New Roman" w:cs="Times New Roman"/>
                <w:sz w:val="24"/>
                <w:szCs w:val="24"/>
              </w:rPr>
            </w:pPr>
          </w:p>
        </w:tc>
      </w:tr>
      <w:tr w:rsidR="009C4962" w:rsidRPr="00353C70" w14:paraId="7CA7BF69" w14:textId="77777777" w:rsidTr="00E72BF5">
        <w:trPr>
          <w:trHeight w:val="332"/>
        </w:trPr>
        <w:tc>
          <w:tcPr>
            <w:tcW w:w="698" w:type="dxa"/>
          </w:tcPr>
          <w:p w14:paraId="7908DB36" w14:textId="77777777" w:rsidR="009C4962" w:rsidRPr="00353C70" w:rsidRDefault="009C4962" w:rsidP="009C4962">
            <w:pPr>
              <w:jc w:val="center"/>
              <w:rPr>
                <w:rFonts w:ascii="Times New Roman" w:hAnsi="Times New Roman" w:cs="Times New Roman"/>
                <w:sz w:val="24"/>
                <w:szCs w:val="24"/>
              </w:rPr>
            </w:pPr>
            <w:r w:rsidRPr="00353C70">
              <w:rPr>
                <w:rFonts w:ascii="Times New Roman" w:hAnsi="Times New Roman" w:cs="Times New Roman"/>
                <w:sz w:val="24"/>
                <w:szCs w:val="24"/>
              </w:rPr>
              <w:t>6</w:t>
            </w:r>
          </w:p>
        </w:tc>
        <w:tc>
          <w:tcPr>
            <w:tcW w:w="6121" w:type="dxa"/>
          </w:tcPr>
          <w:p w14:paraId="63CE8E04" w14:textId="45EAB865" w:rsidR="009C4962" w:rsidRPr="00353C70" w:rsidRDefault="009C4962" w:rsidP="009C4962">
            <w:pPr>
              <w:jc w:val="center"/>
              <w:rPr>
                <w:rFonts w:ascii="Times New Roman" w:hAnsi="Times New Roman" w:cs="Times New Roman"/>
                <w:color w:val="000000" w:themeColor="text1"/>
                <w:sz w:val="24"/>
                <w:szCs w:val="24"/>
              </w:rPr>
            </w:pPr>
            <w:r>
              <w:rPr>
                <w:rFonts w:ascii="Times New Roman" w:eastAsia="Times New Roman" w:hAnsi="Times New Roman" w:cs="Times New Roman"/>
                <w:sz w:val="28"/>
              </w:rPr>
              <w:t>UCW-06</w:t>
            </w:r>
          </w:p>
        </w:tc>
        <w:tc>
          <w:tcPr>
            <w:tcW w:w="481" w:type="dxa"/>
          </w:tcPr>
          <w:p w14:paraId="062B22C6" w14:textId="77777777" w:rsidR="009C4962" w:rsidRPr="00353C70" w:rsidRDefault="009C4962" w:rsidP="009C4962">
            <w:pPr>
              <w:jc w:val="center"/>
              <w:rPr>
                <w:rFonts w:ascii="Times New Roman" w:hAnsi="Times New Roman" w:cs="Times New Roman"/>
                <w:sz w:val="24"/>
                <w:szCs w:val="24"/>
              </w:rPr>
            </w:pPr>
          </w:p>
        </w:tc>
        <w:tc>
          <w:tcPr>
            <w:tcW w:w="481" w:type="dxa"/>
          </w:tcPr>
          <w:p w14:paraId="3FE1A7F3" w14:textId="77777777" w:rsidR="009C4962" w:rsidRPr="00353C70" w:rsidRDefault="009C4962" w:rsidP="009C4962">
            <w:pPr>
              <w:jc w:val="center"/>
              <w:rPr>
                <w:rFonts w:ascii="Times New Roman" w:hAnsi="Times New Roman" w:cs="Times New Roman"/>
                <w:sz w:val="24"/>
                <w:szCs w:val="24"/>
              </w:rPr>
            </w:pPr>
          </w:p>
        </w:tc>
        <w:tc>
          <w:tcPr>
            <w:tcW w:w="481" w:type="dxa"/>
          </w:tcPr>
          <w:p w14:paraId="4EF4DA96"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auto"/>
          </w:tcPr>
          <w:p w14:paraId="22728702"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auto"/>
          </w:tcPr>
          <w:p w14:paraId="1EB21B64"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FF0000"/>
          </w:tcPr>
          <w:p w14:paraId="31D17FA1"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auto"/>
          </w:tcPr>
          <w:p w14:paraId="4D1A1516" w14:textId="77777777" w:rsidR="009C4962" w:rsidRPr="00353C70" w:rsidRDefault="009C4962" w:rsidP="009C4962">
            <w:pPr>
              <w:jc w:val="center"/>
              <w:rPr>
                <w:rFonts w:ascii="Times New Roman" w:hAnsi="Times New Roman" w:cs="Times New Roman"/>
                <w:sz w:val="24"/>
                <w:szCs w:val="24"/>
              </w:rPr>
            </w:pPr>
          </w:p>
        </w:tc>
      </w:tr>
      <w:tr w:rsidR="009C4962" w:rsidRPr="00353C70" w14:paraId="13E20790" w14:textId="77777777" w:rsidTr="00E72BF5">
        <w:trPr>
          <w:trHeight w:val="332"/>
        </w:trPr>
        <w:tc>
          <w:tcPr>
            <w:tcW w:w="698" w:type="dxa"/>
          </w:tcPr>
          <w:p w14:paraId="4A6717DB" w14:textId="77777777" w:rsidR="009C4962" w:rsidRPr="00353C70" w:rsidRDefault="009C4962" w:rsidP="009C4962">
            <w:pPr>
              <w:jc w:val="center"/>
              <w:rPr>
                <w:rFonts w:ascii="Times New Roman" w:hAnsi="Times New Roman" w:cs="Times New Roman"/>
                <w:sz w:val="24"/>
                <w:szCs w:val="24"/>
              </w:rPr>
            </w:pPr>
            <w:r w:rsidRPr="00353C70">
              <w:rPr>
                <w:rFonts w:ascii="Times New Roman" w:hAnsi="Times New Roman" w:cs="Times New Roman"/>
                <w:sz w:val="24"/>
                <w:szCs w:val="24"/>
              </w:rPr>
              <w:t>7</w:t>
            </w:r>
          </w:p>
        </w:tc>
        <w:tc>
          <w:tcPr>
            <w:tcW w:w="6121" w:type="dxa"/>
          </w:tcPr>
          <w:p w14:paraId="700AF802" w14:textId="1423A814" w:rsidR="009C4962" w:rsidRPr="00353C70" w:rsidRDefault="009C4962" w:rsidP="009C4962">
            <w:pPr>
              <w:jc w:val="center"/>
              <w:rPr>
                <w:rFonts w:ascii="Times New Roman" w:hAnsi="Times New Roman" w:cs="Times New Roman"/>
                <w:color w:val="000000" w:themeColor="text1"/>
                <w:sz w:val="24"/>
                <w:szCs w:val="24"/>
              </w:rPr>
            </w:pPr>
            <w:r>
              <w:rPr>
                <w:rFonts w:ascii="Times New Roman" w:eastAsia="Times New Roman" w:hAnsi="Times New Roman" w:cs="Times New Roman"/>
                <w:sz w:val="28"/>
              </w:rPr>
              <w:t>UCW-07</w:t>
            </w:r>
          </w:p>
        </w:tc>
        <w:tc>
          <w:tcPr>
            <w:tcW w:w="481" w:type="dxa"/>
          </w:tcPr>
          <w:p w14:paraId="6FD9618E" w14:textId="77777777" w:rsidR="009C4962" w:rsidRPr="00353C70" w:rsidRDefault="009C4962" w:rsidP="009C4962">
            <w:pPr>
              <w:jc w:val="center"/>
              <w:rPr>
                <w:rFonts w:ascii="Times New Roman" w:hAnsi="Times New Roman" w:cs="Times New Roman"/>
                <w:sz w:val="24"/>
                <w:szCs w:val="24"/>
              </w:rPr>
            </w:pPr>
          </w:p>
        </w:tc>
        <w:tc>
          <w:tcPr>
            <w:tcW w:w="481" w:type="dxa"/>
          </w:tcPr>
          <w:p w14:paraId="0180761B" w14:textId="77777777" w:rsidR="009C4962" w:rsidRPr="00353C70" w:rsidRDefault="009C4962" w:rsidP="009C4962">
            <w:pPr>
              <w:jc w:val="center"/>
              <w:rPr>
                <w:rFonts w:ascii="Times New Roman" w:hAnsi="Times New Roman" w:cs="Times New Roman"/>
                <w:sz w:val="24"/>
                <w:szCs w:val="24"/>
              </w:rPr>
            </w:pPr>
          </w:p>
        </w:tc>
        <w:tc>
          <w:tcPr>
            <w:tcW w:w="481" w:type="dxa"/>
          </w:tcPr>
          <w:p w14:paraId="383FA47A"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auto"/>
          </w:tcPr>
          <w:p w14:paraId="7C95BEC6"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auto"/>
          </w:tcPr>
          <w:p w14:paraId="17C4B129"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auto"/>
          </w:tcPr>
          <w:p w14:paraId="6FCD35DA" w14:textId="77777777" w:rsidR="009C4962" w:rsidRPr="00353C70" w:rsidRDefault="009C4962" w:rsidP="009C4962">
            <w:pPr>
              <w:jc w:val="center"/>
              <w:rPr>
                <w:rFonts w:ascii="Times New Roman" w:hAnsi="Times New Roman" w:cs="Times New Roman"/>
                <w:sz w:val="24"/>
                <w:szCs w:val="24"/>
              </w:rPr>
            </w:pPr>
          </w:p>
        </w:tc>
        <w:tc>
          <w:tcPr>
            <w:tcW w:w="481" w:type="dxa"/>
            <w:shd w:val="clear" w:color="auto" w:fill="FF0000"/>
          </w:tcPr>
          <w:p w14:paraId="2E97E2BC" w14:textId="77777777" w:rsidR="009C4962" w:rsidRPr="00353C70" w:rsidRDefault="009C4962" w:rsidP="009C4962">
            <w:pPr>
              <w:jc w:val="center"/>
              <w:rPr>
                <w:rFonts w:ascii="Times New Roman" w:hAnsi="Times New Roman" w:cs="Times New Roman"/>
                <w:sz w:val="24"/>
                <w:szCs w:val="24"/>
              </w:rPr>
            </w:pPr>
          </w:p>
        </w:tc>
      </w:tr>
    </w:tbl>
    <w:p w14:paraId="6148DACE" w14:textId="77777777" w:rsidR="00C24535" w:rsidRPr="00353C70" w:rsidRDefault="00C24535" w:rsidP="00C24535">
      <w:pPr>
        <w:spacing w:line="240" w:lineRule="auto"/>
        <w:jc w:val="center"/>
        <w:rPr>
          <w:rFonts w:ascii="Times New Roman" w:eastAsia="Times New Roman" w:hAnsi="Times New Roman" w:cs="Times New Roman"/>
          <w:sz w:val="28"/>
        </w:rPr>
      </w:pPr>
    </w:p>
    <w:p w14:paraId="42FEF338" w14:textId="77777777" w:rsidR="00C24535" w:rsidRPr="00353C70" w:rsidRDefault="00C24535" w:rsidP="00C24535">
      <w:pPr>
        <w:spacing w:line="240" w:lineRule="auto"/>
        <w:jc w:val="center"/>
        <w:rPr>
          <w:rFonts w:ascii="Times New Roman" w:eastAsia="Times New Roman" w:hAnsi="Times New Roman" w:cs="Times New Roman"/>
          <w:sz w:val="28"/>
        </w:rPr>
      </w:pPr>
    </w:p>
    <w:p w14:paraId="648CA981" w14:textId="77777777" w:rsidR="00EB0B53" w:rsidRPr="00353C70" w:rsidRDefault="00EB0B53" w:rsidP="005D09CC">
      <w:pPr>
        <w:jc w:val="center"/>
        <w:rPr>
          <w:rFonts w:ascii="Times New Roman" w:hAnsi="Times New Roman" w:cs="Times New Roman"/>
        </w:rPr>
      </w:pPr>
    </w:p>
    <w:p w14:paraId="034F9355" w14:textId="77777777" w:rsidR="00EB0B53" w:rsidRPr="00353C70" w:rsidRDefault="00EB0B53" w:rsidP="005D09CC">
      <w:pPr>
        <w:jc w:val="center"/>
        <w:rPr>
          <w:rFonts w:ascii="Times New Roman" w:hAnsi="Times New Roman" w:cs="Times New Roman"/>
        </w:rPr>
      </w:pPr>
    </w:p>
    <w:p w14:paraId="0D410E7B" w14:textId="05E55305" w:rsidR="005D09CC" w:rsidRPr="00353C70" w:rsidRDefault="005A063D" w:rsidP="00076672">
      <w:pPr>
        <w:jc w:val="both"/>
        <w:rPr>
          <w:rFonts w:ascii="Times New Roman" w:hAnsi="Times New Roman" w:cs="Times New Roman"/>
          <w:sz w:val="24"/>
          <w:szCs w:val="24"/>
        </w:rPr>
      </w:pPr>
      <w:r>
        <w:rPr>
          <w:rFonts w:ascii="Times New Roman" w:hAnsi="Times New Roman" w:cs="Times New Roman"/>
          <w:sz w:val="24"/>
          <w:szCs w:val="24"/>
        </w:rPr>
        <w:t>2.11</w:t>
      </w:r>
      <w:r w:rsidR="00076672" w:rsidRPr="00353C70">
        <w:rPr>
          <w:rFonts w:ascii="Times New Roman" w:hAnsi="Times New Roman" w:cs="Times New Roman"/>
          <w:sz w:val="24"/>
          <w:szCs w:val="24"/>
        </w:rPr>
        <w:t xml:space="preserve"> </w:t>
      </w:r>
      <w:r w:rsidR="00C24535" w:rsidRPr="00353C70">
        <w:rPr>
          <w:rFonts w:ascii="Times New Roman" w:eastAsia="Calibri" w:hAnsi="Times New Roman" w:cs="Times New Roman"/>
          <w:sz w:val="24"/>
          <w:szCs w:val="24"/>
        </w:rPr>
        <w:t>Sequence Diagram</w:t>
      </w:r>
      <w:r w:rsidR="00C24535" w:rsidRPr="00353C70">
        <w:rPr>
          <w:rFonts w:ascii="Times New Roman" w:hAnsi="Times New Roman" w:cs="Times New Roman"/>
          <w:sz w:val="24"/>
          <w:szCs w:val="24"/>
        </w:rPr>
        <w:t xml:space="preserve"> </w:t>
      </w:r>
      <w:r w:rsidR="005D09CC" w:rsidRPr="00353C70">
        <w:rPr>
          <w:rFonts w:ascii="Times New Roman" w:hAnsi="Times New Roman" w:cs="Times New Roman"/>
          <w:sz w:val="24"/>
          <w:szCs w:val="24"/>
        </w:rPr>
        <w:t>and User Requirement Specification (</w:t>
      </w:r>
      <w:r w:rsidR="00EB0B53" w:rsidRPr="00353C70">
        <w:rPr>
          <w:rFonts w:ascii="Times New Roman" w:hAnsi="Times New Roman" w:cs="Times New Roman"/>
          <w:sz w:val="24"/>
          <w:szCs w:val="24"/>
        </w:rPr>
        <w:t>Web</w:t>
      </w:r>
      <w:r w:rsidR="005D09CC" w:rsidRPr="00353C70">
        <w:rPr>
          <w:rFonts w:ascii="Times New Roman" w:hAnsi="Times New Roman" w:cs="Times New Roman"/>
          <w:sz w:val="24"/>
          <w:szCs w:val="24"/>
        </w:rPr>
        <w:t xml:space="preserve"> Application)</w:t>
      </w:r>
    </w:p>
    <w:tbl>
      <w:tblPr>
        <w:tblStyle w:val="TableGrid"/>
        <w:tblpPr w:leftFromText="180" w:rightFromText="180" w:vertAnchor="text" w:horzAnchor="margin" w:tblpXSpec="center" w:tblpY="332"/>
        <w:tblW w:w="10292" w:type="dxa"/>
        <w:tblLayout w:type="fixed"/>
        <w:tblLook w:val="04A0" w:firstRow="1" w:lastRow="0" w:firstColumn="1" w:lastColumn="0" w:noHBand="0" w:noVBand="1"/>
      </w:tblPr>
      <w:tblGrid>
        <w:gridCol w:w="706"/>
        <w:gridCol w:w="6184"/>
        <w:gridCol w:w="486"/>
        <w:gridCol w:w="486"/>
        <w:gridCol w:w="486"/>
        <w:gridCol w:w="486"/>
        <w:gridCol w:w="486"/>
        <w:gridCol w:w="486"/>
        <w:gridCol w:w="486"/>
      </w:tblGrid>
      <w:tr w:rsidR="005D09CC" w:rsidRPr="00353C70" w14:paraId="2FFD2258" w14:textId="77777777" w:rsidTr="00E72BF5">
        <w:trPr>
          <w:trHeight w:val="1094"/>
        </w:trPr>
        <w:tc>
          <w:tcPr>
            <w:tcW w:w="706" w:type="dxa"/>
          </w:tcPr>
          <w:p w14:paraId="13D52B6D" w14:textId="77777777" w:rsidR="005D09CC" w:rsidRPr="00353C70" w:rsidRDefault="005D09CC" w:rsidP="005D09CC">
            <w:pPr>
              <w:jc w:val="center"/>
              <w:rPr>
                <w:rFonts w:ascii="Times New Roman" w:hAnsi="Times New Roman" w:cs="Times New Roman"/>
                <w:sz w:val="24"/>
                <w:szCs w:val="24"/>
              </w:rPr>
            </w:pPr>
          </w:p>
          <w:p w14:paraId="73EFA48D" w14:textId="77777777" w:rsidR="005D09CC" w:rsidRPr="00353C70" w:rsidRDefault="005D09CC" w:rsidP="005D09CC">
            <w:pPr>
              <w:jc w:val="center"/>
              <w:rPr>
                <w:rFonts w:ascii="Times New Roman" w:hAnsi="Times New Roman" w:cs="Times New Roman"/>
                <w:sz w:val="24"/>
                <w:szCs w:val="24"/>
              </w:rPr>
            </w:pPr>
            <w:r w:rsidRPr="00353C70">
              <w:rPr>
                <w:rFonts w:ascii="Times New Roman" w:hAnsi="Times New Roman" w:cs="Times New Roman"/>
                <w:sz w:val="24"/>
                <w:szCs w:val="24"/>
              </w:rPr>
              <w:t>No.</w:t>
            </w:r>
          </w:p>
        </w:tc>
        <w:tc>
          <w:tcPr>
            <w:tcW w:w="6184" w:type="dxa"/>
          </w:tcPr>
          <w:p w14:paraId="4B8898A7" w14:textId="77777777" w:rsidR="005D09CC" w:rsidRPr="00353C70" w:rsidRDefault="005D09CC" w:rsidP="005D09CC">
            <w:pPr>
              <w:jc w:val="center"/>
              <w:rPr>
                <w:rFonts w:ascii="Times New Roman" w:eastAsia="Calibri" w:hAnsi="Times New Roman" w:cs="Times New Roman"/>
                <w:sz w:val="24"/>
                <w:szCs w:val="24"/>
              </w:rPr>
            </w:pPr>
          </w:p>
          <w:p w14:paraId="52551A01" w14:textId="261C47EB" w:rsidR="005D09CC" w:rsidRPr="00353C70" w:rsidRDefault="005D09CC" w:rsidP="00EB0B53">
            <w:pPr>
              <w:jc w:val="center"/>
              <w:rPr>
                <w:rFonts w:ascii="Times New Roman" w:hAnsi="Times New Roman" w:cs="Times New Roman"/>
                <w:sz w:val="24"/>
                <w:szCs w:val="24"/>
              </w:rPr>
            </w:pPr>
            <w:r w:rsidRPr="00353C70">
              <w:rPr>
                <w:rFonts w:ascii="Times New Roman" w:eastAsia="Calibri" w:hAnsi="Times New Roman" w:cs="Times New Roman"/>
                <w:sz w:val="24"/>
                <w:szCs w:val="24"/>
              </w:rPr>
              <w:t>Sequence Diagram</w:t>
            </w:r>
            <w:r w:rsidR="00EB0B53" w:rsidRPr="00353C70">
              <w:rPr>
                <w:rFonts w:ascii="Times New Roman" w:hAnsi="Times New Roman" w:cs="Times New Roman"/>
                <w:sz w:val="24"/>
                <w:szCs w:val="24"/>
              </w:rPr>
              <w:t xml:space="preserve"> Web</w:t>
            </w:r>
          </w:p>
        </w:tc>
        <w:tc>
          <w:tcPr>
            <w:tcW w:w="486" w:type="dxa"/>
            <w:textDirection w:val="btLr"/>
          </w:tcPr>
          <w:p w14:paraId="25D38250" w14:textId="3C8C1E7C" w:rsidR="005D09CC" w:rsidRPr="00353C70" w:rsidRDefault="005D09CC" w:rsidP="00EB0B53">
            <w:pPr>
              <w:ind w:left="113" w:right="113"/>
              <w:jc w:val="center"/>
              <w:rPr>
                <w:rFonts w:ascii="Times New Roman" w:hAnsi="Times New Roman" w:cs="Times New Roman"/>
                <w:sz w:val="20"/>
                <w:szCs w:val="20"/>
              </w:rPr>
            </w:pPr>
            <w:r w:rsidRPr="00353C70">
              <w:rPr>
                <w:rFonts w:ascii="Times New Roman" w:hAnsi="Times New Roman" w:cs="Times New Roman"/>
                <w:sz w:val="20"/>
                <w:szCs w:val="20"/>
              </w:rPr>
              <w:t>URS</w:t>
            </w:r>
            <w:r w:rsidR="00EB0B53" w:rsidRPr="00353C70">
              <w:rPr>
                <w:rFonts w:ascii="Times New Roman" w:hAnsi="Times New Roman" w:cs="Times New Roman"/>
                <w:sz w:val="20"/>
                <w:szCs w:val="20"/>
              </w:rPr>
              <w:t>W</w:t>
            </w:r>
            <w:r w:rsidRPr="00353C70">
              <w:rPr>
                <w:rFonts w:ascii="Times New Roman" w:hAnsi="Times New Roman" w:cs="Times New Roman"/>
                <w:sz w:val="20"/>
                <w:szCs w:val="20"/>
              </w:rPr>
              <w:t>-01</w:t>
            </w:r>
          </w:p>
        </w:tc>
        <w:tc>
          <w:tcPr>
            <w:tcW w:w="486" w:type="dxa"/>
            <w:textDirection w:val="btLr"/>
          </w:tcPr>
          <w:p w14:paraId="3E3B0AC2" w14:textId="7C28F061" w:rsidR="005D09CC" w:rsidRPr="00353C70" w:rsidRDefault="005D09CC" w:rsidP="00EB0B53">
            <w:pPr>
              <w:ind w:left="113" w:right="113"/>
              <w:jc w:val="center"/>
              <w:rPr>
                <w:rFonts w:ascii="Times New Roman" w:hAnsi="Times New Roman" w:cs="Times New Roman"/>
                <w:sz w:val="20"/>
                <w:szCs w:val="20"/>
              </w:rPr>
            </w:pPr>
            <w:r w:rsidRPr="00353C70">
              <w:rPr>
                <w:rFonts w:ascii="Times New Roman" w:hAnsi="Times New Roman" w:cs="Times New Roman"/>
                <w:sz w:val="20"/>
                <w:szCs w:val="20"/>
              </w:rPr>
              <w:t>URS</w:t>
            </w:r>
            <w:r w:rsidR="00EB0B53" w:rsidRPr="00353C70">
              <w:rPr>
                <w:rFonts w:ascii="Times New Roman" w:hAnsi="Times New Roman" w:cs="Times New Roman"/>
                <w:sz w:val="20"/>
                <w:szCs w:val="20"/>
              </w:rPr>
              <w:t>W</w:t>
            </w:r>
            <w:r w:rsidRPr="00353C70">
              <w:rPr>
                <w:rFonts w:ascii="Times New Roman" w:hAnsi="Times New Roman" w:cs="Times New Roman"/>
                <w:sz w:val="20"/>
                <w:szCs w:val="20"/>
              </w:rPr>
              <w:t>-02</w:t>
            </w:r>
          </w:p>
        </w:tc>
        <w:tc>
          <w:tcPr>
            <w:tcW w:w="486" w:type="dxa"/>
            <w:textDirection w:val="btLr"/>
          </w:tcPr>
          <w:p w14:paraId="7A188A31" w14:textId="4CB5593B" w:rsidR="005D09CC" w:rsidRPr="00353C70" w:rsidRDefault="005D09CC" w:rsidP="00EB0B53">
            <w:pPr>
              <w:ind w:left="113" w:right="113"/>
              <w:jc w:val="center"/>
              <w:rPr>
                <w:rFonts w:ascii="Times New Roman" w:hAnsi="Times New Roman" w:cs="Times New Roman"/>
                <w:sz w:val="20"/>
                <w:szCs w:val="20"/>
              </w:rPr>
            </w:pPr>
            <w:r w:rsidRPr="00353C70">
              <w:rPr>
                <w:rFonts w:ascii="Times New Roman" w:hAnsi="Times New Roman" w:cs="Times New Roman"/>
                <w:sz w:val="20"/>
                <w:szCs w:val="20"/>
              </w:rPr>
              <w:t>URS</w:t>
            </w:r>
            <w:r w:rsidR="00EB0B53" w:rsidRPr="00353C70">
              <w:rPr>
                <w:rFonts w:ascii="Times New Roman" w:hAnsi="Times New Roman" w:cs="Times New Roman"/>
                <w:sz w:val="20"/>
                <w:szCs w:val="20"/>
              </w:rPr>
              <w:t>W</w:t>
            </w:r>
            <w:r w:rsidRPr="00353C70">
              <w:rPr>
                <w:rFonts w:ascii="Times New Roman" w:hAnsi="Times New Roman" w:cs="Times New Roman"/>
                <w:sz w:val="20"/>
                <w:szCs w:val="20"/>
              </w:rPr>
              <w:t>-03</w:t>
            </w:r>
          </w:p>
        </w:tc>
        <w:tc>
          <w:tcPr>
            <w:tcW w:w="486" w:type="dxa"/>
            <w:textDirection w:val="btLr"/>
          </w:tcPr>
          <w:p w14:paraId="1A7A7237" w14:textId="31CEB524" w:rsidR="005D09CC" w:rsidRPr="00353C70" w:rsidRDefault="005D09CC" w:rsidP="00EB0B53">
            <w:pPr>
              <w:ind w:left="113" w:right="113"/>
              <w:jc w:val="center"/>
              <w:rPr>
                <w:rFonts w:ascii="Times New Roman" w:hAnsi="Times New Roman" w:cs="Times New Roman"/>
                <w:sz w:val="20"/>
                <w:szCs w:val="20"/>
              </w:rPr>
            </w:pPr>
            <w:r w:rsidRPr="00353C70">
              <w:rPr>
                <w:rFonts w:ascii="Times New Roman" w:hAnsi="Times New Roman" w:cs="Times New Roman"/>
                <w:sz w:val="20"/>
                <w:szCs w:val="20"/>
              </w:rPr>
              <w:t>URS</w:t>
            </w:r>
            <w:r w:rsidR="00EB0B53" w:rsidRPr="00353C70">
              <w:rPr>
                <w:rFonts w:ascii="Times New Roman" w:hAnsi="Times New Roman" w:cs="Times New Roman"/>
                <w:sz w:val="20"/>
                <w:szCs w:val="20"/>
              </w:rPr>
              <w:t>W</w:t>
            </w:r>
            <w:r w:rsidRPr="00353C70">
              <w:rPr>
                <w:rFonts w:ascii="Times New Roman" w:hAnsi="Times New Roman" w:cs="Times New Roman"/>
                <w:sz w:val="20"/>
                <w:szCs w:val="20"/>
              </w:rPr>
              <w:t>-04</w:t>
            </w:r>
          </w:p>
        </w:tc>
        <w:tc>
          <w:tcPr>
            <w:tcW w:w="486" w:type="dxa"/>
            <w:textDirection w:val="btLr"/>
          </w:tcPr>
          <w:p w14:paraId="667C578F" w14:textId="66C3D99F" w:rsidR="005D09CC" w:rsidRPr="00353C70" w:rsidRDefault="005D09CC" w:rsidP="00EB0B53">
            <w:pPr>
              <w:ind w:left="113" w:right="113"/>
              <w:jc w:val="center"/>
              <w:rPr>
                <w:rFonts w:ascii="Times New Roman" w:hAnsi="Times New Roman" w:cs="Times New Roman"/>
                <w:sz w:val="20"/>
                <w:szCs w:val="20"/>
              </w:rPr>
            </w:pPr>
            <w:r w:rsidRPr="00353C70">
              <w:rPr>
                <w:rFonts w:ascii="Times New Roman" w:hAnsi="Times New Roman" w:cs="Times New Roman"/>
                <w:sz w:val="20"/>
                <w:szCs w:val="20"/>
              </w:rPr>
              <w:t>URS</w:t>
            </w:r>
            <w:r w:rsidR="00EB0B53" w:rsidRPr="00353C70">
              <w:rPr>
                <w:rFonts w:ascii="Times New Roman" w:hAnsi="Times New Roman" w:cs="Times New Roman"/>
                <w:sz w:val="20"/>
                <w:szCs w:val="20"/>
              </w:rPr>
              <w:t>W</w:t>
            </w:r>
            <w:r w:rsidRPr="00353C70">
              <w:rPr>
                <w:rFonts w:ascii="Times New Roman" w:hAnsi="Times New Roman" w:cs="Times New Roman"/>
                <w:sz w:val="20"/>
                <w:szCs w:val="20"/>
              </w:rPr>
              <w:t>-05</w:t>
            </w:r>
          </w:p>
        </w:tc>
        <w:tc>
          <w:tcPr>
            <w:tcW w:w="486" w:type="dxa"/>
            <w:textDirection w:val="btLr"/>
          </w:tcPr>
          <w:p w14:paraId="4B37EFE6" w14:textId="18A8EDE7" w:rsidR="005D09CC" w:rsidRPr="00353C70" w:rsidRDefault="005D09CC" w:rsidP="00EB0B53">
            <w:pPr>
              <w:ind w:left="113" w:right="113"/>
              <w:jc w:val="center"/>
              <w:rPr>
                <w:rFonts w:ascii="Times New Roman" w:hAnsi="Times New Roman" w:cs="Times New Roman"/>
                <w:sz w:val="20"/>
                <w:szCs w:val="20"/>
              </w:rPr>
            </w:pPr>
            <w:r w:rsidRPr="00353C70">
              <w:rPr>
                <w:rFonts w:ascii="Times New Roman" w:hAnsi="Times New Roman" w:cs="Times New Roman"/>
                <w:sz w:val="20"/>
                <w:szCs w:val="20"/>
              </w:rPr>
              <w:t>URS</w:t>
            </w:r>
            <w:r w:rsidR="00EB0B53" w:rsidRPr="00353C70">
              <w:rPr>
                <w:rFonts w:ascii="Times New Roman" w:hAnsi="Times New Roman" w:cs="Times New Roman"/>
                <w:sz w:val="20"/>
                <w:szCs w:val="20"/>
              </w:rPr>
              <w:t>W</w:t>
            </w:r>
            <w:r w:rsidRPr="00353C70">
              <w:rPr>
                <w:rFonts w:ascii="Times New Roman" w:hAnsi="Times New Roman" w:cs="Times New Roman"/>
                <w:sz w:val="20"/>
                <w:szCs w:val="20"/>
              </w:rPr>
              <w:t>-06</w:t>
            </w:r>
          </w:p>
        </w:tc>
        <w:tc>
          <w:tcPr>
            <w:tcW w:w="486" w:type="dxa"/>
            <w:textDirection w:val="btLr"/>
          </w:tcPr>
          <w:p w14:paraId="3BFB3A6C" w14:textId="697D1B63" w:rsidR="005D09CC" w:rsidRPr="00353C70" w:rsidRDefault="005D09CC" w:rsidP="00EB0B53">
            <w:pPr>
              <w:ind w:left="113" w:right="113"/>
              <w:jc w:val="center"/>
              <w:rPr>
                <w:rFonts w:ascii="Times New Roman" w:hAnsi="Times New Roman" w:cs="Times New Roman"/>
                <w:sz w:val="20"/>
                <w:szCs w:val="20"/>
              </w:rPr>
            </w:pPr>
            <w:r w:rsidRPr="00353C70">
              <w:rPr>
                <w:rFonts w:ascii="Times New Roman" w:hAnsi="Times New Roman" w:cs="Times New Roman"/>
                <w:sz w:val="20"/>
                <w:szCs w:val="20"/>
              </w:rPr>
              <w:t>URS</w:t>
            </w:r>
            <w:r w:rsidR="00EB0B53" w:rsidRPr="00353C70">
              <w:rPr>
                <w:rFonts w:ascii="Times New Roman" w:hAnsi="Times New Roman" w:cs="Times New Roman"/>
                <w:sz w:val="20"/>
                <w:szCs w:val="20"/>
              </w:rPr>
              <w:t>W</w:t>
            </w:r>
            <w:r w:rsidRPr="00353C70">
              <w:rPr>
                <w:rFonts w:ascii="Times New Roman" w:hAnsi="Times New Roman" w:cs="Times New Roman"/>
                <w:sz w:val="20"/>
                <w:szCs w:val="20"/>
              </w:rPr>
              <w:t>-07</w:t>
            </w:r>
          </w:p>
        </w:tc>
      </w:tr>
      <w:tr w:rsidR="009C4962" w:rsidRPr="00353C70" w14:paraId="4EE3283A" w14:textId="77777777" w:rsidTr="00E72BF5">
        <w:trPr>
          <w:trHeight w:val="285"/>
        </w:trPr>
        <w:tc>
          <w:tcPr>
            <w:tcW w:w="706" w:type="dxa"/>
          </w:tcPr>
          <w:p w14:paraId="1D1B4D08" w14:textId="77777777" w:rsidR="009C4962" w:rsidRPr="00353C70" w:rsidRDefault="009C4962" w:rsidP="009C4962">
            <w:pPr>
              <w:jc w:val="center"/>
              <w:rPr>
                <w:rFonts w:ascii="Times New Roman" w:hAnsi="Times New Roman" w:cs="Times New Roman"/>
                <w:sz w:val="24"/>
                <w:szCs w:val="24"/>
              </w:rPr>
            </w:pPr>
            <w:r w:rsidRPr="00353C70">
              <w:rPr>
                <w:rFonts w:ascii="Times New Roman" w:hAnsi="Times New Roman" w:cs="Times New Roman"/>
                <w:sz w:val="24"/>
                <w:szCs w:val="24"/>
              </w:rPr>
              <w:t>1</w:t>
            </w:r>
          </w:p>
        </w:tc>
        <w:tc>
          <w:tcPr>
            <w:tcW w:w="6184" w:type="dxa"/>
          </w:tcPr>
          <w:p w14:paraId="3B66F530" w14:textId="4121EFA4" w:rsidR="009C4962" w:rsidRPr="00353C70" w:rsidRDefault="009C4962" w:rsidP="009C4962">
            <w:pPr>
              <w:jc w:val="center"/>
              <w:rPr>
                <w:rFonts w:ascii="Times New Roman" w:hAnsi="Times New Roman" w:cs="Times New Roman"/>
                <w:sz w:val="24"/>
                <w:szCs w:val="24"/>
              </w:rPr>
            </w:pPr>
            <w:r>
              <w:rPr>
                <w:rFonts w:ascii="Times New Roman" w:eastAsia="Times New Roman" w:hAnsi="Times New Roman" w:cs="Times New Roman"/>
                <w:sz w:val="28"/>
              </w:rPr>
              <w:t>UCW-01</w:t>
            </w:r>
          </w:p>
        </w:tc>
        <w:tc>
          <w:tcPr>
            <w:tcW w:w="486" w:type="dxa"/>
            <w:shd w:val="clear" w:color="auto" w:fill="FF0000"/>
          </w:tcPr>
          <w:p w14:paraId="77D8FEA3" w14:textId="77777777" w:rsidR="009C4962" w:rsidRPr="00353C70" w:rsidRDefault="009C4962" w:rsidP="009C4962">
            <w:pPr>
              <w:jc w:val="center"/>
              <w:rPr>
                <w:rFonts w:ascii="Times New Roman" w:hAnsi="Times New Roman" w:cs="Times New Roman"/>
                <w:sz w:val="24"/>
                <w:szCs w:val="24"/>
              </w:rPr>
            </w:pPr>
          </w:p>
        </w:tc>
        <w:tc>
          <w:tcPr>
            <w:tcW w:w="486" w:type="dxa"/>
          </w:tcPr>
          <w:p w14:paraId="5AADA900" w14:textId="77777777" w:rsidR="009C4962" w:rsidRPr="00353C70" w:rsidRDefault="009C4962" w:rsidP="009C4962">
            <w:pPr>
              <w:jc w:val="center"/>
              <w:rPr>
                <w:rFonts w:ascii="Times New Roman" w:hAnsi="Times New Roman" w:cs="Times New Roman"/>
                <w:sz w:val="24"/>
                <w:szCs w:val="24"/>
              </w:rPr>
            </w:pPr>
          </w:p>
        </w:tc>
        <w:tc>
          <w:tcPr>
            <w:tcW w:w="486" w:type="dxa"/>
          </w:tcPr>
          <w:p w14:paraId="53395385" w14:textId="77777777" w:rsidR="009C4962" w:rsidRPr="00353C70" w:rsidRDefault="009C4962" w:rsidP="009C4962">
            <w:pPr>
              <w:jc w:val="center"/>
              <w:rPr>
                <w:rFonts w:ascii="Times New Roman" w:hAnsi="Times New Roman" w:cs="Times New Roman"/>
                <w:sz w:val="24"/>
                <w:szCs w:val="24"/>
              </w:rPr>
            </w:pPr>
          </w:p>
        </w:tc>
        <w:tc>
          <w:tcPr>
            <w:tcW w:w="486" w:type="dxa"/>
          </w:tcPr>
          <w:p w14:paraId="5945EC15" w14:textId="77777777" w:rsidR="009C4962" w:rsidRPr="00353C70" w:rsidRDefault="009C4962" w:rsidP="009C4962">
            <w:pPr>
              <w:jc w:val="center"/>
              <w:rPr>
                <w:rFonts w:ascii="Times New Roman" w:hAnsi="Times New Roman" w:cs="Times New Roman"/>
                <w:sz w:val="24"/>
                <w:szCs w:val="24"/>
              </w:rPr>
            </w:pPr>
          </w:p>
        </w:tc>
        <w:tc>
          <w:tcPr>
            <w:tcW w:w="486" w:type="dxa"/>
          </w:tcPr>
          <w:p w14:paraId="6A7EC881" w14:textId="77777777" w:rsidR="009C4962" w:rsidRPr="00353C70" w:rsidRDefault="009C4962" w:rsidP="009C4962">
            <w:pPr>
              <w:jc w:val="center"/>
              <w:rPr>
                <w:rFonts w:ascii="Times New Roman" w:hAnsi="Times New Roman" w:cs="Times New Roman"/>
                <w:sz w:val="24"/>
                <w:szCs w:val="24"/>
              </w:rPr>
            </w:pPr>
          </w:p>
        </w:tc>
        <w:tc>
          <w:tcPr>
            <w:tcW w:w="486" w:type="dxa"/>
          </w:tcPr>
          <w:p w14:paraId="1CDEE5C4" w14:textId="77777777" w:rsidR="009C4962" w:rsidRPr="00353C70" w:rsidRDefault="009C4962" w:rsidP="009C4962">
            <w:pPr>
              <w:jc w:val="center"/>
              <w:rPr>
                <w:rFonts w:ascii="Times New Roman" w:hAnsi="Times New Roman" w:cs="Times New Roman"/>
                <w:sz w:val="24"/>
                <w:szCs w:val="24"/>
              </w:rPr>
            </w:pPr>
          </w:p>
        </w:tc>
        <w:tc>
          <w:tcPr>
            <w:tcW w:w="486" w:type="dxa"/>
          </w:tcPr>
          <w:p w14:paraId="2E214F12" w14:textId="77777777" w:rsidR="009C4962" w:rsidRPr="00353C70" w:rsidRDefault="009C4962" w:rsidP="009C4962">
            <w:pPr>
              <w:jc w:val="center"/>
              <w:rPr>
                <w:rFonts w:ascii="Times New Roman" w:hAnsi="Times New Roman" w:cs="Times New Roman"/>
                <w:sz w:val="24"/>
                <w:szCs w:val="24"/>
              </w:rPr>
            </w:pPr>
          </w:p>
        </w:tc>
      </w:tr>
      <w:tr w:rsidR="009C4962" w:rsidRPr="00353C70" w14:paraId="149EEDBA" w14:textId="77777777" w:rsidTr="00E72BF5">
        <w:trPr>
          <w:trHeight w:val="349"/>
        </w:trPr>
        <w:tc>
          <w:tcPr>
            <w:tcW w:w="706" w:type="dxa"/>
          </w:tcPr>
          <w:p w14:paraId="7B8B05DE" w14:textId="77777777" w:rsidR="009C4962" w:rsidRPr="00353C70" w:rsidRDefault="009C4962" w:rsidP="009C4962">
            <w:pPr>
              <w:jc w:val="center"/>
              <w:rPr>
                <w:rFonts w:ascii="Times New Roman" w:hAnsi="Times New Roman" w:cs="Times New Roman"/>
                <w:sz w:val="24"/>
                <w:szCs w:val="24"/>
              </w:rPr>
            </w:pPr>
            <w:r w:rsidRPr="00353C70">
              <w:rPr>
                <w:rFonts w:ascii="Times New Roman" w:hAnsi="Times New Roman" w:cs="Times New Roman"/>
                <w:sz w:val="24"/>
                <w:szCs w:val="24"/>
              </w:rPr>
              <w:t>2</w:t>
            </w:r>
          </w:p>
        </w:tc>
        <w:tc>
          <w:tcPr>
            <w:tcW w:w="6184" w:type="dxa"/>
          </w:tcPr>
          <w:p w14:paraId="1F6D1CD2" w14:textId="0A17823C" w:rsidR="009C4962" w:rsidRPr="00353C70" w:rsidRDefault="009C4962" w:rsidP="009C4962">
            <w:pPr>
              <w:jc w:val="center"/>
              <w:rPr>
                <w:rFonts w:ascii="Times New Roman" w:hAnsi="Times New Roman" w:cs="Times New Roman"/>
                <w:sz w:val="24"/>
                <w:szCs w:val="24"/>
              </w:rPr>
            </w:pPr>
            <w:r>
              <w:rPr>
                <w:rFonts w:ascii="Times New Roman" w:eastAsia="Times New Roman" w:hAnsi="Times New Roman" w:cs="Times New Roman"/>
                <w:sz w:val="28"/>
              </w:rPr>
              <w:t>UCW-02</w:t>
            </w:r>
          </w:p>
        </w:tc>
        <w:tc>
          <w:tcPr>
            <w:tcW w:w="486" w:type="dxa"/>
          </w:tcPr>
          <w:p w14:paraId="37F771D7"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FF0000"/>
          </w:tcPr>
          <w:p w14:paraId="2AD71EDF" w14:textId="77777777" w:rsidR="009C4962" w:rsidRPr="00353C70" w:rsidRDefault="009C4962" w:rsidP="009C4962">
            <w:pPr>
              <w:jc w:val="center"/>
              <w:rPr>
                <w:rFonts w:ascii="Times New Roman" w:hAnsi="Times New Roman" w:cs="Times New Roman"/>
                <w:sz w:val="24"/>
                <w:szCs w:val="24"/>
              </w:rPr>
            </w:pPr>
          </w:p>
        </w:tc>
        <w:tc>
          <w:tcPr>
            <w:tcW w:w="486" w:type="dxa"/>
          </w:tcPr>
          <w:p w14:paraId="19C81BB8" w14:textId="77777777" w:rsidR="009C4962" w:rsidRPr="00353C70" w:rsidRDefault="009C4962" w:rsidP="009C4962">
            <w:pPr>
              <w:jc w:val="center"/>
              <w:rPr>
                <w:rFonts w:ascii="Times New Roman" w:hAnsi="Times New Roman" w:cs="Times New Roman"/>
                <w:sz w:val="24"/>
                <w:szCs w:val="24"/>
              </w:rPr>
            </w:pPr>
          </w:p>
        </w:tc>
        <w:tc>
          <w:tcPr>
            <w:tcW w:w="486" w:type="dxa"/>
          </w:tcPr>
          <w:p w14:paraId="2CDC18FE" w14:textId="77777777" w:rsidR="009C4962" w:rsidRPr="00353C70" w:rsidRDefault="009C4962" w:rsidP="009C4962">
            <w:pPr>
              <w:jc w:val="center"/>
              <w:rPr>
                <w:rFonts w:ascii="Times New Roman" w:hAnsi="Times New Roman" w:cs="Times New Roman"/>
                <w:sz w:val="24"/>
                <w:szCs w:val="24"/>
              </w:rPr>
            </w:pPr>
          </w:p>
        </w:tc>
        <w:tc>
          <w:tcPr>
            <w:tcW w:w="486" w:type="dxa"/>
          </w:tcPr>
          <w:p w14:paraId="12B79621" w14:textId="77777777" w:rsidR="009C4962" w:rsidRPr="00353C70" w:rsidRDefault="009C4962" w:rsidP="009C4962">
            <w:pPr>
              <w:jc w:val="center"/>
              <w:rPr>
                <w:rFonts w:ascii="Times New Roman" w:hAnsi="Times New Roman" w:cs="Times New Roman"/>
                <w:sz w:val="24"/>
                <w:szCs w:val="24"/>
              </w:rPr>
            </w:pPr>
          </w:p>
        </w:tc>
        <w:tc>
          <w:tcPr>
            <w:tcW w:w="486" w:type="dxa"/>
          </w:tcPr>
          <w:p w14:paraId="280718E7" w14:textId="77777777" w:rsidR="009C4962" w:rsidRPr="00353C70" w:rsidRDefault="009C4962" w:rsidP="009C4962">
            <w:pPr>
              <w:jc w:val="center"/>
              <w:rPr>
                <w:rFonts w:ascii="Times New Roman" w:hAnsi="Times New Roman" w:cs="Times New Roman"/>
                <w:sz w:val="24"/>
                <w:szCs w:val="24"/>
              </w:rPr>
            </w:pPr>
          </w:p>
        </w:tc>
        <w:tc>
          <w:tcPr>
            <w:tcW w:w="486" w:type="dxa"/>
          </w:tcPr>
          <w:p w14:paraId="33531023" w14:textId="77777777" w:rsidR="009C4962" w:rsidRPr="00353C70" w:rsidRDefault="009C4962" w:rsidP="009C4962">
            <w:pPr>
              <w:jc w:val="center"/>
              <w:rPr>
                <w:rFonts w:ascii="Times New Roman" w:hAnsi="Times New Roman" w:cs="Times New Roman"/>
                <w:sz w:val="24"/>
                <w:szCs w:val="24"/>
              </w:rPr>
            </w:pPr>
          </w:p>
        </w:tc>
      </w:tr>
      <w:tr w:rsidR="009C4962" w:rsidRPr="00353C70" w14:paraId="28EC94F8" w14:textId="77777777" w:rsidTr="00616A84">
        <w:trPr>
          <w:trHeight w:val="275"/>
        </w:trPr>
        <w:tc>
          <w:tcPr>
            <w:tcW w:w="706" w:type="dxa"/>
          </w:tcPr>
          <w:p w14:paraId="3012B856" w14:textId="77777777" w:rsidR="009C4962" w:rsidRPr="00353C70" w:rsidRDefault="009C4962" w:rsidP="009C4962">
            <w:pPr>
              <w:jc w:val="center"/>
              <w:rPr>
                <w:rFonts w:ascii="Times New Roman" w:hAnsi="Times New Roman" w:cs="Times New Roman"/>
                <w:sz w:val="24"/>
                <w:szCs w:val="24"/>
              </w:rPr>
            </w:pPr>
            <w:r w:rsidRPr="00353C70">
              <w:rPr>
                <w:rFonts w:ascii="Times New Roman" w:hAnsi="Times New Roman" w:cs="Times New Roman"/>
                <w:sz w:val="24"/>
                <w:szCs w:val="24"/>
              </w:rPr>
              <w:t>3</w:t>
            </w:r>
          </w:p>
        </w:tc>
        <w:tc>
          <w:tcPr>
            <w:tcW w:w="6184" w:type="dxa"/>
          </w:tcPr>
          <w:p w14:paraId="1B92545E" w14:textId="6E7CFBCF" w:rsidR="009C4962" w:rsidRPr="00616A84" w:rsidRDefault="009C4962" w:rsidP="009C4962">
            <w:pPr>
              <w:jc w:val="center"/>
              <w:rPr>
                <w:rFonts w:ascii="Times New Roman" w:hAnsi="Times New Roman" w:cs="Times New Roman"/>
                <w:sz w:val="28"/>
              </w:rPr>
            </w:pPr>
            <w:r>
              <w:rPr>
                <w:rFonts w:ascii="Times New Roman" w:eastAsia="Times New Roman" w:hAnsi="Times New Roman" w:cs="Times New Roman"/>
                <w:sz w:val="28"/>
              </w:rPr>
              <w:t>UCW-03</w:t>
            </w:r>
          </w:p>
        </w:tc>
        <w:tc>
          <w:tcPr>
            <w:tcW w:w="486" w:type="dxa"/>
          </w:tcPr>
          <w:p w14:paraId="57BB5916" w14:textId="77777777" w:rsidR="009C4962" w:rsidRPr="00353C70" w:rsidRDefault="009C4962" w:rsidP="009C4962">
            <w:pPr>
              <w:jc w:val="center"/>
              <w:rPr>
                <w:rFonts w:ascii="Times New Roman" w:hAnsi="Times New Roman" w:cs="Times New Roman"/>
                <w:sz w:val="24"/>
                <w:szCs w:val="24"/>
              </w:rPr>
            </w:pPr>
          </w:p>
        </w:tc>
        <w:tc>
          <w:tcPr>
            <w:tcW w:w="486" w:type="dxa"/>
          </w:tcPr>
          <w:p w14:paraId="49559102"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FF0000"/>
          </w:tcPr>
          <w:p w14:paraId="72A8E8C4" w14:textId="77777777" w:rsidR="009C4962" w:rsidRPr="00353C70" w:rsidRDefault="009C4962" w:rsidP="009C4962">
            <w:pPr>
              <w:jc w:val="center"/>
              <w:rPr>
                <w:rFonts w:ascii="Times New Roman" w:hAnsi="Times New Roman" w:cs="Times New Roman"/>
                <w:sz w:val="24"/>
                <w:szCs w:val="24"/>
              </w:rPr>
            </w:pPr>
          </w:p>
        </w:tc>
        <w:tc>
          <w:tcPr>
            <w:tcW w:w="486" w:type="dxa"/>
          </w:tcPr>
          <w:p w14:paraId="54F6AEBF" w14:textId="77777777" w:rsidR="009C4962" w:rsidRPr="00353C70" w:rsidRDefault="009C4962" w:rsidP="009C4962">
            <w:pPr>
              <w:jc w:val="center"/>
              <w:rPr>
                <w:rFonts w:ascii="Times New Roman" w:hAnsi="Times New Roman" w:cs="Times New Roman"/>
                <w:sz w:val="24"/>
                <w:szCs w:val="24"/>
              </w:rPr>
            </w:pPr>
          </w:p>
        </w:tc>
        <w:tc>
          <w:tcPr>
            <w:tcW w:w="486" w:type="dxa"/>
          </w:tcPr>
          <w:p w14:paraId="169AC5DB" w14:textId="77777777" w:rsidR="009C4962" w:rsidRPr="00353C70" w:rsidRDefault="009C4962" w:rsidP="009C4962">
            <w:pPr>
              <w:jc w:val="center"/>
              <w:rPr>
                <w:rFonts w:ascii="Times New Roman" w:hAnsi="Times New Roman" w:cs="Times New Roman"/>
                <w:sz w:val="24"/>
                <w:szCs w:val="24"/>
              </w:rPr>
            </w:pPr>
          </w:p>
        </w:tc>
        <w:tc>
          <w:tcPr>
            <w:tcW w:w="486" w:type="dxa"/>
          </w:tcPr>
          <w:p w14:paraId="4AA52EAF" w14:textId="77777777" w:rsidR="009C4962" w:rsidRPr="00353C70" w:rsidRDefault="009C4962" w:rsidP="009C4962">
            <w:pPr>
              <w:jc w:val="center"/>
              <w:rPr>
                <w:rFonts w:ascii="Times New Roman" w:hAnsi="Times New Roman" w:cs="Times New Roman"/>
                <w:sz w:val="24"/>
                <w:szCs w:val="24"/>
              </w:rPr>
            </w:pPr>
          </w:p>
        </w:tc>
        <w:tc>
          <w:tcPr>
            <w:tcW w:w="486" w:type="dxa"/>
          </w:tcPr>
          <w:p w14:paraId="3DFCDE65" w14:textId="77777777" w:rsidR="009C4962" w:rsidRPr="00353C70" w:rsidRDefault="009C4962" w:rsidP="009C4962">
            <w:pPr>
              <w:jc w:val="center"/>
              <w:rPr>
                <w:rFonts w:ascii="Times New Roman" w:hAnsi="Times New Roman" w:cs="Times New Roman"/>
                <w:sz w:val="24"/>
                <w:szCs w:val="24"/>
              </w:rPr>
            </w:pPr>
          </w:p>
        </w:tc>
      </w:tr>
      <w:tr w:rsidR="009C4962" w:rsidRPr="00353C70" w14:paraId="384D64CA" w14:textId="77777777" w:rsidTr="00E72BF5">
        <w:trPr>
          <w:trHeight w:val="330"/>
        </w:trPr>
        <w:tc>
          <w:tcPr>
            <w:tcW w:w="706" w:type="dxa"/>
          </w:tcPr>
          <w:p w14:paraId="171BC47D" w14:textId="77777777" w:rsidR="009C4962" w:rsidRPr="00353C70" w:rsidRDefault="009C4962" w:rsidP="009C4962">
            <w:pPr>
              <w:jc w:val="center"/>
              <w:rPr>
                <w:rFonts w:ascii="Times New Roman" w:hAnsi="Times New Roman" w:cs="Times New Roman"/>
                <w:sz w:val="24"/>
                <w:szCs w:val="24"/>
              </w:rPr>
            </w:pPr>
            <w:r w:rsidRPr="00353C70">
              <w:rPr>
                <w:rFonts w:ascii="Times New Roman" w:hAnsi="Times New Roman" w:cs="Times New Roman"/>
                <w:sz w:val="24"/>
                <w:szCs w:val="24"/>
              </w:rPr>
              <w:t>4</w:t>
            </w:r>
          </w:p>
        </w:tc>
        <w:tc>
          <w:tcPr>
            <w:tcW w:w="6184" w:type="dxa"/>
          </w:tcPr>
          <w:p w14:paraId="1F4DB373" w14:textId="49B04E8C" w:rsidR="009C4962" w:rsidRPr="00353C70" w:rsidRDefault="009C4962" w:rsidP="009C4962">
            <w:pPr>
              <w:jc w:val="center"/>
              <w:rPr>
                <w:rFonts w:ascii="Times New Roman" w:hAnsi="Times New Roman" w:cs="Times New Roman"/>
                <w:sz w:val="24"/>
                <w:szCs w:val="24"/>
              </w:rPr>
            </w:pPr>
            <w:r>
              <w:rPr>
                <w:rFonts w:ascii="Times New Roman" w:eastAsia="Times New Roman" w:hAnsi="Times New Roman" w:cs="Times New Roman"/>
                <w:sz w:val="28"/>
              </w:rPr>
              <w:t>UCW-04</w:t>
            </w:r>
          </w:p>
        </w:tc>
        <w:tc>
          <w:tcPr>
            <w:tcW w:w="486" w:type="dxa"/>
          </w:tcPr>
          <w:p w14:paraId="02E9F38F" w14:textId="77777777" w:rsidR="009C4962" w:rsidRPr="00353C70" w:rsidRDefault="009C4962" w:rsidP="009C4962">
            <w:pPr>
              <w:jc w:val="center"/>
              <w:rPr>
                <w:rFonts w:ascii="Times New Roman" w:hAnsi="Times New Roman" w:cs="Times New Roman"/>
                <w:sz w:val="24"/>
                <w:szCs w:val="24"/>
              </w:rPr>
            </w:pPr>
          </w:p>
        </w:tc>
        <w:tc>
          <w:tcPr>
            <w:tcW w:w="486" w:type="dxa"/>
          </w:tcPr>
          <w:p w14:paraId="643171F0" w14:textId="77777777" w:rsidR="009C4962" w:rsidRPr="00353C70" w:rsidRDefault="009C4962" w:rsidP="009C4962">
            <w:pPr>
              <w:jc w:val="center"/>
              <w:rPr>
                <w:rFonts w:ascii="Times New Roman" w:hAnsi="Times New Roman" w:cs="Times New Roman"/>
                <w:sz w:val="24"/>
                <w:szCs w:val="24"/>
              </w:rPr>
            </w:pPr>
          </w:p>
        </w:tc>
        <w:tc>
          <w:tcPr>
            <w:tcW w:w="486" w:type="dxa"/>
          </w:tcPr>
          <w:p w14:paraId="57ECFED9"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FF0000"/>
          </w:tcPr>
          <w:p w14:paraId="39F9A293"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auto"/>
          </w:tcPr>
          <w:p w14:paraId="38DEAFC7"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auto"/>
          </w:tcPr>
          <w:p w14:paraId="520A3EFB"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auto"/>
          </w:tcPr>
          <w:p w14:paraId="6E1F0D48" w14:textId="77777777" w:rsidR="009C4962" w:rsidRPr="00353C70" w:rsidRDefault="009C4962" w:rsidP="009C4962">
            <w:pPr>
              <w:jc w:val="center"/>
              <w:rPr>
                <w:rFonts w:ascii="Times New Roman" w:hAnsi="Times New Roman" w:cs="Times New Roman"/>
                <w:sz w:val="24"/>
                <w:szCs w:val="24"/>
              </w:rPr>
            </w:pPr>
          </w:p>
        </w:tc>
      </w:tr>
      <w:tr w:rsidR="009C4962" w:rsidRPr="00353C70" w14:paraId="7B6548E8" w14:textId="77777777" w:rsidTr="00E72BF5">
        <w:trPr>
          <w:trHeight w:val="330"/>
        </w:trPr>
        <w:tc>
          <w:tcPr>
            <w:tcW w:w="706" w:type="dxa"/>
          </w:tcPr>
          <w:p w14:paraId="0C2066F0" w14:textId="77777777" w:rsidR="009C4962" w:rsidRPr="00353C70" w:rsidRDefault="009C4962" w:rsidP="009C4962">
            <w:pPr>
              <w:jc w:val="center"/>
              <w:rPr>
                <w:rFonts w:ascii="Times New Roman" w:hAnsi="Times New Roman" w:cs="Times New Roman"/>
                <w:sz w:val="24"/>
                <w:szCs w:val="24"/>
              </w:rPr>
            </w:pPr>
            <w:r w:rsidRPr="00353C70">
              <w:rPr>
                <w:rFonts w:ascii="Times New Roman" w:hAnsi="Times New Roman" w:cs="Times New Roman"/>
                <w:sz w:val="24"/>
                <w:szCs w:val="24"/>
              </w:rPr>
              <w:t>5</w:t>
            </w:r>
          </w:p>
        </w:tc>
        <w:tc>
          <w:tcPr>
            <w:tcW w:w="6184" w:type="dxa"/>
          </w:tcPr>
          <w:p w14:paraId="5219B896" w14:textId="360EE29E" w:rsidR="009C4962" w:rsidRPr="00353C70" w:rsidRDefault="009C4962" w:rsidP="009C4962">
            <w:pPr>
              <w:jc w:val="center"/>
              <w:rPr>
                <w:rFonts w:ascii="Times New Roman" w:hAnsi="Times New Roman" w:cs="Times New Roman"/>
                <w:color w:val="000000" w:themeColor="text1"/>
                <w:sz w:val="24"/>
                <w:szCs w:val="24"/>
              </w:rPr>
            </w:pPr>
            <w:r>
              <w:rPr>
                <w:rFonts w:ascii="Times New Roman" w:eastAsia="Times New Roman" w:hAnsi="Times New Roman" w:cs="Times New Roman"/>
                <w:sz w:val="28"/>
              </w:rPr>
              <w:t>UCW-05</w:t>
            </w:r>
          </w:p>
        </w:tc>
        <w:tc>
          <w:tcPr>
            <w:tcW w:w="486" w:type="dxa"/>
          </w:tcPr>
          <w:p w14:paraId="3FCB438F" w14:textId="77777777" w:rsidR="009C4962" w:rsidRPr="00353C70" w:rsidRDefault="009C4962" w:rsidP="009C4962">
            <w:pPr>
              <w:jc w:val="center"/>
              <w:rPr>
                <w:rFonts w:ascii="Times New Roman" w:hAnsi="Times New Roman" w:cs="Times New Roman"/>
                <w:sz w:val="24"/>
                <w:szCs w:val="24"/>
              </w:rPr>
            </w:pPr>
          </w:p>
        </w:tc>
        <w:tc>
          <w:tcPr>
            <w:tcW w:w="486" w:type="dxa"/>
          </w:tcPr>
          <w:p w14:paraId="73EBA275" w14:textId="77777777" w:rsidR="009C4962" w:rsidRPr="00353C70" w:rsidRDefault="009C4962" w:rsidP="009C4962">
            <w:pPr>
              <w:jc w:val="center"/>
              <w:rPr>
                <w:rFonts w:ascii="Times New Roman" w:hAnsi="Times New Roman" w:cs="Times New Roman"/>
                <w:sz w:val="24"/>
                <w:szCs w:val="24"/>
              </w:rPr>
            </w:pPr>
          </w:p>
        </w:tc>
        <w:tc>
          <w:tcPr>
            <w:tcW w:w="486" w:type="dxa"/>
          </w:tcPr>
          <w:p w14:paraId="31C456B8"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auto"/>
          </w:tcPr>
          <w:p w14:paraId="543FA031"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FF0000"/>
          </w:tcPr>
          <w:p w14:paraId="27F15F5A"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auto"/>
          </w:tcPr>
          <w:p w14:paraId="71E3DA95"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auto"/>
          </w:tcPr>
          <w:p w14:paraId="4D456CA1" w14:textId="77777777" w:rsidR="009C4962" w:rsidRPr="00353C70" w:rsidRDefault="009C4962" w:rsidP="009C4962">
            <w:pPr>
              <w:jc w:val="center"/>
              <w:rPr>
                <w:rFonts w:ascii="Times New Roman" w:hAnsi="Times New Roman" w:cs="Times New Roman"/>
                <w:sz w:val="24"/>
                <w:szCs w:val="24"/>
              </w:rPr>
            </w:pPr>
          </w:p>
        </w:tc>
      </w:tr>
      <w:tr w:rsidR="009C4962" w:rsidRPr="00353C70" w14:paraId="4A34C17C" w14:textId="77777777" w:rsidTr="00E72BF5">
        <w:trPr>
          <w:trHeight w:val="330"/>
        </w:trPr>
        <w:tc>
          <w:tcPr>
            <w:tcW w:w="706" w:type="dxa"/>
          </w:tcPr>
          <w:p w14:paraId="77AAE61D" w14:textId="77777777" w:rsidR="009C4962" w:rsidRPr="00353C70" w:rsidRDefault="009C4962" w:rsidP="009C4962">
            <w:pPr>
              <w:jc w:val="center"/>
              <w:rPr>
                <w:rFonts w:ascii="Times New Roman" w:hAnsi="Times New Roman" w:cs="Times New Roman"/>
                <w:sz w:val="24"/>
                <w:szCs w:val="24"/>
              </w:rPr>
            </w:pPr>
            <w:r w:rsidRPr="00353C70">
              <w:rPr>
                <w:rFonts w:ascii="Times New Roman" w:hAnsi="Times New Roman" w:cs="Times New Roman"/>
                <w:sz w:val="24"/>
                <w:szCs w:val="24"/>
              </w:rPr>
              <w:t>6</w:t>
            </w:r>
          </w:p>
        </w:tc>
        <w:tc>
          <w:tcPr>
            <w:tcW w:w="6184" w:type="dxa"/>
          </w:tcPr>
          <w:p w14:paraId="724ACDDC" w14:textId="700851AA" w:rsidR="009C4962" w:rsidRPr="00353C70" w:rsidRDefault="009C4962" w:rsidP="009C4962">
            <w:pPr>
              <w:jc w:val="center"/>
              <w:rPr>
                <w:rFonts w:ascii="Times New Roman" w:hAnsi="Times New Roman" w:cs="Times New Roman"/>
                <w:color w:val="000000" w:themeColor="text1"/>
                <w:sz w:val="24"/>
                <w:szCs w:val="24"/>
              </w:rPr>
            </w:pPr>
            <w:r>
              <w:rPr>
                <w:rFonts w:ascii="Times New Roman" w:eastAsia="Times New Roman" w:hAnsi="Times New Roman" w:cs="Times New Roman"/>
                <w:sz w:val="28"/>
              </w:rPr>
              <w:t>UCW-06</w:t>
            </w:r>
          </w:p>
        </w:tc>
        <w:tc>
          <w:tcPr>
            <w:tcW w:w="486" w:type="dxa"/>
          </w:tcPr>
          <w:p w14:paraId="3AC85D58" w14:textId="77777777" w:rsidR="009C4962" w:rsidRPr="00353C70" w:rsidRDefault="009C4962" w:rsidP="009C4962">
            <w:pPr>
              <w:jc w:val="center"/>
              <w:rPr>
                <w:rFonts w:ascii="Times New Roman" w:hAnsi="Times New Roman" w:cs="Times New Roman"/>
                <w:sz w:val="24"/>
                <w:szCs w:val="24"/>
              </w:rPr>
            </w:pPr>
          </w:p>
        </w:tc>
        <w:tc>
          <w:tcPr>
            <w:tcW w:w="486" w:type="dxa"/>
          </w:tcPr>
          <w:p w14:paraId="33B1CC84" w14:textId="77777777" w:rsidR="009C4962" w:rsidRPr="00353C70" w:rsidRDefault="009C4962" w:rsidP="009C4962">
            <w:pPr>
              <w:jc w:val="center"/>
              <w:rPr>
                <w:rFonts w:ascii="Times New Roman" w:hAnsi="Times New Roman" w:cs="Times New Roman"/>
                <w:sz w:val="24"/>
                <w:szCs w:val="24"/>
              </w:rPr>
            </w:pPr>
          </w:p>
        </w:tc>
        <w:tc>
          <w:tcPr>
            <w:tcW w:w="486" w:type="dxa"/>
          </w:tcPr>
          <w:p w14:paraId="46FFABBC"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auto"/>
          </w:tcPr>
          <w:p w14:paraId="596C2596"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auto"/>
          </w:tcPr>
          <w:p w14:paraId="24EAC09D"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FF0000"/>
          </w:tcPr>
          <w:p w14:paraId="5CEC07B2"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auto"/>
          </w:tcPr>
          <w:p w14:paraId="65F02E80" w14:textId="77777777" w:rsidR="009C4962" w:rsidRPr="00353C70" w:rsidRDefault="009C4962" w:rsidP="009C4962">
            <w:pPr>
              <w:jc w:val="center"/>
              <w:rPr>
                <w:rFonts w:ascii="Times New Roman" w:hAnsi="Times New Roman" w:cs="Times New Roman"/>
                <w:sz w:val="24"/>
                <w:szCs w:val="24"/>
              </w:rPr>
            </w:pPr>
          </w:p>
        </w:tc>
      </w:tr>
      <w:tr w:rsidR="009C4962" w:rsidRPr="00353C70" w14:paraId="486CCEAF" w14:textId="77777777" w:rsidTr="00E72BF5">
        <w:trPr>
          <w:trHeight w:val="330"/>
        </w:trPr>
        <w:tc>
          <w:tcPr>
            <w:tcW w:w="706" w:type="dxa"/>
          </w:tcPr>
          <w:p w14:paraId="64EF9BD8" w14:textId="77777777" w:rsidR="009C4962" w:rsidRPr="00353C70" w:rsidRDefault="009C4962" w:rsidP="009C4962">
            <w:pPr>
              <w:jc w:val="center"/>
              <w:rPr>
                <w:rFonts w:ascii="Times New Roman" w:hAnsi="Times New Roman" w:cs="Times New Roman"/>
                <w:sz w:val="24"/>
                <w:szCs w:val="24"/>
              </w:rPr>
            </w:pPr>
            <w:r w:rsidRPr="00353C70">
              <w:rPr>
                <w:rFonts w:ascii="Times New Roman" w:hAnsi="Times New Roman" w:cs="Times New Roman"/>
                <w:sz w:val="24"/>
                <w:szCs w:val="24"/>
              </w:rPr>
              <w:t>7</w:t>
            </w:r>
          </w:p>
        </w:tc>
        <w:tc>
          <w:tcPr>
            <w:tcW w:w="6184" w:type="dxa"/>
          </w:tcPr>
          <w:p w14:paraId="573A9997" w14:textId="3798BB90" w:rsidR="009C4962" w:rsidRPr="00353C70" w:rsidRDefault="009C4962" w:rsidP="009C4962">
            <w:pPr>
              <w:jc w:val="center"/>
              <w:rPr>
                <w:rFonts w:ascii="Times New Roman" w:hAnsi="Times New Roman" w:cs="Times New Roman"/>
                <w:color w:val="000000" w:themeColor="text1"/>
                <w:sz w:val="24"/>
                <w:szCs w:val="24"/>
              </w:rPr>
            </w:pPr>
            <w:r>
              <w:rPr>
                <w:rFonts w:ascii="Times New Roman" w:eastAsia="Times New Roman" w:hAnsi="Times New Roman" w:cs="Times New Roman"/>
                <w:sz w:val="28"/>
              </w:rPr>
              <w:t>UCW-07</w:t>
            </w:r>
          </w:p>
        </w:tc>
        <w:tc>
          <w:tcPr>
            <w:tcW w:w="486" w:type="dxa"/>
          </w:tcPr>
          <w:p w14:paraId="7E2313D0" w14:textId="77777777" w:rsidR="009C4962" w:rsidRPr="00353C70" w:rsidRDefault="009C4962" w:rsidP="009C4962">
            <w:pPr>
              <w:jc w:val="center"/>
              <w:rPr>
                <w:rFonts w:ascii="Times New Roman" w:hAnsi="Times New Roman" w:cs="Times New Roman"/>
                <w:sz w:val="24"/>
                <w:szCs w:val="24"/>
              </w:rPr>
            </w:pPr>
          </w:p>
        </w:tc>
        <w:tc>
          <w:tcPr>
            <w:tcW w:w="486" w:type="dxa"/>
          </w:tcPr>
          <w:p w14:paraId="22BC0A3A" w14:textId="77777777" w:rsidR="009C4962" w:rsidRPr="00353C70" w:rsidRDefault="009C4962" w:rsidP="009C4962">
            <w:pPr>
              <w:jc w:val="center"/>
              <w:rPr>
                <w:rFonts w:ascii="Times New Roman" w:hAnsi="Times New Roman" w:cs="Times New Roman"/>
                <w:sz w:val="24"/>
                <w:szCs w:val="24"/>
              </w:rPr>
            </w:pPr>
          </w:p>
        </w:tc>
        <w:tc>
          <w:tcPr>
            <w:tcW w:w="486" w:type="dxa"/>
          </w:tcPr>
          <w:p w14:paraId="22E109B2"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auto"/>
          </w:tcPr>
          <w:p w14:paraId="2E3DB51A"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auto"/>
          </w:tcPr>
          <w:p w14:paraId="10596C35"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auto"/>
          </w:tcPr>
          <w:p w14:paraId="5198E4DA" w14:textId="77777777" w:rsidR="009C4962" w:rsidRPr="00353C70" w:rsidRDefault="009C4962" w:rsidP="009C4962">
            <w:pPr>
              <w:jc w:val="center"/>
              <w:rPr>
                <w:rFonts w:ascii="Times New Roman" w:hAnsi="Times New Roman" w:cs="Times New Roman"/>
                <w:sz w:val="24"/>
                <w:szCs w:val="24"/>
              </w:rPr>
            </w:pPr>
          </w:p>
        </w:tc>
        <w:tc>
          <w:tcPr>
            <w:tcW w:w="486" w:type="dxa"/>
            <w:shd w:val="clear" w:color="auto" w:fill="FF0000"/>
          </w:tcPr>
          <w:p w14:paraId="7190507D" w14:textId="77777777" w:rsidR="009C4962" w:rsidRPr="00353C70" w:rsidRDefault="009C4962" w:rsidP="009C4962">
            <w:pPr>
              <w:jc w:val="center"/>
              <w:rPr>
                <w:rFonts w:ascii="Times New Roman" w:hAnsi="Times New Roman" w:cs="Times New Roman"/>
                <w:sz w:val="24"/>
                <w:szCs w:val="24"/>
              </w:rPr>
            </w:pPr>
          </w:p>
        </w:tc>
      </w:tr>
    </w:tbl>
    <w:p w14:paraId="1141F268" w14:textId="77777777" w:rsidR="005D09CC" w:rsidRPr="00353C70" w:rsidRDefault="005D09CC" w:rsidP="005D09CC">
      <w:pPr>
        <w:spacing w:line="240" w:lineRule="auto"/>
        <w:jc w:val="center"/>
        <w:rPr>
          <w:rFonts w:ascii="Times New Roman" w:eastAsia="Times New Roman" w:hAnsi="Times New Roman" w:cs="Times New Roman"/>
          <w:sz w:val="28"/>
        </w:rPr>
      </w:pPr>
    </w:p>
    <w:p w14:paraId="29FD49AA" w14:textId="77777777" w:rsidR="005D09CC" w:rsidRPr="00353C70" w:rsidRDefault="005D09CC" w:rsidP="005D09CC">
      <w:pPr>
        <w:spacing w:line="240" w:lineRule="auto"/>
        <w:jc w:val="center"/>
        <w:rPr>
          <w:rFonts w:ascii="Times New Roman" w:eastAsia="Times New Roman" w:hAnsi="Times New Roman" w:cs="Times New Roman"/>
          <w:sz w:val="28"/>
        </w:rPr>
      </w:pPr>
    </w:p>
    <w:p w14:paraId="74FFB5FA" w14:textId="77777777" w:rsidR="005D09CC" w:rsidRPr="00353C70" w:rsidRDefault="005D09CC" w:rsidP="005D09CC">
      <w:pPr>
        <w:spacing w:line="240" w:lineRule="auto"/>
        <w:jc w:val="center"/>
        <w:rPr>
          <w:rFonts w:ascii="Times New Roman" w:eastAsia="Times New Roman" w:hAnsi="Times New Roman" w:cs="Times New Roman"/>
          <w:b/>
          <w:bCs/>
          <w:sz w:val="28"/>
        </w:rPr>
      </w:pPr>
    </w:p>
    <w:p w14:paraId="567E8904" w14:textId="77777777" w:rsidR="00E72BF5" w:rsidRPr="00353C70" w:rsidRDefault="00E72BF5" w:rsidP="005D09CC">
      <w:pPr>
        <w:spacing w:line="240" w:lineRule="auto"/>
        <w:jc w:val="center"/>
        <w:rPr>
          <w:rFonts w:ascii="Times New Roman" w:eastAsia="Times New Roman" w:hAnsi="Times New Roman" w:cs="Times New Roman"/>
          <w:b/>
          <w:bCs/>
          <w:sz w:val="28"/>
        </w:rPr>
      </w:pPr>
    </w:p>
    <w:p w14:paraId="3AF205B7" w14:textId="77777777" w:rsidR="00EB0B53" w:rsidRPr="00353C70" w:rsidRDefault="00EB0B53" w:rsidP="005D09CC">
      <w:pPr>
        <w:spacing w:line="240" w:lineRule="auto"/>
        <w:jc w:val="center"/>
        <w:rPr>
          <w:rFonts w:ascii="Times New Roman" w:eastAsia="Times New Roman" w:hAnsi="Times New Roman" w:cs="Times New Roman"/>
          <w:b/>
          <w:bCs/>
          <w:sz w:val="28"/>
        </w:rPr>
      </w:pPr>
    </w:p>
    <w:p w14:paraId="71D208C8" w14:textId="77777777" w:rsidR="00EB0B53" w:rsidRPr="00353C70" w:rsidRDefault="00EB0B53" w:rsidP="005D09CC">
      <w:pPr>
        <w:spacing w:line="240" w:lineRule="auto"/>
        <w:jc w:val="center"/>
        <w:rPr>
          <w:rFonts w:ascii="Times New Roman" w:eastAsia="Times New Roman" w:hAnsi="Times New Roman" w:cs="Times New Roman"/>
          <w:b/>
          <w:bCs/>
          <w:sz w:val="28"/>
        </w:rPr>
      </w:pPr>
    </w:p>
    <w:p w14:paraId="6660FCE6" w14:textId="491A4FA9" w:rsidR="00BA5F4E" w:rsidRDefault="00BA5F4E" w:rsidP="00BA5F4E">
      <w:pPr>
        <w:spacing w:line="240" w:lineRule="auto"/>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lastRenderedPageBreak/>
        <w:t>2.</w:t>
      </w:r>
      <w:r w:rsidR="005A063D">
        <w:rPr>
          <w:rFonts w:ascii="Times New Roman" w:eastAsia="Times New Roman" w:hAnsi="Times New Roman" w:cs="Times New Roman"/>
          <w:sz w:val="24"/>
          <w:szCs w:val="24"/>
        </w:rPr>
        <w:t>12</w:t>
      </w:r>
      <w:r w:rsidRPr="00353C70">
        <w:rPr>
          <w:rFonts w:ascii="Times New Roman" w:hAnsi="Times New Roman" w:cs="Times New Roman"/>
          <w:sz w:val="24"/>
          <w:szCs w:val="24"/>
        </w:rPr>
        <w:t xml:space="preserve"> </w:t>
      </w:r>
      <w:r>
        <w:rPr>
          <w:rFonts w:ascii="Times New Roman" w:hAnsi="Times New Roman" w:cs="Times New Roman"/>
          <w:sz w:val="24"/>
          <w:szCs w:val="24"/>
        </w:rPr>
        <w:t>System</w:t>
      </w:r>
      <w:r w:rsidRPr="00353C70">
        <w:rPr>
          <w:rFonts w:ascii="Times New Roman" w:hAnsi="Times New Roman" w:cs="Times New Roman"/>
          <w:sz w:val="24"/>
          <w:szCs w:val="24"/>
        </w:rPr>
        <w:t xml:space="preserve"> Requirement Specification (Web Application)</w:t>
      </w:r>
      <w:r w:rsidRPr="00353C7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Unit </w:t>
      </w:r>
      <w:r w:rsidRPr="00353C70">
        <w:rPr>
          <w:rFonts w:ascii="Times New Roman" w:eastAsia="Times New Roman" w:hAnsi="Times New Roman" w:cs="Times New Roman"/>
          <w:sz w:val="24"/>
          <w:szCs w:val="24"/>
        </w:rPr>
        <w:t xml:space="preserve">Test Case (Web </w:t>
      </w:r>
      <w:r w:rsidRPr="00353C70">
        <w:rPr>
          <w:rFonts w:ascii="Times New Roman" w:hAnsi="Times New Roman" w:cs="Times New Roman"/>
          <w:sz w:val="24"/>
          <w:szCs w:val="24"/>
        </w:rPr>
        <w:t>Application</w:t>
      </w:r>
      <w:r w:rsidRPr="00353C70">
        <w:rPr>
          <w:rFonts w:ascii="Times New Roman" w:eastAsia="Times New Roman" w:hAnsi="Times New Roman" w:cs="Times New Roman"/>
          <w:sz w:val="24"/>
          <w:szCs w:val="24"/>
        </w:rPr>
        <w:t>)</w:t>
      </w:r>
    </w:p>
    <w:tbl>
      <w:tblPr>
        <w:tblStyle w:val="TableGrid"/>
        <w:tblpPr w:leftFromText="180" w:rightFromText="180" w:vertAnchor="text" w:horzAnchor="margin" w:tblpXSpec="center" w:tblpY="332"/>
        <w:tblW w:w="9861" w:type="dxa"/>
        <w:tblLayout w:type="fixed"/>
        <w:tblLook w:val="04A0" w:firstRow="1" w:lastRow="0" w:firstColumn="1" w:lastColumn="0" w:noHBand="0" w:noVBand="1"/>
      </w:tblPr>
      <w:tblGrid>
        <w:gridCol w:w="579"/>
        <w:gridCol w:w="2900"/>
        <w:gridCol w:w="478"/>
        <w:gridCol w:w="492"/>
        <w:gridCol w:w="492"/>
        <w:gridCol w:w="492"/>
        <w:gridCol w:w="492"/>
        <w:gridCol w:w="492"/>
        <w:gridCol w:w="492"/>
        <w:gridCol w:w="492"/>
        <w:gridCol w:w="492"/>
        <w:gridCol w:w="492"/>
        <w:gridCol w:w="492"/>
        <w:gridCol w:w="492"/>
        <w:gridCol w:w="492"/>
      </w:tblGrid>
      <w:tr w:rsidR="00EA34DF" w:rsidRPr="00353C70" w14:paraId="3310EF68" w14:textId="0B6840A6" w:rsidTr="00EA34DF">
        <w:trPr>
          <w:trHeight w:val="1143"/>
        </w:trPr>
        <w:tc>
          <w:tcPr>
            <w:tcW w:w="579" w:type="dxa"/>
          </w:tcPr>
          <w:p w14:paraId="07B99232" w14:textId="77777777" w:rsidR="00EA34DF" w:rsidRPr="00353C70" w:rsidRDefault="00EA34DF" w:rsidP="00AD19EF">
            <w:pPr>
              <w:jc w:val="center"/>
              <w:rPr>
                <w:rFonts w:ascii="Times New Roman" w:hAnsi="Times New Roman" w:cs="Times New Roman"/>
                <w:sz w:val="28"/>
              </w:rPr>
            </w:pPr>
          </w:p>
          <w:p w14:paraId="752A4FF1" w14:textId="77777777" w:rsidR="00EA34DF" w:rsidRPr="00353C70" w:rsidRDefault="00EA34DF" w:rsidP="00AD19EF">
            <w:pPr>
              <w:jc w:val="center"/>
              <w:rPr>
                <w:rFonts w:ascii="Times New Roman" w:hAnsi="Times New Roman" w:cs="Times New Roman"/>
                <w:sz w:val="28"/>
              </w:rPr>
            </w:pPr>
            <w:r w:rsidRPr="00353C70">
              <w:rPr>
                <w:rFonts w:ascii="Times New Roman" w:hAnsi="Times New Roman" w:cs="Times New Roman"/>
                <w:sz w:val="28"/>
              </w:rPr>
              <w:t>No.</w:t>
            </w:r>
          </w:p>
        </w:tc>
        <w:tc>
          <w:tcPr>
            <w:tcW w:w="2900" w:type="dxa"/>
          </w:tcPr>
          <w:p w14:paraId="7349D133" w14:textId="77777777" w:rsidR="00EA34DF" w:rsidRPr="00353C70" w:rsidRDefault="00EA34DF" w:rsidP="00AD19EF">
            <w:pPr>
              <w:jc w:val="center"/>
              <w:rPr>
                <w:rFonts w:ascii="Times New Roman" w:hAnsi="Times New Roman" w:cs="Times New Roman"/>
                <w:sz w:val="28"/>
              </w:rPr>
            </w:pPr>
          </w:p>
          <w:p w14:paraId="71EB8D15" w14:textId="29FAFAFA" w:rsidR="00EA34DF" w:rsidRPr="00353C70" w:rsidRDefault="00EA34DF" w:rsidP="00616A84">
            <w:pPr>
              <w:jc w:val="center"/>
              <w:rPr>
                <w:rFonts w:ascii="Times New Roman" w:hAnsi="Times New Roman" w:cs="Times New Roman"/>
                <w:sz w:val="28"/>
              </w:rPr>
            </w:pPr>
            <w:r>
              <w:rPr>
                <w:rFonts w:ascii="Times New Roman" w:hAnsi="Times New Roman" w:cs="Times New Roman"/>
                <w:sz w:val="28"/>
              </w:rPr>
              <w:t>SRSW</w:t>
            </w:r>
          </w:p>
        </w:tc>
        <w:tc>
          <w:tcPr>
            <w:tcW w:w="478" w:type="dxa"/>
            <w:textDirection w:val="btLr"/>
          </w:tcPr>
          <w:p w14:paraId="74904CB2" w14:textId="27CE525F" w:rsidR="00EA34DF" w:rsidRPr="00353C70" w:rsidRDefault="00EA34DF" w:rsidP="00AD19EF">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W-01</w:t>
            </w:r>
          </w:p>
        </w:tc>
        <w:tc>
          <w:tcPr>
            <w:tcW w:w="492" w:type="dxa"/>
            <w:textDirection w:val="btLr"/>
          </w:tcPr>
          <w:p w14:paraId="5EDB426C" w14:textId="1B31A837" w:rsidR="00EA34DF" w:rsidRPr="00353C70" w:rsidRDefault="00EA34DF" w:rsidP="00AD19EF">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W-02</w:t>
            </w:r>
          </w:p>
        </w:tc>
        <w:tc>
          <w:tcPr>
            <w:tcW w:w="492" w:type="dxa"/>
            <w:textDirection w:val="btLr"/>
          </w:tcPr>
          <w:p w14:paraId="1C900985" w14:textId="4EA87114" w:rsidR="00EA34DF" w:rsidRPr="00353C70" w:rsidRDefault="00EA34DF" w:rsidP="00AD19EF">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W-03</w:t>
            </w:r>
          </w:p>
        </w:tc>
        <w:tc>
          <w:tcPr>
            <w:tcW w:w="492" w:type="dxa"/>
            <w:textDirection w:val="btLr"/>
          </w:tcPr>
          <w:p w14:paraId="5CC9F673" w14:textId="7587A806" w:rsidR="00EA34DF" w:rsidRPr="00353C70" w:rsidRDefault="00EA34DF" w:rsidP="00AD19EF">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W-04</w:t>
            </w:r>
          </w:p>
        </w:tc>
        <w:tc>
          <w:tcPr>
            <w:tcW w:w="492" w:type="dxa"/>
            <w:textDirection w:val="btLr"/>
          </w:tcPr>
          <w:p w14:paraId="4B009063" w14:textId="4FE9A014" w:rsidR="00EA34DF" w:rsidRPr="00353C70" w:rsidRDefault="00EA34DF" w:rsidP="00AD19EF">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W-05</w:t>
            </w:r>
          </w:p>
        </w:tc>
        <w:tc>
          <w:tcPr>
            <w:tcW w:w="492" w:type="dxa"/>
            <w:textDirection w:val="btLr"/>
          </w:tcPr>
          <w:p w14:paraId="6FB01468" w14:textId="11E6B795" w:rsidR="00EA34DF" w:rsidRPr="00353C70" w:rsidRDefault="00EA34DF" w:rsidP="00AD19EF">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W-06</w:t>
            </w:r>
          </w:p>
        </w:tc>
        <w:tc>
          <w:tcPr>
            <w:tcW w:w="492" w:type="dxa"/>
            <w:textDirection w:val="btLr"/>
          </w:tcPr>
          <w:p w14:paraId="510BCFF1" w14:textId="6C8B75B6" w:rsidR="00EA34DF" w:rsidRPr="00353C70" w:rsidRDefault="00EA34DF" w:rsidP="00AD19EF">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W-07</w:t>
            </w:r>
          </w:p>
        </w:tc>
        <w:tc>
          <w:tcPr>
            <w:tcW w:w="492" w:type="dxa"/>
            <w:textDirection w:val="btLr"/>
          </w:tcPr>
          <w:p w14:paraId="4D353B9F" w14:textId="7BCE6329" w:rsidR="00EA34DF" w:rsidRPr="00353C70" w:rsidRDefault="00EA34DF" w:rsidP="00AD19EF">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W-08</w:t>
            </w:r>
          </w:p>
        </w:tc>
        <w:tc>
          <w:tcPr>
            <w:tcW w:w="492" w:type="dxa"/>
            <w:textDirection w:val="btLr"/>
          </w:tcPr>
          <w:p w14:paraId="0E3D3242" w14:textId="48F8B6BC" w:rsidR="00EA34DF" w:rsidRPr="00353C70" w:rsidRDefault="00EA34DF" w:rsidP="00AD19EF">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W-09</w:t>
            </w:r>
          </w:p>
        </w:tc>
        <w:tc>
          <w:tcPr>
            <w:tcW w:w="492" w:type="dxa"/>
            <w:textDirection w:val="btLr"/>
          </w:tcPr>
          <w:p w14:paraId="5CBDCC3E" w14:textId="3DE323D8" w:rsidR="00EA34DF" w:rsidRPr="00353C70" w:rsidRDefault="00EA34DF" w:rsidP="00AD19EF">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W-10</w:t>
            </w:r>
          </w:p>
        </w:tc>
        <w:tc>
          <w:tcPr>
            <w:tcW w:w="492" w:type="dxa"/>
            <w:textDirection w:val="btLr"/>
          </w:tcPr>
          <w:p w14:paraId="78513E30" w14:textId="58F9DCE6" w:rsidR="00EA34DF" w:rsidRPr="00353C70" w:rsidRDefault="00EA34DF" w:rsidP="00AD19EF">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W-11</w:t>
            </w:r>
          </w:p>
        </w:tc>
        <w:tc>
          <w:tcPr>
            <w:tcW w:w="492" w:type="dxa"/>
            <w:textDirection w:val="btLr"/>
          </w:tcPr>
          <w:p w14:paraId="4DD0ECA7" w14:textId="102D32BD" w:rsidR="00EA34DF" w:rsidRDefault="00EA34DF" w:rsidP="00AD19EF">
            <w:pPr>
              <w:ind w:left="113" w:right="113"/>
              <w:jc w:val="center"/>
              <w:rPr>
                <w:rFonts w:ascii="Times New Roman" w:hAnsi="Times New Roman" w:cs="Times New Roman"/>
                <w:sz w:val="24"/>
                <w:szCs w:val="24"/>
              </w:rPr>
            </w:pPr>
            <w:r>
              <w:rPr>
                <w:rFonts w:ascii="Times New Roman" w:hAnsi="Times New Roman" w:cs="Times New Roman"/>
                <w:sz w:val="24"/>
                <w:szCs w:val="24"/>
              </w:rPr>
              <w:t>UTW-12</w:t>
            </w:r>
          </w:p>
        </w:tc>
        <w:tc>
          <w:tcPr>
            <w:tcW w:w="492" w:type="dxa"/>
            <w:textDirection w:val="btLr"/>
          </w:tcPr>
          <w:p w14:paraId="3984DCC6" w14:textId="7049149E" w:rsidR="00EA34DF" w:rsidRDefault="00EA34DF" w:rsidP="00AD19EF">
            <w:pPr>
              <w:ind w:left="113" w:right="113"/>
              <w:jc w:val="center"/>
              <w:rPr>
                <w:rFonts w:ascii="Times New Roman" w:hAnsi="Times New Roman" w:cs="Times New Roman"/>
                <w:sz w:val="24"/>
                <w:szCs w:val="24"/>
              </w:rPr>
            </w:pPr>
            <w:r>
              <w:rPr>
                <w:rFonts w:ascii="Times New Roman" w:hAnsi="Times New Roman" w:cs="Times New Roman"/>
                <w:sz w:val="24"/>
                <w:szCs w:val="24"/>
              </w:rPr>
              <w:t>UTW-13</w:t>
            </w:r>
          </w:p>
        </w:tc>
      </w:tr>
      <w:tr w:rsidR="00EA34DF" w:rsidRPr="00353C70" w14:paraId="1D711AA9" w14:textId="391661CF" w:rsidTr="00EA34DF">
        <w:trPr>
          <w:trHeight w:val="70"/>
        </w:trPr>
        <w:tc>
          <w:tcPr>
            <w:tcW w:w="579" w:type="dxa"/>
          </w:tcPr>
          <w:p w14:paraId="2BBD49D1" w14:textId="77777777" w:rsidR="00EA34DF" w:rsidRPr="00353C70" w:rsidRDefault="00EA34DF" w:rsidP="00616A84">
            <w:pPr>
              <w:jc w:val="center"/>
              <w:rPr>
                <w:rFonts w:ascii="Times New Roman" w:hAnsi="Times New Roman" w:cs="Times New Roman"/>
              </w:rPr>
            </w:pPr>
            <w:r w:rsidRPr="00353C70">
              <w:rPr>
                <w:rFonts w:ascii="Times New Roman" w:hAnsi="Times New Roman" w:cs="Times New Roman"/>
              </w:rPr>
              <w:t>1</w:t>
            </w:r>
          </w:p>
        </w:tc>
        <w:tc>
          <w:tcPr>
            <w:tcW w:w="2900" w:type="dxa"/>
          </w:tcPr>
          <w:p w14:paraId="17C59305" w14:textId="7E440511" w:rsidR="00EA34DF" w:rsidRPr="00353C70" w:rsidRDefault="00EA34DF" w:rsidP="00616A84">
            <w:pPr>
              <w:jc w:val="center"/>
              <w:rPr>
                <w:rFonts w:ascii="Times New Roman" w:hAnsi="Times New Roman" w:cs="Times New Roman"/>
                <w:sz w:val="24"/>
                <w:szCs w:val="24"/>
              </w:rPr>
            </w:pPr>
            <w:r>
              <w:rPr>
                <w:rFonts w:ascii="Times New Roman" w:eastAsia="Times New Roman" w:hAnsi="Times New Roman" w:cs="Times New Roman"/>
                <w:sz w:val="24"/>
                <w:szCs w:val="24"/>
              </w:rPr>
              <w:t>SRSW-01</w:t>
            </w:r>
          </w:p>
        </w:tc>
        <w:tc>
          <w:tcPr>
            <w:tcW w:w="478" w:type="dxa"/>
            <w:shd w:val="clear" w:color="auto" w:fill="auto"/>
          </w:tcPr>
          <w:p w14:paraId="11A5F438"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2696D42C"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03566EEF" w14:textId="77777777" w:rsidR="00EA34DF" w:rsidRPr="00353C70" w:rsidRDefault="00EA34DF" w:rsidP="00616A84">
            <w:pPr>
              <w:jc w:val="center"/>
              <w:rPr>
                <w:rFonts w:ascii="Times New Roman" w:hAnsi="Times New Roman" w:cs="Times New Roman"/>
                <w:color w:val="FF0000"/>
              </w:rPr>
            </w:pPr>
          </w:p>
        </w:tc>
        <w:tc>
          <w:tcPr>
            <w:tcW w:w="492" w:type="dxa"/>
            <w:shd w:val="clear" w:color="auto" w:fill="auto"/>
          </w:tcPr>
          <w:p w14:paraId="25EA7D39"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2FD2C89A"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44668E11"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2D64FF03"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1697F1F4"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5E29EBA4"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0941CFCB"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3CCD50B9" w14:textId="77777777" w:rsidR="00EA34DF" w:rsidRPr="00353C70" w:rsidRDefault="00EA34DF" w:rsidP="00616A84">
            <w:pPr>
              <w:jc w:val="center"/>
              <w:rPr>
                <w:rFonts w:ascii="Times New Roman" w:hAnsi="Times New Roman" w:cs="Times New Roman"/>
              </w:rPr>
            </w:pPr>
          </w:p>
        </w:tc>
        <w:tc>
          <w:tcPr>
            <w:tcW w:w="492" w:type="dxa"/>
          </w:tcPr>
          <w:p w14:paraId="0259998D" w14:textId="77777777" w:rsidR="00EA34DF" w:rsidRPr="00353C70" w:rsidRDefault="00EA34DF" w:rsidP="00616A84">
            <w:pPr>
              <w:jc w:val="center"/>
              <w:rPr>
                <w:rFonts w:ascii="Times New Roman" w:hAnsi="Times New Roman" w:cs="Times New Roman"/>
              </w:rPr>
            </w:pPr>
          </w:p>
        </w:tc>
        <w:tc>
          <w:tcPr>
            <w:tcW w:w="492" w:type="dxa"/>
          </w:tcPr>
          <w:p w14:paraId="2AB31FC9" w14:textId="77777777" w:rsidR="00EA34DF" w:rsidRPr="00353C70" w:rsidRDefault="00EA34DF" w:rsidP="00616A84">
            <w:pPr>
              <w:jc w:val="center"/>
              <w:rPr>
                <w:rFonts w:ascii="Times New Roman" w:hAnsi="Times New Roman" w:cs="Times New Roman"/>
              </w:rPr>
            </w:pPr>
          </w:p>
        </w:tc>
      </w:tr>
      <w:tr w:rsidR="00EA34DF" w:rsidRPr="00353C70" w14:paraId="5DD72B46" w14:textId="34D736D7" w:rsidTr="00EA34DF">
        <w:trPr>
          <w:trHeight w:val="70"/>
        </w:trPr>
        <w:tc>
          <w:tcPr>
            <w:tcW w:w="579" w:type="dxa"/>
          </w:tcPr>
          <w:p w14:paraId="17188ADB" w14:textId="77777777" w:rsidR="00EA34DF" w:rsidRPr="00353C70" w:rsidRDefault="00EA34DF" w:rsidP="00616A84">
            <w:pPr>
              <w:jc w:val="center"/>
              <w:rPr>
                <w:rFonts w:ascii="Times New Roman" w:hAnsi="Times New Roman" w:cs="Times New Roman"/>
              </w:rPr>
            </w:pPr>
            <w:r w:rsidRPr="00353C70">
              <w:rPr>
                <w:rFonts w:ascii="Times New Roman" w:hAnsi="Times New Roman" w:cs="Times New Roman"/>
              </w:rPr>
              <w:t>2</w:t>
            </w:r>
          </w:p>
        </w:tc>
        <w:tc>
          <w:tcPr>
            <w:tcW w:w="2900" w:type="dxa"/>
          </w:tcPr>
          <w:p w14:paraId="2393C126" w14:textId="5E29542A" w:rsidR="00EA34DF" w:rsidRPr="00353C70" w:rsidRDefault="00EA34DF" w:rsidP="00616A84">
            <w:pPr>
              <w:jc w:val="center"/>
              <w:rPr>
                <w:rFonts w:ascii="Times New Roman" w:hAnsi="Times New Roman" w:cs="Times New Roman"/>
                <w:sz w:val="24"/>
                <w:szCs w:val="24"/>
              </w:rPr>
            </w:pPr>
            <w:r>
              <w:rPr>
                <w:rFonts w:ascii="Times New Roman" w:eastAsia="Times New Roman" w:hAnsi="Times New Roman" w:cs="Times New Roman"/>
                <w:sz w:val="24"/>
                <w:szCs w:val="24"/>
              </w:rPr>
              <w:t>SRSW-02</w:t>
            </w:r>
          </w:p>
        </w:tc>
        <w:tc>
          <w:tcPr>
            <w:tcW w:w="478" w:type="dxa"/>
            <w:shd w:val="clear" w:color="auto" w:fill="FF0000"/>
          </w:tcPr>
          <w:p w14:paraId="766598DE"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32A67ED6"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385CB57A"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57AAEC13"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532F7E2D"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6008660D"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3D3FFB88"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5AA15F14"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7BC977D3"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7B06D9A0"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50D7D89E" w14:textId="77777777" w:rsidR="00EA34DF" w:rsidRPr="00353C70" w:rsidRDefault="00EA34DF" w:rsidP="00616A84">
            <w:pPr>
              <w:jc w:val="center"/>
              <w:rPr>
                <w:rFonts w:ascii="Times New Roman" w:hAnsi="Times New Roman" w:cs="Times New Roman"/>
              </w:rPr>
            </w:pPr>
          </w:p>
        </w:tc>
        <w:tc>
          <w:tcPr>
            <w:tcW w:w="492" w:type="dxa"/>
          </w:tcPr>
          <w:p w14:paraId="1E7D4921" w14:textId="77777777" w:rsidR="00EA34DF" w:rsidRPr="00353C70" w:rsidRDefault="00EA34DF" w:rsidP="00616A84">
            <w:pPr>
              <w:jc w:val="center"/>
              <w:rPr>
                <w:rFonts w:ascii="Times New Roman" w:hAnsi="Times New Roman" w:cs="Times New Roman"/>
              </w:rPr>
            </w:pPr>
          </w:p>
        </w:tc>
        <w:tc>
          <w:tcPr>
            <w:tcW w:w="492" w:type="dxa"/>
          </w:tcPr>
          <w:p w14:paraId="3F5FA142" w14:textId="77777777" w:rsidR="00EA34DF" w:rsidRPr="00353C70" w:rsidRDefault="00EA34DF" w:rsidP="00616A84">
            <w:pPr>
              <w:jc w:val="center"/>
              <w:rPr>
                <w:rFonts w:ascii="Times New Roman" w:hAnsi="Times New Roman" w:cs="Times New Roman"/>
              </w:rPr>
            </w:pPr>
          </w:p>
        </w:tc>
      </w:tr>
      <w:tr w:rsidR="00EA34DF" w:rsidRPr="00353C70" w14:paraId="100B4A49" w14:textId="52BA41EF" w:rsidTr="00EA34DF">
        <w:trPr>
          <w:trHeight w:val="70"/>
        </w:trPr>
        <w:tc>
          <w:tcPr>
            <w:tcW w:w="579" w:type="dxa"/>
          </w:tcPr>
          <w:p w14:paraId="22A4003C" w14:textId="77777777" w:rsidR="00EA34DF" w:rsidRPr="00353C70" w:rsidRDefault="00EA34DF" w:rsidP="00616A84">
            <w:pPr>
              <w:jc w:val="center"/>
              <w:rPr>
                <w:rFonts w:ascii="Times New Roman" w:hAnsi="Times New Roman" w:cs="Times New Roman"/>
              </w:rPr>
            </w:pPr>
            <w:r w:rsidRPr="00353C70">
              <w:rPr>
                <w:rFonts w:ascii="Times New Roman" w:hAnsi="Times New Roman" w:cs="Times New Roman"/>
              </w:rPr>
              <w:t>3</w:t>
            </w:r>
          </w:p>
        </w:tc>
        <w:tc>
          <w:tcPr>
            <w:tcW w:w="2900" w:type="dxa"/>
          </w:tcPr>
          <w:p w14:paraId="08A9D58B" w14:textId="08026FA7" w:rsidR="00EA34DF" w:rsidRPr="00353C70" w:rsidRDefault="00EA34DF" w:rsidP="00616A84">
            <w:pPr>
              <w:jc w:val="center"/>
              <w:rPr>
                <w:rFonts w:ascii="Times New Roman" w:hAnsi="Times New Roman" w:cs="Times New Roman"/>
                <w:sz w:val="24"/>
                <w:szCs w:val="24"/>
              </w:rPr>
            </w:pPr>
            <w:r>
              <w:rPr>
                <w:rFonts w:ascii="Times New Roman" w:eastAsia="Times New Roman" w:hAnsi="Times New Roman" w:cs="Times New Roman"/>
                <w:sz w:val="24"/>
                <w:szCs w:val="24"/>
              </w:rPr>
              <w:t>SRSW-03</w:t>
            </w:r>
          </w:p>
        </w:tc>
        <w:tc>
          <w:tcPr>
            <w:tcW w:w="478" w:type="dxa"/>
            <w:shd w:val="clear" w:color="auto" w:fill="auto"/>
          </w:tcPr>
          <w:p w14:paraId="7671DD81"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094B9DEB" w14:textId="77777777" w:rsidR="00EA34DF" w:rsidRPr="00353C70" w:rsidRDefault="00EA34DF" w:rsidP="00616A84">
            <w:pPr>
              <w:jc w:val="center"/>
              <w:rPr>
                <w:rFonts w:ascii="Times New Roman" w:hAnsi="Times New Roman" w:cs="Times New Roman"/>
              </w:rPr>
            </w:pPr>
          </w:p>
        </w:tc>
        <w:tc>
          <w:tcPr>
            <w:tcW w:w="492" w:type="dxa"/>
            <w:shd w:val="clear" w:color="auto" w:fill="FF0000"/>
          </w:tcPr>
          <w:p w14:paraId="34F6042F"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5D0B414F"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13D5636C"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7C53D30A"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36D4184D"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01B50A95"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1963A9FB"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1F7CD057"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12514F08" w14:textId="77777777" w:rsidR="00EA34DF" w:rsidRPr="00353C70" w:rsidRDefault="00EA34DF" w:rsidP="00616A84">
            <w:pPr>
              <w:jc w:val="center"/>
              <w:rPr>
                <w:rFonts w:ascii="Times New Roman" w:hAnsi="Times New Roman" w:cs="Times New Roman"/>
              </w:rPr>
            </w:pPr>
          </w:p>
        </w:tc>
        <w:tc>
          <w:tcPr>
            <w:tcW w:w="492" w:type="dxa"/>
          </w:tcPr>
          <w:p w14:paraId="79427B1E" w14:textId="77777777" w:rsidR="00EA34DF" w:rsidRPr="00353C70" w:rsidRDefault="00EA34DF" w:rsidP="00616A84">
            <w:pPr>
              <w:jc w:val="center"/>
              <w:rPr>
                <w:rFonts w:ascii="Times New Roman" w:hAnsi="Times New Roman" w:cs="Times New Roman"/>
              </w:rPr>
            </w:pPr>
          </w:p>
        </w:tc>
        <w:tc>
          <w:tcPr>
            <w:tcW w:w="492" w:type="dxa"/>
          </w:tcPr>
          <w:p w14:paraId="4E804950" w14:textId="77777777" w:rsidR="00EA34DF" w:rsidRPr="00353C70" w:rsidRDefault="00EA34DF" w:rsidP="00616A84">
            <w:pPr>
              <w:jc w:val="center"/>
              <w:rPr>
                <w:rFonts w:ascii="Times New Roman" w:hAnsi="Times New Roman" w:cs="Times New Roman"/>
              </w:rPr>
            </w:pPr>
          </w:p>
        </w:tc>
      </w:tr>
      <w:tr w:rsidR="00EA34DF" w:rsidRPr="00353C70" w14:paraId="37924618" w14:textId="2A895396" w:rsidTr="00EA34DF">
        <w:trPr>
          <w:trHeight w:val="70"/>
        </w:trPr>
        <w:tc>
          <w:tcPr>
            <w:tcW w:w="579" w:type="dxa"/>
          </w:tcPr>
          <w:p w14:paraId="1C2D8F70" w14:textId="77777777" w:rsidR="00EA34DF" w:rsidRPr="00353C70" w:rsidRDefault="00EA34DF" w:rsidP="00616A84">
            <w:pPr>
              <w:jc w:val="center"/>
              <w:rPr>
                <w:rFonts w:ascii="Times New Roman" w:hAnsi="Times New Roman" w:cs="Times New Roman"/>
              </w:rPr>
            </w:pPr>
            <w:r w:rsidRPr="00353C70">
              <w:rPr>
                <w:rFonts w:ascii="Times New Roman" w:hAnsi="Times New Roman" w:cs="Times New Roman"/>
              </w:rPr>
              <w:t>4</w:t>
            </w:r>
          </w:p>
        </w:tc>
        <w:tc>
          <w:tcPr>
            <w:tcW w:w="2900" w:type="dxa"/>
          </w:tcPr>
          <w:p w14:paraId="1AE48904" w14:textId="756DF5A7" w:rsidR="00EA34DF" w:rsidRPr="00353C70" w:rsidRDefault="00EA34DF" w:rsidP="00616A84">
            <w:pPr>
              <w:jc w:val="center"/>
              <w:rPr>
                <w:rFonts w:ascii="Times New Roman" w:hAnsi="Times New Roman" w:cs="Times New Roman"/>
                <w:sz w:val="24"/>
                <w:szCs w:val="24"/>
              </w:rPr>
            </w:pPr>
            <w:r>
              <w:rPr>
                <w:rFonts w:ascii="Times New Roman" w:eastAsia="Times New Roman" w:hAnsi="Times New Roman" w:cs="Times New Roman"/>
                <w:sz w:val="24"/>
                <w:szCs w:val="24"/>
              </w:rPr>
              <w:t>SRSW-04</w:t>
            </w:r>
          </w:p>
        </w:tc>
        <w:tc>
          <w:tcPr>
            <w:tcW w:w="478" w:type="dxa"/>
            <w:shd w:val="clear" w:color="auto" w:fill="auto"/>
          </w:tcPr>
          <w:p w14:paraId="4C692350"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787C8B20"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5CF24D60"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568F345D"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4ED8C17B"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6C836286"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07679C87"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2CECA59C"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0D9A1EDA"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6C9E481E"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0F418636" w14:textId="77777777" w:rsidR="00EA34DF" w:rsidRPr="00353C70" w:rsidRDefault="00EA34DF" w:rsidP="00616A84">
            <w:pPr>
              <w:jc w:val="center"/>
              <w:rPr>
                <w:rFonts w:ascii="Times New Roman" w:hAnsi="Times New Roman" w:cs="Times New Roman"/>
              </w:rPr>
            </w:pPr>
          </w:p>
        </w:tc>
        <w:tc>
          <w:tcPr>
            <w:tcW w:w="492" w:type="dxa"/>
          </w:tcPr>
          <w:p w14:paraId="180DEFC8" w14:textId="77777777" w:rsidR="00EA34DF" w:rsidRPr="00353C70" w:rsidRDefault="00EA34DF" w:rsidP="00616A84">
            <w:pPr>
              <w:jc w:val="center"/>
              <w:rPr>
                <w:rFonts w:ascii="Times New Roman" w:hAnsi="Times New Roman" w:cs="Times New Roman"/>
              </w:rPr>
            </w:pPr>
          </w:p>
        </w:tc>
        <w:tc>
          <w:tcPr>
            <w:tcW w:w="492" w:type="dxa"/>
          </w:tcPr>
          <w:p w14:paraId="71586CF1" w14:textId="77777777" w:rsidR="00EA34DF" w:rsidRPr="00353C70" w:rsidRDefault="00EA34DF" w:rsidP="00616A84">
            <w:pPr>
              <w:jc w:val="center"/>
              <w:rPr>
                <w:rFonts w:ascii="Times New Roman" w:hAnsi="Times New Roman" w:cs="Times New Roman"/>
              </w:rPr>
            </w:pPr>
          </w:p>
        </w:tc>
      </w:tr>
      <w:tr w:rsidR="00EA34DF" w:rsidRPr="00353C70" w14:paraId="45746DEF" w14:textId="68585661" w:rsidTr="00EA34DF">
        <w:trPr>
          <w:trHeight w:val="70"/>
        </w:trPr>
        <w:tc>
          <w:tcPr>
            <w:tcW w:w="579" w:type="dxa"/>
          </w:tcPr>
          <w:p w14:paraId="0197DDF0" w14:textId="77777777" w:rsidR="00EA34DF" w:rsidRPr="00353C70" w:rsidRDefault="00EA34DF" w:rsidP="00616A84">
            <w:pPr>
              <w:jc w:val="center"/>
              <w:rPr>
                <w:rFonts w:ascii="Times New Roman" w:hAnsi="Times New Roman" w:cs="Times New Roman"/>
              </w:rPr>
            </w:pPr>
            <w:r w:rsidRPr="00353C70">
              <w:rPr>
                <w:rFonts w:ascii="Times New Roman" w:hAnsi="Times New Roman" w:cs="Times New Roman"/>
              </w:rPr>
              <w:t>5</w:t>
            </w:r>
          </w:p>
        </w:tc>
        <w:tc>
          <w:tcPr>
            <w:tcW w:w="2900" w:type="dxa"/>
          </w:tcPr>
          <w:p w14:paraId="3A2A0426" w14:textId="11EA1B4B" w:rsidR="00EA34DF" w:rsidRPr="00353C70" w:rsidRDefault="00EA34DF" w:rsidP="00616A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SRSW-05</w:t>
            </w:r>
          </w:p>
        </w:tc>
        <w:tc>
          <w:tcPr>
            <w:tcW w:w="478" w:type="dxa"/>
            <w:shd w:val="clear" w:color="auto" w:fill="auto"/>
          </w:tcPr>
          <w:p w14:paraId="78EDF5FA"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5C026AC2"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63C686E4"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5231C0AE"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59B9A39C"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41C66DB1"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746AE6DB"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44274B4E"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3280D0F8"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12DD8793"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57A6BED5" w14:textId="77777777" w:rsidR="00EA34DF" w:rsidRPr="00353C70" w:rsidRDefault="00EA34DF" w:rsidP="00616A84">
            <w:pPr>
              <w:jc w:val="center"/>
              <w:rPr>
                <w:rFonts w:ascii="Times New Roman" w:hAnsi="Times New Roman" w:cs="Times New Roman"/>
              </w:rPr>
            </w:pPr>
          </w:p>
        </w:tc>
        <w:tc>
          <w:tcPr>
            <w:tcW w:w="492" w:type="dxa"/>
          </w:tcPr>
          <w:p w14:paraId="4E5297F1" w14:textId="77777777" w:rsidR="00EA34DF" w:rsidRPr="00353C70" w:rsidRDefault="00EA34DF" w:rsidP="00616A84">
            <w:pPr>
              <w:jc w:val="center"/>
              <w:rPr>
                <w:rFonts w:ascii="Times New Roman" w:hAnsi="Times New Roman" w:cs="Times New Roman"/>
              </w:rPr>
            </w:pPr>
          </w:p>
        </w:tc>
        <w:tc>
          <w:tcPr>
            <w:tcW w:w="492" w:type="dxa"/>
          </w:tcPr>
          <w:p w14:paraId="1FF6B8C2" w14:textId="77777777" w:rsidR="00EA34DF" w:rsidRPr="00353C70" w:rsidRDefault="00EA34DF" w:rsidP="00616A84">
            <w:pPr>
              <w:jc w:val="center"/>
              <w:rPr>
                <w:rFonts w:ascii="Times New Roman" w:hAnsi="Times New Roman" w:cs="Times New Roman"/>
              </w:rPr>
            </w:pPr>
          </w:p>
        </w:tc>
      </w:tr>
      <w:tr w:rsidR="00EA34DF" w:rsidRPr="00353C70" w14:paraId="426A8E85" w14:textId="571AA512" w:rsidTr="00EA34DF">
        <w:trPr>
          <w:trHeight w:val="70"/>
        </w:trPr>
        <w:tc>
          <w:tcPr>
            <w:tcW w:w="579" w:type="dxa"/>
          </w:tcPr>
          <w:p w14:paraId="1EAA4DB5" w14:textId="77777777" w:rsidR="00EA34DF" w:rsidRPr="00353C70" w:rsidRDefault="00EA34DF" w:rsidP="00616A84">
            <w:pPr>
              <w:jc w:val="center"/>
              <w:rPr>
                <w:rFonts w:ascii="Times New Roman" w:hAnsi="Times New Roman" w:cs="Times New Roman"/>
              </w:rPr>
            </w:pPr>
            <w:r w:rsidRPr="00353C70">
              <w:rPr>
                <w:rFonts w:ascii="Times New Roman" w:hAnsi="Times New Roman" w:cs="Times New Roman"/>
              </w:rPr>
              <w:t>6</w:t>
            </w:r>
          </w:p>
        </w:tc>
        <w:tc>
          <w:tcPr>
            <w:tcW w:w="2900" w:type="dxa"/>
          </w:tcPr>
          <w:p w14:paraId="0673D11B" w14:textId="3EABA851" w:rsidR="00EA34DF" w:rsidRPr="00353C70" w:rsidRDefault="00EA34DF" w:rsidP="00616A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SRSW-06</w:t>
            </w:r>
          </w:p>
        </w:tc>
        <w:tc>
          <w:tcPr>
            <w:tcW w:w="478" w:type="dxa"/>
            <w:shd w:val="clear" w:color="auto" w:fill="auto"/>
          </w:tcPr>
          <w:p w14:paraId="24299CB4"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6B6D5917"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5CFFADEE"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57C076ED"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0D9F386B"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30441DF0"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403D5B73"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0CEA2DC3"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0EEA434C"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4C246997"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2BF39B6D" w14:textId="77777777" w:rsidR="00EA34DF" w:rsidRPr="00353C70" w:rsidRDefault="00EA34DF" w:rsidP="00616A84">
            <w:pPr>
              <w:jc w:val="center"/>
              <w:rPr>
                <w:rFonts w:ascii="Times New Roman" w:hAnsi="Times New Roman" w:cs="Times New Roman"/>
              </w:rPr>
            </w:pPr>
          </w:p>
        </w:tc>
        <w:tc>
          <w:tcPr>
            <w:tcW w:w="492" w:type="dxa"/>
          </w:tcPr>
          <w:p w14:paraId="64A35850" w14:textId="77777777" w:rsidR="00EA34DF" w:rsidRPr="00353C70" w:rsidRDefault="00EA34DF" w:rsidP="00616A84">
            <w:pPr>
              <w:jc w:val="center"/>
              <w:rPr>
                <w:rFonts w:ascii="Times New Roman" w:hAnsi="Times New Roman" w:cs="Times New Roman"/>
              </w:rPr>
            </w:pPr>
          </w:p>
        </w:tc>
        <w:tc>
          <w:tcPr>
            <w:tcW w:w="492" w:type="dxa"/>
          </w:tcPr>
          <w:p w14:paraId="343B7F07" w14:textId="77777777" w:rsidR="00EA34DF" w:rsidRPr="00353C70" w:rsidRDefault="00EA34DF" w:rsidP="00616A84">
            <w:pPr>
              <w:jc w:val="center"/>
              <w:rPr>
                <w:rFonts w:ascii="Times New Roman" w:hAnsi="Times New Roman" w:cs="Times New Roman"/>
              </w:rPr>
            </w:pPr>
          </w:p>
        </w:tc>
      </w:tr>
      <w:tr w:rsidR="00EA34DF" w:rsidRPr="00353C70" w14:paraId="04773D59" w14:textId="69850110" w:rsidTr="00EA34DF">
        <w:trPr>
          <w:trHeight w:val="70"/>
        </w:trPr>
        <w:tc>
          <w:tcPr>
            <w:tcW w:w="579" w:type="dxa"/>
          </w:tcPr>
          <w:p w14:paraId="0CEA58FD" w14:textId="77777777" w:rsidR="00EA34DF" w:rsidRPr="00353C70" w:rsidRDefault="00EA34DF" w:rsidP="00616A84">
            <w:pPr>
              <w:jc w:val="center"/>
              <w:rPr>
                <w:rFonts w:ascii="Times New Roman" w:hAnsi="Times New Roman" w:cs="Times New Roman"/>
              </w:rPr>
            </w:pPr>
            <w:r w:rsidRPr="00353C70">
              <w:rPr>
                <w:rFonts w:ascii="Times New Roman" w:hAnsi="Times New Roman" w:cs="Times New Roman"/>
              </w:rPr>
              <w:t>7</w:t>
            </w:r>
          </w:p>
        </w:tc>
        <w:tc>
          <w:tcPr>
            <w:tcW w:w="2900" w:type="dxa"/>
          </w:tcPr>
          <w:p w14:paraId="15649F21" w14:textId="1AABEF7B" w:rsidR="00EA34DF" w:rsidRPr="00353C70" w:rsidRDefault="00EA34DF" w:rsidP="00616A8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SRSW-07</w:t>
            </w:r>
          </w:p>
        </w:tc>
        <w:tc>
          <w:tcPr>
            <w:tcW w:w="478" w:type="dxa"/>
            <w:shd w:val="clear" w:color="auto" w:fill="auto"/>
          </w:tcPr>
          <w:p w14:paraId="503977D3"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47B6B464"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473338E5"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131A777F"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7966EF7E"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7CFEA2FD"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4FBFCB9B"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0BF2D15A"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7D562D94"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6E1F7655" w14:textId="77777777" w:rsidR="00EA34DF" w:rsidRPr="00353C70" w:rsidRDefault="00EA34DF" w:rsidP="00616A84">
            <w:pPr>
              <w:jc w:val="center"/>
              <w:rPr>
                <w:rFonts w:ascii="Times New Roman" w:hAnsi="Times New Roman" w:cs="Times New Roman"/>
              </w:rPr>
            </w:pPr>
          </w:p>
        </w:tc>
        <w:tc>
          <w:tcPr>
            <w:tcW w:w="492" w:type="dxa"/>
            <w:shd w:val="clear" w:color="auto" w:fill="auto"/>
          </w:tcPr>
          <w:p w14:paraId="480B868D" w14:textId="77777777" w:rsidR="00EA34DF" w:rsidRPr="00353C70" w:rsidRDefault="00EA34DF" w:rsidP="00616A84">
            <w:pPr>
              <w:jc w:val="center"/>
              <w:rPr>
                <w:rFonts w:ascii="Times New Roman" w:hAnsi="Times New Roman" w:cs="Times New Roman"/>
              </w:rPr>
            </w:pPr>
          </w:p>
        </w:tc>
        <w:tc>
          <w:tcPr>
            <w:tcW w:w="492" w:type="dxa"/>
          </w:tcPr>
          <w:p w14:paraId="6B0B393B" w14:textId="77777777" w:rsidR="00EA34DF" w:rsidRPr="00353C70" w:rsidRDefault="00EA34DF" w:rsidP="00616A84">
            <w:pPr>
              <w:jc w:val="center"/>
              <w:rPr>
                <w:rFonts w:ascii="Times New Roman" w:hAnsi="Times New Roman" w:cs="Times New Roman"/>
              </w:rPr>
            </w:pPr>
          </w:p>
        </w:tc>
        <w:tc>
          <w:tcPr>
            <w:tcW w:w="492" w:type="dxa"/>
          </w:tcPr>
          <w:p w14:paraId="2E86B4A1" w14:textId="77777777" w:rsidR="00EA34DF" w:rsidRPr="00353C70" w:rsidRDefault="00EA34DF" w:rsidP="00616A84">
            <w:pPr>
              <w:jc w:val="center"/>
              <w:rPr>
                <w:rFonts w:ascii="Times New Roman" w:hAnsi="Times New Roman" w:cs="Times New Roman"/>
              </w:rPr>
            </w:pPr>
          </w:p>
        </w:tc>
      </w:tr>
      <w:tr w:rsidR="00EA34DF" w:rsidRPr="00353C70" w14:paraId="18C6A3CD" w14:textId="00CC5AF6" w:rsidTr="00EA34DF">
        <w:trPr>
          <w:trHeight w:val="70"/>
        </w:trPr>
        <w:tc>
          <w:tcPr>
            <w:tcW w:w="579" w:type="dxa"/>
          </w:tcPr>
          <w:p w14:paraId="534C439F" w14:textId="083840D3" w:rsidR="00EA34DF" w:rsidRPr="00353C70" w:rsidRDefault="00EA34DF" w:rsidP="00AD19EF">
            <w:pPr>
              <w:jc w:val="center"/>
              <w:rPr>
                <w:rFonts w:ascii="Times New Roman" w:hAnsi="Times New Roman" w:cs="Times New Roman"/>
              </w:rPr>
            </w:pPr>
            <w:r>
              <w:rPr>
                <w:rFonts w:ascii="Times New Roman" w:hAnsi="Times New Roman" w:cs="Times New Roman"/>
              </w:rPr>
              <w:t>8</w:t>
            </w:r>
          </w:p>
        </w:tc>
        <w:tc>
          <w:tcPr>
            <w:tcW w:w="2900" w:type="dxa"/>
          </w:tcPr>
          <w:p w14:paraId="2FCB1AC8" w14:textId="76EEE982"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SRSW-08</w:t>
            </w:r>
          </w:p>
        </w:tc>
        <w:tc>
          <w:tcPr>
            <w:tcW w:w="478" w:type="dxa"/>
            <w:shd w:val="clear" w:color="auto" w:fill="auto"/>
          </w:tcPr>
          <w:p w14:paraId="1DCF3357"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0F14B6D"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3E75EA1"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E260BA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499ABE2" w14:textId="77777777" w:rsidR="00EA34DF" w:rsidRPr="00353C70" w:rsidRDefault="00EA34DF" w:rsidP="00AD19EF">
            <w:pPr>
              <w:jc w:val="center"/>
              <w:rPr>
                <w:rFonts w:ascii="Times New Roman" w:hAnsi="Times New Roman" w:cs="Times New Roman"/>
              </w:rPr>
            </w:pPr>
          </w:p>
        </w:tc>
        <w:tc>
          <w:tcPr>
            <w:tcW w:w="492" w:type="dxa"/>
            <w:shd w:val="clear" w:color="auto" w:fill="FF0000"/>
          </w:tcPr>
          <w:p w14:paraId="3663C901"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D230547"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38E4D6F"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53D7097"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11545D1"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8245198" w14:textId="77777777" w:rsidR="00EA34DF" w:rsidRPr="00353C70" w:rsidRDefault="00EA34DF" w:rsidP="00AD19EF">
            <w:pPr>
              <w:jc w:val="center"/>
              <w:rPr>
                <w:rFonts w:ascii="Times New Roman" w:hAnsi="Times New Roman" w:cs="Times New Roman"/>
              </w:rPr>
            </w:pPr>
          </w:p>
        </w:tc>
        <w:tc>
          <w:tcPr>
            <w:tcW w:w="492" w:type="dxa"/>
          </w:tcPr>
          <w:p w14:paraId="06F533AA" w14:textId="77777777" w:rsidR="00EA34DF" w:rsidRPr="00353C70" w:rsidRDefault="00EA34DF" w:rsidP="00AD19EF">
            <w:pPr>
              <w:jc w:val="center"/>
              <w:rPr>
                <w:rFonts w:ascii="Times New Roman" w:hAnsi="Times New Roman" w:cs="Times New Roman"/>
              </w:rPr>
            </w:pPr>
          </w:p>
        </w:tc>
        <w:tc>
          <w:tcPr>
            <w:tcW w:w="492" w:type="dxa"/>
          </w:tcPr>
          <w:p w14:paraId="3ACA3402" w14:textId="77777777" w:rsidR="00EA34DF" w:rsidRPr="00353C70" w:rsidRDefault="00EA34DF" w:rsidP="00AD19EF">
            <w:pPr>
              <w:jc w:val="center"/>
              <w:rPr>
                <w:rFonts w:ascii="Times New Roman" w:hAnsi="Times New Roman" w:cs="Times New Roman"/>
              </w:rPr>
            </w:pPr>
          </w:p>
        </w:tc>
      </w:tr>
      <w:tr w:rsidR="00EA34DF" w:rsidRPr="00353C70" w14:paraId="5215F72A" w14:textId="7A3A03BF" w:rsidTr="00EA34DF">
        <w:trPr>
          <w:trHeight w:val="70"/>
        </w:trPr>
        <w:tc>
          <w:tcPr>
            <w:tcW w:w="579" w:type="dxa"/>
          </w:tcPr>
          <w:p w14:paraId="69F5F04C" w14:textId="711B86BC" w:rsidR="00EA34DF" w:rsidRPr="00353C70" w:rsidRDefault="00EA34DF" w:rsidP="00AD19EF">
            <w:pPr>
              <w:jc w:val="center"/>
              <w:rPr>
                <w:rFonts w:ascii="Times New Roman" w:hAnsi="Times New Roman" w:cs="Times New Roman"/>
              </w:rPr>
            </w:pPr>
            <w:r>
              <w:rPr>
                <w:rFonts w:ascii="Times New Roman" w:hAnsi="Times New Roman" w:cs="Times New Roman"/>
              </w:rPr>
              <w:t>9</w:t>
            </w:r>
          </w:p>
        </w:tc>
        <w:tc>
          <w:tcPr>
            <w:tcW w:w="2900" w:type="dxa"/>
          </w:tcPr>
          <w:p w14:paraId="1B1073BF" w14:textId="5EFA596B"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SRSW-09</w:t>
            </w:r>
          </w:p>
        </w:tc>
        <w:tc>
          <w:tcPr>
            <w:tcW w:w="478" w:type="dxa"/>
            <w:shd w:val="clear" w:color="auto" w:fill="auto"/>
          </w:tcPr>
          <w:p w14:paraId="61351B9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D7021FB"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1D487E0"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16D9995"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4A9B09C"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0CE93574"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9B46261"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82F08C4"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F7025C3"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C658C8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ECCAC9E" w14:textId="77777777" w:rsidR="00EA34DF" w:rsidRPr="00353C70" w:rsidRDefault="00EA34DF" w:rsidP="00AD19EF">
            <w:pPr>
              <w:jc w:val="center"/>
              <w:rPr>
                <w:rFonts w:ascii="Times New Roman" w:hAnsi="Times New Roman" w:cs="Times New Roman"/>
              </w:rPr>
            </w:pPr>
          </w:p>
        </w:tc>
        <w:tc>
          <w:tcPr>
            <w:tcW w:w="492" w:type="dxa"/>
          </w:tcPr>
          <w:p w14:paraId="2DA5C9C5" w14:textId="77777777" w:rsidR="00EA34DF" w:rsidRPr="00353C70" w:rsidRDefault="00EA34DF" w:rsidP="00AD19EF">
            <w:pPr>
              <w:jc w:val="center"/>
              <w:rPr>
                <w:rFonts w:ascii="Times New Roman" w:hAnsi="Times New Roman" w:cs="Times New Roman"/>
              </w:rPr>
            </w:pPr>
          </w:p>
        </w:tc>
        <w:tc>
          <w:tcPr>
            <w:tcW w:w="492" w:type="dxa"/>
          </w:tcPr>
          <w:p w14:paraId="1EAEA595" w14:textId="77777777" w:rsidR="00EA34DF" w:rsidRPr="00353C70" w:rsidRDefault="00EA34DF" w:rsidP="00AD19EF">
            <w:pPr>
              <w:jc w:val="center"/>
              <w:rPr>
                <w:rFonts w:ascii="Times New Roman" w:hAnsi="Times New Roman" w:cs="Times New Roman"/>
              </w:rPr>
            </w:pPr>
          </w:p>
        </w:tc>
      </w:tr>
      <w:tr w:rsidR="00EA34DF" w:rsidRPr="00353C70" w14:paraId="1878A3A8" w14:textId="2D130DE3" w:rsidTr="00EA34DF">
        <w:trPr>
          <w:trHeight w:val="70"/>
        </w:trPr>
        <w:tc>
          <w:tcPr>
            <w:tcW w:w="579" w:type="dxa"/>
          </w:tcPr>
          <w:p w14:paraId="0EDAAD3C" w14:textId="480CE151" w:rsidR="00EA34DF" w:rsidRPr="00353C70" w:rsidRDefault="00EA34DF" w:rsidP="00AD19EF">
            <w:pPr>
              <w:jc w:val="center"/>
              <w:rPr>
                <w:rFonts w:ascii="Times New Roman" w:hAnsi="Times New Roman" w:cs="Times New Roman"/>
              </w:rPr>
            </w:pPr>
            <w:r>
              <w:rPr>
                <w:rFonts w:ascii="Times New Roman" w:hAnsi="Times New Roman" w:cs="Times New Roman"/>
              </w:rPr>
              <w:t>10</w:t>
            </w:r>
          </w:p>
        </w:tc>
        <w:tc>
          <w:tcPr>
            <w:tcW w:w="2900" w:type="dxa"/>
          </w:tcPr>
          <w:p w14:paraId="76348194" w14:textId="0E37531C"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SRSW-10</w:t>
            </w:r>
          </w:p>
        </w:tc>
        <w:tc>
          <w:tcPr>
            <w:tcW w:w="478" w:type="dxa"/>
            <w:shd w:val="clear" w:color="auto" w:fill="auto"/>
          </w:tcPr>
          <w:p w14:paraId="575C001A"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F7CD0AA"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25E072F"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C4698FA"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B676EE2"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A15B98E"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E7C542E"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2B62927"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15578BC"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0705ADA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FE37B9D" w14:textId="77777777" w:rsidR="00EA34DF" w:rsidRPr="00353C70" w:rsidRDefault="00EA34DF" w:rsidP="00AD19EF">
            <w:pPr>
              <w:jc w:val="center"/>
              <w:rPr>
                <w:rFonts w:ascii="Times New Roman" w:hAnsi="Times New Roman" w:cs="Times New Roman"/>
              </w:rPr>
            </w:pPr>
          </w:p>
        </w:tc>
        <w:tc>
          <w:tcPr>
            <w:tcW w:w="492" w:type="dxa"/>
          </w:tcPr>
          <w:p w14:paraId="76C61FFA" w14:textId="77777777" w:rsidR="00EA34DF" w:rsidRPr="00353C70" w:rsidRDefault="00EA34DF" w:rsidP="00AD19EF">
            <w:pPr>
              <w:jc w:val="center"/>
              <w:rPr>
                <w:rFonts w:ascii="Times New Roman" w:hAnsi="Times New Roman" w:cs="Times New Roman"/>
              </w:rPr>
            </w:pPr>
          </w:p>
        </w:tc>
        <w:tc>
          <w:tcPr>
            <w:tcW w:w="492" w:type="dxa"/>
          </w:tcPr>
          <w:p w14:paraId="4F087F40" w14:textId="77777777" w:rsidR="00EA34DF" w:rsidRPr="00353C70" w:rsidRDefault="00EA34DF" w:rsidP="00AD19EF">
            <w:pPr>
              <w:jc w:val="center"/>
              <w:rPr>
                <w:rFonts w:ascii="Times New Roman" w:hAnsi="Times New Roman" w:cs="Times New Roman"/>
              </w:rPr>
            </w:pPr>
          </w:p>
        </w:tc>
      </w:tr>
      <w:tr w:rsidR="00EA34DF" w:rsidRPr="00353C70" w14:paraId="0AE55CD7" w14:textId="1406A686" w:rsidTr="009C4962">
        <w:trPr>
          <w:trHeight w:val="70"/>
        </w:trPr>
        <w:tc>
          <w:tcPr>
            <w:tcW w:w="579" w:type="dxa"/>
          </w:tcPr>
          <w:p w14:paraId="0CF054D6" w14:textId="312CC68E" w:rsidR="00EA34DF" w:rsidRPr="00353C70" w:rsidRDefault="00EA34DF" w:rsidP="00AD19EF">
            <w:pPr>
              <w:jc w:val="center"/>
              <w:rPr>
                <w:rFonts w:ascii="Times New Roman" w:hAnsi="Times New Roman" w:cs="Times New Roman"/>
              </w:rPr>
            </w:pPr>
            <w:r>
              <w:rPr>
                <w:rFonts w:ascii="Times New Roman" w:hAnsi="Times New Roman" w:cs="Times New Roman"/>
              </w:rPr>
              <w:t>11</w:t>
            </w:r>
          </w:p>
        </w:tc>
        <w:tc>
          <w:tcPr>
            <w:tcW w:w="2900" w:type="dxa"/>
          </w:tcPr>
          <w:p w14:paraId="7AF33E93" w14:textId="5F1843D5"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SRSW-11</w:t>
            </w:r>
          </w:p>
        </w:tc>
        <w:tc>
          <w:tcPr>
            <w:tcW w:w="478" w:type="dxa"/>
            <w:shd w:val="clear" w:color="auto" w:fill="auto"/>
          </w:tcPr>
          <w:p w14:paraId="60B48D61"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09A0A55F"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2F4ECE6" w14:textId="77777777" w:rsidR="00EA34DF" w:rsidRPr="00353C70" w:rsidRDefault="00EA34DF" w:rsidP="00AD19EF">
            <w:pPr>
              <w:jc w:val="center"/>
              <w:rPr>
                <w:rFonts w:ascii="Times New Roman" w:hAnsi="Times New Roman" w:cs="Times New Roman"/>
              </w:rPr>
            </w:pPr>
          </w:p>
        </w:tc>
        <w:tc>
          <w:tcPr>
            <w:tcW w:w="492" w:type="dxa"/>
            <w:shd w:val="clear" w:color="auto" w:fill="FF0000"/>
          </w:tcPr>
          <w:p w14:paraId="39312705"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DB2C13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DAAF8A7"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311F5CF"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30FE98E" w14:textId="77777777" w:rsidR="00EA34DF" w:rsidRPr="00353C70" w:rsidRDefault="00EA34DF" w:rsidP="00AD19EF">
            <w:pPr>
              <w:jc w:val="center"/>
              <w:rPr>
                <w:rFonts w:ascii="Times New Roman" w:hAnsi="Times New Roman" w:cs="Times New Roman"/>
              </w:rPr>
            </w:pPr>
          </w:p>
        </w:tc>
        <w:tc>
          <w:tcPr>
            <w:tcW w:w="492" w:type="dxa"/>
            <w:shd w:val="clear" w:color="auto" w:fill="FF0000"/>
          </w:tcPr>
          <w:p w14:paraId="547FC0E1"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4175ED7"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F9E358C"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00B7AB0"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E2F2836" w14:textId="77777777" w:rsidR="00EA34DF" w:rsidRPr="00353C70" w:rsidRDefault="00EA34DF" w:rsidP="00AD19EF">
            <w:pPr>
              <w:jc w:val="center"/>
              <w:rPr>
                <w:rFonts w:ascii="Times New Roman" w:hAnsi="Times New Roman" w:cs="Times New Roman"/>
              </w:rPr>
            </w:pPr>
          </w:p>
        </w:tc>
      </w:tr>
      <w:tr w:rsidR="00EA34DF" w:rsidRPr="00353C70" w14:paraId="1AA95AF9" w14:textId="52268F09" w:rsidTr="00EA34DF">
        <w:trPr>
          <w:trHeight w:val="70"/>
        </w:trPr>
        <w:tc>
          <w:tcPr>
            <w:tcW w:w="579" w:type="dxa"/>
          </w:tcPr>
          <w:p w14:paraId="35D23F1B" w14:textId="1DC9FF2B" w:rsidR="00EA34DF" w:rsidRPr="00353C70" w:rsidRDefault="00EA34DF" w:rsidP="00AD19EF">
            <w:pPr>
              <w:jc w:val="center"/>
              <w:rPr>
                <w:rFonts w:ascii="Times New Roman" w:hAnsi="Times New Roman" w:cs="Times New Roman"/>
              </w:rPr>
            </w:pPr>
            <w:r>
              <w:rPr>
                <w:rFonts w:ascii="Times New Roman" w:hAnsi="Times New Roman" w:cs="Times New Roman"/>
              </w:rPr>
              <w:t>12</w:t>
            </w:r>
          </w:p>
        </w:tc>
        <w:tc>
          <w:tcPr>
            <w:tcW w:w="2900" w:type="dxa"/>
          </w:tcPr>
          <w:p w14:paraId="5DCBD263" w14:textId="30EF1872"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SRSW-12</w:t>
            </w:r>
          </w:p>
        </w:tc>
        <w:tc>
          <w:tcPr>
            <w:tcW w:w="478" w:type="dxa"/>
            <w:shd w:val="clear" w:color="auto" w:fill="auto"/>
          </w:tcPr>
          <w:p w14:paraId="6F530929"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F936AFF"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57C9147"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06DE2611"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367026A"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1D464BC"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C298464"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FC8F985"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C1953A2"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2AA5268"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B28307B" w14:textId="77777777" w:rsidR="00EA34DF" w:rsidRPr="00353C70" w:rsidRDefault="00EA34DF" w:rsidP="00AD19EF">
            <w:pPr>
              <w:jc w:val="center"/>
              <w:rPr>
                <w:rFonts w:ascii="Times New Roman" w:hAnsi="Times New Roman" w:cs="Times New Roman"/>
              </w:rPr>
            </w:pPr>
          </w:p>
        </w:tc>
        <w:tc>
          <w:tcPr>
            <w:tcW w:w="492" w:type="dxa"/>
          </w:tcPr>
          <w:p w14:paraId="6E68F757" w14:textId="77777777" w:rsidR="00EA34DF" w:rsidRPr="00353C70" w:rsidRDefault="00EA34DF" w:rsidP="00AD19EF">
            <w:pPr>
              <w:jc w:val="center"/>
              <w:rPr>
                <w:rFonts w:ascii="Times New Roman" w:hAnsi="Times New Roman" w:cs="Times New Roman"/>
              </w:rPr>
            </w:pPr>
          </w:p>
        </w:tc>
        <w:tc>
          <w:tcPr>
            <w:tcW w:w="492" w:type="dxa"/>
          </w:tcPr>
          <w:p w14:paraId="2C4A29EE" w14:textId="77777777" w:rsidR="00EA34DF" w:rsidRPr="00353C70" w:rsidRDefault="00EA34DF" w:rsidP="00AD19EF">
            <w:pPr>
              <w:jc w:val="center"/>
              <w:rPr>
                <w:rFonts w:ascii="Times New Roman" w:hAnsi="Times New Roman" w:cs="Times New Roman"/>
              </w:rPr>
            </w:pPr>
          </w:p>
        </w:tc>
      </w:tr>
      <w:tr w:rsidR="00EA34DF" w:rsidRPr="00353C70" w14:paraId="26F1A35F" w14:textId="34376B40" w:rsidTr="00EA34DF">
        <w:trPr>
          <w:trHeight w:val="70"/>
        </w:trPr>
        <w:tc>
          <w:tcPr>
            <w:tcW w:w="579" w:type="dxa"/>
          </w:tcPr>
          <w:p w14:paraId="3097D4CB" w14:textId="57D95730" w:rsidR="00EA34DF" w:rsidRPr="00353C70" w:rsidRDefault="00EA34DF" w:rsidP="00AD19EF">
            <w:pPr>
              <w:jc w:val="center"/>
              <w:rPr>
                <w:rFonts w:ascii="Times New Roman" w:hAnsi="Times New Roman" w:cs="Times New Roman"/>
              </w:rPr>
            </w:pPr>
            <w:r>
              <w:rPr>
                <w:rFonts w:ascii="Times New Roman" w:hAnsi="Times New Roman" w:cs="Times New Roman"/>
              </w:rPr>
              <w:t>13</w:t>
            </w:r>
          </w:p>
        </w:tc>
        <w:tc>
          <w:tcPr>
            <w:tcW w:w="2900" w:type="dxa"/>
          </w:tcPr>
          <w:p w14:paraId="4BCB3761" w14:textId="3F1BB7B3"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SRSW-13</w:t>
            </w:r>
          </w:p>
        </w:tc>
        <w:tc>
          <w:tcPr>
            <w:tcW w:w="478" w:type="dxa"/>
            <w:shd w:val="clear" w:color="auto" w:fill="auto"/>
          </w:tcPr>
          <w:p w14:paraId="4E185097"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5D88E38"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FD4BA42"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0EFA4D7F" w14:textId="77777777" w:rsidR="00EA34DF" w:rsidRPr="00353C70" w:rsidRDefault="00EA34DF" w:rsidP="00AD19EF">
            <w:pPr>
              <w:jc w:val="center"/>
              <w:rPr>
                <w:rFonts w:ascii="Times New Roman" w:hAnsi="Times New Roman" w:cs="Times New Roman"/>
              </w:rPr>
            </w:pPr>
          </w:p>
        </w:tc>
        <w:tc>
          <w:tcPr>
            <w:tcW w:w="492" w:type="dxa"/>
            <w:shd w:val="clear" w:color="auto" w:fill="FF0000"/>
          </w:tcPr>
          <w:p w14:paraId="337BBA9C"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CB2B25D"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E715C65"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DF27AE3"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A613B65"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F305EDF"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DB447F0" w14:textId="77777777" w:rsidR="00EA34DF" w:rsidRPr="00353C70" w:rsidRDefault="00EA34DF" w:rsidP="00AD19EF">
            <w:pPr>
              <w:jc w:val="center"/>
              <w:rPr>
                <w:rFonts w:ascii="Times New Roman" w:hAnsi="Times New Roman" w:cs="Times New Roman"/>
              </w:rPr>
            </w:pPr>
          </w:p>
        </w:tc>
        <w:tc>
          <w:tcPr>
            <w:tcW w:w="492" w:type="dxa"/>
          </w:tcPr>
          <w:p w14:paraId="45D66C50" w14:textId="77777777" w:rsidR="00EA34DF" w:rsidRPr="00353C70" w:rsidRDefault="00EA34DF" w:rsidP="00AD19EF">
            <w:pPr>
              <w:jc w:val="center"/>
              <w:rPr>
                <w:rFonts w:ascii="Times New Roman" w:hAnsi="Times New Roman" w:cs="Times New Roman"/>
              </w:rPr>
            </w:pPr>
          </w:p>
        </w:tc>
        <w:tc>
          <w:tcPr>
            <w:tcW w:w="492" w:type="dxa"/>
          </w:tcPr>
          <w:p w14:paraId="4D1A3D48" w14:textId="77777777" w:rsidR="00EA34DF" w:rsidRPr="00353C70" w:rsidRDefault="00EA34DF" w:rsidP="00AD19EF">
            <w:pPr>
              <w:jc w:val="center"/>
              <w:rPr>
                <w:rFonts w:ascii="Times New Roman" w:hAnsi="Times New Roman" w:cs="Times New Roman"/>
              </w:rPr>
            </w:pPr>
          </w:p>
        </w:tc>
      </w:tr>
      <w:tr w:rsidR="00EA34DF" w:rsidRPr="00353C70" w14:paraId="204D4D7F" w14:textId="02ADD47E" w:rsidTr="00EA34DF">
        <w:trPr>
          <w:trHeight w:val="70"/>
        </w:trPr>
        <w:tc>
          <w:tcPr>
            <w:tcW w:w="579" w:type="dxa"/>
          </w:tcPr>
          <w:p w14:paraId="097615E9" w14:textId="47F2AE4B" w:rsidR="00EA34DF" w:rsidRPr="00353C70" w:rsidRDefault="00EA34DF" w:rsidP="00AD19EF">
            <w:pPr>
              <w:jc w:val="center"/>
              <w:rPr>
                <w:rFonts w:ascii="Times New Roman" w:hAnsi="Times New Roman" w:cs="Times New Roman"/>
              </w:rPr>
            </w:pPr>
            <w:r>
              <w:rPr>
                <w:rFonts w:ascii="Times New Roman" w:hAnsi="Times New Roman" w:cs="Times New Roman"/>
              </w:rPr>
              <w:t>14</w:t>
            </w:r>
          </w:p>
        </w:tc>
        <w:tc>
          <w:tcPr>
            <w:tcW w:w="2900" w:type="dxa"/>
          </w:tcPr>
          <w:p w14:paraId="123345F1" w14:textId="67118BEC"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SRSW-14</w:t>
            </w:r>
          </w:p>
        </w:tc>
        <w:tc>
          <w:tcPr>
            <w:tcW w:w="478" w:type="dxa"/>
            <w:shd w:val="clear" w:color="auto" w:fill="auto"/>
          </w:tcPr>
          <w:p w14:paraId="540EEE2A" w14:textId="77777777" w:rsidR="00EA34DF" w:rsidRPr="00353C70" w:rsidRDefault="00EA34DF" w:rsidP="00AD19EF">
            <w:pPr>
              <w:jc w:val="center"/>
              <w:rPr>
                <w:rFonts w:ascii="Times New Roman" w:hAnsi="Times New Roman" w:cs="Times New Roman"/>
              </w:rPr>
            </w:pPr>
          </w:p>
        </w:tc>
        <w:tc>
          <w:tcPr>
            <w:tcW w:w="492" w:type="dxa"/>
            <w:shd w:val="clear" w:color="auto" w:fill="FF0000"/>
          </w:tcPr>
          <w:p w14:paraId="5BD3A343"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12B31A8"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11CDE9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B93F130"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598B054"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DB163F3" w14:textId="77777777" w:rsidR="00EA34DF" w:rsidRPr="00353C70" w:rsidRDefault="00EA34DF" w:rsidP="00AD19EF">
            <w:pPr>
              <w:jc w:val="center"/>
              <w:rPr>
                <w:rFonts w:ascii="Times New Roman" w:hAnsi="Times New Roman" w:cs="Times New Roman"/>
              </w:rPr>
            </w:pPr>
          </w:p>
        </w:tc>
        <w:tc>
          <w:tcPr>
            <w:tcW w:w="492" w:type="dxa"/>
            <w:shd w:val="clear" w:color="auto" w:fill="FF0000"/>
          </w:tcPr>
          <w:p w14:paraId="79544E85"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2553E13"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0B3B3F30"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AF3D792" w14:textId="77777777" w:rsidR="00EA34DF" w:rsidRPr="00353C70" w:rsidRDefault="00EA34DF" w:rsidP="00AD19EF">
            <w:pPr>
              <w:jc w:val="center"/>
              <w:rPr>
                <w:rFonts w:ascii="Times New Roman" w:hAnsi="Times New Roman" w:cs="Times New Roman"/>
              </w:rPr>
            </w:pPr>
          </w:p>
        </w:tc>
        <w:tc>
          <w:tcPr>
            <w:tcW w:w="492" w:type="dxa"/>
          </w:tcPr>
          <w:p w14:paraId="59666138" w14:textId="77777777" w:rsidR="00EA34DF" w:rsidRPr="00353C70" w:rsidRDefault="00EA34DF" w:rsidP="00AD19EF">
            <w:pPr>
              <w:jc w:val="center"/>
              <w:rPr>
                <w:rFonts w:ascii="Times New Roman" w:hAnsi="Times New Roman" w:cs="Times New Roman"/>
              </w:rPr>
            </w:pPr>
          </w:p>
        </w:tc>
        <w:tc>
          <w:tcPr>
            <w:tcW w:w="492" w:type="dxa"/>
          </w:tcPr>
          <w:p w14:paraId="61BD9760" w14:textId="77777777" w:rsidR="00EA34DF" w:rsidRPr="00353C70" w:rsidRDefault="00EA34DF" w:rsidP="00AD19EF">
            <w:pPr>
              <w:jc w:val="center"/>
              <w:rPr>
                <w:rFonts w:ascii="Times New Roman" w:hAnsi="Times New Roman" w:cs="Times New Roman"/>
              </w:rPr>
            </w:pPr>
          </w:p>
        </w:tc>
      </w:tr>
      <w:tr w:rsidR="00EA34DF" w:rsidRPr="00353C70" w14:paraId="181BB878" w14:textId="41652128" w:rsidTr="00EA34DF">
        <w:trPr>
          <w:trHeight w:val="70"/>
        </w:trPr>
        <w:tc>
          <w:tcPr>
            <w:tcW w:w="579" w:type="dxa"/>
          </w:tcPr>
          <w:p w14:paraId="39FE2AD2" w14:textId="441555A1" w:rsidR="00EA34DF" w:rsidRPr="00353C70" w:rsidRDefault="00EA34DF" w:rsidP="00AD19EF">
            <w:pPr>
              <w:jc w:val="center"/>
              <w:rPr>
                <w:rFonts w:ascii="Times New Roman" w:hAnsi="Times New Roman" w:cs="Times New Roman"/>
              </w:rPr>
            </w:pPr>
            <w:r>
              <w:rPr>
                <w:rFonts w:ascii="Times New Roman" w:hAnsi="Times New Roman" w:cs="Times New Roman"/>
              </w:rPr>
              <w:t>15</w:t>
            </w:r>
          </w:p>
        </w:tc>
        <w:tc>
          <w:tcPr>
            <w:tcW w:w="2900" w:type="dxa"/>
          </w:tcPr>
          <w:p w14:paraId="66BD7C73" w14:textId="268D30AF"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SRSW-15</w:t>
            </w:r>
          </w:p>
        </w:tc>
        <w:tc>
          <w:tcPr>
            <w:tcW w:w="478" w:type="dxa"/>
            <w:shd w:val="clear" w:color="auto" w:fill="auto"/>
          </w:tcPr>
          <w:p w14:paraId="0E5C3088"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01BE8257"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049AE82D"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5C9AC0A"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4D9D41D"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3AB3AF3"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B012AA9"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6CE5994"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54F67D9"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24FA495"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469BD2C" w14:textId="77777777" w:rsidR="00EA34DF" w:rsidRPr="00353C70" w:rsidRDefault="00EA34DF" w:rsidP="00AD19EF">
            <w:pPr>
              <w:jc w:val="center"/>
              <w:rPr>
                <w:rFonts w:ascii="Times New Roman" w:hAnsi="Times New Roman" w:cs="Times New Roman"/>
              </w:rPr>
            </w:pPr>
          </w:p>
        </w:tc>
        <w:tc>
          <w:tcPr>
            <w:tcW w:w="492" w:type="dxa"/>
          </w:tcPr>
          <w:p w14:paraId="40DE9626" w14:textId="77777777" w:rsidR="00EA34DF" w:rsidRPr="00353C70" w:rsidRDefault="00EA34DF" w:rsidP="00AD19EF">
            <w:pPr>
              <w:jc w:val="center"/>
              <w:rPr>
                <w:rFonts w:ascii="Times New Roman" w:hAnsi="Times New Roman" w:cs="Times New Roman"/>
              </w:rPr>
            </w:pPr>
          </w:p>
        </w:tc>
        <w:tc>
          <w:tcPr>
            <w:tcW w:w="492" w:type="dxa"/>
          </w:tcPr>
          <w:p w14:paraId="5FB5DFDC" w14:textId="77777777" w:rsidR="00EA34DF" w:rsidRPr="00353C70" w:rsidRDefault="00EA34DF" w:rsidP="00AD19EF">
            <w:pPr>
              <w:jc w:val="center"/>
              <w:rPr>
                <w:rFonts w:ascii="Times New Roman" w:hAnsi="Times New Roman" w:cs="Times New Roman"/>
              </w:rPr>
            </w:pPr>
          </w:p>
        </w:tc>
      </w:tr>
      <w:tr w:rsidR="00EA34DF" w:rsidRPr="00353C70" w14:paraId="3B4F86C4" w14:textId="5F59DD14" w:rsidTr="00EA34DF">
        <w:trPr>
          <w:trHeight w:val="70"/>
        </w:trPr>
        <w:tc>
          <w:tcPr>
            <w:tcW w:w="579" w:type="dxa"/>
          </w:tcPr>
          <w:p w14:paraId="6061E99D" w14:textId="0182C7ED" w:rsidR="00EA34DF" w:rsidRPr="00353C70" w:rsidRDefault="00EA34DF" w:rsidP="00AD19EF">
            <w:pPr>
              <w:jc w:val="center"/>
              <w:rPr>
                <w:rFonts w:ascii="Times New Roman" w:hAnsi="Times New Roman" w:cs="Times New Roman"/>
              </w:rPr>
            </w:pPr>
            <w:r>
              <w:rPr>
                <w:rFonts w:ascii="Times New Roman" w:hAnsi="Times New Roman" w:cs="Times New Roman"/>
              </w:rPr>
              <w:t>16</w:t>
            </w:r>
          </w:p>
        </w:tc>
        <w:tc>
          <w:tcPr>
            <w:tcW w:w="2900" w:type="dxa"/>
          </w:tcPr>
          <w:p w14:paraId="274C0F04" w14:textId="1496C043"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SRSW-16</w:t>
            </w:r>
          </w:p>
        </w:tc>
        <w:tc>
          <w:tcPr>
            <w:tcW w:w="478" w:type="dxa"/>
            <w:shd w:val="clear" w:color="auto" w:fill="auto"/>
          </w:tcPr>
          <w:p w14:paraId="2BE8E445"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08A0069"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93E91B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068DD98"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209C7F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C492DF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E75317A"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0F7D995"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0F62EED1"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170788D"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2CDB501" w14:textId="77777777" w:rsidR="00EA34DF" w:rsidRPr="00353C70" w:rsidRDefault="00EA34DF" w:rsidP="00AD19EF">
            <w:pPr>
              <w:jc w:val="center"/>
              <w:rPr>
                <w:rFonts w:ascii="Times New Roman" w:hAnsi="Times New Roman" w:cs="Times New Roman"/>
              </w:rPr>
            </w:pPr>
          </w:p>
        </w:tc>
        <w:tc>
          <w:tcPr>
            <w:tcW w:w="492" w:type="dxa"/>
          </w:tcPr>
          <w:p w14:paraId="5F4DAD61" w14:textId="77777777" w:rsidR="00EA34DF" w:rsidRPr="00353C70" w:rsidRDefault="00EA34DF" w:rsidP="00AD19EF">
            <w:pPr>
              <w:jc w:val="center"/>
              <w:rPr>
                <w:rFonts w:ascii="Times New Roman" w:hAnsi="Times New Roman" w:cs="Times New Roman"/>
              </w:rPr>
            </w:pPr>
          </w:p>
        </w:tc>
        <w:tc>
          <w:tcPr>
            <w:tcW w:w="492" w:type="dxa"/>
          </w:tcPr>
          <w:p w14:paraId="15832029" w14:textId="77777777" w:rsidR="00EA34DF" w:rsidRPr="00353C70" w:rsidRDefault="00EA34DF" w:rsidP="00AD19EF">
            <w:pPr>
              <w:jc w:val="center"/>
              <w:rPr>
                <w:rFonts w:ascii="Times New Roman" w:hAnsi="Times New Roman" w:cs="Times New Roman"/>
              </w:rPr>
            </w:pPr>
          </w:p>
        </w:tc>
      </w:tr>
      <w:tr w:rsidR="00EA34DF" w:rsidRPr="00353C70" w14:paraId="44568650" w14:textId="62757AD7" w:rsidTr="00EA34DF">
        <w:trPr>
          <w:trHeight w:val="70"/>
        </w:trPr>
        <w:tc>
          <w:tcPr>
            <w:tcW w:w="579" w:type="dxa"/>
          </w:tcPr>
          <w:p w14:paraId="6B0A8729" w14:textId="113C78B0" w:rsidR="00EA34DF" w:rsidRPr="00353C70" w:rsidRDefault="00EA34DF" w:rsidP="00AD19EF">
            <w:pPr>
              <w:jc w:val="center"/>
              <w:rPr>
                <w:rFonts w:ascii="Times New Roman" w:hAnsi="Times New Roman" w:cs="Times New Roman"/>
              </w:rPr>
            </w:pPr>
            <w:r>
              <w:rPr>
                <w:rFonts w:ascii="Times New Roman" w:hAnsi="Times New Roman" w:cs="Times New Roman"/>
              </w:rPr>
              <w:t>17</w:t>
            </w:r>
          </w:p>
        </w:tc>
        <w:tc>
          <w:tcPr>
            <w:tcW w:w="2900" w:type="dxa"/>
          </w:tcPr>
          <w:p w14:paraId="0DF029CE" w14:textId="0B768BA0"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SRSW-17</w:t>
            </w:r>
          </w:p>
        </w:tc>
        <w:tc>
          <w:tcPr>
            <w:tcW w:w="478" w:type="dxa"/>
            <w:shd w:val="clear" w:color="auto" w:fill="auto"/>
          </w:tcPr>
          <w:p w14:paraId="51808BB1"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B7BE68F"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B48CCF2"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2EB4750"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71BBB60"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DF0409E"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04EBD939"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6F921DE"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E952A65"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B886259"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A31BB55" w14:textId="77777777" w:rsidR="00EA34DF" w:rsidRPr="00353C70" w:rsidRDefault="00EA34DF" w:rsidP="00AD19EF">
            <w:pPr>
              <w:jc w:val="center"/>
              <w:rPr>
                <w:rFonts w:ascii="Times New Roman" w:hAnsi="Times New Roman" w:cs="Times New Roman"/>
              </w:rPr>
            </w:pPr>
          </w:p>
        </w:tc>
        <w:tc>
          <w:tcPr>
            <w:tcW w:w="492" w:type="dxa"/>
          </w:tcPr>
          <w:p w14:paraId="462828E4" w14:textId="77777777" w:rsidR="00EA34DF" w:rsidRPr="00353C70" w:rsidRDefault="00EA34DF" w:rsidP="00AD19EF">
            <w:pPr>
              <w:jc w:val="center"/>
              <w:rPr>
                <w:rFonts w:ascii="Times New Roman" w:hAnsi="Times New Roman" w:cs="Times New Roman"/>
              </w:rPr>
            </w:pPr>
          </w:p>
        </w:tc>
        <w:tc>
          <w:tcPr>
            <w:tcW w:w="492" w:type="dxa"/>
          </w:tcPr>
          <w:p w14:paraId="4FF681EA" w14:textId="77777777" w:rsidR="00EA34DF" w:rsidRPr="00353C70" w:rsidRDefault="00EA34DF" w:rsidP="00AD19EF">
            <w:pPr>
              <w:jc w:val="center"/>
              <w:rPr>
                <w:rFonts w:ascii="Times New Roman" w:hAnsi="Times New Roman" w:cs="Times New Roman"/>
              </w:rPr>
            </w:pPr>
          </w:p>
        </w:tc>
      </w:tr>
      <w:tr w:rsidR="00EA34DF" w:rsidRPr="00353C70" w14:paraId="43363061" w14:textId="3EE2D8DB" w:rsidTr="00EA34DF">
        <w:trPr>
          <w:trHeight w:val="70"/>
        </w:trPr>
        <w:tc>
          <w:tcPr>
            <w:tcW w:w="579" w:type="dxa"/>
          </w:tcPr>
          <w:p w14:paraId="7621317B" w14:textId="57EEA425" w:rsidR="00EA34DF" w:rsidRPr="00353C70" w:rsidRDefault="00EA34DF" w:rsidP="00AD19EF">
            <w:pPr>
              <w:jc w:val="center"/>
              <w:rPr>
                <w:rFonts w:ascii="Times New Roman" w:hAnsi="Times New Roman" w:cs="Times New Roman"/>
              </w:rPr>
            </w:pPr>
            <w:r>
              <w:rPr>
                <w:rFonts w:ascii="Times New Roman" w:hAnsi="Times New Roman" w:cs="Times New Roman"/>
              </w:rPr>
              <w:t>18</w:t>
            </w:r>
          </w:p>
        </w:tc>
        <w:tc>
          <w:tcPr>
            <w:tcW w:w="2900" w:type="dxa"/>
          </w:tcPr>
          <w:p w14:paraId="727423D5" w14:textId="2086BC43"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SRSW-18</w:t>
            </w:r>
          </w:p>
        </w:tc>
        <w:tc>
          <w:tcPr>
            <w:tcW w:w="478" w:type="dxa"/>
            <w:shd w:val="clear" w:color="auto" w:fill="auto"/>
          </w:tcPr>
          <w:p w14:paraId="6C8F8ECC"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A662204"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B33E1AD"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06564BE"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CD69E05"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0790D38" w14:textId="77777777" w:rsidR="00EA34DF" w:rsidRPr="00353C70" w:rsidRDefault="00EA34DF" w:rsidP="00AD19EF">
            <w:pPr>
              <w:jc w:val="center"/>
              <w:rPr>
                <w:rFonts w:ascii="Times New Roman" w:hAnsi="Times New Roman" w:cs="Times New Roman"/>
              </w:rPr>
            </w:pPr>
          </w:p>
        </w:tc>
        <w:tc>
          <w:tcPr>
            <w:tcW w:w="492" w:type="dxa"/>
            <w:shd w:val="clear" w:color="auto" w:fill="FF0000"/>
          </w:tcPr>
          <w:p w14:paraId="0EFCEA4C"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7B52DFE"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CB22E9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AB1E4A4"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59D519B" w14:textId="77777777" w:rsidR="00EA34DF" w:rsidRPr="00353C70" w:rsidRDefault="00EA34DF" w:rsidP="00AD19EF">
            <w:pPr>
              <w:jc w:val="center"/>
              <w:rPr>
                <w:rFonts w:ascii="Times New Roman" w:hAnsi="Times New Roman" w:cs="Times New Roman"/>
              </w:rPr>
            </w:pPr>
          </w:p>
        </w:tc>
        <w:tc>
          <w:tcPr>
            <w:tcW w:w="492" w:type="dxa"/>
          </w:tcPr>
          <w:p w14:paraId="0AD3976C" w14:textId="77777777" w:rsidR="00EA34DF" w:rsidRPr="00353C70" w:rsidRDefault="00EA34DF" w:rsidP="00AD19EF">
            <w:pPr>
              <w:jc w:val="center"/>
              <w:rPr>
                <w:rFonts w:ascii="Times New Roman" w:hAnsi="Times New Roman" w:cs="Times New Roman"/>
              </w:rPr>
            </w:pPr>
          </w:p>
        </w:tc>
        <w:tc>
          <w:tcPr>
            <w:tcW w:w="492" w:type="dxa"/>
          </w:tcPr>
          <w:p w14:paraId="1FA62426" w14:textId="77777777" w:rsidR="00EA34DF" w:rsidRPr="00353C70" w:rsidRDefault="00EA34DF" w:rsidP="00AD19EF">
            <w:pPr>
              <w:jc w:val="center"/>
              <w:rPr>
                <w:rFonts w:ascii="Times New Roman" w:hAnsi="Times New Roman" w:cs="Times New Roman"/>
              </w:rPr>
            </w:pPr>
          </w:p>
        </w:tc>
      </w:tr>
      <w:tr w:rsidR="00EA34DF" w:rsidRPr="00353C70" w14:paraId="6FEBBCC2" w14:textId="43C5906F" w:rsidTr="00EA34DF">
        <w:trPr>
          <w:trHeight w:val="70"/>
        </w:trPr>
        <w:tc>
          <w:tcPr>
            <w:tcW w:w="579" w:type="dxa"/>
          </w:tcPr>
          <w:p w14:paraId="4BE850EE" w14:textId="5088DEA6" w:rsidR="00EA34DF" w:rsidRPr="00353C70" w:rsidRDefault="00EA34DF" w:rsidP="00AD19EF">
            <w:pPr>
              <w:jc w:val="center"/>
              <w:rPr>
                <w:rFonts w:ascii="Times New Roman" w:hAnsi="Times New Roman" w:cs="Times New Roman"/>
              </w:rPr>
            </w:pPr>
            <w:r>
              <w:rPr>
                <w:rFonts w:ascii="Times New Roman" w:hAnsi="Times New Roman" w:cs="Times New Roman"/>
              </w:rPr>
              <w:t>19</w:t>
            </w:r>
          </w:p>
        </w:tc>
        <w:tc>
          <w:tcPr>
            <w:tcW w:w="2900" w:type="dxa"/>
          </w:tcPr>
          <w:p w14:paraId="2A7587B7" w14:textId="19BEE0D7"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SRSW-19</w:t>
            </w:r>
          </w:p>
        </w:tc>
        <w:tc>
          <w:tcPr>
            <w:tcW w:w="478" w:type="dxa"/>
            <w:shd w:val="clear" w:color="auto" w:fill="auto"/>
          </w:tcPr>
          <w:p w14:paraId="79E4355E"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2E058B3"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3B7A71E"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792E671"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99F4DE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F7C4A04"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E307702"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045275CD"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A7DE66D"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AFDE332"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902022D" w14:textId="77777777" w:rsidR="00EA34DF" w:rsidRPr="00353C70" w:rsidRDefault="00EA34DF" w:rsidP="00AD19EF">
            <w:pPr>
              <w:jc w:val="center"/>
              <w:rPr>
                <w:rFonts w:ascii="Times New Roman" w:hAnsi="Times New Roman" w:cs="Times New Roman"/>
              </w:rPr>
            </w:pPr>
          </w:p>
        </w:tc>
        <w:tc>
          <w:tcPr>
            <w:tcW w:w="492" w:type="dxa"/>
          </w:tcPr>
          <w:p w14:paraId="2021C605" w14:textId="77777777" w:rsidR="00EA34DF" w:rsidRPr="00353C70" w:rsidRDefault="00EA34DF" w:rsidP="00AD19EF">
            <w:pPr>
              <w:jc w:val="center"/>
              <w:rPr>
                <w:rFonts w:ascii="Times New Roman" w:hAnsi="Times New Roman" w:cs="Times New Roman"/>
              </w:rPr>
            </w:pPr>
          </w:p>
        </w:tc>
        <w:tc>
          <w:tcPr>
            <w:tcW w:w="492" w:type="dxa"/>
          </w:tcPr>
          <w:p w14:paraId="0D42C8DF" w14:textId="77777777" w:rsidR="00EA34DF" w:rsidRPr="00353C70" w:rsidRDefault="00EA34DF" w:rsidP="00AD19EF">
            <w:pPr>
              <w:jc w:val="center"/>
              <w:rPr>
                <w:rFonts w:ascii="Times New Roman" w:hAnsi="Times New Roman" w:cs="Times New Roman"/>
              </w:rPr>
            </w:pPr>
          </w:p>
        </w:tc>
      </w:tr>
      <w:tr w:rsidR="00EA34DF" w:rsidRPr="00353C70" w14:paraId="43AB5319" w14:textId="5620BE9E" w:rsidTr="00EA34DF">
        <w:trPr>
          <w:trHeight w:val="70"/>
        </w:trPr>
        <w:tc>
          <w:tcPr>
            <w:tcW w:w="579" w:type="dxa"/>
          </w:tcPr>
          <w:p w14:paraId="76AF7D84" w14:textId="2DD26697" w:rsidR="00EA34DF" w:rsidRPr="00353C70" w:rsidRDefault="00EA34DF" w:rsidP="00AD19EF">
            <w:pPr>
              <w:jc w:val="center"/>
              <w:rPr>
                <w:rFonts w:ascii="Times New Roman" w:hAnsi="Times New Roman" w:cs="Times New Roman"/>
              </w:rPr>
            </w:pPr>
            <w:r>
              <w:rPr>
                <w:rFonts w:ascii="Times New Roman" w:hAnsi="Times New Roman" w:cs="Times New Roman"/>
              </w:rPr>
              <w:t>20</w:t>
            </w:r>
          </w:p>
        </w:tc>
        <w:tc>
          <w:tcPr>
            <w:tcW w:w="2900" w:type="dxa"/>
          </w:tcPr>
          <w:p w14:paraId="456F1FFF" w14:textId="6AB94096"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SRSW-20</w:t>
            </w:r>
          </w:p>
        </w:tc>
        <w:tc>
          <w:tcPr>
            <w:tcW w:w="478" w:type="dxa"/>
            <w:shd w:val="clear" w:color="auto" w:fill="auto"/>
          </w:tcPr>
          <w:p w14:paraId="532B5AF8"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14DB40F"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D0186BA"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E9A8143"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85DAC33"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CA3F798"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95E5E9B"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46038BA"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A6CF7F0"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17066C9"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0241A7E" w14:textId="77777777" w:rsidR="00EA34DF" w:rsidRPr="00353C70" w:rsidRDefault="00EA34DF" w:rsidP="00AD19EF">
            <w:pPr>
              <w:jc w:val="center"/>
              <w:rPr>
                <w:rFonts w:ascii="Times New Roman" w:hAnsi="Times New Roman" w:cs="Times New Roman"/>
              </w:rPr>
            </w:pPr>
          </w:p>
        </w:tc>
        <w:tc>
          <w:tcPr>
            <w:tcW w:w="492" w:type="dxa"/>
          </w:tcPr>
          <w:p w14:paraId="5614D9FF" w14:textId="77777777" w:rsidR="00EA34DF" w:rsidRPr="00353C70" w:rsidRDefault="00EA34DF" w:rsidP="00AD19EF">
            <w:pPr>
              <w:jc w:val="center"/>
              <w:rPr>
                <w:rFonts w:ascii="Times New Roman" w:hAnsi="Times New Roman" w:cs="Times New Roman"/>
              </w:rPr>
            </w:pPr>
          </w:p>
        </w:tc>
        <w:tc>
          <w:tcPr>
            <w:tcW w:w="492" w:type="dxa"/>
          </w:tcPr>
          <w:p w14:paraId="413DA8A9" w14:textId="77777777" w:rsidR="00EA34DF" w:rsidRPr="00353C70" w:rsidRDefault="00EA34DF" w:rsidP="00AD19EF">
            <w:pPr>
              <w:jc w:val="center"/>
              <w:rPr>
                <w:rFonts w:ascii="Times New Roman" w:hAnsi="Times New Roman" w:cs="Times New Roman"/>
              </w:rPr>
            </w:pPr>
          </w:p>
        </w:tc>
      </w:tr>
      <w:tr w:rsidR="00EA34DF" w:rsidRPr="00353C70" w14:paraId="6CDC2BEB" w14:textId="757C3F7F" w:rsidTr="00EA34DF">
        <w:trPr>
          <w:trHeight w:val="70"/>
        </w:trPr>
        <w:tc>
          <w:tcPr>
            <w:tcW w:w="579" w:type="dxa"/>
          </w:tcPr>
          <w:p w14:paraId="358EB72D" w14:textId="7BB671FD" w:rsidR="00EA34DF" w:rsidRPr="00353C70" w:rsidRDefault="00EA34DF" w:rsidP="00AD19EF">
            <w:pPr>
              <w:jc w:val="center"/>
              <w:rPr>
                <w:rFonts w:ascii="Times New Roman" w:hAnsi="Times New Roman" w:cs="Times New Roman"/>
              </w:rPr>
            </w:pPr>
            <w:r>
              <w:rPr>
                <w:rFonts w:ascii="Times New Roman" w:hAnsi="Times New Roman" w:cs="Times New Roman"/>
              </w:rPr>
              <w:t>21</w:t>
            </w:r>
          </w:p>
        </w:tc>
        <w:tc>
          <w:tcPr>
            <w:tcW w:w="2900" w:type="dxa"/>
          </w:tcPr>
          <w:p w14:paraId="3F160A7F" w14:textId="0A55D64A"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SRSW-21</w:t>
            </w:r>
          </w:p>
        </w:tc>
        <w:tc>
          <w:tcPr>
            <w:tcW w:w="478" w:type="dxa"/>
            <w:shd w:val="clear" w:color="auto" w:fill="auto"/>
          </w:tcPr>
          <w:p w14:paraId="4B9D791C"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33C123E"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294C404"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0030B21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72CA74B"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71AD605"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B9143A7"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EDD1C3C"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390F6F8" w14:textId="77777777" w:rsidR="00EA34DF" w:rsidRPr="00353C70" w:rsidRDefault="00EA34DF" w:rsidP="00AD19EF">
            <w:pPr>
              <w:jc w:val="center"/>
              <w:rPr>
                <w:rFonts w:ascii="Times New Roman" w:hAnsi="Times New Roman" w:cs="Times New Roman"/>
              </w:rPr>
            </w:pPr>
          </w:p>
        </w:tc>
        <w:tc>
          <w:tcPr>
            <w:tcW w:w="492" w:type="dxa"/>
            <w:shd w:val="clear" w:color="auto" w:fill="FF0000"/>
          </w:tcPr>
          <w:p w14:paraId="1B5F8BBF"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B80D768" w14:textId="77777777" w:rsidR="00EA34DF" w:rsidRPr="00353C70" w:rsidRDefault="00EA34DF" w:rsidP="00AD19EF">
            <w:pPr>
              <w:jc w:val="center"/>
              <w:rPr>
                <w:rFonts w:ascii="Times New Roman" w:hAnsi="Times New Roman" w:cs="Times New Roman"/>
              </w:rPr>
            </w:pPr>
          </w:p>
        </w:tc>
        <w:tc>
          <w:tcPr>
            <w:tcW w:w="492" w:type="dxa"/>
          </w:tcPr>
          <w:p w14:paraId="75A1A854" w14:textId="77777777" w:rsidR="00EA34DF" w:rsidRPr="00353C70" w:rsidRDefault="00EA34DF" w:rsidP="00AD19EF">
            <w:pPr>
              <w:jc w:val="center"/>
              <w:rPr>
                <w:rFonts w:ascii="Times New Roman" w:hAnsi="Times New Roman" w:cs="Times New Roman"/>
              </w:rPr>
            </w:pPr>
          </w:p>
        </w:tc>
        <w:tc>
          <w:tcPr>
            <w:tcW w:w="492" w:type="dxa"/>
          </w:tcPr>
          <w:p w14:paraId="3A9CDEC0" w14:textId="77777777" w:rsidR="00EA34DF" w:rsidRPr="00353C70" w:rsidRDefault="00EA34DF" w:rsidP="00AD19EF">
            <w:pPr>
              <w:jc w:val="center"/>
              <w:rPr>
                <w:rFonts w:ascii="Times New Roman" w:hAnsi="Times New Roman" w:cs="Times New Roman"/>
              </w:rPr>
            </w:pPr>
          </w:p>
        </w:tc>
      </w:tr>
      <w:tr w:rsidR="00EA34DF" w:rsidRPr="00353C70" w14:paraId="22AE97C3" w14:textId="2F1A5015" w:rsidTr="00EA34DF">
        <w:trPr>
          <w:trHeight w:val="70"/>
        </w:trPr>
        <w:tc>
          <w:tcPr>
            <w:tcW w:w="579" w:type="dxa"/>
          </w:tcPr>
          <w:p w14:paraId="68084576" w14:textId="213FED86" w:rsidR="00EA34DF" w:rsidRPr="00353C70" w:rsidRDefault="00EA34DF" w:rsidP="00AD19EF">
            <w:pPr>
              <w:jc w:val="center"/>
              <w:rPr>
                <w:rFonts w:ascii="Times New Roman" w:hAnsi="Times New Roman" w:cs="Times New Roman"/>
              </w:rPr>
            </w:pPr>
            <w:r>
              <w:rPr>
                <w:rFonts w:ascii="Times New Roman" w:hAnsi="Times New Roman" w:cs="Times New Roman"/>
              </w:rPr>
              <w:t>22</w:t>
            </w:r>
          </w:p>
        </w:tc>
        <w:tc>
          <w:tcPr>
            <w:tcW w:w="2900" w:type="dxa"/>
          </w:tcPr>
          <w:p w14:paraId="205DBE76" w14:textId="1582A50C"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SRSW-22</w:t>
            </w:r>
          </w:p>
        </w:tc>
        <w:tc>
          <w:tcPr>
            <w:tcW w:w="478" w:type="dxa"/>
            <w:shd w:val="clear" w:color="auto" w:fill="auto"/>
          </w:tcPr>
          <w:p w14:paraId="476076F4"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AC0506C"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EDA1AA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03D1CDC"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388F37F"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7F2253B"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0F8B16F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5FC9CA1"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711AE59"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C5A4859" w14:textId="77777777" w:rsidR="00EA34DF" w:rsidRPr="00353C70" w:rsidRDefault="00EA34DF" w:rsidP="00AD19EF">
            <w:pPr>
              <w:jc w:val="center"/>
              <w:rPr>
                <w:rFonts w:ascii="Times New Roman" w:hAnsi="Times New Roman" w:cs="Times New Roman"/>
              </w:rPr>
            </w:pPr>
          </w:p>
        </w:tc>
        <w:tc>
          <w:tcPr>
            <w:tcW w:w="492" w:type="dxa"/>
            <w:shd w:val="clear" w:color="auto" w:fill="FF0000"/>
          </w:tcPr>
          <w:p w14:paraId="5E966B20"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DD7BD24"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F7EF16D" w14:textId="77777777" w:rsidR="00EA34DF" w:rsidRPr="00353C70" w:rsidRDefault="00EA34DF" w:rsidP="00AD19EF">
            <w:pPr>
              <w:jc w:val="center"/>
              <w:rPr>
                <w:rFonts w:ascii="Times New Roman" w:hAnsi="Times New Roman" w:cs="Times New Roman"/>
              </w:rPr>
            </w:pPr>
          </w:p>
        </w:tc>
      </w:tr>
      <w:tr w:rsidR="00EA34DF" w:rsidRPr="00353C70" w14:paraId="45AEB2CA" w14:textId="64009420" w:rsidTr="009C4962">
        <w:trPr>
          <w:trHeight w:val="70"/>
        </w:trPr>
        <w:tc>
          <w:tcPr>
            <w:tcW w:w="579" w:type="dxa"/>
          </w:tcPr>
          <w:p w14:paraId="0E39CEB3" w14:textId="04A51186" w:rsidR="00EA34DF" w:rsidRDefault="00EA34DF" w:rsidP="00AD19EF">
            <w:pPr>
              <w:jc w:val="center"/>
              <w:rPr>
                <w:rFonts w:ascii="Times New Roman" w:hAnsi="Times New Roman" w:cs="Times New Roman"/>
              </w:rPr>
            </w:pPr>
            <w:r>
              <w:rPr>
                <w:rFonts w:ascii="Times New Roman" w:hAnsi="Times New Roman" w:cs="Times New Roman"/>
              </w:rPr>
              <w:t>23</w:t>
            </w:r>
          </w:p>
        </w:tc>
        <w:tc>
          <w:tcPr>
            <w:tcW w:w="2900" w:type="dxa"/>
          </w:tcPr>
          <w:p w14:paraId="5ABB5A67" w14:textId="230450FE"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SRSW-23</w:t>
            </w:r>
          </w:p>
        </w:tc>
        <w:tc>
          <w:tcPr>
            <w:tcW w:w="478" w:type="dxa"/>
            <w:shd w:val="clear" w:color="auto" w:fill="auto"/>
          </w:tcPr>
          <w:p w14:paraId="60881628"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FC6D638"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A150C71"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48B2CAF"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A3E030D"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807DC85"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0A3A924"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19CA737"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1C7BA5A"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644F293"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E1AD01C" w14:textId="77777777" w:rsidR="00EA34DF" w:rsidRPr="00353C70" w:rsidRDefault="00EA34DF" w:rsidP="00AD19EF">
            <w:pPr>
              <w:jc w:val="center"/>
              <w:rPr>
                <w:rFonts w:ascii="Times New Roman" w:hAnsi="Times New Roman" w:cs="Times New Roman"/>
              </w:rPr>
            </w:pPr>
          </w:p>
        </w:tc>
        <w:tc>
          <w:tcPr>
            <w:tcW w:w="492" w:type="dxa"/>
            <w:shd w:val="clear" w:color="auto" w:fill="FF0000"/>
          </w:tcPr>
          <w:p w14:paraId="0DEE142D" w14:textId="77777777" w:rsidR="00EA34DF" w:rsidRPr="00353C70" w:rsidRDefault="00EA34DF" w:rsidP="00AD19EF">
            <w:pPr>
              <w:jc w:val="center"/>
              <w:rPr>
                <w:rFonts w:ascii="Times New Roman" w:hAnsi="Times New Roman" w:cs="Times New Roman"/>
              </w:rPr>
            </w:pPr>
          </w:p>
        </w:tc>
        <w:tc>
          <w:tcPr>
            <w:tcW w:w="492" w:type="dxa"/>
          </w:tcPr>
          <w:p w14:paraId="053F6BF1" w14:textId="77777777" w:rsidR="00EA34DF" w:rsidRPr="00353C70" w:rsidRDefault="00EA34DF" w:rsidP="00AD19EF">
            <w:pPr>
              <w:jc w:val="center"/>
              <w:rPr>
                <w:rFonts w:ascii="Times New Roman" w:hAnsi="Times New Roman" w:cs="Times New Roman"/>
              </w:rPr>
            </w:pPr>
          </w:p>
        </w:tc>
      </w:tr>
      <w:tr w:rsidR="00EA34DF" w:rsidRPr="00353C70" w14:paraId="74A5C5D4" w14:textId="6D1CA7A2" w:rsidTr="009C4962">
        <w:trPr>
          <w:trHeight w:val="70"/>
        </w:trPr>
        <w:tc>
          <w:tcPr>
            <w:tcW w:w="579" w:type="dxa"/>
          </w:tcPr>
          <w:p w14:paraId="0B06BDB7" w14:textId="4B9DF142" w:rsidR="00EA34DF" w:rsidRDefault="00EA34DF" w:rsidP="00AD19EF">
            <w:pPr>
              <w:jc w:val="center"/>
              <w:rPr>
                <w:rFonts w:ascii="Times New Roman" w:hAnsi="Times New Roman" w:cs="Times New Roman"/>
              </w:rPr>
            </w:pPr>
            <w:r>
              <w:rPr>
                <w:rFonts w:ascii="Times New Roman" w:hAnsi="Times New Roman" w:cs="Times New Roman"/>
              </w:rPr>
              <w:t>24</w:t>
            </w:r>
          </w:p>
        </w:tc>
        <w:tc>
          <w:tcPr>
            <w:tcW w:w="2900" w:type="dxa"/>
          </w:tcPr>
          <w:p w14:paraId="1CA8DE03" w14:textId="66971509" w:rsidR="00EA34DF" w:rsidRDefault="00EA34DF"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SRSW-24</w:t>
            </w:r>
          </w:p>
        </w:tc>
        <w:tc>
          <w:tcPr>
            <w:tcW w:w="478" w:type="dxa"/>
            <w:shd w:val="clear" w:color="auto" w:fill="auto"/>
          </w:tcPr>
          <w:p w14:paraId="1559EC57"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35CC7184"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7F2B995C"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46A75868"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1CF75C89"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8A5A393"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58113E5"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3E51BB3"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27645DE6"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5072F90D" w14:textId="77777777" w:rsidR="00EA34DF" w:rsidRPr="00353C70" w:rsidRDefault="00EA34DF" w:rsidP="00AD19EF">
            <w:pPr>
              <w:jc w:val="center"/>
              <w:rPr>
                <w:rFonts w:ascii="Times New Roman" w:hAnsi="Times New Roman" w:cs="Times New Roman"/>
              </w:rPr>
            </w:pPr>
          </w:p>
        </w:tc>
        <w:tc>
          <w:tcPr>
            <w:tcW w:w="492" w:type="dxa"/>
            <w:shd w:val="clear" w:color="auto" w:fill="auto"/>
          </w:tcPr>
          <w:p w14:paraId="65C93FE9" w14:textId="77777777" w:rsidR="00EA34DF" w:rsidRPr="00353C70" w:rsidRDefault="00EA34DF" w:rsidP="00AD19EF">
            <w:pPr>
              <w:jc w:val="center"/>
              <w:rPr>
                <w:rFonts w:ascii="Times New Roman" w:hAnsi="Times New Roman" w:cs="Times New Roman"/>
              </w:rPr>
            </w:pPr>
          </w:p>
        </w:tc>
        <w:tc>
          <w:tcPr>
            <w:tcW w:w="492" w:type="dxa"/>
          </w:tcPr>
          <w:p w14:paraId="75410AFC" w14:textId="77777777" w:rsidR="00EA34DF" w:rsidRPr="00353C70" w:rsidRDefault="00EA34DF" w:rsidP="00AD19EF">
            <w:pPr>
              <w:jc w:val="center"/>
              <w:rPr>
                <w:rFonts w:ascii="Times New Roman" w:hAnsi="Times New Roman" w:cs="Times New Roman"/>
              </w:rPr>
            </w:pPr>
          </w:p>
        </w:tc>
        <w:tc>
          <w:tcPr>
            <w:tcW w:w="492" w:type="dxa"/>
            <w:shd w:val="clear" w:color="auto" w:fill="FF0000"/>
          </w:tcPr>
          <w:p w14:paraId="7F57DCB2" w14:textId="77777777" w:rsidR="00EA34DF" w:rsidRPr="00353C70" w:rsidRDefault="00EA34DF" w:rsidP="00AD19EF">
            <w:pPr>
              <w:jc w:val="center"/>
              <w:rPr>
                <w:rFonts w:ascii="Times New Roman" w:hAnsi="Times New Roman" w:cs="Times New Roman"/>
              </w:rPr>
            </w:pPr>
          </w:p>
        </w:tc>
      </w:tr>
      <w:tr w:rsidR="000966E1" w:rsidRPr="00353C70" w14:paraId="7BC4206F" w14:textId="77777777" w:rsidTr="000966E1">
        <w:trPr>
          <w:trHeight w:val="70"/>
        </w:trPr>
        <w:tc>
          <w:tcPr>
            <w:tcW w:w="579" w:type="dxa"/>
          </w:tcPr>
          <w:p w14:paraId="3553C3CA" w14:textId="7F1B26D5" w:rsidR="000966E1" w:rsidRDefault="000966E1" w:rsidP="00AD19EF">
            <w:pPr>
              <w:jc w:val="center"/>
              <w:rPr>
                <w:rFonts w:ascii="Times New Roman" w:hAnsi="Times New Roman" w:cs="Times New Roman"/>
              </w:rPr>
            </w:pPr>
            <w:r>
              <w:rPr>
                <w:rFonts w:ascii="Times New Roman" w:hAnsi="Times New Roman" w:cs="Times New Roman"/>
              </w:rPr>
              <w:t>25</w:t>
            </w:r>
          </w:p>
        </w:tc>
        <w:tc>
          <w:tcPr>
            <w:tcW w:w="2900" w:type="dxa"/>
          </w:tcPr>
          <w:p w14:paraId="698AE98F" w14:textId="72336402" w:rsidR="000966E1" w:rsidRDefault="000966E1"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SRSW-25</w:t>
            </w:r>
          </w:p>
        </w:tc>
        <w:tc>
          <w:tcPr>
            <w:tcW w:w="478" w:type="dxa"/>
            <w:shd w:val="clear" w:color="auto" w:fill="auto"/>
          </w:tcPr>
          <w:p w14:paraId="112EF03D"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50C30D1B"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65DAA072"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0F4A14E0"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280F9896"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795D89B5"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1478CF15"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79AD0283"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7D464A08"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0C930B39"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002235FE" w14:textId="77777777" w:rsidR="000966E1" w:rsidRPr="00353C70" w:rsidRDefault="000966E1" w:rsidP="00AD19EF">
            <w:pPr>
              <w:jc w:val="center"/>
              <w:rPr>
                <w:rFonts w:ascii="Times New Roman" w:hAnsi="Times New Roman" w:cs="Times New Roman"/>
              </w:rPr>
            </w:pPr>
          </w:p>
        </w:tc>
        <w:tc>
          <w:tcPr>
            <w:tcW w:w="492" w:type="dxa"/>
          </w:tcPr>
          <w:p w14:paraId="3B7E1229"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6E8B9445" w14:textId="77777777" w:rsidR="000966E1" w:rsidRPr="00353C70" w:rsidRDefault="000966E1" w:rsidP="00AD19EF">
            <w:pPr>
              <w:jc w:val="center"/>
              <w:rPr>
                <w:rFonts w:ascii="Times New Roman" w:hAnsi="Times New Roman" w:cs="Times New Roman"/>
              </w:rPr>
            </w:pPr>
          </w:p>
        </w:tc>
      </w:tr>
      <w:tr w:rsidR="000966E1" w:rsidRPr="00353C70" w14:paraId="68931B2E" w14:textId="77777777" w:rsidTr="000966E1">
        <w:trPr>
          <w:trHeight w:val="70"/>
        </w:trPr>
        <w:tc>
          <w:tcPr>
            <w:tcW w:w="579" w:type="dxa"/>
          </w:tcPr>
          <w:p w14:paraId="0A9DE20C" w14:textId="4FADB024" w:rsidR="000966E1" w:rsidRDefault="000966E1" w:rsidP="00AD19EF">
            <w:pPr>
              <w:jc w:val="center"/>
              <w:rPr>
                <w:rFonts w:ascii="Times New Roman" w:hAnsi="Times New Roman" w:cs="Times New Roman"/>
              </w:rPr>
            </w:pPr>
            <w:r>
              <w:rPr>
                <w:rFonts w:ascii="Times New Roman" w:hAnsi="Times New Roman" w:cs="Times New Roman"/>
              </w:rPr>
              <w:t>26</w:t>
            </w:r>
          </w:p>
        </w:tc>
        <w:tc>
          <w:tcPr>
            <w:tcW w:w="2900" w:type="dxa"/>
          </w:tcPr>
          <w:p w14:paraId="65F58EBE" w14:textId="1D7DD32D" w:rsidR="000966E1" w:rsidRDefault="000966E1"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SRSW-26</w:t>
            </w:r>
          </w:p>
        </w:tc>
        <w:tc>
          <w:tcPr>
            <w:tcW w:w="478" w:type="dxa"/>
            <w:shd w:val="clear" w:color="auto" w:fill="auto"/>
          </w:tcPr>
          <w:p w14:paraId="18720B8F"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6A321C14"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1F6C0EC6"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0F7F7DCD"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2909D9F8"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79FBD748"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4D7EDD57"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16FE39EF"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32014BCF"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76C610B3"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277B8E54" w14:textId="77777777" w:rsidR="000966E1" w:rsidRPr="00353C70" w:rsidRDefault="000966E1" w:rsidP="00AD19EF">
            <w:pPr>
              <w:jc w:val="center"/>
              <w:rPr>
                <w:rFonts w:ascii="Times New Roman" w:hAnsi="Times New Roman" w:cs="Times New Roman"/>
              </w:rPr>
            </w:pPr>
          </w:p>
        </w:tc>
        <w:tc>
          <w:tcPr>
            <w:tcW w:w="492" w:type="dxa"/>
          </w:tcPr>
          <w:p w14:paraId="4A0FE430" w14:textId="77777777" w:rsidR="000966E1" w:rsidRPr="00353C70" w:rsidRDefault="000966E1" w:rsidP="00AD19EF">
            <w:pPr>
              <w:jc w:val="center"/>
              <w:rPr>
                <w:rFonts w:ascii="Times New Roman" w:hAnsi="Times New Roman" w:cs="Times New Roman"/>
              </w:rPr>
            </w:pPr>
          </w:p>
        </w:tc>
        <w:tc>
          <w:tcPr>
            <w:tcW w:w="492" w:type="dxa"/>
            <w:shd w:val="clear" w:color="auto" w:fill="auto"/>
          </w:tcPr>
          <w:p w14:paraId="5EB1DDB4" w14:textId="77777777" w:rsidR="000966E1" w:rsidRPr="00353C70" w:rsidRDefault="000966E1" w:rsidP="00AD19EF">
            <w:pPr>
              <w:jc w:val="center"/>
              <w:rPr>
                <w:rFonts w:ascii="Times New Roman" w:hAnsi="Times New Roman" w:cs="Times New Roman"/>
              </w:rPr>
            </w:pPr>
          </w:p>
        </w:tc>
      </w:tr>
    </w:tbl>
    <w:p w14:paraId="31D2F2E6" w14:textId="77777777" w:rsidR="00BA5F4E" w:rsidRPr="00353C70" w:rsidRDefault="00BA5F4E" w:rsidP="00BA5F4E">
      <w:pPr>
        <w:spacing w:line="240" w:lineRule="auto"/>
        <w:rPr>
          <w:rFonts w:ascii="Times New Roman" w:eastAsia="Times New Roman" w:hAnsi="Times New Roman" w:cs="Times New Roman"/>
          <w:sz w:val="24"/>
          <w:szCs w:val="24"/>
        </w:rPr>
      </w:pPr>
    </w:p>
    <w:p w14:paraId="5B80ECB1" w14:textId="77777777" w:rsidR="00BA5F4E" w:rsidRDefault="00BA5F4E" w:rsidP="00626BEC">
      <w:pPr>
        <w:spacing w:line="240" w:lineRule="auto"/>
        <w:rPr>
          <w:rFonts w:ascii="Times New Roman" w:eastAsia="Times New Roman" w:hAnsi="Times New Roman" w:cs="Times New Roman"/>
          <w:sz w:val="24"/>
          <w:szCs w:val="24"/>
        </w:rPr>
      </w:pPr>
    </w:p>
    <w:p w14:paraId="7C0524FA" w14:textId="77777777" w:rsidR="00BA5F4E" w:rsidRDefault="00BA5F4E" w:rsidP="00626BEC">
      <w:pPr>
        <w:spacing w:line="240" w:lineRule="auto"/>
        <w:rPr>
          <w:rFonts w:ascii="Times New Roman" w:eastAsia="Times New Roman" w:hAnsi="Times New Roman" w:cs="Times New Roman"/>
          <w:sz w:val="24"/>
          <w:szCs w:val="24"/>
        </w:rPr>
      </w:pPr>
    </w:p>
    <w:p w14:paraId="6C68937D" w14:textId="77777777" w:rsidR="00BA5F4E" w:rsidRDefault="00BA5F4E" w:rsidP="00626BEC">
      <w:pPr>
        <w:spacing w:line="240" w:lineRule="auto"/>
        <w:rPr>
          <w:rFonts w:ascii="Times New Roman" w:eastAsia="Times New Roman" w:hAnsi="Times New Roman" w:cs="Times New Roman"/>
          <w:sz w:val="24"/>
          <w:szCs w:val="24"/>
        </w:rPr>
      </w:pPr>
    </w:p>
    <w:p w14:paraId="02EF083E" w14:textId="77777777" w:rsidR="00BA5F4E" w:rsidRDefault="00BA5F4E" w:rsidP="00626BEC">
      <w:pPr>
        <w:spacing w:line="240" w:lineRule="auto"/>
        <w:rPr>
          <w:rFonts w:ascii="Times New Roman" w:eastAsia="Times New Roman" w:hAnsi="Times New Roman" w:cs="Times New Roman"/>
          <w:sz w:val="24"/>
          <w:szCs w:val="24"/>
        </w:rPr>
      </w:pPr>
    </w:p>
    <w:p w14:paraId="271BE04E" w14:textId="77777777" w:rsidR="00BA5F4E" w:rsidRDefault="00BA5F4E" w:rsidP="00626BEC">
      <w:pPr>
        <w:spacing w:line="240" w:lineRule="auto"/>
        <w:rPr>
          <w:rFonts w:ascii="Times New Roman" w:eastAsia="Times New Roman" w:hAnsi="Times New Roman" w:cs="Times New Roman"/>
          <w:sz w:val="24"/>
          <w:szCs w:val="24"/>
        </w:rPr>
      </w:pPr>
    </w:p>
    <w:p w14:paraId="7378E980" w14:textId="77777777" w:rsidR="00BA5F4E" w:rsidRDefault="00BA5F4E" w:rsidP="00626BEC">
      <w:pPr>
        <w:spacing w:line="240" w:lineRule="auto"/>
        <w:rPr>
          <w:rFonts w:ascii="Times New Roman" w:eastAsia="Times New Roman" w:hAnsi="Times New Roman" w:cs="Times New Roman"/>
          <w:sz w:val="24"/>
          <w:szCs w:val="24"/>
        </w:rPr>
      </w:pPr>
    </w:p>
    <w:p w14:paraId="00A2CA31" w14:textId="77777777" w:rsidR="00BA5F4E" w:rsidRDefault="00BA5F4E" w:rsidP="00626BEC">
      <w:pPr>
        <w:spacing w:line="240" w:lineRule="auto"/>
        <w:rPr>
          <w:rFonts w:ascii="Times New Roman" w:eastAsia="Times New Roman" w:hAnsi="Times New Roman" w:cs="Times New Roman"/>
          <w:sz w:val="24"/>
          <w:szCs w:val="24"/>
        </w:rPr>
      </w:pPr>
    </w:p>
    <w:p w14:paraId="0033627E" w14:textId="77777777" w:rsidR="00BA5F4E" w:rsidRDefault="00BA5F4E" w:rsidP="00626BEC">
      <w:pPr>
        <w:spacing w:line="240" w:lineRule="auto"/>
        <w:rPr>
          <w:rFonts w:ascii="Times New Roman" w:eastAsia="Times New Roman" w:hAnsi="Times New Roman" w:cs="Times New Roman"/>
          <w:sz w:val="24"/>
          <w:szCs w:val="24"/>
        </w:rPr>
      </w:pPr>
    </w:p>
    <w:p w14:paraId="4E562117" w14:textId="77777777" w:rsidR="00BA5F4E" w:rsidRDefault="00BA5F4E" w:rsidP="00626BEC">
      <w:pPr>
        <w:spacing w:line="240" w:lineRule="auto"/>
        <w:rPr>
          <w:rFonts w:ascii="Times New Roman" w:eastAsia="Times New Roman" w:hAnsi="Times New Roman" w:cs="Times New Roman"/>
          <w:sz w:val="24"/>
          <w:szCs w:val="24"/>
        </w:rPr>
      </w:pPr>
    </w:p>
    <w:p w14:paraId="39589DE5" w14:textId="66F61FF3" w:rsidR="00AD19EF" w:rsidRDefault="00AD19EF" w:rsidP="00AD19EF">
      <w:pPr>
        <w:spacing w:line="240" w:lineRule="auto"/>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2.</w:t>
      </w:r>
      <w:r w:rsidR="005A063D">
        <w:rPr>
          <w:rFonts w:ascii="Times New Roman" w:eastAsia="Times New Roman" w:hAnsi="Times New Roman" w:cs="Times New Roman"/>
          <w:sz w:val="24"/>
          <w:szCs w:val="24"/>
        </w:rPr>
        <w:t>13</w:t>
      </w:r>
      <w:r w:rsidRPr="00353C70">
        <w:rPr>
          <w:rFonts w:ascii="Times New Roman" w:hAnsi="Times New Roman" w:cs="Times New Roman"/>
          <w:sz w:val="24"/>
          <w:szCs w:val="24"/>
        </w:rPr>
        <w:t xml:space="preserve"> </w:t>
      </w:r>
      <w:r>
        <w:rPr>
          <w:rFonts w:ascii="Times New Roman" w:hAnsi="Times New Roman" w:cs="Times New Roman"/>
          <w:sz w:val="24"/>
          <w:szCs w:val="24"/>
        </w:rPr>
        <w:t>System</w:t>
      </w:r>
      <w:r w:rsidRPr="00353C70">
        <w:rPr>
          <w:rFonts w:ascii="Times New Roman" w:hAnsi="Times New Roman" w:cs="Times New Roman"/>
          <w:sz w:val="24"/>
          <w:szCs w:val="24"/>
        </w:rPr>
        <w:t xml:space="preserve"> Requirement Specification (Web Application)</w:t>
      </w:r>
      <w:r w:rsidRPr="00353C70">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Unit </w:t>
      </w:r>
      <w:r w:rsidRPr="00353C70">
        <w:rPr>
          <w:rFonts w:ascii="Times New Roman" w:eastAsia="Times New Roman" w:hAnsi="Times New Roman" w:cs="Times New Roman"/>
          <w:sz w:val="24"/>
          <w:szCs w:val="24"/>
        </w:rPr>
        <w:t xml:space="preserve">Test </w:t>
      </w:r>
      <w:r>
        <w:rPr>
          <w:rFonts w:ascii="Times New Roman" w:eastAsia="Times New Roman" w:hAnsi="Times New Roman" w:cs="Times New Roman"/>
          <w:sz w:val="24"/>
          <w:szCs w:val="24"/>
        </w:rPr>
        <w:t>Record</w:t>
      </w:r>
      <w:r w:rsidRPr="00353C70">
        <w:rPr>
          <w:rFonts w:ascii="Times New Roman" w:eastAsia="Times New Roman" w:hAnsi="Times New Roman" w:cs="Times New Roman"/>
          <w:sz w:val="24"/>
          <w:szCs w:val="24"/>
        </w:rPr>
        <w:t xml:space="preserve"> (Web </w:t>
      </w:r>
      <w:r w:rsidRPr="00353C70">
        <w:rPr>
          <w:rFonts w:ascii="Times New Roman" w:hAnsi="Times New Roman" w:cs="Times New Roman"/>
          <w:sz w:val="24"/>
          <w:szCs w:val="24"/>
        </w:rPr>
        <w:t>Application</w:t>
      </w:r>
      <w:r w:rsidRPr="00353C70">
        <w:rPr>
          <w:rFonts w:ascii="Times New Roman" w:eastAsia="Times New Roman" w:hAnsi="Times New Roman" w:cs="Times New Roman"/>
          <w:sz w:val="24"/>
          <w:szCs w:val="24"/>
        </w:rPr>
        <w:t>)</w:t>
      </w:r>
    </w:p>
    <w:tbl>
      <w:tblPr>
        <w:tblStyle w:val="TableGrid"/>
        <w:tblpPr w:leftFromText="180" w:rightFromText="180" w:vertAnchor="text" w:horzAnchor="margin" w:tblpXSpec="center" w:tblpY="332"/>
        <w:tblW w:w="9861" w:type="dxa"/>
        <w:tblLayout w:type="fixed"/>
        <w:tblLook w:val="04A0" w:firstRow="1" w:lastRow="0" w:firstColumn="1" w:lastColumn="0" w:noHBand="0" w:noVBand="1"/>
      </w:tblPr>
      <w:tblGrid>
        <w:gridCol w:w="579"/>
        <w:gridCol w:w="2900"/>
        <w:gridCol w:w="478"/>
        <w:gridCol w:w="492"/>
        <w:gridCol w:w="492"/>
        <w:gridCol w:w="492"/>
        <w:gridCol w:w="492"/>
        <w:gridCol w:w="492"/>
        <w:gridCol w:w="492"/>
        <w:gridCol w:w="492"/>
        <w:gridCol w:w="492"/>
        <w:gridCol w:w="492"/>
        <w:gridCol w:w="492"/>
        <w:gridCol w:w="492"/>
        <w:gridCol w:w="492"/>
      </w:tblGrid>
      <w:tr w:rsidR="001854C3" w:rsidRPr="00353C70" w14:paraId="245175EA" w14:textId="10C6A006" w:rsidTr="001854C3">
        <w:trPr>
          <w:trHeight w:val="1143"/>
        </w:trPr>
        <w:tc>
          <w:tcPr>
            <w:tcW w:w="579" w:type="dxa"/>
          </w:tcPr>
          <w:p w14:paraId="721AC5B2" w14:textId="77777777" w:rsidR="001854C3" w:rsidRPr="00353C70" w:rsidRDefault="001854C3" w:rsidP="001854C3">
            <w:pPr>
              <w:jc w:val="center"/>
              <w:rPr>
                <w:rFonts w:ascii="Times New Roman" w:hAnsi="Times New Roman" w:cs="Times New Roman"/>
                <w:sz w:val="28"/>
              </w:rPr>
            </w:pPr>
          </w:p>
          <w:p w14:paraId="081F25E5" w14:textId="77777777" w:rsidR="001854C3" w:rsidRPr="00353C70" w:rsidRDefault="001854C3" w:rsidP="001854C3">
            <w:pPr>
              <w:jc w:val="center"/>
              <w:rPr>
                <w:rFonts w:ascii="Times New Roman" w:hAnsi="Times New Roman" w:cs="Times New Roman"/>
                <w:sz w:val="28"/>
              </w:rPr>
            </w:pPr>
            <w:r w:rsidRPr="00353C70">
              <w:rPr>
                <w:rFonts w:ascii="Times New Roman" w:hAnsi="Times New Roman" w:cs="Times New Roman"/>
                <w:sz w:val="28"/>
              </w:rPr>
              <w:t>No.</w:t>
            </w:r>
          </w:p>
        </w:tc>
        <w:tc>
          <w:tcPr>
            <w:tcW w:w="2900" w:type="dxa"/>
          </w:tcPr>
          <w:p w14:paraId="2DFD68C8" w14:textId="77777777" w:rsidR="001854C3" w:rsidRPr="00353C70" w:rsidRDefault="001854C3" w:rsidP="001854C3">
            <w:pPr>
              <w:jc w:val="center"/>
              <w:rPr>
                <w:rFonts w:ascii="Times New Roman" w:hAnsi="Times New Roman" w:cs="Times New Roman"/>
                <w:sz w:val="28"/>
              </w:rPr>
            </w:pPr>
          </w:p>
          <w:p w14:paraId="6DA98909" w14:textId="77777777" w:rsidR="001854C3" w:rsidRPr="00353C70" w:rsidRDefault="001854C3" w:rsidP="001854C3">
            <w:pPr>
              <w:jc w:val="center"/>
              <w:rPr>
                <w:rFonts w:ascii="Times New Roman" w:hAnsi="Times New Roman" w:cs="Times New Roman"/>
                <w:sz w:val="28"/>
              </w:rPr>
            </w:pPr>
            <w:r>
              <w:rPr>
                <w:rFonts w:ascii="Times New Roman" w:hAnsi="Times New Roman" w:cs="Times New Roman"/>
                <w:sz w:val="28"/>
              </w:rPr>
              <w:t>SRSW</w:t>
            </w:r>
          </w:p>
        </w:tc>
        <w:tc>
          <w:tcPr>
            <w:tcW w:w="478" w:type="dxa"/>
            <w:textDirection w:val="btLr"/>
          </w:tcPr>
          <w:p w14:paraId="1BFB09F2" w14:textId="3F83A3EC" w:rsidR="001854C3" w:rsidRPr="00353C70" w:rsidRDefault="00140BA4" w:rsidP="001854C3">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001854C3" w:rsidRPr="00353C70">
              <w:rPr>
                <w:rFonts w:ascii="Times New Roman" w:hAnsi="Times New Roman" w:cs="Times New Roman"/>
                <w:sz w:val="24"/>
                <w:szCs w:val="24"/>
              </w:rPr>
              <w:t>W-01</w:t>
            </w:r>
          </w:p>
        </w:tc>
        <w:tc>
          <w:tcPr>
            <w:tcW w:w="492" w:type="dxa"/>
            <w:textDirection w:val="btLr"/>
          </w:tcPr>
          <w:p w14:paraId="08B93D25" w14:textId="77777777" w:rsidR="001854C3" w:rsidRPr="00353C70" w:rsidRDefault="001854C3" w:rsidP="001854C3">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W-02</w:t>
            </w:r>
          </w:p>
        </w:tc>
        <w:tc>
          <w:tcPr>
            <w:tcW w:w="492" w:type="dxa"/>
            <w:textDirection w:val="btLr"/>
          </w:tcPr>
          <w:p w14:paraId="456B58B5" w14:textId="77777777" w:rsidR="001854C3" w:rsidRPr="00353C70" w:rsidRDefault="001854C3" w:rsidP="001854C3">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W-03</w:t>
            </w:r>
          </w:p>
        </w:tc>
        <w:tc>
          <w:tcPr>
            <w:tcW w:w="492" w:type="dxa"/>
            <w:textDirection w:val="btLr"/>
          </w:tcPr>
          <w:p w14:paraId="4236EE4C" w14:textId="77777777" w:rsidR="001854C3" w:rsidRPr="00353C70" w:rsidRDefault="001854C3" w:rsidP="001854C3">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W-04</w:t>
            </w:r>
          </w:p>
        </w:tc>
        <w:tc>
          <w:tcPr>
            <w:tcW w:w="492" w:type="dxa"/>
            <w:textDirection w:val="btLr"/>
          </w:tcPr>
          <w:p w14:paraId="5060AB95" w14:textId="77777777" w:rsidR="001854C3" w:rsidRPr="00353C70" w:rsidRDefault="001854C3" w:rsidP="001854C3">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W-05</w:t>
            </w:r>
          </w:p>
        </w:tc>
        <w:tc>
          <w:tcPr>
            <w:tcW w:w="492" w:type="dxa"/>
            <w:textDirection w:val="btLr"/>
          </w:tcPr>
          <w:p w14:paraId="27A34208" w14:textId="77777777" w:rsidR="001854C3" w:rsidRPr="00353C70" w:rsidRDefault="001854C3" w:rsidP="001854C3">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W-06</w:t>
            </w:r>
          </w:p>
        </w:tc>
        <w:tc>
          <w:tcPr>
            <w:tcW w:w="492" w:type="dxa"/>
            <w:textDirection w:val="btLr"/>
          </w:tcPr>
          <w:p w14:paraId="3D28EAA6" w14:textId="77777777" w:rsidR="001854C3" w:rsidRPr="00353C70" w:rsidRDefault="001854C3" w:rsidP="001854C3">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W-07</w:t>
            </w:r>
          </w:p>
        </w:tc>
        <w:tc>
          <w:tcPr>
            <w:tcW w:w="492" w:type="dxa"/>
            <w:textDirection w:val="btLr"/>
          </w:tcPr>
          <w:p w14:paraId="65BEAF8E" w14:textId="77777777" w:rsidR="001854C3" w:rsidRPr="00353C70" w:rsidRDefault="001854C3" w:rsidP="001854C3">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W-08</w:t>
            </w:r>
          </w:p>
        </w:tc>
        <w:tc>
          <w:tcPr>
            <w:tcW w:w="492" w:type="dxa"/>
            <w:textDirection w:val="btLr"/>
          </w:tcPr>
          <w:p w14:paraId="5F61BED7" w14:textId="77777777" w:rsidR="001854C3" w:rsidRPr="00353C70" w:rsidRDefault="001854C3" w:rsidP="001854C3">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W-09</w:t>
            </w:r>
          </w:p>
        </w:tc>
        <w:tc>
          <w:tcPr>
            <w:tcW w:w="492" w:type="dxa"/>
            <w:textDirection w:val="btLr"/>
          </w:tcPr>
          <w:p w14:paraId="43E3194B" w14:textId="77777777" w:rsidR="001854C3" w:rsidRPr="00353C70" w:rsidRDefault="001854C3" w:rsidP="001854C3">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W-10</w:t>
            </w:r>
          </w:p>
        </w:tc>
        <w:tc>
          <w:tcPr>
            <w:tcW w:w="492" w:type="dxa"/>
            <w:textDirection w:val="btLr"/>
          </w:tcPr>
          <w:p w14:paraId="7A4E2E41" w14:textId="77777777" w:rsidR="001854C3" w:rsidRPr="00353C70" w:rsidRDefault="001854C3" w:rsidP="001854C3">
            <w:pPr>
              <w:ind w:left="113" w:right="113"/>
              <w:jc w:val="center"/>
              <w:rPr>
                <w:rFonts w:ascii="Times New Roman" w:hAnsi="Times New Roman" w:cs="Times New Roman"/>
                <w:sz w:val="24"/>
                <w:szCs w:val="24"/>
              </w:rPr>
            </w:pPr>
            <w:r>
              <w:rPr>
                <w:rFonts w:ascii="Times New Roman" w:hAnsi="Times New Roman" w:cs="Times New Roman"/>
                <w:sz w:val="24"/>
                <w:szCs w:val="24"/>
              </w:rPr>
              <w:t>UT</w:t>
            </w:r>
            <w:r w:rsidRPr="00353C70">
              <w:rPr>
                <w:rFonts w:ascii="Times New Roman" w:hAnsi="Times New Roman" w:cs="Times New Roman"/>
                <w:sz w:val="24"/>
                <w:szCs w:val="24"/>
              </w:rPr>
              <w:t>W-11</w:t>
            </w:r>
          </w:p>
        </w:tc>
        <w:tc>
          <w:tcPr>
            <w:tcW w:w="492" w:type="dxa"/>
            <w:textDirection w:val="btLr"/>
          </w:tcPr>
          <w:p w14:paraId="4948D476" w14:textId="0AE4A7DE" w:rsidR="001854C3" w:rsidRDefault="001854C3" w:rsidP="001854C3">
            <w:pPr>
              <w:ind w:left="113" w:right="113"/>
              <w:jc w:val="center"/>
              <w:rPr>
                <w:rFonts w:ascii="Times New Roman" w:hAnsi="Times New Roman" w:cs="Times New Roman"/>
                <w:sz w:val="24"/>
                <w:szCs w:val="24"/>
              </w:rPr>
            </w:pPr>
            <w:r>
              <w:rPr>
                <w:rFonts w:ascii="Times New Roman" w:hAnsi="Times New Roman" w:cs="Times New Roman"/>
                <w:sz w:val="24"/>
                <w:szCs w:val="24"/>
              </w:rPr>
              <w:t>UTW-12</w:t>
            </w:r>
          </w:p>
        </w:tc>
        <w:tc>
          <w:tcPr>
            <w:tcW w:w="492" w:type="dxa"/>
            <w:textDirection w:val="btLr"/>
          </w:tcPr>
          <w:p w14:paraId="2EF5D1EF" w14:textId="01089F3B" w:rsidR="001854C3" w:rsidRDefault="001854C3" w:rsidP="001854C3">
            <w:pPr>
              <w:ind w:left="113" w:right="113"/>
              <w:jc w:val="center"/>
              <w:rPr>
                <w:rFonts w:ascii="Times New Roman" w:hAnsi="Times New Roman" w:cs="Times New Roman"/>
                <w:sz w:val="24"/>
                <w:szCs w:val="24"/>
              </w:rPr>
            </w:pPr>
            <w:r>
              <w:rPr>
                <w:rFonts w:ascii="Times New Roman" w:hAnsi="Times New Roman" w:cs="Times New Roman"/>
                <w:sz w:val="24"/>
                <w:szCs w:val="24"/>
              </w:rPr>
              <w:t>UTW-13</w:t>
            </w:r>
          </w:p>
        </w:tc>
      </w:tr>
      <w:tr w:rsidR="001854C3" w:rsidRPr="00353C70" w14:paraId="600EED7F" w14:textId="278389CE" w:rsidTr="001854C3">
        <w:trPr>
          <w:trHeight w:val="70"/>
        </w:trPr>
        <w:tc>
          <w:tcPr>
            <w:tcW w:w="579" w:type="dxa"/>
          </w:tcPr>
          <w:p w14:paraId="6425670D" w14:textId="77777777" w:rsidR="001854C3" w:rsidRPr="00353C70" w:rsidRDefault="001854C3" w:rsidP="00AD19EF">
            <w:pPr>
              <w:jc w:val="center"/>
              <w:rPr>
                <w:rFonts w:ascii="Times New Roman" w:hAnsi="Times New Roman" w:cs="Times New Roman"/>
              </w:rPr>
            </w:pPr>
            <w:r w:rsidRPr="00353C70">
              <w:rPr>
                <w:rFonts w:ascii="Times New Roman" w:hAnsi="Times New Roman" w:cs="Times New Roman"/>
              </w:rPr>
              <w:t>1</w:t>
            </w:r>
          </w:p>
        </w:tc>
        <w:tc>
          <w:tcPr>
            <w:tcW w:w="2900" w:type="dxa"/>
          </w:tcPr>
          <w:p w14:paraId="09EF3DC9" w14:textId="77777777" w:rsidR="001854C3" w:rsidRPr="00353C70" w:rsidRDefault="001854C3" w:rsidP="00AD19EF">
            <w:pPr>
              <w:jc w:val="center"/>
              <w:rPr>
                <w:rFonts w:ascii="Times New Roman" w:hAnsi="Times New Roman" w:cs="Times New Roman"/>
                <w:sz w:val="24"/>
                <w:szCs w:val="24"/>
              </w:rPr>
            </w:pPr>
            <w:r>
              <w:rPr>
                <w:rFonts w:ascii="Times New Roman" w:eastAsia="Times New Roman" w:hAnsi="Times New Roman" w:cs="Times New Roman"/>
                <w:sz w:val="24"/>
                <w:szCs w:val="24"/>
              </w:rPr>
              <w:t>SRSW-01</w:t>
            </w:r>
          </w:p>
        </w:tc>
        <w:tc>
          <w:tcPr>
            <w:tcW w:w="478" w:type="dxa"/>
            <w:shd w:val="clear" w:color="auto" w:fill="auto"/>
          </w:tcPr>
          <w:p w14:paraId="3A21F640"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3F0D1DD"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8AFD23F" w14:textId="77777777" w:rsidR="001854C3" w:rsidRPr="00353C70" w:rsidRDefault="001854C3" w:rsidP="00AD19EF">
            <w:pPr>
              <w:jc w:val="center"/>
              <w:rPr>
                <w:rFonts w:ascii="Times New Roman" w:hAnsi="Times New Roman" w:cs="Times New Roman"/>
                <w:color w:val="FF0000"/>
              </w:rPr>
            </w:pPr>
          </w:p>
        </w:tc>
        <w:tc>
          <w:tcPr>
            <w:tcW w:w="492" w:type="dxa"/>
            <w:shd w:val="clear" w:color="auto" w:fill="auto"/>
          </w:tcPr>
          <w:p w14:paraId="5C216EE3"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9A7D68E"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6DEC22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ACA3CD6"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B8CB73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05D417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4A4A06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AAAA87F" w14:textId="77777777" w:rsidR="001854C3" w:rsidRPr="00353C70" w:rsidRDefault="001854C3" w:rsidP="00AD19EF">
            <w:pPr>
              <w:jc w:val="center"/>
              <w:rPr>
                <w:rFonts w:ascii="Times New Roman" w:hAnsi="Times New Roman" w:cs="Times New Roman"/>
              </w:rPr>
            </w:pPr>
          </w:p>
        </w:tc>
        <w:tc>
          <w:tcPr>
            <w:tcW w:w="492" w:type="dxa"/>
          </w:tcPr>
          <w:p w14:paraId="7880A928" w14:textId="77777777" w:rsidR="001854C3" w:rsidRPr="00353C70" w:rsidRDefault="001854C3" w:rsidP="00AD19EF">
            <w:pPr>
              <w:jc w:val="center"/>
              <w:rPr>
                <w:rFonts w:ascii="Times New Roman" w:hAnsi="Times New Roman" w:cs="Times New Roman"/>
              </w:rPr>
            </w:pPr>
          </w:p>
        </w:tc>
        <w:tc>
          <w:tcPr>
            <w:tcW w:w="492" w:type="dxa"/>
          </w:tcPr>
          <w:p w14:paraId="7C4A5E5A" w14:textId="77777777" w:rsidR="001854C3" w:rsidRPr="00353C70" w:rsidRDefault="001854C3" w:rsidP="00AD19EF">
            <w:pPr>
              <w:jc w:val="center"/>
              <w:rPr>
                <w:rFonts w:ascii="Times New Roman" w:hAnsi="Times New Roman" w:cs="Times New Roman"/>
              </w:rPr>
            </w:pPr>
          </w:p>
        </w:tc>
      </w:tr>
      <w:tr w:rsidR="001854C3" w:rsidRPr="00353C70" w14:paraId="7AD9265D" w14:textId="4C129D94" w:rsidTr="001854C3">
        <w:trPr>
          <w:trHeight w:val="70"/>
        </w:trPr>
        <w:tc>
          <w:tcPr>
            <w:tcW w:w="579" w:type="dxa"/>
          </w:tcPr>
          <w:p w14:paraId="37BA076A" w14:textId="77777777" w:rsidR="001854C3" w:rsidRPr="00353C70" w:rsidRDefault="001854C3" w:rsidP="00AD19EF">
            <w:pPr>
              <w:jc w:val="center"/>
              <w:rPr>
                <w:rFonts w:ascii="Times New Roman" w:hAnsi="Times New Roman" w:cs="Times New Roman"/>
              </w:rPr>
            </w:pPr>
            <w:r w:rsidRPr="00353C70">
              <w:rPr>
                <w:rFonts w:ascii="Times New Roman" w:hAnsi="Times New Roman" w:cs="Times New Roman"/>
              </w:rPr>
              <w:t>2</w:t>
            </w:r>
          </w:p>
        </w:tc>
        <w:tc>
          <w:tcPr>
            <w:tcW w:w="2900" w:type="dxa"/>
          </w:tcPr>
          <w:p w14:paraId="76BB4505" w14:textId="77777777" w:rsidR="001854C3" w:rsidRPr="00353C70" w:rsidRDefault="001854C3" w:rsidP="00AD19EF">
            <w:pPr>
              <w:jc w:val="center"/>
              <w:rPr>
                <w:rFonts w:ascii="Times New Roman" w:hAnsi="Times New Roman" w:cs="Times New Roman"/>
                <w:sz w:val="24"/>
                <w:szCs w:val="24"/>
              </w:rPr>
            </w:pPr>
            <w:r>
              <w:rPr>
                <w:rFonts w:ascii="Times New Roman" w:eastAsia="Times New Roman" w:hAnsi="Times New Roman" w:cs="Times New Roman"/>
                <w:sz w:val="24"/>
                <w:szCs w:val="24"/>
              </w:rPr>
              <w:t>SRSW-02</w:t>
            </w:r>
          </w:p>
        </w:tc>
        <w:tc>
          <w:tcPr>
            <w:tcW w:w="478" w:type="dxa"/>
            <w:shd w:val="clear" w:color="auto" w:fill="FF0000"/>
          </w:tcPr>
          <w:p w14:paraId="0953D704"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06C743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BB351ED"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95AB2F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790543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6FCB67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7F03126"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49A2A5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957138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C9556F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8374183" w14:textId="77777777" w:rsidR="001854C3" w:rsidRPr="00353C70" w:rsidRDefault="001854C3" w:rsidP="00AD19EF">
            <w:pPr>
              <w:jc w:val="center"/>
              <w:rPr>
                <w:rFonts w:ascii="Times New Roman" w:hAnsi="Times New Roman" w:cs="Times New Roman"/>
              </w:rPr>
            </w:pPr>
          </w:p>
        </w:tc>
        <w:tc>
          <w:tcPr>
            <w:tcW w:w="492" w:type="dxa"/>
          </w:tcPr>
          <w:p w14:paraId="7059B9F9" w14:textId="77777777" w:rsidR="001854C3" w:rsidRPr="00353C70" w:rsidRDefault="001854C3" w:rsidP="00AD19EF">
            <w:pPr>
              <w:jc w:val="center"/>
              <w:rPr>
                <w:rFonts w:ascii="Times New Roman" w:hAnsi="Times New Roman" w:cs="Times New Roman"/>
              </w:rPr>
            </w:pPr>
          </w:p>
        </w:tc>
        <w:tc>
          <w:tcPr>
            <w:tcW w:w="492" w:type="dxa"/>
          </w:tcPr>
          <w:p w14:paraId="01340C6A" w14:textId="77777777" w:rsidR="001854C3" w:rsidRPr="00353C70" w:rsidRDefault="001854C3" w:rsidP="00AD19EF">
            <w:pPr>
              <w:jc w:val="center"/>
              <w:rPr>
                <w:rFonts w:ascii="Times New Roman" w:hAnsi="Times New Roman" w:cs="Times New Roman"/>
              </w:rPr>
            </w:pPr>
          </w:p>
        </w:tc>
      </w:tr>
      <w:tr w:rsidR="001854C3" w:rsidRPr="00353C70" w14:paraId="08433F0D" w14:textId="44CCE339" w:rsidTr="001854C3">
        <w:trPr>
          <w:trHeight w:val="70"/>
        </w:trPr>
        <w:tc>
          <w:tcPr>
            <w:tcW w:w="579" w:type="dxa"/>
          </w:tcPr>
          <w:p w14:paraId="77A1ADA6" w14:textId="77777777" w:rsidR="001854C3" w:rsidRPr="00353C70" w:rsidRDefault="001854C3" w:rsidP="00AD19EF">
            <w:pPr>
              <w:jc w:val="center"/>
              <w:rPr>
                <w:rFonts w:ascii="Times New Roman" w:hAnsi="Times New Roman" w:cs="Times New Roman"/>
              </w:rPr>
            </w:pPr>
            <w:r w:rsidRPr="00353C70">
              <w:rPr>
                <w:rFonts w:ascii="Times New Roman" w:hAnsi="Times New Roman" w:cs="Times New Roman"/>
              </w:rPr>
              <w:t>3</w:t>
            </w:r>
          </w:p>
        </w:tc>
        <w:tc>
          <w:tcPr>
            <w:tcW w:w="2900" w:type="dxa"/>
          </w:tcPr>
          <w:p w14:paraId="108FC0DA" w14:textId="77777777" w:rsidR="001854C3" w:rsidRPr="00353C70" w:rsidRDefault="001854C3" w:rsidP="00AD19EF">
            <w:pPr>
              <w:jc w:val="center"/>
              <w:rPr>
                <w:rFonts w:ascii="Times New Roman" w:hAnsi="Times New Roman" w:cs="Times New Roman"/>
                <w:sz w:val="24"/>
                <w:szCs w:val="24"/>
              </w:rPr>
            </w:pPr>
            <w:r>
              <w:rPr>
                <w:rFonts w:ascii="Times New Roman" w:eastAsia="Times New Roman" w:hAnsi="Times New Roman" w:cs="Times New Roman"/>
                <w:sz w:val="24"/>
                <w:szCs w:val="24"/>
              </w:rPr>
              <w:t>SRSW-03</w:t>
            </w:r>
          </w:p>
        </w:tc>
        <w:tc>
          <w:tcPr>
            <w:tcW w:w="478" w:type="dxa"/>
            <w:shd w:val="clear" w:color="auto" w:fill="auto"/>
          </w:tcPr>
          <w:p w14:paraId="75E6354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B97971A" w14:textId="77777777" w:rsidR="001854C3" w:rsidRPr="00353C70" w:rsidRDefault="001854C3" w:rsidP="00AD19EF">
            <w:pPr>
              <w:jc w:val="center"/>
              <w:rPr>
                <w:rFonts w:ascii="Times New Roman" w:hAnsi="Times New Roman" w:cs="Times New Roman"/>
              </w:rPr>
            </w:pPr>
          </w:p>
        </w:tc>
        <w:tc>
          <w:tcPr>
            <w:tcW w:w="492" w:type="dxa"/>
            <w:shd w:val="clear" w:color="auto" w:fill="FF0000"/>
          </w:tcPr>
          <w:p w14:paraId="218C88E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76CD23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4C89E8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F7797FB"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A0E75B0"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7C5C45D"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90B256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BA71046"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3283343" w14:textId="77777777" w:rsidR="001854C3" w:rsidRPr="00353C70" w:rsidRDefault="001854C3" w:rsidP="00AD19EF">
            <w:pPr>
              <w:jc w:val="center"/>
              <w:rPr>
                <w:rFonts w:ascii="Times New Roman" w:hAnsi="Times New Roman" w:cs="Times New Roman"/>
              </w:rPr>
            </w:pPr>
          </w:p>
        </w:tc>
        <w:tc>
          <w:tcPr>
            <w:tcW w:w="492" w:type="dxa"/>
          </w:tcPr>
          <w:p w14:paraId="6F267835" w14:textId="77777777" w:rsidR="001854C3" w:rsidRPr="00353C70" w:rsidRDefault="001854C3" w:rsidP="00AD19EF">
            <w:pPr>
              <w:jc w:val="center"/>
              <w:rPr>
                <w:rFonts w:ascii="Times New Roman" w:hAnsi="Times New Roman" w:cs="Times New Roman"/>
              </w:rPr>
            </w:pPr>
          </w:p>
        </w:tc>
        <w:tc>
          <w:tcPr>
            <w:tcW w:w="492" w:type="dxa"/>
          </w:tcPr>
          <w:p w14:paraId="0335DBB3" w14:textId="77777777" w:rsidR="001854C3" w:rsidRPr="00353C70" w:rsidRDefault="001854C3" w:rsidP="00AD19EF">
            <w:pPr>
              <w:jc w:val="center"/>
              <w:rPr>
                <w:rFonts w:ascii="Times New Roman" w:hAnsi="Times New Roman" w:cs="Times New Roman"/>
              </w:rPr>
            </w:pPr>
          </w:p>
        </w:tc>
      </w:tr>
      <w:tr w:rsidR="001854C3" w:rsidRPr="00353C70" w14:paraId="3625EBAF" w14:textId="443A26BD" w:rsidTr="001854C3">
        <w:trPr>
          <w:trHeight w:val="70"/>
        </w:trPr>
        <w:tc>
          <w:tcPr>
            <w:tcW w:w="579" w:type="dxa"/>
          </w:tcPr>
          <w:p w14:paraId="16D6818F" w14:textId="77777777" w:rsidR="001854C3" w:rsidRPr="00353C70" w:rsidRDefault="001854C3" w:rsidP="00AD19EF">
            <w:pPr>
              <w:jc w:val="center"/>
              <w:rPr>
                <w:rFonts w:ascii="Times New Roman" w:hAnsi="Times New Roman" w:cs="Times New Roman"/>
              </w:rPr>
            </w:pPr>
            <w:r w:rsidRPr="00353C70">
              <w:rPr>
                <w:rFonts w:ascii="Times New Roman" w:hAnsi="Times New Roman" w:cs="Times New Roman"/>
              </w:rPr>
              <w:t>4</w:t>
            </w:r>
          </w:p>
        </w:tc>
        <w:tc>
          <w:tcPr>
            <w:tcW w:w="2900" w:type="dxa"/>
          </w:tcPr>
          <w:p w14:paraId="3E350864" w14:textId="77777777" w:rsidR="001854C3" w:rsidRPr="00353C70" w:rsidRDefault="001854C3" w:rsidP="00AD19EF">
            <w:pPr>
              <w:jc w:val="center"/>
              <w:rPr>
                <w:rFonts w:ascii="Times New Roman" w:hAnsi="Times New Roman" w:cs="Times New Roman"/>
                <w:sz w:val="24"/>
                <w:szCs w:val="24"/>
              </w:rPr>
            </w:pPr>
            <w:r>
              <w:rPr>
                <w:rFonts w:ascii="Times New Roman" w:eastAsia="Times New Roman" w:hAnsi="Times New Roman" w:cs="Times New Roman"/>
                <w:sz w:val="24"/>
                <w:szCs w:val="24"/>
              </w:rPr>
              <w:t>SRSW-04</w:t>
            </w:r>
          </w:p>
        </w:tc>
        <w:tc>
          <w:tcPr>
            <w:tcW w:w="478" w:type="dxa"/>
            <w:shd w:val="clear" w:color="auto" w:fill="auto"/>
          </w:tcPr>
          <w:p w14:paraId="138FBC1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C2ECCEB"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A7806B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9A5C4C3"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77A4E7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A21456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971861E"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333221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BAF8321"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7465A5D"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1055F4D" w14:textId="77777777" w:rsidR="001854C3" w:rsidRPr="00353C70" w:rsidRDefault="001854C3" w:rsidP="00AD19EF">
            <w:pPr>
              <w:jc w:val="center"/>
              <w:rPr>
                <w:rFonts w:ascii="Times New Roman" w:hAnsi="Times New Roman" w:cs="Times New Roman"/>
              </w:rPr>
            </w:pPr>
          </w:p>
        </w:tc>
        <w:tc>
          <w:tcPr>
            <w:tcW w:w="492" w:type="dxa"/>
          </w:tcPr>
          <w:p w14:paraId="40A846B3" w14:textId="77777777" w:rsidR="001854C3" w:rsidRPr="00353C70" w:rsidRDefault="001854C3" w:rsidP="00AD19EF">
            <w:pPr>
              <w:jc w:val="center"/>
              <w:rPr>
                <w:rFonts w:ascii="Times New Roman" w:hAnsi="Times New Roman" w:cs="Times New Roman"/>
              </w:rPr>
            </w:pPr>
          </w:p>
        </w:tc>
        <w:tc>
          <w:tcPr>
            <w:tcW w:w="492" w:type="dxa"/>
          </w:tcPr>
          <w:p w14:paraId="05ECE9CC" w14:textId="77777777" w:rsidR="001854C3" w:rsidRPr="00353C70" w:rsidRDefault="001854C3" w:rsidP="00AD19EF">
            <w:pPr>
              <w:jc w:val="center"/>
              <w:rPr>
                <w:rFonts w:ascii="Times New Roman" w:hAnsi="Times New Roman" w:cs="Times New Roman"/>
              </w:rPr>
            </w:pPr>
          </w:p>
        </w:tc>
      </w:tr>
      <w:tr w:rsidR="001854C3" w:rsidRPr="00353C70" w14:paraId="2F032E31" w14:textId="6CD1E603" w:rsidTr="001854C3">
        <w:trPr>
          <w:trHeight w:val="70"/>
        </w:trPr>
        <w:tc>
          <w:tcPr>
            <w:tcW w:w="579" w:type="dxa"/>
          </w:tcPr>
          <w:p w14:paraId="67CF62D3" w14:textId="77777777" w:rsidR="001854C3" w:rsidRPr="00353C70" w:rsidRDefault="001854C3" w:rsidP="00AD19EF">
            <w:pPr>
              <w:jc w:val="center"/>
              <w:rPr>
                <w:rFonts w:ascii="Times New Roman" w:hAnsi="Times New Roman" w:cs="Times New Roman"/>
              </w:rPr>
            </w:pPr>
            <w:r w:rsidRPr="00353C70">
              <w:rPr>
                <w:rFonts w:ascii="Times New Roman" w:hAnsi="Times New Roman" w:cs="Times New Roman"/>
              </w:rPr>
              <w:t>5</w:t>
            </w:r>
          </w:p>
        </w:tc>
        <w:tc>
          <w:tcPr>
            <w:tcW w:w="2900" w:type="dxa"/>
          </w:tcPr>
          <w:p w14:paraId="1A0F3915" w14:textId="77777777" w:rsidR="001854C3" w:rsidRPr="00353C70"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SRSW-05</w:t>
            </w:r>
          </w:p>
        </w:tc>
        <w:tc>
          <w:tcPr>
            <w:tcW w:w="478" w:type="dxa"/>
            <w:shd w:val="clear" w:color="auto" w:fill="auto"/>
          </w:tcPr>
          <w:p w14:paraId="550D9AD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5FA1D80"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74A607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B645C9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441347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486C61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16A732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BCFFF8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58B850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47B88AE"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2374FF4" w14:textId="77777777" w:rsidR="001854C3" w:rsidRPr="00353C70" w:rsidRDefault="001854C3" w:rsidP="00AD19EF">
            <w:pPr>
              <w:jc w:val="center"/>
              <w:rPr>
                <w:rFonts w:ascii="Times New Roman" w:hAnsi="Times New Roman" w:cs="Times New Roman"/>
              </w:rPr>
            </w:pPr>
          </w:p>
        </w:tc>
        <w:tc>
          <w:tcPr>
            <w:tcW w:w="492" w:type="dxa"/>
          </w:tcPr>
          <w:p w14:paraId="12E74B1D" w14:textId="77777777" w:rsidR="001854C3" w:rsidRPr="00353C70" w:rsidRDefault="001854C3" w:rsidP="00AD19EF">
            <w:pPr>
              <w:jc w:val="center"/>
              <w:rPr>
                <w:rFonts w:ascii="Times New Roman" w:hAnsi="Times New Roman" w:cs="Times New Roman"/>
              </w:rPr>
            </w:pPr>
          </w:p>
        </w:tc>
        <w:tc>
          <w:tcPr>
            <w:tcW w:w="492" w:type="dxa"/>
          </w:tcPr>
          <w:p w14:paraId="4B71F60D" w14:textId="77777777" w:rsidR="001854C3" w:rsidRPr="00353C70" w:rsidRDefault="001854C3" w:rsidP="00AD19EF">
            <w:pPr>
              <w:jc w:val="center"/>
              <w:rPr>
                <w:rFonts w:ascii="Times New Roman" w:hAnsi="Times New Roman" w:cs="Times New Roman"/>
              </w:rPr>
            </w:pPr>
          </w:p>
        </w:tc>
      </w:tr>
      <w:tr w:rsidR="001854C3" w:rsidRPr="00353C70" w14:paraId="278A7BCA" w14:textId="6DF93F64" w:rsidTr="001854C3">
        <w:trPr>
          <w:trHeight w:val="70"/>
        </w:trPr>
        <w:tc>
          <w:tcPr>
            <w:tcW w:w="579" w:type="dxa"/>
          </w:tcPr>
          <w:p w14:paraId="280FCC84" w14:textId="77777777" w:rsidR="001854C3" w:rsidRPr="00353C70" w:rsidRDefault="001854C3" w:rsidP="00AD19EF">
            <w:pPr>
              <w:jc w:val="center"/>
              <w:rPr>
                <w:rFonts w:ascii="Times New Roman" w:hAnsi="Times New Roman" w:cs="Times New Roman"/>
              </w:rPr>
            </w:pPr>
            <w:r w:rsidRPr="00353C70">
              <w:rPr>
                <w:rFonts w:ascii="Times New Roman" w:hAnsi="Times New Roman" w:cs="Times New Roman"/>
              </w:rPr>
              <w:t>6</w:t>
            </w:r>
          </w:p>
        </w:tc>
        <w:tc>
          <w:tcPr>
            <w:tcW w:w="2900" w:type="dxa"/>
          </w:tcPr>
          <w:p w14:paraId="0125BF12" w14:textId="77777777" w:rsidR="001854C3" w:rsidRPr="00353C70"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SRSW-06</w:t>
            </w:r>
          </w:p>
        </w:tc>
        <w:tc>
          <w:tcPr>
            <w:tcW w:w="478" w:type="dxa"/>
            <w:shd w:val="clear" w:color="auto" w:fill="auto"/>
          </w:tcPr>
          <w:p w14:paraId="201FC43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DB77866"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292E78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8C877F6"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DAEFD60"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D3B10A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DFAF37E"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F5C094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8DCE73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D9E536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DF2D2B7" w14:textId="77777777" w:rsidR="001854C3" w:rsidRPr="00353C70" w:rsidRDefault="001854C3" w:rsidP="00AD19EF">
            <w:pPr>
              <w:jc w:val="center"/>
              <w:rPr>
                <w:rFonts w:ascii="Times New Roman" w:hAnsi="Times New Roman" w:cs="Times New Roman"/>
              </w:rPr>
            </w:pPr>
          </w:p>
        </w:tc>
        <w:tc>
          <w:tcPr>
            <w:tcW w:w="492" w:type="dxa"/>
          </w:tcPr>
          <w:p w14:paraId="0655EB65" w14:textId="77777777" w:rsidR="001854C3" w:rsidRPr="00353C70" w:rsidRDefault="001854C3" w:rsidP="00AD19EF">
            <w:pPr>
              <w:jc w:val="center"/>
              <w:rPr>
                <w:rFonts w:ascii="Times New Roman" w:hAnsi="Times New Roman" w:cs="Times New Roman"/>
              </w:rPr>
            </w:pPr>
          </w:p>
        </w:tc>
        <w:tc>
          <w:tcPr>
            <w:tcW w:w="492" w:type="dxa"/>
          </w:tcPr>
          <w:p w14:paraId="0E01C409" w14:textId="77777777" w:rsidR="001854C3" w:rsidRPr="00353C70" w:rsidRDefault="001854C3" w:rsidP="00AD19EF">
            <w:pPr>
              <w:jc w:val="center"/>
              <w:rPr>
                <w:rFonts w:ascii="Times New Roman" w:hAnsi="Times New Roman" w:cs="Times New Roman"/>
              </w:rPr>
            </w:pPr>
          </w:p>
        </w:tc>
      </w:tr>
      <w:tr w:rsidR="001854C3" w:rsidRPr="00353C70" w14:paraId="317BCB95" w14:textId="74CA458A" w:rsidTr="001854C3">
        <w:trPr>
          <w:trHeight w:val="70"/>
        </w:trPr>
        <w:tc>
          <w:tcPr>
            <w:tcW w:w="579" w:type="dxa"/>
          </w:tcPr>
          <w:p w14:paraId="06BBCEE6" w14:textId="77777777" w:rsidR="001854C3" w:rsidRPr="00353C70" w:rsidRDefault="001854C3" w:rsidP="00AD19EF">
            <w:pPr>
              <w:jc w:val="center"/>
              <w:rPr>
                <w:rFonts w:ascii="Times New Roman" w:hAnsi="Times New Roman" w:cs="Times New Roman"/>
              </w:rPr>
            </w:pPr>
            <w:r w:rsidRPr="00353C70">
              <w:rPr>
                <w:rFonts w:ascii="Times New Roman" w:hAnsi="Times New Roman" w:cs="Times New Roman"/>
              </w:rPr>
              <w:t>7</w:t>
            </w:r>
          </w:p>
        </w:tc>
        <w:tc>
          <w:tcPr>
            <w:tcW w:w="2900" w:type="dxa"/>
          </w:tcPr>
          <w:p w14:paraId="6DFD1136" w14:textId="77777777" w:rsidR="001854C3" w:rsidRPr="00353C70"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SRSW-07</w:t>
            </w:r>
          </w:p>
        </w:tc>
        <w:tc>
          <w:tcPr>
            <w:tcW w:w="478" w:type="dxa"/>
            <w:shd w:val="clear" w:color="auto" w:fill="auto"/>
          </w:tcPr>
          <w:p w14:paraId="208A45A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39E9CA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6EDEC4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08EE9DE"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5AE9D5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6D745E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BA1C8A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89C3DD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CFCFBE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059B480"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C6E6092" w14:textId="77777777" w:rsidR="001854C3" w:rsidRPr="00353C70" w:rsidRDefault="001854C3" w:rsidP="00AD19EF">
            <w:pPr>
              <w:jc w:val="center"/>
              <w:rPr>
                <w:rFonts w:ascii="Times New Roman" w:hAnsi="Times New Roman" w:cs="Times New Roman"/>
              </w:rPr>
            </w:pPr>
          </w:p>
        </w:tc>
        <w:tc>
          <w:tcPr>
            <w:tcW w:w="492" w:type="dxa"/>
          </w:tcPr>
          <w:p w14:paraId="54C88EB2" w14:textId="77777777" w:rsidR="001854C3" w:rsidRPr="00353C70" w:rsidRDefault="001854C3" w:rsidP="00AD19EF">
            <w:pPr>
              <w:jc w:val="center"/>
              <w:rPr>
                <w:rFonts w:ascii="Times New Roman" w:hAnsi="Times New Roman" w:cs="Times New Roman"/>
              </w:rPr>
            </w:pPr>
          </w:p>
        </w:tc>
        <w:tc>
          <w:tcPr>
            <w:tcW w:w="492" w:type="dxa"/>
          </w:tcPr>
          <w:p w14:paraId="0EDAA8C9" w14:textId="77777777" w:rsidR="001854C3" w:rsidRPr="00353C70" w:rsidRDefault="001854C3" w:rsidP="00AD19EF">
            <w:pPr>
              <w:jc w:val="center"/>
              <w:rPr>
                <w:rFonts w:ascii="Times New Roman" w:hAnsi="Times New Roman" w:cs="Times New Roman"/>
              </w:rPr>
            </w:pPr>
          </w:p>
        </w:tc>
      </w:tr>
      <w:tr w:rsidR="001854C3" w:rsidRPr="00353C70" w14:paraId="1BF59309" w14:textId="7589DEFD" w:rsidTr="001854C3">
        <w:trPr>
          <w:trHeight w:val="70"/>
        </w:trPr>
        <w:tc>
          <w:tcPr>
            <w:tcW w:w="579" w:type="dxa"/>
          </w:tcPr>
          <w:p w14:paraId="753DE76C" w14:textId="77777777" w:rsidR="001854C3" w:rsidRPr="00353C70" w:rsidRDefault="001854C3" w:rsidP="00AD19EF">
            <w:pPr>
              <w:jc w:val="center"/>
              <w:rPr>
                <w:rFonts w:ascii="Times New Roman" w:hAnsi="Times New Roman" w:cs="Times New Roman"/>
              </w:rPr>
            </w:pPr>
            <w:r>
              <w:rPr>
                <w:rFonts w:ascii="Times New Roman" w:hAnsi="Times New Roman" w:cs="Times New Roman"/>
              </w:rPr>
              <w:t>8</w:t>
            </w:r>
          </w:p>
        </w:tc>
        <w:tc>
          <w:tcPr>
            <w:tcW w:w="2900" w:type="dxa"/>
          </w:tcPr>
          <w:p w14:paraId="62E40155" w14:textId="77777777" w:rsidR="001854C3"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SRSW-08</w:t>
            </w:r>
          </w:p>
        </w:tc>
        <w:tc>
          <w:tcPr>
            <w:tcW w:w="478" w:type="dxa"/>
            <w:shd w:val="clear" w:color="auto" w:fill="auto"/>
          </w:tcPr>
          <w:p w14:paraId="601417A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DDD6D70"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2BC4BDD"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CB71F9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84400E8" w14:textId="77777777" w:rsidR="001854C3" w:rsidRPr="00353C70" w:rsidRDefault="001854C3" w:rsidP="00AD19EF">
            <w:pPr>
              <w:jc w:val="center"/>
              <w:rPr>
                <w:rFonts w:ascii="Times New Roman" w:hAnsi="Times New Roman" w:cs="Times New Roman"/>
              </w:rPr>
            </w:pPr>
          </w:p>
        </w:tc>
        <w:tc>
          <w:tcPr>
            <w:tcW w:w="492" w:type="dxa"/>
            <w:shd w:val="clear" w:color="auto" w:fill="FF0000"/>
          </w:tcPr>
          <w:p w14:paraId="03E39356"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C97EF8E"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BCE05F4"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9C76D0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2ADB9D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DC0792D" w14:textId="77777777" w:rsidR="001854C3" w:rsidRPr="00353C70" w:rsidRDefault="001854C3" w:rsidP="00AD19EF">
            <w:pPr>
              <w:jc w:val="center"/>
              <w:rPr>
                <w:rFonts w:ascii="Times New Roman" w:hAnsi="Times New Roman" w:cs="Times New Roman"/>
              </w:rPr>
            </w:pPr>
          </w:p>
        </w:tc>
        <w:tc>
          <w:tcPr>
            <w:tcW w:w="492" w:type="dxa"/>
          </w:tcPr>
          <w:p w14:paraId="6AF52F4D" w14:textId="77777777" w:rsidR="001854C3" w:rsidRPr="00353C70" w:rsidRDefault="001854C3" w:rsidP="00AD19EF">
            <w:pPr>
              <w:jc w:val="center"/>
              <w:rPr>
                <w:rFonts w:ascii="Times New Roman" w:hAnsi="Times New Roman" w:cs="Times New Roman"/>
              </w:rPr>
            </w:pPr>
          </w:p>
        </w:tc>
        <w:tc>
          <w:tcPr>
            <w:tcW w:w="492" w:type="dxa"/>
          </w:tcPr>
          <w:p w14:paraId="453C840D" w14:textId="77777777" w:rsidR="001854C3" w:rsidRPr="00353C70" w:rsidRDefault="001854C3" w:rsidP="00AD19EF">
            <w:pPr>
              <w:jc w:val="center"/>
              <w:rPr>
                <w:rFonts w:ascii="Times New Roman" w:hAnsi="Times New Roman" w:cs="Times New Roman"/>
              </w:rPr>
            </w:pPr>
          </w:p>
        </w:tc>
      </w:tr>
      <w:tr w:rsidR="001854C3" w:rsidRPr="00353C70" w14:paraId="3432465B" w14:textId="3DA2AF2E" w:rsidTr="001854C3">
        <w:trPr>
          <w:trHeight w:val="70"/>
        </w:trPr>
        <w:tc>
          <w:tcPr>
            <w:tcW w:w="579" w:type="dxa"/>
          </w:tcPr>
          <w:p w14:paraId="37167206" w14:textId="77777777" w:rsidR="001854C3" w:rsidRPr="00353C70" w:rsidRDefault="001854C3" w:rsidP="00AD19EF">
            <w:pPr>
              <w:jc w:val="center"/>
              <w:rPr>
                <w:rFonts w:ascii="Times New Roman" w:hAnsi="Times New Roman" w:cs="Times New Roman"/>
              </w:rPr>
            </w:pPr>
            <w:r>
              <w:rPr>
                <w:rFonts w:ascii="Times New Roman" w:hAnsi="Times New Roman" w:cs="Times New Roman"/>
              </w:rPr>
              <w:t>9</w:t>
            </w:r>
          </w:p>
        </w:tc>
        <w:tc>
          <w:tcPr>
            <w:tcW w:w="2900" w:type="dxa"/>
          </w:tcPr>
          <w:p w14:paraId="73211B08" w14:textId="77777777" w:rsidR="001854C3"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SRSW-09</w:t>
            </w:r>
          </w:p>
        </w:tc>
        <w:tc>
          <w:tcPr>
            <w:tcW w:w="478" w:type="dxa"/>
            <w:shd w:val="clear" w:color="auto" w:fill="auto"/>
          </w:tcPr>
          <w:p w14:paraId="5816ED5A"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29C81D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92D0CE3"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05431C3"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905F9C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54B3AE1"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21E947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A31908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A83B22B"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956DB8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430EE4A" w14:textId="77777777" w:rsidR="001854C3" w:rsidRPr="00353C70" w:rsidRDefault="001854C3" w:rsidP="00AD19EF">
            <w:pPr>
              <w:jc w:val="center"/>
              <w:rPr>
                <w:rFonts w:ascii="Times New Roman" w:hAnsi="Times New Roman" w:cs="Times New Roman"/>
              </w:rPr>
            </w:pPr>
          </w:p>
        </w:tc>
        <w:tc>
          <w:tcPr>
            <w:tcW w:w="492" w:type="dxa"/>
          </w:tcPr>
          <w:p w14:paraId="22AC6757" w14:textId="77777777" w:rsidR="001854C3" w:rsidRPr="00353C70" w:rsidRDefault="001854C3" w:rsidP="00AD19EF">
            <w:pPr>
              <w:jc w:val="center"/>
              <w:rPr>
                <w:rFonts w:ascii="Times New Roman" w:hAnsi="Times New Roman" w:cs="Times New Roman"/>
              </w:rPr>
            </w:pPr>
          </w:p>
        </w:tc>
        <w:tc>
          <w:tcPr>
            <w:tcW w:w="492" w:type="dxa"/>
          </w:tcPr>
          <w:p w14:paraId="252743FD" w14:textId="77777777" w:rsidR="001854C3" w:rsidRPr="00353C70" w:rsidRDefault="001854C3" w:rsidP="00AD19EF">
            <w:pPr>
              <w:jc w:val="center"/>
              <w:rPr>
                <w:rFonts w:ascii="Times New Roman" w:hAnsi="Times New Roman" w:cs="Times New Roman"/>
              </w:rPr>
            </w:pPr>
          </w:p>
        </w:tc>
      </w:tr>
      <w:tr w:rsidR="001854C3" w:rsidRPr="00353C70" w14:paraId="16F236D6" w14:textId="6E68174D" w:rsidTr="001854C3">
        <w:trPr>
          <w:trHeight w:val="70"/>
        </w:trPr>
        <w:tc>
          <w:tcPr>
            <w:tcW w:w="579" w:type="dxa"/>
          </w:tcPr>
          <w:p w14:paraId="07C1D0C0" w14:textId="77777777" w:rsidR="001854C3" w:rsidRPr="00353C70" w:rsidRDefault="001854C3" w:rsidP="00AD19EF">
            <w:pPr>
              <w:jc w:val="center"/>
              <w:rPr>
                <w:rFonts w:ascii="Times New Roman" w:hAnsi="Times New Roman" w:cs="Times New Roman"/>
              </w:rPr>
            </w:pPr>
            <w:r>
              <w:rPr>
                <w:rFonts w:ascii="Times New Roman" w:hAnsi="Times New Roman" w:cs="Times New Roman"/>
              </w:rPr>
              <w:t>10</w:t>
            </w:r>
          </w:p>
        </w:tc>
        <w:tc>
          <w:tcPr>
            <w:tcW w:w="2900" w:type="dxa"/>
          </w:tcPr>
          <w:p w14:paraId="3172185D" w14:textId="77777777" w:rsidR="001854C3"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SRSW-10</w:t>
            </w:r>
          </w:p>
        </w:tc>
        <w:tc>
          <w:tcPr>
            <w:tcW w:w="478" w:type="dxa"/>
            <w:shd w:val="clear" w:color="auto" w:fill="auto"/>
          </w:tcPr>
          <w:p w14:paraId="011D6D9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1032B53"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1A202B1"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F4E290D"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489AF0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10BF76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31E36A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9238C8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3D29AB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186347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498DA0F" w14:textId="77777777" w:rsidR="001854C3" w:rsidRPr="00353C70" w:rsidRDefault="001854C3" w:rsidP="00AD19EF">
            <w:pPr>
              <w:jc w:val="center"/>
              <w:rPr>
                <w:rFonts w:ascii="Times New Roman" w:hAnsi="Times New Roman" w:cs="Times New Roman"/>
              </w:rPr>
            </w:pPr>
          </w:p>
        </w:tc>
        <w:tc>
          <w:tcPr>
            <w:tcW w:w="492" w:type="dxa"/>
          </w:tcPr>
          <w:p w14:paraId="23E770E0" w14:textId="77777777" w:rsidR="001854C3" w:rsidRPr="00353C70" w:rsidRDefault="001854C3" w:rsidP="00AD19EF">
            <w:pPr>
              <w:jc w:val="center"/>
              <w:rPr>
                <w:rFonts w:ascii="Times New Roman" w:hAnsi="Times New Roman" w:cs="Times New Roman"/>
              </w:rPr>
            </w:pPr>
          </w:p>
        </w:tc>
        <w:tc>
          <w:tcPr>
            <w:tcW w:w="492" w:type="dxa"/>
          </w:tcPr>
          <w:p w14:paraId="2A52CF5F" w14:textId="77777777" w:rsidR="001854C3" w:rsidRPr="00353C70" w:rsidRDefault="001854C3" w:rsidP="00AD19EF">
            <w:pPr>
              <w:jc w:val="center"/>
              <w:rPr>
                <w:rFonts w:ascii="Times New Roman" w:hAnsi="Times New Roman" w:cs="Times New Roman"/>
              </w:rPr>
            </w:pPr>
          </w:p>
        </w:tc>
      </w:tr>
      <w:tr w:rsidR="001854C3" w:rsidRPr="00353C70" w14:paraId="10E218D3" w14:textId="45EA46A7" w:rsidTr="009C4962">
        <w:trPr>
          <w:trHeight w:val="70"/>
        </w:trPr>
        <w:tc>
          <w:tcPr>
            <w:tcW w:w="579" w:type="dxa"/>
          </w:tcPr>
          <w:p w14:paraId="652E6ADC" w14:textId="77777777" w:rsidR="001854C3" w:rsidRPr="00353C70" w:rsidRDefault="001854C3" w:rsidP="001854C3">
            <w:pPr>
              <w:jc w:val="center"/>
              <w:rPr>
                <w:rFonts w:ascii="Times New Roman" w:hAnsi="Times New Roman" w:cs="Times New Roman"/>
              </w:rPr>
            </w:pPr>
            <w:r>
              <w:rPr>
                <w:rFonts w:ascii="Times New Roman" w:hAnsi="Times New Roman" w:cs="Times New Roman"/>
              </w:rPr>
              <w:t>11</w:t>
            </w:r>
          </w:p>
        </w:tc>
        <w:tc>
          <w:tcPr>
            <w:tcW w:w="2900" w:type="dxa"/>
          </w:tcPr>
          <w:p w14:paraId="40C65FD3" w14:textId="77777777" w:rsidR="001854C3" w:rsidRDefault="001854C3" w:rsidP="001854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SRSW-11</w:t>
            </w:r>
          </w:p>
        </w:tc>
        <w:tc>
          <w:tcPr>
            <w:tcW w:w="478" w:type="dxa"/>
            <w:shd w:val="clear" w:color="auto" w:fill="auto"/>
          </w:tcPr>
          <w:p w14:paraId="1556FCB1"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4528E060"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4C34A70E" w14:textId="77777777" w:rsidR="001854C3" w:rsidRPr="00353C70" w:rsidRDefault="001854C3" w:rsidP="001854C3">
            <w:pPr>
              <w:jc w:val="center"/>
              <w:rPr>
                <w:rFonts w:ascii="Times New Roman" w:hAnsi="Times New Roman" w:cs="Times New Roman"/>
              </w:rPr>
            </w:pPr>
          </w:p>
        </w:tc>
        <w:tc>
          <w:tcPr>
            <w:tcW w:w="492" w:type="dxa"/>
            <w:shd w:val="clear" w:color="auto" w:fill="FF0000"/>
          </w:tcPr>
          <w:p w14:paraId="1AF9984F"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7454C877"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739B7F27"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2F69FA2C"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0FAF3F55" w14:textId="77777777" w:rsidR="001854C3" w:rsidRPr="00353C70" w:rsidRDefault="001854C3" w:rsidP="001854C3">
            <w:pPr>
              <w:jc w:val="center"/>
              <w:rPr>
                <w:rFonts w:ascii="Times New Roman" w:hAnsi="Times New Roman" w:cs="Times New Roman"/>
              </w:rPr>
            </w:pPr>
          </w:p>
        </w:tc>
        <w:tc>
          <w:tcPr>
            <w:tcW w:w="492" w:type="dxa"/>
            <w:shd w:val="clear" w:color="auto" w:fill="FF0000"/>
          </w:tcPr>
          <w:p w14:paraId="511D4F15"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6C6FC31A"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169C9A8F"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79EAE4CD"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47A55806" w14:textId="77777777" w:rsidR="001854C3" w:rsidRPr="00353C70" w:rsidRDefault="001854C3" w:rsidP="001854C3">
            <w:pPr>
              <w:jc w:val="center"/>
              <w:rPr>
                <w:rFonts w:ascii="Times New Roman" w:hAnsi="Times New Roman" w:cs="Times New Roman"/>
              </w:rPr>
            </w:pPr>
          </w:p>
        </w:tc>
      </w:tr>
      <w:tr w:rsidR="001854C3" w:rsidRPr="00353C70" w14:paraId="16C7EC3D" w14:textId="2D2EB27A" w:rsidTr="001854C3">
        <w:trPr>
          <w:trHeight w:val="70"/>
        </w:trPr>
        <w:tc>
          <w:tcPr>
            <w:tcW w:w="579" w:type="dxa"/>
          </w:tcPr>
          <w:p w14:paraId="4CDF04F5" w14:textId="77777777" w:rsidR="001854C3" w:rsidRPr="00353C70" w:rsidRDefault="001854C3" w:rsidP="00AD19EF">
            <w:pPr>
              <w:jc w:val="center"/>
              <w:rPr>
                <w:rFonts w:ascii="Times New Roman" w:hAnsi="Times New Roman" w:cs="Times New Roman"/>
              </w:rPr>
            </w:pPr>
            <w:r>
              <w:rPr>
                <w:rFonts w:ascii="Times New Roman" w:hAnsi="Times New Roman" w:cs="Times New Roman"/>
              </w:rPr>
              <w:t>12</w:t>
            </w:r>
          </w:p>
        </w:tc>
        <w:tc>
          <w:tcPr>
            <w:tcW w:w="2900" w:type="dxa"/>
          </w:tcPr>
          <w:p w14:paraId="22CE0E96" w14:textId="77777777" w:rsidR="001854C3"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SRSW-12</w:t>
            </w:r>
          </w:p>
        </w:tc>
        <w:tc>
          <w:tcPr>
            <w:tcW w:w="478" w:type="dxa"/>
            <w:shd w:val="clear" w:color="auto" w:fill="auto"/>
          </w:tcPr>
          <w:p w14:paraId="56125354"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813984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2C4CE2E"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3268904"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8630AC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AA2956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A4B0B20"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BF6C1F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47CC7F3"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20F823A"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803D9D1" w14:textId="77777777" w:rsidR="001854C3" w:rsidRPr="00353C70" w:rsidRDefault="001854C3" w:rsidP="00AD19EF">
            <w:pPr>
              <w:jc w:val="center"/>
              <w:rPr>
                <w:rFonts w:ascii="Times New Roman" w:hAnsi="Times New Roman" w:cs="Times New Roman"/>
              </w:rPr>
            </w:pPr>
          </w:p>
        </w:tc>
        <w:tc>
          <w:tcPr>
            <w:tcW w:w="492" w:type="dxa"/>
          </w:tcPr>
          <w:p w14:paraId="353F5B66" w14:textId="77777777" w:rsidR="001854C3" w:rsidRPr="00353C70" w:rsidRDefault="001854C3" w:rsidP="00AD19EF">
            <w:pPr>
              <w:jc w:val="center"/>
              <w:rPr>
                <w:rFonts w:ascii="Times New Roman" w:hAnsi="Times New Roman" w:cs="Times New Roman"/>
              </w:rPr>
            </w:pPr>
          </w:p>
        </w:tc>
        <w:tc>
          <w:tcPr>
            <w:tcW w:w="492" w:type="dxa"/>
          </w:tcPr>
          <w:p w14:paraId="7381B30E" w14:textId="77777777" w:rsidR="001854C3" w:rsidRPr="00353C70" w:rsidRDefault="001854C3" w:rsidP="00AD19EF">
            <w:pPr>
              <w:jc w:val="center"/>
              <w:rPr>
                <w:rFonts w:ascii="Times New Roman" w:hAnsi="Times New Roman" w:cs="Times New Roman"/>
              </w:rPr>
            </w:pPr>
          </w:p>
        </w:tc>
      </w:tr>
      <w:tr w:rsidR="001854C3" w:rsidRPr="00353C70" w14:paraId="42890AC7" w14:textId="51BF1DE4" w:rsidTr="001854C3">
        <w:trPr>
          <w:trHeight w:val="70"/>
        </w:trPr>
        <w:tc>
          <w:tcPr>
            <w:tcW w:w="579" w:type="dxa"/>
          </w:tcPr>
          <w:p w14:paraId="0EBE9450" w14:textId="77777777" w:rsidR="001854C3" w:rsidRPr="00353C70" w:rsidRDefault="001854C3" w:rsidP="00AD19EF">
            <w:pPr>
              <w:jc w:val="center"/>
              <w:rPr>
                <w:rFonts w:ascii="Times New Roman" w:hAnsi="Times New Roman" w:cs="Times New Roman"/>
              </w:rPr>
            </w:pPr>
            <w:r>
              <w:rPr>
                <w:rFonts w:ascii="Times New Roman" w:hAnsi="Times New Roman" w:cs="Times New Roman"/>
              </w:rPr>
              <w:t>13</w:t>
            </w:r>
          </w:p>
        </w:tc>
        <w:tc>
          <w:tcPr>
            <w:tcW w:w="2900" w:type="dxa"/>
          </w:tcPr>
          <w:p w14:paraId="404C84B9" w14:textId="77777777" w:rsidR="001854C3"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SRSW-13</w:t>
            </w:r>
          </w:p>
        </w:tc>
        <w:tc>
          <w:tcPr>
            <w:tcW w:w="478" w:type="dxa"/>
            <w:shd w:val="clear" w:color="auto" w:fill="auto"/>
          </w:tcPr>
          <w:p w14:paraId="528C87D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445479B"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0D8FE1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F98B111" w14:textId="77777777" w:rsidR="001854C3" w:rsidRPr="00353C70" w:rsidRDefault="001854C3" w:rsidP="00AD19EF">
            <w:pPr>
              <w:jc w:val="center"/>
              <w:rPr>
                <w:rFonts w:ascii="Times New Roman" w:hAnsi="Times New Roman" w:cs="Times New Roman"/>
              </w:rPr>
            </w:pPr>
          </w:p>
        </w:tc>
        <w:tc>
          <w:tcPr>
            <w:tcW w:w="492" w:type="dxa"/>
            <w:shd w:val="clear" w:color="auto" w:fill="FF0000"/>
          </w:tcPr>
          <w:p w14:paraId="5FCDA48D"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F2EAB1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C663A1D"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8D0638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D87B2D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9E40EA3"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D124FB7" w14:textId="77777777" w:rsidR="001854C3" w:rsidRPr="00353C70" w:rsidRDefault="001854C3" w:rsidP="00AD19EF">
            <w:pPr>
              <w:jc w:val="center"/>
              <w:rPr>
                <w:rFonts w:ascii="Times New Roman" w:hAnsi="Times New Roman" w:cs="Times New Roman"/>
              </w:rPr>
            </w:pPr>
          </w:p>
        </w:tc>
        <w:tc>
          <w:tcPr>
            <w:tcW w:w="492" w:type="dxa"/>
          </w:tcPr>
          <w:p w14:paraId="199224B0" w14:textId="77777777" w:rsidR="001854C3" w:rsidRPr="00353C70" w:rsidRDefault="001854C3" w:rsidP="00AD19EF">
            <w:pPr>
              <w:jc w:val="center"/>
              <w:rPr>
                <w:rFonts w:ascii="Times New Roman" w:hAnsi="Times New Roman" w:cs="Times New Roman"/>
              </w:rPr>
            </w:pPr>
          </w:p>
        </w:tc>
        <w:tc>
          <w:tcPr>
            <w:tcW w:w="492" w:type="dxa"/>
          </w:tcPr>
          <w:p w14:paraId="2BEA8CC5" w14:textId="77777777" w:rsidR="001854C3" w:rsidRPr="00353C70" w:rsidRDefault="001854C3" w:rsidP="00AD19EF">
            <w:pPr>
              <w:jc w:val="center"/>
              <w:rPr>
                <w:rFonts w:ascii="Times New Roman" w:hAnsi="Times New Roman" w:cs="Times New Roman"/>
              </w:rPr>
            </w:pPr>
          </w:p>
        </w:tc>
      </w:tr>
      <w:tr w:rsidR="001854C3" w:rsidRPr="00353C70" w14:paraId="0C77EC29" w14:textId="60272C58" w:rsidTr="001854C3">
        <w:trPr>
          <w:trHeight w:val="70"/>
        </w:trPr>
        <w:tc>
          <w:tcPr>
            <w:tcW w:w="579" w:type="dxa"/>
          </w:tcPr>
          <w:p w14:paraId="1E6F5255" w14:textId="77777777" w:rsidR="001854C3" w:rsidRPr="00353C70" w:rsidRDefault="001854C3" w:rsidP="00AD19EF">
            <w:pPr>
              <w:jc w:val="center"/>
              <w:rPr>
                <w:rFonts w:ascii="Times New Roman" w:hAnsi="Times New Roman" w:cs="Times New Roman"/>
              </w:rPr>
            </w:pPr>
            <w:r>
              <w:rPr>
                <w:rFonts w:ascii="Times New Roman" w:hAnsi="Times New Roman" w:cs="Times New Roman"/>
              </w:rPr>
              <w:t>14</w:t>
            </w:r>
          </w:p>
        </w:tc>
        <w:tc>
          <w:tcPr>
            <w:tcW w:w="2900" w:type="dxa"/>
          </w:tcPr>
          <w:p w14:paraId="2FB638C8" w14:textId="77777777" w:rsidR="001854C3"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SRSW-14</w:t>
            </w:r>
          </w:p>
        </w:tc>
        <w:tc>
          <w:tcPr>
            <w:tcW w:w="478" w:type="dxa"/>
            <w:shd w:val="clear" w:color="auto" w:fill="auto"/>
          </w:tcPr>
          <w:p w14:paraId="7CAD2971" w14:textId="77777777" w:rsidR="001854C3" w:rsidRPr="00353C70" w:rsidRDefault="001854C3" w:rsidP="00AD19EF">
            <w:pPr>
              <w:jc w:val="center"/>
              <w:rPr>
                <w:rFonts w:ascii="Times New Roman" w:hAnsi="Times New Roman" w:cs="Times New Roman"/>
              </w:rPr>
            </w:pPr>
          </w:p>
        </w:tc>
        <w:tc>
          <w:tcPr>
            <w:tcW w:w="492" w:type="dxa"/>
            <w:shd w:val="clear" w:color="auto" w:fill="FF0000"/>
          </w:tcPr>
          <w:p w14:paraId="1A1BDD9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A11E31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B42E53E"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061523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09BE7E4"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81BDC7D" w14:textId="77777777" w:rsidR="001854C3" w:rsidRPr="00353C70" w:rsidRDefault="001854C3" w:rsidP="00AD19EF">
            <w:pPr>
              <w:jc w:val="center"/>
              <w:rPr>
                <w:rFonts w:ascii="Times New Roman" w:hAnsi="Times New Roman" w:cs="Times New Roman"/>
              </w:rPr>
            </w:pPr>
          </w:p>
        </w:tc>
        <w:tc>
          <w:tcPr>
            <w:tcW w:w="492" w:type="dxa"/>
            <w:shd w:val="clear" w:color="auto" w:fill="FF0000"/>
          </w:tcPr>
          <w:p w14:paraId="7FE665E6"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4E01520"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3974E1B"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E9C47B6" w14:textId="77777777" w:rsidR="001854C3" w:rsidRPr="00353C70" w:rsidRDefault="001854C3" w:rsidP="00AD19EF">
            <w:pPr>
              <w:jc w:val="center"/>
              <w:rPr>
                <w:rFonts w:ascii="Times New Roman" w:hAnsi="Times New Roman" w:cs="Times New Roman"/>
              </w:rPr>
            </w:pPr>
          </w:p>
        </w:tc>
        <w:tc>
          <w:tcPr>
            <w:tcW w:w="492" w:type="dxa"/>
          </w:tcPr>
          <w:p w14:paraId="1B13AC6E" w14:textId="77777777" w:rsidR="001854C3" w:rsidRPr="00353C70" w:rsidRDefault="001854C3" w:rsidP="00AD19EF">
            <w:pPr>
              <w:jc w:val="center"/>
              <w:rPr>
                <w:rFonts w:ascii="Times New Roman" w:hAnsi="Times New Roman" w:cs="Times New Roman"/>
              </w:rPr>
            </w:pPr>
          </w:p>
        </w:tc>
        <w:tc>
          <w:tcPr>
            <w:tcW w:w="492" w:type="dxa"/>
          </w:tcPr>
          <w:p w14:paraId="59DD1072" w14:textId="77777777" w:rsidR="001854C3" w:rsidRPr="00353C70" w:rsidRDefault="001854C3" w:rsidP="00AD19EF">
            <w:pPr>
              <w:jc w:val="center"/>
              <w:rPr>
                <w:rFonts w:ascii="Times New Roman" w:hAnsi="Times New Roman" w:cs="Times New Roman"/>
              </w:rPr>
            </w:pPr>
          </w:p>
        </w:tc>
      </w:tr>
      <w:tr w:rsidR="001854C3" w:rsidRPr="00353C70" w14:paraId="6BAA4A1F" w14:textId="10CCD583" w:rsidTr="001854C3">
        <w:trPr>
          <w:trHeight w:val="70"/>
        </w:trPr>
        <w:tc>
          <w:tcPr>
            <w:tcW w:w="579" w:type="dxa"/>
          </w:tcPr>
          <w:p w14:paraId="6FAB889B" w14:textId="77777777" w:rsidR="001854C3" w:rsidRPr="00353C70" w:rsidRDefault="001854C3" w:rsidP="00AD19EF">
            <w:pPr>
              <w:jc w:val="center"/>
              <w:rPr>
                <w:rFonts w:ascii="Times New Roman" w:hAnsi="Times New Roman" w:cs="Times New Roman"/>
              </w:rPr>
            </w:pPr>
            <w:r>
              <w:rPr>
                <w:rFonts w:ascii="Times New Roman" w:hAnsi="Times New Roman" w:cs="Times New Roman"/>
              </w:rPr>
              <w:t>15</w:t>
            </w:r>
          </w:p>
        </w:tc>
        <w:tc>
          <w:tcPr>
            <w:tcW w:w="2900" w:type="dxa"/>
          </w:tcPr>
          <w:p w14:paraId="22A4867D" w14:textId="77777777" w:rsidR="001854C3"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SRSW-15</w:t>
            </w:r>
          </w:p>
        </w:tc>
        <w:tc>
          <w:tcPr>
            <w:tcW w:w="478" w:type="dxa"/>
            <w:shd w:val="clear" w:color="auto" w:fill="auto"/>
          </w:tcPr>
          <w:p w14:paraId="1CC83DB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8F4097E"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51CFE3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4515CD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063B4A4"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C15E02E"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E460E1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096755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720A2A3"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A0C0FBF"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BC4E5A2" w14:textId="77777777" w:rsidR="001854C3" w:rsidRPr="00353C70" w:rsidRDefault="001854C3" w:rsidP="00AD19EF">
            <w:pPr>
              <w:jc w:val="center"/>
              <w:rPr>
                <w:rFonts w:ascii="Times New Roman" w:hAnsi="Times New Roman" w:cs="Times New Roman"/>
              </w:rPr>
            </w:pPr>
          </w:p>
        </w:tc>
        <w:tc>
          <w:tcPr>
            <w:tcW w:w="492" w:type="dxa"/>
          </w:tcPr>
          <w:p w14:paraId="687E3E12" w14:textId="77777777" w:rsidR="001854C3" w:rsidRPr="00353C70" w:rsidRDefault="001854C3" w:rsidP="00AD19EF">
            <w:pPr>
              <w:jc w:val="center"/>
              <w:rPr>
                <w:rFonts w:ascii="Times New Roman" w:hAnsi="Times New Roman" w:cs="Times New Roman"/>
              </w:rPr>
            </w:pPr>
          </w:p>
        </w:tc>
        <w:tc>
          <w:tcPr>
            <w:tcW w:w="492" w:type="dxa"/>
          </w:tcPr>
          <w:p w14:paraId="1D27ABE1" w14:textId="77777777" w:rsidR="001854C3" w:rsidRPr="00353C70" w:rsidRDefault="001854C3" w:rsidP="00AD19EF">
            <w:pPr>
              <w:jc w:val="center"/>
              <w:rPr>
                <w:rFonts w:ascii="Times New Roman" w:hAnsi="Times New Roman" w:cs="Times New Roman"/>
              </w:rPr>
            </w:pPr>
          </w:p>
        </w:tc>
      </w:tr>
      <w:tr w:rsidR="001854C3" w:rsidRPr="00353C70" w14:paraId="7A7F6B15" w14:textId="15F98D70" w:rsidTr="001854C3">
        <w:trPr>
          <w:trHeight w:val="70"/>
        </w:trPr>
        <w:tc>
          <w:tcPr>
            <w:tcW w:w="579" w:type="dxa"/>
          </w:tcPr>
          <w:p w14:paraId="7EEA7208" w14:textId="77777777" w:rsidR="001854C3" w:rsidRPr="00353C70" w:rsidRDefault="001854C3" w:rsidP="00AD19EF">
            <w:pPr>
              <w:jc w:val="center"/>
              <w:rPr>
                <w:rFonts w:ascii="Times New Roman" w:hAnsi="Times New Roman" w:cs="Times New Roman"/>
              </w:rPr>
            </w:pPr>
            <w:r>
              <w:rPr>
                <w:rFonts w:ascii="Times New Roman" w:hAnsi="Times New Roman" w:cs="Times New Roman"/>
              </w:rPr>
              <w:t>16</w:t>
            </w:r>
          </w:p>
        </w:tc>
        <w:tc>
          <w:tcPr>
            <w:tcW w:w="2900" w:type="dxa"/>
          </w:tcPr>
          <w:p w14:paraId="032596F8" w14:textId="77777777" w:rsidR="001854C3"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SRSW-16</w:t>
            </w:r>
          </w:p>
        </w:tc>
        <w:tc>
          <w:tcPr>
            <w:tcW w:w="478" w:type="dxa"/>
            <w:shd w:val="clear" w:color="auto" w:fill="auto"/>
          </w:tcPr>
          <w:p w14:paraId="541D5786"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4B388B3"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68FFD6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CF9A2CD"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FE75D7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9F9E45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2B9C15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B3AD103"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A7158F4"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96E3BA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4F3DD58" w14:textId="77777777" w:rsidR="001854C3" w:rsidRPr="00353C70" w:rsidRDefault="001854C3" w:rsidP="00AD19EF">
            <w:pPr>
              <w:jc w:val="center"/>
              <w:rPr>
                <w:rFonts w:ascii="Times New Roman" w:hAnsi="Times New Roman" w:cs="Times New Roman"/>
              </w:rPr>
            </w:pPr>
          </w:p>
        </w:tc>
        <w:tc>
          <w:tcPr>
            <w:tcW w:w="492" w:type="dxa"/>
          </w:tcPr>
          <w:p w14:paraId="41482F92" w14:textId="77777777" w:rsidR="001854C3" w:rsidRPr="00353C70" w:rsidRDefault="001854C3" w:rsidP="00AD19EF">
            <w:pPr>
              <w:jc w:val="center"/>
              <w:rPr>
                <w:rFonts w:ascii="Times New Roman" w:hAnsi="Times New Roman" w:cs="Times New Roman"/>
              </w:rPr>
            </w:pPr>
          </w:p>
        </w:tc>
        <w:tc>
          <w:tcPr>
            <w:tcW w:w="492" w:type="dxa"/>
          </w:tcPr>
          <w:p w14:paraId="21B3CC18" w14:textId="77777777" w:rsidR="001854C3" w:rsidRPr="00353C70" w:rsidRDefault="001854C3" w:rsidP="00AD19EF">
            <w:pPr>
              <w:jc w:val="center"/>
              <w:rPr>
                <w:rFonts w:ascii="Times New Roman" w:hAnsi="Times New Roman" w:cs="Times New Roman"/>
              </w:rPr>
            </w:pPr>
          </w:p>
        </w:tc>
      </w:tr>
      <w:tr w:rsidR="001854C3" w:rsidRPr="00353C70" w14:paraId="5C7CC309" w14:textId="09A9765C" w:rsidTr="001854C3">
        <w:trPr>
          <w:trHeight w:val="70"/>
        </w:trPr>
        <w:tc>
          <w:tcPr>
            <w:tcW w:w="579" w:type="dxa"/>
          </w:tcPr>
          <w:p w14:paraId="053BF6F9" w14:textId="77777777" w:rsidR="001854C3" w:rsidRPr="00353C70" w:rsidRDefault="001854C3" w:rsidP="00AD19EF">
            <w:pPr>
              <w:jc w:val="center"/>
              <w:rPr>
                <w:rFonts w:ascii="Times New Roman" w:hAnsi="Times New Roman" w:cs="Times New Roman"/>
              </w:rPr>
            </w:pPr>
            <w:r>
              <w:rPr>
                <w:rFonts w:ascii="Times New Roman" w:hAnsi="Times New Roman" w:cs="Times New Roman"/>
              </w:rPr>
              <w:t>17</w:t>
            </w:r>
          </w:p>
        </w:tc>
        <w:tc>
          <w:tcPr>
            <w:tcW w:w="2900" w:type="dxa"/>
          </w:tcPr>
          <w:p w14:paraId="687E6920" w14:textId="77777777" w:rsidR="001854C3"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SRSW-17</w:t>
            </w:r>
          </w:p>
        </w:tc>
        <w:tc>
          <w:tcPr>
            <w:tcW w:w="478" w:type="dxa"/>
            <w:shd w:val="clear" w:color="auto" w:fill="auto"/>
          </w:tcPr>
          <w:p w14:paraId="5493D314"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6159A0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5C2F0B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29A2F3E"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0133A4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CAFD76B"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0E7CFA1"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8153053"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FEBBC0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198B374"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A29465A" w14:textId="77777777" w:rsidR="001854C3" w:rsidRPr="00353C70" w:rsidRDefault="001854C3" w:rsidP="00AD19EF">
            <w:pPr>
              <w:jc w:val="center"/>
              <w:rPr>
                <w:rFonts w:ascii="Times New Roman" w:hAnsi="Times New Roman" w:cs="Times New Roman"/>
              </w:rPr>
            </w:pPr>
          </w:p>
        </w:tc>
        <w:tc>
          <w:tcPr>
            <w:tcW w:w="492" w:type="dxa"/>
          </w:tcPr>
          <w:p w14:paraId="3D4C10F4" w14:textId="77777777" w:rsidR="001854C3" w:rsidRPr="00353C70" w:rsidRDefault="001854C3" w:rsidP="00AD19EF">
            <w:pPr>
              <w:jc w:val="center"/>
              <w:rPr>
                <w:rFonts w:ascii="Times New Roman" w:hAnsi="Times New Roman" w:cs="Times New Roman"/>
              </w:rPr>
            </w:pPr>
          </w:p>
        </w:tc>
        <w:tc>
          <w:tcPr>
            <w:tcW w:w="492" w:type="dxa"/>
          </w:tcPr>
          <w:p w14:paraId="452E5F65" w14:textId="77777777" w:rsidR="001854C3" w:rsidRPr="00353C70" w:rsidRDefault="001854C3" w:rsidP="00AD19EF">
            <w:pPr>
              <w:jc w:val="center"/>
              <w:rPr>
                <w:rFonts w:ascii="Times New Roman" w:hAnsi="Times New Roman" w:cs="Times New Roman"/>
              </w:rPr>
            </w:pPr>
          </w:p>
        </w:tc>
      </w:tr>
      <w:tr w:rsidR="001854C3" w:rsidRPr="00353C70" w14:paraId="3B1EE463" w14:textId="1F0E7378" w:rsidTr="001854C3">
        <w:trPr>
          <w:trHeight w:val="70"/>
        </w:trPr>
        <w:tc>
          <w:tcPr>
            <w:tcW w:w="579" w:type="dxa"/>
          </w:tcPr>
          <w:p w14:paraId="39531007" w14:textId="77777777" w:rsidR="001854C3" w:rsidRPr="00353C70" w:rsidRDefault="001854C3" w:rsidP="00AD19EF">
            <w:pPr>
              <w:jc w:val="center"/>
              <w:rPr>
                <w:rFonts w:ascii="Times New Roman" w:hAnsi="Times New Roman" w:cs="Times New Roman"/>
              </w:rPr>
            </w:pPr>
            <w:r>
              <w:rPr>
                <w:rFonts w:ascii="Times New Roman" w:hAnsi="Times New Roman" w:cs="Times New Roman"/>
              </w:rPr>
              <w:t>18</w:t>
            </w:r>
          </w:p>
        </w:tc>
        <w:tc>
          <w:tcPr>
            <w:tcW w:w="2900" w:type="dxa"/>
          </w:tcPr>
          <w:p w14:paraId="429ABBA1" w14:textId="77777777" w:rsidR="001854C3"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SRSW-18</w:t>
            </w:r>
          </w:p>
        </w:tc>
        <w:tc>
          <w:tcPr>
            <w:tcW w:w="478" w:type="dxa"/>
            <w:shd w:val="clear" w:color="auto" w:fill="auto"/>
          </w:tcPr>
          <w:p w14:paraId="451CD63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E530E2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35349B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D3F86B0"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91ED0E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E41D669" w14:textId="77777777" w:rsidR="001854C3" w:rsidRPr="00353C70" w:rsidRDefault="001854C3" w:rsidP="00AD19EF">
            <w:pPr>
              <w:jc w:val="center"/>
              <w:rPr>
                <w:rFonts w:ascii="Times New Roman" w:hAnsi="Times New Roman" w:cs="Times New Roman"/>
              </w:rPr>
            </w:pPr>
          </w:p>
        </w:tc>
        <w:tc>
          <w:tcPr>
            <w:tcW w:w="492" w:type="dxa"/>
            <w:shd w:val="clear" w:color="auto" w:fill="FF0000"/>
          </w:tcPr>
          <w:p w14:paraId="7ECB4A7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7F4ACA4"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09001B1"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F9DD5A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519D576" w14:textId="77777777" w:rsidR="001854C3" w:rsidRPr="00353C70" w:rsidRDefault="001854C3" w:rsidP="00AD19EF">
            <w:pPr>
              <w:jc w:val="center"/>
              <w:rPr>
                <w:rFonts w:ascii="Times New Roman" w:hAnsi="Times New Roman" w:cs="Times New Roman"/>
              </w:rPr>
            </w:pPr>
          </w:p>
        </w:tc>
        <w:tc>
          <w:tcPr>
            <w:tcW w:w="492" w:type="dxa"/>
          </w:tcPr>
          <w:p w14:paraId="0763545F" w14:textId="77777777" w:rsidR="001854C3" w:rsidRPr="00353C70" w:rsidRDefault="001854C3" w:rsidP="00AD19EF">
            <w:pPr>
              <w:jc w:val="center"/>
              <w:rPr>
                <w:rFonts w:ascii="Times New Roman" w:hAnsi="Times New Roman" w:cs="Times New Roman"/>
              </w:rPr>
            </w:pPr>
          </w:p>
        </w:tc>
        <w:tc>
          <w:tcPr>
            <w:tcW w:w="492" w:type="dxa"/>
          </w:tcPr>
          <w:p w14:paraId="08708AE7" w14:textId="77777777" w:rsidR="001854C3" w:rsidRPr="00353C70" w:rsidRDefault="001854C3" w:rsidP="00AD19EF">
            <w:pPr>
              <w:jc w:val="center"/>
              <w:rPr>
                <w:rFonts w:ascii="Times New Roman" w:hAnsi="Times New Roman" w:cs="Times New Roman"/>
              </w:rPr>
            </w:pPr>
          </w:p>
        </w:tc>
      </w:tr>
      <w:tr w:rsidR="001854C3" w:rsidRPr="00353C70" w14:paraId="483D39CF" w14:textId="608D7E42" w:rsidTr="001854C3">
        <w:trPr>
          <w:trHeight w:val="70"/>
        </w:trPr>
        <w:tc>
          <w:tcPr>
            <w:tcW w:w="579" w:type="dxa"/>
          </w:tcPr>
          <w:p w14:paraId="2B2C7F9C" w14:textId="77777777" w:rsidR="001854C3" w:rsidRPr="00353C70" w:rsidRDefault="001854C3" w:rsidP="00AD19EF">
            <w:pPr>
              <w:jc w:val="center"/>
              <w:rPr>
                <w:rFonts w:ascii="Times New Roman" w:hAnsi="Times New Roman" w:cs="Times New Roman"/>
              </w:rPr>
            </w:pPr>
            <w:r>
              <w:rPr>
                <w:rFonts w:ascii="Times New Roman" w:hAnsi="Times New Roman" w:cs="Times New Roman"/>
              </w:rPr>
              <w:t>19</w:t>
            </w:r>
          </w:p>
        </w:tc>
        <w:tc>
          <w:tcPr>
            <w:tcW w:w="2900" w:type="dxa"/>
          </w:tcPr>
          <w:p w14:paraId="65284EC0" w14:textId="77777777" w:rsidR="001854C3"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SRSW-19</w:t>
            </w:r>
          </w:p>
        </w:tc>
        <w:tc>
          <w:tcPr>
            <w:tcW w:w="478" w:type="dxa"/>
            <w:shd w:val="clear" w:color="auto" w:fill="auto"/>
          </w:tcPr>
          <w:p w14:paraId="5661F5BD"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71D3346"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644AF3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4029FF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3BF3EB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AD5BB9D"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48B344E"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B6245A4"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4166BF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B39805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7FE0CC8" w14:textId="77777777" w:rsidR="001854C3" w:rsidRPr="00353C70" w:rsidRDefault="001854C3" w:rsidP="00AD19EF">
            <w:pPr>
              <w:jc w:val="center"/>
              <w:rPr>
                <w:rFonts w:ascii="Times New Roman" w:hAnsi="Times New Roman" w:cs="Times New Roman"/>
              </w:rPr>
            </w:pPr>
          </w:p>
        </w:tc>
        <w:tc>
          <w:tcPr>
            <w:tcW w:w="492" w:type="dxa"/>
          </w:tcPr>
          <w:p w14:paraId="42D812AD" w14:textId="77777777" w:rsidR="001854C3" w:rsidRPr="00353C70" w:rsidRDefault="001854C3" w:rsidP="00AD19EF">
            <w:pPr>
              <w:jc w:val="center"/>
              <w:rPr>
                <w:rFonts w:ascii="Times New Roman" w:hAnsi="Times New Roman" w:cs="Times New Roman"/>
              </w:rPr>
            </w:pPr>
          </w:p>
        </w:tc>
        <w:tc>
          <w:tcPr>
            <w:tcW w:w="492" w:type="dxa"/>
          </w:tcPr>
          <w:p w14:paraId="2F31889D" w14:textId="77777777" w:rsidR="001854C3" w:rsidRPr="00353C70" w:rsidRDefault="001854C3" w:rsidP="00AD19EF">
            <w:pPr>
              <w:jc w:val="center"/>
              <w:rPr>
                <w:rFonts w:ascii="Times New Roman" w:hAnsi="Times New Roman" w:cs="Times New Roman"/>
              </w:rPr>
            </w:pPr>
          </w:p>
        </w:tc>
      </w:tr>
      <w:tr w:rsidR="001854C3" w:rsidRPr="00353C70" w14:paraId="070DD7EC" w14:textId="1A52B253" w:rsidTr="001854C3">
        <w:trPr>
          <w:trHeight w:val="70"/>
        </w:trPr>
        <w:tc>
          <w:tcPr>
            <w:tcW w:w="579" w:type="dxa"/>
          </w:tcPr>
          <w:p w14:paraId="6FDF9C47" w14:textId="77777777" w:rsidR="001854C3" w:rsidRPr="00353C70" w:rsidRDefault="001854C3" w:rsidP="00AD19EF">
            <w:pPr>
              <w:jc w:val="center"/>
              <w:rPr>
                <w:rFonts w:ascii="Times New Roman" w:hAnsi="Times New Roman" w:cs="Times New Roman"/>
              </w:rPr>
            </w:pPr>
            <w:r>
              <w:rPr>
                <w:rFonts w:ascii="Times New Roman" w:hAnsi="Times New Roman" w:cs="Times New Roman"/>
              </w:rPr>
              <w:t>20</w:t>
            </w:r>
          </w:p>
        </w:tc>
        <w:tc>
          <w:tcPr>
            <w:tcW w:w="2900" w:type="dxa"/>
          </w:tcPr>
          <w:p w14:paraId="707B4714" w14:textId="77777777" w:rsidR="001854C3"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SRSW-20</w:t>
            </w:r>
          </w:p>
        </w:tc>
        <w:tc>
          <w:tcPr>
            <w:tcW w:w="478" w:type="dxa"/>
            <w:shd w:val="clear" w:color="auto" w:fill="auto"/>
          </w:tcPr>
          <w:p w14:paraId="4462AAB3"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83B662D"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9CB9B53"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31283D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8597E6B"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C538D2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C5A4F61"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FA42A2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7F22C4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099814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C014054" w14:textId="77777777" w:rsidR="001854C3" w:rsidRPr="00353C70" w:rsidRDefault="001854C3" w:rsidP="00AD19EF">
            <w:pPr>
              <w:jc w:val="center"/>
              <w:rPr>
                <w:rFonts w:ascii="Times New Roman" w:hAnsi="Times New Roman" w:cs="Times New Roman"/>
              </w:rPr>
            </w:pPr>
          </w:p>
        </w:tc>
        <w:tc>
          <w:tcPr>
            <w:tcW w:w="492" w:type="dxa"/>
          </w:tcPr>
          <w:p w14:paraId="2746B07C" w14:textId="77777777" w:rsidR="001854C3" w:rsidRPr="00353C70" w:rsidRDefault="001854C3" w:rsidP="00AD19EF">
            <w:pPr>
              <w:jc w:val="center"/>
              <w:rPr>
                <w:rFonts w:ascii="Times New Roman" w:hAnsi="Times New Roman" w:cs="Times New Roman"/>
              </w:rPr>
            </w:pPr>
          </w:p>
        </w:tc>
        <w:tc>
          <w:tcPr>
            <w:tcW w:w="492" w:type="dxa"/>
          </w:tcPr>
          <w:p w14:paraId="718FD1F9" w14:textId="77777777" w:rsidR="001854C3" w:rsidRPr="00353C70" w:rsidRDefault="001854C3" w:rsidP="00AD19EF">
            <w:pPr>
              <w:jc w:val="center"/>
              <w:rPr>
                <w:rFonts w:ascii="Times New Roman" w:hAnsi="Times New Roman" w:cs="Times New Roman"/>
              </w:rPr>
            </w:pPr>
          </w:p>
        </w:tc>
      </w:tr>
      <w:tr w:rsidR="001854C3" w:rsidRPr="00353C70" w14:paraId="244FC0EC" w14:textId="357723A9" w:rsidTr="001854C3">
        <w:trPr>
          <w:trHeight w:val="70"/>
        </w:trPr>
        <w:tc>
          <w:tcPr>
            <w:tcW w:w="579" w:type="dxa"/>
          </w:tcPr>
          <w:p w14:paraId="39212086" w14:textId="77777777" w:rsidR="001854C3" w:rsidRPr="00353C70" w:rsidRDefault="001854C3" w:rsidP="00AD19EF">
            <w:pPr>
              <w:jc w:val="center"/>
              <w:rPr>
                <w:rFonts w:ascii="Times New Roman" w:hAnsi="Times New Roman" w:cs="Times New Roman"/>
              </w:rPr>
            </w:pPr>
            <w:r>
              <w:rPr>
                <w:rFonts w:ascii="Times New Roman" w:hAnsi="Times New Roman" w:cs="Times New Roman"/>
              </w:rPr>
              <w:t>21</w:t>
            </w:r>
          </w:p>
        </w:tc>
        <w:tc>
          <w:tcPr>
            <w:tcW w:w="2900" w:type="dxa"/>
          </w:tcPr>
          <w:p w14:paraId="46E97977" w14:textId="77777777" w:rsidR="001854C3"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SRSW-21</w:t>
            </w:r>
          </w:p>
        </w:tc>
        <w:tc>
          <w:tcPr>
            <w:tcW w:w="478" w:type="dxa"/>
            <w:shd w:val="clear" w:color="auto" w:fill="auto"/>
          </w:tcPr>
          <w:p w14:paraId="05E59A5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45E6906"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4EFE33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1ECC59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365216D"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49C017D5"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695F19E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07260E2"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EFB7207" w14:textId="77777777" w:rsidR="001854C3" w:rsidRPr="00353C70" w:rsidRDefault="001854C3" w:rsidP="00AD19EF">
            <w:pPr>
              <w:jc w:val="center"/>
              <w:rPr>
                <w:rFonts w:ascii="Times New Roman" w:hAnsi="Times New Roman" w:cs="Times New Roman"/>
              </w:rPr>
            </w:pPr>
          </w:p>
        </w:tc>
        <w:tc>
          <w:tcPr>
            <w:tcW w:w="492" w:type="dxa"/>
            <w:shd w:val="clear" w:color="auto" w:fill="FF0000"/>
          </w:tcPr>
          <w:p w14:paraId="4F524BA9"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32D84E3" w14:textId="77777777" w:rsidR="001854C3" w:rsidRPr="00353C70" w:rsidRDefault="001854C3" w:rsidP="00AD19EF">
            <w:pPr>
              <w:jc w:val="center"/>
              <w:rPr>
                <w:rFonts w:ascii="Times New Roman" w:hAnsi="Times New Roman" w:cs="Times New Roman"/>
              </w:rPr>
            </w:pPr>
          </w:p>
        </w:tc>
        <w:tc>
          <w:tcPr>
            <w:tcW w:w="492" w:type="dxa"/>
          </w:tcPr>
          <w:p w14:paraId="72982796" w14:textId="77777777" w:rsidR="001854C3" w:rsidRPr="00353C70" w:rsidRDefault="001854C3" w:rsidP="00AD19EF">
            <w:pPr>
              <w:jc w:val="center"/>
              <w:rPr>
                <w:rFonts w:ascii="Times New Roman" w:hAnsi="Times New Roman" w:cs="Times New Roman"/>
              </w:rPr>
            </w:pPr>
          </w:p>
        </w:tc>
        <w:tc>
          <w:tcPr>
            <w:tcW w:w="492" w:type="dxa"/>
          </w:tcPr>
          <w:p w14:paraId="369FDAF1" w14:textId="77777777" w:rsidR="001854C3" w:rsidRPr="00353C70" w:rsidRDefault="001854C3" w:rsidP="00AD19EF">
            <w:pPr>
              <w:jc w:val="center"/>
              <w:rPr>
                <w:rFonts w:ascii="Times New Roman" w:hAnsi="Times New Roman" w:cs="Times New Roman"/>
              </w:rPr>
            </w:pPr>
          </w:p>
        </w:tc>
      </w:tr>
      <w:tr w:rsidR="001854C3" w:rsidRPr="00353C70" w14:paraId="7FF5BF09" w14:textId="2D9F3382" w:rsidTr="001854C3">
        <w:trPr>
          <w:trHeight w:val="70"/>
        </w:trPr>
        <w:tc>
          <w:tcPr>
            <w:tcW w:w="579" w:type="dxa"/>
          </w:tcPr>
          <w:p w14:paraId="22A8EA03" w14:textId="77777777" w:rsidR="001854C3" w:rsidRPr="00353C70" w:rsidRDefault="001854C3" w:rsidP="00AD19EF">
            <w:pPr>
              <w:jc w:val="center"/>
              <w:rPr>
                <w:rFonts w:ascii="Times New Roman" w:hAnsi="Times New Roman" w:cs="Times New Roman"/>
              </w:rPr>
            </w:pPr>
            <w:r>
              <w:rPr>
                <w:rFonts w:ascii="Times New Roman" w:hAnsi="Times New Roman" w:cs="Times New Roman"/>
              </w:rPr>
              <w:t>22</w:t>
            </w:r>
          </w:p>
        </w:tc>
        <w:tc>
          <w:tcPr>
            <w:tcW w:w="2900" w:type="dxa"/>
          </w:tcPr>
          <w:p w14:paraId="45264B7B" w14:textId="77777777" w:rsidR="001854C3" w:rsidRDefault="001854C3" w:rsidP="00AD19E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SRSW-22</w:t>
            </w:r>
          </w:p>
        </w:tc>
        <w:tc>
          <w:tcPr>
            <w:tcW w:w="478" w:type="dxa"/>
            <w:shd w:val="clear" w:color="auto" w:fill="auto"/>
          </w:tcPr>
          <w:p w14:paraId="692A9814"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221934C6"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3C0A4CEC"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235CE0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52DC9A6"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89D9663"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709F0677"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1FC7ED6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53EB7118" w14:textId="77777777" w:rsidR="001854C3" w:rsidRPr="00353C70" w:rsidRDefault="001854C3" w:rsidP="00AD19EF">
            <w:pPr>
              <w:jc w:val="center"/>
              <w:rPr>
                <w:rFonts w:ascii="Times New Roman" w:hAnsi="Times New Roman" w:cs="Times New Roman"/>
              </w:rPr>
            </w:pPr>
          </w:p>
        </w:tc>
        <w:tc>
          <w:tcPr>
            <w:tcW w:w="492" w:type="dxa"/>
            <w:shd w:val="clear" w:color="auto" w:fill="auto"/>
          </w:tcPr>
          <w:p w14:paraId="0A5E760C" w14:textId="77777777" w:rsidR="001854C3" w:rsidRPr="00353C70" w:rsidRDefault="001854C3" w:rsidP="00AD19EF">
            <w:pPr>
              <w:jc w:val="center"/>
              <w:rPr>
                <w:rFonts w:ascii="Times New Roman" w:hAnsi="Times New Roman" w:cs="Times New Roman"/>
              </w:rPr>
            </w:pPr>
          </w:p>
        </w:tc>
        <w:tc>
          <w:tcPr>
            <w:tcW w:w="492" w:type="dxa"/>
            <w:shd w:val="clear" w:color="auto" w:fill="FF0000"/>
          </w:tcPr>
          <w:p w14:paraId="64E3530B" w14:textId="77777777" w:rsidR="001854C3" w:rsidRPr="00353C70" w:rsidRDefault="001854C3" w:rsidP="00AD19EF">
            <w:pPr>
              <w:jc w:val="center"/>
              <w:rPr>
                <w:rFonts w:ascii="Times New Roman" w:hAnsi="Times New Roman" w:cs="Times New Roman"/>
              </w:rPr>
            </w:pPr>
          </w:p>
        </w:tc>
        <w:tc>
          <w:tcPr>
            <w:tcW w:w="492" w:type="dxa"/>
            <w:shd w:val="clear" w:color="auto" w:fill="FFFFFF" w:themeFill="background1"/>
          </w:tcPr>
          <w:p w14:paraId="22E129FB" w14:textId="77777777" w:rsidR="001854C3" w:rsidRPr="00353C70" w:rsidRDefault="001854C3" w:rsidP="00AD19EF">
            <w:pPr>
              <w:jc w:val="center"/>
              <w:rPr>
                <w:rFonts w:ascii="Times New Roman" w:hAnsi="Times New Roman" w:cs="Times New Roman"/>
              </w:rPr>
            </w:pPr>
          </w:p>
        </w:tc>
        <w:tc>
          <w:tcPr>
            <w:tcW w:w="492" w:type="dxa"/>
            <w:shd w:val="clear" w:color="auto" w:fill="FFFFFF" w:themeFill="background1"/>
          </w:tcPr>
          <w:p w14:paraId="4F87C18A" w14:textId="77777777" w:rsidR="001854C3" w:rsidRPr="00353C70" w:rsidRDefault="001854C3" w:rsidP="00AD19EF">
            <w:pPr>
              <w:jc w:val="center"/>
              <w:rPr>
                <w:rFonts w:ascii="Times New Roman" w:hAnsi="Times New Roman" w:cs="Times New Roman"/>
              </w:rPr>
            </w:pPr>
          </w:p>
        </w:tc>
      </w:tr>
      <w:tr w:rsidR="001854C3" w:rsidRPr="00353C70" w14:paraId="7C46ED89" w14:textId="77777777" w:rsidTr="009C4962">
        <w:trPr>
          <w:trHeight w:val="70"/>
        </w:trPr>
        <w:tc>
          <w:tcPr>
            <w:tcW w:w="579" w:type="dxa"/>
          </w:tcPr>
          <w:p w14:paraId="144267BE" w14:textId="24BECF88" w:rsidR="001854C3" w:rsidRDefault="001854C3" w:rsidP="001854C3">
            <w:pPr>
              <w:jc w:val="center"/>
              <w:rPr>
                <w:rFonts w:ascii="Times New Roman" w:hAnsi="Times New Roman" w:cs="Times New Roman"/>
              </w:rPr>
            </w:pPr>
            <w:r>
              <w:rPr>
                <w:rFonts w:ascii="Times New Roman" w:hAnsi="Times New Roman" w:cs="Times New Roman"/>
              </w:rPr>
              <w:t>23</w:t>
            </w:r>
          </w:p>
        </w:tc>
        <w:tc>
          <w:tcPr>
            <w:tcW w:w="2900" w:type="dxa"/>
          </w:tcPr>
          <w:p w14:paraId="52928FA2" w14:textId="5343BCED" w:rsidR="001854C3" w:rsidRDefault="001854C3" w:rsidP="001854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SRSW-23</w:t>
            </w:r>
          </w:p>
        </w:tc>
        <w:tc>
          <w:tcPr>
            <w:tcW w:w="478" w:type="dxa"/>
            <w:shd w:val="clear" w:color="auto" w:fill="auto"/>
          </w:tcPr>
          <w:p w14:paraId="5B9D08C0"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326591DB"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7D994BCE"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7CFE2873"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3D62C57B"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113EC359"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2FD8E1A2"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2E54D573"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078D6F34"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57EFC9DF" w14:textId="77777777" w:rsidR="001854C3" w:rsidRPr="00353C70" w:rsidRDefault="001854C3" w:rsidP="001854C3">
            <w:pPr>
              <w:jc w:val="center"/>
              <w:rPr>
                <w:rFonts w:ascii="Times New Roman" w:hAnsi="Times New Roman" w:cs="Times New Roman"/>
              </w:rPr>
            </w:pPr>
          </w:p>
        </w:tc>
        <w:tc>
          <w:tcPr>
            <w:tcW w:w="492" w:type="dxa"/>
            <w:shd w:val="clear" w:color="auto" w:fill="FFFFFF" w:themeFill="background1"/>
          </w:tcPr>
          <w:p w14:paraId="252061C1" w14:textId="77777777" w:rsidR="001854C3" w:rsidRPr="00353C70" w:rsidRDefault="001854C3" w:rsidP="001854C3">
            <w:pPr>
              <w:jc w:val="center"/>
              <w:rPr>
                <w:rFonts w:ascii="Times New Roman" w:hAnsi="Times New Roman" w:cs="Times New Roman"/>
              </w:rPr>
            </w:pPr>
          </w:p>
        </w:tc>
        <w:tc>
          <w:tcPr>
            <w:tcW w:w="492" w:type="dxa"/>
            <w:shd w:val="clear" w:color="auto" w:fill="FF0000"/>
          </w:tcPr>
          <w:p w14:paraId="6652F89C" w14:textId="77777777" w:rsidR="001854C3" w:rsidRPr="00353C70" w:rsidRDefault="001854C3" w:rsidP="001854C3">
            <w:pPr>
              <w:jc w:val="center"/>
              <w:rPr>
                <w:rFonts w:ascii="Times New Roman" w:hAnsi="Times New Roman" w:cs="Times New Roman"/>
              </w:rPr>
            </w:pPr>
          </w:p>
        </w:tc>
        <w:tc>
          <w:tcPr>
            <w:tcW w:w="492" w:type="dxa"/>
            <w:shd w:val="clear" w:color="auto" w:fill="FFFFFF" w:themeFill="background1"/>
          </w:tcPr>
          <w:p w14:paraId="18186E2A" w14:textId="77777777" w:rsidR="001854C3" w:rsidRPr="00353C70" w:rsidRDefault="001854C3" w:rsidP="001854C3">
            <w:pPr>
              <w:jc w:val="center"/>
              <w:rPr>
                <w:rFonts w:ascii="Times New Roman" w:hAnsi="Times New Roman" w:cs="Times New Roman"/>
              </w:rPr>
            </w:pPr>
          </w:p>
        </w:tc>
      </w:tr>
      <w:tr w:rsidR="001854C3" w:rsidRPr="00353C70" w14:paraId="2E0F871B" w14:textId="77777777" w:rsidTr="009C4962">
        <w:trPr>
          <w:trHeight w:val="70"/>
        </w:trPr>
        <w:tc>
          <w:tcPr>
            <w:tcW w:w="579" w:type="dxa"/>
          </w:tcPr>
          <w:p w14:paraId="6558EB95" w14:textId="472C5B23" w:rsidR="001854C3" w:rsidRDefault="001854C3" w:rsidP="001854C3">
            <w:pPr>
              <w:jc w:val="center"/>
              <w:rPr>
                <w:rFonts w:ascii="Times New Roman" w:hAnsi="Times New Roman" w:cs="Times New Roman"/>
              </w:rPr>
            </w:pPr>
            <w:r>
              <w:rPr>
                <w:rFonts w:ascii="Times New Roman" w:hAnsi="Times New Roman" w:cs="Times New Roman"/>
              </w:rPr>
              <w:t>24</w:t>
            </w:r>
          </w:p>
        </w:tc>
        <w:tc>
          <w:tcPr>
            <w:tcW w:w="2900" w:type="dxa"/>
          </w:tcPr>
          <w:p w14:paraId="1F529164" w14:textId="68B3BF4A" w:rsidR="001854C3" w:rsidRDefault="001854C3" w:rsidP="001854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SRSW-24</w:t>
            </w:r>
          </w:p>
        </w:tc>
        <w:tc>
          <w:tcPr>
            <w:tcW w:w="478" w:type="dxa"/>
            <w:shd w:val="clear" w:color="auto" w:fill="auto"/>
          </w:tcPr>
          <w:p w14:paraId="3DA07023"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4EFABB24"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03EA3869"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4B82CFF0"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74700213"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080C9595"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65D32036"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6F87A276"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417089D2" w14:textId="77777777" w:rsidR="001854C3" w:rsidRPr="00353C70" w:rsidRDefault="001854C3" w:rsidP="001854C3">
            <w:pPr>
              <w:jc w:val="center"/>
              <w:rPr>
                <w:rFonts w:ascii="Times New Roman" w:hAnsi="Times New Roman" w:cs="Times New Roman"/>
              </w:rPr>
            </w:pPr>
          </w:p>
        </w:tc>
        <w:tc>
          <w:tcPr>
            <w:tcW w:w="492" w:type="dxa"/>
            <w:shd w:val="clear" w:color="auto" w:fill="auto"/>
          </w:tcPr>
          <w:p w14:paraId="156407FF" w14:textId="77777777" w:rsidR="001854C3" w:rsidRPr="00353C70" w:rsidRDefault="001854C3" w:rsidP="001854C3">
            <w:pPr>
              <w:jc w:val="center"/>
              <w:rPr>
                <w:rFonts w:ascii="Times New Roman" w:hAnsi="Times New Roman" w:cs="Times New Roman"/>
              </w:rPr>
            </w:pPr>
          </w:p>
        </w:tc>
        <w:tc>
          <w:tcPr>
            <w:tcW w:w="492" w:type="dxa"/>
            <w:shd w:val="clear" w:color="auto" w:fill="FFFFFF" w:themeFill="background1"/>
          </w:tcPr>
          <w:p w14:paraId="399378C9" w14:textId="77777777" w:rsidR="001854C3" w:rsidRPr="00353C70" w:rsidRDefault="001854C3" w:rsidP="001854C3">
            <w:pPr>
              <w:jc w:val="center"/>
              <w:rPr>
                <w:rFonts w:ascii="Times New Roman" w:hAnsi="Times New Roman" w:cs="Times New Roman"/>
              </w:rPr>
            </w:pPr>
          </w:p>
        </w:tc>
        <w:tc>
          <w:tcPr>
            <w:tcW w:w="492" w:type="dxa"/>
            <w:shd w:val="clear" w:color="auto" w:fill="FFFFFF" w:themeFill="background1"/>
          </w:tcPr>
          <w:p w14:paraId="698D84DE" w14:textId="77777777" w:rsidR="001854C3" w:rsidRPr="00353C70" w:rsidRDefault="001854C3" w:rsidP="001854C3">
            <w:pPr>
              <w:jc w:val="center"/>
              <w:rPr>
                <w:rFonts w:ascii="Times New Roman" w:hAnsi="Times New Roman" w:cs="Times New Roman"/>
              </w:rPr>
            </w:pPr>
          </w:p>
        </w:tc>
        <w:tc>
          <w:tcPr>
            <w:tcW w:w="492" w:type="dxa"/>
            <w:shd w:val="clear" w:color="auto" w:fill="FF0000"/>
          </w:tcPr>
          <w:p w14:paraId="752F2E48" w14:textId="77777777" w:rsidR="001854C3" w:rsidRPr="00353C70" w:rsidRDefault="001854C3" w:rsidP="001854C3">
            <w:pPr>
              <w:jc w:val="center"/>
              <w:rPr>
                <w:rFonts w:ascii="Times New Roman" w:hAnsi="Times New Roman" w:cs="Times New Roman"/>
              </w:rPr>
            </w:pPr>
          </w:p>
        </w:tc>
      </w:tr>
      <w:tr w:rsidR="000966E1" w:rsidRPr="00353C70" w14:paraId="4EA72FE2" w14:textId="77777777" w:rsidTr="000966E1">
        <w:trPr>
          <w:trHeight w:val="70"/>
        </w:trPr>
        <w:tc>
          <w:tcPr>
            <w:tcW w:w="579" w:type="dxa"/>
          </w:tcPr>
          <w:p w14:paraId="4CAA446A" w14:textId="034B48C5" w:rsidR="000966E1" w:rsidRDefault="000966E1" w:rsidP="000966E1">
            <w:pPr>
              <w:jc w:val="center"/>
              <w:rPr>
                <w:rFonts w:ascii="Times New Roman" w:hAnsi="Times New Roman" w:cs="Times New Roman"/>
              </w:rPr>
            </w:pPr>
            <w:r>
              <w:rPr>
                <w:rFonts w:ascii="Times New Roman" w:hAnsi="Times New Roman" w:cs="Times New Roman"/>
              </w:rPr>
              <w:t>25</w:t>
            </w:r>
          </w:p>
        </w:tc>
        <w:tc>
          <w:tcPr>
            <w:tcW w:w="2900" w:type="dxa"/>
          </w:tcPr>
          <w:p w14:paraId="3B0F6795" w14:textId="7619FFB1" w:rsidR="000966E1" w:rsidRDefault="000966E1" w:rsidP="000966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SRSW-25</w:t>
            </w:r>
          </w:p>
        </w:tc>
        <w:tc>
          <w:tcPr>
            <w:tcW w:w="478" w:type="dxa"/>
            <w:shd w:val="clear" w:color="auto" w:fill="auto"/>
          </w:tcPr>
          <w:p w14:paraId="59058722"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441E128C"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50BA4D9D"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16406830"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3FE9BF59"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055E7EDF"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1535D3B5"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4D077E0D"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337B9483"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26FD2CA0" w14:textId="77777777" w:rsidR="000966E1" w:rsidRPr="00353C70" w:rsidRDefault="000966E1" w:rsidP="000966E1">
            <w:pPr>
              <w:jc w:val="center"/>
              <w:rPr>
                <w:rFonts w:ascii="Times New Roman" w:hAnsi="Times New Roman" w:cs="Times New Roman"/>
              </w:rPr>
            </w:pPr>
          </w:p>
        </w:tc>
        <w:tc>
          <w:tcPr>
            <w:tcW w:w="492" w:type="dxa"/>
            <w:shd w:val="clear" w:color="auto" w:fill="FFFFFF" w:themeFill="background1"/>
          </w:tcPr>
          <w:p w14:paraId="59A5B118" w14:textId="77777777" w:rsidR="000966E1" w:rsidRPr="00353C70" w:rsidRDefault="000966E1" w:rsidP="000966E1">
            <w:pPr>
              <w:jc w:val="center"/>
              <w:rPr>
                <w:rFonts w:ascii="Times New Roman" w:hAnsi="Times New Roman" w:cs="Times New Roman"/>
              </w:rPr>
            </w:pPr>
          </w:p>
        </w:tc>
        <w:tc>
          <w:tcPr>
            <w:tcW w:w="492" w:type="dxa"/>
            <w:shd w:val="clear" w:color="auto" w:fill="FFFFFF" w:themeFill="background1"/>
          </w:tcPr>
          <w:p w14:paraId="4487BDAF"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2684C5DB" w14:textId="77777777" w:rsidR="000966E1" w:rsidRPr="00353C70" w:rsidRDefault="000966E1" w:rsidP="000966E1">
            <w:pPr>
              <w:jc w:val="center"/>
              <w:rPr>
                <w:rFonts w:ascii="Times New Roman" w:hAnsi="Times New Roman" w:cs="Times New Roman"/>
              </w:rPr>
            </w:pPr>
          </w:p>
        </w:tc>
      </w:tr>
      <w:tr w:rsidR="000966E1" w:rsidRPr="00353C70" w14:paraId="1BE89C35" w14:textId="77777777" w:rsidTr="000966E1">
        <w:trPr>
          <w:trHeight w:val="70"/>
        </w:trPr>
        <w:tc>
          <w:tcPr>
            <w:tcW w:w="579" w:type="dxa"/>
          </w:tcPr>
          <w:p w14:paraId="4FA359A0" w14:textId="7A33599F" w:rsidR="000966E1" w:rsidRDefault="000966E1" w:rsidP="000966E1">
            <w:pPr>
              <w:jc w:val="center"/>
              <w:rPr>
                <w:rFonts w:ascii="Times New Roman" w:hAnsi="Times New Roman" w:cs="Times New Roman"/>
              </w:rPr>
            </w:pPr>
            <w:r>
              <w:rPr>
                <w:rFonts w:ascii="Times New Roman" w:hAnsi="Times New Roman" w:cs="Times New Roman"/>
              </w:rPr>
              <w:t>26</w:t>
            </w:r>
          </w:p>
        </w:tc>
        <w:tc>
          <w:tcPr>
            <w:tcW w:w="2900" w:type="dxa"/>
          </w:tcPr>
          <w:p w14:paraId="48B21CFA" w14:textId="5E732B26" w:rsidR="000966E1" w:rsidRDefault="000966E1" w:rsidP="000966E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SRSW-26</w:t>
            </w:r>
          </w:p>
        </w:tc>
        <w:tc>
          <w:tcPr>
            <w:tcW w:w="478" w:type="dxa"/>
            <w:shd w:val="clear" w:color="auto" w:fill="auto"/>
          </w:tcPr>
          <w:p w14:paraId="740E7217"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693BE34D"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398BE00F"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461F662E"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3D9FDE89"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3928EFDB"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72868656"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2DDC9305"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0200F160"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79389915" w14:textId="77777777" w:rsidR="000966E1" w:rsidRPr="00353C70" w:rsidRDefault="000966E1" w:rsidP="000966E1">
            <w:pPr>
              <w:jc w:val="center"/>
              <w:rPr>
                <w:rFonts w:ascii="Times New Roman" w:hAnsi="Times New Roman" w:cs="Times New Roman"/>
              </w:rPr>
            </w:pPr>
          </w:p>
        </w:tc>
        <w:tc>
          <w:tcPr>
            <w:tcW w:w="492" w:type="dxa"/>
            <w:shd w:val="clear" w:color="auto" w:fill="FFFFFF" w:themeFill="background1"/>
          </w:tcPr>
          <w:p w14:paraId="0B55B717" w14:textId="77777777" w:rsidR="000966E1" w:rsidRPr="00353C70" w:rsidRDefault="000966E1" w:rsidP="000966E1">
            <w:pPr>
              <w:jc w:val="center"/>
              <w:rPr>
                <w:rFonts w:ascii="Times New Roman" w:hAnsi="Times New Roman" w:cs="Times New Roman"/>
              </w:rPr>
            </w:pPr>
          </w:p>
        </w:tc>
        <w:tc>
          <w:tcPr>
            <w:tcW w:w="492" w:type="dxa"/>
            <w:shd w:val="clear" w:color="auto" w:fill="FFFFFF" w:themeFill="background1"/>
          </w:tcPr>
          <w:p w14:paraId="725DAC84" w14:textId="77777777" w:rsidR="000966E1" w:rsidRPr="00353C70" w:rsidRDefault="000966E1" w:rsidP="000966E1">
            <w:pPr>
              <w:jc w:val="center"/>
              <w:rPr>
                <w:rFonts w:ascii="Times New Roman" w:hAnsi="Times New Roman" w:cs="Times New Roman"/>
              </w:rPr>
            </w:pPr>
          </w:p>
        </w:tc>
        <w:tc>
          <w:tcPr>
            <w:tcW w:w="492" w:type="dxa"/>
            <w:shd w:val="clear" w:color="auto" w:fill="auto"/>
          </w:tcPr>
          <w:p w14:paraId="0EB048E1" w14:textId="77777777" w:rsidR="000966E1" w:rsidRPr="00353C70" w:rsidRDefault="000966E1" w:rsidP="000966E1">
            <w:pPr>
              <w:jc w:val="center"/>
              <w:rPr>
                <w:rFonts w:ascii="Times New Roman" w:hAnsi="Times New Roman" w:cs="Times New Roman"/>
              </w:rPr>
            </w:pPr>
          </w:p>
        </w:tc>
      </w:tr>
    </w:tbl>
    <w:p w14:paraId="5163A278" w14:textId="77777777" w:rsidR="00BA5F4E" w:rsidRDefault="00BA5F4E" w:rsidP="00626BEC">
      <w:pPr>
        <w:spacing w:line="240" w:lineRule="auto"/>
        <w:rPr>
          <w:rFonts w:ascii="Times New Roman" w:eastAsia="Times New Roman" w:hAnsi="Times New Roman" w:cs="Times New Roman"/>
          <w:sz w:val="24"/>
          <w:szCs w:val="24"/>
        </w:rPr>
      </w:pPr>
    </w:p>
    <w:p w14:paraId="765CA8B0" w14:textId="77777777" w:rsidR="00BA5F4E" w:rsidRDefault="00BA5F4E" w:rsidP="00626BEC">
      <w:pPr>
        <w:spacing w:line="240" w:lineRule="auto"/>
        <w:rPr>
          <w:rFonts w:ascii="Times New Roman" w:eastAsia="Times New Roman" w:hAnsi="Times New Roman" w:cs="Times New Roman"/>
          <w:sz w:val="24"/>
          <w:szCs w:val="24"/>
        </w:rPr>
      </w:pPr>
    </w:p>
    <w:p w14:paraId="5BC052A2" w14:textId="77777777" w:rsidR="00BA5F4E" w:rsidRDefault="00BA5F4E" w:rsidP="00626BEC">
      <w:pPr>
        <w:spacing w:line="240" w:lineRule="auto"/>
        <w:rPr>
          <w:rFonts w:ascii="Times New Roman" w:eastAsia="Times New Roman" w:hAnsi="Times New Roman" w:cs="Times New Roman"/>
          <w:sz w:val="24"/>
          <w:szCs w:val="24"/>
        </w:rPr>
      </w:pPr>
    </w:p>
    <w:p w14:paraId="7C2F03DD" w14:textId="77777777" w:rsidR="00BA5F4E" w:rsidRDefault="00BA5F4E" w:rsidP="00626BEC">
      <w:pPr>
        <w:spacing w:line="240" w:lineRule="auto"/>
        <w:rPr>
          <w:rFonts w:ascii="Times New Roman" w:eastAsia="Times New Roman" w:hAnsi="Times New Roman" w:cs="Times New Roman"/>
          <w:sz w:val="24"/>
          <w:szCs w:val="24"/>
        </w:rPr>
      </w:pPr>
    </w:p>
    <w:p w14:paraId="39569FF7" w14:textId="77777777" w:rsidR="00BA5F4E" w:rsidRDefault="00BA5F4E" w:rsidP="00626BEC">
      <w:pPr>
        <w:spacing w:line="240" w:lineRule="auto"/>
        <w:rPr>
          <w:rFonts w:ascii="Times New Roman" w:eastAsia="Times New Roman" w:hAnsi="Times New Roman" w:cs="Times New Roman"/>
          <w:sz w:val="24"/>
          <w:szCs w:val="24"/>
        </w:rPr>
      </w:pPr>
    </w:p>
    <w:p w14:paraId="431A1B71" w14:textId="77777777" w:rsidR="00AD2471" w:rsidRDefault="00AD2471" w:rsidP="00626BEC">
      <w:pPr>
        <w:spacing w:line="240" w:lineRule="auto"/>
        <w:rPr>
          <w:rFonts w:ascii="Times New Roman" w:eastAsia="Times New Roman" w:hAnsi="Times New Roman" w:cs="Times New Roman"/>
          <w:sz w:val="24"/>
          <w:szCs w:val="24"/>
        </w:rPr>
      </w:pPr>
    </w:p>
    <w:p w14:paraId="7071C586" w14:textId="79C0151A" w:rsidR="00626BEC" w:rsidRPr="00353C70" w:rsidRDefault="00626BEC" w:rsidP="00626BEC">
      <w:pPr>
        <w:spacing w:line="240" w:lineRule="auto"/>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lastRenderedPageBreak/>
        <w:t>2.</w:t>
      </w:r>
      <w:r w:rsidR="005A063D">
        <w:rPr>
          <w:rFonts w:ascii="Times New Roman" w:eastAsia="Times New Roman" w:hAnsi="Times New Roman" w:cs="Times New Roman"/>
          <w:sz w:val="24"/>
          <w:szCs w:val="24"/>
        </w:rPr>
        <w:t>14</w:t>
      </w:r>
      <w:r w:rsidRPr="00353C70">
        <w:rPr>
          <w:rFonts w:ascii="Times New Roman" w:hAnsi="Times New Roman" w:cs="Times New Roman"/>
          <w:sz w:val="24"/>
          <w:szCs w:val="24"/>
        </w:rPr>
        <w:t xml:space="preserve"> User Requirement Specification (Web Application)</w:t>
      </w:r>
      <w:r w:rsidRPr="00353C70">
        <w:rPr>
          <w:rFonts w:ascii="Times New Roman" w:eastAsia="Times New Roman" w:hAnsi="Times New Roman" w:cs="Times New Roman"/>
          <w:sz w:val="24"/>
          <w:szCs w:val="24"/>
        </w:rPr>
        <w:t xml:space="preserve"> and Test Case (Web </w:t>
      </w:r>
      <w:r w:rsidRPr="00353C70">
        <w:rPr>
          <w:rFonts w:ascii="Times New Roman" w:hAnsi="Times New Roman" w:cs="Times New Roman"/>
          <w:sz w:val="24"/>
          <w:szCs w:val="24"/>
        </w:rPr>
        <w:t>Application</w:t>
      </w:r>
      <w:r w:rsidRPr="00353C70">
        <w:rPr>
          <w:rFonts w:ascii="Times New Roman" w:eastAsia="Times New Roman" w:hAnsi="Times New Roman" w:cs="Times New Roman"/>
          <w:sz w:val="24"/>
          <w:szCs w:val="24"/>
        </w:rPr>
        <w:t>)</w:t>
      </w:r>
    </w:p>
    <w:tbl>
      <w:tblPr>
        <w:tblStyle w:val="TableGrid"/>
        <w:tblpPr w:leftFromText="180" w:rightFromText="180" w:vertAnchor="text" w:horzAnchor="margin" w:tblpXSpec="center" w:tblpY="332"/>
        <w:tblW w:w="9257" w:type="dxa"/>
        <w:tblLayout w:type="fixed"/>
        <w:tblLook w:val="04A0" w:firstRow="1" w:lastRow="0" w:firstColumn="1" w:lastColumn="0" w:noHBand="0" w:noVBand="1"/>
      </w:tblPr>
      <w:tblGrid>
        <w:gridCol w:w="332"/>
        <w:gridCol w:w="2684"/>
        <w:gridCol w:w="375"/>
        <w:gridCol w:w="425"/>
        <w:gridCol w:w="424"/>
        <w:gridCol w:w="424"/>
        <w:gridCol w:w="293"/>
        <w:gridCol w:w="430"/>
        <w:gridCol w:w="387"/>
        <w:gridCol w:w="387"/>
        <w:gridCol w:w="387"/>
        <w:gridCol w:w="387"/>
        <w:gridCol w:w="387"/>
        <w:gridCol w:w="387"/>
        <w:gridCol w:w="387"/>
        <w:gridCol w:w="387"/>
        <w:gridCol w:w="387"/>
        <w:gridCol w:w="387"/>
      </w:tblGrid>
      <w:tr w:rsidR="00F95D77" w:rsidRPr="00353C70" w14:paraId="3184C8C4" w14:textId="7EE2081D" w:rsidTr="00C57C02">
        <w:trPr>
          <w:trHeight w:val="1352"/>
        </w:trPr>
        <w:tc>
          <w:tcPr>
            <w:tcW w:w="332" w:type="dxa"/>
          </w:tcPr>
          <w:p w14:paraId="57B38CDB" w14:textId="77777777" w:rsidR="00F95D77" w:rsidRPr="00353C70" w:rsidRDefault="00F95D77" w:rsidP="00353C70">
            <w:pPr>
              <w:jc w:val="center"/>
              <w:rPr>
                <w:rFonts w:ascii="Times New Roman" w:hAnsi="Times New Roman" w:cs="Times New Roman"/>
                <w:sz w:val="28"/>
              </w:rPr>
            </w:pPr>
          </w:p>
          <w:p w14:paraId="1E2F8C0C" w14:textId="77777777" w:rsidR="00F95D77" w:rsidRPr="00353C70" w:rsidRDefault="00F95D77" w:rsidP="00353C70">
            <w:pPr>
              <w:jc w:val="center"/>
              <w:rPr>
                <w:rFonts w:ascii="Times New Roman" w:hAnsi="Times New Roman" w:cs="Times New Roman"/>
                <w:sz w:val="28"/>
              </w:rPr>
            </w:pPr>
            <w:r w:rsidRPr="00353C70">
              <w:rPr>
                <w:rFonts w:ascii="Times New Roman" w:hAnsi="Times New Roman" w:cs="Times New Roman"/>
                <w:sz w:val="28"/>
              </w:rPr>
              <w:t>No.</w:t>
            </w:r>
          </w:p>
        </w:tc>
        <w:tc>
          <w:tcPr>
            <w:tcW w:w="2684" w:type="dxa"/>
          </w:tcPr>
          <w:p w14:paraId="211C5DB6" w14:textId="77777777" w:rsidR="00F95D77" w:rsidRPr="00353C70" w:rsidRDefault="00F95D77" w:rsidP="00353C70">
            <w:pPr>
              <w:jc w:val="center"/>
              <w:rPr>
                <w:rFonts w:ascii="Times New Roman" w:hAnsi="Times New Roman" w:cs="Times New Roman"/>
                <w:sz w:val="28"/>
              </w:rPr>
            </w:pPr>
          </w:p>
          <w:p w14:paraId="5843CF2E" w14:textId="0E3AD5F4" w:rsidR="00F95D77" w:rsidRPr="00353C70" w:rsidRDefault="00F95D77" w:rsidP="001854C3">
            <w:pPr>
              <w:jc w:val="center"/>
              <w:rPr>
                <w:rFonts w:ascii="Times New Roman" w:hAnsi="Times New Roman" w:cs="Times New Roman"/>
                <w:sz w:val="28"/>
              </w:rPr>
            </w:pPr>
            <w:r>
              <w:rPr>
                <w:rFonts w:ascii="Times New Roman" w:hAnsi="Times New Roman" w:cs="Times New Roman"/>
                <w:sz w:val="28"/>
              </w:rPr>
              <w:t>URSW</w:t>
            </w:r>
          </w:p>
        </w:tc>
        <w:tc>
          <w:tcPr>
            <w:tcW w:w="375" w:type="dxa"/>
            <w:textDirection w:val="btLr"/>
          </w:tcPr>
          <w:p w14:paraId="3C6FFD2A" w14:textId="649047BD"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TCW-01</w:t>
            </w:r>
          </w:p>
        </w:tc>
        <w:tc>
          <w:tcPr>
            <w:tcW w:w="425" w:type="dxa"/>
            <w:textDirection w:val="btLr"/>
          </w:tcPr>
          <w:p w14:paraId="2F500BDA" w14:textId="57C2A5FC"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TCW-02</w:t>
            </w:r>
          </w:p>
        </w:tc>
        <w:tc>
          <w:tcPr>
            <w:tcW w:w="424" w:type="dxa"/>
            <w:textDirection w:val="btLr"/>
          </w:tcPr>
          <w:p w14:paraId="2CE36AA3" w14:textId="6166A35D"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TCW-03</w:t>
            </w:r>
          </w:p>
        </w:tc>
        <w:tc>
          <w:tcPr>
            <w:tcW w:w="424" w:type="dxa"/>
            <w:textDirection w:val="btLr"/>
          </w:tcPr>
          <w:p w14:paraId="2B7EAAC9" w14:textId="3996196D" w:rsidR="00F95D77" w:rsidRPr="00C57C02" w:rsidRDefault="00F95D77" w:rsidP="00626BEC">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TCW-04</w:t>
            </w:r>
          </w:p>
        </w:tc>
        <w:tc>
          <w:tcPr>
            <w:tcW w:w="293" w:type="dxa"/>
            <w:textDirection w:val="btLr"/>
          </w:tcPr>
          <w:p w14:paraId="356AA402" w14:textId="4E5A40FD"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TCW-05</w:t>
            </w:r>
          </w:p>
        </w:tc>
        <w:tc>
          <w:tcPr>
            <w:tcW w:w="430" w:type="dxa"/>
            <w:textDirection w:val="btLr"/>
          </w:tcPr>
          <w:p w14:paraId="5722A309" w14:textId="777C144E"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TCW-06</w:t>
            </w:r>
          </w:p>
        </w:tc>
        <w:tc>
          <w:tcPr>
            <w:tcW w:w="387" w:type="dxa"/>
            <w:textDirection w:val="btLr"/>
          </w:tcPr>
          <w:p w14:paraId="66D586F4" w14:textId="6E23F1D7"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TCW-07</w:t>
            </w:r>
          </w:p>
        </w:tc>
        <w:tc>
          <w:tcPr>
            <w:tcW w:w="387" w:type="dxa"/>
            <w:textDirection w:val="btLr"/>
          </w:tcPr>
          <w:p w14:paraId="28A7340E" w14:textId="7401A888"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TCW-08</w:t>
            </w:r>
          </w:p>
        </w:tc>
        <w:tc>
          <w:tcPr>
            <w:tcW w:w="387" w:type="dxa"/>
            <w:textDirection w:val="btLr"/>
          </w:tcPr>
          <w:p w14:paraId="69B63C09" w14:textId="7EAB6B1B"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TCW-09</w:t>
            </w:r>
          </w:p>
        </w:tc>
        <w:tc>
          <w:tcPr>
            <w:tcW w:w="387" w:type="dxa"/>
            <w:textDirection w:val="btLr"/>
          </w:tcPr>
          <w:p w14:paraId="6487FBB0" w14:textId="1138D4D6"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TCW-10</w:t>
            </w:r>
          </w:p>
        </w:tc>
        <w:tc>
          <w:tcPr>
            <w:tcW w:w="387" w:type="dxa"/>
            <w:textDirection w:val="btLr"/>
          </w:tcPr>
          <w:p w14:paraId="6A51E1A9" w14:textId="4C49CA1E"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TCW-11</w:t>
            </w:r>
          </w:p>
        </w:tc>
        <w:tc>
          <w:tcPr>
            <w:tcW w:w="387" w:type="dxa"/>
            <w:textDirection w:val="btLr"/>
          </w:tcPr>
          <w:p w14:paraId="25C4B32E" w14:textId="45DBB977"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TCW-12</w:t>
            </w:r>
          </w:p>
        </w:tc>
        <w:tc>
          <w:tcPr>
            <w:tcW w:w="387" w:type="dxa"/>
            <w:textDirection w:val="btLr"/>
          </w:tcPr>
          <w:p w14:paraId="1E30A5F6" w14:textId="1966D889"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TCW-13</w:t>
            </w:r>
          </w:p>
        </w:tc>
        <w:tc>
          <w:tcPr>
            <w:tcW w:w="387" w:type="dxa"/>
            <w:textDirection w:val="btLr"/>
          </w:tcPr>
          <w:p w14:paraId="5961D34F" w14:textId="039B706B"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TCW-14</w:t>
            </w:r>
          </w:p>
        </w:tc>
        <w:tc>
          <w:tcPr>
            <w:tcW w:w="387" w:type="dxa"/>
            <w:textDirection w:val="btLr"/>
          </w:tcPr>
          <w:p w14:paraId="582958D2" w14:textId="5E10D0CE"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TCW-15</w:t>
            </w:r>
          </w:p>
        </w:tc>
        <w:tc>
          <w:tcPr>
            <w:tcW w:w="387" w:type="dxa"/>
            <w:textDirection w:val="btLr"/>
          </w:tcPr>
          <w:p w14:paraId="405E44EF" w14:textId="6FB3BD22" w:rsidR="00F95D77" w:rsidRPr="00C57C02" w:rsidRDefault="00F95D77" w:rsidP="00353C70">
            <w:pPr>
              <w:ind w:left="113" w:right="113"/>
              <w:jc w:val="center"/>
              <w:rPr>
                <w:rFonts w:ascii="Times New Roman" w:hAnsi="Times New Roman" w:cs="Times New Roman"/>
                <w:sz w:val="20"/>
                <w:szCs w:val="20"/>
              </w:rPr>
            </w:pPr>
            <w:r w:rsidRPr="00C57C02">
              <w:rPr>
                <w:rFonts w:ascii="Times New Roman" w:hAnsi="Times New Roman" w:cs="Times New Roman"/>
                <w:sz w:val="20"/>
                <w:szCs w:val="20"/>
              </w:rPr>
              <w:t>TCW-16</w:t>
            </w:r>
          </w:p>
        </w:tc>
      </w:tr>
      <w:tr w:rsidR="00F95D77" w:rsidRPr="00353C70" w14:paraId="1076ACBE" w14:textId="7B875D29" w:rsidTr="00C57C02">
        <w:trPr>
          <w:trHeight w:val="1196"/>
        </w:trPr>
        <w:tc>
          <w:tcPr>
            <w:tcW w:w="332" w:type="dxa"/>
          </w:tcPr>
          <w:p w14:paraId="4E16CC36" w14:textId="77777777" w:rsidR="00F95D77" w:rsidRPr="00353C70" w:rsidRDefault="00F95D77" w:rsidP="00626BEC">
            <w:pPr>
              <w:jc w:val="center"/>
              <w:rPr>
                <w:rFonts w:ascii="Times New Roman" w:hAnsi="Times New Roman" w:cs="Times New Roman"/>
              </w:rPr>
            </w:pPr>
            <w:r w:rsidRPr="00353C70">
              <w:rPr>
                <w:rFonts w:ascii="Times New Roman" w:hAnsi="Times New Roman" w:cs="Times New Roman"/>
              </w:rPr>
              <w:t>1</w:t>
            </w:r>
          </w:p>
        </w:tc>
        <w:tc>
          <w:tcPr>
            <w:tcW w:w="2684" w:type="dxa"/>
          </w:tcPr>
          <w:p w14:paraId="67AE5FE7" w14:textId="463FD207" w:rsidR="00F95D77" w:rsidRPr="00353C70" w:rsidRDefault="00F95D77" w:rsidP="00F95D77">
            <w:pPr>
              <w:jc w:val="center"/>
              <w:rPr>
                <w:rFonts w:ascii="Times New Roman" w:hAnsi="Times New Roman" w:cs="Times New Roman"/>
                <w:sz w:val="24"/>
                <w:szCs w:val="24"/>
              </w:rPr>
            </w:pPr>
            <w:r>
              <w:rPr>
                <w:rFonts w:ascii="Times New Roman" w:eastAsia="Times New Roman" w:hAnsi="Times New Roman" w:cs="Times New Roman"/>
                <w:sz w:val="24"/>
                <w:szCs w:val="24"/>
              </w:rPr>
              <w:t>URSW-01</w:t>
            </w:r>
          </w:p>
        </w:tc>
        <w:tc>
          <w:tcPr>
            <w:tcW w:w="375" w:type="dxa"/>
            <w:shd w:val="clear" w:color="auto" w:fill="FF0000"/>
          </w:tcPr>
          <w:p w14:paraId="27A22073" w14:textId="77777777" w:rsidR="00F95D77" w:rsidRPr="00353C70" w:rsidRDefault="00F95D77" w:rsidP="00626BEC">
            <w:pPr>
              <w:jc w:val="center"/>
              <w:rPr>
                <w:rFonts w:ascii="Times New Roman" w:hAnsi="Times New Roman" w:cs="Times New Roman"/>
              </w:rPr>
            </w:pPr>
          </w:p>
        </w:tc>
        <w:tc>
          <w:tcPr>
            <w:tcW w:w="425" w:type="dxa"/>
            <w:shd w:val="clear" w:color="auto" w:fill="FF0000"/>
          </w:tcPr>
          <w:p w14:paraId="11C3951A" w14:textId="77777777" w:rsidR="00F95D77" w:rsidRPr="00353C70" w:rsidRDefault="00F95D77" w:rsidP="00626BEC">
            <w:pPr>
              <w:jc w:val="center"/>
              <w:rPr>
                <w:rFonts w:ascii="Times New Roman" w:hAnsi="Times New Roman" w:cs="Times New Roman"/>
              </w:rPr>
            </w:pPr>
          </w:p>
        </w:tc>
        <w:tc>
          <w:tcPr>
            <w:tcW w:w="424" w:type="dxa"/>
            <w:shd w:val="clear" w:color="auto" w:fill="FF0000"/>
          </w:tcPr>
          <w:p w14:paraId="173BB833" w14:textId="77777777" w:rsidR="00F95D77" w:rsidRPr="00353C70" w:rsidRDefault="00F95D77" w:rsidP="00626BEC">
            <w:pPr>
              <w:jc w:val="center"/>
              <w:rPr>
                <w:rFonts w:ascii="Times New Roman" w:hAnsi="Times New Roman" w:cs="Times New Roman"/>
                <w:color w:val="FF0000"/>
              </w:rPr>
            </w:pPr>
          </w:p>
        </w:tc>
        <w:tc>
          <w:tcPr>
            <w:tcW w:w="424" w:type="dxa"/>
            <w:shd w:val="clear" w:color="auto" w:fill="FF0000"/>
          </w:tcPr>
          <w:p w14:paraId="69164761" w14:textId="77777777" w:rsidR="00F95D77" w:rsidRPr="00353C70" w:rsidRDefault="00F95D77" w:rsidP="00626BEC">
            <w:pPr>
              <w:jc w:val="center"/>
              <w:rPr>
                <w:rFonts w:ascii="Times New Roman" w:hAnsi="Times New Roman" w:cs="Times New Roman"/>
              </w:rPr>
            </w:pPr>
          </w:p>
        </w:tc>
        <w:tc>
          <w:tcPr>
            <w:tcW w:w="293" w:type="dxa"/>
          </w:tcPr>
          <w:p w14:paraId="16BD3FB0" w14:textId="77777777" w:rsidR="00F95D77" w:rsidRPr="00353C70" w:rsidRDefault="00F95D77" w:rsidP="00626BEC">
            <w:pPr>
              <w:jc w:val="center"/>
              <w:rPr>
                <w:rFonts w:ascii="Times New Roman" w:hAnsi="Times New Roman" w:cs="Times New Roman"/>
              </w:rPr>
            </w:pPr>
          </w:p>
        </w:tc>
        <w:tc>
          <w:tcPr>
            <w:tcW w:w="430" w:type="dxa"/>
          </w:tcPr>
          <w:p w14:paraId="7541088B" w14:textId="77777777" w:rsidR="00F95D77" w:rsidRPr="00353C70" w:rsidRDefault="00F95D77" w:rsidP="00626BEC">
            <w:pPr>
              <w:jc w:val="center"/>
              <w:rPr>
                <w:rFonts w:ascii="Times New Roman" w:hAnsi="Times New Roman" w:cs="Times New Roman"/>
              </w:rPr>
            </w:pPr>
          </w:p>
        </w:tc>
        <w:tc>
          <w:tcPr>
            <w:tcW w:w="387" w:type="dxa"/>
          </w:tcPr>
          <w:p w14:paraId="5AF1B2E2" w14:textId="77777777" w:rsidR="00F95D77" w:rsidRPr="00353C70" w:rsidRDefault="00F95D77" w:rsidP="00626BEC">
            <w:pPr>
              <w:jc w:val="center"/>
              <w:rPr>
                <w:rFonts w:ascii="Times New Roman" w:hAnsi="Times New Roman" w:cs="Times New Roman"/>
              </w:rPr>
            </w:pPr>
          </w:p>
        </w:tc>
        <w:tc>
          <w:tcPr>
            <w:tcW w:w="387" w:type="dxa"/>
          </w:tcPr>
          <w:p w14:paraId="056861A5" w14:textId="77777777" w:rsidR="00F95D77" w:rsidRPr="00353C70" w:rsidRDefault="00F95D77" w:rsidP="00626BEC">
            <w:pPr>
              <w:jc w:val="center"/>
              <w:rPr>
                <w:rFonts w:ascii="Times New Roman" w:hAnsi="Times New Roman" w:cs="Times New Roman"/>
              </w:rPr>
            </w:pPr>
          </w:p>
        </w:tc>
        <w:tc>
          <w:tcPr>
            <w:tcW w:w="387" w:type="dxa"/>
          </w:tcPr>
          <w:p w14:paraId="5B90EB4C" w14:textId="77777777" w:rsidR="00F95D77" w:rsidRPr="00353C70" w:rsidRDefault="00F95D77" w:rsidP="00626BEC">
            <w:pPr>
              <w:jc w:val="center"/>
              <w:rPr>
                <w:rFonts w:ascii="Times New Roman" w:hAnsi="Times New Roman" w:cs="Times New Roman"/>
              </w:rPr>
            </w:pPr>
          </w:p>
        </w:tc>
        <w:tc>
          <w:tcPr>
            <w:tcW w:w="387" w:type="dxa"/>
          </w:tcPr>
          <w:p w14:paraId="67BBF4DF" w14:textId="77777777" w:rsidR="00F95D77" w:rsidRPr="00353C70" w:rsidRDefault="00F95D77" w:rsidP="00626BEC">
            <w:pPr>
              <w:jc w:val="center"/>
              <w:rPr>
                <w:rFonts w:ascii="Times New Roman" w:hAnsi="Times New Roman" w:cs="Times New Roman"/>
              </w:rPr>
            </w:pPr>
          </w:p>
        </w:tc>
        <w:tc>
          <w:tcPr>
            <w:tcW w:w="387" w:type="dxa"/>
          </w:tcPr>
          <w:p w14:paraId="7130B8A3" w14:textId="77777777" w:rsidR="00F95D77" w:rsidRPr="00353C70" w:rsidRDefault="00F95D77" w:rsidP="00626BEC">
            <w:pPr>
              <w:jc w:val="center"/>
              <w:rPr>
                <w:rFonts w:ascii="Times New Roman" w:hAnsi="Times New Roman" w:cs="Times New Roman"/>
              </w:rPr>
            </w:pPr>
          </w:p>
        </w:tc>
        <w:tc>
          <w:tcPr>
            <w:tcW w:w="387" w:type="dxa"/>
          </w:tcPr>
          <w:p w14:paraId="47AFD6B8" w14:textId="77777777" w:rsidR="00F95D77" w:rsidRPr="00353C70" w:rsidRDefault="00F95D77" w:rsidP="00626BEC">
            <w:pPr>
              <w:jc w:val="center"/>
              <w:rPr>
                <w:rFonts w:ascii="Times New Roman" w:hAnsi="Times New Roman" w:cs="Times New Roman"/>
              </w:rPr>
            </w:pPr>
          </w:p>
        </w:tc>
        <w:tc>
          <w:tcPr>
            <w:tcW w:w="387" w:type="dxa"/>
          </w:tcPr>
          <w:p w14:paraId="104370A3" w14:textId="77777777" w:rsidR="00F95D77" w:rsidRPr="00353C70" w:rsidRDefault="00F95D77" w:rsidP="00626BEC">
            <w:pPr>
              <w:jc w:val="center"/>
              <w:rPr>
                <w:rFonts w:ascii="Times New Roman" w:hAnsi="Times New Roman" w:cs="Times New Roman"/>
              </w:rPr>
            </w:pPr>
          </w:p>
        </w:tc>
        <w:tc>
          <w:tcPr>
            <w:tcW w:w="387" w:type="dxa"/>
          </w:tcPr>
          <w:p w14:paraId="747550C5" w14:textId="77777777" w:rsidR="00F95D77" w:rsidRPr="00353C70" w:rsidRDefault="00F95D77" w:rsidP="00626BEC">
            <w:pPr>
              <w:jc w:val="center"/>
              <w:rPr>
                <w:rFonts w:ascii="Times New Roman" w:hAnsi="Times New Roman" w:cs="Times New Roman"/>
              </w:rPr>
            </w:pPr>
          </w:p>
        </w:tc>
        <w:tc>
          <w:tcPr>
            <w:tcW w:w="387" w:type="dxa"/>
          </w:tcPr>
          <w:p w14:paraId="74D12524" w14:textId="77777777" w:rsidR="00F95D77" w:rsidRPr="00353C70" w:rsidRDefault="00F95D77" w:rsidP="00626BEC">
            <w:pPr>
              <w:jc w:val="center"/>
              <w:rPr>
                <w:rFonts w:ascii="Times New Roman" w:hAnsi="Times New Roman" w:cs="Times New Roman"/>
              </w:rPr>
            </w:pPr>
          </w:p>
        </w:tc>
        <w:tc>
          <w:tcPr>
            <w:tcW w:w="387" w:type="dxa"/>
          </w:tcPr>
          <w:p w14:paraId="130DF405" w14:textId="77777777" w:rsidR="00F95D77" w:rsidRPr="00353C70" w:rsidRDefault="00F95D77" w:rsidP="00626BEC">
            <w:pPr>
              <w:jc w:val="center"/>
              <w:rPr>
                <w:rFonts w:ascii="Times New Roman" w:hAnsi="Times New Roman" w:cs="Times New Roman"/>
              </w:rPr>
            </w:pPr>
          </w:p>
        </w:tc>
      </w:tr>
      <w:tr w:rsidR="00F95D77" w:rsidRPr="00353C70" w14:paraId="47C20D8B" w14:textId="19571CB1" w:rsidTr="00C57C02">
        <w:trPr>
          <w:trHeight w:val="1391"/>
        </w:trPr>
        <w:tc>
          <w:tcPr>
            <w:tcW w:w="332" w:type="dxa"/>
          </w:tcPr>
          <w:p w14:paraId="33CDB889" w14:textId="77777777" w:rsidR="00F95D77" w:rsidRPr="00353C70" w:rsidRDefault="00F95D77" w:rsidP="00626BEC">
            <w:pPr>
              <w:jc w:val="center"/>
              <w:rPr>
                <w:rFonts w:ascii="Times New Roman" w:hAnsi="Times New Roman" w:cs="Times New Roman"/>
              </w:rPr>
            </w:pPr>
            <w:r w:rsidRPr="00353C70">
              <w:rPr>
                <w:rFonts w:ascii="Times New Roman" w:hAnsi="Times New Roman" w:cs="Times New Roman"/>
              </w:rPr>
              <w:t>2</w:t>
            </w:r>
          </w:p>
        </w:tc>
        <w:tc>
          <w:tcPr>
            <w:tcW w:w="2684" w:type="dxa"/>
          </w:tcPr>
          <w:p w14:paraId="3E10DDFA" w14:textId="4CCEB37B" w:rsidR="00F95D77" w:rsidRPr="00353C70" w:rsidRDefault="00F95D77" w:rsidP="00F95D77">
            <w:pPr>
              <w:jc w:val="center"/>
              <w:rPr>
                <w:rFonts w:ascii="Times New Roman" w:hAnsi="Times New Roman" w:cs="Times New Roman"/>
                <w:sz w:val="24"/>
                <w:szCs w:val="24"/>
              </w:rPr>
            </w:pPr>
            <w:r>
              <w:rPr>
                <w:rFonts w:ascii="Times New Roman" w:eastAsia="Times New Roman" w:hAnsi="Times New Roman" w:cs="Times New Roman"/>
                <w:sz w:val="24"/>
                <w:szCs w:val="24"/>
              </w:rPr>
              <w:t>URSW-02</w:t>
            </w:r>
          </w:p>
        </w:tc>
        <w:tc>
          <w:tcPr>
            <w:tcW w:w="375" w:type="dxa"/>
          </w:tcPr>
          <w:p w14:paraId="28209192" w14:textId="77777777" w:rsidR="00F95D77" w:rsidRPr="00353C70" w:rsidRDefault="00F95D77" w:rsidP="00626BEC">
            <w:pPr>
              <w:jc w:val="center"/>
              <w:rPr>
                <w:rFonts w:ascii="Times New Roman" w:hAnsi="Times New Roman" w:cs="Times New Roman"/>
              </w:rPr>
            </w:pPr>
          </w:p>
        </w:tc>
        <w:tc>
          <w:tcPr>
            <w:tcW w:w="425" w:type="dxa"/>
            <w:shd w:val="clear" w:color="auto" w:fill="auto"/>
          </w:tcPr>
          <w:p w14:paraId="047D480A" w14:textId="77777777" w:rsidR="00F95D77" w:rsidRPr="00353C70" w:rsidRDefault="00F95D77" w:rsidP="00626BEC">
            <w:pPr>
              <w:jc w:val="center"/>
              <w:rPr>
                <w:rFonts w:ascii="Times New Roman" w:hAnsi="Times New Roman" w:cs="Times New Roman"/>
              </w:rPr>
            </w:pPr>
          </w:p>
        </w:tc>
        <w:tc>
          <w:tcPr>
            <w:tcW w:w="424" w:type="dxa"/>
            <w:shd w:val="clear" w:color="auto" w:fill="auto"/>
          </w:tcPr>
          <w:p w14:paraId="55414B5F" w14:textId="77777777" w:rsidR="00F95D77" w:rsidRPr="00353C70" w:rsidRDefault="00F95D77" w:rsidP="00626BEC">
            <w:pPr>
              <w:jc w:val="center"/>
              <w:rPr>
                <w:rFonts w:ascii="Times New Roman" w:hAnsi="Times New Roman" w:cs="Times New Roman"/>
              </w:rPr>
            </w:pPr>
          </w:p>
        </w:tc>
        <w:tc>
          <w:tcPr>
            <w:tcW w:w="424" w:type="dxa"/>
            <w:shd w:val="clear" w:color="auto" w:fill="auto"/>
          </w:tcPr>
          <w:p w14:paraId="44F56E01" w14:textId="77777777" w:rsidR="00F95D77" w:rsidRPr="00353C70" w:rsidRDefault="00F95D77" w:rsidP="00626BEC">
            <w:pPr>
              <w:jc w:val="center"/>
              <w:rPr>
                <w:rFonts w:ascii="Times New Roman" w:hAnsi="Times New Roman" w:cs="Times New Roman"/>
              </w:rPr>
            </w:pPr>
          </w:p>
        </w:tc>
        <w:tc>
          <w:tcPr>
            <w:tcW w:w="293" w:type="dxa"/>
            <w:shd w:val="clear" w:color="auto" w:fill="FF0000"/>
          </w:tcPr>
          <w:p w14:paraId="1689E4D2" w14:textId="77777777" w:rsidR="00F95D77" w:rsidRPr="00353C70" w:rsidRDefault="00F95D77" w:rsidP="00626BEC">
            <w:pPr>
              <w:jc w:val="center"/>
              <w:rPr>
                <w:rFonts w:ascii="Times New Roman" w:hAnsi="Times New Roman" w:cs="Times New Roman"/>
              </w:rPr>
            </w:pPr>
          </w:p>
        </w:tc>
        <w:tc>
          <w:tcPr>
            <w:tcW w:w="430" w:type="dxa"/>
            <w:shd w:val="clear" w:color="auto" w:fill="FF0000"/>
          </w:tcPr>
          <w:p w14:paraId="431C1891"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27E74912"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6EEAFB92"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43DFD256"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1C1835DE"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2152D5C8"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3E191FAB"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18630F59" w14:textId="77777777" w:rsidR="00F95D77" w:rsidRPr="00353C70" w:rsidRDefault="00F95D77" w:rsidP="00626BEC">
            <w:pPr>
              <w:jc w:val="center"/>
              <w:rPr>
                <w:rFonts w:ascii="Times New Roman" w:hAnsi="Times New Roman" w:cs="Times New Roman"/>
              </w:rPr>
            </w:pPr>
          </w:p>
        </w:tc>
        <w:tc>
          <w:tcPr>
            <w:tcW w:w="387" w:type="dxa"/>
          </w:tcPr>
          <w:p w14:paraId="05F69359" w14:textId="77777777" w:rsidR="00F95D77" w:rsidRPr="00353C70" w:rsidRDefault="00F95D77" w:rsidP="00626BEC">
            <w:pPr>
              <w:jc w:val="center"/>
              <w:rPr>
                <w:rFonts w:ascii="Times New Roman" w:hAnsi="Times New Roman" w:cs="Times New Roman"/>
              </w:rPr>
            </w:pPr>
          </w:p>
        </w:tc>
        <w:tc>
          <w:tcPr>
            <w:tcW w:w="387" w:type="dxa"/>
          </w:tcPr>
          <w:p w14:paraId="64C1B721" w14:textId="77777777" w:rsidR="00F95D77" w:rsidRPr="00353C70" w:rsidRDefault="00F95D77" w:rsidP="00626BEC">
            <w:pPr>
              <w:jc w:val="center"/>
              <w:rPr>
                <w:rFonts w:ascii="Times New Roman" w:hAnsi="Times New Roman" w:cs="Times New Roman"/>
              </w:rPr>
            </w:pPr>
          </w:p>
        </w:tc>
        <w:tc>
          <w:tcPr>
            <w:tcW w:w="387" w:type="dxa"/>
          </w:tcPr>
          <w:p w14:paraId="3DF4609B" w14:textId="77777777" w:rsidR="00F95D77" w:rsidRPr="00353C70" w:rsidRDefault="00F95D77" w:rsidP="00626BEC">
            <w:pPr>
              <w:jc w:val="center"/>
              <w:rPr>
                <w:rFonts w:ascii="Times New Roman" w:hAnsi="Times New Roman" w:cs="Times New Roman"/>
              </w:rPr>
            </w:pPr>
          </w:p>
        </w:tc>
      </w:tr>
      <w:tr w:rsidR="00F95D77" w:rsidRPr="00353C70" w14:paraId="6C989B7D" w14:textId="632AFDE3" w:rsidTr="00C57C02">
        <w:trPr>
          <w:trHeight w:val="932"/>
        </w:trPr>
        <w:tc>
          <w:tcPr>
            <w:tcW w:w="332" w:type="dxa"/>
          </w:tcPr>
          <w:p w14:paraId="7A8E70EC" w14:textId="77777777" w:rsidR="00F95D77" w:rsidRPr="00353C70" w:rsidRDefault="00F95D77" w:rsidP="00626BEC">
            <w:pPr>
              <w:jc w:val="center"/>
              <w:rPr>
                <w:rFonts w:ascii="Times New Roman" w:hAnsi="Times New Roman" w:cs="Times New Roman"/>
              </w:rPr>
            </w:pPr>
            <w:r w:rsidRPr="00353C70">
              <w:rPr>
                <w:rFonts w:ascii="Times New Roman" w:hAnsi="Times New Roman" w:cs="Times New Roman"/>
              </w:rPr>
              <w:t>3</w:t>
            </w:r>
          </w:p>
        </w:tc>
        <w:tc>
          <w:tcPr>
            <w:tcW w:w="2684" w:type="dxa"/>
          </w:tcPr>
          <w:p w14:paraId="458F0F5C" w14:textId="2473CEE6" w:rsidR="00F95D77" w:rsidRPr="00353C70" w:rsidRDefault="00F95D77" w:rsidP="00F95D77">
            <w:pPr>
              <w:jc w:val="center"/>
              <w:rPr>
                <w:rFonts w:ascii="Times New Roman" w:hAnsi="Times New Roman" w:cs="Times New Roman"/>
                <w:sz w:val="24"/>
                <w:szCs w:val="24"/>
              </w:rPr>
            </w:pPr>
            <w:r>
              <w:rPr>
                <w:rFonts w:ascii="Times New Roman" w:eastAsia="Times New Roman" w:hAnsi="Times New Roman" w:cs="Times New Roman"/>
                <w:sz w:val="24"/>
                <w:szCs w:val="24"/>
              </w:rPr>
              <w:t>URSW-03</w:t>
            </w:r>
          </w:p>
        </w:tc>
        <w:tc>
          <w:tcPr>
            <w:tcW w:w="375" w:type="dxa"/>
          </w:tcPr>
          <w:p w14:paraId="1C4D1F8E" w14:textId="77777777" w:rsidR="00F95D77" w:rsidRPr="00353C70" w:rsidRDefault="00F95D77" w:rsidP="00626BEC">
            <w:pPr>
              <w:jc w:val="center"/>
              <w:rPr>
                <w:rFonts w:ascii="Times New Roman" w:hAnsi="Times New Roman" w:cs="Times New Roman"/>
              </w:rPr>
            </w:pPr>
          </w:p>
        </w:tc>
        <w:tc>
          <w:tcPr>
            <w:tcW w:w="425" w:type="dxa"/>
            <w:shd w:val="clear" w:color="auto" w:fill="auto"/>
          </w:tcPr>
          <w:p w14:paraId="55C049F9" w14:textId="77777777" w:rsidR="00F95D77" w:rsidRPr="00353C70" w:rsidRDefault="00F95D77" w:rsidP="00626BEC">
            <w:pPr>
              <w:jc w:val="center"/>
              <w:rPr>
                <w:rFonts w:ascii="Times New Roman" w:hAnsi="Times New Roman" w:cs="Times New Roman"/>
              </w:rPr>
            </w:pPr>
          </w:p>
        </w:tc>
        <w:tc>
          <w:tcPr>
            <w:tcW w:w="424" w:type="dxa"/>
            <w:shd w:val="clear" w:color="auto" w:fill="auto"/>
          </w:tcPr>
          <w:p w14:paraId="4CE2C8EC" w14:textId="77777777" w:rsidR="00F95D77" w:rsidRPr="00353C70" w:rsidRDefault="00F95D77" w:rsidP="00626BEC">
            <w:pPr>
              <w:jc w:val="center"/>
              <w:rPr>
                <w:rFonts w:ascii="Times New Roman" w:hAnsi="Times New Roman" w:cs="Times New Roman"/>
              </w:rPr>
            </w:pPr>
          </w:p>
        </w:tc>
        <w:tc>
          <w:tcPr>
            <w:tcW w:w="424" w:type="dxa"/>
            <w:shd w:val="clear" w:color="auto" w:fill="auto"/>
          </w:tcPr>
          <w:p w14:paraId="3342DC0E" w14:textId="77777777" w:rsidR="00F95D77" w:rsidRPr="00353C70" w:rsidRDefault="00F95D77" w:rsidP="00626BEC">
            <w:pPr>
              <w:jc w:val="center"/>
              <w:rPr>
                <w:rFonts w:ascii="Times New Roman" w:hAnsi="Times New Roman" w:cs="Times New Roman"/>
              </w:rPr>
            </w:pPr>
          </w:p>
        </w:tc>
        <w:tc>
          <w:tcPr>
            <w:tcW w:w="293" w:type="dxa"/>
            <w:shd w:val="clear" w:color="auto" w:fill="auto"/>
          </w:tcPr>
          <w:p w14:paraId="2700C228" w14:textId="77777777" w:rsidR="00F95D77" w:rsidRPr="00353C70" w:rsidRDefault="00F95D77" w:rsidP="00626BEC">
            <w:pPr>
              <w:jc w:val="center"/>
              <w:rPr>
                <w:rFonts w:ascii="Times New Roman" w:hAnsi="Times New Roman" w:cs="Times New Roman"/>
              </w:rPr>
            </w:pPr>
          </w:p>
        </w:tc>
        <w:tc>
          <w:tcPr>
            <w:tcW w:w="430" w:type="dxa"/>
            <w:shd w:val="clear" w:color="auto" w:fill="auto"/>
          </w:tcPr>
          <w:p w14:paraId="63252D6E" w14:textId="77777777" w:rsidR="00F95D77" w:rsidRPr="00353C70" w:rsidRDefault="00F95D77" w:rsidP="00626BEC">
            <w:pPr>
              <w:jc w:val="center"/>
              <w:rPr>
                <w:rFonts w:ascii="Times New Roman" w:hAnsi="Times New Roman" w:cs="Times New Roman"/>
              </w:rPr>
            </w:pPr>
          </w:p>
        </w:tc>
        <w:tc>
          <w:tcPr>
            <w:tcW w:w="387" w:type="dxa"/>
            <w:shd w:val="clear" w:color="auto" w:fill="FF0000"/>
          </w:tcPr>
          <w:p w14:paraId="244CB7F1"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2E39705E"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7CB35CFF"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49BF6F61"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0C7E565A"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1B11AE50"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4A74BB80" w14:textId="77777777" w:rsidR="00F95D77" w:rsidRPr="00353C70" w:rsidRDefault="00F95D77" w:rsidP="00626BEC">
            <w:pPr>
              <w:jc w:val="center"/>
              <w:rPr>
                <w:rFonts w:ascii="Times New Roman" w:hAnsi="Times New Roman" w:cs="Times New Roman"/>
              </w:rPr>
            </w:pPr>
          </w:p>
        </w:tc>
        <w:tc>
          <w:tcPr>
            <w:tcW w:w="387" w:type="dxa"/>
          </w:tcPr>
          <w:p w14:paraId="38061C23" w14:textId="77777777" w:rsidR="00F95D77" w:rsidRPr="00353C70" w:rsidRDefault="00F95D77" w:rsidP="00626BEC">
            <w:pPr>
              <w:jc w:val="center"/>
              <w:rPr>
                <w:rFonts w:ascii="Times New Roman" w:hAnsi="Times New Roman" w:cs="Times New Roman"/>
              </w:rPr>
            </w:pPr>
          </w:p>
        </w:tc>
        <w:tc>
          <w:tcPr>
            <w:tcW w:w="387" w:type="dxa"/>
          </w:tcPr>
          <w:p w14:paraId="408B4712" w14:textId="77777777" w:rsidR="00F95D77" w:rsidRPr="00353C70" w:rsidRDefault="00F95D77" w:rsidP="00626BEC">
            <w:pPr>
              <w:jc w:val="center"/>
              <w:rPr>
                <w:rFonts w:ascii="Times New Roman" w:hAnsi="Times New Roman" w:cs="Times New Roman"/>
              </w:rPr>
            </w:pPr>
          </w:p>
        </w:tc>
        <w:tc>
          <w:tcPr>
            <w:tcW w:w="387" w:type="dxa"/>
          </w:tcPr>
          <w:p w14:paraId="035AD6AB" w14:textId="77777777" w:rsidR="00F95D77" w:rsidRPr="00353C70" w:rsidRDefault="00F95D77" w:rsidP="00626BEC">
            <w:pPr>
              <w:jc w:val="center"/>
              <w:rPr>
                <w:rFonts w:ascii="Times New Roman" w:hAnsi="Times New Roman" w:cs="Times New Roman"/>
              </w:rPr>
            </w:pPr>
          </w:p>
        </w:tc>
      </w:tr>
      <w:tr w:rsidR="00F95D77" w:rsidRPr="00353C70" w14:paraId="0B1D73D6" w14:textId="4EEA127F" w:rsidTr="00C57C02">
        <w:trPr>
          <w:trHeight w:val="795"/>
        </w:trPr>
        <w:tc>
          <w:tcPr>
            <w:tcW w:w="332" w:type="dxa"/>
          </w:tcPr>
          <w:p w14:paraId="35920658" w14:textId="77777777" w:rsidR="00F95D77" w:rsidRPr="00353C70" w:rsidRDefault="00F95D77" w:rsidP="00626BEC">
            <w:pPr>
              <w:jc w:val="center"/>
              <w:rPr>
                <w:rFonts w:ascii="Times New Roman" w:hAnsi="Times New Roman" w:cs="Times New Roman"/>
              </w:rPr>
            </w:pPr>
            <w:r w:rsidRPr="00353C70">
              <w:rPr>
                <w:rFonts w:ascii="Times New Roman" w:hAnsi="Times New Roman" w:cs="Times New Roman"/>
              </w:rPr>
              <w:t>4</w:t>
            </w:r>
          </w:p>
        </w:tc>
        <w:tc>
          <w:tcPr>
            <w:tcW w:w="2684" w:type="dxa"/>
          </w:tcPr>
          <w:p w14:paraId="3E0A223B" w14:textId="384EB24B" w:rsidR="00F95D77" w:rsidRPr="00353C70" w:rsidRDefault="00F95D77" w:rsidP="00F95D77">
            <w:pPr>
              <w:jc w:val="center"/>
              <w:rPr>
                <w:rFonts w:ascii="Times New Roman" w:hAnsi="Times New Roman" w:cs="Times New Roman"/>
                <w:sz w:val="24"/>
                <w:szCs w:val="24"/>
              </w:rPr>
            </w:pPr>
            <w:r>
              <w:rPr>
                <w:rFonts w:ascii="Times New Roman" w:eastAsia="Times New Roman" w:hAnsi="Times New Roman" w:cs="Times New Roman"/>
                <w:sz w:val="24"/>
                <w:szCs w:val="24"/>
              </w:rPr>
              <w:t>URSW-04</w:t>
            </w:r>
          </w:p>
        </w:tc>
        <w:tc>
          <w:tcPr>
            <w:tcW w:w="375" w:type="dxa"/>
          </w:tcPr>
          <w:p w14:paraId="25CFF71E" w14:textId="77777777" w:rsidR="00F95D77" w:rsidRPr="00353C70" w:rsidRDefault="00F95D77" w:rsidP="00626BEC">
            <w:pPr>
              <w:jc w:val="center"/>
              <w:rPr>
                <w:rFonts w:ascii="Times New Roman" w:hAnsi="Times New Roman" w:cs="Times New Roman"/>
              </w:rPr>
            </w:pPr>
          </w:p>
        </w:tc>
        <w:tc>
          <w:tcPr>
            <w:tcW w:w="425" w:type="dxa"/>
            <w:shd w:val="clear" w:color="auto" w:fill="auto"/>
          </w:tcPr>
          <w:p w14:paraId="364810E4" w14:textId="77777777" w:rsidR="00F95D77" w:rsidRPr="00353C70" w:rsidRDefault="00F95D77" w:rsidP="00626BEC">
            <w:pPr>
              <w:jc w:val="center"/>
              <w:rPr>
                <w:rFonts w:ascii="Times New Roman" w:hAnsi="Times New Roman" w:cs="Times New Roman"/>
              </w:rPr>
            </w:pPr>
          </w:p>
        </w:tc>
        <w:tc>
          <w:tcPr>
            <w:tcW w:w="424" w:type="dxa"/>
            <w:shd w:val="clear" w:color="auto" w:fill="auto"/>
          </w:tcPr>
          <w:p w14:paraId="05BCD040" w14:textId="77777777" w:rsidR="00F95D77" w:rsidRPr="00353C70" w:rsidRDefault="00F95D77" w:rsidP="00626BEC">
            <w:pPr>
              <w:jc w:val="center"/>
              <w:rPr>
                <w:rFonts w:ascii="Times New Roman" w:hAnsi="Times New Roman" w:cs="Times New Roman"/>
              </w:rPr>
            </w:pPr>
          </w:p>
        </w:tc>
        <w:tc>
          <w:tcPr>
            <w:tcW w:w="424" w:type="dxa"/>
            <w:shd w:val="clear" w:color="auto" w:fill="auto"/>
          </w:tcPr>
          <w:p w14:paraId="378DDD6D" w14:textId="77777777" w:rsidR="00F95D77" w:rsidRPr="00353C70" w:rsidRDefault="00F95D77" w:rsidP="00626BEC">
            <w:pPr>
              <w:jc w:val="center"/>
              <w:rPr>
                <w:rFonts w:ascii="Times New Roman" w:hAnsi="Times New Roman" w:cs="Times New Roman"/>
              </w:rPr>
            </w:pPr>
          </w:p>
        </w:tc>
        <w:tc>
          <w:tcPr>
            <w:tcW w:w="293" w:type="dxa"/>
            <w:shd w:val="clear" w:color="auto" w:fill="auto"/>
          </w:tcPr>
          <w:p w14:paraId="58745E96" w14:textId="77777777" w:rsidR="00F95D77" w:rsidRPr="00353C70" w:rsidRDefault="00F95D77" w:rsidP="00626BEC">
            <w:pPr>
              <w:jc w:val="center"/>
              <w:rPr>
                <w:rFonts w:ascii="Times New Roman" w:hAnsi="Times New Roman" w:cs="Times New Roman"/>
              </w:rPr>
            </w:pPr>
          </w:p>
        </w:tc>
        <w:tc>
          <w:tcPr>
            <w:tcW w:w="430" w:type="dxa"/>
            <w:shd w:val="clear" w:color="auto" w:fill="auto"/>
          </w:tcPr>
          <w:p w14:paraId="035D7EFB"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34DD1889" w14:textId="77777777" w:rsidR="00F95D77" w:rsidRPr="00353C70" w:rsidRDefault="00F95D77" w:rsidP="00626BEC">
            <w:pPr>
              <w:jc w:val="center"/>
              <w:rPr>
                <w:rFonts w:ascii="Times New Roman" w:hAnsi="Times New Roman" w:cs="Times New Roman"/>
              </w:rPr>
            </w:pPr>
          </w:p>
        </w:tc>
        <w:tc>
          <w:tcPr>
            <w:tcW w:w="387" w:type="dxa"/>
            <w:shd w:val="clear" w:color="auto" w:fill="FF0000"/>
          </w:tcPr>
          <w:p w14:paraId="2102FFD6"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0C297F46"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11DEEFFA"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180CD822"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3D886E31"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5EDC3F33" w14:textId="77777777" w:rsidR="00F95D77" w:rsidRPr="00353C70" w:rsidRDefault="00F95D77" w:rsidP="00626BEC">
            <w:pPr>
              <w:jc w:val="center"/>
              <w:rPr>
                <w:rFonts w:ascii="Times New Roman" w:hAnsi="Times New Roman" w:cs="Times New Roman"/>
              </w:rPr>
            </w:pPr>
          </w:p>
        </w:tc>
        <w:tc>
          <w:tcPr>
            <w:tcW w:w="387" w:type="dxa"/>
          </w:tcPr>
          <w:p w14:paraId="0427287A" w14:textId="77777777" w:rsidR="00F95D77" w:rsidRPr="00353C70" w:rsidRDefault="00F95D77" w:rsidP="00626BEC">
            <w:pPr>
              <w:jc w:val="center"/>
              <w:rPr>
                <w:rFonts w:ascii="Times New Roman" w:hAnsi="Times New Roman" w:cs="Times New Roman"/>
              </w:rPr>
            </w:pPr>
          </w:p>
        </w:tc>
        <w:tc>
          <w:tcPr>
            <w:tcW w:w="387" w:type="dxa"/>
          </w:tcPr>
          <w:p w14:paraId="3A8DDC0C" w14:textId="77777777" w:rsidR="00F95D77" w:rsidRPr="00353C70" w:rsidRDefault="00F95D77" w:rsidP="00626BEC">
            <w:pPr>
              <w:jc w:val="center"/>
              <w:rPr>
                <w:rFonts w:ascii="Times New Roman" w:hAnsi="Times New Roman" w:cs="Times New Roman"/>
              </w:rPr>
            </w:pPr>
          </w:p>
        </w:tc>
        <w:tc>
          <w:tcPr>
            <w:tcW w:w="387" w:type="dxa"/>
          </w:tcPr>
          <w:p w14:paraId="04D46AB5" w14:textId="77777777" w:rsidR="00F95D77" w:rsidRPr="00353C70" w:rsidRDefault="00F95D77" w:rsidP="00626BEC">
            <w:pPr>
              <w:jc w:val="center"/>
              <w:rPr>
                <w:rFonts w:ascii="Times New Roman" w:hAnsi="Times New Roman" w:cs="Times New Roman"/>
              </w:rPr>
            </w:pPr>
          </w:p>
        </w:tc>
      </w:tr>
      <w:tr w:rsidR="00C57C02" w:rsidRPr="00353C70" w14:paraId="74E740B8" w14:textId="640E49B0" w:rsidTr="00C57C02">
        <w:trPr>
          <w:trHeight w:val="795"/>
        </w:trPr>
        <w:tc>
          <w:tcPr>
            <w:tcW w:w="332" w:type="dxa"/>
          </w:tcPr>
          <w:p w14:paraId="38837611" w14:textId="071E9E72" w:rsidR="00F95D77" w:rsidRPr="00353C70" w:rsidRDefault="00F95D77" w:rsidP="00626BEC">
            <w:pPr>
              <w:jc w:val="center"/>
              <w:rPr>
                <w:rFonts w:ascii="Times New Roman" w:hAnsi="Times New Roman" w:cs="Times New Roman"/>
              </w:rPr>
            </w:pPr>
            <w:r w:rsidRPr="00353C70">
              <w:rPr>
                <w:rFonts w:ascii="Times New Roman" w:hAnsi="Times New Roman" w:cs="Times New Roman"/>
              </w:rPr>
              <w:t>5</w:t>
            </w:r>
          </w:p>
        </w:tc>
        <w:tc>
          <w:tcPr>
            <w:tcW w:w="2684" w:type="dxa"/>
          </w:tcPr>
          <w:p w14:paraId="26554225" w14:textId="6C985241" w:rsidR="00F95D77" w:rsidRPr="00353C70" w:rsidRDefault="00F95D77" w:rsidP="00F95D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URSW-05</w:t>
            </w:r>
          </w:p>
        </w:tc>
        <w:tc>
          <w:tcPr>
            <w:tcW w:w="375" w:type="dxa"/>
          </w:tcPr>
          <w:p w14:paraId="2FD7425C" w14:textId="77777777" w:rsidR="00F95D77" w:rsidRPr="00353C70" w:rsidRDefault="00F95D77" w:rsidP="00626BEC">
            <w:pPr>
              <w:jc w:val="center"/>
              <w:rPr>
                <w:rFonts w:ascii="Times New Roman" w:hAnsi="Times New Roman" w:cs="Times New Roman"/>
              </w:rPr>
            </w:pPr>
          </w:p>
        </w:tc>
        <w:tc>
          <w:tcPr>
            <w:tcW w:w="425" w:type="dxa"/>
            <w:shd w:val="clear" w:color="auto" w:fill="auto"/>
          </w:tcPr>
          <w:p w14:paraId="701990BF" w14:textId="77777777" w:rsidR="00F95D77" w:rsidRPr="00353C70" w:rsidRDefault="00F95D77" w:rsidP="00626BEC">
            <w:pPr>
              <w:jc w:val="center"/>
              <w:rPr>
                <w:rFonts w:ascii="Times New Roman" w:hAnsi="Times New Roman" w:cs="Times New Roman"/>
              </w:rPr>
            </w:pPr>
          </w:p>
        </w:tc>
        <w:tc>
          <w:tcPr>
            <w:tcW w:w="424" w:type="dxa"/>
            <w:shd w:val="clear" w:color="auto" w:fill="auto"/>
          </w:tcPr>
          <w:p w14:paraId="1FD2DA9D" w14:textId="77777777" w:rsidR="00F95D77" w:rsidRPr="00353C70" w:rsidRDefault="00F95D77" w:rsidP="00626BEC">
            <w:pPr>
              <w:jc w:val="center"/>
              <w:rPr>
                <w:rFonts w:ascii="Times New Roman" w:hAnsi="Times New Roman" w:cs="Times New Roman"/>
              </w:rPr>
            </w:pPr>
          </w:p>
        </w:tc>
        <w:tc>
          <w:tcPr>
            <w:tcW w:w="424" w:type="dxa"/>
            <w:shd w:val="clear" w:color="auto" w:fill="auto"/>
          </w:tcPr>
          <w:p w14:paraId="771969CF" w14:textId="77777777" w:rsidR="00F95D77" w:rsidRPr="00353C70" w:rsidRDefault="00F95D77" w:rsidP="00626BEC">
            <w:pPr>
              <w:jc w:val="center"/>
              <w:rPr>
                <w:rFonts w:ascii="Times New Roman" w:hAnsi="Times New Roman" w:cs="Times New Roman"/>
              </w:rPr>
            </w:pPr>
          </w:p>
        </w:tc>
        <w:tc>
          <w:tcPr>
            <w:tcW w:w="293" w:type="dxa"/>
            <w:shd w:val="clear" w:color="auto" w:fill="auto"/>
          </w:tcPr>
          <w:p w14:paraId="24FD33EB" w14:textId="77777777" w:rsidR="00F95D77" w:rsidRPr="00353C70" w:rsidRDefault="00F95D77" w:rsidP="00626BEC">
            <w:pPr>
              <w:jc w:val="center"/>
              <w:rPr>
                <w:rFonts w:ascii="Times New Roman" w:hAnsi="Times New Roman" w:cs="Times New Roman"/>
              </w:rPr>
            </w:pPr>
          </w:p>
        </w:tc>
        <w:tc>
          <w:tcPr>
            <w:tcW w:w="430" w:type="dxa"/>
            <w:shd w:val="clear" w:color="auto" w:fill="auto"/>
          </w:tcPr>
          <w:p w14:paraId="20BD92D1"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23B62A9A"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1E8D2526" w14:textId="77777777" w:rsidR="00F95D77" w:rsidRPr="00353C70" w:rsidRDefault="00F95D77" w:rsidP="00626BEC">
            <w:pPr>
              <w:jc w:val="center"/>
              <w:rPr>
                <w:rFonts w:ascii="Times New Roman" w:hAnsi="Times New Roman" w:cs="Times New Roman"/>
              </w:rPr>
            </w:pPr>
          </w:p>
        </w:tc>
        <w:tc>
          <w:tcPr>
            <w:tcW w:w="387" w:type="dxa"/>
            <w:shd w:val="clear" w:color="auto" w:fill="FF0000"/>
          </w:tcPr>
          <w:p w14:paraId="27D6D60F" w14:textId="77777777" w:rsidR="00F95D77" w:rsidRPr="00353C70" w:rsidRDefault="00F95D77" w:rsidP="00626BEC">
            <w:pPr>
              <w:jc w:val="center"/>
              <w:rPr>
                <w:rFonts w:ascii="Times New Roman" w:hAnsi="Times New Roman" w:cs="Times New Roman"/>
              </w:rPr>
            </w:pPr>
          </w:p>
        </w:tc>
        <w:tc>
          <w:tcPr>
            <w:tcW w:w="387" w:type="dxa"/>
            <w:shd w:val="clear" w:color="auto" w:fill="FF0000"/>
          </w:tcPr>
          <w:p w14:paraId="77DEBA37"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369AB5BC"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683ABA8C"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3013711D" w14:textId="77777777" w:rsidR="00F95D77" w:rsidRPr="00353C70" w:rsidRDefault="00F95D77" w:rsidP="00626BEC">
            <w:pPr>
              <w:jc w:val="center"/>
              <w:rPr>
                <w:rFonts w:ascii="Times New Roman" w:hAnsi="Times New Roman" w:cs="Times New Roman"/>
              </w:rPr>
            </w:pPr>
          </w:p>
        </w:tc>
        <w:tc>
          <w:tcPr>
            <w:tcW w:w="387" w:type="dxa"/>
            <w:shd w:val="clear" w:color="auto" w:fill="FF0000"/>
          </w:tcPr>
          <w:p w14:paraId="120919E1" w14:textId="77777777" w:rsidR="00F95D77" w:rsidRPr="00353C70" w:rsidRDefault="00F95D77" w:rsidP="00626BEC">
            <w:pPr>
              <w:jc w:val="center"/>
              <w:rPr>
                <w:rFonts w:ascii="Times New Roman" w:hAnsi="Times New Roman" w:cs="Times New Roman"/>
              </w:rPr>
            </w:pPr>
          </w:p>
        </w:tc>
        <w:tc>
          <w:tcPr>
            <w:tcW w:w="387" w:type="dxa"/>
            <w:shd w:val="clear" w:color="auto" w:fill="FF0000"/>
          </w:tcPr>
          <w:p w14:paraId="71FE610C" w14:textId="77777777" w:rsidR="00F95D77" w:rsidRPr="00353C70" w:rsidRDefault="00F95D77" w:rsidP="00626BEC">
            <w:pPr>
              <w:jc w:val="center"/>
              <w:rPr>
                <w:rFonts w:ascii="Times New Roman" w:hAnsi="Times New Roman" w:cs="Times New Roman"/>
              </w:rPr>
            </w:pPr>
          </w:p>
        </w:tc>
        <w:tc>
          <w:tcPr>
            <w:tcW w:w="387" w:type="dxa"/>
            <w:shd w:val="clear" w:color="auto" w:fill="FF0000"/>
          </w:tcPr>
          <w:p w14:paraId="132DDE06" w14:textId="77777777" w:rsidR="00F95D77" w:rsidRPr="00353C70" w:rsidRDefault="00F95D77" w:rsidP="00626BEC">
            <w:pPr>
              <w:jc w:val="center"/>
              <w:rPr>
                <w:rFonts w:ascii="Times New Roman" w:hAnsi="Times New Roman" w:cs="Times New Roman"/>
              </w:rPr>
            </w:pPr>
          </w:p>
        </w:tc>
      </w:tr>
      <w:tr w:rsidR="00F95D77" w:rsidRPr="00353C70" w14:paraId="408B7C36" w14:textId="61AB5409" w:rsidTr="00C57C02">
        <w:trPr>
          <w:trHeight w:val="795"/>
        </w:trPr>
        <w:tc>
          <w:tcPr>
            <w:tcW w:w="332" w:type="dxa"/>
          </w:tcPr>
          <w:p w14:paraId="22B0C1D0" w14:textId="3CB1224D" w:rsidR="00F95D77" w:rsidRPr="00353C70" w:rsidRDefault="00F95D77" w:rsidP="00626BEC">
            <w:pPr>
              <w:jc w:val="center"/>
              <w:rPr>
                <w:rFonts w:ascii="Times New Roman" w:hAnsi="Times New Roman" w:cs="Times New Roman"/>
              </w:rPr>
            </w:pPr>
            <w:r w:rsidRPr="00353C70">
              <w:rPr>
                <w:rFonts w:ascii="Times New Roman" w:hAnsi="Times New Roman" w:cs="Times New Roman"/>
              </w:rPr>
              <w:t>6</w:t>
            </w:r>
          </w:p>
        </w:tc>
        <w:tc>
          <w:tcPr>
            <w:tcW w:w="2684" w:type="dxa"/>
          </w:tcPr>
          <w:p w14:paraId="720807E0" w14:textId="0FD5D0FB" w:rsidR="00F95D77" w:rsidRPr="00353C70" w:rsidRDefault="00F95D77" w:rsidP="00F95D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URSW-06</w:t>
            </w:r>
          </w:p>
        </w:tc>
        <w:tc>
          <w:tcPr>
            <w:tcW w:w="375" w:type="dxa"/>
          </w:tcPr>
          <w:p w14:paraId="392308DF" w14:textId="77777777" w:rsidR="00F95D77" w:rsidRPr="00353C70" w:rsidRDefault="00F95D77" w:rsidP="00626BEC">
            <w:pPr>
              <w:jc w:val="center"/>
              <w:rPr>
                <w:rFonts w:ascii="Times New Roman" w:hAnsi="Times New Roman" w:cs="Times New Roman"/>
              </w:rPr>
            </w:pPr>
          </w:p>
        </w:tc>
        <w:tc>
          <w:tcPr>
            <w:tcW w:w="425" w:type="dxa"/>
            <w:shd w:val="clear" w:color="auto" w:fill="auto"/>
          </w:tcPr>
          <w:p w14:paraId="10182D74" w14:textId="77777777" w:rsidR="00F95D77" w:rsidRPr="00353C70" w:rsidRDefault="00F95D77" w:rsidP="00626BEC">
            <w:pPr>
              <w:jc w:val="center"/>
              <w:rPr>
                <w:rFonts w:ascii="Times New Roman" w:hAnsi="Times New Roman" w:cs="Times New Roman"/>
              </w:rPr>
            </w:pPr>
          </w:p>
        </w:tc>
        <w:tc>
          <w:tcPr>
            <w:tcW w:w="424" w:type="dxa"/>
            <w:shd w:val="clear" w:color="auto" w:fill="auto"/>
          </w:tcPr>
          <w:p w14:paraId="0A9477D6" w14:textId="77777777" w:rsidR="00F95D77" w:rsidRPr="00353C70" w:rsidRDefault="00F95D77" w:rsidP="00626BEC">
            <w:pPr>
              <w:jc w:val="center"/>
              <w:rPr>
                <w:rFonts w:ascii="Times New Roman" w:hAnsi="Times New Roman" w:cs="Times New Roman"/>
              </w:rPr>
            </w:pPr>
          </w:p>
        </w:tc>
        <w:tc>
          <w:tcPr>
            <w:tcW w:w="424" w:type="dxa"/>
            <w:shd w:val="clear" w:color="auto" w:fill="auto"/>
          </w:tcPr>
          <w:p w14:paraId="7CC60529" w14:textId="77777777" w:rsidR="00F95D77" w:rsidRPr="00353C70" w:rsidRDefault="00F95D77" w:rsidP="00626BEC">
            <w:pPr>
              <w:jc w:val="center"/>
              <w:rPr>
                <w:rFonts w:ascii="Times New Roman" w:hAnsi="Times New Roman" w:cs="Times New Roman"/>
              </w:rPr>
            </w:pPr>
          </w:p>
        </w:tc>
        <w:tc>
          <w:tcPr>
            <w:tcW w:w="293" w:type="dxa"/>
            <w:shd w:val="clear" w:color="auto" w:fill="auto"/>
          </w:tcPr>
          <w:p w14:paraId="53C0ED7B" w14:textId="77777777" w:rsidR="00F95D77" w:rsidRPr="00353C70" w:rsidRDefault="00F95D77" w:rsidP="00626BEC">
            <w:pPr>
              <w:jc w:val="center"/>
              <w:rPr>
                <w:rFonts w:ascii="Times New Roman" w:hAnsi="Times New Roman" w:cs="Times New Roman"/>
              </w:rPr>
            </w:pPr>
          </w:p>
        </w:tc>
        <w:tc>
          <w:tcPr>
            <w:tcW w:w="430" w:type="dxa"/>
            <w:shd w:val="clear" w:color="auto" w:fill="auto"/>
          </w:tcPr>
          <w:p w14:paraId="2B635DA1"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1E0BAA14"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40888AC5"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514088AC"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33C817E9" w14:textId="77777777" w:rsidR="00F95D77" w:rsidRPr="00353C70" w:rsidRDefault="00F95D77" w:rsidP="00626BEC">
            <w:pPr>
              <w:jc w:val="center"/>
              <w:rPr>
                <w:rFonts w:ascii="Times New Roman" w:hAnsi="Times New Roman" w:cs="Times New Roman"/>
              </w:rPr>
            </w:pPr>
          </w:p>
        </w:tc>
        <w:tc>
          <w:tcPr>
            <w:tcW w:w="387" w:type="dxa"/>
            <w:shd w:val="clear" w:color="auto" w:fill="FF0000"/>
          </w:tcPr>
          <w:p w14:paraId="1E4A0EED" w14:textId="77777777" w:rsidR="00F95D77" w:rsidRPr="00353C70" w:rsidRDefault="00F95D77" w:rsidP="00626BEC">
            <w:pPr>
              <w:jc w:val="center"/>
              <w:rPr>
                <w:rFonts w:ascii="Times New Roman" w:hAnsi="Times New Roman" w:cs="Times New Roman"/>
              </w:rPr>
            </w:pPr>
          </w:p>
        </w:tc>
        <w:tc>
          <w:tcPr>
            <w:tcW w:w="387" w:type="dxa"/>
            <w:shd w:val="clear" w:color="auto" w:fill="FF0000"/>
          </w:tcPr>
          <w:p w14:paraId="1A2B664D"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0E006766" w14:textId="77777777" w:rsidR="00F95D77" w:rsidRPr="00353C70" w:rsidRDefault="00F95D77" w:rsidP="00626BEC">
            <w:pPr>
              <w:jc w:val="center"/>
              <w:rPr>
                <w:rFonts w:ascii="Times New Roman" w:hAnsi="Times New Roman" w:cs="Times New Roman"/>
              </w:rPr>
            </w:pPr>
          </w:p>
        </w:tc>
        <w:tc>
          <w:tcPr>
            <w:tcW w:w="387" w:type="dxa"/>
          </w:tcPr>
          <w:p w14:paraId="67CC3FDF" w14:textId="77777777" w:rsidR="00F95D77" w:rsidRPr="00353C70" w:rsidRDefault="00F95D77" w:rsidP="00626BEC">
            <w:pPr>
              <w:jc w:val="center"/>
              <w:rPr>
                <w:rFonts w:ascii="Times New Roman" w:hAnsi="Times New Roman" w:cs="Times New Roman"/>
              </w:rPr>
            </w:pPr>
          </w:p>
        </w:tc>
        <w:tc>
          <w:tcPr>
            <w:tcW w:w="387" w:type="dxa"/>
          </w:tcPr>
          <w:p w14:paraId="4AF45B2B" w14:textId="77777777" w:rsidR="00F95D77" w:rsidRPr="00353C70" w:rsidRDefault="00F95D77" w:rsidP="00626BEC">
            <w:pPr>
              <w:jc w:val="center"/>
              <w:rPr>
                <w:rFonts w:ascii="Times New Roman" w:hAnsi="Times New Roman" w:cs="Times New Roman"/>
              </w:rPr>
            </w:pPr>
          </w:p>
        </w:tc>
        <w:tc>
          <w:tcPr>
            <w:tcW w:w="387" w:type="dxa"/>
          </w:tcPr>
          <w:p w14:paraId="04C3BE88" w14:textId="77777777" w:rsidR="00F95D77" w:rsidRPr="00353C70" w:rsidRDefault="00F95D77" w:rsidP="00626BEC">
            <w:pPr>
              <w:jc w:val="center"/>
              <w:rPr>
                <w:rFonts w:ascii="Times New Roman" w:hAnsi="Times New Roman" w:cs="Times New Roman"/>
              </w:rPr>
            </w:pPr>
          </w:p>
        </w:tc>
      </w:tr>
      <w:tr w:rsidR="00F95D77" w:rsidRPr="00353C70" w14:paraId="614A8E59" w14:textId="6471120A" w:rsidTr="00C57C02">
        <w:trPr>
          <w:trHeight w:val="795"/>
        </w:trPr>
        <w:tc>
          <w:tcPr>
            <w:tcW w:w="332" w:type="dxa"/>
          </w:tcPr>
          <w:p w14:paraId="7C03DC04" w14:textId="727DC839" w:rsidR="00F95D77" w:rsidRPr="00353C70" w:rsidRDefault="00F95D77" w:rsidP="00626BEC">
            <w:pPr>
              <w:jc w:val="center"/>
              <w:rPr>
                <w:rFonts w:ascii="Times New Roman" w:hAnsi="Times New Roman" w:cs="Times New Roman"/>
              </w:rPr>
            </w:pPr>
            <w:r w:rsidRPr="00353C70">
              <w:rPr>
                <w:rFonts w:ascii="Times New Roman" w:hAnsi="Times New Roman" w:cs="Times New Roman"/>
              </w:rPr>
              <w:t>7</w:t>
            </w:r>
          </w:p>
        </w:tc>
        <w:tc>
          <w:tcPr>
            <w:tcW w:w="2684" w:type="dxa"/>
          </w:tcPr>
          <w:p w14:paraId="3B1C6EBA" w14:textId="42A171C4" w:rsidR="00F95D77" w:rsidRPr="00353C70" w:rsidRDefault="00F95D77" w:rsidP="00F95D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URSW-07</w:t>
            </w:r>
          </w:p>
        </w:tc>
        <w:tc>
          <w:tcPr>
            <w:tcW w:w="375" w:type="dxa"/>
          </w:tcPr>
          <w:p w14:paraId="4CD0B75A" w14:textId="77777777" w:rsidR="00F95D77" w:rsidRPr="00353C70" w:rsidRDefault="00F95D77" w:rsidP="00626BEC">
            <w:pPr>
              <w:jc w:val="center"/>
              <w:rPr>
                <w:rFonts w:ascii="Times New Roman" w:hAnsi="Times New Roman" w:cs="Times New Roman"/>
              </w:rPr>
            </w:pPr>
          </w:p>
        </w:tc>
        <w:tc>
          <w:tcPr>
            <w:tcW w:w="425" w:type="dxa"/>
            <w:shd w:val="clear" w:color="auto" w:fill="auto"/>
          </w:tcPr>
          <w:p w14:paraId="7E16D31B" w14:textId="77777777" w:rsidR="00F95D77" w:rsidRPr="00353C70" w:rsidRDefault="00F95D77" w:rsidP="00626BEC">
            <w:pPr>
              <w:jc w:val="center"/>
              <w:rPr>
                <w:rFonts w:ascii="Times New Roman" w:hAnsi="Times New Roman" w:cs="Times New Roman"/>
              </w:rPr>
            </w:pPr>
          </w:p>
        </w:tc>
        <w:tc>
          <w:tcPr>
            <w:tcW w:w="424" w:type="dxa"/>
            <w:shd w:val="clear" w:color="auto" w:fill="auto"/>
          </w:tcPr>
          <w:p w14:paraId="4CADA3BA" w14:textId="77777777" w:rsidR="00F95D77" w:rsidRPr="00353C70" w:rsidRDefault="00F95D77" w:rsidP="00626BEC">
            <w:pPr>
              <w:jc w:val="center"/>
              <w:rPr>
                <w:rFonts w:ascii="Times New Roman" w:hAnsi="Times New Roman" w:cs="Times New Roman"/>
              </w:rPr>
            </w:pPr>
          </w:p>
        </w:tc>
        <w:tc>
          <w:tcPr>
            <w:tcW w:w="424" w:type="dxa"/>
            <w:shd w:val="clear" w:color="auto" w:fill="auto"/>
          </w:tcPr>
          <w:p w14:paraId="3C6EE638" w14:textId="77777777" w:rsidR="00F95D77" w:rsidRPr="00353C70" w:rsidRDefault="00F95D77" w:rsidP="00626BEC">
            <w:pPr>
              <w:jc w:val="center"/>
              <w:rPr>
                <w:rFonts w:ascii="Times New Roman" w:hAnsi="Times New Roman" w:cs="Times New Roman"/>
              </w:rPr>
            </w:pPr>
          </w:p>
        </w:tc>
        <w:tc>
          <w:tcPr>
            <w:tcW w:w="293" w:type="dxa"/>
            <w:shd w:val="clear" w:color="auto" w:fill="auto"/>
          </w:tcPr>
          <w:p w14:paraId="0582CF69" w14:textId="77777777" w:rsidR="00F95D77" w:rsidRPr="00353C70" w:rsidRDefault="00F95D77" w:rsidP="00626BEC">
            <w:pPr>
              <w:jc w:val="center"/>
              <w:rPr>
                <w:rFonts w:ascii="Times New Roman" w:hAnsi="Times New Roman" w:cs="Times New Roman"/>
              </w:rPr>
            </w:pPr>
          </w:p>
        </w:tc>
        <w:tc>
          <w:tcPr>
            <w:tcW w:w="430" w:type="dxa"/>
            <w:shd w:val="clear" w:color="auto" w:fill="auto"/>
          </w:tcPr>
          <w:p w14:paraId="065B9330"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022A5A14"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2DCE693D"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62A816F0"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6584D47F"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33D8E7C6" w14:textId="77777777" w:rsidR="00F95D77" w:rsidRPr="00353C70" w:rsidRDefault="00F95D77" w:rsidP="00626BEC">
            <w:pPr>
              <w:jc w:val="center"/>
              <w:rPr>
                <w:rFonts w:ascii="Times New Roman" w:hAnsi="Times New Roman" w:cs="Times New Roman"/>
              </w:rPr>
            </w:pPr>
          </w:p>
        </w:tc>
        <w:tc>
          <w:tcPr>
            <w:tcW w:w="387" w:type="dxa"/>
            <w:shd w:val="clear" w:color="auto" w:fill="auto"/>
          </w:tcPr>
          <w:p w14:paraId="23407664" w14:textId="77777777" w:rsidR="00F95D77" w:rsidRPr="00353C70" w:rsidRDefault="00F95D77" w:rsidP="00626BEC">
            <w:pPr>
              <w:jc w:val="center"/>
              <w:rPr>
                <w:rFonts w:ascii="Times New Roman" w:hAnsi="Times New Roman" w:cs="Times New Roman"/>
              </w:rPr>
            </w:pPr>
          </w:p>
        </w:tc>
        <w:tc>
          <w:tcPr>
            <w:tcW w:w="387" w:type="dxa"/>
            <w:shd w:val="clear" w:color="auto" w:fill="FF0000"/>
          </w:tcPr>
          <w:p w14:paraId="7B0A9D89" w14:textId="77777777" w:rsidR="00F95D77" w:rsidRPr="00353C70" w:rsidRDefault="00F95D77" w:rsidP="00626BEC">
            <w:pPr>
              <w:jc w:val="center"/>
              <w:rPr>
                <w:rFonts w:ascii="Times New Roman" w:hAnsi="Times New Roman" w:cs="Times New Roman"/>
              </w:rPr>
            </w:pPr>
          </w:p>
        </w:tc>
        <w:tc>
          <w:tcPr>
            <w:tcW w:w="387" w:type="dxa"/>
            <w:shd w:val="clear" w:color="auto" w:fill="FFFFFF" w:themeFill="background1"/>
          </w:tcPr>
          <w:p w14:paraId="2908046B" w14:textId="77777777" w:rsidR="00F95D77" w:rsidRPr="00353C70" w:rsidRDefault="00F95D77" w:rsidP="00626BEC">
            <w:pPr>
              <w:jc w:val="center"/>
              <w:rPr>
                <w:rFonts w:ascii="Times New Roman" w:hAnsi="Times New Roman" w:cs="Times New Roman"/>
              </w:rPr>
            </w:pPr>
          </w:p>
        </w:tc>
        <w:tc>
          <w:tcPr>
            <w:tcW w:w="387" w:type="dxa"/>
            <w:shd w:val="clear" w:color="auto" w:fill="FFFFFF" w:themeFill="background1"/>
          </w:tcPr>
          <w:p w14:paraId="750DC9DF" w14:textId="77777777" w:rsidR="00F95D77" w:rsidRPr="00353C70" w:rsidRDefault="00F95D77" w:rsidP="00626BEC">
            <w:pPr>
              <w:jc w:val="center"/>
              <w:rPr>
                <w:rFonts w:ascii="Times New Roman" w:hAnsi="Times New Roman" w:cs="Times New Roman"/>
              </w:rPr>
            </w:pPr>
          </w:p>
        </w:tc>
        <w:tc>
          <w:tcPr>
            <w:tcW w:w="387" w:type="dxa"/>
            <w:shd w:val="clear" w:color="auto" w:fill="FFFFFF" w:themeFill="background1"/>
          </w:tcPr>
          <w:p w14:paraId="60CDF108" w14:textId="77777777" w:rsidR="00F95D77" w:rsidRPr="00353C70" w:rsidRDefault="00F95D77" w:rsidP="00626BEC">
            <w:pPr>
              <w:jc w:val="center"/>
              <w:rPr>
                <w:rFonts w:ascii="Times New Roman" w:hAnsi="Times New Roman" w:cs="Times New Roman"/>
              </w:rPr>
            </w:pPr>
          </w:p>
        </w:tc>
      </w:tr>
    </w:tbl>
    <w:p w14:paraId="03F189F9" w14:textId="77777777" w:rsidR="00626BEC" w:rsidRPr="00353C70" w:rsidRDefault="00626BEC" w:rsidP="00626BEC">
      <w:pPr>
        <w:spacing w:line="240" w:lineRule="auto"/>
        <w:rPr>
          <w:rFonts w:ascii="Times New Roman" w:eastAsia="Times New Roman" w:hAnsi="Times New Roman" w:cs="Times New Roman"/>
          <w:sz w:val="28"/>
        </w:rPr>
      </w:pPr>
    </w:p>
    <w:p w14:paraId="6446D5E5" w14:textId="77777777" w:rsidR="00626BEC" w:rsidRPr="00353C70" w:rsidRDefault="00626BEC" w:rsidP="00626BEC">
      <w:pPr>
        <w:spacing w:line="240" w:lineRule="auto"/>
        <w:jc w:val="both"/>
        <w:rPr>
          <w:rFonts w:ascii="Times New Roman" w:eastAsia="Times New Roman" w:hAnsi="Times New Roman" w:cs="Times New Roman"/>
          <w:sz w:val="28"/>
        </w:rPr>
      </w:pPr>
    </w:p>
    <w:p w14:paraId="68A76BD2" w14:textId="77777777" w:rsidR="00626BEC" w:rsidRPr="00353C70" w:rsidRDefault="00626BEC" w:rsidP="00076672">
      <w:pPr>
        <w:spacing w:line="240" w:lineRule="auto"/>
        <w:jc w:val="both"/>
        <w:rPr>
          <w:rFonts w:ascii="Times New Roman" w:eastAsia="Times New Roman" w:hAnsi="Times New Roman" w:cs="Times New Roman"/>
          <w:sz w:val="24"/>
          <w:szCs w:val="24"/>
        </w:rPr>
      </w:pPr>
    </w:p>
    <w:p w14:paraId="79E042CF" w14:textId="77777777" w:rsidR="00626BEC" w:rsidRPr="00353C70" w:rsidRDefault="00626BEC" w:rsidP="00076672">
      <w:pPr>
        <w:spacing w:line="240" w:lineRule="auto"/>
        <w:jc w:val="both"/>
        <w:rPr>
          <w:rFonts w:ascii="Times New Roman" w:eastAsia="Times New Roman" w:hAnsi="Times New Roman" w:cs="Times New Roman"/>
          <w:sz w:val="24"/>
          <w:szCs w:val="24"/>
        </w:rPr>
      </w:pPr>
    </w:p>
    <w:p w14:paraId="2B6FF224" w14:textId="77777777" w:rsidR="00626BEC" w:rsidRPr="00353C70" w:rsidRDefault="00626BEC" w:rsidP="00076672">
      <w:pPr>
        <w:spacing w:line="240" w:lineRule="auto"/>
        <w:jc w:val="both"/>
        <w:rPr>
          <w:rFonts w:ascii="Times New Roman" w:eastAsia="Times New Roman" w:hAnsi="Times New Roman" w:cs="Times New Roman"/>
          <w:sz w:val="24"/>
          <w:szCs w:val="24"/>
        </w:rPr>
      </w:pPr>
    </w:p>
    <w:p w14:paraId="00A91B22" w14:textId="77777777" w:rsidR="00626BEC" w:rsidRPr="00353C70" w:rsidRDefault="00626BEC" w:rsidP="00076672">
      <w:pPr>
        <w:spacing w:line="240" w:lineRule="auto"/>
        <w:jc w:val="both"/>
        <w:rPr>
          <w:rFonts w:ascii="Times New Roman" w:eastAsia="Times New Roman" w:hAnsi="Times New Roman" w:cs="Times New Roman"/>
          <w:sz w:val="24"/>
          <w:szCs w:val="24"/>
        </w:rPr>
      </w:pPr>
    </w:p>
    <w:p w14:paraId="7282A8D6" w14:textId="77777777" w:rsidR="00626BEC" w:rsidRPr="00353C70" w:rsidRDefault="00626BEC" w:rsidP="00076672">
      <w:pPr>
        <w:spacing w:line="240" w:lineRule="auto"/>
        <w:jc w:val="both"/>
        <w:rPr>
          <w:rFonts w:ascii="Times New Roman" w:eastAsia="Times New Roman" w:hAnsi="Times New Roman" w:cs="Times New Roman"/>
          <w:sz w:val="24"/>
          <w:szCs w:val="24"/>
        </w:rPr>
      </w:pPr>
    </w:p>
    <w:p w14:paraId="19941082" w14:textId="77777777" w:rsidR="00626BEC" w:rsidRPr="00353C70" w:rsidRDefault="00626BEC" w:rsidP="00076672">
      <w:pPr>
        <w:spacing w:line="240" w:lineRule="auto"/>
        <w:jc w:val="both"/>
        <w:rPr>
          <w:rFonts w:ascii="Times New Roman" w:eastAsia="Times New Roman" w:hAnsi="Times New Roman" w:cs="Times New Roman"/>
          <w:sz w:val="24"/>
          <w:szCs w:val="24"/>
        </w:rPr>
      </w:pPr>
    </w:p>
    <w:p w14:paraId="604A067E" w14:textId="77777777" w:rsidR="00626BEC" w:rsidRPr="00353C70" w:rsidRDefault="00626BEC" w:rsidP="00076672">
      <w:pPr>
        <w:spacing w:line="240" w:lineRule="auto"/>
        <w:jc w:val="both"/>
        <w:rPr>
          <w:rFonts w:ascii="Times New Roman" w:eastAsia="Times New Roman" w:hAnsi="Times New Roman" w:cs="Times New Roman"/>
          <w:sz w:val="24"/>
          <w:szCs w:val="24"/>
        </w:rPr>
      </w:pPr>
    </w:p>
    <w:p w14:paraId="12E8039E" w14:textId="77777777" w:rsidR="00626BEC" w:rsidRPr="00353C70" w:rsidRDefault="00626BEC" w:rsidP="00076672">
      <w:pPr>
        <w:spacing w:line="240" w:lineRule="auto"/>
        <w:jc w:val="both"/>
        <w:rPr>
          <w:rFonts w:ascii="Times New Roman" w:eastAsia="Times New Roman" w:hAnsi="Times New Roman" w:cs="Times New Roman"/>
          <w:sz w:val="24"/>
          <w:szCs w:val="24"/>
        </w:rPr>
      </w:pPr>
    </w:p>
    <w:p w14:paraId="766216E6" w14:textId="0264F967" w:rsidR="00626BEC" w:rsidRPr="00353C70" w:rsidRDefault="00626BEC" w:rsidP="00626BEC">
      <w:pPr>
        <w:spacing w:line="240" w:lineRule="auto"/>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lastRenderedPageBreak/>
        <w:t>2.</w:t>
      </w:r>
      <w:r w:rsidR="005A063D">
        <w:rPr>
          <w:rFonts w:ascii="Times New Roman" w:eastAsia="Times New Roman" w:hAnsi="Times New Roman" w:cs="Times New Roman"/>
          <w:sz w:val="24"/>
          <w:szCs w:val="24"/>
        </w:rPr>
        <w:t>15</w:t>
      </w:r>
      <w:r w:rsidRPr="00353C70">
        <w:rPr>
          <w:rFonts w:ascii="Times New Roman" w:hAnsi="Times New Roman" w:cs="Times New Roman"/>
          <w:sz w:val="24"/>
          <w:szCs w:val="24"/>
        </w:rPr>
        <w:t xml:space="preserve"> User Requirement Specification (Web Application)</w:t>
      </w:r>
      <w:r w:rsidRPr="00353C70">
        <w:rPr>
          <w:rFonts w:ascii="Times New Roman" w:eastAsia="Times New Roman" w:hAnsi="Times New Roman" w:cs="Times New Roman"/>
          <w:sz w:val="24"/>
          <w:szCs w:val="24"/>
        </w:rPr>
        <w:t xml:space="preserve"> and Test Record (Web </w:t>
      </w:r>
      <w:r w:rsidRPr="00353C70">
        <w:rPr>
          <w:rFonts w:ascii="Times New Roman" w:hAnsi="Times New Roman" w:cs="Times New Roman"/>
          <w:sz w:val="24"/>
          <w:szCs w:val="24"/>
        </w:rPr>
        <w:t>Application</w:t>
      </w:r>
      <w:r w:rsidRPr="00353C70">
        <w:rPr>
          <w:rFonts w:ascii="Times New Roman" w:eastAsia="Times New Roman" w:hAnsi="Times New Roman" w:cs="Times New Roman"/>
          <w:sz w:val="24"/>
          <w:szCs w:val="24"/>
        </w:rPr>
        <w:t>)</w:t>
      </w:r>
    </w:p>
    <w:tbl>
      <w:tblPr>
        <w:tblStyle w:val="TableGrid"/>
        <w:tblpPr w:leftFromText="180" w:rightFromText="180" w:vertAnchor="text" w:horzAnchor="margin" w:tblpXSpec="center" w:tblpY="332"/>
        <w:tblW w:w="9814" w:type="dxa"/>
        <w:tblLayout w:type="fixed"/>
        <w:tblLook w:val="04A0" w:firstRow="1" w:lastRow="0" w:firstColumn="1" w:lastColumn="0" w:noHBand="0" w:noVBand="1"/>
      </w:tblPr>
      <w:tblGrid>
        <w:gridCol w:w="353"/>
        <w:gridCol w:w="2845"/>
        <w:gridCol w:w="479"/>
        <w:gridCol w:w="462"/>
        <w:gridCol w:w="462"/>
        <w:gridCol w:w="423"/>
        <w:gridCol w:w="364"/>
        <w:gridCol w:w="326"/>
        <w:gridCol w:w="410"/>
        <w:gridCol w:w="410"/>
        <w:gridCol w:w="410"/>
        <w:gridCol w:w="410"/>
        <w:gridCol w:w="410"/>
        <w:gridCol w:w="410"/>
        <w:gridCol w:w="410"/>
        <w:gridCol w:w="410"/>
        <w:gridCol w:w="410"/>
        <w:gridCol w:w="410"/>
      </w:tblGrid>
      <w:tr w:rsidR="00F95D77" w:rsidRPr="00353C70" w14:paraId="63C7EFBB" w14:textId="33E6B886" w:rsidTr="00F95D77">
        <w:trPr>
          <w:trHeight w:val="1393"/>
        </w:trPr>
        <w:tc>
          <w:tcPr>
            <w:tcW w:w="353" w:type="dxa"/>
          </w:tcPr>
          <w:p w14:paraId="2C1567AC" w14:textId="77777777" w:rsidR="00F95D77" w:rsidRPr="00353C70" w:rsidRDefault="00F95D77" w:rsidP="00353C70">
            <w:pPr>
              <w:jc w:val="center"/>
              <w:rPr>
                <w:rFonts w:ascii="Times New Roman" w:hAnsi="Times New Roman" w:cs="Times New Roman"/>
                <w:sz w:val="28"/>
              </w:rPr>
            </w:pPr>
          </w:p>
          <w:p w14:paraId="4C36FD89" w14:textId="77777777" w:rsidR="00F95D77" w:rsidRPr="00353C70" w:rsidRDefault="00F95D77" w:rsidP="00353C70">
            <w:pPr>
              <w:jc w:val="center"/>
              <w:rPr>
                <w:rFonts w:ascii="Times New Roman" w:hAnsi="Times New Roman" w:cs="Times New Roman"/>
                <w:sz w:val="28"/>
              </w:rPr>
            </w:pPr>
            <w:r w:rsidRPr="00353C70">
              <w:rPr>
                <w:rFonts w:ascii="Times New Roman" w:hAnsi="Times New Roman" w:cs="Times New Roman"/>
                <w:sz w:val="28"/>
              </w:rPr>
              <w:t>No.</w:t>
            </w:r>
          </w:p>
        </w:tc>
        <w:tc>
          <w:tcPr>
            <w:tcW w:w="2845" w:type="dxa"/>
          </w:tcPr>
          <w:p w14:paraId="74A9589E" w14:textId="77777777" w:rsidR="00F95D77" w:rsidRPr="00353C70" w:rsidRDefault="00F95D77" w:rsidP="00353C70">
            <w:pPr>
              <w:jc w:val="center"/>
              <w:rPr>
                <w:rFonts w:ascii="Times New Roman" w:hAnsi="Times New Roman" w:cs="Times New Roman"/>
                <w:sz w:val="28"/>
              </w:rPr>
            </w:pPr>
          </w:p>
          <w:p w14:paraId="1FB99C29" w14:textId="77777777" w:rsidR="00F95D77" w:rsidRPr="00353C70" w:rsidRDefault="00F95D77" w:rsidP="00353C70">
            <w:pPr>
              <w:jc w:val="center"/>
              <w:rPr>
                <w:rFonts w:ascii="Times New Roman" w:hAnsi="Times New Roman" w:cs="Times New Roman"/>
                <w:sz w:val="28"/>
              </w:rPr>
            </w:pPr>
            <w:r w:rsidRPr="00353C70">
              <w:rPr>
                <w:rFonts w:ascii="Times New Roman" w:hAnsi="Times New Roman" w:cs="Times New Roman"/>
                <w:sz w:val="28"/>
              </w:rPr>
              <w:t>URSA description</w:t>
            </w:r>
          </w:p>
        </w:tc>
        <w:tc>
          <w:tcPr>
            <w:tcW w:w="479" w:type="dxa"/>
            <w:textDirection w:val="btLr"/>
          </w:tcPr>
          <w:p w14:paraId="2EA8A6FD" w14:textId="77777777" w:rsidR="00F95D77" w:rsidRPr="00353C70" w:rsidRDefault="00F95D77" w:rsidP="00353C70">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TRW-01</w:t>
            </w:r>
          </w:p>
        </w:tc>
        <w:tc>
          <w:tcPr>
            <w:tcW w:w="462" w:type="dxa"/>
            <w:textDirection w:val="btLr"/>
          </w:tcPr>
          <w:p w14:paraId="171B0670" w14:textId="77777777" w:rsidR="00F95D77" w:rsidRPr="00353C70" w:rsidRDefault="00F95D77" w:rsidP="00353C70">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TRW-02</w:t>
            </w:r>
          </w:p>
        </w:tc>
        <w:tc>
          <w:tcPr>
            <w:tcW w:w="462" w:type="dxa"/>
            <w:textDirection w:val="btLr"/>
          </w:tcPr>
          <w:p w14:paraId="02D2B7F4" w14:textId="77777777" w:rsidR="00F95D77" w:rsidRPr="00353C70" w:rsidRDefault="00F95D77" w:rsidP="00353C70">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TRW-03</w:t>
            </w:r>
          </w:p>
        </w:tc>
        <w:tc>
          <w:tcPr>
            <w:tcW w:w="423" w:type="dxa"/>
            <w:textDirection w:val="btLr"/>
          </w:tcPr>
          <w:p w14:paraId="68E7C722" w14:textId="77777777" w:rsidR="00F95D77" w:rsidRPr="00353C70" w:rsidRDefault="00F95D77" w:rsidP="00353C70">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TRW-04</w:t>
            </w:r>
          </w:p>
        </w:tc>
        <w:tc>
          <w:tcPr>
            <w:tcW w:w="364" w:type="dxa"/>
            <w:textDirection w:val="btLr"/>
          </w:tcPr>
          <w:p w14:paraId="1ECF45BD" w14:textId="77777777" w:rsidR="00F95D77" w:rsidRPr="00353C70" w:rsidRDefault="00F95D77" w:rsidP="00353C70">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TRW-05</w:t>
            </w:r>
          </w:p>
        </w:tc>
        <w:tc>
          <w:tcPr>
            <w:tcW w:w="326" w:type="dxa"/>
            <w:textDirection w:val="btLr"/>
          </w:tcPr>
          <w:p w14:paraId="10B31ABC" w14:textId="77777777" w:rsidR="00F95D77" w:rsidRPr="00353C70" w:rsidRDefault="00F95D77" w:rsidP="00353C70">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TRW-06</w:t>
            </w:r>
          </w:p>
        </w:tc>
        <w:tc>
          <w:tcPr>
            <w:tcW w:w="410" w:type="dxa"/>
            <w:textDirection w:val="btLr"/>
          </w:tcPr>
          <w:p w14:paraId="4215652E" w14:textId="77777777" w:rsidR="00F95D77" w:rsidRPr="00353C70" w:rsidRDefault="00F95D77" w:rsidP="00353C70">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TRW-07</w:t>
            </w:r>
          </w:p>
        </w:tc>
        <w:tc>
          <w:tcPr>
            <w:tcW w:w="410" w:type="dxa"/>
            <w:textDirection w:val="btLr"/>
          </w:tcPr>
          <w:p w14:paraId="49D7691B" w14:textId="77777777" w:rsidR="00F95D77" w:rsidRPr="00353C70" w:rsidRDefault="00F95D77" w:rsidP="00353C70">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TRW-08</w:t>
            </w:r>
          </w:p>
        </w:tc>
        <w:tc>
          <w:tcPr>
            <w:tcW w:w="410" w:type="dxa"/>
            <w:textDirection w:val="btLr"/>
          </w:tcPr>
          <w:p w14:paraId="67E81104" w14:textId="77777777" w:rsidR="00F95D77" w:rsidRPr="00353C70" w:rsidRDefault="00F95D77" w:rsidP="00353C70">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TRW-09</w:t>
            </w:r>
          </w:p>
        </w:tc>
        <w:tc>
          <w:tcPr>
            <w:tcW w:w="410" w:type="dxa"/>
            <w:textDirection w:val="btLr"/>
          </w:tcPr>
          <w:p w14:paraId="4CE1A8FC" w14:textId="77777777" w:rsidR="00F95D77" w:rsidRPr="00353C70" w:rsidRDefault="00F95D77" w:rsidP="00353C70">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TRW-10</w:t>
            </w:r>
          </w:p>
        </w:tc>
        <w:tc>
          <w:tcPr>
            <w:tcW w:w="410" w:type="dxa"/>
            <w:textDirection w:val="btLr"/>
          </w:tcPr>
          <w:p w14:paraId="081C9FEB" w14:textId="77777777" w:rsidR="00F95D77" w:rsidRPr="00353C70" w:rsidRDefault="00F95D77" w:rsidP="00353C70">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TRW-11</w:t>
            </w:r>
          </w:p>
        </w:tc>
        <w:tc>
          <w:tcPr>
            <w:tcW w:w="410" w:type="dxa"/>
            <w:textDirection w:val="btLr"/>
          </w:tcPr>
          <w:p w14:paraId="4D2FC214" w14:textId="77777777" w:rsidR="00F95D77" w:rsidRPr="00353C70" w:rsidRDefault="00F95D77" w:rsidP="00353C70">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TRW-12</w:t>
            </w:r>
          </w:p>
        </w:tc>
        <w:tc>
          <w:tcPr>
            <w:tcW w:w="410" w:type="dxa"/>
            <w:textDirection w:val="btLr"/>
          </w:tcPr>
          <w:p w14:paraId="3C354C96" w14:textId="77777777" w:rsidR="00F95D77" w:rsidRPr="00353C70" w:rsidRDefault="00F95D77" w:rsidP="00353C70">
            <w:pPr>
              <w:ind w:left="113" w:right="113"/>
              <w:jc w:val="center"/>
              <w:rPr>
                <w:rFonts w:ascii="Times New Roman" w:hAnsi="Times New Roman" w:cs="Times New Roman"/>
                <w:sz w:val="24"/>
                <w:szCs w:val="24"/>
              </w:rPr>
            </w:pPr>
            <w:r w:rsidRPr="00353C70">
              <w:rPr>
                <w:rFonts w:ascii="Times New Roman" w:hAnsi="Times New Roman" w:cs="Times New Roman"/>
                <w:sz w:val="24"/>
                <w:szCs w:val="24"/>
              </w:rPr>
              <w:t>TRW-13</w:t>
            </w:r>
          </w:p>
        </w:tc>
        <w:tc>
          <w:tcPr>
            <w:tcW w:w="410" w:type="dxa"/>
            <w:textDirection w:val="btLr"/>
          </w:tcPr>
          <w:p w14:paraId="0D8B9ACA" w14:textId="5F34C0AA" w:rsidR="00F95D77" w:rsidRPr="00353C70" w:rsidRDefault="00F95D77" w:rsidP="00353C70">
            <w:pPr>
              <w:ind w:left="113" w:right="113"/>
              <w:jc w:val="center"/>
              <w:rPr>
                <w:rFonts w:ascii="Times New Roman" w:hAnsi="Times New Roman" w:cs="Times New Roman"/>
                <w:sz w:val="24"/>
                <w:szCs w:val="24"/>
              </w:rPr>
            </w:pPr>
            <w:r>
              <w:rPr>
                <w:rFonts w:ascii="Times New Roman" w:hAnsi="Times New Roman" w:cs="Times New Roman"/>
                <w:sz w:val="24"/>
                <w:szCs w:val="24"/>
              </w:rPr>
              <w:t>TRW-14</w:t>
            </w:r>
          </w:p>
        </w:tc>
        <w:tc>
          <w:tcPr>
            <w:tcW w:w="410" w:type="dxa"/>
            <w:textDirection w:val="btLr"/>
          </w:tcPr>
          <w:p w14:paraId="455D1C68" w14:textId="1BDA1741" w:rsidR="00F95D77" w:rsidRPr="00353C70" w:rsidRDefault="00F95D77" w:rsidP="00353C70">
            <w:pPr>
              <w:ind w:left="113" w:right="113"/>
              <w:jc w:val="center"/>
              <w:rPr>
                <w:rFonts w:ascii="Times New Roman" w:hAnsi="Times New Roman" w:cs="Times New Roman"/>
                <w:sz w:val="24"/>
                <w:szCs w:val="24"/>
              </w:rPr>
            </w:pPr>
            <w:r>
              <w:rPr>
                <w:rFonts w:ascii="Times New Roman" w:hAnsi="Times New Roman" w:cs="Times New Roman"/>
                <w:sz w:val="24"/>
                <w:szCs w:val="24"/>
              </w:rPr>
              <w:t>TRW-15</w:t>
            </w:r>
          </w:p>
        </w:tc>
        <w:tc>
          <w:tcPr>
            <w:tcW w:w="410" w:type="dxa"/>
            <w:textDirection w:val="btLr"/>
          </w:tcPr>
          <w:p w14:paraId="3541ACD2" w14:textId="543C7D1C" w:rsidR="00F95D77" w:rsidRPr="00353C70" w:rsidRDefault="00F95D77" w:rsidP="00353C70">
            <w:pPr>
              <w:ind w:left="113" w:right="113"/>
              <w:jc w:val="center"/>
              <w:rPr>
                <w:rFonts w:ascii="Times New Roman" w:hAnsi="Times New Roman" w:cs="Times New Roman"/>
                <w:sz w:val="24"/>
                <w:szCs w:val="24"/>
              </w:rPr>
            </w:pPr>
            <w:r>
              <w:rPr>
                <w:rFonts w:ascii="Times New Roman" w:hAnsi="Times New Roman" w:cs="Times New Roman"/>
                <w:sz w:val="24"/>
                <w:szCs w:val="24"/>
              </w:rPr>
              <w:t>TRW-16</w:t>
            </w:r>
          </w:p>
        </w:tc>
      </w:tr>
      <w:tr w:rsidR="00F95D77" w:rsidRPr="00353C70" w14:paraId="7920B98A" w14:textId="338FBA59" w:rsidTr="00F95D77">
        <w:trPr>
          <w:trHeight w:val="1233"/>
        </w:trPr>
        <w:tc>
          <w:tcPr>
            <w:tcW w:w="353" w:type="dxa"/>
          </w:tcPr>
          <w:p w14:paraId="0844BF97" w14:textId="77777777" w:rsidR="00F95D77" w:rsidRPr="00353C70" w:rsidRDefault="00F95D77" w:rsidP="00F95D77">
            <w:pPr>
              <w:jc w:val="center"/>
              <w:rPr>
                <w:rFonts w:ascii="Times New Roman" w:hAnsi="Times New Roman" w:cs="Times New Roman"/>
              </w:rPr>
            </w:pPr>
            <w:r w:rsidRPr="00353C70">
              <w:rPr>
                <w:rFonts w:ascii="Times New Roman" w:hAnsi="Times New Roman" w:cs="Times New Roman"/>
              </w:rPr>
              <w:t>1</w:t>
            </w:r>
          </w:p>
        </w:tc>
        <w:tc>
          <w:tcPr>
            <w:tcW w:w="2845" w:type="dxa"/>
          </w:tcPr>
          <w:p w14:paraId="5076B17C" w14:textId="04671009" w:rsidR="00F95D77" w:rsidRPr="00353C70" w:rsidRDefault="00F95D77" w:rsidP="00F95D77">
            <w:pPr>
              <w:jc w:val="center"/>
              <w:rPr>
                <w:rFonts w:ascii="Times New Roman" w:hAnsi="Times New Roman" w:cs="Times New Roman"/>
                <w:sz w:val="24"/>
                <w:szCs w:val="24"/>
              </w:rPr>
            </w:pPr>
            <w:r>
              <w:rPr>
                <w:rFonts w:ascii="Times New Roman" w:eastAsia="Times New Roman" w:hAnsi="Times New Roman" w:cs="Times New Roman"/>
                <w:sz w:val="24"/>
                <w:szCs w:val="24"/>
              </w:rPr>
              <w:t>URSW-01</w:t>
            </w:r>
          </w:p>
        </w:tc>
        <w:tc>
          <w:tcPr>
            <w:tcW w:w="479" w:type="dxa"/>
            <w:shd w:val="clear" w:color="auto" w:fill="FF0000"/>
          </w:tcPr>
          <w:p w14:paraId="7483D3A3" w14:textId="77777777" w:rsidR="00F95D77" w:rsidRPr="00353C70" w:rsidRDefault="00F95D77" w:rsidP="00F95D77">
            <w:pPr>
              <w:jc w:val="center"/>
              <w:rPr>
                <w:rFonts w:ascii="Times New Roman" w:hAnsi="Times New Roman" w:cs="Times New Roman"/>
              </w:rPr>
            </w:pPr>
          </w:p>
        </w:tc>
        <w:tc>
          <w:tcPr>
            <w:tcW w:w="462" w:type="dxa"/>
            <w:shd w:val="clear" w:color="auto" w:fill="FF0000"/>
          </w:tcPr>
          <w:p w14:paraId="005AFC25" w14:textId="77777777" w:rsidR="00F95D77" w:rsidRPr="00353C70" w:rsidRDefault="00F95D77" w:rsidP="00F95D77">
            <w:pPr>
              <w:jc w:val="center"/>
              <w:rPr>
                <w:rFonts w:ascii="Times New Roman" w:hAnsi="Times New Roman" w:cs="Times New Roman"/>
              </w:rPr>
            </w:pPr>
          </w:p>
        </w:tc>
        <w:tc>
          <w:tcPr>
            <w:tcW w:w="462" w:type="dxa"/>
            <w:shd w:val="clear" w:color="auto" w:fill="FF0000"/>
          </w:tcPr>
          <w:p w14:paraId="3D87C885" w14:textId="77777777" w:rsidR="00F95D77" w:rsidRPr="00353C70" w:rsidRDefault="00F95D77" w:rsidP="00F95D77">
            <w:pPr>
              <w:jc w:val="center"/>
              <w:rPr>
                <w:rFonts w:ascii="Times New Roman" w:hAnsi="Times New Roman" w:cs="Times New Roman"/>
                <w:color w:val="FF0000"/>
              </w:rPr>
            </w:pPr>
          </w:p>
        </w:tc>
        <w:tc>
          <w:tcPr>
            <w:tcW w:w="423" w:type="dxa"/>
            <w:shd w:val="clear" w:color="auto" w:fill="FF0000"/>
          </w:tcPr>
          <w:p w14:paraId="1D246F2F" w14:textId="77777777" w:rsidR="00F95D77" w:rsidRPr="00353C70" w:rsidRDefault="00F95D77" w:rsidP="00F95D77">
            <w:pPr>
              <w:jc w:val="center"/>
              <w:rPr>
                <w:rFonts w:ascii="Times New Roman" w:hAnsi="Times New Roman" w:cs="Times New Roman"/>
              </w:rPr>
            </w:pPr>
          </w:p>
        </w:tc>
        <w:tc>
          <w:tcPr>
            <w:tcW w:w="364" w:type="dxa"/>
          </w:tcPr>
          <w:p w14:paraId="19CA3046" w14:textId="77777777" w:rsidR="00F95D77" w:rsidRPr="00353C70" w:rsidRDefault="00F95D77" w:rsidP="00F95D77">
            <w:pPr>
              <w:jc w:val="center"/>
              <w:rPr>
                <w:rFonts w:ascii="Times New Roman" w:hAnsi="Times New Roman" w:cs="Times New Roman"/>
              </w:rPr>
            </w:pPr>
          </w:p>
        </w:tc>
        <w:tc>
          <w:tcPr>
            <w:tcW w:w="326" w:type="dxa"/>
          </w:tcPr>
          <w:p w14:paraId="7CAAAADE" w14:textId="77777777" w:rsidR="00F95D77" w:rsidRPr="00353C70" w:rsidRDefault="00F95D77" w:rsidP="00F95D77">
            <w:pPr>
              <w:jc w:val="center"/>
              <w:rPr>
                <w:rFonts w:ascii="Times New Roman" w:hAnsi="Times New Roman" w:cs="Times New Roman"/>
              </w:rPr>
            </w:pPr>
          </w:p>
        </w:tc>
        <w:tc>
          <w:tcPr>
            <w:tcW w:w="410" w:type="dxa"/>
          </w:tcPr>
          <w:p w14:paraId="3A6A04C1" w14:textId="77777777" w:rsidR="00F95D77" w:rsidRPr="00353C70" w:rsidRDefault="00F95D77" w:rsidP="00F95D77">
            <w:pPr>
              <w:jc w:val="center"/>
              <w:rPr>
                <w:rFonts w:ascii="Times New Roman" w:hAnsi="Times New Roman" w:cs="Times New Roman"/>
              </w:rPr>
            </w:pPr>
          </w:p>
        </w:tc>
        <w:tc>
          <w:tcPr>
            <w:tcW w:w="410" w:type="dxa"/>
          </w:tcPr>
          <w:p w14:paraId="10452E91" w14:textId="77777777" w:rsidR="00F95D77" w:rsidRPr="00353C70" w:rsidRDefault="00F95D77" w:rsidP="00F95D77">
            <w:pPr>
              <w:jc w:val="center"/>
              <w:rPr>
                <w:rFonts w:ascii="Times New Roman" w:hAnsi="Times New Roman" w:cs="Times New Roman"/>
              </w:rPr>
            </w:pPr>
          </w:p>
        </w:tc>
        <w:tc>
          <w:tcPr>
            <w:tcW w:w="410" w:type="dxa"/>
          </w:tcPr>
          <w:p w14:paraId="49182AF8" w14:textId="77777777" w:rsidR="00F95D77" w:rsidRPr="00353C70" w:rsidRDefault="00F95D77" w:rsidP="00F95D77">
            <w:pPr>
              <w:jc w:val="center"/>
              <w:rPr>
                <w:rFonts w:ascii="Times New Roman" w:hAnsi="Times New Roman" w:cs="Times New Roman"/>
              </w:rPr>
            </w:pPr>
          </w:p>
        </w:tc>
        <w:tc>
          <w:tcPr>
            <w:tcW w:w="410" w:type="dxa"/>
          </w:tcPr>
          <w:p w14:paraId="3F355212" w14:textId="77777777" w:rsidR="00F95D77" w:rsidRPr="00353C70" w:rsidRDefault="00F95D77" w:rsidP="00F95D77">
            <w:pPr>
              <w:jc w:val="center"/>
              <w:rPr>
                <w:rFonts w:ascii="Times New Roman" w:hAnsi="Times New Roman" w:cs="Times New Roman"/>
              </w:rPr>
            </w:pPr>
          </w:p>
        </w:tc>
        <w:tc>
          <w:tcPr>
            <w:tcW w:w="410" w:type="dxa"/>
          </w:tcPr>
          <w:p w14:paraId="7B9A5E8B" w14:textId="77777777" w:rsidR="00F95D77" w:rsidRPr="00353C70" w:rsidRDefault="00F95D77" w:rsidP="00F95D77">
            <w:pPr>
              <w:jc w:val="center"/>
              <w:rPr>
                <w:rFonts w:ascii="Times New Roman" w:hAnsi="Times New Roman" w:cs="Times New Roman"/>
              </w:rPr>
            </w:pPr>
          </w:p>
        </w:tc>
        <w:tc>
          <w:tcPr>
            <w:tcW w:w="410" w:type="dxa"/>
          </w:tcPr>
          <w:p w14:paraId="6C29EAD0" w14:textId="77777777" w:rsidR="00F95D77" w:rsidRPr="00353C70" w:rsidRDefault="00F95D77" w:rsidP="00F95D77">
            <w:pPr>
              <w:jc w:val="center"/>
              <w:rPr>
                <w:rFonts w:ascii="Times New Roman" w:hAnsi="Times New Roman" w:cs="Times New Roman"/>
              </w:rPr>
            </w:pPr>
          </w:p>
        </w:tc>
        <w:tc>
          <w:tcPr>
            <w:tcW w:w="410" w:type="dxa"/>
          </w:tcPr>
          <w:p w14:paraId="1F221232" w14:textId="77777777" w:rsidR="00F95D77" w:rsidRPr="00353C70" w:rsidRDefault="00F95D77" w:rsidP="00F95D77">
            <w:pPr>
              <w:jc w:val="center"/>
              <w:rPr>
                <w:rFonts w:ascii="Times New Roman" w:hAnsi="Times New Roman" w:cs="Times New Roman"/>
              </w:rPr>
            </w:pPr>
          </w:p>
        </w:tc>
        <w:tc>
          <w:tcPr>
            <w:tcW w:w="410" w:type="dxa"/>
          </w:tcPr>
          <w:p w14:paraId="72D3D802" w14:textId="77777777" w:rsidR="00F95D77" w:rsidRPr="00353C70" w:rsidRDefault="00F95D77" w:rsidP="00F95D77">
            <w:pPr>
              <w:jc w:val="center"/>
              <w:rPr>
                <w:rFonts w:ascii="Times New Roman" w:hAnsi="Times New Roman" w:cs="Times New Roman"/>
              </w:rPr>
            </w:pPr>
          </w:p>
        </w:tc>
        <w:tc>
          <w:tcPr>
            <w:tcW w:w="410" w:type="dxa"/>
          </w:tcPr>
          <w:p w14:paraId="4671C0A6" w14:textId="77777777" w:rsidR="00F95D77" w:rsidRPr="00353C70" w:rsidRDefault="00F95D77" w:rsidP="00F95D77">
            <w:pPr>
              <w:jc w:val="center"/>
              <w:rPr>
                <w:rFonts w:ascii="Times New Roman" w:hAnsi="Times New Roman" w:cs="Times New Roman"/>
              </w:rPr>
            </w:pPr>
          </w:p>
        </w:tc>
        <w:tc>
          <w:tcPr>
            <w:tcW w:w="410" w:type="dxa"/>
          </w:tcPr>
          <w:p w14:paraId="2BECBBCE" w14:textId="77777777" w:rsidR="00F95D77" w:rsidRPr="00353C70" w:rsidRDefault="00F95D77" w:rsidP="00F95D77">
            <w:pPr>
              <w:jc w:val="center"/>
              <w:rPr>
                <w:rFonts w:ascii="Times New Roman" w:hAnsi="Times New Roman" w:cs="Times New Roman"/>
              </w:rPr>
            </w:pPr>
          </w:p>
        </w:tc>
      </w:tr>
      <w:tr w:rsidR="00F95D77" w:rsidRPr="00353C70" w14:paraId="71314595" w14:textId="33ED8EA6" w:rsidTr="00F95D77">
        <w:trPr>
          <w:trHeight w:val="1433"/>
        </w:trPr>
        <w:tc>
          <w:tcPr>
            <w:tcW w:w="353" w:type="dxa"/>
          </w:tcPr>
          <w:p w14:paraId="777AD7DE" w14:textId="77777777" w:rsidR="00F95D77" w:rsidRPr="00353C70" w:rsidRDefault="00F95D77" w:rsidP="00F95D77">
            <w:pPr>
              <w:jc w:val="center"/>
              <w:rPr>
                <w:rFonts w:ascii="Times New Roman" w:hAnsi="Times New Roman" w:cs="Times New Roman"/>
              </w:rPr>
            </w:pPr>
            <w:r w:rsidRPr="00353C70">
              <w:rPr>
                <w:rFonts w:ascii="Times New Roman" w:hAnsi="Times New Roman" w:cs="Times New Roman"/>
              </w:rPr>
              <w:t>2</w:t>
            </w:r>
          </w:p>
        </w:tc>
        <w:tc>
          <w:tcPr>
            <w:tcW w:w="2845" w:type="dxa"/>
          </w:tcPr>
          <w:p w14:paraId="3EB85FDA" w14:textId="7FE44746" w:rsidR="00F95D77" w:rsidRPr="00353C70" w:rsidRDefault="00F95D77" w:rsidP="00F95D77">
            <w:pPr>
              <w:jc w:val="center"/>
              <w:rPr>
                <w:rFonts w:ascii="Times New Roman" w:hAnsi="Times New Roman" w:cs="Times New Roman"/>
                <w:sz w:val="24"/>
                <w:szCs w:val="24"/>
              </w:rPr>
            </w:pPr>
            <w:r>
              <w:rPr>
                <w:rFonts w:ascii="Times New Roman" w:eastAsia="Times New Roman" w:hAnsi="Times New Roman" w:cs="Times New Roman"/>
                <w:sz w:val="24"/>
                <w:szCs w:val="24"/>
              </w:rPr>
              <w:t>URSW-02</w:t>
            </w:r>
          </w:p>
        </w:tc>
        <w:tc>
          <w:tcPr>
            <w:tcW w:w="479" w:type="dxa"/>
          </w:tcPr>
          <w:p w14:paraId="4241FFF1" w14:textId="77777777" w:rsidR="00F95D77" w:rsidRPr="00353C70" w:rsidRDefault="00F95D77" w:rsidP="00F95D77">
            <w:pPr>
              <w:jc w:val="center"/>
              <w:rPr>
                <w:rFonts w:ascii="Times New Roman" w:hAnsi="Times New Roman" w:cs="Times New Roman"/>
              </w:rPr>
            </w:pPr>
          </w:p>
        </w:tc>
        <w:tc>
          <w:tcPr>
            <w:tcW w:w="462" w:type="dxa"/>
            <w:shd w:val="clear" w:color="auto" w:fill="auto"/>
          </w:tcPr>
          <w:p w14:paraId="7904A0E8" w14:textId="77777777" w:rsidR="00F95D77" w:rsidRPr="00353C70" w:rsidRDefault="00F95D77" w:rsidP="00F95D77">
            <w:pPr>
              <w:jc w:val="center"/>
              <w:rPr>
                <w:rFonts w:ascii="Times New Roman" w:hAnsi="Times New Roman" w:cs="Times New Roman"/>
              </w:rPr>
            </w:pPr>
          </w:p>
        </w:tc>
        <w:tc>
          <w:tcPr>
            <w:tcW w:w="462" w:type="dxa"/>
            <w:shd w:val="clear" w:color="auto" w:fill="auto"/>
          </w:tcPr>
          <w:p w14:paraId="419DD4C0" w14:textId="77777777" w:rsidR="00F95D77" w:rsidRPr="00353C70" w:rsidRDefault="00F95D77" w:rsidP="00F95D77">
            <w:pPr>
              <w:jc w:val="center"/>
              <w:rPr>
                <w:rFonts w:ascii="Times New Roman" w:hAnsi="Times New Roman" w:cs="Times New Roman"/>
              </w:rPr>
            </w:pPr>
          </w:p>
        </w:tc>
        <w:tc>
          <w:tcPr>
            <w:tcW w:w="423" w:type="dxa"/>
            <w:shd w:val="clear" w:color="auto" w:fill="auto"/>
          </w:tcPr>
          <w:p w14:paraId="5EF795F3" w14:textId="77777777" w:rsidR="00F95D77" w:rsidRPr="00353C70" w:rsidRDefault="00F95D77" w:rsidP="00F95D77">
            <w:pPr>
              <w:jc w:val="center"/>
              <w:rPr>
                <w:rFonts w:ascii="Times New Roman" w:hAnsi="Times New Roman" w:cs="Times New Roman"/>
              </w:rPr>
            </w:pPr>
          </w:p>
        </w:tc>
        <w:tc>
          <w:tcPr>
            <w:tcW w:w="364" w:type="dxa"/>
            <w:shd w:val="clear" w:color="auto" w:fill="FF0000"/>
          </w:tcPr>
          <w:p w14:paraId="5B408110" w14:textId="77777777" w:rsidR="00F95D77" w:rsidRPr="00353C70" w:rsidRDefault="00F95D77" w:rsidP="00F95D77">
            <w:pPr>
              <w:jc w:val="center"/>
              <w:rPr>
                <w:rFonts w:ascii="Times New Roman" w:hAnsi="Times New Roman" w:cs="Times New Roman"/>
              </w:rPr>
            </w:pPr>
          </w:p>
        </w:tc>
        <w:tc>
          <w:tcPr>
            <w:tcW w:w="326" w:type="dxa"/>
            <w:shd w:val="clear" w:color="auto" w:fill="FF0000"/>
          </w:tcPr>
          <w:p w14:paraId="54A43155"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3A0560A6"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7B5980D1"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33AFBAD4"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779F15E1"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2D1741CA"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7043AF55"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6FAA3E9F" w14:textId="77777777" w:rsidR="00F95D77" w:rsidRPr="00353C70" w:rsidRDefault="00F95D77" w:rsidP="00F95D77">
            <w:pPr>
              <w:jc w:val="center"/>
              <w:rPr>
                <w:rFonts w:ascii="Times New Roman" w:hAnsi="Times New Roman" w:cs="Times New Roman"/>
              </w:rPr>
            </w:pPr>
          </w:p>
        </w:tc>
        <w:tc>
          <w:tcPr>
            <w:tcW w:w="410" w:type="dxa"/>
          </w:tcPr>
          <w:p w14:paraId="1B149E82" w14:textId="77777777" w:rsidR="00F95D77" w:rsidRPr="00353C70" w:rsidRDefault="00F95D77" w:rsidP="00F95D77">
            <w:pPr>
              <w:jc w:val="center"/>
              <w:rPr>
                <w:rFonts w:ascii="Times New Roman" w:hAnsi="Times New Roman" w:cs="Times New Roman"/>
              </w:rPr>
            </w:pPr>
          </w:p>
        </w:tc>
        <w:tc>
          <w:tcPr>
            <w:tcW w:w="410" w:type="dxa"/>
          </w:tcPr>
          <w:p w14:paraId="18E06CBB" w14:textId="77777777" w:rsidR="00F95D77" w:rsidRPr="00353C70" w:rsidRDefault="00F95D77" w:rsidP="00F95D77">
            <w:pPr>
              <w:jc w:val="center"/>
              <w:rPr>
                <w:rFonts w:ascii="Times New Roman" w:hAnsi="Times New Roman" w:cs="Times New Roman"/>
              </w:rPr>
            </w:pPr>
          </w:p>
        </w:tc>
        <w:tc>
          <w:tcPr>
            <w:tcW w:w="410" w:type="dxa"/>
          </w:tcPr>
          <w:p w14:paraId="3B8654B7" w14:textId="77777777" w:rsidR="00F95D77" w:rsidRPr="00353C70" w:rsidRDefault="00F95D77" w:rsidP="00F95D77">
            <w:pPr>
              <w:jc w:val="center"/>
              <w:rPr>
                <w:rFonts w:ascii="Times New Roman" w:hAnsi="Times New Roman" w:cs="Times New Roman"/>
              </w:rPr>
            </w:pPr>
          </w:p>
        </w:tc>
      </w:tr>
      <w:tr w:rsidR="00F95D77" w:rsidRPr="00353C70" w14:paraId="6EA855FB" w14:textId="2B6CC53A" w:rsidTr="00F95D77">
        <w:trPr>
          <w:trHeight w:val="960"/>
        </w:trPr>
        <w:tc>
          <w:tcPr>
            <w:tcW w:w="353" w:type="dxa"/>
          </w:tcPr>
          <w:p w14:paraId="0A474DA8" w14:textId="77777777" w:rsidR="00F95D77" w:rsidRPr="00353C70" w:rsidRDefault="00F95D77" w:rsidP="00F95D77">
            <w:pPr>
              <w:jc w:val="center"/>
              <w:rPr>
                <w:rFonts w:ascii="Times New Roman" w:hAnsi="Times New Roman" w:cs="Times New Roman"/>
              </w:rPr>
            </w:pPr>
            <w:r w:rsidRPr="00353C70">
              <w:rPr>
                <w:rFonts w:ascii="Times New Roman" w:hAnsi="Times New Roman" w:cs="Times New Roman"/>
              </w:rPr>
              <w:t>3</w:t>
            </w:r>
          </w:p>
        </w:tc>
        <w:tc>
          <w:tcPr>
            <w:tcW w:w="2845" w:type="dxa"/>
          </w:tcPr>
          <w:p w14:paraId="6C7AE87E" w14:textId="57DD0EDA" w:rsidR="00F95D77" w:rsidRPr="00353C70" w:rsidRDefault="00F95D77" w:rsidP="00F95D77">
            <w:pPr>
              <w:jc w:val="center"/>
              <w:rPr>
                <w:rFonts w:ascii="Times New Roman" w:hAnsi="Times New Roman" w:cs="Times New Roman"/>
                <w:sz w:val="24"/>
                <w:szCs w:val="24"/>
              </w:rPr>
            </w:pPr>
            <w:r>
              <w:rPr>
                <w:rFonts w:ascii="Times New Roman" w:eastAsia="Times New Roman" w:hAnsi="Times New Roman" w:cs="Times New Roman"/>
                <w:sz w:val="24"/>
                <w:szCs w:val="24"/>
              </w:rPr>
              <w:t>URSW-03</w:t>
            </w:r>
          </w:p>
        </w:tc>
        <w:tc>
          <w:tcPr>
            <w:tcW w:w="479" w:type="dxa"/>
          </w:tcPr>
          <w:p w14:paraId="42360809" w14:textId="77777777" w:rsidR="00F95D77" w:rsidRPr="00353C70" w:rsidRDefault="00F95D77" w:rsidP="00F95D77">
            <w:pPr>
              <w:jc w:val="center"/>
              <w:rPr>
                <w:rFonts w:ascii="Times New Roman" w:hAnsi="Times New Roman" w:cs="Times New Roman"/>
              </w:rPr>
            </w:pPr>
          </w:p>
        </w:tc>
        <w:tc>
          <w:tcPr>
            <w:tcW w:w="462" w:type="dxa"/>
            <w:shd w:val="clear" w:color="auto" w:fill="auto"/>
          </w:tcPr>
          <w:p w14:paraId="2DDF083A" w14:textId="77777777" w:rsidR="00F95D77" w:rsidRPr="00353C70" w:rsidRDefault="00F95D77" w:rsidP="00F95D77">
            <w:pPr>
              <w:jc w:val="center"/>
              <w:rPr>
                <w:rFonts w:ascii="Times New Roman" w:hAnsi="Times New Roman" w:cs="Times New Roman"/>
              </w:rPr>
            </w:pPr>
          </w:p>
        </w:tc>
        <w:tc>
          <w:tcPr>
            <w:tcW w:w="462" w:type="dxa"/>
            <w:shd w:val="clear" w:color="auto" w:fill="auto"/>
          </w:tcPr>
          <w:p w14:paraId="604B736F" w14:textId="77777777" w:rsidR="00F95D77" w:rsidRPr="00353C70" w:rsidRDefault="00F95D77" w:rsidP="00F95D77">
            <w:pPr>
              <w:jc w:val="center"/>
              <w:rPr>
                <w:rFonts w:ascii="Times New Roman" w:hAnsi="Times New Roman" w:cs="Times New Roman"/>
              </w:rPr>
            </w:pPr>
          </w:p>
        </w:tc>
        <w:tc>
          <w:tcPr>
            <w:tcW w:w="423" w:type="dxa"/>
            <w:shd w:val="clear" w:color="auto" w:fill="auto"/>
          </w:tcPr>
          <w:p w14:paraId="49984569" w14:textId="77777777" w:rsidR="00F95D77" w:rsidRPr="00353C70" w:rsidRDefault="00F95D77" w:rsidP="00F95D77">
            <w:pPr>
              <w:jc w:val="center"/>
              <w:rPr>
                <w:rFonts w:ascii="Times New Roman" w:hAnsi="Times New Roman" w:cs="Times New Roman"/>
              </w:rPr>
            </w:pPr>
          </w:p>
        </w:tc>
        <w:tc>
          <w:tcPr>
            <w:tcW w:w="364" w:type="dxa"/>
            <w:shd w:val="clear" w:color="auto" w:fill="auto"/>
          </w:tcPr>
          <w:p w14:paraId="71ABB00C" w14:textId="77777777" w:rsidR="00F95D77" w:rsidRPr="00353C70" w:rsidRDefault="00F95D77" w:rsidP="00F95D77">
            <w:pPr>
              <w:jc w:val="center"/>
              <w:rPr>
                <w:rFonts w:ascii="Times New Roman" w:hAnsi="Times New Roman" w:cs="Times New Roman"/>
              </w:rPr>
            </w:pPr>
          </w:p>
        </w:tc>
        <w:tc>
          <w:tcPr>
            <w:tcW w:w="326" w:type="dxa"/>
            <w:shd w:val="clear" w:color="auto" w:fill="auto"/>
          </w:tcPr>
          <w:p w14:paraId="628DB392" w14:textId="77777777" w:rsidR="00F95D77" w:rsidRPr="00353C70" w:rsidRDefault="00F95D77" w:rsidP="00F95D77">
            <w:pPr>
              <w:jc w:val="center"/>
              <w:rPr>
                <w:rFonts w:ascii="Times New Roman" w:hAnsi="Times New Roman" w:cs="Times New Roman"/>
              </w:rPr>
            </w:pPr>
          </w:p>
        </w:tc>
        <w:tc>
          <w:tcPr>
            <w:tcW w:w="410" w:type="dxa"/>
            <w:shd w:val="clear" w:color="auto" w:fill="FF0000"/>
          </w:tcPr>
          <w:p w14:paraId="712EC193"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29C526EE"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0B733C20"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5ED64BEC"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5E2B94B1"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48F44316"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5DBE7556" w14:textId="77777777" w:rsidR="00F95D77" w:rsidRPr="00353C70" w:rsidRDefault="00F95D77" w:rsidP="00F95D77">
            <w:pPr>
              <w:jc w:val="center"/>
              <w:rPr>
                <w:rFonts w:ascii="Times New Roman" w:hAnsi="Times New Roman" w:cs="Times New Roman"/>
              </w:rPr>
            </w:pPr>
          </w:p>
        </w:tc>
        <w:tc>
          <w:tcPr>
            <w:tcW w:w="410" w:type="dxa"/>
          </w:tcPr>
          <w:p w14:paraId="1E1D458D" w14:textId="77777777" w:rsidR="00F95D77" w:rsidRPr="00353C70" w:rsidRDefault="00F95D77" w:rsidP="00F95D77">
            <w:pPr>
              <w:jc w:val="center"/>
              <w:rPr>
                <w:rFonts w:ascii="Times New Roman" w:hAnsi="Times New Roman" w:cs="Times New Roman"/>
              </w:rPr>
            </w:pPr>
          </w:p>
        </w:tc>
        <w:tc>
          <w:tcPr>
            <w:tcW w:w="410" w:type="dxa"/>
          </w:tcPr>
          <w:p w14:paraId="53AFC7E3" w14:textId="77777777" w:rsidR="00F95D77" w:rsidRPr="00353C70" w:rsidRDefault="00F95D77" w:rsidP="00F95D77">
            <w:pPr>
              <w:jc w:val="center"/>
              <w:rPr>
                <w:rFonts w:ascii="Times New Roman" w:hAnsi="Times New Roman" w:cs="Times New Roman"/>
              </w:rPr>
            </w:pPr>
          </w:p>
        </w:tc>
        <w:tc>
          <w:tcPr>
            <w:tcW w:w="410" w:type="dxa"/>
          </w:tcPr>
          <w:p w14:paraId="06D70642" w14:textId="77777777" w:rsidR="00F95D77" w:rsidRPr="00353C70" w:rsidRDefault="00F95D77" w:rsidP="00F95D77">
            <w:pPr>
              <w:jc w:val="center"/>
              <w:rPr>
                <w:rFonts w:ascii="Times New Roman" w:hAnsi="Times New Roman" w:cs="Times New Roman"/>
              </w:rPr>
            </w:pPr>
          </w:p>
        </w:tc>
      </w:tr>
      <w:tr w:rsidR="00F95D77" w:rsidRPr="00353C70" w14:paraId="5D350E22" w14:textId="0217D0B2" w:rsidTr="00F95D77">
        <w:trPr>
          <w:trHeight w:val="819"/>
        </w:trPr>
        <w:tc>
          <w:tcPr>
            <w:tcW w:w="353" w:type="dxa"/>
          </w:tcPr>
          <w:p w14:paraId="4AF7740C" w14:textId="77777777" w:rsidR="00F95D77" w:rsidRPr="00353C70" w:rsidRDefault="00F95D77" w:rsidP="00F95D77">
            <w:pPr>
              <w:jc w:val="center"/>
              <w:rPr>
                <w:rFonts w:ascii="Times New Roman" w:hAnsi="Times New Roman" w:cs="Times New Roman"/>
              </w:rPr>
            </w:pPr>
            <w:r w:rsidRPr="00353C70">
              <w:rPr>
                <w:rFonts w:ascii="Times New Roman" w:hAnsi="Times New Roman" w:cs="Times New Roman"/>
              </w:rPr>
              <w:t>4</w:t>
            </w:r>
          </w:p>
        </w:tc>
        <w:tc>
          <w:tcPr>
            <w:tcW w:w="2845" w:type="dxa"/>
          </w:tcPr>
          <w:p w14:paraId="122BBF90" w14:textId="5D6C8340" w:rsidR="00F95D77" w:rsidRPr="00353C70" w:rsidRDefault="00F95D77" w:rsidP="00F95D77">
            <w:pPr>
              <w:jc w:val="center"/>
              <w:rPr>
                <w:rFonts w:ascii="Times New Roman" w:hAnsi="Times New Roman" w:cs="Times New Roman"/>
                <w:sz w:val="24"/>
                <w:szCs w:val="24"/>
              </w:rPr>
            </w:pPr>
            <w:r>
              <w:rPr>
                <w:rFonts w:ascii="Times New Roman" w:eastAsia="Times New Roman" w:hAnsi="Times New Roman" w:cs="Times New Roman"/>
                <w:sz w:val="24"/>
                <w:szCs w:val="24"/>
              </w:rPr>
              <w:t>URSW-04</w:t>
            </w:r>
          </w:p>
        </w:tc>
        <w:tc>
          <w:tcPr>
            <w:tcW w:w="479" w:type="dxa"/>
          </w:tcPr>
          <w:p w14:paraId="3360AA91" w14:textId="77777777" w:rsidR="00F95D77" w:rsidRPr="00353C70" w:rsidRDefault="00F95D77" w:rsidP="00F95D77">
            <w:pPr>
              <w:jc w:val="center"/>
              <w:rPr>
                <w:rFonts w:ascii="Times New Roman" w:hAnsi="Times New Roman" w:cs="Times New Roman"/>
              </w:rPr>
            </w:pPr>
          </w:p>
        </w:tc>
        <w:tc>
          <w:tcPr>
            <w:tcW w:w="462" w:type="dxa"/>
            <w:shd w:val="clear" w:color="auto" w:fill="auto"/>
          </w:tcPr>
          <w:p w14:paraId="1E7C3972" w14:textId="77777777" w:rsidR="00F95D77" w:rsidRPr="00353C70" w:rsidRDefault="00F95D77" w:rsidP="00F95D77">
            <w:pPr>
              <w:jc w:val="center"/>
              <w:rPr>
                <w:rFonts w:ascii="Times New Roman" w:hAnsi="Times New Roman" w:cs="Times New Roman"/>
              </w:rPr>
            </w:pPr>
          </w:p>
        </w:tc>
        <w:tc>
          <w:tcPr>
            <w:tcW w:w="462" w:type="dxa"/>
            <w:shd w:val="clear" w:color="auto" w:fill="auto"/>
          </w:tcPr>
          <w:p w14:paraId="1EB489CE" w14:textId="77777777" w:rsidR="00F95D77" w:rsidRPr="00353C70" w:rsidRDefault="00F95D77" w:rsidP="00F95D77">
            <w:pPr>
              <w:jc w:val="center"/>
              <w:rPr>
                <w:rFonts w:ascii="Times New Roman" w:hAnsi="Times New Roman" w:cs="Times New Roman"/>
              </w:rPr>
            </w:pPr>
          </w:p>
        </w:tc>
        <w:tc>
          <w:tcPr>
            <w:tcW w:w="423" w:type="dxa"/>
            <w:shd w:val="clear" w:color="auto" w:fill="auto"/>
          </w:tcPr>
          <w:p w14:paraId="0F1770F1" w14:textId="77777777" w:rsidR="00F95D77" w:rsidRPr="00353C70" w:rsidRDefault="00F95D77" w:rsidP="00F95D77">
            <w:pPr>
              <w:jc w:val="center"/>
              <w:rPr>
                <w:rFonts w:ascii="Times New Roman" w:hAnsi="Times New Roman" w:cs="Times New Roman"/>
              </w:rPr>
            </w:pPr>
          </w:p>
        </w:tc>
        <w:tc>
          <w:tcPr>
            <w:tcW w:w="364" w:type="dxa"/>
            <w:shd w:val="clear" w:color="auto" w:fill="auto"/>
          </w:tcPr>
          <w:p w14:paraId="11547D82" w14:textId="77777777" w:rsidR="00F95D77" w:rsidRPr="00353C70" w:rsidRDefault="00F95D77" w:rsidP="00F95D77">
            <w:pPr>
              <w:jc w:val="center"/>
              <w:rPr>
                <w:rFonts w:ascii="Times New Roman" w:hAnsi="Times New Roman" w:cs="Times New Roman"/>
              </w:rPr>
            </w:pPr>
          </w:p>
        </w:tc>
        <w:tc>
          <w:tcPr>
            <w:tcW w:w="326" w:type="dxa"/>
            <w:shd w:val="clear" w:color="auto" w:fill="auto"/>
          </w:tcPr>
          <w:p w14:paraId="715FA14A"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7CBB9581" w14:textId="77777777" w:rsidR="00F95D77" w:rsidRPr="00353C70" w:rsidRDefault="00F95D77" w:rsidP="00F95D77">
            <w:pPr>
              <w:jc w:val="center"/>
              <w:rPr>
                <w:rFonts w:ascii="Times New Roman" w:hAnsi="Times New Roman" w:cs="Times New Roman"/>
              </w:rPr>
            </w:pPr>
          </w:p>
        </w:tc>
        <w:tc>
          <w:tcPr>
            <w:tcW w:w="410" w:type="dxa"/>
            <w:shd w:val="clear" w:color="auto" w:fill="FF0000"/>
          </w:tcPr>
          <w:p w14:paraId="43637F5B"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5B19ABE3"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02E3F78A"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7E9C14F6"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44DD2B8A"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73DC1596" w14:textId="77777777" w:rsidR="00F95D77" w:rsidRPr="00353C70" w:rsidRDefault="00F95D77" w:rsidP="00F95D77">
            <w:pPr>
              <w:jc w:val="center"/>
              <w:rPr>
                <w:rFonts w:ascii="Times New Roman" w:hAnsi="Times New Roman" w:cs="Times New Roman"/>
              </w:rPr>
            </w:pPr>
          </w:p>
        </w:tc>
        <w:tc>
          <w:tcPr>
            <w:tcW w:w="410" w:type="dxa"/>
          </w:tcPr>
          <w:p w14:paraId="3ABE5FB5" w14:textId="77777777" w:rsidR="00F95D77" w:rsidRPr="00353C70" w:rsidRDefault="00F95D77" w:rsidP="00F95D77">
            <w:pPr>
              <w:jc w:val="center"/>
              <w:rPr>
                <w:rFonts w:ascii="Times New Roman" w:hAnsi="Times New Roman" w:cs="Times New Roman"/>
              </w:rPr>
            </w:pPr>
          </w:p>
        </w:tc>
        <w:tc>
          <w:tcPr>
            <w:tcW w:w="410" w:type="dxa"/>
          </w:tcPr>
          <w:p w14:paraId="67C73B8D" w14:textId="77777777" w:rsidR="00F95D77" w:rsidRPr="00353C70" w:rsidRDefault="00F95D77" w:rsidP="00F95D77">
            <w:pPr>
              <w:jc w:val="center"/>
              <w:rPr>
                <w:rFonts w:ascii="Times New Roman" w:hAnsi="Times New Roman" w:cs="Times New Roman"/>
              </w:rPr>
            </w:pPr>
          </w:p>
        </w:tc>
        <w:tc>
          <w:tcPr>
            <w:tcW w:w="410" w:type="dxa"/>
          </w:tcPr>
          <w:p w14:paraId="66ADF169" w14:textId="77777777" w:rsidR="00F95D77" w:rsidRPr="00353C70" w:rsidRDefault="00F95D77" w:rsidP="00F95D77">
            <w:pPr>
              <w:jc w:val="center"/>
              <w:rPr>
                <w:rFonts w:ascii="Times New Roman" w:hAnsi="Times New Roman" w:cs="Times New Roman"/>
              </w:rPr>
            </w:pPr>
          </w:p>
        </w:tc>
      </w:tr>
      <w:tr w:rsidR="00F95D77" w:rsidRPr="00353C70" w14:paraId="42F97114" w14:textId="3A13448E" w:rsidTr="00F95D77">
        <w:trPr>
          <w:trHeight w:val="819"/>
        </w:trPr>
        <w:tc>
          <w:tcPr>
            <w:tcW w:w="353" w:type="dxa"/>
          </w:tcPr>
          <w:p w14:paraId="576C04E5" w14:textId="77777777" w:rsidR="00F95D77" w:rsidRPr="00353C70" w:rsidRDefault="00F95D77" w:rsidP="00F95D77">
            <w:pPr>
              <w:jc w:val="center"/>
              <w:rPr>
                <w:rFonts w:ascii="Times New Roman" w:hAnsi="Times New Roman" w:cs="Times New Roman"/>
              </w:rPr>
            </w:pPr>
            <w:r w:rsidRPr="00353C70">
              <w:rPr>
                <w:rFonts w:ascii="Times New Roman" w:hAnsi="Times New Roman" w:cs="Times New Roman"/>
              </w:rPr>
              <w:t>5</w:t>
            </w:r>
          </w:p>
        </w:tc>
        <w:tc>
          <w:tcPr>
            <w:tcW w:w="2845" w:type="dxa"/>
          </w:tcPr>
          <w:p w14:paraId="66049729" w14:textId="7F0EBC2C" w:rsidR="00F95D77" w:rsidRPr="00353C70" w:rsidRDefault="00F95D77" w:rsidP="00F95D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URSW-05</w:t>
            </w:r>
          </w:p>
        </w:tc>
        <w:tc>
          <w:tcPr>
            <w:tcW w:w="479" w:type="dxa"/>
          </w:tcPr>
          <w:p w14:paraId="5927F528" w14:textId="77777777" w:rsidR="00F95D77" w:rsidRPr="00353C70" w:rsidRDefault="00F95D77" w:rsidP="00F95D77">
            <w:pPr>
              <w:jc w:val="center"/>
              <w:rPr>
                <w:rFonts w:ascii="Times New Roman" w:hAnsi="Times New Roman" w:cs="Times New Roman"/>
              </w:rPr>
            </w:pPr>
          </w:p>
        </w:tc>
        <w:tc>
          <w:tcPr>
            <w:tcW w:w="462" w:type="dxa"/>
            <w:shd w:val="clear" w:color="auto" w:fill="auto"/>
          </w:tcPr>
          <w:p w14:paraId="6CF4E3A2" w14:textId="77777777" w:rsidR="00F95D77" w:rsidRPr="00353C70" w:rsidRDefault="00F95D77" w:rsidP="00F95D77">
            <w:pPr>
              <w:jc w:val="center"/>
              <w:rPr>
                <w:rFonts w:ascii="Times New Roman" w:hAnsi="Times New Roman" w:cs="Times New Roman"/>
              </w:rPr>
            </w:pPr>
          </w:p>
        </w:tc>
        <w:tc>
          <w:tcPr>
            <w:tcW w:w="462" w:type="dxa"/>
            <w:shd w:val="clear" w:color="auto" w:fill="auto"/>
          </w:tcPr>
          <w:p w14:paraId="09CDB178" w14:textId="77777777" w:rsidR="00F95D77" w:rsidRPr="00353C70" w:rsidRDefault="00F95D77" w:rsidP="00F95D77">
            <w:pPr>
              <w:jc w:val="center"/>
              <w:rPr>
                <w:rFonts w:ascii="Times New Roman" w:hAnsi="Times New Roman" w:cs="Times New Roman"/>
              </w:rPr>
            </w:pPr>
          </w:p>
        </w:tc>
        <w:tc>
          <w:tcPr>
            <w:tcW w:w="423" w:type="dxa"/>
            <w:shd w:val="clear" w:color="auto" w:fill="auto"/>
          </w:tcPr>
          <w:p w14:paraId="331E0690" w14:textId="77777777" w:rsidR="00F95D77" w:rsidRPr="00353C70" w:rsidRDefault="00F95D77" w:rsidP="00F95D77">
            <w:pPr>
              <w:jc w:val="center"/>
              <w:rPr>
                <w:rFonts w:ascii="Times New Roman" w:hAnsi="Times New Roman" w:cs="Times New Roman"/>
              </w:rPr>
            </w:pPr>
          </w:p>
        </w:tc>
        <w:tc>
          <w:tcPr>
            <w:tcW w:w="364" w:type="dxa"/>
            <w:shd w:val="clear" w:color="auto" w:fill="auto"/>
          </w:tcPr>
          <w:p w14:paraId="21EE7E1C" w14:textId="77777777" w:rsidR="00F95D77" w:rsidRPr="00353C70" w:rsidRDefault="00F95D77" w:rsidP="00F95D77">
            <w:pPr>
              <w:jc w:val="center"/>
              <w:rPr>
                <w:rFonts w:ascii="Times New Roman" w:hAnsi="Times New Roman" w:cs="Times New Roman"/>
              </w:rPr>
            </w:pPr>
          </w:p>
        </w:tc>
        <w:tc>
          <w:tcPr>
            <w:tcW w:w="326" w:type="dxa"/>
            <w:shd w:val="clear" w:color="auto" w:fill="auto"/>
          </w:tcPr>
          <w:p w14:paraId="5568A9B3"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2B431457"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47701F0D" w14:textId="77777777" w:rsidR="00F95D77" w:rsidRPr="00353C70" w:rsidRDefault="00F95D77" w:rsidP="00F95D77">
            <w:pPr>
              <w:jc w:val="center"/>
              <w:rPr>
                <w:rFonts w:ascii="Times New Roman" w:hAnsi="Times New Roman" w:cs="Times New Roman"/>
              </w:rPr>
            </w:pPr>
          </w:p>
        </w:tc>
        <w:tc>
          <w:tcPr>
            <w:tcW w:w="410" w:type="dxa"/>
            <w:shd w:val="clear" w:color="auto" w:fill="FF0000"/>
          </w:tcPr>
          <w:p w14:paraId="33642092" w14:textId="77777777" w:rsidR="00F95D77" w:rsidRPr="00353C70" w:rsidRDefault="00F95D77" w:rsidP="00F95D77">
            <w:pPr>
              <w:jc w:val="center"/>
              <w:rPr>
                <w:rFonts w:ascii="Times New Roman" w:hAnsi="Times New Roman" w:cs="Times New Roman"/>
              </w:rPr>
            </w:pPr>
          </w:p>
        </w:tc>
        <w:tc>
          <w:tcPr>
            <w:tcW w:w="410" w:type="dxa"/>
            <w:shd w:val="clear" w:color="auto" w:fill="FF0000"/>
          </w:tcPr>
          <w:p w14:paraId="23425BA1"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43C1FA1E"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03A52772"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71E6EC05" w14:textId="77777777" w:rsidR="00F95D77" w:rsidRPr="00353C70" w:rsidRDefault="00F95D77" w:rsidP="00F95D77">
            <w:pPr>
              <w:jc w:val="center"/>
              <w:rPr>
                <w:rFonts w:ascii="Times New Roman" w:hAnsi="Times New Roman" w:cs="Times New Roman"/>
              </w:rPr>
            </w:pPr>
          </w:p>
        </w:tc>
        <w:tc>
          <w:tcPr>
            <w:tcW w:w="410" w:type="dxa"/>
            <w:shd w:val="clear" w:color="auto" w:fill="FF0000"/>
          </w:tcPr>
          <w:p w14:paraId="71A2A2C3" w14:textId="77777777" w:rsidR="00F95D77" w:rsidRPr="00353C70" w:rsidRDefault="00F95D77" w:rsidP="00F95D77">
            <w:pPr>
              <w:jc w:val="center"/>
              <w:rPr>
                <w:rFonts w:ascii="Times New Roman" w:hAnsi="Times New Roman" w:cs="Times New Roman"/>
              </w:rPr>
            </w:pPr>
          </w:p>
        </w:tc>
        <w:tc>
          <w:tcPr>
            <w:tcW w:w="410" w:type="dxa"/>
            <w:shd w:val="clear" w:color="auto" w:fill="FF0000"/>
          </w:tcPr>
          <w:p w14:paraId="1DCA3E41" w14:textId="77777777" w:rsidR="00F95D77" w:rsidRPr="00353C70" w:rsidRDefault="00F95D77" w:rsidP="00F95D77">
            <w:pPr>
              <w:jc w:val="center"/>
              <w:rPr>
                <w:rFonts w:ascii="Times New Roman" w:hAnsi="Times New Roman" w:cs="Times New Roman"/>
              </w:rPr>
            </w:pPr>
          </w:p>
        </w:tc>
        <w:tc>
          <w:tcPr>
            <w:tcW w:w="410" w:type="dxa"/>
            <w:shd w:val="clear" w:color="auto" w:fill="FF0000"/>
          </w:tcPr>
          <w:p w14:paraId="1039CC49" w14:textId="77777777" w:rsidR="00F95D77" w:rsidRPr="00353C70" w:rsidRDefault="00F95D77" w:rsidP="00F95D77">
            <w:pPr>
              <w:jc w:val="center"/>
              <w:rPr>
                <w:rFonts w:ascii="Times New Roman" w:hAnsi="Times New Roman" w:cs="Times New Roman"/>
              </w:rPr>
            </w:pPr>
          </w:p>
        </w:tc>
      </w:tr>
      <w:tr w:rsidR="00F95D77" w:rsidRPr="00353C70" w14:paraId="6AD074DE" w14:textId="145ED80D" w:rsidTr="00F95D77">
        <w:trPr>
          <w:trHeight w:val="819"/>
        </w:trPr>
        <w:tc>
          <w:tcPr>
            <w:tcW w:w="353" w:type="dxa"/>
          </w:tcPr>
          <w:p w14:paraId="7673F071" w14:textId="77777777" w:rsidR="00F95D77" w:rsidRPr="00353C70" w:rsidRDefault="00F95D77" w:rsidP="00F95D77">
            <w:pPr>
              <w:jc w:val="center"/>
              <w:rPr>
                <w:rFonts w:ascii="Times New Roman" w:hAnsi="Times New Roman" w:cs="Times New Roman"/>
              </w:rPr>
            </w:pPr>
            <w:r w:rsidRPr="00353C70">
              <w:rPr>
                <w:rFonts w:ascii="Times New Roman" w:hAnsi="Times New Roman" w:cs="Times New Roman"/>
              </w:rPr>
              <w:t>6</w:t>
            </w:r>
          </w:p>
        </w:tc>
        <w:tc>
          <w:tcPr>
            <w:tcW w:w="2845" w:type="dxa"/>
          </w:tcPr>
          <w:p w14:paraId="58DC19A2" w14:textId="42844726" w:rsidR="00F95D77" w:rsidRPr="00353C70" w:rsidRDefault="00F95D77" w:rsidP="00F95D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URSW-06</w:t>
            </w:r>
          </w:p>
        </w:tc>
        <w:tc>
          <w:tcPr>
            <w:tcW w:w="479" w:type="dxa"/>
          </w:tcPr>
          <w:p w14:paraId="0ED03BFD" w14:textId="77777777" w:rsidR="00F95D77" w:rsidRPr="00353C70" w:rsidRDefault="00F95D77" w:rsidP="00F95D77">
            <w:pPr>
              <w:jc w:val="center"/>
              <w:rPr>
                <w:rFonts w:ascii="Times New Roman" w:hAnsi="Times New Roman" w:cs="Times New Roman"/>
              </w:rPr>
            </w:pPr>
          </w:p>
        </w:tc>
        <w:tc>
          <w:tcPr>
            <w:tcW w:w="462" w:type="dxa"/>
            <w:shd w:val="clear" w:color="auto" w:fill="auto"/>
          </w:tcPr>
          <w:p w14:paraId="659A0E1B" w14:textId="77777777" w:rsidR="00F95D77" w:rsidRPr="00353C70" w:rsidRDefault="00F95D77" w:rsidP="00F95D77">
            <w:pPr>
              <w:jc w:val="center"/>
              <w:rPr>
                <w:rFonts w:ascii="Times New Roman" w:hAnsi="Times New Roman" w:cs="Times New Roman"/>
              </w:rPr>
            </w:pPr>
          </w:p>
        </w:tc>
        <w:tc>
          <w:tcPr>
            <w:tcW w:w="462" w:type="dxa"/>
            <w:shd w:val="clear" w:color="auto" w:fill="auto"/>
          </w:tcPr>
          <w:p w14:paraId="621C20A9" w14:textId="77777777" w:rsidR="00F95D77" w:rsidRPr="00353C70" w:rsidRDefault="00F95D77" w:rsidP="00F95D77">
            <w:pPr>
              <w:jc w:val="center"/>
              <w:rPr>
                <w:rFonts w:ascii="Times New Roman" w:hAnsi="Times New Roman" w:cs="Times New Roman"/>
              </w:rPr>
            </w:pPr>
          </w:p>
        </w:tc>
        <w:tc>
          <w:tcPr>
            <w:tcW w:w="423" w:type="dxa"/>
            <w:shd w:val="clear" w:color="auto" w:fill="auto"/>
          </w:tcPr>
          <w:p w14:paraId="6C1DE116" w14:textId="77777777" w:rsidR="00F95D77" w:rsidRPr="00353C70" w:rsidRDefault="00F95D77" w:rsidP="00F95D77">
            <w:pPr>
              <w:jc w:val="center"/>
              <w:rPr>
                <w:rFonts w:ascii="Times New Roman" w:hAnsi="Times New Roman" w:cs="Times New Roman"/>
              </w:rPr>
            </w:pPr>
          </w:p>
        </w:tc>
        <w:tc>
          <w:tcPr>
            <w:tcW w:w="364" w:type="dxa"/>
            <w:shd w:val="clear" w:color="auto" w:fill="auto"/>
          </w:tcPr>
          <w:p w14:paraId="51510632" w14:textId="77777777" w:rsidR="00F95D77" w:rsidRPr="00353C70" w:rsidRDefault="00F95D77" w:rsidP="00F95D77">
            <w:pPr>
              <w:jc w:val="center"/>
              <w:rPr>
                <w:rFonts w:ascii="Times New Roman" w:hAnsi="Times New Roman" w:cs="Times New Roman"/>
              </w:rPr>
            </w:pPr>
          </w:p>
        </w:tc>
        <w:tc>
          <w:tcPr>
            <w:tcW w:w="326" w:type="dxa"/>
            <w:shd w:val="clear" w:color="auto" w:fill="auto"/>
          </w:tcPr>
          <w:p w14:paraId="2C679A16"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1D8F0361"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12815B5C"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079A97F7"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50C49368" w14:textId="77777777" w:rsidR="00F95D77" w:rsidRPr="00353C70" w:rsidRDefault="00F95D77" w:rsidP="00F95D77">
            <w:pPr>
              <w:jc w:val="center"/>
              <w:rPr>
                <w:rFonts w:ascii="Times New Roman" w:hAnsi="Times New Roman" w:cs="Times New Roman"/>
              </w:rPr>
            </w:pPr>
          </w:p>
        </w:tc>
        <w:tc>
          <w:tcPr>
            <w:tcW w:w="410" w:type="dxa"/>
            <w:shd w:val="clear" w:color="auto" w:fill="FF0000"/>
          </w:tcPr>
          <w:p w14:paraId="2057CADC" w14:textId="77777777" w:rsidR="00F95D77" w:rsidRPr="00353C70" w:rsidRDefault="00F95D77" w:rsidP="00F95D77">
            <w:pPr>
              <w:jc w:val="center"/>
              <w:rPr>
                <w:rFonts w:ascii="Times New Roman" w:hAnsi="Times New Roman" w:cs="Times New Roman"/>
              </w:rPr>
            </w:pPr>
          </w:p>
        </w:tc>
        <w:tc>
          <w:tcPr>
            <w:tcW w:w="410" w:type="dxa"/>
            <w:shd w:val="clear" w:color="auto" w:fill="FF0000"/>
          </w:tcPr>
          <w:p w14:paraId="630E17BC"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2EB181E2" w14:textId="77777777" w:rsidR="00F95D77" w:rsidRPr="00353C70" w:rsidRDefault="00F95D77" w:rsidP="00F95D77">
            <w:pPr>
              <w:jc w:val="center"/>
              <w:rPr>
                <w:rFonts w:ascii="Times New Roman" w:hAnsi="Times New Roman" w:cs="Times New Roman"/>
              </w:rPr>
            </w:pPr>
          </w:p>
        </w:tc>
        <w:tc>
          <w:tcPr>
            <w:tcW w:w="410" w:type="dxa"/>
          </w:tcPr>
          <w:p w14:paraId="65040BE1" w14:textId="77777777" w:rsidR="00F95D77" w:rsidRPr="00353C70" w:rsidRDefault="00F95D77" w:rsidP="00F95D77">
            <w:pPr>
              <w:jc w:val="center"/>
              <w:rPr>
                <w:rFonts w:ascii="Times New Roman" w:hAnsi="Times New Roman" w:cs="Times New Roman"/>
              </w:rPr>
            </w:pPr>
          </w:p>
        </w:tc>
        <w:tc>
          <w:tcPr>
            <w:tcW w:w="410" w:type="dxa"/>
          </w:tcPr>
          <w:p w14:paraId="41174AC8" w14:textId="77777777" w:rsidR="00F95D77" w:rsidRPr="00353C70" w:rsidRDefault="00F95D77" w:rsidP="00F95D77">
            <w:pPr>
              <w:jc w:val="center"/>
              <w:rPr>
                <w:rFonts w:ascii="Times New Roman" w:hAnsi="Times New Roman" w:cs="Times New Roman"/>
              </w:rPr>
            </w:pPr>
          </w:p>
        </w:tc>
        <w:tc>
          <w:tcPr>
            <w:tcW w:w="410" w:type="dxa"/>
          </w:tcPr>
          <w:p w14:paraId="159321CC" w14:textId="77777777" w:rsidR="00F95D77" w:rsidRPr="00353C70" w:rsidRDefault="00F95D77" w:rsidP="00F95D77">
            <w:pPr>
              <w:jc w:val="center"/>
              <w:rPr>
                <w:rFonts w:ascii="Times New Roman" w:hAnsi="Times New Roman" w:cs="Times New Roman"/>
              </w:rPr>
            </w:pPr>
          </w:p>
        </w:tc>
      </w:tr>
      <w:tr w:rsidR="00F95D77" w:rsidRPr="00353C70" w14:paraId="2DE6BF05" w14:textId="488455FE" w:rsidTr="00F95D77">
        <w:trPr>
          <w:trHeight w:val="819"/>
        </w:trPr>
        <w:tc>
          <w:tcPr>
            <w:tcW w:w="353" w:type="dxa"/>
          </w:tcPr>
          <w:p w14:paraId="5A206A93" w14:textId="77777777" w:rsidR="00F95D77" w:rsidRPr="00353C70" w:rsidRDefault="00F95D77" w:rsidP="00F95D77">
            <w:pPr>
              <w:jc w:val="center"/>
              <w:rPr>
                <w:rFonts w:ascii="Times New Roman" w:hAnsi="Times New Roman" w:cs="Times New Roman"/>
              </w:rPr>
            </w:pPr>
            <w:r w:rsidRPr="00353C70">
              <w:rPr>
                <w:rFonts w:ascii="Times New Roman" w:hAnsi="Times New Roman" w:cs="Times New Roman"/>
              </w:rPr>
              <w:t>7</w:t>
            </w:r>
          </w:p>
        </w:tc>
        <w:tc>
          <w:tcPr>
            <w:tcW w:w="2845" w:type="dxa"/>
          </w:tcPr>
          <w:p w14:paraId="28A5620B" w14:textId="0BF05372" w:rsidR="00F95D77" w:rsidRPr="00353C70" w:rsidRDefault="00F95D77" w:rsidP="00F95D7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URSW-07</w:t>
            </w:r>
          </w:p>
        </w:tc>
        <w:tc>
          <w:tcPr>
            <w:tcW w:w="479" w:type="dxa"/>
          </w:tcPr>
          <w:p w14:paraId="6BAF1543" w14:textId="77777777" w:rsidR="00F95D77" w:rsidRPr="00353C70" w:rsidRDefault="00F95D77" w:rsidP="00F95D77">
            <w:pPr>
              <w:jc w:val="center"/>
              <w:rPr>
                <w:rFonts w:ascii="Times New Roman" w:hAnsi="Times New Roman" w:cs="Times New Roman"/>
              </w:rPr>
            </w:pPr>
          </w:p>
        </w:tc>
        <w:tc>
          <w:tcPr>
            <w:tcW w:w="462" w:type="dxa"/>
            <w:shd w:val="clear" w:color="auto" w:fill="auto"/>
          </w:tcPr>
          <w:p w14:paraId="36CFA04E" w14:textId="77777777" w:rsidR="00F95D77" w:rsidRPr="00353C70" w:rsidRDefault="00F95D77" w:rsidP="00F95D77">
            <w:pPr>
              <w:jc w:val="center"/>
              <w:rPr>
                <w:rFonts w:ascii="Times New Roman" w:hAnsi="Times New Roman" w:cs="Times New Roman"/>
              </w:rPr>
            </w:pPr>
          </w:p>
        </w:tc>
        <w:tc>
          <w:tcPr>
            <w:tcW w:w="462" w:type="dxa"/>
            <w:shd w:val="clear" w:color="auto" w:fill="auto"/>
          </w:tcPr>
          <w:p w14:paraId="564598A4" w14:textId="77777777" w:rsidR="00F95D77" w:rsidRPr="00353C70" w:rsidRDefault="00F95D77" w:rsidP="00F95D77">
            <w:pPr>
              <w:jc w:val="center"/>
              <w:rPr>
                <w:rFonts w:ascii="Times New Roman" w:hAnsi="Times New Roman" w:cs="Times New Roman"/>
              </w:rPr>
            </w:pPr>
          </w:p>
        </w:tc>
        <w:tc>
          <w:tcPr>
            <w:tcW w:w="423" w:type="dxa"/>
            <w:shd w:val="clear" w:color="auto" w:fill="auto"/>
          </w:tcPr>
          <w:p w14:paraId="46FDB048" w14:textId="77777777" w:rsidR="00F95D77" w:rsidRPr="00353C70" w:rsidRDefault="00F95D77" w:rsidP="00F95D77">
            <w:pPr>
              <w:jc w:val="center"/>
              <w:rPr>
                <w:rFonts w:ascii="Times New Roman" w:hAnsi="Times New Roman" w:cs="Times New Roman"/>
              </w:rPr>
            </w:pPr>
          </w:p>
        </w:tc>
        <w:tc>
          <w:tcPr>
            <w:tcW w:w="364" w:type="dxa"/>
            <w:shd w:val="clear" w:color="auto" w:fill="auto"/>
          </w:tcPr>
          <w:p w14:paraId="0D6098CB" w14:textId="77777777" w:rsidR="00F95D77" w:rsidRPr="00353C70" w:rsidRDefault="00F95D77" w:rsidP="00F95D77">
            <w:pPr>
              <w:jc w:val="center"/>
              <w:rPr>
                <w:rFonts w:ascii="Times New Roman" w:hAnsi="Times New Roman" w:cs="Times New Roman"/>
              </w:rPr>
            </w:pPr>
          </w:p>
        </w:tc>
        <w:tc>
          <w:tcPr>
            <w:tcW w:w="326" w:type="dxa"/>
            <w:shd w:val="clear" w:color="auto" w:fill="auto"/>
          </w:tcPr>
          <w:p w14:paraId="4DD26708"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1BC77C18"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4EF0648F"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774E927E"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1C56F618"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4F2BB62F" w14:textId="77777777" w:rsidR="00F95D77" w:rsidRPr="00353C70" w:rsidRDefault="00F95D77" w:rsidP="00F95D77">
            <w:pPr>
              <w:jc w:val="center"/>
              <w:rPr>
                <w:rFonts w:ascii="Times New Roman" w:hAnsi="Times New Roman" w:cs="Times New Roman"/>
              </w:rPr>
            </w:pPr>
          </w:p>
        </w:tc>
        <w:tc>
          <w:tcPr>
            <w:tcW w:w="410" w:type="dxa"/>
            <w:shd w:val="clear" w:color="auto" w:fill="auto"/>
          </w:tcPr>
          <w:p w14:paraId="5AF8FD24" w14:textId="77777777" w:rsidR="00F95D77" w:rsidRPr="00353C70" w:rsidRDefault="00F95D77" w:rsidP="00F95D77">
            <w:pPr>
              <w:jc w:val="center"/>
              <w:rPr>
                <w:rFonts w:ascii="Times New Roman" w:hAnsi="Times New Roman" w:cs="Times New Roman"/>
              </w:rPr>
            </w:pPr>
          </w:p>
        </w:tc>
        <w:tc>
          <w:tcPr>
            <w:tcW w:w="410" w:type="dxa"/>
            <w:shd w:val="clear" w:color="auto" w:fill="FF0000"/>
          </w:tcPr>
          <w:p w14:paraId="1D1446A4" w14:textId="77777777" w:rsidR="00F95D77" w:rsidRPr="00353C70" w:rsidRDefault="00F95D77" w:rsidP="00F95D77">
            <w:pPr>
              <w:jc w:val="center"/>
              <w:rPr>
                <w:rFonts w:ascii="Times New Roman" w:hAnsi="Times New Roman" w:cs="Times New Roman"/>
              </w:rPr>
            </w:pPr>
          </w:p>
        </w:tc>
        <w:tc>
          <w:tcPr>
            <w:tcW w:w="410" w:type="dxa"/>
            <w:shd w:val="clear" w:color="auto" w:fill="FFFFFF" w:themeFill="background1"/>
          </w:tcPr>
          <w:p w14:paraId="6707621D" w14:textId="77777777" w:rsidR="00F95D77" w:rsidRPr="00353C70" w:rsidRDefault="00F95D77" w:rsidP="00F95D77">
            <w:pPr>
              <w:jc w:val="center"/>
              <w:rPr>
                <w:rFonts w:ascii="Times New Roman" w:hAnsi="Times New Roman" w:cs="Times New Roman"/>
              </w:rPr>
            </w:pPr>
          </w:p>
        </w:tc>
        <w:tc>
          <w:tcPr>
            <w:tcW w:w="410" w:type="dxa"/>
            <w:shd w:val="clear" w:color="auto" w:fill="FFFFFF" w:themeFill="background1"/>
          </w:tcPr>
          <w:p w14:paraId="556F58B5" w14:textId="77777777" w:rsidR="00F95D77" w:rsidRPr="00353C70" w:rsidRDefault="00F95D77" w:rsidP="00F95D77">
            <w:pPr>
              <w:jc w:val="center"/>
              <w:rPr>
                <w:rFonts w:ascii="Times New Roman" w:hAnsi="Times New Roman" w:cs="Times New Roman"/>
              </w:rPr>
            </w:pPr>
          </w:p>
        </w:tc>
        <w:tc>
          <w:tcPr>
            <w:tcW w:w="410" w:type="dxa"/>
            <w:shd w:val="clear" w:color="auto" w:fill="FFFFFF" w:themeFill="background1"/>
          </w:tcPr>
          <w:p w14:paraId="17E3C4AC" w14:textId="77777777" w:rsidR="00F95D77" w:rsidRPr="00353C70" w:rsidRDefault="00F95D77" w:rsidP="00F95D77">
            <w:pPr>
              <w:jc w:val="center"/>
              <w:rPr>
                <w:rFonts w:ascii="Times New Roman" w:hAnsi="Times New Roman" w:cs="Times New Roman"/>
              </w:rPr>
            </w:pPr>
          </w:p>
        </w:tc>
      </w:tr>
    </w:tbl>
    <w:p w14:paraId="083AFA90" w14:textId="77777777" w:rsidR="00626BEC" w:rsidRPr="00353C70" w:rsidRDefault="00626BEC" w:rsidP="00626BEC">
      <w:pPr>
        <w:spacing w:line="240" w:lineRule="auto"/>
        <w:rPr>
          <w:rFonts w:ascii="Times New Roman" w:eastAsia="Times New Roman" w:hAnsi="Times New Roman" w:cs="Times New Roman"/>
          <w:sz w:val="28"/>
        </w:rPr>
      </w:pPr>
    </w:p>
    <w:p w14:paraId="59AB0E53" w14:textId="77777777" w:rsidR="00626BEC" w:rsidRPr="00353C70" w:rsidRDefault="00626BEC" w:rsidP="00626BEC">
      <w:pPr>
        <w:spacing w:line="240" w:lineRule="auto"/>
        <w:jc w:val="both"/>
        <w:rPr>
          <w:rFonts w:ascii="Times New Roman" w:eastAsia="Times New Roman" w:hAnsi="Times New Roman" w:cs="Times New Roman"/>
          <w:sz w:val="28"/>
        </w:rPr>
      </w:pPr>
    </w:p>
    <w:p w14:paraId="12515FD8" w14:textId="77777777" w:rsidR="00626BEC" w:rsidRPr="00353C70" w:rsidRDefault="00626BEC" w:rsidP="00626BEC">
      <w:pPr>
        <w:spacing w:line="240" w:lineRule="auto"/>
        <w:jc w:val="both"/>
        <w:rPr>
          <w:rFonts w:ascii="Times New Roman" w:eastAsia="Times New Roman" w:hAnsi="Times New Roman" w:cs="Times New Roman"/>
          <w:sz w:val="24"/>
          <w:szCs w:val="24"/>
        </w:rPr>
      </w:pPr>
    </w:p>
    <w:p w14:paraId="56D6A534" w14:textId="77777777" w:rsidR="00626BEC" w:rsidRPr="00353C70" w:rsidRDefault="00626BEC" w:rsidP="00626BEC">
      <w:pPr>
        <w:spacing w:line="240" w:lineRule="auto"/>
        <w:jc w:val="both"/>
        <w:rPr>
          <w:rFonts w:ascii="Times New Roman" w:eastAsia="Times New Roman" w:hAnsi="Times New Roman" w:cs="Times New Roman"/>
          <w:sz w:val="24"/>
          <w:szCs w:val="24"/>
        </w:rPr>
      </w:pPr>
    </w:p>
    <w:p w14:paraId="69DF70D4" w14:textId="77777777" w:rsidR="00626BEC" w:rsidRPr="00353C70" w:rsidRDefault="00626BEC" w:rsidP="00076672">
      <w:pPr>
        <w:spacing w:line="240" w:lineRule="auto"/>
        <w:jc w:val="both"/>
        <w:rPr>
          <w:rFonts w:ascii="Times New Roman" w:eastAsia="Times New Roman" w:hAnsi="Times New Roman" w:cs="Times New Roman"/>
          <w:sz w:val="24"/>
          <w:szCs w:val="24"/>
        </w:rPr>
      </w:pPr>
    </w:p>
    <w:p w14:paraId="3BF86A34" w14:textId="77777777" w:rsidR="00626BEC" w:rsidRPr="00353C70" w:rsidRDefault="00626BEC" w:rsidP="00076672">
      <w:pPr>
        <w:spacing w:line="240" w:lineRule="auto"/>
        <w:jc w:val="both"/>
        <w:rPr>
          <w:rFonts w:ascii="Times New Roman" w:eastAsia="Times New Roman" w:hAnsi="Times New Roman" w:cs="Times New Roman"/>
          <w:sz w:val="24"/>
          <w:szCs w:val="24"/>
        </w:rPr>
      </w:pPr>
    </w:p>
    <w:p w14:paraId="440F2A07" w14:textId="77777777" w:rsidR="00626BEC" w:rsidRPr="00353C70" w:rsidRDefault="00626BEC" w:rsidP="00076672">
      <w:pPr>
        <w:spacing w:line="240" w:lineRule="auto"/>
        <w:jc w:val="both"/>
        <w:rPr>
          <w:rFonts w:ascii="Times New Roman" w:eastAsia="Times New Roman" w:hAnsi="Times New Roman" w:cs="Times New Roman"/>
          <w:sz w:val="24"/>
          <w:szCs w:val="24"/>
        </w:rPr>
      </w:pPr>
    </w:p>
    <w:p w14:paraId="14CC1FEB" w14:textId="77777777" w:rsidR="00626BEC" w:rsidRPr="00353C70" w:rsidRDefault="00626BEC" w:rsidP="00076672">
      <w:pPr>
        <w:spacing w:line="240" w:lineRule="auto"/>
        <w:jc w:val="both"/>
        <w:rPr>
          <w:rFonts w:ascii="Times New Roman" w:eastAsia="Times New Roman" w:hAnsi="Times New Roman" w:cs="Times New Roman"/>
          <w:sz w:val="24"/>
          <w:szCs w:val="24"/>
        </w:rPr>
      </w:pPr>
    </w:p>
    <w:p w14:paraId="41F9DE2D" w14:textId="77777777" w:rsidR="00626BEC" w:rsidRPr="00353C70" w:rsidRDefault="00626BEC" w:rsidP="00076672">
      <w:pPr>
        <w:spacing w:line="240" w:lineRule="auto"/>
        <w:jc w:val="both"/>
        <w:rPr>
          <w:rFonts w:ascii="Times New Roman" w:eastAsia="Times New Roman" w:hAnsi="Times New Roman" w:cs="Times New Roman"/>
          <w:sz w:val="24"/>
          <w:szCs w:val="24"/>
        </w:rPr>
      </w:pPr>
    </w:p>
    <w:p w14:paraId="10F53301" w14:textId="56DA8EFE" w:rsidR="005D09CC" w:rsidRPr="00353C70" w:rsidRDefault="005A063D" w:rsidP="0007667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2.16</w:t>
      </w:r>
      <w:r w:rsidR="00076672" w:rsidRPr="00353C70">
        <w:rPr>
          <w:rFonts w:ascii="Times New Roman" w:eastAsia="Times New Roman" w:hAnsi="Times New Roman" w:cs="Times New Roman"/>
          <w:sz w:val="24"/>
          <w:szCs w:val="24"/>
        </w:rPr>
        <w:t xml:space="preserve"> </w:t>
      </w:r>
      <w:r w:rsidR="005D09CC" w:rsidRPr="00353C70">
        <w:rPr>
          <w:rFonts w:ascii="Times New Roman" w:eastAsia="Times New Roman" w:hAnsi="Times New Roman" w:cs="Times New Roman"/>
          <w:sz w:val="24"/>
          <w:szCs w:val="24"/>
        </w:rPr>
        <w:t xml:space="preserve">Record </w:t>
      </w:r>
      <w:r w:rsidR="005D09CC" w:rsidRPr="00353C70">
        <w:rPr>
          <w:rFonts w:ascii="Times New Roman" w:hAnsi="Times New Roman" w:cs="Times New Roman"/>
          <w:sz w:val="24"/>
          <w:szCs w:val="24"/>
        </w:rPr>
        <w:t>(</w:t>
      </w:r>
      <w:r w:rsidR="00EB0B53" w:rsidRPr="00353C70">
        <w:rPr>
          <w:rFonts w:ascii="Times New Roman" w:hAnsi="Times New Roman" w:cs="Times New Roman"/>
          <w:sz w:val="24"/>
          <w:szCs w:val="24"/>
        </w:rPr>
        <w:t>Web</w:t>
      </w:r>
      <w:r w:rsidR="005D09CC" w:rsidRPr="00353C70">
        <w:rPr>
          <w:rFonts w:ascii="Times New Roman" w:hAnsi="Times New Roman" w:cs="Times New Roman"/>
          <w:sz w:val="24"/>
          <w:szCs w:val="24"/>
        </w:rPr>
        <w:t xml:space="preserve"> Application)</w:t>
      </w:r>
    </w:p>
    <w:p w14:paraId="29B27885" w14:textId="77777777" w:rsidR="005D09CC" w:rsidRPr="00353C70" w:rsidRDefault="005D09CC" w:rsidP="005D09CC">
      <w:pPr>
        <w:spacing w:line="240" w:lineRule="auto"/>
        <w:jc w:val="center"/>
        <w:rPr>
          <w:rFonts w:ascii="Times New Roman" w:eastAsia="Times New Roman" w:hAnsi="Times New Roman" w:cs="Times New Roman"/>
          <w:b/>
          <w:bCs/>
          <w:sz w:val="24"/>
          <w:szCs w:val="24"/>
        </w:rPr>
      </w:pPr>
    </w:p>
    <w:tbl>
      <w:tblPr>
        <w:tblStyle w:val="41"/>
        <w:tblW w:w="10632" w:type="dxa"/>
        <w:tblInd w:w="-714" w:type="dxa"/>
        <w:tblLayout w:type="fixed"/>
        <w:tblLook w:val="04A0" w:firstRow="1" w:lastRow="0" w:firstColumn="1" w:lastColumn="0" w:noHBand="0" w:noVBand="1"/>
      </w:tblPr>
      <w:tblGrid>
        <w:gridCol w:w="310"/>
        <w:gridCol w:w="708"/>
        <w:gridCol w:w="2385"/>
        <w:gridCol w:w="1135"/>
        <w:gridCol w:w="871"/>
        <w:gridCol w:w="871"/>
        <w:gridCol w:w="784"/>
        <w:gridCol w:w="871"/>
        <w:gridCol w:w="871"/>
        <w:gridCol w:w="836"/>
        <w:gridCol w:w="990"/>
      </w:tblGrid>
      <w:tr w:rsidR="002A3C46" w:rsidRPr="00353C70" w14:paraId="72A60BF4" w14:textId="5B363009" w:rsidTr="005A063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310" w:type="dxa"/>
            <w:hideMark/>
          </w:tcPr>
          <w:p w14:paraId="3EC640E9" w14:textId="77777777" w:rsidR="0012495D" w:rsidRPr="00353C70" w:rsidRDefault="0012495D" w:rsidP="005D09CC">
            <w:pPr>
              <w:jc w:val="center"/>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No.</w:t>
            </w:r>
          </w:p>
        </w:tc>
        <w:tc>
          <w:tcPr>
            <w:tcW w:w="708" w:type="dxa"/>
            <w:hideMark/>
          </w:tcPr>
          <w:p w14:paraId="56B50622" w14:textId="33F905F4" w:rsidR="0012495D" w:rsidRPr="00353C70" w:rsidRDefault="0012495D"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URSW. ID.</w:t>
            </w:r>
          </w:p>
        </w:tc>
        <w:tc>
          <w:tcPr>
            <w:tcW w:w="2385" w:type="dxa"/>
            <w:hideMark/>
          </w:tcPr>
          <w:p w14:paraId="79B917DF" w14:textId="4D7FA1D0" w:rsidR="0012495D" w:rsidRPr="00353C70" w:rsidRDefault="0012495D"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URSW</w:t>
            </w:r>
          </w:p>
        </w:tc>
        <w:tc>
          <w:tcPr>
            <w:tcW w:w="1135" w:type="dxa"/>
            <w:hideMark/>
          </w:tcPr>
          <w:p w14:paraId="4CD5B7D4" w14:textId="42A6B046" w:rsidR="0012495D" w:rsidRPr="00353C70" w:rsidRDefault="0012495D"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SRSW</w:t>
            </w:r>
          </w:p>
        </w:tc>
        <w:tc>
          <w:tcPr>
            <w:tcW w:w="871" w:type="dxa"/>
            <w:hideMark/>
          </w:tcPr>
          <w:p w14:paraId="3DFA168F" w14:textId="2B17D6AA" w:rsidR="0012495D" w:rsidRPr="00353C70" w:rsidRDefault="0012495D"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UCW</w:t>
            </w:r>
          </w:p>
        </w:tc>
        <w:tc>
          <w:tcPr>
            <w:tcW w:w="871" w:type="dxa"/>
            <w:hideMark/>
          </w:tcPr>
          <w:p w14:paraId="3E403DEC" w14:textId="3FA13D11" w:rsidR="0012495D" w:rsidRPr="00353C70" w:rsidRDefault="0012495D"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ADW</w:t>
            </w:r>
          </w:p>
        </w:tc>
        <w:tc>
          <w:tcPr>
            <w:tcW w:w="784" w:type="dxa"/>
            <w:hideMark/>
          </w:tcPr>
          <w:p w14:paraId="419455A2" w14:textId="3B26613B" w:rsidR="0012495D" w:rsidRPr="00353C70" w:rsidRDefault="0012495D"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SDW</w:t>
            </w:r>
          </w:p>
        </w:tc>
        <w:tc>
          <w:tcPr>
            <w:tcW w:w="871" w:type="dxa"/>
          </w:tcPr>
          <w:p w14:paraId="011D6617" w14:textId="606CEA79" w:rsidR="0012495D" w:rsidRPr="00353C70" w:rsidRDefault="0012495D"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TCW</w:t>
            </w:r>
          </w:p>
        </w:tc>
        <w:tc>
          <w:tcPr>
            <w:tcW w:w="871" w:type="dxa"/>
          </w:tcPr>
          <w:p w14:paraId="3CD4087A" w14:textId="4D6BFBC6" w:rsidR="0012495D" w:rsidRPr="00353C70" w:rsidRDefault="0012495D"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TRW</w:t>
            </w:r>
          </w:p>
        </w:tc>
        <w:tc>
          <w:tcPr>
            <w:tcW w:w="836" w:type="dxa"/>
          </w:tcPr>
          <w:p w14:paraId="57678C86" w14:textId="21A2452B" w:rsidR="0012495D" w:rsidRPr="00353C70" w:rsidRDefault="0012495D"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UTW</w:t>
            </w:r>
          </w:p>
        </w:tc>
        <w:tc>
          <w:tcPr>
            <w:tcW w:w="990" w:type="dxa"/>
          </w:tcPr>
          <w:p w14:paraId="48DD9F70" w14:textId="69444947" w:rsidR="0012495D" w:rsidRPr="00353C70" w:rsidRDefault="0012495D" w:rsidP="005D09C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UTRW</w:t>
            </w:r>
          </w:p>
        </w:tc>
      </w:tr>
      <w:tr w:rsidR="009362D6" w:rsidRPr="00353C70" w14:paraId="2433E733" w14:textId="793A612D" w:rsidTr="005A063D">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310" w:type="dxa"/>
            <w:hideMark/>
          </w:tcPr>
          <w:p w14:paraId="67258341" w14:textId="77777777" w:rsidR="009362D6" w:rsidRPr="00353C70" w:rsidRDefault="009362D6" w:rsidP="009362D6">
            <w:pPr>
              <w:jc w:val="center"/>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1</w:t>
            </w:r>
          </w:p>
        </w:tc>
        <w:tc>
          <w:tcPr>
            <w:tcW w:w="708" w:type="dxa"/>
            <w:hideMark/>
          </w:tcPr>
          <w:p w14:paraId="252938F2" w14:textId="77777777"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01</w:t>
            </w:r>
          </w:p>
        </w:tc>
        <w:tc>
          <w:tcPr>
            <w:tcW w:w="2385" w:type="dxa"/>
            <w:hideMark/>
          </w:tcPr>
          <w:p w14:paraId="397A57B5" w14:textId="77777777" w:rsidR="009362D6" w:rsidRPr="00353C70" w:rsidRDefault="009362D6" w:rsidP="009362D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r w:rsidRPr="00353C70">
              <w:rPr>
                <w:rFonts w:ascii="Times New Roman" w:eastAsia="Times New Roman" w:hAnsi="Times New Roman" w:cs="Times New Roman"/>
                <w:sz w:val="24"/>
                <w:szCs w:val="24"/>
              </w:rPr>
              <w:t>Admin can log in to the web application.</w:t>
            </w:r>
          </w:p>
        </w:tc>
        <w:tc>
          <w:tcPr>
            <w:tcW w:w="1135" w:type="dxa"/>
            <w:hideMark/>
          </w:tcPr>
          <w:p w14:paraId="258392A6" w14:textId="77777777"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01,02</w:t>
            </w:r>
            <w:r w:rsidRPr="00353C70">
              <w:rPr>
                <w:rFonts w:ascii="Times New Roman" w:eastAsia="Times New Roman" w:hAnsi="Times New Roman" w:cs="Times New Roman"/>
                <w:sz w:val="24"/>
                <w:szCs w:val="24"/>
              </w:rPr>
              <w:t>,03,04</w:t>
            </w:r>
          </w:p>
        </w:tc>
        <w:tc>
          <w:tcPr>
            <w:tcW w:w="871" w:type="dxa"/>
            <w:hideMark/>
          </w:tcPr>
          <w:p w14:paraId="439DA041" w14:textId="77777777"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01</w:t>
            </w:r>
          </w:p>
        </w:tc>
        <w:tc>
          <w:tcPr>
            <w:tcW w:w="871" w:type="dxa"/>
            <w:hideMark/>
          </w:tcPr>
          <w:p w14:paraId="1119AF10" w14:textId="77777777"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01</w:t>
            </w:r>
          </w:p>
        </w:tc>
        <w:tc>
          <w:tcPr>
            <w:tcW w:w="784" w:type="dxa"/>
          </w:tcPr>
          <w:p w14:paraId="215DBD4D" w14:textId="77777777"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01</w:t>
            </w:r>
          </w:p>
        </w:tc>
        <w:tc>
          <w:tcPr>
            <w:tcW w:w="871" w:type="dxa"/>
          </w:tcPr>
          <w:p w14:paraId="01A69E2E" w14:textId="5524DF48"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01,02</w:t>
            </w:r>
            <w:r w:rsidRPr="00353C70">
              <w:rPr>
                <w:rFonts w:ascii="Times New Roman" w:eastAsia="Times New Roman" w:hAnsi="Times New Roman" w:cs="Times New Roman"/>
                <w:sz w:val="24"/>
                <w:szCs w:val="24"/>
              </w:rPr>
              <w:t>,03,04</w:t>
            </w:r>
          </w:p>
        </w:tc>
        <w:tc>
          <w:tcPr>
            <w:tcW w:w="871" w:type="dxa"/>
          </w:tcPr>
          <w:p w14:paraId="59D62CCC" w14:textId="0296AC65"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01,02</w:t>
            </w:r>
            <w:r w:rsidRPr="00353C70">
              <w:rPr>
                <w:rFonts w:ascii="Times New Roman" w:eastAsia="Times New Roman" w:hAnsi="Times New Roman" w:cs="Times New Roman"/>
                <w:sz w:val="24"/>
                <w:szCs w:val="24"/>
              </w:rPr>
              <w:t>,03,04</w:t>
            </w:r>
          </w:p>
        </w:tc>
        <w:tc>
          <w:tcPr>
            <w:tcW w:w="836" w:type="dxa"/>
          </w:tcPr>
          <w:p w14:paraId="05471258" w14:textId="023E428A" w:rsidR="009362D6" w:rsidRPr="00B055E6" w:rsidRDefault="009362D6" w:rsidP="00936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w:t>
            </w:r>
          </w:p>
        </w:tc>
        <w:tc>
          <w:tcPr>
            <w:tcW w:w="990" w:type="dxa"/>
          </w:tcPr>
          <w:p w14:paraId="25595CDD" w14:textId="77777777" w:rsidR="007F43E7" w:rsidRDefault="009362D6" w:rsidP="007F43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F43E7">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p w14:paraId="05ABFAD2" w14:textId="704C5895" w:rsidR="009362D6" w:rsidRPr="00B055E6" w:rsidRDefault="009362D6" w:rsidP="007F43E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F43E7">
              <w:rPr>
                <w:rFonts w:ascii="Times New Roman" w:eastAsia="Times New Roman" w:hAnsi="Times New Roman" w:cs="Times New Roman"/>
                <w:sz w:val="24"/>
                <w:szCs w:val="24"/>
              </w:rPr>
              <w:t>0</w:t>
            </w:r>
            <w:r>
              <w:rPr>
                <w:rFonts w:ascii="Times New Roman" w:eastAsia="Times New Roman" w:hAnsi="Times New Roman" w:cs="Times New Roman"/>
                <w:sz w:val="24"/>
                <w:szCs w:val="24"/>
              </w:rPr>
              <w:t>03</w:t>
            </w:r>
          </w:p>
        </w:tc>
      </w:tr>
      <w:tr w:rsidR="009362D6" w:rsidRPr="00353C70" w14:paraId="4421F7A2" w14:textId="0867F137" w:rsidTr="005A063D">
        <w:trPr>
          <w:trHeight w:val="211"/>
        </w:trPr>
        <w:tc>
          <w:tcPr>
            <w:cnfStyle w:val="001000000000" w:firstRow="0" w:lastRow="0" w:firstColumn="1" w:lastColumn="0" w:oddVBand="0" w:evenVBand="0" w:oddHBand="0" w:evenHBand="0" w:firstRowFirstColumn="0" w:firstRowLastColumn="0" w:lastRowFirstColumn="0" w:lastRowLastColumn="0"/>
            <w:tcW w:w="310" w:type="dxa"/>
            <w:hideMark/>
          </w:tcPr>
          <w:p w14:paraId="76395A27" w14:textId="77777777" w:rsidR="009362D6" w:rsidRPr="00353C70" w:rsidRDefault="009362D6" w:rsidP="009362D6">
            <w:pPr>
              <w:jc w:val="center"/>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2</w:t>
            </w:r>
          </w:p>
        </w:tc>
        <w:tc>
          <w:tcPr>
            <w:tcW w:w="708" w:type="dxa"/>
            <w:hideMark/>
          </w:tcPr>
          <w:p w14:paraId="11448714"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02</w:t>
            </w:r>
          </w:p>
        </w:tc>
        <w:tc>
          <w:tcPr>
            <w:tcW w:w="2385" w:type="dxa"/>
            <w:hideMark/>
          </w:tcPr>
          <w:p w14:paraId="0CFEB5F4" w14:textId="77777777" w:rsidR="009362D6" w:rsidRPr="00353C70" w:rsidRDefault="009362D6" w:rsidP="009362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Admin can add new product to the system.</w:t>
            </w:r>
          </w:p>
        </w:tc>
        <w:tc>
          <w:tcPr>
            <w:tcW w:w="1135" w:type="dxa"/>
          </w:tcPr>
          <w:p w14:paraId="22970126"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03,05,06,07,08,09</w:t>
            </w:r>
          </w:p>
        </w:tc>
        <w:tc>
          <w:tcPr>
            <w:tcW w:w="871" w:type="dxa"/>
            <w:hideMark/>
          </w:tcPr>
          <w:p w14:paraId="1613C86D"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02</w:t>
            </w:r>
          </w:p>
        </w:tc>
        <w:tc>
          <w:tcPr>
            <w:tcW w:w="871" w:type="dxa"/>
            <w:hideMark/>
          </w:tcPr>
          <w:p w14:paraId="0FFCCB3A"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02</w:t>
            </w:r>
          </w:p>
        </w:tc>
        <w:tc>
          <w:tcPr>
            <w:tcW w:w="784" w:type="dxa"/>
          </w:tcPr>
          <w:p w14:paraId="700D2A70"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02</w:t>
            </w:r>
          </w:p>
        </w:tc>
        <w:tc>
          <w:tcPr>
            <w:tcW w:w="871" w:type="dxa"/>
          </w:tcPr>
          <w:p w14:paraId="0A262A05" w14:textId="1B395C2F"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05,06</w:t>
            </w:r>
          </w:p>
        </w:tc>
        <w:tc>
          <w:tcPr>
            <w:tcW w:w="871" w:type="dxa"/>
          </w:tcPr>
          <w:p w14:paraId="68B6F8DA" w14:textId="5D0DC085"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05,06</w:t>
            </w:r>
          </w:p>
        </w:tc>
        <w:tc>
          <w:tcPr>
            <w:tcW w:w="836" w:type="dxa"/>
          </w:tcPr>
          <w:p w14:paraId="3B15A462" w14:textId="4F2A2703"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03,06</w:t>
            </w:r>
          </w:p>
        </w:tc>
        <w:tc>
          <w:tcPr>
            <w:tcW w:w="990" w:type="dxa"/>
          </w:tcPr>
          <w:p w14:paraId="3BEF4537" w14:textId="77777777" w:rsidR="007F43E7"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F43E7">
              <w:rPr>
                <w:rFonts w:ascii="Times New Roman" w:eastAsia="Times New Roman" w:hAnsi="Times New Roman" w:cs="Times New Roman"/>
                <w:sz w:val="24"/>
                <w:szCs w:val="24"/>
              </w:rPr>
              <w:t>0</w:t>
            </w:r>
            <w:r>
              <w:rPr>
                <w:rFonts w:ascii="Times New Roman" w:eastAsia="Times New Roman" w:hAnsi="Times New Roman" w:cs="Times New Roman"/>
                <w:sz w:val="24"/>
                <w:szCs w:val="24"/>
              </w:rPr>
              <w:t>3</w:t>
            </w:r>
          </w:p>
          <w:p w14:paraId="169D837B" w14:textId="653F16D6"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F43E7">
              <w:rPr>
                <w:rFonts w:ascii="Times New Roman" w:eastAsia="Times New Roman" w:hAnsi="Times New Roman" w:cs="Times New Roman"/>
                <w:sz w:val="24"/>
                <w:szCs w:val="24"/>
              </w:rPr>
              <w:t>0</w:t>
            </w:r>
            <w:r>
              <w:rPr>
                <w:rFonts w:ascii="Times New Roman" w:eastAsia="Times New Roman" w:hAnsi="Times New Roman" w:cs="Times New Roman"/>
                <w:sz w:val="24"/>
                <w:szCs w:val="24"/>
              </w:rPr>
              <w:t>6</w:t>
            </w:r>
          </w:p>
        </w:tc>
      </w:tr>
      <w:tr w:rsidR="009362D6" w:rsidRPr="00353C70" w14:paraId="08EBD4D8" w14:textId="33C9B783" w:rsidTr="005A063D">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310" w:type="dxa"/>
            <w:hideMark/>
          </w:tcPr>
          <w:p w14:paraId="6625DFE2" w14:textId="77777777" w:rsidR="009362D6" w:rsidRPr="00353C70" w:rsidRDefault="009362D6" w:rsidP="009362D6">
            <w:pPr>
              <w:jc w:val="center"/>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3</w:t>
            </w:r>
          </w:p>
        </w:tc>
        <w:tc>
          <w:tcPr>
            <w:tcW w:w="708" w:type="dxa"/>
            <w:hideMark/>
          </w:tcPr>
          <w:p w14:paraId="560ADFBB" w14:textId="77777777"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03</w:t>
            </w:r>
          </w:p>
        </w:tc>
        <w:tc>
          <w:tcPr>
            <w:tcW w:w="2385" w:type="dxa"/>
            <w:hideMark/>
          </w:tcPr>
          <w:p w14:paraId="7A35E1B8" w14:textId="77777777" w:rsidR="009362D6" w:rsidRPr="00353C70" w:rsidRDefault="009362D6" w:rsidP="009362D6">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sz w:val="24"/>
                <w:szCs w:val="24"/>
              </w:rPr>
            </w:pPr>
            <w:r w:rsidRPr="00353C70">
              <w:rPr>
                <w:sz w:val="24"/>
                <w:szCs w:val="24"/>
              </w:rPr>
              <w:t xml:space="preserve">Admin can </w:t>
            </w:r>
            <w:r w:rsidRPr="00353C70">
              <w:rPr>
                <w:sz w:val="24"/>
                <w:szCs w:val="30"/>
              </w:rPr>
              <w:t>view all products in the system</w:t>
            </w:r>
            <w:r w:rsidRPr="00353C70">
              <w:rPr>
                <w:sz w:val="24"/>
                <w:szCs w:val="24"/>
              </w:rPr>
              <w:t>.</w:t>
            </w:r>
          </w:p>
        </w:tc>
        <w:tc>
          <w:tcPr>
            <w:tcW w:w="1135" w:type="dxa"/>
          </w:tcPr>
          <w:p w14:paraId="0021596B" w14:textId="62547A4D"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03,05</w:t>
            </w:r>
          </w:p>
        </w:tc>
        <w:tc>
          <w:tcPr>
            <w:tcW w:w="871" w:type="dxa"/>
            <w:hideMark/>
          </w:tcPr>
          <w:p w14:paraId="1A6FFDDE" w14:textId="77777777"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03</w:t>
            </w:r>
          </w:p>
        </w:tc>
        <w:tc>
          <w:tcPr>
            <w:tcW w:w="871" w:type="dxa"/>
            <w:hideMark/>
          </w:tcPr>
          <w:p w14:paraId="556AF6A1" w14:textId="77777777"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03</w:t>
            </w:r>
          </w:p>
        </w:tc>
        <w:tc>
          <w:tcPr>
            <w:tcW w:w="784" w:type="dxa"/>
          </w:tcPr>
          <w:p w14:paraId="0384638D" w14:textId="77777777"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03</w:t>
            </w:r>
          </w:p>
        </w:tc>
        <w:tc>
          <w:tcPr>
            <w:tcW w:w="871" w:type="dxa"/>
          </w:tcPr>
          <w:p w14:paraId="69450D12" w14:textId="739F9112"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07</w:t>
            </w:r>
          </w:p>
        </w:tc>
        <w:tc>
          <w:tcPr>
            <w:tcW w:w="871" w:type="dxa"/>
          </w:tcPr>
          <w:p w14:paraId="12B14173" w14:textId="4B8D48D0"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07</w:t>
            </w:r>
          </w:p>
        </w:tc>
        <w:tc>
          <w:tcPr>
            <w:tcW w:w="836" w:type="dxa"/>
          </w:tcPr>
          <w:p w14:paraId="43CB7221" w14:textId="6B6E0605"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990" w:type="dxa"/>
          </w:tcPr>
          <w:p w14:paraId="5C91EE69" w14:textId="608D360C" w:rsidR="009362D6" w:rsidRPr="00353C70" w:rsidRDefault="007F43E7"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362D6">
              <w:rPr>
                <w:rFonts w:ascii="Times New Roman" w:eastAsia="Times New Roman" w:hAnsi="Times New Roman" w:cs="Times New Roman"/>
                <w:sz w:val="24"/>
                <w:szCs w:val="24"/>
              </w:rPr>
              <w:t>03</w:t>
            </w:r>
          </w:p>
        </w:tc>
      </w:tr>
      <w:tr w:rsidR="009362D6" w:rsidRPr="00353C70" w14:paraId="25F71A13" w14:textId="65741978" w:rsidTr="005A063D">
        <w:trPr>
          <w:trHeight w:val="176"/>
        </w:trPr>
        <w:tc>
          <w:tcPr>
            <w:cnfStyle w:val="001000000000" w:firstRow="0" w:lastRow="0" w:firstColumn="1" w:lastColumn="0" w:oddVBand="0" w:evenVBand="0" w:oddHBand="0" w:evenHBand="0" w:firstRowFirstColumn="0" w:firstRowLastColumn="0" w:lastRowFirstColumn="0" w:lastRowLastColumn="0"/>
            <w:tcW w:w="310" w:type="dxa"/>
            <w:hideMark/>
          </w:tcPr>
          <w:p w14:paraId="5A5113EC" w14:textId="77777777" w:rsidR="009362D6" w:rsidRPr="00353C70" w:rsidRDefault="009362D6" w:rsidP="009362D6">
            <w:pPr>
              <w:jc w:val="center"/>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4</w:t>
            </w:r>
          </w:p>
        </w:tc>
        <w:tc>
          <w:tcPr>
            <w:tcW w:w="708" w:type="dxa"/>
            <w:hideMark/>
          </w:tcPr>
          <w:p w14:paraId="73761A13"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04</w:t>
            </w:r>
          </w:p>
        </w:tc>
        <w:tc>
          <w:tcPr>
            <w:tcW w:w="2385" w:type="dxa"/>
            <w:hideMark/>
          </w:tcPr>
          <w:p w14:paraId="14D346D6" w14:textId="77777777" w:rsidR="009362D6" w:rsidRPr="00353C70" w:rsidRDefault="009362D6" w:rsidP="009362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Admin can search product by product’s ID in the system.</w:t>
            </w:r>
          </w:p>
        </w:tc>
        <w:tc>
          <w:tcPr>
            <w:tcW w:w="1135" w:type="dxa"/>
          </w:tcPr>
          <w:p w14:paraId="08514401"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03,10,11</w:t>
            </w:r>
          </w:p>
        </w:tc>
        <w:tc>
          <w:tcPr>
            <w:tcW w:w="871" w:type="dxa"/>
            <w:hideMark/>
          </w:tcPr>
          <w:p w14:paraId="30AAA00C"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04</w:t>
            </w:r>
          </w:p>
        </w:tc>
        <w:tc>
          <w:tcPr>
            <w:tcW w:w="871" w:type="dxa"/>
            <w:hideMark/>
          </w:tcPr>
          <w:p w14:paraId="1CCAC35B"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color w:val="000000"/>
                <w:sz w:val="24"/>
                <w:szCs w:val="24"/>
              </w:rPr>
              <w:t>04</w:t>
            </w:r>
          </w:p>
        </w:tc>
        <w:tc>
          <w:tcPr>
            <w:tcW w:w="784" w:type="dxa"/>
          </w:tcPr>
          <w:p w14:paraId="29B5291E"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04</w:t>
            </w:r>
          </w:p>
        </w:tc>
        <w:tc>
          <w:tcPr>
            <w:tcW w:w="871" w:type="dxa"/>
          </w:tcPr>
          <w:p w14:paraId="16F14287" w14:textId="062F3559"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08</w:t>
            </w:r>
          </w:p>
        </w:tc>
        <w:tc>
          <w:tcPr>
            <w:tcW w:w="871" w:type="dxa"/>
          </w:tcPr>
          <w:p w14:paraId="733421C5" w14:textId="5C1E4C61"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08</w:t>
            </w:r>
          </w:p>
        </w:tc>
        <w:tc>
          <w:tcPr>
            <w:tcW w:w="836" w:type="dxa"/>
          </w:tcPr>
          <w:p w14:paraId="1080B9A1" w14:textId="552C1B54"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14:paraId="22395E00" w14:textId="77777777" w:rsidR="007F43E7" w:rsidRDefault="009362D6" w:rsidP="007F43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F43E7">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p>
          <w:p w14:paraId="3201FCF1" w14:textId="0DD7E70B" w:rsidR="009362D6" w:rsidRPr="00353C70" w:rsidRDefault="007F43E7" w:rsidP="007F43E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9362D6">
              <w:rPr>
                <w:rFonts w:ascii="Times New Roman" w:eastAsia="Times New Roman" w:hAnsi="Times New Roman" w:cs="Times New Roman"/>
                <w:sz w:val="24"/>
                <w:szCs w:val="24"/>
              </w:rPr>
              <w:t>09</w:t>
            </w:r>
          </w:p>
        </w:tc>
      </w:tr>
      <w:tr w:rsidR="009362D6" w:rsidRPr="00353C70" w14:paraId="7799C885" w14:textId="1151760E" w:rsidTr="005A063D">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310" w:type="dxa"/>
          </w:tcPr>
          <w:p w14:paraId="13B00AE5" w14:textId="77777777" w:rsidR="009362D6" w:rsidRPr="00353C70" w:rsidRDefault="009362D6" w:rsidP="009362D6">
            <w:pPr>
              <w:jc w:val="center"/>
              <w:rPr>
                <w:rFonts w:ascii="Times New Roman" w:eastAsia="Times New Roman" w:hAnsi="Times New Roman" w:cs="Times New Roman"/>
                <w:color w:val="000000"/>
                <w:sz w:val="24"/>
                <w:szCs w:val="24"/>
              </w:rPr>
            </w:pPr>
            <w:r w:rsidRPr="00353C70">
              <w:rPr>
                <w:rFonts w:ascii="Times New Roman" w:eastAsia="Times New Roman" w:hAnsi="Times New Roman" w:cs="Times New Roman"/>
                <w:color w:val="000000"/>
                <w:sz w:val="24"/>
                <w:szCs w:val="24"/>
              </w:rPr>
              <w:t>5</w:t>
            </w:r>
          </w:p>
        </w:tc>
        <w:tc>
          <w:tcPr>
            <w:tcW w:w="708" w:type="dxa"/>
          </w:tcPr>
          <w:p w14:paraId="639EAB50" w14:textId="77777777"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53C70">
              <w:rPr>
                <w:rFonts w:ascii="Times New Roman" w:eastAsia="Times New Roman" w:hAnsi="Times New Roman" w:cs="Times New Roman"/>
                <w:color w:val="000000"/>
                <w:sz w:val="24"/>
                <w:szCs w:val="24"/>
              </w:rPr>
              <w:t>05</w:t>
            </w:r>
          </w:p>
        </w:tc>
        <w:tc>
          <w:tcPr>
            <w:tcW w:w="2385" w:type="dxa"/>
          </w:tcPr>
          <w:p w14:paraId="591EF7C6" w14:textId="77777777" w:rsidR="009362D6" w:rsidRPr="00353C70" w:rsidRDefault="009362D6" w:rsidP="009362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Admin can</w:t>
            </w:r>
            <w:r w:rsidRPr="00353C70">
              <w:rPr>
                <w:rFonts w:ascii="Times New Roman" w:eastAsia="Times New Roman" w:hAnsi="Times New Roman" w:cs="Times New Roman"/>
                <w:sz w:val="24"/>
                <w:szCs w:val="24"/>
                <w:cs/>
              </w:rPr>
              <w:t xml:space="preserve"> </w:t>
            </w:r>
            <w:r w:rsidRPr="00353C70">
              <w:rPr>
                <w:rFonts w:ascii="Times New Roman" w:eastAsia="Times New Roman" w:hAnsi="Times New Roman" w:cs="Times New Roman"/>
                <w:sz w:val="24"/>
                <w:szCs w:val="24"/>
              </w:rPr>
              <w:t>edit product’s information.</w:t>
            </w:r>
          </w:p>
        </w:tc>
        <w:tc>
          <w:tcPr>
            <w:tcW w:w="1135" w:type="dxa"/>
          </w:tcPr>
          <w:p w14:paraId="14144D5C" w14:textId="5DE4CF49"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03,12,13,14,15</w:t>
            </w:r>
            <w:r>
              <w:rPr>
                <w:rFonts w:ascii="Times New Roman" w:eastAsia="Times New Roman" w:hAnsi="Times New Roman" w:cs="Times New Roman"/>
                <w:sz w:val="24"/>
                <w:szCs w:val="24"/>
              </w:rPr>
              <w:t>,25,26</w:t>
            </w:r>
          </w:p>
        </w:tc>
        <w:tc>
          <w:tcPr>
            <w:tcW w:w="871" w:type="dxa"/>
          </w:tcPr>
          <w:p w14:paraId="69E88182" w14:textId="77777777"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53C70">
              <w:rPr>
                <w:rFonts w:ascii="Times New Roman" w:eastAsia="Times New Roman" w:hAnsi="Times New Roman" w:cs="Times New Roman"/>
                <w:color w:val="000000"/>
                <w:sz w:val="24"/>
                <w:szCs w:val="24"/>
              </w:rPr>
              <w:t>05</w:t>
            </w:r>
          </w:p>
        </w:tc>
        <w:tc>
          <w:tcPr>
            <w:tcW w:w="871" w:type="dxa"/>
          </w:tcPr>
          <w:p w14:paraId="17BD562F" w14:textId="77777777"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53C70">
              <w:rPr>
                <w:rFonts w:ascii="Times New Roman" w:eastAsia="Times New Roman" w:hAnsi="Times New Roman" w:cs="Times New Roman"/>
                <w:color w:val="000000"/>
                <w:sz w:val="24"/>
                <w:szCs w:val="24"/>
              </w:rPr>
              <w:t>05</w:t>
            </w:r>
          </w:p>
        </w:tc>
        <w:tc>
          <w:tcPr>
            <w:tcW w:w="784" w:type="dxa"/>
          </w:tcPr>
          <w:p w14:paraId="55A00983" w14:textId="77777777"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05</w:t>
            </w:r>
          </w:p>
        </w:tc>
        <w:tc>
          <w:tcPr>
            <w:tcW w:w="871" w:type="dxa"/>
          </w:tcPr>
          <w:p w14:paraId="3C189F61" w14:textId="11651629"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09,10</w:t>
            </w:r>
          </w:p>
        </w:tc>
        <w:tc>
          <w:tcPr>
            <w:tcW w:w="871" w:type="dxa"/>
          </w:tcPr>
          <w:p w14:paraId="55CE521B" w14:textId="39BA5585"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09,10</w:t>
            </w:r>
          </w:p>
        </w:tc>
        <w:tc>
          <w:tcPr>
            <w:tcW w:w="836" w:type="dxa"/>
          </w:tcPr>
          <w:p w14:paraId="77001591" w14:textId="46480D1E"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02,03,05,08</w:t>
            </w:r>
          </w:p>
        </w:tc>
        <w:tc>
          <w:tcPr>
            <w:tcW w:w="990" w:type="dxa"/>
          </w:tcPr>
          <w:p w14:paraId="2EC73796" w14:textId="77777777" w:rsidR="007F43E7"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F43E7">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p>
          <w:p w14:paraId="09CE7FB0" w14:textId="77777777" w:rsidR="007F43E7"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F43E7">
              <w:rPr>
                <w:rFonts w:ascii="Times New Roman" w:eastAsia="Times New Roman" w:hAnsi="Times New Roman" w:cs="Times New Roman"/>
                <w:sz w:val="24"/>
                <w:szCs w:val="24"/>
              </w:rPr>
              <w:t>0</w:t>
            </w:r>
            <w:r>
              <w:rPr>
                <w:rFonts w:ascii="Times New Roman" w:eastAsia="Times New Roman" w:hAnsi="Times New Roman" w:cs="Times New Roman"/>
                <w:sz w:val="24"/>
                <w:szCs w:val="24"/>
              </w:rPr>
              <w:t>3</w:t>
            </w:r>
          </w:p>
          <w:p w14:paraId="2D1F3104" w14:textId="77777777" w:rsidR="007F43E7"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F43E7">
              <w:rPr>
                <w:rFonts w:ascii="Times New Roman" w:eastAsia="Times New Roman" w:hAnsi="Times New Roman" w:cs="Times New Roman"/>
                <w:sz w:val="24"/>
                <w:szCs w:val="24"/>
              </w:rPr>
              <w:t>0</w:t>
            </w:r>
            <w:r>
              <w:rPr>
                <w:rFonts w:ascii="Times New Roman" w:eastAsia="Times New Roman" w:hAnsi="Times New Roman" w:cs="Times New Roman"/>
                <w:sz w:val="24"/>
                <w:szCs w:val="24"/>
              </w:rPr>
              <w:t>05</w:t>
            </w:r>
          </w:p>
          <w:p w14:paraId="7D2ABC04" w14:textId="20A8411E" w:rsidR="009362D6" w:rsidRPr="00353C70" w:rsidRDefault="009362D6" w:rsidP="009362D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F43E7">
              <w:rPr>
                <w:rFonts w:ascii="Times New Roman" w:eastAsia="Times New Roman" w:hAnsi="Times New Roman" w:cs="Times New Roman"/>
                <w:sz w:val="24"/>
                <w:szCs w:val="24"/>
              </w:rPr>
              <w:t>0</w:t>
            </w:r>
            <w:r>
              <w:rPr>
                <w:rFonts w:ascii="Times New Roman" w:eastAsia="Times New Roman" w:hAnsi="Times New Roman" w:cs="Times New Roman"/>
                <w:sz w:val="24"/>
                <w:szCs w:val="24"/>
              </w:rPr>
              <w:t>8</w:t>
            </w:r>
          </w:p>
        </w:tc>
      </w:tr>
      <w:tr w:rsidR="009362D6" w:rsidRPr="00353C70" w14:paraId="66400B04" w14:textId="6B7BE9D9" w:rsidTr="005A063D">
        <w:trPr>
          <w:trHeight w:val="176"/>
        </w:trPr>
        <w:tc>
          <w:tcPr>
            <w:cnfStyle w:val="001000000000" w:firstRow="0" w:lastRow="0" w:firstColumn="1" w:lastColumn="0" w:oddVBand="0" w:evenVBand="0" w:oddHBand="0" w:evenHBand="0" w:firstRowFirstColumn="0" w:firstRowLastColumn="0" w:lastRowFirstColumn="0" w:lastRowLastColumn="0"/>
            <w:tcW w:w="310" w:type="dxa"/>
          </w:tcPr>
          <w:p w14:paraId="61AE7FAA" w14:textId="77777777" w:rsidR="009362D6" w:rsidRPr="00353C70" w:rsidRDefault="009362D6" w:rsidP="009362D6">
            <w:pPr>
              <w:jc w:val="center"/>
              <w:rPr>
                <w:rFonts w:ascii="Times New Roman" w:eastAsia="Times New Roman" w:hAnsi="Times New Roman" w:cs="Times New Roman"/>
                <w:color w:val="000000"/>
                <w:sz w:val="24"/>
                <w:szCs w:val="24"/>
              </w:rPr>
            </w:pPr>
            <w:r w:rsidRPr="00353C70">
              <w:rPr>
                <w:rFonts w:ascii="Times New Roman" w:eastAsia="Times New Roman" w:hAnsi="Times New Roman" w:cs="Times New Roman"/>
                <w:color w:val="000000"/>
                <w:sz w:val="24"/>
                <w:szCs w:val="24"/>
              </w:rPr>
              <w:t>6</w:t>
            </w:r>
          </w:p>
        </w:tc>
        <w:tc>
          <w:tcPr>
            <w:tcW w:w="708" w:type="dxa"/>
          </w:tcPr>
          <w:p w14:paraId="7E648594"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53C70">
              <w:rPr>
                <w:rFonts w:ascii="Times New Roman" w:eastAsia="Times New Roman" w:hAnsi="Times New Roman" w:cs="Times New Roman"/>
                <w:color w:val="000000"/>
                <w:sz w:val="24"/>
                <w:szCs w:val="24"/>
              </w:rPr>
              <w:t>06</w:t>
            </w:r>
          </w:p>
        </w:tc>
        <w:tc>
          <w:tcPr>
            <w:tcW w:w="2385" w:type="dxa"/>
          </w:tcPr>
          <w:p w14:paraId="71658363" w14:textId="77777777" w:rsidR="009362D6" w:rsidRPr="00353C70" w:rsidRDefault="009362D6" w:rsidP="009362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Admin can delete product from the system.</w:t>
            </w:r>
          </w:p>
        </w:tc>
        <w:tc>
          <w:tcPr>
            <w:tcW w:w="1135" w:type="dxa"/>
          </w:tcPr>
          <w:p w14:paraId="5E6E5A49"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03,16,17,18,19</w:t>
            </w:r>
          </w:p>
        </w:tc>
        <w:tc>
          <w:tcPr>
            <w:tcW w:w="871" w:type="dxa"/>
          </w:tcPr>
          <w:p w14:paraId="4A8A7CF5"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53C70">
              <w:rPr>
                <w:rFonts w:ascii="Times New Roman" w:eastAsia="Times New Roman" w:hAnsi="Times New Roman" w:cs="Times New Roman"/>
                <w:color w:val="000000"/>
                <w:sz w:val="24"/>
                <w:szCs w:val="24"/>
              </w:rPr>
              <w:t>06</w:t>
            </w:r>
          </w:p>
        </w:tc>
        <w:tc>
          <w:tcPr>
            <w:tcW w:w="871" w:type="dxa"/>
          </w:tcPr>
          <w:p w14:paraId="3DE8A60F"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353C70">
              <w:rPr>
                <w:rFonts w:ascii="Times New Roman" w:eastAsia="Times New Roman" w:hAnsi="Times New Roman" w:cs="Times New Roman"/>
                <w:color w:val="000000"/>
                <w:sz w:val="24"/>
                <w:szCs w:val="24"/>
              </w:rPr>
              <w:t>06</w:t>
            </w:r>
          </w:p>
        </w:tc>
        <w:tc>
          <w:tcPr>
            <w:tcW w:w="784" w:type="dxa"/>
          </w:tcPr>
          <w:p w14:paraId="21376C3C" w14:textId="77777777"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06</w:t>
            </w:r>
          </w:p>
        </w:tc>
        <w:tc>
          <w:tcPr>
            <w:tcW w:w="871" w:type="dxa"/>
          </w:tcPr>
          <w:p w14:paraId="03E80DDF" w14:textId="3C6F979F"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11,12</w:t>
            </w:r>
          </w:p>
        </w:tc>
        <w:tc>
          <w:tcPr>
            <w:tcW w:w="871" w:type="dxa"/>
          </w:tcPr>
          <w:p w14:paraId="54DA41EE" w14:textId="44ABC6EE"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11,12</w:t>
            </w:r>
          </w:p>
        </w:tc>
        <w:tc>
          <w:tcPr>
            <w:tcW w:w="836" w:type="dxa"/>
          </w:tcPr>
          <w:p w14:paraId="4769DEF4" w14:textId="1F276B32"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14:paraId="71D6ED7E" w14:textId="77777777" w:rsidR="007F43E7"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7F43E7">
              <w:rPr>
                <w:rFonts w:ascii="Times New Roman" w:eastAsia="Times New Roman" w:hAnsi="Times New Roman" w:cs="Times New Roman"/>
                <w:sz w:val="24"/>
                <w:szCs w:val="24"/>
              </w:rPr>
              <w:t>0</w:t>
            </w:r>
            <w:r>
              <w:rPr>
                <w:rFonts w:ascii="Times New Roman" w:eastAsia="Times New Roman" w:hAnsi="Times New Roman" w:cs="Times New Roman"/>
                <w:sz w:val="24"/>
                <w:szCs w:val="24"/>
              </w:rPr>
              <w:t>3</w:t>
            </w:r>
          </w:p>
          <w:p w14:paraId="0BC7288A" w14:textId="5D61F38E" w:rsidR="009362D6" w:rsidRPr="00353C70" w:rsidRDefault="009362D6" w:rsidP="009362D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F43E7">
              <w:rPr>
                <w:rFonts w:ascii="Times New Roman" w:eastAsia="Times New Roman" w:hAnsi="Times New Roman" w:cs="Times New Roman"/>
                <w:sz w:val="24"/>
                <w:szCs w:val="24"/>
              </w:rPr>
              <w:t>0</w:t>
            </w:r>
            <w:r>
              <w:rPr>
                <w:rFonts w:ascii="Times New Roman" w:eastAsia="Times New Roman" w:hAnsi="Times New Roman" w:cs="Times New Roman"/>
                <w:sz w:val="24"/>
                <w:szCs w:val="24"/>
              </w:rPr>
              <w:t>07</w:t>
            </w:r>
          </w:p>
        </w:tc>
      </w:tr>
      <w:tr w:rsidR="002A3C46" w:rsidRPr="00353C70" w14:paraId="5A1ED513" w14:textId="726AEF9A" w:rsidTr="005A063D">
        <w:trPr>
          <w:cnfStyle w:val="000000100000" w:firstRow="0" w:lastRow="0" w:firstColumn="0" w:lastColumn="0" w:oddVBand="0" w:evenVBand="0" w:oddHBand="1" w:evenHBand="0" w:firstRowFirstColumn="0" w:firstRowLastColumn="0" w:lastRowFirstColumn="0" w:lastRowLastColumn="0"/>
          <w:trHeight w:val="176"/>
        </w:trPr>
        <w:tc>
          <w:tcPr>
            <w:cnfStyle w:val="001000000000" w:firstRow="0" w:lastRow="0" w:firstColumn="1" w:lastColumn="0" w:oddVBand="0" w:evenVBand="0" w:oddHBand="0" w:evenHBand="0" w:firstRowFirstColumn="0" w:firstRowLastColumn="0" w:lastRowFirstColumn="0" w:lastRowLastColumn="0"/>
            <w:tcW w:w="310" w:type="dxa"/>
          </w:tcPr>
          <w:p w14:paraId="41F394C2" w14:textId="77777777" w:rsidR="0012495D" w:rsidRPr="00353C70" w:rsidRDefault="0012495D" w:rsidP="005D09CC">
            <w:pPr>
              <w:jc w:val="center"/>
              <w:rPr>
                <w:rFonts w:ascii="Times New Roman" w:eastAsia="Times New Roman" w:hAnsi="Times New Roman" w:cs="Times New Roman"/>
                <w:color w:val="000000"/>
                <w:sz w:val="24"/>
                <w:szCs w:val="24"/>
              </w:rPr>
            </w:pPr>
            <w:r w:rsidRPr="00353C70">
              <w:rPr>
                <w:rFonts w:ascii="Times New Roman" w:eastAsia="Times New Roman" w:hAnsi="Times New Roman" w:cs="Times New Roman"/>
                <w:color w:val="000000"/>
                <w:sz w:val="24"/>
                <w:szCs w:val="24"/>
              </w:rPr>
              <w:t>7</w:t>
            </w:r>
          </w:p>
        </w:tc>
        <w:tc>
          <w:tcPr>
            <w:tcW w:w="708" w:type="dxa"/>
          </w:tcPr>
          <w:p w14:paraId="389EBD6E" w14:textId="77777777" w:rsidR="0012495D" w:rsidRPr="00353C70" w:rsidRDefault="0012495D" w:rsidP="005D09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53C70">
              <w:rPr>
                <w:rFonts w:ascii="Times New Roman" w:eastAsia="Times New Roman" w:hAnsi="Times New Roman" w:cs="Times New Roman"/>
                <w:color w:val="000000"/>
                <w:sz w:val="24"/>
                <w:szCs w:val="24"/>
              </w:rPr>
              <w:t>07</w:t>
            </w:r>
          </w:p>
        </w:tc>
        <w:tc>
          <w:tcPr>
            <w:tcW w:w="2385" w:type="dxa"/>
          </w:tcPr>
          <w:p w14:paraId="3CD5EE77" w14:textId="77777777" w:rsidR="0012495D" w:rsidRPr="00353C70" w:rsidRDefault="0012495D" w:rsidP="005D09C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Admin can log out from web application.</w:t>
            </w:r>
          </w:p>
        </w:tc>
        <w:tc>
          <w:tcPr>
            <w:tcW w:w="1135" w:type="dxa"/>
          </w:tcPr>
          <w:p w14:paraId="762A2C56" w14:textId="77777777" w:rsidR="0012495D" w:rsidRPr="00353C70" w:rsidRDefault="0012495D" w:rsidP="005D09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01,20</w:t>
            </w:r>
          </w:p>
        </w:tc>
        <w:tc>
          <w:tcPr>
            <w:tcW w:w="871" w:type="dxa"/>
          </w:tcPr>
          <w:p w14:paraId="4AF3C8AA" w14:textId="77777777" w:rsidR="0012495D" w:rsidRPr="00353C70" w:rsidRDefault="0012495D" w:rsidP="005D09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53C70">
              <w:rPr>
                <w:rFonts w:ascii="Times New Roman" w:eastAsia="Times New Roman" w:hAnsi="Times New Roman" w:cs="Times New Roman"/>
                <w:color w:val="000000"/>
                <w:sz w:val="24"/>
                <w:szCs w:val="24"/>
              </w:rPr>
              <w:t>07</w:t>
            </w:r>
          </w:p>
        </w:tc>
        <w:tc>
          <w:tcPr>
            <w:tcW w:w="871" w:type="dxa"/>
          </w:tcPr>
          <w:p w14:paraId="0566117B" w14:textId="77777777" w:rsidR="0012495D" w:rsidRPr="00353C70" w:rsidRDefault="0012495D" w:rsidP="005D09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353C70">
              <w:rPr>
                <w:rFonts w:ascii="Times New Roman" w:eastAsia="Times New Roman" w:hAnsi="Times New Roman" w:cs="Times New Roman"/>
                <w:color w:val="000000"/>
                <w:sz w:val="24"/>
                <w:szCs w:val="24"/>
              </w:rPr>
              <w:t>07</w:t>
            </w:r>
          </w:p>
        </w:tc>
        <w:tc>
          <w:tcPr>
            <w:tcW w:w="784" w:type="dxa"/>
          </w:tcPr>
          <w:p w14:paraId="37B9487E" w14:textId="77777777" w:rsidR="0012495D" w:rsidRPr="00353C70" w:rsidRDefault="0012495D" w:rsidP="005D09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07</w:t>
            </w:r>
          </w:p>
        </w:tc>
        <w:tc>
          <w:tcPr>
            <w:tcW w:w="871" w:type="dxa"/>
          </w:tcPr>
          <w:p w14:paraId="6805F4C1" w14:textId="20189378" w:rsidR="0012495D" w:rsidRPr="00353C70" w:rsidRDefault="0012495D" w:rsidP="005D09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13</w:t>
            </w:r>
          </w:p>
        </w:tc>
        <w:tc>
          <w:tcPr>
            <w:tcW w:w="871" w:type="dxa"/>
          </w:tcPr>
          <w:p w14:paraId="6EF540CA" w14:textId="69DE1ADD" w:rsidR="0012495D" w:rsidRPr="00353C70" w:rsidRDefault="0012495D" w:rsidP="005D09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353C70">
              <w:rPr>
                <w:rFonts w:ascii="Times New Roman" w:eastAsia="Times New Roman" w:hAnsi="Times New Roman" w:cs="Times New Roman"/>
                <w:sz w:val="24"/>
                <w:szCs w:val="24"/>
              </w:rPr>
              <w:t>13</w:t>
            </w:r>
          </w:p>
        </w:tc>
        <w:tc>
          <w:tcPr>
            <w:tcW w:w="836" w:type="dxa"/>
          </w:tcPr>
          <w:p w14:paraId="2C308EC0" w14:textId="0CE2AAE9" w:rsidR="0012495D" w:rsidRPr="00353C70" w:rsidRDefault="00B84CC3" w:rsidP="005D09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14:paraId="0B76CD00" w14:textId="6EC35F98" w:rsidR="0012495D" w:rsidRPr="00353C70" w:rsidRDefault="00B84CC3" w:rsidP="005D09C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6BE128CB" w14:textId="77777777" w:rsidR="005D09CC" w:rsidRPr="00353C70" w:rsidRDefault="005D09CC" w:rsidP="005D09CC">
      <w:pPr>
        <w:spacing w:line="240" w:lineRule="auto"/>
        <w:rPr>
          <w:rFonts w:ascii="Times New Roman" w:eastAsia="Times New Roman" w:hAnsi="Times New Roman" w:cs="Times New Roman"/>
          <w:sz w:val="23"/>
          <w:szCs w:val="23"/>
        </w:rPr>
      </w:pPr>
    </w:p>
    <w:p w14:paraId="0F291ADD" w14:textId="77777777" w:rsidR="0012495D" w:rsidRPr="00353C70" w:rsidRDefault="0012495D" w:rsidP="005D09CC">
      <w:pPr>
        <w:spacing w:line="240" w:lineRule="auto"/>
        <w:rPr>
          <w:rFonts w:ascii="Times New Roman" w:hAnsi="Times New Roman" w:cs="Times New Roman"/>
          <w:sz w:val="24"/>
          <w:szCs w:val="24"/>
        </w:rPr>
      </w:pPr>
      <w:r w:rsidRPr="00353C70">
        <w:rPr>
          <w:rFonts w:ascii="Times New Roman" w:eastAsia="Times New Roman" w:hAnsi="Times New Roman" w:cs="Times New Roman"/>
          <w:b/>
          <w:bCs/>
          <w:sz w:val="24"/>
          <w:szCs w:val="24"/>
        </w:rPr>
        <w:t>ADW</w:t>
      </w:r>
      <w:r w:rsidRPr="00353C70">
        <w:rPr>
          <w:rFonts w:ascii="Times New Roman" w:eastAsia="Times New Roman" w:hAnsi="Times New Roman" w:cs="Times New Roman"/>
          <w:sz w:val="24"/>
          <w:szCs w:val="24"/>
        </w:rPr>
        <w:t>- Activity Diagram Web</w:t>
      </w:r>
    </w:p>
    <w:p w14:paraId="36F85632" w14:textId="77777777" w:rsidR="0012495D" w:rsidRPr="00353C70" w:rsidRDefault="0012495D" w:rsidP="005D09CC">
      <w:pPr>
        <w:spacing w:line="240" w:lineRule="auto"/>
        <w:rPr>
          <w:rFonts w:ascii="Times New Roman" w:eastAsia="Times New Roman" w:hAnsi="Times New Roman" w:cs="Times New Roman"/>
          <w:sz w:val="24"/>
          <w:szCs w:val="24"/>
        </w:rPr>
      </w:pPr>
      <w:r w:rsidRPr="00353C70">
        <w:rPr>
          <w:rFonts w:ascii="Times New Roman" w:eastAsia="Times New Roman" w:hAnsi="Times New Roman" w:cs="Times New Roman"/>
          <w:b/>
          <w:bCs/>
          <w:sz w:val="24"/>
          <w:szCs w:val="24"/>
        </w:rPr>
        <w:t>SDW</w:t>
      </w:r>
      <w:r w:rsidRPr="00353C70">
        <w:rPr>
          <w:rFonts w:ascii="Times New Roman" w:eastAsia="Times New Roman" w:hAnsi="Times New Roman" w:cs="Times New Roman"/>
          <w:sz w:val="24"/>
          <w:szCs w:val="24"/>
        </w:rPr>
        <w:t>- Sequence Diagram Web</w:t>
      </w:r>
    </w:p>
    <w:p w14:paraId="700F81B2" w14:textId="77777777" w:rsidR="0012495D" w:rsidRPr="00353C70" w:rsidRDefault="0012495D" w:rsidP="005D09CC">
      <w:pPr>
        <w:spacing w:line="240" w:lineRule="auto"/>
        <w:rPr>
          <w:rFonts w:ascii="Times New Roman" w:eastAsia="Times New Roman" w:hAnsi="Times New Roman" w:cs="Times New Roman"/>
          <w:sz w:val="24"/>
          <w:szCs w:val="24"/>
        </w:rPr>
      </w:pPr>
      <w:r w:rsidRPr="00353C70">
        <w:rPr>
          <w:rFonts w:ascii="Times New Roman" w:eastAsia="Times New Roman" w:hAnsi="Times New Roman" w:cs="Times New Roman"/>
          <w:b/>
          <w:bCs/>
          <w:sz w:val="24"/>
          <w:szCs w:val="24"/>
        </w:rPr>
        <w:t>SRSW</w:t>
      </w:r>
      <w:r w:rsidRPr="00353C70">
        <w:rPr>
          <w:rFonts w:ascii="Times New Roman" w:eastAsia="Times New Roman" w:hAnsi="Times New Roman" w:cs="Times New Roman"/>
          <w:sz w:val="24"/>
          <w:szCs w:val="24"/>
        </w:rPr>
        <w:t>- Software Requirement Specification Web</w:t>
      </w:r>
    </w:p>
    <w:p w14:paraId="1DEF7916" w14:textId="77777777" w:rsidR="0012495D" w:rsidRPr="00353C70" w:rsidRDefault="0012495D" w:rsidP="005D09CC">
      <w:pPr>
        <w:spacing w:line="240" w:lineRule="auto"/>
        <w:rPr>
          <w:rFonts w:ascii="Times New Roman" w:hAnsi="Times New Roman" w:cs="Times New Roman"/>
          <w:sz w:val="24"/>
          <w:szCs w:val="24"/>
        </w:rPr>
      </w:pPr>
      <w:r w:rsidRPr="00353C70">
        <w:rPr>
          <w:rFonts w:ascii="Times New Roman" w:hAnsi="Times New Roman" w:cs="Times New Roman"/>
          <w:b/>
          <w:bCs/>
          <w:sz w:val="24"/>
          <w:szCs w:val="24"/>
        </w:rPr>
        <w:t>TCW</w:t>
      </w:r>
      <w:r w:rsidRPr="00353C70">
        <w:rPr>
          <w:rFonts w:ascii="Times New Roman" w:hAnsi="Times New Roman" w:cs="Times New Roman"/>
          <w:sz w:val="24"/>
          <w:szCs w:val="24"/>
        </w:rPr>
        <w:t>- Test Case Web</w:t>
      </w:r>
    </w:p>
    <w:p w14:paraId="0704F85E" w14:textId="77777777" w:rsidR="0012495D" w:rsidRPr="00353C70" w:rsidRDefault="0012495D" w:rsidP="005D09CC">
      <w:pPr>
        <w:spacing w:line="240" w:lineRule="auto"/>
        <w:rPr>
          <w:rFonts w:ascii="Times New Roman" w:hAnsi="Times New Roman" w:cs="Times New Roman"/>
          <w:sz w:val="24"/>
          <w:szCs w:val="24"/>
        </w:rPr>
      </w:pPr>
      <w:r w:rsidRPr="00353C70">
        <w:rPr>
          <w:rFonts w:ascii="Times New Roman" w:hAnsi="Times New Roman" w:cs="Times New Roman"/>
          <w:b/>
          <w:bCs/>
          <w:sz w:val="24"/>
          <w:szCs w:val="24"/>
        </w:rPr>
        <w:t>TRW</w:t>
      </w:r>
      <w:r w:rsidRPr="00353C70">
        <w:rPr>
          <w:rFonts w:ascii="Times New Roman" w:hAnsi="Times New Roman" w:cs="Times New Roman"/>
          <w:sz w:val="24"/>
          <w:szCs w:val="24"/>
        </w:rPr>
        <w:t>- Test Record Web</w:t>
      </w:r>
    </w:p>
    <w:p w14:paraId="64B8EA8A" w14:textId="77777777" w:rsidR="0012495D" w:rsidRDefault="0012495D" w:rsidP="005D09CC">
      <w:pPr>
        <w:spacing w:line="240" w:lineRule="auto"/>
        <w:rPr>
          <w:rFonts w:ascii="Times New Roman" w:eastAsia="Times New Roman" w:hAnsi="Times New Roman" w:cs="Times New Roman"/>
          <w:sz w:val="24"/>
          <w:szCs w:val="24"/>
        </w:rPr>
      </w:pPr>
      <w:r w:rsidRPr="00353C70">
        <w:rPr>
          <w:rFonts w:ascii="Times New Roman" w:eastAsia="Times New Roman" w:hAnsi="Times New Roman" w:cs="Times New Roman"/>
          <w:b/>
          <w:bCs/>
          <w:sz w:val="24"/>
          <w:szCs w:val="24"/>
        </w:rPr>
        <w:t>UCW</w:t>
      </w:r>
      <w:r w:rsidRPr="00353C70">
        <w:rPr>
          <w:rFonts w:ascii="Times New Roman" w:eastAsia="Times New Roman" w:hAnsi="Times New Roman" w:cs="Times New Roman"/>
          <w:sz w:val="24"/>
          <w:szCs w:val="24"/>
        </w:rPr>
        <w:t>- Use Case Web</w:t>
      </w:r>
    </w:p>
    <w:p w14:paraId="250A9969" w14:textId="77777777" w:rsidR="0012495D" w:rsidRPr="00353C70" w:rsidRDefault="0012495D" w:rsidP="005D09CC">
      <w:pPr>
        <w:spacing w:line="240" w:lineRule="auto"/>
        <w:rPr>
          <w:rFonts w:ascii="Times New Roman" w:eastAsia="Times New Roman" w:hAnsi="Times New Roman" w:cs="Times New Roman"/>
          <w:sz w:val="24"/>
          <w:szCs w:val="24"/>
        </w:rPr>
      </w:pPr>
      <w:r w:rsidRPr="00353C70">
        <w:rPr>
          <w:rFonts w:ascii="Times New Roman" w:eastAsia="Times New Roman" w:hAnsi="Times New Roman" w:cs="Times New Roman"/>
          <w:b/>
          <w:bCs/>
          <w:sz w:val="24"/>
          <w:szCs w:val="24"/>
        </w:rPr>
        <w:t>URSW</w:t>
      </w:r>
      <w:r w:rsidRPr="00353C70">
        <w:rPr>
          <w:rFonts w:ascii="Times New Roman" w:eastAsia="Times New Roman" w:hAnsi="Times New Roman" w:cs="Times New Roman"/>
          <w:sz w:val="24"/>
          <w:szCs w:val="24"/>
        </w:rPr>
        <w:t xml:space="preserve">- User Requirement Specification Web </w:t>
      </w:r>
    </w:p>
    <w:p w14:paraId="22AC0C7D" w14:textId="77777777" w:rsidR="0012495D" w:rsidRPr="00353C70" w:rsidRDefault="0012495D" w:rsidP="005D09CC">
      <w:pPr>
        <w:spacing w:line="240" w:lineRule="auto"/>
        <w:rPr>
          <w:rFonts w:ascii="Times New Roman" w:eastAsia="Times New Roman" w:hAnsi="Times New Roman" w:cs="Times New Roman"/>
          <w:sz w:val="24"/>
          <w:szCs w:val="24"/>
        </w:rPr>
      </w:pPr>
      <w:r w:rsidRPr="0012495D">
        <w:rPr>
          <w:rFonts w:ascii="Times New Roman" w:eastAsia="Times New Roman" w:hAnsi="Times New Roman" w:cs="Times New Roman"/>
          <w:b/>
          <w:bCs/>
          <w:sz w:val="24"/>
          <w:szCs w:val="24"/>
        </w:rPr>
        <w:t>UTRW</w:t>
      </w:r>
      <w:r>
        <w:rPr>
          <w:rFonts w:ascii="Times New Roman" w:eastAsia="Times New Roman" w:hAnsi="Times New Roman" w:cs="Times New Roman"/>
          <w:sz w:val="24"/>
          <w:szCs w:val="24"/>
        </w:rPr>
        <w:t>- Unit Test Record Web</w:t>
      </w:r>
    </w:p>
    <w:p w14:paraId="3D67EBDB" w14:textId="77777777" w:rsidR="0012495D" w:rsidRDefault="0012495D" w:rsidP="005D09CC">
      <w:pPr>
        <w:spacing w:line="240" w:lineRule="auto"/>
        <w:rPr>
          <w:rFonts w:ascii="Times New Roman" w:eastAsia="Times New Roman" w:hAnsi="Times New Roman" w:cs="Times New Roman"/>
          <w:sz w:val="24"/>
          <w:szCs w:val="24"/>
        </w:rPr>
      </w:pPr>
      <w:r w:rsidRPr="0012495D">
        <w:rPr>
          <w:rFonts w:ascii="Times New Roman" w:eastAsia="Times New Roman" w:hAnsi="Times New Roman" w:cs="Times New Roman"/>
          <w:b/>
          <w:bCs/>
          <w:sz w:val="24"/>
          <w:szCs w:val="24"/>
        </w:rPr>
        <w:t>UTW</w:t>
      </w:r>
      <w:r>
        <w:rPr>
          <w:rFonts w:ascii="Times New Roman" w:eastAsia="Times New Roman" w:hAnsi="Times New Roman" w:cs="Times New Roman"/>
          <w:sz w:val="24"/>
          <w:szCs w:val="24"/>
        </w:rPr>
        <w:t xml:space="preserve">- Unit Test </w:t>
      </w:r>
      <w:r w:rsidRPr="00353C70">
        <w:rPr>
          <w:rFonts w:ascii="Times New Roman" w:eastAsia="Times New Roman" w:hAnsi="Times New Roman" w:cs="Times New Roman"/>
          <w:sz w:val="24"/>
          <w:szCs w:val="24"/>
        </w:rPr>
        <w:t>Web</w:t>
      </w:r>
    </w:p>
    <w:p w14:paraId="178E6193" w14:textId="77777777" w:rsidR="00626BEC" w:rsidRDefault="00626BEC" w:rsidP="005D09CC">
      <w:pPr>
        <w:spacing w:line="240" w:lineRule="auto"/>
        <w:rPr>
          <w:rFonts w:ascii="Times New Roman" w:hAnsi="Times New Roman" w:cs="Times New Roman"/>
        </w:rPr>
      </w:pPr>
    </w:p>
    <w:p w14:paraId="7F1419E3" w14:textId="77777777" w:rsidR="00F3080A" w:rsidRDefault="00F3080A" w:rsidP="005D09CC">
      <w:pPr>
        <w:spacing w:line="240" w:lineRule="auto"/>
        <w:rPr>
          <w:rFonts w:ascii="Times New Roman" w:hAnsi="Times New Roman" w:cs="Times New Roman"/>
        </w:rPr>
      </w:pPr>
    </w:p>
    <w:p w14:paraId="41320716" w14:textId="77777777" w:rsidR="00F3080A" w:rsidRDefault="00F3080A" w:rsidP="005D09CC">
      <w:pPr>
        <w:spacing w:line="240" w:lineRule="auto"/>
        <w:rPr>
          <w:rFonts w:ascii="Times New Roman" w:hAnsi="Times New Roman" w:cs="Times New Roman"/>
        </w:rPr>
      </w:pPr>
    </w:p>
    <w:p w14:paraId="3746A6F1" w14:textId="77777777" w:rsidR="00F3080A" w:rsidRDefault="00F3080A" w:rsidP="005D09CC">
      <w:pPr>
        <w:spacing w:line="240" w:lineRule="auto"/>
        <w:rPr>
          <w:rFonts w:ascii="Times New Roman" w:hAnsi="Times New Roman" w:cs="Times New Roman"/>
        </w:rPr>
      </w:pPr>
    </w:p>
    <w:p w14:paraId="2C7F3E20" w14:textId="77777777" w:rsidR="00F3080A" w:rsidRDefault="00F3080A" w:rsidP="005D09CC">
      <w:pPr>
        <w:spacing w:line="240" w:lineRule="auto"/>
        <w:rPr>
          <w:rFonts w:ascii="Times New Roman" w:hAnsi="Times New Roman" w:cs="Times New Roman"/>
        </w:rPr>
      </w:pPr>
    </w:p>
    <w:p w14:paraId="287F0B8C" w14:textId="77777777" w:rsidR="00F3080A" w:rsidRDefault="00F3080A" w:rsidP="005D09CC">
      <w:pPr>
        <w:spacing w:line="240" w:lineRule="auto"/>
        <w:rPr>
          <w:rFonts w:ascii="Times New Roman" w:hAnsi="Times New Roman" w:cs="Times New Roman"/>
        </w:rPr>
      </w:pPr>
    </w:p>
    <w:p w14:paraId="4D32B5ED" w14:textId="7168AF64" w:rsidR="00F3080A" w:rsidRPr="00F3080A" w:rsidRDefault="00F3080A" w:rsidP="00F3080A">
      <w:pPr>
        <w:spacing w:line="240" w:lineRule="auto"/>
        <w:jc w:val="both"/>
        <w:rPr>
          <w:rFonts w:ascii="Times New Roman" w:eastAsia="Times New Roman" w:hAnsi="Times New Roman" w:cstheme="minorBidi" w:hint="cs"/>
          <w:b/>
          <w:bCs/>
          <w:sz w:val="24"/>
          <w:szCs w:val="24"/>
          <w:cs/>
        </w:rPr>
      </w:pPr>
      <w:r w:rsidRPr="00F3080A">
        <w:rPr>
          <w:rFonts w:ascii="Times New Roman" w:eastAsia="Times New Roman" w:hAnsi="Times New Roman" w:cs="Times New Roman"/>
          <w:b/>
          <w:bCs/>
          <w:sz w:val="24"/>
          <w:szCs w:val="24"/>
        </w:rPr>
        <w:lastRenderedPageBreak/>
        <w:t>2.17 Crossover</w:t>
      </w:r>
    </w:p>
    <w:p w14:paraId="451FBD4D" w14:textId="77777777" w:rsidR="00304CB4" w:rsidRDefault="00304CB4" w:rsidP="00FB00A7">
      <w:pPr>
        <w:ind w:left="2880"/>
        <w:rPr>
          <w:rFonts w:ascii="Times New Roman" w:hAnsi="Times New Roman" w:cs="Times New Roman"/>
        </w:rPr>
      </w:pPr>
    </w:p>
    <w:tbl>
      <w:tblPr>
        <w:tblStyle w:val="TableGrid"/>
        <w:tblW w:w="7938" w:type="dxa"/>
        <w:jc w:val="center"/>
        <w:tblLayout w:type="fixed"/>
        <w:tblLook w:val="04A0" w:firstRow="1" w:lastRow="0" w:firstColumn="1" w:lastColumn="0" w:noHBand="0" w:noVBand="1"/>
      </w:tblPr>
      <w:tblGrid>
        <w:gridCol w:w="592"/>
        <w:gridCol w:w="816"/>
        <w:gridCol w:w="2840"/>
        <w:gridCol w:w="992"/>
        <w:gridCol w:w="856"/>
        <w:gridCol w:w="850"/>
        <w:gridCol w:w="992"/>
      </w:tblGrid>
      <w:tr w:rsidR="00D064E2" w14:paraId="44D0B248" w14:textId="77777777" w:rsidTr="00F04ABA">
        <w:trPr>
          <w:trHeight w:val="848"/>
          <w:jc w:val="center"/>
        </w:trPr>
        <w:tc>
          <w:tcPr>
            <w:tcW w:w="592" w:type="dxa"/>
            <w:shd w:val="clear" w:color="auto" w:fill="000000" w:themeFill="text1"/>
          </w:tcPr>
          <w:p w14:paraId="3196095D" w14:textId="22C61BB1" w:rsidR="00D064E2" w:rsidRDefault="00D064E2" w:rsidP="00F3080A">
            <w:pPr>
              <w:jc w:val="center"/>
              <w:rPr>
                <w:rFonts w:ascii="Times New Roman" w:hAnsi="Times New Roman" w:cs="Times New Roman"/>
              </w:rPr>
            </w:pPr>
            <w:r>
              <w:rPr>
                <w:rFonts w:ascii="Times New Roman" w:hAnsi="Times New Roman" w:cs="Times New Roman"/>
              </w:rPr>
              <w:t>No.</w:t>
            </w:r>
          </w:p>
        </w:tc>
        <w:tc>
          <w:tcPr>
            <w:tcW w:w="816" w:type="dxa"/>
            <w:shd w:val="clear" w:color="auto" w:fill="000000" w:themeFill="text1"/>
          </w:tcPr>
          <w:p w14:paraId="1F05D7DF" w14:textId="421CF91C" w:rsidR="00D064E2" w:rsidRDefault="00D064E2" w:rsidP="00F3080A">
            <w:pPr>
              <w:jc w:val="center"/>
              <w:rPr>
                <w:rFonts w:ascii="Times New Roman" w:hAnsi="Times New Roman" w:cs="Times New Roman"/>
              </w:rPr>
            </w:pPr>
            <w:r>
              <w:rPr>
                <w:rFonts w:ascii="Times New Roman" w:hAnsi="Times New Roman" w:cs="Times New Roman"/>
              </w:rPr>
              <w:t>SRSW NO.</w:t>
            </w:r>
          </w:p>
        </w:tc>
        <w:tc>
          <w:tcPr>
            <w:tcW w:w="2840" w:type="dxa"/>
            <w:shd w:val="clear" w:color="auto" w:fill="000000" w:themeFill="text1"/>
          </w:tcPr>
          <w:p w14:paraId="63F1F49F" w14:textId="1AD2AB64" w:rsidR="00D064E2" w:rsidRDefault="00D064E2" w:rsidP="00F3080A">
            <w:pPr>
              <w:jc w:val="center"/>
              <w:rPr>
                <w:rFonts w:ascii="Times New Roman" w:hAnsi="Times New Roman" w:cs="Times New Roman"/>
              </w:rPr>
            </w:pPr>
            <w:r>
              <w:rPr>
                <w:rFonts w:ascii="Times New Roman" w:hAnsi="Times New Roman" w:cs="Times New Roman"/>
              </w:rPr>
              <w:t>SRSW</w:t>
            </w:r>
          </w:p>
        </w:tc>
        <w:tc>
          <w:tcPr>
            <w:tcW w:w="992" w:type="dxa"/>
            <w:shd w:val="clear" w:color="auto" w:fill="000000" w:themeFill="text1"/>
          </w:tcPr>
          <w:p w14:paraId="13AF381B" w14:textId="77777777" w:rsidR="00D064E2" w:rsidRDefault="00D064E2" w:rsidP="00F3080A">
            <w:pPr>
              <w:jc w:val="center"/>
              <w:rPr>
                <w:rFonts w:ascii="Times New Roman" w:hAnsi="Times New Roman" w:cs="Times New Roman"/>
              </w:rPr>
            </w:pPr>
            <w:r>
              <w:rPr>
                <w:rFonts w:ascii="Times New Roman" w:hAnsi="Times New Roman" w:cs="Times New Roman"/>
              </w:rPr>
              <w:t>URSA</w:t>
            </w:r>
          </w:p>
          <w:p w14:paraId="6300E0E5" w14:textId="44081EA1" w:rsidR="00F04ABA" w:rsidRDefault="00F04ABA" w:rsidP="00F3080A">
            <w:pPr>
              <w:jc w:val="center"/>
              <w:rPr>
                <w:rFonts w:ascii="Times New Roman" w:hAnsi="Times New Roman" w:cs="Times New Roman"/>
              </w:rPr>
            </w:pPr>
            <w:r>
              <w:rPr>
                <w:rFonts w:ascii="Times New Roman" w:hAnsi="Times New Roman" w:cs="Times New Roman"/>
              </w:rPr>
              <w:t>No.</w:t>
            </w:r>
          </w:p>
        </w:tc>
        <w:tc>
          <w:tcPr>
            <w:tcW w:w="856" w:type="dxa"/>
            <w:shd w:val="clear" w:color="auto" w:fill="000000" w:themeFill="text1"/>
          </w:tcPr>
          <w:p w14:paraId="54426EAC" w14:textId="49732FE3" w:rsidR="00D064E2" w:rsidRDefault="00D064E2" w:rsidP="00F3080A">
            <w:pPr>
              <w:jc w:val="center"/>
              <w:rPr>
                <w:rFonts w:ascii="Times New Roman" w:hAnsi="Times New Roman" w:cs="Times New Roman"/>
              </w:rPr>
            </w:pPr>
            <w:r>
              <w:rPr>
                <w:rFonts w:ascii="Times New Roman" w:hAnsi="Times New Roman" w:cs="Times New Roman"/>
              </w:rPr>
              <w:t>SRSA</w:t>
            </w:r>
          </w:p>
        </w:tc>
        <w:tc>
          <w:tcPr>
            <w:tcW w:w="850" w:type="dxa"/>
            <w:shd w:val="clear" w:color="auto" w:fill="000000" w:themeFill="text1"/>
          </w:tcPr>
          <w:p w14:paraId="139CA071" w14:textId="6759339B" w:rsidR="00D064E2" w:rsidRDefault="00D064E2" w:rsidP="00F3080A">
            <w:pPr>
              <w:jc w:val="center"/>
              <w:rPr>
                <w:rFonts w:ascii="Times New Roman" w:hAnsi="Times New Roman" w:cs="Times New Roman"/>
              </w:rPr>
            </w:pPr>
            <w:r>
              <w:rPr>
                <w:rFonts w:ascii="Times New Roman" w:hAnsi="Times New Roman" w:cs="Times New Roman"/>
              </w:rPr>
              <w:t>UTW</w:t>
            </w:r>
          </w:p>
        </w:tc>
        <w:tc>
          <w:tcPr>
            <w:tcW w:w="992" w:type="dxa"/>
            <w:shd w:val="clear" w:color="auto" w:fill="000000" w:themeFill="text1"/>
          </w:tcPr>
          <w:p w14:paraId="7AC3CE5D" w14:textId="641DBDEA" w:rsidR="00D064E2" w:rsidRDefault="00D064E2" w:rsidP="00F3080A">
            <w:pPr>
              <w:jc w:val="center"/>
              <w:rPr>
                <w:rFonts w:ascii="Times New Roman" w:hAnsi="Times New Roman" w:cs="Times New Roman"/>
              </w:rPr>
            </w:pPr>
            <w:r>
              <w:rPr>
                <w:rFonts w:ascii="Times New Roman" w:hAnsi="Times New Roman" w:cs="Times New Roman"/>
              </w:rPr>
              <w:t>UTRW</w:t>
            </w:r>
          </w:p>
        </w:tc>
      </w:tr>
      <w:tr w:rsidR="00D064E2" w14:paraId="0B338569" w14:textId="77777777" w:rsidTr="00F04ABA">
        <w:trPr>
          <w:trHeight w:val="798"/>
          <w:jc w:val="center"/>
        </w:trPr>
        <w:tc>
          <w:tcPr>
            <w:tcW w:w="592" w:type="dxa"/>
          </w:tcPr>
          <w:p w14:paraId="15544E99" w14:textId="25210D33" w:rsidR="00D064E2" w:rsidRDefault="00D064E2" w:rsidP="00F04ABA">
            <w:pPr>
              <w:rPr>
                <w:rFonts w:ascii="Times New Roman" w:hAnsi="Times New Roman" w:cs="Times New Roman"/>
              </w:rPr>
            </w:pPr>
            <w:r>
              <w:rPr>
                <w:rFonts w:ascii="Times New Roman" w:hAnsi="Times New Roman" w:cs="Times New Roman"/>
              </w:rPr>
              <w:t>1</w:t>
            </w:r>
          </w:p>
        </w:tc>
        <w:tc>
          <w:tcPr>
            <w:tcW w:w="816" w:type="dxa"/>
          </w:tcPr>
          <w:p w14:paraId="6C0C0F62" w14:textId="6C8D76D1" w:rsidR="00D064E2" w:rsidRDefault="00D064E2" w:rsidP="00F04ABA">
            <w:pPr>
              <w:rPr>
                <w:rFonts w:ascii="Times New Roman" w:hAnsi="Times New Roman" w:cs="Times New Roman"/>
              </w:rPr>
            </w:pPr>
            <w:r>
              <w:rPr>
                <w:rFonts w:ascii="Times New Roman" w:hAnsi="Times New Roman" w:cs="Times New Roman"/>
              </w:rPr>
              <w:t>21</w:t>
            </w:r>
          </w:p>
        </w:tc>
        <w:tc>
          <w:tcPr>
            <w:tcW w:w="2840" w:type="dxa"/>
          </w:tcPr>
          <w:p w14:paraId="53BDDB1D" w14:textId="77777777" w:rsidR="00D064E2" w:rsidRPr="00F3080A" w:rsidRDefault="00D064E2" w:rsidP="00F04ABA">
            <w:pPr>
              <w:rPr>
                <w:rFonts w:ascii="Times New Roman" w:eastAsia="Times New Roman" w:hAnsi="Times New Roman" w:cs="Times New Roman"/>
                <w:sz w:val="24"/>
                <w:szCs w:val="24"/>
              </w:rPr>
            </w:pPr>
            <w:r w:rsidRPr="00F3080A">
              <w:rPr>
                <w:rFonts w:ascii="Times New Roman" w:eastAsia="Times New Roman" w:hAnsi="Times New Roman" w:cs="Times New Roman"/>
                <w:sz w:val="24"/>
                <w:szCs w:val="24"/>
              </w:rPr>
              <w:t>System shall query and sent product’s information including id, name, description, category, net weight, price, an amount required for promotion and promotion price in the database to the client by product’ id.</w:t>
            </w:r>
          </w:p>
          <w:p w14:paraId="5E580046" w14:textId="3E3756DC" w:rsidR="00D064E2" w:rsidRDefault="00D064E2" w:rsidP="00F04ABA">
            <w:pPr>
              <w:rPr>
                <w:rFonts w:ascii="Times New Roman" w:hAnsi="Times New Roman" w:cs="Times New Roman"/>
              </w:rPr>
            </w:pPr>
          </w:p>
        </w:tc>
        <w:tc>
          <w:tcPr>
            <w:tcW w:w="992" w:type="dxa"/>
          </w:tcPr>
          <w:p w14:paraId="7CAE030F" w14:textId="578AE9A4" w:rsidR="00D064E2" w:rsidRDefault="00D064E2" w:rsidP="00F04ABA">
            <w:pPr>
              <w:jc w:val="center"/>
              <w:rPr>
                <w:rFonts w:ascii="Times New Roman" w:hAnsi="Times New Roman" w:cs="Times New Roman"/>
              </w:rPr>
            </w:pPr>
            <w:r>
              <w:rPr>
                <w:rFonts w:ascii="Times New Roman" w:hAnsi="Times New Roman" w:cs="Times New Roman"/>
              </w:rPr>
              <w:t>09</w:t>
            </w:r>
          </w:p>
        </w:tc>
        <w:tc>
          <w:tcPr>
            <w:tcW w:w="856" w:type="dxa"/>
          </w:tcPr>
          <w:p w14:paraId="710F5C36" w14:textId="36E2AEFC" w:rsidR="00D064E2" w:rsidRDefault="00B74023" w:rsidP="003264FE">
            <w:pPr>
              <w:jc w:val="center"/>
              <w:rPr>
                <w:rFonts w:ascii="Times New Roman" w:hAnsi="Times New Roman" w:cs="Times New Roman"/>
              </w:rPr>
            </w:pPr>
            <w:r>
              <w:rPr>
                <w:rFonts w:ascii="Times New Roman" w:eastAsia="Times New Roman" w:hAnsi="Times New Roman" w:cs="Times New Roman"/>
                <w:sz w:val="24"/>
                <w:szCs w:val="24"/>
              </w:rPr>
              <w:t>30,31,32</w:t>
            </w:r>
            <w:r w:rsidR="00F04ABA">
              <w:rPr>
                <w:rFonts w:ascii="Times New Roman" w:eastAsia="Times New Roman" w:hAnsi="Times New Roman" w:cs="Times New Roman"/>
                <w:sz w:val="24"/>
                <w:szCs w:val="24"/>
              </w:rPr>
              <w:t>,40</w:t>
            </w:r>
          </w:p>
        </w:tc>
        <w:tc>
          <w:tcPr>
            <w:tcW w:w="850" w:type="dxa"/>
          </w:tcPr>
          <w:p w14:paraId="75517B33" w14:textId="4A19AAA0" w:rsidR="00D064E2" w:rsidRDefault="00D064E2" w:rsidP="00F04ABA">
            <w:pPr>
              <w:jc w:val="center"/>
              <w:rPr>
                <w:rFonts w:ascii="Times New Roman" w:hAnsi="Times New Roman" w:cs="Times New Roman"/>
              </w:rPr>
            </w:pPr>
            <w:r>
              <w:rPr>
                <w:rFonts w:ascii="Times New Roman" w:hAnsi="Times New Roman" w:cs="Times New Roman"/>
              </w:rPr>
              <w:t>10</w:t>
            </w:r>
          </w:p>
        </w:tc>
        <w:tc>
          <w:tcPr>
            <w:tcW w:w="992" w:type="dxa"/>
          </w:tcPr>
          <w:p w14:paraId="51F04FD5" w14:textId="434ABDF1" w:rsidR="00D064E2" w:rsidRDefault="00D064E2" w:rsidP="00F04ABA">
            <w:pPr>
              <w:jc w:val="center"/>
              <w:rPr>
                <w:rFonts w:ascii="Times New Roman" w:hAnsi="Times New Roman" w:cs="Times New Roman"/>
              </w:rPr>
            </w:pPr>
            <w:r>
              <w:rPr>
                <w:rFonts w:ascii="Times New Roman" w:hAnsi="Times New Roman" w:cs="Times New Roman"/>
              </w:rPr>
              <w:t>10</w:t>
            </w:r>
          </w:p>
        </w:tc>
      </w:tr>
      <w:tr w:rsidR="00D064E2" w14:paraId="48E3610C" w14:textId="77777777" w:rsidTr="00F04ABA">
        <w:trPr>
          <w:trHeight w:val="848"/>
          <w:jc w:val="center"/>
        </w:trPr>
        <w:tc>
          <w:tcPr>
            <w:tcW w:w="592" w:type="dxa"/>
          </w:tcPr>
          <w:p w14:paraId="5291B741" w14:textId="00042457" w:rsidR="00D064E2" w:rsidRDefault="00D064E2" w:rsidP="00F04ABA">
            <w:pPr>
              <w:rPr>
                <w:rFonts w:ascii="Times New Roman" w:hAnsi="Times New Roman" w:cs="Times New Roman"/>
              </w:rPr>
            </w:pPr>
            <w:r>
              <w:rPr>
                <w:rFonts w:ascii="Times New Roman" w:hAnsi="Times New Roman" w:cs="Times New Roman"/>
              </w:rPr>
              <w:t>2</w:t>
            </w:r>
          </w:p>
        </w:tc>
        <w:tc>
          <w:tcPr>
            <w:tcW w:w="816" w:type="dxa"/>
          </w:tcPr>
          <w:p w14:paraId="7D0CD299" w14:textId="0A14335B" w:rsidR="00D064E2" w:rsidRDefault="00D064E2" w:rsidP="00F04ABA">
            <w:pPr>
              <w:rPr>
                <w:rFonts w:ascii="Times New Roman" w:hAnsi="Times New Roman" w:cs="Times New Roman"/>
              </w:rPr>
            </w:pPr>
            <w:r>
              <w:rPr>
                <w:rFonts w:ascii="Times New Roman" w:hAnsi="Times New Roman" w:cs="Times New Roman"/>
              </w:rPr>
              <w:t>22</w:t>
            </w:r>
          </w:p>
        </w:tc>
        <w:tc>
          <w:tcPr>
            <w:tcW w:w="2840" w:type="dxa"/>
          </w:tcPr>
          <w:p w14:paraId="1D946FC6" w14:textId="77777777" w:rsidR="00D064E2" w:rsidRPr="00F3080A" w:rsidRDefault="00D064E2" w:rsidP="00F04ABA">
            <w:pPr>
              <w:rPr>
                <w:rFonts w:ascii="Times New Roman" w:eastAsia="Times New Roman" w:hAnsi="Times New Roman" w:cs="Times New Roman"/>
                <w:sz w:val="24"/>
                <w:szCs w:val="24"/>
              </w:rPr>
            </w:pPr>
            <w:r w:rsidRPr="00F3080A">
              <w:rPr>
                <w:rFonts w:ascii="Times New Roman" w:eastAsia="Times New Roman" w:hAnsi="Times New Roman" w:cs="Times New Roman"/>
                <w:sz w:val="24"/>
                <w:szCs w:val="24"/>
              </w:rPr>
              <w:t>System shall query and sent all product’s information including id, name, description, category, net weight, price, an amount required for promotion and promotion price in the database to the client.</w:t>
            </w:r>
          </w:p>
          <w:p w14:paraId="3B30159A" w14:textId="25B71E29" w:rsidR="00D064E2" w:rsidRDefault="00D064E2" w:rsidP="00F04ABA">
            <w:pPr>
              <w:rPr>
                <w:rFonts w:ascii="Times New Roman" w:hAnsi="Times New Roman" w:cs="Times New Roman"/>
              </w:rPr>
            </w:pPr>
          </w:p>
        </w:tc>
        <w:tc>
          <w:tcPr>
            <w:tcW w:w="992" w:type="dxa"/>
          </w:tcPr>
          <w:p w14:paraId="4A5773A4" w14:textId="07321112" w:rsidR="00D064E2" w:rsidRDefault="00D064E2" w:rsidP="00F04ABA">
            <w:pPr>
              <w:jc w:val="center"/>
              <w:rPr>
                <w:rFonts w:ascii="Times New Roman" w:hAnsi="Times New Roman" w:cs="Times New Roman"/>
              </w:rPr>
            </w:pPr>
            <w:r>
              <w:rPr>
                <w:rFonts w:ascii="Times New Roman" w:hAnsi="Times New Roman" w:cs="Times New Roman"/>
              </w:rPr>
              <w:t>13</w:t>
            </w:r>
          </w:p>
        </w:tc>
        <w:tc>
          <w:tcPr>
            <w:tcW w:w="856" w:type="dxa"/>
          </w:tcPr>
          <w:p w14:paraId="3EB97862" w14:textId="40EC39E0" w:rsidR="00D064E2" w:rsidRDefault="00F04ABA" w:rsidP="00F04ABA">
            <w:pPr>
              <w:jc w:val="center"/>
              <w:rPr>
                <w:rFonts w:ascii="Times New Roman" w:hAnsi="Times New Roman" w:cs="Times New Roman"/>
              </w:rPr>
            </w:pPr>
            <w:r>
              <w:rPr>
                <w:rFonts w:ascii="Times New Roman" w:eastAsia="Times New Roman" w:hAnsi="Times New Roman" w:cs="Times New Roman"/>
                <w:sz w:val="24"/>
                <w:szCs w:val="24"/>
              </w:rPr>
              <w:t>38</w:t>
            </w:r>
          </w:p>
        </w:tc>
        <w:tc>
          <w:tcPr>
            <w:tcW w:w="850" w:type="dxa"/>
          </w:tcPr>
          <w:p w14:paraId="6C4C0D5C" w14:textId="684D36B7" w:rsidR="00D064E2" w:rsidRDefault="00D064E2" w:rsidP="00F04ABA">
            <w:pPr>
              <w:jc w:val="center"/>
              <w:rPr>
                <w:rFonts w:ascii="Times New Roman" w:hAnsi="Times New Roman" w:cs="Times New Roman"/>
              </w:rPr>
            </w:pPr>
            <w:r>
              <w:rPr>
                <w:rFonts w:ascii="Times New Roman" w:hAnsi="Times New Roman" w:cs="Times New Roman"/>
              </w:rPr>
              <w:t>11</w:t>
            </w:r>
          </w:p>
        </w:tc>
        <w:tc>
          <w:tcPr>
            <w:tcW w:w="992" w:type="dxa"/>
          </w:tcPr>
          <w:p w14:paraId="3CA96062" w14:textId="256593F4" w:rsidR="00D064E2" w:rsidRDefault="00D064E2" w:rsidP="00F04ABA">
            <w:pPr>
              <w:jc w:val="center"/>
              <w:rPr>
                <w:rFonts w:ascii="Times New Roman" w:hAnsi="Times New Roman" w:cs="Times New Roman"/>
              </w:rPr>
            </w:pPr>
            <w:r>
              <w:rPr>
                <w:rFonts w:ascii="Times New Roman" w:hAnsi="Times New Roman" w:cs="Times New Roman"/>
              </w:rPr>
              <w:t>11</w:t>
            </w:r>
          </w:p>
        </w:tc>
      </w:tr>
      <w:tr w:rsidR="00D064E2" w14:paraId="0A5512FC" w14:textId="77777777" w:rsidTr="00F04ABA">
        <w:trPr>
          <w:trHeight w:val="798"/>
          <w:jc w:val="center"/>
        </w:trPr>
        <w:tc>
          <w:tcPr>
            <w:tcW w:w="592" w:type="dxa"/>
          </w:tcPr>
          <w:p w14:paraId="560EF435" w14:textId="39F2C3AB" w:rsidR="00D064E2" w:rsidRDefault="00D064E2" w:rsidP="00F04ABA">
            <w:pPr>
              <w:rPr>
                <w:rFonts w:ascii="Times New Roman" w:hAnsi="Times New Roman" w:cs="Times New Roman"/>
              </w:rPr>
            </w:pPr>
            <w:r>
              <w:rPr>
                <w:rFonts w:ascii="Times New Roman" w:hAnsi="Times New Roman" w:cs="Times New Roman"/>
              </w:rPr>
              <w:t>3</w:t>
            </w:r>
          </w:p>
        </w:tc>
        <w:tc>
          <w:tcPr>
            <w:tcW w:w="816" w:type="dxa"/>
          </w:tcPr>
          <w:p w14:paraId="1F86D6F2" w14:textId="4402CE40" w:rsidR="00D064E2" w:rsidRDefault="00D064E2" w:rsidP="00F04ABA">
            <w:pPr>
              <w:rPr>
                <w:rFonts w:ascii="Times New Roman" w:hAnsi="Times New Roman" w:cs="Times New Roman"/>
              </w:rPr>
            </w:pPr>
            <w:r>
              <w:rPr>
                <w:rFonts w:ascii="Times New Roman" w:hAnsi="Times New Roman" w:cs="Times New Roman"/>
              </w:rPr>
              <w:t>23</w:t>
            </w:r>
          </w:p>
        </w:tc>
        <w:tc>
          <w:tcPr>
            <w:tcW w:w="2840" w:type="dxa"/>
          </w:tcPr>
          <w:p w14:paraId="16BB6FD8" w14:textId="1AD9D3D5" w:rsidR="00D064E2" w:rsidRPr="00F3080A" w:rsidRDefault="00D064E2" w:rsidP="00F04ABA">
            <w:pPr>
              <w:rPr>
                <w:rFonts w:ascii="Times New Roman" w:eastAsia="Times New Roman" w:hAnsi="Times New Roman" w:cs="Times New Roman"/>
                <w:sz w:val="24"/>
                <w:szCs w:val="24"/>
              </w:rPr>
            </w:pPr>
            <w:r w:rsidRPr="00F3080A">
              <w:rPr>
                <w:rFonts w:ascii="Times New Roman" w:eastAsia="Times New Roman" w:hAnsi="Times New Roman" w:cs="Times New Roman"/>
                <w:sz w:val="24"/>
                <w:szCs w:val="24"/>
              </w:rPr>
              <w:t>System shall q</w:t>
            </w:r>
            <w:r w:rsidR="003264FE">
              <w:rPr>
                <w:rFonts w:ascii="Times New Roman" w:eastAsia="Times New Roman" w:hAnsi="Times New Roman" w:cs="Times New Roman"/>
                <w:sz w:val="24"/>
                <w:szCs w:val="24"/>
              </w:rPr>
              <w:t>uery and send the all categories</w:t>
            </w:r>
            <w:r w:rsidRPr="00F3080A">
              <w:rPr>
                <w:rFonts w:ascii="Times New Roman" w:eastAsia="Times New Roman" w:hAnsi="Times New Roman" w:cs="Times New Roman"/>
                <w:sz w:val="24"/>
                <w:szCs w:val="24"/>
              </w:rPr>
              <w:t xml:space="preserve"> in the database to the client</w:t>
            </w:r>
            <w:r>
              <w:rPr>
                <w:rFonts w:ascii="Times New Roman" w:eastAsia="Times New Roman" w:hAnsi="Times New Roman" w:cs="Times New Roman"/>
                <w:sz w:val="24"/>
                <w:szCs w:val="24"/>
              </w:rPr>
              <w:t>.</w:t>
            </w:r>
          </w:p>
        </w:tc>
        <w:tc>
          <w:tcPr>
            <w:tcW w:w="992" w:type="dxa"/>
          </w:tcPr>
          <w:p w14:paraId="440600ED" w14:textId="0297077D" w:rsidR="00D064E2" w:rsidRDefault="00D064E2" w:rsidP="00F04ABA">
            <w:pPr>
              <w:jc w:val="center"/>
              <w:rPr>
                <w:rFonts w:ascii="Times New Roman" w:hAnsi="Times New Roman" w:cs="Times New Roman"/>
              </w:rPr>
            </w:pPr>
            <w:r>
              <w:rPr>
                <w:rFonts w:ascii="Times New Roman" w:hAnsi="Times New Roman" w:cs="Times New Roman"/>
              </w:rPr>
              <w:t>13,16</w:t>
            </w:r>
          </w:p>
        </w:tc>
        <w:tc>
          <w:tcPr>
            <w:tcW w:w="856" w:type="dxa"/>
          </w:tcPr>
          <w:p w14:paraId="2FBE7C19" w14:textId="41751F9D" w:rsidR="00D064E2" w:rsidRDefault="00F04ABA" w:rsidP="00F04ABA">
            <w:pPr>
              <w:jc w:val="center"/>
              <w:rPr>
                <w:rFonts w:ascii="Times New Roman" w:hAnsi="Times New Roman" w:cs="Times New Roman"/>
              </w:rPr>
            </w:pPr>
            <w:r>
              <w:rPr>
                <w:rFonts w:ascii="Times New Roman" w:eastAsia="Times New Roman" w:hAnsi="Times New Roman" w:cs="Times New Roman"/>
                <w:sz w:val="24"/>
                <w:szCs w:val="24"/>
              </w:rPr>
              <w:t>38</w:t>
            </w:r>
            <w:r>
              <w:rPr>
                <w:rFonts w:ascii="Times New Roman" w:hAnsi="Times New Roman" w:cs="Times New Roman"/>
              </w:rPr>
              <w:t>,42</w:t>
            </w:r>
          </w:p>
        </w:tc>
        <w:tc>
          <w:tcPr>
            <w:tcW w:w="850" w:type="dxa"/>
          </w:tcPr>
          <w:p w14:paraId="39ABA1A0" w14:textId="0D25187F" w:rsidR="00D064E2" w:rsidRDefault="00D064E2" w:rsidP="00F04ABA">
            <w:pPr>
              <w:jc w:val="center"/>
              <w:rPr>
                <w:rFonts w:ascii="Times New Roman" w:hAnsi="Times New Roman" w:cs="Times New Roman"/>
              </w:rPr>
            </w:pPr>
            <w:r>
              <w:rPr>
                <w:rFonts w:ascii="Times New Roman" w:hAnsi="Times New Roman" w:cs="Times New Roman"/>
              </w:rPr>
              <w:t>12</w:t>
            </w:r>
          </w:p>
        </w:tc>
        <w:tc>
          <w:tcPr>
            <w:tcW w:w="992" w:type="dxa"/>
          </w:tcPr>
          <w:p w14:paraId="0864491A" w14:textId="44E9C378" w:rsidR="00D064E2" w:rsidRDefault="00D064E2" w:rsidP="00F04ABA">
            <w:pPr>
              <w:jc w:val="center"/>
              <w:rPr>
                <w:rFonts w:ascii="Times New Roman" w:hAnsi="Times New Roman" w:cs="Times New Roman"/>
              </w:rPr>
            </w:pPr>
            <w:r>
              <w:rPr>
                <w:rFonts w:ascii="Times New Roman" w:hAnsi="Times New Roman" w:cs="Times New Roman"/>
              </w:rPr>
              <w:t>12</w:t>
            </w:r>
          </w:p>
        </w:tc>
      </w:tr>
      <w:tr w:rsidR="00D064E2" w14:paraId="43856DF2" w14:textId="77777777" w:rsidTr="00F04ABA">
        <w:trPr>
          <w:trHeight w:val="848"/>
          <w:jc w:val="center"/>
        </w:trPr>
        <w:tc>
          <w:tcPr>
            <w:tcW w:w="592" w:type="dxa"/>
          </w:tcPr>
          <w:p w14:paraId="7CC60B49" w14:textId="31495B74" w:rsidR="00D064E2" w:rsidRDefault="00D064E2" w:rsidP="00F04ABA">
            <w:pPr>
              <w:rPr>
                <w:rFonts w:ascii="Times New Roman" w:hAnsi="Times New Roman" w:cs="Times New Roman"/>
              </w:rPr>
            </w:pPr>
            <w:r>
              <w:rPr>
                <w:rFonts w:ascii="Times New Roman" w:hAnsi="Times New Roman" w:cs="Times New Roman"/>
              </w:rPr>
              <w:t>4</w:t>
            </w:r>
          </w:p>
        </w:tc>
        <w:tc>
          <w:tcPr>
            <w:tcW w:w="816" w:type="dxa"/>
          </w:tcPr>
          <w:p w14:paraId="3959F8C2" w14:textId="3AAF3CD3" w:rsidR="00D064E2" w:rsidRDefault="00D064E2" w:rsidP="00F04ABA">
            <w:pPr>
              <w:rPr>
                <w:rFonts w:ascii="Times New Roman" w:hAnsi="Times New Roman" w:cs="Times New Roman"/>
              </w:rPr>
            </w:pPr>
            <w:r>
              <w:rPr>
                <w:rFonts w:ascii="Times New Roman" w:hAnsi="Times New Roman" w:cs="Times New Roman"/>
              </w:rPr>
              <w:t>24</w:t>
            </w:r>
          </w:p>
        </w:tc>
        <w:tc>
          <w:tcPr>
            <w:tcW w:w="2840" w:type="dxa"/>
          </w:tcPr>
          <w:p w14:paraId="1F698D55" w14:textId="3CBA4DDF" w:rsidR="00D064E2" w:rsidRPr="00F3080A" w:rsidRDefault="00D064E2" w:rsidP="00F04ABA">
            <w:pPr>
              <w:rPr>
                <w:rFonts w:ascii="Times New Roman" w:eastAsia="Times New Roman" w:hAnsi="Times New Roman" w:cs="Times New Roman"/>
                <w:sz w:val="24"/>
                <w:szCs w:val="24"/>
              </w:rPr>
            </w:pPr>
            <w:r w:rsidRPr="00F3080A">
              <w:rPr>
                <w:rFonts w:ascii="Times New Roman" w:eastAsia="Times New Roman" w:hAnsi="Times New Roman" w:cs="Times New Roman"/>
                <w:sz w:val="24"/>
                <w:szCs w:val="24"/>
              </w:rPr>
              <w:t>System shall query and sen</w:t>
            </w:r>
            <w:r w:rsidR="003264FE">
              <w:rPr>
                <w:rFonts w:ascii="Times New Roman" w:eastAsia="Times New Roman" w:hAnsi="Times New Roman" w:cs="Times New Roman"/>
                <w:sz w:val="24"/>
                <w:szCs w:val="24"/>
              </w:rPr>
              <w:t>d</w:t>
            </w:r>
            <w:r w:rsidRPr="00F3080A">
              <w:rPr>
                <w:rFonts w:ascii="Times New Roman" w:eastAsia="Times New Roman" w:hAnsi="Times New Roman" w:cs="Times New Roman"/>
                <w:sz w:val="24"/>
                <w:szCs w:val="24"/>
              </w:rPr>
              <w:t xml:space="preserve"> the all product in the database to the client by produ</w:t>
            </w:r>
            <w:r w:rsidR="003264FE">
              <w:rPr>
                <w:rFonts w:ascii="Times New Roman" w:eastAsia="Times New Roman" w:hAnsi="Times New Roman" w:cs="Times New Roman"/>
                <w:sz w:val="24"/>
                <w:szCs w:val="24"/>
              </w:rPr>
              <w:t>ct’ categories</w:t>
            </w:r>
            <w:r w:rsidRPr="00F3080A">
              <w:rPr>
                <w:rFonts w:ascii="Times New Roman" w:eastAsia="Times New Roman" w:hAnsi="Times New Roman" w:cs="Times New Roman"/>
                <w:sz w:val="24"/>
                <w:szCs w:val="24"/>
              </w:rPr>
              <w:t>.</w:t>
            </w:r>
          </w:p>
          <w:p w14:paraId="54ABE322" w14:textId="12F0C248" w:rsidR="00D064E2" w:rsidRDefault="00D064E2" w:rsidP="00F04ABA">
            <w:pPr>
              <w:rPr>
                <w:rFonts w:ascii="Times New Roman" w:hAnsi="Times New Roman" w:cs="Times New Roman"/>
              </w:rPr>
            </w:pPr>
          </w:p>
        </w:tc>
        <w:tc>
          <w:tcPr>
            <w:tcW w:w="992" w:type="dxa"/>
          </w:tcPr>
          <w:p w14:paraId="02829821" w14:textId="7706EFFE" w:rsidR="00D064E2" w:rsidRDefault="00D064E2" w:rsidP="00F04ABA">
            <w:pPr>
              <w:jc w:val="center"/>
              <w:rPr>
                <w:rFonts w:ascii="Times New Roman" w:hAnsi="Times New Roman" w:cs="Times New Roman"/>
              </w:rPr>
            </w:pPr>
            <w:r>
              <w:rPr>
                <w:rFonts w:ascii="Times New Roman" w:hAnsi="Times New Roman" w:cs="Times New Roman"/>
              </w:rPr>
              <w:t>13,16</w:t>
            </w:r>
          </w:p>
        </w:tc>
        <w:tc>
          <w:tcPr>
            <w:tcW w:w="856" w:type="dxa"/>
          </w:tcPr>
          <w:p w14:paraId="613573AE" w14:textId="182D22F5" w:rsidR="00D064E2" w:rsidRDefault="00D064E2" w:rsidP="00F04ABA">
            <w:pPr>
              <w:jc w:val="center"/>
              <w:rPr>
                <w:rFonts w:ascii="Times New Roman" w:hAnsi="Times New Roman" w:cs="Times New Roman"/>
              </w:rPr>
            </w:pPr>
            <w:r>
              <w:rPr>
                <w:rFonts w:ascii="Times New Roman" w:hAnsi="Times New Roman" w:cs="Times New Roman"/>
              </w:rPr>
              <w:t>38,42</w:t>
            </w:r>
          </w:p>
        </w:tc>
        <w:tc>
          <w:tcPr>
            <w:tcW w:w="850" w:type="dxa"/>
          </w:tcPr>
          <w:p w14:paraId="5AA3BC5E" w14:textId="6B297CAE" w:rsidR="00D064E2" w:rsidRDefault="00D064E2" w:rsidP="00F04ABA">
            <w:pPr>
              <w:jc w:val="center"/>
              <w:rPr>
                <w:rFonts w:ascii="Times New Roman" w:hAnsi="Times New Roman" w:cs="Times New Roman"/>
              </w:rPr>
            </w:pPr>
            <w:r>
              <w:rPr>
                <w:rFonts w:ascii="Times New Roman" w:hAnsi="Times New Roman" w:cs="Times New Roman"/>
              </w:rPr>
              <w:t>13</w:t>
            </w:r>
          </w:p>
        </w:tc>
        <w:tc>
          <w:tcPr>
            <w:tcW w:w="992" w:type="dxa"/>
          </w:tcPr>
          <w:p w14:paraId="567E3A0A" w14:textId="56FCA58A" w:rsidR="00D064E2" w:rsidRDefault="00D064E2" w:rsidP="00F04ABA">
            <w:pPr>
              <w:jc w:val="center"/>
              <w:rPr>
                <w:rFonts w:ascii="Times New Roman" w:hAnsi="Times New Roman" w:cs="Times New Roman"/>
              </w:rPr>
            </w:pPr>
            <w:r>
              <w:rPr>
                <w:rFonts w:ascii="Times New Roman" w:hAnsi="Times New Roman" w:cs="Times New Roman"/>
              </w:rPr>
              <w:t>13</w:t>
            </w:r>
          </w:p>
        </w:tc>
      </w:tr>
    </w:tbl>
    <w:p w14:paraId="3003C9D4" w14:textId="77777777" w:rsidR="00A450E1" w:rsidRDefault="00A450E1" w:rsidP="00F04ABA">
      <w:pPr>
        <w:rPr>
          <w:rFonts w:ascii="Times New Roman" w:hAnsi="Times New Roman" w:cs="Times New Roman"/>
        </w:rPr>
      </w:pPr>
    </w:p>
    <w:p w14:paraId="0D0A1332" w14:textId="77777777" w:rsidR="00A450E1" w:rsidRPr="00A450E1" w:rsidRDefault="00A450E1" w:rsidP="00F04ABA">
      <w:pPr>
        <w:spacing w:line="240" w:lineRule="auto"/>
        <w:rPr>
          <w:rFonts w:ascii="Times New Roman" w:eastAsia="Times New Roman" w:hAnsi="Times New Roman" w:cs="Times New Roman"/>
          <w:sz w:val="24"/>
          <w:szCs w:val="24"/>
        </w:rPr>
      </w:pPr>
      <w:r w:rsidRPr="00A450E1">
        <w:rPr>
          <w:rFonts w:ascii="Times New Roman" w:eastAsia="Times New Roman" w:hAnsi="Times New Roman" w:cs="Times New Roman"/>
          <w:b/>
          <w:bCs/>
          <w:sz w:val="24"/>
          <w:szCs w:val="24"/>
        </w:rPr>
        <w:t>SRSW</w:t>
      </w:r>
      <w:r w:rsidRPr="00A450E1">
        <w:rPr>
          <w:rFonts w:ascii="Times New Roman" w:eastAsia="Times New Roman" w:hAnsi="Times New Roman" w:cs="Times New Roman"/>
          <w:sz w:val="24"/>
          <w:szCs w:val="24"/>
        </w:rPr>
        <w:t>- Software Requirement Specification Web</w:t>
      </w:r>
    </w:p>
    <w:p w14:paraId="568F0DED" w14:textId="70B91AE5" w:rsidR="00A450E1" w:rsidRDefault="00A450E1" w:rsidP="00F04ABA">
      <w:pPr>
        <w:spacing w:line="240" w:lineRule="auto"/>
        <w:rPr>
          <w:rFonts w:ascii="Times New Roman" w:eastAsia="Times New Roman" w:hAnsi="Times New Roman" w:cs="Times New Roman"/>
          <w:sz w:val="24"/>
          <w:szCs w:val="24"/>
        </w:rPr>
      </w:pPr>
      <w:r w:rsidRPr="00A450E1">
        <w:rPr>
          <w:rFonts w:ascii="Times New Roman" w:eastAsia="Times New Roman" w:hAnsi="Times New Roman" w:cs="Times New Roman"/>
          <w:b/>
          <w:bCs/>
          <w:sz w:val="24"/>
          <w:szCs w:val="24"/>
        </w:rPr>
        <w:t>SRSA</w:t>
      </w:r>
      <w:r w:rsidRPr="00A450E1">
        <w:rPr>
          <w:rFonts w:ascii="Times New Roman" w:eastAsia="Times New Roman" w:hAnsi="Times New Roman" w:cs="Times New Roman"/>
          <w:sz w:val="24"/>
          <w:szCs w:val="24"/>
        </w:rPr>
        <w:t xml:space="preserve">- Software Requirement Specification </w:t>
      </w:r>
      <w:r w:rsidRPr="00A450E1">
        <w:rPr>
          <w:rFonts w:ascii="Times New Roman" w:eastAsia="Times New Roman" w:hAnsi="Times New Roman" w:cs="Times New Roman"/>
          <w:sz w:val="24"/>
          <w:szCs w:val="24"/>
        </w:rPr>
        <w:t>Android</w:t>
      </w:r>
    </w:p>
    <w:p w14:paraId="67047067" w14:textId="5998C917" w:rsidR="00511223" w:rsidRPr="00511223" w:rsidRDefault="00511223" w:rsidP="00F04ABA">
      <w:pPr>
        <w:spacing w:line="240" w:lineRule="auto"/>
        <w:rPr>
          <w:rFonts w:ascii="Times New Roman" w:eastAsia="Times New Roman" w:hAnsi="Times New Roman" w:cs="Times New Roman"/>
          <w:b/>
          <w:bCs/>
          <w:sz w:val="24"/>
          <w:szCs w:val="24"/>
        </w:rPr>
      </w:pPr>
      <w:r w:rsidRPr="00511223">
        <w:rPr>
          <w:rFonts w:ascii="Times New Roman" w:eastAsia="Times New Roman" w:hAnsi="Times New Roman" w:cs="Times New Roman"/>
          <w:b/>
          <w:bCs/>
          <w:sz w:val="24"/>
          <w:szCs w:val="24"/>
        </w:rPr>
        <w:t>URSA</w:t>
      </w:r>
      <w:r>
        <w:rPr>
          <w:rFonts w:ascii="Times New Roman" w:eastAsia="Times New Roman" w:hAnsi="Times New Roman" w:cs="Times New Roman"/>
          <w:b/>
          <w:bCs/>
          <w:sz w:val="24"/>
          <w:szCs w:val="24"/>
        </w:rPr>
        <w:t xml:space="preserve">- </w:t>
      </w:r>
      <w:r w:rsidRPr="00511223">
        <w:rPr>
          <w:rFonts w:ascii="Times New Roman" w:eastAsia="Times New Roman" w:hAnsi="Times New Roman" w:cs="Times New Roman"/>
          <w:sz w:val="24"/>
          <w:szCs w:val="24"/>
        </w:rPr>
        <w:t>User Requirement Specification</w:t>
      </w:r>
    </w:p>
    <w:p w14:paraId="738534A7" w14:textId="77777777" w:rsidR="00A450E1" w:rsidRPr="00A450E1" w:rsidRDefault="00A450E1" w:rsidP="00F04ABA">
      <w:pPr>
        <w:spacing w:line="240" w:lineRule="auto"/>
        <w:rPr>
          <w:rFonts w:ascii="Times New Roman" w:eastAsia="Times New Roman" w:hAnsi="Times New Roman" w:cs="Times New Roman"/>
          <w:sz w:val="24"/>
          <w:szCs w:val="24"/>
        </w:rPr>
      </w:pPr>
      <w:r w:rsidRPr="00A450E1">
        <w:rPr>
          <w:rFonts w:ascii="Times New Roman" w:eastAsia="Times New Roman" w:hAnsi="Times New Roman" w:cs="Times New Roman"/>
          <w:b/>
          <w:bCs/>
          <w:sz w:val="24"/>
          <w:szCs w:val="24"/>
        </w:rPr>
        <w:t>UTW</w:t>
      </w:r>
      <w:r w:rsidRPr="00A450E1">
        <w:rPr>
          <w:rFonts w:ascii="Times New Roman" w:eastAsia="Times New Roman" w:hAnsi="Times New Roman" w:cs="Times New Roman"/>
          <w:sz w:val="24"/>
          <w:szCs w:val="24"/>
        </w:rPr>
        <w:t>- Unit Test Web</w:t>
      </w:r>
      <w:bookmarkStart w:id="2" w:name="_GoBack"/>
      <w:bookmarkEnd w:id="2"/>
    </w:p>
    <w:p w14:paraId="5841D2AB" w14:textId="4085FE48" w:rsidR="00A450E1" w:rsidRPr="00A450E1" w:rsidRDefault="00A450E1" w:rsidP="00F04ABA">
      <w:pPr>
        <w:spacing w:line="240" w:lineRule="auto"/>
        <w:rPr>
          <w:rFonts w:ascii="Times New Roman" w:eastAsia="Times New Roman" w:hAnsi="Times New Roman" w:cstheme="minorBidi" w:hint="cs"/>
          <w:sz w:val="24"/>
          <w:szCs w:val="24"/>
          <w:cs/>
        </w:rPr>
      </w:pPr>
      <w:r w:rsidRPr="00A450E1">
        <w:rPr>
          <w:rFonts w:ascii="Times New Roman" w:eastAsia="Times New Roman" w:hAnsi="Times New Roman" w:cs="Times New Roman"/>
          <w:b/>
          <w:bCs/>
          <w:sz w:val="24"/>
          <w:szCs w:val="24"/>
        </w:rPr>
        <w:t>UT</w:t>
      </w:r>
      <w:r w:rsidRPr="00A450E1">
        <w:rPr>
          <w:rFonts w:ascii="Times New Roman" w:eastAsia="Times New Roman" w:hAnsi="Times New Roman" w:cs="Times New Roman"/>
          <w:b/>
          <w:bCs/>
          <w:sz w:val="24"/>
          <w:szCs w:val="24"/>
        </w:rPr>
        <w:t>R</w:t>
      </w:r>
      <w:r w:rsidRPr="00A450E1">
        <w:rPr>
          <w:rFonts w:ascii="Times New Roman" w:eastAsia="Times New Roman" w:hAnsi="Times New Roman" w:cs="Times New Roman"/>
          <w:b/>
          <w:bCs/>
          <w:sz w:val="24"/>
          <w:szCs w:val="24"/>
        </w:rPr>
        <w:t>W</w:t>
      </w:r>
      <w:r w:rsidRPr="00A450E1">
        <w:rPr>
          <w:rFonts w:ascii="Times New Roman" w:eastAsia="Times New Roman" w:hAnsi="Times New Roman" w:cs="Times New Roman"/>
          <w:sz w:val="24"/>
          <w:szCs w:val="24"/>
        </w:rPr>
        <w:t xml:space="preserve">- Unit Test </w:t>
      </w:r>
      <w:r w:rsidRPr="00A450E1">
        <w:rPr>
          <w:rFonts w:ascii="Times New Roman" w:eastAsia="Times New Roman" w:hAnsi="Times New Roman" w:cs="Times New Roman"/>
          <w:sz w:val="24"/>
          <w:szCs w:val="24"/>
        </w:rPr>
        <w:t xml:space="preserve">Record </w:t>
      </w:r>
      <w:r w:rsidRPr="00A450E1">
        <w:rPr>
          <w:rFonts w:ascii="Times New Roman" w:eastAsia="Times New Roman" w:hAnsi="Times New Roman" w:cs="Times New Roman"/>
          <w:sz w:val="24"/>
          <w:szCs w:val="24"/>
        </w:rPr>
        <w:t>Web</w:t>
      </w:r>
    </w:p>
    <w:p w14:paraId="4136EF40" w14:textId="77777777" w:rsidR="00A450E1" w:rsidRPr="00353C70" w:rsidRDefault="00A450E1" w:rsidP="00A450E1">
      <w:pPr>
        <w:spacing w:line="240" w:lineRule="auto"/>
        <w:rPr>
          <w:rFonts w:ascii="Times New Roman" w:eastAsia="Times New Roman" w:hAnsi="Times New Roman" w:cs="Times New Roman"/>
          <w:sz w:val="24"/>
          <w:szCs w:val="24"/>
        </w:rPr>
      </w:pPr>
    </w:p>
    <w:p w14:paraId="1C629565" w14:textId="77777777" w:rsidR="00A450E1" w:rsidRPr="00353C70" w:rsidRDefault="00A450E1" w:rsidP="00A450E1">
      <w:pPr>
        <w:rPr>
          <w:rFonts w:ascii="Times New Roman" w:hAnsi="Times New Roman" w:cs="Times New Roman"/>
        </w:rPr>
      </w:pPr>
    </w:p>
    <w:sectPr w:rsidR="00A450E1" w:rsidRPr="00353C70" w:rsidSect="00FD30A8">
      <w:headerReference w:type="default" r:id="rId8"/>
      <w:footerReference w:type="default" r:id="rId9"/>
      <w:pgSz w:w="11906" w:h="16838"/>
      <w:pgMar w:top="1440" w:right="1412" w:bottom="1440" w:left="1423"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D97684" w14:textId="77777777" w:rsidR="00FB349C" w:rsidRDefault="00FB349C">
      <w:pPr>
        <w:spacing w:line="240" w:lineRule="auto"/>
      </w:pPr>
      <w:r>
        <w:separator/>
      </w:r>
    </w:p>
  </w:endnote>
  <w:endnote w:type="continuationSeparator" w:id="0">
    <w:p w14:paraId="019E7444" w14:textId="77777777" w:rsidR="00FB349C" w:rsidRDefault="00FB3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11EDB" w14:textId="77777777" w:rsidR="00F3080A" w:rsidRDefault="00F3080A">
    <w:pPr>
      <w:jc w:val="center"/>
    </w:pPr>
    <w:hyperlink r:id="rId1"/>
  </w:p>
  <w:tbl>
    <w:tblPr>
      <w:tblStyle w:val="a0"/>
      <w:tblW w:w="9246"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25"/>
      <w:gridCol w:w="3022"/>
      <w:gridCol w:w="1324"/>
      <w:gridCol w:w="1207"/>
      <w:gridCol w:w="992"/>
      <w:gridCol w:w="1276"/>
    </w:tblGrid>
    <w:tr w:rsidR="00F3080A" w14:paraId="4B1994BD" w14:textId="77777777" w:rsidTr="00181DDD">
      <w:trPr>
        <w:trHeight w:hRule="exact" w:val="567"/>
      </w:trPr>
      <w:tc>
        <w:tcPr>
          <w:tcW w:w="1425" w:type="dxa"/>
          <w:tcBorders>
            <w:top w:val="single" w:sz="8" w:space="0" w:color="000000"/>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7433C553" w14:textId="77777777" w:rsidR="00F3080A" w:rsidRDefault="00F3080A">
          <w:pPr>
            <w:spacing w:after="720"/>
            <w:ind w:right="-100"/>
            <w:contextualSpacing w:val="0"/>
          </w:pPr>
          <w:r>
            <w:rPr>
              <w:rFonts w:ascii="Times New Roman" w:eastAsia="Times New Roman" w:hAnsi="Times New Roman" w:cs="Times New Roman"/>
              <w:sz w:val="18"/>
              <w:shd w:val="clear" w:color="auto" w:fill="CCFFFF"/>
            </w:rPr>
            <w:t>Document Name</w:t>
          </w:r>
        </w:p>
      </w:tc>
      <w:tc>
        <w:tcPr>
          <w:tcW w:w="302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CAF0F0" w14:textId="37580806" w:rsidR="00F3080A" w:rsidRDefault="00F3080A" w:rsidP="00E701AC">
          <w:pPr>
            <w:spacing w:after="720"/>
            <w:ind w:right="-100"/>
            <w:contextualSpacing w:val="0"/>
            <w:jc w:val="center"/>
          </w:pPr>
          <w:proofErr w:type="spellStart"/>
          <w:r>
            <w:rPr>
              <w:rFonts w:ascii="Times New Roman" w:eastAsia="Times New Roman" w:hAnsi="Times New Roman" w:cs="Times New Roman"/>
              <w:sz w:val="18"/>
              <w:highlight w:val="white"/>
            </w:rPr>
            <w:t>iWish</w:t>
          </w:r>
          <w:proofErr w:type="spellEnd"/>
          <w:r>
            <w:rPr>
              <w:rFonts w:ascii="Times New Roman" w:eastAsia="Times New Roman" w:hAnsi="Times New Roman" w:cs="Times New Roman"/>
              <w:sz w:val="18"/>
              <w:highlight w:val="white"/>
            </w:rPr>
            <w:t xml:space="preserve"> -</w:t>
          </w:r>
          <w:r>
            <w:t xml:space="preserve"> </w:t>
          </w:r>
          <w:r w:rsidRPr="005D09CC">
            <w:rPr>
              <w:rFonts w:ascii="Times New Roman" w:eastAsia="Times New Roman" w:hAnsi="Times New Roman" w:cs="Times New Roman"/>
              <w:sz w:val="18"/>
            </w:rPr>
            <w:t>Traceability Record</w:t>
          </w:r>
          <w:r>
            <w:rPr>
              <w:rFonts w:ascii="Times New Roman" w:eastAsia="Times New Roman" w:hAnsi="Times New Roman" w:cs="Times New Roman"/>
              <w:sz w:val="18"/>
              <w:highlight w:val="white"/>
            </w:rPr>
            <w:t xml:space="preserve"> V.</w:t>
          </w:r>
          <w:r>
            <w:rPr>
              <w:rFonts w:ascii="Times New Roman" w:eastAsia="Times New Roman" w:hAnsi="Times New Roman" w:cs="Times New Roman"/>
              <w:sz w:val="18"/>
            </w:rPr>
            <w:t>[3.0]</w:t>
          </w:r>
        </w:p>
      </w:tc>
      <w:tc>
        <w:tcPr>
          <w:tcW w:w="1324"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2D09C74" w14:textId="77777777" w:rsidR="00F3080A" w:rsidRDefault="00F3080A">
          <w:pPr>
            <w:spacing w:after="720"/>
            <w:ind w:left="160" w:right="-100"/>
            <w:contextualSpacing w:val="0"/>
            <w:jc w:val="both"/>
          </w:pPr>
          <w:r>
            <w:rPr>
              <w:rFonts w:ascii="Times New Roman" w:eastAsia="Times New Roman" w:hAnsi="Times New Roman" w:cs="Times New Roman"/>
              <w:sz w:val="18"/>
              <w:shd w:val="clear" w:color="auto" w:fill="CCFFFF"/>
            </w:rPr>
            <w:t>Owner</w:t>
          </w:r>
        </w:p>
      </w:tc>
      <w:tc>
        <w:tcPr>
          <w:tcW w:w="1207"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2B28C8" w14:textId="77777777" w:rsidR="00F3080A" w:rsidRDefault="00F3080A">
          <w:pPr>
            <w:spacing w:after="720"/>
            <w:ind w:left="60" w:right="-60"/>
            <w:contextualSpacing w:val="0"/>
            <w:jc w:val="center"/>
          </w:pPr>
          <w:r>
            <w:rPr>
              <w:rFonts w:ascii="Times New Roman" w:eastAsia="Times New Roman" w:hAnsi="Times New Roman" w:cs="Times New Roman"/>
              <w:sz w:val="18"/>
            </w:rPr>
            <w:t>VC,SK</w:t>
          </w:r>
        </w:p>
      </w:tc>
      <w:tc>
        <w:tcPr>
          <w:tcW w:w="992" w:type="dxa"/>
          <w:tcBorders>
            <w:top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2062733D" w14:textId="77777777" w:rsidR="00F3080A" w:rsidRDefault="00F3080A">
          <w:pPr>
            <w:spacing w:after="720"/>
            <w:ind w:left="60" w:right="-100"/>
            <w:contextualSpacing w:val="0"/>
            <w:jc w:val="center"/>
          </w:pPr>
          <w:r>
            <w:rPr>
              <w:rFonts w:ascii="Times New Roman" w:eastAsia="Times New Roman" w:hAnsi="Times New Roman" w:cs="Times New Roman"/>
              <w:sz w:val="18"/>
              <w:shd w:val="clear" w:color="auto" w:fill="CCFFFF"/>
            </w:rPr>
            <w:t>Page</w:t>
          </w:r>
        </w:p>
      </w:tc>
      <w:tc>
        <w:tcPr>
          <w:tcW w:w="127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9D6D79F" w14:textId="4FB232ED" w:rsidR="00F3080A" w:rsidRDefault="00F3080A" w:rsidP="00340250">
          <w:pPr>
            <w:spacing w:after="720"/>
            <w:ind w:left="100" w:right="-100"/>
            <w:contextualSpacing w:val="0"/>
            <w:jc w:val="center"/>
          </w:pPr>
          <w:r w:rsidRPr="00F51BEA">
            <w:rPr>
              <w:rFonts w:ascii="Times New Roman" w:hAnsi="Times New Roman" w:cs="Times New Roman"/>
              <w:sz w:val="18"/>
              <w:szCs w:val="18"/>
            </w:rPr>
            <w:fldChar w:fldCharType="begin"/>
          </w:r>
          <w:r w:rsidRPr="00F51BEA">
            <w:rPr>
              <w:rFonts w:ascii="Times New Roman" w:hAnsi="Times New Roman" w:cs="Times New Roman"/>
              <w:sz w:val="18"/>
              <w:szCs w:val="18"/>
            </w:rPr>
            <w:instrText>PAGE</w:instrText>
          </w:r>
          <w:r w:rsidRPr="00F51BEA">
            <w:rPr>
              <w:rFonts w:ascii="Times New Roman" w:hAnsi="Times New Roman" w:cs="Times New Roman"/>
              <w:sz w:val="18"/>
              <w:szCs w:val="18"/>
            </w:rPr>
            <w:fldChar w:fldCharType="separate"/>
          </w:r>
          <w:r w:rsidR="00511223">
            <w:rPr>
              <w:rFonts w:ascii="Times New Roman" w:hAnsi="Times New Roman" w:cs="Times New Roman"/>
              <w:noProof/>
              <w:sz w:val="18"/>
              <w:szCs w:val="18"/>
            </w:rPr>
            <w:t>16</w:t>
          </w:r>
          <w:r w:rsidRPr="00F51BEA">
            <w:rPr>
              <w:rFonts w:ascii="Times New Roman" w:hAnsi="Times New Roman" w:cs="Times New Roman"/>
              <w:sz w:val="18"/>
              <w:szCs w:val="18"/>
            </w:rPr>
            <w:fldChar w:fldCharType="end"/>
          </w:r>
          <w:r>
            <w:rPr>
              <w:sz w:val="18"/>
            </w:rPr>
            <w:t xml:space="preserve">/ </w:t>
          </w:r>
          <w:r w:rsidR="00D94B69">
            <w:rPr>
              <w:rFonts w:ascii="Times New Roman" w:hAnsi="Times New Roman" w:cs="Times New Roman"/>
              <w:sz w:val="20"/>
              <w:szCs w:val="22"/>
            </w:rPr>
            <w:t>17</w:t>
          </w:r>
        </w:p>
      </w:tc>
    </w:tr>
    <w:tr w:rsidR="00F3080A" w14:paraId="75E62F13" w14:textId="77777777" w:rsidTr="00181DDD">
      <w:trPr>
        <w:trHeight w:hRule="exact" w:val="567"/>
      </w:trPr>
      <w:tc>
        <w:tcPr>
          <w:tcW w:w="1425" w:type="dxa"/>
          <w:tcBorders>
            <w:left w:val="single" w:sz="8" w:space="0" w:color="000000"/>
            <w:bottom w:val="single" w:sz="8" w:space="0" w:color="000000"/>
            <w:right w:val="single" w:sz="8" w:space="0" w:color="000000"/>
          </w:tcBorders>
          <w:shd w:val="clear" w:color="auto" w:fill="CCFFFF"/>
          <w:tcMar>
            <w:top w:w="100" w:type="dxa"/>
            <w:left w:w="100" w:type="dxa"/>
            <w:bottom w:w="100" w:type="dxa"/>
            <w:right w:w="100" w:type="dxa"/>
          </w:tcMar>
        </w:tcPr>
        <w:p w14:paraId="3081EE0C" w14:textId="77777777" w:rsidR="00F3080A" w:rsidRDefault="00F3080A">
          <w:pPr>
            <w:spacing w:after="720"/>
            <w:ind w:right="-100"/>
            <w:contextualSpacing w:val="0"/>
          </w:pPr>
          <w:r>
            <w:rPr>
              <w:rFonts w:ascii="Times New Roman" w:eastAsia="Times New Roman" w:hAnsi="Times New Roman" w:cs="Times New Roman"/>
              <w:sz w:val="18"/>
              <w:shd w:val="clear" w:color="auto" w:fill="CCFFFF"/>
            </w:rPr>
            <w:t>Document Type</w:t>
          </w:r>
        </w:p>
      </w:tc>
      <w:tc>
        <w:tcPr>
          <w:tcW w:w="3022" w:type="dxa"/>
          <w:tcBorders>
            <w:bottom w:val="single" w:sz="8" w:space="0" w:color="000000"/>
            <w:right w:val="single" w:sz="8" w:space="0" w:color="000000"/>
          </w:tcBorders>
          <w:tcMar>
            <w:top w:w="100" w:type="dxa"/>
            <w:left w:w="100" w:type="dxa"/>
            <w:bottom w:w="100" w:type="dxa"/>
            <w:right w:w="100" w:type="dxa"/>
          </w:tcMar>
        </w:tcPr>
        <w:p w14:paraId="3F047DEE" w14:textId="5E7683F6" w:rsidR="00F3080A" w:rsidRDefault="00F3080A">
          <w:pPr>
            <w:spacing w:after="720"/>
            <w:ind w:left="160"/>
            <w:contextualSpacing w:val="0"/>
            <w:jc w:val="center"/>
          </w:pPr>
          <w:r w:rsidRPr="005D09CC">
            <w:rPr>
              <w:rFonts w:ascii="Times New Roman" w:eastAsia="Times New Roman" w:hAnsi="Times New Roman" w:cs="Times New Roman"/>
              <w:sz w:val="18"/>
            </w:rPr>
            <w:t>Traceability Record</w:t>
          </w:r>
        </w:p>
      </w:tc>
      <w:tc>
        <w:tcPr>
          <w:tcW w:w="1324" w:type="dxa"/>
          <w:tcBorders>
            <w:bottom w:val="single" w:sz="8" w:space="0" w:color="000000"/>
            <w:right w:val="single" w:sz="8" w:space="0" w:color="000000"/>
          </w:tcBorders>
          <w:shd w:val="clear" w:color="auto" w:fill="CCFFFF"/>
          <w:tcMar>
            <w:top w:w="100" w:type="dxa"/>
            <w:left w:w="100" w:type="dxa"/>
            <w:bottom w:w="100" w:type="dxa"/>
            <w:right w:w="100" w:type="dxa"/>
          </w:tcMar>
        </w:tcPr>
        <w:p w14:paraId="233C8F11" w14:textId="77777777" w:rsidR="00F3080A" w:rsidRDefault="00F3080A">
          <w:pPr>
            <w:spacing w:after="720"/>
            <w:ind w:left="160" w:right="-100"/>
            <w:contextualSpacing w:val="0"/>
            <w:jc w:val="both"/>
          </w:pPr>
          <w:r>
            <w:rPr>
              <w:rFonts w:ascii="Times New Roman" w:eastAsia="Times New Roman" w:hAnsi="Times New Roman" w:cs="Times New Roman"/>
              <w:sz w:val="18"/>
              <w:shd w:val="clear" w:color="auto" w:fill="CCFFFF"/>
            </w:rPr>
            <w:t>Release Date</w:t>
          </w:r>
        </w:p>
      </w:tc>
      <w:tc>
        <w:tcPr>
          <w:tcW w:w="1207" w:type="dxa"/>
          <w:tcBorders>
            <w:bottom w:val="single" w:sz="8" w:space="0" w:color="000000"/>
            <w:right w:val="single" w:sz="8" w:space="0" w:color="000000"/>
          </w:tcBorders>
          <w:tcMar>
            <w:top w:w="100" w:type="dxa"/>
            <w:left w:w="100" w:type="dxa"/>
            <w:bottom w:w="100" w:type="dxa"/>
            <w:right w:w="100" w:type="dxa"/>
          </w:tcMar>
        </w:tcPr>
        <w:p w14:paraId="38665A22" w14:textId="561E3D79" w:rsidR="00F3080A" w:rsidRDefault="00F3080A" w:rsidP="00624405">
          <w:pPr>
            <w:spacing w:after="720"/>
            <w:ind w:left="60" w:right="-100"/>
            <w:contextualSpacing w:val="0"/>
          </w:pPr>
          <w:r>
            <w:rPr>
              <w:rFonts w:ascii="Times New Roman" w:eastAsia="Times New Roman" w:hAnsi="Times New Roman" w:cs="Times New Roman"/>
              <w:sz w:val="18"/>
            </w:rPr>
            <w:t>9 December 2015</w:t>
          </w:r>
        </w:p>
      </w:tc>
      <w:tc>
        <w:tcPr>
          <w:tcW w:w="992" w:type="dxa"/>
          <w:tcBorders>
            <w:bottom w:val="single" w:sz="8" w:space="0" w:color="000000"/>
            <w:right w:val="single" w:sz="8" w:space="0" w:color="000000"/>
          </w:tcBorders>
          <w:shd w:val="clear" w:color="auto" w:fill="CCFFFF"/>
          <w:tcMar>
            <w:top w:w="100" w:type="dxa"/>
            <w:left w:w="100" w:type="dxa"/>
            <w:bottom w:w="100" w:type="dxa"/>
            <w:right w:w="100" w:type="dxa"/>
          </w:tcMar>
        </w:tcPr>
        <w:p w14:paraId="218C707D" w14:textId="77777777" w:rsidR="00F3080A" w:rsidRDefault="00F3080A">
          <w:pPr>
            <w:spacing w:after="720"/>
            <w:ind w:left="60" w:right="-100"/>
            <w:contextualSpacing w:val="0"/>
            <w:jc w:val="center"/>
          </w:pPr>
          <w:r>
            <w:rPr>
              <w:rFonts w:ascii="Times New Roman" w:eastAsia="Times New Roman" w:hAnsi="Times New Roman" w:cs="Times New Roman"/>
              <w:sz w:val="18"/>
              <w:shd w:val="clear" w:color="auto" w:fill="CCFFFF"/>
            </w:rPr>
            <w:t>Print Date</w:t>
          </w:r>
        </w:p>
      </w:tc>
      <w:tc>
        <w:tcPr>
          <w:tcW w:w="1276" w:type="dxa"/>
          <w:tcBorders>
            <w:bottom w:val="single" w:sz="8" w:space="0" w:color="000000"/>
            <w:right w:val="single" w:sz="8" w:space="0" w:color="000000"/>
          </w:tcBorders>
          <w:tcMar>
            <w:top w:w="100" w:type="dxa"/>
            <w:left w:w="100" w:type="dxa"/>
            <w:bottom w:w="100" w:type="dxa"/>
            <w:right w:w="100" w:type="dxa"/>
          </w:tcMar>
        </w:tcPr>
        <w:p w14:paraId="706EAAF8" w14:textId="13BAA1A9" w:rsidR="00F3080A" w:rsidRDefault="00F3080A" w:rsidP="00B87C70">
          <w:pPr>
            <w:spacing w:after="720"/>
            <w:ind w:left="60" w:right="-100"/>
            <w:contextualSpacing w:val="0"/>
            <w:jc w:val="center"/>
          </w:pPr>
          <w:r>
            <w:rPr>
              <w:rFonts w:ascii="Times New Roman" w:eastAsia="Times New Roman" w:hAnsi="Times New Roman" w:cs="Times New Roman"/>
              <w:sz w:val="18"/>
            </w:rPr>
            <w:t>10 December 2015</w:t>
          </w:r>
        </w:p>
      </w:tc>
    </w:tr>
  </w:tbl>
  <w:p w14:paraId="1E70BD01" w14:textId="77777777" w:rsidR="00F3080A" w:rsidRDefault="00F308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13AA14" w14:textId="77777777" w:rsidR="00FB349C" w:rsidRDefault="00FB349C">
      <w:pPr>
        <w:spacing w:line="240" w:lineRule="auto"/>
      </w:pPr>
      <w:r>
        <w:separator/>
      </w:r>
    </w:p>
  </w:footnote>
  <w:footnote w:type="continuationSeparator" w:id="0">
    <w:p w14:paraId="2BA34110" w14:textId="77777777" w:rsidR="00FB349C" w:rsidRDefault="00FB34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D5F43" w14:textId="77777777" w:rsidR="00F3080A" w:rsidRDefault="00F3080A">
    <w:pPr>
      <w:spacing w:before="720"/>
      <w:jc w:val="right"/>
    </w:pPr>
    <w:r>
      <w:rPr>
        <w:noProof/>
      </w:rPr>
      <w:drawing>
        <wp:inline distT="114300" distB="114300" distL="114300" distR="114300" wp14:anchorId="51677A6C" wp14:editId="07777777">
          <wp:extent cx="1362075" cy="819150"/>
          <wp:effectExtent l="0" t="0" r="0" b="0"/>
          <wp:docPr id="4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
                  <a:srcRect/>
                  <a:stretch>
                    <a:fillRect/>
                  </a:stretch>
                </pic:blipFill>
                <pic:spPr>
                  <a:xfrm>
                    <a:off x="0" y="0"/>
                    <a:ext cx="1362075" cy="819150"/>
                  </a:xfrm>
                  <a:prstGeom prst="rect">
                    <a:avLst/>
                  </a:prstGeom>
                  <a:ln/>
                </pic:spPr>
              </pic:pic>
            </a:graphicData>
          </a:graphic>
        </wp:inline>
      </w:drawing>
    </w:r>
    <w:hyperlink r:id="r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1838BB"/>
    <w:multiLevelType w:val="multilevel"/>
    <w:tmpl w:val="2A0A2224"/>
    <w:lvl w:ilvl="0">
      <w:start w:val="1"/>
      <w:numFmt w:val="decimal"/>
      <w:lvlText w:val="%1."/>
      <w:lvlJc w:val="left"/>
      <w:pPr>
        <w:ind w:left="720" w:hanging="360"/>
      </w:pPr>
      <w:rPr>
        <w:rFonts w:hint="default"/>
      </w:rPr>
    </w:lvl>
    <w:lvl w:ilvl="1">
      <w:start w:val="1"/>
      <w:numFmt w:val="decimal"/>
      <w:isLgl/>
      <w:lvlText w:val="%1.%2"/>
      <w:lvlJc w:val="left"/>
      <w:pPr>
        <w:ind w:left="1380" w:hanging="480"/>
      </w:pPr>
      <w:rPr>
        <w:rFonts w:eastAsia="Times New Roman" w:hint="default"/>
        <w:color w:val="191C1E"/>
      </w:rPr>
    </w:lvl>
    <w:lvl w:ilvl="2">
      <w:start w:val="1"/>
      <w:numFmt w:val="decimal"/>
      <w:isLgl/>
      <w:lvlText w:val="%1.%2.%3"/>
      <w:lvlJc w:val="left"/>
      <w:pPr>
        <w:ind w:left="2160" w:hanging="720"/>
      </w:pPr>
      <w:rPr>
        <w:rFonts w:eastAsia="Times New Roman" w:hint="default"/>
        <w:color w:val="191C1E"/>
      </w:rPr>
    </w:lvl>
    <w:lvl w:ilvl="3">
      <w:start w:val="1"/>
      <w:numFmt w:val="decimal"/>
      <w:isLgl/>
      <w:lvlText w:val="%1.%2.%3.%4"/>
      <w:lvlJc w:val="left"/>
      <w:pPr>
        <w:ind w:left="2700" w:hanging="720"/>
      </w:pPr>
      <w:rPr>
        <w:rFonts w:eastAsia="Times New Roman" w:hint="default"/>
        <w:color w:val="191C1E"/>
      </w:rPr>
    </w:lvl>
    <w:lvl w:ilvl="4">
      <w:start w:val="1"/>
      <w:numFmt w:val="decimal"/>
      <w:isLgl/>
      <w:lvlText w:val="%1.%2.%3.%4.%5"/>
      <w:lvlJc w:val="left"/>
      <w:pPr>
        <w:ind w:left="3600" w:hanging="1080"/>
      </w:pPr>
      <w:rPr>
        <w:rFonts w:eastAsia="Times New Roman" w:hint="default"/>
        <w:color w:val="191C1E"/>
      </w:rPr>
    </w:lvl>
    <w:lvl w:ilvl="5">
      <w:start w:val="1"/>
      <w:numFmt w:val="decimal"/>
      <w:isLgl/>
      <w:lvlText w:val="%1.%2.%3.%4.%5.%6"/>
      <w:lvlJc w:val="left"/>
      <w:pPr>
        <w:ind w:left="4140" w:hanging="1080"/>
      </w:pPr>
      <w:rPr>
        <w:rFonts w:eastAsia="Times New Roman" w:hint="default"/>
        <w:color w:val="191C1E"/>
      </w:rPr>
    </w:lvl>
    <w:lvl w:ilvl="6">
      <w:start w:val="1"/>
      <w:numFmt w:val="decimal"/>
      <w:isLgl/>
      <w:lvlText w:val="%1.%2.%3.%4.%5.%6.%7"/>
      <w:lvlJc w:val="left"/>
      <w:pPr>
        <w:ind w:left="5040" w:hanging="1440"/>
      </w:pPr>
      <w:rPr>
        <w:rFonts w:eastAsia="Times New Roman" w:hint="default"/>
        <w:color w:val="191C1E"/>
      </w:rPr>
    </w:lvl>
    <w:lvl w:ilvl="7">
      <w:start w:val="1"/>
      <w:numFmt w:val="decimal"/>
      <w:isLgl/>
      <w:lvlText w:val="%1.%2.%3.%4.%5.%6.%7.%8"/>
      <w:lvlJc w:val="left"/>
      <w:pPr>
        <w:ind w:left="5580" w:hanging="1440"/>
      </w:pPr>
      <w:rPr>
        <w:rFonts w:eastAsia="Times New Roman" w:hint="default"/>
        <w:color w:val="191C1E"/>
      </w:rPr>
    </w:lvl>
    <w:lvl w:ilvl="8">
      <w:start w:val="1"/>
      <w:numFmt w:val="decimal"/>
      <w:isLgl/>
      <w:lvlText w:val="%1.%2.%3.%4.%5.%6.%7.%8.%9"/>
      <w:lvlJc w:val="left"/>
      <w:pPr>
        <w:ind w:left="6480" w:hanging="1800"/>
      </w:pPr>
      <w:rPr>
        <w:rFonts w:eastAsia="Times New Roman" w:hint="default"/>
        <w:color w:val="191C1E"/>
      </w:rPr>
    </w:lvl>
  </w:abstractNum>
  <w:abstractNum w:abstractNumId="5" w15:restartNumberingAfterBreak="0">
    <w:nsid w:val="04974495"/>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6" w15:restartNumberingAfterBreak="0">
    <w:nsid w:val="04C94A44"/>
    <w:multiLevelType w:val="multilevel"/>
    <w:tmpl w:val="8D184BF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7" w15:restartNumberingAfterBreak="0">
    <w:nsid w:val="08D22310"/>
    <w:multiLevelType w:val="multilevel"/>
    <w:tmpl w:val="BE9AB5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8" w15:restartNumberingAfterBreak="0">
    <w:nsid w:val="0BD4717D"/>
    <w:multiLevelType w:val="hybridMultilevel"/>
    <w:tmpl w:val="28023B88"/>
    <w:lvl w:ilvl="0" w:tplc="627CC05A">
      <w:start w:val="1"/>
      <w:numFmt w:val="decimal"/>
      <w:lvlText w:val="%1."/>
      <w:lvlJc w:val="left"/>
      <w:pPr>
        <w:ind w:left="720" w:hanging="360"/>
      </w:pPr>
    </w:lvl>
    <w:lvl w:ilvl="1" w:tplc="E93053E6">
      <w:start w:val="1"/>
      <w:numFmt w:val="lowerLetter"/>
      <w:lvlText w:val="%2."/>
      <w:lvlJc w:val="left"/>
      <w:pPr>
        <w:ind w:left="1440" w:hanging="360"/>
      </w:pPr>
    </w:lvl>
    <w:lvl w:ilvl="2" w:tplc="2CD8AE56">
      <w:start w:val="1"/>
      <w:numFmt w:val="lowerRoman"/>
      <w:lvlText w:val="%3."/>
      <w:lvlJc w:val="right"/>
      <w:pPr>
        <w:ind w:left="2160" w:hanging="180"/>
      </w:pPr>
    </w:lvl>
    <w:lvl w:ilvl="3" w:tplc="BB5C4FA0">
      <w:start w:val="1"/>
      <w:numFmt w:val="decimal"/>
      <w:lvlText w:val="%4."/>
      <w:lvlJc w:val="left"/>
      <w:pPr>
        <w:ind w:left="2880" w:hanging="360"/>
      </w:pPr>
    </w:lvl>
    <w:lvl w:ilvl="4" w:tplc="351A6FBE">
      <w:start w:val="1"/>
      <w:numFmt w:val="lowerLetter"/>
      <w:lvlText w:val="%5."/>
      <w:lvlJc w:val="left"/>
      <w:pPr>
        <w:ind w:left="3600" w:hanging="360"/>
      </w:pPr>
    </w:lvl>
    <w:lvl w:ilvl="5" w:tplc="3BAA78D6">
      <w:start w:val="1"/>
      <w:numFmt w:val="lowerRoman"/>
      <w:lvlText w:val="%6."/>
      <w:lvlJc w:val="right"/>
      <w:pPr>
        <w:ind w:left="4320" w:hanging="180"/>
      </w:pPr>
    </w:lvl>
    <w:lvl w:ilvl="6" w:tplc="49F6B072">
      <w:start w:val="1"/>
      <w:numFmt w:val="decimal"/>
      <w:lvlText w:val="%7."/>
      <w:lvlJc w:val="left"/>
      <w:pPr>
        <w:ind w:left="5040" w:hanging="360"/>
      </w:pPr>
    </w:lvl>
    <w:lvl w:ilvl="7" w:tplc="A54E3982">
      <w:start w:val="1"/>
      <w:numFmt w:val="lowerLetter"/>
      <w:lvlText w:val="%8."/>
      <w:lvlJc w:val="left"/>
      <w:pPr>
        <w:ind w:left="5760" w:hanging="360"/>
      </w:pPr>
    </w:lvl>
    <w:lvl w:ilvl="8" w:tplc="AF84FE28">
      <w:start w:val="1"/>
      <w:numFmt w:val="lowerRoman"/>
      <w:lvlText w:val="%9."/>
      <w:lvlJc w:val="right"/>
      <w:pPr>
        <w:ind w:left="6480" w:hanging="180"/>
      </w:pPr>
    </w:lvl>
  </w:abstractNum>
  <w:abstractNum w:abstractNumId="9" w15:restartNumberingAfterBreak="0">
    <w:nsid w:val="0F8D483F"/>
    <w:multiLevelType w:val="hybridMultilevel"/>
    <w:tmpl w:val="9F368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C42F21"/>
    <w:multiLevelType w:val="multilevel"/>
    <w:tmpl w:val="81ECBF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1" w15:restartNumberingAfterBreak="0">
    <w:nsid w:val="18262CF9"/>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2" w15:restartNumberingAfterBreak="0">
    <w:nsid w:val="1C372868"/>
    <w:multiLevelType w:val="hybridMultilevel"/>
    <w:tmpl w:val="629C750E"/>
    <w:lvl w:ilvl="0" w:tplc="CEA88922">
      <w:start w:val="40"/>
      <w:numFmt w:val="bullet"/>
      <w:lvlText w:val=""/>
      <w:lvlJc w:val="left"/>
      <w:pPr>
        <w:ind w:left="1080" w:hanging="360"/>
      </w:pPr>
      <w:rPr>
        <w:rFonts w:ascii="Symbol" w:eastAsia="Arial"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176C64"/>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4" w15:restartNumberingAfterBreak="0">
    <w:nsid w:val="25107E1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15" w15:restartNumberingAfterBreak="0">
    <w:nsid w:val="26A535C2"/>
    <w:multiLevelType w:val="hybridMultilevel"/>
    <w:tmpl w:val="6D640758"/>
    <w:lvl w:ilvl="0" w:tplc="F056AE3A">
      <w:start w:val="1"/>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6D86C80"/>
    <w:multiLevelType w:val="multilevel"/>
    <w:tmpl w:val="91FA901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7" w15:restartNumberingAfterBreak="0">
    <w:nsid w:val="26F119A2"/>
    <w:multiLevelType w:val="hybridMultilevel"/>
    <w:tmpl w:val="4948D26A"/>
    <w:lvl w:ilvl="0" w:tplc="C818F568">
      <w:start w:val="1"/>
      <w:numFmt w:val="decimal"/>
      <w:lvlText w:val="%1."/>
      <w:lvlJc w:val="left"/>
      <w:pPr>
        <w:ind w:left="720" w:hanging="360"/>
      </w:pPr>
    </w:lvl>
    <w:lvl w:ilvl="1" w:tplc="169CC6CE">
      <w:start w:val="1"/>
      <w:numFmt w:val="lowerLetter"/>
      <w:lvlText w:val="%2."/>
      <w:lvlJc w:val="left"/>
      <w:pPr>
        <w:ind w:left="1440" w:hanging="360"/>
      </w:pPr>
    </w:lvl>
    <w:lvl w:ilvl="2" w:tplc="479C7854">
      <w:start w:val="1"/>
      <w:numFmt w:val="lowerRoman"/>
      <w:lvlText w:val="%3."/>
      <w:lvlJc w:val="right"/>
      <w:pPr>
        <w:ind w:left="2160" w:hanging="180"/>
      </w:pPr>
    </w:lvl>
    <w:lvl w:ilvl="3" w:tplc="9CBE8D20">
      <w:start w:val="1"/>
      <w:numFmt w:val="decimal"/>
      <w:lvlText w:val="%4."/>
      <w:lvlJc w:val="left"/>
      <w:pPr>
        <w:ind w:left="2880" w:hanging="360"/>
      </w:pPr>
    </w:lvl>
    <w:lvl w:ilvl="4" w:tplc="79121E1C">
      <w:start w:val="1"/>
      <w:numFmt w:val="lowerLetter"/>
      <w:lvlText w:val="%5."/>
      <w:lvlJc w:val="left"/>
      <w:pPr>
        <w:ind w:left="3600" w:hanging="360"/>
      </w:pPr>
    </w:lvl>
    <w:lvl w:ilvl="5" w:tplc="68BC6BEE">
      <w:start w:val="1"/>
      <w:numFmt w:val="lowerRoman"/>
      <w:lvlText w:val="%6."/>
      <w:lvlJc w:val="right"/>
      <w:pPr>
        <w:ind w:left="4320" w:hanging="180"/>
      </w:pPr>
    </w:lvl>
    <w:lvl w:ilvl="6" w:tplc="EB189FBA">
      <w:start w:val="1"/>
      <w:numFmt w:val="decimal"/>
      <w:lvlText w:val="%7."/>
      <w:lvlJc w:val="left"/>
      <w:pPr>
        <w:ind w:left="5040" w:hanging="360"/>
      </w:pPr>
    </w:lvl>
    <w:lvl w:ilvl="7" w:tplc="1FFC4F9C">
      <w:start w:val="1"/>
      <w:numFmt w:val="lowerLetter"/>
      <w:lvlText w:val="%8."/>
      <w:lvlJc w:val="left"/>
      <w:pPr>
        <w:ind w:left="5760" w:hanging="360"/>
      </w:pPr>
    </w:lvl>
    <w:lvl w:ilvl="8" w:tplc="9A66CBF2">
      <w:start w:val="1"/>
      <w:numFmt w:val="lowerRoman"/>
      <w:lvlText w:val="%9."/>
      <w:lvlJc w:val="right"/>
      <w:pPr>
        <w:ind w:left="6480" w:hanging="180"/>
      </w:pPr>
    </w:lvl>
  </w:abstractNum>
  <w:abstractNum w:abstractNumId="18" w15:restartNumberingAfterBreak="0">
    <w:nsid w:val="29B41E15"/>
    <w:multiLevelType w:val="hybridMultilevel"/>
    <w:tmpl w:val="7E12F60E"/>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9" w15:restartNumberingAfterBreak="0">
    <w:nsid w:val="2AC45B22"/>
    <w:multiLevelType w:val="hybridMultilevel"/>
    <w:tmpl w:val="2082926A"/>
    <w:lvl w:ilvl="0" w:tplc="B37E7D30">
      <w:start w:val="6"/>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E14198"/>
    <w:multiLevelType w:val="multilevel"/>
    <w:tmpl w:val="335230A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1" w15:restartNumberingAfterBreak="0">
    <w:nsid w:val="2ECC7D2E"/>
    <w:multiLevelType w:val="hybridMultilevel"/>
    <w:tmpl w:val="3880F1A6"/>
    <w:lvl w:ilvl="0" w:tplc="EC4CC616">
      <w:start w:val="1"/>
      <w:numFmt w:val="decimal"/>
      <w:lvlText w:val="%1."/>
      <w:lvlJc w:val="left"/>
      <w:pPr>
        <w:ind w:left="720" w:hanging="360"/>
      </w:pPr>
    </w:lvl>
    <w:lvl w:ilvl="1" w:tplc="CA2A4C7A">
      <w:start w:val="1"/>
      <w:numFmt w:val="lowerLetter"/>
      <w:lvlText w:val="%2."/>
      <w:lvlJc w:val="left"/>
      <w:pPr>
        <w:ind w:left="1440" w:hanging="360"/>
      </w:pPr>
    </w:lvl>
    <w:lvl w:ilvl="2" w:tplc="7A2C5EC0">
      <w:start w:val="1"/>
      <w:numFmt w:val="lowerRoman"/>
      <w:lvlText w:val="%3."/>
      <w:lvlJc w:val="right"/>
      <w:pPr>
        <w:ind w:left="2160" w:hanging="180"/>
      </w:pPr>
    </w:lvl>
    <w:lvl w:ilvl="3" w:tplc="7A6CF3B4">
      <w:start w:val="1"/>
      <w:numFmt w:val="decimal"/>
      <w:lvlText w:val="%4."/>
      <w:lvlJc w:val="left"/>
      <w:pPr>
        <w:ind w:left="2880" w:hanging="360"/>
      </w:pPr>
    </w:lvl>
    <w:lvl w:ilvl="4" w:tplc="CE66A172">
      <w:start w:val="1"/>
      <w:numFmt w:val="lowerLetter"/>
      <w:lvlText w:val="%5."/>
      <w:lvlJc w:val="left"/>
      <w:pPr>
        <w:ind w:left="3600" w:hanging="360"/>
      </w:pPr>
    </w:lvl>
    <w:lvl w:ilvl="5" w:tplc="283AB190">
      <w:start w:val="1"/>
      <w:numFmt w:val="lowerRoman"/>
      <w:lvlText w:val="%6."/>
      <w:lvlJc w:val="right"/>
      <w:pPr>
        <w:ind w:left="4320" w:hanging="180"/>
      </w:pPr>
    </w:lvl>
    <w:lvl w:ilvl="6" w:tplc="7D1C364C">
      <w:start w:val="1"/>
      <w:numFmt w:val="decimal"/>
      <w:lvlText w:val="%7."/>
      <w:lvlJc w:val="left"/>
      <w:pPr>
        <w:ind w:left="5040" w:hanging="360"/>
      </w:pPr>
    </w:lvl>
    <w:lvl w:ilvl="7" w:tplc="928ED264">
      <w:start w:val="1"/>
      <w:numFmt w:val="lowerLetter"/>
      <w:lvlText w:val="%8."/>
      <w:lvlJc w:val="left"/>
      <w:pPr>
        <w:ind w:left="5760" w:hanging="360"/>
      </w:pPr>
    </w:lvl>
    <w:lvl w:ilvl="8" w:tplc="C4101F40">
      <w:start w:val="1"/>
      <w:numFmt w:val="lowerRoman"/>
      <w:lvlText w:val="%9."/>
      <w:lvlJc w:val="right"/>
      <w:pPr>
        <w:ind w:left="6480" w:hanging="180"/>
      </w:pPr>
    </w:lvl>
  </w:abstractNum>
  <w:abstractNum w:abstractNumId="22" w15:restartNumberingAfterBreak="0">
    <w:nsid w:val="2F1A4620"/>
    <w:multiLevelType w:val="hybridMultilevel"/>
    <w:tmpl w:val="C6568AAC"/>
    <w:lvl w:ilvl="0" w:tplc="5DD4E990">
      <w:start w:val="1"/>
      <w:numFmt w:val="bullet"/>
      <w:lvlText w:val="-"/>
      <w:lvlJc w:val="left"/>
      <w:pPr>
        <w:ind w:left="2520" w:hanging="360"/>
      </w:pPr>
      <w:rPr>
        <w:rFonts w:ascii="Times New Roman" w:eastAsia="Arial"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39F07434"/>
    <w:multiLevelType w:val="multilevel"/>
    <w:tmpl w:val="8A44B5AA"/>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abstractNum w:abstractNumId="24" w15:restartNumberingAfterBreak="0">
    <w:nsid w:val="3F8A61E3"/>
    <w:multiLevelType w:val="multilevel"/>
    <w:tmpl w:val="0AAE31B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5" w15:restartNumberingAfterBreak="0">
    <w:nsid w:val="45866DF5"/>
    <w:multiLevelType w:val="hybridMultilevel"/>
    <w:tmpl w:val="285CC5F2"/>
    <w:lvl w:ilvl="0" w:tplc="B37E7D30">
      <w:start w:val="6"/>
      <w:numFmt w:val="bullet"/>
      <w:lvlText w:val="-"/>
      <w:lvlJc w:val="left"/>
      <w:pPr>
        <w:ind w:left="2880" w:hanging="360"/>
      </w:pPr>
      <w:rPr>
        <w:rFonts w:ascii="Times New Roman" w:eastAsia="Arial"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5A57E20"/>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27" w15:restartNumberingAfterBreak="0">
    <w:nsid w:val="45A62212"/>
    <w:multiLevelType w:val="multilevel"/>
    <w:tmpl w:val="9AE8241A"/>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28" w15:restartNumberingAfterBreak="0">
    <w:nsid w:val="4AB11E72"/>
    <w:multiLevelType w:val="hybridMultilevel"/>
    <w:tmpl w:val="DADA7F36"/>
    <w:lvl w:ilvl="0" w:tplc="B37E7D30">
      <w:start w:val="6"/>
      <w:numFmt w:val="bullet"/>
      <w:lvlText w:val="-"/>
      <w:lvlJc w:val="left"/>
      <w:pPr>
        <w:ind w:left="2880" w:hanging="360"/>
      </w:pPr>
      <w:rPr>
        <w:rFonts w:ascii="Times New Roman" w:eastAsia="Arial"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4D405E64"/>
    <w:multiLevelType w:val="multilevel"/>
    <w:tmpl w:val="D23022F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30" w15:restartNumberingAfterBreak="0">
    <w:nsid w:val="534713E9"/>
    <w:multiLevelType w:val="multilevel"/>
    <w:tmpl w:val="FA6244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1" w15:restartNumberingAfterBreak="0">
    <w:nsid w:val="55155CDE"/>
    <w:multiLevelType w:val="hybridMultilevel"/>
    <w:tmpl w:val="3D66CA54"/>
    <w:lvl w:ilvl="0" w:tplc="07D00138">
      <w:start w:val="2"/>
      <w:numFmt w:val="bullet"/>
      <w:lvlText w:val=""/>
      <w:lvlJc w:val="left"/>
      <w:pPr>
        <w:ind w:left="2520" w:hanging="360"/>
      </w:pPr>
      <w:rPr>
        <w:rFonts w:ascii="Symbol" w:eastAsia="Arial" w:hAnsi="Symbo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55B54105"/>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3" w15:restartNumberingAfterBreak="0">
    <w:nsid w:val="647E0327"/>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4" w15:restartNumberingAfterBreak="0">
    <w:nsid w:val="67655AE9"/>
    <w:multiLevelType w:val="multilevel"/>
    <w:tmpl w:val="BAC22430"/>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5" w15:restartNumberingAfterBreak="0">
    <w:nsid w:val="692E5E1E"/>
    <w:multiLevelType w:val="multilevel"/>
    <w:tmpl w:val="EF203EC6"/>
    <w:lvl w:ilvl="0">
      <w:start w:val="1"/>
      <w:numFmt w:val="decimal"/>
      <w:lvlText w:val="%1."/>
      <w:lvlJc w:val="left"/>
      <w:pPr>
        <w:tabs>
          <w:tab w:val="num" w:pos="709"/>
        </w:tabs>
        <w:ind w:left="709" w:hanging="709"/>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6" w15:restartNumberingAfterBreak="0">
    <w:nsid w:val="73931C5E"/>
    <w:multiLevelType w:val="hybridMultilevel"/>
    <w:tmpl w:val="EB026BB0"/>
    <w:lvl w:ilvl="0" w:tplc="A26A4D0E">
      <w:start w:val="1"/>
      <w:numFmt w:val="decimal"/>
      <w:lvlText w:val="%1."/>
      <w:lvlJc w:val="left"/>
      <w:pPr>
        <w:ind w:left="720" w:hanging="360"/>
      </w:pPr>
    </w:lvl>
    <w:lvl w:ilvl="1" w:tplc="94B426CC">
      <w:start w:val="1"/>
      <w:numFmt w:val="lowerLetter"/>
      <w:lvlText w:val="%2."/>
      <w:lvlJc w:val="left"/>
      <w:pPr>
        <w:ind w:left="1440" w:hanging="360"/>
      </w:pPr>
    </w:lvl>
    <w:lvl w:ilvl="2" w:tplc="D4648170">
      <w:start w:val="1"/>
      <w:numFmt w:val="lowerRoman"/>
      <w:lvlText w:val="%3."/>
      <w:lvlJc w:val="right"/>
      <w:pPr>
        <w:ind w:left="2160" w:hanging="180"/>
      </w:pPr>
    </w:lvl>
    <w:lvl w:ilvl="3" w:tplc="3A0E7AFA">
      <w:start w:val="1"/>
      <w:numFmt w:val="decimal"/>
      <w:lvlText w:val="%4."/>
      <w:lvlJc w:val="left"/>
      <w:pPr>
        <w:ind w:left="2880" w:hanging="360"/>
      </w:pPr>
    </w:lvl>
    <w:lvl w:ilvl="4" w:tplc="6C1A7F88">
      <w:start w:val="1"/>
      <w:numFmt w:val="lowerLetter"/>
      <w:lvlText w:val="%5."/>
      <w:lvlJc w:val="left"/>
      <w:pPr>
        <w:ind w:left="3600" w:hanging="360"/>
      </w:pPr>
    </w:lvl>
    <w:lvl w:ilvl="5" w:tplc="01C2F198">
      <w:start w:val="1"/>
      <w:numFmt w:val="lowerRoman"/>
      <w:lvlText w:val="%6."/>
      <w:lvlJc w:val="right"/>
      <w:pPr>
        <w:ind w:left="4320" w:hanging="180"/>
      </w:pPr>
    </w:lvl>
    <w:lvl w:ilvl="6" w:tplc="03309832">
      <w:start w:val="1"/>
      <w:numFmt w:val="decimal"/>
      <w:lvlText w:val="%7."/>
      <w:lvlJc w:val="left"/>
      <w:pPr>
        <w:ind w:left="5040" w:hanging="360"/>
      </w:pPr>
    </w:lvl>
    <w:lvl w:ilvl="7" w:tplc="228A88E6">
      <w:start w:val="1"/>
      <w:numFmt w:val="lowerLetter"/>
      <w:lvlText w:val="%8."/>
      <w:lvlJc w:val="left"/>
      <w:pPr>
        <w:ind w:left="5760" w:hanging="360"/>
      </w:pPr>
    </w:lvl>
    <w:lvl w:ilvl="8" w:tplc="57E6A1AC">
      <w:start w:val="1"/>
      <w:numFmt w:val="lowerRoman"/>
      <w:lvlText w:val="%9."/>
      <w:lvlJc w:val="right"/>
      <w:pPr>
        <w:ind w:left="6480" w:hanging="180"/>
      </w:pPr>
    </w:lvl>
  </w:abstractNum>
  <w:abstractNum w:abstractNumId="37" w15:restartNumberingAfterBreak="0">
    <w:nsid w:val="785410F9"/>
    <w:multiLevelType w:val="hybridMultilevel"/>
    <w:tmpl w:val="E9667EA2"/>
    <w:lvl w:ilvl="0" w:tplc="79448F1E">
      <w:start w:val="6"/>
      <w:numFmt w:val="bullet"/>
      <w:lvlText w:val="-"/>
      <w:lvlJc w:val="left"/>
      <w:pPr>
        <w:ind w:left="720" w:hanging="360"/>
      </w:pPr>
      <w:rPr>
        <w:rFonts w:ascii="Times New Roman" w:eastAsia="Times New Roman" w:hAnsi="Times New Roman" w:cs="Times New Roman"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6628C2"/>
    <w:multiLevelType w:val="hybridMultilevel"/>
    <w:tmpl w:val="C1660F6E"/>
    <w:lvl w:ilvl="0" w:tplc="BD9C7F78">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9" w15:restartNumberingAfterBreak="0">
    <w:nsid w:val="79CC5501"/>
    <w:multiLevelType w:val="multilevel"/>
    <w:tmpl w:val="A0A8EC00"/>
    <w:lvl w:ilvl="0">
      <w:start w:val="1"/>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0" w15:restartNumberingAfterBreak="0">
    <w:nsid w:val="7A7F2C5F"/>
    <w:multiLevelType w:val="multilevel"/>
    <w:tmpl w:val="FA66AF7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1" w15:restartNumberingAfterBreak="0">
    <w:nsid w:val="7B750C7E"/>
    <w:multiLevelType w:val="multilevel"/>
    <w:tmpl w:val="E4E4A7D6"/>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2" w15:restartNumberingAfterBreak="0">
    <w:nsid w:val="7CB757C2"/>
    <w:multiLevelType w:val="multilevel"/>
    <w:tmpl w:val="C8447932"/>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43" w15:restartNumberingAfterBreak="0">
    <w:nsid w:val="7FE9743C"/>
    <w:multiLevelType w:val="multilevel"/>
    <w:tmpl w:val="EAB029BC"/>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num w:numId="1">
    <w:abstractNumId w:val="42"/>
  </w:num>
  <w:num w:numId="2">
    <w:abstractNumId w:val="7"/>
  </w:num>
  <w:num w:numId="3">
    <w:abstractNumId w:val="27"/>
  </w:num>
  <w:num w:numId="4">
    <w:abstractNumId w:val="24"/>
  </w:num>
  <w:num w:numId="5">
    <w:abstractNumId w:val="40"/>
  </w:num>
  <w:num w:numId="6">
    <w:abstractNumId w:val="30"/>
  </w:num>
  <w:num w:numId="7">
    <w:abstractNumId w:val="43"/>
  </w:num>
  <w:num w:numId="8">
    <w:abstractNumId w:val="20"/>
  </w:num>
  <w:num w:numId="9">
    <w:abstractNumId w:val="29"/>
  </w:num>
  <w:num w:numId="10">
    <w:abstractNumId w:val="6"/>
  </w:num>
  <w:num w:numId="11">
    <w:abstractNumId w:val="16"/>
  </w:num>
  <w:num w:numId="12">
    <w:abstractNumId w:val="10"/>
  </w:num>
  <w:num w:numId="13">
    <w:abstractNumId w:val="41"/>
  </w:num>
  <w:num w:numId="14">
    <w:abstractNumId w:val="4"/>
  </w:num>
  <w:num w:numId="15">
    <w:abstractNumId w:val="15"/>
  </w:num>
  <w:num w:numId="16">
    <w:abstractNumId w:val="22"/>
  </w:num>
  <w:num w:numId="17">
    <w:abstractNumId w:val="0"/>
  </w:num>
  <w:num w:numId="18">
    <w:abstractNumId w:val="1"/>
  </w:num>
  <w:num w:numId="19">
    <w:abstractNumId w:val="2"/>
  </w:num>
  <w:num w:numId="20">
    <w:abstractNumId w:val="3"/>
  </w:num>
  <w:num w:numId="21">
    <w:abstractNumId w:val="31"/>
  </w:num>
  <w:num w:numId="22">
    <w:abstractNumId w:val="34"/>
  </w:num>
  <w:num w:numId="23">
    <w:abstractNumId w:val="38"/>
  </w:num>
  <w:num w:numId="24">
    <w:abstractNumId w:val="23"/>
  </w:num>
  <w:num w:numId="25">
    <w:abstractNumId w:val="37"/>
  </w:num>
  <w:num w:numId="26">
    <w:abstractNumId w:val="19"/>
  </w:num>
  <w:num w:numId="27">
    <w:abstractNumId w:val="35"/>
  </w:num>
  <w:num w:numId="28">
    <w:abstractNumId w:val="9"/>
  </w:num>
  <w:num w:numId="29">
    <w:abstractNumId w:val="13"/>
  </w:num>
  <w:num w:numId="30">
    <w:abstractNumId w:val="11"/>
  </w:num>
  <w:num w:numId="31">
    <w:abstractNumId w:val="14"/>
  </w:num>
  <w:num w:numId="32">
    <w:abstractNumId w:val="32"/>
  </w:num>
  <w:num w:numId="33">
    <w:abstractNumId w:val="26"/>
  </w:num>
  <w:num w:numId="34">
    <w:abstractNumId w:val="36"/>
  </w:num>
  <w:num w:numId="35">
    <w:abstractNumId w:val="33"/>
  </w:num>
  <w:num w:numId="36">
    <w:abstractNumId w:val="21"/>
  </w:num>
  <w:num w:numId="37">
    <w:abstractNumId w:val="17"/>
  </w:num>
  <w:num w:numId="38">
    <w:abstractNumId w:val="5"/>
  </w:num>
  <w:num w:numId="39">
    <w:abstractNumId w:val="8"/>
  </w:num>
  <w:num w:numId="40">
    <w:abstractNumId w:val="39"/>
  </w:num>
  <w:num w:numId="41">
    <w:abstractNumId w:val="12"/>
  </w:num>
  <w:num w:numId="42">
    <w:abstractNumId w:val="28"/>
  </w:num>
  <w:num w:numId="43">
    <w:abstractNumId w:val="25"/>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571"/>
    <w:rsid w:val="00002B1A"/>
    <w:rsid w:val="000034E5"/>
    <w:rsid w:val="00043217"/>
    <w:rsid w:val="00051FE9"/>
    <w:rsid w:val="000570C4"/>
    <w:rsid w:val="00060852"/>
    <w:rsid w:val="00076672"/>
    <w:rsid w:val="00076B39"/>
    <w:rsid w:val="00082BD4"/>
    <w:rsid w:val="00092998"/>
    <w:rsid w:val="000966E1"/>
    <w:rsid w:val="000978EE"/>
    <w:rsid w:val="00097F2E"/>
    <w:rsid w:val="000C0858"/>
    <w:rsid w:val="000C38C4"/>
    <w:rsid w:val="000C777F"/>
    <w:rsid w:val="000E038B"/>
    <w:rsid w:val="000F5AC3"/>
    <w:rsid w:val="00111A18"/>
    <w:rsid w:val="001168E7"/>
    <w:rsid w:val="001171FF"/>
    <w:rsid w:val="0012495D"/>
    <w:rsid w:val="001312CC"/>
    <w:rsid w:val="00140BA4"/>
    <w:rsid w:val="00177989"/>
    <w:rsid w:val="00181DDD"/>
    <w:rsid w:val="001854C3"/>
    <w:rsid w:val="0019279F"/>
    <w:rsid w:val="001B2453"/>
    <w:rsid w:val="001C0A02"/>
    <w:rsid w:val="001D00DE"/>
    <w:rsid w:val="001E2805"/>
    <w:rsid w:val="001E5B03"/>
    <w:rsid w:val="00203EDA"/>
    <w:rsid w:val="00211E39"/>
    <w:rsid w:val="00215D4D"/>
    <w:rsid w:val="00216CDA"/>
    <w:rsid w:val="00225C15"/>
    <w:rsid w:val="0023498B"/>
    <w:rsid w:val="0023764E"/>
    <w:rsid w:val="00241BAA"/>
    <w:rsid w:val="00266587"/>
    <w:rsid w:val="00287447"/>
    <w:rsid w:val="002929FE"/>
    <w:rsid w:val="002A2A3F"/>
    <w:rsid w:val="002A31BB"/>
    <w:rsid w:val="002A3C46"/>
    <w:rsid w:val="002B7F44"/>
    <w:rsid w:val="002C2F02"/>
    <w:rsid w:val="002D3E70"/>
    <w:rsid w:val="002D4415"/>
    <w:rsid w:val="002F1705"/>
    <w:rsid w:val="00300425"/>
    <w:rsid w:val="00304CB4"/>
    <w:rsid w:val="003201EE"/>
    <w:rsid w:val="00325BBC"/>
    <w:rsid w:val="003264FE"/>
    <w:rsid w:val="00340250"/>
    <w:rsid w:val="00351F36"/>
    <w:rsid w:val="00353C70"/>
    <w:rsid w:val="00383571"/>
    <w:rsid w:val="00392171"/>
    <w:rsid w:val="003A1CD3"/>
    <w:rsid w:val="003A50DE"/>
    <w:rsid w:val="003C0086"/>
    <w:rsid w:val="003D5E57"/>
    <w:rsid w:val="003E00A5"/>
    <w:rsid w:val="003E1064"/>
    <w:rsid w:val="003E5C8F"/>
    <w:rsid w:val="003F7ABC"/>
    <w:rsid w:val="00433FBB"/>
    <w:rsid w:val="00444A7A"/>
    <w:rsid w:val="00480700"/>
    <w:rsid w:val="004A03BC"/>
    <w:rsid w:val="004A2F8E"/>
    <w:rsid w:val="004A3560"/>
    <w:rsid w:val="004B5E15"/>
    <w:rsid w:val="004C662C"/>
    <w:rsid w:val="004D3CEA"/>
    <w:rsid w:val="004D4E99"/>
    <w:rsid w:val="004F2843"/>
    <w:rsid w:val="004F2848"/>
    <w:rsid w:val="004F502B"/>
    <w:rsid w:val="00506E20"/>
    <w:rsid w:val="00511223"/>
    <w:rsid w:val="00516CD5"/>
    <w:rsid w:val="00532D24"/>
    <w:rsid w:val="00536A37"/>
    <w:rsid w:val="00557327"/>
    <w:rsid w:val="00573AD0"/>
    <w:rsid w:val="005961D0"/>
    <w:rsid w:val="005A063D"/>
    <w:rsid w:val="005B130B"/>
    <w:rsid w:val="005C16B3"/>
    <w:rsid w:val="005C40F6"/>
    <w:rsid w:val="005C55E1"/>
    <w:rsid w:val="005D09CC"/>
    <w:rsid w:val="005D558B"/>
    <w:rsid w:val="005D7E2F"/>
    <w:rsid w:val="005E014F"/>
    <w:rsid w:val="005E2F28"/>
    <w:rsid w:val="005F3953"/>
    <w:rsid w:val="006114AD"/>
    <w:rsid w:val="00612EC4"/>
    <w:rsid w:val="0061483A"/>
    <w:rsid w:val="00616A84"/>
    <w:rsid w:val="00621210"/>
    <w:rsid w:val="00624405"/>
    <w:rsid w:val="00626BEC"/>
    <w:rsid w:val="006307A3"/>
    <w:rsid w:val="00632487"/>
    <w:rsid w:val="006332E6"/>
    <w:rsid w:val="00637469"/>
    <w:rsid w:val="00637ED8"/>
    <w:rsid w:val="006479A0"/>
    <w:rsid w:val="00667AA1"/>
    <w:rsid w:val="006738EA"/>
    <w:rsid w:val="00674EDA"/>
    <w:rsid w:val="006937E9"/>
    <w:rsid w:val="006B1C8A"/>
    <w:rsid w:val="00700DE6"/>
    <w:rsid w:val="007014E9"/>
    <w:rsid w:val="0071164A"/>
    <w:rsid w:val="00712D93"/>
    <w:rsid w:val="007631B4"/>
    <w:rsid w:val="00763BC8"/>
    <w:rsid w:val="00777839"/>
    <w:rsid w:val="007A0B83"/>
    <w:rsid w:val="007A16F4"/>
    <w:rsid w:val="007A4DB1"/>
    <w:rsid w:val="007A4F2C"/>
    <w:rsid w:val="007B7C9B"/>
    <w:rsid w:val="007D7077"/>
    <w:rsid w:val="007E161B"/>
    <w:rsid w:val="007F0873"/>
    <w:rsid w:val="007F24DF"/>
    <w:rsid w:val="007F43E7"/>
    <w:rsid w:val="00802390"/>
    <w:rsid w:val="00816527"/>
    <w:rsid w:val="00816C50"/>
    <w:rsid w:val="00824279"/>
    <w:rsid w:val="008279A6"/>
    <w:rsid w:val="00831E6C"/>
    <w:rsid w:val="00832904"/>
    <w:rsid w:val="008343E8"/>
    <w:rsid w:val="00835A91"/>
    <w:rsid w:val="00842543"/>
    <w:rsid w:val="00843895"/>
    <w:rsid w:val="00843AC1"/>
    <w:rsid w:val="00847A47"/>
    <w:rsid w:val="008571D4"/>
    <w:rsid w:val="00866263"/>
    <w:rsid w:val="00874012"/>
    <w:rsid w:val="008913BA"/>
    <w:rsid w:val="00892892"/>
    <w:rsid w:val="008D7C3B"/>
    <w:rsid w:val="008E4584"/>
    <w:rsid w:val="00907855"/>
    <w:rsid w:val="00922480"/>
    <w:rsid w:val="009362D6"/>
    <w:rsid w:val="0094222F"/>
    <w:rsid w:val="009473C6"/>
    <w:rsid w:val="00955C97"/>
    <w:rsid w:val="009573EC"/>
    <w:rsid w:val="00962122"/>
    <w:rsid w:val="0097227A"/>
    <w:rsid w:val="009A2E43"/>
    <w:rsid w:val="009C4962"/>
    <w:rsid w:val="009E2B8D"/>
    <w:rsid w:val="009F2EEC"/>
    <w:rsid w:val="00A12F64"/>
    <w:rsid w:val="00A16869"/>
    <w:rsid w:val="00A450E1"/>
    <w:rsid w:val="00A47868"/>
    <w:rsid w:val="00A5068C"/>
    <w:rsid w:val="00A5721E"/>
    <w:rsid w:val="00A7369F"/>
    <w:rsid w:val="00AA0544"/>
    <w:rsid w:val="00AB778C"/>
    <w:rsid w:val="00AC3821"/>
    <w:rsid w:val="00AD05BE"/>
    <w:rsid w:val="00AD19EF"/>
    <w:rsid w:val="00AD2471"/>
    <w:rsid w:val="00AD5618"/>
    <w:rsid w:val="00AD5D09"/>
    <w:rsid w:val="00AE5EB2"/>
    <w:rsid w:val="00AE6AAE"/>
    <w:rsid w:val="00AF3DFA"/>
    <w:rsid w:val="00AF4E6E"/>
    <w:rsid w:val="00B0224A"/>
    <w:rsid w:val="00B055E6"/>
    <w:rsid w:val="00B07462"/>
    <w:rsid w:val="00B07943"/>
    <w:rsid w:val="00B25605"/>
    <w:rsid w:val="00B41420"/>
    <w:rsid w:val="00B43CA1"/>
    <w:rsid w:val="00B479C7"/>
    <w:rsid w:val="00B54BF5"/>
    <w:rsid w:val="00B55DFF"/>
    <w:rsid w:val="00B5677A"/>
    <w:rsid w:val="00B72D88"/>
    <w:rsid w:val="00B74023"/>
    <w:rsid w:val="00B84CC3"/>
    <w:rsid w:val="00B87C70"/>
    <w:rsid w:val="00BA00F1"/>
    <w:rsid w:val="00BA1C2E"/>
    <w:rsid w:val="00BA5F4E"/>
    <w:rsid w:val="00BD4734"/>
    <w:rsid w:val="00BF11A5"/>
    <w:rsid w:val="00C06ECA"/>
    <w:rsid w:val="00C211C5"/>
    <w:rsid w:val="00C24535"/>
    <w:rsid w:val="00C44FE7"/>
    <w:rsid w:val="00C57C02"/>
    <w:rsid w:val="00C648FA"/>
    <w:rsid w:val="00C71ADC"/>
    <w:rsid w:val="00C737CD"/>
    <w:rsid w:val="00C80801"/>
    <w:rsid w:val="00C941E1"/>
    <w:rsid w:val="00C952C4"/>
    <w:rsid w:val="00CB3A8B"/>
    <w:rsid w:val="00CC1260"/>
    <w:rsid w:val="00CE0E41"/>
    <w:rsid w:val="00CE1A82"/>
    <w:rsid w:val="00CF145F"/>
    <w:rsid w:val="00CF6063"/>
    <w:rsid w:val="00D019D9"/>
    <w:rsid w:val="00D035FE"/>
    <w:rsid w:val="00D064E2"/>
    <w:rsid w:val="00D1306C"/>
    <w:rsid w:val="00D2750A"/>
    <w:rsid w:val="00D55B46"/>
    <w:rsid w:val="00D613C2"/>
    <w:rsid w:val="00D7065B"/>
    <w:rsid w:val="00D83C9B"/>
    <w:rsid w:val="00D94B69"/>
    <w:rsid w:val="00DA0CDC"/>
    <w:rsid w:val="00DB0B18"/>
    <w:rsid w:val="00DB0C6E"/>
    <w:rsid w:val="00DB4E50"/>
    <w:rsid w:val="00DE1D98"/>
    <w:rsid w:val="00DE67CC"/>
    <w:rsid w:val="00DE6E23"/>
    <w:rsid w:val="00DF2A2A"/>
    <w:rsid w:val="00DF2FA2"/>
    <w:rsid w:val="00E3732C"/>
    <w:rsid w:val="00E64F6B"/>
    <w:rsid w:val="00E65FAB"/>
    <w:rsid w:val="00E66BF7"/>
    <w:rsid w:val="00E701AC"/>
    <w:rsid w:val="00E71491"/>
    <w:rsid w:val="00E72BF5"/>
    <w:rsid w:val="00E72F59"/>
    <w:rsid w:val="00E84453"/>
    <w:rsid w:val="00E90BAA"/>
    <w:rsid w:val="00E966FD"/>
    <w:rsid w:val="00EA34DF"/>
    <w:rsid w:val="00EB0B53"/>
    <w:rsid w:val="00EB203D"/>
    <w:rsid w:val="00EC4916"/>
    <w:rsid w:val="00EC5AA6"/>
    <w:rsid w:val="00EC6688"/>
    <w:rsid w:val="00ED284E"/>
    <w:rsid w:val="00ED6EA8"/>
    <w:rsid w:val="00EE3159"/>
    <w:rsid w:val="00F00AF8"/>
    <w:rsid w:val="00F023DF"/>
    <w:rsid w:val="00F02993"/>
    <w:rsid w:val="00F03D26"/>
    <w:rsid w:val="00F04ABA"/>
    <w:rsid w:val="00F04AF1"/>
    <w:rsid w:val="00F264B2"/>
    <w:rsid w:val="00F3080A"/>
    <w:rsid w:val="00F51BEA"/>
    <w:rsid w:val="00F52C8B"/>
    <w:rsid w:val="00F53DC8"/>
    <w:rsid w:val="00F82769"/>
    <w:rsid w:val="00F93096"/>
    <w:rsid w:val="00F95D77"/>
    <w:rsid w:val="00FA2941"/>
    <w:rsid w:val="00FA2AB1"/>
    <w:rsid w:val="00FB00A7"/>
    <w:rsid w:val="00FB349C"/>
    <w:rsid w:val="00FC379C"/>
    <w:rsid w:val="00FC429C"/>
    <w:rsid w:val="00FC7B42"/>
    <w:rsid w:val="00FD30A8"/>
    <w:rsid w:val="00FD5D00"/>
    <w:rsid w:val="292C203D"/>
    <w:rsid w:val="343E2EA6"/>
    <w:rsid w:val="50A14C8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FF8F4"/>
  <w15:docId w15:val="{379513E5-D780-4DDA-B1B8-AB0AE4EDF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pPr>
      <w:keepNext/>
      <w:keepLines/>
    </w:pPr>
    <w:rPr>
      <w:rFonts w:ascii="Trebuchet MS" w:eastAsia="Trebuchet MS" w:hAnsi="Trebuchet MS" w:cs="Trebuchet MS"/>
      <w:sz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rPr>
  </w:style>
  <w:style w:type="table" w:customStyle="1" w:styleId="a">
    <w:basedOn w:val="NormalTable0"/>
    <w:pPr>
      <w:contextualSpacing/>
    </w:pPr>
    <w:tblPr>
      <w:tblStyleRowBandSize w:val="1"/>
      <w:tblStyleColBandSize w:val="1"/>
      <w:tblCellMar>
        <w:left w:w="115" w:type="dxa"/>
        <w:right w:w="115" w:type="dxa"/>
      </w:tblCellMar>
    </w:tblPr>
  </w:style>
  <w:style w:type="table" w:customStyle="1" w:styleId="a0">
    <w:basedOn w:val="NormalTable0"/>
    <w:pPr>
      <w:contextualSpacing/>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F51BEA"/>
    <w:pPr>
      <w:spacing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sid w:val="00F51BEA"/>
    <w:rPr>
      <w:rFonts w:ascii="Tahoma" w:hAnsi="Tahoma" w:cs="Angsana New"/>
      <w:sz w:val="16"/>
    </w:rPr>
  </w:style>
  <w:style w:type="paragraph" w:styleId="Header">
    <w:name w:val="header"/>
    <w:basedOn w:val="Normal"/>
    <w:link w:val="HeaderChar"/>
    <w:uiPriority w:val="99"/>
    <w:unhideWhenUsed/>
    <w:rsid w:val="00F51BEA"/>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F51BEA"/>
    <w:rPr>
      <w:rFonts w:cs="Cordia New"/>
    </w:rPr>
  </w:style>
  <w:style w:type="paragraph" w:styleId="Footer">
    <w:name w:val="footer"/>
    <w:basedOn w:val="Normal"/>
    <w:link w:val="FooterChar"/>
    <w:uiPriority w:val="99"/>
    <w:unhideWhenUsed/>
    <w:rsid w:val="00F51BEA"/>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F51BEA"/>
    <w:rPr>
      <w:rFonts w:cs="Cordia New"/>
    </w:rPr>
  </w:style>
  <w:style w:type="paragraph" w:styleId="Caption">
    <w:name w:val="caption"/>
    <w:basedOn w:val="Normal"/>
    <w:next w:val="Normal"/>
    <w:uiPriority w:val="35"/>
    <w:semiHidden/>
    <w:unhideWhenUsed/>
    <w:qFormat/>
    <w:rsid w:val="00F51BEA"/>
    <w:pPr>
      <w:spacing w:after="200" w:line="240" w:lineRule="auto"/>
    </w:pPr>
    <w:rPr>
      <w:rFonts w:cs="Cordia New"/>
      <w:b/>
      <w:bCs/>
      <w:color w:val="4F81BD" w:themeColor="accent1"/>
      <w:sz w:val="18"/>
      <w:szCs w:val="22"/>
    </w:rPr>
  </w:style>
  <w:style w:type="paragraph" w:styleId="ListParagraph">
    <w:name w:val="List Paragraph"/>
    <w:basedOn w:val="Normal"/>
    <w:link w:val="ListParagraphChar"/>
    <w:uiPriority w:val="34"/>
    <w:qFormat/>
    <w:rsid w:val="00D55B46"/>
    <w:pPr>
      <w:ind w:left="720"/>
      <w:contextualSpacing/>
    </w:pPr>
    <w:rPr>
      <w:rFonts w:cs="Cordia New"/>
    </w:rPr>
  </w:style>
  <w:style w:type="paragraph" w:customStyle="1" w:styleId="FreeForm">
    <w:name w:val="Free Form"/>
    <w:rsid w:val="00FB00A7"/>
    <w:pPr>
      <w:spacing w:line="240" w:lineRule="auto"/>
    </w:pPr>
    <w:rPr>
      <w:rFonts w:ascii="Helvetica" w:eastAsia="ヒラギノ角ゴ Pro W3" w:hAnsi="Helvetica" w:cs="Times New Roman"/>
      <w:sz w:val="24"/>
    </w:rPr>
  </w:style>
  <w:style w:type="table" w:styleId="TableGrid">
    <w:name w:val="Table Grid"/>
    <w:basedOn w:val="TableNormal"/>
    <w:uiPriority w:val="39"/>
    <w:rsid w:val="00FB00A7"/>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5BBC"/>
    <w:rPr>
      <w:rFonts w:cs="Cordia New"/>
    </w:rPr>
  </w:style>
  <w:style w:type="character" w:customStyle="1" w:styleId="words">
    <w:name w:val="words"/>
    <w:basedOn w:val="DefaultParagraphFont"/>
    <w:rsid w:val="00CE1A82"/>
  </w:style>
  <w:style w:type="paragraph" w:customStyle="1" w:styleId="Default">
    <w:name w:val="Default"/>
    <w:rsid w:val="00BF11A5"/>
    <w:pPr>
      <w:autoSpaceDE w:val="0"/>
      <w:autoSpaceDN w:val="0"/>
      <w:adjustRightInd w:val="0"/>
      <w:spacing w:line="240" w:lineRule="auto"/>
    </w:pPr>
    <w:rPr>
      <w:rFonts w:ascii="Cordia New" w:eastAsiaTheme="minorHAnsi" w:hAnsi="Cordia New" w:cs="Cordia New"/>
      <w:sz w:val="24"/>
      <w:szCs w:val="24"/>
    </w:rPr>
  </w:style>
  <w:style w:type="paragraph" w:styleId="TOC1">
    <w:name w:val="toc 1"/>
    <w:basedOn w:val="Normal"/>
    <w:next w:val="Normal"/>
    <w:autoRedefine/>
    <w:uiPriority w:val="39"/>
    <w:unhideWhenUsed/>
    <w:rsid w:val="00ED6EA8"/>
    <w:pPr>
      <w:tabs>
        <w:tab w:val="left" w:pos="1320"/>
        <w:tab w:val="right" w:leader="dot" w:pos="9016"/>
      </w:tabs>
      <w:spacing w:after="100"/>
      <w:ind w:left="993" w:hanging="284"/>
      <w:jc w:val="both"/>
    </w:pPr>
    <w:rPr>
      <w:rFonts w:asciiTheme="minorHAnsi" w:eastAsiaTheme="minorHAnsi" w:hAnsiTheme="minorHAnsi" w:cstheme="minorBidi"/>
      <w:color w:val="auto"/>
      <w:szCs w:val="28"/>
    </w:rPr>
  </w:style>
  <w:style w:type="paragraph" w:styleId="TOC2">
    <w:name w:val="toc 2"/>
    <w:basedOn w:val="Normal"/>
    <w:next w:val="Normal"/>
    <w:autoRedefine/>
    <w:uiPriority w:val="39"/>
    <w:unhideWhenUsed/>
    <w:rsid w:val="00ED6EA8"/>
    <w:pPr>
      <w:tabs>
        <w:tab w:val="left" w:pos="1418"/>
        <w:tab w:val="right" w:leader="dot" w:pos="9016"/>
      </w:tabs>
      <w:spacing w:after="100"/>
      <w:ind w:left="1560" w:hanging="567"/>
      <w:jc w:val="both"/>
    </w:pPr>
    <w:rPr>
      <w:rFonts w:asciiTheme="minorHAnsi" w:eastAsiaTheme="minorHAnsi" w:hAnsiTheme="minorHAnsi" w:cstheme="minorBidi"/>
      <w:color w:val="auto"/>
      <w:szCs w:val="28"/>
    </w:rPr>
  </w:style>
  <w:style w:type="paragraph" w:styleId="TOC3">
    <w:name w:val="toc 3"/>
    <w:basedOn w:val="Normal"/>
    <w:next w:val="Normal"/>
    <w:autoRedefine/>
    <w:uiPriority w:val="39"/>
    <w:unhideWhenUsed/>
    <w:rsid w:val="00ED6EA8"/>
    <w:pPr>
      <w:spacing w:after="100"/>
      <w:ind w:left="440" w:firstLine="720"/>
      <w:jc w:val="both"/>
    </w:pPr>
    <w:rPr>
      <w:rFonts w:asciiTheme="minorHAnsi" w:eastAsiaTheme="minorHAnsi" w:hAnsiTheme="minorHAnsi" w:cstheme="minorBidi"/>
      <w:color w:val="auto"/>
      <w:szCs w:val="28"/>
    </w:rPr>
  </w:style>
  <w:style w:type="paragraph" w:styleId="TOCHeading">
    <w:name w:val="TOC Heading"/>
    <w:basedOn w:val="Heading1"/>
    <w:next w:val="Normal"/>
    <w:uiPriority w:val="39"/>
    <w:unhideWhenUsed/>
    <w:qFormat/>
    <w:rsid w:val="00ED6EA8"/>
    <w:pPr>
      <w:spacing w:before="240"/>
      <w:outlineLvl w:val="9"/>
    </w:pPr>
    <w:rPr>
      <w:rFonts w:asciiTheme="majorHAnsi" w:eastAsiaTheme="majorEastAsia" w:hAnsiTheme="majorHAnsi" w:cstheme="majorBidi"/>
      <w:color w:val="365F91" w:themeColor="accent1" w:themeShade="BF"/>
      <w:szCs w:val="40"/>
    </w:rPr>
  </w:style>
  <w:style w:type="paragraph" w:styleId="BodyText">
    <w:name w:val="Body Text"/>
    <w:basedOn w:val="Normal"/>
    <w:link w:val="BodyTextChar"/>
    <w:rsid w:val="00392171"/>
    <w:pPr>
      <w:spacing w:after="120" w:line="240" w:lineRule="auto"/>
      <w:jc w:val="both"/>
    </w:pPr>
    <w:rPr>
      <w:rFonts w:eastAsia="Times New Roman" w:cs="Times New Roman"/>
      <w:color w:val="auto"/>
      <w:lang w:val="en-AU" w:bidi="ar-SA"/>
    </w:rPr>
  </w:style>
  <w:style w:type="character" w:customStyle="1" w:styleId="BodyTextChar">
    <w:name w:val="Body Text Char"/>
    <w:basedOn w:val="DefaultParagraphFont"/>
    <w:link w:val="BodyText"/>
    <w:rsid w:val="00392171"/>
    <w:rPr>
      <w:rFonts w:eastAsia="Times New Roman" w:cs="Times New Roman"/>
      <w:color w:val="auto"/>
      <w:lang w:val="en-AU" w:bidi="ar-SA"/>
    </w:rPr>
  </w:style>
  <w:style w:type="paragraph" w:styleId="NormalWeb">
    <w:name w:val="Normal (Web)"/>
    <w:basedOn w:val="Normal"/>
    <w:uiPriority w:val="99"/>
    <w:unhideWhenUsed/>
    <w:rsid w:val="0097227A"/>
    <w:pPr>
      <w:spacing w:before="100" w:beforeAutospacing="1" w:after="100" w:afterAutospacing="1" w:line="240" w:lineRule="auto"/>
    </w:pPr>
    <w:rPr>
      <w:rFonts w:ascii="Angsana New" w:eastAsia="Times New Roman" w:hAnsi="Angsana New" w:cs="Angsana New"/>
      <w:color w:val="auto"/>
      <w:sz w:val="28"/>
      <w:szCs w:val="28"/>
    </w:rPr>
  </w:style>
  <w:style w:type="character" w:customStyle="1" w:styleId="apple-converted-space">
    <w:name w:val="apple-converted-space"/>
    <w:basedOn w:val="DefaultParagraphFont"/>
    <w:rsid w:val="0097227A"/>
  </w:style>
  <w:style w:type="character" w:styleId="Hyperlink">
    <w:name w:val="Hyperlink"/>
    <w:basedOn w:val="DefaultParagraphFont"/>
    <w:uiPriority w:val="99"/>
    <w:unhideWhenUsed/>
    <w:rsid w:val="0097227A"/>
    <w:rPr>
      <w:color w:val="0000FF"/>
      <w:u w:val="single"/>
    </w:rPr>
  </w:style>
  <w:style w:type="table" w:customStyle="1" w:styleId="61">
    <w:name w:val="ตารางที่มีเส้น 6 แบบมีสีสัน1"/>
    <w:basedOn w:val="TableNormal"/>
    <w:uiPriority w:val="51"/>
    <w:rsid w:val="003C0086"/>
    <w:pPr>
      <w:spacing w:line="240" w:lineRule="auto"/>
    </w:pPr>
    <w:rPr>
      <w:rFonts w:asciiTheme="minorHAnsi" w:eastAsiaTheme="minorHAnsi" w:hAnsiTheme="minorHAnsi" w:cstheme="minorBidi"/>
      <w:color w:val="000000" w:themeColor="text1"/>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ตารางที่มีเส้น 4 - เน้น 11"/>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4-31">
    <w:name w:val="ตารางที่มีเส้น 4 - เน้น 31"/>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4-21">
    <w:name w:val="ตารางที่มีเส้น 4 - เน้น 21"/>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4-41">
    <w:name w:val="ตารางที่มีเส้น 4 - เน้น 41"/>
    <w:basedOn w:val="TableNormal"/>
    <w:uiPriority w:val="49"/>
    <w:rsid w:val="00FD30A8"/>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paragraph">
    <w:name w:val="paragraph"/>
    <w:basedOn w:val="Normal"/>
    <w:rsid w:val="00AF3DFA"/>
    <w:pPr>
      <w:spacing w:before="100" w:beforeAutospacing="1" w:after="100" w:afterAutospacing="1" w:line="240" w:lineRule="auto"/>
    </w:pPr>
    <w:rPr>
      <w:rFonts w:ascii="Times New Roman" w:eastAsia="Times New Roman" w:hAnsi="Times New Roman" w:cs="Times New Roman"/>
      <w:color w:val="auto"/>
      <w:sz w:val="28"/>
      <w:szCs w:val="28"/>
    </w:rPr>
  </w:style>
  <w:style w:type="table" w:customStyle="1" w:styleId="41">
    <w:name w:val="ตารางที่มีเส้น 41"/>
    <w:basedOn w:val="TableNormal"/>
    <w:uiPriority w:val="49"/>
    <w:rsid w:val="00AF3DFA"/>
    <w:pPr>
      <w:spacing w:line="240" w:lineRule="auto"/>
    </w:pPr>
    <w:rPr>
      <w:rFonts w:asciiTheme="minorHAnsi" w:eastAsiaTheme="minorHAnsi" w:hAnsiTheme="minorHAnsi" w:cstheme="minorBidi"/>
      <w:color w:val="auto"/>
      <w:szCs w:val="28"/>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211E39"/>
    <w:pPr>
      <w:spacing w:line="240" w:lineRule="auto"/>
    </w:pPr>
    <w:rPr>
      <w:rFonts w:asciiTheme="minorHAnsi" w:eastAsiaTheme="minorEastAsia" w:hAnsiTheme="minorHAnsi" w:cstheme="minorBidi"/>
      <w:color w:val="auto"/>
      <w:sz w:val="28"/>
      <w:szCs w:val="28"/>
    </w:rPr>
  </w:style>
  <w:style w:type="character" w:customStyle="1" w:styleId="NoSpacingChar">
    <w:name w:val="No Spacing Char"/>
    <w:basedOn w:val="DefaultParagraphFont"/>
    <w:link w:val="NoSpacing"/>
    <w:uiPriority w:val="1"/>
    <w:rsid w:val="00211E39"/>
    <w:rPr>
      <w:rFonts w:asciiTheme="minorHAnsi" w:eastAsiaTheme="minorEastAsia" w:hAnsiTheme="minorHAnsi" w:cstheme="minorBidi"/>
      <w:color w:val="aut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1421">
      <w:bodyDiv w:val="1"/>
      <w:marLeft w:val="0"/>
      <w:marRight w:val="0"/>
      <w:marTop w:val="0"/>
      <w:marBottom w:val="0"/>
      <w:divBdr>
        <w:top w:val="none" w:sz="0" w:space="0" w:color="auto"/>
        <w:left w:val="none" w:sz="0" w:space="0" w:color="auto"/>
        <w:bottom w:val="none" w:sz="0" w:space="0" w:color="auto"/>
        <w:right w:val="none" w:sz="0" w:space="0" w:color="auto"/>
      </w:divBdr>
    </w:div>
    <w:div w:id="1618757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hsqldb.org/"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hsqldb.org/" TargetMode="External"/><Relationship Id="rId1" Type="http://schemas.openxmlformats.org/officeDocument/2006/relationships/image" Target="media/image1.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F2E81-D5ED-45FF-833D-584AA003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17</Pages>
  <Words>2128</Words>
  <Characters>12134</Characters>
  <Application>Microsoft Office Word</Application>
  <DocSecurity>0</DocSecurity>
  <Lines>101</Lines>
  <Paragraphs>28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Microsoft Corporation</Company>
  <LinksUpToDate>false</LinksUpToDate>
  <CharactersWithSpaces>14234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nexuspump</dc:creator>
  <cp:lastModifiedBy>Pump Wayne</cp:lastModifiedBy>
  <cp:revision>36</cp:revision>
  <cp:lastPrinted>2015-08-27T09:07:00Z</cp:lastPrinted>
  <dcterms:created xsi:type="dcterms:W3CDTF">2015-10-30T15:48:00Z</dcterms:created>
  <dcterms:modified xsi:type="dcterms:W3CDTF">2015-12-10T11:06:00Z</dcterms:modified>
</cp:coreProperties>
</file>