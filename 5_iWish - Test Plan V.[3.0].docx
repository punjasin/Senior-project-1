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7B1FBA" w14:textId="78D6EA81" w:rsidR="00211E39" w:rsidRPr="00EF5C9C" w:rsidRDefault="00211E39">
      <w:pPr>
        <w:rPr>
          <w:rFonts w:ascii="Times New Roman" w:eastAsia="Times New Roman" w:hAnsi="Times New Roman" w:cs="Times New Roman"/>
          <w:b/>
          <w:sz w:val="36"/>
          <w:highlight w:val="white"/>
          <w:cs/>
        </w:rPr>
      </w:pPr>
    </w:p>
    <w:p w14:paraId="797D1715" w14:textId="303AD483" w:rsidR="00211E39" w:rsidRPr="00EF5C9C" w:rsidRDefault="00211E39">
      <w:pPr>
        <w:rPr>
          <w:rFonts w:ascii="Times New Roman" w:eastAsia="Times New Roman" w:hAnsi="Times New Roman" w:cs="Times New Roman"/>
          <w:b/>
          <w:sz w:val="36"/>
          <w:highlight w:val="white"/>
        </w:rPr>
      </w:pPr>
    </w:p>
    <w:p w14:paraId="4EEB6BC7" w14:textId="0BFAC825" w:rsidR="00211E39" w:rsidRPr="00EF5C9C" w:rsidRDefault="00211E39">
      <w:pPr>
        <w:rPr>
          <w:rFonts w:ascii="Times New Roman" w:eastAsia="Times New Roman" w:hAnsi="Times New Roman" w:cs="Times New Roman"/>
          <w:b/>
          <w:sz w:val="36"/>
          <w:highlight w:val="white"/>
        </w:rPr>
      </w:pPr>
    </w:p>
    <w:p w14:paraId="3892818B" w14:textId="27BF3A74" w:rsidR="00211E39" w:rsidRPr="00EF5C9C" w:rsidRDefault="00211E39">
      <w:pPr>
        <w:rPr>
          <w:rFonts w:ascii="Times New Roman" w:eastAsia="Times New Roman" w:hAnsi="Times New Roman" w:cs="Times New Roman"/>
          <w:b/>
          <w:sz w:val="36"/>
          <w:highlight w:val="white"/>
        </w:rPr>
      </w:pPr>
    </w:p>
    <w:p w14:paraId="67807993" w14:textId="2958147C" w:rsidR="00211E39" w:rsidRPr="00EF5C9C" w:rsidRDefault="00211E39">
      <w:pPr>
        <w:rPr>
          <w:rFonts w:ascii="Times New Roman" w:eastAsia="Times New Roman" w:hAnsi="Times New Roman" w:cs="Times New Roman"/>
          <w:b/>
          <w:sz w:val="36"/>
          <w:highlight w:val="white"/>
        </w:rPr>
      </w:pPr>
    </w:p>
    <w:p w14:paraId="46C4F290" w14:textId="3A0D9E6D" w:rsidR="00211E39" w:rsidRPr="00EF5C9C" w:rsidRDefault="00211E39">
      <w:pPr>
        <w:rPr>
          <w:rFonts w:ascii="Times New Roman" w:eastAsia="Times New Roman" w:hAnsi="Times New Roman" w:cs="Times New Roman"/>
          <w:b/>
          <w:sz w:val="36"/>
          <w:highlight w:val="white"/>
        </w:rPr>
      </w:pPr>
    </w:p>
    <w:p w14:paraId="0C9A6950" w14:textId="5F040619" w:rsidR="00211E39" w:rsidRPr="00EF5C9C" w:rsidRDefault="00211E39">
      <w:pPr>
        <w:rPr>
          <w:rFonts w:ascii="Times New Roman" w:eastAsia="Times New Roman" w:hAnsi="Times New Roman" w:cs="Times New Roman"/>
          <w:b/>
          <w:sz w:val="36"/>
          <w:highlight w:val="white"/>
        </w:rPr>
      </w:pPr>
    </w:p>
    <w:p w14:paraId="1AC6E43A" w14:textId="2F831F10" w:rsidR="00211E39" w:rsidRPr="00EF5C9C" w:rsidRDefault="00211E39">
      <w:pPr>
        <w:rPr>
          <w:rFonts w:ascii="Times New Roman" w:eastAsia="Times New Roman" w:hAnsi="Times New Roman" w:cs="Times New Roman"/>
          <w:b/>
          <w:sz w:val="36"/>
          <w:highlight w:val="white"/>
        </w:rPr>
      </w:pPr>
    </w:p>
    <w:p w14:paraId="5B2E4775" w14:textId="38DCFBAB" w:rsidR="00211E39" w:rsidRPr="00EF5C9C" w:rsidRDefault="00211E39">
      <w:pPr>
        <w:rPr>
          <w:rFonts w:ascii="Times New Roman" w:eastAsia="Times New Roman" w:hAnsi="Times New Roman" w:cs="Times New Roman"/>
          <w:b/>
          <w:sz w:val="36"/>
          <w:highlight w:val="white"/>
        </w:rPr>
      </w:pPr>
    </w:p>
    <w:p w14:paraId="19782ACC" w14:textId="6FF96679" w:rsidR="00211E39" w:rsidRPr="00EF5C9C" w:rsidRDefault="00211E39">
      <w:pPr>
        <w:rPr>
          <w:rFonts w:ascii="Times New Roman" w:eastAsia="Times New Roman" w:hAnsi="Times New Roman" w:cs="Times New Roman"/>
          <w:b/>
          <w:sz w:val="36"/>
          <w:highlight w:val="white"/>
        </w:rPr>
      </w:pPr>
    </w:p>
    <w:p w14:paraId="320E9F0A" w14:textId="15FB0194" w:rsidR="00211E39" w:rsidRPr="00EF5C9C" w:rsidRDefault="00211E39">
      <w:pPr>
        <w:rPr>
          <w:rFonts w:ascii="Times New Roman" w:eastAsia="Times New Roman" w:hAnsi="Times New Roman" w:cs="Times New Roman"/>
          <w:b/>
          <w:sz w:val="36"/>
          <w:highlight w:val="white"/>
        </w:rPr>
      </w:pPr>
    </w:p>
    <w:p w14:paraId="75F80EAF" w14:textId="1216E33F" w:rsidR="00211E39" w:rsidRPr="00EF5C9C" w:rsidRDefault="00211E39">
      <w:pPr>
        <w:rPr>
          <w:rFonts w:ascii="Times New Roman" w:eastAsia="Times New Roman" w:hAnsi="Times New Roman" w:cs="Times New Roman"/>
          <w:b/>
          <w:sz w:val="36"/>
          <w:highlight w:val="white"/>
        </w:rPr>
      </w:pPr>
    </w:p>
    <w:p w14:paraId="4858376D" w14:textId="335689BC" w:rsidR="00211E39" w:rsidRPr="00EF5C9C" w:rsidRDefault="00211E39">
      <w:pPr>
        <w:rPr>
          <w:rFonts w:ascii="Times New Roman" w:eastAsia="Times New Roman" w:hAnsi="Times New Roman" w:cs="Times New Roman"/>
          <w:b/>
          <w:sz w:val="36"/>
          <w:highlight w:val="white"/>
        </w:rPr>
      </w:pPr>
    </w:p>
    <w:p w14:paraId="7B532124" w14:textId="19EEC658" w:rsidR="00211E39" w:rsidRPr="00EF5C9C" w:rsidRDefault="005A48BA">
      <w:pPr>
        <w:rPr>
          <w:rFonts w:ascii="Times New Roman" w:eastAsia="Times New Roman" w:hAnsi="Times New Roman" w:cs="Times New Roman"/>
          <w:b/>
          <w:sz w:val="36"/>
          <w:highlight w:val="white"/>
        </w:rPr>
      </w:pPr>
      <w:r w:rsidRPr="00EF5C9C">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ECA2D68" wp14:editId="5B9F18CA">
                <wp:simplePos x="0" y="0"/>
                <wp:positionH relativeFrom="margin">
                  <wp:align>center</wp:align>
                </wp:positionH>
                <wp:positionV relativeFrom="paragraph">
                  <wp:posOffset>118745</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FBAAF3A" w14:textId="056A07B2" w:rsidR="004B67E6" w:rsidRPr="00211E39" w:rsidRDefault="004B67E6"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CA2D68" id="_x0000_t202" coordsize="21600,21600" o:spt="202" path="m,l,21600r21600,l21600,xe">
                <v:stroke joinstyle="miter"/>
                <v:path gradientshapeok="t" o:connecttype="rect"/>
              </v:shapetype>
              <v:shape id="Text Box 48" o:spid="_x0000_s1026" type="#_x0000_t202" style="position:absolute;margin-left:0;margin-top:9.35pt;width:2in;height:2in;z-index:2516920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2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" filled="f" stroked="f">
                <v:textbox style="mso-fit-shape-to-text:t">
                  <w:txbxContent>
                    <w:p w14:paraId="0FBAAF3A" w14:textId="056A07B2" w:rsidR="004B67E6" w:rsidRPr="00211E39" w:rsidRDefault="004B67E6"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w:t>
                      </w:r>
                    </w:p>
                  </w:txbxContent>
                </v:textbox>
                <w10:wrap anchorx="margin"/>
              </v:shape>
            </w:pict>
          </mc:Fallback>
        </mc:AlternateContent>
      </w:r>
    </w:p>
    <w:p w14:paraId="3F2B6C65" w14:textId="3E8AF4A0" w:rsidR="00211E39" w:rsidRPr="00EF5C9C" w:rsidRDefault="00211E39">
      <w:pPr>
        <w:rPr>
          <w:rFonts w:ascii="Times New Roman" w:eastAsia="Times New Roman" w:hAnsi="Times New Roman" w:cs="Times New Roman"/>
          <w:b/>
          <w:sz w:val="36"/>
          <w:highlight w:val="white"/>
        </w:rPr>
      </w:pPr>
    </w:p>
    <w:p w14:paraId="6120F2DA" w14:textId="572DA2C8" w:rsidR="001168E7" w:rsidRPr="00EF5C9C" w:rsidRDefault="001168E7">
      <w:pPr>
        <w:rPr>
          <w:rFonts w:ascii="Times New Roman" w:eastAsia="Times New Roman" w:hAnsi="Times New Roman" w:cs="Times New Roman"/>
          <w:b/>
          <w:sz w:val="36"/>
          <w:highlight w:val="white"/>
        </w:rPr>
      </w:pPr>
    </w:p>
    <w:p w14:paraId="48116C90" w14:textId="424D77D5" w:rsidR="001168E7" w:rsidRPr="00EF5C9C" w:rsidRDefault="001168E7">
      <w:pPr>
        <w:rPr>
          <w:rFonts w:ascii="Times New Roman" w:eastAsia="Times New Roman" w:hAnsi="Times New Roman" w:cs="Times New Roman"/>
          <w:b/>
          <w:sz w:val="36"/>
          <w:highlight w:val="white"/>
        </w:rPr>
      </w:pPr>
    </w:p>
    <w:p w14:paraId="5F7EA235" w14:textId="7F536B7B" w:rsidR="001168E7" w:rsidRPr="00EF5C9C" w:rsidRDefault="001168E7">
      <w:pPr>
        <w:rPr>
          <w:rFonts w:ascii="Times New Roman" w:eastAsia="Times New Roman" w:hAnsi="Times New Roman" w:cs="Times New Roman"/>
          <w:b/>
          <w:sz w:val="36"/>
          <w:highlight w:val="white"/>
        </w:rPr>
      </w:pPr>
    </w:p>
    <w:p w14:paraId="1821B98D" w14:textId="77777777" w:rsidR="001168E7" w:rsidRPr="00EF5C9C" w:rsidRDefault="001168E7">
      <w:pPr>
        <w:rPr>
          <w:rFonts w:ascii="Times New Roman" w:eastAsia="Times New Roman" w:hAnsi="Times New Roman" w:cs="Times New Roman"/>
          <w:b/>
          <w:sz w:val="36"/>
          <w:highlight w:val="white"/>
        </w:rPr>
      </w:pPr>
    </w:p>
    <w:p w14:paraId="60D81815" w14:textId="77777777" w:rsidR="001168E7" w:rsidRPr="00EF5C9C" w:rsidRDefault="001168E7">
      <w:pPr>
        <w:rPr>
          <w:rFonts w:ascii="Times New Roman" w:eastAsia="Times New Roman" w:hAnsi="Times New Roman" w:cs="Times New Roman"/>
          <w:b/>
          <w:sz w:val="36"/>
          <w:highlight w:val="white"/>
        </w:rPr>
      </w:pPr>
    </w:p>
    <w:p w14:paraId="5D20D0DE" w14:textId="77777777" w:rsidR="001168E7" w:rsidRPr="00EF5C9C" w:rsidRDefault="001168E7">
      <w:pPr>
        <w:rPr>
          <w:rFonts w:ascii="Times New Roman" w:eastAsia="Times New Roman" w:hAnsi="Times New Roman" w:cs="Times New Roman"/>
          <w:b/>
          <w:sz w:val="36"/>
          <w:highlight w:val="white"/>
        </w:rPr>
      </w:pPr>
    </w:p>
    <w:p w14:paraId="4EF9BC6C" w14:textId="77777777" w:rsidR="001168E7" w:rsidRPr="00EF5C9C" w:rsidRDefault="001168E7">
      <w:pPr>
        <w:rPr>
          <w:rFonts w:ascii="Times New Roman" w:eastAsia="Times New Roman" w:hAnsi="Times New Roman" w:cs="Times New Roman"/>
          <w:b/>
          <w:sz w:val="36"/>
          <w:highlight w:val="white"/>
        </w:rPr>
      </w:pPr>
    </w:p>
    <w:p w14:paraId="5DBE6B07" w14:textId="77777777" w:rsidR="001168E7" w:rsidRPr="00EF5C9C" w:rsidRDefault="001168E7">
      <w:pPr>
        <w:rPr>
          <w:rFonts w:ascii="Times New Roman" w:eastAsia="Times New Roman" w:hAnsi="Times New Roman" w:cs="Times New Roman"/>
          <w:b/>
          <w:sz w:val="36"/>
          <w:highlight w:val="white"/>
        </w:rPr>
      </w:pPr>
    </w:p>
    <w:p w14:paraId="6D1CC5AE" w14:textId="77777777" w:rsidR="001168E7" w:rsidRPr="00EF5C9C" w:rsidRDefault="001168E7">
      <w:pPr>
        <w:rPr>
          <w:rFonts w:ascii="Times New Roman" w:eastAsia="Times New Roman" w:hAnsi="Times New Roman" w:cs="Times New Roman"/>
          <w:b/>
          <w:sz w:val="36"/>
          <w:highlight w:val="white"/>
        </w:rPr>
      </w:pPr>
    </w:p>
    <w:p w14:paraId="7FEA4484" w14:textId="77777777" w:rsidR="00211E39" w:rsidRPr="00EF5C9C" w:rsidRDefault="00211E39">
      <w:pPr>
        <w:rPr>
          <w:rFonts w:ascii="Times New Roman" w:eastAsia="Times New Roman" w:hAnsi="Times New Roman" w:cs="Times New Roman"/>
          <w:b/>
          <w:sz w:val="36"/>
          <w:highlight w:val="white"/>
        </w:rPr>
      </w:pPr>
    </w:p>
    <w:p w14:paraId="59537662" w14:textId="77777777" w:rsidR="00211E39" w:rsidRPr="00EF5C9C" w:rsidRDefault="00211E39">
      <w:pPr>
        <w:rPr>
          <w:rFonts w:ascii="Times New Roman" w:eastAsia="Times New Roman" w:hAnsi="Times New Roman" w:cs="Times New Roman"/>
          <w:b/>
          <w:sz w:val="36"/>
          <w:highlight w:val="white"/>
        </w:rPr>
      </w:pPr>
    </w:p>
    <w:p w14:paraId="71F1864F" w14:textId="77777777" w:rsidR="00211E39" w:rsidRPr="00EF5C9C" w:rsidRDefault="00211E39">
      <w:pPr>
        <w:rPr>
          <w:rFonts w:ascii="Times New Roman" w:eastAsia="Times New Roman" w:hAnsi="Times New Roman" w:cs="Times New Roman"/>
          <w:b/>
          <w:sz w:val="36"/>
          <w:highlight w:val="white"/>
        </w:rPr>
      </w:pPr>
    </w:p>
    <w:p w14:paraId="59BA7670" w14:textId="77777777" w:rsidR="00211E39" w:rsidRPr="00EF5C9C" w:rsidRDefault="00211E39">
      <w:pPr>
        <w:rPr>
          <w:rFonts w:ascii="Times New Roman" w:eastAsia="Times New Roman" w:hAnsi="Times New Roman" w:cs="Times New Roman"/>
          <w:b/>
          <w:sz w:val="36"/>
          <w:highlight w:val="white"/>
        </w:rPr>
      </w:pPr>
    </w:p>
    <w:p w14:paraId="615E9CB3" w14:textId="77777777" w:rsidR="00211E39" w:rsidRPr="00EF5C9C" w:rsidRDefault="00211E39">
      <w:pPr>
        <w:rPr>
          <w:rFonts w:ascii="Times New Roman" w:eastAsia="Times New Roman" w:hAnsi="Times New Roman" w:cs="Times New Roman"/>
          <w:b/>
          <w:sz w:val="36"/>
          <w:highlight w:val="white"/>
        </w:rPr>
      </w:pPr>
    </w:p>
    <w:p w14:paraId="4C370645"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36"/>
          <w:highlight w:val="white"/>
        </w:rPr>
        <w:lastRenderedPageBreak/>
        <w:t>Document History</w:t>
      </w:r>
    </w:p>
    <w:tbl>
      <w:tblPr>
        <w:tblStyle w:val="a"/>
        <w:tblW w:w="9529"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75"/>
        <w:gridCol w:w="2693"/>
        <w:gridCol w:w="1134"/>
        <w:gridCol w:w="992"/>
        <w:gridCol w:w="964"/>
        <w:gridCol w:w="1034"/>
        <w:gridCol w:w="837"/>
      </w:tblGrid>
      <w:tr w:rsidR="00383571" w:rsidRPr="00EF5C9C" w14:paraId="61F158F9" w14:textId="77777777" w:rsidTr="00462FC5">
        <w:trPr>
          <w:trHeight w:val="777"/>
        </w:trPr>
        <w:tc>
          <w:tcPr>
            <w:tcW w:w="1875"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9D26D6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Document Name</w:t>
            </w:r>
          </w:p>
        </w:tc>
        <w:tc>
          <w:tcPr>
            <w:tcW w:w="2693"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40F1E52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Version</w:t>
            </w:r>
          </w:p>
        </w:tc>
        <w:tc>
          <w:tcPr>
            <w:tcW w:w="11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16651B1"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Status</w:t>
            </w:r>
          </w:p>
        </w:tc>
        <w:tc>
          <w:tcPr>
            <w:tcW w:w="992"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F6B6FC8"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b/>
                <w:color w:val="FFFFFF"/>
                <w:sz w:val="20"/>
                <w:shd w:val="clear" w:color="auto" w:fill="262626"/>
              </w:rPr>
              <w:t>Date</w:t>
            </w:r>
          </w:p>
        </w:tc>
        <w:tc>
          <w:tcPr>
            <w:tcW w:w="96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A3414F3" w14:textId="77777777" w:rsidR="00383571" w:rsidRPr="00462FC5" w:rsidRDefault="00F51BEA">
            <w:pPr>
              <w:ind w:left="140" w:right="140"/>
              <w:contextualSpacing w:val="0"/>
              <w:jc w:val="center"/>
              <w:rPr>
                <w:rFonts w:ascii="Times New Roman" w:hAnsi="Times New Roman" w:cs="Times New Roman"/>
                <w:sz w:val="18"/>
                <w:szCs w:val="18"/>
              </w:rPr>
            </w:pPr>
            <w:r w:rsidRPr="00462FC5">
              <w:rPr>
                <w:rFonts w:ascii="Times New Roman" w:eastAsia="Times New Roman" w:hAnsi="Times New Roman" w:cs="Times New Roman"/>
                <w:b/>
                <w:color w:val="FFFFFF"/>
                <w:sz w:val="18"/>
                <w:szCs w:val="18"/>
                <w:shd w:val="clear" w:color="auto" w:fill="262626"/>
              </w:rPr>
              <w:t>Viewable</w:t>
            </w:r>
          </w:p>
        </w:tc>
        <w:tc>
          <w:tcPr>
            <w:tcW w:w="10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0269E8E" w14:textId="77777777" w:rsidR="00383571" w:rsidRPr="00462FC5" w:rsidRDefault="00F51BEA">
            <w:pPr>
              <w:ind w:left="140" w:right="140"/>
              <w:contextualSpacing w:val="0"/>
              <w:jc w:val="center"/>
              <w:rPr>
                <w:rFonts w:ascii="Times New Roman" w:hAnsi="Times New Roman" w:cs="Times New Roman"/>
                <w:sz w:val="18"/>
                <w:szCs w:val="18"/>
              </w:rPr>
            </w:pPr>
            <w:r w:rsidRPr="00462FC5">
              <w:rPr>
                <w:rFonts w:ascii="Times New Roman" w:eastAsia="Times New Roman" w:hAnsi="Times New Roman" w:cs="Times New Roman"/>
                <w:b/>
                <w:color w:val="FFFFFF"/>
                <w:sz w:val="18"/>
                <w:szCs w:val="18"/>
                <w:shd w:val="clear" w:color="auto" w:fill="262626"/>
              </w:rPr>
              <w:t>Reviewer</w:t>
            </w:r>
          </w:p>
        </w:tc>
        <w:tc>
          <w:tcPr>
            <w:tcW w:w="837"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5550DCE" w14:textId="77777777" w:rsidR="00383571" w:rsidRPr="00462FC5" w:rsidRDefault="00F51BEA">
            <w:pPr>
              <w:ind w:left="140" w:right="140"/>
              <w:contextualSpacing w:val="0"/>
              <w:jc w:val="center"/>
              <w:rPr>
                <w:rFonts w:ascii="Times New Roman" w:hAnsi="Times New Roman" w:cs="Times New Roman"/>
                <w:sz w:val="18"/>
                <w:szCs w:val="18"/>
              </w:rPr>
            </w:pPr>
            <w:r w:rsidRPr="00462FC5">
              <w:rPr>
                <w:rFonts w:ascii="Times New Roman" w:eastAsia="Times New Roman" w:hAnsi="Times New Roman" w:cs="Times New Roman"/>
                <w:b/>
                <w:color w:val="FFFFFF"/>
                <w:sz w:val="18"/>
                <w:szCs w:val="18"/>
                <w:shd w:val="clear" w:color="auto" w:fill="262626"/>
              </w:rPr>
              <w:t>Responsible</w:t>
            </w:r>
          </w:p>
        </w:tc>
      </w:tr>
      <w:tr w:rsidR="00383571" w:rsidRPr="00EF5C9C" w14:paraId="6AED4FCF" w14:textId="77777777" w:rsidTr="00462FC5">
        <w:trPr>
          <w:trHeight w:val="2288"/>
        </w:trPr>
        <w:tc>
          <w:tcPr>
            <w:tcW w:w="1875" w:type="dxa"/>
            <w:tcBorders>
              <w:left w:val="single" w:sz="8" w:space="0" w:color="000000"/>
              <w:right w:val="single" w:sz="8" w:space="0" w:color="000000"/>
            </w:tcBorders>
            <w:tcMar>
              <w:top w:w="100" w:type="dxa"/>
              <w:left w:w="100" w:type="dxa"/>
              <w:bottom w:w="100" w:type="dxa"/>
              <w:right w:w="100" w:type="dxa"/>
            </w:tcMar>
          </w:tcPr>
          <w:p w14:paraId="0AC177B0" w14:textId="73303D4D" w:rsidR="00383571" w:rsidRPr="00EF5C9C" w:rsidRDefault="00DE67CC" w:rsidP="004640F3">
            <w:pPr>
              <w:ind w:left="140" w:right="140"/>
              <w:contextualSpacing w:val="0"/>
              <w:rPr>
                <w:rFonts w:ascii="Times New Roman" w:hAnsi="Times New Roman" w:cs="Times New Roman"/>
              </w:rPr>
            </w:pPr>
            <w:proofErr w:type="spellStart"/>
            <w:r w:rsidRPr="00EF5C9C">
              <w:rPr>
                <w:rFonts w:ascii="Times New Roman" w:eastAsia="Times New Roman" w:hAnsi="Times New Roman" w:cs="Times New Roman"/>
                <w:sz w:val="20"/>
                <w:highlight w:val="white"/>
              </w:rPr>
              <w:t>iWish</w:t>
            </w:r>
            <w:proofErr w:type="spellEnd"/>
            <w:r w:rsidRPr="00EF5C9C">
              <w:rPr>
                <w:rFonts w:ascii="Times New Roman" w:eastAsia="Times New Roman" w:hAnsi="Times New Roman" w:cs="Times New Roman"/>
                <w:sz w:val="20"/>
                <w:highlight w:val="white"/>
              </w:rPr>
              <w:t>-</w:t>
            </w:r>
            <w:r w:rsidR="005A48BA" w:rsidRPr="00EF5C9C">
              <w:rPr>
                <w:rFonts w:ascii="Times New Roman" w:eastAsia="Times New Roman" w:hAnsi="Times New Roman" w:cs="Times New Roman"/>
                <w:sz w:val="20"/>
                <w:highlight w:val="white"/>
              </w:rPr>
              <w:t>Unit Test</w:t>
            </w:r>
            <w:r w:rsidR="004640F3">
              <w:rPr>
                <w:rFonts w:ascii="Times New Roman" w:eastAsia="Times New Roman" w:hAnsi="Times New Roman" w:cstheme="minorBidi" w:hint="cs"/>
                <w:sz w:val="20"/>
                <w:highlight w:val="white"/>
                <w:cs/>
              </w:rPr>
              <w:t xml:space="preserve"> </w:t>
            </w:r>
            <w:r w:rsidR="00F51BEA" w:rsidRPr="00EF5C9C">
              <w:rPr>
                <w:rFonts w:ascii="Times New Roman" w:eastAsia="Times New Roman" w:hAnsi="Times New Roman" w:cs="Times New Roman"/>
                <w:sz w:val="20"/>
                <w:highlight w:val="white"/>
              </w:rPr>
              <w:t>V.</w:t>
            </w:r>
            <w:r w:rsidR="004640F3">
              <w:rPr>
                <w:rFonts w:ascii="Times New Roman" w:eastAsia="Times New Roman" w:hAnsi="Times New Roman" w:cs="Angsana New"/>
                <w:sz w:val="20"/>
                <w:szCs w:val="25"/>
                <w:highlight w:val="white"/>
              </w:rPr>
              <w:t>[0.1]</w:t>
            </w:r>
            <w:r w:rsidR="00F51BEA" w:rsidRPr="00EF5C9C">
              <w:rPr>
                <w:rFonts w:ascii="Times New Roman" w:eastAsia="Times New Roman" w:hAnsi="Times New Roman" w:cs="Times New Roman"/>
                <w:sz w:val="20"/>
                <w:highlight w:val="white"/>
              </w:rPr>
              <w:t>.docx</w:t>
            </w:r>
          </w:p>
        </w:tc>
        <w:tc>
          <w:tcPr>
            <w:tcW w:w="2693" w:type="dxa"/>
            <w:tcBorders>
              <w:right w:val="single" w:sz="8" w:space="0" w:color="000000"/>
            </w:tcBorders>
            <w:tcMar>
              <w:top w:w="100" w:type="dxa"/>
              <w:left w:w="100" w:type="dxa"/>
              <w:bottom w:w="100" w:type="dxa"/>
              <w:right w:w="100" w:type="dxa"/>
            </w:tcMar>
          </w:tcPr>
          <w:p w14:paraId="54990615" w14:textId="04ED614D" w:rsidR="00CF5D2F" w:rsidRPr="00EF5C9C" w:rsidRDefault="00CF5D2F" w:rsidP="00CF5D2F">
            <w:pPr>
              <w:tabs>
                <w:tab w:val="right" w:pos="9017"/>
              </w:tabs>
              <w:spacing w:after="100"/>
              <w:rPr>
                <w:rFonts w:ascii="Times New Roman" w:hAnsi="Times New Roman" w:cs="Times New Roman"/>
                <w:b/>
                <w:bCs/>
              </w:rPr>
            </w:pPr>
            <w:r w:rsidRPr="00EF5C9C">
              <w:rPr>
                <w:rFonts w:ascii="Times New Roman" w:hAnsi="Times New Roman" w:cs="Times New Roman"/>
                <w:b/>
                <w:bCs/>
              </w:rPr>
              <w:t>Add</w:t>
            </w:r>
          </w:p>
          <w:p w14:paraId="6A4A5530" w14:textId="77777777" w:rsidR="00383571" w:rsidRPr="00EF5C9C" w:rsidRDefault="00ED6EA8" w:rsidP="00ED6EA8">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Introduction</w:t>
            </w:r>
          </w:p>
          <w:p w14:paraId="194BB380" w14:textId="392C383F"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Purpose</w:t>
            </w:r>
          </w:p>
          <w:p w14:paraId="63B73AFC"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Scope</w:t>
            </w:r>
          </w:p>
          <w:p w14:paraId="5BB3DE80" w14:textId="2442AED2"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Definition</w:t>
            </w:r>
          </w:p>
          <w:p w14:paraId="2D39861B" w14:textId="12DA8F28"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Environment of equipment</w:t>
            </w:r>
          </w:p>
          <w:p w14:paraId="14451733" w14:textId="1658916B" w:rsidR="00ED6EA8" w:rsidRPr="002368E3" w:rsidRDefault="005A48BA" w:rsidP="002368E3">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tc>
        <w:tc>
          <w:tcPr>
            <w:tcW w:w="1134" w:type="dxa"/>
            <w:tcBorders>
              <w:right w:val="single" w:sz="8" w:space="0" w:color="000000"/>
            </w:tcBorders>
            <w:tcMar>
              <w:top w:w="100" w:type="dxa"/>
              <w:left w:w="100" w:type="dxa"/>
              <w:bottom w:w="100" w:type="dxa"/>
              <w:right w:w="100" w:type="dxa"/>
            </w:tcMar>
          </w:tcPr>
          <w:p w14:paraId="374701C3" w14:textId="77777777" w:rsidR="00383571" w:rsidRPr="00EF5C9C" w:rsidRDefault="00F51BEA">
            <w:pPr>
              <w:ind w:left="140" w:right="140"/>
              <w:contextualSpacing w:val="0"/>
              <w:jc w:val="center"/>
              <w:rPr>
                <w:rFonts w:ascii="Times New Roman" w:hAnsi="Times New Roman" w:cs="Times New Roman"/>
              </w:rPr>
            </w:pPr>
            <w:r w:rsidRPr="00EF5C9C">
              <w:rPr>
                <w:rFonts w:ascii="Times New Roman" w:eastAsia="Times New Roman" w:hAnsi="Times New Roman" w:cs="Times New Roman"/>
                <w:sz w:val="20"/>
                <w:highlight w:val="white"/>
              </w:rPr>
              <w:t>Draft</w:t>
            </w:r>
          </w:p>
        </w:tc>
        <w:tc>
          <w:tcPr>
            <w:tcW w:w="992" w:type="dxa"/>
            <w:tcBorders>
              <w:right w:val="single" w:sz="8" w:space="0" w:color="000000"/>
            </w:tcBorders>
            <w:tcMar>
              <w:top w:w="100" w:type="dxa"/>
              <w:left w:w="100" w:type="dxa"/>
              <w:bottom w:w="100" w:type="dxa"/>
              <w:right w:w="100" w:type="dxa"/>
            </w:tcMar>
          </w:tcPr>
          <w:p w14:paraId="0F30E09E"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20-05-2015</w:t>
            </w:r>
          </w:p>
        </w:tc>
        <w:tc>
          <w:tcPr>
            <w:tcW w:w="964" w:type="dxa"/>
            <w:tcBorders>
              <w:right w:val="single" w:sz="8" w:space="0" w:color="000000"/>
            </w:tcBorders>
            <w:tcMar>
              <w:top w:w="100" w:type="dxa"/>
              <w:left w:w="100" w:type="dxa"/>
              <w:bottom w:w="100" w:type="dxa"/>
              <w:right w:w="100" w:type="dxa"/>
            </w:tcMar>
          </w:tcPr>
          <w:p w14:paraId="7FDEADBC"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C83D136"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tc>
        <w:tc>
          <w:tcPr>
            <w:tcW w:w="837" w:type="dxa"/>
            <w:tcBorders>
              <w:right w:val="single" w:sz="8" w:space="0" w:color="000000"/>
            </w:tcBorders>
            <w:tcMar>
              <w:top w:w="100" w:type="dxa"/>
              <w:left w:w="100" w:type="dxa"/>
              <w:bottom w:w="100" w:type="dxa"/>
              <w:right w:w="100" w:type="dxa"/>
            </w:tcMar>
          </w:tcPr>
          <w:p w14:paraId="6F8B1A82"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690A4261" w14:textId="77777777" w:rsidR="00383571" w:rsidRPr="00EF5C9C" w:rsidRDefault="00F51BEA">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 xml:space="preserve"> </w:t>
            </w:r>
          </w:p>
        </w:tc>
      </w:tr>
      <w:tr w:rsidR="001D00DE" w:rsidRPr="00EF5C9C" w14:paraId="0AF08F22" w14:textId="77777777" w:rsidTr="00462FC5">
        <w:trPr>
          <w:trHeight w:val="2213"/>
        </w:trPr>
        <w:tc>
          <w:tcPr>
            <w:tcW w:w="1875" w:type="dxa"/>
            <w:tcBorders>
              <w:left w:val="single" w:sz="8" w:space="0" w:color="000000"/>
              <w:right w:val="single" w:sz="8" w:space="0" w:color="000000"/>
            </w:tcBorders>
            <w:tcMar>
              <w:top w:w="100" w:type="dxa"/>
              <w:left w:w="100" w:type="dxa"/>
              <w:bottom w:w="100" w:type="dxa"/>
              <w:right w:w="100" w:type="dxa"/>
            </w:tcMar>
          </w:tcPr>
          <w:p w14:paraId="2D477759" w14:textId="0F922CA0" w:rsidR="001D00DE" w:rsidRPr="00EF5C9C" w:rsidRDefault="004640F3" w:rsidP="005A48BA">
            <w:pPr>
              <w:ind w:left="140" w:right="140"/>
              <w:rPr>
                <w:rFonts w:ascii="Times New Roman" w:eastAsia="Times New Roman" w:hAnsi="Times New Roman" w:cs="Times New Roman"/>
                <w:sz w:val="20"/>
                <w:highlight w:val="white"/>
              </w:rPr>
            </w:pPr>
            <w:proofErr w:type="spellStart"/>
            <w:r w:rsidRPr="00EF5C9C">
              <w:rPr>
                <w:rFonts w:ascii="Times New Roman" w:eastAsia="Times New Roman" w:hAnsi="Times New Roman" w:cs="Times New Roman"/>
                <w:sz w:val="20"/>
                <w:highlight w:val="white"/>
              </w:rPr>
              <w:t>iWish</w:t>
            </w:r>
            <w:proofErr w:type="spellEnd"/>
            <w:r w:rsidRPr="00EF5C9C">
              <w:rPr>
                <w:rFonts w:ascii="Times New Roman" w:eastAsia="Times New Roman" w:hAnsi="Times New Roman" w:cs="Times New Roman"/>
                <w:sz w:val="20"/>
                <w:highlight w:val="white"/>
              </w:rPr>
              <w:t>-Unit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Pr>
                <w:rFonts w:ascii="Times New Roman" w:eastAsia="Times New Roman" w:hAnsi="Times New Roman" w:cs="Angsana New"/>
                <w:sz w:val="20"/>
                <w:szCs w:val="25"/>
                <w:highlight w:val="white"/>
              </w:rPr>
              <w:t>[1.0]</w:t>
            </w:r>
            <w:r w:rsidRPr="00EF5C9C">
              <w:rPr>
                <w:rFonts w:ascii="Times New Roman" w:eastAsia="Times New Roman" w:hAnsi="Times New Roman" w:cs="Times New Roman"/>
                <w:sz w:val="20"/>
                <w:highlight w:val="white"/>
              </w:rPr>
              <w:t>.docx</w:t>
            </w:r>
          </w:p>
        </w:tc>
        <w:tc>
          <w:tcPr>
            <w:tcW w:w="2693" w:type="dxa"/>
            <w:tcBorders>
              <w:right w:val="single" w:sz="8" w:space="0" w:color="000000"/>
            </w:tcBorders>
            <w:tcMar>
              <w:top w:w="100" w:type="dxa"/>
              <w:left w:w="100" w:type="dxa"/>
              <w:bottom w:w="100" w:type="dxa"/>
              <w:right w:w="100" w:type="dxa"/>
            </w:tcMar>
          </w:tcPr>
          <w:p w14:paraId="21BA828B" w14:textId="29067E29" w:rsidR="00CF5D2F" w:rsidRPr="00EF5C9C" w:rsidRDefault="00CF5D2F" w:rsidP="00CF5D2F">
            <w:pPr>
              <w:tabs>
                <w:tab w:val="right" w:pos="9017"/>
              </w:tabs>
              <w:spacing w:after="100"/>
              <w:rPr>
                <w:rFonts w:ascii="Times New Roman" w:hAnsi="Times New Roman" w:cs="Times New Roman"/>
                <w:b/>
                <w:bCs/>
              </w:rPr>
            </w:pPr>
            <w:r w:rsidRPr="00EF5C9C">
              <w:rPr>
                <w:rFonts w:ascii="Times New Roman" w:hAnsi="Times New Roman" w:cs="Times New Roman"/>
                <w:b/>
                <w:bCs/>
              </w:rPr>
              <w:t>Edit</w:t>
            </w:r>
          </w:p>
          <w:p w14:paraId="2AC1FCA3" w14:textId="77777777" w:rsidR="005A48BA" w:rsidRPr="00EF5C9C" w:rsidRDefault="005A48BA" w:rsidP="005A48BA">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Introduction</w:t>
            </w:r>
          </w:p>
          <w:p w14:paraId="6F05D3F3"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Purpose</w:t>
            </w:r>
          </w:p>
          <w:p w14:paraId="4DA11035"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Scope</w:t>
            </w:r>
          </w:p>
          <w:p w14:paraId="36F78FB4"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Definition</w:t>
            </w:r>
          </w:p>
          <w:p w14:paraId="5250CD0C" w14:textId="77777777" w:rsidR="005A48BA" w:rsidRPr="00EF5C9C" w:rsidRDefault="005A48BA" w:rsidP="005A48BA">
            <w:pPr>
              <w:pStyle w:val="ListParagraph"/>
              <w:numPr>
                <w:ilvl w:val="0"/>
                <w:numId w:val="41"/>
              </w:numPr>
              <w:tabs>
                <w:tab w:val="right" w:pos="9017"/>
              </w:tabs>
              <w:spacing w:after="100"/>
              <w:rPr>
                <w:rFonts w:ascii="Times New Roman" w:hAnsi="Times New Roman" w:cs="Times New Roman"/>
              </w:rPr>
            </w:pPr>
            <w:r w:rsidRPr="00EF5C9C">
              <w:rPr>
                <w:rFonts w:ascii="Times New Roman" w:hAnsi="Times New Roman" w:cs="Times New Roman"/>
              </w:rPr>
              <w:t>Environment of equipment</w:t>
            </w:r>
          </w:p>
          <w:p w14:paraId="29BA6ADF" w14:textId="5EECA13B" w:rsidR="001D00DE" w:rsidRPr="002368E3" w:rsidRDefault="005A48BA" w:rsidP="002368E3">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tc>
        <w:tc>
          <w:tcPr>
            <w:tcW w:w="1134" w:type="dxa"/>
            <w:tcBorders>
              <w:right w:val="single" w:sz="8" w:space="0" w:color="000000"/>
            </w:tcBorders>
            <w:tcMar>
              <w:top w:w="100" w:type="dxa"/>
              <w:left w:w="100" w:type="dxa"/>
              <w:bottom w:w="100" w:type="dxa"/>
              <w:right w:w="100" w:type="dxa"/>
            </w:tcMar>
          </w:tcPr>
          <w:p w14:paraId="6FA2C92C" w14:textId="41CECC6A" w:rsidR="001D00DE" w:rsidRPr="00EF5C9C" w:rsidRDefault="00CF5D2F">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Release</w:t>
            </w:r>
          </w:p>
        </w:tc>
        <w:tc>
          <w:tcPr>
            <w:tcW w:w="992" w:type="dxa"/>
            <w:tcBorders>
              <w:right w:val="single" w:sz="8" w:space="0" w:color="000000"/>
            </w:tcBorders>
            <w:tcMar>
              <w:top w:w="100" w:type="dxa"/>
              <w:left w:w="100" w:type="dxa"/>
              <w:bottom w:w="100" w:type="dxa"/>
              <w:right w:w="100" w:type="dxa"/>
            </w:tcMar>
          </w:tcPr>
          <w:p w14:paraId="530C86DB" w14:textId="19EED131"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22</w:t>
            </w:r>
            <w:r w:rsidR="005605D7">
              <w:rPr>
                <w:rFonts w:ascii="Times New Roman" w:eastAsia="Times New Roman" w:hAnsi="Times New Roman" w:cs="Times New Roman"/>
                <w:sz w:val="20"/>
                <w:highlight w:val="white"/>
              </w:rPr>
              <w:t>-08</w:t>
            </w:r>
            <w:r w:rsidRPr="00EF5C9C">
              <w:rPr>
                <w:rFonts w:ascii="Times New Roman" w:eastAsia="Times New Roman" w:hAnsi="Times New Roman" w:cs="Times New Roman"/>
                <w:sz w:val="20"/>
                <w:highlight w:val="white"/>
              </w:rPr>
              <w:t>-2015</w:t>
            </w:r>
          </w:p>
        </w:tc>
        <w:tc>
          <w:tcPr>
            <w:tcW w:w="964" w:type="dxa"/>
            <w:tcBorders>
              <w:right w:val="single" w:sz="8" w:space="0" w:color="000000"/>
            </w:tcBorders>
            <w:tcMar>
              <w:top w:w="100" w:type="dxa"/>
              <w:left w:w="100" w:type="dxa"/>
              <w:bottom w:w="100" w:type="dxa"/>
              <w:right w:w="100" w:type="dxa"/>
            </w:tcMar>
          </w:tcPr>
          <w:p w14:paraId="229E72BA" w14:textId="09CE46CE"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3A40404" w14:textId="7216CA3B" w:rsidR="001D00DE" w:rsidRPr="00EF5C9C" w:rsidRDefault="001D00DE">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37" w:type="dxa"/>
            <w:tcBorders>
              <w:right w:val="single" w:sz="8" w:space="0" w:color="000000"/>
            </w:tcBorders>
            <w:tcMar>
              <w:top w:w="100" w:type="dxa"/>
              <w:left w:w="100" w:type="dxa"/>
              <w:bottom w:w="100" w:type="dxa"/>
              <w:right w:w="100" w:type="dxa"/>
            </w:tcMar>
          </w:tcPr>
          <w:p w14:paraId="488D907B" w14:textId="77777777" w:rsidR="001D00DE" w:rsidRPr="00EF5C9C" w:rsidRDefault="001D00DE" w:rsidP="001D00DE">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363ADB01" w14:textId="77777777" w:rsidR="001D00DE" w:rsidRPr="00EF5C9C" w:rsidRDefault="001D00DE">
            <w:pPr>
              <w:ind w:left="140" w:right="140"/>
              <w:jc w:val="both"/>
              <w:rPr>
                <w:rFonts w:ascii="Times New Roman" w:eastAsia="Times New Roman" w:hAnsi="Times New Roman" w:cs="Times New Roman"/>
                <w:sz w:val="20"/>
                <w:highlight w:val="white"/>
              </w:rPr>
            </w:pPr>
          </w:p>
        </w:tc>
      </w:tr>
      <w:tr w:rsidR="004640F3" w:rsidRPr="00EF5C9C" w14:paraId="4446D93A" w14:textId="77777777" w:rsidTr="00462FC5">
        <w:trPr>
          <w:trHeight w:val="561"/>
        </w:trPr>
        <w:tc>
          <w:tcPr>
            <w:tcW w:w="1875" w:type="dxa"/>
            <w:tcBorders>
              <w:left w:val="single" w:sz="8" w:space="0" w:color="000000"/>
              <w:right w:val="single" w:sz="8" w:space="0" w:color="000000"/>
            </w:tcBorders>
            <w:tcMar>
              <w:top w:w="100" w:type="dxa"/>
              <w:left w:w="100" w:type="dxa"/>
              <w:bottom w:w="100" w:type="dxa"/>
              <w:right w:w="100" w:type="dxa"/>
            </w:tcMar>
          </w:tcPr>
          <w:p w14:paraId="7C69F4D2" w14:textId="10AB7BAF" w:rsidR="004640F3" w:rsidRPr="004640F3" w:rsidRDefault="00500282" w:rsidP="00500282">
            <w:pPr>
              <w:ind w:left="140" w:right="140"/>
              <w:rPr>
                <w:rFonts w:ascii="Times New Roman" w:eastAsia="Times New Roman" w:hAnsi="Times New Roman" w:cstheme="minorBidi"/>
                <w:sz w:val="20"/>
                <w:highlight w:val="white"/>
                <w:cs/>
              </w:rPr>
            </w:pPr>
            <w:proofErr w:type="spellStart"/>
            <w:r w:rsidRPr="00EF5C9C">
              <w:rPr>
                <w:rFonts w:ascii="Times New Roman" w:eastAsia="Times New Roman" w:hAnsi="Times New Roman" w:cs="Times New Roman"/>
                <w:sz w:val="20"/>
                <w:highlight w:val="white"/>
              </w:rPr>
              <w:t>iWish</w:t>
            </w:r>
            <w:proofErr w:type="spellEnd"/>
            <w:r w:rsidRPr="00EF5C9C">
              <w:rPr>
                <w:rFonts w:ascii="Times New Roman" w:eastAsia="Times New Roman" w:hAnsi="Times New Roman" w:cs="Times New Roman"/>
                <w:sz w:val="20"/>
                <w:highlight w:val="white"/>
              </w:rPr>
              <w:t>-Unit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Pr>
                <w:rFonts w:ascii="Times New Roman" w:eastAsia="Times New Roman" w:hAnsi="Times New Roman" w:cs="Angsana New"/>
                <w:sz w:val="20"/>
                <w:szCs w:val="25"/>
                <w:highlight w:val="white"/>
              </w:rPr>
              <w:t>[2.0]</w:t>
            </w:r>
            <w:r w:rsidRPr="00EF5C9C">
              <w:rPr>
                <w:rFonts w:ascii="Times New Roman" w:eastAsia="Times New Roman" w:hAnsi="Times New Roman" w:cs="Times New Roman"/>
                <w:sz w:val="20"/>
                <w:highlight w:val="white"/>
              </w:rPr>
              <w:t>.docx</w:t>
            </w:r>
          </w:p>
        </w:tc>
        <w:tc>
          <w:tcPr>
            <w:tcW w:w="2693" w:type="dxa"/>
            <w:tcBorders>
              <w:right w:val="single" w:sz="8" w:space="0" w:color="000000"/>
            </w:tcBorders>
            <w:tcMar>
              <w:top w:w="100" w:type="dxa"/>
              <w:left w:w="100" w:type="dxa"/>
              <w:bottom w:w="100" w:type="dxa"/>
              <w:right w:w="100" w:type="dxa"/>
            </w:tcMar>
          </w:tcPr>
          <w:p w14:paraId="7EF478D6" w14:textId="77777777" w:rsidR="00500282" w:rsidRPr="00EF5C9C" w:rsidRDefault="00500282" w:rsidP="00500282">
            <w:pPr>
              <w:tabs>
                <w:tab w:val="right" w:pos="9017"/>
              </w:tabs>
              <w:spacing w:after="100"/>
              <w:rPr>
                <w:rFonts w:ascii="Times New Roman" w:hAnsi="Times New Roman" w:cs="Times New Roman"/>
                <w:b/>
                <w:bCs/>
              </w:rPr>
            </w:pPr>
            <w:r w:rsidRPr="00EF5C9C">
              <w:rPr>
                <w:rFonts w:ascii="Times New Roman" w:hAnsi="Times New Roman" w:cs="Times New Roman"/>
                <w:b/>
                <w:bCs/>
              </w:rPr>
              <w:t>Add</w:t>
            </w:r>
          </w:p>
          <w:p w14:paraId="07E2112E" w14:textId="59F1F0DD" w:rsidR="004640F3" w:rsidRPr="002368E3" w:rsidRDefault="00500282" w:rsidP="00CF5D2F">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tc>
        <w:tc>
          <w:tcPr>
            <w:tcW w:w="1134" w:type="dxa"/>
            <w:tcBorders>
              <w:right w:val="single" w:sz="8" w:space="0" w:color="000000"/>
            </w:tcBorders>
            <w:tcMar>
              <w:top w:w="100" w:type="dxa"/>
              <w:left w:w="100" w:type="dxa"/>
              <w:bottom w:w="100" w:type="dxa"/>
              <w:right w:w="100" w:type="dxa"/>
            </w:tcMar>
          </w:tcPr>
          <w:p w14:paraId="06B9D2FA" w14:textId="5E45F0B3" w:rsidR="004640F3" w:rsidRPr="00EF5C9C" w:rsidRDefault="00500282">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Draft</w:t>
            </w:r>
          </w:p>
        </w:tc>
        <w:tc>
          <w:tcPr>
            <w:tcW w:w="992" w:type="dxa"/>
            <w:tcBorders>
              <w:right w:val="single" w:sz="8" w:space="0" w:color="000000"/>
            </w:tcBorders>
            <w:tcMar>
              <w:top w:w="100" w:type="dxa"/>
              <w:left w:w="100" w:type="dxa"/>
              <w:bottom w:w="100" w:type="dxa"/>
              <w:right w:w="100" w:type="dxa"/>
            </w:tcMar>
          </w:tcPr>
          <w:p w14:paraId="21DF7C51" w14:textId="3C2FDFF0" w:rsidR="004640F3" w:rsidRPr="00EF5C9C" w:rsidRDefault="00500282">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10-10-2015</w:t>
            </w:r>
          </w:p>
        </w:tc>
        <w:tc>
          <w:tcPr>
            <w:tcW w:w="964" w:type="dxa"/>
            <w:tcBorders>
              <w:right w:val="single" w:sz="8" w:space="0" w:color="000000"/>
            </w:tcBorders>
            <w:tcMar>
              <w:top w:w="100" w:type="dxa"/>
              <w:left w:w="100" w:type="dxa"/>
              <w:bottom w:w="100" w:type="dxa"/>
              <w:right w:w="100" w:type="dxa"/>
            </w:tcMar>
          </w:tcPr>
          <w:p w14:paraId="15B0EB72" w14:textId="61DCD43F" w:rsidR="004640F3" w:rsidRPr="00EF5C9C" w:rsidRDefault="00500282">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F453AD9" w14:textId="4D9CC055" w:rsidR="004640F3" w:rsidRPr="00EF5C9C" w:rsidRDefault="00500282">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37" w:type="dxa"/>
            <w:tcBorders>
              <w:right w:val="single" w:sz="8" w:space="0" w:color="000000"/>
            </w:tcBorders>
            <w:tcMar>
              <w:top w:w="100" w:type="dxa"/>
              <w:left w:w="100" w:type="dxa"/>
              <w:bottom w:w="100" w:type="dxa"/>
              <w:right w:w="100" w:type="dxa"/>
            </w:tcMar>
          </w:tcPr>
          <w:p w14:paraId="6B83327F" w14:textId="77777777" w:rsidR="002570CC" w:rsidRPr="00EF5C9C" w:rsidRDefault="002570CC" w:rsidP="002570CC">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5DEF66C7" w14:textId="77777777" w:rsidR="004640F3" w:rsidRPr="00287C00" w:rsidRDefault="004640F3" w:rsidP="001D00DE">
            <w:pPr>
              <w:ind w:left="140" w:right="140"/>
              <w:jc w:val="both"/>
              <w:rPr>
                <w:rFonts w:ascii="Times New Roman" w:eastAsia="Times New Roman" w:hAnsi="Times New Roman" w:cstheme="minorBidi"/>
                <w:sz w:val="20"/>
                <w:highlight w:val="white"/>
                <w:cs/>
              </w:rPr>
            </w:pPr>
          </w:p>
        </w:tc>
      </w:tr>
      <w:tr w:rsidR="002570CC" w:rsidRPr="00EF5C9C" w14:paraId="7A7DB346" w14:textId="77777777" w:rsidTr="00462FC5">
        <w:trPr>
          <w:trHeight w:val="477"/>
        </w:trPr>
        <w:tc>
          <w:tcPr>
            <w:tcW w:w="1875" w:type="dxa"/>
            <w:tcBorders>
              <w:left w:val="single" w:sz="8" w:space="0" w:color="000000"/>
              <w:right w:val="single" w:sz="8" w:space="0" w:color="000000"/>
            </w:tcBorders>
            <w:tcMar>
              <w:top w:w="100" w:type="dxa"/>
              <w:left w:w="100" w:type="dxa"/>
              <w:bottom w:w="100" w:type="dxa"/>
              <w:right w:w="100" w:type="dxa"/>
            </w:tcMar>
          </w:tcPr>
          <w:p w14:paraId="4C012425" w14:textId="2592B143" w:rsidR="002570CC" w:rsidRPr="00EF5C9C" w:rsidRDefault="002570CC" w:rsidP="00500282">
            <w:pPr>
              <w:ind w:left="140" w:right="140"/>
              <w:rPr>
                <w:rFonts w:ascii="Times New Roman" w:eastAsia="Times New Roman" w:hAnsi="Times New Roman" w:cs="Times New Roman"/>
                <w:sz w:val="20"/>
                <w:highlight w:val="white"/>
              </w:rPr>
            </w:pPr>
            <w:proofErr w:type="spellStart"/>
            <w:r w:rsidRPr="00EF5C9C">
              <w:rPr>
                <w:rFonts w:ascii="Times New Roman" w:eastAsia="Times New Roman" w:hAnsi="Times New Roman" w:cs="Times New Roman"/>
                <w:sz w:val="20"/>
                <w:highlight w:val="white"/>
              </w:rPr>
              <w:t>iWish</w:t>
            </w:r>
            <w:proofErr w:type="spellEnd"/>
            <w:r w:rsidRPr="00EF5C9C">
              <w:rPr>
                <w:rFonts w:ascii="Times New Roman" w:eastAsia="Times New Roman" w:hAnsi="Times New Roman" w:cs="Times New Roman"/>
                <w:sz w:val="20"/>
                <w:highlight w:val="white"/>
              </w:rPr>
              <w:t>-Unit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sidR="009E3EAB">
              <w:rPr>
                <w:rFonts w:ascii="Times New Roman" w:eastAsia="Times New Roman" w:hAnsi="Times New Roman" w:cs="Angsana New"/>
                <w:sz w:val="20"/>
                <w:szCs w:val="25"/>
                <w:highlight w:val="white"/>
              </w:rPr>
              <w:t>[2.1</w:t>
            </w:r>
            <w:r>
              <w:rPr>
                <w:rFonts w:ascii="Times New Roman" w:eastAsia="Times New Roman" w:hAnsi="Times New Roman" w:cs="Angsana New"/>
                <w:sz w:val="20"/>
                <w:szCs w:val="25"/>
                <w:highlight w:val="white"/>
              </w:rPr>
              <w:t>]</w:t>
            </w:r>
            <w:r w:rsidRPr="00EF5C9C">
              <w:rPr>
                <w:rFonts w:ascii="Times New Roman" w:eastAsia="Times New Roman" w:hAnsi="Times New Roman" w:cs="Times New Roman"/>
                <w:sz w:val="20"/>
                <w:highlight w:val="white"/>
              </w:rPr>
              <w:t>.docx</w:t>
            </w:r>
          </w:p>
        </w:tc>
        <w:tc>
          <w:tcPr>
            <w:tcW w:w="2693" w:type="dxa"/>
            <w:tcBorders>
              <w:right w:val="single" w:sz="8" w:space="0" w:color="000000"/>
            </w:tcBorders>
            <w:tcMar>
              <w:top w:w="100" w:type="dxa"/>
              <w:left w:w="100" w:type="dxa"/>
              <w:bottom w:w="100" w:type="dxa"/>
              <w:right w:w="100" w:type="dxa"/>
            </w:tcMar>
          </w:tcPr>
          <w:p w14:paraId="4E7402D6" w14:textId="029CC31C" w:rsidR="002570CC" w:rsidRPr="00EF5C9C" w:rsidRDefault="002570CC" w:rsidP="002570CC">
            <w:pPr>
              <w:tabs>
                <w:tab w:val="right" w:pos="9017"/>
              </w:tabs>
              <w:spacing w:after="100"/>
              <w:rPr>
                <w:rFonts w:ascii="Times New Roman" w:hAnsi="Times New Roman" w:cs="Times New Roman"/>
                <w:b/>
                <w:bCs/>
              </w:rPr>
            </w:pPr>
            <w:r>
              <w:rPr>
                <w:rFonts w:ascii="Times New Roman" w:hAnsi="Times New Roman" w:cs="Times New Roman"/>
                <w:b/>
                <w:bCs/>
              </w:rPr>
              <w:t>Edit</w:t>
            </w:r>
          </w:p>
          <w:p w14:paraId="62D4827F" w14:textId="5858D0F6" w:rsidR="002570CC" w:rsidRPr="002570CC" w:rsidRDefault="002570CC" w:rsidP="00500282">
            <w:pPr>
              <w:pStyle w:val="ListParagraph"/>
              <w:numPr>
                <w:ilvl w:val="0"/>
                <w:numId w:val="26"/>
              </w:numPr>
              <w:tabs>
                <w:tab w:val="right" w:pos="9017"/>
              </w:tabs>
              <w:spacing w:after="100"/>
              <w:rPr>
                <w:rFonts w:ascii="Times New Roman" w:hAnsi="Times New Roman" w:cs="Times New Roman"/>
              </w:rPr>
            </w:pPr>
            <w:r w:rsidRPr="00EF5C9C">
              <w:rPr>
                <w:rFonts w:ascii="Times New Roman" w:hAnsi="Times New Roman" w:cs="Times New Roman"/>
              </w:rPr>
              <w:t>Test Plan</w:t>
            </w:r>
          </w:p>
        </w:tc>
        <w:tc>
          <w:tcPr>
            <w:tcW w:w="1134" w:type="dxa"/>
            <w:tcBorders>
              <w:right w:val="single" w:sz="8" w:space="0" w:color="000000"/>
            </w:tcBorders>
            <w:tcMar>
              <w:top w:w="100" w:type="dxa"/>
              <w:left w:w="100" w:type="dxa"/>
              <w:bottom w:w="100" w:type="dxa"/>
              <w:right w:w="100" w:type="dxa"/>
            </w:tcMar>
          </w:tcPr>
          <w:p w14:paraId="0D9F20ED" w14:textId="7F45AF25" w:rsidR="002570CC" w:rsidRPr="00EF5C9C" w:rsidRDefault="002570CC">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Release</w:t>
            </w:r>
          </w:p>
        </w:tc>
        <w:tc>
          <w:tcPr>
            <w:tcW w:w="992" w:type="dxa"/>
            <w:tcBorders>
              <w:right w:val="single" w:sz="8" w:space="0" w:color="000000"/>
            </w:tcBorders>
            <w:tcMar>
              <w:top w:w="100" w:type="dxa"/>
              <w:left w:w="100" w:type="dxa"/>
              <w:bottom w:w="100" w:type="dxa"/>
              <w:right w:w="100" w:type="dxa"/>
            </w:tcMar>
          </w:tcPr>
          <w:p w14:paraId="2CBECEF5" w14:textId="3B220163" w:rsidR="002570CC" w:rsidRDefault="002570CC">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21-10-2015</w:t>
            </w:r>
          </w:p>
        </w:tc>
        <w:tc>
          <w:tcPr>
            <w:tcW w:w="964" w:type="dxa"/>
            <w:tcBorders>
              <w:right w:val="single" w:sz="8" w:space="0" w:color="000000"/>
            </w:tcBorders>
            <w:tcMar>
              <w:top w:w="100" w:type="dxa"/>
              <w:left w:w="100" w:type="dxa"/>
              <w:bottom w:w="100" w:type="dxa"/>
              <w:right w:w="100" w:type="dxa"/>
            </w:tcMar>
          </w:tcPr>
          <w:p w14:paraId="2F1662F3" w14:textId="697D6ADB" w:rsidR="002570CC" w:rsidRPr="00EF5C9C" w:rsidRDefault="002570CC">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08DEC4DF" w14:textId="23605E2C" w:rsidR="002570CC" w:rsidRPr="00EF5C9C" w:rsidRDefault="002570CC">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37" w:type="dxa"/>
            <w:tcBorders>
              <w:right w:val="single" w:sz="8" w:space="0" w:color="000000"/>
            </w:tcBorders>
            <w:tcMar>
              <w:top w:w="100" w:type="dxa"/>
              <w:left w:w="100" w:type="dxa"/>
              <w:bottom w:w="100" w:type="dxa"/>
              <w:right w:w="100" w:type="dxa"/>
            </w:tcMar>
          </w:tcPr>
          <w:p w14:paraId="2335332A" w14:textId="77777777" w:rsidR="002570CC" w:rsidRPr="00EF5C9C" w:rsidRDefault="002570CC" w:rsidP="002570CC">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65334227" w14:textId="77777777" w:rsidR="002570CC" w:rsidRPr="00EF5C9C" w:rsidRDefault="002570CC" w:rsidP="00500282">
            <w:pPr>
              <w:ind w:left="140" w:right="140"/>
              <w:jc w:val="both"/>
              <w:rPr>
                <w:rFonts w:ascii="Times New Roman" w:eastAsia="Times New Roman" w:hAnsi="Times New Roman" w:cs="Times New Roman"/>
                <w:sz w:val="20"/>
                <w:highlight w:val="white"/>
              </w:rPr>
            </w:pPr>
          </w:p>
        </w:tc>
      </w:tr>
      <w:tr w:rsidR="002368E3" w:rsidRPr="00EF5C9C" w14:paraId="40CE29FA" w14:textId="77777777" w:rsidTr="00462FC5">
        <w:trPr>
          <w:trHeight w:val="477"/>
        </w:trPr>
        <w:tc>
          <w:tcPr>
            <w:tcW w:w="1875" w:type="dxa"/>
            <w:tcBorders>
              <w:left w:val="single" w:sz="8" w:space="0" w:color="000000"/>
              <w:right w:val="single" w:sz="8" w:space="0" w:color="000000"/>
            </w:tcBorders>
            <w:tcMar>
              <w:top w:w="100" w:type="dxa"/>
              <w:left w:w="100" w:type="dxa"/>
              <w:bottom w:w="100" w:type="dxa"/>
              <w:right w:w="100" w:type="dxa"/>
            </w:tcMar>
          </w:tcPr>
          <w:p w14:paraId="1E530B57" w14:textId="5B04F94A" w:rsidR="002368E3" w:rsidRPr="00EF5C9C" w:rsidRDefault="002368E3" w:rsidP="002368E3">
            <w:pPr>
              <w:ind w:left="140" w:right="140"/>
              <w:rPr>
                <w:rFonts w:ascii="Times New Roman" w:eastAsia="Times New Roman" w:hAnsi="Times New Roman" w:cs="Times New Roman"/>
                <w:sz w:val="20"/>
                <w:highlight w:val="white"/>
              </w:rPr>
            </w:pPr>
            <w:proofErr w:type="spellStart"/>
            <w:r w:rsidRPr="00EF5C9C">
              <w:rPr>
                <w:rFonts w:ascii="Times New Roman" w:eastAsia="Times New Roman" w:hAnsi="Times New Roman" w:cs="Times New Roman"/>
                <w:sz w:val="20"/>
                <w:highlight w:val="white"/>
              </w:rPr>
              <w:t>iWish</w:t>
            </w:r>
            <w:proofErr w:type="spellEnd"/>
            <w:r w:rsidRPr="00EF5C9C">
              <w:rPr>
                <w:rFonts w:ascii="Times New Roman" w:eastAsia="Times New Roman" w:hAnsi="Times New Roman" w:cs="Times New Roman"/>
                <w:sz w:val="20"/>
                <w:highlight w:val="white"/>
              </w:rPr>
              <w:t>-Unit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Pr>
                <w:rFonts w:ascii="Times New Roman" w:eastAsia="Times New Roman" w:hAnsi="Times New Roman" w:cs="Angsana New"/>
                <w:sz w:val="20"/>
                <w:szCs w:val="25"/>
                <w:highlight w:val="white"/>
              </w:rPr>
              <w:t>[2.5]</w:t>
            </w:r>
            <w:r w:rsidRPr="00EF5C9C">
              <w:rPr>
                <w:rFonts w:ascii="Times New Roman" w:eastAsia="Times New Roman" w:hAnsi="Times New Roman" w:cs="Times New Roman"/>
                <w:sz w:val="20"/>
                <w:highlight w:val="white"/>
              </w:rPr>
              <w:t>.docx</w:t>
            </w:r>
          </w:p>
        </w:tc>
        <w:tc>
          <w:tcPr>
            <w:tcW w:w="2693" w:type="dxa"/>
            <w:tcBorders>
              <w:right w:val="single" w:sz="8" w:space="0" w:color="000000"/>
            </w:tcBorders>
            <w:tcMar>
              <w:top w:w="100" w:type="dxa"/>
              <w:left w:w="100" w:type="dxa"/>
              <w:bottom w:w="100" w:type="dxa"/>
              <w:right w:w="100" w:type="dxa"/>
            </w:tcMar>
          </w:tcPr>
          <w:p w14:paraId="6FB8A9F6" w14:textId="77777777" w:rsidR="008E6E46" w:rsidRPr="00EF5C9C" w:rsidRDefault="008E6E46" w:rsidP="008E6E46">
            <w:pPr>
              <w:tabs>
                <w:tab w:val="right" w:pos="9017"/>
              </w:tabs>
              <w:spacing w:after="100"/>
              <w:rPr>
                <w:rFonts w:ascii="Times New Roman" w:hAnsi="Times New Roman" w:cs="Times New Roman"/>
                <w:b/>
                <w:bCs/>
              </w:rPr>
            </w:pPr>
            <w:r>
              <w:rPr>
                <w:rFonts w:ascii="Times New Roman" w:hAnsi="Times New Roman" w:cs="Times New Roman"/>
                <w:b/>
                <w:bCs/>
              </w:rPr>
              <w:t>Edit</w:t>
            </w:r>
          </w:p>
          <w:p w14:paraId="72E6CE10" w14:textId="1D982CD5" w:rsidR="002368E3" w:rsidRPr="002368E3" w:rsidRDefault="002368E3" w:rsidP="002368E3">
            <w:pPr>
              <w:pStyle w:val="ListParagraph"/>
              <w:numPr>
                <w:ilvl w:val="0"/>
                <w:numId w:val="26"/>
              </w:numPr>
              <w:tabs>
                <w:tab w:val="right" w:pos="9017"/>
              </w:tabs>
              <w:spacing w:after="100"/>
              <w:rPr>
                <w:rFonts w:ascii="Times New Roman" w:hAnsi="Times New Roman" w:cs="Times New Roman"/>
                <w:b/>
                <w:bCs/>
              </w:rPr>
            </w:pPr>
            <w:r w:rsidRPr="002368E3">
              <w:rPr>
                <w:rFonts w:ascii="Times New Roman" w:hAnsi="Times New Roman" w:cs="Times New Roman"/>
              </w:rPr>
              <w:t>Test Plan</w:t>
            </w:r>
          </w:p>
        </w:tc>
        <w:tc>
          <w:tcPr>
            <w:tcW w:w="1134" w:type="dxa"/>
            <w:tcBorders>
              <w:right w:val="single" w:sz="8" w:space="0" w:color="000000"/>
            </w:tcBorders>
            <w:tcMar>
              <w:top w:w="100" w:type="dxa"/>
              <w:left w:w="100" w:type="dxa"/>
              <w:bottom w:w="100" w:type="dxa"/>
              <w:right w:w="100" w:type="dxa"/>
            </w:tcMar>
          </w:tcPr>
          <w:p w14:paraId="1B7C2444" w14:textId="3A379745" w:rsidR="002368E3" w:rsidRPr="00EF5C9C" w:rsidRDefault="002368E3" w:rsidP="002368E3">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Release</w:t>
            </w:r>
          </w:p>
        </w:tc>
        <w:tc>
          <w:tcPr>
            <w:tcW w:w="992" w:type="dxa"/>
            <w:tcBorders>
              <w:right w:val="single" w:sz="8" w:space="0" w:color="000000"/>
            </w:tcBorders>
            <w:tcMar>
              <w:top w:w="100" w:type="dxa"/>
              <w:left w:w="100" w:type="dxa"/>
              <w:bottom w:w="100" w:type="dxa"/>
              <w:right w:w="100" w:type="dxa"/>
            </w:tcMar>
          </w:tcPr>
          <w:p w14:paraId="04880046" w14:textId="01B2FA60" w:rsidR="002368E3" w:rsidRDefault="002368E3" w:rsidP="002368E3">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30-10-2015</w:t>
            </w:r>
          </w:p>
        </w:tc>
        <w:tc>
          <w:tcPr>
            <w:tcW w:w="964" w:type="dxa"/>
            <w:tcBorders>
              <w:right w:val="single" w:sz="8" w:space="0" w:color="000000"/>
            </w:tcBorders>
            <w:tcMar>
              <w:top w:w="100" w:type="dxa"/>
              <w:left w:w="100" w:type="dxa"/>
              <w:bottom w:w="100" w:type="dxa"/>
              <w:right w:w="100" w:type="dxa"/>
            </w:tcMar>
          </w:tcPr>
          <w:p w14:paraId="707F406A" w14:textId="55F28E09" w:rsidR="002368E3" w:rsidRPr="00EF5C9C" w:rsidRDefault="002368E3" w:rsidP="002368E3">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5CD70B2E" w14:textId="553FC12A" w:rsidR="002368E3" w:rsidRPr="00EF5C9C" w:rsidRDefault="002368E3" w:rsidP="002368E3">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37" w:type="dxa"/>
            <w:tcBorders>
              <w:right w:val="single" w:sz="8" w:space="0" w:color="000000"/>
            </w:tcBorders>
            <w:tcMar>
              <w:top w:w="100" w:type="dxa"/>
              <w:left w:w="100" w:type="dxa"/>
              <w:bottom w:w="100" w:type="dxa"/>
              <w:right w:w="100" w:type="dxa"/>
            </w:tcMar>
          </w:tcPr>
          <w:p w14:paraId="09E2568E" w14:textId="77777777" w:rsidR="002368E3" w:rsidRPr="00EF5C9C" w:rsidRDefault="002368E3" w:rsidP="002368E3">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40D4DA79" w14:textId="77777777" w:rsidR="002368E3" w:rsidRPr="00EF5C9C" w:rsidRDefault="002368E3" w:rsidP="002368E3">
            <w:pPr>
              <w:ind w:left="140" w:right="140"/>
              <w:jc w:val="both"/>
              <w:rPr>
                <w:rFonts w:ascii="Times New Roman" w:eastAsia="Times New Roman" w:hAnsi="Times New Roman" w:cs="Times New Roman"/>
                <w:sz w:val="20"/>
                <w:highlight w:val="white"/>
              </w:rPr>
            </w:pPr>
          </w:p>
        </w:tc>
      </w:tr>
      <w:tr w:rsidR="009E3EAB" w:rsidRPr="00EF5C9C" w14:paraId="6354EF1C" w14:textId="77777777" w:rsidTr="00462FC5">
        <w:trPr>
          <w:trHeight w:val="477"/>
        </w:trPr>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FA169B" w14:textId="3A866F0D" w:rsidR="009E3EAB" w:rsidRPr="00EF5C9C" w:rsidRDefault="009E3EAB" w:rsidP="009E3EAB">
            <w:pPr>
              <w:ind w:left="140" w:right="140"/>
              <w:rPr>
                <w:rFonts w:ascii="Times New Roman" w:eastAsia="Times New Roman" w:hAnsi="Times New Roman" w:cs="Times New Roman"/>
                <w:sz w:val="20"/>
                <w:highlight w:val="white"/>
              </w:rPr>
            </w:pPr>
            <w:proofErr w:type="spellStart"/>
            <w:r w:rsidRPr="00EF5C9C">
              <w:rPr>
                <w:rFonts w:ascii="Times New Roman" w:eastAsia="Times New Roman" w:hAnsi="Times New Roman" w:cs="Times New Roman"/>
                <w:sz w:val="20"/>
                <w:highlight w:val="white"/>
              </w:rPr>
              <w:t>iWish</w:t>
            </w:r>
            <w:proofErr w:type="spellEnd"/>
            <w:r w:rsidRPr="00EF5C9C">
              <w:rPr>
                <w:rFonts w:ascii="Times New Roman" w:eastAsia="Times New Roman" w:hAnsi="Times New Roman" w:cs="Times New Roman"/>
                <w:sz w:val="20"/>
                <w:highlight w:val="white"/>
              </w:rPr>
              <w:t>-Unit Test</w:t>
            </w:r>
            <w:r>
              <w:rPr>
                <w:rFonts w:ascii="Times New Roman" w:eastAsia="Times New Roman" w:hAnsi="Times New Roman" w:cstheme="minorBidi" w:hint="cs"/>
                <w:sz w:val="20"/>
                <w:highlight w:val="white"/>
                <w:cs/>
              </w:rPr>
              <w:t xml:space="preserve"> </w:t>
            </w:r>
            <w:r w:rsidRPr="00EF5C9C">
              <w:rPr>
                <w:rFonts w:ascii="Times New Roman" w:eastAsia="Times New Roman" w:hAnsi="Times New Roman" w:cs="Times New Roman"/>
                <w:sz w:val="20"/>
                <w:highlight w:val="white"/>
              </w:rPr>
              <w:t>V.</w:t>
            </w:r>
            <w:r>
              <w:rPr>
                <w:rFonts w:ascii="Times New Roman" w:eastAsia="Times New Roman" w:hAnsi="Times New Roman" w:cs="Angsana New"/>
                <w:sz w:val="20"/>
                <w:szCs w:val="25"/>
                <w:highlight w:val="white"/>
              </w:rPr>
              <w:t>[3.0]</w:t>
            </w:r>
            <w:r w:rsidRPr="00EF5C9C">
              <w:rPr>
                <w:rFonts w:ascii="Times New Roman" w:eastAsia="Times New Roman" w:hAnsi="Times New Roman" w:cs="Times New Roman"/>
                <w:sz w:val="20"/>
                <w:highlight w:val="white"/>
              </w:rPr>
              <w:t>.docx</w:t>
            </w:r>
          </w:p>
        </w:tc>
        <w:tc>
          <w:tcPr>
            <w:tcW w:w="2693" w:type="dxa"/>
            <w:tcBorders>
              <w:bottom w:val="single" w:sz="8" w:space="0" w:color="000000"/>
              <w:right w:val="single" w:sz="8" w:space="0" w:color="000000"/>
            </w:tcBorders>
            <w:tcMar>
              <w:top w:w="100" w:type="dxa"/>
              <w:left w:w="100" w:type="dxa"/>
              <w:bottom w:w="100" w:type="dxa"/>
              <w:right w:w="100" w:type="dxa"/>
            </w:tcMar>
          </w:tcPr>
          <w:p w14:paraId="6AC12124" w14:textId="334D4C70" w:rsidR="009E3EAB" w:rsidRPr="00EF5C9C" w:rsidRDefault="009E3EAB" w:rsidP="009E3EAB">
            <w:pPr>
              <w:tabs>
                <w:tab w:val="right" w:pos="9017"/>
              </w:tabs>
              <w:spacing w:after="100"/>
              <w:rPr>
                <w:rFonts w:ascii="Times New Roman" w:hAnsi="Times New Roman" w:cs="Times New Roman"/>
                <w:b/>
                <w:bCs/>
              </w:rPr>
            </w:pPr>
            <w:r>
              <w:rPr>
                <w:rFonts w:ascii="Times New Roman" w:hAnsi="Times New Roman" w:cs="Times New Roman"/>
                <w:b/>
                <w:bCs/>
              </w:rPr>
              <w:t>Add</w:t>
            </w:r>
          </w:p>
          <w:p w14:paraId="474212AC" w14:textId="64E9334E" w:rsidR="009E3EAB" w:rsidRPr="009E3EAB" w:rsidRDefault="009E3EAB" w:rsidP="009E3EAB">
            <w:pPr>
              <w:pStyle w:val="ListParagraph"/>
              <w:numPr>
                <w:ilvl w:val="0"/>
                <w:numId w:val="26"/>
              </w:numPr>
              <w:tabs>
                <w:tab w:val="right" w:pos="9017"/>
              </w:tabs>
              <w:spacing w:after="100"/>
              <w:rPr>
                <w:rFonts w:ascii="Times New Roman" w:hAnsi="Times New Roman" w:cs="Times New Roman"/>
                <w:b/>
                <w:bCs/>
              </w:rPr>
            </w:pPr>
            <w:r w:rsidRPr="009E3EAB">
              <w:rPr>
                <w:rFonts w:ascii="Times New Roman" w:hAnsi="Times New Roman" w:cs="Times New Roman"/>
              </w:rPr>
              <w:t>Test Plan</w:t>
            </w:r>
          </w:p>
        </w:tc>
        <w:tc>
          <w:tcPr>
            <w:tcW w:w="1134" w:type="dxa"/>
            <w:tcBorders>
              <w:bottom w:val="single" w:sz="8" w:space="0" w:color="000000"/>
              <w:right w:val="single" w:sz="8" w:space="0" w:color="000000"/>
            </w:tcBorders>
            <w:tcMar>
              <w:top w:w="100" w:type="dxa"/>
              <w:left w:w="100" w:type="dxa"/>
              <w:bottom w:w="100" w:type="dxa"/>
              <w:right w:w="100" w:type="dxa"/>
            </w:tcMar>
          </w:tcPr>
          <w:p w14:paraId="4CD32C92" w14:textId="2DEA4230" w:rsidR="009E3EAB" w:rsidRPr="00EF5C9C" w:rsidRDefault="009E3EAB" w:rsidP="009E3EAB">
            <w:pPr>
              <w:ind w:left="140" w:right="140"/>
              <w:jc w:val="center"/>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Release</w:t>
            </w:r>
          </w:p>
        </w:tc>
        <w:tc>
          <w:tcPr>
            <w:tcW w:w="992" w:type="dxa"/>
            <w:tcBorders>
              <w:bottom w:val="single" w:sz="8" w:space="0" w:color="000000"/>
              <w:right w:val="single" w:sz="8" w:space="0" w:color="000000"/>
            </w:tcBorders>
            <w:tcMar>
              <w:top w:w="100" w:type="dxa"/>
              <w:left w:w="100" w:type="dxa"/>
              <w:bottom w:w="100" w:type="dxa"/>
              <w:right w:w="100" w:type="dxa"/>
            </w:tcMar>
          </w:tcPr>
          <w:p w14:paraId="5C61BFF1" w14:textId="19D2C0EF" w:rsidR="009E3EAB" w:rsidRDefault="009E3EAB" w:rsidP="009E3EAB">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02-12-2015</w:t>
            </w:r>
          </w:p>
        </w:tc>
        <w:tc>
          <w:tcPr>
            <w:tcW w:w="964" w:type="dxa"/>
            <w:tcBorders>
              <w:bottom w:val="single" w:sz="8" w:space="0" w:color="000000"/>
              <w:right w:val="single" w:sz="8" w:space="0" w:color="000000"/>
            </w:tcBorders>
            <w:tcMar>
              <w:top w:w="100" w:type="dxa"/>
              <w:left w:w="100" w:type="dxa"/>
              <w:bottom w:w="100" w:type="dxa"/>
              <w:right w:w="100" w:type="dxa"/>
            </w:tcMar>
          </w:tcPr>
          <w:p w14:paraId="2D0D77C3" w14:textId="27B4F176" w:rsidR="009E3EAB" w:rsidRPr="00EF5C9C" w:rsidRDefault="009E3EAB" w:rsidP="009E3EAB">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 KS</w:t>
            </w:r>
          </w:p>
        </w:tc>
        <w:tc>
          <w:tcPr>
            <w:tcW w:w="1034" w:type="dxa"/>
            <w:tcBorders>
              <w:bottom w:val="single" w:sz="8" w:space="0" w:color="000000"/>
              <w:right w:val="single" w:sz="8" w:space="0" w:color="000000"/>
            </w:tcBorders>
            <w:tcMar>
              <w:top w:w="100" w:type="dxa"/>
              <w:left w:w="100" w:type="dxa"/>
              <w:bottom w:w="100" w:type="dxa"/>
              <w:right w:w="100" w:type="dxa"/>
            </w:tcMar>
          </w:tcPr>
          <w:p w14:paraId="78B84D4D" w14:textId="639FF3E9" w:rsidR="009E3EAB" w:rsidRPr="00EF5C9C" w:rsidRDefault="009E3EAB" w:rsidP="009E3EAB">
            <w:pPr>
              <w:ind w:left="140" w:right="140"/>
              <w:jc w:val="both"/>
              <w:rPr>
                <w:rFonts w:ascii="Times New Roman" w:eastAsia="Times New Roman" w:hAnsi="Times New Roman" w:cs="Times New Roman"/>
                <w:sz w:val="20"/>
                <w:highlight w:val="white"/>
              </w:rPr>
            </w:pPr>
            <w:r w:rsidRPr="00EF5C9C">
              <w:rPr>
                <w:rFonts w:ascii="Times New Roman" w:eastAsia="Times New Roman" w:hAnsi="Times New Roman" w:cs="Times New Roman"/>
                <w:sz w:val="20"/>
                <w:highlight w:val="white"/>
              </w:rPr>
              <w:t>VC, SK</w:t>
            </w:r>
          </w:p>
        </w:tc>
        <w:tc>
          <w:tcPr>
            <w:tcW w:w="837" w:type="dxa"/>
            <w:tcBorders>
              <w:bottom w:val="single" w:sz="8" w:space="0" w:color="000000"/>
              <w:right w:val="single" w:sz="8" w:space="0" w:color="000000"/>
            </w:tcBorders>
            <w:tcMar>
              <w:top w:w="100" w:type="dxa"/>
              <w:left w:w="100" w:type="dxa"/>
              <w:bottom w:w="100" w:type="dxa"/>
              <w:right w:w="100" w:type="dxa"/>
            </w:tcMar>
          </w:tcPr>
          <w:p w14:paraId="0A5D2CC1" w14:textId="77777777" w:rsidR="009E3EAB" w:rsidRPr="00EF5C9C" w:rsidRDefault="009E3EAB" w:rsidP="009E3EAB">
            <w:pPr>
              <w:ind w:left="140" w:right="140"/>
              <w:contextualSpacing w:val="0"/>
              <w:jc w:val="both"/>
              <w:rPr>
                <w:rFonts w:ascii="Times New Roman" w:hAnsi="Times New Roman" w:cs="Times New Roman"/>
              </w:rPr>
            </w:pPr>
            <w:r w:rsidRPr="00EF5C9C">
              <w:rPr>
                <w:rFonts w:ascii="Times New Roman" w:eastAsia="Times New Roman" w:hAnsi="Times New Roman" w:cs="Times New Roman"/>
                <w:sz w:val="20"/>
                <w:highlight w:val="white"/>
              </w:rPr>
              <w:t>VC, SK</w:t>
            </w:r>
          </w:p>
          <w:p w14:paraId="517A7E87" w14:textId="77777777" w:rsidR="009E3EAB" w:rsidRPr="00EF5C9C" w:rsidRDefault="009E3EAB" w:rsidP="009E3EAB">
            <w:pPr>
              <w:ind w:left="140" w:right="140"/>
              <w:jc w:val="both"/>
              <w:rPr>
                <w:rFonts w:ascii="Times New Roman" w:eastAsia="Times New Roman" w:hAnsi="Times New Roman" w:cs="Times New Roman"/>
                <w:sz w:val="20"/>
                <w:highlight w:val="white"/>
              </w:rPr>
            </w:pPr>
          </w:p>
        </w:tc>
      </w:tr>
    </w:tbl>
    <w:p w14:paraId="367761E1"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lastRenderedPageBreak/>
        <w:t xml:space="preserve">*VC = </w:t>
      </w:r>
      <w:proofErr w:type="spellStart"/>
      <w:r w:rsidRPr="00EF5C9C">
        <w:rPr>
          <w:rFonts w:ascii="Times New Roman" w:eastAsia="Times New Roman" w:hAnsi="Times New Roman" w:cs="Times New Roman"/>
          <w:b/>
          <w:sz w:val="20"/>
          <w:highlight w:val="white"/>
        </w:rPr>
        <w:t>Visava</w:t>
      </w:r>
      <w:proofErr w:type="spellEnd"/>
      <w:r w:rsidRPr="00EF5C9C">
        <w:rPr>
          <w:rFonts w:ascii="Times New Roman" w:eastAsia="Times New Roman" w:hAnsi="Times New Roman" w:cs="Times New Roman"/>
          <w:b/>
          <w:sz w:val="20"/>
          <w:highlight w:val="white"/>
        </w:rPr>
        <w:t xml:space="preserve"> </w:t>
      </w:r>
      <w:proofErr w:type="spellStart"/>
      <w:r w:rsidRPr="00EF5C9C">
        <w:rPr>
          <w:rFonts w:ascii="Times New Roman" w:eastAsia="Times New Roman" w:hAnsi="Times New Roman" w:cs="Times New Roman"/>
          <w:b/>
          <w:sz w:val="20"/>
          <w:highlight w:val="white"/>
        </w:rPr>
        <w:t>Chumnuam</w:t>
      </w:r>
      <w:proofErr w:type="spellEnd"/>
      <w:r w:rsidRPr="00EF5C9C">
        <w:rPr>
          <w:rFonts w:ascii="Times New Roman" w:eastAsia="Times New Roman" w:hAnsi="Times New Roman" w:cs="Times New Roman"/>
          <w:b/>
          <w:sz w:val="20"/>
          <w:highlight w:val="white"/>
        </w:rPr>
        <w:tab/>
      </w:r>
    </w:p>
    <w:p w14:paraId="5EE8957B" w14:textId="77777777" w:rsidR="00383571" w:rsidRPr="00EF5C9C" w:rsidRDefault="00F51BEA">
      <w:pPr>
        <w:rPr>
          <w:rFonts w:ascii="Times New Roman" w:hAnsi="Times New Roman" w:cs="Times New Roman"/>
        </w:rPr>
      </w:pPr>
      <w:r w:rsidRPr="00EF5C9C">
        <w:rPr>
          <w:rFonts w:ascii="Times New Roman" w:eastAsia="Times New Roman" w:hAnsi="Times New Roman" w:cs="Times New Roman"/>
          <w:b/>
          <w:sz w:val="20"/>
          <w:highlight w:val="white"/>
        </w:rPr>
        <w:t xml:space="preserve">*SK = </w:t>
      </w:r>
      <w:proofErr w:type="spellStart"/>
      <w:r w:rsidRPr="00EF5C9C">
        <w:rPr>
          <w:rFonts w:ascii="Times New Roman" w:eastAsia="Times New Roman" w:hAnsi="Times New Roman" w:cs="Times New Roman"/>
          <w:b/>
          <w:sz w:val="20"/>
          <w:highlight w:val="white"/>
        </w:rPr>
        <w:t>Saksorn</w:t>
      </w:r>
      <w:proofErr w:type="spellEnd"/>
      <w:r w:rsidRPr="00EF5C9C">
        <w:rPr>
          <w:rFonts w:ascii="Times New Roman" w:eastAsia="Times New Roman" w:hAnsi="Times New Roman" w:cs="Times New Roman"/>
          <w:b/>
          <w:sz w:val="20"/>
          <w:highlight w:val="white"/>
        </w:rPr>
        <w:t xml:space="preserve"> </w:t>
      </w:r>
      <w:proofErr w:type="spellStart"/>
      <w:r w:rsidRPr="00EF5C9C">
        <w:rPr>
          <w:rFonts w:ascii="Times New Roman" w:eastAsia="Times New Roman" w:hAnsi="Times New Roman" w:cs="Times New Roman"/>
          <w:b/>
          <w:sz w:val="20"/>
          <w:highlight w:val="white"/>
        </w:rPr>
        <w:t>Khongsirirat</w:t>
      </w:r>
      <w:proofErr w:type="spellEnd"/>
      <w:r w:rsidRPr="00EF5C9C">
        <w:rPr>
          <w:rFonts w:ascii="Times New Roman" w:eastAsia="Times New Roman" w:hAnsi="Times New Roman" w:cs="Times New Roman"/>
          <w:b/>
          <w:sz w:val="20"/>
          <w:highlight w:val="white"/>
        </w:rPr>
        <w:t xml:space="preserve">  </w:t>
      </w:r>
    </w:p>
    <w:p w14:paraId="3D4E1509" w14:textId="77777777" w:rsidR="00383571" w:rsidRDefault="00F51BEA">
      <w:pPr>
        <w:rPr>
          <w:rFonts w:ascii="Times New Roman" w:hAnsi="Times New Roman" w:cs="Times New Roman"/>
        </w:rPr>
      </w:pPr>
      <w:r w:rsidRPr="00EF5C9C">
        <w:rPr>
          <w:rFonts w:ascii="Times New Roman" w:eastAsia="Times New Roman" w:hAnsi="Times New Roman" w:cs="Times New Roman"/>
          <w:b/>
          <w:sz w:val="20"/>
          <w:highlight w:val="white"/>
        </w:rPr>
        <w:t xml:space="preserve">*KS = </w:t>
      </w:r>
      <w:proofErr w:type="spellStart"/>
      <w:r w:rsidRPr="00EF5C9C">
        <w:rPr>
          <w:rFonts w:ascii="Times New Roman" w:eastAsia="Times New Roman" w:hAnsi="Times New Roman" w:cs="Times New Roman"/>
          <w:b/>
          <w:sz w:val="20"/>
          <w:highlight w:val="white"/>
        </w:rPr>
        <w:t>Kittitouch</w:t>
      </w:r>
      <w:proofErr w:type="spellEnd"/>
      <w:r w:rsidRPr="00EF5C9C">
        <w:rPr>
          <w:rFonts w:ascii="Times New Roman" w:eastAsia="Times New Roman" w:hAnsi="Times New Roman" w:cs="Times New Roman"/>
          <w:b/>
          <w:sz w:val="20"/>
          <w:highlight w:val="white"/>
        </w:rPr>
        <w:t xml:space="preserve"> </w:t>
      </w:r>
      <w:proofErr w:type="spellStart"/>
      <w:r w:rsidRPr="00EF5C9C">
        <w:rPr>
          <w:rFonts w:ascii="Times New Roman" w:eastAsia="Times New Roman" w:hAnsi="Times New Roman" w:cs="Times New Roman"/>
          <w:b/>
          <w:sz w:val="20"/>
          <w:highlight w:val="white"/>
        </w:rPr>
        <w:t>Suteeca</w:t>
      </w:r>
      <w:proofErr w:type="spellEnd"/>
    </w:p>
    <w:p w14:paraId="454054EF" w14:textId="77777777" w:rsidR="009E3EAB" w:rsidRDefault="009E3EAB">
      <w:pPr>
        <w:rPr>
          <w:rFonts w:ascii="Times New Roman" w:hAnsi="Times New Roman" w:cs="Times New Roman"/>
        </w:rPr>
      </w:pPr>
    </w:p>
    <w:p w14:paraId="500732EF" w14:textId="77777777" w:rsidR="009E3EAB" w:rsidRDefault="009E3EAB">
      <w:pPr>
        <w:rPr>
          <w:rFonts w:ascii="Times New Roman" w:hAnsi="Times New Roman" w:cs="Times New Roman"/>
        </w:rPr>
      </w:pPr>
    </w:p>
    <w:p w14:paraId="3F39DA0F" w14:textId="77777777" w:rsidR="009E3EAB" w:rsidRDefault="009E3EAB">
      <w:pPr>
        <w:rPr>
          <w:rFonts w:ascii="Times New Roman" w:hAnsi="Times New Roman" w:cs="Times New Roman"/>
        </w:rPr>
      </w:pPr>
    </w:p>
    <w:p w14:paraId="296F461F" w14:textId="77777777" w:rsidR="009E3EAB" w:rsidRDefault="009E3EAB">
      <w:pPr>
        <w:rPr>
          <w:rFonts w:ascii="Times New Roman" w:hAnsi="Times New Roman" w:cs="Times New Roman"/>
        </w:rPr>
      </w:pPr>
    </w:p>
    <w:p w14:paraId="2CE1D07B" w14:textId="77777777" w:rsidR="009E3EAB" w:rsidRDefault="009E3EAB">
      <w:pPr>
        <w:rPr>
          <w:rFonts w:ascii="Times New Roman" w:hAnsi="Times New Roman" w:cs="Times New Roman"/>
        </w:rPr>
      </w:pPr>
    </w:p>
    <w:p w14:paraId="6E07C184" w14:textId="77777777" w:rsidR="009E3EAB" w:rsidRDefault="009E3EAB">
      <w:pPr>
        <w:rPr>
          <w:rFonts w:ascii="Times New Roman" w:hAnsi="Times New Roman" w:cs="Times New Roman"/>
        </w:rPr>
      </w:pPr>
    </w:p>
    <w:p w14:paraId="3A97E60E" w14:textId="77777777" w:rsidR="009E3EAB" w:rsidRDefault="009E3EAB">
      <w:pPr>
        <w:rPr>
          <w:rFonts w:ascii="Times New Roman" w:hAnsi="Times New Roman" w:cs="Times New Roman"/>
        </w:rPr>
      </w:pPr>
    </w:p>
    <w:p w14:paraId="70617FB9" w14:textId="77777777" w:rsidR="009E3EAB" w:rsidRDefault="009E3EAB">
      <w:pPr>
        <w:rPr>
          <w:rFonts w:ascii="Times New Roman" w:hAnsi="Times New Roman" w:cs="Times New Roman"/>
        </w:rPr>
      </w:pPr>
    </w:p>
    <w:p w14:paraId="676DD7D6" w14:textId="77777777" w:rsidR="009E3EAB" w:rsidRDefault="009E3EAB">
      <w:pPr>
        <w:rPr>
          <w:rFonts w:ascii="Times New Roman" w:hAnsi="Times New Roman" w:cs="Times New Roman"/>
        </w:rPr>
      </w:pPr>
    </w:p>
    <w:p w14:paraId="7BFE21DA" w14:textId="77777777" w:rsidR="009E3EAB" w:rsidRDefault="009E3EAB">
      <w:pPr>
        <w:rPr>
          <w:rFonts w:ascii="Times New Roman" w:hAnsi="Times New Roman" w:cs="Times New Roman"/>
        </w:rPr>
      </w:pPr>
    </w:p>
    <w:p w14:paraId="5F65A4B9" w14:textId="77777777" w:rsidR="009E3EAB" w:rsidRDefault="009E3EAB">
      <w:pPr>
        <w:rPr>
          <w:rFonts w:ascii="Times New Roman" w:hAnsi="Times New Roman" w:cs="Times New Roman"/>
        </w:rPr>
      </w:pPr>
    </w:p>
    <w:p w14:paraId="596D4936" w14:textId="77777777" w:rsidR="009E3EAB" w:rsidRDefault="009E3EAB">
      <w:pPr>
        <w:rPr>
          <w:rFonts w:ascii="Times New Roman" w:hAnsi="Times New Roman" w:cs="Times New Roman"/>
        </w:rPr>
      </w:pPr>
    </w:p>
    <w:p w14:paraId="509E8E0F" w14:textId="77777777" w:rsidR="009E3EAB" w:rsidRDefault="009E3EAB">
      <w:pPr>
        <w:rPr>
          <w:rFonts w:ascii="Times New Roman" w:hAnsi="Times New Roman" w:cs="Times New Roman"/>
        </w:rPr>
      </w:pPr>
    </w:p>
    <w:p w14:paraId="6DBCAF70" w14:textId="77777777" w:rsidR="009E3EAB" w:rsidRDefault="009E3EAB">
      <w:pPr>
        <w:rPr>
          <w:rFonts w:ascii="Times New Roman" w:hAnsi="Times New Roman" w:cs="Times New Roman"/>
        </w:rPr>
      </w:pPr>
    </w:p>
    <w:p w14:paraId="7AA33B4B" w14:textId="77777777" w:rsidR="009E3EAB" w:rsidRDefault="009E3EAB">
      <w:pPr>
        <w:rPr>
          <w:rFonts w:ascii="Times New Roman" w:hAnsi="Times New Roman" w:cs="Times New Roman"/>
        </w:rPr>
      </w:pPr>
    </w:p>
    <w:p w14:paraId="6326A3C1" w14:textId="77777777" w:rsidR="009E3EAB" w:rsidRDefault="009E3EAB">
      <w:pPr>
        <w:rPr>
          <w:rFonts w:ascii="Times New Roman" w:hAnsi="Times New Roman" w:cs="Times New Roman"/>
        </w:rPr>
      </w:pPr>
    </w:p>
    <w:p w14:paraId="5C651886" w14:textId="77777777" w:rsidR="009E3EAB" w:rsidRDefault="009E3EAB">
      <w:pPr>
        <w:rPr>
          <w:rFonts w:ascii="Times New Roman" w:hAnsi="Times New Roman" w:cs="Times New Roman"/>
        </w:rPr>
      </w:pPr>
    </w:p>
    <w:p w14:paraId="2D6ABEB9" w14:textId="77777777" w:rsidR="009E3EAB" w:rsidRDefault="009E3EAB">
      <w:pPr>
        <w:rPr>
          <w:rFonts w:ascii="Times New Roman" w:hAnsi="Times New Roman" w:cs="Times New Roman"/>
        </w:rPr>
      </w:pPr>
    </w:p>
    <w:p w14:paraId="73238437" w14:textId="77777777" w:rsidR="009E3EAB" w:rsidRDefault="009E3EAB">
      <w:pPr>
        <w:rPr>
          <w:rFonts w:ascii="Times New Roman" w:hAnsi="Times New Roman" w:cs="Times New Roman"/>
        </w:rPr>
      </w:pPr>
    </w:p>
    <w:p w14:paraId="349416FC" w14:textId="77777777" w:rsidR="009E3EAB" w:rsidRDefault="009E3EAB">
      <w:pPr>
        <w:rPr>
          <w:rFonts w:ascii="Times New Roman" w:hAnsi="Times New Roman" w:cs="Times New Roman"/>
        </w:rPr>
      </w:pPr>
    </w:p>
    <w:p w14:paraId="304295B1" w14:textId="77777777" w:rsidR="009E3EAB" w:rsidRDefault="009E3EAB">
      <w:pPr>
        <w:rPr>
          <w:rFonts w:ascii="Times New Roman" w:hAnsi="Times New Roman" w:cs="Times New Roman"/>
        </w:rPr>
      </w:pPr>
    </w:p>
    <w:p w14:paraId="05758078" w14:textId="77777777" w:rsidR="009E3EAB" w:rsidRDefault="009E3EAB">
      <w:pPr>
        <w:rPr>
          <w:rFonts w:ascii="Times New Roman" w:hAnsi="Times New Roman" w:cs="Times New Roman"/>
        </w:rPr>
      </w:pPr>
    </w:p>
    <w:p w14:paraId="4B82BE95" w14:textId="77777777" w:rsidR="009E3EAB" w:rsidRDefault="009E3EAB">
      <w:pPr>
        <w:rPr>
          <w:rFonts w:ascii="Times New Roman" w:hAnsi="Times New Roman" w:cs="Times New Roman"/>
        </w:rPr>
      </w:pPr>
    </w:p>
    <w:p w14:paraId="71D625CE" w14:textId="77777777" w:rsidR="009E3EAB" w:rsidRDefault="009E3EAB">
      <w:pPr>
        <w:rPr>
          <w:rFonts w:ascii="Times New Roman" w:hAnsi="Times New Roman" w:cs="Times New Roman"/>
        </w:rPr>
      </w:pPr>
    </w:p>
    <w:p w14:paraId="3F753B35" w14:textId="77777777" w:rsidR="009E3EAB" w:rsidRDefault="009E3EAB">
      <w:pPr>
        <w:rPr>
          <w:rFonts w:ascii="Times New Roman" w:hAnsi="Times New Roman" w:cs="Times New Roman"/>
        </w:rPr>
      </w:pPr>
    </w:p>
    <w:p w14:paraId="0F6D4556" w14:textId="77777777" w:rsidR="009E3EAB" w:rsidRDefault="009E3EAB">
      <w:pPr>
        <w:rPr>
          <w:rFonts w:ascii="Times New Roman" w:hAnsi="Times New Roman" w:cs="Times New Roman"/>
        </w:rPr>
      </w:pPr>
    </w:p>
    <w:p w14:paraId="6B5470DA" w14:textId="77777777" w:rsidR="00462FC5" w:rsidRDefault="00462FC5">
      <w:pPr>
        <w:rPr>
          <w:rFonts w:ascii="Times New Roman" w:hAnsi="Times New Roman" w:cs="Times New Roman"/>
        </w:rPr>
      </w:pPr>
    </w:p>
    <w:p w14:paraId="217A57BA" w14:textId="77777777" w:rsidR="00462FC5" w:rsidRDefault="00462FC5">
      <w:pPr>
        <w:rPr>
          <w:rFonts w:ascii="Times New Roman" w:hAnsi="Times New Roman" w:cs="Times New Roman"/>
        </w:rPr>
      </w:pPr>
    </w:p>
    <w:p w14:paraId="6D845036" w14:textId="77777777" w:rsidR="00462FC5" w:rsidRDefault="00462FC5">
      <w:pPr>
        <w:rPr>
          <w:rFonts w:ascii="Times New Roman" w:hAnsi="Times New Roman" w:cs="Times New Roman"/>
        </w:rPr>
      </w:pPr>
    </w:p>
    <w:p w14:paraId="6E09A8FD" w14:textId="77777777" w:rsidR="009E3EAB" w:rsidRDefault="009E3EAB">
      <w:pPr>
        <w:rPr>
          <w:rFonts w:ascii="Times New Roman" w:hAnsi="Times New Roman" w:cs="Times New Roman"/>
        </w:rPr>
      </w:pPr>
    </w:p>
    <w:p w14:paraId="03A4ED52" w14:textId="77777777" w:rsidR="009E3EAB" w:rsidRDefault="009E3EAB">
      <w:pPr>
        <w:rPr>
          <w:rFonts w:ascii="Times New Roman" w:hAnsi="Times New Roman" w:cs="Times New Roman"/>
        </w:rPr>
      </w:pPr>
    </w:p>
    <w:p w14:paraId="69311C8E" w14:textId="77777777" w:rsidR="009E3EAB" w:rsidRDefault="009E3EAB">
      <w:pPr>
        <w:rPr>
          <w:rFonts w:ascii="Times New Roman" w:hAnsi="Times New Roman" w:cs="Times New Roman"/>
        </w:rPr>
      </w:pPr>
    </w:p>
    <w:p w14:paraId="1C217584" w14:textId="77777777" w:rsidR="009E3EAB" w:rsidRDefault="009E3EAB">
      <w:pPr>
        <w:rPr>
          <w:rFonts w:ascii="Times New Roman" w:hAnsi="Times New Roman" w:cs="Times New Roman"/>
        </w:rPr>
      </w:pPr>
    </w:p>
    <w:p w14:paraId="4AA5FB14" w14:textId="77777777" w:rsidR="009E3EAB" w:rsidRPr="00EF5C9C" w:rsidRDefault="009E3EAB">
      <w:pPr>
        <w:rPr>
          <w:rFonts w:ascii="Times New Roman" w:hAnsi="Times New Roman" w:cs="Times New Roman"/>
        </w:rPr>
      </w:pPr>
    </w:p>
    <w:bookmarkStart w:id="0" w:name="h.gjdgxs" w:colFirst="0" w:colLast="0" w:displacedByCustomXml="next"/>
    <w:bookmarkEnd w:id="0" w:displacedByCustomXml="next"/>
    <w:sdt>
      <w:sdtPr>
        <w:rPr>
          <w:rFonts w:ascii="Times New Roman" w:eastAsiaTheme="minorHAnsi" w:hAnsi="Times New Roman" w:cs="Times New Roman"/>
          <w:b/>
          <w:bCs/>
          <w:color w:val="auto"/>
          <w:sz w:val="18"/>
          <w:szCs w:val="18"/>
          <w:cs/>
          <w:lang w:val="th-TH"/>
        </w:rPr>
        <w:id w:val="1178916"/>
        <w:docPartObj>
          <w:docPartGallery w:val="Table of Contents"/>
          <w:docPartUnique/>
        </w:docPartObj>
      </w:sdtPr>
      <w:sdtEndPr>
        <w:rPr>
          <w:rFonts w:eastAsia="Arial"/>
          <w:b w:val="0"/>
          <w:bCs w:val="0"/>
          <w:color w:val="000000"/>
          <w:cs w:val="0"/>
          <w:lang w:val="en-US"/>
        </w:rPr>
      </w:sdtEndPr>
      <w:sdtContent>
        <w:p w14:paraId="259C2A24" w14:textId="77777777" w:rsidR="00847A47" w:rsidRPr="00EF5C9C" w:rsidRDefault="00847A47" w:rsidP="00847A47">
          <w:pPr>
            <w:pStyle w:val="TOCHeading"/>
            <w:rPr>
              <w:rFonts w:ascii="Times New Roman" w:hAnsi="Times New Roman" w:cs="Times New Roman"/>
              <w:b/>
              <w:bCs/>
              <w:sz w:val="22"/>
              <w:szCs w:val="22"/>
            </w:rPr>
          </w:pPr>
          <w:r w:rsidRPr="00EF5C9C">
            <w:rPr>
              <w:rFonts w:ascii="Times New Roman" w:hAnsi="Times New Roman" w:cs="Times New Roman"/>
              <w:b/>
              <w:bCs/>
              <w:color w:val="auto"/>
              <w:sz w:val="22"/>
              <w:szCs w:val="22"/>
            </w:rPr>
            <w:t>Table of Contents</w:t>
          </w:r>
        </w:p>
        <w:p w14:paraId="73097C0B" w14:textId="51203A68" w:rsidR="00847A47" w:rsidRPr="00EF5C9C" w:rsidRDefault="00847A47" w:rsidP="005A48BA">
          <w:pPr>
            <w:pStyle w:val="TOC1"/>
            <w:tabs>
              <w:tab w:val="left" w:pos="1114"/>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sz w:val="18"/>
              <w:szCs w:val="18"/>
            </w:rPr>
            <w:fldChar w:fldCharType="begin"/>
          </w:r>
          <w:r w:rsidRPr="00EF5C9C">
            <w:rPr>
              <w:rFonts w:ascii="Times New Roman" w:hAnsi="Times New Roman" w:cs="Times New Roman"/>
              <w:sz w:val="18"/>
              <w:szCs w:val="18"/>
            </w:rPr>
            <w:instrText xml:space="preserve"> TOC \o "1-3" \h \z \u </w:instrText>
          </w:r>
          <w:r w:rsidRPr="00EF5C9C">
            <w:rPr>
              <w:rFonts w:ascii="Times New Roman" w:hAnsi="Times New Roman" w:cs="Times New Roman"/>
              <w:sz w:val="18"/>
              <w:szCs w:val="18"/>
            </w:rPr>
            <w:fldChar w:fldCharType="separate"/>
          </w:r>
          <w:r w:rsidRPr="00EF5C9C">
            <w:rPr>
              <w:rFonts w:ascii="Times New Roman" w:hAnsi="Times New Roman" w:cs="Times New Roman"/>
              <w:noProof/>
              <w:sz w:val="18"/>
              <w:szCs w:val="18"/>
            </w:rPr>
            <w:t>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Introduction</w:t>
          </w:r>
          <w:r w:rsidRPr="00EF5C9C">
            <w:rPr>
              <w:rFonts w:ascii="Times New Roman" w:hAnsi="Times New Roman" w:cs="Times New Roman"/>
              <w:noProof/>
              <w:sz w:val="18"/>
              <w:szCs w:val="18"/>
            </w:rPr>
            <w:tab/>
          </w:r>
          <w:r w:rsidR="0016488B">
            <w:rPr>
              <w:rFonts w:ascii="Times New Roman" w:hAnsi="Times New Roman" w:cs="Times New Roman"/>
              <w:noProof/>
              <w:sz w:val="18"/>
              <w:szCs w:val="18"/>
            </w:rPr>
            <w:t>5</w:t>
          </w:r>
        </w:p>
        <w:p w14:paraId="4DE8B173" w14:textId="6E801489" w:rsidR="00847A47" w:rsidRPr="00EF5C9C" w:rsidRDefault="00847A47" w:rsidP="005A48BA">
          <w:pPr>
            <w:pStyle w:val="TOC2"/>
            <w:tabs>
              <w:tab w:val="left" w:pos="1508"/>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noProof/>
              <w:sz w:val="18"/>
              <w:szCs w:val="18"/>
            </w:rPr>
            <w:t>1.1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Project Overview</w:t>
          </w:r>
          <w:r w:rsidRPr="00EF5C9C">
            <w:rPr>
              <w:rFonts w:ascii="Times New Roman" w:hAnsi="Times New Roman" w:cs="Times New Roman"/>
              <w:noProof/>
              <w:sz w:val="18"/>
              <w:szCs w:val="18"/>
            </w:rPr>
            <w:tab/>
          </w:r>
          <w:r w:rsidR="0016488B">
            <w:rPr>
              <w:rFonts w:ascii="Times New Roman" w:hAnsi="Times New Roman" w:cs="Times New Roman"/>
              <w:noProof/>
              <w:sz w:val="18"/>
              <w:szCs w:val="18"/>
            </w:rPr>
            <w:t>5</w:t>
          </w:r>
        </w:p>
        <w:p w14:paraId="72EC6191" w14:textId="2DE61F65" w:rsidR="00847A47" w:rsidRPr="00EF5C9C" w:rsidRDefault="00847A47" w:rsidP="005A48BA">
          <w:pPr>
            <w:pStyle w:val="TOC3"/>
            <w:tabs>
              <w:tab w:val="left" w:pos="1840"/>
              <w:tab w:val="right" w:leader="dot" w:pos="9016"/>
            </w:tabs>
            <w:spacing w:line="360" w:lineRule="auto"/>
            <w:rPr>
              <w:rFonts w:ascii="Times New Roman" w:eastAsiaTheme="minorEastAsia" w:hAnsi="Times New Roman" w:cs="Times New Roman"/>
              <w:noProof/>
              <w:sz w:val="18"/>
              <w:szCs w:val="18"/>
              <w:lang w:eastAsia="ja-JP" w:bidi="ar-SA"/>
            </w:rPr>
          </w:pPr>
          <w:r w:rsidRPr="00EF5C9C">
            <w:rPr>
              <w:rFonts w:ascii="Times New Roman" w:hAnsi="Times New Roman" w:cs="Times New Roman"/>
              <w:noProof/>
              <w:sz w:val="18"/>
              <w:szCs w:val="18"/>
            </w:rPr>
            <w:t>1.1.1</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Purpose</w:t>
          </w:r>
          <w:r w:rsidRPr="00EF5C9C">
            <w:rPr>
              <w:rFonts w:ascii="Times New Roman" w:hAnsi="Times New Roman" w:cs="Times New Roman"/>
              <w:noProof/>
              <w:sz w:val="18"/>
              <w:szCs w:val="18"/>
            </w:rPr>
            <w:tab/>
          </w:r>
          <w:r w:rsidR="0016488B">
            <w:rPr>
              <w:rFonts w:ascii="Times New Roman" w:hAnsi="Times New Roman" w:cs="Times New Roman"/>
              <w:noProof/>
              <w:sz w:val="18"/>
              <w:szCs w:val="18"/>
            </w:rPr>
            <w:t>5</w:t>
          </w:r>
        </w:p>
        <w:p w14:paraId="7167DAE1" w14:textId="29598C32" w:rsidR="00847A47" w:rsidRPr="00EF5C9C" w:rsidRDefault="00847A47" w:rsidP="005A48BA">
          <w:pPr>
            <w:pStyle w:val="TOC3"/>
            <w:tabs>
              <w:tab w:val="left" w:pos="1840"/>
              <w:tab w:val="right" w:leader="dot" w:pos="9016"/>
            </w:tabs>
            <w:spacing w:line="360" w:lineRule="auto"/>
            <w:rPr>
              <w:rFonts w:ascii="Times New Roman" w:hAnsi="Times New Roman" w:cs="Times New Roman"/>
              <w:noProof/>
              <w:sz w:val="18"/>
              <w:szCs w:val="18"/>
            </w:rPr>
          </w:pPr>
          <w:r w:rsidRPr="00EF5C9C">
            <w:rPr>
              <w:rFonts w:ascii="Times New Roman" w:hAnsi="Times New Roman" w:cs="Times New Roman"/>
              <w:noProof/>
              <w:sz w:val="18"/>
              <w:szCs w:val="18"/>
            </w:rPr>
            <w:t>1.1.2</w:t>
          </w:r>
          <w:r w:rsidRPr="00EF5C9C">
            <w:rPr>
              <w:rFonts w:ascii="Times New Roman" w:eastAsiaTheme="minorEastAsia" w:hAnsi="Times New Roman" w:cs="Times New Roman"/>
              <w:noProof/>
              <w:sz w:val="18"/>
              <w:szCs w:val="18"/>
              <w:lang w:eastAsia="ja-JP" w:bidi="ar-SA"/>
            </w:rPr>
            <w:tab/>
          </w:r>
          <w:r w:rsidRPr="00EF5C9C">
            <w:rPr>
              <w:rFonts w:ascii="Times New Roman" w:hAnsi="Times New Roman" w:cs="Times New Roman"/>
              <w:noProof/>
              <w:sz w:val="18"/>
              <w:szCs w:val="18"/>
            </w:rPr>
            <w:t>Scope</w:t>
          </w:r>
          <w:r w:rsidRPr="00EF5C9C">
            <w:rPr>
              <w:rFonts w:ascii="Times New Roman" w:hAnsi="Times New Roman" w:cs="Times New Roman"/>
              <w:noProof/>
              <w:sz w:val="18"/>
              <w:szCs w:val="18"/>
            </w:rPr>
            <w:tab/>
          </w:r>
          <w:r w:rsidR="0016488B">
            <w:rPr>
              <w:rFonts w:ascii="Times New Roman" w:hAnsi="Times New Roman" w:cs="Times New Roman"/>
              <w:noProof/>
              <w:sz w:val="18"/>
              <w:szCs w:val="18"/>
            </w:rPr>
            <w:t>5</w:t>
          </w:r>
        </w:p>
        <w:p w14:paraId="1CFD5D0D" w14:textId="7A7D0673" w:rsidR="00D1306C" w:rsidRPr="00EF5C9C" w:rsidRDefault="00D1306C" w:rsidP="005A48BA">
          <w:pPr>
            <w:spacing w:line="360" w:lineRule="auto"/>
            <w:ind w:left="440" w:firstLine="720"/>
            <w:jc w:val="both"/>
            <w:rPr>
              <w:rFonts w:ascii="Times New Roman" w:hAnsi="Times New Roman" w:cs="Times New Roman"/>
              <w:sz w:val="18"/>
              <w:szCs w:val="18"/>
            </w:rPr>
          </w:pPr>
          <w:r w:rsidRPr="00EF5C9C">
            <w:rPr>
              <w:rFonts w:ascii="Times New Roman" w:hAnsi="Times New Roman" w:cs="Times New Roman"/>
              <w:sz w:val="18"/>
              <w:szCs w:val="18"/>
            </w:rPr>
            <w:t xml:space="preserve">1.1.3       </w:t>
          </w:r>
          <w:r w:rsidR="0078682A" w:rsidRPr="00EF5C9C">
            <w:rPr>
              <w:rFonts w:ascii="Times New Roman" w:hAnsi="Times New Roman" w:cs="Times New Roman"/>
              <w:sz w:val="18"/>
              <w:szCs w:val="18"/>
            </w:rPr>
            <w:t>Acronyms ………………</w:t>
          </w:r>
          <w:r w:rsidRPr="00EF5C9C">
            <w:rPr>
              <w:rFonts w:ascii="Times New Roman" w:hAnsi="Times New Roman" w:cs="Times New Roman"/>
              <w:sz w:val="18"/>
              <w:szCs w:val="18"/>
            </w:rPr>
            <w:t>…</w:t>
          </w:r>
          <w:r w:rsidR="0016488B">
            <w:rPr>
              <w:rFonts w:ascii="Times New Roman" w:hAnsi="Times New Roman" w:cs="Times New Roman"/>
              <w:sz w:val="18"/>
              <w:szCs w:val="18"/>
            </w:rPr>
            <w:t>………………………………………………………………………....5</w:t>
          </w:r>
        </w:p>
        <w:p w14:paraId="5F5ABD72" w14:textId="66D504ED" w:rsidR="005A48BA" w:rsidRPr="00EF5C9C" w:rsidRDefault="005A48BA" w:rsidP="005A48BA">
          <w:pPr>
            <w:spacing w:line="360" w:lineRule="auto"/>
            <w:ind w:left="440" w:firstLine="720"/>
            <w:jc w:val="both"/>
            <w:rPr>
              <w:rFonts w:ascii="Times New Roman" w:hAnsi="Times New Roman" w:cs="Times New Roman"/>
              <w:sz w:val="18"/>
              <w:szCs w:val="18"/>
            </w:rPr>
          </w:pPr>
          <w:r w:rsidRPr="00EF5C9C">
            <w:rPr>
              <w:rFonts w:ascii="Times New Roman" w:hAnsi="Times New Roman" w:cs="Times New Roman"/>
              <w:sz w:val="18"/>
              <w:szCs w:val="18"/>
            </w:rPr>
            <w:t>1.1.4       Environment of equipmen</w:t>
          </w:r>
          <w:r w:rsidR="0016488B">
            <w:rPr>
              <w:rFonts w:ascii="Times New Roman" w:hAnsi="Times New Roman" w:cs="Times New Roman"/>
              <w:sz w:val="18"/>
              <w:szCs w:val="18"/>
            </w:rPr>
            <w:t>t…………………………………………………………………………..5</w:t>
          </w:r>
        </w:p>
        <w:p w14:paraId="17F21AE1" w14:textId="5063AF35" w:rsidR="00B43CA1" w:rsidRPr="00EF5C9C" w:rsidRDefault="005A48BA" w:rsidP="005A48BA">
          <w:pPr>
            <w:pStyle w:val="TOC1"/>
            <w:tabs>
              <w:tab w:val="left" w:pos="1114"/>
            </w:tabs>
            <w:spacing w:line="360" w:lineRule="auto"/>
            <w:rPr>
              <w:rFonts w:ascii="Times New Roman" w:hAnsi="Times New Roman" w:cs="Times New Roman"/>
              <w:sz w:val="18"/>
              <w:szCs w:val="18"/>
            </w:rPr>
          </w:pPr>
          <w:r w:rsidRPr="00EF5C9C">
            <w:rPr>
              <w:rFonts w:ascii="Times New Roman" w:hAnsi="Times New Roman" w:cs="Times New Roman"/>
              <w:noProof/>
              <w:sz w:val="18"/>
              <w:szCs w:val="18"/>
            </w:rPr>
            <w:t>2.  Test Plan…………………………………………………………………………………………………………..</w:t>
          </w:r>
          <w:r w:rsidR="00847A47" w:rsidRPr="00EF5C9C">
            <w:rPr>
              <w:rFonts w:ascii="Times New Roman" w:hAnsi="Times New Roman" w:cs="Times New Roman"/>
              <w:sz w:val="18"/>
              <w:szCs w:val="18"/>
            </w:rPr>
            <w:fldChar w:fldCharType="end"/>
          </w:r>
          <w:r w:rsidR="0016488B">
            <w:rPr>
              <w:rFonts w:ascii="Times New Roman" w:hAnsi="Times New Roman" w:cs="Times New Roman"/>
              <w:sz w:val="18"/>
              <w:szCs w:val="18"/>
            </w:rPr>
            <w:t>6</w:t>
          </w:r>
        </w:p>
        <w:p w14:paraId="2B8E84E6" w14:textId="4548F520" w:rsidR="00E95FEE" w:rsidRPr="00EF5C9C" w:rsidRDefault="00E95FEE" w:rsidP="00E95FEE">
          <w:pPr>
            <w:spacing w:line="360" w:lineRule="auto"/>
            <w:ind w:left="273" w:firstLine="720"/>
            <w:jc w:val="both"/>
            <w:rPr>
              <w:rFonts w:ascii="Times New Roman" w:hAnsi="Times New Roman" w:cs="Times New Roman"/>
              <w:sz w:val="18"/>
              <w:szCs w:val="18"/>
            </w:rPr>
          </w:pPr>
          <w:r w:rsidRPr="00EF5C9C">
            <w:rPr>
              <w:rFonts w:ascii="Times New Roman" w:hAnsi="Times New Roman" w:cs="Times New Roman"/>
              <w:sz w:val="18"/>
              <w:szCs w:val="18"/>
            </w:rPr>
            <w:t>2.1          Unit Test…………………………………………</w:t>
          </w:r>
          <w:r w:rsidR="0016488B">
            <w:rPr>
              <w:rFonts w:ascii="Times New Roman" w:hAnsi="Times New Roman" w:cs="Times New Roman"/>
              <w:sz w:val="18"/>
              <w:szCs w:val="18"/>
            </w:rPr>
            <w:t>……………………………………………………..6</w:t>
          </w:r>
        </w:p>
        <w:p w14:paraId="4D3E5591" w14:textId="4F91A9C1" w:rsidR="000B5823" w:rsidRPr="00EF5C9C" w:rsidRDefault="000B5823" w:rsidP="000B5823">
          <w:pPr>
            <w:spacing w:line="360" w:lineRule="auto"/>
            <w:ind w:left="273" w:firstLine="720"/>
            <w:jc w:val="both"/>
            <w:rPr>
              <w:rFonts w:ascii="Times New Roman" w:hAnsi="Times New Roman" w:cs="Times New Roman"/>
              <w:sz w:val="18"/>
              <w:szCs w:val="18"/>
            </w:rPr>
          </w:pPr>
          <w:r w:rsidRPr="00EF5C9C">
            <w:rPr>
              <w:rFonts w:ascii="Times New Roman" w:hAnsi="Times New Roman" w:cs="Times New Roman"/>
              <w:sz w:val="18"/>
              <w:szCs w:val="18"/>
            </w:rPr>
            <w:t>2.2          System Test…………...</w:t>
          </w:r>
          <w:r w:rsidR="0016488B">
            <w:rPr>
              <w:rFonts w:ascii="Times New Roman" w:hAnsi="Times New Roman" w:cs="Times New Roman"/>
              <w:sz w:val="18"/>
              <w:szCs w:val="18"/>
            </w:rPr>
            <w:t>………………………………………………………………………………19</w:t>
          </w:r>
        </w:p>
        <w:p w14:paraId="578F326E" w14:textId="77777777" w:rsidR="00E95FEE" w:rsidRPr="00EF5C9C" w:rsidRDefault="00E95FEE" w:rsidP="00E95FEE">
          <w:pPr>
            <w:rPr>
              <w:rFonts w:ascii="Times New Roman" w:hAnsi="Times New Roman" w:cs="Times New Roman"/>
            </w:rPr>
          </w:pPr>
        </w:p>
        <w:p w14:paraId="2CBC080C" w14:textId="00A9A58B" w:rsidR="00847A47" w:rsidRPr="00EF5C9C" w:rsidRDefault="00847A47" w:rsidP="00AE6AAE">
          <w:pPr>
            <w:spacing w:line="360" w:lineRule="auto"/>
            <w:rPr>
              <w:rFonts w:ascii="Times New Roman" w:hAnsi="Times New Roman" w:cs="Times New Roman"/>
              <w:sz w:val="18"/>
              <w:szCs w:val="18"/>
            </w:rPr>
          </w:pPr>
          <w:r w:rsidRPr="00EF5C9C">
            <w:rPr>
              <w:rFonts w:ascii="Times New Roman" w:hAnsi="Times New Roman" w:cs="Times New Roman"/>
            </w:rPr>
            <w:tab/>
          </w:r>
        </w:p>
        <w:p w14:paraId="448D78D8" w14:textId="77777777" w:rsidR="00847A47" w:rsidRPr="00EF5C9C" w:rsidRDefault="00847A47" w:rsidP="00847A47">
          <w:pPr>
            <w:rPr>
              <w:rFonts w:ascii="Times New Roman" w:hAnsi="Times New Roman" w:cs="Times New Roman"/>
              <w:sz w:val="18"/>
              <w:szCs w:val="18"/>
            </w:rPr>
          </w:pPr>
          <w:r w:rsidRPr="00EF5C9C">
            <w:rPr>
              <w:rFonts w:ascii="Times New Roman" w:hAnsi="Times New Roman" w:cs="Times New Roman"/>
            </w:rPr>
            <w:tab/>
          </w:r>
        </w:p>
        <w:p w14:paraId="0261D110" w14:textId="77777777" w:rsidR="00847A47" w:rsidRPr="00EF5C9C" w:rsidRDefault="00847A47" w:rsidP="00847A47">
          <w:pPr>
            <w:rPr>
              <w:rFonts w:ascii="Times New Roman" w:hAnsi="Times New Roman" w:cs="Times New Roman"/>
            </w:rPr>
          </w:pPr>
        </w:p>
        <w:p w14:paraId="7D9DF713" w14:textId="77777777" w:rsidR="00847A47" w:rsidRPr="00EF5C9C" w:rsidRDefault="00847A47" w:rsidP="00847A47">
          <w:pPr>
            <w:rPr>
              <w:rFonts w:ascii="Times New Roman" w:hAnsi="Times New Roman" w:cs="Times New Roman"/>
            </w:rPr>
          </w:pPr>
        </w:p>
        <w:p w14:paraId="301C90D0" w14:textId="77777777" w:rsidR="00847A47" w:rsidRPr="00EF5C9C" w:rsidRDefault="00847A47" w:rsidP="00847A47">
          <w:pPr>
            <w:rPr>
              <w:rFonts w:ascii="Times New Roman" w:hAnsi="Times New Roman" w:cs="Times New Roman"/>
            </w:rPr>
          </w:pPr>
        </w:p>
        <w:p w14:paraId="52EC3E2C" w14:textId="77777777" w:rsidR="00847A47" w:rsidRPr="00EF5C9C" w:rsidRDefault="00847A47" w:rsidP="00847A47">
          <w:pPr>
            <w:rPr>
              <w:rFonts w:ascii="Times New Roman" w:hAnsi="Times New Roman" w:cs="Times New Roman"/>
            </w:rPr>
          </w:pPr>
        </w:p>
        <w:p w14:paraId="4C1A0A2E" w14:textId="77777777" w:rsidR="00847A47" w:rsidRPr="00EF5C9C" w:rsidRDefault="00836003" w:rsidP="00847A47">
          <w:pPr>
            <w:rPr>
              <w:rFonts w:ascii="Times New Roman" w:hAnsi="Times New Roman" w:cs="Times New Roman"/>
              <w:sz w:val="18"/>
              <w:szCs w:val="18"/>
            </w:rPr>
          </w:pPr>
        </w:p>
      </w:sdtContent>
    </w:sdt>
    <w:p w14:paraId="63478BC3" w14:textId="7F945AFA" w:rsidR="00ED6EA8" w:rsidRPr="00EF5C9C" w:rsidRDefault="00ED6EA8" w:rsidP="004F2848">
      <w:pPr>
        <w:rPr>
          <w:rFonts w:ascii="Times New Roman" w:hAnsi="Times New Roman" w:cs="Times New Roman"/>
        </w:rPr>
      </w:pPr>
    </w:p>
    <w:p w14:paraId="12034C40" w14:textId="77777777" w:rsidR="00763BC8" w:rsidRPr="00EF5C9C" w:rsidRDefault="00763BC8" w:rsidP="004F2848">
      <w:pPr>
        <w:rPr>
          <w:rFonts w:ascii="Times New Roman" w:hAnsi="Times New Roman" w:cs="Times New Roman"/>
        </w:rPr>
      </w:pPr>
    </w:p>
    <w:p w14:paraId="3F8FA9D1" w14:textId="77777777" w:rsidR="007A4DB1" w:rsidRPr="00EF5C9C" w:rsidRDefault="007A4DB1" w:rsidP="004F2848">
      <w:pPr>
        <w:rPr>
          <w:rFonts w:ascii="Times New Roman" w:hAnsi="Times New Roman" w:cs="Times New Roman"/>
        </w:rPr>
      </w:pPr>
    </w:p>
    <w:p w14:paraId="05729CD5" w14:textId="77777777" w:rsidR="007A4DB1" w:rsidRPr="00EF5C9C" w:rsidRDefault="007A4DB1" w:rsidP="004F2848">
      <w:pPr>
        <w:rPr>
          <w:rFonts w:ascii="Times New Roman" w:hAnsi="Times New Roman" w:cs="Times New Roman"/>
        </w:rPr>
      </w:pPr>
    </w:p>
    <w:p w14:paraId="18F74C0E" w14:textId="77777777" w:rsidR="007A4DB1" w:rsidRPr="00EF5C9C" w:rsidRDefault="007A4DB1" w:rsidP="004F2848">
      <w:pPr>
        <w:rPr>
          <w:rFonts w:ascii="Times New Roman" w:hAnsi="Times New Roman" w:cs="Times New Roman"/>
        </w:rPr>
      </w:pPr>
    </w:p>
    <w:p w14:paraId="622D8329" w14:textId="77777777" w:rsidR="007A4DB1" w:rsidRPr="00EF5C9C" w:rsidRDefault="007A4DB1" w:rsidP="004F2848">
      <w:pPr>
        <w:rPr>
          <w:rFonts w:ascii="Times New Roman" w:hAnsi="Times New Roman" w:cs="Times New Roman"/>
        </w:rPr>
      </w:pPr>
    </w:p>
    <w:p w14:paraId="1B5273EB" w14:textId="77777777" w:rsidR="00D1306C" w:rsidRPr="00EF5C9C" w:rsidRDefault="00D1306C" w:rsidP="004F2848">
      <w:pPr>
        <w:rPr>
          <w:rFonts w:ascii="Times New Roman" w:hAnsi="Times New Roman" w:cs="Times New Roman"/>
        </w:rPr>
      </w:pPr>
    </w:p>
    <w:p w14:paraId="4535AF39" w14:textId="77777777" w:rsidR="00D1306C" w:rsidRPr="00EF5C9C" w:rsidRDefault="00D1306C" w:rsidP="004F2848">
      <w:pPr>
        <w:rPr>
          <w:rFonts w:ascii="Times New Roman" w:hAnsi="Times New Roman" w:cs="Times New Roman"/>
        </w:rPr>
      </w:pPr>
    </w:p>
    <w:p w14:paraId="37900808" w14:textId="77777777" w:rsidR="00D1306C" w:rsidRPr="00EF5C9C" w:rsidRDefault="00D1306C" w:rsidP="004F2848">
      <w:pPr>
        <w:rPr>
          <w:rFonts w:ascii="Times New Roman" w:hAnsi="Times New Roman" w:cs="Times New Roman"/>
        </w:rPr>
      </w:pPr>
    </w:p>
    <w:p w14:paraId="2B90EB15" w14:textId="77777777" w:rsidR="00D1306C" w:rsidRPr="00EF5C9C" w:rsidRDefault="00D1306C" w:rsidP="004F2848">
      <w:pPr>
        <w:rPr>
          <w:rFonts w:ascii="Times New Roman" w:hAnsi="Times New Roman" w:cs="Times New Roman"/>
        </w:rPr>
      </w:pPr>
    </w:p>
    <w:p w14:paraId="1B6AD2A2" w14:textId="77777777" w:rsidR="007D7077" w:rsidRPr="00EF5C9C" w:rsidRDefault="007D7077" w:rsidP="004F2848">
      <w:pPr>
        <w:rPr>
          <w:rFonts w:ascii="Times New Roman" w:hAnsi="Times New Roman" w:cs="Times New Roman"/>
        </w:rPr>
      </w:pPr>
    </w:p>
    <w:p w14:paraId="6C1F5077" w14:textId="77777777" w:rsidR="007D7077" w:rsidRPr="00EF5C9C" w:rsidRDefault="007D7077" w:rsidP="004F2848">
      <w:pPr>
        <w:rPr>
          <w:rFonts w:ascii="Times New Roman" w:hAnsi="Times New Roman" w:cs="Times New Roman"/>
        </w:rPr>
      </w:pPr>
    </w:p>
    <w:p w14:paraId="070DA014" w14:textId="77777777" w:rsidR="007A4DB1" w:rsidRPr="00EF5C9C" w:rsidRDefault="007A4DB1" w:rsidP="004F2848">
      <w:pPr>
        <w:rPr>
          <w:rFonts w:ascii="Times New Roman" w:hAnsi="Times New Roman" w:cs="Times New Roman"/>
        </w:rPr>
      </w:pPr>
    </w:p>
    <w:p w14:paraId="48038715" w14:textId="77777777" w:rsidR="005A48BA" w:rsidRPr="00EF5C9C" w:rsidRDefault="005A48BA" w:rsidP="004F2848">
      <w:pPr>
        <w:rPr>
          <w:rFonts w:ascii="Times New Roman" w:hAnsi="Times New Roman" w:cs="Times New Roman"/>
        </w:rPr>
      </w:pPr>
    </w:p>
    <w:p w14:paraId="4A6213AF" w14:textId="77777777" w:rsidR="005A48BA" w:rsidRPr="00EF5C9C" w:rsidRDefault="005A48BA" w:rsidP="004F2848">
      <w:pPr>
        <w:rPr>
          <w:rFonts w:ascii="Times New Roman" w:hAnsi="Times New Roman" w:cs="Times New Roman"/>
        </w:rPr>
      </w:pPr>
    </w:p>
    <w:p w14:paraId="2F99FF5C" w14:textId="77777777" w:rsidR="005A48BA" w:rsidRPr="00EF5C9C" w:rsidRDefault="005A48BA" w:rsidP="004F2848">
      <w:pPr>
        <w:rPr>
          <w:rFonts w:ascii="Times New Roman" w:hAnsi="Times New Roman" w:cs="Times New Roman"/>
        </w:rPr>
      </w:pPr>
    </w:p>
    <w:p w14:paraId="41E63DA5" w14:textId="77777777" w:rsidR="005A48BA" w:rsidRPr="00EF5C9C" w:rsidRDefault="005A48BA" w:rsidP="004F2848">
      <w:pPr>
        <w:rPr>
          <w:rFonts w:ascii="Times New Roman" w:hAnsi="Times New Roman" w:cs="Times New Roman"/>
        </w:rPr>
      </w:pPr>
    </w:p>
    <w:p w14:paraId="38D7B8E3" w14:textId="77777777" w:rsidR="005A48BA" w:rsidRPr="00EF5C9C" w:rsidRDefault="005A48BA" w:rsidP="004F2848">
      <w:pPr>
        <w:rPr>
          <w:rFonts w:ascii="Times New Roman" w:hAnsi="Times New Roman" w:cs="Times New Roman"/>
        </w:rPr>
      </w:pPr>
    </w:p>
    <w:p w14:paraId="46DC9D0E" w14:textId="77777777" w:rsidR="005A48BA" w:rsidRPr="00EF5C9C" w:rsidRDefault="005A48BA" w:rsidP="004F2848">
      <w:pPr>
        <w:rPr>
          <w:rFonts w:ascii="Times New Roman" w:hAnsi="Times New Roman" w:cs="Times New Roman"/>
        </w:rPr>
      </w:pPr>
    </w:p>
    <w:p w14:paraId="5F50109C" w14:textId="697C9BB8" w:rsidR="008343E8" w:rsidRPr="00EF5C9C" w:rsidRDefault="00177989" w:rsidP="008343E8">
      <w:pPr>
        <w:pStyle w:val="Heading1"/>
        <w:numPr>
          <w:ilvl w:val="0"/>
          <w:numId w:val="14"/>
        </w:numPr>
        <w:tabs>
          <w:tab w:val="left" w:pos="900"/>
        </w:tabs>
        <w:rPr>
          <w:rFonts w:ascii="Times New Roman" w:hAnsi="Times New Roman" w:cs="Times New Roman"/>
          <w:b/>
          <w:bCs/>
          <w:sz w:val="36"/>
          <w:szCs w:val="36"/>
        </w:rPr>
      </w:pPr>
      <w:bookmarkStart w:id="1" w:name="_Toc425785263"/>
      <w:r w:rsidRPr="00EF5C9C">
        <w:rPr>
          <w:rFonts w:ascii="Times New Roman" w:hAnsi="Times New Roman" w:cs="Times New Roman"/>
          <w:b/>
          <w:bCs/>
          <w:sz w:val="36"/>
          <w:szCs w:val="36"/>
        </w:rPr>
        <w:lastRenderedPageBreak/>
        <w:t>I</w:t>
      </w:r>
      <w:r w:rsidR="008343E8" w:rsidRPr="00EF5C9C">
        <w:rPr>
          <w:rFonts w:ascii="Times New Roman" w:hAnsi="Times New Roman" w:cs="Times New Roman"/>
          <w:b/>
          <w:bCs/>
          <w:sz w:val="36"/>
          <w:szCs w:val="36"/>
        </w:rPr>
        <w:t>ntroduction</w:t>
      </w:r>
      <w:bookmarkEnd w:id="1"/>
    </w:p>
    <w:p w14:paraId="098D1922" w14:textId="2794FFD5" w:rsidR="000570C4" w:rsidRPr="00EF5C9C" w:rsidRDefault="00DE67CC" w:rsidP="00DE67CC">
      <w:pPr>
        <w:ind w:left="1440"/>
        <w:jc w:val="both"/>
        <w:rPr>
          <w:rFonts w:ascii="Times New Roman" w:hAnsi="Times New Roman" w:cs="Times New Roman"/>
          <w:b/>
          <w:bCs/>
          <w:sz w:val="28"/>
          <w:szCs w:val="28"/>
        </w:rPr>
      </w:pPr>
      <w:r w:rsidRPr="00EF5C9C">
        <w:rPr>
          <w:rFonts w:ascii="Times New Roman" w:hAnsi="Times New Roman" w:cs="Times New Roman"/>
          <w:b/>
          <w:bCs/>
          <w:sz w:val="28"/>
          <w:szCs w:val="28"/>
        </w:rPr>
        <w:t xml:space="preserve">1.1 </w:t>
      </w:r>
      <w:r w:rsidR="000570C4" w:rsidRPr="00EF5C9C">
        <w:rPr>
          <w:rFonts w:ascii="Times New Roman" w:hAnsi="Times New Roman" w:cs="Times New Roman"/>
          <w:b/>
          <w:bCs/>
          <w:sz w:val="28"/>
          <w:szCs w:val="28"/>
        </w:rPr>
        <w:t>Purpose</w:t>
      </w:r>
    </w:p>
    <w:p w14:paraId="546E3014" w14:textId="702DFD3C" w:rsidR="000570C4" w:rsidRDefault="003C4AAB" w:rsidP="003C4AAB">
      <w:pPr>
        <w:ind w:left="1440" w:firstLine="720"/>
        <w:jc w:val="both"/>
        <w:rPr>
          <w:rFonts w:ascii="Times New Roman" w:hAnsi="Times New Roman" w:cs="Times New Roman"/>
        </w:rPr>
      </w:pPr>
      <w:r w:rsidRPr="003C4AAB">
        <w:rPr>
          <w:rFonts w:ascii="Times New Roman" w:eastAsia="Times New Roman" w:hAnsi="Times New Roman" w:cs="Times New Roman"/>
          <w:sz w:val="24"/>
        </w:rPr>
        <w:t>The purpose of the test plan is planning how to test the system after finishing the software. Testing the software are making sure the software following the requirements. This document contains the plan to test the software after finish progress #1.</w:t>
      </w:r>
    </w:p>
    <w:p w14:paraId="2F58E9C6" w14:textId="77777777" w:rsidR="003C4AAB" w:rsidRPr="00EF5C9C" w:rsidRDefault="003C4AAB" w:rsidP="003C4AAB">
      <w:pPr>
        <w:ind w:left="1440" w:firstLine="720"/>
        <w:jc w:val="both"/>
        <w:rPr>
          <w:rFonts w:ascii="Times New Roman" w:hAnsi="Times New Roman" w:cs="Times New Roman"/>
        </w:rPr>
      </w:pPr>
    </w:p>
    <w:p w14:paraId="07973CF3" w14:textId="5D79E00B" w:rsidR="000570C4" w:rsidRPr="00EF5C9C" w:rsidRDefault="00DE67CC" w:rsidP="00DE67CC">
      <w:pPr>
        <w:ind w:left="1440"/>
        <w:jc w:val="both"/>
        <w:rPr>
          <w:rFonts w:ascii="Times New Roman" w:hAnsi="Times New Roman" w:cs="Times New Roman"/>
          <w:b/>
          <w:bCs/>
          <w:sz w:val="28"/>
          <w:szCs w:val="28"/>
        </w:rPr>
      </w:pPr>
      <w:r w:rsidRPr="00EF5C9C">
        <w:rPr>
          <w:rFonts w:ascii="Times New Roman" w:hAnsi="Times New Roman" w:cs="Times New Roman"/>
          <w:b/>
          <w:bCs/>
          <w:sz w:val="28"/>
          <w:szCs w:val="28"/>
        </w:rPr>
        <w:t xml:space="preserve">1.2 </w:t>
      </w:r>
      <w:r w:rsidR="000570C4" w:rsidRPr="00EF5C9C">
        <w:rPr>
          <w:rFonts w:ascii="Times New Roman" w:hAnsi="Times New Roman" w:cs="Times New Roman"/>
          <w:b/>
          <w:bCs/>
          <w:sz w:val="28"/>
          <w:szCs w:val="28"/>
        </w:rPr>
        <w:t>Scope</w:t>
      </w:r>
    </w:p>
    <w:p w14:paraId="78C4C4C1" w14:textId="63E4C49D" w:rsidR="00A16869" w:rsidRPr="00EF5C9C" w:rsidRDefault="00A16869" w:rsidP="00A16869">
      <w:pPr>
        <w:ind w:left="2160"/>
        <w:jc w:val="both"/>
        <w:rPr>
          <w:rFonts w:ascii="Times New Roman" w:hAnsi="Times New Roman" w:cs="Times New Roman"/>
          <w:sz w:val="24"/>
          <w:szCs w:val="24"/>
        </w:rPr>
      </w:pPr>
      <w:r w:rsidRPr="00EF5C9C">
        <w:rPr>
          <w:rFonts w:ascii="Times New Roman" w:hAnsi="Times New Roman" w:cs="Times New Roman"/>
          <w:sz w:val="24"/>
          <w:szCs w:val="24"/>
        </w:rPr>
        <w:t>The application will be develop by Android studio.</w:t>
      </w:r>
    </w:p>
    <w:p w14:paraId="673019C8" w14:textId="68D81E5D" w:rsidR="000A14DC" w:rsidRPr="00EF5C9C" w:rsidRDefault="000A14DC" w:rsidP="000A14DC">
      <w:pPr>
        <w:pStyle w:val="ListParagraph"/>
        <w:numPr>
          <w:ilvl w:val="0"/>
          <w:numId w:val="16"/>
        </w:numPr>
        <w:jc w:val="both"/>
        <w:rPr>
          <w:rFonts w:ascii="Times New Roman" w:hAnsi="Times New Roman" w:cs="Times New Roman"/>
          <w:sz w:val="24"/>
          <w:szCs w:val="24"/>
        </w:rPr>
      </w:pPr>
      <w:r w:rsidRPr="00EF5C9C">
        <w:rPr>
          <w:rFonts w:ascii="Times New Roman" w:hAnsi="Times New Roman" w:cs="Times New Roman"/>
          <w:sz w:val="24"/>
          <w:szCs w:val="24"/>
        </w:rPr>
        <w:t>Feature in progress #1.</w:t>
      </w:r>
    </w:p>
    <w:p w14:paraId="5794ADBC" w14:textId="05306BF8" w:rsidR="000570C4" w:rsidRPr="00EF5C9C" w:rsidRDefault="000570C4"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Focus on only one supermarket.</w:t>
      </w:r>
    </w:p>
    <w:p w14:paraId="2DAAB467" w14:textId="471916A4" w:rsidR="000570C4" w:rsidRPr="00EF5C9C" w:rsidRDefault="000570C4"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Provide</w:t>
      </w:r>
      <w:r w:rsidR="00A16869" w:rsidRPr="00EF5C9C">
        <w:rPr>
          <w:rFonts w:ascii="Times New Roman" w:hAnsi="Times New Roman" w:cs="Times New Roman"/>
          <w:sz w:val="24"/>
          <w:szCs w:val="24"/>
        </w:rPr>
        <w:t xml:space="preserve"> management system</w:t>
      </w:r>
      <w:r w:rsidRPr="00EF5C9C">
        <w:rPr>
          <w:rFonts w:ascii="Times New Roman" w:hAnsi="Times New Roman" w:cs="Times New Roman"/>
          <w:sz w:val="24"/>
          <w:szCs w:val="24"/>
        </w:rPr>
        <w:t xml:space="preserve"> products in database.</w:t>
      </w:r>
    </w:p>
    <w:p w14:paraId="42C00169" w14:textId="47C55A30" w:rsidR="000570C4" w:rsidRPr="00EF5C9C" w:rsidRDefault="00A16869"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Provide android application for manage wish list.</w:t>
      </w:r>
    </w:p>
    <w:p w14:paraId="28866B0B" w14:textId="4FFEB078" w:rsidR="00A16869" w:rsidRPr="00EF5C9C" w:rsidRDefault="00A16869" w:rsidP="000570C4">
      <w:pPr>
        <w:pStyle w:val="ListParagraph"/>
        <w:numPr>
          <w:ilvl w:val="0"/>
          <w:numId w:val="16"/>
        </w:numPr>
        <w:jc w:val="both"/>
        <w:rPr>
          <w:rFonts w:ascii="Times New Roman" w:hAnsi="Times New Roman" w:cs="Times New Roman"/>
          <w:b/>
          <w:bCs/>
          <w:sz w:val="24"/>
          <w:szCs w:val="24"/>
        </w:rPr>
      </w:pPr>
      <w:r w:rsidRPr="00EF5C9C">
        <w:rPr>
          <w:rFonts w:ascii="Times New Roman" w:hAnsi="Times New Roman" w:cs="Times New Roman"/>
          <w:sz w:val="24"/>
          <w:szCs w:val="24"/>
        </w:rPr>
        <w:t>Convenient features for android application site.</w:t>
      </w:r>
    </w:p>
    <w:p w14:paraId="5A5798EB" w14:textId="77777777" w:rsidR="00A16869" w:rsidRPr="00EF5C9C" w:rsidRDefault="00A16869" w:rsidP="00A16869">
      <w:pPr>
        <w:jc w:val="both"/>
        <w:rPr>
          <w:rFonts w:ascii="Times New Roman" w:hAnsi="Times New Roman" w:cs="Times New Roman"/>
          <w:b/>
          <w:bCs/>
          <w:sz w:val="24"/>
          <w:szCs w:val="24"/>
        </w:rPr>
      </w:pPr>
    </w:p>
    <w:p w14:paraId="79692A67" w14:textId="65584FF0" w:rsidR="00A16869" w:rsidRPr="00EF5C9C" w:rsidRDefault="0078682A" w:rsidP="00DE67CC">
      <w:pPr>
        <w:pStyle w:val="ListParagraph"/>
        <w:numPr>
          <w:ilvl w:val="1"/>
          <w:numId w:val="40"/>
        </w:numPr>
        <w:jc w:val="both"/>
        <w:rPr>
          <w:rFonts w:ascii="Times New Roman" w:hAnsi="Times New Roman" w:cs="Times New Roman"/>
          <w:b/>
          <w:bCs/>
          <w:sz w:val="28"/>
          <w:szCs w:val="28"/>
        </w:rPr>
      </w:pPr>
      <w:r w:rsidRPr="00EF5C9C">
        <w:rPr>
          <w:rFonts w:ascii="Times New Roman" w:hAnsi="Times New Roman" w:cs="Times New Roman"/>
          <w:b/>
          <w:bCs/>
          <w:sz w:val="28"/>
          <w:szCs w:val="28"/>
        </w:rPr>
        <w:t>Acronyms</w:t>
      </w:r>
    </w:p>
    <w:p w14:paraId="21A12E6A" w14:textId="3283E197" w:rsidR="00A16869" w:rsidRPr="00EF5C9C" w:rsidRDefault="00A16869" w:rsidP="00A16869">
      <w:pPr>
        <w:pStyle w:val="ListParagraph"/>
        <w:ind w:left="2160"/>
        <w:jc w:val="both"/>
        <w:rPr>
          <w:rFonts w:ascii="Times New Roman" w:hAnsi="Times New Roman" w:cs="Times New Roman"/>
          <w:b/>
          <w:bCs/>
          <w:sz w:val="24"/>
          <w:szCs w:val="24"/>
        </w:rPr>
      </w:pPr>
      <w:r w:rsidRPr="00EF5C9C">
        <w:rPr>
          <w:rFonts w:ascii="Times New Roman" w:hAnsi="Times New Roman" w:cs="Times New Roman"/>
          <w:b/>
          <w:bCs/>
          <w:sz w:val="24"/>
          <w:szCs w:val="24"/>
        </w:rPr>
        <w:t>Acronyms</w:t>
      </w:r>
    </w:p>
    <w:p w14:paraId="752A8D78" w14:textId="54F31797" w:rsidR="007D7077" w:rsidRPr="00EF5C9C" w:rsidRDefault="00A16869"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b/>
          <w:bCs/>
          <w:sz w:val="24"/>
          <w:szCs w:val="24"/>
        </w:rPr>
        <w:tab/>
      </w:r>
      <w:r w:rsidR="007D7077" w:rsidRPr="00EF5C9C">
        <w:rPr>
          <w:rFonts w:ascii="Times New Roman" w:hAnsi="Times New Roman" w:cs="Times New Roman"/>
          <w:sz w:val="24"/>
          <w:szCs w:val="24"/>
        </w:rPr>
        <w:t>SK</w:t>
      </w:r>
      <w:r w:rsidR="007D7077" w:rsidRPr="00EF5C9C">
        <w:rPr>
          <w:rFonts w:ascii="Times New Roman" w:hAnsi="Times New Roman" w:cs="Times New Roman"/>
          <w:sz w:val="24"/>
          <w:szCs w:val="24"/>
        </w:rPr>
        <w:tab/>
      </w:r>
      <w:r w:rsidR="007D7077" w:rsidRPr="00EF5C9C">
        <w:rPr>
          <w:rFonts w:ascii="Times New Roman" w:hAnsi="Times New Roman" w:cs="Times New Roman"/>
          <w:sz w:val="24"/>
          <w:szCs w:val="24"/>
        </w:rPr>
        <w:tab/>
      </w:r>
      <w:proofErr w:type="spellStart"/>
      <w:r w:rsidR="007D7077" w:rsidRPr="00EF5C9C">
        <w:rPr>
          <w:rFonts w:ascii="Times New Roman" w:hAnsi="Times New Roman" w:cs="Times New Roman"/>
          <w:sz w:val="24"/>
          <w:szCs w:val="24"/>
        </w:rPr>
        <w:t>Saksorn</w:t>
      </w:r>
      <w:proofErr w:type="spellEnd"/>
      <w:r w:rsidR="007D7077" w:rsidRPr="00EF5C9C">
        <w:rPr>
          <w:rFonts w:ascii="Times New Roman" w:hAnsi="Times New Roman" w:cs="Times New Roman"/>
          <w:sz w:val="24"/>
          <w:szCs w:val="24"/>
        </w:rPr>
        <w:t xml:space="preserve"> </w:t>
      </w:r>
      <w:proofErr w:type="spellStart"/>
      <w:r w:rsidR="007D7077" w:rsidRPr="00EF5C9C">
        <w:rPr>
          <w:rFonts w:ascii="Times New Roman" w:hAnsi="Times New Roman" w:cs="Times New Roman"/>
          <w:sz w:val="24"/>
          <w:szCs w:val="24"/>
        </w:rPr>
        <w:t>Khongsirirat</w:t>
      </w:r>
      <w:proofErr w:type="spellEnd"/>
    </w:p>
    <w:p w14:paraId="4FEDAFB2" w14:textId="7D963F36" w:rsidR="000A14DC" w:rsidRPr="00EF5C9C" w:rsidRDefault="000A14DC"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TCA</w:t>
      </w:r>
      <w:r w:rsidRPr="00EF5C9C">
        <w:rPr>
          <w:rFonts w:ascii="Times New Roman" w:hAnsi="Times New Roman" w:cs="Times New Roman"/>
          <w:sz w:val="24"/>
          <w:szCs w:val="24"/>
        </w:rPr>
        <w:tab/>
      </w:r>
      <w:r w:rsidRPr="00EF5C9C">
        <w:rPr>
          <w:rFonts w:ascii="Times New Roman" w:hAnsi="Times New Roman" w:cs="Times New Roman"/>
          <w:sz w:val="24"/>
          <w:szCs w:val="24"/>
        </w:rPr>
        <w:tab/>
        <w:t>Test Case Android</w:t>
      </w:r>
    </w:p>
    <w:p w14:paraId="6F0A6A20" w14:textId="62424C54" w:rsidR="000A14DC" w:rsidRPr="00EF5C9C" w:rsidRDefault="000A14DC"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TCW</w:t>
      </w:r>
      <w:r w:rsidRPr="00EF5C9C">
        <w:rPr>
          <w:rFonts w:ascii="Times New Roman" w:hAnsi="Times New Roman" w:cs="Times New Roman"/>
          <w:sz w:val="24"/>
          <w:szCs w:val="24"/>
        </w:rPr>
        <w:tab/>
      </w:r>
      <w:r w:rsidRPr="00EF5C9C">
        <w:rPr>
          <w:rFonts w:ascii="Times New Roman" w:hAnsi="Times New Roman" w:cs="Times New Roman"/>
          <w:sz w:val="24"/>
          <w:szCs w:val="24"/>
        </w:rPr>
        <w:tab/>
        <w:t>Test Case Web</w:t>
      </w:r>
    </w:p>
    <w:p w14:paraId="3BE48F38" w14:textId="049AC840" w:rsidR="005A48BA" w:rsidRPr="00EF5C9C" w:rsidRDefault="005A48BA"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UNA</w:t>
      </w:r>
      <w:r w:rsidRPr="00EF5C9C">
        <w:rPr>
          <w:rFonts w:ascii="Times New Roman" w:hAnsi="Times New Roman" w:cs="Times New Roman"/>
          <w:sz w:val="24"/>
          <w:szCs w:val="24"/>
        </w:rPr>
        <w:tab/>
      </w:r>
      <w:r w:rsidRPr="00EF5C9C">
        <w:rPr>
          <w:rFonts w:ascii="Times New Roman" w:hAnsi="Times New Roman" w:cs="Times New Roman"/>
          <w:sz w:val="24"/>
          <w:szCs w:val="24"/>
        </w:rPr>
        <w:tab/>
        <w:t>Unit Test Android</w:t>
      </w:r>
    </w:p>
    <w:p w14:paraId="4100F067" w14:textId="033C14DA" w:rsidR="005A48BA" w:rsidRPr="00EF5C9C" w:rsidRDefault="005A48BA"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r>
      <w:r w:rsidR="004B67E6">
        <w:rPr>
          <w:rFonts w:ascii="Times New Roman" w:hAnsi="Times New Roman" w:cs="Times New Roman"/>
          <w:sz w:val="24"/>
          <w:szCs w:val="24"/>
        </w:rPr>
        <w:t>UTW</w:t>
      </w:r>
      <w:r w:rsidRPr="00EF5C9C">
        <w:rPr>
          <w:rFonts w:ascii="Times New Roman" w:hAnsi="Times New Roman" w:cs="Times New Roman"/>
          <w:sz w:val="24"/>
          <w:szCs w:val="24"/>
        </w:rPr>
        <w:tab/>
      </w:r>
      <w:r w:rsidRPr="00EF5C9C">
        <w:rPr>
          <w:rFonts w:ascii="Times New Roman" w:hAnsi="Times New Roman" w:cs="Times New Roman"/>
          <w:sz w:val="24"/>
          <w:szCs w:val="24"/>
        </w:rPr>
        <w:tab/>
        <w:t>Unit Test Web</w:t>
      </w:r>
    </w:p>
    <w:p w14:paraId="1B963F84" w14:textId="7BB7A97A" w:rsidR="007D7077" w:rsidRPr="00EF5C9C" w:rsidRDefault="007D7077" w:rsidP="007D7077">
      <w:pPr>
        <w:pStyle w:val="ListParagraph"/>
        <w:ind w:left="2160"/>
        <w:jc w:val="both"/>
        <w:rPr>
          <w:rFonts w:ascii="Times New Roman" w:hAnsi="Times New Roman" w:cs="Times New Roman"/>
          <w:sz w:val="24"/>
          <w:szCs w:val="24"/>
        </w:rPr>
      </w:pPr>
      <w:r w:rsidRPr="00EF5C9C">
        <w:rPr>
          <w:rFonts w:ascii="Times New Roman" w:hAnsi="Times New Roman" w:cs="Times New Roman"/>
          <w:sz w:val="24"/>
          <w:szCs w:val="24"/>
        </w:rPr>
        <w:tab/>
        <w:t>VC</w:t>
      </w:r>
      <w:r w:rsidRPr="00EF5C9C">
        <w:rPr>
          <w:rFonts w:ascii="Times New Roman" w:hAnsi="Times New Roman" w:cs="Times New Roman"/>
          <w:sz w:val="24"/>
          <w:szCs w:val="24"/>
        </w:rPr>
        <w:tab/>
      </w:r>
      <w:r w:rsidRPr="00EF5C9C">
        <w:rPr>
          <w:rFonts w:ascii="Times New Roman" w:hAnsi="Times New Roman" w:cs="Times New Roman"/>
          <w:sz w:val="24"/>
          <w:szCs w:val="24"/>
        </w:rPr>
        <w:tab/>
      </w:r>
      <w:proofErr w:type="spellStart"/>
      <w:r w:rsidRPr="00EF5C9C">
        <w:rPr>
          <w:rFonts w:ascii="Times New Roman" w:hAnsi="Times New Roman" w:cs="Times New Roman"/>
          <w:sz w:val="24"/>
          <w:szCs w:val="24"/>
        </w:rPr>
        <w:t>Visava</w:t>
      </w:r>
      <w:proofErr w:type="spellEnd"/>
      <w:r w:rsidRPr="00EF5C9C">
        <w:rPr>
          <w:rFonts w:ascii="Times New Roman" w:hAnsi="Times New Roman" w:cs="Times New Roman"/>
          <w:sz w:val="24"/>
          <w:szCs w:val="24"/>
        </w:rPr>
        <w:t xml:space="preserve"> </w:t>
      </w:r>
      <w:proofErr w:type="spellStart"/>
      <w:r w:rsidRPr="00EF5C9C">
        <w:rPr>
          <w:rFonts w:ascii="Times New Roman" w:hAnsi="Times New Roman" w:cs="Times New Roman"/>
          <w:sz w:val="24"/>
          <w:szCs w:val="24"/>
        </w:rPr>
        <w:t>Chumnum</w:t>
      </w:r>
      <w:proofErr w:type="spellEnd"/>
    </w:p>
    <w:p w14:paraId="0CDCDE2A" w14:textId="77777777" w:rsidR="00EF5C9C" w:rsidRPr="00EF5C9C" w:rsidRDefault="00EF5C9C" w:rsidP="007D7077">
      <w:pPr>
        <w:pStyle w:val="ListParagraph"/>
        <w:ind w:left="2160"/>
        <w:jc w:val="both"/>
        <w:rPr>
          <w:rFonts w:ascii="Times New Roman" w:hAnsi="Times New Roman" w:cs="Times New Roman"/>
          <w:sz w:val="24"/>
          <w:szCs w:val="24"/>
        </w:rPr>
      </w:pPr>
    </w:p>
    <w:p w14:paraId="2477216A" w14:textId="17F94015" w:rsidR="000A14DC" w:rsidRPr="00EF5C9C" w:rsidRDefault="000A14DC" w:rsidP="00EF5C9C">
      <w:pPr>
        <w:jc w:val="both"/>
        <w:rPr>
          <w:rFonts w:ascii="Times New Roman" w:hAnsi="Times New Roman" w:cs="Times New Roman"/>
          <w:b/>
          <w:bCs/>
          <w:sz w:val="28"/>
          <w:szCs w:val="28"/>
        </w:rPr>
      </w:pPr>
      <w:r w:rsidRPr="00EF5C9C">
        <w:rPr>
          <w:rFonts w:ascii="Times New Roman" w:hAnsi="Times New Roman" w:cs="Times New Roman"/>
          <w:sz w:val="24"/>
          <w:szCs w:val="24"/>
        </w:rPr>
        <w:tab/>
      </w:r>
      <w:r w:rsidRPr="00EF5C9C">
        <w:rPr>
          <w:rFonts w:ascii="Times New Roman" w:hAnsi="Times New Roman" w:cs="Times New Roman"/>
          <w:sz w:val="24"/>
          <w:szCs w:val="24"/>
        </w:rPr>
        <w:tab/>
      </w:r>
      <w:r w:rsidR="004743DC" w:rsidRPr="00EF5C9C">
        <w:rPr>
          <w:rFonts w:ascii="Times New Roman" w:hAnsi="Times New Roman" w:cs="Times New Roman"/>
          <w:b/>
          <w:bCs/>
          <w:sz w:val="28"/>
          <w:szCs w:val="28"/>
        </w:rPr>
        <w:t xml:space="preserve">1.4 </w:t>
      </w:r>
      <w:r w:rsidRPr="00EF5C9C">
        <w:rPr>
          <w:rFonts w:ascii="Times New Roman" w:hAnsi="Times New Roman" w:cs="Times New Roman"/>
          <w:b/>
          <w:bCs/>
          <w:sz w:val="28"/>
          <w:szCs w:val="28"/>
        </w:rPr>
        <w:t>Environment of equipment</w:t>
      </w:r>
    </w:p>
    <w:p w14:paraId="214AC24E" w14:textId="11040F3A" w:rsidR="000A14DC" w:rsidRPr="00EF5C9C" w:rsidRDefault="004743DC" w:rsidP="004743DC">
      <w:pPr>
        <w:ind w:left="2160"/>
        <w:jc w:val="both"/>
        <w:rPr>
          <w:rFonts w:ascii="Times New Roman" w:hAnsi="Times New Roman" w:cs="Times New Roman"/>
          <w:b/>
          <w:bCs/>
          <w:color w:val="000000" w:themeColor="text1"/>
          <w:sz w:val="24"/>
          <w:szCs w:val="24"/>
          <w:u w:val="single"/>
        </w:rPr>
      </w:pPr>
      <w:r w:rsidRPr="00EF5C9C">
        <w:rPr>
          <w:rFonts w:ascii="Times New Roman" w:hAnsi="Times New Roman" w:cs="Times New Roman"/>
          <w:b/>
          <w:bCs/>
          <w:color w:val="000000" w:themeColor="text1"/>
          <w:sz w:val="24"/>
          <w:szCs w:val="24"/>
          <w:u w:val="single"/>
        </w:rPr>
        <w:t>MSI GS60 Ghost Pro4K</w:t>
      </w:r>
    </w:p>
    <w:p w14:paraId="7677AEF3" w14:textId="0BD5DEFE" w:rsidR="004743DC" w:rsidRPr="00EF5C9C" w:rsidRDefault="004743DC" w:rsidP="00EF5C9C">
      <w:pPr>
        <w:ind w:left="2880"/>
        <w:rPr>
          <w:rFonts w:ascii="Times New Roman" w:eastAsia="Times New Roman" w:hAnsi="Times New Roman" w:cs="Times New Roman"/>
          <w:color w:val="000000" w:themeColor="text1"/>
          <w:sz w:val="24"/>
          <w:szCs w:val="24"/>
        </w:rPr>
      </w:pPr>
      <w:r w:rsidRPr="00EF5C9C">
        <w:rPr>
          <w:rFonts w:ascii="Times New Roman" w:eastAsia="Times New Roman" w:hAnsi="Times New Roman" w:cs="Times New Roman"/>
          <w:color w:val="000000" w:themeColor="text1"/>
          <w:sz w:val="24"/>
          <w:szCs w:val="24"/>
        </w:rPr>
        <w:t>CPU:  Intel Core i7-4720HQ (2.60 GHz, 6 MB L3 Cache, up to 3.60 GHz)</w:t>
      </w:r>
    </w:p>
    <w:p w14:paraId="21D66CD9" w14:textId="18D18723" w:rsidR="004743DC" w:rsidRPr="00EF5C9C" w:rsidRDefault="004743DC" w:rsidP="004743DC">
      <w:pPr>
        <w:rPr>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t xml:space="preserve">Screen Size: </w:t>
      </w:r>
      <w:r w:rsidRPr="00EF5C9C">
        <w:rPr>
          <w:rFonts w:ascii="Times New Roman" w:hAnsi="Times New Roman" w:cs="Times New Roman"/>
          <w:color w:val="000000" w:themeColor="text1"/>
          <w:sz w:val="24"/>
          <w:szCs w:val="24"/>
          <w:shd w:val="clear" w:color="auto" w:fill="FFFFFF"/>
        </w:rPr>
        <w:t>15.6 inch (3840x2160) UHD 4K</w:t>
      </w:r>
    </w:p>
    <w:p w14:paraId="760C527B" w14:textId="1AE686E4" w:rsidR="004743DC" w:rsidRPr="00EF5C9C" w:rsidRDefault="004743DC" w:rsidP="004743DC">
      <w:pPr>
        <w:rPr>
          <w:rFonts w:ascii="Times New Roman" w:eastAsia="Times New Roman" w:hAnsi="Times New Roman" w:cs="Times New Roman"/>
          <w:color w:val="000000" w:themeColor="text1"/>
          <w:sz w:val="24"/>
          <w:szCs w:val="24"/>
        </w:rPr>
      </w:pP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eastAsia="Times New Roman" w:hAnsi="Times New Roman" w:cs="Times New Roman"/>
          <w:color w:val="000000" w:themeColor="text1"/>
          <w:sz w:val="24"/>
          <w:szCs w:val="24"/>
        </w:rPr>
        <w:t>Memory: 16 GB DDR3L</w:t>
      </w:r>
    </w:p>
    <w:p w14:paraId="7EFE8A54" w14:textId="781A5FE1" w:rsidR="004743DC" w:rsidRPr="00EF5C9C" w:rsidRDefault="004743DC" w:rsidP="004743DC">
      <w:pPr>
        <w:rPr>
          <w:rStyle w:val="apple-converted-space"/>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hAnsi="Times New Roman" w:cs="Times New Roman"/>
          <w:color w:val="000000" w:themeColor="text1"/>
          <w:sz w:val="24"/>
          <w:szCs w:val="24"/>
          <w:shd w:val="clear" w:color="auto" w:fill="FFFFFF"/>
        </w:rPr>
        <w:t>OS: Windows 8.1</w:t>
      </w:r>
    </w:p>
    <w:p w14:paraId="669D938B" w14:textId="41436545" w:rsid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 xml:space="preserve">Browser: Chrome </w:t>
      </w:r>
      <w:r w:rsidRPr="00EF5C9C">
        <w:rPr>
          <w:rFonts w:ascii="Times New Roman" w:hAnsi="Times New Roman" w:cs="Times New Roman"/>
          <w:color w:val="auto"/>
          <w:sz w:val="24"/>
          <w:szCs w:val="24"/>
        </w:rPr>
        <w:t>44.0.2403.125 m</w:t>
      </w:r>
    </w:p>
    <w:p w14:paraId="078BB527" w14:textId="19AEBCC4"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r>
      <w:r>
        <w:rPr>
          <w:rStyle w:val="apple-converted-space"/>
          <w:rFonts w:ascii="Times New Roman" w:hAnsi="Times New Roman" w:cs="Times New Roman"/>
          <w:color w:val="000000" w:themeColor="text1"/>
          <w:sz w:val="24"/>
          <w:szCs w:val="24"/>
          <w:shd w:val="clear" w:color="auto" w:fill="FFFFFF"/>
        </w:rPr>
        <w:tab/>
        <w:t>Runtime Environment: JRE 1.8</w:t>
      </w:r>
    </w:p>
    <w:p w14:paraId="3E319336" w14:textId="2622B4C1"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 xml:space="preserve">Java Server: </w:t>
      </w:r>
      <w:r w:rsidRPr="00EF5C9C">
        <w:rPr>
          <w:rFonts w:ascii="Times New Roman" w:hAnsi="Times New Roman" w:cs="Times New Roman"/>
          <w:sz w:val="24"/>
          <w:szCs w:val="24"/>
        </w:rPr>
        <w:t>Apache Tomcat</w:t>
      </w:r>
      <w:r w:rsidRPr="00EF5C9C">
        <w:rPr>
          <w:rStyle w:val="apple-converted-space"/>
          <w:rFonts w:ascii="Times New Roman" w:hAnsi="Times New Roman" w:cs="Times New Roman"/>
          <w:color w:val="000000" w:themeColor="text1"/>
          <w:sz w:val="24"/>
          <w:szCs w:val="24"/>
          <w:shd w:val="clear" w:color="auto" w:fill="FFFFFF"/>
        </w:rPr>
        <w:t xml:space="preserve"> </w:t>
      </w:r>
      <w:r>
        <w:rPr>
          <w:rStyle w:val="apple-converted-space"/>
          <w:rFonts w:ascii="Times New Roman" w:hAnsi="Times New Roman" w:cs="Times New Roman"/>
          <w:color w:val="000000" w:themeColor="text1"/>
          <w:sz w:val="24"/>
          <w:szCs w:val="24"/>
          <w:shd w:val="clear" w:color="auto" w:fill="FFFFFF"/>
        </w:rPr>
        <w:t>8.0.18</w:t>
      </w:r>
    </w:p>
    <w:p w14:paraId="731EC885" w14:textId="1C7D21F0" w:rsidR="00EF5C9C" w:rsidRPr="00EF5C9C" w:rsidRDefault="00EF5C9C" w:rsidP="004743DC">
      <w:pPr>
        <w:rPr>
          <w:rStyle w:val="apple-converted-space"/>
          <w:rFonts w:ascii="Times New Roman" w:hAnsi="Times New Roman" w:cs="Times New Roman"/>
          <w:color w:val="000000" w:themeColor="text1"/>
          <w:sz w:val="24"/>
          <w:szCs w:val="24"/>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t>Database: MySQL</w:t>
      </w:r>
      <w:r>
        <w:rPr>
          <w:rStyle w:val="apple-converted-space"/>
          <w:rFonts w:ascii="Times New Roman" w:hAnsi="Times New Roman" w:cs="Times New Roman"/>
          <w:color w:val="000000" w:themeColor="text1"/>
          <w:sz w:val="24"/>
          <w:szCs w:val="24"/>
          <w:shd w:val="clear" w:color="auto" w:fill="FFFFFF"/>
        </w:rPr>
        <w:t xml:space="preserve"> </w:t>
      </w:r>
    </w:p>
    <w:p w14:paraId="1FD3EBA1" w14:textId="278925D7" w:rsidR="004743DC" w:rsidRPr="00EF5C9C" w:rsidRDefault="004743DC" w:rsidP="00EF5C9C">
      <w:pPr>
        <w:rPr>
          <w:rStyle w:val="apple-converted-space"/>
          <w:rFonts w:ascii="Times New Roman" w:hAnsi="Times New Roman" w:cs="Times New Roman"/>
          <w:b/>
          <w:bCs/>
          <w:color w:val="000000" w:themeColor="text1"/>
          <w:sz w:val="24"/>
          <w:szCs w:val="24"/>
          <w:u w:val="single"/>
          <w:shd w:val="clear" w:color="auto" w:fill="FFFFFF"/>
        </w:rPr>
      </w:pPr>
      <w:r w:rsidRPr="00EF5C9C">
        <w:rPr>
          <w:rStyle w:val="apple-converted-space"/>
          <w:rFonts w:ascii="Times New Roman" w:hAnsi="Times New Roman" w:cs="Times New Roman"/>
          <w:color w:val="000000" w:themeColor="text1"/>
          <w:sz w:val="24"/>
          <w:szCs w:val="24"/>
          <w:shd w:val="clear" w:color="auto" w:fill="FFFFFF"/>
        </w:rPr>
        <w:lastRenderedPageBreak/>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color w:val="000000" w:themeColor="text1"/>
          <w:sz w:val="24"/>
          <w:szCs w:val="24"/>
          <w:shd w:val="clear" w:color="auto" w:fill="FFFFFF"/>
        </w:rPr>
        <w:tab/>
      </w:r>
      <w:r w:rsidRPr="00EF5C9C">
        <w:rPr>
          <w:rStyle w:val="apple-converted-space"/>
          <w:rFonts w:ascii="Times New Roman" w:hAnsi="Times New Roman" w:cs="Times New Roman"/>
          <w:b/>
          <w:bCs/>
          <w:color w:val="000000" w:themeColor="text1"/>
          <w:sz w:val="24"/>
          <w:szCs w:val="24"/>
          <w:u w:val="single"/>
          <w:shd w:val="clear" w:color="auto" w:fill="FFFFFF"/>
        </w:rPr>
        <w:t xml:space="preserve">Sony </w:t>
      </w:r>
      <w:proofErr w:type="spellStart"/>
      <w:r w:rsidRPr="00EF5C9C">
        <w:rPr>
          <w:rStyle w:val="apple-converted-space"/>
          <w:rFonts w:ascii="Times New Roman" w:hAnsi="Times New Roman" w:cs="Times New Roman"/>
          <w:b/>
          <w:bCs/>
          <w:color w:val="000000" w:themeColor="text1"/>
          <w:sz w:val="24"/>
          <w:szCs w:val="24"/>
          <w:u w:val="single"/>
          <w:shd w:val="clear" w:color="auto" w:fill="FFFFFF"/>
        </w:rPr>
        <w:t>Xperia</w:t>
      </w:r>
      <w:proofErr w:type="spellEnd"/>
      <w:r w:rsidRPr="00EF5C9C">
        <w:rPr>
          <w:rStyle w:val="apple-converted-space"/>
          <w:rFonts w:ascii="Times New Roman" w:hAnsi="Times New Roman" w:cs="Times New Roman"/>
          <w:b/>
          <w:bCs/>
          <w:color w:val="000000" w:themeColor="text1"/>
          <w:sz w:val="24"/>
          <w:szCs w:val="24"/>
          <w:u w:val="single"/>
          <w:shd w:val="clear" w:color="auto" w:fill="FFFFFF"/>
        </w:rPr>
        <w:t xml:space="preserve"> Z3 Compact</w:t>
      </w:r>
    </w:p>
    <w:p w14:paraId="7520A90B" w14:textId="26D873B7" w:rsidR="004743DC" w:rsidRPr="00EF5C9C" w:rsidRDefault="004743DC" w:rsidP="00EF5C9C">
      <w:pPr>
        <w:ind w:left="2880"/>
        <w:rPr>
          <w:rFonts w:ascii="Times New Roman" w:eastAsia="Times New Roman" w:hAnsi="Times New Roman" w:cs="Times New Roman"/>
          <w:color w:val="000000" w:themeColor="text1"/>
          <w:sz w:val="24"/>
          <w:szCs w:val="24"/>
        </w:rPr>
      </w:pPr>
      <w:r w:rsidRPr="00EF5C9C">
        <w:rPr>
          <w:rFonts w:ascii="Times New Roman" w:eastAsia="Times New Roman" w:hAnsi="Times New Roman" w:cs="Times New Roman"/>
          <w:color w:val="000000" w:themeColor="text1"/>
          <w:sz w:val="24"/>
          <w:szCs w:val="24"/>
        </w:rPr>
        <w:t xml:space="preserve">CPU:  </w:t>
      </w:r>
      <w:r w:rsidRPr="00EF5C9C">
        <w:rPr>
          <w:rFonts w:ascii="Times New Roman" w:hAnsi="Times New Roman" w:cs="Times New Roman"/>
          <w:color w:val="000000" w:themeColor="text1"/>
          <w:sz w:val="24"/>
          <w:szCs w:val="24"/>
          <w:shd w:val="clear" w:color="auto" w:fill="FFFFFF"/>
        </w:rPr>
        <w:t>Qualcomm S</w:t>
      </w:r>
      <w:r w:rsidR="00AF1508" w:rsidRPr="00EF5C9C">
        <w:rPr>
          <w:rFonts w:ascii="Times New Roman" w:hAnsi="Times New Roman" w:cs="Times New Roman"/>
          <w:color w:val="000000" w:themeColor="text1"/>
          <w:sz w:val="24"/>
          <w:szCs w:val="24"/>
          <w:shd w:val="clear" w:color="auto" w:fill="FFFFFF"/>
        </w:rPr>
        <w:t>napdragon 801 8974-AC Quad core</w:t>
      </w:r>
      <w:r w:rsidRPr="00EF5C9C">
        <w:rPr>
          <w:rFonts w:ascii="Times New Roman" w:hAnsi="Times New Roman" w:cs="Times New Roman"/>
          <w:color w:val="000000" w:themeColor="text1"/>
          <w:sz w:val="24"/>
          <w:szCs w:val="24"/>
          <w:shd w:val="clear" w:color="auto" w:fill="FFFFFF"/>
        </w:rPr>
        <w:t xml:space="preserve"> 2500 MHz</w:t>
      </w:r>
    </w:p>
    <w:p w14:paraId="010209DB" w14:textId="2D00DF9D" w:rsidR="004743DC" w:rsidRPr="00EF5C9C" w:rsidRDefault="004743DC" w:rsidP="004743DC">
      <w:pPr>
        <w:rPr>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t xml:space="preserve">Screen Size: </w:t>
      </w:r>
      <w:r w:rsidR="00AF1508" w:rsidRPr="00EF5C9C">
        <w:rPr>
          <w:rFonts w:ascii="Times New Roman" w:hAnsi="Times New Roman" w:cs="Times New Roman"/>
          <w:color w:val="000000" w:themeColor="text1"/>
          <w:sz w:val="24"/>
          <w:szCs w:val="24"/>
          <w:shd w:val="clear" w:color="auto" w:fill="FFFFFF"/>
        </w:rPr>
        <w:t xml:space="preserve">4.6 inches </w:t>
      </w:r>
      <w:r w:rsidRPr="00EF5C9C">
        <w:rPr>
          <w:rFonts w:ascii="Times New Roman" w:hAnsi="Times New Roman" w:cs="Times New Roman"/>
          <w:color w:val="000000" w:themeColor="text1"/>
          <w:sz w:val="24"/>
          <w:szCs w:val="24"/>
          <w:shd w:val="clear" w:color="auto" w:fill="FFFFFF"/>
        </w:rPr>
        <w:t>(</w:t>
      </w:r>
      <w:r w:rsidR="00AF1508" w:rsidRPr="00EF5C9C">
        <w:rPr>
          <w:rFonts w:ascii="Times New Roman" w:hAnsi="Times New Roman" w:cs="Times New Roman"/>
          <w:color w:val="000000" w:themeColor="text1"/>
          <w:sz w:val="24"/>
          <w:szCs w:val="24"/>
          <w:shd w:val="clear" w:color="auto" w:fill="FFFFFF"/>
        </w:rPr>
        <w:t xml:space="preserve">1280x720) HD </w:t>
      </w:r>
      <w:r w:rsidR="00AF1508" w:rsidRPr="00EF5C9C">
        <w:rPr>
          <w:rStyle w:val="Strong"/>
          <w:rFonts w:ascii="Times New Roman" w:hAnsi="Times New Roman" w:cs="Times New Roman"/>
          <w:b w:val="0"/>
          <w:bCs w:val="0"/>
          <w:color w:val="000000" w:themeColor="text1"/>
          <w:sz w:val="24"/>
          <w:szCs w:val="24"/>
          <w:shd w:val="clear" w:color="auto" w:fill="FFFFFF"/>
        </w:rPr>
        <w:t>Touchscreen</w:t>
      </w:r>
    </w:p>
    <w:p w14:paraId="4640B79A" w14:textId="52BFAE4D" w:rsidR="004743DC" w:rsidRPr="00EF5C9C" w:rsidRDefault="004743DC" w:rsidP="004743DC">
      <w:pPr>
        <w:rPr>
          <w:rFonts w:ascii="Times New Roman" w:eastAsia="Times New Roman" w:hAnsi="Times New Roman" w:cs="Times New Roman"/>
          <w:color w:val="000000" w:themeColor="text1"/>
          <w:sz w:val="24"/>
          <w:szCs w:val="24"/>
        </w:rPr>
      </w:pP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Pr="00EF5C9C">
        <w:rPr>
          <w:rFonts w:ascii="Times New Roman" w:hAnsi="Times New Roman" w:cs="Times New Roman"/>
          <w:color w:val="000000" w:themeColor="text1"/>
          <w:sz w:val="24"/>
          <w:szCs w:val="24"/>
          <w:shd w:val="clear" w:color="auto" w:fill="FFFFFF"/>
        </w:rPr>
        <w:tab/>
      </w:r>
      <w:r w:rsidR="00AF1508" w:rsidRPr="00EF5C9C">
        <w:rPr>
          <w:rFonts w:ascii="Times New Roman" w:eastAsia="Times New Roman" w:hAnsi="Times New Roman" w:cs="Times New Roman"/>
          <w:color w:val="000000" w:themeColor="text1"/>
          <w:sz w:val="24"/>
          <w:szCs w:val="24"/>
        </w:rPr>
        <w:t xml:space="preserve">Memory: 2 GB </w:t>
      </w:r>
    </w:p>
    <w:p w14:paraId="3BD06CC2" w14:textId="41E986F2" w:rsidR="004743DC" w:rsidRPr="00EF5C9C" w:rsidRDefault="004743DC" w:rsidP="004743DC">
      <w:pPr>
        <w:rPr>
          <w:rStyle w:val="apple-converted-space"/>
          <w:rFonts w:ascii="Times New Roman" w:hAnsi="Times New Roman" w:cs="Times New Roman"/>
          <w:color w:val="000000" w:themeColor="text1"/>
          <w:sz w:val="24"/>
          <w:szCs w:val="24"/>
          <w:shd w:val="clear" w:color="auto" w:fill="FFFFFF"/>
        </w:rPr>
      </w:pP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eastAsia="Times New Roman" w:hAnsi="Times New Roman" w:cs="Times New Roman"/>
          <w:color w:val="000000" w:themeColor="text1"/>
          <w:sz w:val="24"/>
          <w:szCs w:val="24"/>
        </w:rPr>
        <w:tab/>
      </w:r>
      <w:r w:rsidRPr="00EF5C9C">
        <w:rPr>
          <w:rFonts w:ascii="Times New Roman" w:hAnsi="Times New Roman" w:cs="Times New Roman"/>
          <w:color w:val="000000" w:themeColor="text1"/>
          <w:sz w:val="24"/>
          <w:szCs w:val="24"/>
          <w:shd w:val="clear" w:color="auto" w:fill="FFFFFF"/>
        </w:rPr>
        <w:t xml:space="preserve">OS: </w:t>
      </w:r>
      <w:r w:rsidR="00A94370" w:rsidRPr="00EF5C9C">
        <w:rPr>
          <w:rFonts w:ascii="Times New Roman" w:hAnsi="Times New Roman" w:cs="Times New Roman"/>
          <w:color w:val="000000" w:themeColor="text1"/>
          <w:sz w:val="24"/>
          <w:szCs w:val="24"/>
          <w:shd w:val="clear" w:color="auto" w:fill="FFFFFF"/>
        </w:rPr>
        <w:t>Android Lollipop 5.1.1</w:t>
      </w:r>
      <w:r w:rsidR="00AF1508" w:rsidRPr="00EF5C9C">
        <w:rPr>
          <w:rFonts w:ascii="Times New Roman" w:hAnsi="Times New Roman" w:cs="Times New Roman"/>
          <w:color w:val="000000" w:themeColor="text1"/>
          <w:sz w:val="24"/>
          <w:szCs w:val="24"/>
          <w:shd w:val="clear" w:color="auto" w:fill="FFFFFF"/>
        </w:rPr>
        <w:t xml:space="preserve"> </w:t>
      </w:r>
    </w:p>
    <w:p w14:paraId="39B8F88B" w14:textId="77777777" w:rsidR="00F711BD" w:rsidRPr="00EF5C9C" w:rsidRDefault="00F711BD" w:rsidP="00F711BD">
      <w:pPr>
        <w:pStyle w:val="ListParagraph"/>
        <w:numPr>
          <w:ilvl w:val="0"/>
          <w:numId w:val="44"/>
        </w:numPr>
        <w:rPr>
          <w:rFonts w:ascii="Times New Roman" w:hAnsi="Times New Roman" w:cs="Times New Roman"/>
          <w:b/>
          <w:bCs/>
          <w:sz w:val="36"/>
          <w:szCs w:val="36"/>
        </w:rPr>
      </w:pPr>
      <w:r w:rsidRPr="00EF5C9C">
        <w:rPr>
          <w:rFonts w:ascii="Times New Roman" w:hAnsi="Times New Roman" w:cs="Times New Roman"/>
          <w:b/>
          <w:bCs/>
          <w:sz w:val="36"/>
          <w:szCs w:val="36"/>
        </w:rPr>
        <w:t xml:space="preserve">Test Plan </w:t>
      </w:r>
    </w:p>
    <w:p w14:paraId="0823B482" w14:textId="77777777" w:rsidR="00F711BD" w:rsidRPr="00EF5C9C" w:rsidRDefault="00F711BD" w:rsidP="00F711BD">
      <w:pPr>
        <w:pStyle w:val="ListParagraph"/>
        <w:numPr>
          <w:ilvl w:val="1"/>
          <w:numId w:val="44"/>
        </w:numPr>
        <w:rPr>
          <w:rFonts w:ascii="Times New Roman" w:hAnsi="Times New Roman" w:cs="Times New Roman"/>
          <w:b/>
          <w:bCs/>
          <w:sz w:val="32"/>
          <w:szCs w:val="32"/>
        </w:rPr>
      </w:pPr>
      <w:r w:rsidRPr="00EF5C9C">
        <w:rPr>
          <w:rFonts w:ascii="Times New Roman" w:hAnsi="Times New Roman" w:cs="Times New Roman"/>
          <w:b/>
          <w:bCs/>
          <w:sz w:val="32"/>
          <w:szCs w:val="32"/>
        </w:rPr>
        <w:t>Unit Test</w:t>
      </w:r>
    </w:p>
    <w:p w14:paraId="5CD081B1" w14:textId="77777777" w:rsidR="00F711BD" w:rsidRPr="00EF5C9C" w:rsidRDefault="00F711BD" w:rsidP="00F711BD">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t xml:space="preserve">Class name: </w:t>
      </w:r>
      <w:proofErr w:type="spellStart"/>
      <w:r w:rsidRPr="00EF5C9C">
        <w:rPr>
          <w:rFonts w:ascii="Times New Roman" w:eastAsia="Times New Roman" w:hAnsi="Times New Roman" w:cs="Times New Roman"/>
          <w:b/>
          <w:bCs/>
          <w:sz w:val="28"/>
        </w:rPr>
        <w:t>UserServiceImpl</w:t>
      </w:r>
      <w:proofErr w:type="spellEnd"/>
    </w:p>
    <w:p w14:paraId="460C526B"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61C2BB05" w14:textId="08B34495" w:rsidR="00F711BD" w:rsidRPr="00EF5C9C" w:rsidRDefault="004B67E6" w:rsidP="00F711BD">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UTW</w:t>
      </w:r>
      <w:r w:rsidR="00F711BD" w:rsidRPr="00EF5C9C">
        <w:rPr>
          <w:rFonts w:ascii="Times New Roman" w:eastAsia="Times New Roman" w:hAnsi="Times New Roman" w:cs="Times New Roman"/>
          <w:b/>
          <w:bCs/>
          <w:sz w:val="24"/>
          <w:szCs w:val="24"/>
        </w:rPr>
        <w:t xml:space="preserve">-01: </w:t>
      </w:r>
      <w:proofErr w:type="spellStart"/>
      <w:proofErr w:type="gramStart"/>
      <w:r w:rsidR="00F711BD" w:rsidRPr="00EF5C9C">
        <w:rPr>
          <w:rFonts w:ascii="Times New Roman" w:eastAsia="Times New Roman" w:hAnsi="Times New Roman" w:cs="Times New Roman"/>
          <w:sz w:val="24"/>
          <w:szCs w:val="24"/>
        </w:rPr>
        <w:t>findByUserName</w:t>
      </w:r>
      <w:proofErr w:type="spellEnd"/>
      <w:r w:rsidR="00F711BD" w:rsidRPr="00EF5C9C">
        <w:rPr>
          <w:rFonts w:ascii="Times New Roman" w:eastAsia="Times New Roman" w:hAnsi="Times New Roman" w:cs="Times New Roman"/>
          <w:sz w:val="24"/>
          <w:szCs w:val="24"/>
        </w:rPr>
        <w:t>(</w:t>
      </w:r>
      <w:proofErr w:type="gramEnd"/>
      <w:r w:rsidR="00F711BD" w:rsidRPr="00EF5C9C">
        <w:rPr>
          <w:rFonts w:ascii="Times New Roman" w:eastAsia="Times New Roman" w:hAnsi="Times New Roman" w:cs="Times New Roman"/>
          <w:sz w:val="24"/>
          <w:szCs w:val="24"/>
        </w:rPr>
        <w:t>String username): User</w:t>
      </w:r>
    </w:p>
    <w:p w14:paraId="068D9B17" w14:textId="77777777" w:rsidR="00F711BD" w:rsidRPr="00EF5C9C" w:rsidRDefault="00F711BD" w:rsidP="00F711BD">
      <w:pPr>
        <w:spacing w:line="240" w:lineRule="auto"/>
        <w:rPr>
          <w:rFonts w:ascii="Times New Roman" w:eastAsia="Times New Roman" w:hAnsi="Times New Roman" w:cs="Times New Roman"/>
          <w:sz w:val="24"/>
          <w:szCs w:val="24"/>
        </w:rPr>
      </w:pPr>
    </w:p>
    <w:p w14:paraId="018386E5" w14:textId="77777777" w:rsidR="00F711BD" w:rsidRPr="00EF5C9C" w:rsidRDefault="00F711BD" w:rsidP="00F711BD">
      <w:pPr>
        <w:spacing w:line="240" w:lineRule="auto"/>
        <w:ind w:left="144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w:t>
      </w:r>
      <w:r w:rsidRPr="00AE3CF2">
        <w:rPr>
          <w:rFonts w:ascii="Times New Roman" w:eastAsia="Times New Roman" w:hAnsi="Times New Roman" w:cs="Times New Roman"/>
          <w:sz w:val="24"/>
          <w:szCs w:val="24"/>
        </w:rPr>
        <w:t>This test case use for verifies username in the database via Hibernate query. The parameters for this method are the username.</w:t>
      </w:r>
    </w:p>
    <w:p w14:paraId="2DDAA1E2" w14:textId="77777777" w:rsidR="00F711BD" w:rsidRPr="00EF5C9C" w:rsidRDefault="00F711BD" w:rsidP="00F711BD">
      <w:pPr>
        <w:spacing w:line="240" w:lineRule="auto"/>
        <w:rPr>
          <w:rFonts w:ascii="Times New Roman" w:eastAsia="Times New Roman" w:hAnsi="Times New Roman" w:cs="Times New Roman"/>
          <w:sz w:val="24"/>
          <w:szCs w:val="24"/>
        </w:rPr>
      </w:pPr>
    </w:p>
    <w:p w14:paraId="378138C4" w14:textId="77777777" w:rsidR="00F711BD" w:rsidRPr="00EF5C9C" w:rsidRDefault="00F711BD" w:rsidP="00F711BD">
      <w:pPr>
        <w:spacing w:line="240" w:lineRule="auto"/>
        <w:ind w:left="72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736B7820"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The available data is {1, “admin”, “admin”}.</w:t>
      </w:r>
    </w:p>
    <w:p w14:paraId="7CEC5FB4" w14:textId="77777777" w:rsidR="00F711BD" w:rsidRPr="00EF5C9C" w:rsidRDefault="00F711BD" w:rsidP="00F711BD">
      <w:pPr>
        <w:spacing w:line="240" w:lineRule="auto"/>
        <w:rPr>
          <w:rFonts w:ascii="Times New Roman" w:eastAsia="Times New Roman" w:hAnsi="Times New Roman" w:cs="Times New Roman"/>
          <w:sz w:val="24"/>
          <w:szCs w:val="24"/>
        </w:rPr>
      </w:pPr>
    </w:p>
    <w:p w14:paraId="132074CE"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3623"/>
        <w:gridCol w:w="1210"/>
        <w:gridCol w:w="2427"/>
      </w:tblGrid>
      <w:tr w:rsidR="00F711BD" w:rsidRPr="00EF5C9C" w14:paraId="525776C4"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F2DB26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722737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FB43F5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0F000B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9AE623E"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42FB3"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56882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6B0D98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username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9966506"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E1D6B2E"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FBA00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69BD5"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05272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admin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CB94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“admin”, “admin”}</w:t>
            </w:r>
          </w:p>
        </w:tc>
      </w:tr>
      <w:tr w:rsidR="00F711BD" w:rsidRPr="00EF5C9C" w14:paraId="2D16038C"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5A3F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9130C6"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08EC2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customer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968C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4092D67E" w14:textId="77777777" w:rsidR="00F711BD" w:rsidRPr="00EF5C9C" w:rsidRDefault="00F711BD" w:rsidP="00F711BD">
      <w:pPr>
        <w:spacing w:line="240" w:lineRule="auto"/>
        <w:rPr>
          <w:rFonts w:ascii="Times New Roman" w:eastAsia="Times New Roman" w:hAnsi="Times New Roman" w:cs="Times New Roman"/>
          <w:sz w:val="24"/>
          <w:szCs w:val="24"/>
        </w:rPr>
      </w:pPr>
    </w:p>
    <w:p w14:paraId="5C3B884C"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2E8B45B" w14:textId="77777777" w:rsidR="00F711BD" w:rsidRPr="00EF5C9C" w:rsidRDefault="00F711BD" w:rsidP="00F711BD">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 xml:space="preserve">Class name: </w:t>
      </w:r>
      <w:proofErr w:type="spellStart"/>
      <w:r w:rsidRPr="00EF5C9C">
        <w:rPr>
          <w:rFonts w:ascii="Times New Roman" w:eastAsia="Times New Roman" w:hAnsi="Times New Roman" w:cs="Times New Roman"/>
          <w:b/>
          <w:bCs/>
          <w:sz w:val="28"/>
        </w:rPr>
        <w:t>ProductServiceImpl</w:t>
      </w:r>
      <w:proofErr w:type="spellEnd"/>
    </w:p>
    <w:p w14:paraId="645C04B6"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392DAB7C" w14:textId="15A2268D" w:rsidR="00F711BD" w:rsidRPr="00EF5C9C" w:rsidRDefault="004B67E6" w:rsidP="00F711BD">
      <w:pPr>
        <w:spacing w:line="240" w:lineRule="auto"/>
        <w:ind w:left="138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UTW</w:t>
      </w:r>
      <w:r w:rsidR="00F711BD" w:rsidRPr="00EF5C9C">
        <w:rPr>
          <w:rFonts w:ascii="Times New Roman" w:eastAsia="Times New Roman" w:hAnsi="Times New Roman" w:cs="Times New Roman"/>
          <w:b/>
          <w:bCs/>
          <w:sz w:val="24"/>
          <w:szCs w:val="24"/>
        </w:rPr>
        <w:t xml:space="preserve">-02: </w:t>
      </w:r>
      <w:proofErr w:type="spellStart"/>
      <w:proofErr w:type="gramStart"/>
      <w:r w:rsidR="00F711BD" w:rsidRPr="00EF5C9C">
        <w:rPr>
          <w:rFonts w:ascii="Times New Roman" w:eastAsia="Times New Roman" w:hAnsi="Times New Roman" w:cs="Times New Roman"/>
          <w:sz w:val="24"/>
          <w:szCs w:val="24"/>
        </w:rPr>
        <w:t>deleteProduct</w:t>
      </w:r>
      <w:proofErr w:type="spellEnd"/>
      <w:r w:rsidR="00F711BD" w:rsidRPr="00EF5C9C">
        <w:rPr>
          <w:rFonts w:ascii="Times New Roman" w:eastAsia="Times New Roman" w:hAnsi="Times New Roman" w:cs="Times New Roman"/>
          <w:sz w:val="24"/>
          <w:szCs w:val="24"/>
        </w:rPr>
        <w:t>(</w:t>
      </w:r>
      <w:proofErr w:type="gramEnd"/>
      <w:r w:rsidR="00F711BD" w:rsidRPr="00EF5C9C">
        <w:rPr>
          <w:rFonts w:ascii="Times New Roman" w:eastAsia="Times New Roman" w:hAnsi="Times New Roman" w:cs="Times New Roman"/>
          <w:sz w:val="24"/>
          <w:szCs w:val="24"/>
        </w:rPr>
        <w:t>Long id): Product</w:t>
      </w:r>
    </w:p>
    <w:p w14:paraId="28188712"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0027AE8" w14:textId="0DAFA792" w:rsidR="00F711BD" w:rsidRPr="00EF5C9C" w:rsidRDefault="00F711BD" w:rsidP="00F711BD">
      <w:pPr>
        <w:spacing w:line="240" w:lineRule="auto"/>
        <w:ind w:left="210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w:t>
      </w:r>
      <w:r>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right product to delete in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w:t>
      </w:r>
    </w:p>
    <w:p w14:paraId="0A31E70F"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779D695" w14:textId="77777777" w:rsidR="00F711BD" w:rsidRPr="00EF5C9C" w:rsidRDefault="00F711BD" w:rsidP="00F711BD">
      <w:pPr>
        <w:spacing w:line="240" w:lineRule="auto"/>
        <w:ind w:left="138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5829EB71" w14:textId="77777777" w:rsidR="00F711BD" w:rsidRPr="00EF5C9C" w:rsidRDefault="00F711BD" w:rsidP="00F711BD">
      <w:pPr>
        <w:spacing w:line="240" w:lineRule="auto"/>
        <w:ind w:left="210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The available data is {1, “885077955955”, “Aura”, “mineral water 100%”, “mineral water”, 1.5, 19, null, null} {2, “8851717040245”, “Dutch Mill”, “Blueberry flavor”, “mineral water”, 0.18, 10, null, null}.</w:t>
      </w:r>
    </w:p>
    <w:p w14:paraId="5B3A3BAB" w14:textId="77777777" w:rsidR="00F711BD" w:rsidRPr="00EF5C9C" w:rsidRDefault="00F711BD" w:rsidP="00F711BD">
      <w:pPr>
        <w:spacing w:line="240" w:lineRule="auto"/>
        <w:rPr>
          <w:rFonts w:ascii="Times New Roman" w:eastAsia="Times New Roman" w:hAnsi="Times New Roman" w:cs="Times New Roman"/>
          <w:sz w:val="24"/>
          <w:szCs w:val="24"/>
        </w:rPr>
      </w:pPr>
    </w:p>
    <w:p w14:paraId="6410055B" w14:textId="77777777" w:rsidR="00F711BD" w:rsidRPr="00EF5C9C" w:rsidRDefault="00F711BD" w:rsidP="00F711BD">
      <w:pPr>
        <w:spacing w:line="240" w:lineRule="auto"/>
        <w:rPr>
          <w:rFonts w:ascii="Times New Roman" w:eastAsia="Times New Roman" w:hAnsi="Times New Roman" w:cs="Times New Roman"/>
          <w:sz w:val="24"/>
          <w:szCs w:val="24"/>
        </w:rPr>
      </w:pPr>
    </w:p>
    <w:p w14:paraId="55AA6606" w14:textId="77777777" w:rsidR="00F711BD" w:rsidRPr="00EF5C9C" w:rsidRDefault="00F711BD" w:rsidP="00F711BD">
      <w:pPr>
        <w:spacing w:line="240" w:lineRule="auto"/>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569"/>
        <w:gridCol w:w="784"/>
        <w:gridCol w:w="5225"/>
      </w:tblGrid>
      <w:tr w:rsidR="00F711BD" w:rsidRPr="00EF5C9C" w14:paraId="262F22CF"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518D89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539B54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1EB526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BC4564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7D2157EE"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957357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1AA0C84"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3AEDD2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665DECE"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0CDF79C2"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7302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3F618B"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8E0AB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3E94C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67600F98"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EAF8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207F9"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E89B3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97A34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6B431F85" w14:textId="77777777" w:rsidR="00F711BD" w:rsidRPr="00EF5C9C" w:rsidRDefault="00F711BD" w:rsidP="00F711BD">
      <w:pPr>
        <w:spacing w:line="240" w:lineRule="auto"/>
        <w:rPr>
          <w:rFonts w:ascii="Times New Roman" w:eastAsia="Times New Roman" w:hAnsi="Times New Roman" w:cs="Times New Roman"/>
          <w:sz w:val="24"/>
          <w:szCs w:val="24"/>
        </w:rPr>
      </w:pPr>
    </w:p>
    <w:p w14:paraId="091D2156"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3D94A8FF"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0B2426CA" w14:textId="77777777" w:rsidR="00F711BD" w:rsidRPr="00EF5C9C" w:rsidRDefault="00F711BD" w:rsidP="00F711BD">
      <w:pPr>
        <w:spacing w:line="240" w:lineRule="auto"/>
        <w:ind w:left="72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 xml:space="preserve">Class name: </w:t>
      </w:r>
      <w:proofErr w:type="spellStart"/>
      <w:r w:rsidRPr="00EF5C9C">
        <w:rPr>
          <w:rFonts w:ascii="Times New Roman" w:eastAsia="Times New Roman" w:hAnsi="Times New Roman" w:cs="Times New Roman"/>
          <w:b/>
          <w:bCs/>
          <w:sz w:val="28"/>
        </w:rPr>
        <w:t>ProductDAOImpl</w:t>
      </w:r>
      <w:proofErr w:type="spellEnd"/>
    </w:p>
    <w:p w14:paraId="04F0D94B" w14:textId="77777777" w:rsidR="00F711BD" w:rsidRPr="00EF5C9C" w:rsidRDefault="00F711BD" w:rsidP="00F711BD">
      <w:pPr>
        <w:spacing w:line="240" w:lineRule="auto"/>
        <w:ind w:left="720"/>
        <w:rPr>
          <w:rFonts w:ascii="Times New Roman" w:eastAsia="Times New Roman" w:hAnsi="Times New Roman" w:cs="Times New Roman"/>
          <w:b/>
          <w:bCs/>
          <w:sz w:val="24"/>
          <w:szCs w:val="24"/>
        </w:rPr>
      </w:pPr>
    </w:p>
    <w:p w14:paraId="26CCD7C8" w14:textId="085E7DAB" w:rsidR="00F711BD" w:rsidRPr="00EF5C9C" w:rsidRDefault="004B67E6"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UTW</w:t>
      </w:r>
      <w:r w:rsidR="00F711BD" w:rsidRPr="00EF5C9C">
        <w:rPr>
          <w:rFonts w:ascii="Times New Roman" w:eastAsia="Times New Roman" w:hAnsi="Times New Roman" w:cs="Times New Roman"/>
          <w:b/>
          <w:bCs/>
          <w:sz w:val="24"/>
          <w:szCs w:val="24"/>
        </w:rPr>
        <w:t xml:space="preserve">-03: </w:t>
      </w:r>
      <w:proofErr w:type="spellStart"/>
      <w:proofErr w:type="gramStart"/>
      <w:r w:rsidR="00F711BD" w:rsidRPr="00EF5C9C">
        <w:rPr>
          <w:rFonts w:ascii="Times New Roman" w:eastAsia="Times New Roman" w:hAnsi="Times New Roman" w:cs="Times New Roman"/>
          <w:sz w:val="24"/>
          <w:szCs w:val="24"/>
        </w:rPr>
        <w:t>getProducts</w:t>
      </w:r>
      <w:proofErr w:type="spellEnd"/>
      <w:r w:rsidR="00F711BD" w:rsidRPr="00EF5C9C">
        <w:rPr>
          <w:rFonts w:ascii="Times New Roman" w:eastAsia="Times New Roman" w:hAnsi="Times New Roman" w:cs="Times New Roman"/>
          <w:sz w:val="24"/>
          <w:szCs w:val="24"/>
        </w:rPr>
        <w:t>(</w:t>
      </w:r>
      <w:proofErr w:type="gramEnd"/>
      <w:r w:rsidR="00F711BD" w:rsidRPr="00EF5C9C">
        <w:rPr>
          <w:rFonts w:ascii="Times New Roman" w:eastAsia="Times New Roman" w:hAnsi="Times New Roman" w:cs="Times New Roman"/>
          <w:sz w:val="24"/>
          <w:szCs w:val="24"/>
        </w:rPr>
        <w:t>): List&lt;Product&gt;</w:t>
      </w:r>
    </w:p>
    <w:p w14:paraId="1B7EDCB7"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6CE60FC6" w14:textId="399A7F49"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List of all product from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50F82114"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A19E9BC"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F28B999"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4864F66D"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644E9740" w14:textId="77777777" w:rsidR="00F711BD" w:rsidRPr="00EF5C9C" w:rsidRDefault="00F711BD" w:rsidP="00F711BD">
      <w:pPr>
        <w:spacing w:line="240" w:lineRule="auto"/>
        <w:rPr>
          <w:rFonts w:ascii="Times New Roman" w:eastAsia="Times New Roman" w:hAnsi="Times New Roman" w:cs="Times New Roman"/>
          <w:sz w:val="24"/>
          <w:szCs w:val="24"/>
        </w:rPr>
      </w:pPr>
    </w:p>
    <w:p w14:paraId="360D626B"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34"/>
        <w:gridCol w:w="6344"/>
      </w:tblGrid>
      <w:tr w:rsidR="00F711BD" w:rsidRPr="00EF5C9C" w14:paraId="01382C6C" w14:textId="77777777" w:rsidTr="00FE6E2E">
        <w:trPr>
          <w:trHeight w:val="29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A85797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D92895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9AC0C7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p w14:paraId="0867627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(List of Product object)</w:t>
            </w:r>
          </w:p>
        </w:tc>
      </w:tr>
      <w:tr w:rsidR="00F711BD" w:rsidRPr="00EF5C9C" w14:paraId="2C9AF5F1" w14:textId="77777777" w:rsidTr="00FE6E2E">
        <w:trPr>
          <w:trHeight w:val="29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30CD485"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7E41CF6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BD921B"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CBECD90"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D9FA1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5D0306"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Get a list of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9EAE0"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{1, “885077955955”, “Aura”, “mineral water 100%”, “mineral water”, 1.5, 19, null, null} </w:t>
            </w:r>
          </w:p>
          <w:p w14:paraId="65C46A37" w14:textId="77777777" w:rsidR="00F711BD" w:rsidRPr="00EF5C9C" w:rsidRDefault="00F711BD" w:rsidP="00FE6E2E">
            <w:pPr>
              <w:spacing w:line="240" w:lineRule="auto"/>
              <w:rPr>
                <w:rFonts w:ascii="Times New Roman" w:eastAsia="Times New Roman" w:hAnsi="Times New Roman" w:cs="Times New Roman"/>
                <w:sz w:val="24"/>
                <w:szCs w:val="24"/>
              </w:rPr>
            </w:pPr>
          </w:p>
          <w:p w14:paraId="3B2BADD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xml:space="preserve">{2, “8851717040245”, “Dutch Mill”, “Blueberry </w:t>
            </w:r>
            <w:proofErr w:type="spellStart"/>
            <w:r w:rsidRPr="00EF5C9C">
              <w:rPr>
                <w:rFonts w:ascii="Times New Roman" w:eastAsia="Times New Roman" w:hAnsi="Times New Roman" w:cs="Times New Roman"/>
                <w:sz w:val="24"/>
                <w:szCs w:val="24"/>
              </w:rPr>
              <w:t>flavour</w:t>
            </w:r>
            <w:proofErr w:type="spellEnd"/>
            <w:r w:rsidRPr="00EF5C9C">
              <w:rPr>
                <w:rFonts w:ascii="Times New Roman" w:eastAsia="Times New Roman" w:hAnsi="Times New Roman" w:cs="Times New Roman"/>
                <w:sz w:val="24"/>
                <w:szCs w:val="24"/>
              </w:rPr>
              <w:t>”, “mineral water”, 0.18, 10, null, null}</w:t>
            </w:r>
          </w:p>
          <w:p w14:paraId="15B85C6F" w14:textId="77777777" w:rsidR="00F711BD" w:rsidRPr="00EF5C9C" w:rsidRDefault="00F711BD" w:rsidP="00FE6E2E">
            <w:pPr>
              <w:spacing w:line="240" w:lineRule="auto"/>
              <w:jc w:val="center"/>
              <w:rPr>
                <w:rFonts w:ascii="Times New Roman" w:eastAsia="Times New Roman" w:hAnsi="Times New Roman" w:cs="Times New Roman"/>
                <w:sz w:val="24"/>
                <w:szCs w:val="24"/>
              </w:rPr>
            </w:pPr>
          </w:p>
        </w:tc>
      </w:tr>
    </w:tbl>
    <w:p w14:paraId="1EE0F2D8" w14:textId="77777777" w:rsidR="00F711BD" w:rsidRPr="00EF5C9C" w:rsidRDefault="00F711BD" w:rsidP="00F711BD">
      <w:pPr>
        <w:spacing w:line="240" w:lineRule="auto"/>
        <w:rPr>
          <w:rFonts w:ascii="Times New Roman" w:eastAsia="Times New Roman" w:hAnsi="Times New Roman" w:cs="Times New Roman"/>
          <w:sz w:val="24"/>
          <w:szCs w:val="24"/>
        </w:rPr>
      </w:pPr>
    </w:p>
    <w:p w14:paraId="36D100AA" w14:textId="77777777" w:rsidR="00F711BD" w:rsidRPr="00EF5C9C" w:rsidRDefault="00F711BD" w:rsidP="00F711BD">
      <w:pP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br w:type="page"/>
      </w:r>
    </w:p>
    <w:p w14:paraId="0B135C71"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00CE16FF" w14:textId="4098C2B8" w:rsidR="00F711BD" w:rsidRPr="00EF5C9C" w:rsidRDefault="004B67E6"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UTW</w:t>
      </w:r>
      <w:r w:rsidR="00F711BD" w:rsidRPr="00EF5C9C">
        <w:rPr>
          <w:rFonts w:ascii="Times New Roman" w:eastAsia="Times New Roman" w:hAnsi="Times New Roman" w:cs="Times New Roman"/>
          <w:b/>
          <w:bCs/>
          <w:sz w:val="24"/>
          <w:szCs w:val="24"/>
        </w:rPr>
        <w:t xml:space="preserve">-04: </w:t>
      </w:r>
      <w:proofErr w:type="spellStart"/>
      <w:proofErr w:type="gramStart"/>
      <w:r w:rsidR="00F711BD" w:rsidRPr="00EF5C9C">
        <w:rPr>
          <w:rFonts w:ascii="Times New Roman" w:eastAsia="Times New Roman" w:hAnsi="Times New Roman" w:cs="Times New Roman"/>
          <w:sz w:val="24"/>
          <w:szCs w:val="24"/>
        </w:rPr>
        <w:t>getProductsByCode</w:t>
      </w:r>
      <w:proofErr w:type="spellEnd"/>
      <w:r w:rsidR="00F711BD" w:rsidRPr="00EF5C9C">
        <w:rPr>
          <w:rFonts w:ascii="Times New Roman" w:eastAsia="Times New Roman" w:hAnsi="Times New Roman" w:cs="Times New Roman"/>
          <w:sz w:val="24"/>
          <w:szCs w:val="24"/>
        </w:rPr>
        <w:t>(</w:t>
      </w:r>
      <w:proofErr w:type="gramEnd"/>
      <w:r w:rsidR="00F711BD" w:rsidRPr="00EF5C9C">
        <w:rPr>
          <w:rFonts w:ascii="Times New Roman" w:eastAsia="Times New Roman" w:hAnsi="Times New Roman" w:cs="Times New Roman"/>
          <w:sz w:val="24"/>
          <w:szCs w:val="24"/>
        </w:rPr>
        <w:t>String code): List&lt;Product&gt;</w:t>
      </w:r>
    </w:p>
    <w:p w14:paraId="7D54F419"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3F255D84" w14:textId="7711E5F0"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List of products by code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17816EB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B8038B1"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10BC793"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1BF4341D"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027FEA9F" w14:textId="77777777" w:rsidR="00F711BD" w:rsidRPr="00EF5C9C" w:rsidRDefault="00F711BD" w:rsidP="00F711BD">
      <w:pPr>
        <w:spacing w:line="240" w:lineRule="auto"/>
        <w:rPr>
          <w:rFonts w:ascii="Times New Roman" w:eastAsia="Times New Roman" w:hAnsi="Times New Roman" w:cs="Times New Roman"/>
          <w:sz w:val="24"/>
          <w:szCs w:val="24"/>
        </w:rPr>
      </w:pPr>
    </w:p>
    <w:p w14:paraId="00587E14"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5DE96E1A" w14:textId="77777777" w:rsidR="00F711BD" w:rsidRPr="00EF5C9C" w:rsidRDefault="00F711BD" w:rsidP="00F711BD">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7"/>
        <w:gridCol w:w="2710"/>
        <w:gridCol w:w="784"/>
        <w:gridCol w:w="5084"/>
      </w:tblGrid>
      <w:tr w:rsidR="00F711BD" w:rsidRPr="00EF5C9C" w14:paraId="78290AA6"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F31CC0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46E254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098053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30D816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66AEEF81"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98A8D25"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355B49C"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9FE9B4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7983ED3"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801D25D"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27134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1CA9AB"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A5FB8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AE83C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58F023A8" w14:textId="77777777" w:rsidR="00F711BD" w:rsidRPr="00EF5C9C" w:rsidRDefault="00F711BD" w:rsidP="00F711BD">
      <w:pPr>
        <w:spacing w:line="240" w:lineRule="auto"/>
        <w:rPr>
          <w:rFonts w:ascii="Times New Roman" w:eastAsia="Times New Roman" w:hAnsi="Times New Roman" w:cs="Times New Roman"/>
          <w:sz w:val="24"/>
          <w:szCs w:val="24"/>
        </w:rPr>
      </w:pPr>
    </w:p>
    <w:p w14:paraId="0F94D720"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5C0D9A19" w14:textId="35731FF9" w:rsidR="00F711BD" w:rsidRPr="00EF5C9C" w:rsidRDefault="004B67E6"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UTW</w:t>
      </w:r>
      <w:r w:rsidR="00F711BD" w:rsidRPr="00EF5C9C">
        <w:rPr>
          <w:rFonts w:ascii="Times New Roman" w:eastAsia="Times New Roman" w:hAnsi="Times New Roman" w:cs="Times New Roman"/>
          <w:b/>
          <w:bCs/>
          <w:sz w:val="24"/>
          <w:szCs w:val="24"/>
        </w:rPr>
        <w:t xml:space="preserve">-05: </w:t>
      </w:r>
      <w:proofErr w:type="spellStart"/>
      <w:proofErr w:type="gramStart"/>
      <w:r w:rsidR="00F711BD" w:rsidRPr="00EF5C9C">
        <w:rPr>
          <w:rFonts w:ascii="Times New Roman" w:eastAsia="Times New Roman" w:hAnsi="Times New Roman" w:cs="Times New Roman"/>
          <w:sz w:val="24"/>
          <w:szCs w:val="24"/>
        </w:rPr>
        <w:t>getProduct</w:t>
      </w:r>
      <w:proofErr w:type="spellEnd"/>
      <w:r w:rsidR="00F711BD" w:rsidRPr="00EF5C9C">
        <w:rPr>
          <w:rFonts w:ascii="Times New Roman" w:eastAsia="Times New Roman" w:hAnsi="Times New Roman" w:cs="Times New Roman"/>
          <w:sz w:val="24"/>
          <w:szCs w:val="24"/>
        </w:rPr>
        <w:t>(</w:t>
      </w:r>
      <w:proofErr w:type="gramEnd"/>
      <w:r w:rsidR="00F711BD" w:rsidRPr="00EF5C9C">
        <w:rPr>
          <w:rFonts w:ascii="Times New Roman" w:eastAsia="Times New Roman" w:hAnsi="Times New Roman" w:cs="Times New Roman"/>
          <w:sz w:val="24"/>
          <w:szCs w:val="24"/>
        </w:rPr>
        <w:t>Long id): Product</w:t>
      </w:r>
    </w:p>
    <w:p w14:paraId="10DDA91F"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22ADBD4A" w14:textId="04AF20E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product’s information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7E438E1B"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00AF93EE"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6ACAB726"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7DE114A7"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“mineral water”, 0.18, 10, null, null}.</w:t>
      </w:r>
    </w:p>
    <w:p w14:paraId="3EE24CF8" w14:textId="77777777" w:rsidR="00F711BD" w:rsidRPr="00EF5C9C" w:rsidRDefault="00F711BD" w:rsidP="00F711BD">
      <w:pPr>
        <w:spacing w:line="240" w:lineRule="auto"/>
        <w:rPr>
          <w:rFonts w:ascii="Times New Roman" w:eastAsia="Times New Roman" w:hAnsi="Times New Roman" w:cs="Times New Roman"/>
          <w:sz w:val="24"/>
          <w:szCs w:val="24"/>
        </w:rPr>
      </w:pPr>
    </w:p>
    <w:p w14:paraId="0AAF9B24" w14:textId="77777777" w:rsidR="00F711BD" w:rsidRPr="00EF5C9C" w:rsidRDefault="00F711BD" w:rsidP="00F711BD">
      <w:pPr>
        <w:spacing w:line="240" w:lineRule="auto"/>
        <w:rPr>
          <w:rFonts w:ascii="Times New Roman" w:eastAsia="Times New Roman" w:hAnsi="Times New Roman" w:cs="Times New Roman"/>
          <w:sz w:val="24"/>
          <w:szCs w:val="24"/>
        </w:rPr>
      </w:pPr>
    </w:p>
    <w:p w14:paraId="0DDF6DC7"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569"/>
        <w:gridCol w:w="784"/>
        <w:gridCol w:w="5225"/>
      </w:tblGrid>
      <w:tr w:rsidR="00F711BD" w:rsidRPr="00EF5C9C" w14:paraId="2EE9AC92"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F83198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377064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839323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547CF5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4B9B29BE"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8E3BD3"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99DEE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6080D5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DF3C361"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413A6FE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9D3F2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8BBE6A"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14B1C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F55E9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7A22217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4528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3EDBCF"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existed product’s 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837B3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B308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0A6B557C" w14:textId="77777777" w:rsidR="00F711BD" w:rsidRPr="00EF5C9C" w:rsidRDefault="00F711BD" w:rsidP="00F711BD">
      <w:pPr>
        <w:spacing w:line="240" w:lineRule="auto"/>
        <w:rPr>
          <w:rFonts w:ascii="Times New Roman" w:eastAsia="Times New Roman" w:hAnsi="Times New Roman" w:cs="Times New Roman"/>
          <w:sz w:val="24"/>
          <w:szCs w:val="24"/>
        </w:rPr>
      </w:pPr>
    </w:p>
    <w:p w14:paraId="52BB3BCE"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3F22BCB" w14:textId="77777777" w:rsidR="00F711BD" w:rsidRPr="00EF5C9C" w:rsidRDefault="00F711BD" w:rsidP="00F711BD">
      <w:pPr>
        <w:spacing w:line="240" w:lineRule="auto"/>
        <w:rPr>
          <w:rFonts w:ascii="Times New Roman" w:eastAsia="Times New Roman" w:hAnsi="Times New Roman" w:cs="Times New Roman"/>
          <w:sz w:val="24"/>
          <w:szCs w:val="24"/>
        </w:rPr>
      </w:pPr>
    </w:p>
    <w:p w14:paraId="2C870268" w14:textId="02612A7A" w:rsidR="00F711BD" w:rsidRPr="00EF5C9C" w:rsidRDefault="004B67E6"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UTW</w:t>
      </w:r>
      <w:r w:rsidR="00F711BD" w:rsidRPr="00EF5C9C">
        <w:rPr>
          <w:rFonts w:ascii="Times New Roman" w:eastAsia="Times New Roman" w:hAnsi="Times New Roman" w:cs="Times New Roman"/>
          <w:b/>
          <w:bCs/>
          <w:sz w:val="24"/>
          <w:szCs w:val="24"/>
        </w:rPr>
        <w:t xml:space="preserve">-06: </w:t>
      </w:r>
      <w:proofErr w:type="spellStart"/>
      <w:proofErr w:type="gramStart"/>
      <w:r w:rsidR="00F711BD" w:rsidRPr="00EF5C9C">
        <w:rPr>
          <w:rFonts w:ascii="Times New Roman" w:eastAsia="Times New Roman" w:hAnsi="Times New Roman" w:cs="Times New Roman"/>
          <w:sz w:val="24"/>
          <w:szCs w:val="24"/>
        </w:rPr>
        <w:t>addProduct</w:t>
      </w:r>
      <w:proofErr w:type="spellEnd"/>
      <w:r w:rsidR="00F711BD" w:rsidRPr="00EF5C9C">
        <w:rPr>
          <w:rFonts w:ascii="Times New Roman" w:eastAsia="Times New Roman" w:hAnsi="Times New Roman" w:cs="Times New Roman"/>
          <w:sz w:val="24"/>
          <w:szCs w:val="24"/>
        </w:rPr>
        <w:t>(</w:t>
      </w:r>
      <w:proofErr w:type="gramEnd"/>
      <w:r w:rsidR="00F711BD" w:rsidRPr="00EF5C9C">
        <w:rPr>
          <w:rFonts w:ascii="Times New Roman" w:eastAsia="Times New Roman" w:hAnsi="Times New Roman" w:cs="Times New Roman"/>
          <w:sz w:val="24"/>
          <w:szCs w:val="24"/>
        </w:rPr>
        <w:t>Product product): Product</w:t>
      </w:r>
    </w:p>
    <w:p w14:paraId="52742CC4"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DE64500" w14:textId="640A3B2A"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adding</w:t>
      </w:r>
      <w:r>
        <w:rPr>
          <w:rFonts w:ascii="Times New Roman" w:eastAsia="Times New Roman" w:hAnsi="Times New Roman" w:cs="Times New Roman"/>
          <w:sz w:val="24"/>
          <w:szCs w:val="24"/>
        </w:rPr>
        <w:t xml:space="preserve"> a</w:t>
      </w:r>
      <w:r w:rsidRPr="00EF5C9C">
        <w:rPr>
          <w:rFonts w:ascii="Times New Roman" w:eastAsia="Times New Roman" w:hAnsi="Times New Roman" w:cs="Times New Roman"/>
          <w:sz w:val="24"/>
          <w:szCs w:val="24"/>
        </w:rPr>
        <w:t xml:space="preserve"> new product to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w:t>
      </w:r>
      <w:proofErr w:type="spellStart"/>
      <w:r w:rsidRPr="00EF5C9C">
        <w:rPr>
          <w:rFonts w:ascii="Times New Roman" w:eastAsia="Times New Roman" w:hAnsi="Times New Roman" w:cs="Times New Roman"/>
          <w:sz w:val="24"/>
          <w:szCs w:val="24"/>
        </w:rPr>
        <w:t>netweight</w:t>
      </w:r>
      <w:proofErr w:type="spellEnd"/>
      <w:r w:rsidRPr="00EF5C9C">
        <w:rPr>
          <w:rFonts w:ascii="Times New Roman" w:eastAsia="Times New Roman" w:hAnsi="Times New Roman" w:cs="Times New Roman"/>
          <w:sz w:val="24"/>
          <w:szCs w:val="24"/>
        </w:rPr>
        <w: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price, Integer amount, Double </w:t>
      </w:r>
      <w:proofErr w:type="spellStart"/>
      <w:r w:rsidRPr="00EF5C9C">
        <w:rPr>
          <w:rFonts w:ascii="Times New Roman" w:eastAsia="Times New Roman" w:hAnsi="Times New Roman" w:cs="Times New Roman"/>
          <w:sz w:val="24"/>
          <w:szCs w:val="24"/>
        </w:rPr>
        <w:t>promoprice</w:t>
      </w:r>
      <w:proofErr w:type="spellEnd"/>
      <w:r w:rsidRPr="00EF5C9C">
        <w:rPr>
          <w:rFonts w:ascii="Times New Roman" w:eastAsia="Times New Roman" w:hAnsi="Times New Roman" w:cs="Times New Roman"/>
          <w:sz w:val="24"/>
          <w:szCs w:val="24"/>
        </w:rPr>
        <w:t xml:space="preserve"> }</w:t>
      </w:r>
    </w:p>
    <w:p w14:paraId="15F1FD20"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7F886C38"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FAC9801"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No data available.</w:t>
      </w:r>
    </w:p>
    <w:p w14:paraId="0B503B5A" w14:textId="77777777" w:rsidR="00F711BD" w:rsidRPr="00EF5C9C" w:rsidRDefault="00F711BD" w:rsidP="00F711BD">
      <w:pPr>
        <w:spacing w:line="240" w:lineRule="auto"/>
        <w:rPr>
          <w:rFonts w:ascii="Times New Roman" w:eastAsia="Times New Roman" w:hAnsi="Times New Roman" w:cs="Times New Roman"/>
          <w:sz w:val="24"/>
          <w:szCs w:val="24"/>
        </w:rPr>
      </w:pPr>
    </w:p>
    <w:p w14:paraId="2001AF22"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18"/>
        <w:gridCol w:w="3180"/>
        <w:gridCol w:w="3180"/>
      </w:tblGrid>
      <w:tr w:rsidR="00F711BD" w:rsidRPr="00EF5C9C" w14:paraId="254B1F98"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BA8711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8081D2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A5272C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80AE6F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315CC01D"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07D4D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D7D5F6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DC0B7D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559CEBC"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7F677623"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42ECC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81883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54B47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9B786A"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3C2A4525"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2C11D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B4C84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73687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7A701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3CAB77C8" w14:textId="77777777" w:rsidR="00F711BD" w:rsidRPr="00EF5C9C" w:rsidRDefault="00F711BD" w:rsidP="00F711BD">
      <w:pPr>
        <w:spacing w:line="240" w:lineRule="auto"/>
        <w:rPr>
          <w:rFonts w:ascii="Times New Roman" w:eastAsia="Times New Roman" w:hAnsi="Times New Roman" w:cs="Times New Roman"/>
          <w:sz w:val="24"/>
          <w:szCs w:val="24"/>
        </w:rPr>
      </w:pPr>
    </w:p>
    <w:p w14:paraId="191EF73F" w14:textId="77777777" w:rsidR="00F711BD" w:rsidRPr="00EF5C9C" w:rsidRDefault="00F711BD" w:rsidP="00F711BD">
      <w:pPr>
        <w:spacing w:line="240" w:lineRule="auto"/>
        <w:rPr>
          <w:rFonts w:ascii="Times New Roman" w:eastAsia="Times New Roman" w:hAnsi="Times New Roman" w:cs="Times New Roman"/>
          <w:sz w:val="24"/>
          <w:szCs w:val="24"/>
        </w:rPr>
      </w:pPr>
    </w:p>
    <w:p w14:paraId="53FFD938"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193D0F10" w14:textId="015071E3" w:rsidR="00F711BD" w:rsidRPr="00EF5C9C" w:rsidRDefault="004B67E6"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UTW</w:t>
      </w:r>
      <w:r w:rsidR="00F711BD" w:rsidRPr="00EF5C9C">
        <w:rPr>
          <w:rFonts w:ascii="Times New Roman" w:eastAsia="Times New Roman" w:hAnsi="Times New Roman" w:cs="Times New Roman"/>
          <w:b/>
          <w:bCs/>
          <w:sz w:val="24"/>
          <w:szCs w:val="24"/>
        </w:rPr>
        <w:t xml:space="preserve">-07: </w:t>
      </w:r>
      <w:proofErr w:type="spellStart"/>
      <w:proofErr w:type="gramStart"/>
      <w:r w:rsidR="00F711BD" w:rsidRPr="00EF5C9C">
        <w:rPr>
          <w:rFonts w:ascii="Times New Roman" w:eastAsia="Times New Roman" w:hAnsi="Times New Roman" w:cs="Times New Roman"/>
          <w:sz w:val="24"/>
          <w:szCs w:val="24"/>
        </w:rPr>
        <w:t>deleteProduct</w:t>
      </w:r>
      <w:proofErr w:type="spellEnd"/>
      <w:r w:rsidR="00F711BD" w:rsidRPr="00EF5C9C">
        <w:rPr>
          <w:rFonts w:ascii="Times New Roman" w:eastAsia="Times New Roman" w:hAnsi="Times New Roman" w:cs="Times New Roman"/>
          <w:sz w:val="24"/>
          <w:szCs w:val="24"/>
        </w:rPr>
        <w:t>(</w:t>
      </w:r>
      <w:proofErr w:type="gramEnd"/>
      <w:r w:rsidR="00F711BD" w:rsidRPr="00EF5C9C">
        <w:rPr>
          <w:rFonts w:ascii="Times New Roman" w:eastAsia="Times New Roman" w:hAnsi="Times New Roman" w:cs="Times New Roman"/>
          <w:sz w:val="24"/>
          <w:szCs w:val="24"/>
        </w:rPr>
        <w:t>Product product): Product</w:t>
      </w:r>
    </w:p>
    <w:p w14:paraId="5677AADC"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7E28FCA" w14:textId="778CB3A3"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 xml:space="preserve">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deleting</w:t>
      </w:r>
      <w:r>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product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w:t>
      </w:r>
      <w:proofErr w:type="spellStart"/>
      <w:r w:rsidRPr="00EF5C9C">
        <w:rPr>
          <w:rFonts w:ascii="Times New Roman" w:eastAsia="Times New Roman" w:hAnsi="Times New Roman" w:cs="Times New Roman"/>
          <w:sz w:val="24"/>
          <w:szCs w:val="24"/>
        </w:rPr>
        <w:t>netweight</w:t>
      </w:r>
      <w:proofErr w:type="spellEnd"/>
      <w:r w:rsidRPr="00EF5C9C">
        <w:rPr>
          <w:rFonts w:ascii="Times New Roman" w:eastAsia="Times New Roman" w:hAnsi="Times New Roman" w:cs="Times New Roman"/>
          <w:sz w:val="24"/>
          <w:szCs w:val="24"/>
        </w:rPr>
        <w: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price, Integer amount, Double </w:t>
      </w:r>
      <w:proofErr w:type="spellStart"/>
      <w:r w:rsidRPr="00EF5C9C">
        <w:rPr>
          <w:rFonts w:ascii="Times New Roman" w:eastAsia="Times New Roman" w:hAnsi="Times New Roman" w:cs="Times New Roman"/>
          <w:sz w:val="24"/>
          <w:szCs w:val="24"/>
        </w:rPr>
        <w:t>promoprice</w:t>
      </w:r>
      <w:proofErr w:type="spellEnd"/>
      <w:r w:rsidRPr="00EF5C9C">
        <w:rPr>
          <w:rFonts w:ascii="Times New Roman" w:eastAsia="Times New Roman" w:hAnsi="Times New Roman" w:cs="Times New Roman"/>
          <w:sz w:val="24"/>
          <w:szCs w:val="24"/>
        </w:rPr>
        <w:t xml:space="preserve"> }</w:t>
      </w:r>
    </w:p>
    <w:p w14:paraId="59B3185D"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6BA9BC6"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7FF6DBA9"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3C55CF57"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p w14:paraId="43001AA4" w14:textId="77777777" w:rsidR="00F711BD" w:rsidRPr="00EF5C9C" w:rsidRDefault="00F711BD" w:rsidP="00F711BD">
      <w:pPr>
        <w:spacing w:line="240" w:lineRule="auto"/>
        <w:rPr>
          <w:rFonts w:ascii="Times New Roman" w:eastAsia="Times New Roman" w:hAnsi="Times New Roman" w:cs="Times New Roman"/>
          <w:sz w:val="24"/>
          <w:szCs w:val="24"/>
        </w:rPr>
      </w:pPr>
    </w:p>
    <w:p w14:paraId="760ADDD7"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63"/>
        <w:gridCol w:w="3251"/>
        <w:gridCol w:w="3064"/>
      </w:tblGrid>
      <w:tr w:rsidR="00F711BD" w:rsidRPr="00EF5C9C" w14:paraId="3A22323B"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9ED804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75E474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6E07C4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D0D813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C1BC622"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CEDDDF8"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695972"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09948E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38E7B45"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79DEB70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8CC57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7F57A4"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2156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B0C2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F711BD" w:rsidRPr="00EF5C9C" w14:paraId="43A10C15"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2110A3"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882FE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39AE5"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A307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4F7CC61B"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5961D7"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0B3146"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exited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6E1EC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flavor”, “mineral water”, 0.18, 10,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0662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00C8DA05" w14:textId="77777777" w:rsidR="00F711BD" w:rsidRPr="00EF5C9C" w:rsidRDefault="00F711BD" w:rsidP="00F711BD">
      <w:pPr>
        <w:spacing w:line="240" w:lineRule="auto"/>
        <w:rPr>
          <w:rFonts w:ascii="Times New Roman" w:eastAsia="Times New Roman" w:hAnsi="Times New Roman" w:cs="Times New Roman"/>
          <w:sz w:val="24"/>
          <w:szCs w:val="24"/>
        </w:rPr>
      </w:pPr>
    </w:p>
    <w:p w14:paraId="3460ADFC" w14:textId="77777777" w:rsidR="00F711BD" w:rsidRPr="00EF5C9C" w:rsidRDefault="00F711BD" w:rsidP="00F711BD">
      <w:pP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br w:type="page"/>
      </w:r>
    </w:p>
    <w:p w14:paraId="7BFF70EA" w14:textId="2650730F" w:rsidR="00F711BD" w:rsidRPr="00EF5C9C" w:rsidRDefault="004B67E6"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UTW</w:t>
      </w:r>
      <w:r w:rsidR="00F711BD" w:rsidRPr="00EF5C9C">
        <w:rPr>
          <w:rFonts w:ascii="Times New Roman" w:eastAsia="Times New Roman" w:hAnsi="Times New Roman" w:cs="Times New Roman"/>
          <w:b/>
          <w:bCs/>
          <w:sz w:val="24"/>
          <w:szCs w:val="24"/>
        </w:rPr>
        <w:t xml:space="preserve">-08: </w:t>
      </w:r>
      <w:proofErr w:type="spellStart"/>
      <w:proofErr w:type="gramStart"/>
      <w:r w:rsidR="00F711BD" w:rsidRPr="00EF5C9C">
        <w:rPr>
          <w:rFonts w:ascii="Times New Roman" w:eastAsia="Times New Roman" w:hAnsi="Times New Roman" w:cs="Times New Roman"/>
          <w:sz w:val="24"/>
          <w:szCs w:val="24"/>
        </w:rPr>
        <w:t>updateProduct</w:t>
      </w:r>
      <w:proofErr w:type="spellEnd"/>
      <w:r w:rsidR="00F711BD" w:rsidRPr="00EF5C9C">
        <w:rPr>
          <w:rFonts w:ascii="Times New Roman" w:eastAsia="Times New Roman" w:hAnsi="Times New Roman" w:cs="Times New Roman"/>
          <w:sz w:val="24"/>
          <w:szCs w:val="24"/>
        </w:rPr>
        <w:t>(</w:t>
      </w:r>
      <w:proofErr w:type="gramEnd"/>
      <w:r w:rsidR="00F711BD" w:rsidRPr="00EF5C9C">
        <w:rPr>
          <w:rFonts w:ascii="Times New Roman" w:eastAsia="Times New Roman" w:hAnsi="Times New Roman" w:cs="Times New Roman"/>
          <w:sz w:val="24"/>
          <w:szCs w:val="24"/>
        </w:rPr>
        <w:t>Product product): Product</w:t>
      </w:r>
    </w:p>
    <w:p w14:paraId="119BBA95"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E51A1D9" w14:textId="6BD47E4E"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 xml:space="preserve">Description: </w:t>
      </w:r>
      <w:r w:rsidRPr="00EF5C9C">
        <w:rPr>
          <w:rFonts w:ascii="Times New Roman" w:eastAsia="Times New Roman" w:hAnsi="Times New Roman" w:cs="Times New Roman"/>
          <w:sz w:val="24"/>
          <w:szCs w:val="24"/>
        </w:rPr>
        <w:t>This test case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w:t>
      </w:r>
      <w:r w:rsidRPr="00EF5C9C">
        <w:rPr>
          <w:rFonts w:ascii="Times New Roman" w:eastAsia="Times New Roman" w:hAnsi="Times New Roman" w:cs="Times New Roman"/>
          <w:sz w:val="24"/>
          <w:szCs w:val="24"/>
        </w:rPr>
        <w:t xml:space="preserve"> for updating</w:t>
      </w:r>
      <w:r>
        <w:rPr>
          <w:rFonts w:ascii="Times New Roman" w:eastAsia="Times New Roman" w:hAnsi="Times New Roman" w:cs="Times New Roman"/>
          <w:sz w:val="24"/>
          <w:szCs w:val="24"/>
        </w:rPr>
        <w:t xml:space="preserve"> the</w:t>
      </w:r>
      <w:r w:rsidRPr="00EF5C9C">
        <w:rPr>
          <w:rFonts w:ascii="Times New Roman" w:eastAsia="Times New Roman" w:hAnsi="Times New Roman" w:cs="Times New Roman"/>
          <w:sz w:val="24"/>
          <w:szCs w:val="24"/>
        </w:rPr>
        <w:t xml:space="preserve"> product’s information in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 The parameters for this method are Product object, which consists of {Long id, String code, String name,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description,</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String categorize,</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w:t>
      </w:r>
      <w:proofErr w:type="spellStart"/>
      <w:r w:rsidRPr="00EF5C9C">
        <w:rPr>
          <w:rFonts w:ascii="Times New Roman" w:eastAsia="Times New Roman" w:hAnsi="Times New Roman" w:cs="Times New Roman"/>
          <w:sz w:val="24"/>
          <w:szCs w:val="24"/>
        </w:rPr>
        <w:t>netweight</w:t>
      </w:r>
      <w:proofErr w:type="spellEnd"/>
      <w:r w:rsidRPr="00EF5C9C">
        <w:rPr>
          <w:rFonts w:ascii="Times New Roman" w:eastAsia="Times New Roman" w:hAnsi="Times New Roman" w:cs="Times New Roman"/>
          <w:sz w:val="24"/>
          <w:szCs w:val="24"/>
        </w:rPr>
        <w:t>,</w:t>
      </w:r>
      <w:r w:rsidRPr="00EF5C9C">
        <w:rPr>
          <w:rFonts w:ascii="Times New Roman" w:eastAsia="Times New Roman" w:hAnsi="Times New Roman" w:cs="Times New Roman"/>
          <w:color w:val="FF9900"/>
          <w:sz w:val="24"/>
          <w:szCs w:val="24"/>
        </w:rPr>
        <w:t xml:space="preserve"> </w:t>
      </w:r>
      <w:r w:rsidRPr="00EF5C9C">
        <w:rPr>
          <w:rFonts w:ascii="Times New Roman" w:eastAsia="Times New Roman" w:hAnsi="Times New Roman" w:cs="Times New Roman"/>
          <w:sz w:val="24"/>
          <w:szCs w:val="24"/>
        </w:rPr>
        <w:t xml:space="preserve">Double price, Integer amount, Double </w:t>
      </w:r>
      <w:proofErr w:type="spellStart"/>
      <w:r w:rsidRPr="00EF5C9C">
        <w:rPr>
          <w:rFonts w:ascii="Times New Roman" w:eastAsia="Times New Roman" w:hAnsi="Times New Roman" w:cs="Times New Roman"/>
          <w:sz w:val="24"/>
          <w:szCs w:val="24"/>
        </w:rPr>
        <w:t>promoprice</w:t>
      </w:r>
      <w:proofErr w:type="spellEnd"/>
      <w:r w:rsidRPr="00EF5C9C">
        <w:rPr>
          <w:rFonts w:ascii="Times New Roman" w:eastAsia="Times New Roman" w:hAnsi="Times New Roman" w:cs="Times New Roman"/>
          <w:sz w:val="24"/>
          <w:szCs w:val="24"/>
        </w:rPr>
        <w:t xml:space="preserve"> }</w:t>
      </w:r>
    </w:p>
    <w:p w14:paraId="3CBAD2C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6634168B"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7751C9EE"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17BC9DD5" w14:textId="7777777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p w14:paraId="39FFBD49" w14:textId="77777777" w:rsidR="00F711BD" w:rsidRPr="00EF5C9C" w:rsidRDefault="00F711BD" w:rsidP="00F711BD">
      <w:pPr>
        <w:spacing w:line="240" w:lineRule="auto"/>
        <w:rPr>
          <w:rFonts w:ascii="Times New Roman" w:eastAsia="Times New Roman" w:hAnsi="Times New Roman" w:cs="Times New Roman"/>
          <w:sz w:val="24"/>
          <w:szCs w:val="24"/>
        </w:rPr>
      </w:pPr>
    </w:p>
    <w:p w14:paraId="230D693F"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CellMar>
          <w:top w:w="15" w:type="dxa"/>
          <w:left w:w="15" w:type="dxa"/>
          <w:bottom w:w="15" w:type="dxa"/>
          <w:right w:w="15" w:type="dxa"/>
        </w:tblCellMar>
        <w:tblLook w:val="04A0" w:firstRow="1" w:lastRow="0" w:firstColumn="1" w:lastColumn="0" w:noHBand="0" w:noVBand="1"/>
      </w:tblPr>
      <w:tblGrid>
        <w:gridCol w:w="477"/>
        <w:gridCol w:w="2261"/>
        <w:gridCol w:w="3247"/>
        <w:gridCol w:w="3070"/>
      </w:tblGrid>
      <w:tr w:rsidR="00F711BD" w:rsidRPr="00EF5C9C" w14:paraId="48221672"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48B538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01134D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F26110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267EDF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10E790B8"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EC3DFD7"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B6F1F70"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115C77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Product object</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B929194"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5182CC51"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A78DE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FCA7F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all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C3C98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16247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w:t>
            </w:r>
          </w:p>
        </w:tc>
      </w:tr>
      <w:tr w:rsidR="00F711BD" w:rsidRPr="00EF5C9C" w14:paraId="6C0FF577"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E5116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D944F4"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existed product object with some parameters defined.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728C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null, “Aura”, “mineral water 100%”, “mineral water”, 1.5, 19,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2F4A4"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r w:rsidR="00F711BD" w:rsidRPr="00EF5C9C" w14:paraId="3D0D7D2A"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48D7C8"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8AEFBE"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not exited product object.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C2EE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{2, “8851717040245”, “Dutch Mill”, “Blueberry flavor”, “mineral water”, 0.18, 10, null, null}.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13150"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bl>
    <w:p w14:paraId="49878974" w14:textId="77777777" w:rsidR="00F711BD" w:rsidRPr="00EF5C9C" w:rsidRDefault="00F711BD" w:rsidP="00F711BD">
      <w:pPr>
        <w:spacing w:line="240" w:lineRule="auto"/>
        <w:rPr>
          <w:rFonts w:ascii="Times New Roman" w:eastAsia="Times New Roman" w:hAnsi="Times New Roman" w:cs="Times New Roman"/>
          <w:sz w:val="24"/>
          <w:szCs w:val="24"/>
        </w:rPr>
      </w:pPr>
    </w:p>
    <w:p w14:paraId="6FB0FA3C" w14:textId="738D93CB"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br w:type="page"/>
      </w:r>
      <w:r w:rsidR="004B67E6">
        <w:rPr>
          <w:rFonts w:ascii="Times New Roman" w:eastAsia="Times New Roman" w:hAnsi="Times New Roman" w:cs="Times New Roman"/>
          <w:b/>
          <w:bCs/>
          <w:sz w:val="24"/>
          <w:szCs w:val="24"/>
        </w:rPr>
        <w:lastRenderedPageBreak/>
        <w:t>UTW</w:t>
      </w:r>
      <w:r w:rsidRPr="00EF5C9C">
        <w:rPr>
          <w:rFonts w:ascii="Times New Roman" w:eastAsia="Times New Roman" w:hAnsi="Times New Roman" w:cs="Times New Roman"/>
          <w:b/>
          <w:bCs/>
          <w:sz w:val="24"/>
          <w:szCs w:val="24"/>
        </w:rPr>
        <w:t xml:space="preserve">-09: </w:t>
      </w:r>
      <w:proofErr w:type="spellStart"/>
      <w:proofErr w:type="gramStart"/>
      <w:r w:rsidRPr="00EF5C9C">
        <w:rPr>
          <w:rFonts w:ascii="Times New Roman" w:eastAsia="Times New Roman" w:hAnsi="Times New Roman" w:cs="Times New Roman"/>
          <w:sz w:val="24"/>
          <w:szCs w:val="24"/>
        </w:rPr>
        <w:t>getProductsByCode</w:t>
      </w:r>
      <w:proofErr w:type="spellEnd"/>
      <w:r w:rsidRPr="00EF5C9C">
        <w:rPr>
          <w:rFonts w:ascii="Times New Roman" w:eastAsia="Times New Roman" w:hAnsi="Times New Roman" w:cs="Times New Roman"/>
          <w:sz w:val="24"/>
          <w:szCs w:val="24"/>
        </w:rPr>
        <w:t>(</w:t>
      </w:r>
      <w:proofErr w:type="gramEnd"/>
      <w:r w:rsidRPr="00EF5C9C">
        <w:rPr>
          <w:rFonts w:ascii="Times New Roman" w:eastAsia="Times New Roman" w:hAnsi="Times New Roman" w:cs="Times New Roman"/>
          <w:sz w:val="24"/>
          <w:szCs w:val="24"/>
        </w:rPr>
        <w:t>String code): List&lt;Product&gt;</w:t>
      </w:r>
    </w:p>
    <w:p w14:paraId="737CBA7E"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130B66CB" w14:textId="51FE6D8C"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specific product by code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 xml:space="preserve">query. </w:t>
      </w:r>
    </w:p>
    <w:p w14:paraId="37732654"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57924147"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20DF15B0"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294FD310" w14:textId="1518902B"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w:t>
      </w:r>
      <w:r w:rsidR="00402202" w:rsidRPr="000F1314">
        <w:rPr>
          <w:rFonts w:ascii="Times New Roman" w:hAnsi="Times New Roman" w:cs="Times New Roman"/>
          <w:sz w:val="24"/>
          <w:szCs w:val="24"/>
        </w:rPr>
        <w:t>Drinking Yogurt</w:t>
      </w:r>
      <w:r w:rsidRPr="00EF5C9C">
        <w:rPr>
          <w:rFonts w:ascii="Times New Roman" w:eastAsia="Times New Roman" w:hAnsi="Times New Roman" w:cs="Times New Roman"/>
          <w:sz w:val="24"/>
          <w:szCs w:val="24"/>
        </w:rPr>
        <w:t>”, 0.18, 10, null, null}.</w:t>
      </w:r>
    </w:p>
    <w:p w14:paraId="7660C348" w14:textId="77777777" w:rsidR="00F711BD" w:rsidRPr="00EF5C9C" w:rsidRDefault="00F711BD" w:rsidP="00F711BD">
      <w:pPr>
        <w:spacing w:line="240" w:lineRule="auto"/>
        <w:rPr>
          <w:rFonts w:ascii="Times New Roman" w:eastAsia="Times New Roman" w:hAnsi="Times New Roman" w:cs="Times New Roman"/>
          <w:sz w:val="24"/>
          <w:szCs w:val="24"/>
        </w:rPr>
      </w:pPr>
    </w:p>
    <w:p w14:paraId="7930A361"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59F8B4C0" w14:textId="77777777" w:rsidR="00F711BD" w:rsidRPr="00EF5C9C" w:rsidRDefault="00F711BD" w:rsidP="00F711BD">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77"/>
        <w:gridCol w:w="2456"/>
        <w:gridCol w:w="1650"/>
        <w:gridCol w:w="4472"/>
      </w:tblGrid>
      <w:tr w:rsidR="00F711BD" w:rsidRPr="00EF5C9C" w14:paraId="3C172B95" w14:textId="77777777" w:rsidTr="00FE6E2E">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53B14F9"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36A06B8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349D01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1BFF49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1833A1A" w14:textId="77777777" w:rsidTr="00FE6E2E">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EFCE18"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C24CD5"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20A403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E4FABEC"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0AA5BEBA"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58C83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5DED7"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2B76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83717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F711BD" w:rsidRPr="00EF5C9C" w14:paraId="5B257AB3" w14:textId="77777777" w:rsidTr="00FE6E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9291C8"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EF5F9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product’s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3273E8"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885077955955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5352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w:t>
            </w:r>
          </w:p>
        </w:tc>
      </w:tr>
    </w:tbl>
    <w:p w14:paraId="47E11B30" w14:textId="77777777" w:rsidR="00F711BD" w:rsidRPr="00EF5C9C" w:rsidRDefault="00F711BD" w:rsidP="00F711BD">
      <w:pPr>
        <w:spacing w:line="240" w:lineRule="auto"/>
        <w:rPr>
          <w:rFonts w:ascii="Times New Roman" w:eastAsia="Times New Roman" w:hAnsi="Times New Roman" w:cs="Times New Roman"/>
          <w:sz w:val="24"/>
          <w:szCs w:val="24"/>
        </w:rPr>
      </w:pPr>
    </w:p>
    <w:p w14:paraId="21DCEB70" w14:textId="77777777" w:rsidR="00F711BD" w:rsidRPr="00EF5C9C" w:rsidRDefault="00F711BD" w:rsidP="00F711BD">
      <w:pPr>
        <w:rPr>
          <w:rFonts w:ascii="Times New Roman" w:eastAsia="Times New Roman" w:hAnsi="Times New Roman" w:cs="Times New Roman"/>
          <w:b/>
          <w:bCs/>
          <w:sz w:val="24"/>
          <w:szCs w:val="24"/>
        </w:rPr>
      </w:pPr>
    </w:p>
    <w:p w14:paraId="3340E9DA" w14:textId="77777777" w:rsidR="00F711BD" w:rsidRPr="00EF5C9C" w:rsidRDefault="00F711BD" w:rsidP="00F711BD">
      <w:pPr>
        <w:ind w:firstLine="720"/>
        <w:rPr>
          <w:rFonts w:ascii="Times New Roman" w:hAnsi="Times New Roman" w:cs="Times New Roman"/>
          <w:b/>
          <w:bCs/>
          <w:sz w:val="32"/>
          <w:szCs w:val="32"/>
        </w:rPr>
      </w:pPr>
    </w:p>
    <w:p w14:paraId="5C581295" w14:textId="77777777" w:rsidR="00F711BD" w:rsidRPr="00EF5C9C" w:rsidRDefault="00F711BD" w:rsidP="00F711BD">
      <w:pPr>
        <w:ind w:firstLine="720"/>
        <w:rPr>
          <w:rFonts w:ascii="Times New Roman" w:hAnsi="Times New Roman" w:cs="Times New Roman"/>
          <w:b/>
          <w:bCs/>
          <w:sz w:val="32"/>
          <w:szCs w:val="32"/>
        </w:rPr>
      </w:pPr>
    </w:p>
    <w:p w14:paraId="39CDB56C" w14:textId="77777777" w:rsidR="00F711BD" w:rsidRDefault="00F711BD" w:rsidP="00F711BD">
      <w:pPr>
        <w:ind w:firstLine="720"/>
        <w:rPr>
          <w:rFonts w:ascii="Times New Roman" w:hAnsi="Times New Roman" w:cs="Times New Roman"/>
          <w:b/>
          <w:bCs/>
          <w:sz w:val="32"/>
          <w:szCs w:val="32"/>
        </w:rPr>
      </w:pPr>
    </w:p>
    <w:p w14:paraId="23B5BB2A" w14:textId="77777777" w:rsidR="00F711BD" w:rsidRDefault="00F711BD" w:rsidP="00F711BD">
      <w:pPr>
        <w:ind w:firstLine="720"/>
        <w:rPr>
          <w:rFonts w:ascii="Times New Roman" w:hAnsi="Times New Roman" w:cs="Times New Roman"/>
          <w:b/>
          <w:bCs/>
          <w:sz w:val="32"/>
          <w:szCs w:val="32"/>
        </w:rPr>
      </w:pPr>
    </w:p>
    <w:p w14:paraId="0DDA0650" w14:textId="77777777" w:rsidR="00F711BD" w:rsidRDefault="00F711BD" w:rsidP="00F711BD">
      <w:pPr>
        <w:ind w:firstLine="720"/>
        <w:rPr>
          <w:rFonts w:ascii="Times New Roman" w:hAnsi="Times New Roman" w:cs="Times New Roman"/>
          <w:b/>
          <w:bCs/>
          <w:sz w:val="32"/>
          <w:szCs w:val="32"/>
        </w:rPr>
      </w:pPr>
    </w:p>
    <w:p w14:paraId="0030EC8E" w14:textId="77777777" w:rsidR="00F711BD" w:rsidRDefault="00F711BD" w:rsidP="00F711BD">
      <w:pPr>
        <w:ind w:firstLine="720"/>
        <w:rPr>
          <w:rFonts w:ascii="Times New Roman" w:hAnsi="Times New Roman" w:cs="Times New Roman"/>
          <w:b/>
          <w:bCs/>
          <w:sz w:val="32"/>
          <w:szCs w:val="32"/>
        </w:rPr>
      </w:pPr>
    </w:p>
    <w:p w14:paraId="6FEFAD9E" w14:textId="77777777" w:rsidR="00F711BD" w:rsidRDefault="00F711BD" w:rsidP="00F711BD">
      <w:pPr>
        <w:ind w:firstLine="720"/>
        <w:rPr>
          <w:rFonts w:ascii="Times New Roman" w:hAnsi="Times New Roman" w:cs="Times New Roman"/>
          <w:b/>
          <w:bCs/>
          <w:sz w:val="32"/>
          <w:szCs w:val="32"/>
        </w:rPr>
      </w:pPr>
    </w:p>
    <w:p w14:paraId="58E482C8" w14:textId="77777777" w:rsidR="00F711BD" w:rsidRDefault="00F711BD" w:rsidP="00F711BD">
      <w:pPr>
        <w:ind w:firstLine="720"/>
        <w:rPr>
          <w:rFonts w:ascii="Times New Roman" w:hAnsi="Times New Roman" w:cs="Times New Roman"/>
          <w:b/>
          <w:bCs/>
          <w:sz w:val="32"/>
          <w:szCs w:val="32"/>
        </w:rPr>
      </w:pPr>
    </w:p>
    <w:p w14:paraId="517A0899" w14:textId="77777777" w:rsidR="00F711BD" w:rsidRDefault="00F711BD" w:rsidP="00F711BD">
      <w:pPr>
        <w:ind w:firstLine="720"/>
        <w:rPr>
          <w:rFonts w:ascii="Times New Roman" w:hAnsi="Times New Roman" w:cs="Times New Roman"/>
          <w:b/>
          <w:bCs/>
          <w:sz w:val="32"/>
          <w:szCs w:val="32"/>
        </w:rPr>
      </w:pPr>
    </w:p>
    <w:p w14:paraId="51A8BC88" w14:textId="77777777" w:rsidR="00F711BD" w:rsidRDefault="00F711BD" w:rsidP="00F711BD">
      <w:pPr>
        <w:ind w:firstLine="720"/>
        <w:rPr>
          <w:rFonts w:ascii="Times New Roman" w:hAnsi="Times New Roman" w:cs="Times New Roman"/>
          <w:b/>
          <w:bCs/>
          <w:sz w:val="32"/>
          <w:szCs w:val="32"/>
        </w:rPr>
      </w:pPr>
    </w:p>
    <w:p w14:paraId="51559D46" w14:textId="77777777" w:rsidR="00F711BD" w:rsidRPr="00EF5C9C" w:rsidRDefault="00F711BD" w:rsidP="00F711BD">
      <w:pPr>
        <w:spacing w:line="240" w:lineRule="auto"/>
        <w:ind w:left="660" w:firstLine="720"/>
        <w:textAlignment w:val="baseline"/>
        <w:rPr>
          <w:rFonts w:ascii="Times New Roman" w:eastAsia="Times New Roman" w:hAnsi="Times New Roman" w:cs="Times New Roman"/>
          <w:b/>
          <w:bCs/>
          <w:sz w:val="28"/>
        </w:rPr>
      </w:pPr>
      <w:r w:rsidRPr="00EF5C9C">
        <w:rPr>
          <w:rFonts w:ascii="Times New Roman" w:eastAsia="Times New Roman" w:hAnsi="Times New Roman" w:cs="Times New Roman"/>
          <w:b/>
          <w:bCs/>
          <w:sz w:val="28"/>
        </w:rPr>
        <w:lastRenderedPageBreak/>
        <w:t xml:space="preserve">Class name: </w:t>
      </w:r>
      <w:proofErr w:type="spellStart"/>
      <w:r w:rsidRPr="00EF5C9C">
        <w:rPr>
          <w:rFonts w:ascii="Times New Roman" w:eastAsia="Times New Roman" w:hAnsi="Times New Roman" w:cs="Times New Roman"/>
          <w:b/>
          <w:bCs/>
          <w:sz w:val="28"/>
        </w:rPr>
        <w:t>Product</w:t>
      </w:r>
      <w:r>
        <w:rPr>
          <w:rFonts w:ascii="Times New Roman" w:eastAsia="Times New Roman" w:hAnsi="Times New Roman" w:cs="Times New Roman"/>
          <w:b/>
          <w:bCs/>
          <w:sz w:val="28"/>
        </w:rPr>
        <w:t>Controller</w:t>
      </w:r>
      <w:proofErr w:type="spellEnd"/>
    </w:p>
    <w:p w14:paraId="5C7F6789" w14:textId="77777777" w:rsidR="00F711BD" w:rsidRPr="00EF5C9C" w:rsidRDefault="00F711BD" w:rsidP="00F711BD">
      <w:pPr>
        <w:spacing w:line="240" w:lineRule="auto"/>
        <w:rPr>
          <w:rFonts w:ascii="Times New Roman" w:eastAsia="Times New Roman" w:hAnsi="Times New Roman" w:cs="Times New Roman"/>
          <w:b/>
          <w:bCs/>
          <w:sz w:val="24"/>
          <w:szCs w:val="24"/>
        </w:rPr>
      </w:pPr>
    </w:p>
    <w:p w14:paraId="1EB3DC32" w14:textId="567D5D8F" w:rsidR="00F711BD" w:rsidRPr="00EF5C9C" w:rsidRDefault="004B67E6"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UTW</w:t>
      </w:r>
      <w:r w:rsidR="00F711BD">
        <w:rPr>
          <w:rFonts w:ascii="Times New Roman" w:eastAsia="Times New Roman" w:hAnsi="Times New Roman" w:cs="Times New Roman"/>
          <w:b/>
          <w:bCs/>
          <w:sz w:val="24"/>
          <w:szCs w:val="24"/>
        </w:rPr>
        <w:t>-10</w:t>
      </w:r>
      <w:r w:rsidR="00F711BD" w:rsidRPr="00EF5C9C">
        <w:rPr>
          <w:rFonts w:ascii="Times New Roman" w:eastAsia="Times New Roman" w:hAnsi="Times New Roman" w:cs="Times New Roman"/>
          <w:b/>
          <w:bCs/>
          <w:sz w:val="24"/>
          <w:szCs w:val="24"/>
        </w:rPr>
        <w:t xml:space="preserve">: </w:t>
      </w:r>
      <w:proofErr w:type="spellStart"/>
      <w:proofErr w:type="gramStart"/>
      <w:r w:rsidR="00F711BD" w:rsidRPr="00EF5C9C">
        <w:rPr>
          <w:rFonts w:ascii="Times New Roman" w:eastAsia="Times New Roman" w:hAnsi="Times New Roman" w:cs="Times New Roman"/>
          <w:sz w:val="24"/>
          <w:szCs w:val="24"/>
        </w:rPr>
        <w:t>getPr</w:t>
      </w:r>
      <w:r w:rsidR="00F711BD">
        <w:rPr>
          <w:rFonts w:ascii="Times New Roman" w:eastAsia="Times New Roman" w:hAnsi="Times New Roman" w:cs="Times New Roman"/>
          <w:sz w:val="24"/>
          <w:szCs w:val="24"/>
        </w:rPr>
        <w:t>oductByCode</w:t>
      </w:r>
      <w:proofErr w:type="spellEnd"/>
      <w:r w:rsidR="00F711BD">
        <w:rPr>
          <w:rFonts w:ascii="Times New Roman" w:eastAsia="Times New Roman" w:hAnsi="Times New Roman" w:cs="Times New Roman"/>
          <w:sz w:val="24"/>
          <w:szCs w:val="24"/>
        </w:rPr>
        <w:t>(</w:t>
      </w:r>
      <w:proofErr w:type="gramEnd"/>
      <w:r w:rsidR="00F711BD">
        <w:rPr>
          <w:rFonts w:ascii="Times New Roman" w:eastAsia="Times New Roman" w:hAnsi="Times New Roman" w:cs="Times New Roman"/>
          <w:sz w:val="24"/>
          <w:szCs w:val="24"/>
        </w:rPr>
        <w:t>String code): Product</w:t>
      </w:r>
    </w:p>
    <w:p w14:paraId="75133371"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7CA9689D" w14:textId="28BD6D67"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specific product by code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 xml:space="preserve"> into JSON</w:t>
      </w:r>
      <w:r w:rsidRPr="00EF5C9C">
        <w:rPr>
          <w:rFonts w:ascii="Times New Roman" w:eastAsia="Times New Roman" w:hAnsi="Times New Roman" w:cs="Times New Roman"/>
          <w:sz w:val="24"/>
          <w:szCs w:val="24"/>
        </w:rPr>
        <w:t xml:space="preserve">. </w:t>
      </w:r>
    </w:p>
    <w:p w14:paraId="0A1F44E7"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6CA2FAC0"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437A97BA"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11B9DB3" w14:textId="530664D2"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w:t>
      </w:r>
      <w:r w:rsidR="00402202" w:rsidRPr="000F1314">
        <w:rPr>
          <w:rFonts w:ascii="Times New Roman" w:hAnsi="Times New Roman" w:cs="Times New Roman"/>
          <w:sz w:val="24"/>
          <w:szCs w:val="24"/>
        </w:rPr>
        <w:t>Drinking Yogurt</w:t>
      </w:r>
      <w:r w:rsidRPr="00EF5C9C">
        <w:rPr>
          <w:rFonts w:ascii="Times New Roman" w:eastAsia="Times New Roman" w:hAnsi="Times New Roman" w:cs="Times New Roman"/>
          <w:sz w:val="24"/>
          <w:szCs w:val="24"/>
        </w:rPr>
        <w:t>”, 0.18, 10, null, null}.</w:t>
      </w:r>
    </w:p>
    <w:p w14:paraId="2B7DC1C8" w14:textId="77777777" w:rsidR="00F711BD" w:rsidRPr="00EF5C9C" w:rsidRDefault="00F711BD" w:rsidP="00F711BD">
      <w:pPr>
        <w:spacing w:line="240" w:lineRule="auto"/>
        <w:rPr>
          <w:rFonts w:ascii="Times New Roman" w:eastAsia="Times New Roman" w:hAnsi="Times New Roman" w:cs="Times New Roman"/>
          <w:sz w:val="24"/>
          <w:szCs w:val="24"/>
        </w:rPr>
      </w:pPr>
    </w:p>
    <w:p w14:paraId="127FE2C3"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4F2B02CB" w14:textId="77777777" w:rsidR="00F711BD" w:rsidRPr="00EF5C9C" w:rsidRDefault="00F711BD" w:rsidP="00F711BD">
      <w:pPr>
        <w:spacing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08"/>
        <w:gridCol w:w="1092"/>
        <w:gridCol w:w="2902"/>
        <w:gridCol w:w="4653"/>
      </w:tblGrid>
      <w:tr w:rsidR="00F711BD" w:rsidRPr="00EF5C9C" w14:paraId="521C0164" w14:textId="77777777" w:rsidTr="00FE6E2E">
        <w:tc>
          <w:tcPr>
            <w:tcW w:w="408"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017092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1092"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EC7DE9C"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290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4B3E9A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465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517837B"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F711BD" w:rsidRPr="00EF5C9C" w14:paraId="20F26DC6" w14:textId="77777777" w:rsidTr="00FE6E2E">
        <w:tc>
          <w:tcPr>
            <w:tcW w:w="408" w:type="dxa"/>
            <w:vMerge/>
            <w:tcBorders>
              <w:top w:val="single" w:sz="6" w:space="0" w:color="000000"/>
              <w:left w:val="single" w:sz="6" w:space="0" w:color="000000"/>
              <w:bottom w:val="single" w:sz="6" w:space="0" w:color="000000"/>
              <w:right w:val="single" w:sz="6" w:space="0" w:color="000000"/>
            </w:tcBorders>
            <w:vAlign w:val="center"/>
            <w:hideMark/>
          </w:tcPr>
          <w:p w14:paraId="176E2EE6"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1092" w:type="dxa"/>
            <w:vMerge/>
            <w:tcBorders>
              <w:top w:val="single" w:sz="6" w:space="0" w:color="000000"/>
              <w:left w:val="single" w:sz="6" w:space="0" w:color="000000"/>
              <w:bottom w:val="single" w:sz="6" w:space="0" w:color="000000"/>
              <w:right w:val="single" w:sz="6" w:space="0" w:color="000000"/>
            </w:tcBorders>
            <w:vAlign w:val="center"/>
            <w:hideMark/>
          </w:tcPr>
          <w:p w14:paraId="7909F1A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2902"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D88E4D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4653" w:type="dxa"/>
            <w:vMerge/>
            <w:tcBorders>
              <w:top w:val="single" w:sz="6" w:space="0" w:color="000000"/>
              <w:left w:val="single" w:sz="6" w:space="0" w:color="000000"/>
              <w:bottom w:val="single" w:sz="6" w:space="0" w:color="000000"/>
              <w:right w:val="single" w:sz="6" w:space="0" w:color="000000"/>
            </w:tcBorders>
            <w:vAlign w:val="center"/>
            <w:hideMark/>
          </w:tcPr>
          <w:p w14:paraId="57C0F7E2"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377A3172" w14:textId="77777777" w:rsidTr="00FE6E2E">
        <w:tc>
          <w:tcPr>
            <w:tcW w:w="4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6A0226"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10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E12EA3"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some part of product’s code.</w:t>
            </w:r>
          </w:p>
        </w:tc>
        <w:tc>
          <w:tcPr>
            <w:tcW w:w="29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C7245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w:t>
            </w:r>
          </w:p>
        </w:tc>
        <w:tc>
          <w:tcPr>
            <w:tcW w:w="46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C9101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F711BD" w:rsidRPr="00EF5C9C" w14:paraId="4EC7C537" w14:textId="77777777" w:rsidTr="00FE6E2E">
        <w:tc>
          <w:tcPr>
            <w:tcW w:w="4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C7B103" w14:textId="77777777" w:rsidR="00F711BD" w:rsidRPr="00EF5C9C" w:rsidRDefault="00F711BD" w:rsidP="00FE6E2E">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2</w:t>
            </w:r>
          </w:p>
        </w:tc>
        <w:tc>
          <w:tcPr>
            <w:tcW w:w="10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DEAEAF"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Test by input product’s code.</w:t>
            </w:r>
          </w:p>
        </w:tc>
        <w:tc>
          <w:tcPr>
            <w:tcW w:w="29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E04D4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885077955955</w:t>
            </w:r>
          </w:p>
        </w:tc>
        <w:tc>
          <w:tcPr>
            <w:tcW w:w="46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02B275" w14:textId="77777777" w:rsidR="00F711BD" w:rsidRPr="00966E34" w:rsidRDefault="00F711BD" w:rsidP="00FE6E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4"/>
              </w:rPr>
            </w:pPr>
            <w:r w:rsidRPr="00966E34">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1,</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"code":</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"885077955955","name":</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w:t>
            </w:r>
            <w:proofErr w:type="spellStart"/>
            <w:r w:rsidRPr="00966E34">
              <w:rPr>
                <w:rFonts w:ascii="Times New Roman" w:eastAsia="Times New Roman" w:hAnsi="Times New Roman" w:cs="Times New Roman"/>
                <w:sz w:val="24"/>
                <w:szCs w:val="24"/>
              </w:rPr>
              <w:t>Aura","description":"mineral</w:t>
            </w:r>
            <w:proofErr w:type="spellEnd"/>
            <w:r w:rsidRPr="00966E34">
              <w:rPr>
                <w:rFonts w:ascii="Times New Roman" w:eastAsia="Times New Roman" w:hAnsi="Times New Roman" w:cs="Times New Roman"/>
                <w:sz w:val="24"/>
                <w:szCs w:val="24"/>
              </w:rPr>
              <w:t xml:space="preserve"> water 100%",</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"categorize":</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"mineral water",</w:t>
            </w:r>
            <w:r>
              <w:rPr>
                <w:rFonts w:ascii="Times New Roman" w:eastAsia="Times New Roman" w:hAnsi="Times New Roman" w:cstheme="minorBidi" w:hint="cs"/>
                <w:sz w:val="24"/>
                <w:szCs w:val="24"/>
                <w:cs/>
              </w:rPr>
              <w:t xml:space="preserve"> </w:t>
            </w:r>
            <w:r>
              <w:rPr>
                <w:rFonts w:ascii="Times New Roman" w:eastAsia="Times New Roman" w:hAnsi="Times New Roman" w:cs="Times New Roman"/>
                <w:sz w:val="24"/>
                <w:szCs w:val="24"/>
              </w:rPr>
              <w:t xml:space="preserve"> </w:t>
            </w:r>
            <w:r w:rsidRPr="00966E34">
              <w:rPr>
                <w:rFonts w:ascii="Times New Roman" w:eastAsia="Times New Roman" w:hAnsi="Times New Roman" w:cs="Times New Roman"/>
                <w:sz w:val="24"/>
                <w:szCs w:val="24"/>
              </w:rPr>
              <w:t>"</w:t>
            </w:r>
            <w:proofErr w:type="spellStart"/>
            <w:r w:rsidRPr="00966E34">
              <w:rPr>
                <w:rFonts w:ascii="Times New Roman" w:eastAsia="Times New Roman" w:hAnsi="Times New Roman" w:cs="Times New Roman"/>
                <w:sz w:val="24"/>
                <w:szCs w:val="24"/>
              </w:rPr>
              <w:t>netweight</w:t>
            </w:r>
            <w:proofErr w:type="spellEnd"/>
            <w:r w:rsidRPr="00966E34">
              <w:rPr>
                <w:rFonts w:ascii="Times New Roman" w:eastAsia="Times New Roman" w:hAnsi="Times New Roman" w:cs="Times New Roman"/>
                <w:sz w:val="24"/>
                <w:szCs w:val="24"/>
              </w:rPr>
              <w:t>":</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1.5,</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"price":</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19.0,</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"amount":</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null,</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w:t>
            </w:r>
            <w:proofErr w:type="spellStart"/>
            <w:r w:rsidRPr="00966E34">
              <w:rPr>
                <w:rFonts w:ascii="Times New Roman" w:eastAsia="Times New Roman" w:hAnsi="Times New Roman" w:cs="Times New Roman"/>
                <w:sz w:val="24"/>
                <w:szCs w:val="24"/>
              </w:rPr>
              <w:t>promoprice</w:t>
            </w:r>
            <w:proofErr w:type="spellEnd"/>
            <w:r w:rsidRPr="00966E34">
              <w:rPr>
                <w:rFonts w:ascii="Times New Roman" w:eastAsia="Times New Roman" w:hAnsi="Times New Roman" w:cs="Times New Roman"/>
                <w:sz w:val="24"/>
                <w:szCs w:val="24"/>
              </w:rPr>
              <w:t>":</w:t>
            </w:r>
            <w:r>
              <w:rPr>
                <w:rFonts w:ascii="Times New Roman" w:eastAsia="Times New Roman" w:hAnsi="Times New Roman" w:cstheme="minorBidi" w:hint="cs"/>
                <w:sz w:val="24"/>
                <w:szCs w:val="24"/>
                <w:cs/>
              </w:rPr>
              <w:t xml:space="preserve"> </w:t>
            </w:r>
            <w:r w:rsidRPr="00966E34">
              <w:rPr>
                <w:rFonts w:ascii="Times New Roman" w:eastAsia="Times New Roman" w:hAnsi="Times New Roman" w:cs="Times New Roman"/>
                <w:sz w:val="24"/>
                <w:szCs w:val="24"/>
              </w:rPr>
              <w:t>null}</w:t>
            </w:r>
          </w:p>
          <w:p w14:paraId="7384F569" w14:textId="77777777" w:rsidR="00F711BD" w:rsidRPr="00FE0948" w:rsidRDefault="00F711BD" w:rsidP="00FE6E2E">
            <w:pPr>
              <w:spacing w:line="240" w:lineRule="auto"/>
              <w:jc w:val="center"/>
              <w:rPr>
                <w:rFonts w:ascii="Times New Roman" w:eastAsia="Times New Roman" w:hAnsi="Times New Roman" w:cs="Times New Roman"/>
                <w:sz w:val="24"/>
                <w:szCs w:val="24"/>
              </w:rPr>
            </w:pPr>
          </w:p>
        </w:tc>
      </w:tr>
    </w:tbl>
    <w:p w14:paraId="60E5A36C" w14:textId="77777777" w:rsidR="00F711BD" w:rsidRPr="00EF5C9C" w:rsidRDefault="00F711BD" w:rsidP="00F711BD">
      <w:pPr>
        <w:spacing w:line="240" w:lineRule="auto"/>
        <w:rPr>
          <w:rFonts w:ascii="Times New Roman" w:eastAsia="Times New Roman" w:hAnsi="Times New Roman" w:cs="Times New Roman"/>
          <w:sz w:val="24"/>
          <w:szCs w:val="24"/>
        </w:rPr>
      </w:pPr>
    </w:p>
    <w:p w14:paraId="64BB5B45" w14:textId="77777777" w:rsidR="00F711BD" w:rsidRPr="00EF5C9C" w:rsidRDefault="00F711BD" w:rsidP="00F711BD">
      <w:pPr>
        <w:ind w:firstLine="720"/>
        <w:rPr>
          <w:rFonts w:ascii="Times New Roman" w:hAnsi="Times New Roman" w:cs="Times New Roman"/>
          <w:b/>
          <w:bCs/>
          <w:sz w:val="32"/>
          <w:szCs w:val="32"/>
        </w:rPr>
      </w:pPr>
    </w:p>
    <w:p w14:paraId="02A95BA2" w14:textId="77777777" w:rsidR="00F711BD" w:rsidRPr="00EF5C9C" w:rsidRDefault="00F711BD" w:rsidP="00F711BD">
      <w:pPr>
        <w:ind w:firstLine="720"/>
        <w:rPr>
          <w:rFonts w:ascii="Times New Roman" w:hAnsi="Times New Roman" w:cs="Times New Roman"/>
          <w:b/>
          <w:bCs/>
          <w:sz w:val="32"/>
          <w:szCs w:val="32"/>
        </w:rPr>
      </w:pPr>
    </w:p>
    <w:p w14:paraId="362D091A" w14:textId="77777777" w:rsidR="00F711BD" w:rsidRPr="00EF5C9C" w:rsidRDefault="00F711BD" w:rsidP="00F711BD">
      <w:pPr>
        <w:ind w:firstLine="720"/>
        <w:rPr>
          <w:rFonts w:ascii="Times New Roman" w:hAnsi="Times New Roman" w:cs="Times New Roman"/>
          <w:b/>
          <w:bCs/>
          <w:sz w:val="32"/>
          <w:szCs w:val="32"/>
        </w:rPr>
      </w:pPr>
    </w:p>
    <w:p w14:paraId="78C30D93" w14:textId="77777777" w:rsidR="00F711BD" w:rsidRPr="00EF5C9C" w:rsidRDefault="00F711BD" w:rsidP="00F711BD">
      <w:pPr>
        <w:ind w:firstLine="720"/>
        <w:rPr>
          <w:rFonts w:ascii="Times New Roman" w:hAnsi="Times New Roman" w:cs="Times New Roman"/>
          <w:b/>
          <w:bCs/>
          <w:sz w:val="32"/>
          <w:szCs w:val="32"/>
        </w:rPr>
      </w:pPr>
    </w:p>
    <w:p w14:paraId="6DECBD28" w14:textId="77777777" w:rsidR="00F711BD" w:rsidRPr="00EF5C9C" w:rsidRDefault="00F711BD" w:rsidP="00F711BD">
      <w:pPr>
        <w:ind w:firstLine="720"/>
        <w:rPr>
          <w:rFonts w:ascii="Times New Roman" w:hAnsi="Times New Roman" w:cs="Times New Roman"/>
          <w:b/>
          <w:bCs/>
          <w:sz w:val="32"/>
          <w:szCs w:val="32"/>
        </w:rPr>
      </w:pPr>
    </w:p>
    <w:p w14:paraId="2E219201" w14:textId="6A649755" w:rsidR="00F711BD" w:rsidRPr="00EF5C9C" w:rsidRDefault="004B67E6" w:rsidP="00F711BD">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UTW</w:t>
      </w:r>
      <w:r w:rsidR="00F711BD">
        <w:rPr>
          <w:rFonts w:ascii="Times New Roman" w:eastAsia="Times New Roman" w:hAnsi="Times New Roman" w:cs="Times New Roman"/>
          <w:b/>
          <w:bCs/>
          <w:sz w:val="24"/>
          <w:szCs w:val="24"/>
        </w:rPr>
        <w:t>-11</w:t>
      </w:r>
      <w:r w:rsidR="00F711BD" w:rsidRPr="00EF5C9C">
        <w:rPr>
          <w:rFonts w:ascii="Times New Roman" w:eastAsia="Times New Roman" w:hAnsi="Times New Roman" w:cs="Times New Roman"/>
          <w:b/>
          <w:bCs/>
          <w:sz w:val="24"/>
          <w:szCs w:val="24"/>
        </w:rPr>
        <w:t xml:space="preserve">: </w:t>
      </w:r>
      <w:proofErr w:type="spellStart"/>
      <w:proofErr w:type="gramStart"/>
      <w:r w:rsidR="00F711BD" w:rsidRPr="00EF5C9C">
        <w:rPr>
          <w:rFonts w:ascii="Times New Roman" w:eastAsia="Times New Roman" w:hAnsi="Times New Roman" w:cs="Times New Roman"/>
          <w:sz w:val="24"/>
          <w:szCs w:val="24"/>
        </w:rPr>
        <w:t>getProducts</w:t>
      </w:r>
      <w:proofErr w:type="spellEnd"/>
      <w:r w:rsidR="00F711BD" w:rsidRPr="00EF5C9C">
        <w:rPr>
          <w:rFonts w:ascii="Times New Roman" w:eastAsia="Times New Roman" w:hAnsi="Times New Roman" w:cs="Times New Roman"/>
          <w:sz w:val="24"/>
          <w:szCs w:val="24"/>
        </w:rPr>
        <w:t>(</w:t>
      </w:r>
      <w:proofErr w:type="gramEnd"/>
      <w:r w:rsidR="00F711BD" w:rsidRPr="00EF5C9C">
        <w:rPr>
          <w:rFonts w:ascii="Times New Roman" w:eastAsia="Times New Roman" w:hAnsi="Times New Roman" w:cs="Times New Roman"/>
          <w:sz w:val="24"/>
          <w:szCs w:val="24"/>
        </w:rPr>
        <w:t>): List&lt;Product&gt;</w:t>
      </w:r>
    </w:p>
    <w:p w14:paraId="58EB0E8C"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C99F710" w14:textId="061ABE38"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w:t>
      </w:r>
      <w:r w:rsidR="00D9081A">
        <w:rPr>
          <w:rFonts w:ascii="Times New Roman" w:eastAsia="Times New Roman" w:hAnsi="Times New Roman" w:cs="Times New Roman"/>
          <w:sz w:val="24"/>
          <w:szCs w:val="24"/>
        </w:rPr>
        <w:t>s</w:t>
      </w:r>
      <w:r w:rsidRPr="00EF5C9C">
        <w:rPr>
          <w:rFonts w:ascii="Times New Roman" w:eastAsia="Times New Roman" w:hAnsi="Times New Roman" w:cs="Times New Roman"/>
          <w:sz w:val="24"/>
          <w:szCs w:val="24"/>
        </w:rPr>
        <w:t xml:space="preserve"> for getting the List of all product from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 xml:space="preserve"> into JSON</w:t>
      </w:r>
      <w:r w:rsidRPr="00EF5C9C">
        <w:rPr>
          <w:rFonts w:ascii="Times New Roman" w:eastAsia="Times New Roman" w:hAnsi="Times New Roman" w:cs="Times New Roman"/>
          <w:sz w:val="24"/>
          <w:szCs w:val="24"/>
        </w:rPr>
        <w:t xml:space="preserve">. </w:t>
      </w:r>
    </w:p>
    <w:p w14:paraId="49A7F15C" w14:textId="77777777" w:rsidR="00F711BD" w:rsidRPr="00EF5C9C" w:rsidRDefault="00F711BD" w:rsidP="00F711BD">
      <w:pPr>
        <w:spacing w:line="240" w:lineRule="auto"/>
        <w:ind w:left="720"/>
        <w:rPr>
          <w:rFonts w:ascii="Times New Roman" w:eastAsia="Times New Roman" w:hAnsi="Times New Roman" w:cs="Times New Roman"/>
          <w:sz w:val="24"/>
          <w:szCs w:val="24"/>
        </w:rPr>
      </w:pPr>
    </w:p>
    <w:p w14:paraId="4AE33A60" w14:textId="77777777" w:rsidR="00F711BD" w:rsidRPr="00EF5C9C" w:rsidRDefault="00F711BD" w:rsidP="00F711BD">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0A435A8E" w14:textId="77777777" w:rsidR="00F711BD" w:rsidRPr="00EF5C9C" w:rsidRDefault="00F711BD" w:rsidP="00F711BD">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54F5BFB8" w14:textId="7A0AFDA8" w:rsidR="00F711BD" w:rsidRPr="00EF5C9C" w:rsidRDefault="00F711BD" w:rsidP="00F711BD">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“mineral water”, 1.5, 19, null, null} {2, “8851717040245”, “Dutch Mill”, “Blueberry flavor”, “</w:t>
      </w:r>
      <w:r w:rsidR="00402202" w:rsidRPr="000F1314">
        <w:rPr>
          <w:rFonts w:ascii="Times New Roman" w:hAnsi="Times New Roman" w:cs="Times New Roman"/>
          <w:sz w:val="24"/>
          <w:szCs w:val="24"/>
        </w:rPr>
        <w:t>Drinking Yogurt</w:t>
      </w:r>
      <w:r w:rsidRPr="00EF5C9C">
        <w:rPr>
          <w:rFonts w:ascii="Times New Roman" w:eastAsia="Times New Roman" w:hAnsi="Times New Roman" w:cs="Times New Roman"/>
          <w:sz w:val="24"/>
          <w:szCs w:val="24"/>
        </w:rPr>
        <w:t>”, 0.18, 10, null, null}.</w:t>
      </w:r>
    </w:p>
    <w:p w14:paraId="72C8D048" w14:textId="77777777" w:rsidR="00F711BD" w:rsidRPr="00EF5C9C" w:rsidRDefault="00F711BD" w:rsidP="00F711BD">
      <w:pPr>
        <w:spacing w:line="240" w:lineRule="auto"/>
        <w:rPr>
          <w:rFonts w:ascii="Times New Roman" w:eastAsia="Times New Roman" w:hAnsi="Times New Roman" w:cs="Times New Roman"/>
          <w:sz w:val="24"/>
          <w:szCs w:val="24"/>
        </w:rPr>
      </w:pPr>
    </w:p>
    <w:p w14:paraId="1CEB3D37" w14:textId="77777777" w:rsidR="00F711BD" w:rsidRPr="00EF5C9C" w:rsidRDefault="00F711BD" w:rsidP="00F711BD">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83"/>
        <w:gridCol w:w="1679"/>
        <w:gridCol w:w="6993"/>
      </w:tblGrid>
      <w:tr w:rsidR="00F711BD" w:rsidRPr="00EF5C9C" w14:paraId="4A03102E" w14:textId="77777777" w:rsidTr="00FE6E2E">
        <w:trPr>
          <w:trHeight w:val="290"/>
        </w:trPr>
        <w:tc>
          <w:tcPr>
            <w:tcW w:w="38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7981F8E"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1679"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71FF4361"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699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68C8D44D"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p w14:paraId="7B8575BF"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(List of Product object)</w:t>
            </w:r>
          </w:p>
        </w:tc>
      </w:tr>
      <w:tr w:rsidR="00F711BD" w:rsidRPr="00EF5C9C" w14:paraId="29CC2CE8" w14:textId="77777777" w:rsidTr="00FE6E2E">
        <w:trPr>
          <w:trHeight w:val="290"/>
        </w:trPr>
        <w:tc>
          <w:tcPr>
            <w:tcW w:w="383" w:type="dxa"/>
            <w:vMerge/>
            <w:tcBorders>
              <w:top w:val="single" w:sz="6" w:space="0" w:color="000000"/>
              <w:left w:val="single" w:sz="6" w:space="0" w:color="000000"/>
              <w:bottom w:val="single" w:sz="6" w:space="0" w:color="000000"/>
              <w:right w:val="single" w:sz="6" w:space="0" w:color="000000"/>
            </w:tcBorders>
            <w:vAlign w:val="center"/>
            <w:hideMark/>
          </w:tcPr>
          <w:p w14:paraId="72908ED9"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1679" w:type="dxa"/>
            <w:vMerge/>
            <w:tcBorders>
              <w:top w:val="single" w:sz="6" w:space="0" w:color="000000"/>
              <w:left w:val="single" w:sz="6" w:space="0" w:color="000000"/>
              <w:bottom w:val="single" w:sz="6" w:space="0" w:color="000000"/>
              <w:right w:val="single" w:sz="6" w:space="0" w:color="000000"/>
            </w:tcBorders>
            <w:vAlign w:val="center"/>
            <w:hideMark/>
          </w:tcPr>
          <w:p w14:paraId="2EC50861" w14:textId="77777777" w:rsidR="00F711BD" w:rsidRPr="00EF5C9C" w:rsidRDefault="00F711BD" w:rsidP="00FE6E2E">
            <w:pPr>
              <w:spacing w:line="240" w:lineRule="auto"/>
              <w:rPr>
                <w:rFonts w:ascii="Times New Roman" w:eastAsia="Times New Roman" w:hAnsi="Times New Roman" w:cs="Times New Roman"/>
                <w:sz w:val="24"/>
                <w:szCs w:val="24"/>
              </w:rPr>
            </w:pPr>
          </w:p>
        </w:tc>
        <w:tc>
          <w:tcPr>
            <w:tcW w:w="6993" w:type="dxa"/>
            <w:vMerge/>
            <w:tcBorders>
              <w:top w:val="single" w:sz="6" w:space="0" w:color="000000"/>
              <w:left w:val="single" w:sz="6" w:space="0" w:color="000000"/>
              <w:bottom w:val="single" w:sz="6" w:space="0" w:color="000000"/>
              <w:right w:val="single" w:sz="6" w:space="0" w:color="000000"/>
            </w:tcBorders>
            <w:vAlign w:val="center"/>
            <w:hideMark/>
          </w:tcPr>
          <w:p w14:paraId="57DF3A4B" w14:textId="77777777" w:rsidR="00F711BD" w:rsidRPr="00EF5C9C" w:rsidRDefault="00F711BD" w:rsidP="00FE6E2E">
            <w:pPr>
              <w:spacing w:line="240" w:lineRule="auto"/>
              <w:rPr>
                <w:rFonts w:ascii="Times New Roman" w:eastAsia="Times New Roman" w:hAnsi="Times New Roman" w:cs="Times New Roman"/>
                <w:sz w:val="24"/>
                <w:szCs w:val="24"/>
              </w:rPr>
            </w:pPr>
          </w:p>
        </w:tc>
      </w:tr>
      <w:tr w:rsidR="00F711BD" w:rsidRPr="00EF5C9C" w14:paraId="6CE05A78" w14:textId="77777777" w:rsidTr="00FE6E2E">
        <w:tc>
          <w:tcPr>
            <w:tcW w:w="3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E39C12" w14:textId="77777777" w:rsidR="00F711BD" w:rsidRPr="00EF5C9C" w:rsidRDefault="00F711BD" w:rsidP="00FE6E2E">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16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E72592" w14:textId="77777777" w:rsidR="00F711BD" w:rsidRPr="00EF5C9C" w:rsidRDefault="00F711BD" w:rsidP="00FE6E2E">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Get a list of product object.</w:t>
            </w:r>
          </w:p>
        </w:tc>
        <w:tc>
          <w:tcPr>
            <w:tcW w:w="6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99335F" w14:textId="77777777" w:rsidR="00F711BD" w:rsidRPr="000F1314" w:rsidRDefault="00F711BD" w:rsidP="00FE6E2E">
            <w:pPr>
              <w:pStyle w:val="HTMLPreformatted"/>
              <w:rPr>
                <w:rFonts w:ascii="Times New Roman" w:hAnsi="Times New Roman" w:cs="Times New Roman"/>
                <w:color w:val="000000"/>
                <w:sz w:val="24"/>
                <w:szCs w:val="24"/>
              </w:rPr>
            </w:pPr>
            <w:r w:rsidRPr="000F1314">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"code":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"885077955955",</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"name":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"Aura",</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"description":</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"mineral water 100%",</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"categorize":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"mineral water",</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w:t>
            </w:r>
            <w:proofErr w:type="spellStart"/>
            <w:r w:rsidRPr="000F1314">
              <w:rPr>
                <w:rFonts w:ascii="Times New Roman" w:hAnsi="Times New Roman" w:cs="Times New Roman"/>
                <w:color w:val="000000"/>
                <w:sz w:val="24"/>
                <w:szCs w:val="24"/>
              </w:rPr>
              <w:t>netweight</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1.5,"price":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19.0,</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"amount":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w:t>
            </w:r>
            <w:proofErr w:type="spellStart"/>
            <w:r w:rsidRPr="000F1314">
              <w:rPr>
                <w:rFonts w:ascii="Times New Roman" w:hAnsi="Times New Roman" w:cs="Times New Roman"/>
                <w:color w:val="000000"/>
                <w:sz w:val="24"/>
                <w:szCs w:val="24"/>
              </w:rPr>
              <w:t>promoprice</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"code":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"8851717040245",</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"name":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"Dutch Mill",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"description":</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 xml:space="preserve">"Blueberry </w:t>
            </w:r>
            <w:proofErr w:type="spellStart"/>
            <w:r w:rsidRPr="000F1314">
              <w:rPr>
                <w:rFonts w:ascii="Times New Roman" w:hAnsi="Times New Roman" w:cs="Times New Roman"/>
                <w:color w:val="000000"/>
                <w:sz w:val="24"/>
                <w:szCs w:val="24"/>
              </w:rPr>
              <w:t>Flavour</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"categorize":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"Drinking Yogurt",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w:t>
            </w:r>
            <w:proofErr w:type="spellStart"/>
            <w:r w:rsidRPr="000F1314">
              <w:rPr>
                <w:rFonts w:ascii="Times New Roman" w:hAnsi="Times New Roman" w:cs="Times New Roman"/>
                <w:color w:val="000000"/>
                <w:sz w:val="24"/>
                <w:szCs w:val="24"/>
              </w:rPr>
              <w:t>netweight</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0.18,</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10.0,"amount":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w:t>
            </w:r>
            <w:proofErr w:type="spellStart"/>
            <w:r w:rsidRPr="000F1314">
              <w:rPr>
                <w:rFonts w:ascii="Times New Roman" w:hAnsi="Times New Roman" w:cs="Times New Roman"/>
                <w:color w:val="000000"/>
                <w:sz w:val="24"/>
                <w:szCs w:val="24"/>
              </w:rPr>
              <w:t>promoprice</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p>
          <w:p w14:paraId="74549B8D" w14:textId="77777777" w:rsidR="00F711BD" w:rsidRPr="00EF5C9C" w:rsidRDefault="00F711BD" w:rsidP="00FE6E2E">
            <w:pPr>
              <w:spacing w:line="240" w:lineRule="auto"/>
              <w:jc w:val="center"/>
              <w:rPr>
                <w:rFonts w:ascii="Times New Roman" w:eastAsia="Times New Roman" w:hAnsi="Times New Roman" w:cs="Times New Roman"/>
                <w:sz w:val="24"/>
                <w:szCs w:val="24"/>
              </w:rPr>
            </w:pPr>
          </w:p>
        </w:tc>
      </w:tr>
    </w:tbl>
    <w:p w14:paraId="75FB9D4F" w14:textId="77777777" w:rsidR="00F711BD" w:rsidRDefault="00F711BD" w:rsidP="00F711BD">
      <w:pPr>
        <w:ind w:firstLine="720"/>
        <w:rPr>
          <w:rFonts w:ascii="Times New Roman" w:hAnsi="Times New Roman" w:cs="Times New Roman"/>
          <w:b/>
          <w:bCs/>
          <w:sz w:val="32"/>
          <w:szCs w:val="32"/>
        </w:rPr>
      </w:pPr>
    </w:p>
    <w:p w14:paraId="50CED94F" w14:textId="77777777" w:rsidR="00F711BD" w:rsidRDefault="00F711BD" w:rsidP="00F711BD">
      <w:pPr>
        <w:ind w:firstLine="720"/>
        <w:rPr>
          <w:rFonts w:ascii="Times New Roman" w:hAnsi="Times New Roman" w:cs="Times New Roman"/>
          <w:b/>
          <w:bCs/>
          <w:sz w:val="32"/>
          <w:szCs w:val="32"/>
        </w:rPr>
      </w:pPr>
    </w:p>
    <w:p w14:paraId="2A737E0C" w14:textId="77777777" w:rsidR="00F711BD" w:rsidRDefault="00F711BD" w:rsidP="00F711BD">
      <w:pPr>
        <w:ind w:firstLine="720"/>
        <w:rPr>
          <w:rFonts w:ascii="Times New Roman" w:hAnsi="Times New Roman" w:cs="Times New Roman"/>
          <w:b/>
          <w:bCs/>
          <w:sz w:val="32"/>
          <w:szCs w:val="32"/>
        </w:rPr>
      </w:pPr>
    </w:p>
    <w:p w14:paraId="2BB75DBD" w14:textId="77777777" w:rsidR="00F711BD" w:rsidRDefault="00F711BD" w:rsidP="00F711BD">
      <w:pPr>
        <w:ind w:firstLine="720"/>
        <w:rPr>
          <w:rFonts w:ascii="Times New Roman" w:hAnsi="Times New Roman" w:cs="Times New Roman"/>
          <w:b/>
          <w:bCs/>
          <w:sz w:val="32"/>
          <w:szCs w:val="32"/>
        </w:rPr>
      </w:pPr>
    </w:p>
    <w:p w14:paraId="3493EB29" w14:textId="77777777" w:rsidR="00F711BD" w:rsidRDefault="00F711BD" w:rsidP="00F711BD">
      <w:pPr>
        <w:ind w:firstLine="720"/>
        <w:rPr>
          <w:rFonts w:ascii="Times New Roman" w:hAnsi="Times New Roman" w:cs="Times New Roman"/>
          <w:b/>
          <w:bCs/>
          <w:sz w:val="32"/>
          <w:szCs w:val="32"/>
        </w:rPr>
      </w:pPr>
    </w:p>
    <w:p w14:paraId="29B15305" w14:textId="77777777" w:rsidR="00F711BD" w:rsidRDefault="00F711BD" w:rsidP="00F711BD">
      <w:pPr>
        <w:ind w:firstLine="720"/>
        <w:rPr>
          <w:rFonts w:ascii="Times New Roman" w:hAnsi="Times New Roman" w:cs="Times New Roman"/>
          <w:b/>
          <w:bCs/>
          <w:sz w:val="32"/>
          <w:szCs w:val="32"/>
        </w:rPr>
      </w:pPr>
    </w:p>
    <w:p w14:paraId="12CAB977" w14:textId="77777777" w:rsidR="00F711BD" w:rsidRDefault="00F711BD" w:rsidP="00F711BD">
      <w:pPr>
        <w:ind w:firstLine="720"/>
        <w:rPr>
          <w:rFonts w:ascii="Times New Roman" w:hAnsi="Times New Roman" w:cs="Times New Roman"/>
          <w:b/>
          <w:bCs/>
          <w:sz w:val="32"/>
          <w:szCs w:val="32"/>
        </w:rPr>
      </w:pPr>
    </w:p>
    <w:p w14:paraId="0639CB1F" w14:textId="77777777" w:rsidR="00F711BD" w:rsidRDefault="00F711BD" w:rsidP="00F711BD">
      <w:pPr>
        <w:ind w:firstLine="720"/>
        <w:rPr>
          <w:rFonts w:ascii="Times New Roman" w:hAnsi="Times New Roman" w:cs="Times New Roman"/>
          <w:b/>
          <w:bCs/>
          <w:sz w:val="32"/>
          <w:szCs w:val="32"/>
        </w:rPr>
      </w:pPr>
    </w:p>
    <w:p w14:paraId="72322346" w14:textId="77777777" w:rsidR="00F711BD" w:rsidRDefault="00F711BD" w:rsidP="00F711BD">
      <w:pPr>
        <w:ind w:firstLine="720"/>
        <w:rPr>
          <w:rFonts w:ascii="Times New Roman" w:hAnsi="Times New Roman" w:cs="Times New Roman"/>
          <w:b/>
          <w:bCs/>
          <w:sz w:val="32"/>
          <w:szCs w:val="32"/>
        </w:rPr>
      </w:pPr>
    </w:p>
    <w:p w14:paraId="08802B6B" w14:textId="77777777" w:rsidR="00F711BD" w:rsidRDefault="00F711BD" w:rsidP="00F711BD">
      <w:pPr>
        <w:ind w:firstLine="720"/>
        <w:rPr>
          <w:rFonts w:ascii="Times New Roman" w:hAnsi="Times New Roman" w:cs="Times New Roman"/>
          <w:b/>
          <w:bCs/>
          <w:sz w:val="32"/>
          <w:szCs w:val="32"/>
        </w:rPr>
      </w:pPr>
    </w:p>
    <w:p w14:paraId="380E6C6E" w14:textId="77777777" w:rsidR="00F711BD" w:rsidRDefault="00F711BD" w:rsidP="00F711BD">
      <w:pPr>
        <w:ind w:firstLine="720"/>
        <w:rPr>
          <w:rFonts w:ascii="Times New Roman" w:hAnsi="Times New Roman" w:cs="Times New Roman"/>
          <w:b/>
          <w:bCs/>
          <w:sz w:val="32"/>
          <w:szCs w:val="32"/>
        </w:rPr>
      </w:pPr>
    </w:p>
    <w:p w14:paraId="1C629985" w14:textId="77777777" w:rsidR="00F711BD" w:rsidRPr="00EF5C9C" w:rsidRDefault="00F711BD" w:rsidP="00F711BD">
      <w:pPr>
        <w:ind w:firstLine="720"/>
        <w:rPr>
          <w:rFonts w:ascii="Times New Roman" w:hAnsi="Times New Roman" w:cs="Times New Roman"/>
          <w:b/>
          <w:bCs/>
          <w:sz w:val="32"/>
          <w:szCs w:val="32"/>
        </w:rPr>
      </w:pPr>
    </w:p>
    <w:p w14:paraId="511F403A" w14:textId="372FFA5E" w:rsidR="00AF4268" w:rsidRPr="00EF5C9C" w:rsidRDefault="004B67E6" w:rsidP="00AF4268">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UTW</w:t>
      </w:r>
      <w:r w:rsidR="0067585D">
        <w:rPr>
          <w:rFonts w:ascii="Times New Roman" w:eastAsia="Times New Roman" w:hAnsi="Times New Roman" w:cs="Times New Roman"/>
          <w:b/>
          <w:bCs/>
          <w:sz w:val="24"/>
          <w:szCs w:val="24"/>
        </w:rPr>
        <w:t>-12</w:t>
      </w:r>
      <w:r w:rsidR="00AF4268" w:rsidRPr="00EF5C9C">
        <w:rPr>
          <w:rFonts w:ascii="Times New Roman" w:eastAsia="Times New Roman" w:hAnsi="Times New Roman" w:cs="Times New Roman"/>
          <w:b/>
          <w:bCs/>
          <w:sz w:val="24"/>
          <w:szCs w:val="24"/>
        </w:rPr>
        <w:t xml:space="preserve">: </w:t>
      </w:r>
      <w:proofErr w:type="spellStart"/>
      <w:proofErr w:type="gramStart"/>
      <w:r w:rsidR="00AF4268" w:rsidRPr="00EF5C9C">
        <w:rPr>
          <w:rFonts w:ascii="Times New Roman" w:eastAsia="Times New Roman" w:hAnsi="Times New Roman" w:cs="Times New Roman"/>
          <w:sz w:val="24"/>
          <w:szCs w:val="24"/>
        </w:rPr>
        <w:t>get</w:t>
      </w:r>
      <w:r w:rsidR="005D4EDF">
        <w:rPr>
          <w:rFonts w:ascii="Times New Roman" w:eastAsia="Times New Roman" w:hAnsi="Times New Roman" w:cs="Times New Roman"/>
          <w:sz w:val="24"/>
          <w:szCs w:val="24"/>
        </w:rPr>
        <w:t>Categorizes</w:t>
      </w:r>
      <w:proofErr w:type="spellEnd"/>
      <w:r w:rsidR="00AF4268" w:rsidRPr="00EF5C9C">
        <w:rPr>
          <w:rFonts w:ascii="Times New Roman" w:eastAsia="Times New Roman" w:hAnsi="Times New Roman" w:cs="Times New Roman"/>
          <w:sz w:val="24"/>
          <w:szCs w:val="24"/>
        </w:rPr>
        <w:t>(</w:t>
      </w:r>
      <w:proofErr w:type="gramEnd"/>
      <w:r w:rsidR="00AF4268" w:rsidRPr="00EF5C9C">
        <w:rPr>
          <w:rFonts w:ascii="Times New Roman" w:eastAsia="Times New Roman" w:hAnsi="Times New Roman" w:cs="Times New Roman"/>
          <w:sz w:val="24"/>
          <w:szCs w:val="24"/>
        </w:rPr>
        <w:t>): List&lt;Product&gt;</w:t>
      </w:r>
    </w:p>
    <w:p w14:paraId="36EFD2DA" w14:textId="77777777" w:rsidR="00AF4268" w:rsidRPr="00EF5C9C" w:rsidRDefault="00AF4268" w:rsidP="00AF4268">
      <w:pPr>
        <w:spacing w:line="240" w:lineRule="auto"/>
        <w:ind w:left="720"/>
        <w:rPr>
          <w:rFonts w:ascii="Times New Roman" w:eastAsia="Times New Roman" w:hAnsi="Times New Roman" w:cs="Times New Roman"/>
          <w:sz w:val="24"/>
          <w:szCs w:val="24"/>
        </w:rPr>
      </w:pPr>
    </w:p>
    <w:p w14:paraId="2978D09C" w14:textId="2D9EF029" w:rsidR="00AF4268" w:rsidRPr="00EF5C9C" w:rsidRDefault="00AF4268" w:rsidP="00AF426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uses</w:t>
      </w:r>
      <w:r w:rsidRPr="00EF5C9C">
        <w:rPr>
          <w:rFonts w:ascii="Times New Roman" w:eastAsia="Times New Roman" w:hAnsi="Times New Roman" w:cs="Times New Roman"/>
          <w:sz w:val="24"/>
          <w:szCs w:val="24"/>
        </w:rPr>
        <w:t xml:space="preserve"> for getting the List of all </w:t>
      </w:r>
      <w:r w:rsidR="00853D0B">
        <w:rPr>
          <w:rFonts w:ascii="Times New Roman" w:eastAsia="Times New Roman" w:hAnsi="Times New Roman" w:cs="Times New Roman"/>
          <w:sz w:val="24"/>
          <w:szCs w:val="24"/>
        </w:rPr>
        <w:t>categorize</w:t>
      </w:r>
      <w:r w:rsidRPr="00EF5C9C">
        <w:rPr>
          <w:rFonts w:ascii="Times New Roman" w:eastAsia="Times New Roman" w:hAnsi="Times New Roman" w:cs="Times New Roman"/>
          <w:sz w:val="24"/>
          <w:szCs w:val="24"/>
        </w:rPr>
        <w:t xml:space="preserve"> from </w:t>
      </w:r>
      <w:r>
        <w:rPr>
          <w:rFonts w:ascii="Times New Roman" w:eastAsia="Times New Roman" w:hAnsi="Times New Roman" w:cs="Times New Roman"/>
          <w:sz w:val="24"/>
          <w:szCs w:val="24"/>
        </w:rPr>
        <w:t xml:space="preserve">the </w:t>
      </w:r>
      <w:r w:rsidRPr="00EF5C9C">
        <w:rPr>
          <w:rFonts w:ascii="Times New Roman" w:eastAsia="Times New Roman" w:hAnsi="Times New Roman" w:cs="Times New Roman"/>
          <w:sz w:val="24"/>
          <w:szCs w:val="24"/>
        </w:rPr>
        <w:t xml:space="preserve">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 xml:space="preserve"> into JSON</w:t>
      </w:r>
      <w:r w:rsidRPr="00EF5C9C">
        <w:rPr>
          <w:rFonts w:ascii="Times New Roman" w:eastAsia="Times New Roman" w:hAnsi="Times New Roman" w:cs="Times New Roman"/>
          <w:sz w:val="24"/>
          <w:szCs w:val="24"/>
        </w:rPr>
        <w:t xml:space="preserve">. </w:t>
      </w:r>
    </w:p>
    <w:p w14:paraId="1AE7BB3A" w14:textId="77777777" w:rsidR="00AF4268" w:rsidRPr="00EF5C9C" w:rsidRDefault="00AF4268" w:rsidP="00AF4268">
      <w:pPr>
        <w:spacing w:line="240" w:lineRule="auto"/>
        <w:ind w:left="720"/>
        <w:rPr>
          <w:rFonts w:ascii="Times New Roman" w:eastAsia="Times New Roman" w:hAnsi="Times New Roman" w:cs="Times New Roman"/>
          <w:sz w:val="24"/>
          <w:szCs w:val="24"/>
        </w:rPr>
      </w:pPr>
    </w:p>
    <w:p w14:paraId="47066FA5" w14:textId="77777777" w:rsidR="00AF4268" w:rsidRPr="00EF5C9C" w:rsidRDefault="00AF4268" w:rsidP="00AF4268">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5CF5E308" w14:textId="77777777" w:rsidR="00AF4268" w:rsidRPr="00EF5C9C" w:rsidRDefault="00AF4268" w:rsidP="00AF4268">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60139ECB" w14:textId="0E5D95A6" w:rsidR="00AF4268" w:rsidRPr="00EF5C9C" w:rsidRDefault="00AF4268" w:rsidP="00AF4268">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w:t>
      </w:r>
      <w:r w:rsidR="002B408D">
        <w:rPr>
          <w:rFonts w:ascii="Times New Roman" w:eastAsia="Times New Roman" w:hAnsi="Times New Roman" w:cs="Times New Roman"/>
          <w:sz w:val="24"/>
          <w:szCs w:val="24"/>
        </w:rPr>
        <w:t>Drinking</w:t>
      </w:r>
      <w:r w:rsidRPr="00EF5C9C">
        <w:rPr>
          <w:rFonts w:ascii="Times New Roman" w:eastAsia="Times New Roman" w:hAnsi="Times New Roman" w:cs="Times New Roman"/>
          <w:sz w:val="24"/>
          <w:szCs w:val="24"/>
        </w:rPr>
        <w:t>”, 1.5, 19, null, null} {2, “8851717040245”, “Dutch Mill”, “Blueberry flavor”, “</w:t>
      </w:r>
      <w:r w:rsidR="005D4EDF">
        <w:rPr>
          <w:rFonts w:ascii="Times New Roman" w:eastAsia="Times New Roman" w:hAnsi="Times New Roman" w:cs="Times New Roman"/>
          <w:sz w:val="24"/>
          <w:szCs w:val="24"/>
        </w:rPr>
        <w:t>Drinking</w:t>
      </w:r>
      <w:r w:rsidRPr="00EF5C9C">
        <w:rPr>
          <w:rFonts w:ascii="Times New Roman" w:eastAsia="Times New Roman" w:hAnsi="Times New Roman" w:cs="Times New Roman"/>
          <w:sz w:val="24"/>
          <w:szCs w:val="24"/>
        </w:rPr>
        <w:t>”, 0.18, 10, null, null}.</w:t>
      </w:r>
    </w:p>
    <w:p w14:paraId="6BBFB95F" w14:textId="77777777" w:rsidR="00AF4268" w:rsidRPr="00EF5C9C" w:rsidRDefault="00AF4268" w:rsidP="00AF4268">
      <w:pPr>
        <w:spacing w:line="240" w:lineRule="auto"/>
        <w:rPr>
          <w:rFonts w:ascii="Times New Roman" w:eastAsia="Times New Roman" w:hAnsi="Times New Roman" w:cs="Times New Roman"/>
          <w:sz w:val="24"/>
          <w:szCs w:val="24"/>
        </w:rPr>
      </w:pPr>
    </w:p>
    <w:p w14:paraId="3537535E" w14:textId="77777777" w:rsidR="00AF4268" w:rsidRPr="00EF5C9C" w:rsidRDefault="00AF4268" w:rsidP="00AF4268">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83"/>
        <w:gridCol w:w="1679"/>
        <w:gridCol w:w="6993"/>
      </w:tblGrid>
      <w:tr w:rsidR="00AF4268" w:rsidRPr="00EF5C9C" w14:paraId="1E0E8C0F" w14:textId="77777777" w:rsidTr="004B67E6">
        <w:trPr>
          <w:trHeight w:val="290"/>
        </w:trPr>
        <w:tc>
          <w:tcPr>
            <w:tcW w:w="38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6861FAE" w14:textId="77777777" w:rsidR="00AF4268" w:rsidRPr="00EF5C9C" w:rsidRDefault="00AF4268"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1679"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27A2A96" w14:textId="77777777" w:rsidR="00AF4268" w:rsidRPr="00EF5C9C" w:rsidRDefault="00AF4268"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699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3C05DD6" w14:textId="77777777" w:rsidR="00AF4268" w:rsidRPr="00EF5C9C" w:rsidRDefault="00AF4268"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p w14:paraId="25DCAE11" w14:textId="77777777" w:rsidR="00AF4268" w:rsidRPr="00EF5C9C" w:rsidRDefault="00AF4268"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(List of Product object)</w:t>
            </w:r>
          </w:p>
        </w:tc>
      </w:tr>
      <w:tr w:rsidR="00AF4268" w:rsidRPr="00EF5C9C" w14:paraId="69B41871" w14:textId="77777777" w:rsidTr="004B67E6">
        <w:trPr>
          <w:trHeight w:val="290"/>
        </w:trPr>
        <w:tc>
          <w:tcPr>
            <w:tcW w:w="383" w:type="dxa"/>
            <w:vMerge/>
            <w:tcBorders>
              <w:top w:val="single" w:sz="6" w:space="0" w:color="000000"/>
              <w:left w:val="single" w:sz="6" w:space="0" w:color="000000"/>
              <w:bottom w:val="single" w:sz="6" w:space="0" w:color="000000"/>
              <w:right w:val="single" w:sz="6" w:space="0" w:color="000000"/>
            </w:tcBorders>
            <w:vAlign w:val="center"/>
            <w:hideMark/>
          </w:tcPr>
          <w:p w14:paraId="2F1FD2AC" w14:textId="77777777" w:rsidR="00AF4268" w:rsidRPr="00EF5C9C" w:rsidRDefault="00AF4268" w:rsidP="004B67E6">
            <w:pPr>
              <w:spacing w:line="240" w:lineRule="auto"/>
              <w:rPr>
                <w:rFonts w:ascii="Times New Roman" w:eastAsia="Times New Roman" w:hAnsi="Times New Roman" w:cs="Times New Roman"/>
                <w:sz w:val="24"/>
                <w:szCs w:val="24"/>
              </w:rPr>
            </w:pPr>
          </w:p>
        </w:tc>
        <w:tc>
          <w:tcPr>
            <w:tcW w:w="1679" w:type="dxa"/>
            <w:vMerge/>
            <w:tcBorders>
              <w:top w:val="single" w:sz="6" w:space="0" w:color="000000"/>
              <w:left w:val="single" w:sz="6" w:space="0" w:color="000000"/>
              <w:bottom w:val="single" w:sz="6" w:space="0" w:color="000000"/>
              <w:right w:val="single" w:sz="6" w:space="0" w:color="000000"/>
            </w:tcBorders>
            <w:vAlign w:val="center"/>
            <w:hideMark/>
          </w:tcPr>
          <w:p w14:paraId="72E1E54D" w14:textId="77777777" w:rsidR="00AF4268" w:rsidRPr="00EF5C9C" w:rsidRDefault="00AF4268" w:rsidP="004B67E6">
            <w:pPr>
              <w:spacing w:line="240" w:lineRule="auto"/>
              <w:rPr>
                <w:rFonts w:ascii="Times New Roman" w:eastAsia="Times New Roman" w:hAnsi="Times New Roman" w:cs="Times New Roman"/>
                <w:sz w:val="24"/>
                <w:szCs w:val="24"/>
              </w:rPr>
            </w:pPr>
          </w:p>
        </w:tc>
        <w:tc>
          <w:tcPr>
            <w:tcW w:w="6993" w:type="dxa"/>
            <w:vMerge/>
            <w:tcBorders>
              <w:top w:val="single" w:sz="6" w:space="0" w:color="000000"/>
              <w:left w:val="single" w:sz="6" w:space="0" w:color="000000"/>
              <w:bottom w:val="single" w:sz="6" w:space="0" w:color="000000"/>
              <w:right w:val="single" w:sz="6" w:space="0" w:color="000000"/>
            </w:tcBorders>
            <w:vAlign w:val="center"/>
            <w:hideMark/>
          </w:tcPr>
          <w:p w14:paraId="5F26AC7D" w14:textId="77777777" w:rsidR="00AF4268" w:rsidRPr="00EF5C9C" w:rsidRDefault="00AF4268" w:rsidP="004B67E6">
            <w:pPr>
              <w:spacing w:line="240" w:lineRule="auto"/>
              <w:rPr>
                <w:rFonts w:ascii="Times New Roman" w:eastAsia="Times New Roman" w:hAnsi="Times New Roman" w:cs="Times New Roman"/>
                <w:sz w:val="24"/>
                <w:szCs w:val="24"/>
              </w:rPr>
            </w:pPr>
          </w:p>
        </w:tc>
      </w:tr>
      <w:tr w:rsidR="00AF4268" w:rsidRPr="00EF5C9C" w14:paraId="15940447" w14:textId="77777777" w:rsidTr="004B67E6">
        <w:tc>
          <w:tcPr>
            <w:tcW w:w="38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A8982" w14:textId="77777777" w:rsidR="00AF4268" w:rsidRPr="00EF5C9C" w:rsidRDefault="00AF4268"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16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1A0DA1" w14:textId="7F03A80C" w:rsidR="00AF4268" w:rsidRPr="00EF5C9C" w:rsidRDefault="00AF4268" w:rsidP="004B67E6">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Get a list of product object</w:t>
            </w:r>
            <w:r w:rsidR="00B87FA9">
              <w:rPr>
                <w:rFonts w:ascii="Times New Roman" w:eastAsia="Times New Roman" w:hAnsi="Times New Roman" w:cs="Times New Roman"/>
                <w:sz w:val="24"/>
                <w:szCs w:val="24"/>
              </w:rPr>
              <w:t xml:space="preserve"> without duplicate categorize</w:t>
            </w:r>
            <w:r w:rsidRPr="00EF5C9C">
              <w:rPr>
                <w:rFonts w:ascii="Times New Roman" w:eastAsia="Times New Roman" w:hAnsi="Times New Roman" w:cs="Times New Roman"/>
                <w:sz w:val="24"/>
                <w:szCs w:val="24"/>
              </w:rPr>
              <w:t>.</w:t>
            </w:r>
          </w:p>
        </w:tc>
        <w:tc>
          <w:tcPr>
            <w:tcW w:w="6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9A552" w14:textId="4B504834" w:rsidR="00AF4268" w:rsidRPr="000F1314" w:rsidRDefault="00AF4268" w:rsidP="004B67E6">
            <w:pPr>
              <w:pStyle w:val="HTMLPreformatted"/>
              <w:rPr>
                <w:rFonts w:ascii="Times New Roman" w:hAnsi="Times New Roman" w:cs="Times New Roman"/>
                <w:color w:val="000000"/>
                <w:sz w:val="24"/>
                <w:szCs w:val="24"/>
              </w:rPr>
            </w:pPr>
            <w:r w:rsidRPr="000F1314">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"code":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"885077955955",</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"name":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"Aura",</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"description":</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"mineral water 100%",</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"categorize":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"mineral water",</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w:t>
            </w:r>
            <w:proofErr w:type="spellStart"/>
            <w:r w:rsidRPr="000F1314">
              <w:rPr>
                <w:rFonts w:ascii="Times New Roman" w:hAnsi="Times New Roman" w:cs="Times New Roman"/>
                <w:color w:val="000000"/>
                <w:sz w:val="24"/>
                <w:szCs w:val="24"/>
              </w:rPr>
              <w:t>netweight</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1.5,"price":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19.0,</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"amount":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w:t>
            </w:r>
            <w:proofErr w:type="spellStart"/>
            <w:r w:rsidRPr="000F1314">
              <w:rPr>
                <w:rFonts w:ascii="Times New Roman" w:hAnsi="Times New Roman" w:cs="Times New Roman"/>
                <w:color w:val="000000"/>
                <w:sz w:val="24"/>
                <w:szCs w:val="24"/>
              </w:rPr>
              <w:t>promoprice</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sidR="00AC0F5F">
              <w:rPr>
                <w:rFonts w:ascii="Times New Roman" w:hAnsi="Times New Roman" w:cs="Times New Roman"/>
                <w:color w:val="000000"/>
                <w:sz w:val="24"/>
                <w:szCs w:val="24"/>
              </w:rPr>
              <w:t>]</w:t>
            </w:r>
          </w:p>
          <w:p w14:paraId="2397E760" w14:textId="77777777" w:rsidR="00AF4268" w:rsidRPr="00EF5C9C" w:rsidRDefault="00AF4268" w:rsidP="004B67E6">
            <w:pPr>
              <w:spacing w:line="240" w:lineRule="auto"/>
              <w:jc w:val="center"/>
              <w:rPr>
                <w:rFonts w:ascii="Times New Roman" w:eastAsia="Times New Roman" w:hAnsi="Times New Roman" w:cs="Times New Roman"/>
                <w:sz w:val="24"/>
                <w:szCs w:val="24"/>
              </w:rPr>
            </w:pPr>
          </w:p>
        </w:tc>
      </w:tr>
    </w:tbl>
    <w:p w14:paraId="6A74C652"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1CE93047"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38EDCA44"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15756E91"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551F7EAD"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344B900F"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51E267CA"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75B49023"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2B0A942A"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4FE2D610"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4C3B169A"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11DEF647"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53612A97" w14:textId="77777777" w:rsidR="003F7A6F" w:rsidRDefault="003F7A6F" w:rsidP="00F711BD">
      <w:pPr>
        <w:spacing w:line="240" w:lineRule="auto"/>
        <w:ind w:left="720" w:firstLine="720"/>
        <w:textAlignment w:val="baseline"/>
        <w:rPr>
          <w:rFonts w:ascii="Times New Roman" w:eastAsia="Times New Roman" w:hAnsi="Times New Roman" w:cs="Times New Roman"/>
          <w:b/>
          <w:bCs/>
          <w:sz w:val="28"/>
        </w:rPr>
      </w:pPr>
    </w:p>
    <w:p w14:paraId="51ABB820" w14:textId="77777777" w:rsidR="003F7A6F" w:rsidRDefault="003F7A6F" w:rsidP="00F711BD">
      <w:pPr>
        <w:spacing w:line="240" w:lineRule="auto"/>
        <w:ind w:left="720" w:firstLine="720"/>
        <w:textAlignment w:val="baseline"/>
        <w:rPr>
          <w:rFonts w:ascii="Times New Roman" w:eastAsia="Times New Roman" w:hAnsi="Times New Roman" w:cs="Times New Roman"/>
          <w:b/>
          <w:bCs/>
          <w:sz w:val="28"/>
        </w:rPr>
      </w:pPr>
    </w:p>
    <w:p w14:paraId="43C3893A" w14:textId="77777777" w:rsidR="003F7A6F" w:rsidRDefault="003F7A6F" w:rsidP="00F711BD">
      <w:pPr>
        <w:spacing w:line="240" w:lineRule="auto"/>
        <w:ind w:left="720" w:firstLine="720"/>
        <w:textAlignment w:val="baseline"/>
        <w:rPr>
          <w:rFonts w:ascii="Times New Roman" w:eastAsia="Times New Roman" w:hAnsi="Times New Roman" w:cs="Times New Roman"/>
          <w:b/>
          <w:bCs/>
          <w:sz w:val="28"/>
        </w:rPr>
      </w:pPr>
    </w:p>
    <w:p w14:paraId="3F745B99" w14:textId="77777777" w:rsidR="003F7A6F" w:rsidRDefault="003F7A6F" w:rsidP="00F711BD">
      <w:pPr>
        <w:spacing w:line="240" w:lineRule="auto"/>
        <w:ind w:left="720" w:firstLine="720"/>
        <w:textAlignment w:val="baseline"/>
        <w:rPr>
          <w:rFonts w:ascii="Times New Roman" w:eastAsia="Times New Roman" w:hAnsi="Times New Roman" w:cs="Times New Roman"/>
          <w:b/>
          <w:bCs/>
          <w:sz w:val="28"/>
        </w:rPr>
      </w:pPr>
    </w:p>
    <w:p w14:paraId="6DEADB24" w14:textId="77777777" w:rsidR="003F7A6F" w:rsidRDefault="003F7A6F" w:rsidP="00F711BD">
      <w:pPr>
        <w:spacing w:line="240" w:lineRule="auto"/>
        <w:ind w:left="720" w:firstLine="720"/>
        <w:textAlignment w:val="baseline"/>
        <w:rPr>
          <w:rFonts w:ascii="Times New Roman" w:eastAsia="Times New Roman" w:hAnsi="Times New Roman" w:cs="Times New Roman"/>
          <w:b/>
          <w:bCs/>
          <w:sz w:val="28"/>
        </w:rPr>
      </w:pPr>
    </w:p>
    <w:p w14:paraId="3D6CB2DC" w14:textId="0AAE7CC7" w:rsidR="003F7A6F" w:rsidRPr="00EF5C9C" w:rsidRDefault="004B67E6" w:rsidP="003F7A6F">
      <w:pPr>
        <w:spacing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UTW</w:t>
      </w:r>
      <w:r w:rsidR="003F7A6F">
        <w:rPr>
          <w:rFonts w:ascii="Times New Roman" w:eastAsia="Times New Roman" w:hAnsi="Times New Roman" w:cs="Times New Roman"/>
          <w:b/>
          <w:bCs/>
          <w:sz w:val="24"/>
          <w:szCs w:val="24"/>
        </w:rPr>
        <w:t>-13</w:t>
      </w:r>
      <w:r w:rsidR="003F7A6F" w:rsidRPr="00EF5C9C">
        <w:rPr>
          <w:rFonts w:ascii="Times New Roman" w:eastAsia="Times New Roman" w:hAnsi="Times New Roman" w:cs="Times New Roman"/>
          <w:b/>
          <w:bCs/>
          <w:sz w:val="24"/>
          <w:szCs w:val="24"/>
        </w:rPr>
        <w:t xml:space="preserve">: </w:t>
      </w:r>
      <w:proofErr w:type="spellStart"/>
      <w:proofErr w:type="gramStart"/>
      <w:r w:rsidR="003F7A6F" w:rsidRPr="00EF5C9C">
        <w:rPr>
          <w:rFonts w:ascii="Times New Roman" w:eastAsia="Times New Roman" w:hAnsi="Times New Roman" w:cs="Times New Roman"/>
          <w:sz w:val="24"/>
          <w:szCs w:val="24"/>
        </w:rPr>
        <w:t>getPr</w:t>
      </w:r>
      <w:r w:rsidR="003F7A6F">
        <w:rPr>
          <w:rFonts w:ascii="Times New Roman" w:eastAsia="Times New Roman" w:hAnsi="Times New Roman" w:cs="Times New Roman"/>
          <w:sz w:val="24"/>
          <w:szCs w:val="24"/>
        </w:rPr>
        <w:t>oductByC</w:t>
      </w:r>
      <w:r w:rsidR="005531E0">
        <w:rPr>
          <w:rFonts w:ascii="Times New Roman" w:eastAsia="Times New Roman" w:hAnsi="Times New Roman" w:cs="Times New Roman"/>
          <w:sz w:val="24"/>
          <w:szCs w:val="24"/>
        </w:rPr>
        <w:t>ategorize</w:t>
      </w:r>
      <w:proofErr w:type="spellEnd"/>
      <w:r w:rsidR="003F7A6F">
        <w:rPr>
          <w:rFonts w:ascii="Times New Roman" w:eastAsia="Times New Roman" w:hAnsi="Times New Roman" w:cs="Times New Roman"/>
          <w:sz w:val="24"/>
          <w:szCs w:val="24"/>
        </w:rPr>
        <w:t>(</w:t>
      </w:r>
      <w:proofErr w:type="gramEnd"/>
      <w:r w:rsidR="003F7A6F">
        <w:rPr>
          <w:rFonts w:ascii="Times New Roman" w:eastAsia="Times New Roman" w:hAnsi="Times New Roman" w:cs="Times New Roman"/>
          <w:sz w:val="24"/>
          <w:szCs w:val="24"/>
        </w:rPr>
        <w:t xml:space="preserve">String code): </w:t>
      </w:r>
      <w:r w:rsidR="00694606">
        <w:rPr>
          <w:rFonts w:ascii="Times New Roman" w:eastAsia="Times New Roman" w:hAnsi="Times New Roman" w:cs="Times New Roman"/>
          <w:sz w:val="24"/>
          <w:szCs w:val="24"/>
        </w:rPr>
        <w:t>List&lt;</w:t>
      </w:r>
      <w:r w:rsidR="003F7A6F">
        <w:rPr>
          <w:rFonts w:ascii="Times New Roman" w:eastAsia="Times New Roman" w:hAnsi="Times New Roman" w:cs="Times New Roman"/>
          <w:sz w:val="24"/>
          <w:szCs w:val="24"/>
        </w:rPr>
        <w:t>Product</w:t>
      </w:r>
      <w:r w:rsidR="00694606">
        <w:rPr>
          <w:rFonts w:ascii="Times New Roman" w:eastAsia="Times New Roman" w:hAnsi="Times New Roman" w:cs="Times New Roman"/>
          <w:sz w:val="24"/>
          <w:szCs w:val="24"/>
        </w:rPr>
        <w:t>&gt;</w:t>
      </w:r>
    </w:p>
    <w:p w14:paraId="0E16685C" w14:textId="77777777" w:rsidR="003F7A6F" w:rsidRPr="00EF5C9C" w:rsidRDefault="003F7A6F" w:rsidP="003F7A6F">
      <w:pPr>
        <w:spacing w:line="240" w:lineRule="auto"/>
        <w:ind w:left="720"/>
        <w:rPr>
          <w:rFonts w:ascii="Times New Roman" w:eastAsia="Times New Roman" w:hAnsi="Times New Roman" w:cs="Times New Roman"/>
          <w:sz w:val="24"/>
          <w:szCs w:val="24"/>
        </w:rPr>
      </w:pPr>
    </w:p>
    <w:p w14:paraId="0CAE3B03" w14:textId="31955F62" w:rsidR="003F7A6F" w:rsidRPr="00EF5C9C" w:rsidRDefault="003F7A6F" w:rsidP="003F7A6F">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r w:rsidRPr="00EF5C9C">
        <w:rPr>
          <w:rFonts w:ascii="Times New Roman" w:eastAsia="Times New Roman" w:hAnsi="Times New Roman" w:cs="Times New Roman"/>
          <w:sz w:val="24"/>
          <w:szCs w:val="24"/>
        </w:rPr>
        <w:t xml:space="preserve"> This test case </w:t>
      </w:r>
      <w:r>
        <w:rPr>
          <w:rFonts w:ascii="Times New Roman" w:eastAsia="Times New Roman" w:hAnsi="Times New Roman" w:cs="Times New Roman"/>
          <w:sz w:val="24"/>
          <w:szCs w:val="24"/>
        </w:rPr>
        <w:t>uses</w:t>
      </w:r>
      <w:r w:rsidRPr="00EF5C9C">
        <w:rPr>
          <w:rFonts w:ascii="Times New Roman" w:eastAsia="Times New Roman" w:hAnsi="Times New Roman" w:cs="Times New Roman"/>
          <w:sz w:val="24"/>
          <w:szCs w:val="24"/>
        </w:rPr>
        <w:t xml:space="preserve"> for getting the </w:t>
      </w:r>
      <w:r w:rsidR="00283C8D">
        <w:rPr>
          <w:rFonts w:ascii="Times New Roman" w:eastAsia="Times New Roman" w:hAnsi="Times New Roman" w:cs="Times New Roman"/>
          <w:sz w:val="24"/>
          <w:szCs w:val="24"/>
        </w:rPr>
        <w:t>list of</w:t>
      </w:r>
      <w:r w:rsidRPr="00EF5C9C">
        <w:rPr>
          <w:rFonts w:ascii="Times New Roman" w:eastAsia="Times New Roman" w:hAnsi="Times New Roman" w:cs="Times New Roman"/>
          <w:sz w:val="24"/>
          <w:szCs w:val="24"/>
        </w:rPr>
        <w:t xml:space="preserve"> product by </w:t>
      </w:r>
      <w:r w:rsidR="00283C8D">
        <w:rPr>
          <w:rFonts w:ascii="Times New Roman" w:eastAsia="Times New Roman" w:hAnsi="Times New Roman" w:cs="Times New Roman"/>
          <w:sz w:val="24"/>
          <w:szCs w:val="24"/>
        </w:rPr>
        <w:t>categorize</w:t>
      </w:r>
      <w:r w:rsidRPr="00EF5C9C">
        <w:rPr>
          <w:rFonts w:ascii="Times New Roman" w:eastAsia="Times New Roman" w:hAnsi="Times New Roman" w:cs="Times New Roman"/>
          <w:sz w:val="24"/>
          <w:szCs w:val="24"/>
        </w:rPr>
        <w:t xml:space="preserve"> from the database via </w:t>
      </w:r>
      <w:r>
        <w:rPr>
          <w:rFonts w:ascii="Times New Roman" w:eastAsia="Times New Roman" w:hAnsi="Times New Roman" w:cs="Times New Roman"/>
          <w:sz w:val="24"/>
          <w:szCs w:val="24"/>
        </w:rPr>
        <w:t xml:space="preserve">Hibernate </w:t>
      </w:r>
      <w:r w:rsidRPr="00EF5C9C">
        <w:rPr>
          <w:rFonts w:ascii="Times New Roman" w:eastAsia="Times New Roman" w:hAnsi="Times New Roman" w:cs="Times New Roman"/>
          <w:sz w:val="24"/>
          <w:szCs w:val="24"/>
        </w:rPr>
        <w:t>query</w:t>
      </w:r>
      <w:r>
        <w:rPr>
          <w:rFonts w:ascii="Times New Roman" w:eastAsia="Times New Roman" w:hAnsi="Times New Roman" w:cs="Times New Roman"/>
          <w:sz w:val="24"/>
          <w:szCs w:val="24"/>
        </w:rPr>
        <w:t xml:space="preserve"> into JSON</w:t>
      </w:r>
      <w:r w:rsidRPr="00EF5C9C">
        <w:rPr>
          <w:rFonts w:ascii="Times New Roman" w:eastAsia="Times New Roman" w:hAnsi="Times New Roman" w:cs="Times New Roman"/>
          <w:sz w:val="24"/>
          <w:szCs w:val="24"/>
        </w:rPr>
        <w:t xml:space="preserve">. </w:t>
      </w:r>
    </w:p>
    <w:p w14:paraId="131A8E4D" w14:textId="77777777" w:rsidR="003F7A6F" w:rsidRPr="00EF5C9C" w:rsidRDefault="003F7A6F" w:rsidP="003F7A6F">
      <w:pPr>
        <w:spacing w:line="240" w:lineRule="auto"/>
        <w:ind w:left="720"/>
        <w:rPr>
          <w:rFonts w:ascii="Times New Roman" w:eastAsia="Times New Roman" w:hAnsi="Times New Roman" w:cs="Times New Roman"/>
          <w:sz w:val="24"/>
          <w:szCs w:val="24"/>
        </w:rPr>
      </w:pPr>
    </w:p>
    <w:p w14:paraId="7CD1D9E4" w14:textId="77777777" w:rsidR="003F7A6F" w:rsidRPr="00EF5C9C" w:rsidRDefault="003F7A6F" w:rsidP="003F7A6F">
      <w:pPr>
        <w:spacing w:line="240" w:lineRule="auto"/>
        <w:ind w:left="1440" w:firstLine="720"/>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Prerequisite or input required</w:t>
      </w:r>
    </w:p>
    <w:p w14:paraId="19A0E954" w14:textId="77777777" w:rsidR="003F7A6F" w:rsidRPr="00EF5C9C" w:rsidRDefault="003F7A6F" w:rsidP="003F7A6F">
      <w:pPr>
        <w:spacing w:line="240" w:lineRule="auto"/>
        <w:ind w:left="72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ab/>
      </w:r>
      <w:r w:rsidRPr="00EF5C9C">
        <w:rPr>
          <w:rFonts w:ascii="Times New Roman" w:eastAsia="Times New Roman" w:hAnsi="Times New Roman" w:cs="Times New Roman"/>
          <w:sz w:val="24"/>
          <w:szCs w:val="24"/>
        </w:rPr>
        <w:tab/>
        <w:t xml:space="preserve">The available data is </w:t>
      </w:r>
    </w:p>
    <w:p w14:paraId="4D240BC3" w14:textId="26E5C443" w:rsidR="003F7A6F" w:rsidRPr="00EF5C9C" w:rsidRDefault="003F7A6F" w:rsidP="003F7A6F">
      <w:pPr>
        <w:spacing w:line="240" w:lineRule="auto"/>
        <w:ind w:left="2160"/>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{1, “885077955955”, “Aura”, “mineral water 100%”, “</w:t>
      </w:r>
      <w:r w:rsidR="004C3D21">
        <w:rPr>
          <w:rFonts w:ascii="Times New Roman" w:hAnsi="Times New Roman" w:cs="Times New Roman"/>
          <w:sz w:val="24"/>
          <w:szCs w:val="24"/>
        </w:rPr>
        <w:t>Drinking</w:t>
      </w:r>
      <w:r w:rsidRPr="00EF5C9C">
        <w:rPr>
          <w:rFonts w:ascii="Times New Roman" w:eastAsia="Times New Roman" w:hAnsi="Times New Roman" w:cs="Times New Roman"/>
          <w:sz w:val="24"/>
          <w:szCs w:val="24"/>
        </w:rPr>
        <w:t>”, 1.5, 19, null, null} {2, “8851717040245”, “Dutch Mill”, “Blueberry flavor”, “</w:t>
      </w:r>
      <w:r w:rsidR="004C3D21">
        <w:rPr>
          <w:rFonts w:ascii="Times New Roman" w:hAnsi="Times New Roman" w:cs="Times New Roman"/>
          <w:sz w:val="24"/>
          <w:szCs w:val="24"/>
        </w:rPr>
        <w:t>Drinking</w:t>
      </w:r>
      <w:r w:rsidRPr="00EF5C9C">
        <w:rPr>
          <w:rFonts w:ascii="Times New Roman" w:eastAsia="Times New Roman" w:hAnsi="Times New Roman" w:cs="Times New Roman"/>
          <w:sz w:val="24"/>
          <w:szCs w:val="24"/>
        </w:rPr>
        <w:t>”, 0.18, 10, null, null}.</w:t>
      </w:r>
    </w:p>
    <w:p w14:paraId="7AE42648" w14:textId="77777777" w:rsidR="003F7A6F" w:rsidRPr="00EF5C9C" w:rsidRDefault="003F7A6F" w:rsidP="003F7A6F">
      <w:pPr>
        <w:spacing w:line="240" w:lineRule="auto"/>
        <w:rPr>
          <w:rFonts w:ascii="Times New Roman" w:eastAsia="Times New Roman" w:hAnsi="Times New Roman" w:cs="Times New Roman"/>
          <w:sz w:val="24"/>
          <w:szCs w:val="24"/>
        </w:rPr>
      </w:pPr>
    </w:p>
    <w:p w14:paraId="1D9D8E52" w14:textId="77777777" w:rsidR="003F7A6F" w:rsidRPr="00EF5C9C" w:rsidRDefault="003F7A6F" w:rsidP="003F7A6F">
      <w:pPr>
        <w:spacing w:line="240" w:lineRule="auto"/>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Test cases</w:t>
      </w:r>
    </w:p>
    <w:p w14:paraId="4069A480" w14:textId="77777777" w:rsidR="003F7A6F" w:rsidRPr="00EF5C9C" w:rsidRDefault="003F7A6F" w:rsidP="003F7A6F">
      <w:pPr>
        <w:spacing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532"/>
        <w:gridCol w:w="1440"/>
        <w:gridCol w:w="2430"/>
        <w:gridCol w:w="4653"/>
      </w:tblGrid>
      <w:tr w:rsidR="003F7A6F" w:rsidRPr="00EF5C9C" w14:paraId="6F575770" w14:textId="77777777" w:rsidTr="00200152">
        <w:tc>
          <w:tcPr>
            <w:tcW w:w="532"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FD88BA2" w14:textId="77777777" w:rsidR="003F7A6F" w:rsidRPr="00EF5C9C" w:rsidRDefault="003F7A6F"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ID</w:t>
            </w:r>
          </w:p>
        </w:tc>
        <w:tc>
          <w:tcPr>
            <w:tcW w:w="1440"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2171841F" w14:textId="77777777" w:rsidR="003F7A6F" w:rsidRPr="00EF5C9C" w:rsidRDefault="003F7A6F"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Description</w:t>
            </w:r>
          </w:p>
        </w:tc>
        <w:tc>
          <w:tcPr>
            <w:tcW w:w="2430"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1AE64A91" w14:textId="77777777" w:rsidR="003F7A6F" w:rsidRPr="00EF5C9C" w:rsidRDefault="003F7A6F"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Input</w:t>
            </w:r>
          </w:p>
        </w:tc>
        <w:tc>
          <w:tcPr>
            <w:tcW w:w="4653" w:type="dxa"/>
            <w:vMerge w:val="restar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FC76416" w14:textId="77777777" w:rsidR="003F7A6F" w:rsidRPr="00EF5C9C" w:rsidRDefault="003F7A6F"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Expected Result</w:t>
            </w:r>
          </w:p>
        </w:tc>
      </w:tr>
      <w:tr w:rsidR="003F7A6F" w:rsidRPr="00EF5C9C" w14:paraId="46888558" w14:textId="77777777" w:rsidTr="00200152">
        <w:tc>
          <w:tcPr>
            <w:tcW w:w="532" w:type="dxa"/>
            <w:vMerge/>
            <w:tcBorders>
              <w:top w:val="single" w:sz="6" w:space="0" w:color="000000"/>
              <w:left w:val="single" w:sz="6" w:space="0" w:color="000000"/>
              <w:bottom w:val="single" w:sz="6" w:space="0" w:color="000000"/>
              <w:right w:val="single" w:sz="6" w:space="0" w:color="000000"/>
            </w:tcBorders>
            <w:vAlign w:val="center"/>
            <w:hideMark/>
          </w:tcPr>
          <w:p w14:paraId="04C24D6A" w14:textId="77777777" w:rsidR="003F7A6F" w:rsidRPr="00EF5C9C" w:rsidRDefault="003F7A6F" w:rsidP="004B67E6">
            <w:pPr>
              <w:spacing w:line="240" w:lineRule="auto"/>
              <w:rPr>
                <w:rFonts w:ascii="Times New Roman" w:eastAsia="Times New Roman" w:hAnsi="Times New Roman" w:cs="Times New Roman"/>
                <w:sz w:val="24"/>
                <w:szCs w:val="24"/>
              </w:rPr>
            </w:pPr>
          </w:p>
        </w:tc>
        <w:tc>
          <w:tcPr>
            <w:tcW w:w="1440" w:type="dxa"/>
            <w:vMerge/>
            <w:tcBorders>
              <w:top w:val="single" w:sz="6" w:space="0" w:color="000000"/>
              <w:left w:val="single" w:sz="6" w:space="0" w:color="000000"/>
              <w:bottom w:val="single" w:sz="6" w:space="0" w:color="000000"/>
              <w:right w:val="single" w:sz="6" w:space="0" w:color="000000"/>
            </w:tcBorders>
            <w:vAlign w:val="center"/>
            <w:hideMark/>
          </w:tcPr>
          <w:p w14:paraId="2D209A60" w14:textId="77777777" w:rsidR="003F7A6F" w:rsidRPr="00EF5C9C" w:rsidRDefault="003F7A6F" w:rsidP="004B67E6">
            <w:pPr>
              <w:spacing w:line="240" w:lineRule="auto"/>
              <w:rPr>
                <w:rFonts w:ascii="Times New Roman" w:eastAsia="Times New Roman" w:hAnsi="Times New Roman" w:cs="Times New Roman"/>
                <w:sz w:val="24"/>
                <w:szCs w:val="24"/>
              </w:rPr>
            </w:pPr>
          </w:p>
        </w:tc>
        <w:tc>
          <w:tcPr>
            <w:tcW w:w="2430" w:type="dxa"/>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56CF178F" w14:textId="77777777" w:rsidR="003F7A6F" w:rsidRPr="00EF5C9C" w:rsidRDefault="003F7A6F"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code</w:t>
            </w:r>
          </w:p>
        </w:tc>
        <w:tc>
          <w:tcPr>
            <w:tcW w:w="4653" w:type="dxa"/>
            <w:vMerge/>
            <w:tcBorders>
              <w:top w:val="single" w:sz="6" w:space="0" w:color="000000"/>
              <w:left w:val="single" w:sz="6" w:space="0" w:color="000000"/>
              <w:bottom w:val="single" w:sz="6" w:space="0" w:color="000000"/>
              <w:right w:val="single" w:sz="6" w:space="0" w:color="000000"/>
            </w:tcBorders>
            <w:vAlign w:val="center"/>
            <w:hideMark/>
          </w:tcPr>
          <w:p w14:paraId="61C7BC1D" w14:textId="77777777" w:rsidR="003F7A6F" w:rsidRPr="00EF5C9C" w:rsidRDefault="003F7A6F" w:rsidP="004B67E6">
            <w:pPr>
              <w:spacing w:line="240" w:lineRule="auto"/>
              <w:rPr>
                <w:rFonts w:ascii="Times New Roman" w:eastAsia="Times New Roman" w:hAnsi="Times New Roman" w:cs="Times New Roman"/>
                <w:sz w:val="24"/>
                <w:szCs w:val="24"/>
              </w:rPr>
            </w:pPr>
          </w:p>
        </w:tc>
      </w:tr>
      <w:tr w:rsidR="003F7A6F" w:rsidRPr="00EF5C9C" w14:paraId="557A95F5" w14:textId="77777777" w:rsidTr="00200152">
        <w:tc>
          <w:tcPr>
            <w:tcW w:w="5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04E84" w14:textId="77777777" w:rsidR="003F7A6F" w:rsidRPr="00EF5C9C" w:rsidRDefault="003F7A6F"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b/>
                <w:bCs/>
                <w:sz w:val="24"/>
                <w:szCs w:val="24"/>
              </w:rPr>
              <w:t>1</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811E15" w14:textId="6CDC47AA" w:rsidR="003F7A6F" w:rsidRPr="00EF5C9C" w:rsidRDefault="00200152" w:rsidP="0020015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by input categorize that doesn’t </w:t>
            </w:r>
            <w:r w:rsidR="008867A8">
              <w:rPr>
                <w:rFonts w:ascii="Times New Roman" w:eastAsia="Times New Roman" w:hAnsi="Times New Roman" w:cs="Times New Roman"/>
                <w:sz w:val="24"/>
                <w:szCs w:val="24"/>
              </w:rPr>
              <w:t xml:space="preserve">exists </w:t>
            </w:r>
            <w:r>
              <w:rPr>
                <w:rFonts w:ascii="Times New Roman" w:eastAsia="Times New Roman" w:hAnsi="Times New Roman" w:cs="Times New Roman"/>
                <w:sz w:val="24"/>
                <w:szCs w:val="24"/>
              </w:rPr>
              <w:t>in Database</w:t>
            </w:r>
            <w:r w:rsidR="003F7A6F" w:rsidRPr="00EF5C9C">
              <w:rPr>
                <w:rFonts w:ascii="Times New Roman" w:eastAsia="Times New Roman" w:hAnsi="Times New Roman" w:cs="Times New Roman"/>
                <w:sz w:val="24"/>
                <w:szCs w:val="24"/>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6BD67C" w14:textId="1A3E7DDA" w:rsidR="003F7A6F" w:rsidRPr="00EF5C9C" w:rsidRDefault="00200152" w:rsidP="004B67E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w:t>
            </w:r>
            <w:r w:rsidR="00B1194F">
              <w:rPr>
                <w:rFonts w:ascii="Times New Roman" w:eastAsia="Times New Roman" w:hAnsi="Times New Roman" w:cs="Times New Roman"/>
                <w:sz w:val="24"/>
                <w:szCs w:val="24"/>
              </w:rPr>
              <w:t>ink</w:t>
            </w:r>
          </w:p>
        </w:tc>
        <w:tc>
          <w:tcPr>
            <w:tcW w:w="46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101822" w14:textId="77777777" w:rsidR="003F7A6F" w:rsidRPr="00EF5C9C" w:rsidRDefault="003F7A6F" w:rsidP="004B67E6">
            <w:pPr>
              <w:spacing w:line="240" w:lineRule="auto"/>
              <w:jc w:val="center"/>
              <w:rPr>
                <w:rFonts w:ascii="Times New Roman" w:eastAsia="Times New Roman" w:hAnsi="Times New Roman" w:cs="Times New Roman"/>
                <w:sz w:val="24"/>
                <w:szCs w:val="24"/>
              </w:rPr>
            </w:pPr>
            <w:r w:rsidRPr="00EF5C9C">
              <w:rPr>
                <w:rFonts w:ascii="Times New Roman" w:eastAsia="Times New Roman" w:hAnsi="Times New Roman" w:cs="Times New Roman"/>
                <w:sz w:val="24"/>
                <w:szCs w:val="24"/>
              </w:rPr>
              <w:t>{ }</w:t>
            </w:r>
          </w:p>
        </w:tc>
      </w:tr>
      <w:tr w:rsidR="003F7A6F" w:rsidRPr="00EF5C9C" w14:paraId="56AAAD32" w14:textId="77777777" w:rsidTr="00200152">
        <w:tc>
          <w:tcPr>
            <w:tcW w:w="5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D7CE64" w14:textId="77777777" w:rsidR="003F7A6F" w:rsidRPr="00EF5C9C" w:rsidRDefault="003F7A6F" w:rsidP="004B67E6">
            <w:pPr>
              <w:spacing w:line="240" w:lineRule="auto"/>
              <w:jc w:val="center"/>
              <w:rPr>
                <w:rFonts w:ascii="Times New Roman" w:eastAsia="Times New Roman" w:hAnsi="Times New Roman" w:cs="Times New Roman"/>
                <w:b/>
                <w:bCs/>
                <w:sz w:val="24"/>
                <w:szCs w:val="24"/>
              </w:rPr>
            </w:pPr>
            <w:r w:rsidRPr="00EF5C9C">
              <w:rPr>
                <w:rFonts w:ascii="Times New Roman" w:eastAsia="Times New Roman" w:hAnsi="Times New Roman" w:cs="Times New Roman"/>
                <w:b/>
                <w:bCs/>
                <w:sz w:val="24"/>
                <w:szCs w:val="24"/>
              </w:rPr>
              <w:t>2</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15ABDF" w14:textId="5D03FDFD" w:rsidR="003F7A6F" w:rsidRPr="00EF5C9C" w:rsidRDefault="008867A8" w:rsidP="008867A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by input categorize that exists in Database</w:t>
            </w:r>
            <w:r w:rsidRPr="00EF5C9C">
              <w:rPr>
                <w:rFonts w:ascii="Times New Roman" w:eastAsia="Times New Roman" w:hAnsi="Times New Roman" w:cs="Times New Roman"/>
                <w:sz w:val="24"/>
                <w:szCs w:val="24"/>
              </w:rPr>
              <w:t>.</w:t>
            </w:r>
          </w:p>
        </w:tc>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6F3FCF" w14:textId="7CA7E7F4" w:rsidR="003F7A6F" w:rsidRPr="00EF5C9C" w:rsidRDefault="00B1194F" w:rsidP="004B67E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Drinking</w:t>
            </w:r>
          </w:p>
        </w:tc>
        <w:tc>
          <w:tcPr>
            <w:tcW w:w="465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203D09" w14:textId="6C577DE5" w:rsidR="00440577" w:rsidRPr="000F1314" w:rsidRDefault="00440577" w:rsidP="00440577">
            <w:pPr>
              <w:pStyle w:val="HTMLPreformatted"/>
              <w:rPr>
                <w:rFonts w:ascii="Times New Roman" w:hAnsi="Times New Roman" w:cs="Times New Roman"/>
                <w:color w:val="000000"/>
                <w:sz w:val="24"/>
                <w:szCs w:val="24"/>
              </w:rPr>
            </w:pPr>
            <w:r w:rsidRPr="000F1314">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"code":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"885077955955",</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"name":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"Aura",</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"description":</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"mineral water 100%",</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"categorize":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w:t>
            </w:r>
            <w:r w:rsidR="000B137F">
              <w:rPr>
                <w:rFonts w:ascii="Times New Roman" w:hAnsi="Times New Roman" w:cs="Times New Roman"/>
                <w:color w:val="000000"/>
                <w:sz w:val="24"/>
                <w:szCs w:val="24"/>
              </w:rPr>
              <w:t>Drinking</w:t>
            </w:r>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w:t>
            </w:r>
            <w:proofErr w:type="spellStart"/>
            <w:r w:rsidRPr="000F1314">
              <w:rPr>
                <w:rFonts w:ascii="Times New Roman" w:hAnsi="Times New Roman" w:cs="Times New Roman"/>
                <w:color w:val="000000"/>
                <w:sz w:val="24"/>
                <w:szCs w:val="24"/>
              </w:rPr>
              <w:t>netweight</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1.5,"price":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19.0,</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"amount":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w:t>
            </w:r>
            <w:proofErr w:type="spellStart"/>
            <w:r w:rsidRPr="000F1314">
              <w:rPr>
                <w:rFonts w:ascii="Times New Roman" w:hAnsi="Times New Roman" w:cs="Times New Roman"/>
                <w:color w:val="000000"/>
                <w:sz w:val="24"/>
                <w:szCs w:val="24"/>
              </w:rPr>
              <w:t>promoprice</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{"id":</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2,</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"code":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"8851717040245",</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"name":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"Dutch Mill",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"description":</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 xml:space="preserve">"Blueberry </w:t>
            </w:r>
            <w:proofErr w:type="spellStart"/>
            <w:r w:rsidRPr="000F1314">
              <w:rPr>
                <w:rFonts w:ascii="Times New Roman" w:hAnsi="Times New Roman" w:cs="Times New Roman"/>
                <w:color w:val="000000"/>
                <w:sz w:val="24"/>
                <w:szCs w:val="24"/>
              </w:rPr>
              <w:t>Flavour</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"categorize":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"Drinking",</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w:t>
            </w:r>
            <w:proofErr w:type="spellStart"/>
            <w:r w:rsidRPr="000F1314">
              <w:rPr>
                <w:rFonts w:ascii="Times New Roman" w:hAnsi="Times New Roman" w:cs="Times New Roman"/>
                <w:color w:val="000000"/>
                <w:sz w:val="24"/>
                <w:szCs w:val="24"/>
              </w:rPr>
              <w:t>netweight</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0.18,</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"price":</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10.0,"amount":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w:t>
            </w:r>
            <w:proofErr w:type="spellStart"/>
            <w:r w:rsidRPr="000F1314">
              <w:rPr>
                <w:rFonts w:ascii="Times New Roman" w:hAnsi="Times New Roman" w:cs="Times New Roman"/>
                <w:color w:val="000000"/>
                <w:sz w:val="24"/>
                <w:szCs w:val="24"/>
              </w:rPr>
              <w:t>promoprice</w:t>
            </w:r>
            <w:proofErr w:type="spellEnd"/>
            <w:r w:rsidRPr="000F1314">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0F1314">
              <w:rPr>
                <w:rFonts w:ascii="Times New Roman" w:hAnsi="Times New Roman" w:cs="Times New Roman"/>
                <w:color w:val="000000"/>
                <w:sz w:val="24"/>
                <w:szCs w:val="24"/>
              </w:rPr>
              <w:t>null}]</w:t>
            </w:r>
          </w:p>
          <w:p w14:paraId="575AEFB4" w14:textId="77777777" w:rsidR="003F7A6F" w:rsidRPr="00FE0948" w:rsidRDefault="003F7A6F" w:rsidP="004B67E6">
            <w:pPr>
              <w:spacing w:line="240" w:lineRule="auto"/>
              <w:jc w:val="center"/>
              <w:rPr>
                <w:rFonts w:ascii="Times New Roman" w:eastAsia="Times New Roman" w:hAnsi="Times New Roman" w:cs="Times New Roman"/>
                <w:sz w:val="24"/>
                <w:szCs w:val="24"/>
              </w:rPr>
            </w:pPr>
          </w:p>
        </w:tc>
      </w:tr>
    </w:tbl>
    <w:p w14:paraId="65E5D6C2" w14:textId="77777777" w:rsidR="003F7A6F" w:rsidRDefault="003F7A6F" w:rsidP="00F711BD">
      <w:pPr>
        <w:spacing w:line="240" w:lineRule="auto"/>
        <w:ind w:left="720" w:firstLine="720"/>
        <w:textAlignment w:val="baseline"/>
        <w:rPr>
          <w:rFonts w:ascii="Times New Roman" w:eastAsia="Times New Roman" w:hAnsi="Times New Roman" w:cs="Times New Roman"/>
          <w:b/>
          <w:bCs/>
          <w:sz w:val="28"/>
        </w:rPr>
      </w:pPr>
    </w:p>
    <w:p w14:paraId="319ABD96"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1867FB63"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6823BAE9" w14:textId="77777777" w:rsidR="00AF4268" w:rsidRDefault="00AF4268" w:rsidP="00F711BD">
      <w:pPr>
        <w:spacing w:line="240" w:lineRule="auto"/>
        <w:ind w:left="720" w:firstLine="720"/>
        <w:textAlignment w:val="baseline"/>
        <w:rPr>
          <w:rFonts w:ascii="Times New Roman" w:eastAsia="Times New Roman" w:hAnsi="Times New Roman" w:cs="Times New Roman"/>
          <w:b/>
          <w:bCs/>
          <w:sz w:val="28"/>
        </w:rPr>
      </w:pPr>
    </w:p>
    <w:p w14:paraId="43331878" w14:textId="77777777" w:rsidR="00B1194F" w:rsidRDefault="00B1194F" w:rsidP="00610D22">
      <w:pPr>
        <w:spacing w:line="240" w:lineRule="auto"/>
        <w:textAlignment w:val="baseline"/>
        <w:rPr>
          <w:rFonts w:ascii="Times New Roman" w:eastAsia="Times New Roman" w:hAnsi="Times New Roman" w:cs="Times New Roman"/>
          <w:b/>
          <w:bCs/>
          <w:sz w:val="28"/>
        </w:rPr>
      </w:pPr>
    </w:p>
    <w:p w14:paraId="40ED30A2" w14:textId="4EB45321" w:rsidR="002A31BB" w:rsidRPr="00EF5C9C" w:rsidRDefault="000A14DC" w:rsidP="000A14DC">
      <w:pPr>
        <w:ind w:firstLine="720"/>
        <w:rPr>
          <w:rFonts w:ascii="Times New Roman" w:hAnsi="Times New Roman" w:cs="Times New Roman"/>
          <w:b/>
          <w:bCs/>
          <w:sz w:val="32"/>
          <w:szCs w:val="32"/>
        </w:rPr>
      </w:pPr>
      <w:r w:rsidRPr="00EF5C9C">
        <w:rPr>
          <w:rFonts w:ascii="Times New Roman" w:hAnsi="Times New Roman" w:cs="Times New Roman"/>
          <w:b/>
          <w:bCs/>
          <w:sz w:val="32"/>
          <w:szCs w:val="32"/>
        </w:rPr>
        <w:lastRenderedPageBreak/>
        <w:t>2.2 System Test</w:t>
      </w:r>
    </w:p>
    <w:tbl>
      <w:tblPr>
        <w:tblStyle w:val="GridTable4-Accent1"/>
        <w:tblW w:w="0" w:type="auto"/>
        <w:tblLook w:val="04A0" w:firstRow="1" w:lastRow="0" w:firstColumn="1" w:lastColumn="0" w:noHBand="0" w:noVBand="1"/>
      </w:tblPr>
      <w:tblGrid>
        <w:gridCol w:w="4449"/>
        <w:gridCol w:w="4567"/>
      </w:tblGrid>
      <w:tr w:rsidR="00002B1A" w:rsidRPr="00827FA7" w14:paraId="382B26DC"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3D9E66F" w14:textId="18771683"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-001</w:t>
            </w:r>
          </w:p>
        </w:tc>
        <w:tc>
          <w:tcPr>
            <w:tcW w:w="4567" w:type="dxa"/>
          </w:tcPr>
          <w:p w14:paraId="396A2571" w14:textId="77777777" w:rsidR="00002B1A" w:rsidRPr="00827FA7" w:rsidRDefault="00002B1A" w:rsidP="00B414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002B1A" w:rsidRPr="00827FA7" w14:paraId="5573E98D"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A7E9259"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4C144AA" w14:textId="135443C8"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002B1A" w:rsidRPr="00827FA7" w14:paraId="6BF24847" w14:textId="77777777" w:rsidTr="00B41420">
        <w:tc>
          <w:tcPr>
            <w:cnfStyle w:val="001000000000" w:firstRow="0" w:lastRow="0" w:firstColumn="1" w:lastColumn="0" w:oddVBand="0" w:evenVBand="0" w:oddHBand="0" w:evenHBand="0" w:firstRowFirstColumn="0" w:firstRowLastColumn="0" w:lastRowFirstColumn="0" w:lastRowLastColumn="0"/>
            <w:tcW w:w="4449" w:type="dxa"/>
          </w:tcPr>
          <w:p w14:paraId="5AD39E1D"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03659ADA" w14:textId="77777777" w:rsidR="00002B1A" w:rsidRPr="00827FA7" w:rsidRDefault="00002B1A" w:rsidP="00B4142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002B1A" w:rsidRPr="00827FA7" w14:paraId="5D55D7FD"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8CBB6A4" w14:textId="5DB8224E" w:rsidR="00002B1A" w:rsidRPr="00827FA7" w:rsidRDefault="00002B1A" w:rsidP="00002B1A">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Login succeed</w:t>
            </w:r>
          </w:p>
        </w:tc>
        <w:tc>
          <w:tcPr>
            <w:tcW w:w="4567" w:type="dxa"/>
          </w:tcPr>
          <w:p w14:paraId="4A2A8C51" w14:textId="0E52CE0B" w:rsidR="00002B1A" w:rsidRPr="00827FA7" w:rsidRDefault="00002B1A"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002B1A" w:rsidRPr="00827FA7" w14:paraId="1AB24F20"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14BF993" w14:textId="77777777" w:rsidR="00002B1A" w:rsidRPr="00827FA7" w:rsidRDefault="00002B1A" w:rsidP="00B41420">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002B1A" w:rsidRPr="00827FA7" w14:paraId="17A6BDF1" w14:textId="77777777" w:rsidTr="00B41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592467B" w14:textId="77777777" w:rsidR="00002B1A" w:rsidRPr="00827FA7" w:rsidRDefault="00002B1A" w:rsidP="00B41420">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002B1A" w:rsidRPr="00827FA7" w14:paraId="456016AB" w14:textId="77777777" w:rsidTr="00B41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2D1978C" w14:textId="77777777" w:rsidR="00002B1A" w:rsidRPr="00827FA7" w:rsidRDefault="00002B1A" w:rsidP="00B41420">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6DAFBD42"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09FC804B"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36D285B4" w14:textId="77777777" w:rsidR="00002B1A" w:rsidRPr="00827FA7" w:rsidRDefault="00002B1A" w:rsidP="00B4142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62C8D545" w14:textId="77777777" w:rsidTr="00573D19">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990" w:type="dxa"/>
          </w:tcPr>
          <w:p w14:paraId="64C72AAE" w14:textId="77777777" w:rsidR="006E17CC" w:rsidRPr="00827FA7" w:rsidRDefault="006E17CC" w:rsidP="00B41420">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12527484" w14:textId="47BD3D5C" w:rsidR="006E17CC" w:rsidRPr="00827FA7" w:rsidRDefault="006E17CC" w:rsidP="00B41420">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4E2DB56F" w14:textId="1DFBE77F" w:rsidR="006E17CC" w:rsidRPr="00827FA7" w:rsidRDefault="006E17CC"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r w:rsidR="000115F6">
              <w:rPr>
                <w:rFonts w:ascii="Times New Roman" w:hAnsi="Times New Roman" w:cs="Times New Roman"/>
                <w:sz w:val="24"/>
                <w:szCs w:val="24"/>
              </w:rPr>
              <w:t>.</w:t>
            </w:r>
          </w:p>
          <w:p w14:paraId="004CAFFE" w14:textId="4A962FE7" w:rsidR="006E17CC" w:rsidRPr="00827FA7" w:rsidRDefault="006E17CC"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r>
              <w:rPr>
                <w:rFonts w:ascii="Times New Roman" w:hAnsi="Times New Roman" w:cs="Times New Roman"/>
                <w:sz w:val="24"/>
                <w:szCs w:val="24"/>
              </w:rPr>
              <w:t xml:space="preserve"> button.</w:t>
            </w:r>
          </w:p>
        </w:tc>
        <w:tc>
          <w:tcPr>
            <w:tcW w:w="2224" w:type="dxa"/>
          </w:tcPr>
          <w:p w14:paraId="1908540E" w14:textId="77777777" w:rsidR="006E17CC" w:rsidRPr="00827FA7" w:rsidRDefault="006E17CC"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6F8D5A14" w14:textId="77777777" w:rsidR="006E17CC" w:rsidRPr="00827FA7" w:rsidRDefault="006E17CC" w:rsidP="00B414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Admin</w:t>
            </w:r>
          </w:p>
        </w:tc>
        <w:tc>
          <w:tcPr>
            <w:tcW w:w="2354" w:type="dxa"/>
          </w:tcPr>
          <w:p w14:paraId="1CC593EE" w14:textId="6F541C98" w:rsidR="006E17CC" w:rsidRPr="00827FA7" w:rsidRDefault="00D225AF" w:rsidP="00D225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Display the main</w:t>
            </w:r>
            <w:r w:rsidRPr="00AC49B9">
              <w:rPr>
                <w:rFonts w:ascii="Times New Roman" w:eastAsia="Times New Roman" w:hAnsi="Times New Roman" w:cs="Times New Roman"/>
                <w:sz w:val="24"/>
                <w:szCs w:val="24"/>
              </w:rPr>
              <w:t xml:space="preserve"> page</w:t>
            </w:r>
            <w:r>
              <w:rPr>
                <w:rFonts w:ascii="Times New Roman" w:hAnsi="Times New Roman" w:cs="Times New Roman"/>
                <w:sz w:val="24"/>
                <w:szCs w:val="24"/>
              </w:rPr>
              <w:t>.</w:t>
            </w:r>
          </w:p>
        </w:tc>
      </w:tr>
    </w:tbl>
    <w:tbl>
      <w:tblPr>
        <w:tblStyle w:val="GridTable4-Accent4"/>
        <w:tblW w:w="0" w:type="auto"/>
        <w:tblLook w:val="04A0" w:firstRow="1" w:lastRow="0" w:firstColumn="1" w:lastColumn="0" w:noHBand="0" w:noVBand="1"/>
      </w:tblPr>
      <w:tblGrid>
        <w:gridCol w:w="9031"/>
      </w:tblGrid>
      <w:tr w:rsidR="00002B1A" w:rsidRPr="00827FA7" w14:paraId="2ACE1039" w14:textId="77777777" w:rsidTr="00B4142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31" w:type="dxa"/>
          </w:tcPr>
          <w:p w14:paraId="51CFC53A" w14:textId="5D910D7B" w:rsidR="00002B1A" w:rsidRPr="00827FA7" w:rsidRDefault="00002B1A" w:rsidP="002368E3">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 xml:space="preserve">The </w:t>
            </w:r>
            <w:r w:rsidR="002368E3">
              <w:rPr>
                <w:rFonts w:ascii="Times New Roman" w:eastAsia="Times New Roman" w:hAnsi="Times New Roman" w:cs="Times New Roman"/>
                <w:b w:val="0"/>
                <w:bCs w:val="0"/>
                <w:color w:val="auto"/>
                <w:sz w:val="24"/>
                <w:szCs w:val="24"/>
              </w:rPr>
              <w:t>tester</w:t>
            </w:r>
            <w:r w:rsidR="00C26778">
              <w:rPr>
                <w:rFonts w:ascii="Times New Roman" w:eastAsia="Times New Roman" w:hAnsi="Times New Roman" w:cs="Times New Roman"/>
                <w:b w:val="0"/>
                <w:bCs w:val="0"/>
                <w:color w:val="auto"/>
                <w:sz w:val="24"/>
                <w:szCs w:val="24"/>
              </w:rPr>
              <w:t xml:space="preserve"> c</w:t>
            </w:r>
            <w:r w:rsidR="002A31BB" w:rsidRPr="00827FA7">
              <w:rPr>
                <w:rFonts w:ascii="Times New Roman" w:eastAsia="Times New Roman" w:hAnsi="Times New Roman" w:cs="Times New Roman"/>
                <w:b w:val="0"/>
                <w:bCs w:val="0"/>
                <w:color w:val="auto"/>
                <w:sz w:val="24"/>
                <w:szCs w:val="24"/>
              </w:rPr>
              <w:t>an access to the system.</w:t>
            </w:r>
          </w:p>
        </w:tc>
      </w:tr>
    </w:tbl>
    <w:p w14:paraId="47AFC9AF" w14:textId="77777777" w:rsidR="00FC429C" w:rsidRPr="00827FA7" w:rsidRDefault="00FC429C" w:rsidP="00A47868">
      <w:pPr>
        <w:rPr>
          <w:rFonts w:ascii="Times New Roman" w:hAnsi="Times New Roman" w:cs="Times New Roman"/>
          <w:b/>
          <w:bCs/>
          <w:sz w:val="24"/>
          <w:szCs w:val="24"/>
        </w:rPr>
      </w:pPr>
    </w:p>
    <w:p w14:paraId="7CCF89FA" w14:textId="77777777" w:rsidR="002A31BB" w:rsidRPr="00827FA7" w:rsidRDefault="002A31BB" w:rsidP="00A47868">
      <w:pPr>
        <w:rPr>
          <w:rFonts w:ascii="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46A3673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316E5DC" w14:textId="6C8BCF7F"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-002</w:t>
            </w:r>
          </w:p>
        </w:tc>
        <w:tc>
          <w:tcPr>
            <w:tcW w:w="4567" w:type="dxa"/>
          </w:tcPr>
          <w:p w14:paraId="307D0130"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792E5A25"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05BBFF4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83D0D27" w14:textId="30B9AA01"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5C4544E3"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02453A8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34E1FA1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002C0C7F"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870B03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Wrong ID</w:t>
            </w:r>
          </w:p>
        </w:tc>
        <w:tc>
          <w:tcPr>
            <w:tcW w:w="4567" w:type="dxa"/>
          </w:tcPr>
          <w:p w14:paraId="46247868" w14:textId="226BB4B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4488CE9C"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4E8080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57B616A9"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F6B054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212551A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7F902F2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596CE7B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42034D7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13BEFE0F"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3E96DA5D" w14:textId="77777777" w:rsidTr="00573D19">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990" w:type="dxa"/>
          </w:tcPr>
          <w:p w14:paraId="4C696477" w14:textId="77777777" w:rsidR="006E17CC" w:rsidRPr="00827FA7" w:rsidRDefault="006E17C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2FBA4318" w14:textId="02400CBD" w:rsidR="006E17CC" w:rsidRPr="00827FA7" w:rsidRDefault="006E17C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7BFE2DD8" w14:textId="6FA16711"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r w:rsidR="000115F6">
              <w:rPr>
                <w:rFonts w:ascii="Times New Roman" w:hAnsi="Times New Roman" w:cs="Times New Roman"/>
                <w:sz w:val="24"/>
                <w:szCs w:val="24"/>
              </w:rPr>
              <w:t>.</w:t>
            </w:r>
          </w:p>
          <w:p w14:paraId="17ACB7E1" w14:textId="6131BD5D"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r>
              <w:rPr>
                <w:rFonts w:ascii="Times New Roman" w:hAnsi="Times New Roman" w:cs="Times New Roman"/>
                <w:sz w:val="24"/>
                <w:szCs w:val="24"/>
              </w:rPr>
              <w:t xml:space="preserve"> button.</w:t>
            </w:r>
          </w:p>
        </w:tc>
        <w:tc>
          <w:tcPr>
            <w:tcW w:w="2224" w:type="dxa"/>
          </w:tcPr>
          <w:p w14:paraId="5816E324"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0114C2F5"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Admin</w:t>
            </w:r>
          </w:p>
        </w:tc>
        <w:tc>
          <w:tcPr>
            <w:tcW w:w="2354" w:type="dxa"/>
          </w:tcPr>
          <w:p w14:paraId="1487F38B"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bl>
    <w:tbl>
      <w:tblPr>
        <w:tblStyle w:val="GridTable4-Accent4"/>
        <w:tblW w:w="0" w:type="auto"/>
        <w:tblLook w:val="04A0" w:firstRow="1" w:lastRow="0" w:firstColumn="1" w:lastColumn="0" w:noHBand="0" w:noVBand="1"/>
      </w:tblPr>
      <w:tblGrid>
        <w:gridCol w:w="9031"/>
      </w:tblGrid>
      <w:tr w:rsidR="00FC429C" w:rsidRPr="00827FA7" w14:paraId="1DBAC167" w14:textId="77777777" w:rsidTr="00FC429C">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9031" w:type="dxa"/>
          </w:tcPr>
          <w:p w14:paraId="3E67587E" w14:textId="34316AD8" w:rsidR="00FC429C" w:rsidRPr="00827FA7" w:rsidRDefault="00FC429C" w:rsidP="002368E3">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368E3">
              <w:rPr>
                <w:rFonts w:ascii="Times New Roman" w:eastAsia="Times New Roman" w:hAnsi="Times New Roman" w:cs="Times New Roman"/>
                <w:b w:val="0"/>
                <w:bCs w:val="0"/>
                <w:color w:val="auto"/>
                <w:sz w:val="24"/>
                <w:szCs w:val="24"/>
              </w:rPr>
              <w:t xml:space="preserve">The tester </w:t>
            </w:r>
            <w:r w:rsidR="002368E3" w:rsidRPr="002368E3">
              <w:rPr>
                <w:rFonts w:ascii="Times New Roman" w:eastAsia="Times New Roman" w:hAnsi="Times New Roman" w:cs="Times New Roman"/>
                <w:b w:val="0"/>
                <w:bCs w:val="0"/>
                <w:color w:val="auto"/>
                <w:sz w:val="24"/>
                <w:szCs w:val="24"/>
              </w:rPr>
              <w:t>ca</w:t>
            </w:r>
            <w:r w:rsidR="002368E3">
              <w:rPr>
                <w:rFonts w:ascii="Times New Roman" w:hAnsi="Times New Roman" w:cs="Times New Roman"/>
                <w:b w:val="0"/>
                <w:bCs w:val="0"/>
                <w:color w:val="auto"/>
                <w:sz w:val="24"/>
                <w:szCs w:val="24"/>
              </w:rPr>
              <w:t>n</w:t>
            </w:r>
            <w:r w:rsidR="002368E3" w:rsidRPr="002368E3">
              <w:rPr>
                <w:rFonts w:ascii="Times New Roman" w:hAnsi="Times New Roman" w:cs="Times New Roman"/>
                <w:b w:val="0"/>
                <w:bCs w:val="0"/>
                <w:color w:val="auto"/>
                <w:sz w:val="24"/>
                <w:szCs w:val="24"/>
              </w:rPr>
              <w:t xml:space="preserve">not </w:t>
            </w:r>
            <w:r w:rsidR="002368E3" w:rsidRPr="002368E3">
              <w:rPr>
                <w:rFonts w:ascii="Times New Roman" w:eastAsia="Times New Roman" w:hAnsi="Times New Roman" w:cs="Times New Roman"/>
                <w:b w:val="0"/>
                <w:bCs w:val="0"/>
                <w:color w:val="auto"/>
                <w:sz w:val="24"/>
                <w:szCs w:val="24"/>
              </w:rPr>
              <w:t xml:space="preserve">access </w:t>
            </w:r>
            <w:r w:rsidR="002368E3" w:rsidRPr="00827FA7">
              <w:rPr>
                <w:rFonts w:ascii="Times New Roman" w:eastAsia="Times New Roman" w:hAnsi="Times New Roman" w:cs="Times New Roman"/>
                <w:b w:val="0"/>
                <w:bCs w:val="0"/>
                <w:color w:val="auto"/>
                <w:sz w:val="24"/>
                <w:szCs w:val="24"/>
              </w:rPr>
              <w:t xml:space="preserve">to the </w:t>
            </w:r>
            <w:r w:rsidR="002368E3" w:rsidRPr="002368E3">
              <w:rPr>
                <w:rFonts w:ascii="Times New Roman" w:eastAsia="Times New Roman" w:hAnsi="Times New Roman" w:cs="Times New Roman"/>
                <w:b w:val="0"/>
                <w:bCs w:val="0"/>
                <w:color w:val="auto"/>
                <w:sz w:val="24"/>
                <w:szCs w:val="24"/>
              </w:rPr>
              <w:t>system</w:t>
            </w:r>
            <w:r w:rsidR="002368E3" w:rsidRPr="002368E3">
              <w:rPr>
                <w:rFonts w:ascii="Times New Roman" w:hAnsi="Times New Roman" w:cs="Times New Roman"/>
                <w:b w:val="0"/>
                <w:bCs w:val="0"/>
                <w:color w:val="auto"/>
                <w:sz w:val="24"/>
                <w:szCs w:val="24"/>
              </w:rPr>
              <w:t>.</w:t>
            </w:r>
          </w:p>
        </w:tc>
      </w:tr>
    </w:tbl>
    <w:p w14:paraId="209A47EA" w14:textId="77777777" w:rsidR="00FC429C" w:rsidRDefault="00FC429C" w:rsidP="00FC429C">
      <w:pPr>
        <w:rPr>
          <w:rFonts w:ascii="Times New Roman" w:hAnsi="Times New Roman" w:cs="Times New Roman"/>
          <w:sz w:val="24"/>
          <w:szCs w:val="24"/>
        </w:rPr>
      </w:pPr>
    </w:p>
    <w:p w14:paraId="456FD81A" w14:textId="77777777" w:rsidR="00B1540D" w:rsidRPr="00827FA7" w:rsidRDefault="00B1540D"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53"/>
        <w:gridCol w:w="4563"/>
      </w:tblGrid>
      <w:tr w:rsidR="00FC429C" w:rsidRPr="00827FA7" w14:paraId="41BFE8C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59C59806" w14:textId="2202B2C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-003</w:t>
            </w:r>
          </w:p>
        </w:tc>
        <w:tc>
          <w:tcPr>
            <w:tcW w:w="4563" w:type="dxa"/>
          </w:tcPr>
          <w:p w14:paraId="0C660AFB"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4E72A63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7A51A022"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3" w:type="dxa"/>
          </w:tcPr>
          <w:p w14:paraId="28793F00" w14:textId="06529F5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57214690" w14:textId="77777777" w:rsidTr="00FC429C">
        <w:tc>
          <w:tcPr>
            <w:cnfStyle w:val="001000000000" w:firstRow="0" w:lastRow="0" w:firstColumn="1" w:lastColumn="0" w:oddVBand="0" w:evenVBand="0" w:oddHBand="0" w:evenHBand="0" w:firstRowFirstColumn="0" w:firstRowLastColumn="0" w:lastRowFirstColumn="0" w:lastRowLastColumn="0"/>
            <w:tcW w:w="4453" w:type="dxa"/>
          </w:tcPr>
          <w:p w14:paraId="1F5F3CD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3" w:type="dxa"/>
          </w:tcPr>
          <w:p w14:paraId="23ADA1B4"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4BAE7A9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3" w:type="dxa"/>
          </w:tcPr>
          <w:p w14:paraId="329CE9C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Wrong password</w:t>
            </w:r>
          </w:p>
        </w:tc>
        <w:tc>
          <w:tcPr>
            <w:tcW w:w="4563" w:type="dxa"/>
          </w:tcPr>
          <w:p w14:paraId="48C1BE4D" w14:textId="59148AD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05B0D8B3"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A2054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050AB40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75FA2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447329E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06A99F81"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3458D05C"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4E3E319D"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430225D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75B8CA01" w14:textId="77777777" w:rsidTr="00573D19">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990" w:type="dxa"/>
          </w:tcPr>
          <w:p w14:paraId="6329C584" w14:textId="77777777" w:rsidR="006E17CC" w:rsidRPr="00827FA7" w:rsidRDefault="006E17C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111AAF73" w14:textId="548B4CCB" w:rsidR="006E17CC" w:rsidRPr="00827FA7" w:rsidRDefault="006E17C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4FEF79F1" w14:textId="4C122850"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r w:rsidR="000115F6">
              <w:rPr>
                <w:rFonts w:ascii="Times New Roman" w:hAnsi="Times New Roman" w:cs="Times New Roman"/>
                <w:sz w:val="24"/>
                <w:szCs w:val="24"/>
              </w:rPr>
              <w:t>.</w:t>
            </w:r>
          </w:p>
          <w:p w14:paraId="47C99B47" w14:textId="3125E9C5"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r>
              <w:rPr>
                <w:rFonts w:ascii="Times New Roman" w:hAnsi="Times New Roman" w:cs="Times New Roman"/>
                <w:sz w:val="24"/>
                <w:szCs w:val="24"/>
              </w:rPr>
              <w:t xml:space="preserve"> button.</w:t>
            </w:r>
          </w:p>
        </w:tc>
        <w:tc>
          <w:tcPr>
            <w:tcW w:w="2224" w:type="dxa"/>
          </w:tcPr>
          <w:p w14:paraId="1C56DE18"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Admin</w:t>
            </w:r>
          </w:p>
          <w:p w14:paraId="4B92F664"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1234</w:t>
            </w:r>
          </w:p>
        </w:tc>
        <w:tc>
          <w:tcPr>
            <w:tcW w:w="2354" w:type="dxa"/>
          </w:tcPr>
          <w:p w14:paraId="60033298"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bl>
    <w:tbl>
      <w:tblPr>
        <w:tblStyle w:val="GridTable4-Accent4"/>
        <w:tblW w:w="0" w:type="auto"/>
        <w:tblLook w:val="04A0" w:firstRow="1" w:lastRow="0" w:firstColumn="1" w:lastColumn="0" w:noHBand="0" w:noVBand="1"/>
      </w:tblPr>
      <w:tblGrid>
        <w:gridCol w:w="9040"/>
      </w:tblGrid>
      <w:tr w:rsidR="00FC429C" w:rsidRPr="00827FA7" w14:paraId="62FFA231" w14:textId="77777777" w:rsidTr="00FC429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9040" w:type="dxa"/>
          </w:tcPr>
          <w:p w14:paraId="64105E54" w14:textId="3443CDC1"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368E3">
              <w:rPr>
                <w:rFonts w:ascii="Times New Roman" w:eastAsia="Times New Roman" w:hAnsi="Times New Roman" w:cs="Times New Roman"/>
                <w:b w:val="0"/>
                <w:bCs w:val="0"/>
                <w:color w:val="auto"/>
                <w:sz w:val="24"/>
                <w:szCs w:val="24"/>
              </w:rPr>
              <w:t xml:space="preserve">The tester </w:t>
            </w:r>
            <w:r w:rsidR="002368E3" w:rsidRPr="002368E3">
              <w:rPr>
                <w:rFonts w:ascii="Times New Roman" w:eastAsia="Times New Roman" w:hAnsi="Times New Roman" w:cs="Times New Roman"/>
                <w:b w:val="0"/>
                <w:bCs w:val="0"/>
                <w:color w:val="auto"/>
                <w:sz w:val="24"/>
                <w:szCs w:val="24"/>
              </w:rPr>
              <w:t>ca</w:t>
            </w:r>
            <w:r w:rsidR="002368E3" w:rsidRPr="002368E3">
              <w:rPr>
                <w:rFonts w:ascii="Times New Roman" w:hAnsi="Times New Roman" w:cs="Times New Roman"/>
                <w:b w:val="0"/>
                <w:bCs w:val="0"/>
                <w:color w:val="auto"/>
                <w:sz w:val="24"/>
                <w:szCs w:val="24"/>
              </w:rPr>
              <w:t xml:space="preserve">nnot </w:t>
            </w:r>
            <w:r w:rsidR="002368E3" w:rsidRPr="002368E3">
              <w:rPr>
                <w:rFonts w:ascii="Times New Roman" w:eastAsia="Times New Roman" w:hAnsi="Times New Roman" w:cs="Times New Roman"/>
                <w:b w:val="0"/>
                <w:bCs w:val="0"/>
                <w:color w:val="auto"/>
                <w:sz w:val="24"/>
                <w:szCs w:val="24"/>
              </w:rPr>
              <w:t xml:space="preserve">access </w:t>
            </w:r>
            <w:r w:rsidR="002368E3" w:rsidRPr="00827FA7">
              <w:rPr>
                <w:rFonts w:ascii="Times New Roman" w:eastAsia="Times New Roman" w:hAnsi="Times New Roman" w:cs="Times New Roman"/>
                <w:b w:val="0"/>
                <w:bCs w:val="0"/>
                <w:color w:val="auto"/>
                <w:sz w:val="24"/>
                <w:szCs w:val="24"/>
              </w:rPr>
              <w:t xml:space="preserve">to the </w:t>
            </w:r>
            <w:r w:rsidR="002368E3" w:rsidRPr="002368E3">
              <w:rPr>
                <w:rFonts w:ascii="Times New Roman" w:eastAsia="Times New Roman" w:hAnsi="Times New Roman" w:cs="Times New Roman"/>
                <w:b w:val="0"/>
                <w:bCs w:val="0"/>
                <w:color w:val="auto"/>
                <w:sz w:val="24"/>
                <w:szCs w:val="24"/>
              </w:rPr>
              <w:t>system</w:t>
            </w:r>
            <w:r w:rsidR="002368E3" w:rsidRPr="002368E3">
              <w:rPr>
                <w:rFonts w:ascii="Times New Roman" w:hAnsi="Times New Roman" w:cs="Times New Roman"/>
                <w:b w:val="0"/>
                <w:bCs w:val="0"/>
                <w:color w:val="auto"/>
                <w:sz w:val="24"/>
                <w:szCs w:val="24"/>
              </w:rPr>
              <w:t>.</w:t>
            </w:r>
          </w:p>
        </w:tc>
      </w:tr>
    </w:tbl>
    <w:p w14:paraId="03FE1E4D" w14:textId="77777777" w:rsidR="00FC429C" w:rsidRPr="00827FA7" w:rsidRDefault="00FC429C"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0A1984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6DD240C" w14:textId="07759B2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-004</w:t>
            </w:r>
          </w:p>
        </w:tc>
        <w:tc>
          <w:tcPr>
            <w:tcW w:w="4567" w:type="dxa"/>
          </w:tcPr>
          <w:p w14:paraId="2CBCC36B"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6C7A51B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25C467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19083F8A" w14:textId="7B2758D3"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17EC2601"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2B9DEFB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Login</w:t>
            </w:r>
          </w:p>
        </w:tc>
        <w:tc>
          <w:tcPr>
            <w:tcW w:w="4567" w:type="dxa"/>
          </w:tcPr>
          <w:p w14:paraId="6501FA4C"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3A5EADE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97AB985"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Both wrong</w:t>
            </w:r>
          </w:p>
        </w:tc>
        <w:tc>
          <w:tcPr>
            <w:tcW w:w="4567" w:type="dxa"/>
          </w:tcPr>
          <w:p w14:paraId="542C1641" w14:textId="5C834739"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1A5614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D416AA7" w14:textId="576875C2"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Enter website</w:t>
            </w:r>
          </w:p>
        </w:tc>
      </w:tr>
      <w:tr w:rsidR="00FC429C" w:rsidRPr="00827FA7" w14:paraId="0F0040B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92E8F8"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ID and password of supermarket</w:t>
            </w:r>
          </w:p>
        </w:tc>
      </w:tr>
    </w:tbl>
    <w:tbl>
      <w:tblPr>
        <w:tblStyle w:val="GridTable4-Accent2"/>
        <w:tblW w:w="0" w:type="auto"/>
        <w:tblLook w:val="04A0" w:firstRow="1" w:lastRow="0" w:firstColumn="1" w:lastColumn="0" w:noHBand="0" w:noVBand="1"/>
      </w:tblPr>
      <w:tblGrid>
        <w:gridCol w:w="990"/>
        <w:gridCol w:w="3448"/>
        <w:gridCol w:w="2224"/>
        <w:gridCol w:w="2354"/>
      </w:tblGrid>
      <w:tr w:rsidR="00FC429C" w:rsidRPr="00827FA7" w14:paraId="57EC914D"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14:paraId="17BEB4E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8" w:type="dxa"/>
          </w:tcPr>
          <w:p w14:paraId="0A2E92E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24" w:type="dxa"/>
          </w:tcPr>
          <w:p w14:paraId="37C770D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4" w:type="dxa"/>
          </w:tcPr>
          <w:p w14:paraId="7941447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360ADE32" w14:textId="77777777" w:rsidTr="00573D19">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990" w:type="dxa"/>
          </w:tcPr>
          <w:p w14:paraId="297FD9D5" w14:textId="77777777" w:rsidR="006E17CC" w:rsidRPr="00827FA7" w:rsidRDefault="006E17C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298F0B6B" w14:textId="28D496FF" w:rsidR="006E17CC" w:rsidRPr="00827FA7" w:rsidRDefault="006E17C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8" w:type="dxa"/>
          </w:tcPr>
          <w:p w14:paraId="0BDAF6BA" w14:textId="23E2BA4F"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ID and Password</w:t>
            </w:r>
            <w:r w:rsidR="000115F6">
              <w:rPr>
                <w:rFonts w:ascii="Times New Roman" w:hAnsi="Times New Roman" w:cs="Times New Roman"/>
                <w:sz w:val="24"/>
                <w:szCs w:val="24"/>
              </w:rPr>
              <w:t>.</w:t>
            </w:r>
          </w:p>
          <w:p w14:paraId="6FB5D68B" w14:textId="7BCDAA92"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“login”</w:t>
            </w:r>
            <w:r w:rsidR="00D225AF">
              <w:rPr>
                <w:rFonts w:ascii="Times New Roman" w:eastAsia="Times New Roman" w:hAnsi="Times New Roman" w:cs="Times New Roman"/>
                <w:sz w:val="24"/>
                <w:szCs w:val="24"/>
              </w:rPr>
              <w:t xml:space="preserve"> button</w:t>
            </w:r>
            <w:r w:rsidR="000115F6">
              <w:rPr>
                <w:rFonts w:ascii="Times New Roman" w:hAnsi="Times New Roman" w:cs="Times New Roman"/>
                <w:sz w:val="24"/>
                <w:szCs w:val="24"/>
              </w:rPr>
              <w:t>.</w:t>
            </w:r>
          </w:p>
        </w:tc>
        <w:tc>
          <w:tcPr>
            <w:tcW w:w="2224" w:type="dxa"/>
          </w:tcPr>
          <w:p w14:paraId="2DF4880F"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customer</w:t>
            </w:r>
          </w:p>
          <w:p w14:paraId="19148124"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Password = 1234</w:t>
            </w:r>
          </w:p>
        </w:tc>
        <w:tc>
          <w:tcPr>
            <w:tcW w:w="2354" w:type="dxa"/>
          </w:tcPr>
          <w:p w14:paraId="42AB05D0"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“ID and password are incorrect”</w:t>
            </w:r>
          </w:p>
        </w:tc>
      </w:tr>
    </w:tbl>
    <w:tbl>
      <w:tblPr>
        <w:tblStyle w:val="GridTable4-Accent4"/>
        <w:tblW w:w="0" w:type="auto"/>
        <w:tblLook w:val="04A0" w:firstRow="1" w:lastRow="0" w:firstColumn="1" w:lastColumn="0" w:noHBand="0" w:noVBand="1"/>
      </w:tblPr>
      <w:tblGrid>
        <w:gridCol w:w="9016"/>
      </w:tblGrid>
      <w:tr w:rsidR="00FC429C" w:rsidRPr="00827FA7" w14:paraId="51E18C99" w14:textId="77777777" w:rsidTr="00FC42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6" w:type="dxa"/>
          </w:tcPr>
          <w:p w14:paraId="3906B885" w14:textId="15B648F5"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368E3">
              <w:rPr>
                <w:rFonts w:ascii="Times New Roman" w:eastAsia="Times New Roman" w:hAnsi="Times New Roman" w:cs="Times New Roman"/>
                <w:b w:val="0"/>
                <w:bCs w:val="0"/>
                <w:color w:val="auto"/>
                <w:sz w:val="24"/>
                <w:szCs w:val="24"/>
              </w:rPr>
              <w:t xml:space="preserve">The tester </w:t>
            </w:r>
            <w:r w:rsidR="002368E3" w:rsidRPr="002368E3">
              <w:rPr>
                <w:rFonts w:ascii="Times New Roman" w:eastAsia="Times New Roman" w:hAnsi="Times New Roman" w:cs="Times New Roman"/>
                <w:b w:val="0"/>
                <w:bCs w:val="0"/>
                <w:color w:val="auto"/>
                <w:sz w:val="24"/>
                <w:szCs w:val="24"/>
              </w:rPr>
              <w:t>ca</w:t>
            </w:r>
            <w:r w:rsidR="002368E3" w:rsidRPr="002368E3">
              <w:rPr>
                <w:rFonts w:ascii="Times New Roman" w:hAnsi="Times New Roman" w:cs="Times New Roman"/>
                <w:b w:val="0"/>
                <w:bCs w:val="0"/>
                <w:color w:val="auto"/>
                <w:sz w:val="24"/>
                <w:szCs w:val="24"/>
              </w:rPr>
              <w:t xml:space="preserve">nnot </w:t>
            </w:r>
            <w:r w:rsidR="002368E3" w:rsidRPr="002368E3">
              <w:rPr>
                <w:rFonts w:ascii="Times New Roman" w:eastAsia="Times New Roman" w:hAnsi="Times New Roman" w:cs="Times New Roman"/>
                <w:b w:val="0"/>
                <w:bCs w:val="0"/>
                <w:color w:val="auto"/>
                <w:sz w:val="24"/>
                <w:szCs w:val="24"/>
              </w:rPr>
              <w:t xml:space="preserve">access </w:t>
            </w:r>
            <w:r w:rsidR="002368E3" w:rsidRPr="00827FA7">
              <w:rPr>
                <w:rFonts w:ascii="Times New Roman" w:eastAsia="Times New Roman" w:hAnsi="Times New Roman" w:cs="Times New Roman"/>
                <w:b w:val="0"/>
                <w:bCs w:val="0"/>
                <w:color w:val="auto"/>
                <w:sz w:val="24"/>
                <w:szCs w:val="24"/>
              </w:rPr>
              <w:t xml:space="preserve">to the </w:t>
            </w:r>
            <w:r w:rsidR="002368E3" w:rsidRPr="002368E3">
              <w:rPr>
                <w:rFonts w:ascii="Times New Roman" w:eastAsia="Times New Roman" w:hAnsi="Times New Roman" w:cs="Times New Roman"/>
                <w:b w:val="0"/>
                <w:bCs w:val="0"/>
                <w:color w:val="auto"/>
                <w:sz w:val="24"/>
                <w:szCs w:val="24"/>
              </w:rPr>
              <w:t>system</w:t>
            </w:r>
            <w:r w:rsidR="002368E3" w:rsidRPr="002368E3">
              <w:rPr>
                <w:rFonts w:ascii="Times New Roman" w:hAnsi="Times New Roman" w:cs="Times New Roman"/>
                <w:b w:val="0"/>
                <w:bCs w:val="0"/>
                <w:color w:val="auto"/>
                <w:sz w:val="24"/>
                <w:szCs w:val="24"/>
              </w:rPr>
              <w:t>.</w:t>
            </w:r>
          </w:p>
        </w:tc>
      </w:tr>
    </w:tbl>
    <w:p w14:paraId="54DBB1F5" w14:textId="77777777" w:rsidR="00FC429C" w:rsidRPr="00827FA7" w:rsidRDefault="00FC429C" w:rsidP="00FC429C">
      <w:pPr>
        <w:rPr>
          <w:rFonts w:ascii="Times New Roman" w:hAnsi="Times New Roman" w:cs="Times New Roman"/>
          <w:sz w:val="24"/>
          <w:szCs w:val="24"/>
        </w:rPr>
      </w:pPr>
    </w:p>
    <w:p w14:paraId="03D847A1" w14:textId="77777777" w:rsidR="00FC429C" w:rsidRPr="00827FA7" w:rsidRDefault="00FC429C" w:rsidP="00FC429C">
      <w:pPr>
        <w:rPr>
          <w:rFonts w:ascii="Times New Roman" w:hAnsi="Times New Roman" w:cs="Times New Roman"/>
          <w:sz w:val="24"/>
          <w:szCs w:val="24"/>
        </w:rPr>
      </w:pPr>
    </w:p>
    <w:p w14:paraId="1B40A723" w14:textId="77777777" w:rsidR="00FC429C" w:rsidRPr="00827FA7" w:rsidRDefault="00FC429C" w:rsidP="00FC429C">
      <w:pPr>
        <w:rPr>
          <w:rFonts w:ascii="Times New Roman" w:hAnsi="Times New Roman" w:cs="Times New Roman"/>
          <w:sz w:val="24"/>
          <w:szCs w:val="24"/>
        </w:rPr>
      </w:pPr>
    </w:p>
    <w:p w14:paraId="468BCEA4" w14:textId="77777777" w:rsidR="00B41420" w:rsidRPr="00827FA7" w:rsidRDefault="00B41420"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455957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FCD13D9" w14:textId="426A711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-005</w:t>
            </w:r>
          </w:p>
        </w:tc>
        <w:tc>
          <w:tcPr>
            <w:tcW w:w="4567" w:type="dxa"/>
          </w:tcPr>
          <w:p w14:paraId="397F5110" w14:textId="1E23DFFE"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61444435"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2551C4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562B96C7" w14:textId="7EFB2994"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4B2FA4D4"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2F97F05"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Add new product</w:t>
            </w:r>
          </w:p>
        </w:tc>
        <w:tc>
          <w:tcPr>
            <w:tcW w:w="4567" w:type="dxa"/>
          </w:tcPr>
          <w:p w14:paraId="088AAD8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5995FB7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DD326D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new</w:t>
            </w:r>
          </w:p>
        </w:tc>
        <w:tc>
          <w:tcPr>
            <w:tcW w:w="4567" w:type="dxa"/>
          </w:tcPr>
          <w:p w14:paraId="2886E1ED" w14:textId="2570C8B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5C1D293B"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9DCF12D"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1ED585A9"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C3AD20"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05D5C061"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075607E"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320368D0"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47D8BF64"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61333DC6"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A7687" w:rsidRPr="00827FA7" w14:paraId="7DABDD93" w14:textId="77777777" w:rsidTr="00573D19">
        <w:trPr>
          <w:cnfStyle w:val="000000100000" w:firstRow="0" w:lastRow="0" w:firstColumn="0" w:lastColumn="0" w:oddVBand="0" w:evenVBand="0" w:oddHBand="1" w:evenHBand="0" w:firstRowFirstColumn="0" w:firstRowLastColumn="0" w:lastRowFirstColumn="0" w:lastRowLastColumn="0"/>
          <w:trHeight w:val="2484"/>
        </w:trPr>
        <w:tc>
          <w:tcPr>
            <w:cnfStyle w:val="001000000000" w:firstRow="0" w:lastRow="0" w:firstColumn="1" w:lastColumn="0" w:oddVBand="0" w:evenVBand="0" w:oddHBand="0" w:evenHBand="0" w:firstRowFirstColumn="0" w:firstRowLastColumn="0" w:lastRowFirstColumn="0" w:lastRowLastColumn="0"/>
            <w:tcW w:w="986" w:type="dxa"/>
          </w:tcPr>
          <w:p w14:paraId="5EE1BC31" w14:textId="77777777" w:rsidR="008A7687" w:rsidRDefault="008A7687"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0D671C2C" w14:textId="77777777" w:rsidR="00D225AF" w:rsidRPr="00827FA7" w:rsidRDefault="00D225AF" w:rsidP="00FC429C">
            <w:pPr>
              <w:jc w:val="center"/>
              <w:rPr>
                <w:rFonts w:ascii="Times New Roman" w:hAnsi="Times New Roman" w:cs="Times New Roman"/>
                <w:b w:val="0"/>
                <w:bCs w:val="0"/>
                <w:sz w:val="24"/>
                <w:szCs w:val="24"/>
              </w:rPr>
            </w:pPr>
          </w:p>
          <w:p w14:paraId="14FD9013" w14:textId="77777777" w:rsidR="008A7687" w:rsidRPr="00827FA7" w:rsidRDefault="008A7687"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5E8CEE6F" w14:textId="77777777" w:rsidR="008A7687" w:rsidRDefault="008A7687"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3</w:t>
            </w:r>
          </w:p>
          <w:p w14:paraId="05E3D25E" w14:textId="77777777" w:rsidR="008A7687" w:rsidRPr="00827FA7" w:rsidRDefault="008A7687" w:rsidP="00FC429C">
            <w:pPr>
              <w:jc w:val="center"/>
              <w:rPr>
                <w:rFonts w:ascii="Times New Roman" w:eastAsia="Times New Roman" w:hAnsi="Times New Roman" w:cs="Times New Roman"/>
                <w:sz w:val="24"/>
                <w:szCs w:val="24"/>
              </w:rPr>
            </w:pPr>
          </w:p>
          <w:p w14:paraId="74420ED8" w14:textId="5FA407BE" w:rsidR="008A7687" w:rsidRPr="00827FA7" w:rsidRDefault="008A7687"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4</w:t>
            </w:r>
          </w:p>
        </w:tc>
        <w:tc>
          <w:tcPr>
            <w:tcW w:w="3517" w:type="dxa"/>
          </w:tcPr>
          <w:p w14:paraId="4DA7AAA4" w14:textId="47B08F4A"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“Add Product”</w:t>
            </w:r>
            <w:r w:rsidR="00D225AF">
              <w:rPr>
                <w:rFonts w:ascii="Times New Roman" w:hAnsi="Times New Roman" w:cs="Times New Roman"/>
                <w:sz w:val="24"/>
                <w:szCs w:val="24"/>
              </w:rPr>
              <w:t xml:space="preserve"> at the left menu bar.</w:t>
            </w:r>
          </w:p>
          <w:p w14:paraId="344A36B0" w14:textId="369D3BAC"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information</w:t>
            </w:r>
            <w:r w:rsidR="000115F6">
              <w:rPr>
                <w:rFonts w:ascii="Times New Roman" w:hAnsi="Times New Roman" w:cs="Times New Roman"/>
                <w:sz w:val="24"/>
                <w:szCs w:val="24"/>
              </w:rPr>
              <w:t>.</w:t>
            </w:r>
          </w:p>
          <w:p w14:paraId="1E20C100" w14:textId="77796B2B"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w:t>
            </w:r>
            <w:r w:rsidR="00D233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button of the product.</w:t>
            </w:r>
          </w:p>
          <w:p w14:paraId="25406ADB" w14:textId="0EC031A3"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See information in database</w:t>
            </w:r>
            <w:r w:rsidR="00D225AF">
              <w:rPr>
                <w:rFonts w:ascii="Times New Roman" w:eastAsia="Times New Roman" w:hAnsi="Times New Roman" w:cs="Times New Roman"/>
                <w:sz w:val="24"/>
                <w:szCs w:val="24"/>
              </w:rPr>
              <w:t xml:space="preserve"> the list</w:t>
            </w:r>
            <w:r w:rsidR="000115F6">
              <w:rPr>
                <w:rFonts w:ascii="Times New Roman" w:hAnsi="Times New Roman" w:cs="Times New Roman"/>
                <w:sz w:val="24"/>
                <w:szCs w:val="24"/>
              </w:rPr>
              <w:t>.</w:t>
            </w:r>
          </w:p>
        </w:tc>
        <w:tc>
          <w:tcPr>
            <w:tcW w:w="2190" w:type="dxa"/>
          </w:tcPr>
          <w:p w14:paraId="33502D19"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885077955955</w:t>
            </w:r>
          </w:p>
          <w:p w14:paraId="25DEF43F"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Name = Aura</w:t>
            </w:r>
          </w:p>
          <w:p w14:paraId="754CD865"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Description = mineral water 100%</w:t>
            </w:r>
          </w:p>
          <w:p w14:paraId="20168DC9"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Categorize = mineral water</w:t>
            </w:r>
          </w:p>
          <w:p w14:paraId="1C4A0B7F"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Net weight = 1.5 </w:t>
            </w:r>
            <w:proofErr w:type="spellStart"/>
            <w:r w:rsidRPr="00827FA7">
              <w:rPr>
                <w:rFonts w:ascii="Times New Roman" w:hAnsi="Times New Roman" w:cs="Times New Roman"/>
                <w:sz w:val="24"/>
                <w:szCs w:val="24"/>
              </w:rPr>
              <w:t>litre</w:t>
            </w:r>
            <w:proofErr w:type="spellEnd"/>
          </w:p>
          <w:p w14:paraId="12A228FD" w14:textId="77777777" w:rsidR="008A768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Price = 19 </w:t>
            </w:r>
            <w:proofErr w:type="spellStart"/>
            <w:r w:rsidRPr="00827FA7">
              <w:rPr>
                <w:rFonts w:ascii="Times New Roman" w:hAnsi="Times New Roman" w:cs="Times New Roman"/>
                <w:sz w:val="24"/>
                <w:szCs w:val="24"/>
              </w:rPr>
              <w:t>thb</w:t>
            </w:r>
            <w:proofErr w:type="spellEnd"/>
          </w:p>
          <w:p w14:paraId="26D114D5" w14:textId="77777777" w:rsidR="00573D19" w:rsidRDefault="00573D19"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X</w:t>
            </w:r>
            <w:r>
              <w:rPr>
                <w:rFonts w:ascii="Times New Roman" w:hAnsi="Times New Roman"/>
                <w:sz w:val="24"/>
                <w:szCs w:val="24"/>
              </w:rPr>
              <w:t>,Y = 1,2</w:t>
            </w:r>
          </w:p>
          <w:p w14:paraId="5FA7D8CF" w14:textId="3E19028D" w:rsidR="00353298" w:rsidRPr="00573D19" w:rsidRDefault="00353298"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Picture: Aura.png</w:t>
            </w:r>
          </w:p>
        </w:tc>
        <w:tc>
          <w:tcPr>
            <w:tcW w:w="2323" w:type="dxa"/>
          </w:tcPr>
          <w:p w14:paraId="45355697"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p w14:paraId="2A47AD15"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“Add Succeed”</w:t>
            </w:r>
          </w:p>
          <w:p w14:paraId="1AC7CA62" w14:textId="77777777" w:rsidR="008A7687" w:rsidRPr="00827FA7" w:rsidRDefault="008A7687"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-Information in database same as Test Data</w:t>
            </w:r>
          </w:p>
        </w:tc>
      </w:tr>
    </w:tbl>
    <w:tbl>
      <w:tblPr>
        <w:tblStyle w:val="GridTable4-Accent4"/>
        <w:tblW w:w="0" w:type="auto"/>
        <w:tblLook w:val="04A0" w:firstRow="1" w:lastRow="0" w:firstColumn="1" w:lastColumn="0" w:noHBand="0" w:noVBand="1"/>
      </w:tblPr>
      <w:tblGrid>
        <w:gridCol w:w="9031"/>
      </w:tblGrid>
      <w:tr w:rsidR="00FC429C" w:rsidRPr="00827FA7" w14:paraId="66FD5863" w14:textId="77777777" w:rsidTr="00FC429C">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9031" w:type="dxa"/>
          </w:tcPr>
          <w:p w14:paraId="65EA4246" w14:textId="0D198FDC"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26778">
              <w:rPr>
                <w:rFonts w:ascii="Times New Roman" w:eastAsia="Times New Roman" w:hAnsi="Times New Roman" w:cs="Times New Roman"/>
                <w:b w:val="0"/>
                <w:bCs w:val="0"/>
                <w:color w:val="auto"/>
                <w:sz w:val="24"/>
                <w:szCs w:val="24"/>
              </w:rPr>
              <w:t xml:space="preserve">The </w:t>
            </w:r>
            <w:r w:rsidR="002368E3">
              <w:rPr>
                <w:rFonts w:ascii="Times New Roman" w:eastAsia="Times New Roman" w:hAnsi="Times New Roman" w:cs="Times New Roman"/>
                <w:b w:val="0"/>
                <w:bCs w:val="0"/>
                <w:color w:val="auto"/>
                <w:sz w:val="24"/>
                <w:szCs w:val="24"/>
              </w:rPr>
              <w:t xml:space="preserve">new </w:t>
            </w:r>
            <w:r w:rsidR="00C26778">
              <w:rPr>
                <w:rFonts w:ascii="Times New Roman" w:eastAsia="Times New Roman" w:hAnsi="Times New Roman" w:cs="Times New Roman"/>
                <w:b w:val="0"/>
                <w:bCs w:val="0"/>
                <w:color w:val="auto"/>
                <w:sz w:val="24"/>
                <w:szCs w:val="24"/>
              </w:rPr>
              <w:t>product appears in the product list.</w:t>
            </w:r>
          </w:p>
        </w:tc>
      </w:tr>
    </w:tbl>
    <w:p w14:paraId="2034A974" w14:textId="77777777" w:rsidR="00FC429C" w:rsidRDefault="00FC429C" w:rsidP="00FC429C">
      <w:pPr>
        <w:rPr>
          <w:rFonts w:ascii="Times New Roman" w:eastAsia="Times New Roman" w:hAnsi="Times New Roman" w:cs="Times New Roman"/>
          <w:b/>
          <w:bCs/>
          <w:sz w:val="24"/>
          <w:szCs w:val="24"/>
        </w:rPr>
      </w:pPr>
    </w:p>
    <w:p w14:paraId="22A41DF2" w14:textId="77777777" w:rsidR="00827FA7" w:rsidRDefault="00827FA7" w:rsidP="00FC429C">
      <w:pPr>
        <w:rPr>
          <w:rFonts w:ascii="Times New Roman" w:eastAsia="Times New Roman" w:hAnsi="Times New Roman" w:cs="Times New Roman"/>
          <w:b/>
          <w:bCs/>
          <w:sz w:val="24"/>
          <w:szCs w:val="24"/>
        </w:rPr>
      </w:pPr>
    </w:p>
    <w:p w14:paraId="0D1DA4BC" w14:textId="77777777" w:rsidR="00827FA7" w:rsidRDefault="00827FA7" w:rsidP="00FC429C">
      <w:pPr>
        <w:rPr>
          <w:rFonts w:ascii="Times New Roman" w:eastAsia="Times New Roman" w:hAnsi="Times New Roman" w:cs="Times New Roman"/>
          <w:b/>
          <w:bCs/>
          <w:sz w:val="24"/>
          <w:szCs w:val="24"/>
        </w:rPr>
      </w:pPr>
    </w:p>
    <w:p w14:paraId="45456F47" w14:textId="77777777" w:rsid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9A6571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F5598AA" w14:textId="33D64A7D"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-006</w:t>
            </w:r>
          </w:p>
        </w:tc>
        <w:tc>
          <w:tcPr>
            <w:tcW w:w="4567" w:type="dxa"/>
          </w:tcPr>
          <w:p w14:paraId="31CE7D36"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031D4EC4"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D67B1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6E2456A8" w14:textId="6761A2F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1CFAA79E"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6635FB1"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Add new product</w:t>
            </w:r>
          </w:p>
        </w:tc>
        <w:tc>
          <w:tcPr>
            <w:tcW w:w="4567" w:type="dxa"/>
          </w:tcPr>
          <w:p w14:paraId="7D5ABC67"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711C7790"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6FD16F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old</w:t>
            </w:r>
          </w:p>
        </w:tc>
        <w:tc>
          <w:tcPr>
            <w:tcW w:w="4567" w:type="dxa"/>
          </w:tcPr>
          <w:p w14:paraId="4666CEE8" w14:textId="521D4AF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5AEA3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C23D4F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179127D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7B7219D"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620CDC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36B2A94B"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F156694"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730D2EC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5BC8819A"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ED28DC" w:rsidRPr="00827FA7" w14:paraId="4CF93217" w14:textId="77777777" w:rsidTr="00573D19">
        <w:trPr>
          <w:cnfStyle w:val="000000100000" w:firstRow="0" w:lastRow="0" w:firstColumn="0" w:lastColumn="0" w:oddVBand="0" w:evenVBand="0" w:oddHBand="1" w:evenHBand="0" w:firstRowFirstColumn="0" w:firstRowLastColumn="0" w:lastRowFirstColumn="0" w:lastRowLastColumn="0"/>
          <w:trHeight w:val="2484"/>
        </w:trPr>
        <w:tc>
          <w:tcPr>
            <w:cnfStyle w:val="001000000000" w:firstRow="0" w:lastRow="0" w:firstColumn="1" w:lastColumn="0" w:oddVBand="0" w:evenVBand="0" w:oddHBand="0" w:evenHBand="0" w:firstRowFirstColumn="0" w:firstRowLastColumn="0" w:lastRowFirstColumn="0" w:lastRowLastColumn="0"/>
            <w:tcW w:w="986" w:type="dxa"/>
          </w:tcPr>
          <w:p w14:paraId="71626AAE" w14:textId="77777777" w:rsidR="00ED28DC" w:rsidRDefault="00ED28D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2D685416" w14:textId="77777777" w:rsidR="005323F3" w:rsidRPr="00827FA7" w:rsidRDefault="005323F3" w:rsidP="00FC429C">
            <w:pPr>
              <w:jc w:val="center"/>
              <w:rPr>
                <w:rFonts w:ascii="Times New Roman" w:hAnsi="Times New Roman" w:cs="Times New Roman"/>
                <w:b w:val="0"/>
                <w:bCs w:val="0"/>
                <w:sz w:val="24"/>
                <w:szCs w:val="24"/>
              </w:rPr>
            </w:pPr>
          </w:p>
          <w:p w14:paraId="67A37771" w14:textId="77777777" w:rsidR="00ED28DC" w:rsidRPr="00827FA7" w:rsidRDefault="00ED28D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052A08FD" w14:textId="77777777" w:rsidR="00ED28DC" w:rsidRDefault="00ED28DC"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3</w:t>
            </w:r>
          </w:p>
          <w:p w14:paraId="506B6CEE" w14:textId="77777777" w:rsidR="00ED28DC" w:rsidRPr="00827FA7" w:rsidRDefault="00ED28DC" w:rsidP="00FC429C">
            <w:pPr>
              <w:jc w:val="center"/>
              <w:rPr>
                <w:rFonts w:ascii="Times New Roman" w:eastAsia="Times New Roman" w:hAnsi="Times New Roman" w:cs="Times New Roman"/>
                <w:sz w:val="24"/>
                <w:szCs w:val="24"/>
              </w:rPr>
            </w:pPr>
          </w:p>
          <w:p w14:paraId="23834D85" w14:textId="38A78AB5" w:rsidR="00ED28DC" w:rsidRPr="00827FA7" w:rsidRDefault="00ED28D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4</w:t>
            </w:r>
          </w:p>
        </w:tc>
        <w:tc>
          <w:tcPr>
            <w:tcW w:w="3517" w:type="dxa"/>
          </w:tcPr>
          <w:p w14:paraId="0B44E066" w14:textId="3FBA9449" w:rsidR="005323F3" w:rsidRPr="00827FA7" w:rsidRDefault="00ED28DC" w:rsidP="005323F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“Add Product</w:t>
            </w:r>
            <w:r w:rsidR="005323F3">
              <w:rPr>
                <w:rFonts w:ascii="Times New Roman" w:eastAsia="Times New Roman" w:hAnsi="Times New Roman" w:cs="Times New Roman"/>
                <w:sz w:val="24"/>
                <w:szCs w:val="24"/>
              </w:rPr>
              <w:t>”</w:t>
            </w:r>
            <w:r w:rsidR="005323F3">
              <w:rPr>
                <w:rFonts w:ascii="Times New Roman" w:hAnsi="Times New Roman" w:cs="Times New Roman"/>
                <w:sz w:val="24"/>
                <w:szCs w:val="24"/>
              </w:rPr>
              <w:t xml:space="preserve"> at the left menu bar.</w:t>
            </w:r>
          </w:p>
          <w:p w14:paraId="3717E09D" w14:textId="594D7315"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Enter information</w:t>
            </w:r>
            <w:r>
              <w:rPr>
                <w:rFonts w:ascii="Times New Roman" w:hAnsi="Times New Roman" w:cs="Times New Roman"/>
                <w:sz w:val="24"/>
                <w:szCs w:val="24"/>
              </w:rPr>
              <w:t>.</w:t>
            </w:r>
          </w:p>
          <w:p w14:paraId="2A10C0CD" w14:textId="19A753CD"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w:t>
            </w:r>
            <w:r w:rsidR="00D233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button of the product.</w:t>
            </w:r>
          </w:p>
          <w:p w14:paraId="7F41B550" w14:textId="1AD42B81"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See information in database</w:t>
            </w:r>
            <w:r>
              <w:rPr>
                <w:rFonts w:ascii="Times New Roman" w:hAnsi="Times New Roman" w:cs="Times New Roman"/>
                <w:sz w:val="24"/>
                <w:szCs w:val="24"/>
              </w:rPr>
              <w:t>.</w:t>
            </w:r>
          </w:p>
        </w:tc>
        <w:tc>
          <w:tcPr>
            <w:tcW w:w="2190" w:type="dxa"/>
          </w:tcPr>
          <w:p w14:paraId="16D5C1A4"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885077955955</w:t>
            </w:r>
          </w:p>
          <w:p w14:paraId="2172628F"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Name = Aura</w:t>
            </w:r>
          </w:p>
          <w:p w14:paraId="3C3BC158"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Description = mineral water 100%</w:t>
            </w:r>
          </w:p>
          <w:p w14:paraId="5B752C0D"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Categorize = mineral water</w:t>
            </w:r>
          </w:p>
          <w:p w14:paraId="3927DBD2"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Net weight = 1.5 </w:t>
            </w:r>
            <w:proofErr w:type="spellStart"/>
            <w:r w:rsidRPr="00827FA7">
              <w:rPr>
                <w:rFonts w:ascii="Times New Roman" w:hAnsi="Times New Roman" w:cs="Times New Roman"/>
                <w:sz w:val="24"/>
                <w:szCs w:val="24"/>
              </w:rPr>
              <w:t>litre</w:t>
            </w:r>
            <w:proofErr w:type="spellEnd"/>
          </w:p>
          <w:p w14:paraId="4928CCBF"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Price = 19 </w:t>
            </w:r>
            <w:proofErr w:type="spellStart"/>
            <w:r w:rsidRPr="00827FA7">
              <w:rPr>
                <w:rFonts w:ascii="Times New Roman" w:hAnsi="Times New Roman" w:cs="Times New Roman"/>
                <w:sz w:val="24"/>
                <w:szCs w:val="24"/>
              </w:rPr>
              <w:t>thb</w:t>
            </w:r>
            <w:proofErr w:type="spellEnd"/>
          </w:p>
        </w:tc>
        <w:tc>
          <w:tcPr>
            <w:tcW w:w="2323" w:type="dxa"/>
          </w:tcPr>
          <w:p w14:paraId="3D43A3D6"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w:t>
            </w:r>
          </w:p>
          <w:p w14:paraId="66F12A86"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-Information in database not duplicate</w:t>
            </w:r>
          </w:p>
        </w:tc>
      </w:tr>
    </w:tbl>
    <w:tbl>
      <w:tblPr>
        <w:tblStyle w:val="GridTable4-Accent4"/>
        <w:tblW w:w="0" w:type="auto"/>
        <w:tblLook w:val="04A0" w:firstRow="1" w:lastRow="0" w:firstColumn="1" w:lastColumn="0" w:noHBand="0" w:noVBand="1"/>
      </w:tblPr>
      <w:tblGrid>
        <w:gridCol w:w="9031"/>
      </w:tblGrid>
      <w:tr w:rsidR="00FC429C" w:rsidRPr="00827FA7" w14:paraId="59F876A6" w14:textId="77777777" w:rsidTr="00FC429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31" w:type="dxa"/>
          </w:tcPr>
          <w:p w14:paraId="3AB557DC" w14:textId="3BC740DB" w:rsidR="00FC429C" w:rsidRPr="00827FA7" w:rsidRDefault="00FC429C" w:rsidP="002368E3">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368E3">
              <w:rPr>
                <w:rFonts w:ascii="Times New Roman" w:eastAsia="Times New Roman" w:hAnsi="Times New Roman" w:cs="Times New Roman"/>
                <w:b w:val="0"/>
                <w:bCs w:val="0"/>
                <w:color w:val="auto"/>
                <w:sz w:val="24"/>
                <w:szCs w:val="24"/>
              </w:rPr>
              <w:t>The product not appear in the list.</w:t>
            </w:r>
          </w:p>
        </w:tc>
      </w:tr>
    </w:tbl>
    <w:p w14:paraId="2F7F597B" w14:textId="77777777" w:rsidR="00FC429C" w:rsidRDefault="00FC429C" w:rsidP="00FC429C">
      <w:pPr>
        <w:rPr>
          <w:rFonts w:ascii="Times New Roman" w:eastAsia="Times New Roman" w:hAnsi="Times New Roman" w:cs="Times New Roman"/>
          <w:b/>
          <w:bCs/>
          <w:sz w:val="24"/>
          <w:szCs w:val="24"/>
        </w:rPr>
      </w:pPr>
    </w:p>
    <w:p w14:paraId="614A624D" w14:textId="77777777" w:rsidR="00827FA7" w:rsidRP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603FF43"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39888D8" w14:textId="632DA4AF"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-007</w:t>
            </w:r>
          </w:p>
        </w:tc>
        <w:tc>
          <w:tcPr>
            <w:tcW w:w="4567" w:type="dxa"/>
          </w:tcPr>
          <w:p w14:paraId="4DC6930C"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0E280FF6"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264874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15A5A142" w14:textId="5E2262E3"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72A975B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1F8FF9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View products</w:t>
            </w:r>
          </w:p>
        </w:tc>
        <w:tc>
          <w:tcPr>
            <w:tcW w:w="4567" w:type="dxa"/>
          </w:tcPr>
          <w:p w14:paraId="38716E8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55C51E2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A153342"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See all product</w:t>
            </w:r>
          </w:p>
        </w:tc>
        <w:tc>
          <w:tcPr>
            <w:tcW w:w="4567" w:type="dxa"/>
          </w:tcPr>
          <w:p w14:paraId="4A5C6615" w14:textId="0A511B22"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1C5BF5B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623896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5FBB30F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EE1C2A"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1F7262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B51D53C"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D6E3B68"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8E9F21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11F9A9E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3E52E19C"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17FAB5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49DC13A6" w14:textId="21D2C800"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“ALL Product”</w:t>
            </w:r>
            <w:r w:rsidR="000115F6">
              <w:rPr>
                <w:rFonts w:ascii="Times New Roman" w:hAnsi="Times New Roman" w:cs="Times New Roman"/>
                <w:sz w:val="24"/>
                <w:szCs w:val="24"/>
              </w:rPr>
              <w:t>.</w:t>
            </w:r>
          </w:p>
        </w:tc>
        <w:tc>
          <w:tcPr>
            <w:tcW w:w="2190" w:type="dxa"/>
          </w:tcPr>
          <w:p w14:paraId="1AEA9D40"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23" w:type="dxa"/>
          </w:tcPr>
          <w:p w14:paraId="359F60D7" w14:textId="6C404B63" w:rsidR="00FC429C"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49B9">
              <w:rPr>
                <w:rFonts w:ascii="Times New Roman" w:hAnsi="Times New Roman" w:cs="Times New Roman"/>
                <w:sz w:val="24"/>
                <w:szCs w:val="24"/>
              </w:rPr>
              <w:t>The web application display all of the products in database correctly</w:t>
            </w:r>
          </w:p>
        </w:tc>
      </w:tr>
    </w:tbl>
    <w:tbl>
      <w:tblPr>
        <w:tblStyle w:val="GridTable4-Accent4"/>
        <w:tblW w:w="0" w:type="auto"/>
        <w:tblLook w:val="04A0" w:firstRow="1" w:lastRow="0" w:firstColumn="1" w:lastColumn="0" w:noHBand="0" w:noVBand="1"/>
      </w:tblPr>
      <w:tblGrid>
        <w:gridCol w:w="9016"/>
      </w:tblGrid>
      <w:tr w:rsidR="00FC429C" w:rsidRPr="00827FA7" w14:paraId="572C01B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CA5FEC8" w14:textId="0C2DF513" w:rsidR="00FC429C" w:rsidRPr="00827FA7" w:rsidRDefault="00FC429C" w:rsidP="002368E3">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368E3">
              <w:rPr>
                <w:rFonts w:ascii="Times New Roman" w:eastAsia="Times New Roman" w:hAnsi="Times New Roman" w:cs="Times New Roman"/>
                <w:b w:val="0"/>
                <w:bCs w:val="0"/>
                <w:color w:val="auto"/>
                <w:sz w:val="24"/>
                <w:szCs w:val="24"/>
              </w:rPr>
              <w:t>The tester</w:t>
            </w:r>
            <w:r w:rsidR="002368E3">
              <w:rPr>
                <w:rFonts w:ascii="Times New Roman" w:hAnsi="Times New Roman" w:cs="Times New Roman"/>
                <w:b w:val="0"/>
                <w:bCs w:val="0"/>
                <w:sz w:val="24"/>
                <w:szCs w:val="24"/>
              </w:rPr>
              <w:t xml:space="preserve"> </w:t>
            </w:r>
            <w:r w:rsidR="002368E3" w:rsidRPr="002368E3">
              <w:rPr>
                <w:rFonts w:ascii="Times New Roman" w:hAnsi="Times New Roman" w:cs="Times New Roman"/>
                <w:b w:val="0"/>
                <w:bCs w:val="0"/>
                <w:color w:val="auto"/>
                <w:sz w:val="24"/>
                <w:szCs w:val="24"/>
              </w:rPr>
              <w:t>can see the product</w:t>
            </w:r>
            <w:r w:rsidR="002368E3">
              <w:rPr>
                <w:rFonts w:ascii="Times New Roman" w:hAnsi="Times New Roman" w:cs="Times New Roman"/>
                <w:b w:val="0"/>
                <w:bCs w:val="0"/>
                <w:color w:val="auto"/>
                <w:sz w:val="24"/>
                <w:szCs w:val="24"/>
              </w:rPr>
              <w:t xml:space="preserve"> on the main page</w:t>
            </w:r>
            <w:r w:rsidR="002368E3" w:rsidRPr="002368E3">
              <w:rPr>
                <w:rFonts w:ascii="Times New Roman" w:hAnsi="Times New Roman" w:cs="Times New Roman"/>
                <w:b w:val="0"/>
                <w:bCs w:val="0"/>
                <w:color w:val="auto"/>
                <w:sz w:val="24"/>
                <w:szCs w:val="24"/>
              </w:rPr>
              <w:t>.</w:t>
            </w:r>
          </w:p>
        </w:tc>
      </w:tr>
    </w:tbl>
    <w:p w14:paraId="4E4AB920" w14:textId="77777777" w:rsidR="00FC429C" w:rsidRPr="00827FA7" w:rsidRDefault="00FC429C" w:rsidP="00FC429C">
      <w:pPr>
        <w:rPr>
          <w:rFonts w:ascii="Times New Roman" w:eastAsia="Times New Roman" w:hAnsi="Times New Roman" w:cs="Times New Roman"/>
          <w:b/>
          <w:bCs/>
          <w:sz w:val="24"/>
          <w:szCs w:val="24"/>
        </w:rPr>
      </w:pPr>
    </w:p>
    <w:p w14:paraId="2C2F07E5" w14:textId="77777777" w:rsidR="00FC429C" w:rsidRDefault="00FC429C" w:rsidP="00FC429C">
      <w:pPr>
        <w:rPr>
          <w:rFonts w:ascii="Times New Roman" w:eastAsia="Times New Roman" w:hAnsi="Times New Roman" w:cs="Times New Roman"/>
          <w:b/>
          <w:bCs/>
          <w:sz w:val="24"/>
          <w:szCs w:val="24"/>
        </w:rPr>
      </w:pPr>
    </w:p>
    <w:p w14:paraId="7DAA0334" w14:textId="77777777" w:rsidR="00827FA7" w:rsidRDefault="00827FA7" w:rsidP="00FC429C">
      <w:pPr>
        <w:rPr>
          <w:rFonts w:ascii="Times New Roman" w:eastAsia="Times New Roman" w:hAnsi="Times New Roman" w:cs="Times New Roman"/>
          <w:b/>
          <w:bCs/>
          <w:sz w:val="24"/>
          <w:szCs w:val="24"/>
        </w:rPr>
      </w:pPr>
    </w:p>
    <w:p w14:paraId="7E49DCEB" w14:textId="77777777" w:rsidR="00827FA7" w:rsidRDefault="00827FA7" w:rsidP="00FC429C">
      <w:pPr>
        <w:rPr>
          <w:rFonts w:ascii="Times New Roman" w:eastAsia="Times New Roman" w:hAnsi="Times New Roman" w:cs="Times New Roman"/>
          <w:b/>
          <w:bCs/>
          <w:sz w:val="24"/>
          <w:szCs w:val="24"/>
        </w:rPr>
      </w:pPr>
    </w:p>
    <w:p w14:paraId="72AD2D76" w14:textId="77777777" w:rsidR="00827FA7" w:rsidRDefault="00827FA7" w:rsidP="00FC429C">
      <w:pPr>
        <w:rPr>
          <w:rFonts w:ascii="Times New Roman" w:eastAsia="Times New Roman" w:hAnsi="Times New Roman" w:cs="Times New Roman"/>
          <w:b/>
          <w:bCs/>
          <w:sz w:val="24"/>
          <w:szCs w:val="24"/>
        </w:rPr>
      </w:pPr>
    </w:p>
    <w:p w14:paraId="78B5FF13" w14:textId="77777777" w:rsidR="00827FA7" w:rsidRDefault="00827FA7" w:rsidP="00FC429C">
      <w:pPr>
        <w:rPr>
          <w:rFonts w:ascii="Times New Roman" w:eastAsia="Times New Roman" w:hAnsi="Times New Roman" w:cs="Times New Roman"/>
          <w:b/>
          <w:bCs/>
          <w:sz w:val="24"/>
          <w:szCs w:val="24"/>
        </w:rPr>
      </w:pPr>
    </w:p>
    <w:p w14:paraId="79077BCD" w14:textId="77777777" w:rsidR="00827FA7" w:rsidRDefault="00827FA7"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3F0D3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234EB762" w14:textId="47942553"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-008</w:t>
            </w:r>
          </w:p>
        </w:tc>
        <w:tc>
          <w:tcPr>
            <w:tcW w:w="4567" w:type="dxa"/>
          </w:tcPr>
          <w:p w14:paraId="1DDDE041"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33890E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28E2AD6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1B2347E0" w14:textId="5C88562F"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037227D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2C06D1CF" w14:textId="0831CBE5"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002368E3">
              <w:rPr>
                <w:rFonts w:ascii="Times New Roman" w:eastAsia="Times New Roman" w:hAnsi="Times New Roman" w:cs="Times New Roman"/>
                <w:b w:val="0"/>
                <w:bCs w:val="0"/>
                <w:sz w:val="24"/>
                <w:szCs w:val="24"/>
              </w:rPr>
              <w:t>Search product by keyword</w:t>
            </w:r>
          </w:p>
        </w:tc>
        <w:tc>
          <w:tcPr>
            <w:tcW w:w="4567" w:type="dxa"/>
          </w:tcPr>
          <w:p w14:paraId="1CABBCA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4F217238"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D6E572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See specific product</w:t>
            </w:r>
          </w:p>
        </w:tc>
        <w:tc>
          <w:tcPr>
            <w:tcW w:w="4567" w:type="dxa"/>
          </w:tcPr>
          <w:p w14:paraId="1D11CE3B" w14:textId="3223A28E"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77F6358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1279E71"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0D54823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B7186FE"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6EBA2D0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E1507F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07DF9C9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28866109"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4645617F"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5323F3" w:rsidRPr="00827FA7" w14:paraId="78D84AB6" w14:textId="77777777" w:rsidTr="005323F3">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986" w:type="dxa"/>
          </w:tcPr>
          <w:p w14:paraId="775F962D" w14:textId="77777777" w:rsidR="005323F3" w:rsidRPr="00827FA7" w:rsidRDefault="005323F3"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291134C2" w14:textId="7E7AFB67" w:rsidR="005323F3"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Enter product keyword in the search box.</w:t>
            </w:r>
          </w:p>
          <w:p w14:paraId="1421CC6C" w14:textId="77777777" w:rsidR="005323F3"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tcPr>
          <w:p w14:paraId="423F43EE" w14:textId="77777777" w:rsidR="005323F3"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Drinking</w:t>
            </w:r>
          </w:p>
          <w:p w14:paraId="6FAC0BD2" w14:textId="641879FE" w:rsidR="005323F3"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0050417C" w14:textId="77777777" w:rsidR="005323F3" w:rsidRPr="00827FA7" w:rsidRDefault="005323F3"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all product page w</w:t>
            </w:r>
            <w:r>
              <w:rPr>
                <w:rFonts w:ascii="Times New Roman" w:hAnsi="Times New Roman" w:cs="Times New Roman"/>
                <w:sz w:val="24"/>
                <w:szCs w:val="24"/>
              </w:rPr>
              <w:t>ith same or similar product keyword “Drinking”.</w:t>
            </w:r>
          </w:p>
          <w:p w14:paraId="364E6728" w14:textId="4D161B0C" w:rsidR="005323F3" w:rsidRPr="00827FA7" w:rsidRDefault="005323F3" w:rsidP="00F45F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22F837A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FB5BAA" w14:textId="71A01C6A" w:rsidR="00FC429C" w:rsidRPr="00827FA7" w:rsidRDefault="00C26778" w:rsidP="00C26778">
            <w:pPr>
              <w:rPr>
                <w:rFonts w:ascii="Times New Roman" w:hAnsi="Times New Roman" w:cs="Times New Roman"/>
                <w:b w:val="0"/>
                <w:bCs w:val="0"/>
                <w:sz w:val="24"/>
                <w:szCs w:val="24"/>
              </w:rPr>
            </w:pPr>
            <w:r>
              <w:rPr>
                <w:rFonts w:ascii="Times New Roman" w:eastAsia="Times New Roman" w:hAnsi="Times New Roman" w:cs="Times New Roman"/>
                <w:color w:val="auto"/>
                <w:sz w:val="24"/>
                <w:szCs w:val="24"/>
              </w:rPr>
              <w:t xml:space="preserve">Post-Condition: </w:t>
            </w:r>
            <w:r w:rsidRPr="00C26778">
              <w:rPr>
                <w:rFonts w:ascii="Times New Roman" w:eastAsia="Times New Roman" w:hAnsi="Times New Roman" w:cs="Times New Roman"/>
                <w:b w:val="0"/>
                <w:bCs w:val="0"/>
                <w:color w:val="auto"/>
                <w:sz w:val="24"/>
                <w:szCs w:val="24"/>
              </w:rPr>
              <w:t xml:space="preserve">The </w:t>
            </w:r>
            <w:r w:rsidR="00F45FF8">
              <w:rPr>
                <w:rFonts w:ascii="Times New Roman" w:eastAsia="Times New Roman" w:hAnsi="Times New Roman" w:cs="Times New Roman"/>
                <w:b w:val="0"/>
                <w:bCs w:val="0"/>
                <w:color w:val="auto"/>
                <w:sz w:val="24"/>
                <w:szCs w:val="24"/>
              </w:rPr>
              <w:t xml:space="preserve">search </w:t>
            </w:r>
            <w:r w:rsidRPr="00C26778">
              <w:rPr>
                <w:rFonts w:ascii="Times New Roman" w:eastAsia="Times New Roman" w:hAnsi="Times New Roman" w:cs="Times New Roman"/>
                <w:b w:val="0"/>
                <w:bCs w:val="0"/>
                <w:color w:val="auto"/>
                <w:sz w:val="24"/>
                <w:szCs w:val="24"/>
              </w:rPr>
              <w:t>product appear</w:t>
            </w:r>
            <w:r>
              <w:rPr>
                <w:rFonts w:ascii="Times New Roman" w:eastAsia="Times New Roman" w:hAnsi="Times New Roman" w:cs="Times New Roman"/>
                <w:b w:val="0"/>
                <w:bCs w:val="0"/>
                <w:color w:val="auto"/>
                <w:sz w:val="24"/>
                <w:szCs w:val="24"/>
              </w:rPr>
              <w:t>s</w:t>
            </w:r>
            <w:r w:rsidRPr="00C26778">
              <w:rPr>
                <w:rFonts w:ascii="Times New Roman" w:eastAsia="Times New Roman" w:hAnsi="Times New Roman" w:cs="Times New Roman"/>
                <w:b w:val="0"/>
                <w:bCs w:val="0"/>
                <w:color w:val="auto"/>
                <w:sz w:val="24"/>
                <w:szCs w:val="24"/>
              </w:rPr>
              <w:t xml:space="preserve"> in the search list</w:t>
            </w:r>
          </w:p>
        </w:tc>
      </w:tr>
    </w:tbl>
    <w:p w14:paraId="277C435D" w14:textId="77777777" w:rsidR="00FC429C" w:rsidRDefault="00FC429C" w:rsidP="00FC429C">
      <w:pPr>
        <w:rPr>
          <w:rFonts w:ascii="Times New Roman" w:eastAsia="Times New Roman" w:hAnsi="Times New Roman" w:cs="Times New Roman"/>
          <w:b/>
          <w:bCs/>
          <w:sz w:val="24"/>
          <w:szCs w:val="24"/>
        </w:rPr>
      </w:pPr>
    </w:p>
    <w:p w14:paraId="0FFC1227" w14:textId="77777777" w:rsidR="00F45FF8" w:rsidRDefault="00F45FF8" w:rsidP="00FC429C">
      <w:pPr>
        <w:rPr>
          <w:rFonts w:ascii="Times New Roman" w:eastAsia="Times New Roman" w:hAnsi="Times New Roman" w:cs="Times New Roman"/>
          <w:b/>
          <w:bCs/>
          <w:sz w:val="24"/>
          <w:szCs w:val="24"/>
        </w:rPr>
      </w:pPr>
    </w:p>
    <w:p w14:paraId="7A92B172" w14:textId="77777777" w:rsidR="00573D19" w:rsidRPr="00827FA7" w:rsidRDefault="00573D19"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227AC62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3A21F03" w14:textId="46F0ED71"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-009</w:t>
            </w:r>
          </w:p>
        </w:tc>
        <w:tc>
          <w:tcPr>
            <w:tcW w:w="4567" w:type="dxa"/>
          </w:tcPr>
          <w:p w14:paraId="4D8C8297"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26E8D25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B10A43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28783728" w14:textId="5F214D4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7AFC319D"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4CD976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Edit product’s information</w:t>
            </w:r>
          </w:p>
        </w:tc>
        <w:tc>
          <w:tcPr>
            <w:tcW w:w="4567" w:type="dxa"/>
          </w:tcPr>
          <w:p w14:paraId="4DB6DAFE"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6D883A3B"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8085117"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promotion</w:t>
            </w:r>
          </w:p>
        </w:tc>
        <w:tc>
          <w:tcPr>
            <w:tcW w:w="4567" w:type="dxa"/>
          </w:tcPr>
          <w:p w14:paraId="321BBF57" w14:textId="0EF53931"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040E9A4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2ECA2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4E0AF88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417AA6"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47FEE5C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5EC9B00"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3103079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5C464B3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0FBFB13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C17EA1" w:rsidRPr="00827FA7" w14:paraId="2659DD66" w14:textId="77777777" w:rsidTr="00C17EA1">
        <w:trPr>
          <w:cnfStyle w:val="000000100000" w:firstRow="0" w:lastRow="0" w:firstColumn="0" w:lastColumn="0" w:oddVBand="0" w:evenVBand="0" w:oddHBand="1" w:evenHBand="0" w:firstRowFirstColumn="0" w:firstRowLastColumn="0" w:lastRowFirstColumn="0" w:lastRowLastColumn="0"/>
          <w:trHeight w:val="3823"/>
        </w:trPr>
        <w:tc>
          <w:tcPr>
            <w:cnfStyle w:val="001000000000" w:firstRow="0" w:lastRow="0" w:firstColumn="1" w:lastColumn="0" w:oddVBand="0" w:evenVBand="0" w:oddHBand="0" w:evenHBand="0" w:firstRowFirstColumn="0" w:firstRowLastColumn="0" w:lastRowFirstColumn="0" w:lastRowLastColumn="0"/>
            <w:tcW w:w="986" w:type="dxa"/>
          </w:tcPr>
          <w:p w14:paraId="38A0A632" w14:textId="77777777" w:rsidR="00C17EA1" w:rsidRDefault="00C17EA1"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45927D53" w14:textId="77777777" w:rsidR="00C17EA1" w:rsidRPr="00827FA7" w:rsidRDefault="00C17EA1" w:rsidP="00FC429C">
            <w:pPr>
              <w:jc w:val="center"/>
              <w:rPr>
                <w:rFonts w:ascii="Times New Roman" w:hAnsi="Times New Roman" w:cs="Times New Roman"/>
                <w:b w:val="0"/>
                <w:bCs w:val="0"/>
                <w:sz w:val="24"/>
                <w:szCs w:val="24"/>
              </w:rPr>
            </w:pPr>
          </w:p>
          <w:p w14:paraId="0614A69B" w14:textId="77777777" w:rsidR="00C17EA1" w:rsidRPr="00827FA7" w:rsidRDefault="00C17EA1"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2</w:t>
            </w:r>
          </w:p>
          <w:p w14:paraId="38E0A56A" w14:textId="77777777" w:rsidR="00C17EA1" w:rsidRDefault="00C17EA1" w:rsidP="00FC429C">
            <w:pPr>
              <w:jc w:val="center"/>
              <w:rPr>
                <w:rFonts w:ascii="Times New Roman" w:eastAsia="Times New Roman" w:hAnsi="Times New Roman" w:cs="Times New Roman"/>
                <w:b w:val="0"/>
                <w:bCs w:val="0"/>
                <w:sz w:val="24"/>
                <w:szCs w:val="24"/>
              </w:rPr>
            </w:pPr>
          </w:p>
          <w:p w14:paraId="18C19F65" w14:textId="61484500" w:rsidR="00C17EA1" w:rsidRPr="00827FA7" w:rsidRDefault="00C17EA1"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517" w:type="dxa"/>
          </w:tcPr>
          <w:p w14:paraId="570C9D96" w14:textId="07211333"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Click on</w:t>
            </w:r>
            <w:r w:rsidRPr="00827FA7">
              <w:rPr>
                <w:rFonts w:ascii="Times New Roman" w:eastAsia="Times New Roman" w:hAnsi="Times New Roman" w:cs="Times New Roman"/>
                <w:sz w:val="24"/>
                <w:szCs w:val="24"/>
              </w:rPr>
              <w:t xml:space="preserve"> </w:t>
            </w:r>
            <w:bookmarkStart w:id="2" w:name="_GoBack"/>
            <w:r w:rsidR="00D2337B">
              <w:rPr>
                <w:rFonts w:ascii="Times New Roman" w:eastAsia="Times New Roman" w:hAnsi="Times New Roman" w:cs="Times New Roman"/>
                <w:sz w:val="24"/>
                <w:szCs w:val="24"/>
              </w:rPr>
              <w:t>edit</w:t>
            </w:r>
            <w:bookmarkEnd w:id="2"/>
            <w:r w:rsidRPr="00827F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button of the product.</w:t>
            </w:r>
          </w:p>
          <w:p w14:paraId="58D366BE" w14:textId="5F96D7C6"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Enter </w:t>
            </w:r>
            <w:r>
              <w:rPr>
                <w:rFonts w:ascii="Times New Roman" w:eastAsia="Times New Roman" w:hAnsi="Times New Roman" w:cs="Times New Roman"/>
                <w:sz w:val="24"/>
                <w:szCs w:val="24"/>
              </w:rPr>
              <w:t>promotion price in the text box.</w:t>
            </w:r>
          </w:p>
          <w:p w14:paraId="1A0670AA" w14:textId="53EF6F59"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See the list of product</w:t>
            </w:r>
            <w:r>
              <w:rPr>
                <w:rFonts w:ascii="Times New Roman" w:hAnsi="Times New Roman" w:cs="Times New Roman"/>
                <w:sz w:val="24"/>
                <w:szCs w:val="24"/>
              </w:rPr>
              <w:t>.</w:t>
            </w:r>
          </w:p>
        </w:tc>
        <w:tc>
          <w:tcPr>
            <w:tcW w:w="2190" w:type="dxa"/>
          </w:tcPr>
          <w:p w14:paraId="041CF630"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Amount= 1</w:t>
            </w:r>
          </w:p>
          <w:p w14:paraId="4EB7D05F"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Promotion price= 0</w:t>
            </w:r>
          </w:p>
          <w:p w14:paraId="661D4D67" w14:textId="3F322138" w:rsidR="00C17EA1" w:rsidRPr="00827FA7" w:rsidRDefault="00C17EA1" w:rsidP="00F45FF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0D2F4A94"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-Display all product page </w:t>
            </w:r>
          </w:p>
          <w:p w14:paraId="6A4CC14A"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“Edit Succeed”</w:t>
            </w:r>
          </w:p>
          <w:p w14:paraId="44FC8078"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Information in database same as Test Data</w:t>
            </w:r>
          </w:p>
          <w:p w14:paraId="1DA0368F" w14:textId="6AD90874" w:rsidR="00C17EA1" w:rsidRPr="00827FA7" w:rsidRDefault="00C17EA1" w:rsidP="003175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03085308"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9AED403" w14:textId="3ACA2C01" w:rsidR="00FC429C" w:rsidRPr="00827FA7" w:rsidRDefault="00FC429C" w:rsidP="00C17EA1">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17EA1">
              <w:rPr>
                <w:rFonts w:ascii="Times New Roman" w:eastAsia="Times New Roman" w:hAnsi="Times New Roman" w:cs="Times New Roman"/>
                <w:b w:val="0"/>
                <w:bCs w:val="0"/>
                <w:color w:val="auto"/>
                <w:sz w:val="24"/>
                <w:szCs w:val="24"/>
              </w:rPr>
              <w:t>The tester can see the new promotion of the product</w:t>
            </w:r>
            <w:r w:rsidR="00C17EA1">
              <w:rPr>
                <w:rFonts w:ascii="Times New Roman" w:hAnsi="Times New Roman" w:cs="Times New Roman"/>
                <w:b w:val="0"/>
                <w:bCs w:val="0"/>
                <w:sz w:val="24"/>
                <w:szCs w:val="24"/>
              </w:rPr>
              <w:t>.</w:t>
            </w:r>
          </w:p>
        </w:tc>
      </w:tr>
    </w:tbl>
    <w:tbl>
      <w:tblPr>
        <w:tblStyle w:val="GridTable4-Accent1"/>
        <w:tblW w:w="0" w:type="auto"/>
        <w:tblLook w:val="04A0" w:firstRow="1" w:lastRow="0" w:firstColumn="1" w:lastColumn="0" w:noHBand="0" w:noVBand="1"/>
      </w:tblPr>
      <w:tblGrid>
        <w:gridCol w:w="4449"/>
        <w:gridCol w:w="4567"/>
      </w:tblGrid>
      <w:tr w:rsidR="00FC429C" w:rsidRPr="00827FA7" w14:paraId="60E4D706"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D139CEE" w14:textId="461A2B2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-010</w:t>
            </w:r>
          </w:p>
        </w:tc>
        <w:tc>
          <w:tcPr>
            <w:tcW w:w="4567" w:type="dxa"/>
          </w:tcPr>
          <w:p w14:paraId="147829B6"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52B8B01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619EBF4"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High</w:t>
            </w:r>
          </w:p>
        </w:tc>
        <w:tc>
          <w:tcPr>
            <w:tcW w:w="4567" w:type="dxa"/>
          </w:tcPr>
          <w:p w14:paraId="6B7DC342" w14:textId="3BA9E22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3B16DF61"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1248389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Edit product’s information</w:t>
            </w:r>
          </w:p>
        </w:tc>
        <w:tc>
          <w:tcPr>
            <w:tcW w:w="4567" w:type="dxa"/>
          </w:tcPr>
          <w:p w14:paraId="77B0220A"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4D8645A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7846EE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Edit old information</w:t>
            </w:r>
          </w:p>
        </w:tc>
        <w:tc>
          <w:tcPr>
            <w:tcW w:w="4567" w:type="dxa"/>
          </w:tcPr>
          <w:p w14:paraId="2EA00FAE" w14:textId="3B94B5FC"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3320F69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32BD1EB"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1EA5D26D"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9FFC7C"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12D8CBA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A866DF9"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235C325"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138C4C8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08612BC5"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C17EA1" w:rsidRPr="00827FA7" w14:paraId="49548F9B" w14:textId="77777777" w:rsidTr="00573D19">
        <w:trPr>
          <w:cnfStyle w:val="000000100000" w:firstRow="0" w:lastRow="0" w:firstColumn="0" w:lastColumn="0" w:oddVBand="0" w:evenVBand="0" w:oddHBand="1" w:evenHBand="0" w:firstRowFirstColumn="0" w:firstRowLastColumn="0" w:lastRowFirstColumn="0" w:lastRowLastColumn="0"/>
          <w:trHeight w:val="3874"/>
        </w:trPr>
        <w:tc>
          <w:tcPr>
            <w:cnfStyle w:val="001000000000" w:firstRow="0" w:lastRow="0" w:firstColumn="1" w:lastColumn="0" w:oddVBand="0" w:evenVBand="0" w:oddHBand="0" w:evenHBand="0" w:firstRowFirstColumn="0" w:firstRowLastColumn="0" w:lastRowFirstColumn="0" w:lastRowLastColumn="0"/>
            <w:tcW w:w="986" w:type="dxa"/>
          </w:tcPr>
          <w:p w14:paraId="7EF5600D" w14:textId="77777777" w:rsidR="00C17EA1" w:rsidRDefault="00C17EA1" w:rsidP="00FC429C">
            <w:pPr>
              <w:jc w:val="center"/>
              <w:rPr>
                <w:rFonts w:ascii="Times New Roman" w:eastAsia="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56DBDC54" w14:textId="77777777" w:rsidR="00C17EA1" w:rsidRPr="00827FA7" w:rsidRDefault="00C17EA1" w:rsidP="00FC429C">
            <w:pPr>
              <w:jc w:val="center"/>
              <w:rPr>
                <w:rFonts w:ascii="Times New Roman" w:hAnsi="Times New Roman" w:cs="Times New Roman"/>
                <w:b w:val="0"/>
                <w:bCs w:val="0"/>
                <w:sz w:val="24"/>
                <w:szCs w:val="24"/>
              </w:rPr>
            </w:pPr>
          </w:p>
          <w:p w14:paraId="2672BE3F" w14:textId="77777777" w:rsidR="00C17EA1" w:rsidRPr="00827FA7" w:rsidRDefault="00C17EA1"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2</w:t>
            </w:r>
          </w:p>
          <w:p w14:paraId="220AA502" w14:textId="1AF9438A" w:rsidR="00C17EA1" w:rsidRPr="00827FA7" w:rsidRDefault="00C17EA1"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517" w:type="dxa"/>
          </w:tcPr>
          <w:p w14:paraId="0D690C8E" w14:textId="29DE5FC0"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w:t>
            </w:r>
            <w:r w:rsidR="00D2337B">
              <w:rPr>
                <w:rFonts w:ascii="Times New Roman" w:eastAsia="Times New Roman" w:hAnsi="Times New Roman" w:cs="Times New Roman"/>
                <w:sz w:val="24"/>
                <w:szCs w:val="24"/>
              </w:rPr>
              <w:t>edit</w:t>
            </w:r>
            <w:r w:rsidRPr="00827F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button of the product.</w:t>
            </w:r>
          </w:p>
          <w:p w14:paraId="344BDFC5" w14:textId="41E8FA30"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Edit information</w:t>
            </w:r>
            <w:r>
              <w:rPr>
                <w:rFonts w:ascii="Times New Roman" w:eastAsia="Times New Roman" w:hAnsi="Times New Roman" w:cs="Times New Roman"/>
                <w:sz w:val="24"/>
                <w:szCs w:val="24"/>
              </w:rPr>
              <w:t>.</w:t>
            </w:r>
          </w:p>
          <w:p w14:paraId="12135A5D" w14:textId="26F9228A"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See the list of product</w:t>
            </w:r>
            <w:r>
              <w:rPr>
                <w:rFonts w:ascii="Times New Roman" w:hAnsi="Times New Roman" w:cs="Times New Roman"/>
                <w:sz w:val="24"/>
                <w:szCs w:val="24"/>
              </w:rPr>
              <w:t>.</w:t>
            </w:r>
          </w:p>
        </w:tc>
        <w:tc>
          <w:tcPr>
            <w:tcW w:w="2190" w:type="dxa"/>
          </w:tcPr>
          <w:p w14:paraId="18290F3A" w14:textId="77777777" w:rsidR="003F14DE" w:rsidRPr="00827FA7" w:rsidRDefault="003F14DE" w:rsidP="003F14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ID = 885077955955</w:t>
            </w:r>
          </w:p>
          <w:p w14:paraId="7A39D226" w14:textId="77777777" w:rsidR="003F14DE" w:rsidRPr="00827FA7" w:rsidRDefault="003F14DE" w:rsidP="003F14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Name = Aura</w:t>
            </w:r>
          </w:p>
          <w:p w14:paraId="173FF0D8" w14:textId="77777777" w:rsidR="003F14DE" w:rsidRPr="00827FA7" w:rsidRDefault="003F14DE" w:rsidP="003F14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Description = mineral water 100%</w:t>
            </w:r>
          </w:p>
          <w:p w14:paraId="0B075DD2" w14:textId="77777777" w:rsidR="003F14DE" w:rsidRPr="00827FA7" w:rsidRDefault="003F14DE" w:rsidP="003F14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Categorize = mineral water</w:t>
            </w:r>
          </w:p>
          <w:p w14:paraId="34A7027A" w14:textId="62836361" w:rsidR="003F14DE" w:rsidRPr="00827FA7" w:rsidRDefault="003F14DE" w:rsidP="003F14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Net weight </w:t>
            </w:r>
            <w:r>
              <w:rPr>
                <w:rFonts w:ascii="Times New Roman" w:hAnsi="Times New Roman" w:cs="Times New Roman"/>
                <w:sz w:val="24"/>
                <w:szCs w:val="24"/>
              </w:rPr>
              <w:t>= 2</w:t>
            </w:r>
            <w:r w:rsidRPr="00827FA7">
              <w:rPr>
                <w:rFonts w:ascii="Times New Roman" w:hAnsi="Times New Roman" w:cs="Times New Roman"/>
                <w:sz w:val="24"/>
                <w:szCs w:val="24"/>
              </w:rPr>
              <w:t xml:space="preserve">.5 </w:t>
            </w:r>
            <w:proofErr w:type="spellStart"/>
            <w:r w:rsidRPr="00827FA7">
              <w:rPr>
                <w:rFonts w:ascii="Times New Roman" w:hAnsi="Times New Roman" w:cs="Times New Roman"/>
                <w:sz w:val="24"/>
                <w:szCs w:val="24"/>
              </w:rPr>
              <w:t>litre</w:t>
            </w:r>
            <w:proofErr w:type="spellEnd"/>
          </w:p>
          <w:p w14:paraId="0616DD36" w14:textId="77777777" w:rsidR="003F14DE" w:rsidRDefault="003F14DE" w:rsidP="003F14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Price = 19 </w:t>
            </w:r>
            <w:proofErr w:type="spellStart"/>
            <w:r w:rsidRPr="00827FA7">
              <w:rPr>
                <w:rFonts w:ascii="Times New Roman" w:hAnsi="Times New Roman" w:cs="Times New Roman"/>
                <w:sz w:val="24"/>
                <w:szCs w:val="24"/>
              </w:rPr>
              <w:t>thb</w:t>
            </w:r>
            <w:proofErr w:type="spellEnd"/>
          </w:p>
          <w:p w14:paraId="363120C2" w14:textId="1F5F5A6A" w:rsidR="003F14DE" w:rsidRDefault="003F14DE" w:rsidP="003F14DE">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cs="Times New Roman"/>
                <w:sz w:val="24"/>
                <w:szCs w:val="24"/>
              </w:rPr>
              <w:t>X</w:t>
            </w:r>
            <w:r>
              <w:rPr>
                <w:rFonts w:ascii="Times New Roman" w:hAnsi="Times New Roman"/>
                <w:sz w:val="24"/>
                <w:szCs w:val="24"/>
              </w:rPr>
              <w:t>,Y = 2,2</w:t>
            </w:r>
          </w:p>
          <w:p w14:paraId="0754EBA1" w14:textId="19FE5257" w:rsidR="00C17EA1" w:rsidRPr="00827FA7" w:rsidRDefault="003F14DE" w:rsidP="003F14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Picture: Aura2.png</w:t>
            </w:r>
            <w:r w:rsidRPr="00827FA7">
              <w:rPr>
                <w:rFonts w:ascii="Times New Roman" w:hAnsi="Times New Roman" w:cs="Times New Roman"/>
                <w:sz w:val="24"/>
                <w:szCs w:val="24"/>
              </w:rPr>
              <w:t xml:space="preserve"> </w:t>
            </w:r>
          </w:p>
        </w:tc>
        <w:tc>
          <w:tcPr>
            <w:tcW w:w="2323" w:type="dxa"/>
          </w:tcPr>
          <w:p w14:paraId="5FE037D5"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xml:space="preserve">-Display all product page </w:t>
            </w:r>
          </w:p>
          <w:p w14:paraId="37CAD6FF"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“Edit Succeed”</w:t>
            </w:r>
          </w:p>
          <w:p w14:paraId="1F6F550B" w14:textId="77777777"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 Information in database same as Test Data</w:t>
            </w:r>
          </w:p>
          <w:p w14:paraId="7BA6CEB2" w14:textId="4B4B6346" w:rsidR="00C17EA1" w:rsidRPr="00827FA7" w:rsidRDefault="00C17EA1"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16"/>
      </w:tblGrid>
      <w:tr w:rsidR="00FC429C" w:rsidRPr="00827FA7" w14:paraId="6250CA30"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D207C63" w14:textId="7CE127F8" w:rsidR="002C78D9" w:rsidRPr="00C17EA1" w:rsidRDefault="00FC429C" w:rsidP="00C17EA1">
            <w:pPr>
              <w:rPr>
                <w:rFonts w:ascii="Times New Roman" w:eastAsia="Times New Roman" w:hAnsi="Times New Roman" w:cs="Times New Roman"/>
                <w:b w:val="0"/>
                <w:bCs w:val="0"/>
                <w:color w:val="auto"/>
                <w:sz w:val="24"/>
                <w:szCs w:val="24"/>
              </w:rPr>
            </w:pPr>
            <w:r w:rsidRPr="00827FA7">
              <w:rPr>
                <w:rFonts w:ascii="Times New Roman" w:eastAsia="Times New Roman" w:hAnsi="Times New Roman" w:cs="Times New Roman"/>
                <w:color w:val="auto"/>
                <w:sz w:val="24"/>
                <w:szCs w:val="24"/>
              </w:rPr>
              <w:t xml:space="preserve">Post-Condition: </w:t>
            </w:r>
            <w:r w:rsidR="00C17EA1">
              <w:rPr>
                <w:rFonts w:ascii="Times New Roman" w:eastAsia="Times New Roman" w:hAnsi="Times New Roman" w:cs="Times New Roman"/>
                <w:b w:val="0"/>
                <w:bCs w:val="0"/>
                <w:color w:val="auto"/>
                <w:sz w:val="24"/>
                <w:szCs w:val="24"/>
              </w:rPr>
              <w:t>The</w:t>
            </w:r>
            <w:r w:rsidR="002C78D9">
              <w:rPr>
                <w:rFonts w:ascii="Times New Roman" w:eastAsia="Times New Roman" w:hAnsi="Times New Roman" w:cs="Times New Roman"/>
                <w:b w:val="0"/>
                <w:bCs w:val="0"/>
                <w:color w:val="auto"/>
                <w:sz w:val="24"/>
                <w:szCs w:val="24"/>
              </w:rPr>
              <w:t xml:space="preserve"> tester can see a new price of the product.</w:t>
            </w:r>
          </w:p>
        </w:tc>
      </w:tr>
    </w:tbl>
    <w:p w14:paraId="0C3A3FD3" w14:textId="77777777" w:rsidR="00FC429C" w:rsidRDefault="00FC429C" w:rsidP="00FC429C">
      <w:pPr>
        <w:rPr>
          <w:rFonts w:ascii="Times New Roman" w:eastAsia="Times New Roman" w:hAnsi="Times New Roman" w:cs="Times New Roman"/>
          <w:b/>
          <w:bCs/>
          <w:sz w:val="24"/>
          <w:szCs w:val="24"/>
        </w:rPr>
      </w:pPr>
    </w:p>
    <w:p w14:paraId="5E48EBA6" w14:textId="77777777" w:rsidR="002C78D9" w:rsidRPr="00827FA7" w:rsidRDefault="002C78D9" w:rsidP="00FC429C">
      <w:pPr>
        <w:rPr>
          <w:rFonts w:ascii="Times New Roman" w:eastAsia="Times New Roman" w:hAnsi="Times New Roman" w:cs="Times New Roman"/>
          <w:b/>
          <w:bCs/>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61C95D4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1AF2F49" w14:textId="139B35F2"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-011</w:t>
            </w:r>
          </w:p>
        </w:tc>
        <w:tc>
          <w:tcPr>
            <w:tcW w:w="4567" w:type="dxa"/>
          </w:tcPr>
          <w:p w14:paraId="28B5CEC0"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75D9FDD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050D9D6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765D56DB" w14:textId="33F489B5"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0D3CE1D2"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46EC7C6C"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Delete product</w:t>
            </w:r>
          </w:p>
        </w:tc>
        <w:tc>
          <w:tcPr>
            <w:tcW w:w="4567" w:type="dxa"/>
          </w:tcPr>
          <w:p w14:paraId="796E082F"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6A0A48AC"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3AFFABF"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Cancel delete</w:t>
            </w:r>
          </w:p>
        </w:tc>
        <w:tc>
          <w:tcPr>
            <w:tcW w:w="4567" w:type="dxa"/>
          </w:tcPr>
          <w:p w14:paraId="413359D6" w14:textId="18DCF3EB"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476EEF0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792D7D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73A9D73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5D5BC6A"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15F2392F"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55B164D7"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117677A1"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8D82812"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6785E013"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154A2EC0" w14:textId="77777777" w:rsidTr="00573D19">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986" w:type="dxa"/>
          </w:tcPr>
          <w:p w14:paraId="556CEB2E" w14:textId="77777777" w:rsidR="006E17CC" w:rsidRDefault="006E17C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51FEBD4E" w14:textId="77777777" w:rsidR="006E17CC" w:rsidRPr="00827FA7" w:rsidRDefault="006E17CC" w:rsidP="00FC429C">
            <w:pPr>
              <w:jc w:val="center"/>
              <w:rPr>
                <w:rFonts w:ascii="Times New Roman" w:hAnsi="Times New Roman" w:cs="Times New Roman"/>
                <w:b w:val="0"/>
                <w:bCs w:val="0"/>
                <w:sz w:val="24"/>
                <w:szCs w:val="24"/>
              </w:rPr>
            </w:pPr>
          </w:p>
          <w:p w14:paraId="4E87286A" w14:textId="77777777" w:rsidR="006E17CC" w:rsidRDefault="006E17CC"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2</w:t>
            </w:r>
          </w:p>
          <w:p w14:paraId="5FA021F9" w14:textId="77777777" w:rsidR="006E17CC" w:rsidRPr="00827FA7" w:rsidRDefault="006E17CC" w:rsidP="00FC429C">
            <w:pPr>
              <w:jc w:val="center"/>
              <w:rPr>
                <w:rFonts w:ascii="Times New Roman" w:eastAsia="Times New Roman" w:hAnsi="Times New Roman" w:cs="Times New Roman"/>
                <w:sz w:val="24"/>
                <w:szCs w:val="24"/>
              </w:rPr>
            </w:pPr>
          </w:p>
          <w:p w14:paraId="0888725B" w14:textId="32264925" w:rsidR="006E17CC" w:rsidRPr="00827FA7" w:rsidRDefault="006E17C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517" w:type="dxa"/>
          </w:tcPr>
          <w:p w14:paraId="7597BBF6" w14:textId="1F671E36"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“Delete” </w:t>
            </w:r>
            <w:r>
              <w:rPr>
                <w:rFonts w:ascii="Times New Roman" w:eastAsia="Times New Roman" w:hAnsi="Times New Roman" w:cs="Times New Roman"/>
                <w:sz w:val="24"/>
                <w:szCs w:val="24"/>
              </w:rPr>
              <w:t>button of the product.</w:t>
            </w:r>
          </w:p>
          <w:p w14:paraId="58C03C4D" w14:textId="31ECAC70"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“Cancel”</w:t>
            </w:r>
            <w:r>
              <w:rPr>
                <w:rFonts w:ascii="Times New Roman" w:eastAsia="Times New Roman" w:hAnsi="Times New Roman" w:cs="Times New Roman"/>
                <w:sz w:val="24"/>
                <w:szCs w:val="24"/>
              </w:rPr>
              <w:t xml:space="preserve"> button on the confirmation dialog.</w:t>
            </w:r>
          </w:p>
          <w:p w14:paraId="5912C154" w14:textId="29213A89" w:rsidR="006E17CC" w:rsidRPr="00827FA7" w:rsidRDefault="006E17CC" w:rsidP="006E17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See the list of product</w:t>
            </w:r>
            <w:r>
              <w:rPr>
                <w:rFonts w:ascii="Times New Roman" w:hAnsi="Times New Roman" w:cs="Times New Roman"/>
                <w:sz w:val="24"/>
                <w:szCs w:val="24"/>
              </w:rPr>
              <w:t>.</w:t>
            </w:r>
          </w:p>
        </w:tc>
        <w:tc>
          <w:tcPr>
            <w:tcW w:w="2190" w:type="dxa"/>
          </w:tcPr>
          <w:p w14:paraId="3F8FA22F"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Answer= cancel</w:t>
            </w:r>
          </w:p>
          <w:p w14:paraId="044DC9C8" w14:textId="77777777"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3742B5EE" w14:textId="4EA27EE6" w:rsidR="006E17CC" w:rsidRPr="00827FA7" w:rsidRDefault="006E17C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Nothing change</w:t>
            </w:r>
            <w:r w:rsidR="00C17EA1" w:rsidRPr="00AC49B9">
              <w:rPr>
                <w:rFonts w:ascii="Times New Roman" w:hAnsi="Times New Roman" w:cs="Times New Roman"/>
                <w:sz w:val="24"/>
                <w:szCs w:val="24"/>
              </w:rPr>
              <w:t xml:space="preserve"> in database</w:t>
            </w:r>
          </w:p>
        </w:tc>
      </w:tr>
    </w:tbl>
    <w:tbl>
      <w:tblPr>
        <w:tblStyle w:val="GridTable4-Accent4"/>
        <w:tblW w:w="0" w:type="auto"/>
        <w:tblLook w:val="04A0" w:firstRow="1" w:lastRow="0" w:firstColumn="1" w:lastColumn="0" w:noHBand="0" w:noVBand="1"/>
      </w:tblPr>
      <w:tblGrid>
        <w:gridCol w:w="9016"/>
      </w:tblGrid>
      <w:tr w:rsidR="00FC429C" w:rsidRPr="00827FA7" w14:paraId="64A326E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A1C8EE7" w14:textId="2F6186D7" w:rsidR="00FC429C" w:rsidRPr="00827FA7" w:rsidRDefault="00FC429C" w:rsidP="00C26778">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2C78D9">
              <w:rPr>
                <w:rFonts w:ascii="Times New Roman" w:eastAsia="Times New Roman" w:hAnsi="Times New Roman" w:cs="Times New Roman"/>
                <w:b w:val="0"/>
                <w:bCs w:val="0"/>
                <w:color w:val="auto"/>
                <w:sz w:val="24"/>
                <w:szCs w:val="24"/>
              </w:rPr>
              <w:t>The tester still see the product in the list.</w:t>
            </w:r>
          </w:p>
        </w:tc>
      </w:tr>
    </w:tbl>
    <w:p w14:paraId="621971B1" w14:textId="77777777" w:rsidR="00FC429C" w:rsidRDefault="00FC429C" w:rsidP="00FC429C">
      <w:pPr>
        <w:rPr>
          <w:rFonts w:ascii="Times New Roman" w:hAnsi="Times New Roman" w:cs="Times New Roman"/>
          <w:sz w:val="24"/>
          <w:szCs w:val="24"/>
        </w:rPr>
      </w:pPr>
    </w:p>
    <w:p w14:paraId="435764C1" w14:textId="77777777" w:rsidR="006E17CC" w:rsidRDefault="006E17CC" w:rsidP="00FC429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3DA7382"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52688C5F" w14:textId="2E342126"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-012</w:t>
            </w:r>
          </w:p>
        </w:tc>
        <w:tc>
          <w:tcPr>
            <w:tcW w:w="4567" w:type="dxa"/>
          </w:tcPr>
          <w:p w14:paraId="0FDE07B5"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2A59246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E8E2A60"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67" w:type="dxa"/>
          </w:tcPr>
          <w:p w14:paraId="2EFC9126" w14:textId="7239A518"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4FAEA813"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8D6C688"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Delete product</w:t>
            </w:r>
          </w:p>
        </w:tc>
        <w:tc>
          <w:tcPr>
            <w:tcW w:w="4567" w:type="dxa"/>
          </w:tcPr>
          <w:p w14:paraId="228B28F3"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6665F6A7"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A72CAC6"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OK to delete</w:t>
            </w:r>
          </w:p>
        </w:tc>
        <w:tc>
          <w:tcPr>
            <w:tcW w:w="4567" w:type="dxa"/>
          </w:tcPr>
          <w:p w14:paraId="20DA0106" w14:textId="0EB6AF85"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52553EC7"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0B45CB3"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View products</w:t>
            </w:r>
          </w:p>
        </w:tc>
      </w:tr>
      <w:tr w:rsidR="00FC429C" w:rsidRPr="00827FA7" w14:paraId="28D325BA"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564CF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32A844DD"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75B186D"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0CC4EEDC"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7A0C188E"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3D16E6FD"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ED28DC" w:rsidRPr="00827FA7" w14:paraId="64A1CB98" w14:textId="77777777" w:rsidTr="00573D19">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86" w:type="dxa"/>
          </w:tcPr>
          <w:p w14:paraId="5F6B3F47" w14:textId="77777777" w:rsidR="00ED28DC" w:rsidRDefault="00ED28DC" w:rsidP="00FC429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46B247B8" w14:textId="77777777" w:rsidR="006E17CC" w:rsidRPr="00827FA7" w:rsidRDefault="006E17CC" w:rsidP="00FC429C">
            <w:pPr>
              <w:jc w:val="center"/>
              <w:rPr>
                <w:rFonts w:ascii="Times New Roman" w:hAnsi="Times New Roman" w:cs="Times New Roman"/>
                <w:b w:val="0"/>
                <w:bCs w:val="0"/>
                <w:sz w:val="24"/>
                <w:szCs w:val="24"/>
              </w:rPr>
            </w:pPr>
          </w:p>
          <w:p w14:paraId="30677BC2" w14:textId="77777777" w:rsidR="00ED28DC" w:rsidRDefault="00ED28DC" w:rsidP="00FC429C">
            <w:pPr>
              <w:jc w:val="center"/>
              <w:rPr>
                <w:rFonts w:ascii="Times New Roman" w:eastAsia="Times New Roman" w:hAnsi="Times New Roman" w:cs="Times New Roman"/>
                <w:sz w:val="24"/>
                <w:szCs w:val="24"/>
              </w:rPr>
            </w:pPr>
            <w:r w:rsidRPr="00827FA7">
              <w:rPr>
                <w:rFonts w:ascii="Times New Roman" w:eastAsia="Times New Roman" w:hAnsi="Times New Roman" w:cs="Times New Roman"/>
                <w:b w:val="0"/>
                <w:bCs w:val="0"/>
                <w:sz w:val="24"/>
                <w:szCs w:val="24"/>
              </w:rPr>
              <w:t xml:space="preserve"> 2</w:t>
            </w:r>
          </w:p>
          <w:p w14:paraId="1C5796FE" w14:textId="77777777" w:rsidR="006E17CC" w:rsidRPr="00827FA7" w:rsidRDefault="006E17CC" w:rsidP="00FC429C">
            <w:pPr>
              <w:jc w:val="center"/>
              <w:rPr>
                <w:rFonts w:ascii="Times New Roman" w:eastAsia="Times New Roman" w:hAnsi="Times New Roman" w:cs="Times New Roman"/>
                <w:sz w:val="24"/>
                <w:szCs w:val="24"/>
              </w:rPr>
            </w:pPr>
          </w:p>
          <w:p w14:paraId="7C669AAA" w14:textId="0D0389B6" w:rsidR="00ED28DC" w:rsidRPr="00827FA7" w:rsidRDefault="00ED28D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 xml:space="preserve"> 3</w:t>
            </w:r>
          </w:p>
        </w:tc>
        <w:tc>
          <w:tcPr>
            <w:tcW w:w="3517" w:type="dxa"/>
          </w:tcPr>
          <w:p w14:paraId="7071540C" w14:textId="77777777" w:rsidR="006E17CC" w:rsidRPr="00827FA7" w:rsidRDefault="00ED28DC" w:rsidP="006E17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“Delete” </w:t>
            </w:r>
            <w:r w:rsidR="006E17CC">
              <w:rPr>
                <w:rFonts w:ascii="Times New Roman" w:eastAsia="Times New Roman" w:hAnsi="Times New Roman" w:cs="Times New Roman"/>
                <w:sz w:val="24"/>
                <w:szCs w:val="24"/>
              </w:rPr>
              <w:t>button of the product.</w:t>
            </w:r>
          </w:p>
          <w:p w14:paraId="28D1563D" w14:textId="3CF84ABA"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Select “OK”</w:t>
            </w:r>
            <w:r w:rsidR="006E17CC">
              <w:rPr>
                <w:rFonts w:ascii="Times New Roman" w:eastAsia="Times New Roman" w:hAnsi="Times New Roman" w:cs="Times New Roman"/>
                <w:sz w:val="24"/>
                <w:szCs w:val="24"/>
              </w:rPr>
              <w:t xml:space="preserve"> button on the confirmation dialog.</w:t>
            </w:r>
          </w:p>
          <w:p w14:paraId="7D4EF18C" w14:textId="782516CF"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See information in database</w:t>
            </w:r>
            <w:r w:rsidR="000115F6">
              <w:rPr>
                <w:rFonts w:ascii="Times New Roman" w:hAnsi="Times New Roman" w:cs="Times New Roman"/>
                <w:sz w:val="24"/>
                <w:szCs w:val="24"/>
              </w:rPr>
              <w:t>.</w:t>
            </w:r>
          </w:p>
        </w:tc>
        <w:tc>
          <w:tcPr>
            <w:tcW w:w="2190" w:type="dxa"/>
          </w:tcPr>
          <w:p w14:paraId="589578DA"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Answer= ok</w:t>
            </w:r>
          </w:p>
          <w:p w14:paraId="794A19BC"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2ACA39A2"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-Product disappear from list and database</w:t>
            </w:r>
          </w:p>
          <w:p w14:paraId="2B11CAE7" w14:textId="77777777" w:rsidR="00ED28DC" w:rsidRPr="00827FA7" w:rsidRDefault="00ED28D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-Show message “Delete Succeed”</w:t>
            </w:r>
          </w:p>
        </w:tc>
      </w:tr>
    </w:tbl>
    <w:tbl>
      <w:tblPr>
        <w:tblStyle w:val="GridTable4-Accent4"/>
        <w:tblW w:w="0" w:type="auto"/>
        <w:tblLook w:val="04A0" w:firstRow="1" w:lastRow="0" w:firstColumn="1" w:lastColumn="0" w:noHBand="0" w:noVBand="1"/>
      </w:tblPr>
      <w:tblGrid>
        <w:gridCol w:w="9016"/>
      </w:tblGrid>
      <w:tr w:rsidR="00FC429C" w:rsidRPr="00827FA7" w14:paraId="61A020A6"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5BF294D" w14:textId="314BEC89" w:rsidR="00FC429C" w:rsidRPr="00827FA7" w:rsidRDefault="00FC429C" w:rsidP="00ED28D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ED28DC">
              <w:rPr>
                <w:rFonts w:ascii="Times New Roman" w:eastAsia="Times New Roman" w:hAnsi="Times New Roman" w:cs="Times New Roman"/>
                <w:b w:val="0"/>
                <w:bCs w:val="0"/>
                <w:color w:val="auto"/>
                <w:sz w:val="24"/>
                <w:szCs w:val="24"/>
              </w:rPr>
              <w:t>The tester can see the product disappear from the list.</w:t>
            </w:r>
          </w:p>
        </w:tc>
      </w:tr>
    </w:tbl>
    <w:p w14:paraId="48EC88B6" w14:textId="77777777" w:rsidR="00FD30A8" w:rsidRPr="00827FA7" w:rsidRDefault="00FD30A8" w:rsidP="00392171">
      <w:pPr>
        <w:pStyle w:val="Heading2"/>
        <w:keepLines w:val="0"/>
        <w:spacing w:before="120" w:after="120" w:line="240" w:lineRule="auto"/>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49"/>
        <w:gridCol w:w="4567"/>
      </w:tblGrid>
      <w:tr w:rsidR="00FC429C" w:rsidRPr="00827FA7" w14:paraId="5B5F556A"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67973221" w14:textId="6840515C"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000A14DC" w:rsidRPr="00827FA7">
              <w:rPr>
                <w:rFonts w:ascii="Times New Roman" w:eastAsia="Times New Roman" w:hAnsi="Times New Roman" w:cs="Times New Roman"/>
                <w:b w:val="0"/>
                <w:bCs w:val="0"/>
                <w:color w:val="000000" w:themeColor="text1"/>
                <w:sz w:val="24"/>
                <w:szCs w:val="24"/>
              </w:rPr>
              <w:t xml:space="preserve"> TCW</w:t>
            </w:r>
            <w:r w:rsidRPr="00827FA7">
              <w:rPr>
                <w:rFonts w:ascii="Times New Roman" w:eastAsia="Times New Roman" w:hAnsi="Times New Roman" w:cs="Times New Roman"/>
                <w:b w:val="0"/>
                <w:bCs w:val="0"/>
                <w:color w:val="000000" w:themeColor="text1"/>
                <w:sz w:val="24"/>
                <w:szCs w:val="24"/>
              </w:rPr>
              <w:t>-013</w:t>
            </w:r>
          </w:p>
        </w:tc>
        <w:tc>
          <w:tcPr>
            <w:tcW w:w="4567" w:type="dxa"/>
          </w:tcPr>
          <w:p w14:paraId="2E6B09AF" w14:textId="77777777" w:rsidR="00FC429C" w:rsidRPr="00827FA7" w:rsidRDefault="00FC429C" w:rsidP="00FC429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FC429C" w:rsidRPr="00827FA7" w14:paraId="6F8E3DA2"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735CB15A"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Low</w:t>
            </w:r>
          </w:p>
        </w:tc>
        <w:tc>
          <w:tcPr>
            <w:tcW w:w="4567" w:type="dxa"/>
          </w:tcPr>
          <w:p w14:paraId="460CAE79" w14:textId="4A535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FC429C" w:rsidRPr="00827FA7" w14:paraId="3F19149F" w14:textId="77777777" w:rsidTr="00FC429C">
        <w:tc>
          <w:tcPr>
            <w:cnfStyle w:val="001000000000" w:firstRow="0" w:lastRow="0" w:firstColumn="1" w:lastColumn="0" w:oddVBand="0" w:evenVBand="0" w:oddHBand="0" w:evenHBand="0" w:firstRowFirstColumn="0" w:firstRowLastColumn="0" w:lastRowFirstColumn="0" w:lastRowLastColumn="0"/>
            <w:tcW w:w="4449" w:type="dxa"/>
          </w:tcPr>
          <w:p w14:paraId="3EDF5C59"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Log out</w:t>
            </w:r>
          </w:p>
        </w:tc>
        <w:tc>
          <w:tcPr>
            <w:tcW w:w="4567" w:type="dxa"/>
          </w:tcPr>
          <w:p w14:paraId="19E69CC6" w14:textId="77777777" w:rsidR="00FC429C" w:rsidRPr="00827FA7" w:rsidRDefault="00FC429C" w:rsidP="00FC429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FC429C" w:rsidRPr="00827FA7" w14:paraId="7EF63D91"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038F68C"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Logout</w:t>
            </w:r>
          </w:p>
        </w:tc>
        <w:tc>
          <w:tcPr>
            <w:tcW w:w="4567" w:type="dxa"/>
          </w:tcPr>
          <w:p w14:paraId="64572A14" w14:textId="77930E3A"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827FA7" w:rsidRPr="00827FA7">
              <w:rPr>
                <w:rFonts w:ascii="Times New Roman" w:eastAsia="Times New Roman" w:hAnsi="Times New Roman" w:cs="Times New Roman"/>
                <w:sz w:val="24"/>
                <w:szCs w:val="24"/>
              </w:rPr>
              <w:t>24/07/2015</w:t>
            </w:r>
          </w:p>
        </w:tc>
      </w:tr>
    </w:tbl>
    <w:tbl>
      <w:tblPr>
        <w:tblStyle w:val="GridTable4-Accent3"/>
        <w:tblW w:w="0" w:type="auto"/>
        <w:tblLook w:val="04A0" w:firstRow="1" w:lastRow="0" w:firstColumn="1" w:lastColumn="0" w:noHBand="0" w:noVBand="1"/>
      </w:tblPr>
      <w:tblGrid>
        <w:gridCol w:w="9016"/>
      </w:tblGrid>
      <w:tr w:rsidR="00FC429C" w:rsidRPr="00827FA7" w14:paraId="1DBE09EE"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A4F0FE" w14:textId="77777777" w:rsidR="00FC429C" w:rsidRPr="00827FA7" w:rsidRDefault="00FC429C" w:rsidP="00FC429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p>
        </w:tc>
      </w:tr>
      <w:tr w:rsidR="00FC429C" w:rsidRPr="00827FA7" w14:paraId="0A981E44"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8FB825" w14:textId="77777777" w:rsidR="00FC429C" w:rsidRPr="00827FA7" w:rsidRDefault="00FC429C" w:rsidP="00FC429C">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FC429C" w:rsidRPr="00827FA7" w14:paraId="52DD5D65"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08CDBA5F"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577393AB"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7F4FA11"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5C2A03B7" w14:textId="77777777" w:rsidR="00FC429C" w:rsidRPr="00827FA7" w:rsidRDefault="00FC429C" w:rsidP="00FC429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FC429C" w:rsidRPr="00827FA7" w14:paraId="0F412043" w14:textId="77777777" w:rsidTr="00FC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1154C456" w14:textId="77777777" w:rsidR="00FC429C" w:rsidRPr="00827FA7" w:rsidRDefault="00FC429C" w:rsidP="00FC429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517" w:type="dxa"/>
          </w:tcPr>
          <w:p w14:paraId="7BFCC625" w14:textId="6A63223B"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 xml:space="preserve">Select “logout” </w:t>
            </w:r>
            <w:r w:rsidR="006E17CC">
              <w:rPr>
                <w:rFonts w:ascii="Times New Roman" w:eastAsia="Times New Roman" w:hAnsi="Times New Roman" w:cs="Times New Roman"/>
                <w:sz w:val="24"/>
                <w:szCs w:val="24"/>
              </w:rPr>
              <w:t>button on the left menu bar</w:t>
            </w:r>
            <w:r w:rsidR="000115F6">
              <w:rPr>
                <w:rFonts w:ascii="Times New Roman" w:eastAsia="Times New Roman" w:hAnsi="Times New Roman" w:cs="Times New Roman"/>
                <w:sz w:val="24"/>
                <w:szCs w:val="24"/>
              </w:rPr>
              <w:t>.</w:t>
            </w:r>
          </w:p>
          <w:p w14:paraId="2B4A6E68"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tcPr>
          <w:p w14:paraId="617A5416"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p w14:paraId="2CF8B4B3"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5C38EF4C" w14:textId="77777777" w:rsidR="00FC429C" w:rsidRPr="00827FA7" w:rsidRDefault="00FC429C" w:rsidP="00FC429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-Display login page</w:t>
            </w:r>
          </w:p>
        </w:tc>
      </w:tr>
    </w:tbl>
    <w:tbl>
      <w:tblPr>
        <w:tblStyle w:val="GridTable4-Accent4"/>
        <w:tblW w:w="0" w:type="auto"/>
        <w:tblLook w:val="04A0" w:firstRow="1" w:lastRow="0" w:firstColumn="1" w:lastColumn="0" w:noHBand="0" w:noVBand="1"/>
      </w:tblPr>
      <w:tblGrid>
        <w:gridCol w:w="9016"/>
      </w:tblGrid>
      <w:tr w:rsidR="00FC429C" w:rsidRPr="00827FA7" w14:paraId="41E5A519" w14:textId="77777777" w:rsidTr="00FC4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7F6229" w14:textId="75EFCBA6" w:rsidR="00FC429C" w:rsidRPr="00827FA7" w:rsidRDefault="00FC429C" w:rsidP="006E17CC">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6E17CC">
              <w:rPr>
                <w:rFonts w:ascii="Times New Roman" w:eastAsia="Times New Roman" w:hAnsi="Times New Roman" w:cs="Times New Roman"/>
                <w:b w:val="0"/>
                <w:bCs w:val="0"/>
                <w:color w:val="auto"/>
                <w:sz w:val="24"/>
                <w:szCs w:val="24"/>
              </w:rPr>
              <w:t>The tester can see the login page.</w:t>
            </w:r>
          </w:p>
        </w:tc>
      </w:tr>
    </w:tbl>
    <w:p w14:paraId="298A8F4D" w14:textId="77777777" w:rsidR="00FC429C" w:rsidRDefault="00FC429C" w:rsidP="00FC429C">
      <w:pPr>
        <w:rPr>
          <w:rFonts w:ascii="Times New Roman" w:hAnsi="Times New Roman" w:cs="Times New Roman"/>
          <w:b/>
          <w:bCs/>
          <w:sz w:val="24"/>
          <w:szCs w:val="24"/>
          <w:u w:val="single"/>
        </w:rPr>
      </w:pPr>
    </w:p>
    <w:tbl>
      <w:tblPr>
        <w:tblStyle w:val="GridTable4-Accent1"/>
        <w:tblW w:w="0" w:type="auto"/>
        <w:tblLook w:val="04A0" w:firstRow="1" w:lastRow="0" w:firstColumn="1" w:lastColumn="0" w:noHBand="0" w:noVBand="1"/>
      </w:tblPr>
      <w:tblGrid>
        <w:gridCol w:w="4449"/>
        <w:gridCol w:w="4567"/>
      </w:tblGrid>
      <w:tr w:rsidR="00233701" w:rsidRPr="00827FA7" w14:paraId="32D1D2D9"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E573ABD" w14:textId="2A4B4331" w:rsidR="00233701" w:rsidRPr="00827FA7" w:rsidRDefault="00233701" w:rsidP="004B67E6">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TCW</w:t>
            </w:r>
            <w:r>
              <w:rPr>
                <w:rFonts w:ascii="Times New Roman" w:eastAsia="Times New Roman" w:hAnsi="Times New Roman" w:cs="Times New Roman"/>
                <w:b w:val="0"/>
                <w:bCs w:val="0"/>
                <w:color w:val="000000" w:themeColor="text1"/>
                <w:sz w:val="24"/>
                <w:szCs w:val="24"/>
              </w:rPr>
              <w:t>-014</w:t>
            </w:r>
          </w:p>
        </w:tc>
        <w:tc>
          <w:tcPr>
            <w:tcW w:w="4567" w:type="dxa"/>
          </w:tcPr>
          <w:p w14:paraId="33753728" w14:textId="77777777" w:rsidR="00233701" w:rsidRPr="00827FA7" w:rsidRDefault="00233701" w:rsidP="004B67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233701" w:rsidRPr="00827FA7" w14:paraId="559F6309"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6929617" w14:textId="2FC935DC" w:rsidR="00233701" w:rsidRPr="00827FA7" w:rsidRDefault="00233701" w:rsidP="00233701">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w:t>
            </w:r>
            <w:r>
              <w:rPr>
                <w:rFonts w:ascii="Times New Roman" w:eastAsia="Times New Roman" w:hAnsi="Times New Roman" w:cs="Times New Roman"/>
                <w:b w:val="0"/>
                <w:bCs w:val="0"/>
                <w:sz w:val="24"/>
                <w:szCs w:val="24"/>
              </w:rPr>
              <w:t>Medium</w:t>
            </w:r>
          </w:p>
        </w:tc>
        <w:tc>
          <w:tcPr>
            <w:tcW w:w="4567" w:type="dxa"/>
          </w:tcPr>
          <w:p w14:paraId="3094C03B" w14:textId="3AF70F73" w:rsidR="00233701" w:rsidRPr="00827FA7" w:rsidRDefault="00233701"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02/12</w:t>
            </w:r>
            <w:r w:rsidRPr="00827FA7">
              <w:rPr>
                <w:rFonts w:ascii="Times New Roman" w:eastAsia="Times New Roman" w:hAnsi="Times New Roman" w:cs="Times New Roman"/>
                <w:sz w:val="24"/>
                <w:szCs w:val="24"/>
              </w:rPr>
              <w:t>/2015</w:t>
            </w:r>
          </w:p>
        </w:tc>
      </w:tr>
      <w:tr w:rsidR="00233701" w:rsidRPr="00827FA7" w14:paraId="44D79B71" w14:textId="77777777" w:rsidTr="004B67E6">
        <w:tc>
          <w:tcPr>
            <w:cnfStyle w:val="001000000000" w:firstRow="0" w:lastRow="0" w:firstColumn="1" w:lastColumn="0" w:oddVBand="0" w:evenVBand="0" w:oddHBand="0" w:evenHBand="0" w:firstRowFirstColumn="0" w:firstRowLastColumn="0" w:lastRowFirstColumn="0" w:lastRowLastColumn="0"/>
            <w:tcW w:w="4449" w:type="dxa"/>
          </w:tcPr>
          <w:p w14:paraId="5EA734AC" w14:textId="49AB9044" w:rsidR="00233701" w:rsidRPr="00827FA7" w:rsidRDefault="00233701" w:rsidP="00233701">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Edit product</w:t>
            </w:r>
          </w:p>
        </w:tc>
        <w:tc>
          <w:tcPr>
            <w:tcW w:w="4567" w:type="dxa"/>
          </w:tcPr>
          <w:p w14:paraId="4F9C939C" w14:textId="77777777" w:rsidR="00233701" w:rsidRPr="00827FA7" w:rsidRDefault="00233701" w:rsidP="004B6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233701" w:rsidRPr="00827FA7" w14:paraId="5C655ABC"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E731ABD" w14:textId="6DBAEFC2" w:rsidR="00233701" w:rsidRPr="00827FA7" w:rsidRDefault="00233701" w:rsidP="004B67E6">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Edit product picture</w:t>
            </w:r>
          </w:p>
        </w:tc>
        <w:tc>
          <w:tcPr>
            <w:tcW w:w="4567" w:type="dxa"/>
          </w:tcPr>
          <w:p w14:paraId="40D59296" w14:textId="78182E2B" w:rsidR="00233701" w:rsidRPr="00827FA7" w:rsidRDefault="00233701"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06/12</w:t>
            </w:r>
            <w:r w:rsidRPr="00827FA7">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16"/>
      </w:tblGrid>
      <w:tr w:rsidR="00233701" w:rsidRPr="00827FA7" w14:paraId="154783DD"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756BAC2" w14:textId="1EB9A437" w:rsidR="00233701" w:rsidRPr="00827FA7" w:rsidRDefault="00233701" w:rsidP="00D03FB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r w:rsidR="00D03FBF">
              <w:rPr>
                <w:rFonts w:ascii="Times New Roman" w:eastAsia="Times New Roman" w:hAnsi="Times New Roman" w:cs="Times New Roman"/>
                <w:b w:val="0"/>
                <w:bCs w:val="0"/>
                <w:color w:val="auto"/>
                <w:sz w:val="24"/>
                <w:szCs w:val="24"/>
              </w:rPr>
              <w:t xml:space="preserve"> and click edit on some </w:t>
            </w:r>
            <w:r>
              <w:rPr>
                <w:rFonts w:ascii="Times New Roman" w:eastAsia="Times New Roman" w:hAnsi="Times New Roman" w:cs="Times New Roman"/>
                <w:b w:val="0"/>
                <w:bCs w:val="0"/>
                <w:color w:val="auto"/>
                <w:sz w:val="24"/>
                <w:szCs w:val="24"/>
              </w:rPr>
              <w:t>product.</w:t>
            </w:r>
          </w:p>
        </w:tc>
      </w:tr>
      <w:tr w:rsidR="00233701" w:rsidRPr="00827FA7" w14:paraId="07022362"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39A7186" w14:textId="77777777" w:rsidR="00233701" w:rsidRPr="00827FA7" w:rsidRDefault="00233701" w:rsidP="004B67E6">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86"/>
        <w:gridCol w:w="3517"/>
        <w:gridCol w:w="2190"/>
        <w:gridCol w:w="2323"/>
      </w:tblGrid>
      <w:tr w:rsidR="00233701" w:rsidRPr="00827FA7" w14:paraId="5FFE3082"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8142A42" w14:textId="77777777" w:rsidR="00233701" w:rsidRPr="00827FA7" w:rsidRDefault="00233701" w:rsidP="004B67E6">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38A62701" w14:textId="77777777" w:rsidR="00233701" w:rsidRPr="00827FA7" w:rsidRDefault="00233701"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5933231C" w14:textId="77777777" w:rsidR="00233701" w:rsidRPr="00827FA7" w:rsidRDefault="00233701"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19D6C988" w14:textId="77777777" w:rsidR="00233701" w:rsidRPr="00827FA7" w:rsidRDefault="00233701"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233701" w:rsidRPr="00827FA7" w14:paraId="534309B9"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8937715" w14:textId="77777777" w:rsidR="00233701" w:rsidRDefault="00233701" w:rsidP="004B67E6">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p w14:paraId="4C4C5657" w14:textId="06984156" w:rsidR="00D03FBF" w:rsidRDefault="00D03FBF" w:rsidP="004B67E6">
            <w:pPr>
              <w:jc w:val="center"/>
              <w:rPr>
                <w:rFonts w:ascii="Times New Roman" w:hAnsi="Times New Roman" w:cs="Times New Roman"/>
                <w:sz w:val="24"/>
                <w:szCs w:val="24"/>
              </w:rPr>
            </w:pPr>
            <w:r>
              <w:rPr>
                <w:rFonts w:ascii="Times New Roman" w:hAnsi="Times New Roman" w:cs="Times New Roman"/>
                <w:sz w:val="24"/>
                <w:szCs w:val="24"/>
              </w:rPr>
              <w:t>2</w:t>
            </w:r>
          </w:p>
          <w:p w14:paraId="061B9824" w14:textId="53EF6F23" w:rsidR="00D03FBF" w:rsidRDefault="00D03FBF" w:rsidP="004B67E6">
            <w:pPr>
              <w:jc w:val="center"/>
              <w:rPr>
                <w:rFonts w:ascii="Times New Roman" w:hAnsi="Times New Roman" w:cs="Times New Roman"/>
                <w:sz w:val="24"/>
                <w:szCs w:val="24"/>
              </w:rPr>
            </w:pPr>
            <w:r>
              <w:rPr>
                <w:rFonts w:ascii="Times New Roman" w:hAnsi="Times New Roman" w:cs="Times New Roman"/>
                <w:sz w:val="24"/>
                <w:szCs w:val="24"/>
              </w:rPr>
              <w:t>3</w:t>
            </w:r>
          </w:p>
          <w:p w14:paraId="3597DDB8" w14:textId="630C3CCB" w:rsidR="00D03FBF" w:rsidRPr="00827FA7" w:rsidRDefault="00D03FBF" w:rsidP="004B67E6">
            <w:pPr>
              <w:jc w:val="center"/>
              <w:rPr>
                <w:rFonts w:ascii="Times New Roman" w:hAnsi="Times New Roman" w:cs="Times New Roman"/>
                <w:sz w:val="24"/>
                <w:szCs w:val="24"/>
              </w:rPr>
            </w:pPr>
          </w:p>
        </w:tc>
        <w:tc>
          <w:tcPr>
            <w:tcW w:w="3517" w:type="dxa"/>
          </w:tcPr>
          <w:p w14:paraId="1E21A44D" w14:textId="7F686589" w:rsidR="00233701" w:rsidRDefault="00D03FBF" w:rsidP="004B67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“Browse” button. </w:t>
            </w:r>
          </w:p>
          <w:p w14:paraId="16DEB35B" w14:textId="3AB5CC4A" w:rsidR="00D03FBF" w:rsidRDefault="00D03FBF" w:rsidP="004B67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Select test picture.</w:t>
            </w:r>
          </w:p>
          <w:p w14:paraId="31ABBA54" w14:textId="241808F3" w:rsidR="00D03FBF" w:rsidRDefault="00D03FBF" w:rsidP="004B67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Click on confirm button.</w:t>
            </w:r>
          </w:p>
          <w:p w14:paraId="0BA8EA41" w14:textId="77777777" w:rsidR="00233701" w:rsidRPr="00827FA7" w:rsidRDefault="00233701"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tcPr>
          <w:p w14:paraId="6A2F6FA4" w14:textId="678513AE" w:rsidR="00233701" w:rsidRDefault="00D03FBF"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Picture:</w:t>
            </w:r>
          </w:p>
          <w:p w14:paraId="7750F58A" w14:textId="347E8949" w:rsidR="00D03FBF" w:rsidRPr="00827FA7" w:rsidRDefault="00D03FBF"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Test-edit.jpg</w:t>
            </w:r>
          </w:p>
          <w:p w14:paraId="38DAD0FA" w14:textId="77777777" w:rsidR="00233701" w:rsidRPr="00827FA7" w:rsidRDefault="00233701"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3" w:type="dxa"/>
          </w:tcPr>
          <w:p w14:paraId="3D8FDDF6" w14:textId="1B469DC9" w:rsidR="00233701" w:rsidRPr="00827FA7" w:rsidRDefault="00233701" w:rsidP="00D03F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r w:rsidR="00D03FBF">
              <w:rPr>
                <w:rFonts w:ascii="Times New Roman" w:hAnsi="Times New Roman" w:cs="Times New Roman"/>
                <w:sz w:val="24"/>
                <w:szCs w:val="24"/>
              </w:rPr>
              <w:t>The picture is change as same as the picture that input.</w:t>
            </w:r>
          </w:p>
        </w:tc>
      </w:tr>
    </w:tbl>
    <w:tbl>
      <w:tblPr>
        <w:tblStyle w:val="GridTable4-Accent4"/>
        <w:tblW w:w="0" w:type="auto"/>
        <w:tblLook w:val="04A0" w:firstRow="1" w:lastRow="0" w:firstColumn="1" w:lastColumn="0" w:noHBand="0" w:noVBand="1"/>
      </w:tblPr>
      <w:tblGrid>
        <w:gridCol w:w="9016"/>
      </w:tblGrid>
      <w:tr w:rsidR="00233701" w:rsidRPr="00827FA7" w14:paraId="12105F9B" w14:textId="77777777" w:rsidTr="00D03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bottom w:val="nil"/>
            </w:tcBorders>
          </w:tcPr>
          <w:p w14:paraId="4DD8D280" w14:textId="3CD8B63B" w:rsidR="00233701" w:rsidRPr="00827FA7" w:rsidRDefault="00233701" w:rsidP="00C84A3A">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84A3A">
              <w:rPr>
                <w:rFonts w:ascii="Times New Roman" w:eastAsia="Times New Roman" w:hAnsi="Times New Roman" w:cs="Times New Roman"/>
                <w:b w:val="0"/>
                <w:bCs w:val="0"/>
                <w:color w:val="auto"/>
                <w:sz w:val="24"/>
                <w:szCs w:val="24"/>
              </w:rPr>
              <w:t>The tester can see the product picture change</w:t>
            </w:r>
            <w:r>
              <w:rPr>
                <w:rFonts w:ascii="Times New Roman" w:eastAsia="Times New Roman" w:hAnsi="Times New Roman" w:cs="Times New Roman"/>
                <w:b w:val="0"/>
                <w:bCs w:val="0"/>
                <w:color w:val="auto"/>
                <w:sz w:val="24"/>
                <w:szCs w:val="24"/>
              </w:rPr>
              <w:t>.</w:t>
            </w:r>
          </w:p>
        </w:tc>
      </w:tr>
      <w:tr w:rsidR="00C84A3A" w:rsidRPr="00827FA7" w14:paraId="484A0867"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shd w:val="clear" w:color="auto" w:fill="auto"/>
          </w:tcPr>
          <w:tbl>
            <w:tblPr>
              <w:tblStyle w:val="GridTable4-Accent1"/>
              <w:tblW w:w="0" w:type="auto"/>
              <w:tblLook w:val="04A0" w:firstRow="1" w:lastRow="0" w:firstColumn="1" w:lastColumn="0" w:noHBand="0" w:noVBand="1"/>
            </w:tblPr>
            <w:tblGrid>
              <w:gridCol w:w="4334"/>
              <w:gridCol w:w="4456"/>
            </w:tblGrid>
            <w:tr w:rsidR="00C84A3A" w:rsidRPr="00827FA7" w14:paraId="222F6D7C"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BEA6D2C" w14:textId="77777777" w:rsidR="00C84A3A" w:rsidRPr="00827FA7" w:rsidRDefault="00C84A3A" w:rsidP="00C84A3A">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TCW</w:t>
                  </w:r>
                  <w:r>
                    <w:rPr>
                      <w:rFonts w:ascii="Times New Roman" w:eastAsia="Times New Roman" w:hAnsi="Times New Roman" w:cs="Times New Roman"/>
                      <w:b w:val="0"/>
                      <w:bCs w:val="0"/>
                      <w:color w:val="000000" w:themeColor="text1"/>
                      <w:sz w:val="24"/>
                      <w:szCs w:val="24"/>
                    </w:rPr>
                    <w:t>-015</w:t>
                  </w:r>
                </w:p>
              </w:tc>
              <w:tc>
                <w:tcPr>
                  <w:tcW w:w="4567" w:type="dxa"/>
                </w:tcPr>
                <w:p w14:paraId="0B6AFB18" w14:textId="77777777" w:rsidR="00C84A3A" w:rsidRPr="00827FA7" w:rsidRDefault="00C84A3A" w:rsidP="00C84A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C84A3A" w:rsidRPr="00827FA7" w14:paraId="20025E79"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1087F681" w14:textId="77777777" w:rsidR="00C84A3A" w:rsidRPr="00827FA7" w:rsidRDefault="00C84A3A" w:rsidP="00C84A3A">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w:t>
                  </w:r>
                  <w:r>
                    <w:rPr>
                      <w:rFonts w:ascii="Times New Roman" w:eastAsia="Times New Roman" w:hAnsi="Times New Roman" w:cs="Times New Roman"/>
                      <w:b w:val="0"/>
                      <w:bCs w:val="0"/>
                      <w:sz w:val="24"/>
                      <w:szCs w:val="24"/>
                    </w:rPr>
                    <w:t>Medium</w:t>
                  </w:r>
                </w:p>
              </w:tc>
              <w:tc>
                <w:tcPr>
                  <w:tcW w:w="4567" w:type="dxa"/>
                </w:tcPr>
                <w:p w14:paraId="4B087F24" w14:textId="77777777" w:rsidR="00C84A3A" w:rsidRPr="00827FA7" w:rsidRDefault="00C84A3A" w:rsidP="00C84A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02/12</w:t>
                  </w:r>
                  <w:r w:rsidRPr="00827FA7">
                    <w:rPr>
                      <w:rFonts w:ascii="Times New Roman" w:eastAsia="Times New Roman" w:hAnsi="Times New Roman" w:cs="Times New Roman"/>
                      <w:sz w:val="24"/>
                      <w:szCs w:val="24"/>
                    </w:rPr>
                    <w:t>/2015</w:t>
                  </w:r>
                </w:p>
              </w:tc>
            </w:tr>
            <w:tr w:rsidR="00C84A3A" w:rsidRPr="00827FA7" w14:paraId="73B353DC" w14:textId="77777777" w:rsidTr="004B67E6">
              <w:tc>
                <w:tcPr>
                  <w:cnfStyle w:val="001000000000" w:firstRow="0" w:lastRow="0" w:firstColumn="1" w:lastColumn="0" w:oddVBand="0" w:evenVBand="0" w:oddHBand="0" w:evenHBand="0" w:firstRowFirstColumn="0" w:firstRowLastColumn="0" w:lastRowFirstColumn="0" w:lastRowLastColumn="0"/>
                  <w:tcW w:w="4449" w:type="dxa"/>
                </w:tcPr>
                <w:p w14:paraId="15EF0BFF" w14:textId="77777777" w:rsidR="00C84A3A" w:rsidRPr="00827FA7" w:rsidRDefault="00C84A3A" w:rsidP="00C84A3A">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Edit product</w:t>
                  </w:r>
                </w:p>
              </w:tc>
              <w:tc>
                <w:tcPr>
                  <w:tcW w:w="4567" w:type="dxa"/>
                </w:tcPr>
                <w:p w14:paraId="0EABE66B" w14:textId="77777777" w:rsidR="00C84A3A" w:rsidRPr="00827FA7" w:rsidRDefault="00C84A3A" w:rsidP="00C84A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C84A3A" w:rsidRPr="00827FA7" w14:paraId="40FCE0F6"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1A51994" w14:textId="093FBEA6" w:rsidR="00C84A3A" w:rsidRPr="00827FA7" w:rsidRDefault="00C84A3A" w:rsidP="00C84A3A">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Delete product picture</w:t>
                  </w:r>
                  <w:r>
                    <w:rPr>
                      <w:rFonts w:ascii="Times New Roman" w:hAnsi="Times New Roman" w:cs="Times New Roman"/>
                      <w:sz w:val="24"/>
                      <w:szCs w:val="24"/>
                    </w:rPr>
                    <w:t xml:space="preserve"> (No)</w:t>
                  </w:r>
                </w:p>
              </w:tc>
              <w:tc>
                <w:tcPr>
                  <w:tcW w:w="4567" w:type="dxa"/>
                </w:tcPr>
                <w:p w14:paraId="75D329F0" w14:textId="77777777" w:rsidR="00C84A3A" w:rsidRPr="00827FA7" w:rsidRDefault="00C84A3A" w:rsidP="00C84A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06/12</w:t>
                  </w:r>
                  <w:r w:rsidRPr="00827FA7">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8790"/>
            </w:tblGrid>
            <w:tr w:rsidR="00C84A3A" w:rsidRPr="00827FA7" w14:paraId="3476A6B9"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04F121D" w14:textId="77777777" w:rsidR="00C84A3A" w:rsidRPr="00827FA7" w:rsidRDefault="00C84A3A" w:rsidP="00C84A3A">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r>
                    <w:rPr>
                      <w:rFonts w:ascii="Times New Roman" w:eastAsia="Times New Roman" w:hAnsi="Times New Roman" w:cs="Times New Roman"/>
                      <w:b w:val="0"/>
                      <w:bCs w:val="0"/>
                      <w:color w:val="auto"/>
                      <w:sz w:val="24"/>
                      <w:szCs w:val="24"/>
                    </w:rPr>
                    <w:t xml:space="preserve"> and click edit on some product.</w:t>
                  </w:r>
                </w:p>
              </w:tc>
            </w:tr>
            <w:tr w:rsidR="00C84A3A" w:rsidRPr="00827FA7" w14:paraId="1E43C9D9"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6E6C5EC" w14:textId="77777777" w:rsidR="00C84A3A" w:rsidRPr="00827FA7" w:rsidRDefault="00C84A3A" w:rsidP="00C84A3A">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74"/>
              <w:gridCol w:w="3404"/>
              <w:gridCol w:w="2155"/>
              <w:gridCol w:w="2257"/>
            </w:tblGrid>
            <w:tr w:rsidR="00C84A3A" w:rsidRPr="00827FA7" w14:paraId="1F1FEA61"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9A35EE1" w14:textId="77777777" w:rsidR="00C84A3A" w:rsidRPr="00827FA7" w:rsidRDefault="00C84A3A" w:rsidP="00C84A3A">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7B7B976E" w14:textId="77777777" w:rsidR="00C84A3A" w:rsidRPr="00827FA7" w:rsidRDefault="00C84A3A" w:rsidP="00C84A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4F6D51EB" w14:textId="77777777" w:rsidR="00C84A3A" w:rsidRPr="00827FA7" w:rsidRDefault="00C84A3A" w:rsidP="00C84A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2FEC810F" w14:textId="77777777" w:rsidR="00C84A3A" w:rsidRPr="00827FA7" w:rsidRDefault="00C84A3A" w:rsidP="00C84A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C84A3A" w:rsidRPr="00827FA7" w14:paraId="0477170E"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266F3B1F" w14:textId="77777777" w:rsidR="00C84A3A" w:rsidRDefault="00C84A3A" w:rsidP="00C84A3A">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p w14:paraId="143BCA5D" w14:textId="77777777" w:rsidR="00C84A3A" w:rsidRDefault="00C84A3A" w:rsidP="00C84A3A">
                  <w:pPr>
                    <w:jc w:val="center"/>
                    <w:rPr>
                      <w:rFonts w:ascii="Times New Roman" w:hAnsi="Times New Roman" w:cs="Times New Roman"/>
                      <w:sz w:val="24"/>
                      <w:szCs w:val="24"/>
                    </w:rPr>
                  </w:pPr>
                </w:p>
                <w:p w14:paraId="54CF0ACE" w14:textId="77777777" w:rsidR="00C84A3A" w:rsidRDefault="00C84A3A" w:rsidP="00C84A3A">
                  <w:pPr>
                    <w:jc w:val="center"/>
                    <w:rPr>
                      <w:rFonts w:ascii="Times New Roman" w:hAnsi="Times New Roman" w:cs="Times New Roman"/>
                      <w:sz w:val="24"/>
                      <w:szCs w:val="24"/>
                    </w:rPr>
                  </w:pPr>
                  <w:r>
                    <w:rPr>
                      <w:rFonts w:ascii="Times New Roman" w:hAnsi="Times New Roman" w:cs="Times New Roman"/>
                      <w:sz w:val="24"/>
                      <w:szCs w:val="24"/>
                    </w:rPr>
                    <w:t>2</w:t>
                  </w:r>
                </w:p>
                <w:p w14:paraId="25DE6372" w14:textId="77777777" w:rsidR="00C84A3A" w:rsidRDefault="00C84A3A" w:rsidP="00C84A3A">
                  <w:pPr>
                    <w:jc w:val="center"/>
                    <w:rPr>
                      <w:rFonts w:ascii="Times New Roman" w:hAnsi="Times New Roman" w:cs="Times New Roman"/>
                      <w:sz w:val="24"/>
                      <w:szCs w:val="24"/>
                    </w:rPr>
                  </w:pPr>
                </w:p>
                <w:p w14:paraId="5F99C163" w14:textId="77777777" w:rsidR="00C84A3A" w:rsidRPr="00827FA7" w:rsidRDefault="00C84A3A" w:rsidP="00C84A3A">
                  <w:pPr>
                    <w:jc w:val="center"/>
                    <w:rPr>
                      <w:rFonts w:ascii="Times New Roman" w:hAnsi="Times New Roman" w:cs="Times New Roman"/>
                      <w:sz w:val="24"/>
                      <w:szCs w:val="24"/>
                    </w:rPr>
                  </w:pPr>
                </w:p>
              </w:tc>
              <w:tc>
                <w:tcPr>
                  <w:tcW w:w="3517" w:type="dxa"/>
                </w:tcPr>
                <w:p w14:paraId="289CDCEA" w14:textId="77777777" w:rsidR="00C84A3A" w:rsidRDefault="00C84A3A" w:rsidP="00C84A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“x” button on the top of product picture. </w:t>
                  </w:r>
                </w:p>
                <w:p w14:paraId="24D3D0B4" w14:textId="77777777" w:rsidR="00C84A3A" w:rsidRDefault="00C84A3A" w:rsidP="00C84A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Click on “No” button on the confirmation.</w:t>
                  </w:r>
                </w:p>
                <w:p w14:paraId="6CFA5F1B" w14:textId="77777777" w:rsidR="00C84A3A" w:rsidRDefault="00C84A3A" w:rsidP="00C84A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w:t>
                  </w:r>
                </w:p>
                <w:p w14:paraId="5C1F8738" w14:textId="77777777" w:rsidR="00C84A3A" w:rsidRPr="00827FA7" w:rsidRDefault="00C84A3A" w:rsidP="00C84A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tcPr>
                <w:p w14:paraId="40934549" w14:textId="77777777" w:rsidR="00C84A3A" w:rsidRDefault="00C84A3A" w:rsidP="00C84A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Confirmation:</w:t>
                  </w:r>
                </w:p>
                <w:p w14:paraId="6CD5E878" w14:textId="77777777" w:rsidR="00C84A3A" w:rsidRPr="00827FA7" w:rsidRDefault="00C84A3A" w:rsidP="00C84A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w:t>
                  </w:r>
                </w:p>
              </w:tc>
              <w:tc>
                <w:tcPr>
                  <w:tcW w:w="2323" w:type="dxa"/>
                </w:tcPr>
                <w:p w14:paraId="65443376" w14:textId="77777777" w:rsidR="00C84A3A" w:rsidRPr="00827FA7" w:rsidRDefault="00C84A3A" w:rsidP="00C84A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r>
                    <w:rPr>
                      <w:rFonts w:ascii="Times New Roman" w:hAnsi="Times New Roman" w:cs="Times New Roman"/>
                      <w:sz w:val="24"/>
                      <w:szCs w:val="24"/>
                    </w:rPr>
                    <w:t>The picture still display with the product detail.</w:t>
                  </w:r>
                </w:p>
              </w:tc>
            </w:tr>
          </w:tbl>
          <w:tbl>
            <w:tblPr>
              <w:tblStyle w:val="GridTable4-Accent4"/>
              <w:tblW w:w="0" w:type="auto"/>
              <w:tblLook w:val="04A0" w:firstRow="1" w:lastRow="0" w:firstColumn="1" w:lastColumn="0" w:noHBand="0" w:noVBand="1"/>
            </w:tblPr>
            <w:tblGrid>
              <w:gridCol w:w="8790"/>
            </w:tblGrid>
            <w:tr w:rsidR="00C84A3A" w:rsidRPr="00827FA7" w14:paraId="35E80C46"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7BC17C0" w14:textId="242A17BC" w:rsidR="00C84A3A" w:rsidRPr="00827FA7" w:rsidRDefault="00C84A3A" w:rsidP="00C84A3A">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Pr>
                      <w:rFonts w:ascii="Times New Roman" w:eastAsia="Times New Roman" w:hAnsi="Times New Roman" w:cs="Times New Roman"/>
                      <w:b w:val="0"/>
                      <w:bCs w:val="0"/>
                      <w:color w:val="auto"/>
                      <w:sz w:val="24"/>
                      <w:szCs w:val="24"/>
                    </w:rPr>
                    <w:t>The tester can see the picture product still display.</w:t>
                  </w:r>
                </w:p>
              </w:tc>
            </w:tr>
          </w:tbl>
          <w:p w14:paraId="222BA602" w14:textId="77777777" w:rsidR="00C84A3A" w:rsidRDefault="00C84A3A" w:rsidP="004B67E6">
            <w:pPr>
              <w:rPr>
                <w:rFonts w:ascii="Times New Roman" w:eastAsia="Times New Roman" w:hAnsi="Times New Roman" w:cs="Times New Roman"/>
                <w:sz w:val="24"/>
                <w:szCs w:val="24"/>
              </w:rPr>
            </w:pPr>
          </w:p>
          <w:p w14:paraId="7F8C66A0" w14:textId="77777777" w:rsidR="00C84A3A" w:rsidRPr="00827FA7" w:rsidRDefault="00C84A3A" w:rsidP="004B67E6">
            <w:pPr>
              <w:rPr>
                <w:rFonts w:ascii="Times New Roman" w:eastAsia="Times New Roman" w:hAnsi="Times New Roman" w:cs="Times New Roman"/>
                <w:sz w:val="24"/>
                <w:szCs w:val="24"/>
              </w:rPr>
            </w:pPr>
          </w:p>
        </w:tc>
      </w:tr>
      <w:tr w:rsidR="00D03FBF" w:rsidRPr="00827FA7" w14:paraId="7DCBDFDC" w14:textId="77777777" w:rsidTr="00D03FBF">
        <w:tc>
          <w:tcPr>
            <w:cnfStyle w:val="001000000000" w:firstRow="0" w:lastRow="0" w:firstColumn="1" w:lastColumn="0" w:oddVBand="0" w:evenVBand="0" w:oddHBand="0" w:evenHBand="0" w:firstRowFirstColumn="0" w:firstRowLastColumn="0" w:lastRowFirstColumn="0" w:lastRowLastColumn="0"/>
            <w:tcW w:w="9016" w:type="dxa"/>
            <w:tcBorders>
              <w:top w:val="nil"/>
              <w:left w:val="nil"/>
              <w:bottom w:val="nil"/>
              <w:right w:val="nil"/>
            </w:tcBorders>
            <w:shd w:val="clear" w:color="auto" w:fill="auto"/>
          </w:tcPr>
          <w:tbl>
            <w:tblPr>
              <w:tblStyle w:val="GridTable4-Accent1"/>
              <w:tblW w:w="0" w:type="auto"/>
              <w:tblLook w:val="04A0" w:firstRow="1" w:lastRow="0" w:firstColumn="1" w:lastColumn="0" w:noHBand="0" w:noVBand="1"/>
            </w:tblPr>
            <w:tblGrid>
              <w:gridCol w:w="4334"/>
              <w:gridCol w:w="4456"/>
            </w:tblGrid>
            <w:tr w:rsidR="00D03FBF" w:rsidRPr="00827FA7" w14:paraId="3887A74A"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0D9AEB86" w14:textId="090D84B9" w:rsidR="00D03FBF" w:rsidRPr="00827FA7" w:rsidRDefault="00D03FBF" w:rsidP="00D03FBF">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TCW</w:t>
                  </w:r>
                  <w:r w:rsidR="00C84A3A">
                    <w:rPr>
                      <w:rFonts w:ascii="Times New Roman" w:eastAsia="Times New Roman" w:hAnsi="Times New Roman" w:cs="Times New Roman"/>
                      <w:b w:val="0"/>
                      <w:bCs w:val="0"/>
                      <w:color w:val="000000" w:themeColor="text1"/>
                      <w:sz w:val="24"/>
                      <w:szCs w:val="24"/>
                    </w:rPr>
                    <w:t>-016</w:t>
                  </w:r>
                </w:p>
              </w:tc>
              <w:tc>
                <w:tcPr>
                  <w:tcW w:w="4567" w:type="dxa"/>
                </w:tcPr>
                <w:p w14:paraId="0B4A32B3" w14:textId="77777777" w:rsidR="00D03FBF" w:rsidRPr="00827FA7" w:rsidRDefault="00D03FBF" w:rsidP="00D03F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Visava</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Chumnuam</w:t>
                  </w:r>
                  <w:proofErr w:type="spellEnd"/>
                </w:p>
              </w:tc>
            </w:tr>
            <w:tr w:rsidR="00D03FBF" w:rsidRPr="00827FA7" w14:paraId="6360ED2D"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47298671" w14:textId="77777777" w:rsidR="00D03FBF" w:rsidRPr="00827FA7" w:rsidRDefault="00D03FBF" w:rsidP="00D03FB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w:t>
                  </w:r>
                  <w:r>
                    <w:rPr>
                      <w:rFonts w:ascii="Times New Roman" w:eastAsia="Times New Roman" w:hAnsi="Times New Roman" w:cs="Times New Roman"/>
                      <w:b w:val="0"/>
                      <w:bCs w:val="0"/>
                      <w:sz w:val="24"/>
                      <w:szCs w:val="24"/>
                    </w:rPr>
                    <w:t>Medium</w:t>
                  </w:r>
                </w:p>
              </w:tc>
              <w:tc>
                <w:tcPr>
                  <w:tcW w:w="4567" w:type="dxa"/>
                </w:tcPr>
                <w:p w14:paraId="1F177E9C" w14:textId="77777777" w:rsidR="00D03FBF" w:rsidRPr="00827FA7" w:rsidRDefault="00D03FBF" w:rsidP="00D03F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02/12</w:t>
                  </w:r>
                  <w:r w:rsidRPr="00827FA7">
                    <w:rPr>
                      <w:rFonts w:ascii="Times New Roman" w:eastAsia="Times New Roman" w:hAnsi="Times New Roman" w:cs="Times New Roman"/>
                      <w:sz w:val="24"/>
                      <w:szCs w:val="24"/>
                    </w:rPr>
                    <w:t>/2015</w:t>
                  </w:r>
                </w:p>
              </w:tc>
            </w:tr>
            <w:tr w:rsidR="00D03FBF" w:rsidRPr="00827FA7" w14:paraId="4C88C1D8" w14:textId="77777777" w:rsidTr="004B67E6">
              <w:tc>
                <w:tcPr>
                  <w:cnfStyle w:val="001000000000" w:firstRow="0" w:lastRow="0" w:firstColumn="1" w:lastColumn="0" w:oddVBand="0" w:evenVBand="0" w:oddHBand="0" w:evenHBand="0" w:firstRowFirstColumn="0" w:firstRowLastColumn="0" w:lastRowFirstColumn="0" w:lastRowLastColumn="0"/>
                  <w:tcW w:w="4449" w:type="dxa"/>
                </w:tcPr>
                <w:p w14:paraId="1877D4A1" w14:textId="02CA391A" w:rsidR="00D03FBF" w:rsidRPr="00827FA7" w:rsidRDefault="00D03FBF" w:rsidP="00D03FB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Edit product</w:t>
                  </w:r>
                </w:p>
              </w:tc>
              <w:tc>
                <w:tcPr>
                  <w:tcW w:w="4567" w:type="dxa"/>
                </w:tcPr>
                <w:p w14:paraId="4824F2F0" w14:textId="77777777" w:rsidR="00D03FBF" w:rsidRPr="00827FA7" w:rsidRDefault="00D03FBF" w:rsidP="00D03F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color w:val="000000" w:themeColor="text1"/>
                      <w:sz w:val="24"/>
                      <w:szCs w:val="24"/>
                    </w:rPr>
                    <w:t>Visava</w:t>
                  </w:r>
                  <w:proofErr w:type="spellEnd"/>
                  <w:r w:rsidRPr="00827FA7">
                    <w:rPr>
                      <w:rFonts w:ascii="Times New Roman" w:eastAsia="Times New Roman" w:hAnsi="Times New Roman" w:cs="Times New Roman"/>
                      <w:color w:val="000000" w:themeColor="text1"/>
                      <w:sz w:val="24"/>
                      <w:szCs w:val="24"/>
                    </w:rPr>
                    <w:t xml:space="preserve"> </w:t>
                  </w:r>
                  <w:proofErr w:type="spellStart"/>
                  <w:r w:rsidRPr="00827FA7">
                    <w:rPr>
                      <w:rFonts w:ascii="Times New Roman" w:eastAsia="Times New Roman" w:hAnsi="Times New Roman" w:cs="Times New Roman"/>
                      <w:color w:val="000000" w:themeColor="text1"/>
                      <w:sz w:val="24"/>
                      <w:szCs w:val="24"/>
                    </w:rPr>
                    <w:t>Chumnuam</w:t>
                  </w:r>
                  <w:proofErr w:type="spellEnd"/>
                </w:p>
              </w:tc>
            </w:tr>
            <w:tr w:rsidR="00D03FBF" w:rsidRPr="00827FA7" w14:paraId="4DDBDD30"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9" w:type="dxa"/>
                </w:tcPr>
                <w:p w14:paraId="35816172" w14:textId="208AD89B" w:rsidR="00D03FBF" w:rsidRPr="00827FA7" w:rsidRDefault="00D03FBF" w:rsidP="00D03FB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Delete product picture</w:t>
                  </w:r>
                  <w:r w:rsidR="00C84A3A">
                    <w:rPr>
                      <w:rFonts w:ascii="Times New Roman" w:hAnsi="Times New Roman" w:cs="Times New Roman"/>
                      <w:sz w:val="24"/>
                      <w:szCs w:val="24"/>
                    </w:rPr>
                    <w:t xml:space="preserve"> (Yes)</w:t>
                  </w:r>
                </w:p>
              </w:tc>
              <w:tc>
                <w:tcPr>
                  <w:tcW w:w="4567" w:type="dxa"/>
                </w:tcPr>
                <w:p w14:paraId="3F84346C" w14:textId="77777777" w:rsidR="00D03FBF" w:rsidRPr="00827FA7" w:rsidRDefault="00D03FBF" w:rsidP="00D03F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06/12</w:t>
                  </w:r>
                  <w:r w:rsidRPr="00827FA7">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8790"/>
            </w:tblGrid>
            <w:tr w:rsidR="00D03FBF" w:rsidRPr="00827FA7" w14:paraId="436606F9"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6C15EFF" w14:textId="77777777" w:rsidR="00D03FBF" w:rsidRPr="00827FA7" w:rsidRDefault="00D03FBF" w:rsidP="00D03FB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Login</w:t>
                  </w:r>
                  <w:r>
                    <w:rPr>
                      <w:rFonts w:ascii="Times New Roman" w:eastAsia="Times New Roman" w:hAnsi="Times New Roman" w:cs="Times New Roman"/>
                      <w:b w:val="0"/>
                      <w:bCs w:val="0"/>
                      <w:color w:val="auto"/>
                      <w:sz w:val="24"/>
                      <w:szCs w:val="24"/>
                    </w:rPr>
                    <w:t xml:space="preserve"> and click edit on some product.</w:t>
                  </w:r>
                </w:p>
              </w:tc>
            </w:tr>
            <w:tr w:rsidR="00D03FBF" w:rsidRPr="00827FA7" w14:paraId="23F125FC"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C2649FC" w14:textId="77777777" w:rsidR="00D03FBF" w:rsidRPr="00827FA7" w:rsidRDefault="00D03FBF" w:rsidP="00D03FBF">
                  <w:pPr>
                    <w:rPr>
                      <w:rFonts w:ascii="Times New Roman" w:hAnsi="Times New Roman" w:cs="Times New Roman"/>
                      <w:b w:val="0"/>
                      <w:bCs w:val="0"/>
                      <w:sz w:val="24"/>
                      <w:szCs w:val="24"/>
                    </w:rPr>
                  </w:pPr>
                  <w:r w:rsidRPr="00827FA7">
                    <w:rPr>
                      <w:rFonts w:ascii="Times New Roman" w:eastAsia="Times New Roman" w:hAnsi="Times New Roman" w:cs="Times New Roman"/>
                      <w:sz w:val="24"/>
                      <w:szCs w:val="24"/>
                    </w:rPr>
                    <w:t xml:space="preserve">Dependencies: </w:t>
                  </w:r>
                  <w:r w:rsidRPr="00827FA7">
                    <w:rPr>
                      <w:rFonts w:ascii="Times New Roman" w:eastAsia="Times New Roman" w:hAnsi="Times New Roman" w:cs="Times New Roman"/>
                      <w:b w:val="0"/>
                      <w:bCs w:val="0"/>
                      <w:sz w:val="24"/>
                      <w:szCs w:val="24"/>
                    </w:rPr>
                    <w:t>None</w:t>
                  </w:r>
                </w:p>
              </w:tc>
            </w:tr>
          </w:tbl>
          <w:tbl>
            <w:tblPr>
              <w:tblStyle w:val="GridTable4-Accent2"/>
              <w:tblW w:w="0" w:type="auto"/>
              <w:tblLook w:val="04A0" w:firstRow="1" w:lastRow="0" w:firstColumn="1" w:lastColumn="0" w:noHBand="0" w:noVBand="1"/>
            </w:tblPr>
            <w:tblGrid>
              <w:gridCol w:w="974"/>
              <w:gridCol w:w="3404"/>
              <w:gridCol w:w="2155"/>
              <w:gridCol w:w="2257"/>
            </w:tblGrid>
            <w:tr w:rsidR="00C84A3A" w:rsidRPr="00827FA7" w14:paraId="3C96740F"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54AFB6D" w14:textId="77777777" w:rsidR="00D03FBF" w:rsidRPr="00827FA7" w:rsidRDefault="00D03FBF" w:rsidP="00D03FB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517" w:type="dxa"/>
                </w:tcPr>
                <w:p w14:paraId="589C7E5B" w14:textId="77777777" w:rsidR="00D03FBF" w:rsidRPr="00827FA7" w:rsidRDefault="00D03FBF" w:rsidP="00D03F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90" w:type="dxa"/>
                </w:tcPr>
                <w:p w14:paraId="06A84958" w14:textId="77777777" w:rsidR="00D03FBF" w:rsidRPr="00827FA7" w:rsidRDefault="00D03FBF" w:rsidP="00D03F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23" w:type="dxa"/>
                </w:tcPr>
                <w:p w14:paraId="0112781C" w14:textId="77777777" w:rsidR="00D03FBF" w:rsidRPr="00827FA7" w:rsidRDefault="00D03FBF" w:rsidP="00D03FB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C84A3A" w:rsidRPr="00827FA7" w14:paraId="25AA453D"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72EF2B87" w14:textId="77777777" w:rsidR="00D03FBF" w:rsidRDefault="00D03FBF" w:rsidP="00D03FB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p w14:paraId="5C65DBAB" w14:textId="77777777" w:rsidR="00D03FBF" w:rsidRDefault="00D03FBF" w:rsidP="00D03FBF">
                  <w:pPr>
                    <w:jc w:val="center"/>
                    <w:rPr>
                      <w:rFonts w:ascii="Times New Roman" w:hAnsi="Times New Roman" w:cs="Times New Roman"/>
                      <w:sz w:val="24"/>
                      <w:szCs w:val="24"/>
                    </w:rPr>
                  </w:pPr>
                </w:p>
                <w:p w14:paraId="4AA91240" w14:textId="15C51FF0" w:rsidR="00D03FBF" w:rsidRDefault="00C84A3A" w:rsidP="00D03FBF">
                  <w:pPr>
                    <w:jc w:val="center"/>
                    <w:rPr>
                      <w:rFonts w:ascii="Times New Roman" w:hAnsi="Times New Roman" w:cs="Times New Roman"/>
                      <w:sz w:val="24"/>
                      <w:szCs w:val="24"/>
                    </w:rPr>
                  </w:pPr>
                  <w:r>
                    <w:rPr>
                      <w:rFonts w:ascii="Times New Roman" w:hAnsi="Times New Roman" w:cs="Times New Roman"/>
                      <w:sz w:val="24"/>
                      <w:szCs w:val="24"/>
                    </w:rPr>
                    <w:t>2</w:t>
                  </w:r>
                </w:p>
                <w:p w14:paraId="3B172EF0" w14:textId="77777777" w:rsidR="00D03FBF" w:rsidRDefault="00D03FBF" w:rsidP="00D03FBF">
                  <w:pPr>
                    <w:jc w:val="center"/>
                    <w:rPr>
                      <w:rFonts w:ascii="Times New Roman" w:hAnsi="Times New Roman" w:cs="Times New Roman"/>
                      <w:sz w:val="24"/>
                      <w:szCs w:val="24"/>
                    </w:rPr>
                  </w:pPr>
                </w:p>
                <w:p w14:paraId="532E0700" w14:textId="77777777" w:rsidR="00C84A3A" w:rsidRPr="00827FA7" w:rsidRDefault="00C84A3A" w:rsidP="00D03FBF">
                  <w:pPr>
                    <w:jc w:val="center"/>
                    <w:rPr>
                      <w:rFonts w:ascii="Times New Roman" w:hAnsi="Times New Roman" w:cs="Times New Roman"/>
                      <w:sz w:val="24"/>
                      <w:szCs w:val="24"/>
                    </w:rPr>
                  </w:pPr>
                </w:p>
              </w:tc>
              <w:tc>
                <w:tcPr>
                  <w:tcW w:w="3517" w:type="dxa"/>
                </w:tcPr>
                <w:p w14:paraId="27CF7E77" w14:textId="77F8904F" w:rsidR="00D03FBF" w:rsidRDefault="00D03FBF" w:rsidP="00D03F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on </w:t>
                  </w:r>
                  <w:r w:rsidR="00C84A3A">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button</w:t>
                  </w:r>
                  <w:r w:rsidR="00C84A3A">
                    <w:rPr>
                      <w:rFonts w:ascii="Times New Roman" w:eastAsia="Times New Roman" w:hAnsi="Times New Roman" w:cs="Times New Roman"/>
                      <w:sz w:val="24"/>
                      <w:szCs w:val="24"/>
                    </w:rPr>
                    <w:t xml:space="preserve"> on the top of product picture</w:t>
                  </w:r>
                  <w:r>
                    <w:rPr>
                      <w:rFonts w:ascii="Times New Roman" w:eastAsia="Times New Roman" w:hAnsi="Times New Roman" w:cs="Times New Roman"/>
                      <w:sz w:val="24"/>
                      <w:szCs w:val="24"/>
                    </w:rPr>
                    <w:t xml:space="preserve">. </w:t>
                  </w:r>
                </w:p>
                <w:p w14:paraId="5E33718C" w14:textId="74946AB3" w:rsidR="00D03FBF" w:rsidRDefault="00C84A3A" w:rsidP="00D03F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Click on “Yes” button on the confirmation</w:t>
                  </w:r>
                  <w:r w:rsidR="00D03FBF">
                    <w:rPr>
                      <w:rFonts w:ascii="Times New Roman" w:eastAsia="Times New Roman" w:hAnsi="Times New Roman"/>
                      <w:sz w:val="24"/>
                      <w:szCs w:val="24"/>
                    </w:rPr>
                    <w:t>.</w:t>
                  </w:r>
                </w:p>
                <w:p w14:paraId="7697EB49" w14:textId="03708AED" w:rsidR="00D03FBF" w:rsidRDefault="00D03FBF" w:rsidP="00D03F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4"/>
                      <w:szCs w:val="24"/>
                    </w:rPr>
                  </w:pPr>
                  <w:r>
                    <w:rPr>
                      <w:rFonts w:ascii="Times New Roman" w:eastAsia="Times New Roman" w:hAnsi="Times New Roman"/>
                      <w:sz w:val="24"/>
                      <w:szCs w:val="24"/>
                    </w:rPr>
                    <w:t>.</w:t>
                  </w:r>
                </w:p>
                <w:p w14:paraId="3D2A5125" w14:textId="77777777" w:rsidR="00D03FBF" w:rsidRPr="00827FA7" w:rsidRDefault="00D03FBF" w:rsidP="00D03F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90" w:type="dxa"/>
                </w:tcPr>
                <w:p w14:paraId="0F8E627E" w14:textId="77777777" w:rsidR="00D03FBF" w:rsidRDefault="00C84A3A" w:rsidP="00C84A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Confirmation:</w:t>
                  </w:r>
                </w:p>
                <w:p w14:paraId="12FB19DA" w14:textId="053786CC" w:rsidR="00C84A3A" w:rsidRPr="00827FA7" w:rsidRDefault="00C84A3A" w:rsidP="00C84A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Yes</w:t>
                  </w:r>
                </w:p>
              </w:tc>
              <w:tc>
                <w:tcPr>
                  <w:tcW w:w="2323" w:type="dxa"/>
                </w:tcPr>
                <w:p w14:paraId="461B7026" w14:textId="100228B4" w:rsidR="00D03FBF" w:rsidRPr="00827FA7" w:rsidRDefault="00D03FBF" w:rsidP="00C84A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r>
                    <w:rPr>
                      <w:rFonts w:ascii="Times New Roman" w:hAnsi="Times New Roman" w:cs="Times New Roman"/>
                      <w:sz w:val="24"/>
                      <w:szCs w:val="24"/>
                    </w:rPr>
                    <w:t xml:space="preserve">The picture </w:t>
                  </w:r>
                  <w:r w:rsidR="00C84A3A">
                    <w:rPr>
                      <w:rFonts w:ascii="Times New Roman" w:hAnsi="Times New Roman" w:cs="Times New Roman"/>
                      <w:sz w:val="24"/>
                      <w:szCs w:val="24"/>
                    </w:rPr>
                    <w:t>disappear from the product detail.</w:t>
                  </w:r>
                </w:p>
              </w:tc>
            </w:tr>
          </w:tbl>
          <w:tbl>
            <w:tblPr>
              <w:tblStyle w:val="GridTable4-Accent4"/>
              <w:tblW w:w="0" w:type="auto"/>
              <w:tblLook w:val="04A0" w:firstRow="1" w:lastRow="0" w:firstColumn="1" w:lastColumn="0" w:noHBand="0" w:noVBand="1"/>
            </w:tblPr>
            <w:tblGrid>
              <w:gridCol w:w="8790"/>
            </w:tblGrid>
            <w:tr w:rsidR="00D03FBF" w:rsidRPr="00827FA7" w14:paraId="72D6246D"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02EEA10" w14:textId="2CB13DC2" w:rsidR="00D03FBF" w:rsidRPr="00827FA7" w:rsidRDefault="00D03FBF" w:rsidP="00C84A3A">
                  <w:pPr>
                    <w:rPr>
                      <w:rFonts w:ascii="Times New Roman" w:hAnsi="Times New Roman" w:cs="Times New Roman"/>
                      <w:b w:val="0"/>
                      <w:bCs w:val="0"/>
                      <w:sz w:val="24"/>
                      <w:szCs w:val="24"/>
                    </w:rPr>
                  </w:pPr>
                  <w:r w:rsidRPr="00827FA7">
                    <w:rPr>
                      <w:rFonts w:ascii="Times New Roman" w:eastAsia="Times New Roman" w:hAnsi="Times New Roman" w:cs="Times New Roman"/>
                      <w:color w:val="auto"/>
                      <w:sz w:val="24"/>
                      <w:szCs w:val="24"/>
                    </w:rPr>
                    <w:t xml:space="preserve">Post-Condition: </w:t>
                  </w:r>
                  <w:r w:rsidR="00C84A3A">
                    <w:rPr>
                      <w:rFonts w:ascii="Times New Roman" w:eastAsia="Times New Roman" w:hAnsi="Times New Roman" w:cs="Times New Roman"/>
                      <w:b w:val="0"/>
                      <w:bCs w:val="0"/>
                      <w:color w:val="auto"/>
                      <w:sz w:val="24"/>
                      <w:szCs w:val="24"/>
                    </w:rPr>
                    <w:t xml:space="preserve">The tester can see the picture product </w:t>
                  </w:r>
                  <w:r w:rsidR="00C84A3A">
                    <w:rPr>
                      <w:rFonts w:ascii="Times New Roman" w:hAnsi="Times New Roman" w:cs="Times New Roman"/>
                      <w:b w:val="0"/>
                      <w:bCs w:val="0"/>
                      <w:color w:val="auto"/>
                      <w:sz w:val="24"/>
                      <w:szCs w:val="24"/>
                    </w:rPr>
                    <w:t xml:space="preserve">is </w:t>
                  </w:r>
                  <w:r w:rsidR="00C84A3A" w:rsidRPr="00C84A3A">
                    <w:rPr>
                      <w:rFonts w:ascii="Times New Roman" w:hAnsi="Times New Roman" w:cs="Times New Roman"/>
                      <w:b w:val="0"/>
                      <w:bCs w:val="0"/>
                      <w:color w:val="auto"/>
                      <w:sz w:val="24"/>
                      <w:szCs w:val="24"/>
                    </w:rPr>
                    <w:t>disappear</w:t>
                  </w:r>
                  <w:r w:rsidR="00C84A3A">
                    <w:rPr>
                      <w:rFonts w:ascii="Times New Roman" w:eastAsia="Times New Roman" w:hAnsi="Times New Roman" w:cs="Times New Roman"/>
                      <w:b w:val="0"/>
                      <w:bCs w:val="0"/>
                      <w:color w:val="auto"/>
                      <w:sz w:val="24"/>
                      <w:szCs w:val="24"/>
                    </w:rPr>
                    <w:t>.</w:t>
                  </w:r>
                </w:p>
              </w:tc>
            </w:tr>
          </w:tbl>
          <w:p w14:paraId="122D86F9" w14:textId="77777777" w:rsidR="00D03FBF" w:rsidRDefault="00D03FBF" w:rsidP="004B67E6">
            <w:pPr>
              <w:rPr>
                <w:rFonts w:ascii="Times New Roman" w:eastAsia="Times New Roman" w:hAnsi="Times New Roman" w:cs="Times New Roman"/>
                <w:sz w:val="24"/>
                <w:szCs w:val="24"/>
              </w:rPr>
            </w:pPr>
          </w:p>
          <w:p w14:paraId="615E1897" w14:textId="77777777" w:rsidR="00D03FBF" w:rsidRDefault="00D03FBF" w:rsidP="004B67E6">
            <w:pPr>
              <w:rPr>
                <w:rFonts w:ascii="Times New Roman" w:eastAsia="Times New Roman" w:hAnsi="Times New Roman" w:cs="Times New Roman"/>
                <w:sz w:val="24"/>
                <w:szCs w:val="24"/>
              </w:rPr>
            </w:pPr>
          </w:p>
          <w:p w14:paraId="71E25349" w14:textId="77777777" w:rsidR="00EC6550" w:rsidRDefault="00EC6550" w:rsidP="004B67E6">
            <w:pPr>
              <w:rPr>
                <w:rFonts w:ascii="Times New Roman" w:eastAsia="Times New Roman" w:hAnsi="Times New Roman" w:cs="Times New Roman"/>
                <w:sz w:val="24"/>
                <w:szCs w:val="24"/>
              </w:rPr>
            </w:pPr>
          </w:p>
          <w:p w14:paraId="12A21015" w14:textId="77777777" w:rsidR="00EC6550" w:rsidRDefault="00EC6550" w:rsidP="004B67E6">
            <w:pPr>
              <w:rPr>
                <w:rFonts w:ascii="Times New Roman" w:eastAsia="Times New Roman" w:hAnsi="Times New Roman" w:cs="Times New Roman"/>
                <w:sz w:val="24"/>
                <w:szCs w:val="24"/>
              </w:rPr>
            </w:pPr>
          </w:p>
          <w:p w14:paraId="6E4FB324" w14:textId="77777777" w:rsidR="00EC6550" w:rsidRDefault="00EC6550" w:rsidP="004B67E6">
            <w:pPr>
              <w:rPr>
                <w:rFonts w:ascii="Times New Roman" w:eastAsia="Times New Roman" w:hAnsi="Times New Roman" w:cs="Times New Roman"/>
                <w:sz w:val="24"/>
                <w:szCs w:val="24"/>
              </w:rPr>
            </w:pPr>
          </w:p>
          <w:p w14:paraId="02987128" w14:textId="77777777" w:rsidR="00EC6550" w:rsidRDefault="00EC6550" w:rsidP="004B67E6">
            <w:pPr>
              <w:rPr>
                <w:rFonts w:ascii="Times New Roman" w:eastAsia="Times New Roman" w:hAnsi="Times New Roman" w:cs="Times New Roman"/>
                <w:sz w:val="24"/>
                <w:szCs w:val="24"/>
              </w:rPr>
            </w:pPr>
          </w:p>
          <w:p w14:paraId="2D39AF6C" w14:textId="77777777" w:rsidR="00EC6550" w:rsidRDefault="00EC6550" w:rsidP="004B67E6">
            <w:pPr>
              <w:rPr>
                <w:rFonts w:ascii="Times New Roman" w:eastAsia="Times New Roman" w:hAnsi="Times New Roman" w:cs="Times New Roman"/>
                <w:sz w:val="24"/>
                <w:szCs w:val="24"/>
              </w:rPr>
            </w:pPr>
          </w:p>
          <w:p w14:paraId="190B9C4E" w14:textId="77777777" w:rsidR="00EC6550" w:rsidRDefault="00EC6550" w:rsidP="004B67E6">
            <w:pPr>
              <w:rPr>
                <w:rFonts w:ascii="Times New Roman" w:eastAsia="Times New Roman" w:hAnsi="Times New Roman" w:cs="Times New Roman"/>
                <w:sz w:val="24"/>
                <w:szCs w:val="24"/>
              </w:rPr>
            </w:pPr>
          </w:p>
          <w:p w14:paraId="6D780D30" w14:textId="77777777" w:rsidR="00EC6550" w:rsidRDefault="00EC6550" w:rsidP="004B67E6">
            <w:pPr>
              <w:rPr>
                <w:rFonts w:ascii="Times New Roman" w:eastAsia="Times New Roman" w:hAnsi="Times New Roman" w:cs="Times New Roman"/>
                <w:sz w:val="24"/>
                <w:szCs w:val="24"/>
              </w:rPr>
            </w:pPr>
          </w:p>
          <w:p w14:paraId="0A446B0F" w14:textId="77777777" w:rsidR="00EC6550" w:rsidRPr="00827FA7" w:rsidRDefault="00EC6550" w:rsidP="004B67E6">
            <w:pPr>
              <w:rPr>
                <w:rFonts w:ascii="Times New Roman" w:eastAsia="Times New Roman" w:hAnsi="Times New Roman" w:cs="Times New Roman"/>
                <w:sz w:val="24"/>
                <w:szCs w:val="24"/>
              </w:rPr>
            </w:pPr>
          </w:p>
        </w:tc>
      </w:tr>
    </w:tbl>
    <w:tbl>
      <w:tblPr>
        <w:tblStyle w:val="GridTable4-Accent1"/>
        <w:tblW w:w="0" w:type="auto"/>
        <w:tblLook w:val="04A0" w:firstRow="1" w:lastRow="0" w:firstColumn="1" w:lastColumn="0" w:noHBand="0" w:noVBand="1"/>
      </w:tblPr>
      <w:tblGrid>
        <w:gridCol w:w="4468"/>
        <w:gridCol w:w="4593"/>
      </w:tblGrid>
      <w:tr w:rsidR="007A4F2C" w:rsidRPr="00827FA7" w14:paraId="4588E0B0" w14:textId="77777777" w:rsidTr="00D03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02F5BFD1"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TCA-001</w:t>
            </w:r>
          </w:p>
        </w:tc>
        <w:tc>
          <w:tcPr>
            <w:tcW w:w="4593" w:type="dxa"/>
          </w:tcPr>
          <w:p w14:paraId="28CC6D46"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02DEA736" w14:textId="77777777" w:rsidTr="00D03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2F208AA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3" w:type="dxa"/>
          </w:tcPr>
          <w:p w14:paraId="0E739318" w14:textId="4E524C4A"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5B09C223" w14:textId="77777777" w:rsidTr="00D03FBF">
        <w:tc>
          <w:tcPr>
            <w:cnfStyle w:val="001000000000" w:firstRow="0" w:lastRow="0" w:firstColumn="1" w:lastColumn="0" w:oddVBand="0" w:evenVBand="0" w:oddHBand="0" w:evenHBand="0" w:firstRowFirstColumn="0" w:firstRowLastColumn="0" w:lastRowFirstColumn="0" w:lastRowLastColumn="0"/>
            <w:tcW w:w="4468" w:type="dxa"/>
          </w:tcPr>
          <w:p w14:paraId="32C16B87"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593" w:type="dxa"/>
          </w:tcPr>
          <w:p w14:paraId="4146FAA1"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5DB13DAA" w14:textId="77777777" w:rsidTr="00D03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206995C7" w14:textId="183FB553"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 xml:space="preserve">View </w:t>
            </w:r>
            <w:r w:rsidR="001067C1">
              <w:rPr>
                <w:rFonts w:ascii="Times New Roman" w:eastAsia="Times New Roman" w:hAnsi="Times New Roman" w:cs="Times New Roman"/>
                <w:b w:val="0"/>
                <w:bCs w:val="0"/>
                <w:sz w:val="24"/>
                <w:szCs w:val="24"/>
              </w:rPr>
              <w:t xml:space="preserve">The </w:t>
            </w:r>
            <w:r w:rsidRPr="00827FA7">
              <w:rPr>
                <w:rFonts w:ascii="Times New Roman" w:eastAsia="Times New Roman" w:hAnsi="Times New Roman" w:cs="Times New Roman"/>
                <w:b w:val="0"/>
                <w:bCs w:val="0"/>
                <w:sz w:val="24"/>
                <w:szCs w:val="24"/>
              </w:rPr>
              <w:t>Shopping Cart</w:t>
            </w:r>
          </w:p>
        </w:tc>
        <w:tc>
          <w:tcPr>
            <w:tcW w:w="4593" w:type="dxa"/>
          </w:tcPr>
          <w:p w14:paraId="0DA3BDB3" w14:textId="7C4F06E6"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3A6A279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640437F" w14:textId="0CEFD704" w:rsidR="007A4F2C" w:rsidRPr="00827FA7" w:rsidRDefault="007A4F2C" w:rsidP="001B65D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1B65D6" w:rsidRPr="001B65D6">
              <w:rPr>
                <w:rFonts w:ascii="Times New Roman" w:eastAsia="Times New Roman" w:hAnsi="Times New Roman" w:cs="Times New Roman"/>
                <w:b w:val="0"/>
                <w:bCs w:val="0"/>
                <w:color w:val="auto"/>
                <w:sz w:val="24"/>
                <w:szCs w:val="24"/>
              </w:rPr>
              <w:t>Launch the application</w:t>
            </w:r>
            <w:r w:rsidR="00780314">
              <w:rPr>
                <w:rFonts w:ascii="Times New Roman" w:eastAsia="Times New Roman" w:hAnsi="Times New Roman" w:cs="Times New Roman"/>
                <w:b w:val="0"/>
                <w:bCs w:val="0"/>
                <w:color w:val="auto"/>
                <w:sz w:val="24"/>
                <w:szCs w:val="24"/>
              </w:rPr>
              <w:t>.</w:t>
            </w:r>
            <w:r w:rsidR="001B65D6">
              <w:rPr>
                <w:rFonts w:ascii="Times New Roman" w:eastAsia="Times New Roman" w:hAnsi="Times New Roman" w:cs="Times New Roman"/>
                <w:color w:val="auto"/>
                <w:sz w:val="24"/>
                <w:szCs w:val="24"/>
              </w:rPr>
              <w:t xml:space="preserve"> </w:t>
            </w:r>
          </w:p>
        </w:tc>
      </w:tr>
      <w:tr w:rsidR="007A4F2C" w:rsidRPr="00827FA7" w14:paraId="1401E488"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57DBE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p>
        </w:tc>
      </w:tr>
    </w:tbl>
    <w:tbl>
      <w:tblPr>
        <w:tblStyle w:val="GridTable4-Accent2"/>
        <w:tblW w:w="0" w:type="auto"/>
        <w:tblLook w:val="04A0" w:firstRow="1" w:lastRow="0" w:firstColumn="1" w:lastColumn="0" w:noHBand="0" w:noVBand="1"/>
      </w:tblPr>
      <w:tblGrid>
        <w:gridCol w:w="956"/>
        <w:gridCol w:w="3612"/>
        <w:gridCol w:w="2136"/>
        <w:gridCol w:w="2357"/>
      </w:tblGrid>
      <w:tr w:rsidR="007A4F2C" w:rsidRPr="00827FA7" w14:paraId="4BA5488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18763B32"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0AC9AA29"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759194D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6D0749C0"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281E0343" w14:textId="77777777" w:rsidTr="00573D19">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56" w:type="dxa"/>
          </w:tcPr>
          <w:p w14:paraId="73FEBABA" w14:textId="77777777" w:rsidR="006E17CC" w:rsidRPr="00827FA7" w:rsidRDefault="006E17CC"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1EDD4887" w14:textId="5D75FD25" w:rsidR="006E17CC" w:rsidRPr="00827FA7" w:rsidRDefault="006E17CC" w:rsidP="007A4F2C">
            <w:pPr>
              <w:jc w:val="center"/>
              <w:rPr>
                <w:rFonts w:ascii="Times New Roman" w:hAnsi="Times New Roman" w:cs="Times New Roman"/>
                <w:sz w:val="24"/>
                <w:szCs w:val="24"/>
              </w:rPr>
            </w:pPr>
          </w:p>
        </w:tc>
        <w:tc>
          <w:tcPr>
            <w:tcW w:w="3612" w:type="dxa"/>
          </w:tcPr>
          <w:p w14:paraId="2A342DD3" w14:textId="426F811C" w:rsidR="006E17CC" w:rsidRPr="00827FA7" w:rsidRDefault="00C17EA1"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C49B9">
              <w:rPr>
                <w:rFonts w:ascii="Times New Roman" w:eastAsia="Times New Roman" w:hAnsi="Times New Roman" w:cs="Times New Roman"/>
                <w:sz w:val="24"/>
                <w:szCs w:val="24"/>
              </w:rPr>
              <w:t xml:space="preserve">Click on "Shopping Cart" </w:t>
            </w:r>
            <w:r>
              <w:rPr>
                <w:rFonts w:ascii="Times New Roman" w:eastAsia="Times New Roman" w:hAnsi="Times New Roman" w:cs="Times New Roman"/>
                <w:sz w:val="24"/>
                <w:szCs w:val="24"/>
              </w:rPr>
              <w:t xml:space="preserve">from the </w:t>
            </w:r>
            <w:r w:rsidRPr="00AC49B9">
              <w:rPr>
                <w:rFonts w:ascii="Times New Roman" w:eastAsia="Times New Roman" w:hAnsi="Times New Roman" w:cs="Times New Roman"/>
                <w:sz w:val="24"/>
                <w:szCs w:val="24"/>
              </w:rPr>
              <w:t>menu</w:t>
            </w:r>
            <w:r>
              <w:rPr>
                <w:rFonts w:ascii="Times New Roman" w:hAnsi="Times New Roman" w:cs="Times New Roman"/>
                <w:sz w:val="24"/>
                <w:szCs w:val="24"/>
              </w:rPr>
              <w:t xml:space="preserve"> bar.</w:t>
            </w:r>
          </w:p>
        </w:tc>
        <w:tc>
          <w:tcPr>
            <w:tcW w:w="2136" w:type="dxa"/>
          </w:tcPr>
          <w:p w14:paraId="2ECEB5C5" w14:textId="77777777"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57" w:type="dxa"/>
          </w:tcPr>
          <w:p w14:paraId="4B20104C" w14:textId="71954909" w:rsidR="006E17CC" w:rsidRPr="00827FA7" w:rsidRDefault="006E17CC"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The t</w:t>
            </w:r>
            <w:r w:rsidRPr="00827FA7">
              <w:rPr>
                <w:rFonts w:ascii="Times New Roman" w:eastAsia="Times New Roman" w:hAnsi="Times New Roman" w:cs="Times New Roman"/>
                <w:sz w:val="24"/>
                <w:szCs w:val="24"/>
              </w:rPr>
              <w:t>ester can see the shopping cart page</w:t>
            </w:r>
          </w:p>
        </w:tc>
      </w:tr>
    </w:tbl>
    <w:tbl>
      <w:tblPr>
        <w:tblStyle w:val="GridTable4-Accent4"/>
        <w:tblW w:w="0" w:type="auto"/>
        <w:tblLook w:val="04A0" w:firstRow="1" w:lastRow="0" w:firstColumn="1" w:lastColumn="0" w:noHBand="0" w:noVBand="1"/>
      </w:tblPr>
      <w:tblGrid>
        <w:gridCol w:w="9061"/>
      </w:tblGrid>
      <w:tr w:rsidR="007A4F2C" w:rsidRPr="00827FA7" w14:paraId="2CEE0D1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EB9E760" w14:textId="3A0A67DA" w:rsidR="007A4F2C" w:rsidRPr="00827FA7" w:rsidRDefault="007A4F2C" w:rsidP="006E17C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sidR="001B65D6">
              <w:rPr>
                <w:rFonts w:ascii="Times New Roman" w:hAnsi="Times New Roman" w:cs="Times New Roman"/>
                <w:sz w:val="24"/>
                <w:szCs w:val="24"/>
              </w:rPr>
              <w:t xml:space="preserve"> </w:t>
            </w:r>
            <w:r w:rsidR="006E17CC">
              <w:rPr>
                <w:rFonts w:ascii="Times New Roman" w:hAnsi="Times New Roman" w:cs="Times New Roman"/>
                <w:b w:val="0"/>
                <w:bCs w:val="0"/>
                <w:color w:val="000000" w:themeColor="text1"/>
                <w:sz w:val="24"/>
                <w:szCs w:val="24"/>
              </w:rPr>
              <w:t>The tester can see the product list in the shopping cart page.</w:t>
            </w:r>
          </w:p>
        </w:tc>
      </w:tr>
    </w:tbl>
    <w:p w14:paraId="14DD989C" w14:textId="77777777" w:rsidR="007A4F2C" w:rsidRPr="00827FA7" w:rsidRDefault="007A4F2C" w:rsidP="007A4F2C">
      <w:pPr>
        <w:rPr>
          <w:rFonts w:ascii="Times New Roman" w:hAnsi="Times New Roman" w:cs="Times New Roman"/>
          <w:sz w:val="24"/>
          <w:szCs w:val="24"/>
        </w:rPr>
      </w:pPr>
    </w:p>
    <w:p w14:paraId="14344867" w14:textId="77777777" w:rsidR="007A4F2C" w:rsidRPr="00827FA7" w:rsidRDefault="007A4F2C" w:rsidP="007A4F2C">
      <w:pPr>
        <w:rPr>
          <w:rFonts w:ascii="Times New Roman" w:hAnsi="Times New Roman" w:cs="Times New Roman"/>
          <w:sz w:val="24"/>
          <w:szCs w:val="24"/>
        </w:rPr>
      </w:pPr>
    </w:p>
    <w:p w14:paraId="13F0CA43"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27445137"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3DD472C3"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TCA-002</w:t>
            </w:r>
          </w:p>
        </w:tc>
        <w:tc>
          <w:tcPr>
            <w:tcW w:w="6974" w:type="dxa"/>
          </w:tcPr>
          <w:p w14:paraId="1A4369F3"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7C44C881"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2EC7ED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45CA484F" w14:textId="756DE44A"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B181748"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75CCEA7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514C66FF"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2F6AD043"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6420C68" w14:textId="639FA01E"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w:t>
            </w:r>
            <w:r w:rsidR="00065921">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Shopping Cart (Input)</w:t>
            </w:r>
          </w:p>
        </w:tc>
        <w:tc>
          <w:tcPr>
            <w:tcW w:w="6974" w:type="dxa"/>
          </w:tcPr>
          <w:p w14:paraId="0EE2D750" w14:textId="6F2A9C39"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3CCCC212"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A3D4D57" w14:textId="7DCE90B6"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sidR="00065921">
              <w:rPr>
                <w:rFonts w:ascii="Times New Roman" w:eastAsia="Times New Roman" w:hAnsi="Times New Roman" w:cs="Times New Roman"/>
                <w:b w:val="0"/>
                <w:bCs w:val="0"/>
                <w:color w:val="auto"/>
                <w:sz w:val="24"/>
                <w:szCs w:val="24"/>
              </w:rPr>
              <w:t xml:space="preserve">the </w:t>
            </w:r>
            <w:r w:rsidRPr="00827FA7">
              <w:rPr>
                <w:rFonts w:ascii="Times New Roman" w:eastAsia="Times New Roman" w:hAnsi="Times New Roman" w:cs="Times New Roman"/>
                <w:b w:val="0"/>
                <w:bCs w:val="0"/>
                <w:color w:val="auto"/>
                <w:sz w:val="24"/>
                <w:szCs w:val="24"/>
              </w:rPr>
              <w:t>shopping cart page</w:t>
            </w:r>
          </w:p>
        </w:tc>
      </w:tr>
      <w:tr w:rsidR="007A4F2C" w:rsidRPr="00827FA7" w14:paraId="63AA32DE"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63E009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7A4F2C" w:rsidRPr="00827FA7" w14:paraId="76C79F4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0A5E03E3"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53C7C37A"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31A2F90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5437ABD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E0FAE" w:rsidRPr="00827FA7" w14:paraId="2C3A428F" w14:textId="77777777" w:rsidTr="00573D19">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957" w:type="dxa"/>
          </w:tcPr>
          <w:p w14:paraId="7CC14D23" w14:textId="77777777" w:rsidR="008E0FAE"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11E1FA6C" w14:textId="77777777" w:rsidR="008E0FAE" w:rsidRPr="00827FA7" w:rsidRDefault="008E0FAE" w:rsidP="007A4F2C">
            <w:pPr>
              <w:jc w:val="center"/>
              <w:rPr>
                <w:rFonts w:ascii="Times New Roman" w:hAnsi="Times New Roman" w:cs="Times New Roman"/>
                <w:b w:val="0"/>
                <w:bCs w:val="0"/>
                <w:sz w:val="24"/>
                <w:szCs w:val="24"/>
              </w:rPr>
            </w:pPr>
          </w:p>
          <w:p w14:paraId="1EB93C91"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43553C1A"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p w14:paraId="37EF787A"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4</w:t>
            </w:r>
          </w:p>
          <w:p w14:paraId="633680FE" w14:textId="78EDC1A6" w:rsidR="008E0FAE" w:rsidRPr="00827FA7" w:rsidRDefault="008E0FAE"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5</w:t>
            </w:r>
          </w:p>
        </w:tc>
        <w:tc>
          <w:tcPr>
            <w:tcW w:w="3449" w:type="dxa"/>
          </w:tcPr>
          <w:p w14:paraId="7B77136E" w14:textId="5308DA22"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sidR="00390D66">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 button</w:t>
            </w:r>
            <w:r>
              <w:rPr>
                <w:rFonts w:ascii="Times New Roman" w:hAnsi="Times New Roman" w:cs="Times New Roman"/>
                <w:sz w:val="24"/>
                <w:szCs w:val="24"/>
              </w:rPr>
              <w:t xml:space="preserve"> at the lower page.</w:t>
            </w:r>
          </w:p>
          <w:p w14:paraId="22316257" w14:textId="72E23048"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"Input ID"</w:t>
            </w:r>
            <w:r w:rsidR="000115F6">
              <w:rPr>
                <w:rFonts w:ascii="Times New Roman" w:hAnsi="Times New Roman" w:cs="Times New Roman"/>
                <w:sz w:val="24"/>
                <w:szCs w:val="24"/>
              </w:rPr>
              <w:t>.</w:t>
            </w:r>
          </w:p>
          <w:p w14:paraId="5B96755A" w14:textId="6918AE43"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w:t>
            </w:r>
            <w:r w:rsidR="000115F6">
              <w:rPr>
                <w:rFonts w:ascii="Times New Roman" w:hAnsi="Times New Roman" w:cs="Times New Roman"/>
                <w:sz w:val="24"/>
                <w:szCs w:val="24"/>
              </w:rPr>
              <w:t>.</w:t>
            </w:r>
          </w:p>
          <w:p w14:paraId="3620DE0E" w14:textId="1CCFC080"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ID of product</w:t>
            </w:r>
            <w:r w:rsidR="000115F6">
              <w:rPr>
                <w:rFonts w:ascii="Times New Roman" w:hAnsi="Times New Roman" w:cs="Times New Roman"/>
                <w:sz w:val="24"/>
                <w:szCs w:val="24"/>
              </w:rPr>
              <w:t>.</w:t>
            </w:r>
          </w:p>
          <w:p w14:paraId="3CFF8995" w14:textId="2207B5A2"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r w:rsidR="000115F6">
              <w:rPr>
                <w:rFonts w:ascii="Times New Roman" w:hAnsi="Times New Roman" w:cs="Times New Roman"/>
                <w:sz w:val="24"/>
                <w:szCs w:val="24"/>
              </w:rPr>
              <w:t>.</w:t>
            </w:r>
          </w:p>
        </w:tc>
        <w:tc>
          <w:tcPr>
            <w:tcW w:w="2298" w:type="dxa"/>
          </w:tcPr>
          <w:p w14:paraId="324DF5E4"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73DF00B8"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4D2B8B54"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tcPr>
          <w:p w14:paraId="1A8CF25B" w14:textId="64158225" w:rsidR="008E0FAE" w:rsidRPr="00827FA7" w:rsidRDefault="008E0FAE" w:rsidP="00FC0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w:t>
            </w:r>
            <w:r>
              <w:rPr>
                <w:rFonts w:ascii="Times New Roman" w:eastAsia="Times New Roman" w:hAnsi="Times New Roman" w:cs="Times New Roman"/>
                <w:sz w:val="24"/>
                <w:szCs w:val="24"/>
              </w:rPr>
              <w:t xml:space="preserve">the </w:t>
            </w:r>
            <w:r w:rsidRPr="00827FA7">
              <w:rPr>
                <w:rFonts w:ascii="Times New Roman" w:eastAsia="Times New Roman" w:hAnsi="Times New Roman" w:cs="Times New Roman"/>
                <w:sz w:val="24"/>
                <w:szCs w:val="24"/>
              </w:rPr>
              <w:t>amount of th</w:t>
            </w:r>
            <w:r>
              <w:rPr>
                <w:rFonts w:ascii="Times New Roman" w:eastAsia="Times New Roman" w:hAnsi="Times New Roman" w:cs="Times New Roman"/>
                <w:sz w:val="24"/>
                <w:szCs w:val="24"/>
              </w:rPr>
              <w:t xml:space="preserve">e product named "Coke Zero" is 1 </w:t>
            </w:r>
            <w:r w:rsidRPr="00827FA7">
              <w:rPr>
                <w:rFonts w:ascii="Times New Roman" w:eastAsia="Times New Roman" w:hAnsi="Times New Roman" w:cs="Times New Roman"/>
                <w:sz w:val="24"/>
                <w:szCs w:val="24"/>
              </w:rPr>
              <w:t>ea</w:t>
            </w:r>
            <w:r>
              <w:rPr>
                <w:rFonts w:ascii="Times New Roman" w:eastAsia="Times New Roman" w:hAnsi="Times New Roman" w:cs="Times New Roman"/>
                <w:sz w:val="24"/>
                <w:szCs w:val="24"/>
              </w:rPr>
              <w:t>ch and the total price is 15.</w:t>
            </w:r>
          </w:p>
        </w:tc>
      </w:tr>
    </w:tbl>
    <w:tbl>
      <w:tblPr>
        <w:tblStyle w:val="GridTable4-Accent4"/>
        <w:tblW w:w="0" w:type="auto"/>
        <w:tblLook w:val="04A0" w:firstRow="1" w:lastRow="0" w:firstColumn="1" w:lastColumn="0" w:noHBand="0" w:noVBand="1"/>
      </w:tblPr>
      <w:tblGrid>
        <w:gridCol w:w="9061"/>
      </w:tblGrid>
      <w:tr w:rsidR="007A4F2C" w:rsidRPr="00827FA7" w14:paraId="1587F8AD"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7077E60" w14:textId="56771056" w:rsidR="007A4F2C" w:rsidRPr="00827FA7" w:rsidRDefault="007A4F2C" w:rsidP="006E17C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6E17CC">
              <w:rPr>
                <w:rFonts w:ascii="Times New Roman" w:eastAsia="Times New Roman" w:hAnsi="Times New Roman" w:cs="Times New Roman"/>
                <w:b w:val="0"/>
                <w:bCs w:val="0"/>
                <w:color w:val="auto"/>
                <w:sz w:val="24"/>
                <w:szCs w:val="24"/>
              </w:rPr>
              <w:t>The tester can see the new product in the list.</w:t>
            </w:r>
          </w:p>
        </w:tc>
      </w:tr>
    </w:tbl>
    <w:p w14:paraId="1C5BC97C" w14:textId="77777777" w:rsidR="007A4F2C" w:rsidRPr="00827FA7" w:rsidRDefault="007A4F2C" w:rsidP="007A4F2C">
      <w:pPr>
        <w:rPr>
          <w:rFonts w:ascii="Times New Roman" w:hAnsi="Times New Roman" w:cs="Times New Roman"/>
          <w:sz w:val="24"/>
          <w:szCs w:val="24"/>
        </w:rPr>
      </w:pPr>
    </w:p>
    <w:p w14:paraId="4CB99ABE" w14:textId="77777777" w:rsidR="007A4F2C" w:rsidRPr="00827FA7" w:rsidRDefault="007A4F2C" w:rsidP="007A4F2C">
      <w:pPr>
        <w:rPr>
          <w:rFonts w:ascii="Times New Roman" w:hAnsi="Times New Roman" w:cs="Times New Roman"/>
          <w:sz w:val="24"/>
          <w:szCs w:val="24"/>
        </w:rPr>
      </w:pPr>
    </w:p>
    <w:p w14:paraId="077256B3" w14:textId="77777777" w:rsidR="007A4F2C" w:rsidRDefault="007A4F2C" w:rsidP="007A4F2C">
      <w:pPr>
        <w:rPr>
          <w:rFonts w:ascii="Times New Roman" w:hAnsi="Times New Roman" w:cs="Times New Roman"/>
          <w:sz w:val="24"/>
          <w:szCs w:val="24"/>
        </w:rPr>
      </w:pPr>
    </w:p>
    <w:p w14:paraId="3FD810FD" w14:textId="77777777" w:rsidR="00827FA7" w:rsidRDefault="00827FA7" w:rsidP="007A4F2C">
      <w:pPr>
        <w:rPr>
          <w:rFonts w:ascii="Times New Roman" w:hAnsi="Times New Roman" w:cs="Times New Roman"/>
          <w:sz w:val="24"/>
          <w:szCs w:val="24"/>
        </w:rPr>
      </w:pPr>
    </w:p>
    <w:p w14:paraId="5F108031" w14:textId="77777777" w:rsidR="00827FA7" w:rsidRDefault="00827FA7" w:rsidP="007A4F2C">
      <w:pPr>
        <w:rPr>
          <w:rFonts w:ascii="Times New Roman" w:hAnsi="Times New Roman" w:cs="Times New Roman"/>
          <w:sz w:val="24"/>
          <w:szCs w:val="24"/>
        </w:rPr>
      </w:pPr>
    </w:p>
    <w:p w14:paraId="1712C02E" w14:textId="77777777" w:rsidR="00827FA7" w:rsidRDefault="00827FA7" w:rsidP="007A4F2C">
      <w:pPr>
        <w:rPr>
          <w:rFonts w:ascii="Times New Roman" w:hAnsi="Times New Roman" w:cs="Times New Roman"/>
          <w:sz w:val="24"/>
          <w:szCs w:val="24"/>
        </w:rPr>
      </w:pPr>
    </w:p>
    <w:p w14:paraId="1894E2E5" w14:textId="77777777" w:rsidR="0016488B" w:rsidRDefault="0016488B" w:rsidP="007A4F2C">
      <w:pPr>
        <w:rPr>
          <w:rFonts w:ascii="Times New Roman" w:hAnsi="Times New Roman" w:cs="Times New Roman"/>
          <w:sz w:val="24"/>
          <w:szCs w:val="24"/>
        </w:rPr>
      </w:pPr>
    </w:p>
    <w:p w14:paraId="45635929" w14:textId="77777777" w:rsidR="00827FA7" w:rsidRDefault="00827FA7" w:rsidP="007A4F2C">
      <w:pPr>
        <w:rPr>
          <w:rFonts w:ascii="Times New Roman" w:hAnsi="Times New Roman" w:cs="Times New Roman"/>
          <w:sz w:val="24"/>
          <w:szCs w:val="24"/>
        </w:rPr>
      </w:pPr>
    </w:p>
    <w:p w14:paraId="0F60596E" w14:textId="77777777" w:rsidR="00827FA7" w:rsidRPr="00827FA7" w:rsidRDefault="00827FA7" w:rsidP="007A4F2C">
      <w:pPr>
        <w:rPr>
          <w:rFonts w:ascii="Times New Roman" w:hAnsi="Times New Roman" w:cs="Times New Roman"/>
          <w:sz w:val="24"/>
          <w:szCs w:val="24"/>
        </w:rPr>
      </w:pPr>
    </w:p>
    <w:p w14:paraId="64817F7F"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58"/>
        <w:gridCol w:w="4603"/>
      </w:tblGrid>
      <w:tr w:rsidR="007A4F2C" w:rsidRPr="00827FA7" w14:paraId="6B4A2DA2" w14:textId="77777777" w:rsidTr="005A4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7D458AC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TCA-003</w:t>
            </w:r>
          </w:p>
        </w:tc>
        <w:tc>
          <w:tcPr>
            <w:tcW w:w="4603" w:type="dxa"/>
          </w:tcPr>
          <w:p w14:paraId="6FE97C15"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29B55B2B" w14:textId="77777777" w:rsidTr="005A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17C5915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603" w:type="dxa"/>
          </w:tcPr>
          <w:p w14:paraId="1166A42F" w14:textId="75EAC757"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0B507AB" w14:textId="77777777" w:rsidTr="005A48BA">
        <w:tc>
          <w:tcPr>
            <w:cnfStyle w:val="001000000000" w:firstRow="0" w:lastRow="0" w:firstColumn="1" w:lastColumn="0" w:oddVBand="0" w:evenVBand="0" w:oddHBand="0" w:evenHBand="0" w:firstRowFirstColumn="0" w:firstRowLastColumn="0" w:lastRowFirstColumn="0" w:lastRowLastColumn="0"/>
            <w:tcW w:w="4458" w:type="dxa"/>
          </w:tcPr>
          <w:p w14:paraId="2D774E0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603" w:type="dxa"/>
          </w:tcPr>
          <w:p w14:paraId="54F90802"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1B33B999" w14:textId="77777777" w:rsidTr="005A4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6BF42E3E" w14:textId="6052CD6C"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w:t>
            </w:r>
            <w:r w:rsidR="00065921">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Shopping Cart (Input Duplicate product)</w:t>
            </w:r>
          </w:p>
        </w:tc>
        <w:tc>
          <w:tcPr>
            <w:tcW w:w="4603" w:type="dxa"/>
          </w:tcPr>
          <w:p w14:paraId="119EFBEF" w14:textId="44536F15"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3BC5352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359EC25" w14:textId="53AAC9EB"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C0257" w:rsidRPr="00FC0257">
              <w:rPr>
                <w:rFonts w:ascii="Times New Roman" w:eastAsia="Times New Roman" w:hAnsi="Times New Roman" w:cs="Times New Roman"/>
                <w:b w:val="0"/>
                <w:bCs w:val="0"/>
                <w:color w:val="auto"/>
                <w:sz w:val="24"/>
                <w:szCs w:val="24"/>
              </w:rPr>
              <w:t>Do the</w:t>
            </w:r>
            <w:r w:rsidR="00FC0257">
              <w:rPr>
                <w:rFonts w:ascii="Times New Roman" w:eastAsia="Times New Roman" w:hAnsi="Times New Roman" w:cs="Times New Roman"/>
                <w:color w:val="auto"/>
                <w:sz w:val="24"/>
                <w:szCs w:val="24"/>
              </w:rPr>
              <w:t xml:space="preserve"> </w:t>
            </w:r>
            <w:r w:rsidR="00FC0257">
              <w:rPr>
                <w:rFonts w:ascii="Times New Roman" w:eastAsia="Times New Roman" w:hAnsi="Times New Roman" w:cs="Times New Roman"/>
                <w:b w:val="0"/>
                <w:bCs w:val="0"/>
                <w:color w:val="auto"/>
                <w:sz w:val="24"/>
                <w:szCs w:val="24"/>
              </w:rPr>
              <w:t>Test Case TCA-002</w:t>
            </w:r>
          </w:p>
        </w:tc>
      </w:tr>
      <w:tr w:rsidR="007A4F2C" w:rsidRPr="00827FA7" w14:paraId="30C9736F"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794568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7A4F2C" w:rsidRPr="00827FA7" w14:paraId="5B4B5321"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26276344"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5017E6DE"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4000B135"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759B20EE"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6E17CC" w:rsidRPr="00827FA7" w14:paraId="5157A645" w14:textId="77777777" w:rsidTr="00573D19">
        <w:trPr>
          <w:cnfStyle w:val="000000100000" w:firstRow="0" w:lastRow="0" w:firstColumn="0" w:lastColumn="0" w:oddVBand="0" w:evenVBand="0" w:oddHBand="1" w:evenHBand="0" w:firstRowFirstColumn="0" w:firstRowLastColumn="0" w:lastRowFirstColumn="0" w:lastRowLastColumn="0"/>
          <w:trHeight w:val="1420"/>
        </w:trPr>
        <w:tc>
          <w:tcPr>
            <w:cnfStyle w:val="001000000000" w:firstRow="0" w:lastRow="0" w:firstColumn="1" w:lastColumn="0" w:oddVBand="0" w:evenVBand="0" w:oddHBand="0" w:evenHBand="0" w:firstRowFirstColumn="0" w:firstRowLastColumn="0" w:lastRowFirstColumn="0" w:lastRowLastColumn="0"/>
            <w:tcW w:w="957" w:type="dxa"/>
          </w:tcPr>
          <w:p w14:paraId="734B8CDD" w14:textId="77777777" w:rsidR="006E17CC" w:rsidRDefault="006E17CC"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73AB40B4" w14:textId="77777777" w:rsidR="008E0FAE" w:rsidRPr="00827FA7" w:rsidRDefault="008E0FAE" w:rsidP="007A4F2C">
            <w:pPr>
              <w:jc w:val="center"/>
              <w:rPr>
                <w:rFonts w:ascii="Times New Roman" w:hAnsi="Times New Roman" w:cs="Times New Roman"/>
                <w:b w:val="0"/>
                <w:bCs w:val="0"/>
                <w:sz w:val="24"/>
                <w:szCs w:val="24"/>
              </w:rPr>
            </w:pPr>
          </w:p>
          <w:p w14:paraId="3467F937" w14:textId="77777777" w:rsidR="006E17CC" w:rsidRPr="00827FA7" w:rsidRDefault="006E17CC"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13D0816F" w14:textId="77777777" w:rsidR="006E17CC" w:rsidRPr="00827FA7" w:rsidRDefault="006E17CC"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3</w:t>
            </w:r>
          </w:p>
          <w:p w14:paraId="4102399E" w14:textId="77777777" w:rsidR="006E17CC" w:rsidRPr="00827FA7" w:rsidRDefault="006E17CC"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4</w:t>
            </w:r>
          </w:p>
          <w:p w14:paraId="73C0FED0" w14:textId="0D694861" w:rsidR="006E17CC" w:rsidRPr="00827FA7" w:rsidRDefault="006E17CC"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5</w:t>
            </w:r>
          </w:p>
        </w:tc>
        <w:tc>
          <w:tcPr>
            <w:tcW w:w="3449" w:type="dxa"/>
          </w:tcPr>
          <w:p w14:paraId="0BA160C7" w14:textId="7D7845CD"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sidR="00390D66">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 button</w:t>
            </w:r>
            <w:r w:rsidR="008E0FAE" w:rsidRPr="00827FA7">
              <w:rPr>
                <w:rFonts w:ascii="Times New Roman" w:eastAsia="Times New Roman" w:hAnsi="Times New Roman" w:cs="Times New Roman"/>
                <w:sz w:val="24"/>
                <w:szCs w:val="24"/>
              </w:rPr>
              <w:t xml:space="preserve"> </w:t>
            </w:r>
            <w:r w:rsidR="008E0FAE">
              <w:rPr>
                <w:rFonts w:ascii="Times New Roman" w:hAnsi="Times New Roman" w:cs="Times New Roman"/>
                <w:sz w:val="24"/>
                <w:szCs w:val="24"/>
              </w:rPr>
              <w:t>at the lower page.</w:t>
            </w:r>
          </w:p>
          <w:p w14:paraId="490A7760" w14:textId="77777777"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"Input ID"</w:t>
            </w:r>
          </w:p>
          <w:p w14:paraId="319289D9" w14:textId="5B85407C"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w:t>
            </w:r>
            <w:r w:rsidR="000115F6">
              <w:rPr>
                <w:rFonts w:ascii="Times New Roman" w:hAnsi="Times New Roman" w:cs="Times New Roman"/>
                <w:sz w:val="24"/>
                <w:szCs w:val="24"/>
              </w:rPr>
              <w:t>.</w:t>
            </w:r>
          </w:p>
          <w:p w14:paraId="5DBF19DB" w14:textId="2F75F6AE"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ID of product</w:t>
            </w:r>
            <w:r w:rsidR="000115F6">
              <w:rPr>
                <w:rFonts w:ascii="Times New Roman" w:hAnsi="Times New Roman" w:cs="Times New Roman"/>
                <w:sz w:val="24"/>
                <w:szCs w:val="24"/>
              </w:rPr>
              <w:t>.</w:t>
            </w:r>
          </w:p>
          <w:p w14:paraId="4DFC6BFF" w14:textId="5DA21E6C"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r w:rsidR="000115F6">
              <w:rPr>
                <w:rFonts w:ascii="Times New Roman" w:hAnsi="Times New Roman" w:cs="Times New Roman"/>
                <w:sz w:val="24"/>
                <w:szCs w:val="24"/>
              </w:rPr>
              <w:t>.</w:t>
            </w:r>
          </w:p>
        </w:tc>
        <w:tc>
          <w:tcPr>
            <w:tcW w:w="2298" w:type="dxa"/>
          </w:tcPr>
          <w:p w14:paraId="67C7E7FB" w14:textId="77777777"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7B1B79EC" w14:textId="77777777"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68214898" w14:textId="77777777"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tcPr>
          <w:p w14:paraId="5FEAE4C8" w14:textId="6939AE38" w:rsidR="006E17CC" w:rsidRPr="00827FA7" w:rsidRDefault="006E17C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w:t>
            </w:r>
            <w:r>
              <w:rPr>
                <w:rFonts w:ascii="Times New Roman" w:eastAsia="Times New Roman" w:hAnsi="Times New Roman" w:cs="Times New Roman"/>
                <w:sz w:val="24"/>
                <w:szCs w:val="24"/>
              </w:rPr>
              <w:t xml:space="preserve">the </w:t>
            </w:r>
            <w:r w:rsidRPr="00827FA7">
              <w:rPr>
                <w:rFonts w:ascii="Times New Roman" w:eastAsia="Times New Roman" w:hAnsi="Times New Roman" w:cs="Times New Roman"/>
                <w:sz w:val="24"/>
                <w:szCs w:val="24"/>
              </w:rPr>
              <w:t>amount of the product named "Coke Zero" is 2 each</w:t>
            </w:r>
            <w:r>
              <w:rPr>
                <w:rFonts w:ascii="Times New Roman" w:eastAsia="Times New Roman" w:hAnsi="Times New Roman" w:cs="Times New Roman"/>
                <w:sz w:val="24"/>
                <w:szCs w:val="24"/>
              </w:rPr>
              <w:t xml:space="preserve"> and the total price is 30.</w:t>
            </w:r>
          </w:p>
        </w:tc>
      </w:tr>
    </w:tbl>
    <w:tbl>
      <w:tblPr>
        <w:tblStyle w:val="GridTable4-Accent4"/>
        <w:tblW w:w="0" w:type="auto"/>
        <w:tblLook w:val="04A0" w:firstRow="1" w:lastRow="0" w:firstColumn="1" w:lastColumn="0" w:noHBand="0" w:noVBand="1"/>
      </w:tblPr>
      <w:tblGrid>
        <w:gridCol w:w="9061"/>
      </w:tblGrid>
      <w:tr w:rsidR="007A4F2C" w:rsidRPr="00827FA7" w14:paraId="466C6071"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DA67893" w14:textId="7BC637AA" w:rsidR="007A4F2C" w:rsidRPr="00827FA7" w:rsidRDefault="007A4F2C" w:rsidP="006E17C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6E17CC">
              <w:rPr>
                <w:rFonts w:ascii="Times New Roman" w:eastAsia="Times New Roman" w:hAnsi="Times New Roman" w:cs="Times New Roman"/>
                <w:b w:val="0"/>
                <w:bCs w:val="0"/>
                <w:color w:val="auto"/>
                <w:sz w:val="24"/>
                <w:szCs w:val="24"/>
              </w:rPr>
              <w:t>The tester can see the amount and the total price of all product is change.</w:t>
            </w:r>
          </w:p>
        </w:tc>
      </w:tr>
    </w:tbl>
    <w:p w14:paraId="46BC9C01" w14:textId="77777777" w:rsidR="007A4F2C" w:rsidRPr="00827FA7" w:rsidRDefault="007A4F2C" w:rsidP="007A4F2C">
      <w:pPr>
        <w:rPr>
          <w:rFonts w:ascii="Times New Roman" w:hAnsi="Times New Roman" w:cs="Times New Roman"/>
          <w:sz w:val="24"/>
          <w:szCs w:val="24"/>
        </w:rPr>
      </w:pPr>
    </w:p>
    <w:p w14:paraId="12FFB97D" w14:textId="77777777" w:rsidR="007A4F2C" w:rsidRDefault="007A4F2C" w:rsidP="007A4F2C">
      <w:pPr>
        <w:rPr>
          <w:rFonts w:ascii="Times New Roman" w:hAnsi="Times New Roman" w:cs="Times New Roman"/>
          <w:sz w:val="24"/>
          <w:szCs w:val="24"/>
        </w:rPr>
      </w:pPr>
    </w:p>
    <w:p w14:paraId="5997C551" w14:textId="77777777" w:rsidR="008E0FAE" w:rsidRDefault="008E0FAE" w:rsidP="007A4F2C">
      <w:pPr>
        <w:rPr>
          <w:rFonts w:ascii="Times New Roman" w:hAnsi="Times New Roman" w:cs="Times New Roman"/>
          <w:sz w:val="24"/>
          <w:szCs w:val="24"/>
        </w:rPr>
      </w:pPr>
    </w:p>
    <w:p w14:paraId="2E79ABDD" w14:textId="77777777" w:rsidR="008E0FAE" w:rsidRDefault="008E0FAE" w:rsidP="007A4F2C">
      <w:pPr>
        <w:rPr>
          <w:rFonts w:ascii="Times New Roman" w:hAnsi="Times New Roman" w:cs="Times New Roman"/>
          <w:sz w:val="24"/>
          <w:szCs w:val="24"/>
        </w:rPr>
      </w:pPr>
    </w:p>
    <w:p w14:paraId="0CC3054B" w14:textId="77777777" w:rsidR="008E0FAE" w:rsidRDefault="008E0FAE" w:rsidP="007A4F2C">
      <w:pPr>
        <w:rPr>
          <w:rFonts w:ascii="Times New Roman" w:hAnsi="Times New Roman" w:cs="Times New Roman"/>
          <w:sz w:val="24"/>
          <w:szCs w:val="24"/>
        </w:rPr>
      </w:pPr>
    </w:p>
    <w:p w14:paraId="30AED714" w14:textId="77777777" w:rsidR="008E0FAE" w:rsidRPr="00827FA7" w:rsidRDefault="008E0FAE"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17CC4F03"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BF79FC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TCA-004</w:t>
            </w:r>
          </w:p>
        </w:tc>
        <w:tc>
          <w:tcPr>
            <w:tcW w:w="6974" w:type="dxa"/>
          </w:tcPr>
          <w:p w14:paraId="15B9E67F"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5C8AE244"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13FFD46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58840A45" w14:textId="3418BC4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72FCD3B2"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57172571"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2E04389E"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02E40092"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8524CBF" w14:textId="21BCBAB1"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 xml:space="preserve">Add Product In </w:t>
            </w:r>
            <w:r w:rsidR="00065921">
              <w:rPr>
                <w:rFonts w:ascii="Times New Roman" w:eastAsia="Times New Roman" w:hAnsi="Times New Roman" w:cs="Times New Roman"/>
                <w:b w:val="0"/>
                <w:bCs w:val="0"/>
                <w:sz w:val="24"/>
                <w:szCs w:val="24"/>
              </w:rPr>
              <w:t xml:space="preserve">The </w:t>
            </w:r>
            <w:r w:rsidRPr="00827FA7">
              <w:rPr>
                <w:rFonts w:ascii="Times New Roman" w:eastAsia="Times New Roman" w:hAnsi="Times New Roman" w:cs="Times New Roman"/>
                <w:b w:val="0"/>
                <w:bCs w:val="0"/>
                <w:sz w:val="24"/>
                <w:szCs w:val="24"/>
              </w:rPr>
              <w:t>Shopping Cart (Scan Barcode)</w:t>
            </w:r>
          </w:p>
        </w:tc>
        <w:tc>
          <w:tcPr>
            <w:tcW w:w="6974" w:type="dxa"/>
          </w:tcPr>
          <w:p w14:paraId="3857299B" w14:textId="614B9F99"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681BE47E"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0592CE4" w14:textId="789292F2"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sidR="00065921">
              <w:rPr>
                <w:rFonts w:ascii="Times New Roman" w:eastAsia="Times New Roman" w:hAnsi="Times New Roman" w:cs="Times New Roman"/>
                <w:b w:val="0"/>
                <w:bCs w:val="0"/>
                <w:color w:val="auto"/>
                <w:sz w:val="24"/>
                <w:szCs w:val="24"/>
              </w:rPr>
              <w:t xml:space="preserve">the </w:t>
            </w:r>
            <w:r w:rsidRPr="00827FA7">
              <w:rPr>
                <w:rFonts w:ascii="Times New Roman" w:eastAsia="Times New Roman" w:hAnsi="Times New Roman" w:cs="Times New Roman"/>
                <w:b w:val="0"/>
                <w:bCs w:val="0"/>
                <w:color w:val="auto"/>
                <w:sz w:val="24"/>
                <w:szCs w:val="24"/>
              </w:rPr>
              <w:t>shopping cart page</w:t>
            </w:r>
          </w:p>
        </w:tc>
      </w:tr>
      <w:tr w:rsidR="007A4F2C" w:rsidRPr="00827FA7" w14:paraId="1F78CB4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119A26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4"/>
        <w:gridCol w:w="3484"/>
        <w:gridCol w:w="2282"/>
        <w:gridCol w:w="2341"/>
      </w:tblGrid>
      <w:tr w:rsidR="007A4F2C" w:rsidRPr="00827FA7" w14:paraId="3385444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1A195490"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84" w:type="dxa"/>
          </w:tcPr>
          <w:p w14:paraId="58CDE291"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82" w:type="dxa"/>
          </w:tcPr>
          <w:p w14:paraId="6D79AEBD"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1" w:type="dxa"/>
          </w:tcPr>
          <w:p w14:paraId="70316F3C"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E0FAE" w:rsidRPr="00827FA7" w14:paraId="37179191" w14:textId="77777777" w:rsidTr="00573D19">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54" w:type="dxa"/>
          </w:tcPr>
          <w:p w14:paraId="41BAFD9C" w14:textId="77777777" w:rsidR="008E0FAE"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2CE49118" w14:textId="77777777" w:rsidR="008E0FAE" w:rsidRPr="00827FA7" w:rsidRDefault="008E0FAE" w:rsidP="007A4F2C">
            <w:pPr>
              <w:jc w:val="center"/>
              <w:rPr>
                <w:rFonts w:ascii="Times New Roman" w:hAnsi="Times New Roman" w:cs="Times New Roman"/>
                <w:b w:val="0"/>
                <w:bCs w:val="0"/>
                <w:sz w:val="24"/>
                <w:szCs w:val="24"/>
              </w:rPr>
            </w:pPr>
          </w:p>
          <w:p w14:paraId="3DA01A4C"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1A9894BC" w14:textId="421D9A2B" w:rsidR="008E0FAE" w:rsidRPr="00827FA7" w:rsidRDefault="008E0FAE"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84" w:type="dxa"/>
          </w:tcPr>
          <w:p w14:paraId="51A32345" w14:textId="429D8DAA"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sidR="00390D66">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 button</w:t>
            </w:r>
            <w:r>
              <w:rPr>
                <w:rFonts w:ascii="Times New Roman" w:hAnsi="Times New Roman" w:cs="Times New Roman"/>
                <w:sz w:val="24"/>
                <w:szCs w:val="24"/>
              </w:rPr>
              <w:t xml:space="preserve"> at the lower page.</w:t>
            </w:r>
          </w:p>
          <w:p w14:paraId="7A8CFF94" w14:textId="309BA1FC"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"Scan barcode"</w:t>
            </w:r>
            <w:r w:rsidR="000115F6">
              <w:rPr>
                <w:rFonts w:ascii="Times New Roman" w:hAnsi="Times New Roman" w:cs="Times New Roman"/>
                <w:sz w:val="24"/>
                <w:szCs w:val="24"/>
              </w:rPr>
              <w:t>.</w:t>
            </w:r>
          </w:p>
          <w:p w14:paraId="6A8EB454" w14:textId="045AF5FD"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Take a picture on product's barcode</w:t>
            </w:r>
            <w:r w:rsidR="000115F6">
              <w:rPr>
                <w:rFonts w:ascii="Times New Roman" w:hAnsi="Times New Roman" w:cs="Times New Roman"/>
                <w:sz w:val="24"/>
                <w:szCs w:val="24"/>
              </w:rPr>
              <w:t>.</w:t>
            </w:r>
          </w:p>
        </w:tc>
        <w:tc>
          <w:tcPr>
            <w:tcW w:w="2282" w:type="dxa"/>
          </w:tcPr>
          <w:p w14:paraId="7FA8F804"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103FBB2D"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hAnsi="Times New Roman" w:cs="Times New Roman"/>
                <w:sz w:val="24"/>
                <w:szCs w:val="24"/>
              </w:rPr>
              <w:t>8 85077 955955</w:t>
            </w:r>
            <w:r w:rsidRPr="00827FA7">
              <w:rPr>
                <w:rFonts w:ascii="Times New Roman" w:eastAsia="Times New Roman" w:hAnsi="Times New Roman" w:cs="Times New Roman"/>
                <w:b/>
                <w:bCs/>
                <w:sz w:val="24"/>
                <w:szCs w:val="24"/>
              </w:rPr>
              <w:t xml:space="preserve"> </w:t>
            </w:r>
          </w:p>
          <w:p w14:paraId="77FC5B6D"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(Aura Drink water)</w:t>
            </w:r>
          </w:p>
        </w:tc>
        <w:tc>
          <w:tcPr>
            <w:tcW w:w="2341" w:type="dxa"/>
          </w:tcPr>
          <w:p w14:paraId="274C59A3" w14:textId="2DEFECDC" w:rsidR="008E0FAE" w:rsidRPr="00827FA7" w:rsidRDefault="008E0FAE" w:rsidP="00FC025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product named "Aura" </w:t>
            </w:r>
            <w:r>
              <w:rPr>
                <w:rFonts w:ascii="Times New Roman" w:eastAsia="Times New Roman" w:hAnsi="Times New Roman" w:cs="Times New Roman"/>
                <w:sz w:val="24"/>
                <w:szCs w:val="24"/>
              </w:rPr>
              <w:t>is 1</w:t>
            </w:r>
            <w:r w:rsidRPr="00827FA7">
              <w:rPr>
                <w:rFonts w:ascii="Times New Roman" w:eastAsia="Times New Roman" w:hAnsi="Times New Roman" w:cs="Times New Roman"/>
                <w:sz w:val="24"/>
                <w:szCs w:val="24"/>
              </w:rPr>
              <w:t xml:space="preserve"> each</w:t>
            </w:r>
            <w:r>
              <w:rPr>
                <w:rFonts w:ascii="Times New Roman" w:eastAsia="Times New Roman" w:hAnsi="Times New Roman" w:cs="Times New Roman"/>
                <w:sz w:val="24"/>
                <w:szCs w:val="24"/>
              </w:rPr>
              <w:t xml:space="preserve"> and the total price is 19.</w:t>
            </w:r>
          </w:p>
        </w:tc>
      </w:tr>
    </w:tbl>
    <w:tbl>
      <w:tblPr>
        <w:tblStyle w:val="GridTable4-Accent4"/>
        <w:tblW w:w="0" w:type="auto"/>
        <w:tblLook w:val="04A0" w:firstRow="1" w:lastRow="0" w:firstColumn="1" w:lastColumn="0" w:noHBand="0" w:noVBand="1"/>
      </w:tblPr>
      <w:tblGrid>
        <w:gridCol w:w="9061"/>
      </w:tblGrid>
      <w:tr w:rsidR="007A4F2C" w:rsidRPr="00827FA7" w14:paraId="017FAA6C"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369160C" w14:textId="02547588" w:rsidR="007A4F2C" w:rsidRPr="00827FA7" w:rsidRDefault="007A4F2C" w:rsidP="008E0FAE">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8E0FAE">
              <w:rPr>
                <w:rFonts w:ascii="Times New Roman" w:eastAsia="Times New Roman" w:hAnsi="Times New Roman" w:cs="Times New Roman"/>
                <w:b w:val="0"/>
                <w:bCs w:val="0"/>
                <w:color w:val="auto"/>
                <w:sz w:val="24"/>
                <w:szCs w:val="24"/>
              </w:rPr>
              <w:t>The tester can see the new product</w:t>
            </w:r>
            <w:r w:rsidR="000115F6">
              <w:rPr>
                <w:rFonts w:ascii="Times New Roman" w:eastAsia="Times New Roman" w:hAnsi="Times New Roman" w:cs="Times New Roman"/>
                <w:b w:val="0"/>
                <w:bCs w:val="0"/>
                <w:color w:val="auto"/>
                <w:sz w:val="24"/>
                <w:szCs w:val="24"/>
              </w:rPr>
              <w:t xml:space="preserve"> and new total price in the </w:t>
            </w:r>
            <w:r w:rsidR="008E0FAE">
              <w:rPr>
                <w:rFonts w:ascii="Times New Roman" w:eastAsia="Times New Roman" w:hAnsi="Times New Roman" w:cs="Times New Roman"/>
                <w:b w:val="0"/>
                <w:bCs w:val="0"/>
                <w:color w:val="auto"/>
                <w:sz w:val="24"/>
                <w:szCs w:val="24"/>
              </w:rPr>
              <w:t>shopping cart page.</w:t>
            </w:r>
          </w:p>
        </w:tc>
      </w:tr>
    </w:tbl>
    <w:p w14:paraId="19B99F78" w14:textId="77777777" w:rsidR="007A4F2C" w:rsidRDefault="007A4F2C" w:rsidP="007A4F2C">
      <w:pPr>
        <w:rPr>
          <w:rFonts w:ascii="Times New Roman" w:hAnsi="Times New Roman" w:cs="Times New Roman"/>
          <w:sz w:val="24"/>
          <w:szCs w:val="24"/>
        </w:rPr>
      </w:pPr>
    </w:p>
    <w:p w14:paraId="07BA6F29" w14:textId="77777777" w:rsidR="006B043F" w:rsidRPr="00827FA7" w:rsidRDefault="006B043F" w:rsidP="007A4F2C">
      <w:pPr>
        <w:rPr>
          <w:rFonts w:ascii="Times New Roman" w:hAnsi="Times New Roman" w:cs="Times New Roman"/>
          <w:sz w:val="24"/>
          <w:szCs w:val="24"/>
        </w:rPr>
      </w:pPr>
    </w:p>
    <w:p w14:paraId="012774D9"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70"/>
        <w:gridCol w:w="4591"/>
      </w:tblGrid>
      <w:tr w:rsidR="007A4F2C" w:rsidRPr="00827FA7" w14:paraId="48880694" w14:textId="77777777" w:rsidTr="008E0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0EB0E42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TCA-005</w:t>
            </w:r>
          </w:p>
        </w:tc>
        <w:tc>
          <w:tcPr>
            <w:tcW w:w="4591" w:type="dxa"/>
          </w:tcPr>
          <w:p w14:paraId="332C60BD"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538CBA15" w14:textId="77777777" w:rsidTr="008E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25714664"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1" w:type="dxa"/>
          </w:tcPr>
          <w:p w14:paraId="05A63004" w14:textId="756C2969"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4E5CF48B" w14:textId="77777777" w:rsidTr="008E0FAE">
        <w:tc>
          <w:tcPr>
            <w:cnfStyle w:val="001000000000" w:firstRow="0" w:lastRow="0" w:firstColumn="1" w:lastColumn="0" w:oddVBand="0" w:evenVBand="0" w:oddHBand="0" w:evenHBand="0" w:firstRowFirstColumn="0" w:firstRowLastColumn="0" w:lastRowFirstColumn="0" w:lastRowLastColumn="0"/>
            <w:tcW w:w="4470" w:type="dxa"/>
          </w:tcPr>
          <w:p w14:paraId="58CB8D0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591" w:type="dxa"/>
          </w:tcPr>
          <w:p w14:paraId="13EEE1E6"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38A4559F" w14:textId="77777777" w:rsidTr="008E0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0" w:type="dxa"/>
          </w:tcPr>
          <w:p w14:paraId="5F1E56FB" w14:textId="339CCEF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Add Product In</w:t>
            </w:r>
            <w:r w:rsidR="00065921">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Shopping Cart (Scan Duplicate Barcode)</w:t>
            </w:r>
          </w:p>
        </w:tc>
        <w:tc>
          <w:tcPr>
            <w:tcW w:w="4591" w:type="dxa"/>
          </w:tcPr>
          <w:p w14:paraId="29FBB6E6" w14:textId="224EED0D"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061D8AD3"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BEA49CA" w14:textId="2AA9F5FF"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C0257" w:rsidRPr="00FC0257">
              <w:rPr>
                <w:rFonts w:ascii="Times New Roman" w:eastAsia="Times New Roman" w:hAnsi="Times New Roman" w:cs="Times New Roman"/>
                <w:b w:val="0"/>
                <w:bCs w:val="0"/>
                <w:color w:val="auto"/>
                <w:sz w:val="24"/>
                <w:szCs w:val="24"/>
              </w:rPr>
              <w:t>Do the</w:t>
            </w:r>
            <w:r w:rsidR="00FC0257">
              <w:rPr>
                <w:rFonts w:ascii="Times New Roman" w:eastAsia="Times New Roman" w:hAnsi="Times New Roman" w:cs="Times New Roman"/>
                <w:color w:val="auto"/>
                <w:sz w:val="24"/>
                <w:szCs w:val="24"/>
              </w:rPr>
              <w:t xml:space="preserve"> </w:t>
            </w:r>
            <w:r w:rsidR="00FC0257">
              <w:rPr>
                <w:rFonts w:ascii="Times New Roman" w:eastAsia="Times New Roman" w:hAnsi="Times New Roman" w:cs="Times New Roman"/>
                <w:b w:val="0"/>
                <w:bCs w:val="0"/>
                <w:color w:val="auto"/>
                <w:sz w:val="24"/>
                <w:szCs w:val="24"/>
              </w:rPr>
              <w:t>Test Case TCA-004</w:t>
            </w:r>
          </w:p>
        </w:tc>
      </w:tr>
      <w:tr w:rsidR="007A4F2C" w:rsidRPr="00827FA7" w14:paraId="21A159B2"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6637C3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4"/>
        <w:gridCol w:w="3484"/>
        <w:gridCol w:w="2282"/>
        <w:gridCol w:w="2341"/>
      </w:tblGrid>
      <w:tr w:rsidR="007A4F2C" w:rsidRPr="00827FA7" w14:paraId="050BD6D0"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 w:type="dxa"/>
          </w:tcPr>
          <w:p w14:paraId="403D1E25"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84" w:type="dxa"/>
          </w:tcPr>
          <w:p w14:paraId="03BA407F"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82" w:type="dxa"/>
          </w:tcPr>
          <w:p w14:paraId="1B48ED74"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1" w:type="dxa"/>
          </w:tcPr>
          <w:p w14:paraId="57CA4026"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E0FAE" w:rsidRPr="00827FA7" w14:paraId="575F727B" w14:textId="77777777" w:rsidTr="00573D19">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4" w:type="dxa"/>
          </w:tcPr>
          <w:p w14:paraId="72CB28FB" w14:textId="77777777" w:rsidR="008E0FAE"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52844722" w14:textId="77777777" w:rsidR="008E0FAE" w:rsidRPr="00827FA7" w:rsidRDefault="008E0FAE" w:rsidP="007A4F2C">
            <w:pPr>
              <w:jc w:val="center"/>
              <w:rPr>
                <w:rFonts w:ascii="Times New Roman" w:hAnsi="Times New Roman" w:cs="Times New Roman"/>
                <w:b w:val="0"/>
                <w:bCs w:val="0"/>
                <w:sz w:val="24"/>
                <w:szCs w:val="24"/>
              </w:rPr>
            </w:pPr>
          </w:p>
          <w:p w14:paraId="76F020F6"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323C9758" w14:textId="752D8044" w:rsidR="008E0FAE" w:rsidRPr="00827FA7" w:rsidRDefault="008E0FAE"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84" w:type="dxa"/>
          </w:tcPr>
          <w:p w14:paraId="1A9B88EC" w14:textId="793A463E"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sidR="00390D66">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 button</w:t>
            </w:r>
            <w:r>
              <w:rPr>
                <w:rFonts w:ascii="Times New Roman" w:hAnsi="Times New Roman" w:cs="Times New Roman"/>
                <w:sz w:val="24"/>
                <w:szCs w:val="24"/>
              </w:rPr>
              <w:t xml:space="preserve"> at the lower page.</w:t>
            </w:r>
          </w:p>
          <w:p w14:paraId="5BE09203" w14:textId="024AA2FA"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"Scan barcode"</w:t>
            </w:r>
            <w:r w:rsidR="000115F6">
              <w:rPr>
                <w:rFonts w:ascii="Times New Roman" w:hAnsi="Times New Roman" w:cs="Times New Roman"/>
                <w:sz w:val="24"/>
                <w:szCs w:val="24"/>
              </w:rPr>
              <w:t>.</w:t>
            </w:r>
          </w:p>
          <w:p w14:paraId="5986E422" w14:textId="2E36AAFE"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Take a picture on product's barcode</w:t>
            </w:r>
            <w:r w:rsidR="000115F6">
              <w:rPr>
                <w:rFonts w:ascii="Times New Roman" w:hAnsi="Times New Roman" w:cs="Times New Roman"/>
                <w:sz w:val="24"/>
                <w:szCs w:val="24"/>
              </w:rPr>
              <w:t>.</w:t>
            </w:r>
          </w:p>
        </w:tc>
        <w:tc>
          <w:tcPr>
            <w:tcW w:w="2282" w:type="dxa"/>
          </w:tcPr>
          <w:p w14:paraId="26EACC09"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Product ID:</w:t>
            </w:r>
          </w:p>
          <w:p w14:paraId="18A24D63"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827FA7">
              <w:rPr>
                <w:rFonts w:ascii="Times New Roman" w:hAnsi="Times New Roman" w:cs="Times New Roman"/>
                <w:sz w:val="24"/>
                <w:szCs w:val="24"/>
              </w:rPr>
              <w:t>8 85077 955955</w:t>
            </w:r>
            <w:r w:rsidRPr="00827FA7">
              <w:rPr>
                <w:rFonts w:ascii="Times New Roman" w:eastAsia="Times New Roman" w:hAnsi="Times New Roman" w:cs="Times New Roman"/>
                <w:b/>
                <w:bCs/>
                <w:sz w:val="24"/>
                <w:szCs w:val="24"/>
              </w:rPr>
              <w:t xml:space="preserve"> </w:t>
            </w:r>
          </w:p>
          <w:p w14:paraId="257F99D2"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(Aura Drink water)</w:t>
            </w:r>
          </w:p>
        </w:tc>
        <w:tc>
          <w:tcPr>
            <w:tcW w:w="2341" w:type="dxa"/>
          </w:tcPr>
          <w:p w14:paraId="2B3CD260" w14:textId="337B81CB"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1DC7">
              <w:rPr>
                <w:rFonts w:ascii="Times New Roman" w:eastAsia="Times New Roman" w:hAnsi="Times New Roman" w:cs="Times New Roman"/>
                <w:sz w:val="24"/>
                <w:szCs w:val="24"/>
              </w:rPr>
              <w:t>The tester can see the amount of the product named "Aura" is 2 each and the total price is 38.</w:t>
            </w:r>
          </w:p>
        </w:tc>
      </w:tr>
    </w:tbl>
    <w:tbl>
      <w:tblPr>
        <w:tblStyle w:val="GridTable4-Accent4"/>
        <w:tblW w:w="0" w:type="auto"/>
        <w:tblLook w:val="04A0" w:firstRow="1" w:lastRow="0" w:firstColumn="1" w:lastColumn="0" w:noHBand="0" w:noVBand="1"/>
      </w:tblPr>
      <w:tblGrid>
        <w:gridCol w:w="9061"/>
      </w:tblGrid>
      <w:tr w:rsidR="007A4F2C" w:rsidRPr="00827FA7" w14:paraId="5F1C3178"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E58C8CC" w14:textId="5CC90846" w:rsidR="007A4F2C" w:rsidRPr="00827FA7" w:rsidRDefault="007A4F2C" w:rsidP="006B04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0115F6">
              <w:rPr>
                <w:rFonts w:ascii="Times New Roman" w:eastAsia="Times New Roman" w:hAnsi="Times New Roman" w:cs="Times New Roman"/>
                <w:b w:val="0"/>
                <w:bCs w:val="0"/>
                <w:color w:val="auto"/>
                <w:sz w:val="24"/>
                <w:szCs w:val="24"/>
              </w:rPr>
              <w:t xml:space="preserve">The tester can see the new product and new total price in </w:t>
            </w:r>
            <w:r w:rsidR="006B043F">
              <w:rPr>
                <w:rFonts w:ascii="Times New Roman" w:eastAsia="Times New Roman" w:hAnsi="Times New Roman" w:cs="Times New Roman"/>
                <w:b w:val="0"/>
                <w:bCs w:val="0"/>
                <w:color w:val="auto"/>
                <w:sz w:val="24"/>
                <w:szCs w:val="24"/>
              </w:rPr>
              <w:t>the page</w:t>
            </w:r>
          </w:p>
        </w:tc>
      </w:tr>
    </w:tbl>
    <w:p w14:paraId="57A2B012" w14:textId="77777777" w:rsidR="007A4F2C" w:rsidRPr="00827FA7" w:rsidRDefault="007A4F2C" w:rsidP="007A4F2C">
      <w:pPr>
        <w:rPr>
          <w:rFonts w:ascii="Times New Roman" w:hAnsi="Times New Roman" w:cs="Times New Roman"/>
          <w:sz w:val="24"/>
          <w:szCs w:val="24"/>
        </w:rPr>
      </w:pPr>
    </w:p>
    <w:p w14:paraId="19049CC7" w14:textId="77777777" w:rsidR="007A4F2C" w:rsidRPr="00827FA7" w:rsidRDefault="007A4F2C" w:rsidP="007A4F2C">
      <w:pPr>
        <w:rPr>
          <w:rFonts w:ascii="Times New Roman" w:hAnsi="Times New Roman" w:cs="Times New Roman"/>
          <w:sz w:val="24"/>
          <w:szCs w:val="24"/>
        </w:rPr>
      </w:pPr>
    </w:p>
    <w:p w14:paraId="7C32D4EF" w14:textId="77777777" w:rsidR="007A4F2C" w:rsidRDefault="007A4F2C" w:rsidP="007A4F2C">
      <w:pPr>
        <w:rPr>
          <w:rFonts w:ascii="Times New Roman" w:hAnsi="Times New Roman" w:cs="Times New Roman"/>
          <w:sz w:val="24"/>
          <w:szCs w:val="24"/>
        </w:rPr>
      </w:pPr>
    </w:p>
    <w:p w14:paraId="45A66019" w14:textId="77777777" w:rsidR="008E0FAE" w:rsidRDefault="008E0FAE" w:rsidP="007A4F2C">
      <w:pPr>
        <w:rPr>
          <w:rFonts w:ascii="Times New Roman" w:hAnsi="Times New Roman" w:cs="Times New Roman"/>
          <w:sz w:val="24"/>
          <w:szCs w:val="24"/>
        </w:rPr>
      </w:pPr>
    </w:p>
    <w:p w14:paraId="1AC16777" w14:textId="77777777" w:rsidR="008E0FAE" w:rsidRPr="00827FA7" w:rsidRDefault="008E0FAE" w:rsidP="007A4F2C">
      <w:pPr>
        <w:rPr>
          <w:rFonts w:ascii="Times New Roman" w:hAnsi="Times New Roman" w:cs="Times New Roman"/>
          <w:sz w:val="24"/>
          <w:szCs w:val="24"/>
        </w:rPr>
      </w:pPr>
    </w:p>
    <w:p w14:paraId="451FC9DD" w14:textId="77777777" w:rsidR="007A4F2C" w:rsidRPr="00827FA7" w:rsidRDefault="007A4F2C" w:rsidP="007A4F2C">
      <w:pPr>
        <w:rPr>
          <w:rFonts w:ascii="Times New Roman" w:hAnsi="Times New Roman" w:cs="Times New Roman"/>
          <w:sz w:val="24"/>
          <w:szCs w:val="24"/>
        </w:rPr>
      </w:pPr>
    </w:p>
    <w:p w14:paraId="6F8FF2A2"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3CB44BC7"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0C3325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TCA-006</w:t>
            </w:r>
          </w:p>
        </w:tc>
        <w:tc>
          <w:tcPr>
            <w:tcW w:w="6974" w:type="dxa"/>
          </w:tcPr>
          <w:p w14:paraId="5B6E976E"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2C2F6A06"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6BCBD70D"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0605EBB0" w14:textId="59959CA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187830F7"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32032CAA"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3ED55059"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1969434D"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55FB23E9" w14:textId="1EEE3610"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Edit Amount Of</w:t>
            </w:r>
            <w:r w:rsidRPr="00827FA7">
              <w:rPr>
                <w:rFonts w:ascii="Times New Roman" w:eastAsia="Times New Roman" w:hAnsi="Times New Roman" w:cs="Times New Roman"/>
                <w:sz w:val="24"/>
                <w:szCs w:val="24"/>
              </w:rPr>
              <w:t xml:space="preserve"> </w:t>
            </w:r>
            <w:r w:rsidRPr="00827FA7">
              <w:rPr>
                <w:rFonts w:ascii="Times New Roman" w:eastAsia="Times New Roman" w:hAnsi="Times New Roman" w:cs="Times New Roman"/>
                <w:b w:val="0"/>
                <w:bCs w:val="0"/>
                <w:sz w:val="24"/>
                <w:szCs w:val="24"/>
              </w:rPr>
              <w:t xml:space="preserve">Product In </w:t>
            </w:r>
            <w:r w:rsidR="00065921">
              <w:rPr>
                <w:rFonts w:ascii="Times New Roman" w:eastAsia="Times New Roman" w:hAnsi="Times New Roman" w:cs="Times New Roman"/>
                <w:b w:val="0"/>
                <w:bCs w:val="0"/>
                <w:sz w:val="24"/>
                <w:szCs w:val="24"/>
              </w:rPr>
              <w:t xml:space="preserve">The </w:t>
            </w:r>
            <w:r w:rsidRPr="00827FA7">
              <w:rPr>
                <w:rFonts w:ascii="Times New Roman" w:eastAsia="Times New Roman" w:hAnsi="Times New Roman" w:cs="Times New Roman"/>
                <w:b w:val="0"/>
                <w:bCs w:val="0"/>
                <w:sz w:val="24"/>
                <w:szCs w:val="24"/>
              </w:rPr>
              <w:t xml:space="preserve">Shopping Cart </w:t>
            </w:r>
          </w:p>
        </w:tc>
        <w:tc>
          <w:tcPr>
            <w:tcW w:w="6974" w:type="dxa"/>
          </w:tcPr>
          <w:p w14:paraId="1E9D739E" w14:textId="28C741F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111CAD44"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4A09FBC"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Add some product</w:t>
            </w:r>
          </w:p>
        </w:tc>
      </w:tr>
      <w:tr w:rsidR="007A4F2C" w:rsidRPr="00827FA7" w14:paraId="07B87108"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42FC580"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6"/>
        <w:gridCol w:w="3433"/>
        <w:gridCol w:w="2323"/>
        <w:gridCol w:w="2349"/>
      </w:tblGrid>
      <w:tr w:rsidR="007A4F2C" w:rsidRPr="00827FA7" w14:paraId="3E07DEA5"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9E8A402"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33" w:type="dxa"/>
          </w:tcPr>
          <w:p w14:paraId="3CE8A536"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323" w:type="dxa"/>
          </w:tcPr>
          <w:p w14:paraId="4416E335"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9" w:type="dxa"/>
          </w:tcPr>
          <w:p w14:paraId="3D1732E2"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8E0FAE" w:rsidRPr="00827FA7" w14:paraId="65CF9D3C" w14:textId="77777777" w:rsidTr="00573D19">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6" w:type="dxa"/>
          </w:tcPr>
          <w:p w14:paraId="36F238E0" w14:textId="77777777" w:rsidR="008E0FAE"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3327894C" w14:textId="77777777" w:rsidR="008E0FAE" w:rsidRDefault="008E0FAE" w:rsidP="007A4F2C">
            <w:pPr>
              <w:jc w:val="center"/>
              <w:rPr>
                <w:rFonts w:ascii="Times New Roman" w:hAnsi="Times New Roman" w:cs="Times New Roman"/>
                <w:b w:val="0"/>
                <w:bCs w:val="0"/>
                <w:sz w:val="24"/>
                <w:szCs w:val="24"/>
              </w:rPr>
            </w:pPr>
          </w:p>
          <w:p w14:paraId="4AE05985" w14:textId="77777777" w:rsidR="000115F6" w:rsidRPr="00827FA7" w:rsidRDefault="000115F6" w:rsidP="007A4F2C">
            <w:pPr>
              <w:jc w:val="center"/>
              <w:rPr>
                <w:rFonts w:ascii="Times New Roman" w:hAnsi="Times New Roman" w:cs="Times New Roman"/>
                <w:b w:val="0"/>
                <w:bCs w:val="0"/>
                <w:sz w:val="24"/>
                <w:szCs w:val="24"/>
              </w:rPr>
            </w:pPr>
          </w:p>
          <w:p w14:paraId="057CB38F" w14:textId="77777777" w:rsidR="008E0FAE" w:rsidRPr="00827FA7" w:rsidRDefault="008E0FAE"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4EF531EA" w14:textId="1C0121AF" w:rsidR="008E0FAE" w:rsidRPr="00827FA7" w:rsidRDefault="008E0FAE"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3</w:t>
            </w:r>
          </w:p>
        </w:tc>
        <w:tc>
          <w:tcPr>
            <w:tcW w:w="3433" w:type="dxa"/>
          </w:tcPr>
          <w:p w14:paraId="3B3DF185" w14:textId="77777777"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 that show amount of product name "Coke Zero</w:t>
            </w:r>
            <w:r>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p w14:paraId="52674AF7" w14:textId="1FB99931"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new amount of product</w:t>
            </w:r>
            <w:r w:rsidR="000115F6">
              <w:rPr>
                <w:rFonts w:ascii="Times New Roman" w:hAnsi="Times New Roman" w:cs="Times New Roman"/>
                <w:sz w:val="24"/>
                <w:szCs w:val="24"/>
              </w:rPr>
              <w:t>.</w:t>
            </w:r>
          </w:p>
          <w:p w14:paraId="2F88ACE9" w14:textId="4005206C"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r w:rsidR="000115F6">
              <w:rPr>
                <w:rFonts w:ascii="Times New Roman" w:hAnsi="Times New Roman" w:cs="Times New Roman"/>
                <w:sz w:val="24"/>
                <w:szCs w:val="24"/>
              </w:rPr>
              <w:t>.</w:t>
            </w:r>
          </w:p>
        </w:tc>
        <w:tc>
          <w:tcPr>
            <w:tcW w:w="2323" w:type="dxa"/>
          </w:tcPr>
          <w:p w14:paraId="295E2463" w14:textId="77777777" w:rsidR="008E0FAE" w:rsidRPr="00827FA7" w:rsidRDefault="008E0FAE"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Amount of product:</w:t>
            </w:r>
            <w:r w:rsidRPr="00827FA7">
              <w:rPr>
                <w:rFonts w:ascii="Times New Roman" w:eastAsia="Times New Roman" w:hAnsi="Times New Roman" w:cs="Times New Roman"/>
                <w:sz w:val="24"/>
                <w:szCs w:val="24"/>
              </w:rPr>
              <w:t xml:space="preserve"> 5</w:t>
            </w:r>
          </w:p>
        </w:tc>
        <w:tc>
          <w:tcPr>
            <w:tcW w:w="2349" w:type="dxa"/>
          </w:tcPr>
          <w:p w14:paraId="1BA6B738" w14:textId="242F1181" w:rsidR="008E0FAE" w:rsidRPr="00827FA7" w:rsidRDefault="008E0FAE"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ester can see the amount of product named "Coke Zero" is 5 each</w:t>
            </w:r>
            <w:r>
              <w:rPr>
                <w:rFonts w:ascii="Times New Roman" w:eastAsia="Times New Roman" w:hAnsi="Times New Roman" w:cs="Times New Roman"/>
                <w:sz w:val="24"/>
                <w:szCs w:val="24"/>
              </w:rPr>
              <w:t xml:space="preserve"> and the total price is 75.</w:t>
            </w:r>
          </w:p>
        </w:tc>
      </w:tr>
    </w:tbl>
    <w:tbl>
      <w:tblPr>
        <w:tblStyle w:val="GridTable4-Accent4"/>
        <w:tblW w:w="0" w:type="auto"/>
        <w:tblLook w:val="04A0" w:firstRow="1" w:lastRow="0" w:firstColumn="1" w:lastColumn="0" w:noHBand="0" w:noVBand="1"/>
      </w:tblPr>
      <w:tblGrid>
        <w:gridCol w:w="9061"/>
      </w:tblGrid>
      <w:tr w:rsidR="007A4F2C" w:rsidRPr="00827FA7" w14:paraId="1DB782DD"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0126B9F" w14:textId="40DC61B7" w:rsidR="007A4F2C" w:rsidRPr="00827FA7" w:rsidRDefault="007A4F2C" w:rsidP="000115F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0115F6">
              <w:rPr>
                <w:rFonts w:ascii="Times New Roman" w:eastAsia="Times New Roman" w:hAnsi="Times New Roman" w:cs="Times New Roman"/>
                <w:b w:val="0"/>
                <w:bCs w:val="0"/>
                <w:color w:val="auto"/>
                <w:sz w:val="24"/>
                <w:szCs w:val="24"/>
              </w:rPr>
              <w:t>The tester can see the new amount and new total price of all product in the shopping cart page.</w:t>
            </w:r>
          </w:p>
        </w:tc>
      </w:tr>
    </w:tbl>
    <w:p w14:paraId="2424126E" w14:textId="77777777" w:rsidR="007A4F2C" w:rsidRPr="00827FA7" w:rsidRDefault="007A4F2C" w:rsidP="007A4F2C">
      <w:pPr>
        <w:rPr>
          <w:rFonts w:ascii="Times New Roman" w:hAnsi="Times New Roman" w:cs="Times New Roman"/>
          <w:sz w:val="24"/>
          <w:szCs w:val="24"/>
        </w:rPr>
      </w:pPr>
    </w:p>
    <w:p w14:paraId="5DC7E874" w14:textId="77777777" w:rsidR="007A4F2C" w:rsidRPr="00827FA7" w:rsidRDefault="007A4F2C" w:rsidP="007A4F2C">
      <w:pPr>
        <w:rPr>
          <w:rFonts w:ascii="Times New Roman" w:hAnsi="Times New Roman" w:cs="Times New Roman"/>
          <w:sz w:val="24"/>
          <w:szCs w:val="24"/>
        </w:rPr>
      </w:pPr>
    </w:p>
    <w:p w14:paraId="2F52B075" w14:textId="77777777" w:rsidR="007A4F2C" w:rsidRPr="00827FA7" w:rsidRDefault="007A4F2C" w:rsidP="007A4F2C">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8"/>
        <w:gridCol w:w="4593"/>
      </w:tblGrid>
      <w:tr w:rsidR="007A4F2C" w:rsidRPr="00827FA7" w14:paraId="0993C52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58582228"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827FA7">
              <w:rPr>
                <w:rFonts w:ascii="Times New Roman" w:eastAsia="Times New Roman" w:hAnsi="Times New Roman" w:cs="Times New Roman"/>
                <w:b w:val="0"/>
                <w:bCs w:val="0"/>
                <w:color w:val="000000" w:themeColor="text1"/>
                <w:sz w:val="24"/>
                <w:szCs w:val="24"/>
              </w:rPr>
              <w:t xml:space="preserve"> TCA-007</w:t>
            </w:r>
          </w:p>
        </w:tc>
        <w:tc>
          <w:tcPr>
            <w:tcW w:w="4593" w:type="dxa"/>
          </w:tcPr>
          <w:p w14:paraId="48233422"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6F1E9487"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050064D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3" w:type="dxa"/>
          </w:tcPr>
          <w:p w14:paraId="7B29012A" w14:textId="607C953B"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57A2A9BB" w14:textId="77777777" w:rsidTr="00827FA7">
        <w:tc>
          <w:tcPr>
            <w:cnfStyle w:val="001000000000" w:firstRow="0" w:lastRow="0" w:firstColumn="1" w:lastColumn="0" w:oddVBand="0" w:evenVBand="0" w:oddHBand="0" w:evenHBand="0" w:firstRowFirstColumn="0" w:firstRowLastColumn="0" w:lastRowFirstColumn="0" w:lastRowLastColumn="0"/>
            <w:tcW w:w="4468" w:type="dxa"/>
          </w:tcPr>
          <w:p w14:paraId="0334EB0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4593" w:type="dxa"/>
          </w:tcPr>
          <w:p w14:paraId="2028C88E"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25E7C96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165659FB"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Delete Product From Shopping Cart (No)</w:t>
            </w:r>
          </w:p>
        </w:tc>
        <w:tc>
          <w:tcPr>
            <w:tcW w:w="4593" w:type="dxa"/>
          </w:tcPr>
          <w:p w14:paraId="09C6AD02" w14:textId="136B962E"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735AFED4"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1FC33C5" w14:textId="3BA1C7FC"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E6E2E">
              <w:rPr>
                <w:rFonts w:ascii="Times New Roman" w:eastAsia="Times New Roman" w:hAnsi="Times New Roman" w:cs="Times New Roman"/>
                <w:b w:val="0"/>
                <w:bCs w:val="0"/>
                <w:color w:val="auto"/>
                <w:sz w:val="24"/>
                <w:szCs w:val="24"/>
              </w:rPr>
              <w:t>There is the Coke Zero in the list.</w:t>
            </w:r>
          </w:p>
        </w:tc>
      </w:tr>
      <w:tr w:rsidR="007A4F2C" w:rsidRPr="00827FA7" w14:paraId="6193F4D5"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4EF0B5F"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32"/>
        <w:gridCol w:w="3418"/>
        <w:gridCol w:w="2502"/>
        <w:gridCol w:w="2209"/>
      </w:tblGrid>
      <w:tr w:rsidR="007A4F2C" w:rsidRPr="00827FA7" w14:paraId="2B367B00"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03A33DFE"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18" w:type="dxa"/>
          </w:tcPr>
          <w:p w14:paraId="288DFE5C"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502" w:type="dxa"/>
          </w:tcPr>
          <w:p w14:paraId="6A63D507"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209" w:type="dxa"/>
          </w:tcPr>
          <w:p w14:paraId="12F063EF"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1B159BBE" w14:textId="77777777" w:rsidTr="00573D19">
        <w:trPr>
          <w:cnfStyle w:val="000000100000" w:firstRow="0" w:lastRow="0" w:firstColumn="0" w:lastColumn="0" w:oddVBand="0" w:evenVBand="0" w:oddHBand="1"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932" w:type="dxa"/>
          </w:tcPr>
          <w:p w14:paraId="49FCBBF0" w14:textId="77777777" w:rsidR="000115F6" w:rsidRDefault="000115F6"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067EE60A" w14:textId="77777777" w:rsidR="000115F6" w:rsidRPr="00827FA7" w:rsidRDefault="000115F6" w:rsidP="007A4F2C">
            <w:pPr>
              <w:jc w:val="center"/>
              <w:rPr>
                <w:rFonts w:ascii="Times New Roman" w:hAnsi="Times New Roman" w:cs="Times New Roman"/>
                <w:b w:val="0"/>
                <w:bCs w:val="0"/>
                <w:sz w:val="24"/>
                <w:szCs w:val="24"/>
              </w:rPr>
            </w:pPr>
          </w:p>
          <w:p w14:paraId="64198B29" w14:textId="7FC2D2C1" w:rsidR="000115F6" w:rsidRPr="00827FA7" w:rsidRDefault="000115F6"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18" w:type="dxa"/>
          </w:tcPr>
          <w:p w14:paraId="124ACC75" w14:textId="77777777" w:rsidR="000115F6" w:rsidRPr="00827FA7" w:rsidRDefault="000115F6"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r>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p w14:paraId="42FC8DC5" w14:textId="5B084DD8" w:rsidR="000115F6" w:rsidRPr="00827FA7" w:rsidRDefault="000115F6"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"No" in confirmation form</w:t>
            </w:r>
            <w:r>
              <w:rPr>
                <w:rFonts w:ascii="Times New Roman" w:hAnsi="Times New Roman" w:cs="Times New Roman"/>
                <w:sz w:val="24"/>
                <w:szCs w:val="24"/>
              </w:rPr>
              <w:t>.</w:t>
            </w:r>
          </w:p>
        </w:tc>
        <w:tc>
          <w:tcPr>
            <w:tcW w:w="2502" w:type="dxa"/>
          </w:tcPr>
          <w:p w14:paraId="6DD78B4A" w14:textId="77777777" w:rsidR="000115F6" w:rsidRPr="00827FA7" w:rsidRDefault="000115F6"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Confirmation: </w:t>
            </w:r>
            <w:r w:rsidRPr="00827FA7">
              <w:rPr>
                <w:rFonts w:ascii="Times New Roman" w:eastAsia="Times New Roman" w:hAnsi="Times New Roman" w:cs="Times New Roman"/>
                <w:sz w:val="24"/>
                <w:szCs w:val="24"/>
              </w:rPr>
              <w:t>No</w:t>
            </w:r>
          </w:p>
        </w:tc>
        <w:tc>
          <w:tcPr>
            <w:tcW w:w="2209" w:type="dxa"/>
          </w:tcPr>
          <w:p w14:paraId="01079617" w14:textId="47E11056" w:rsidR="000115F6" w:rsidRPr="00827FA7" w:rsidRDefault="000115F6" w:rsidP="00A42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1DC7">
              <w:rPr>
                <w:rFonts w:ascii="Times New Roman" w:eastAsia="Times New Roman" w:hAnsi="Times New Roman" w:cs="Times New Roman"/>
                <w:sz w:val="24"/>
                <w:szCs w:val="24"/>
              </w:rPr>
              <w:t>The tester still sees the product named "Coke Zero" on the shopping cart and the total price is not changed.</w:t>
            </w:r>
          </w:p>
        </w:tc>
      </w:tr>
    </w:tbl>
    <w:tbl>
      <w:tblPr>
        <w:tblStyle w:val="GridTable4-Accent4"/>
        <w:tblW w:w="0" w:type="auto"/>
        <w:tblLook w:val="04A0" w:firstRow="1" w:lastRow="0" w:firstColumn="1" w:lastColumn="0" w:noHBand="0" w:noVBand="1"/>
      </w:tblPr>
      <w:tblGrid>
        <w:gridCol w:w="9061"/>
      </w:tblGrid>
      <w:tr w:rsidR="007A4F2C" w:rsidRPr="00827FA7" w14:paraId="0203167C"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81FAB80" w14:textId="6F106FD2" w:rsidR="007A4F2C" w:rsidRPr="00827FA7" w:rsidRDefault="007A4F2C" w:rsidP="000115F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sidR="000115F6">
              <w:rPr>
                <w:rFonts w:ascii="Times New Roman" w:eastAsia="Times New Roman" w:hAnsi="Times New Roman" w:cs="Times New Roman"/>
                <w:b w:val="0"/>
                <w:bCs w:val="0"/>
                <w:color w:val="auto"/>
                <w:sz w:val="24"/>
                <w:szCs w:val="24"/>
              </w:rPr>
              <w:t xml:space="preserve"> </w:t>
            </w:r>
            <w:r w:rsidR="000115F6" w:rsidRPr="000115F6">
              <w:rPr>
                <w:rFonts w:ascii="Times New Roman" w:eastAsia="Times New Roman" w:hAnsi="Times New Roman" w:cs="Times New Roman"/>
                <w:b w:val="0"/>
                <w:bCs w:val="0"/>
                <w:color w:val="auto"/>
                <w:sz w:val="24"/>
                <w:szCs w:val="24"/>
              </w:rPr>
              <w:t xml:space="preserve">The tester </w:t>
            </w:r>
            <w:r w:rsidR="000115F6" w:rsidRPr="000115F6">
              <w:rPr>
                <w:rFonts w:ascii="Times New Roman" w:hAnsi="Times New Roman" w:cs="Times New Roman"/>
                <w:b w:val="0"/>
                <w:bCs w:val="0"/>
                <w:color w:val="auto"/>
                <w:sz w:val="24"/>
                <w:szCs w:val="24"/>
              </w:rPr>
              <w:t>can see the product in the list of the shopping cart page.</w:t>
            </w:r>
          </w:p>
        </w:tc>
      </w:tr>
    </w:tbl>
    <w:p w14:paraId="36F3BFFB" w14:textId="77777777" w:rsidR="007A4F2C" w:rsidRPr="00827FA7" w:rsidRDefault="007A4F2C" w:rsidP="007A4F2C">
      <w:pPr>
        <w:rPr>
          <w:rFonts w:ascii="Times New Roman" w:hAnsi="Times New Roman" w:cs="Times New Roman"/>
          <w:sz w:val="24"/>
          <w:szCs w:val="24"/>
        </w:rPr>
      </w:pPr>
    </w:p>
    <w:p w14:paraId="7D3AE84E" w14:textId="77777777" w:rsidR="007A4F2C" w:rsidRPr="00827FA7" w:rsidRDefault="007A4F2C" w:rsidP="007A4F2C">
      <w:pPr>
        <w:rPr>
          <w:rFonts w:ascii="Times New Roman" w:hAnsi="Times New Roman" w:cs="Times New Roman"/>
          <w:sz w:val="24"/>
          <w:szCs w:val="24"/>
        </w:rPr>
      </w:pPr>
    </w:p>
    <w:p w14:paraId="04DB6E69" w14:textId="77777777" w:rsidR="007A4F2C" w:rsidRDefault="007A4F2C" w:rsidP="007A4F2C">
      <w:pPr>
        <w:rPr>
          <w:rFonts w:ascii="Times New Roman" w:hAnsi="Times New Roman" w:cs="Times New Roman"/>
          <w:sz w:val="24"/>
          <w:szCs w:val="24"/>
        </w:rPr>
      </w:pPr>
    </w:p>
    <w:p w14:paraId="319ED4C3" w14:textId="77777777" w:rsidR="00EC6550" w:rsidRPr="00F94671" w:rsidRDefault="00EC6550" w:rsidP="007A4F2C">
      <w:pPr>
        <w:rPr>
          <w:rFonts w:ascii="Times New Roman" w:hAnsi="Times New Roman" w:cstheme="minorBidi"/>
          <w:sz w:val="24"/>
          <w:szCs w:val="24"/>
          <w:cs/>
        </w:rPr>
      </w:pPr>
    </w:p>
    <w:tbl>
      <w:tblPr>
        <w:tblStyle w:val="GridTable4-Accent1"/>
        <w:tblW w:w="0" w:type="auto"/>
        <w:tblLook w:val="04A0" w:firstRow="1" w:lastRow="0" w:firstColumn="1" w:lastColumn="0" w:noHBand="0" w:noVBand="1"/>
      </w:tblPr>
      <w:tblGrid>
        <w:gridCol w:w="4468"/>
        <w:gridCol w:w="4593"/>
      </w:tblGrid>
      <w:tr w:rsidR="007A4F2C" w:rsidRPr="00827FA7" w14:paraId="560FD4AE" w14:textId="77777777" w:rsidTr="007A4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0DF6E782"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TCA-008</w:t>
            </w:r>
          </w:p>
        </w:tc>
        <w:tc>
          <w:tcPr>
            <w:tcW w:w="6974" w:type="dxa"/>
          </w:tcPr>
          <w:p w14:paraId="541C204C" w14:textId="77777777" w:rsidR="007A4F2C" w:rsidRPr="00827FA7" w:rsidRDefault="007A4F2C" w:rsidP="007A4F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7A4F2C" w:rsidRPr="00827FA7" w14:paraId="5166BF1F"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385F0595"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4" w:type="dxa"/>
          </w:tcPr>
          <w:p w14:paraId="3065EDF6" w14:textId="138BDC86"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00827FA7" w:rsidRPr="00827FA7">
              <w:rPr>
                <w:rFonts w:ascii="Times New Roman" w:eastAsia="Times New Roman" w:hAnsi="Times New Roman" w:cs="Times New Roman"/>
                <w:sz w:val="24"/>
                <w:szCs w:val="24"/>
              </w:rPr>
              <w:t>10/07/2015</w:t>
            </w:r>
          </w:p>
        </w:tc>
      </w:tr>
      <w:tr w:rsidR="007A4F2C" w:rsidRPr="00827FA7" w14:paraId="6790467A" w14:textId="77777777" w:rsidTr="007A4F2C">
        <w:tc>
          <w:tcPr>
            <w:cnfStyle w:val="001000000000" w:firstRow="0" w:lastRow="0" w:firstColumn="1" w:lastColumn="0" w:oddVBand="0" w:evenVBand="0" w:oddHBand="0" w:evenHBand="0" w:firstRowFirstColumn="0" w:firstRowLastColumn="0" w:lastRowFirstColumn="0" w:lastRowLastColumn="0"/>
            <w:tcW w:w="6974" w:type="dxa"/>
          </w:tcPr>
          <w:p w14:paraId="6DBEF069"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Pr="00827FA7">
              <w:rPr>
                <w:rFonts w:ascii="Times New Roman" w:eastAsia="Times New Roman" w:hAnsi="Times New Roman" w:cs="Times New Roman"/>
                <w:b w:val="0"/>
                <w:bCs w:val="0"/>
                <w:sz w:val="24"/>
                <w:szCs w:val="24"/>
              </w:rPr>
              <w:t>Shopping cart</w:t>
            </w:r>
          </w:p>
        </w:tc>
        <w:tc>
          <w:tcPr>
            <w:tcW w:w="6974" w:type="dxa"/>
          </w:tcPr>
          <w:p w14:paraId="5119D86A" w14:textId="77777777" w:rsidR="007A4F2C" w:rsidRPr="00827FA7" w:rsidRDefault="007A4F2C" w:rsidP="007A4F2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7A4F2C" w:rsidRPr="00827FA7" w14:paraId="74629A68" w14:textId="77777777" w:rsidTr="007A4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4" w:type="dxa"/>
          </w:tcPr>
          <w:p w14:paraId="24ECACB6" w14:textId="77777777"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Delete Product From Shopping Cart (Yes)</w:t>
            </w:r>
          </w:p>
        </w:tc>
        <w:tc>
          <w:tcPr>
            <w:tcW w:w="6974" w:type="dxa"/>
          </w:tcPr>
          <w:p w14:paraId="26AA754C" w14:textId="737CE423" w:rsidR="007A4F2C" w:rsidRPr="00827FA7" w:rsidRDefault="007A4F2C"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00287C00">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7A4F2C" w:rsidRPr="00827FA7" w14:paraId="6B4DFA2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27706D5" w14:textId="5CF1EFC6" w:rsidR="007A4F2C" w:rsidRPr="00827FA7" w:rsidRDefault="007A4F2C" w:rsidP="00FE6E2E">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E6E2E">
              <w:rPr>
                <w:rFonts w:ascii="Times New Roman" w:eastAsia="Times New Roman" w:hAnsi="Times New Roman" w:cs="Times New Roman"/>
                <w:b w:val="0"/>
                <w:bCs w:val="0"/>
                <w:color w:val="auto"/>
                <w:sz w:val="24"/>
                <w:szCs w:val="24"/>
              </w:rPr>
              <w:t>There is the Coke Zero in the list.</w:t>
            </w:r>
          </w:p>
        </w:tc>
      </w:tr>
      <w:tr w:rsidR="007A4F2C" w:rsidRPr="00827FA7" w14:paraId="40F553C0" w14:textId="77777777" w:rsidTr="00827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983D0FD" w14:textId="162E6A7E" w:rsidR="007A4F2C" w:rsidRPr="00827FA7" w:rsidRDefault="007A4F2C" w:rsidP="007A4F2C">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32"/>
        <w:gridCol w:w="3418"/>
        <w:gridCol w:w="2502"/>
        <w:gridCol w:w="2209"/>
      </w:tblGrid>
      <w:tr w:rsidR="007A4F2C" w:rsidRPr="00827FA7" w14:paraId="5A9435F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Pr>
          <w:p w14:paraId="31880EA0" w14:textId="77777777" w:rsidR="007A4F2C" w:rsidRPr="00827FA7" w:rsidRDefault="007A4F2C" w:rsidP="007A4F2C">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18" w:type="dxa"/>
          </w:tcPr>
          <w:p w14:paraId="4BA5DE5A"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502" w:type="dxa"/>
          </w:tcPr>
          <w:p w14:paraId="354FEE73"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209" w:type="dxa"/>
          </w:tcPr>
          <w:p w14:paraId="567B7DC1" w14:textId="77777777" w:rsidR="007A4F2C" w:rsidRPr="00827FA7" w:rsidRDefault="007A4F2C" w:rsidP="007A4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01DDA667" w14:textId="77777777" w:rsidTr="00573D19">
        <w:trPr>
          <w:cnfStyle w:val="000000100000" w:firstRow="0" w:lastRow="0" w:firstColumn="0" w:lastColumn="0" w:oddVBand="0" w:evenVBand="0" w:oddHBand="1" w:evenHBand="0" w:firstRowFirstColumn="0" w:firstRowLastColumn="0" w:lastRowFirstColumn="0" w:lastRowLastColumn="0"/>
          <w:trHeight w:val="1656"/>
        </w:trPr>
        <w:tc>
          <w:tcPr>
            <w:cnfStyle w:val="001000000000" w:firstRow="0" w:lastRow="0" w:firstColumn="1" w:lastColumn="0" w:oddVBand="0" w:evenVBand="0" w:oddHBand="0" w:evenHBand="0" w:firstRowFirstColumn="0" w:firstRowLastColumn="0" w:lastRowFirstColumn="0" w:lastRowLastColumn="0"/>
            <w:tcW w:w="932" w:type="dxa"/>
          </w:tcPr>
          <w:p w14:paraId="3F6580AC" w14:textId="77777777" w:rsidR="000115F6" w:rsidRDefault="000115F6" w:rsidP="007A4F2C">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3FD100A1" w14:textId="77777777" w:rsidR="000115F6" w:rsidRPr="00827FA7" w:rsidRDefault="000115F6" w:rsidP="007A4F2C">
            <w:pPr>
              <w:jc w:val="center"/>
              <w:rPr>
                <w:rFonts w:ascii="Times New Roman" w:hAnsi="Times New Roman" w:cs="Times New Roman"/>
                <w:b w:val="0"/>
                <w:bCs w:val="0"/>
                <w:sz w:val="24"/>
                <w:szCs w:val="24"/>
              </w:rPr>
            </w:pPr>
          </w:p>
          <w:p w14:paraId="02E84C29" w14:textId="34062FAF" w:rsidR="000115F6" w:rsidRPr="00827FA7" w:rsidRDefault="000115F6" w:rsidP="007A4F2C">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18" w:type="dxa"/>
          </w:tcPr>
          <w:p w14:paraId="7723C8AF" w14:textId="5011EEF0" w:rsidR="000115F6" w:rsidRPr="00827FA7" w:rsidRDefault="000115F6"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r>
              <w:rPr>
                <w:rFonts w:ascii="Times New Roman" w:hAnsi="Times New Roman" w:cs="Times New Roman"/>
                <w:sz w:val="24"/>
                <w:szCs w:val="24"/>
              </w:rPr>
              <w:t>.</w:t>
            </w:r>
          </w:p>
          <w:p w14:paraId="24BE702D" w14:textId="689F3D72" w:rsidR="000115F6" w:rsidRPr="00827FA7" w:rsidRDefault="000115F6"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"Yes" in confirmation form</w:t>
            </w:r>
            <w:r>
              <w:rPr>
                <w:rFonts w:ascii="Times New Roman" w:hAnsi="Times New Roman" w:cs="Times New Roman"/>
                <w:sz w:val="24"/>
                <w:szCs w:val="24"/>
              </w:rPr>
              <w:t>.</w:t>
            </w:r>
          </w:p>
        </w:tc>
        <w:tc>
          <w:tcPr>
            <w:tcW w:w="2502" w:type="dxa"/>
          </w:tcPr>
          <w:p w14:paraId="38E2396E" w14:textId="77777777" w:rsidR="000115F6" w:rsidRPr="00827FA7" w:rsidRDefault="000115F6" w:rsidP="007A4F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Confirmation: </w:t>
            </w:r>
            <w:r w:rsidRPr="00827FA7">
              <w:rPr>
                <w:rFonts w:ascii="Times New Roman" w:eastAsia="Times New Roman" w:hAnsi="Times New Roman" w:cs="Times New Roman"/>
                <w:sz w:val="24"/>
                <w:szCs w:val="24"/>
              </w:rPr>
              <w:t>Yes</w:t>
            </w:r>
          </w:p>
        </w:tc>
        <w:tc>
          <w:tcPr>
            <w:tcW w:w="2209" w:type="dxa"/>
          </w:tcPr>
          <w:p w14:paraId="59C1FB97" w14:textId="7EB37098" w:rsidR="000115F6" w:rsidRPr="00827FA7" w:rsidRDefault="000115F6" w:rsidP="007A4F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01DC7">
              <w:rPr>
                <w:rFonts w:ascii="Times New Roman" w:eastAsia="Times New Roman" w:hAnsi="Times New Roman" w:cs="Times New Roman"/>
                <w:sz w:val="24"/>
                <w:szCs w:val="24"/>
              </w:rPr>
              <w:t>The tester cannot see the product named "Coke Zero" on the shopping cart and the total price is changed.</w:t>
            </w:r>
          </w:p>
        </w:tc>
      </w:tr>
    </w:tbl>
    <w:tbl>
      <w:tblPr>
        <w:tblStyle w:val="GridTable4-Accent4"/>
        <w:tblW w:w="0" w:type="auto"/>
        <w:tblLook w:val="04A0" w:firstRow="1" w:lastRow="0" w:firstColumn="1" w:lastColumn="0" w:noHBand="0" w:noVBand="1"/>
      </w:tblPr>
      <w:tblGrid>
        <w:gridCol w:w="9061"/>
      </w:tblGrid>
      <w:tr w:rsidR="007A4F2C" w:rsidRPr="00827FA7" w14:paraId="3F73D46F" w14:textId="77777777" w:rsidTr="00827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FB0748B" w14:textId="3B2A3717" w:rsidR="007A4F2C" w:rsidRPr="00827FA7" w:rsidRDefault="007A4F2C" w:rsidP="000115F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0115F6">
              <w:rPr>
                <w:rFonts w:ascii="Times New Roman" w:eastAsia="Times New Roman" w:hAnsi="Times New Roman" w:cs="Times New Roman"/>
                <w:b w:val="0"/>
                <w:bCs w:val="0"/>
                <w:color w:val="auto"/>
                <w:sz w:val="24"/>
                <w:szCs w:val="24"/>
              </w:rPr>
              <w:t>The tester can see the product disappear and see the new total price of all product in the shopping cart page.</w:t>
            </w:r>
          </w:p>
        </w:tc>
      </w:tr>
    </w:tbl>
    <w:p w14:paraId="71275BBA" w14:textId="77777777" w:rsidR="007A4F2C" w:rsidRPr="00827FA7" w:rsidRDefault="007A4F2C" w:rsidP="007A4F2C">
      <w:pPr>
        <w:rPr>
          <w:rFonts w:ascii="Times New Roman" w:hAnsi="Times New Roman" w:cs="Times New Roman"/>
          <w:sz w:val="24"/>
          <w:szCs w:val="24"/>
        </w:rPr>
      </w:pPr>
    </w:p>
    <w:p w14:paraId="4018C39F" w14:textId="77777777" w:rsidR="007A4F2C" w:rsidRPr="00827FA7" w:rsidRDefault="007A4F2C" w:rsidP="007A4F2C">
      <w:pPr>
        <w:rPr>
          <w:rFonts w:ascii="Times New Roman" w:hAnsi="Times New Roman" w:cs="Times New Roman"/>
          <w:sz w:val="24"/>
          <w:szCs w:val="24"/>
        </w:rPr>
      </w:pPr>
    </w:p>
    <w:p w14:paraId="650FD87D" w14:textId="77777777" w:rsidR="00AF3DFA" w:rsidRDefault="00AF3DFA" w:rsidP="007A4F2C">
      <w:pPr>
        <w:rPr>
          <w:rFonts w:ascii="Times New Roman" w:hAnsi="Times New Roman" w:cs="Times New Roman"/>
          <w:sz w:val="24"/>
          <w:szCs w:val="24"/>
        </w:rPr>
      </w:pPr>
    </w:p>
    <w:p w14:paraId="494EA90A" w14:textId="77777777" w:rsidR="006B043F" w:rsidRPr="00827FA7" w:rsidRDefault="006B043F" w:rsidP="007A4F2C">
      <w:pPr>
        <w:rPr>
          <w:rFonts w:ascii="Times New Roman" w:hAnsi="Times New Roman" w:cs="Times New Roman"/>
          <w:sz w:val="24"/>
          <w:szCs w:val="24"/>
        </w:rPr>
      </w:pPr>
    </w:p>
    <w:p w14:paraId="2BF10DA0" w14:textId="77777777" w:rsidR="00AF3DFA" w:rsidRPr="00EF5C9C" w:rsidRDefault="00AF3DFA" w:rsidP="007A4F2C">
      <w:pPr>
        <w:rPr>
          <w:rFonts w:ascii="Times New Roman" w:hAnsi="Times New Roman" w:cs="Times New Roman"/>
        </w:rPr>
      </w:pPr>
    </w:p>
    <w:tbl>
      <w:tblPr>
        <w:tblStyle w:val="GridTable4-Accent1"/>
        <w:tblW w:w="0" w:type="auto"/>
        <w:tblLook w:val="04A0" w:firstRow="1" w:lastRow="0" w:firstColumn="1" w:lastColumn="0" w:noHBand="0" w:noVBand="1"/>
      </w:tblPr>
      <w:tblGrid>
        <w:gridCol w:w="4468"/>
        <w:gridCol w:w="4593"/>
      </w:tblGrid>
      <w:tr w:rsidR="00287C00" w:rsidRPr="00827FA7" w14:paraId="06DB549B" w14:textId="77777777" w:rsidTr="0001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641B3C78" w14:textId="77777777" w:rsidR="00287C00" w:rsidRPr="00287C00" w:rsidRDefault="00287C00"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w:t>
            </w:r>
            <w:r w:rsidRPr="00287C00">
              <w:rPr>
                <w:rFonts w:ascii="Times New Roman" w:eastAsia="Times New Roman" w:hAnsi="Times New Roman" w:cs="Times New Roman"/>
                <w:b w:val="0"/>
                <w:bCs w:val="0"/>
                <w:color w:val="000000" w:themeColor="text1"/>
                <w:sz w:val="24"/>
                <w:szCs w:val="24"/>
              </w:rPr>
              <w:t>TCA-00</w:t>
            </w:r>
            <w:r w:rsidRPr="00287C00">
              <w:rPr>
                <w:rFonts w:ascii="Times New Roman" w:eastAsia="Times New Roman" w:hAnsi="Times New Roman" w:cs="Times New Roman"/>
                <w:b w:val="0"/>
                <w:bCs w:val="0"/>
                <w:color w:val="000000" w:themeColor="text1"/>
                <w:sz w:val="24"/>
                <w:szCs w:val="24"/>
                <w:cs/>
              </w:rPr>
              <w:t>9</w:t>
            </w:r>
          </w:p>
        </w:tc>
        <w:tc>
          <w:tcPr>
            <w:tcW w:w="4593" w:type="dxa"/>
          </w:tcPr>
          <w:p w14:paraId="03EBC46E"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287C00" w:rsidRPr="00827FA7" w14:paraId="066FA4A5" w14:textId="77777777" w:rsidTr="0001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27496AF8"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3" w:type="dxa"/>
          </w:tcPr>
          <w:p w14:paraId="46996976" w14:textId="77777777"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87C00" w:rsidRPr="00827FA7" w14:paraId="4F2E1F9A" w14:textId="77777777" w:rsidTr="000115F6">
        <w:tc>
          <w:tcPr>
            <w:cnfStyle w:val="001000000000" w:firstRow="0" w:lastRow="0" w:firstColumn="1" w:lastColumn="0" w:oddVBand="0" w:evenVBand="0" w:oddHBand="0" w:evenHBand="0" w:firstRowFirstColumn="0" w:firstRowLastColumn="0" w:lastRowFirstColumn="0" w:lastRowLastColumn="0"/>
            <w:tcW w:w="4468" w:type="dxa"/>
          </w:tcPr>
          <w:p w14:paraId="040BFA14" w14:textId="4BB440D2" w:rsidR="00287C00" w:rsidRPr="00287C00" w:rsidRDefault="00287C00" w:rsidP="00660A3F">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sidR="005F4068">
              <w:rPr>
                <w:rFonts w:ascii="Times New Roman" w:eastAsia="Times New Roman" w:hAnsi="Times New Roman"/>
                <w:b w:val="0"/>
                <w:bCs w:val="0"/>
                <w:sz w:val="24"/>
                <w:szCs w:val="24"/>
              </w:rPr>
              <w:t>Shopping Cart</w:t>
            </w:r>
          </w:p>
        </w:tc>
        <w:tc>
          <w:tcPr>
            <w:tcW w:w="4593" w:type="dxa"/>
          </w:tcPr>
          <w:p w14:paraId="5A858437"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287C00" w:rsidRPr="00827FA7" w14:paraId="58183C3B" w14:textId="77777777" w:rsidTr="0001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8" w:type="dxa"/>
          </w:tcPr>
          <w:p w14:paraId="377F26D2" w14:textId="68FF4629" w:rsidR="00287C00" w:rsidRPr="00827FA7" w:rsidRDefault="00287C00" w:rsidP="00287C00">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product by Scanning NFC</w:t>
            </w:r>
          </w:p>
        </w:tc>
        <w:tc>
          <w:tcPr>
            <w:tcW w:w="4593" w:type="dxa"/>
          </w:tcPr>
          <w:p w14:paraId="240111E5" w14:textId="77777777"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87C00" w:rsidRPr="00827FA7" w14:paraId="7FDC1DB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4CB8C8F" w14:textId="57BCBECB" w:rsidR="00287C00" w:rsidRPr="00827FA7" w:rsidRDefault="00287C00" w:rsidP="00FC0257">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5F4068" w:rsidRPr="005F4068">
              <w:rPr>
                <w:rFonts w:ascii="Times New Roman" w:eastAsia="Times New Roman" w:hAnsi="Times New Roman" w:cs="Times New Roman"/>
                <w:b w:val="0"/>
                <w:bCs w:val="0"/>
                <w:color w:val="auto"/>
                <w:sz w:val="24"/>
                <w:szCs w:val="24"/>
              </w:rPr>
              <w:t>Access to the Shopping cart page and</w:t>
            </w:r>
            <w:r w:rsidR="005F4068">
              <w:rPr>
                <w:rFonts w:ascii="Times New Roman" w:eastAsia="Times New Roman" w:hAnsi="Times New Roman" w:cs="Times New Roman"/>
                <w:color w:val="auto"/>
                <w:sz w:val="24"/>
                <w:szCs w:val="24"/>
              </w:rPr>
              <w:t xml:space="preserve"> </w:t>
            </w:r>
            <w:r w:rsidR="00FC0257">
              <w:rPr>
                <w:rFonts w:ascii="Times New Roman" w:eastAsia="Times New Roman" w:hAnsi="Times New Roman" w:cs="Times New Roman"/>
                <w:b w:val="0"/>
                <w:bCs w:val="0"/>
                <w:color w:val="auto"/>
                <w:sz w:val="24"/>
                <w:szCs w:val="24"/>
              </w:rPr>
              <w:t>Delete</w:t>
            </w:r>
            <w:r w:rsidR="00A42C13">
              <w:rPr>
                <w:rFonts w:ascii="Times New Roman" w:eastAsia="Times New Roman" w:hAnsi="Times New Roman" w:cs="Times New Roman"/>
                <w:b w:val="0"/>
                <w:bCs w:val="0"/>
                <w:color w:val="auto"/>
                <w:sz w:val="24"/>
                <w:szCs w:val="24"/>
              </w:rPr>
              <w:t xml:space="preserve"> all product from</w:t>
            </w:r>
            <w:r>
              <w:rPr>
                <w:rFonts w:ascii="Times New Roman" w:eastAsia="Times New Roman" w:hAnsi="Times New Roman" w:cs="Times New Roman"/>
                <w:b w:val="0"/>
                <w:bCs w:val="0"/>
                <w:color w:val="auto"/>
                <w:sz w:val="24"/>
                <w:szCs w:val="24"/>
              </w:rPr>
              <w:t xml:space="preserve"> the list</w:t>
            </w:r>
          </w:p>
        </w:tc>
      </w:tr>
      <w:tr w:rsidR="00287C00" w:rsidRPr="00827FA7" w14:paraId="0187476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A6CF888" w14:textId="15FE6230"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287C00" w:rsidRPr="00827FA7" w14:paraId="75904861"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DCB3DFE"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3916119E"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1EAE9F43"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C207E0B"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123EA6F2" w14:textId="77777777" w:rsidTr="00573D19">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6" w:type="dxa"/>
          </w:tcPr>
          <w:p w14:paraId="00F8F982" w14:textId="77777777" w:rsidR="000115F6" w:rsidRDefault="000115F6" w:rsidP="00287C00">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6C8E9F2B" w14:textId="77777777" w:rsidR="000115F6" w:rsidRPr="00827FA7" w:rsidRDefault="000115F6" w:rsidP="00287C00">
            <w:pPr>
              <w:jc w:val="center"/>
              <w:rPr>
                <w:rFonts w:ascii="Times New Roman" w:hAnsi="Times New Roman" w:cs="Times New Roman"/>
                <w:b w:val="0"/>
                <w:bCs w:val="0"/>
                <w:sz w:val="24"/>
                <w:szCs w:val="24"/>
              </w:rPr>
            </w:pPr>
          </w:p>
          <w:p w14:paraId="6A88AF9D" w14:textId="77777777" w:rsidR="000115F6" w:rsidRPr="00827FA7" w:rsidRDefault="000115F6" w:rsidP="00287C00">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3B35B004" w14:textId="18C60D81" w:rsidR="000115F6" w:rsidRPr="00827FA7" w:rsidRDefault="000115F6" w:rsidP="00660A3F">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3</w:t>
            </w:r>
          </w:p>
        </w:tc>
        <w:tc>
          <w:tcPr>
            <w:tcW w:w="3612" w:type="dxa"/>
          </w:tcPr>
          <w:p w14:paraId="0B63F0F1" w14:textId="305BE15B" w:rsidR="000115F6" w:rsidRPr="00827FA7"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sidR="00390D66">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 button</w:t>
            </w:r>
            <w:r>
              <w:rPr>
                <w:rFonts w:ascii="Times New Roman" w:hAnsi="Times New Roman" w:cs="Times New Roman"/>
                <w:sz w:val="24"/>
                <w:szCs w:val="24"/>
              </w:rPr>
              <w:t xml:space="preserve"> at the lower page.</w:t>
            </w:r>
          </w:p>
          <w:p w14:paraId="141F121D" w14:textId="367D1E45" w:rsidR="000115F6" w:rsidRPr="00827FA7"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w:t>
            </w:r>
            <w:r>
              <w:rPr>
                <w:rFonts w:ascii="Times New Roman" w:eastAsia="Times New Roman" w:hAnsi="Times New Roman" w:cs="Times New Roman"/>
                <w:sz w:val="24"/>
                <w:szCs w:val="24"/>
              </w:rPr>
              <w:t>NFC</w:t>
            </w:r>
            <w:r w:rsidRPr="00827FA7">
              <w:rPr>
                <w:rFonts w:ascii="Times New Roman" w:eastAsia="Times New Roman" w:hAnsi="Times New Roman" w:cs="Times New Roman"/>
                <w:sz w:val="24"/>
                <w:szCs w:val="24"/>
              </w:rPr>
              <w:t>"</w:t>
            </w:r>
            <w:r>
              <w:rPr>
                <w:rFonts w:ascii="Times New Roman" w:hAnsi="Times New Roman" w:cs="Times New Roman"/>
                <w:sz w:val="24"/>
                <w:szCs w:val="24"/>
              </w:rPr>
              <w:t>.</w:t>
            </w:r>
          </w:p>
          <w:p w14:paraId="15AE702F" w14:textId="78FF1B66"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Scan the NFC tag</w:t>
            </w:r>
            <w:r>
              <w:rPr>
                <w:rFonts w:ascii="Times New Roman" w:hAnsi="Times New Roman" w:cs="Times New Roman"/>
                <w:sz w:val="24"/>
                <w:szCs w:val="24"/>
              </w:rPr>
              <w:t>.</w:t>
            </w:r>
          </w:p>
        </w:tc>
        <w:tc>
          <w:tcPr>
            <w:tcW w:w="2136" w:type="dxa"/>
          </w:tcPr>
          <w:p w14:paraId="3D43B775" w14:textId="77777777" w:rsidR="000115F6"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87C00">
              <w:rPr>
                <w:rFonts w:ascii="Times New Roman" w:hAnsi="Times New Roman" w:cs="Times New Roman"/>
                <w:b/>
                <w:bCs/>
                <w:sz w:val="24"/>
                <w:szCs w:val="24"/>
              </w:rPr>
              <w:t>NFC tag</w:t>
            </w:r>
            <w:r>
              <w:rPr>
                <w:rFonts w:ascii="Times New Roman" w:hAnsi="Times New Roman" w:cs="Times New Roman"/>
                <w:b/>
                <w:bCs/>
                <w:sz w:val="24"/>
                <w:szCs w:val="24"/>
              </w:rPr>
              <w:t>:</w:t>
            </w:r>
          </w:p>
          <w:p w14:paraId="2D21CEE0" w14:textId="77777777" w:rsidR="000115F6"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7C00">
              <w:rPr>
                <w:rFonts w:ascii="Times New Roman" w:hAnsi="Times New Roman" w:cs="Times New Roman"/>
                <w:sz w:val="24"/>
                <w:szCs w:val="24"/>
              </w:rPr>
              <w:t>Product ID</w:t>
            </w:r>
            <w:r>
              <w:rPr>
                <w:rFonts w:ascii="Times New Roman" w:hAnsi="Times New Roman" w:cs="Times New Roman"/>
                <w:sz w:val="24"/>
                <w:szCs w:val="24"/>
              </w:rPr>
              <w:t xml:space="preserve"> </w:t>
            </w:r>
          </w:p>
          <w:p w14:paraId="5506D38A" w14:textId="050A3681" w:rsidR="000115F6" w:rsidRPr="00827FA7"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60126FAC" w14:textId="01EE46E1" w:rsidR="000115F6" w:rsidRPr="00287C00"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tcPr>
          <w:p w14:paraId="3E5306F4" w14:textId="1218702B" w:rsidR="000115F6" w:rsidRPr="00287C00" w:rsidRDefault="000115F6" w:rsidP="00287C0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new product name “Coke Zero” amount is 1 each and the total price is 15.</w:t>
            </w:r>
          </w:p>
        </w:tc>
      </w:tr>
    </w:tbl>
    <w:tbl>
      <w:tblPr>
        <w:tblStyle w:val="GridTable4-Accent4"/>
        <w:tblW w:w="0" w:type="auto"/>
        <w:tblLook w:val="04A0" w:firstRow="1" w:lastRow="0" w:firstColumn="1" w:lastColumn="0" w:noHBand="0" w:noVBand="1"/>
      </w:tblPr>
      <w:tblGrid>
        <w:gridCol w:w="9061"/>
      </w:tblGrid>
      <w:tr w:rsidR="00287C00" w:rsidRPr="00827FA7" w14:paraId="317202A8"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65FBA11" w14:textId="4ACFEFC4"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0115F6">
              <w:rPr>
                <w:rFonts w:ascii="Times New Roman" w:eastAsia="Times New Roman" w:hAnsi="Times New Roman" w:cs="Times New Roman"/>
                <w:b w:val="0"/>
                <w:bCs w:val="0"/>
                <w:color w:val="auto"/>
                <w:sz w:val="24"/>
                <w:szCs w:val="24"/>
              </w:rPr>
              <w:t>The tester can see the new product and new total price in the shopping cart page.</w:t>
            </w:r>
          </w:p>
        </w:tc>
      </w:tr>
    </w:tbl>
    <w:p w14:paraId="7DDCB0C2" w14:textId="77777777" w:rsidR="00287C00" w:rsidRDefault="00287C00" w:rsidP="00287C00">
      <w:pPr>
        <w:rPr>
          <w:rFonts w:ascii="Times New Roman" w:hAnsi="Times New Roman" w:cs="Times New Roman"/>
          <w:sz w:val="24"/>
          <w:szCs w:val="24"/>
        </w:rPr>
      </w:pPr>
    </w:p>
    <w:p w14:paraId="0D100299" w14:textId="77777777" w:rsidR="00FC0257" w:rsidRDefault="00FC0257" w:rsidP="00287C00">
      <w:pPr>
        <w:rPr>
          <w:rFonts w:ascii="Times New Roman" w:hAnsi="Times New Roman" w:cs="Times New Roman"/>
          <w:sz w:val="24"/>
          <w:szCs w:val="24"/>
        </w:rPr>
      </w:pPr>
    </w:p>
    <w:p w14:paraId="160B8FE7" w14:textId="77777777" w:rsidR="000115F6" w:rsidRDefault="000115F6" w:rsidP="00287C00">
      <w:pPr>
        <w:rPr>
          <w:rFonts w:ascii="Times New Roman" w:hAnsi="Times New Roman" w:cs="Times New Roman"/>
          <w:sz w:val="24"/>
          <w:szCs w:val="24"/>
        </w:rPr>
      </w:pPr>
    </w:p>
    <w:p w14:paraId="549C4B5C" w14:textId="77777777" w:rsidR="000115F6" w:rsidRDefault="000115F6" w:rsidP="00287C00">
      <w:pPr>
        <w:rPr>
          <w:rFonts w:ascii="Times New Roman" w:hAnsi="Times New Roman" w:cs="Times New Roman"/>
          <w:sz w:val="24"/>
          <w:szCs w:val="24"/>
        </w:rPr>
      </w:pPr>
    </w:p>
    <w:p w14:paraId="3A406699" w14:textId="77777777" w:rsidR="00FC0257" w:rsidRDefault="00FC0257" w:rsidP="00287C00">
      <w:pPr>
        <w:rPr>
          <w:rFonts w:ascii="Times New Roman" w:hAnsi="Times New Roman" w:cs="Times New Roman"/>
          <w:sz w:val="24"/>
          <w:szCs w:val="24"/>
        </w:rPr>
      </w:pPr>
    </w:p>
    <w:p w14:paraId="23F0F302" w14:textId="77777777" w:rsidR="00FC0257" w:rsidRDefault="00FC0257" w:rsidP="00287C00">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504"/>
        <w:gridCol w:w="4557"/>
      </w:tblGrid>
      <w:tr w:rsidR="00FC0257" w:rsidRPr="00827FA7" w14:paraId="5E77CF4B"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407B7279" w14:textId="6F2EA8C7" w:rsidR="00FC0257" w:rsidRPr="00287C00" w:rsidRDefault="00FC0257" w:rsidP="00FC0257">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w:t>
            </w:r>
            <w:r w:rsidRPr="00287C00">
              <w:rPr>
                <w:rFonts w:ascii="Times New Roman" w:eastAsia="Times New Roman" w:hAnsi="Times New Roman" w:cs="Times New Roman"/>
                <w:b w:val="0"/>
                <w:bCs w:val="0"/>
                <w:color w:val="000000" w:themeColor="text1"/>
                <w:sz w:val="24"/>
                <w:szCs w:val="24"/>
              </w:rPr>
              <w:t>TCA-0</w:t>
            </w:r>
            <w:r>
              <w:rPr>
                <w:rFonts w:ascii="Times New Roman" w:eastAsia="Times New Roman" w:hAnsi="Times New Roman" w:cs="Times New Roman"/>
                <w:b w:val="0"/>
                <w:bCs w:val="0"/>
                <w:color w:val="000000" w:themeColor="text1"/>
                <w:sz w:val="24"/>
                <w:szCs w:val="24"/>
              </w:rPr>
              <w:t>10</w:t>
            </w:r>
          </w:p>
        </w:tc>
        <w:tc>
          <w:tcPr>
            <w:tcW w:w="6979" w:type="dxa"/>
          </w:tcPr>
          <w:p w14:paraId="5AE3566F" w14:textId="77777777" w:rsidR="00FC0257" w:rsidRPr="00827FA7" w:rsidRDefault="00FC0257"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FC0257" w:rsidRPr="00827FA7" w14:paraId="42A3079A"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35584A76" w14:textId="77777777"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172D5F05" w14:textId="77777777" w:rsidR="00FC0257" w:rsidRPr="00827FA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FC0257" w:rsidRPr="00827FA7" w14:paraId="717401E7" w14:textId="77777777" w:rsidTr="00660A3F">
        <w:tc>
          <w:tcPr>
            <w:cnfStyle w:val="001000000000" w:firstRow="0" w:lastRow="0" w:firstColumn="1" w:lastColumn="0" w:oddVBand="0" w:evenVBand="0" w:oddHBand="0" w:evenHBand="0" w:firstRowFirstColumn="0" w:firstRowLastColumn="0" w:lastRowFirstColumn="0" w:lastRowLastColumn="0"/>
            <w:tcW w:w="6979" w:type="dxa"/>
          </w:tcPr>
          <w:p w14:paraId="03676F0C" w14:textId="619F3963" w:rsidR="00FC0257" w:rsidRPr="00287C00" w:rsidRDefault="00FC0257" w:rsidP="005F4068">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sidR="005F4068">
              <w:rPr>
                <w:rFonts w:ascii="Times New Roman" w:eastAsia="Times New Roman" w:hAnsi="Times New Roman"/>
                <w:b w:val="0"/>
                <w:bCs w:val="0"/>
                <w:sz w:val="24"/>
                <w:szCs w:val="24"/>
              </w:rPr>
              <w:t>Shopping Cart</w:t>
            </w:r>
          </w:p>
        </w:tc>
        <w:tc>
          <w:tcPr>
            <w:tcW w:w="6979" w:type="dxa"/>
          </w:tcPr>
          <w:p w14:paraId="321BD981" w14:textId="77777777" w:rsidR="00FC0257" w:rsidRPr="00827FA7" w:rsidRDefault="00FC0257"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FC0257" w:rsidRPr="00827FA7" w14:paraId="5E9028F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A79E52B" w14:textId="671D12FE"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product by Scanning NFC (Duplicate)</w:t>
            </w:r>
          </w:p>
        </w:tc>
        <w:tc>
          <w:tcPr>
            <w:tcW w:w="6979" w:type="dxa"/>
          </w:tcPr>
          <w:p w14:paraId="01596BFB" w14:textId="77777777" w:rsidR="00FC0257" w:rsidRPr="00827FA7" w:rsidRDefault="00FC0257"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FC0257" w:rsidRPr="00827FA7" w14:paraId="0DD5F8C3"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B816394" w14:textId="2639A022" w:rsidR="00FC0257" w:rsidRPr="00827FA7" w:rsidRDefault="00FC0257" w:rsidP="00FC0257">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FC0257">
              <w:rPr>
                <w:rFonts w:ascii="Times New Roman" w:eastAsia="Times New Roman" w:hAnsi="Times New Roman" w:cs="Times New Roman"/>
                <w:b w:val="0"/>
                <w:bCs w:val="0"/>
                <w:color w:val="auto"/>
                <w:sz w:val="24"/>
                <w:szCs w:val="24"/>
              </w:rPr>
              <w:t>Do the</w:t>
            </w:r>
            <w:r>
              <w:rPr>
                <w:rFonts w:ascii="Times New Roman" w:eastAsia="Times New Roman" w:hAnsi="Times New Roman" w:cs="Times New Roman"/>
                <w:color w:val="auto"/>
                <w:sz w:val="24"/>
                <w:szCs w:val="24"/>
              </w:rPr>
              <w:t xml:space="preserve"> </w:t>
            </w:r>
            <w:r>
              <w:rPr>
                <w:rFonts w:ascii="Times New Roman" w:eastAsia="Times New Roman" w:hAnsi="Times New Roman" w:cs="Times New Roman"/>
                <w:b w:val="0"/>
                <w:bCs w:val="0"/>
                <w:color w:val="auto"/>
                <w:sz w:val="24"/>
                <w:szCs w:val="24"/>
              </w:rPr>
              <w:t>Test Case TCA-009</w:t>
            </w:r>
          </w:p>
        </w:tc>
      </w:tr>
      <w:tr w:rsidR="00FC0257" w:rsidRPr="00827FA7" w14:paraId="1302A01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4B51C11" w14:textId="7299EBF7"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FC0257" w:rsidRPr="00827FA7" w14:paraId="47C9351E"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6C4DCCF" w14:textId="77777777" w:rsidR="00FC0257" w:rsidRPr="00827FA7" w:rsidRDefault="00FC0257"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2957E976" w14:textId="77777777" w:rsidR="00FC0257" w:rsidRPr="00827FA7" w:rsidRDefault="00FC0257"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2CA41BCD" w14:textId="77777777" w:rsidR="00FC0257" w:rsidRPr="00827FA7" w:rsidRDefault="00FC0257"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ECB4956" w14:textId="77777777" w:rsidR="00FC0257" w:rsidRPr="00827FA7" w:rsidRDefault="00FC0257"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54154BA1" w14:textId="77777777" w:rsidTr="00573D19">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6" w:type="dxa"/>
          </w:tcPr>
          <w:p w14:paraId="58C81B6E" w14:textId="77777777" w:rsidR="000115F6" w:rsidRDefault="000115F6"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02F92A5B" w14:textId="77777777" w:rsidR="000115F6" w:rsidRPr="00827FA7" w:rsidRDefault="000115F6" w:rsidP="00660A3F">
            <w:pPr>
              <w:jc w:val="center"/>
              <w:rPr>
                <w:rFonts w:ascii="Times New Roman" w:hAnsi="Times New Roman" w:cs="Times New Roman"/>
                <w:b w:val="0"/>
                <w:bCs w:val="0"/>
                <w:sz w:val="24"/>
                <w:szCs w:val="24"/>
              </w:rPr>
            </w:pPr>
          </w:p>
          <w:p w14:paraId="0FD1287A" w14:textId="77777777" w:rsidR="000115F6" w:rsidRPr="00827FA7" w:rsidRDefault="000115F6"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0D07A7AD" w14:textId="660A77CE" w:rsidR="000115F6" w:rsidRPr="00827FA7" w:rsidRDefault="000115F6" w:rsidP="00660A3F">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3</w:t>
            </w:r>
          </w:p>
        </w:tc>
        <w:tc>
          <w:tcPr>
            <w:tcW w:w="3612" w:type="dxa"/>
          </w:tcPr>
          <w:p w14:paraId="44C98B7E" w14:textId="0B38439B" w:rsidR="000115F6" w:rsidRPr="00827FA7" w:rsidRDefault="000115F6" w:rsidP="000115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sidR="00390D66">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 button</w:t>
            </w:r>
            <w:r>
              <w:rPr>
                <w:rFonts w:ascii="Times New Roman" w:hAnsi="Times New Roman" w:cs="Times New Roman"/>
                <w:sz w:val="24"/>
                <w:szCs w:val="24"/>
              </w:rPr>
              <w:t xml:space="preserve"> at the lower page.</w:t>
            </w:r>
          </w:p>
          <w:p w14:paraId="1FAEF25A" w14:textId="219FA29F"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Select "</w:t>
            </w:r>
            <w:r>
              <w:rPr>
                <w:rFonts w:ascii="Times New Roman" w:eastAsia="Times New Roman" w:hAnsi="Times New Roman" w:cs="Times New Roman"/>
                <w:sz w:val="24"/>
                <w:szCs w:val="24"/>
              </w:rPr>
              <w:t>NFC</w:t>
            </w:r>
            <w:r w:rsidRPr="00827FA7">
              <w:rPr>
                <w:rFonts w:ascii="Times New Roman" w:eastAsia="Times New Roman" w:hAnsi="Times New Roman" w:cs="Times New Roman"/>
                <w:sz w:val="24"/>
                <w:szCs w:val="24"/>
              </w:rPr>
              <w:t>"</w:t>
            </w:r>
            <w:r>
              <w:rPr>
                <w:rFonts w:ascii="Times New Roman" w:hAnsi="Times New Roman" w:cs="Times New Roman"/>
                <w:sz w:val="24"/>
                <w:szCs w:val="24"/>
              </w:rPr>
              <w:t>.</w:t>
            </w:r>
          </w:p>
          <w:p w14:paraId="79B86146" w14:textId="042E7A1E"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Scan the NFC tag</w:t>
            </w:r>
            <w:r>
              <w:rPr>
                <w:rFonts w:ascii="Times New Roman" w:hAnsi="Times New Roman" w:cs="Times New Roman"/>
                <w:sz w:val="24"/>
                <w:szCs w:val="24"/>
              </w:rPr>
              <w:t>.</w:t>
            </w:r>
          </w:p>
        </w:tc>
        <w:tc>
          <w:tcPr>
            <w:tcW w:w="2136" w:type="dxa"/>
          </w:tcPr>
          <w:p w14:paraId="3178BAEF" w14:textId="77777777" w:rsidR="000115F6"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287C00">
              <w:rPr>
                <w:rFonts w:ascii="Times New Roman" w:hAnsi="Times New Roman" w:cs="Times New Roman"/>
                <w:b/>
                <w:bCs/>
                <w:sz w:val="24"/>
                <w:szCs w:val="24"/>
              </w:rPr>
              <w:t>NFC tag</w:t>
            </w:r>
            <w:r>
              <w:rPr>
                <w:rFonts w:ascii="Times New Roman" w:hAnsi="Times New Roman" w:cs="Times New Roman"/>
                <w:b/>
                <w:bCs/>
                <w:sz w:val="24"/>
                <w:szCs w:val="24"/>
              </w:rPr>
              <w:t>:</w:t>
            </w:r>
          </w:p>
          <w:p w14:paraId="7FA82A14" w14:textId="77777777" w:rsidR="000115F6"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87C00">
              <w:rPr>
                <w:rFonts w:ascii="Times New Roman" w:hAnsi="Times New Roman" w:cs="Times New Roman"/>
                <w:sz w:val="24"/>
                <w:szCs w:val="24"/>
              </w:rPr>
              <w:t>Product ID</w:t>
            </w:r>
            <w:r>
              <w:rPr>
                <w:rFonts w:ascii="Times New Roman" w:hAnsi="Times New Roman" w:cs="Times New Roman"/>
                <w:sz w:val="24"/>
                <w:szCs w:val="24"/>
              </w:rPr>
              <w:t xml:space="preserve"> </w:t>
            </w:r>
          </w:p>
          <w:p w14:paraId="71633780" w14:textId="77777777"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06551B9F" w14:textId="77777777" w:rsidR="000115F6" w:rsidRPr="00287C00"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(Coke Zero)</w:t>
            </w:r>
          </w:p>
        </w:tc>
        <w:tc>
          <w:tcPr>
            <w:tcW w:w="2357" w:type="dxa"/>
          </w:tcPr>
          <w:p w14:paraId="0A114874" w14:textId="49EFC890" w:rsidR="000115F6" w:rsidRPr="00287C00" w:rsidRDefault="000115F6" w:rsidP="00FC025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new product name “Coke Zero” amount is 2 each and the total price is 30.</w:t>
            </w:r>
          </w:p>
        </w:tc>
      </w:tr>
    </w:tbl>
    <w:tbl>
      <w:tblPr>
        <w:tblStyle w:val="GridTable4-Accent4"/>
        <w:tblW w:w="0" w:type="auto"/>
        <w:tblLook w:val="04A0" w:firstRow="1" w:lastRow="0" w:firstColumn="1" w:lastColumn="0" w:noHBand="0" w:noVBand="1"/>
      </w:tblPr>
      <w:tblGrid>
        <w:gridCol w:w="9061"/>
      </w:tblGrid>
      <w:tr w:rsidR="00FC0257" w:rsidRPr="00827FA7" w14:paraId="340D52AC"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060FE6C" w14:textId="4DC2087D" w:rsidR="00FC0257" w:rsidRPr="00827FA7" w:rsidRDefault="00FC0257"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0115F6">
              <w:rPr>
                <w:rFonts w:ascii="Times New Roman" w:eastAsia="Times New Roman" w:hAnsi="Times New Roman" w:cs="Times New Roman"/>
                <w:b w:val="0"/>
                <w:bCs w:val="0"/>
                <w:color w:val="auto"/>
                <w:sz w:val="24"/>
                <w:szCs w:val="24"/>
              </w:rPr>
              <w:t>The tester can see the new product and new total price in the shopping cart page.</w:t>
            </w:r>
          </w:p>
        </w:tc>
      </w:tr>
    </w:tbl>
    <w:p w14:paraId="4943936C" w14:textId="77777777" w:rsidR="00FC0257" w:rsidRPr="00827FA7" w:rsidRDefault="00FC0257" w:rsidP="00287C00">
      <w:pPr>
        <w:rPr>
          <w:rFonts w:ascii="Times New Roman" w:hAnsi="Times New Roman" w:cs="Times New Roman"/>
          <w:sz w:val="24"/>
          <w:szCs w:val="24"/>
        </w:rPr>
      </w:pPr>
    </w:p>
    <w:p w14:paraId="4DD3C18B" w14:textId="77777777" w:rsidR="00287C00" w:rsidRDefault="00287C00" w:rsidP="007A4F2C">
      <w:pPr>
        <w:rPr>
          <w:rFonts w:ascii="Times New Roman" w:hAnsi="Times New Roman" w:cstheme="minorBidi"/>
        </w:rPr>
      </w:pPr>
    </w:p>
    <w:p w14:paraId="6DA769D1" w14:textId="77777777" w:rsidR="00FC0257" w:rsidRDefault="00FC0257"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5F4068" w:rsidRPr="00827FA7" w14:paraId="6F313600" w14:textId="77777777" w:rsidTr="00011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55F3BA28" w14:textId="160599A6"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Pr>
                <w:rFonts w:ascii="Times New Roman" w:eastAsia="Times New Roman" w:hAnsi="Times New Roman" w:cs="Times New Roman"/>
                <w:b w:val="0"/>
                <w:bCs w:val="0"/>
                <w:color w:val="000000" w:themeColor="text1"/>
                <w:sz w:val="24"/>
                <w:szCs w:val="24"/>
              </w:rPr>
              <w:t xml:space="preserve"> TCA-0</w:t>
            </w:r>
            <w:r w:rsidRPr="00827FA7">
              <w:rPr>
                <w:rFonts w:ascii="Times New Roman" w:eastAsia="Times New Roman" w:hAnsi="Times New Roman" w:cs="Times New Roman"/>
                <w:b w:val="0"/>
                <w:bCs w:val="0"/>
                <w:color w:val="000000" w:themeColor="text1"/>
                <w:sz w:val="24"/>
                <w:szCs w:val="24"/>
              </w:rPr>
              <w:t>1</w:t>
            </w:r>
            <w:r>
              <w:rPr>
                <w:rFonts w:ascii="Times New Roman" w:eastAsia="Times New Roman" w:hAnsi="Times New Roman" w:cs="Times New Roman"/>
                <w:b w:val="0"/>
                <w:bCs w:val="0"/>
                <w:color w:val="000000" w:themeColor="text1"/>
                <w:sz w:val="24"/>
                <w:szCs w:val="24"/>
              </w:rPr>
              <w:t>1</w:t>
            </w:r>
          </w:p>
        </w:tc>
        <w:tc>
          <w:tcPr>
            <w:tcW w:w="4599" w:type="dxa"/>
          </w:tcPr>
          <w:p w14:paraId="02396701" w14:textId="77777777" w:rsidR="005F4068" w:rsidRPr="00827FA7" w:rsidRDefault="005F4068"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5F4068" w:rsidRPr="00827FA7" w14:paraId="478FDBD2" w14:textId="77777777" w:rsidTr="0001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4DF19763"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48498569"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5F4068" w:rsidRPr="00827FA7" w14:paraId="6EBAF04F" w14:textId="77777777" w:rsidTr="000115F6">
        <w:tc>
          <w:tcPr>
            <w:cnfStyle w:val="001000000000" w:firstRow="0" w:lastRow="0" w:firstColumn="1" w:lastColumn="0" w:oddVBand="0" w:evenVBand="0" w:oddHBand="0" w:evenHBand="0" w:firstRowFirstColumn="0" w:firstRowLastColumn="0" w:lastRowFirstColumn="0" w:lastRowLastColumn="0"/>
            <w:tcW w:w="4462" w:type="dxa"/>
          </w:tcPr>
          <w:p w14:paraId="74F0D67C" w14:textId="11C40EE2"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Wish list</w:t>
            </w:r>
          </w:p>
        </w:tc>
        <w:tc>
          <w:tcPr>
            <w:tcW w:w="4599" w:type="dxa"/>
          </w:tcPr>
          <w:p w14:paraId="56615306"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5F4068" w:rsidRPr="00827FA7" w14:paraId="426B3F95" w14:textId="77777777" w:rsidTr="00011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4A1EC74" w14:textId="5A5D49B9"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Pr="00827FA7">
              <w:rPr>
                <w:rFonts w:ascii="Times New Roman" w:eastAsia="Times New Roman" w:hAnsi="Times New Roman" w:cs="Times New Roman"/>
                <w:b w:val="0"/>
                <w:bCs w:val="0"/>
                <w:sz w:val="24"/>
                <w:szCs w:val="24"/>
              </w:rPr>
              <w:t xml:space="preserve">View </w:t>
            </w:r>
            <w:r>
              <w:rPr>
                <w:rFonts w:ascii="Times New Roman" w:eastAsia="Times New Roman" w:hAnsi="Times New Roman" w:cs="Times New Roman"/>
                <w:b w:val="0"/>
                <w:bCs w:val="0"/>
                <w:sz w:val="24"/>
                <w:szCs w:val="24"/>
              </w:rPr>
              <w:t>Wish list</w:t>
            </w:r>
          </w:p>
        </w:tc>
        <w:tc>
          <w:tcPr>
            <w:tcW w:w="4599" w:type="dxa"/>
          </w:tcPr>
          <w:p w14:paraId="22F8EB65"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4068" w:rsidRPr="00827FA7" w14:paraId="04928971"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7731252"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1B65D6">
              <w:rPr>
                <w:rFonts w:ascii="Times New Roman" w:eastAsia="Times New Roman" w:hAnsi="Times New Roman" w:cs="Times New Roman"/>
                <w:b w:val="0"/>
                <w:bCs w:val="0"/>
                <w:color w:val="auto"/>
                <w:sz w:val="24"/>
                <w:szCs w:val="24"/>
              </w:rPr>
              <w:t>Launch the application</w:t>
            </w:r>
            <w:r>
              <w:rPr>
                <w:rFonts w:ascii="Times New Roman" w:eastAsia="Times New Roman" w:hAnsi="Times New Roman" w:cs="Times New Roman"/>
                <w:color w:val="auto"/>
                <w:sz w:val="24"/>
                <w:szCs w:val="24"/>
              </w:rPr>
              <w:t xml:space="preserve"> </w:t>
            </w:r>
          </w:p>
        </w:tc>
      </w:tr>
      <w:tr w:rsidR="005F4068" w:rsidRPr="00827FA7" w14:paraId="5873F418"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4AF69A1" w14:textId="4DE20300"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5F4068" w:rsidRPr="00827FA7" w14:paraId="787CB89F"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36815CE"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7B197EE9"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1C26B33F"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13B74272"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2786541B" w14:textId="77777777" w:rsidTr="00573D19">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56" w:type="dxa"/>
          </w:tcPr>
          <w:p w14:paraId="6F1EE378" w14:textId="77777777" w:rsidR="000115F6" w:rsidRPr="00827FA7" w:rsidRDefault="000115F6"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63C3A837" w14:textId="41C17AC9" w:rsidR="000115F6" w:rsidRPr="00827FA7" w:rsidRDefault="000115F6" w:rsidP="00660A3F">
            <w:pPr>
              <w:jc w:val="center"/>
              <w:rPr>
                <w:rFonts w:ascii="Times New Roman" w:hAnsi="Times New Roman" w:cs="Times New Roman"/>
                <w:sz w:val="24"/>
                <w:szCs w:val="24"/>
              </w:rPr>
            </w:pPr>
          </w:p>
        </w:tc>
        <w:tc>
          <w:tcPr>
            <w:tcW w:w="3612" w:type="dxa"/>
          </w:tcPr>
          <w:p w14:paraId="64193AF1" w14:textId="6D536284"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Pr>
                <w:rFonts w:ascii="Times New Roman" w:eastAsia="Times New Roman" w:hAnsi="Times New Roman" w:cs="Times New Roman"/>
                <w:b/>
                <w:bCs/>
                <w:sz w:val="24"/>
                <w:szCs w:val="24"/>
              </w:rPr>
              <w:t xml:space="preserve"> </w:t>
            </w:r>
            <w:r w:rsidRPr="005F4068">
              <w:rPr>
                <w:rFonts w:ascii="Times New Roman" w:eastAsia="Times New Roman" w:hAnsi="Times New Roman" w:cs="Times New Roman"/>
                <w:sz w:val="24"/>
                <w:szCs w:val="24"/>
              </w:rPr>
              <w:t>Wish list</w:t>
            </w:r>
            <w:r w:rsidRPr="00827FA7">
              <w:rPr>
                <w:rFonts w:ascii="Times New Roman" w:eastAsia="Times New Roman" w:hAnsi="Times New Roman" w:cs="Times New Roman"/>
                <w:sz w:val="24"/>
                <w:szCs w:val="24"/>
              </w:rPr>
              <w:t xml:space="preserve"> " menu</w:t>
            </w:r>
          </w:p>
        </w:tc>
        <w:tc>
          <w:tcPr>
            <w:tcW w:w="2136" w:type="dxa"/>
          </w:tcPr>
          <w:p w14:paraId="36F71E25" w14:textId="77777777"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hAnsi="Times New Roman" w:cs="Times New Roman"/>
                <w:sz w:val="24"/>
                <w:szCs w:val="24"/>
              </w:rPr>
              <w:t>-</w:t>
            </w:r>
          </w:p>
        </w:tc>
        <w:tc>
          <w:tcPr>
            <w:tcW w:w="2357" w:type="dxa"/>
          </w:tcPr>
          <w:p w14:paraId="414C4F2D" w14:textId="0EE10185"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 xml:space="preserve">Wish </w:t>
            </w:r>
            <w:r w:rsidRPr="005F4068">
              <w:rPr>
                <w:rFonts w:ascii="Times New Roman" w:eastAsia="Times New Roman" w:hAnsi="Times New Roman" w:cs="Times New Roman"/>
                <w:sz w:val="24"/>
                <w:szCs w:val="24"/>
              </w:rPr>
              <w:t>list</w:t>
            </w:r>
            <w:r w:rsidRPr="00827FA7">
              <w:rPr>
                <w:rFonts w:ascii="Times New Roman" w:eastAsia="Times New Roman" w:hAnsi="Times New Roman" w:cs="Times New Roman"/>
                <w:sz w:val="24"/>
                <w:szCs w:val="24"/>
              </w:rPr>
              <w:t xml:space="preserve"> page</w:t>
            </w:r>
          </w:p>
        </w:tc>
      </w:tr>
    </w:tbl>
    <w:tbl>
      <w:tblPr>
        <w:tblStyle w:val="GridTable4-Accent4"/>
        <w:tblW w:w="0" w:type="auto"/>
        <w:tblLook w:val="04A0" w:firstRow="1" w:lastRow="0" w:firstColumn="1" w:lastColumn="0" w:noHBand="0" w:noVBand="1"/>
      </w:tblPr>
      <w:tblGrid>
        <w:gridCol w:w="9061"/>
      </w:tblGrid>
      <w:tr w:rsidR="005F4068" w:rsidRPr="00827FA7" w14:paraId="35746A10"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B9CB264" w14:textId="139E3D40" w:rsidR="005F4068" w:rsidRPr="00827FA7" w:rsidRDefault="005F4068" w:rsidP="000115F6">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0115F6">
              <w:rPr>
                <w:rFonts w:ascii="Times New Roman" w:hAnsi="Times New Roman" w:cs="Times New Roman"/>
                <w:b w:val="0"/>
                <w:bCs w:val="0"/>
                <w:color w:val="000000" w:themeColor="text1"/>
                <w:sz w:val="24"/>
                <w:szCs w:val="24"/>
              </w:rPr>
              <w:t>The tester can see the wish list page.</w:t>
            </w:r>
          </w:p>
        </w:tc>
      </w:tr>
    </w:tbl>
    <w:p w14:paraId="2BDAA6C6" w14:textId="77777777" w:rsidR="000115F6" w:rsidRDefault="000115F6"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5F4068" w:rsidRPr="00827FA7" w14:paraId="77018702"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0CBD0205" w14:textId="1EF1D2D9"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TCA-0</w:t>
            </w:r>
            <w:r w:rsidRPr="00827FA7">
              <w:rPr>
                <w:rFonts w:ascii="Times New Roman" w:eastAsia="Times New Roman" w:hAnsi="Times New Roman" w:cs="Times New Roman"/>
                <w:b w:val="0"/>
                <w:bCs w:val="0"/>
                <w:color w:val="000000" w:themeColor="text1"/>
                <w:sz w:val="24"/>
                <w:szCs w:val="24"/>
              </w:rPr>
              <w:t>1</w:t>
            </w:r>
            <w:r>
              <w:rPr>
                <w:rFonts w:ascii="Times New Roman" w:eastAsia="Times New Roman" w:hAnsi="Times New Roman" w:cs="Times New Roman"/>
                <w:b w:val="0"/>
                <w:bCs w:val="0"/>
                <w:color w:val="000000" w:themeColor="text1"/>
                <w:sz w:val="24"/>
                <w:szCs w:val="24"/>
              </w:rPr>
              <w:t>2</w:t>
            </w:r>
          </w:p>
        </w:tc>
        <w:tc>
          <w:tcPr>
            <w:tcW w:w="6979" w:type="dxa"/>
          </w:tcPr>
          <w:p w14:paraId="4A032DD1" w14:textId="77777777" w:rsidR="005F4068" w:rsidRPr="00827FA7" w:rsidRDefault="005F4068"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5F4068" w:rsidRPr="00827FA7" w14:paraId="596B5983"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10A56100"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6979" w:type="dxa"/>
          </w:tcPr>
          <w:p w14:paraId="3386E77C"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5F4068" w:rsidRPr="00827FA7" w14:paraId="1D1AC406" w14:textId="77777777" w:rsidTr="00660A3F">
        <w:tc>
          <w:tcPr>
            <w:cnfStyle w:val="001000000000" w:firstRow="0" w:lastRow="0" w:firstColumn="1" w:lastColumn="0" w:oddVBand="0" w:evenVBand="0" w:oddHBand="0" w:evenHBand="0" w:firstRowFirstColumn="0" w:firstRowLastColumn="0" w:lastRowFirstColumn="0" w:lastRowLastColumn="0"/>
            <w:tcW w:w="6979" w:type="dxa"/>
          </w:tcPr>
          <w:p w14:paraId="0655CBCA"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Wish list</w:t>
            </w:r>
          </w:p>
        </w:tc>
        <w:tc>
          <w:tcPr>
            <w:tcW w:w="6979" w:type="dxa"/>
          </w:tcPr>
          <w:p w14:paraId="2477A5A7"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5F4068" w:rsidRPr="00827FA7" w14:paraId="4FDE7EA4"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9" w:type="dxa"/>
          </w:tcPr>
          <w:p w14:paraId="26DED12E" w14:textId="3C46D391"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a product to Wish list.</w:t>
            </w:r>
          </w:p>
        </w:tc>
        <w:tc>
          <w:tcPr>
            <w:tcW w:w="6979" w:type="dxa"/>
          </w:tcPr>
          <w:p w14:paraId="4D0B91A0"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4068" w:rsidRPr="00827FA7" w14:paraId="01805733"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5AD396A" w14:textId="2E052647"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Pr>
                <w:rFonts w:ascii="Times New Roman" w:eastAsia="Times New Roman" w:hAnsi="Times New Roman" w:cs="Times New Roman"/>
                <w:b w:val="0"/>
                <w:bCs w:val="0"/>
                <w:color w:val="auto"/>
                <w:sz w:val="24"/>
                <w:szCs w:val="24"/>
              </w:rPr>
              <w:t>Access to the Wish list page.</w:t>
            </w:r>
            <w:r>
              <w:rPr>
                <w:rFonts w:ascii="Times New Roman" w:eastAsia="Times New Roman" w:hAnsi="Times New Roman" w:cs="Times New Roman"/>
                <w:color w:val="auto"/>
                <w:sz w:val="24"/>
                <w:szCs w:val="24"/>
              </w:rPr>
              <w:t xml:space="preserve"> </w:t>
            </w:r>
          </w:p>
        </w:tc>
      </w:tr>
      <w:tr w:rsidR="005F4068" w:rsidRPr="00827FA7" w14:paraId="4FC4E4E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39E0224" w14:textId="2DC73250"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5F4068" w:rsidRPr="00827FA7" w14:paraId="70AC7DC8"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F8EAF13"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2FDF47C4"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23D0F835"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2CEC01B"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45C68D9B" w14:textId="77777777" w:rsidTr="00573D19">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56" w:type="dxa"/>
          </w:tcPr>
          <w:p w14:paraId="527E6CD8" w14:textId="77777777" w:rsidR="000115F6" w:rsidRDefault="000115F6"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1EB77910" w14:textId="77777777" w:rsidR="006B043F" w:rsidRPr="00827FA7" w:rsidRDefault="006B043F" w:rsidP="00660A3F">
            <w:pPr>
              <w:jc w:val="center"/>
              <w:rPr>
                <w:rFonts w:ascii="Times New Roman" w:hAnsi="Times New Roman" w:cs="Times New Roman"/>
                <w:b w:val="0"/>
                <w:bCs w:val="0"/>
                <w:sz w:val="24"/>
                <w:szCs w:val="24"/>
              </w:rPr>
            </w:pPr>
          </w:p>
          <w:p w14:paraId="246267C8" w14:textId="572273DB" w:rsidR="000115F6" w:rsidRPr="00827FA7" w:rsidRDefault="000115F6"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612" w:type="dxa"/>
          </w:tcPr>
          <w:p w14:paraId="4BB02E43" w14:textId="55656DF7"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Click Add button</w:t>
            </w:r>
            <w:r w:rsidR="006B043F">
              <w:rPr>
                <w:rFonts w:ascii="Times New Roman" w:eastAsia="Times New Roman" w:hAnsi="Times New Roman" w:cs="Times New Roman"/>
                <w:sz w:val="24"/>
                <w:szCs w:val="24"/>
              </w:rPr>
              <w:t xml:space="preserve"> at the lower page</w:t>
            </w:r>
            <w:r>
              <w:rPr>
                <w:rFonts w:ascii="Times New Roman" w:eastAsia="Times New Roman" w:hAnsi="Times New Roman" w:cs="Times New Roman"/>
                <w:sz w:val="24"/>
                <w:szCs w:val="24"/>
              </w:rPr>
              <w:t>.</w:t>
            </w:r>
          </w:p>
          <w:p w14:paraId="6E341C86" w14:textId="40EB9994"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Select the product name.</w:t>
            </w:r>
          </w:p>
        </w:tc>
        <w:tc>
          <w:tcPr>
            <w:tcW w:w="2136" w:type="dxa"/>
          </w:tcPr>
          <w:p w14:paraId="2CFCBF0E" w14:textId="21B9ADB5" w:rsidR="000115F6" w:rsidRPr="005F4068" w:rsidRDefault="000115F6" w:rsidP="005F40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F4068">
              <w:rPr>
                <w:rFonts w:ascii="Times New Roman" w:hAnsi="Times New Roman" w:cs="Times New Roman"/>
                <w:b/>
                <w:bCs/>
                <w:sz w:val="24"/>
                <w:szCs w:val="24"/>
              </w:rPr>
              <w:t>Product Name:</w:t>
            </w:r>
          </w:p>
          <w:p w14:paraId="60373BB6" w14:textId="3CEC99E5" w:rsidR="000115F6" w:rsidRPr="00827FA7" w:rsidRDefault="000115F6" w:rsidP="005F40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Coke Zero</w:t>
            </w:r>
          </w:p>
        </w:tc>
        <w:tc>
          <w:tcPr>
            <w:tcW w:w="2357" w:type="dxa"/>
          </w:tcPr>
          <w:p w14:paraId="41FA98D9" w14:textId="7F73AD2F" w:rsidR="000115F6" w:rsidRPr="00827FA7" w:rsidRDefault="000115F6" w:rsidP="005F406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product name “Coke Zero” 1 each and the total price is 15.</w:t>
            </w:r>
          </w:p>
        </w:tc>
      </w:tr>
    </w:tbl>
    <w:tbl>
      <w:tblPr>
        <w:tblStyle w:val="GridTable4-Accent4"/>
        <w:tblW w:w="0" w:type="auto"/>
        <w:tblLook w:val="04A0" w:firstRow="1" w:lastRow="0" w:firstColumn="1" w:lastColumn="0" w:noHBand="0" w:noVBand="1"/>
      </w:tblPr>
      <w:tblGrid>
        <w:gridCol w:w="9061"/>
      </w:tblGrid>
      <w:tr w:rsidR="005F4068" w:rsidRPr="00827FA7" w14:paraId="4350E1D2"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130AC5B" w14:textId="77969F8F"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sidR="00660A3F">
              <w:rPr>
                <w:rFonts w:ascii="Times New Roman" w:eastAsia="Times New Roman" w:hAnsi="Times New Roman" w:cs="Times New Roman"/>
                <w:color w:val="auto"/>
                <w:sz w:val="24"/>
                <w:szCs w:val="24"/>
              </w:rPr>
              <w:t xml:space="preserve"> </w:t>
            </w:r>
            <w:r w:rsidR="000115F6">
              <w:rPr>
                <w:rFonts w:ascii="Times New Roman" w:eastAsia="Times New Roman" w:hAnsi="Times New Roman" w:cs="Times New Roman"/>
                <w:b w:val="0"/>
                <w:bCs w:val="0"/>
                <w:color w:val="auto"/>
                <w:sz w:val="24"/>
                <w:szCs w:val="24"/>
              </w:rPr>
              <w:t xml:space="preserve">The tester can see the new product and new total price in the </w:t>
            </w:r>
            <w:r w:rsidR="00D1402B" w:rsidRPr="005F4068">
              <w:rPr>
                <w:rFonts w:ascii="Times New Roman" w:eastAsia="Times New Roman" w:hAnsi="Times New Roman" w:cs="Times New Roman"/>
                <w:b w:val="0"/>
                <w:bCs w:val="0"/>
                <w:color w:val="auto"/>
                <w:sz w:val="24"/>
                <w:szCs w:val="24"/>
              </w:rPr>
              <w:t>Wish list</w:t>
            </w:r>
            <w:r w:rsidR="00D1402B">
              <w:rPr>
                <w:rFonts w:ascii="Times New Roman" w:eastAsia="Times New Roman" w:hAnsi="Times New Roman" w:cs="Times New Roman"/>
                <w:b w:val="0"/>
                <w:bCs w:val="0"/>
                <w:color w:val="auto"/>
                <w:sz w:val="24"/>
                <w:szCs w:val="24"/>
              </w:rPr>
              <w:t xml:space="preserve"> page.</w:t>
            </w:r>
          </w:p>
        </w:tc>
      </w:tr>
    </w:tbl>
    <w:p w14:paraId="7E3CB8DE" w14:textId="77777777" w:rsidR="000115F6" w:rsidRPr="00827FA7" w:rsidRDefault="000115F6" w:rsidP="005F4068">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517"/>
        <w:gridCol w:w="4544"/>
      </w:tblGrid>
      <w:tr w:rsidR="005F4068" w:rsidRPr="00827FA7" w14:paraId="458B6723" w14:textId="77777777" w:rsidTr="00780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14:paraId="3F8C6301" w14:textId="3939A675"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TCA-0</w:t>
            </w:r>
            <w:r w:rsidRPr="00827FA7">
              <w:rPr>
                <w:rFonts w:ascii="Times New Roman" w:eastAsia="Times New Roman" w:hAnsi="Times New Roman" w:cs="Times New Roman"/>
                <w:b w:val="0"/>
                <w:bCs w:val="0"/>
                <w:color w:val="000000" w:themeColor="text1"/>
                <w:sz w:val="24"/>
                <w:szCs w:val="24"/>
              </w:rPr>
              <w:t>1</w:t>
            </w:r>
            <w:r>
              <w:rPr>
                <w:rFonts w:ascii="Times New Roman" w:eastAsia="Times New Roman" w:hAnsi="Times New Roman" w:cs="Times New Roman"/>
                <w:b w:val="0"/>
                <w:bCs w:val="0"/>
                <w:color w:val="000000" w:themeColor="text1"/>
                <w:sz w:val="24"/>
                <w:szCs w:val="24"/>
              </w:rPr>
              <w:t>3</w:t>
            </w:r>
          </w:p>
        </w:tc>
        <w:tc>
          <w:tcPr>
            <w:tcW w:w="4544" w:type="dxa"/>
          </w:tcPr>
          <w:p w14:paraId="07BF00B9" w14:textId="77777777" w:rsidR="005F4068" w:rsidRPr="00827FA7" w:rsidRDefault="005F4068"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5F4068" w:rsidRPr="00827FA7" w14:paraId="72FCE403" w14:textId="77777777" w:rsidTr="00780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14:paraId="100090D2"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44" w:type="dxa"/>
          </w:tcPr>
          <w:p w14:paraId="00C0795F"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5F4068" w:rsidRPr="00827FA7" w14:paraId="1767D5F0" w14:textId="77777777" w:rsidTr="00780314">
        <w:tc>
          <w:tcPr>
            <w:cnfStyle w:val="001000000000" w:firstRow="0" w:lastRow="0" w:firstColumn="1" w:lastColumn="0" w:oddVBand="0" w:evenVBand="0" w:oddHBand="0" w:evenHBand="0" w:firstRowFirstColumn="0" w:firstRowLastColumn="0" w:lastRowFirstColumn="0" w:lastRowLastColumn="0"/>
            <w:tcW w:w="4517" w:type="dxa"/>
          </w:tcPr>
          <w:p w14:paraId="6AC43143"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Wish list</w:t>
            </w:r>
          </w:p>
        </w:tc>
        <w:tc>
          <w:tcPr>
            <w:tcW w:w="4544" w:type="dxa"/>
          </w:tcPr>
          <w:p w14:paraId="03A2CB8F" w14:textId="77777777" w:rsidR="005F4068" w:rsidRPr="00827FA7" w:rsidRDefault="005F4068"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5F4068" w:rsidRPr="00827FA7" w14:paraId="3AA4E958" w14:textId="77777777" w:rsidTr="00780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7" w:type="dxa"/>
          </w:tcPr>
          <w:p w14:paraId="05871961" w14:textId="16717720"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Add a product to Wish list (Duplicate).</w:t>
            </w:r>
          </w:p>
        </w:tc>
        <w:tc>
          <w:tcPr>
            <w:tcW w:w="4544" w:type="dxa"/>
          </w:tcPr>
          <w:p w14:paraId="2AE552C4" w14:textId="77777777" w:rsidR="005F4068" w:rsidRPr="00827FA7" w:rsidRDefault="005F4068"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4068" w:rsidRPr="00827FA7" w14:paraId="70802F03"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3989B06" w14:textId="77777777"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Pr>
                <w:rFonts w:ascii="Times New Roman" w:eastAsia="Times New Roman" w:hAnsi="Times New Roman" w:cs="Times New Roman"/>
                <w:b w:val="0"/>
                <w:bCs w:val="0"/>
                <w:color w:val="auto"/>
                <w:sz w:val="24"/>
                <w:szCs w:val="24"/>
              </w:rPr>
              <w:t>Access to the Wish list page.</w:t>
            </w:r>
            <w:r>
              <w:rPr>
                <w:rFonts w:ascii="Times New Roman" w:eastAsia="Times New Roman" w:hAnsi="Times New Roman" w:cs="Times New Roman"/>
                <w:color w:val="auto"/>
                <w:sz w:val="24"/>
                <w:szCs w:val="24"/>
              </w:rPr>
              <w:t xml:space="preserve"> </w:t>
            </w:r>
          </w:p>
        </w:tc>
      </w:tr>
      <w:tr w:rsidR="005F4068" w:rsidRPr="00827FA7" w14:paraId="72A4A82F"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0986D45" w14:textId="76581FC1" w:rsidR="005F4068" w:rsidRPr="00827FA7" w:rsidRDefault="005F4068"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5F4068" w:rsidRPr="00827FA7" w14:paraId="6007E41D"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1D51527" w14:textId="77777777" w:rsidR="005F4068" w:rsidRPr="00827FA7" w:rsidRDefault="005F4068"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569944C5"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50F01DF8"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6BA9C38" w14:textId="77777777" w:rsidR="005F4068" w:rsidRPr="00827FA7" w:rsidRDefault="005F4068"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0115F6" w:rsidRPr="00827FA7" w14:paraId="27B94A54" w14:textId="77777777" w:rsidTr="00573D19">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56" w:type="dxa"/>
          </w:tcPr>
          <w:p w14:paraId="75645CF8" w14:textId="77777777" w:rsidR="000115F6" w:rsidRDefault="000115F6"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555C5FC0" w14:textId="77777777" w:rsidR="006B043F" w:rsidRPr="00827FA7" w:rsidRDefault="006B043F" w:rsidP="00660A3F">
            <w:pPr>
              <w:jc w:val="center"/>
              <w:rPr>
                <w:rFonts w:ascii="Times New Roman" w:hAnsi="Times New Roman" w:cs="Times New Roman"/>
                <w:b w:val="0"/>
                <w:bCs w:val="0"/>
                <w:sz w:val="24"/>
                <w:szCs w:val="24"/>
              </w:rPr>
            </w:pPr>
          </w:p>
          <w:p w14:paraId="5ADE5F08" w14:textId="77777777" w:rsidR="000115F6" w:rsidRDefault="000115F6"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p w14:paraId="29C70939" w14:textId="1FF08B7A" w:rsidR="00D2337B" w:rsidRPr="00D2337B" w:rsidRDefault="00D2337B" w:rsidP="00660A3F">
            <w:pPr>
              <w:jc w:val="center"/>
              <w:rPr>
                <w:rFonts w:ascii="Times New Roman" w:hAnsi="Times New Roman" w:cs="Times New Roman"/>
                <w:b w:val="0"/>
                <w:bCs w:val="0"/>
                <w:sz w:val="24"/>
                <w:szCs w:val="24"/>
              </w:rPr>
            </w:pPr>
            <w:r w:rsidRPr="00D2337B">
              <w:rPr>
                <w:rFonts w:ascii="Times New Roman" w:hAnsi="Times New Roman" w:cs="Times New Roman"/>
                <w:b w:val="0"/>
                <w:bCs w:val="0"/>
                <w:sz w:val="24"/>
                <w:szCs w:val="24"/>
              </w:rPr>
              <w:t>3</w:t>
            </w:r>
          </w:p>
        </w:tc>
        <w:tc>
          <w:tcPr>
            <w:tcW w:w="3612" w:type="dxa"/>
          </w:tcPr>
          <w:p w14:paraId="0DF9B1EC" w14:textId="4D266779" w:rsidR="000115F6" w:rsidRDefault="000115F6" w:rsidP="007803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Click Add button</w:t>
            </w:r>
            <w:r w:rsidR="006B043F">
              <w:rPr>
                <w:rFonts w:ascii="Times New Roman" w:eastAsia="Times New Roman" w:hAnsi="Times New Roman" w:cs="Times New Roman"/>
                <w:sz w:val="24"/>
                <w:szCs w:val="24"/>
              </w:rPr>
              <w:t xml:space="preserve"> at the lower page.</w:t>
            </w:r>
          </w:p>
          <w:p w14:paraId="6F397A4C" w14:textId="0B15B571" w:rsidR="00D2337B" w:rsidRPr="00827FA7" w:rsidRDefault="00D2337B" w:rsidP="0078031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Select the product categorize.</w:t>
            </w:r>
          </w:p>
          <w:p w14:paraId="53B99DA2" w14:textId="3F2B5BD0"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Select the product name.</w:t>
            </w:r>
          </w:p>
        </w:tc>
        <w:tc>
          <w:tcPr>
            <w:tcW w:w="2136" w:type="dxa"/>
          </w:tcPr>
          <w:p w14:paraId="46F37B7F" w14:textId="05D589DD" w:rsidR="00D2337B" w:rsidRPr="00D2337B" w:rsidRDefault="00D2337B"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D2337B">
              <w:rPr>
                <w:rFonts w:ascii="Times New Roman" w:hAnsi="Times New Roman" w:cs="Times New Roman"/>
                <w:b/>
                <w:bCs/>
                <w:szCs w:val="22"/>
              </w:rPr>
              <w:t xml:space="preserve">Product Categorize: </w:t>
            </w:r>
            <w:r w:rsidRPr="00D2337B">
              <w:rPr>
                <w:rFonts w:ascii="Times New Roman" w:hAnsi="Times New Roman" w:cs="Times New Roman"/>
                <w:szCs w:val="22"/>
              </w:rPr>
              <w:t>Drinking</w:t>
            </w:r>
          </w:p>
          <w:p w14:paraId="12E12619" w14:textId="77777777" w:rsidR="000115F6" w:rsidRPr="00D2337B"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D2337B">
              <w:rPr>
                <w:rFonts w:ascii="Times New Roman" w:hAnsi="Times New Roman" w:cs="Times New Roman"/>
                <w:b/>
                <w:bCs/>
                <w:szCs w:val="22"/>
              </w:rPr>
              <w:t>Product Name:</w:t>
            </w:r>
          </w:p>
          <w:p w14:paraId="627F432E" w14:textId="77777777" w:rsidR="000115F6" w:rsidRPr="00827FA7" w:rsidRDefault="000115F6"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2337B">
              <w:rPr>
                <w:rFonts w:ascii="Times New Roman" w:eastAsia="Times New Roman" w:hAnsi="Times New Roman" w:cs="Times New Roman"/>
                <w:szCs w:val="22"/>
              </w:rPr>
              <w:t>Coke Zero</w:t>
            </w:r>
          </w:p>
        </w:tc>
        <w:tc>
          <w:tcPr>
            <w:tcW w:w="2357" w:type="dxa"/>
          </w:tcPr>
          <w:p w14:paraId="47411B18" w14:textId="03FFCA37" w:rsidR="000115F6" w:rsidRPr="00827FA7" w:rsidRDefault="000115F6" w:rsidP="009B54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the </w:t>
            </w:r>
            <w:r>
              <w:rPr>
                <w:rFonts w:ascii="Times New Roman" w:eastAsia="Times New Roman" w:hAnsi="Times New Roman" w:cs="Times New Roman"/>
                <w:sz w:val="24"/>
                <w:szCs w:val="24"/>
              </w:rPr>
              <w:t>product name “Coke Zero” 2 each and the total price is 30.</w:t>
            </w:r>
          </w:p>
        </w:tc>
      </w:tr>
    </w:tbl>
    <w:tbl>
      <w:tblPr>
        <w:tblStyle w:val="GridTable4-Accent4"/>
        <w:tblW w:w="0" w:type="auto"/>
        <w:tblLook w:val="04A0" w:firstRow="1" w:lastRow="0" w:firstColumn="1" w:lastColumn="0" w:noHBand="0" w:noVBand="1"/>
      </w:tblPr>
      <w:tblGrid>
        <w:gridCol w:w="9061"/>
      </w:tblGrid>
      <w:tr w:rsidR="005F4068" w:rsidRPr="00827FA7" w14:paraId="4407C2A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55F57148" w14:textId="4C8E76EA" w:rsidR="005F4068" w:rsidRPr="00827FA7" w:rsidRDefault="005F4068" w:rsidP="005F406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0115F6">
              <w:rPr>
                <w:rFonts w:ascii="Times New Roman" w:eastAsia="Times New Roman" w:hAnsi="Times New Roman" w:cs="Times New Roman"/>
                <w:b w:val="0"/>
                <w:bCs w:val="0"/>
                <w:color w:val="auto"/>
                <w:sz w:val="24"/>
                <w:szCs w:val="24"/>
              </w:rPr>
              <w:t>The tester can see the new product and new total price in the shopping cart page.</w:t>
            </w:r>
          </w:p>
        </w:tc>
      </w:tr>
    </w:tbl>
    <w:tbl>
      <w:tblPr>
        <w:tblStyle w:val="GridTable4-Accent1"/>
        <w:tblW w:w="0" w:type="auto"/>
        <w:tblLook w:val="04A0" w:firstRow="1" w:lastRow="0" w:firstColumn="1" w:lastColumn="0" w:noHBand="0" w:noVBand="1"/>
      </w:tblPr>
      <w:tblGrid>
        <w:gridCol w:w="4462"/>
        <w:gridCol w:w="4599"/>
      </w:tblGrid>
      <w:tr w:rsidR="009B5495" w:rsidRPr="00827FA7" w14:paraId="0FF0630E"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339CB420" w14:textId="6D302B7E"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Pr>
                <w:rFonts w:ascii="Times New Roman" w:eastAsia="Times New Roman" w:hAnsi="Times New Roman" w:cs="Times New Roman"/>
                <w:b w:val="0"/>
                <w:bCs w:val="0"/>
                <w:color w:val="000000" w:themeColor="text1"/>
                <w:sz w:val="24"/>
                <w:szCs w:val="24"/>
              </w:rPr>
              <w:t xml:space="preserve"> TCA-014</w:t>
            </w:r>
          </w:p>
        </w:tc>
        <w:tc>
          <w:tcPr>
            <w:tcW w:w="4599" w:type="dxa"/>
          </w:tcPr>
          <w:p w14:paraId="1DB6FC0E" w14:textId="77777777" w:rsidR="009B5495" w:rsidRPr="00827FA7" w:rsidRDefault="009B5495"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9B5495" w:rsidRPr="00827FA7" w14:paraId="777B52CC"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414CBE2" w14:textId="77777777"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7CDE4EA0"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9B5495" w:rsidRPr="00827FA7" w14:paraId="146CA3CE" w14:textId="77777777" w:rsidTr="00660A3F">
        <w:tc>
          <w:tcPr>
            <w:cnfStyle w:val="001000000000" w:firstRow="0" w:lastRow="0" w:firstColumn="1" w:lastColumn="0" w:oddVBand="0" w:evenVBand="0" w:oddHBand="0" w:evenHBand="0" w:firstRowFirstColumn="0" w:firstRowLastColumn="0" w:lastRowFirstColumn="0" w:lastRowLastColumn="0"/>
            <w:tcW w:w="4462" w:type="dxa"/>
          </w:tcPr>
          <w:p w14:paraId="512453EB" w14:textId="77777777"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79B4494A" w14:textId="77777777" w:rsidR="009B5495" w:rsidRPr="00827FA7" w:rsidRDefault="009B5495"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9B5495" w:rsidRPr="00827FA7" w14:paraId="74A090B1"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26D4DC7F" w14:textId="73065BFC" w:rsidR="009B5495" w:rsidRPr="00827FA7" w:rsidRDefault="009B5495" w:rsidP="000637DD">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Check list the product that already have in shopping cart page.</w:t>
            </w:r>
            <w:r w:rsidR="000637DD">
              <w:rPr>
                <w:rFonts w:ascii="Times New Roman" w:eastAsia="Times New Roman" w:hAnsi="Times New Roman" w:cs="Times New Roman"/>
                <w:b w:val="0"/>
                <w:bCs w:val="0"/>
                <w:sz w:val="24"/>
                <w:szCs w:val="24"/>
              </w:rPr>
              <w:t xml:space="preserve"> </w:t>
            </w:r>
            <w:r w:rsidR="000637DD">
              <w:rPr>
                <w:rFonts w:ascii="Times New Roman" w:eastAsia="Times New Roman" w:hAnsi="Times New Roman" w:cs="Angsana New"/>
                <w:b w:val="0"/>
                <w:bCs w:val="0"/>
                <w:sz w:val="24"/>
                <w:szCs w:val="30"/>
              </w:rPr>
              <w:t>(Not colored</w:t>
            </w:r>
            <w:r w:rsidR="000637DD">
              <w:rPr>
                <w:rFonts w:ascii="Times New Roman" w:eastAsia="Times New Roman" w:hAnsi="Times New Roman" w:cs="Times New Roman"/>
                <w:b w:val="0"/>
                <w:bCs w:val="0"/>
                <w:sz w:val="24"/>
                <w:szCs w:val="24"/>
              </w:rPr>
              <w:t>)</w:t>
            </w:r>
          </w:p>
        </w:tc>
        <w:tc>
          <w:tcPr>
            <w:tcW w:w="4599" w:type="dxa"/>
          </w:tcPr>
          <w:p w14:paraId="4F1BB2A0"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9B5495" w:rsidRPr="00827FA7" w14:paraId="63E33779"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EDBDE12" w14:textId="6951BD2C" w:rsidR="000637DD" w:rsidRPr="000637DD" w:rsidRDefault="009B5495" w:rsidP="000637DD">
            <w:pPr>
              <w:rPr>
                <w:rFonts w:ascii="Times New Roman" w:eastAsia="Times New Roman" w:hAnsi="Times New Roman" w:cs="Times New Roman"/>
                <w:b w:val="0"/>
                <w:bCs w:val="0"/>
                <w:color w:val="auto"/>
                <w:sz w:val="24"/>
                <w:szCs w:val="24"/>
              </w:rPr>
            </w:pPr>
            <w:r w:rsidRPr="00827FA7">
              <w:rPr>
                <w:rFonts w:ascii="Times New Roman" w:eastAsia="Times New Roman" w:hAnsi="Times New Roman" w:cs="Times New Roman"/>
                <w:color w:val="auto"/>
                <w:sz w:val="24"/>
                <w:szCs w:val="24"/>
              </w:rPr>
              <w:t xml:space="preserve">Pre-Condition: </w:t>
            </w:r>
            <w:r>
              <w:rPr>
                <w:rFonts w:ascii="Times New Roman" w:hAnsi="Times New Roman"/>
                <w:b w:val="0"/>
                <w:bCs w:val="0"/>
                <w:color w:val="auto"/>
                <w:sz w:val="24"/>
                <w:szCs w:val="24"/>
              </w:rPr>
              <w:t>Delete the product name</w:t>
            </w:r>
            <w:r>
              <w:rPr>
                <w:rFonts w:ascii="Times New Roman" w:eastAsia="Times New Roman" w:hAnsi="Times New Roman" w:cs="Times New Roman"/>
                <w:b w:val="0"/>
                <w:bCs w:val="0"/>
                <w:color w:val="auto"/>
                <w:sz w:val="24"/>
                <w:szCs w:val="24"/>
              </w:rPr>
              <w:t xml:space="preserve"> Coke zero in the </w:t>
            </w:r>
            <w:r w:rsidR="000637DD">
              <w:rPr>
                <w:rFonts w:ascii="Times New Roman" w:eastAsia="Times New Roman" w:hAnsi="Times New Roman" w:cs="Times New Roman"/>
                <w:b w:val="0"/>
                <w:bCs w:val="0"/>
                <w:color w:val="auto"/>
                <w:sz w:val="24"/>
                <w:szCs w:val="24"/>
              </w:rPr>
              <w:t>Shopping cart</w:t>
            </w:r>
            <w:r>
              <w:rPr>
                <w:rFonts w:ascii="Times New Roman" w:eastAsia="Times New Roman" w:hAnsi="Times New Roman" w:cs="Times New Roman"/>
                <w:b w:val="0"/>
                <w:bCs w:val="0"/>
                <w:color w:val="auto"/>
                <w:sz w:val="24"/>
                <w:szCs w:val="24"/>
              </w:rPr>
              <w:t>.</w:t>
            </w:r>
          </w:p>
        </w:tc>
      </w:tr>
      <w:tr w:rsidR="009B5495" w:rsidRPr="00827FA7" w14:paraId="457BD89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ED3FC1E" w14:textId="765A03FE"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9B5495" w:rsidRPr="00827FA7" w14:paraId="51CEECE0"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3B314D49"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6D6EABFA"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49C89A71"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FD9CE5F"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9B5495" w:rsidRPr="00827FA7" w14:paraId="0979908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0A622977"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72DD76C5" w14:textId="4B5B0DE9"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Open the Wish list page</w:t>
            </w:r>
            <w:r w:rsidR="00EE427D">
              <w:rPr>
                <w:rFonts w:ascii="Times New Roman" w:hAnsi="Times New Roman" w:cs="Times New Roman"/>
                <w:sz w:val="24"/>
                <w:szCs w:val="24"/>
              </w:rPr>
              <w:t>.</w:t>
            </w:r>
          </w:p>
        </w:tc>
        <w:tc>
          <w:tcPr>
            <w:tcW w:w="2136" w:type="dxa"/>
          </w:tcPr>
          <w:p w14:paraId="35225AC7" w14:textId="4B8D552E"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w:t>
            </w:r>
          </w:p>
        </w:tc>
        <w:tc>
          <w:tcPr>
            <w:tcW w:w="2357" w:type="dxa"/>
          </w:tcPr>
          <w:p w14:paraId="02015DD6" w14:textId="37C9B54F" w:rsidR="009B5495" w:rsidRPr="009B5495" w:rsidRDefault="009B5495" w:rsidP="000637D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w:t>
            </w:r>
            <w:r>
              <w:rPr>
                <w:rFonts w:ascii="Times New Roman" w:eastAsia="Times New Roman" w:hAnsi="Times New Roman" w:cs="Times New Roman"/>
                <w:sz w:val="24"/>
                <w:szCs w:val="24"/>
              </w:rPr>
              <w:t xml:space="preserve">see the check box </w:t>
            </w:r>
            <w:r>
              <w:rPr>
                <w:rFonts w:ascii="Times New Roman" w:eastAsia="Times New Roman" w:hAnsi="Times New Roman"/>
                <w:sz w:val="24"/>
                <w:szCs w:val="24"/>
              </w:rPr>
              <w:t xml:space="preserve">at the front of “Coke Zero” is </w:t>
            </w:r>
            <w:r w:rsidR="000637DD">
              <w:rPr>
                <w:rFonts w:ascii="Times New Roman" w:eastAsia="Times New Roman" w:hAnsi="Times New Roman"/>
                <w:sz w:val="24"/>
                <w:szCs w:val="24"/>
              </w:rPr>
              <w:t>not colored</w:t>
            </w:r>
            <w:r>
              <w:rPr>
                <w:rFonts w:ascii="Times New Roman" w:eastAsia="Times New Roman" w:hAnsi="Times New Roman"/>
                <w:sz w:val="24"/>
                <w:szCs w:val="24"/>
              </w:rPr>
              <w:t xml:space="preserve">. </w:t>
            </w:r>
          </w:p>
        </w:tc>
      </w:tr>
    </w:tbl>
    <w:tbl>
      <w:tblPr>
        <w:tblStyle w:val="GridTable4-Accent4"/>
        <w:tblW w:w="0" w:type="auto"/>
        <w:tblLook w:val="04A0" w:firstRow="1" w:lastRow="0" w:firstColumn="1" w:lastColumn="0" w:noHBand="0" w:noVBand="1"/>
      </w:tblPr>
      <w:tblGrid>
        <w:gridCol w:w="9061"/>
      </w:tblGrid>
      <w:tr w:rsidR="009B5495" w:rsidRPr="00827FA7" w14:paraId="5AAE641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E179B52" w14:textId="00D2F25F" w:rsidR="009B5495" w:rsidRPr="00827FA7" w:rsidRDefault="009B5495" w:rsidP="009B5495">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0115F6" w:rsidRPr="00EE427D">
              <w:rPr>
                <w:rFonts w:ascii="Times New Roman" w:hAnsi="Times New Roman" w:cs="Times New Roman"/>
                <w:b w:val="0"/>
                <w:bCs w:val="0"/>
                <w:color w:val="auto"/>
                <w:sz w:val="24"/>
                <w:szCs w:val="24"/>
              </w:rPr>
              <w:t xml:space="preserve">The tester can see the blank </w:t>
            </w:r>
            <w:r w:rsidR="00EE427D" w:rsidRPr="00EE427D">
              <w:rPr>
                <w:rFonts w:ascii="Times New Roman" w:hAnsi="Times New Roman" w:cs="Times New Roman"/>
                <w:b w:val="0"/>
                <w:bCs w:val="0"/>
                <w:color w:val="auto"/>
                <w:sz w:val="24"/>
                <w:szCs w:val="24"/>
              </w:rPr>
              <w:t>check box.</w:t>
            </w:r>
            <w:r w:rsidR="00EE427D">
              <w:rPr>
                <w:rFonts w:ascii="Times New Roman" w:hAnsi="Times New Roman" w:cs="Times New Roman"/>
                <w:color w:val="auto"/>
                <w:sz w:val="24"/>
                <w:szCs w:val="24"/>
              </w:rPr>
              <w:t xml:space="preserve"> </w:t>
            </w:r>
          </w:p>
        </w:tc>
      </w:tr>
    </w:tbl>
    <w:p w14:paraId="152388C2" w14:textId="77777777" w:rsidR="005F4068" w:rsidRDefault="005F4068" w:rsidP="007A4F2C">
      <w:pPr>
        <w:rPr>
          <w:rFonts w:ascii="Times New Roman" w:hAnsi="Times New Roman" w:cstheme="minorBidi"/>
        </w:rPr>
      </w:pPr>
    </w:p>
    <w:p w14:paraId="0F423F57" w14:textId="77777777" w:rsidR="005F4068" w:rsidRDefault="005F4068"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9B5495" w:rsidRPr="00827FA7" w14:paraId="71B8185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5AA8DEFA" w14:textId="3C7B4E34"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Pr>
                <w:rFonts w:ascii="Times New Roman" w:eastAsia="Times New Roman" w:hAnsi="Times New Roman" w:cs="Times New Roman"/>
                <w:b w:val="0"/>
                <w:bCs w:val="0"/>
                <w:color w:val="000000" w:themeColor="text1"/>
                <w:sz w:val="24"/>
                <w:szCs w:val="24"/>
              </w:rPr>
              <w:t xml:space="preserve"> TCA-015</w:t>
            </w:r>
          </w:p>
        </w:tc>
        <w:tc>
          <w:tcPr>
            <w:tcW w:w="4599" w:type="dxa"/>
          </w:tcPr>
          <w:p w14:paraId="1B7EFCE2" w14:textId="77777777" w:rsidR="009B5495" w:rsidRPr="00827FA7" w:rsidRDefault="009B5495"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9B5495" w:rsidRPr="00827FA7" w14:paraId="4FFF814C"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3E8A517E" w14:textId="77777777"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5B6515BB"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9B5495" w:rsidRPr="00827FA7" w14:paraId="050DA0E4" w14:textId="77777777" w:rsidTr="00660A3F">
        <w:tc>
          <w:tcPr>
            <w:cnfStyle w:val="001000000000" w:firstRow="0" w:lastRow="0" w:firstColumn="1" w:lastColumn="0" w:oddVBand="0" w:evenVBand="0" w:oddHBand="0" w:evenHBand="0" w:firstRowFirstColumn="0" w:firstRowLastColumn="0" w:lastRowFirstColumn="0" w:lastRowLastColumn="0"/>
            <w:tcW w:w="4462" w:type="dxa"/>
          </w:tcPr>
          <w:p w14:paraId="18101CB3" w14:textId="77777777" w:rsidR="009B5495" w:rsidRPr="00287C00" w:rsidRDefault="009B5495" w:rsidP="00660A3F">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3D29BB92" w14:textId="77777777" w:rsidR="009B5495" w:rsidRPr="00827FA7" w:rsidRDefault="009B5495"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9B5495" w:rsidRPr="00827FA7" w14:paraId="20D6BCB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76E1FDED" w14:textId="77016D3D" w:rsidR="009B5495" w:rsidRPr="00827FA7" w:rsidRDefault="009B5495" w:rsidP="000637DD">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Check list the product that already have in shopping cart page.</w:t>
            </w:r>
            <w:r w:rsidR="000637DD">
              <w:rPr>
                <w:rFonts w:ascii="Times New Roman" w:eastAsia="Times New Roman" w:hAnsi="Times New Roman" w:cs="Times New Roman"/>
                <w:b w:val="0"/>
                <w:bCs w:val="0"/>
                <w:sz w:val="24"/>
                <w:szCs w:val="24"/>
              </w:rPr>
              <w:t xml:space="preserve"> </w:t>
            </w:r>
            <w:r w:rsidR="000637DD">
              <w:rPr>
                <w:rFonts w:ascii="Times New Roman" w:eastAsia="Times New Roman" w:hAnsi="Times New Roman" w:cs="Angsana New"/>
                <w:b w:val="0"/>
                <w:bCs w:val="0"/>
                <w:sz w:val="24"/>
                <w:szCs w:val="30"/>
              </w:rPr>
              <w:t>(Colored</w:t>
            </w:r>
            <w:r w:rsidR="000637DD">
              <w:rPr>
                <w:rFonts w:ascii="Times New Roman" w:eastAsia="Times New Roman" w:hAnsi="Times New Roman" w:cs="Times New Roman"/>
                <w:b w:val="0"/>
                <w:bCs w:val="0"/>
                <w:sz w:val="24"/>
                <w:szCs w:val="24"/>
              </w:rPr>
              <w:t>)</w:t>
            </w:r>
          </w:p>
        </w:tc>
        <w:tc>
          <w:tcPr>
            <w:tcW w:w="4599" w:type="dxa"/>
          </w:tcPr>
          <w:p w14:paraId="56D768A7"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9B5495" w:rsidRPr="00827FA7" w14:paraId="2A08836D"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08E5A69" w14:textId="77777777" w:rsidR="000637DD" w:rsidRDefault="009B5495" w:rsidP="000637DD">
            <w:pPr>
              <w:rPr>
                <w:rFonts w:ascii="Times New Roman" w:eastAsia="Times New Roman" w:hAnsi="Times New Roman" w:cs="Times New Roman"/>
                <w:color w:val="auto"/>
                <w:sz w:val="24"/>
                <w:szCs w:val="24"/>
              </w:rPr>
            </w:pPr>
            <w:r w:rsidRPr="00827FA7">
              <w:rPr>
                <w:rFonts w:ascii="Times New Roman" w:eastAsia="Times New Roman" w:hAnsi="Times New Roman" w:cs="Times New Roman"/>
                <w:color w:val="auto"/>
                <w:sz w:val="24"/>
                <w:szCs w:val="24"/>
              </w:rPr>
              <w:t xml:space="preserve">Pre-Condition: </w:t>
            </w:r>
          </w:p>
          <w:p w14:paraId="61A1B7D9" w14:textId="26A2CB8E" w:rsidR="000637DD" w:rsidRDefault="000637DD" w:rsidP="000637DD">
            <w:pPr>
              <w:rPr>
                <w:rFonts w:ascii="Times New Roman" w:eastAsia="Times New Roman" w:hAnsi="Times New Roman" w:cs="Times New Roman"/>
                <w:color w:val="auto"/>
                <w:sz w:val="24"/>
                <w:szCs w:val="24"/>
              </w:rPr>
            </w:pPr>
            <w:r w:rsidRPr="000637DD">
              <w:rPr>
                <w:rFonts w:ascii="Times New Roman" w:eastAsia="Times New Roman" w:hAnsi="Times New Roman" w:cs="Times New Roman"/>
                <w:b w:val="0"/>
                <w:bCs w:val="0"/>
                <w:color w:val="auto"/>
                <w:sz w:val="24"/>
                <w:szCs w:val="24"/>
              </w:rPr>
              <w:t>1.</w:t>
            </w:r>
            <w:r>
              <w:rPr>
                <w:rFonts w:ascii="Times New Roman" w:eastAsia="Times New Roman" w:hAnsi="Times New Roman" w:cs="Times New Roman"/>
                <w:color w:val="auto"/>
                <w:sz w:val="24"/>
                <w:szCs w:val="24"/>
              </w:rPr>
              <w:t xml:space="preserve"> </w:t>
            </w:r>
            <w:r w:rsidRPr="000637DD">
              <w:rPr>
                <w:rFonts w:ascii="Times New Roman" w:eastAsia="Times New Roman" w:hAnsi="Times New Roman" w:cs="Times New Roman"/>
                <w:b w:val="0"/>
                <w:bCs w:val="0"/>
                <w:color w:val="auto"/>
                <w:sz w:val="24"/>
                <w:szCs w:val="24"/>
              </w:rPr>
              <w:t>Edit the</w:t>
            </w:r>
            <w:r>
              <w:rPr>
                <w:rFonts w:ascii="Times New Roman" w:eastAsia="Times New Roman" w:hAnsi="Times New Roman" w:cs="Times New Roman"/>
                <w:color w:val="auto"/>
                <w:sz w:val="24"/>
                <w:szCs w:val="24"/>
              </w:rPr>
              <w:t xml:space="preserve"> </w:t>
            </w:r>
            <w:r>
              <w:rPr>
                <w:rFonts w:ascii="Times New Roman" w:hAnsi="Times New Roman"/>
                <w:b w:val="0"/>
                <w:bCs w:val="0"/>
                <w:color w:val="auto"/>
                <w:sz w:val="24"/>
                <w:szCs w:val="24"/>
              </w:rPr>
              <w:t>product name</w:t>
            </w:r>
            <w:r>
              <w:rPr>
                <w:rFonts w:ascii="Times New Roman" w:eastAsia="Times New Roman" w:hAnsi="Times New Roman" w:cs="Times New Roman"/>
                <w:b w:val="0"/>
                <w:bCs w:val="0"/>
                <w:color w:val="auto"/>
                <w:sz w:val="24"/>
                <w:szCs w:val="24"/>
              </w:rPr>
              <w:t xml:space="preserve"> Coke zero in the Wish list to 1 each. </w:t>
            </w:r>
          </w:p>
          <w:p w14:paraId="691371FA" w14:textId="538CE1FA" w:rsidR="009B5495" w:rsidRPr="009B5495" w:rsidRDefault="000637DD" w:rsidP="000637DD">
            <w:pPr>
              <w:rPr>
                <w:rFonts w:ascii="Times New Roman" w:eastAsia="Times New Roman" w:hAnsi="Times New Roman" w:cs="Times New Roman"/>
                <w:color w:val="auto"/>
                <w:sz w:val="24"/>
                <w:szCs w:val="24"/>
              </w:rPr>
            </w:pPr>
            <w:r>
              <w:rPr>
                <w:rFonts w:ascii="Times New Roman" w:hAnsi="Times New Roman"/>
                <w:b w:val="0"/>
                <w:bCs w:val="0"/>
                <w:color w:val="auto"/>
                <w:sz w:val="24"/>
                <w:szCs w:val="24"/>
              </w:rPr>
              <w:t>2. Add the product name</w:t>
            </w:r>
            <w:r>
              <w:rPr>
                <w:rFonts w:ascii="Times New Roman" w:eastAsia="Times New Roman" w:hAnsi="Times New Roman" w:cs="Times New Roman"/>
                <w:b w:val="0"/>
                <w:bCs w:val="0"/>
                <w:color w:val="auto"/>
                <w:sz w:val="24"/>
                <w:szCs w:val="24"/>
              </w:rPr>
              <w:t xml:space="preserve"> Coke zero 1 each in the Shopping cart.</w:t>
            </w:r>
          </w:p>
        </w:tc>
      </w:tr>
      <w:tr w:rsidR="009B5495" w:rsidRPr="00827FA7" w14:paraId="4C435476"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23A6ACE3" w14:textId="566185E2" w:rsidR="009B5495" w:rsidRPr="00827FA7" w:rsidRDefault="009B5495"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9B5495" w:rsidRPr="00827FA7" w14:paraId="0DE3748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4E0BFE18"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3D1FC6A5"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07147F50"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3864CB99" w14:textId="77777777" w:rsidR="009B5495" w:rsidRPr="00827FA7" w:rsidRDefault="009B5495"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9B5495" w:rsidRPr="00827FA7" w14:paraId="01A6405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69F9ADD0" w14:textId="77777777" w:rsidR="009B5495" w:rsidRPr="00827FA7" w:rsidRDefault="009B5495"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1</w:t>
            </w:r>
          </w:p>
        </w:tc>
        <w:tc>
          <w:tcPr>
            <w:tcW w:w="3612" w:type="dxa"/>
          </w:tcPr>
          <w:p w14:paraId="2A8DF7CE" w14:textId="7658E521"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Open the Wish list page</w:t>
            </w:r>
            <w:r w:rsidR="00EE427D">
              <w:rPr>
                <w:rFonts w:ascii="Times New Roman" w:hAnsi="Times New Roman" w:cs="Times New Roman"/>
                <w:sz w:val="24"/>
                <w:szCs w:val="24"/>
              </w:rPr>
              <w:t>.</w:t>
            </w:r>
          </w:p>
        </w:tc>
        <w:tc>
          <w:tcPr>
            <w:tcW w:w="2136" w:type="dxa"/>
          </w:tcPr>
          <w:p w14:paraId="23685B40" w14:textId="77777777" w:rsidR="009B5495" w:rsidRPr="00827FA7" w:rsidRDefault="009B5495"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w:t>
            </w:r>
          </w:p>
        </w:tc>
        <w:tc>
          <w:tcPr>
            <w:tcW w:w="2357" w:type="dxa"/>
          </w:tcPr>
          <w:p w14:paraId="75816FAD" w14:textId="6850649A" w:rsidR="009B5495" w:rsidRPr="009B5495" w:rsidRDefault="009B5495" w:rsidP="000637DD">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827FA7">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w:t>
            </w:r>
            <w:r>
              <w:rPr>
                <w:rFonts w:ascii="Times New Roman" w:eastAsia="Times New Roman" w:hAnsi="Times New Roman" w:cs="Times New Roman"/>
                <w:sz w:val="24"/>
                <w:szCs w:val="24"/>
              </w:rPr>
              <w:t xml:space="preserve">see the check box </w:t>
            </w:r>
            <w:r>
              <w:rPr>
                <w:rFonts w:ascii="Times New Roman" w:eastAsia="Times New Roman" w:hAnsi="Times New Roman"/>
                <w:sz w:val="24"/>
                <w:szCs w:val="24"/>
              </w:rPr>
              <w:t xml:space="preserve">at the front of “Coke Zero” is </w:t>
            </w:r>
            <w:r w:rsidR="000637DD">
              <w:rPr>
                <w:rFonts w:ascii="Times New Roman" w:eastAsia="Times New Roman" w:hAnsi="Times New Roman"/>
                <w:sz w:val="24"/>
                <w:szCs w:val="24"/>
              </w:rPr>
              <w:t>colored</w:t>
            </w:r>
            <w:r>
              <w:rPr>
                <w:rFonts w:ascii="Times New Roman" w:eastAsia="Times New Roman" w:hAnsi="Times New Roman"/>
                <w:sz w:val="24"/>
                <w:szCs w:val="24"/>
              </w:rPr>
              <w:t xml:space="preserve">. </w:t>
            </w:r>
          </w:p>
        </w:tc>
      </w:tr>
    </w:tbl>
    <w:tbl>
      <w:tblPr>
        <w:tblStyle w:val="GridTable4-Accent4"/>
        <w:tblW w:w="0" w:type="auto"/>
        <w:tblLook w:val="04A0" w:firstRow="1" w:lastRow="0" w:firstColumn="1" w:lastColumn="0" w:noHBand="0" w:noVBand="1"/>
      </w:tblPr>
      <w:tblGrid>
        <w:gridCol w:w="9061"/>
      </w:tblGrid>
      <w:tr w:rsidR="009B5495" w:rsidRPr="00827FA7" w14:paraId="2275F78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1FF83F3" w14:textId="6B3EE65F" w:rsidR="009B5495" w:rsidRPr="00827FA7" w:rsidRDefault="009B5495" w:rsidP="00EE427D">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EE427D" w:rsidRPr="00EE427D">
              <w:rPr>
                <w:rFonts w:ascii="Times New Roman" w:hAnsi="Times New Roman" w:cs="Times New Roman"/>
                <w:b w:val="0"/>
                <w:bCs w:val="0"/>
                <w:color w:val="auto"/>
                <w:sz w:val="24"/>
                <w:szCs w:val="24"/>
              </w:rPr>
              <w:t xml:space="preserve">The tester can see the </w:t>
            </w:r>
            <w:r w:rsidR="00EE427D">
              <w:rPr>
                <w:rFonts w:ascii="Times New Roman" w:hAnsi="Times New Roman" w:cs="Times New Roman"/>
                <w:b w:val="0"/>
                <w:bCs w:val="0"/>
                <w:color w:val="auto"/>
                <w:sz w:val="24"/>
                <w:szCs w:val="24"/>
              </w:rPr>
              <w:t>colored</w:t>
            </w:r>
            <w:r w:rsidR="00EE427D" w:rsidRPr="00EE427D">
              <w:rPr>
                <w:rFonts w:ascii="Times New Roman" w:hAnsi="Times New Roman" w:cs="Times New Roman"/>
                <w:b w:val="0"/>
                <w:bCs w:val="0"/>
                <w:color w:val="auto"/>
                <w:sz w:val="24"/>
                <w:szCs w:val="24"/>
              </w:rPr>
              <w:t xml:space="preserve"> check box.</w:t>
            </w:r>
          </w:p>
        </w:tc>
      </w:tr>
    </w:tbl>
    <w:p w14:paraId="7B849D4E" w14:textId="77777777" w:rsidR="005F4068" w:rsidRDefault="005F4068" w:rsidP="007A4F2C">
      <w:pPr>
        <w:rPr>
          <w:rFonts w:ascii="Times New Roman" w:hAnsi="Times New Roman" w:cstheme="minorBidi"/>
        </w:rPr>
      </w:pPr>
    </w:p>
    <w:p w14:paraId="2993BC16" w14:textId="77777777" w:rsidR="005F4068" w:rsidRDefault="005F4068" w:rsidP="007A4F2C">
      <w:pPr>
        <w:rPr>
          <w:rFonts w:ascii="Times New Roman" w:hAnsi="Times New Roman" w:cstheme="minorBidi"/>
        </w:rPr>
      </w:pPr>
    </w:p>
    <w:p w14:paraId="23A3707C" w14:textId="77777777" w:rsidR="005F4068" w:rsidRDefault="005F4068" w:rsidP="007A4F2C">
      <w:pPr>
        <w:rPr>
          <w:rFonts w:ascii="Times New Roman" w:hAnsi="Times New Roman" w:cstheme="minorBidi"/>
        </w:rPr>
      </w:pPr>
    </w:p>
    <w:p w14:paraId="501F0C61" w14:textId="77777777" w:rsidR="005F4068" w:rsidRDefault="005F4068" w:rsidP="007A4F2C">
      <w:pPr>
        <w:rPr>
          <w:rFonts w:ascii="Times New Roman" w:hAnsi="Times New Roman" w:cstheme="minorBidi"/>
        </w:rPr>
      </w:pPr>
    </w:p>
    <w:p w14:paraId="522ABC14" w14:textId="77777777" w:rsidR="005F4068" w:rsidRDefault="005F4068" w:rsidP="007A4F2C">
      <w:pPr>
        <w:rPr>
          <w:rFonts w:ascii="Times New Roman" w:hAnsi="Times New Roman" w:cstheme="minorBidi"/>
        </w:rPr>
      </w:pPr>
    </w:p>
    <w:p w14:paraId="4C7E391C" w14:textId="77777777" w:rsidR="005F4068" w:rsidRDefault="005F4068" w:rsidP="007A4F2C">
      <w:pPr>
        <w:rPr>
          <w:rFonts w:ascii="Times New Roman" w:hAnsi="Times New Roman" w:cstheme="minorBidi"/>
        </w:rPr>
      </w:pPr>
    </w:p>
    <w:p w14:paraId="2161CBF4" w14:textId="77777777" w:rsidR="005F4068" w:rsidRDefault="005F4068" w:rsidP="007A4F2C">
      <w:pPr>
        <w:rPr>
          <w:rFonts w:ascii="Times New Roman" w:hAnsi="Times New Roman" w:cstheme="minorBidi"/>
        </w:rPr>
      </w:pPr>
    </w:p>
    <w:tbl>
      <w:tblPr>
        <w:tblStyle w:val="GridTable4-Accent1"/>
        <w:tblW w:w="0" w:type="auto"/>
        <w:tblLook w:val="04A0" w:firstRow="1" w:lastRow="0" w:firstColumn="1" w:lastColumn="0" w:noHBand="0" w:noVBand="1"/>
      </w:tblPr>
      <w:tblGrid>
        <w:gridCol w:w="4462"/>
        <w:gridCol w:w="4599"/>
      </w:tblGrid>
      <w:tr w:rsidR="00287C00" w:rsidRPr="00827FA7" w14:paraId="110B7FBB" w14:textId="77777777" w:rsidTr="00FC0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32A87045" w14:textId="0D90D977" w:rsidR="00287C00" w:rsidRPr="00287C00" w:rsidRDefault="00287C00" w:rsidP="00FC0257">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Pr>
                <w:rFonts w:ascii="Times New Roman" w:eastAsia="Times New Roman" w:hAnsi="Times New Roman" w:cs="Times New Roman"/>
                <w:b w:val="0"/>
                <w:bCs w:val="0"/>
                <w:color w:val="000000" w:themeColor="text1"/>
                <w:sz w:val="24"/>
                <w:szCs w:val="24"/>
              </w:rPr>
              <w:t xml:space="preserve"> TCA-0</w:t>
            </w:r>
            <w:r w:rsidR="00FC0257">
              <w:rPr>
                <w:rFonts w:ascii="Times New Roman" w:eastAsia="Times New Roman" w:hAnsi="Times New Roman" w:cs="Times New Roman"/>
                <w:b w:val="0"/>
                <w:bCs w:val="0"/>
                <w:color w:val="000000" w:themeColor="text1"/>
                <w:sz w:val="24"/>
                <w:szCs w:val="24"/>
              </w:rPr>
              <w:t>1</w:t>
            </w:r>
            <w:r w:rsidR="000637DD">
              <w:rPr>
                <w:rFonts w:ascii="Times New Roman" w:eastAsia="Times New Roman" w:hAnsi="Times New Roman" w:cs="Times New Roman"/>
                <w:b w:val="0"/>
                <w:bCs w:val="0"/>
                <w:color w:val="000000" w:themeColor="text1"/>
                <w:sz w:val="24"/>
                <w:szCs w:val="24"/>
              </w:rPr>
              <w:t>6</w:t>
            </w:r>
          </w:p>
        </w:tc>
        <w:tc>
          <w:tcPr>
            <w:tcW w:w="4599" w:type="dxa"/>
          </w:tcPr>
          <w:p w14:paraId="02E7C8B5"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287C00" w:rsidRPr="00827FA7" w14:paraId="42A30037" w14:textId="77777777" w:rsidTr="00FC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012FD05A"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2258C5A5" w14:textId="490E17E2"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87C00" w:rsidRPr="00827FA7" w14:paraId="1EAF5ED8" w14:textId="77777777" w:rsidTr="00FC0257">
        <w:tc>
          <w:tcPr>
            <w:cnfStyle w:val="001000000000" w:firstRow="0" w:lastRow="0" w:firstColumn="1" w:lastColumn="0" w:oddVBand="0" w:evenVBand="0" w:oddHBand="0" w:evenHBand="0" w:firstRowFirstColumn="0" w:firstRowLastColumn="0" w:lastRowFirstColumn="0" w:lastRowLastColumn="0"/>
            <w:tcW w:w="4462" w:type="dxa"/>
          </w:tcPr>
          <w:p w14:paraId="024C28F2" w14:textId="5C7C3DC0" w:rsidR="00287C00" w:rsidRPr="00287C00" w:rsidRDefault="00287C00" w:rsidP="00287C00">
            <w:pPr>
              <w:rPr>
                <w:rFonts w:ascii="Times New Roman" w:hAnsi="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3ECB775F"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287C00" w:rsidRPr="00827FA7" w14:paraId="3C6F834A" w14:textId="77777777" w:rsidTr="00FC02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48D63B17" w14:textId="33EFD917"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002A034E">
              <w:rPr>
                <w:rFonts w:ascii="Times New Roman" w:eastAsia="Times New Roman" w:hAnsi="Times New Roman" w:cs="Times New Roman"/>
                <w:b w:val="0"/>
                <w:bCs w:val="0"/>
                <w:sz w:val="24"/>
                <w:szCs w:val="24"/>
              </w:rPr>
              <w:t>Edit amount of product</w:t>
            </w:r>
          </w:p>
        </w:tc>
        <w:tc>
          <w:tcPr>
            <w:tcW w:w="4599" w:type="dxa"/>
          </w:tcPr>
          <w:p w14:paraId="5DA5CB27" w14:textId="7FD4F764"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87C00" w:rsidRPr="00827FA7" w14:paraId="055DAEC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D0C8BD8" w14:textId="1BBA5941"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2A034E">
              <w:rPr>
                <w:rFonts w:ascii="Times New Roman" w:eastAsia="Times New Roman" w:hAnsi="Times New Roman" w:cs="Times New Roman"/>
                <w:b w:val="0"/>
                <w:bCs w:val="0"/>
                <w:color w:val="auto"/>
                <w:sz w:val="24"/>
                <w:szCs w:val="24"/>
              </w:rPr>
              <w:t>Access to the Wish list page.</w:t>
            </w:r>
            <w:r>
              <w:rPr>
                <w:rFonts w:ascii="Times New Roman" w:eastAsia="Times New Roman" w:hAnsi="Times New Roman" w:cs="Times New Roman"/>
                <w:color w:val="auto"/>
                <w:sz w:val="24"/>
                <w:szCs w:val="24"/>
              </w:rPr>
              <w:t xml:space="preserve"> </w:t>
            </w:r>
          </w:p>
        </w:tc>
      </w:tr>
      <w:tr w:rsidR="00287C00" w:rsidRPr="00827FA7" w14:paraId="7054A55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606721C" w14:textId="0F449DAC"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w:t>
            </w:r>
            <w:r w:rsidR="00EE427D">
              <w:rPr>
                <w:rFonts w:ascii="Times New Roman" w:hAnsi="Times New Roman" w:cs="Times New Roman"/>
                <w:sz w:val="24"/>
                <w:szCs w:val="24"/>
              </w:rPr>
              <w:t>-</w:t>
            </w:r>
          </w:p>
        </w:tc>
      </w:tr>
    </w:tbl>
    <w:tbl>
      <w:tblPr>
        <w:tblStyle w:val="GridTable4-Accent2"/>
        <w:tblW w:w="0" w:type="auto"/>
        <w:tblLook w:val="04A0" w:firstRow="1" w:lastRow="0" w:firstColumn="1" w:lastColumn="0" w:noHBand="0" w:noVBand="1"/>
      </w:tblPr>
      <w:tblGrid>
        <w:gridCol w:w="956"/>
        <w:gridCol w:w="3612"/>
        <w:gridCol w:w="2136"/>
        <w:gridCol w:w="2357"/>
      </w:tblGrid>
      <w:tr w:rsidR="00287C00" w:rsidRPr="00827FA7" w14:paraId="0FEA284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dxa"/>
          </w:tcPr>
          <w:p w14:paraId="7A58D119"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612" w:type="dxa"/>
          </w:tcPr>
          <w:p w14:paraId="3C5AB713"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136" w:type="dxa"/>
          </w:tcPr>
          <w:p w14:paraId="7F2E2BA4"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94D2751"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EE427D" w:rsidRPr="00827FA7" w14:paraId="30ED2C09" w14:textId="77777777" w:rsidTr="00573D19">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6" w:type="dxa"/>
          </w:tcPr>
          <w:p w14:paraId="789AF920" w14:textId="77777777" w:rsidR="00EE427D" w:rsidRDefault="00EE427D" w:rsidP="002A034E">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7282478C" w14:textId="77777777" w:rsidR="00EE427D" w:rsidRDefault="00EE427D" w:rsidP="002A034E">
            <w:pPr>
              <w:jc w:val="center"/>
              <w:rPr>
                <w:rFonts w:ascii="Times New Roman" w:hAnsi="Times New Roman" w:cs="Times New Roman"/>
                <w:b w:val="0"/>
                <w:bCs w:val="0"/>
                <w:sz w:val="24"/>
                <w:szCs w:val="24"/>
              </w:rPr>
            </w:pPr>
          </w:p>
          <w:p w14:paraId="0AFFB80E" w14:textId="77777777" w:rsidR="00EE427D" w:rsidRPr="00827FA7" w:rsidRDefault="00EE427D" w:rsidP="002A034E">
            <w:pPr>
              <w:jc w:val="center"/>
              <w:rPr>
                <w:rFonts w:ascii="Times New Roman" w:hAnsi="Times New Roman" w:cs="Times New Roman"/>
                <w:b w:val="0"/>
                <w:bCs w:val="0"/>
                <w:sz w:val="24"/>
                <w:szCs w:val="24"/>
              </w:rPr>
            </w:pPr>
          </w:p>
          <w:p w14:paraId="6C544013" w14:textId="77777777" w:rsidR="00EE427D" w:rsidRPr="00827FA7" w:rsidRDefault="00EE427D" w:rsidP="002A034E">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2</w:t>
            </w:r>
          </w:p>
          <w:p w14:paraId="25178A60" w14:textId="772B180D" w:rsidR="00EE427D" w:rsidRPr="00827FA7" w:rsidRDefault="00EE427D" w:rsidP="002A034E">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3</w:t>
            </w:r>
          </w:p>
        </w:tc>
        <w:tc>
          <w:tcPr>
            <w:tcW w:w="3612" w:type="dxa"/>
          </w:tcPr>
          <w:p w14:paraId="2C5E8D2A" w14:textId="77777777"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text box that show amount of product name "Coke Zero</w:t>
            </w:r>
            <w:r>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p w14:paraId="425A412D" w14:textId="7371F88B"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Input new amount of product</w:t>
            </w:r>
            <w:r>
              <w:rPr>
                <w:rFonts w:ascii="Times New Roman" w:hAnsi="Times New Roman" w:cs="Times New Roman"/>
                <w:sz w:val="24"/>
                <w:szCs w:val="24"/>
              </w:rPr>
              <w:t>.</w:t>
            </w:r>
          </w:p>
          <w:p w14:paraId="13245E44" w14:textId="29AD2BB1"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submit button</w:t>
            </w:r>
            <w:r>
              <w:rPr>
                <w:rFonts w:ascii="Times New Roman" w:hAnsi="Times New Roman" w:cs="Times New Roman"/>
                <w:sz w:val="24"/>
                <w:szCs w:val="24"/>
              </w:rPr>
              <w:t>.</w:t>
            </w:r>
          </w:p>
        </w:tc>
        <w:tc>
          <w:tcPr>
            <w:tcW w:w="2136" w:type="dxa"/>
          </w:tcPr>
          <w:p w14:paraId="754124ED" w14:textId="19F56166"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Amount of product:</w:t>
            </w:r>
            <w:r>
              <w:rPr>
                <w:rFonts w:ascii="Times New Roman" w:eastAsia="Times New Roman" w:hAnsi="Times New Roman" w:cs="Times New Roman"/>
                <w:sz w:val="24"/>
                <w:szCs w:val="24"/>
              </w:rPr>
              <w:t xml:space="preserve"> 1</w:t>
            </w:r>
          </w:p>
        </w:tc>
        <w:tc>
          <w:tcPr>
            <w:tcW w:w="2357" w:type="dxa"/>
          </w:tcPr>
          <w:p w14:paraId="5F328A36" w14:textId="1680A6D0"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ester can see the amount o</w:t>
            </w:r>
            <w:r>
              <w:rPr>
                <w:rFonts w:ascii="Times New Roman" w:eastAsia="Times New Roman" w:hAnsi="Times New Roman" w:cs="Times New Roman"/>
                <w:sz w:val="24"/>
                <w:szCs w:val="24"/>
              </w:rPr>
              <w:t>f product named "Coke Zero" is 1</w:t>
            </w:r>
            <w:r w:rsidRPr="00827FA7">
              <w:rPr>
                <w:rFonts w:ascii="Times New Roman" w:eastAsia="Times New Roman" w:hAnsi="Times New Roman" w:cs="Times New Roman"/>
                <w:sz w:val="24"/>
                <w:szCs w:val="24"/>
              </w:rPr>
              <w:t xml:space="preserve"> each</w:t>
            </w:r>
            <w:r>
              <w:rPr>
                <w:rFonts w:ascii="Times New Roman" w:eastAsia="Times New Roman" w:hAnsi="Times New Roman" w:cs="Times New Roman"/>
                <w:sz w:val="24"/>
                <w:szCs w:val="24"/>
              </w:rPr>
              <w:t xml:space="preserve"> and the total price is 15.</w:t>
            </w:r>
          </w:p>
        </w:tc>
      </w:tr>
    </w:tbl>
    <w:tbl>
      <w:tblPr>
        <w:tblStyle w:val="GridTable4-Accent4"/>
        <w:tblW w:w="0" w:type="auto"/>
        <w:tblLook w:val="04A0" w:firstRow="1" w:lastRow="0" w:firstColumn="1" w:lastColumn="0" w:noHBand="0" w:noVBand="1"/>
      </w:tblPr>
      <w:tblGrid>
        <w:gridCol w:w="9061"/>
      </w:tblGrid>
      <w:tr w:rsidR="00287C00" w:rsidRPr="00827FA7" w14:paraId="29F96FDC"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D283156" w14:textId="6D352354" w:rsidR="00287C00" w:rsidRPr="00827FA7" w:rsidRDefault="00287C00" w:rsidP="00EE427D">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Post-Condition:</w:t>
            </w:r>
            <w:r>
              <w:rPr>
                <w:rFonts w:ascii="Times New Roman" w:hAnsi="Times New Roman" w:cs="Times New Roman"/>
                <w:sz w:val="24"/>
                <w:szCs w:val="24"/>
              </w:rPr>
              <w:t xml:space="preserve"> </w:t>
            </w:r>
            <w:r w:rsidR="00EE427D">
              <w:rPr>
                <w:rFonts w:ascii="Times New Roman" w:hAnsi="Times New Roman" w:cs="Times New Roman"/>
                <w:b w:val="0"/>
                <w:bCs w:val="0"/>
                <w:color w:val="000000" w:themeColor="text1"/>
                <w:sz w:val="24"/>
                <w:szCs w:val="24"/>
              </w:rPr>
              <w:t>The tester can see the new amount and the new total price of all product.</w:t>
            </w:r>
          </w:p>
        </w:tc>
      </w:tr>
    </w:tbl>
    <w:p w14:paraId="61450690" w14:textId="77777777" w:rsidR="00287C00" w:rsidRPr="00827FA7" w:rsidRDefault="00287C00" w:rsidP="00287C00">
      <w:pPr>
        <w:rPr>
          <w:rFonts w:ascii="Times New Roman" w:hAnsi="Times New Roman" w:cs="Times New Roman"/>
          <w:sz w:val="24"/>
          <w:szCs w:val="24"/>
        </w:rPr>
      </w:pPr>
    </w:p>
    <w:p w14:paraId="3019B2A2" w14:textId="77777777" w:rsidR="00287C00" w:rsidRDefault="00287C00" w:rsidP="00287C00">
      <w:pPr>
        <w:rPr>
          <w:rFonts w:ascii="Times New Roman" w:hAnsi="Times New Roman" w:cs="Times New Roman"/>
          <w:sz w:val="24"/>
          <w:szCs w:val="24"/>
        </w:rPr>
      </w:pPr>
    </w:p>
    <w:p w14:paraId="0F02788D" w14:textId="77777777" w:rsidR="002A034E" w:rsidRDefault="002A034E" w:rsidP="00287C00">
      <w:pPr>
        <w:rPr>
          <w:rFonts w:ascii="Times New Roman" w:hAnsi="Times New Roman" w:cs="Times New Roman"/>
          <w:sz w:val="24"/>
          <w:szCs w:val="24"/>
        </w:rPr>
      </w:pPr>
    </w:p>
    <w:p w14:paraId="6CD78007" w14:textId="77777777" w:rsidR="002A034E" w:rsidRPr="00827FA7" w:rsidRDefault="002A034E" w:rsidP="00287C00">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2"/>
        <w:gridCol w:w="4599"/>
      </w:tblGrid>
      <w:tr w:rsidR="00287C00" w:rsidRPr="00827FA7" w14:paraId="37ECDE3D" w14:textId="77777777" w:rsidTr="00287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00D609B3" w14:textId="7B505B12" w:rsidR="00287C00" w:rsidRPr="00287C00" w:rsidRDefault="00287C00" w:rsidP="00287C00">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sidRPr="00287C00">
              <w:rPr>
                <w:rFonts w:ascii="Times New Roman" w:eastAsia="Times New Roman" w:hAnsi="Times New Roman" w:cs="Times New Roman"/>
                <w:color w:val="000000" w:themeColor="text1"/>
                <w:sz w:val="24"/>
                <w:szCs w:val="24"/>
              </w:rPr>
              <w:t>:</w:t>
            </w:r>
            <w:r w:rsidRPr="00287C00">
              <w:rPr>
                <w:rFonts w:ascii="Times New Roman" w:eastAsia="Times New Roman" w:hAnsi="Times New Roman" w:cs="Times New Roman"/>
                <w:b w:val="0"/>
                <w:bCs w:val="0"/>
                <w:color w:val="000000" w:themeColor="text1"/>
                <w:sz w:val="24"/>
                <w:szCs w:val="24"/>
              </w:rPr>
              <w:t xml:space="preserve"> TCA-0</w:t>
            </w:r>
            <w:r w:rsidRPr="00287C00">
              <w:rPr>
                <w:rFonts w:ascii="Times New Roman" w:eastAsia="Times New Roman" w:hAnsi="Times New Roman" w:cs="Times New Roman"/>
                <w:b w:val="0"/>
                <w:bCs w:val="0"/>
                <w:color w:val="000000" w:themeColor="text1"/>
                <w:sz w:val="24"/>
                <w:szCs w:val="24"/>
                <w:cs/>
              </w:rPr>
              <w:t>1</w:t>
            </w:r>
            <w:r w:rsidR="000637DD">
              <w:rPr>
                <w:rFonts w:ascii="Times New Roman" w:eastAsia="Times New Roman" w:hAnsi="Times New Roman" w:cs="Times New Roman"/>
                <w:b w:val="0"/>
                <w:bCs w:val="0"/>
                <w:color w:val="000000" w:themeColor="text1"/>
                <w:sz w:val="24"/>
                <w:szCs w:val="24"/>
              </w:rPr>
              <w:t>7</w:t>
            </w:r>
          </w:p>
        </w:tc>
        <w:tc>
          <w:tcPr>
            <w:tcW w:w="4599" w:type="dxa"/>
          </w:tcPr>
          <w:p w14:paraId="2E3EBD31"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287C00" w:rsidRPr="00827FA7" w14:paraId="1B4FB8D2" w14:textId="77777777" w:rsidTr="00287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5169C8C"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1F806281" w14:textId="2DD92562" w:rsidR="00287C00" w:rsidRPr="00827FA7"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87C00" w:rsidRPr="00827FA7" w14:paraId="54B25C21" w14:textId="77777777" w:rsidTr="00287C00">
        <w:tc>
          <w:tcPr>
            <w:cnfStyle w:val="001000000000" w:firstRow="0" w:lastRow="0" w:firstColumn="1" w:lastColumn="0" w:oddVBand="0" w:evenVBand="0" w:oddHBand="0" w:evenHBand="0" w:firstRowFirstColumn="0" w:firstRowLastColumn="0" w:lastRowFirstColumn="0" w:lastRowLastColumn="0"/>
            <w:tcW w:w="4462" w:type="dxa"/>
          </w:tcPr>
          <w:p w14:paraId="5C720E7A" w14:textId="44776170"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1EA25562"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287C00" w:rsidRPr="00827FA7" w14:paraId="7204C113" w14:textId="77777777" w:rsidTr="00287C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59853B6C" w14:textId="3668E157"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002A034E">
              <w:rPr>
                <w:rFonts w:ascii="Times New Roman" w:eastAsia="Times New Roman" w:hAnsi="Times New Roman" w:cs="Times New Roman"/>
                <w:b w:val="0"/>
                <w:bCs w:val="0"/>
                <w:sz w:val="24"/>
                <w:szCs w:val="24"/>
              </w:rPr>
              <w:t>Delete the</w:t>
            </w:r>
            <w:r w:rsidRPr="00827FA7">
              <w:rPr>
                <w:rFonts w:ascii="Times New Roman" w:eastAsia="Times New Roman" w:hAnsi="Times New Roman" w:cs="Times New Roman"/>
                <w:b w:val="0"/>
                <w:bCs w:val="0"/>
                <w:sz w:val="24"/>
                <w:szCs w:val="24"/>
              </w:rPr>
              <w:t xml:space="preserve"> Product In</w:t>
            </w:r>
            <w:r>
              <w:rPr>
                <w:rFonts w:ascii="Times New Roman" w:eastAsia="Times New Roman" w:hAnsi="Times New Roman" w:cs="Times New Roman"/>
                <w:b w:val="0"/>
                <w:bCs w:val="0"/>
                <w:sz w:val="24"/>
                <w:szCs w:val="24"/>
              </w:rPr>
              <w:t xml:space="preserve"> the</w:t>
            </w:r>
            <w:r w:rsidRPr="00827FA7">
              <w:rPr>
                <w:rFonts w:ascii="Times New Roman" w:eastAsia="Times New Roman" w:hAnsi="Times New Roman" w:cs="Times New Roman"/>
                <w:b w:val="0"/>
                <w:bCs w:val="0"/>
                <w:sz w:val="24"/>
                <w:szCs w:val="24"/>
              </w:rPr>
              <w:t xml:space="preserve"> </w:t>
            </w:r>
            <w:r>
              <w:rPr>
                <w:rFonts w:ascii="Times New Roman" w:eastAsia="Times New Roman" w:hAnsi="Times New Roman"/>
                <w:b w:val="0"/>
                <w:bCs w:val="0"/>
                <w:sz w:val="24"/>
                <w:szCs w:val="24"/>
              </w:rPr>
              <w:t>Wish list</w:t>
            </w:r>
            <w:r w:rsidRPr="00827FA7">
              <w:rPr>
                <w:rFonts w:ascii="Times New Roman" w:eastAsia="Times New Roman" w:hAnsi="Times New Roman" w:cs="Times New Roman"/>
                <w:b w:val="0"/>
                <w:bCs w:val="0"/>
                <w:sz w:val="24"/>
                <w:szCs w:val="24"/>
              </w:rPr>
              <w:t xml:space="preserve"> </w:t>
            </w:r>
            <w:r w:rsidR="002A034E">
              <w:rPr>
                <w:rFonts w:ascii="Times New Roman" w:eastAsia="Times New Roman" w:hAnsi="Times New Roman" w:cs="Times New Roman"/>
                <w:b w:val="0"/>
                <w:bCs w:val="0"/>
                <w:sz w:val="24"/>
                <w:szCs w:val="24"/>
              </w:rPr>
              <w:t>(Confirmation = No)</w:t>
            </w:r>
          </w:p>
        </w:tc>
        <w:tc>
          <w:tcPr>
            <w:tcW w:w="4599" w:type="dxa"/>
          </w:tcPr>
          <w:p w14:paraId="67458B7A" w14:textId="0FA71C68" w:rsidR="00287C00" w:rsidRPr="00827FA7" w:rsidRDefault="00287C00" w:rsidP="00287C0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87C00" w:rsidRPr="00827FA7" w14:paraId="5235907D"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3B6FFC79" w14:textId="261C1C88" w:rsidR="00287C00" w:rsidRPr="00827FA7" w:rsidRDefault="00287C00" w:rsidP="002A034E">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D6A03">
              <w:rPr>
                <w:rFonts w:ascii="Times New Roman" w:eastAsia="Times New Roman" w:hAnsi="Times New Roman" w:cs="Times New Roman"/>
                <w:b w:val="0"/>
                <w:bCs w:val="0"/>
                <w:color w:val="auto"/>
                <w:sz w:val="24"/>
                <w:szCs w:val="24"/>
              </w:rPr>
              <w:t>There are some Coke Zero in the list.</w:t>
            </w:r>
          </w:p>
        </w:tc>
      </w:tr>
      <w:tr w:rsidR="00287C00" w:rsidRPr="00827FA7" w14:paraId="2C39C35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BF4DFC7"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287C00" w:rsidRPr="00827FA7" w14:paraId="38F7779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3F089A2E"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480FB6EB"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1DE937E7"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17126D4A"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EE427D" w:rsidRPr="00827FA7" w14:paraId="7905B998" w14:textId="77777777" w:rsidTr="00573D19">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957" w:type="dxa"/>
          </w:tcPr>
          <w:p w14:paraId="7487D240" w14:textId="77777777" w:rsidR="00EE427D" w:rsidRDefault="00EE427D" w:rsidP="002A034E">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4E13C2BA" w14:textId="77777777" w:rsidR="00EE427D" w:rsidRPr="00827FA7" w:rsidRDefault="00EE427D" w:rsidP="002A034E">
            <w:pPr>
              <w:jc w:val="center"/>
              <w:rPr>
                <w:rFonts w:ascii="Times New Roman" w:hAnsi="Times New Roman" w:cs="Times New Roman"/>
                <w:b w:val="0"/>
                <w:bCs w:val="0"/>
                <w:sz w:val="24"/>
                <w:szCs w:val="24"/>
              </w:rPr>
            </w:pPr>
          </w:p>
          <w:p w14:paraId="08B3AF2E" w14:textId="1999CB80" w:rsidR="00EE427D" w:rsidRPr="00827FA7" w:rsidRDefault="00EE427D" w:rsidP="002A034E">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tcPr>
          <w:p w14:paraId="639FD1EB" w14:textId="77777777"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r>
              <w:rPr>
                <w:rFonts w:ascii="Times New Roman" w:eastAsia="Times New Roman" w:hAnsi="Times New Roman" w:cs="Times New Roman"/>
                <w:sz w:val="24"/>
                <w:szCs w:val="24"/>
              </w:rPr>
              <w:t>.</w:t>
            </w:r>
            <w:r w:rsidRPr="00827FA7">
              <w:rPr>
                <w:rFonts w:ascii="Times New Roman" w:eastAsia="Times New Roman" w:hAnsi="Times New Roman" w:cs="Times New Roman"/>
                <w:sz w:val="24"/>
                <w:szCs w:val="24"/>
              </w:rPr>
              <w:t>"</w:t>
            </w:r>
          </w:p>
          <w:p w14:paraId="70542A96" w14:textId="67224B3C"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"No" in confirmation form</w:t>
            </w:r>
            <w:r>
              <w:rPr>
                <w:rFonts w:ascii="Times New Roman" w:hAnsi="Times New Roman" w:cs="Times New Roman"/>
                <w:sz w:val="24"/>
                <w:szCs w:val="24"/>
              </w:rPr>
              <w:t>.</w:t>
            </w:r>
          </w:p>
        </w:tc>
        <w:tc>
          <w:tcPr>
            <w:tcW w:w="2298" w:type="dxa"/>
          </w:tcPr>
          <w:p w14:paraId="67F2A324" w14:textId="42E3C0E5"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Confirmation</w:t>
            </w:r>
            <w:r w:rsidRPr="00827FA7">
              <w:rPr>
                <w:rFonts w:ascii="Times New Roman" w:eastAsia="Times New Roman" w:hAnsi="Times New Roman" w:cs="Times New Roman"/>
                <w:b/>
                <w:bCs/>
                <w:sz w:val="24"/>
                <w:szCs w:val="24"/>
              </w:rPr>
              <w:t>:</w:t>
            </w:r>
          </w:p>
          <w:p w14:paraId="07C2D1A9" w14:textId="6510447B" w:rsidR="00EE427D" w:rsidRPr="00827FA7" w:rsidRDefault="00EE427D" w:rsidP="002A03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No</w:t>
            </w:r>
          </w:p>
        </w:tc>
        <w:tc>
          <w:tcPr>
            <w:tcW w:w="2357" w:type="dxa"/>
          </w:tcPr>
          <w:p w14:paraId="57F1F9B7" w14:textId="73EBC455" w:rsidR="00EE427D" w:rsidRPr="00827FA7" w:rsidRDefault="00EE427D" w:rsidP="00A42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ester can see</w:t>
            </w:r>
            <w:r>
              <w:rPr>
                <w:rFonts w:ascii="Times New Roman" w:eastAsia="Times New Roman" w:hAnsi="Times New Roman" w:cs="Times New Roman"/>
                <w:sz w:val="24"/>
                <w:szCs w:val="24"/>
              </w:rPr>
              <w:t xml:space="preserve"> the product named "Coke Zero" on</w:t>
            </w:r>
            <w:r w:rsidRPr="00827FA7">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wish list</w:t>
            </w:r>
            <w:r w:rsidRPr="00827FA7">
              <w:rPr>
                <w:rFonts w:ascii="Times New Roman" w:eastAsia="Times New Roman" w:hAnsi="Times New Roman" w:cs="Times New Roman"/>
                <w:sz w:val="24"/>
                <w:szCs w:val="24"/>
              </w:rPr>
              <w:t xml:space="preserve"> page</w:t>
            </w:r>
            <w:r>
              <w:rPr>
                <w:rFonts w:ascii="Times New Roman" w:eastAsia="Times New Roman" w:hAnsi="Times New Roman" w:cs="Times New Roman"/>
                <w:sz w:val="24"/>
                <w:szCs w:val="24"/>
              </w:rPr>
              <w:t>.</w:t>
            </w:r>
          </w:p>
        </w:tc>
      </w:tr>
    </w:tbl>
    <w:tbl>
      <w:tblPr>
        <w:tblStyle w:val="GridTable4-Accent4"/>
        <w:tblW w:w="0" w:type="auto"/>
        <w:tblLook w:val="04A0" w:firstRow="1" w:lastRow="0" w:firstColumn="1" w:lastColumn="0" w:noHBand="0" w:noVBand="1"/>
      </w:tblPr>
      <w:tblGrid>
        <w:gridCol w:w="9061"/>
      </w:tblGrid>
      <w:tr w:rsidR="00287C00" w:rsidRPr="00827FA7" w14:paraId="53B6E0F7"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74BB624C" w14:textId="1E6674B6" w:rsidR="00287C00" w:rsidRPr="00827FA7" w:rsidRDefault="00287C00" w:rsidP="00D562EB">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A942E2">
              <w:rPr>
                <w:rFonts w:ascii="Times New Roman" w:hAnsi="Times New Roman" w:cs="Times New Roman"/>
                <w:b w:val="0"/>
                <w:bCs w:val="0"/>
                <w:color w:val="000000" w:themeColor="text1"/>
                <w:sz w:val="24"/>
                <w:szCs w:val="24"/>
              </w:rPr>
              <w:t xml:space="preserve">The tester can </w:t>
            </w:r>
            <w:r w:rsidR="00A942E2" w:rsidRPr="00A942E2">
              <w:rPr>
                <w:rFonts w:ascii="Times New Roman" w:hAnsi="Times New Roman" w:cs="Times New Roman"/>
                <w:b w:val="0"/>
                <w:bCs w:val="0"/>
                <w:color w:val="auto"/>
                <w:sz w:val="24"/>
                <w:szCs w:val="24"/>
              </w:rPr>
              <w:t>see</w:t>
            </w:r>
            <w:r w:rsidR="00A942E2" w:rsidRPr="00A942E2">
              <w:rPr>
                <w:rFonts w:ascii="Times New Roman" w:hAnsi="Times New Roman" w:cs="Times New Roman"/>
                <w:color w:val="auto"/>
                <w:sz w:val="24"/>
                <w:szCs w:val="24"/>
              </w:rPr>
              <w:t xml:space="preserve"> </w:t>
            </w:r>
            <w:r w:rsidR="00A942E2" w:rsidRPr="00A942E2">
              <w:rPr>
                <w:rFonts w:ascii="Times New Roman" w:hAnsi="Times New Roman" w:cs="Times New Roman"/>
                <w:b w:val="0"/>
                <w:bCs w:val="0"/>
                <w:color w:val="auto"/>
                <w:sz w:val="24"/>
                <w:szCs w:val="24"/>
              </w:rPr>
              <w:t xml:space="preserve">the product </w:t>
            </w:r>
            <w:r w:rsidR="00A942E2">
              <w:rPr>
                <w:rFonts w:ascii="Times New Roman" w:hAnsi="Times New Roman" w:cs="Times New Roman"/>
                <w:b w:val="0"/>
                <w:bCs w:val="0"/>
                <w:color w:val="auto"/>
                <w:sz w:val="24"/>
                <w:szCs w:val="24"/>
              </w:rPr>
              <w:t xml:space="preserve">is </w:t>
            </w:r>
            <w:r w:rsidR="00A942E2" w:rsidRPr="00A942E2">
              <w:rPr>
                <w:rFonts w:ascii="Times New Roman" w:hAnsi="Times New Roman" w:cs="Times New Roman"/>
                <w:b w:val="0"/>
                <w:bCs w:val="0"/>
                <w:color w:val="auto"/>
                <w:sz w:val="24"/>
                <w:szCs w:val="24"/>
              </w:rPr>
              <w:t>still in the wish list.</w:t>
            </w:r>
          </w:p>
        </w:tc>
      </w:tr>
    </w:tbl>
    <w:p w14:paraId="29E1382D" w14:textId="77777777" w:rsidR="00287C00" w:rsidRPr="00827FA7" w:rsidRDefault="00287C00" w:rsidP="00287C00">
      <w:pPr>
        <w:rPr>
          <w:rFonts w:ascii="Times New Roman" w:hAnsi="Times New Roman" w:cs="Times New Roman"/>
          <w:sz w:val="24"/>
          <w:szCs w:val="24"/>
        </w:rPr>
      </w:pPr>
    </w:p>
    <w:p w14:paraId="4034E506" w14:textId="77777777" w:rsidR="00287C00" w:rsidRPr="00827FA7" w:rsidRDefault="00287C00" w:rsidP="00287C00">
      <w:pPr>
        <w:rPr>
          <w:rFonts w:ascii="Times New Roman" w:hAnsi="Times New Roman" w:cs="Times New Roman"/>
          <w:sz w:val="24"/>
          <w:szCs w:val="24"/>
        </w:rPr>
      </w:pPr>
    </w:p>
    <w:p w14:paraId="4842E661" w14:textId="77777777" w:rsidR="00287C00" w:rsidRDefault="00287C00" w:rsidP="00287C00">
      <w:pPr>
        <w:rPr>
          <w:rFonts w:ascii="Times New Roman" w:hAnsi="Times New Roman" w:cs="Times New Roman"/>
          <w:sz w:val="24"/>
          <w:szCs w:val="24"/>
        </w:rPr>
      </w:pPr>
    </w:p>
    <w:p w14:paraId="498CF0DA" w14:textId="77777777" w:rsidR="00287C00" w:rsidRDefault="00287C00" w:rsidP="00287C00">
      <w:pPr>
        <w:rPr>
          <w:rFonts w:ascii="Times New Roman" w:hAnsi="Times New Roman" w:cs="Times New Roman"/>
          <w:sz w:val="24"/>
          <w:szCs w:val="24"/>
        </w:rPr>
      </w:pPr>
    </w:p>
    <w:p w14:paraId="3F00BE53" w14:textId="77777777" w:rsidR="00287C00" w:rsidRDefault="00287C00" w:rsidP="00287C00">
      <w:pPr>
        <w:rPr>
          <w:rFonts w:ascii="Times New Roman" w:hAnsi="Times New Roman" w:cs="Times New Roman"/>
          <w:sz w:val="24"/>
          <w:szCs w:val="24"/>
        </w:rPr>
      </w:pPr>
    </w:p>
    <w:p w14:paraId="1A925BE8" w14:textId="77777777" w:rsidR="00287C00" w:rsidRDefault="00287C00" w:rsidP="00287C00">
      <w:pPr>
        <w:rPr>
          <w:rFonts w:ascii="Times New Roman" w:hAnsi="Times New Roman" w:cs="Times New Roman"/>
          <w:sz w:val="24"/>
          <w:szCs w:val="24"/>
        </w:rPr>
      </w:pPr>
    </w:p>
    <w:p w14:paraId="7BDCA061" w14:textId="77777777" w:rsidR="00287C00" w:rsidRDefault="00287C00" w:rsidP="00287C00">
      <w:pPr>
        <w:rPr>
          <w:rFonts w:ascii="Times New Roman" w:hAnsi="Times New Roman" w:cs="Times New Roman"/>
          <w:sz w:val="24"/>
          <w:szCs w:val="24"/>
        </w:rPr>
      </w:pPr>
    </w:p>
    <w:p w14:paraId="11BCC436" w14:textId="77777777" w:rsidR="002A034E" w:rsidRPr="00827FA7" w:rsidRDefault="002A034E" w:rsidP="002A034E">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62"/>
        <w:gridCol w:w="4599"/>
      </w:tblGrid>
      <w:tr w:rsidR="002A034E" w:rsidRPr="00827FA7" w14:paraId="2058789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1C0076A" w14:textId="4BD4E71F" w:rsidR="002A034E" w:rsidRPr="00287C00" w:rsidRDefault="002A034E" w:rsidP="00660A3F">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lastRenderedPageBreak/>
              <w:t>Test Case ID</w:t>
            </w:r>
            <w:r w:rsidRPr="00287C00">
              <w:rPr>
                <w:rFonts w:ascii="Times New Roman" w:eastAsia="Times New Roman" w:hAnsi="Times New Roman" w:cs="Times New Roman"/>
                <w:color w:val="000000" w:themeColor="text1"/>
                <w:sz w:val="24"/>
                <w:szCs w:val="24"/>
              </w:rPr>
              <w:t>:</w:t>
            </w:r>
            <w:r w:rsidRPr="00287C00">
              <w:rPr>
                <w:rFonts w:ascii="Times New Roman" w:eastAsia="Times New Roman" w:hAnsi="Times New Roman" w:cs="Times New Roman"/>
                <w:b w:val="0"/>
                <w:bCs w:val="0"/>
                <w:color w:val="000000" w:themeColor="text1"/>
                <w:sz w:val="24"/>
                <w:szCs w:val="24"/>
              </w:rPr>
              <w:t xml:space="preserve"> TCA-0</w:t>
            </w:r>
            <w:r w:rsidRPr="00287C00">
              <w:rPr>
                <w:rFonts w:ascii="Times New Roman" w:eastAsia="Times New Roman" w:hAnsi="Times New Roman" w:cs="Times New Roman"/>
                <w:b w:val="0"/>
                <w:bCs w:val="0"/>
                <w:color w:val="000000" w:themeColor="text1"/>
                <w:sz w:val="24"/>
                <w:szCs w:val="24"/>
                <w:cs/>
              </w:rPr>
              <w:t>1</w:t>
            </w:r>
            <w:r w:rsidR="000637DD">
              <w:rPr>
                <w:rFonts w:ascii="Times New Roman" w:eastAsia="Times New Roman" w:hAnsi="Times New Roman" w:cs="Times New Roman"/>
                <w:b w:val="0"/>
                <w:bCs w:val="0"/>
                <w:color w:val="000000" w:themeColor="text1"/>
                <w:sz w:val="24"/>
                <w:szCs w:val="24"/>
              </w:rPr>
              <w:t>8</w:t>
            </w:r>
          </w:p>
        </w:tc>
        <w:tc>
          <w:tcPr>
            <w:tcW w:w="4599" w:type="dxa"/>
          </w:tcPr>
          <w:p w14:paraId="0EE91F0A" w14:textId="77777777" w:rsidR="002A034E" w:rsidRPr="00827FA7" w:rsidRDefault="002A034E"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2A034E" w:rsidRPr="00827FA7" w14:paraId="2A17C0FD"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7D16BD93" w14:textId="77777777" w:rsidR="002A034E" w:rsidRPr="00827FA7" w:rsidRDefault="002A034E"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599" w:type="dxa"/>
          </w:tcPr>
          <w:p w14:paraId="6C739B3F" w14:textId="77777777" w:rsidR="002A034E" w:rsidRPr="00827FA7" w:rsidRDefault="002A034E"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w:t>
            </w:r>
            <w:r w:rsidRPr="00287C00">
              <w:rPr>
                <w:rFonts w:ascii="Times New Roman" w:eastAsia="Times New Roman" w:hAnsi="Times New Roman" w:cs="Times New Roman"/>
                <w:sz w:val="24"/>
                <w:szCs w:val="24"/>
              </w:rPr>
              <w:t>10/</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r w:rsidR="002A034E" w:rsidRPr="00827FA7" w14:paraId="33852086" w14:textId="77777777" w:rsidTr="00660A3F">
        <w:tc>
          <w:tcPr>
            <w:cnfStyle w:val="001000000000" w:firstRow="0" w:lastRow="0" w:firstColumn="1" w:lastColumn="0" w:oddVBand="0" w:evenVBand="0" w:oddHBand="0" w:evenHBand="0" w:firstRowFirstColumn="0" w:firstRowLastColumn="0" w:lastRowFirstColumn="0" w:lastRowLastColumn="0"/>
            <w:tcW w:w="4462" w:type="dxa"/>
          </w:tcPr>
          <w:p w14:paraId="6C53828C" w14:textId="77777777" w:rsidR="002A034E" w:rsidRPr="00827FA7" w:rsidRDefault="002A034E"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Pr>
                <w:rFonts w:ascii="Times New Roman" w:eastAsia="Times New Roman" w:hAnsi="Times New Roman"/>
                <w:b w:val="0"/>
                <w:bCs w:val="0"/>
                <w:sz w:val="24"/>
                <w:szCs w:val="24"/>
              </w:rPr>
              <w:t>Wish list</w:t>
            </w:r>
          </w:p>
        </w:tc>
        <w:tc>
          <w:tcPr>
            <w:tcW w:w="4599" w:type="dxa"/>
          </w:tcPr>
          <w:p w14:paraId="5AC4307D" w14:textId="77777777" w:rsidR="002A034E" w:rsidRPr="00827FA7" w:rsidRDefault="002A034E"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2A034E" w:rsidRPr="00827FA7" w14:paraId="48225FA8"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2" w:type="dxa"/>
          </w:tcPr>
          <w:p w14:paraId="153D8ADA" w14:textId="74CE206A" w:rsidR="002A034E" w:rsidRPr="00C27C38" w:rsidRDefault="002A034E" w:rsidP="00A83A90">
            <w:pPr>
              <w:rPr>
                <w:rFonts w:ascii="Times New Roman" w:hAnsi="Times New Roman" w:cs="Angsana New"/>
                <w:sz w:val="24"/>
                <w:szCs w:val="30"/>
              </w:rPr>
            </w:pPr>
            <w:r w:rsidRPr="00827FA7">
              <w:rPr>
                <w:rFonts w:ascii="Times New Roman" w:eastAsia="Times New Roman" w:hAnsi="Times New Roman" w:cs="Times New Roman"/>
                <w:sz w:val="24"/>
                <w:szCs w:val="24"/>
              </w:rPr>
              <w:t xml:space="preserve">Test Title: </w:t>
            </w:r>
            <w:r w:rsidR="00A83A90">
              <w:rPr>
                <w:rFonts w:ascii="Times New Roman" w:eastAsia="Times New Roman" w:hAnsi="Times New Roman" w:cs="Times New Roman"/>
                <w:b w:val="0"/>
                <w:bCs w:val="0"/>
                <w:sz w:val="24"/>
                <w:szCs w:val="24"/>
              </w:rPr>
              <w:t>Delete the</w:t>
            </w:r>
            <w:r w:rsidR="00A83A90" w:rsidRPr="00827FA7">
              <w:rPr>
                <w:rFonts w:ascii="Times New Roman" w:eastAsia="Times New Roman" w:hAnsi="Times New Roman" w:cs="Times New Roman"/>
                <w:b w:val="0"/>
                <w:bCs w:val="0"/>
                <w:sz w:val="24"/>
                <w:szCs w:val="24"/>
              </w:rPr>
              <w:t xml:space="preserve"> Product In</w:t>
            </w:r>
            <w:r w:rsidR="00A83A90">
              <w:rPr>
                <w:rFonts w:ascii="Times New Roman" w:eastAsia="Times New Roman" w:hAnsi="Times New Roman" w:cs="Times New Roman"/>
                <w:b w:val="0"/>
                <w:bCs w:val="0"/>
                <w:sz w:val="24"/>
                <w:szCs w:val="24"/>
              </w:rPr>
              <w:t xml:space="preserve"> the</w:t>
            </w:r>
            <w:r w:rsidR="00A83A90" w:rsidRPr="00827FA7">
              <w:rPr>
                <w:rFonts w:ascii="Times New Roman" w:eastAsia="Times New Roman" w:hAnsi="Times New Roman" w:cs="Times New Roman"/>
                <w:b w:val="0"/>
                <w:bCs w:val="0"/>
                <w:sz w:val="24"/>
                <w:szCs w:val="24"/>
              </w:rPr>
              <w:t xml:space="preserve"> </w:t>
            </w:r>
            <w:r w:rsidR="00A83A90">
              <w:rPr>
                <w:rFonts w:ascii="Times New Roman" w:eastAsia="Times New Roman" w:hAnsi="Times New Roman"/>
                <w:b w:val="0"/>
                <w:bCs w:val="0"/>
                <w:sz w:val="24"/>
                <w:szCs w:val="24"/>
              </w:rPr>
              <w:t>Wish list</w:t>
            </w:r>
            <w:r w:rsidR="00A83A90" w:rsidRPr="00827FA7">
              <w:rPr>
                <w:rFonts w:ascii="Times New Roman" w:eastAsia="Times New Roman" w:hAnsi="Times New Roman" w:cs="Times New Roman"/>
                <w:b w:val="0"/>
                <w:bCs w:val="0"/>
                <w:sz w:val="24"/>
                <w:szCs w:val="24"/>
              </w:rPr>
              <w:t xml:space="preserve"> </w:t>
            </w:r>
            <w:r w:rsidR="00A83A90">
              <w:rPr>
                <w:rFonts w:ascii="Times New Roman" w:eastAsia="Times New Roman" w:hAnsi="Times New Roman" w:cs="Times New Roman"/>
                <w:b w:val="0"/>
                <w:bCs w:val="0"/>
                <w:sz w:val="24"/>
                <w:szCs w:val="24"/>
              </w:rPr>
              <w:t>(Confirmation = Yes)</w:t>
            </w:r>
          </w:p>
        </w:tc>
        <w:tc>
          <w:tcPr>
            <w:tcW w:w="4599" w:type="dxa"/>
          </w:tcPr>
          <w:p w14:paraId="75047C53" w14:textId="77777777" w:rsidR="002A034E" w:rsidRPr="00827FA7" w:rsidRDefault="002A034E"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sidRPr="00287C00">
              <w:rPr>
                <w:rFonts w:ascii="Times New Roman" w:eastAsia="Times New Roman" w:hAnsi="Times New Roman" w:cs="Times New Roman"/>
                <w:sz w:val="24"/>
                <w:szCs w:val="24"/>
                <w:cs/>
              </w:rPr>
              <w:t>14</w:t>
            </w:r>
            <w:r w:rsidRPr="00287C00">
              <w:rPr>
                <w:rFonts w:ascii="Times New Roman" w:eastAsia="Times New Roman" w:hAnsi="Times New Roman" w:cs="Times New Roman"/>
                <w:sz w:val="24"/>
                <w:szCs w:val="24"/>
              </w:rPr>
              <w:t>/</w:t>
            </w:r>
            <w:r w:rsidRPr="00287C00">
              <w:rPr>
                <w:rFonts w:ascii="Times New Roman" w:eastAsia="Times New Roman" w:hAnsi="Times New Roman" w:cs="Times New Roman"/>
                <w:sz w:val="24"/>
                <w:szCs w:val="24"/>
                <w:cs/>
              </w:rPr>
              <w:t>10</w:t>
            </w:r>
            <w:r w:rsidRPr="00287C00">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2A034E" w:rsidRPr="00827FA7" w14:paraId="0243F33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9BC9243" w14:textId="6630661D" w:rsidR="002A034E" w:rsidRPr="00827FA7" w:rsidRDefault="002A034E" w:rsidP="00C27C38">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00FD6A03">
              <w:rPr>
                <w:rFonts w:ascii="Times New Roman" w:eastAsia="Times New Roman" w:hAnsi="Times New Roman" w:cs="Times New Roman"/>
                <w:b w:val="0"/>
                <w:bCs w:val="0"/>
                <w:color w:val="auto"/>
                <w:sz w:val="24"/>
                <w:szCs w:val="24"/>
              </w:rPr>
              <w:t>There are some Coke Zero in the list.</w:t>
            </w:r>
          </w:p>
        </w:tc>
      </w:tr>
      <w:tr w:rsidR="002A034E" w:rsidRPr="00827FA7" w14:paraId="3AC23BA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03D5C3B9" w14:textId="77777777" w:rsidR="002A034E" w:rsidRPr="00827FA7" w:rsidRDefault="002A034E"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7"/>
        <w:gridCol w:w="3449"/>
        <w:gridCol w:w="2298"/>
        <w:gridCol w:w="2357"/>
      </w:tblGrid>
      <w:tr w:rsidR="002A034E" w:rsidRPr="00827FA7" w14:paraId="3AEEB850"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 w:type="dxa"/>
          </w:tcPr>
          <w:p w14:paraId="4877E714" w14:textId="77777777" w:rsidR="002A034E" w:rsidRPr="00827FA7" w:rsidRDefault="002A034E"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49" w:type="dxa"/>
          </w:tcPr>
          <w:p w14:paraId="3AE8BE43" w14:textId="77777777" w:rsidR="002A034E" w:rsidRPr="00827FA7" w:rsidRDefault="002A034E"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8" w:type="dxa"/>
          </w:tcPr>
          <w:p w14:paraId="0DD7DB92" w14:textId="77777777" w:rsidR="002A034E" w:rsidRPr="00827FA7" w:rsidRDefault="002A034E"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57" w:type="dxa"/>
          </w:tcPr>
          <w:p w14:paraId="2D0F319A" w14:textId="77777777" w:rsidR="002A034E" w:rsidRPr="00827FA7" w:rsidRDefault="002A034E"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A942E2" w:rsidRPr="00827FA7" w14:paraId="2BF01A8A" w14:textId="77777777" w:rsidTr="00573D19">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57" w:type="dxa"/>
          </w:tcPr>
          <w:p w14:paraId="668B296C" w14:textId="77777777" w:rsidR="00A942E2" w:rsidRDefault="00A942E2" w:rsidP="00660A3F">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5E817523" w14:textId="77777777" w:rsidR="00A942E2" w:rsidRPr="00827FA7" w:rsidRDefault="00A942E2" w:rsidP="00660A3F">
            <w:pPr>
              <w:jc w:val="center"/>
              <w:rPr>
                <w:rFonts w:ascii="Times New Roman" w:hAnsi="Times New Roman" w:cs="Times New Roman"/>
                <w:b w:val="0"/>
                <w:bCs w:val="0"/>
                <w:sz w:val="24"/>
                <w:szCs w:val="24"/>
              </w:rPr>
            </w:pPr>
          </w:p>
          <w:p w14:paraId="7321A6F5" w14:textId="03C0F353" w:rsidR="00A942E2" w:rsidRPr="00827FA7" w:rsidRDefault="00A942E2" w:rsidP="00660A3F">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49" w:type="dxa"/>
          </w:tcPr>
          <w:p w14:paraId="1E4BB27E" w14:textId="347B350A" w:rsidR="00A942E2" w:rsidRPr="00827FA7" w:rsidRDefault="00A942E2"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delete button of product name "Coke Zero"</w:t>
            </w:r>
            <w:r>
              <w:rPr>
                <w:rFonts w:ascii="Times New Roman" w:hAnsi="Times New Roman" w:cs="Times New Roman"/>
                <w:sz w:val="24"/>
                <w:szCs w:val="24"/>
              </w:rPr>
              <w:t>.</w:t>
            </w:r>
          </w:p>
          <w:p w14:paraId="6D0EF34C" w14:textId="2777A82B" w:rsidR="00A942E2" w:rsidRPr="00827FA7" w:rsidRDefault="00A942E2" w:rsidP="001067C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Click on "</w:t>
            </w:r>
            <w:r>
              <w:rPr>
                <w:rFonts w:ascii="Times New Roman" w:eastAsia="Times New Roman" w:hAnsi="Times New Roman" w:cs="Times New Roman"/>
                <w:sz w:val="24"/>
                <w:szCs w:val="24"/>
              </w:rPr>
              <w:t>Yes</w:t>
            </w:r>
            <w:r w:rsidRPr="00827F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the</w:t>
            </w:r>
            <w:r w:rsidRPr="00827FA7">
              <w:rPr>
                <w:rFonts w:ascii="Times New Roman" w:eastAsia="Times New Roman" w:hAnsi="Times New Roman" w:cs="Times New Roman"/>
                <w:sz w:val="24"/>
                <w:szCs w:val="24"/>
              </w:rPr>
              <w:t xml:space="preserve"> confirmation form</w:t>
            </w:r>
            <w:r>
              <w:rPr>
                <w:rFonts w:ascii="Times New Roman" w:hAnsi="Times New Roman" w:cs="Times New Roman"/>
                <w:sz w:val="24"/>
                <w:szCs w:val="24"/>
              </w:rPr>
              <w:t>.</w:t>
            </w:r>
          </w:p>
        </w:tc>
        <w:tc>
          <w:tcPr>
            <w:tcW w:w="2298" w:type="dxa"/>
          </w:tcPr>
          <w:p w14:paraId="719892D5" w14:textId="77777777" w:rsidR="00A942E2" w:rsidRPr="00827FA7" w:rsidRDefault="00A942E2"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Confirmation</w:t>
            </w:r>
            <w:r w:rsidRPr="00827FA7">
              <w:rPr>
                <w:rFonts w:ascii="Times New Roman" w:eastAsia="Times New Roman" w:hAnsi="Times New Roman" w:cs="Times New Roman"/>
                <w:b/>
                <w:bCs/>
                <w:sz w:val="24"/>
                <w:szCs w:val="24"/>
              </w:rPr>
              <w:t>:</w:t>
            </w:r>
          </w:p>
          <w:p w14:paraId="0545E8B3" w14:textId="1C0960DF" w:rsidR="00A942E2" w:rsidRPr="00827FA7" w:rsidRDefault="00A942E2"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Yes</w:t>
            </w:r>
          </w:p>
        </w:tc>
        <w:tc>
          <w:tcPr>
            <w:tcW w:w="2357" w:type="dxa"/>
          </w:tcPr>
          <w:p w14:paraId="65FCBD1E" w14:textId="181D6C00" w:rsidR="00A942E2" w:rsidRPr="00827FA7" w:rsidRDefault="00A942E2" w:rsidP="00A42C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80314">
              <w:rPr>
                <w:rFonts w:ascii="Times New Roman" w:eastAsia="Times New Roman" w:hAnsi="Times New Roman" w:cs="Times New Roman"/>
                <w:sz w:val="24"/>
                <w:szCs w:val="24"/>
              </w:rPr>
              <w:t>The tester cannot see the product named "Coke Zero" on the shopping cart, and the total price is changed.</w:t>
            </w:r>
          </w:p>
        </w:tc>
      </w:tr>
    </w:tbl>
    <w:tbl>
      <w:tblPr>
        <w:tblStyle w:val="GridTable4-Accent4"/>
        <w:tblW w:w="0" w:type="auto"/>
        <w:tblLook w:val="04A0" w:firstRow="1" w:lastRow="0" w:firstColumn="1" w:lastColumn="0" w:noHBand="0" w:noVBand="1"/>
      </w:tblPr>
      <w:tblGrid>
        <w:gridCol w:w="9061"/>
      </w:tblGrid>
      <w:tr w:rsidR="002A034E" w:rsidRPr="00827FA7" w14:paraId="35F11A5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1EB236E8" w14:textId="7A784CBB" w:rsidR="002A034E" w:rsidRPr="00827FA7" w:rsidRDefault="002A034E" w:rsidP="00A942E2">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Post-Condition: </w:t>
            </w:r>
            <w:r w:rsidR="00A942E2">
              <w:rPr>
                <w:rFonts w:ascii="Times New Roman" w:hAnsi="Times New Roman" w:cs="Times New Roman"/>
                <w:b w:val="0"/>
                <w:bCs w:val="0"/>
                <w:color w:val="000000" w:themeColor="text1"/>
                <w:sz w:val="24"/>
                <w:szCs w:val="24"/>
              </w:rPr>
              <w:t>The tester can see the product disappear and see the new total price of all product.</w:t>
            </w:r>
          </w:p>
        </w:tc>
      </w:tr>
    </w:tbl>
    <w:p w14:paraId="7D8BDD42" w14:textId="77777777" w:rsidR="002A034E" w:rsidRPr="00827FA7" w:rsidRDefault="002A034E" w:rsidP="002A034E">
      <w:pPr>
        <w:rPr>
          <w:rFonts w:ascii="Times New Roman" w:hAnsi="Times New Roman" w:cs="Times New Roman"/>
          <w:sz w:val="24"/>
          <w:szCs w:val="24"/>
        </w:rPr>
      </w:pPr>
    </w:p>
    <w:p w14:paraId="3DB61947" w14:textId="77777777" w:rsidR="00287C00" w:rsidRDefault="00287C00" w:rsidP="00287C00">
      <w:pPr>
        <w:rPr>
          <w:rFonts w:ascii="Times New Roman" w:hAnsi="Times New Roman" w:cs="Times New Roman"/>
          <w:sz w:val="24"/>
          <w:szCs w:val="24"/>
        </w:rPr>
      </w:pPr>
    </w:p>
    <w:p w14:paraId="7732AD00" w14:textId="77777777" w:rsidR="00780314" w:rsidRDefault="00780314" w:rsidP="00287C00">
      <w:pPr>
        <w:rPr>
          <w:rFonts w:ascii="Times New Roman" w:hAnsi="Times New Roman" w:cs="Times New Roman"/>
          <w:sz w:val="24"/>
          <w:szCs w:val="24"/>
        </w:rPr>
      </w:pPr>
    </w:p>
    <w:p w14:paraId="74249625" w14:textId="77777777" w:rsidR="00A942E2" w:rsidRDefault="00A942E2" w:rsidP="00287C00">
      <w:pPr>
        <w:rPr>
          <w:rFonts w:ascii="Times New Roman" w:hAnsi="Times New Roman" w:cs="Times New Roman"/>
          <w:sz w:val="24"/>
          <w:szCs w:val="24"/>
        </w:rPr>
      </w:pPr>
    </w:p>
    <w:p w14:paraId="6E23D827" w14:textId="77777777" w:rsidR="00780314" w:rsidRDefault="00780314" w:rsidP="00287C00">
      <w:pPr>
        <w:rPr>
          <w:rFonts w:ascii="Times New Roman" w:hAnsi="Times New Roman" w:cs="Times New Roman"/>
          <w:sz w:val="24"/>
          <w:szCs w:val="24"/>
        </w:rPr>
      </w:pPr>
    </w:p>
    <w:p w14:paraId="514A902D" w14:textId="77777777" w:rsidR="00780314" w:rsidRPr="00827FA7" w:rsidRDefault="00780314" w:rsidP="00287C00">
      <w:pPr>
        <w:rPr>
          <w:rFonts w:ascii="Times New Roman" w:hAnsi="Times New Roman" w:cs="Times New Roman"/>
          <w:sz w:val="24"/>
          <w:szCs w:val="24"/>
        </w:rPr>
      </w:pPr>
    </w:p>
    <w:tbl>
      <w:tblPr>
        <w:tblStyle w:val="GridTable4-Accent1"/>
        <w:tblW w:w="0" w:type="auto"/>
        <w:tblLook w:val="04A0" w:firstRow="1" w:lastRow="0" w:firstColumn="1" w:lastColumn="0" w:noHBand="0" w:noVBand="1"/>
      </w:tblPr>
      <w:tblGrid>
        <w:gridCol w:w="4458"/>
        <w:gridCol w:w="4603"/>
      </w:tblGrid>
      <w:tr w:rsidR="00287C00" w:rsidRPr="00827FA7" w14:paraId="4A8E1D05"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0DF4909D" w14:textId="4B5B7E26" w:rsidR="00287C00" w:rsidRPr="00C27C38" w:rsidRDefault="00287C00" w:rsidP="00C27C38">
            <w:pPr>
              <w:rPr>
                <w:rFonts w:ascii="Times New Roman" w:hAnsi="Times New Roman"/>
                <w:sz w:val="24"/>
                <w:szCs w:val="24"/>
              </w:rPr>
            </w:pPr>
            <w:r w:rsidRPr="00827FA7">
              <w:rPr>
                <w:rFonts w:ascii="Times New Roman" w:eastAsia="Times New Roman" w:hAnsi="Times New Roman" w:cs="Times New Roman"/>
                <w:color w:val="000000" w:themeColor="text1"/>
                <w:sz w:val="24"/>
                <w:szCs w:val="24"/>
              </w:rPr>
              <w:t>Test Case ID:</w:t>
            </w:r>
            <w:r w:rsidRPr="00827FA7">
              <w:rPr>
                <w:rFonts w:ascii="Times New Roman" w:eastAsia="Times New Roman" w:hAnsi="Times New Roman" w:cs="Times New Roman"/>
                <w:b w:val="0"/>
                <w:bCs w:val="0"/>
                <w:color w:val="000000" w:themeColor="text1"/>
                <w:sz w:val="24"/>
                <w:szCs w:val="24"/>
              </w:rPr>
              <w:t xml:space="preserve"> TCA-</w:t>
            </w:r>
            <w:r w:rsidRPr="00C27C38">
              <w:rPr>
                <w:rFonts w:ascii="Times New Roman" w:eastAsia="Times New Roman" w:hAnsi="Times New Roman" w:cs="Times New Roman"/>
                <w:b w:val="0"/>
                <w:bCs w:val="0"/>
                <w:color w:val="000000" w:themeColor="text1"/>
                <w:sz w:val="24"/>
                <w:szCs w:val="24"/>
              </w:rPr>
              <w:t>0</w:t>
            </w:r>
            <w:r w:rsidR="000637DD">
              <w:rPr>
                <w:rFonts w:ascii="Times New Roman" w:eastAsia="Times New Roman" w:hAnsi="Times New Roman" w:cs="Times New Roman"/>
                <w:b w:val="0"/>
                <w:bCs w:val="0"/>
                <w:color w:val="000000" w:themeColor="text1"/>
                <w:sz w:val="24"/>
                <w:szCs w:val="24"/>
                <w:cs/>
              </w:rPr>
              <w:t>1</w:t>
            </w:r>
            <w:r w:rsidR="000637DD">
              <w:rPr>
                <w:rFonts w:ascii="Times New Roman" w:eastAsia="Times New Roman" w:hAnsi="Times New Roman" w:cs="Times New Roman"/>
                <w:b w:val="0"/>
                <w:bCs w:val="0"/>
                <w:color w:val="000000" w:themeColor="text1"/>
                <w:sz w:val="24"/>
                <w:szCs w:val="24"/>
              </w:rPr>
              <w:t>9</w:t>
            </w:r>
          </w:p>
        </w:tc>
        <w:tc>
          <w:tcPr>
            <w:tcW w:w="4603" w:type="dxa"/>
          </w:tcPr>
          <w:p w14:paraId="7A5C8603" w14:textId="77777777" w:rsidR="00287C00" w:rsidRPr="00827FA7" w:rsidRDefault="00287C00" w:rsidP="00660A3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color w:val="000000" w:themeColor="text1"/>
                <w:sz w:val="24"/>
                <w:szCs w:val="24"/>
              </w:rPr>
              <w:t>Test Designed By:</w:t>
            </w:r>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Saksorn</w:t>
            </w:r>
            <w:proofErr w:type="spellEnd"/>
            <w:r w:rsidRPr="00827FA7">
              <w:rPr>
                <w:rFonts w:ascii="Times New Roman" w:eastAsia="Times New Roman" w:hAnsi="Times New Roman" w:cs="Times New Roman"/>
                <w:b w:val="0"/>
                <w:bCs w:val="0"/>
                <w:color w:val="000000" w:themeColor="text1"/>
                <w:sz w:val="24"/>
                <w:szCs w:val="24"/>
              </w:rPr>
              <w:t xml:space="preserve"> </w:t>
            </w:r>
            <w:proofErr w:type="spellStart"/>
            <w:r w:rsidRPr="00827FA7">
              <w:rPr>
                <w:rFonts w:ascii="Times New Roman" w:eastAsia="Times New Roman" w:hAnsi="Times New Roman" w:cs="Times New Roman"/>
                <w:b w:val="0"/>
                <w:bCs w:val="0"/>
                <w:color w:val="000000" w:themeColor="text1"/>
                <w:sz w:val="24"/>
                <w:szCs w:val="24"/>
              </w:rPr>
              <w:t>Khongsirirat</w:t>
            </w:r>
            <w:proofErr w:type="spellEnd"/>
          </w:p>
        </w:tc>
      </w:tr>
      <w:tr w:rsidR="00287C00" w:rsidRPr="00827FA7" w14:paraId="6A567249"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48FC3370"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Test Priority:</w:t>
            </w:r>
            <w:r w:rsidRPr="00827FA7">
              <w:rPr>
                <w:rFonts w:ascii="Times New Roman" w:eastAsia="Times New Roman" w:hAnsi="Times New Roman" w:cs="Times New Roman"/>
                <w:b w:val="0"/>
                <w:bCs w:val="0"/>
                <w:sz w:val="24"/>
                <w:szCs w:val="24"/>
              </w:rPr>
              <w:t xml:space="preserve"> Medium</w:t>
            </w:r>
          </w:p>
        </w:tc>
        <w:tc>
          <w:tcPr>
            <w:tcW w:w="4603" w:type="dxa"/>
          </w:tcPr>
          <w:p w14:paraId="0E4E3BBD" w14:textId="77777777"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Test Designed Date:</w:t>
            </w:r>
            <w:r w:rsidRPr="00827FA7">
              <w:rPr>
                <w:rFonts w:ascii="Times New Roman" w:eastAsia="Times New Roman" w:hAnsi="Times New Roman" w:cs="Times New Roman"/>
                <w:sz w:val="24"/>
                <w:szCs w:val="24"/>
              </w:rPr>
              <w:t xml:space="preserve"> 10/07/2015</w:t>
            </w:r>
          </w:p>
        </w:tc>
      </w:tr>
      <w:tr w:rsidR="00287C00" w:rsidRPr="00827FA7" w14:paraId="27E5F595" w14:textId="77777777" w:rsidTr="00660A3F">
        <w:tc>
          <w:tcPr>
            <w:cnfStyle w:val="001000000000" w:firstRow="0" w:lastRow="0" w:firstColumn="1" w:lastColumn="0" w:oddVBand="0" w:evenVBand="0" w:oddHBand="0" w:evenHBand="0" w:firstRowFirstColumn="0" w:firstRowLastColumn="0" w:lastRowFirstColumn="0" w:lastRowLastColumn="0"/>
            <w:tcW w:w="4458" w:type="dxa"/>
          </w:tcPr>
          <w:p w14:paraId="116B564E" w14:textId="6FD87A5E"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Module Name: </w:t>
            </w:r>
            <w:r w:rsidR="00C27C38">
              <w:rPr>
                <w:rFonts w:ascii="Times New Roman" w:eastAsia="Times New Roman" w:hAnsi="Times New Roman"/>
                <w:b w:val="0"/>
                <w:bCs w:val="0"/>
                <w:sz w:val="24"/>
                <w:szCs w:val="24"/>
              </w:rPr>
              <w:t>Wish list</w:t>
            </w:r>
          </w:p>
        </w:tc>
        <w:tc>
          <w:tcPr>
            <w:tcW w:w="4603" w:type="dxa"/>
          </w:tcPr>
          <w:p w14:paraId="5DDAA482" w14:textId="77777777" w:rsidR="00287C00" w:rsidRPr="00827FA7" w:rsidRDefault="00287C00" w:rsidP="00660A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By: </w:t>
            </w:r>
            <w:proofErr w:type="spellStart"/>
            <w:r w:rsidRPr="00827FA7">
              <w:rPr>
                <w:rFonts w:ascii="Times New Roman" w:eastAsia="Times New Roman" w:hAnsi="Times New Roman" w:cs="Times New Roman"/>
                <w:sz w:val="24"/>
                <w:szCs w:val="24"/>
              </w:rPr>
              <w:t>Saksorn</w:t>
            </w:r>
            <w:proofErr w:type="spellEnd"/>
            <w:r w:rsidRPr="00827FA7">
              <w:rPr>
                <w:rFonts w:ascii="Times New Roman" w:eastAsia="Times New Roman" w:hAnsi="Times New Roman" w:cs="Times New Roman"/>
                <w:sz w:val="24"/>
                <w:szCs w:val="24"/>
              </w:rPr>
              <w:t xml:space="preserve"> </w:t>
            </w:r>
            <w:proofErr w:type="spellStart"/>
            <w:r w:rsidRPr="00827FA7">
              <w:rPr>
                <w:rFonts w:ascii="Times New Roman" w:eastAsia="Times New Roman" w:hAnsi="Times New Roman" w:cs="Times New Roman"/>
                <w:sz w:val="24"/>
                <w:szCs w:val="24"/>
              </w:rPr>
              <w:t>Khongsirirat</w:t>
            </w:r>
            <w:proofErr w:type="spellEnd"/>
          </w:p>
        </w:tc>
      </w:tr>
      <w:tr w:rsidR="00287C00" w:rsidRPr="00827FA7" w14:paraId="478B62CB"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8" w:type="dxa"/>
          </w:tcPr>
          <w:p w14:paraId="3C0B0D40" w14:textId="43CE6338" w:rsidR="00287C00" w:rsidRPr="00827FA7" w:rsidRDefault="00287C00" w:rsidP="00F52CA4">
            <w:pPr>
              <w:rPr>
                <w:rFonts w:ascii="Times New Roman" w:hAnsi="Times New Roman" w:cs="Times New Roman"/>
                <w:sz w:val="24"/>
                <w:szCs w:val="24"/>
              </w:rPr>
            </w:pPr>
            <w:r w:rsidRPr="00827FA7">
              <w:rPr>
                <w:rFonts w:ascii="Times New Roman" w:eastAsia="Times New Roman" w:hAnsi="Times New Roman" w:cs="Times New Roman"/>
                <w:sz w:val="24"/>
                <w:szCs w:val="24"/>
              </w:rPr>
              <w:t xml:space="preserve">Test Title: </w:t>
            </w:r>
            <w:r w:rsidR="00416833">
              <w:rPr>
                <w:rFonts w:ascii="Times New Roman" w:eastAsia="Times New Roman" w:hAnsi="Times New Roman" w:cs="Times New Roman"/>
                <w:b w:val="0"/>
                <w:bCs w:val="0"/>
                <w:sz w:val="24"/>
                <w:szCs w:val="24"/>
              </w:rPr>
              <w:t>Pop-up dialog of Product detail</w:t>
            </w:r>
          </w:p>
        </w:tc>
        <w:tc>
          <w:tcPr>
            <w:tcW w:w="4603" w:type="dxa"/>
          </w:tcPr>
          <w:p w14:paraId="0F082BF7" w14:textId="055173E1" w:rsidR="00287C00" w:rsidRPr="00827FA7" w:rsidRDefault="00287C00" w:rsidP="00660A3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287C00" w:rsidRPr="00827FA7" w14:paraId="19A0DB1F"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959EB33" w14:textId="191ECB5A" w:rsidR="00287C00" w:rsidRPr="00827FA7" w:rsidRDefault="00287C00" w:rsidP="005F2FA9">
            <w:pPr>
              <w:rPr>
                <w:rFonts w:ascii="Times New Roman" w:hAnsi="Times New Roman" w:cs="Times New Roman"/>
                <w:sz w:val="24"/>
                <w:szCs w:val="24"/>
              </w:rPr>
            </w:pPr>
            <w:r w:rsidRPr="00827FA7">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sidR="005F2FA9">
              <w:rPr>
                <w:rFonts w:ascii="Times New Roman" w:eastAsia="Times New Roman" w:hAnsi="Times New Roman" w:cs="Times New Roman"/>
                <w:b w:val="0"/>
                <w:bCs w:val="0"/>
                <w:color w:val="auto"/>
                <w:sz w:val="24"/>
                <w:szCs w:val="24"/>
              </w:rPr>
              <w:t>any page</w:t>
            </w:r>
          </w:p>
        </w:tc>
      </w:tr>
      <w:tr w:rsidR="00287C00" w:rsidRPr="00827FA7" w14:paraId="4B7258F5" w14:textId="77777777" w:rsidTr="00660A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B02F4B3" w14:textId="77777777" w:rsidR="00287C00" w:rsidRPr="00827FA7" w:rsidRDefault="00287C00" w:rsidP="00660A3F">
            <w:pPr>
              <w:rPr>
                <w:rFonts w:ascii="Times New Roman" w:hAnsi="Times New Roman" w:cs="Times New Roman"/>
                <w:sz w:val="24"/>
                <w:szCs w:val="24"/>
              </w:rPr>
            </w:pPr>
            <w:r w:rsidRPr="00827FA7">
              <w:rPr>
                <w:rFonts w:ascii="Times New Roman" w:eastAsia="Times New Roman" w:hAnsi="Times New Roman" w:cs="Times New Roman"/>
                <w:sz w:val="24"/>
                <w:szCs w:val="24"/>
              </w:rPr>
              <w:t>Dependencies: -</w:t>
            </w:r>
          </w:p>
        </w:tc>
      </w:tr>
    </w:tbl>
    <w:tbl>
      <w:tblPr>
        <w:tblStyle w:val="GridTable4-Accent2"/>
        <w:tblW w:w="0" w:type="auto"/>
        <w:tblLook w:val="04A0" w:firstRow="1" w:lastRow="0" w:firstColumn="1" w:lastColumn="0" w:noHBand="0" w:noVBand="1"/>
      </w:tblPr>
      <w:tblGrid>
        <w:gridCol w:w="953"/>
        <w:gridCol w:w="3437"/>
        <w:gridCol w:w="2290"/>
        <w:gridCol w:w="2349"/>
      </w:tblGrid>
      <w:tr w:rsidR="00287C00" w:rsidRPr="00827FA7" w14:paraId="77E27E50" w14:textId="77777777" w:rsidTr="00780314">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53" w:type="dxa"/>
          </w:tcPr>
          <w:p w14:paraId="7CCB985A" w14:textId="77777777" w:rsidR="00287C00" w:rsidRPr="00827FA7" w:rsidRDefault="00287C00" w:rsidP="00660A3F">
            <w:pPr>
              <w:jc w:val="center"/>
              <w:rPr>
                <w:rFonts w:ascii="Times New Roman" w:hAnsi="Times New Roman" w:cs="Times New Roman"/>
                <w:sz w:val="24"/>
                <w:szCs w:val="24"/>
              </w:rPr>
            </w:pPr>
            <w:r w:rsidRPr="00827FA7">
              <w:rPr>
                <w:rFonts w:ascii="Times New Roman" w:eastAsia="Times New Roman" w:hAnsi="Times New Roman" w:cs="Times New Roman"/>
                <w:sz w:val="24"/>
                <w:szCs w:val="24"/>
              </w:rPr>
              <w:t>Steps</w:t>
            </w:r>
          </w:p>
        </w:tc>
        <w:tc>
          <w:tcPr>
            <w:tcW w:w="3437" w:type="dxa"/>
          </w:tcPr>
          <w:p w14:paraId="29A09D5F"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Steps</w:t>
            </w:r>
          </w:p>
        </w:tc>
        <w:tc>
          <w:tcPr>
            <w:tcW w:w="2290" w:type="dxa"/>
          </w:tcPr>
          <w:p w14:paraId="11C215EA"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Test Data</w:t>
            </w:r>
          </w:p>
        </w:tc>
        <w:tc>
          <w:tcPr>
            <w:tcW w:w="2349" w:type="dxa"/>
          </w:tcPr>
          <w:p w14:paraId="5DCF61A9" w14:textId="77777777" w:rsidR="00287C00" w:rsidRPr="00827FA7" w:rsidRDefault="00287C00" w:rsidP="00660A3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Expected Result</w:t>
            </w:r>
          </w:p>
        </w:tc>
      </w:tr>
      <w:tr w:rsidR="00A942E2" w:rsidRPr="00827FA7" w14:paraId="741F55AD" w14:textId="77777777" w:rsidTr="00573D19">
        <w:trPr>
          <w:cnfStyle w:val="000000100000" w:firstRow="0" w:lastRow="0" w:firstColumn="0" w:lastColumn="0" w:oddVBand="0" w:evenVBand="0" w:oddHBand="1" w:evenHBand="0" w:firstRowFirstColumn="0" w:firstRowLastColumn="0" w:lastRowFirstColumn="0" w:lastRowLastColumn="0"/>
          <w:trHeight w:val="2760"/>
        </w:trPr>
        <w:tc>
          <w:tcPr>
            <w:cnfStyle w:val="001000000000" w:firstRow="0" w:lastRow="0" w:firstColumn="1" w:lastColumn="0" w:oddVBand="0" w:evenVBand="0" w:oddHBand="0" w:evenHBand="0" w:firstRowFirstColumn="0" w:firstRowLastColumn="0" w:lastRowFirstColumn="0" w:lastRowLastColumn="0"/>
            <w:tcW w:w="953" w:type="dxa"/>
          </w:tcPr>
          <w:p w14:paraId="4AE4BBB3" w14:textId="77777777" w:rsidR="00A942E2" w:rsidRPr="00827FA7" w:rsidRDefault="00A942E2" w:rsidP="00C27C38">
            <w:pPr>
              <w:jc w:val="center"/>
              <w:rPr>
                <w:rFonts w:ascii="Times New Roman" w:hAnsi="Times New Roman" w:cs="Times New Roman"/>
                <w:b w:val="0"/>
                <w:bCs w:val="0"/>
                <w:sz w:val="24"/>
                <w:szCs w:val="24"/>
              </w:rPr>
            </w:pPr>
            <w:r w:rsidRPr="00827FA7">
              <w:rPr>
                <w:rFonts w:ascii="Times New Roman" w:eastAsia="Times New Roman" w:hAnsi="Times New Roman" w:cs="Times New Roman"/>
                <w:b w:val="0"/>
                <w:bCs w:val="0"/>
                <w:sz w:val="24"/>
                <w:szCs w:val="24"/>
              </w:rPr>
              <w:t>1</w:t>
            </w:r>
          </w:p>
          <w:p w14:paraId="4714AECF" w14:textId="4401AD2D" w:rsidR="00A942E2" w:rsidRPr="00827FA7" w:rsidRDefault="00A942E2" w:rsidP="00C27C38">
            <w:pPr>
              <w:jc w:val="center"/>
              <w:rPr>
                <w:rFonts w:ascii="Times New Roman" w:hAnsi="Times New Roman" w:cs="Times New Roman"/>
                <w:sz w:val="24"/>
                <w:szCs w:val="24"/>
              </w:rPr>
            </w:pPr>
            <w:r w:rsidRPr="00827FA7">
              <w:rPr>
                <w:rFonts w:ascii="Times New Roman" w:eastAsia="Times New Roman" w:hAnsi="Times New Roman" w:cs="Times New Roman"/>
                <w:b w:val="0"/>
                <w:bCs w:val="0"/>
                <w:sz w:val="24"/>
                <w:szCs w:val="24"/>
              </w:rPr>
              <w:t>2</w:t>
            </w:r>
          </w:p>
        </w:tc>
        <w:tc>
          <w:tcPr>
            <w:tcW w:w="3437" w:type="dxa"/>
          </w:tcPr>
          <w:p w14:paraId="352936A4" w14:textId="13CA33B8" w:rsidR="00A942E2" w:rsidRPr="00827FA7" w:rsidRDefault="00390D66" w:rsidP="00C27C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Click on "+</w:t>
            </w:r>
            <w:r w:rsidR="00A942E2" w:rsidRPr="00827FA7">
              <w:rPr>
                <w:rFonts w:ascii="Times New Roman" w:eastAsia="Times New Roman" w:hAnsi="Times New Roman" w:cs="Times New Roman"/>
                <w:sz w:val="24"/>
                <w:szCs w:val="24"/>
              </w:rPr>
              <w:t>" button</w:t>
            </w:r>
            <w:r w:rsidR="00A942E2">
              <w:rPr>
                <w:rFonts w:ascii="Times New Roman" w:hAnsi="Times New Roman" w:cs="Times New Roman"/>
                <w:sz w:val="24"/>
                <w:szCs w:val="24"/>
              </w:rPr>
              <w:t>.</w:t>
            </w:r>
          </w:p>
          <w:p w14:paraId="7F831CD4" w14:textId="75AE9C0B" w:rsidR="00A942E2" w:rsidRPr="00827FA7" w:rsidRDefault="00A942E2" w:rsidP="00C27C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Hold click on the product name.</w:t>
            </w:r>
          </w:p>
        </w:tc>
        <w:tc>
          <w:tcPr>
            <w:tcW w:w="2290" w:type="dxa"/>
          </w:tcPr>
          <w:p w14:paraId="63F5E4DA" w14:textId="14B9B52B" w:rsidR="00A942E2" w:rsidRPr="00827FA7" w:rsidRDefault="00A942E2" w:rsidP="00C27C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b/>
                <w:bCs/>
                <w:sz w:val="24"/>
                <w:szCs w:val="24"/>
              </w:rPr>
              <w:t xml:space="preserve">Product </w:t>
            </w:r>
            <w:r>
              <w:rPr>
                <w:rFonts w:ascii="Times New Roman" w:eastAsia="Times New Roman" w:hAnsi="Times New Roman" w:cs="Times New Roman"/>
                <w:b/>
                <w:bCs/>
                <w:sz w:val="24"/>
                <w:szCs w:val="24"/>
              </w:rPr>
              <w:t>Name</w:t>
            </w:r>
            <w:r w:rsidRPr="00827FA7">
              <w:rPr>
                <w:rFonts w:ascii="Times New Roman" w:eastAsia="Times New Roman" w:hAnsi="Times New Roman" w:cs="Times New Roman"/>
                <w:b/>
                <w:bCs/>
                <w:sz w:val="24"/>
                <w:szCs w:val="24"/>
              </w:rPr>
              <w:t>:</w:t>
            </w:r>
          </w:p>
          <w:p w14:paraId="6270C99F" w14:textId="1D4CC455" w:rsidR="00A942E2" w:rsidRPr="00827FA7" w:rsidRDefault="00A942E2" w:rsidP="00C27C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Coke Zero</w:t>
            </w:r>
          </w:p>
        </w:tc>
        <w:tc>
          <w:tcPr>
            <w:tcW w:w="2349" w:type="dxa"/>
          </w:tcPr>
          <w:p w14:paraId="3D1DFCFF" w14:textId="06357051" w:rsidR="00A942E2" w:rsidRDefault="00A942E2" w:rsidP="00B21B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27FA7">
              <w:rPr>
                <w:rFonts w:ascii="Times New Roman" w:eastAsia="Times New Roman" w:hAnsi="Times New Roman" w:cs="Times New Roman"/>
                <w:sz w:val="24"/>
                <w:szCs w:val="24"/>
              </w:rPr>
              <w:t>T</w:t>
            </w:r>
            <w:r>
              <w:rPr>
                <w:rFonts w:ascii="Times New Roman" w:eastAsia="Times New Roman" w:hAnsi="Times New Roman" w:cs="Times New Roman"/>
                <w:sz w:val="24"/>
                <w:szCs w:val="24"/>
              </w:rPr>
              <w:t>he t</w:t>
            </w:r>
            <w:r w:rsidRPr="00827FA7">
              <w:rPr>
                <w:rFonts w:ascii="Times New Roman" w:eastAsia="Times New Roman" w:hAnsi="Times New Roman" w:cs="Times New Roman"/>
                <w:sz w:val="24"/>
                <w:szCs w:val="24"/>
              </w:rPr>
              <w:t xml:space="preserve">ester can see </w:t>
            </w:r>
            <w:r>
              <w:rPr>
                <w:rFonts w:ascii="Times New Roman" w:eastAsia="Times New Roman" w:hAnsi="Times New Roman" w:cs="Times New Roman"/>
                <w:sz w:val="24"/>
                <w:szCs w:val="24"/>
              </w:rPr>
              <w:t>the product detail of Coke Zero.</w:t>
            </w:r>
          </w:p>
          <w:p w14:paraId="5DA17072" w14:textId="427F932F" w:rsidR="00A942E2" w:rsidRPr="00827FA7" w:rsidRDefault="00A942E2" w:rsidP="00B21B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br/>
              <w:t xml:space="preserve">Product ID: </w:t>
            </w:r>
            <w:r w:rsidRPr="00827FA7">
              <w:rPr>
                <w:rFonts w:ascii="Times New Roman" w:eastAsia="Times New Roman" w:hAnsi="Times New Roman" w:cs="Times New Roman"/>
                <w:sz w:val="24"/>
                <w:szCs w:val="24"/>
              </w:rPr>
              <w:t>8 851959 132074</w:t>
            </w:r>
          </w:p>
          <w:p w14:paraId="2B424A67" w14:textId="77777777" w:rsidR="00A942E2" w:rsidRDefault="00A942E2" w:rsidP="00B21B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Name: Coke Zero</w:t>
            </w:r>
          </w:p>
          <w:p w14:paraId="292D28B6" w14:textId="77777777" w:rsidR="00A942E2" w:rsidRDefault="00A942E2" w:rsidP="00B21B4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Price: 15</w:t>
            </w:r>
          </w:p>
          <w:p w14:paraId="1BF3D42C" w14:textId="6E1F2D69" w:rsidR="00A942E2" w:rsidRPr="00827FA7" w:rsidRDefault="00A942E2" w:rsidP="00B21B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Promotion: -</w:t>
            </w:r>
          </w:p>
        </w:tc>
      </w:tr>
    </w:tbl>
    <w:tbl>
      <w:tblPr>
        <w:tblStyle w:val="GridTable4-Accent4"/>
        <w:tblW w:w="0" w:type="auto"/>
        <w:tblLook w:val="04A0" w:firstRow="1" w:lastRow="0" w:firstColumn="1" w:lastColumn="0" w:noHBand="0" w:noVBand="1"/>
      </w:tblPr>
      <w:tblGrid>
        <w:gridCol w:w="9061"/>
      </w:tblGrid>
      <w:tr w:rsidR="00287C00" w:rsidRPr="00827FA7" w14:paraId="518D70E4" w14:textId="77777777" w:rsidTr="00660A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DEDA986" w14:textId="4E453C17" w:rsidR="00780314" w:rsidRPr="00780314" w:rsidRDefault="00287C00" w:rsidP="00A942E2">
            <w:pPr>
              <w:rPr>
                <w:rFonts w:ascii="Times New Roman" w:eastAsia="Times New Roman" w:hAnsi="Times New Roman" w:cs="Times New Roman"/>
                <w:b w:val="0"/>
                <w:bCs w:val="0"/>
                <w:color w:val="auto"/>
                <w:sz w:val="24"/>
                <w:szCs w:val="24"/>
              </w:rPr>
            </w:pPr>
            <w:r w:rsidRPr="00827FA7">
              <w:rPr>
                <w:rFonts w:ascii="Times New Roman" w:eastAsia="Times New Roman" w:hAnsi="Times New Roman" w:cs="Times New Roman"/>
                <w:color w:val="auto"/>
                <w:sz w:val="24"/>
                <w:szCs w:val="24"/>
              </w:rPr>
              <w:t xml:space="preserve">Post-Condition: </w:t>
            </w:r>
            <w:r w:rsidR="00A942E2">
              <w:rPr>
                <w:rFonts w:ascii="Times New Roman" w:eastAsia="Times New Roman" w:hAnsi="Times New Roman" w:cs="Times New Roman"/>
                <w:b w:val="0"/>
                <w:bCs w:val="0"/>
                <w:color w:val="auto"/>
                <w:sz w:val="24"/>
                <w:szCs w:val="24"/>
              </w:rPr>
              <w:t>The tester can see the product detail.</w:t>
            </w:r>
          </w:p>
        </w:tc>
      </w:tr>
    </w:tbl>
    <w:tbl>
      <w:tblPr>
        <w:tblStyle w:val="GridTable4-Accent1"/>
        <w:tblW w:w="9044" w:type="dxa"/>
        <w:tblInd w:w="-5" w:type="dxa"/>
        <w:tblLook w:val="04A0" w:firstRow="1" w:lastRow="0" w:firstColumn="1" w:lastColumn="0" w:noHBand="0" w:noVBand="1"/>
      </w:tblPr>
      <w:tblGrid>
        <w:gridCol w:w="4328"/>
        <w:gridCol w:w="4716"/>
      </w:tblGrid>
      <w:tr w:rsidR="005F2FA9" w14:paraId="7483D9C3" w14:textId="77777777" w:rsidTr="00780314">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hideMark/>
          </w:tcPr>
          <w:p w14:paraId="6AAC5E41" w14:textId="7E44E1D8"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color w:val="000000" w:themeColor="text1"/>
                <w:sz w:val="24"/>
                <w:szCs w:val="24"/>
              </w:rPr>
              <w:lastRenderedPageBreak/>
              <w:t>Test Case ID:</w:t>
            </w:r>
            <w:r w:rsidRPr="003A12CF">
              <w:rPr>
                <w:rFonts w:ascii="Times New Roman" w:eastAsia="Times New Roman" w:hAnsi="Times New Roman" w:cs="Times New Roman"/>
                <w:b w:val="0"/>
                <w:bCs w:val="0"/>
                <w:color w:val="000000" w:themeColor="text1"/>
                <w:sz w:val="24"/>
                <w:szCs w:val="24"/>
              </w:rPr>
              <w:t xml:space="preserve"> T</w:t>
            </w:r>
            <w:r>
              <w:rPr>
                <w:rFonts w:ascii="Times New Roman" w:eastAsia="Times New Roman" w:hAnsi="Times New Roman" w:cs="Times New Roman"/>
                <w:b w:val="0"/>
                <w:bCs w:val="0"/>
                <w:color w:val="000000" w:themeColor="text1"/>
                <w:sz w:val="24"/>
                <w:szCs w:val="24"/>
              </w:rPr>
              <w:t>C</w:t>
            </w:r>
            <w:r w:rsidRPr="003A12CF">
              <w:rPr>
                <w:rFonts w:ascii="Times New Roman" w:eastAsia="Times New Roman" w:hAnsi="Times New Roman" w:cs="Times New Roman"/>
                <w:b w:val="0"/>
                <w:bCs w:val="0"/>
                <w:color w:val="000000" w:themeColor="text1"/>
                <w:sz w:val="24"/>
                <w:szCs w:val="24"/>
              </w:rPr>
              <w:t>A-0</w:t>
            </w:r>
            <w:r>
              <w:rPr>
                <w:rFonts w:ascii="Times New Roman" w:eastAsia="Times New Roman" w:hAnsi="Times New Roman" w:cs="Times New Roman"/>
                <w:b w:val="0"/>
                <w:bCs w:val="0"/>
                <w:color w:val="000000" w:themeColor="text1"/>
                <w:sz w:val="24"/>
                <w:szCs w:val="24"/>
              </w:rPr>
              <w:t>20</w:t>
            </w:r>
          </w:p>
        </w:tc>
        <w:tc>
          <w:tcPr>
            <w:tcW w:w="4716" w:type="dxa"/>
            <w:hideMark/>
          </w:tcPr>
          <w:p w14:paraId="71A8D1C1" w14:textId="77777777" w:rsidR="005F2FA9" w:rsidRDefault="005F2FA9" w:rsidP="00A01D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Test Designed By:</w:t>
            </w:r>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Saksorn</w:t>
            </w:r>
            <w:proofErr w:type="spellEnd"/>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Khongsirirat</w:t>
            </w:r>
            <w:proofErr w:type="spellEnd"/>
          </w:p>
        </w:tc>
      </w:tr>
      <w:tr w:rsidR="005F2FA9" w14:paraId="0A5DED2A" w14:textId="77777777" w:rsidTr="007803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1460967" w14:textId="77777777"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sz w:val="24"/>
                <w:szCs w:val="24"/>
              </w:rPr>
              <w:t>Test Priority:</w:t>
            </w:r>
            <w:r w:rsidRPr="003A12CF">
              <w:rPr>
                <w:rFonts w:ascii="Times New Roman" w:eastAsia="Times New Roman" w:hAnsi="Times New Roman" w:cs="Times New Roman"/>
                <w:b w:val="0"/>
                <w:bCs w:val="0"/>
                <w:sz w:val="24"/>
                <w:szCs w:val="24"/>
              </w:rPr>
              <w:t xml:space="preserve"> Medium</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E355C2"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Test Designed Date:</w:t>
            </w:r>
            <w:r>
              <w:rPr>
                <w:rFonts w:ascii="Times New Roman" w:eastAsia="Times New Roman" w:hAnsi="Times New Roman" w:cs="Times New Roman"/>
                <w:sz w:val="24"/>
                <w:szCs w:val="24"/>
              </w:rPr>
              <w:t xml:space="preserve"> 10/07/2015</w:t>
            </w:r>
          </w:p>
        </w:tc>
      </w:tr>
      <w:tr w:rsidR="005F2FA9" w14:paraId="28395F86" w14:textId="77777777" w:rsidTr="00780314">
        <w:trPr>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6022AC" w14:textId="77777777"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Module Name: </w:t>
            </w:r>
            <w:r w:rsidRPr="003A12CF">
              <w:rPr>
                <w:rFonts w:ascii="Times New Roman" w:eastAsia="Times New Roman" w:hAnsi="Times New Roman" w:cs="Times New Roman"/>
                <w:b w:val="0"/>
                <w:bCs w:val="0"/>
                <w:sz w:val="24"/>
                <w:szCs w:val="24"/>
              </w:rPr>
              <w:t>Wish list</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1F0617" w14:textId="77777777" w:rsidR="005F2FA9" w:rsidRDefault="005F2FA9" w:rsidP="00A01D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By: </w:t>
            </w:r>
            <w:proofErr w:type="spellStart"/>
            <w:r>
              <w:rPr>
                <w:rFonts w:ascii="Times New Roman" w:eastAsia="Times New Roman" w:hAnsi="Times New Roman" w:cs="Times New Roman"/>
                <w:sz w:val="24"/>
                <w:szCs w:val="24"/>
              </w:rPr>
              <w:t>Saksorn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Khongsirirat</w:t>
            </w:r>
            <w:proofErr w:type="spellEnd"/>
          </w:p>
        </w:tc>
      </w:tr>
      <w:tr w:rsidR="005F2FA9" w14:paraId="7FDA2663" w14:textId="77777777" w:rsidTr="007803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124FE0" w14:textId="77777777" w:rsidR="005F2FA9" w:rsidRPr="003A12CF" w:rsidRDefault="005F2FA9" w:rsidP="00A01DC7">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 xml:space="preserve">Product Catalog </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58F270F"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25/07/2015</w:t>
            </w:r>
          </w:p>
        </w:tc>
      </w:tr>
    </w:tbl>
    <w:tbl>
      <w:tblPr>
        <w:tblStyle w:val="GridTable4-Accent3"/>
        <w:tblW w:w="0" w:type="auto"/>
        <w:tblLook w:val="04A0" w:firstRow="1" w:lastRow="0" w:firstColumn="1" w:lastColumn="0" w:noHBand="0" w:noVBand="1"/>
      </w:tblPr>
      <w:tblGrid>
        <w:gridCol w:w="9061"/>
      </w:tblGrid>
      <w:tr w:rsidR="005F2FA9" w14:paraId="6215C2AD" w14:textId="77777777" w:rsidTr="00780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6EFFB027" w14:textId="77777777" w:rsidR="005F2FA9" w:rsidRDefault="005F2FA9" w:rsidP="00A01DC7">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Pre-Condition: </w:t>
            </w:r>
            <w:r w:rsidRPr="00827FA7">
              <w:rPr>
                <w:rFonts w:ascii="Times New Roman" w:eastAsia="Times New Roman" w:hAnsi="Times New Roman" w:cs="Times New Roman"/>
                <w:b w:val="0"/>
                <w:bCs w:val="0"/>
                <w:color w:val="auto"/>
                <w:sz w:val="24"/>
                <w:szCs w:val="24"/>
              </w:rPr>
              <w:t xml:space="preserve">Access to </w:t>
            </w:r>
            <w:r>
              <w:rPr>
                <w:rFonts w:ascii="Times New Roman" w:eastAsia="Times New Roman" w:hAnsi="Times New Roman" w:cs="Times New Roman"/>
                <w:b w:val="0"/>
                <w:bCs w:val="0"/>
                <w:color w:val="auto"/>
                <w:sz w:val="24"/>
                <w:szCs w:val="24"/>
              </w:rPr>
              <w:t>Wish list page.</w:t>
            </w:r>
          </w:p>
        </w:tc>
      </w:tr>
      <w:tr w:rsidR="005F2FA9" w14:paraId="0AD972A6" w14:textId="77777777" w:rsidTr="00780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7DA4016" w14:textId="77777777" w:rsidR="005F2FA9" w:rsidRDefault="005F2FA9" w:rsidP="00A01DC7">
            <w:pPr>
              <w:rPr>
                <w:rFonts w:ascii="Times New Roman" w:hAnsi="Times New Roman" w:cs="Times New Roman"/>
                <w:sz w:val="24"/>
                <w:szCs w:val="24"/>
              </w:rPr>
            </w:pPr>
            <w:r>
              <w:rPr>
                <w:rFonts w:ascii="Times New Roman" w:eastAsia="Times New Roman" w:hAnsi="Times New Roman" w:cs="Times New Roman"/>
                <w:sz w:val="24"/>
                <w:szCs w:val="24"/>
              </w:rPr>
              <w:t>Dependencies: -</w:t>
            </w:r>
          </w:p>
        </w:tc>
      </w:tr>
    </w:tbl>
    <w:tbl>
      <w:tblPr>
        <w:tblStyle w:val="GridTable4-Accent2"/>
        <w:tblW w:w="9085" w:type="dxa"/>
        <w:tblLook w:val="04A0" w:firstRow="1" w:lastRow="0" w:firstColumn="1" w:lastColumn="0" w:noHBand="0" w:noVBand="1"/>
      </w:tblPr>
      <w:tblGrid>
        <w:gridCol w:w="805"/>
        <w:gridCol w:w="3510"/>
        <w:gridCol w:w="2340"/>
        <w:gridCol w:w="2430"/>
      </w:tblGrid>
      <w:tr w:rsidR="005F2FA9" w14:paraId="3CE960A8" w14:textId="77777777" w:rsidTr="005F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14:paraId="530FF816" w14:textId="77777777" w:rsidR="005F2FA9" w:rsidRDefault="005F2FA9" w:rsidP="00A01DC7">
            <w:pPr>
              <w:jc w:val="center"/>
              <w:rPr>
                <w:rFonts w:ascii="Times New Roman" w:hAnsi="Times New Roman" w:cs="Times New Roman"/>
                <w:sz w:val="24"/>
                <w:szCs w:val="24"/>
              </w:rPr>
            </w:pPr>
            <w:r>
              <w:rPr>
                <w:rFonts w:ascii="Times New Roman" w:eastAsia="Times New Roman" w:hAnsi="Times New Roman" w:cs="Times New Roman"/>
                <w:sz w:val="24"/>
                <w:szCs w:val="24"/>
              </w:rPr>
              <w:t>Steps</w:t>
            </w:r>
          </w:p>
        </w:tc>
        <w:tc>
          <w:tcPr>
            <w:tcW w:w="3510" w:type="dxa"/>
            <w:hideMark/>
          </w:tcPr>
          <w:p w14:paraId="26AD3D29" w14:textId="77777777" w:rsidR="005F2FA9" w:rsidRDefault="005F2FA9" w:rsidP="00A01D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Steps</w:t>
            </w:r>
          </w:p>
        </w:tc>
        <w:tc>
          <w:tcPr>
            <w:tcW w:w="2340" w:type="dxa"/>
            <w:hideMark/>
          </w:tcPr>
          <w:p w14:paraId="5F100737" w14:textId="77777777" w:rsidR="005F2FA9" w:rsidRDefault="005F2FA9" w:rsidP="00A01D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Data</w:t>
            </w:r>
          </w:p>
        </w:tc>
        <w:tc>
          <w:tcPr>
            <w:tcW w:w="2430" w:type="dxa"/>
            <w:hideMark/>
          </w:tcPr>
          <w:p w14:paraId="04F1A11A" w14:textId="77777777" w:rsidR="005F2FA9" w:rsidRDefault="005F2FA9" w:rsidP="00A01DC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Expected Result</w:t>
            </w:r>
          </w:p>
        </w:tc>
      </w:tr>
      <w:tr w:rsidR="005F2FA9" w14:paraId="100245AA" w14:textId="77777777" w:rsidTr="005F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602DE692" w14:textId="77777777" w:rsidR="005F2FA9" w:rsidRDefault="005F2FA9" w:rsidP="00A01DC7">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1</w:t>
            </w:r>
          </w:p>
        </w:tc>
        <w:tc>
          <w:tcPr>
            <w:tcW w:w="35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5BF34B33" w14:textId="5A22C219" w:rsidR="005F2FA9" w:rsidRDefault="00390D66"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Click on "+</w:t>
            </w:r>
            <w:r w:rsidR="005F2FA9">
              <w:rPr>
                <w:rFonts w:ascii="Times New Roman" w:eastAsia="Times New Roman" w:hAnsi="Times New Roman" w:cs="Times New Roman"/>
                <w:sz w:val="24"/>
                <w:szCs w:val="24"/>
              </w:rPr>
              <w:t>" button</w:t>
            </w:r>
          </w:p>
        </w:tc>
        <w:tc>
          <w:tcPr>
            <w:tcW w:w="234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1F98CD67"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w:t>
            </w:r>
          </w:p>
        </w:tc>
        <w:tc>
          <w:tcPr>
            <w:tcW w:w="243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440CB525" w14:textId="7A646ACD"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w:t>
            </w:r>
            <w:r w:rsidR="00780314">
              <w:rPr>
                <w:rFonts w:ascii="Times New Roman" w:eastAsia="Times New Roman" w:hAnsi="Times New Roman" w:cs="Times New Roman"/>
                <w:sz w:val="24"/>
                <w:szCs w:val="24"/>
              </w:rPr>
              <w:t>he t</w:t>
            </w:r>
            <w:r>
              <w:rPr>
                <w:rFonts w:ascii="Times New Roman" w:eastAsia="Times New Roman" w:hAnsi="Times New Roman" w:cs="Times New Roman"/>
                <w:sz w:val="24"/>
                <w:szCs w:val="24"/>
              </w:rPr>
              <w:t>ester can see the product catalog that contain the list of all</w:t>
            </w:r>
            <w:r>
              <w:rPr>
                <w:rFonts w:ascii="Times New Roman" w:eastAsia="Times New Roman" w:hAnsi="Times New Roman" w:cs="Times New Roman"/>
                <w:sz w:val="24"/>
                <w:szCs w:val="24"/>
              </w:rPr>
              <w:br/>
              <w:t>Products.</w:t>
            </w:r>
          </w:p>
          <w:p w14:paraId="368E2648" w14:textId="77777777" w:rsidR="005F2FA9" w:rsidRDefault="005F2FA9" w:rsidP="00A01D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5F2FA9" w14:paraId="30546CAA" w14:textId="77777777" w:rsidTr="00780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0843E929" w14:textId="644F9443" w:rsidR="005F2FA9" w:rsidRDefault="005F2FA9" w:rsidP="00A942E2">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Post-Condition: </w:t>
            </w:r>
            <w:r w:rsidR="00A942E2">
              <w:rPr>
                <w:rFonts w:ascii="Times New Roman" w:eastAsia="Times New Roman" w:hAnsi="Times New Roman" w:cs="Times New Roman"/>
                <w:b w:val="0"/>
                <w:bCs w:val="0"/>
                <w:color w:val="auto"/>
                <w:sz w:val="24"/>
                <w:szCs w:val="24"/>
              </w:rPr>
              <w:t>The tester can see the product from the catalog.</w:t>
            </w:r>
          </w:p>
        </w:tc>
      </w:tr>
    </w:tbl>
    <w:p w14:paraId="007A0EDE" w14:textId="77777777" w:rsidR="00AF3DFA" w:rsidRDefault="00AF3DFA" w:rsidP="007A4F2C">
      <w:pPr>
        <w:rPr>
          <w:rFonts w:ascii="Times New Roman" w:hAnsi="Times New Roman" w:cs="Times New Roman"/>
        </w:rPr>
      </w:pPr>
    </w:p>
    <w:p w14:paraId="1074EFB7" w14:textId="77777777" w:rsidR="00573D19" w:rsidRPr="00EF5C9C" w:rsidRDefault="00573D19" w:rsidP="007A4F2C">
      <w:pPr>
        <w:rPr>
          <w:rFonts w:ascii="Times New Roman" w:hAnsi="Times New Roman" w:cs="Times New Roman"/>
        </w:rPr>
      </w:pPr>
    </w:p>
    <w:tbl>
      <w:tblPr>
        <w:tblStyle w:val="GridTable4-Accent1"/>
        <w:tblW w:w="9044" w:type="dxa"/>
        <w:tblInd w:w="-5" w:type="dxa"/>
        <w:tblLook w:val="04A0" w:firstRow="1" w:lastRow="0" w:firstColumn="1" w:lastColumn="0" w:noHBand="0" w:noVBand="1"/>
      </w:tblPr>
      <w:tblGrid>
        <w:gridCol w:w="4328"/>
        <w:gridCol w:w="4716"/>
      </w:tblGrid>
      <w:tr w:rsidR="00573D19" w14:paraId="230DB206" w14:textId="77777777" w:rsidTr="00573D1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hideMark/>
          </w:tcPr>
          <w:p w14:paraId="763AB494" w14:textId="00959C2D" w:rsidR="00573D19" w:rsidRPr="003A12CF" w:rsidRDefault="00573D19" w:rsidP="00573D19">
            <w:pPr>
              <w:rPr>
                <w:rFonts w:ascii="Times New Roman" w:hAnsi="Times New Roman" w:cs="Times New Roman"/>
                <w:sz w:val="24"/>
                <w:szCs w:val="24"/>
              </w:rPr>
            </w:pPr>
            <w:r w:rsidRPr="003A12CF">
              <w:rPr>
                <w:rFonts w:ascii="Times New Roman" w:eastAsia="Times New Roman" w:hAnsi="Times New Roman" w:cs="Times New Roman"/>
                <w:color w:val="000000" w:themeColor="text1"/>
                <w:sz w:val="24"/>
                <w:szCs w:val="24"/>
              </w:rPr>
              <w:t>Test Case ID:</w:t>
            </w:r>
            <w:r w:rsidRPr="003A12CF">
              <w:rPr>
                <w:rFonts w:ascii="Times New Roman" w:eastAsia="Times New Roman" w:hAnsi="Times New Roman" w:cs="Times New Roman"/>
                <w:b w:val="0"/>
                <w:bCs w:val="0"/>
                <w:color w:val="000000" w:themeColor="text1"/>
                <w:sz w:val="24"/>
                <w:szCs w:val="24"/>
              </w:rPr>
              <w:t xml:space="preserve"> T</w:t>
            </w:r>
            <w:r>
              <w:rPr>
                <w:rFonts w:ascii="Times New Roman" w:eastAsia="Times New Roman" w:hAnsi="Times New Roman" w:cs="Times New Roman"/>
                <w:b w:val="0"/>
                <w:bCs w:val="0"/>
                <w:color w:val="000000" w:themeColor="text1"/>
                <w:sz w:val="24"/>
                <w:szCs w:val="24"/>
              </w:rPr>
              <w:t>C</w:t>
            </w:r>
            <w:r w:rsidRPr="003A12CF">
              <w:rPr>
                <w:rFonts w:ascii="Times New Roman" w:eastAsia="Times New Roman" w:hAnsi="Times New Roman" w:cs="Times New Roman"/>
                <w:b w:val="0"/>
                <w:bCs w:val="0"/>
                <w:color w:val="000000" w:themeColor="text1"/>
                <w:sz w:val="24"/>
                <w:szCs w:val="24"/>
              </w:rPr>
              <w:t>A-0</w:t>
            </w:r>
            <w:r>
              <w:rPr>
                <w:rFonts w:ascii="Times New Roman" w:eastAsia="Times New Roman" w:hAnsi="Times New Roman" w:cs="Times New Roman"/>
                <w:b w:val="0"/>
                <w:bCs w:val="0"/>
                <w:color w:val="000000" w:themeColor="text1"/>
                <w:sz w:val="24"/>
                <w:szCs w:val="24"/>
              </w:rPr>
              <w:t>21</w:t>
            </w:r>
          </w:p>
        </w:tc>
        <w:tc>
          <w:tcPr>
            <w:tcW w:w="4716" w:type="dxa"/>
            <w:hideMark/>
          </w:tcPr>
          <w:p w14:paraId="452E7A11" w14:textId="77777777" w:rsidR="00573D19" w:rsidRDefault="00573D19" w:rsidP="00573D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Test Designed By:</w:t>
            </w:r>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Saksorn</w:t>
            </w:r>
            <w:proofErr w:type="spellEnd"/>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Khongsirirat</w:t>
            </w:r>
            <w:proofErr w:type="spellEnd"/>
          </w:p>
        </w:tc>
      </w:tr>
      <w:tr w:rsidR="00573D19" w14:paraId="10A7E376" w14:textId="77777777" w:rsidTr="00573D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734D78" w14:textId="77777777" w:rsidR="00573D19" w:rsidRPr="003A12CF" w:rsidRDefault="00573D19" w:rsidP="00573D19">
            <w:pPr>
              <w:rPr>
                <w:rFonts w:ascii="Times New Roman" w:hAnsi="Times New Roman" w:cs="Times New Roman"/>
                <w:sz w:val="24"/>
                <w:szCs w:val="24"/>
              </w:rPr>
            </w:pPr>
            <w:r w:rsidRPr="003A12CF">
              <w:rPr>
                <w:rFonts w:ascii="Times New Roman" w:eastAsia="Times New Roman" w:hAnsi="Times New Roman" w:cs="Times New Roman"/>
                <w:sz w:val="24"/>
                <w:szCs w:val="24"/>
              </w:rPr>
              <w:t>Test Priority:</w:t>
            </w:r>
            <w:r w:rsidRPr="003A12CF">
              <w:rPr>
                <w:rFonts w:ascii="Times New Roman" w:eastAsia="Times New Roman" w:hAnsi="Times New Roman" w:cs="Times New Roman"/>
                <w:b w:val="0"/>
                <w:bCs w:val="0"/>
                <w:sz w:val="24"/>
                <w:szCs w:val="24"/>
              </w:rPr>
              <w:t xml:space="preserve"> Medium</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6FE4C2" w14:textId="64AEE564" w:rsidR="00573D19" w:rsidRDefault="00573D19" w:rsidP="00573D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Test Designed Date:</w:t>
            </w:r>
            <w:r w:rsidR="00390D66">
              <w:rPr>
                <w:rFonts w:ascii="Times New Roman" w:eastAsia="Times New Roman" w:hAnsi="Times New Roman" w:cs="Times New Roman"/>
                <w:sz w:val="24"/>
                <w:szCs w:val="24"/>
              </w:rPr>
              <w:t xml:space="preserve"> 05/11</w:t>
            </w:r>
            <w:r>
              <w:rPr>
                <w:rFonts w:ascii="Times New Roman" w:eastAsia="Times New Roman" w:hAnsi="Times New Roman" w:cs="Times New Roman"/>
                <w:sz w:val="24"/>
                <w:szCs w:val="24"/>
              </w:rPr>
              <w:t>/2015</w:t>
            </w:r>
          </w:p>
        </w:tc>
      </w:tr>
      <w:tr w:rsidR="00573D19" w14:paraId="11453448" w14:textId="77777777" w:rsidTr="00573D19">
        <w:trPr>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CDD872" w14:textId="2541B6DC" w:rsidR="00573D19" w:rsidRPr="003A12CF" w:rsidRDefault="00573D19" w:rsidP="00390D66">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Module Name: </w:t>
            </w:r>
            <w:r w:rsidR="00390D66">
              <w:rPr>
                <w:rFonts w:ascii="Times New Roman" w:eastAsia="Times New Roman" w:hAnsi="Times New Roman" w:cs="Times New Roman"/>
                <w:b w:val="0"/>
                <w:bCs w:val="0"/>
                <w:sz w:val="24"/>
                <w:szCs w:val="24"/>
              </w:rPr>
              <w:t>Shopping Cart</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AF55831" w14:textId="77777777" w:rsidR="00573D19" w:rsidRDefault="00573D19" w:rsidP="00573D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By: </w:t>
            </w:r>
            <w:proofErr w:type="spellStart"/>
            <w:r>
              <w:rPr>
                <w:rFonts w:ascii="Times New Roman" w:eastAsia="Times New Roman" w:hAnsi="Times New Roman" w:cs="Times New Roman"/>
                <w:sz w:val="24"/>
                <w:szCs w:val="24"/>
              </w:rPr>
              <w:t>Saksorn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Khongsirirat</w:t>
            </w:r>
            <w:proofErr w:type="spellEnd"/>
          </w:p>
        </w:tc>
      </w:tr>
      <w:tr w:rsidR="00573D19" w14:paraId="0B8FA89A" w14:textId="77777777" w:rsidTr="00573D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F377E3" w14:textId="50C31773" w:rsidR="00573D19" w:rsidRPr="003A12CF" w:rsidRDefault="00573D19" w:rsidP="00390D66">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Test Title: </w:t>
            </w:r>
            <w:r w:rsidR="00390D66">
              <w:rPr>
                <w:rFonts w:ascii="Times New Roman" w:eastAsia="Times New Roman" w:hAnsi="Times New Roman" w:cs="Times New Roman"/>
                <w:b w:val="0"/>
                <w:bCs w:val="0"/>
                <w:sz w:val="24"/>
                <w:szCs w:val="24"/>
              </w:rPr>
              <w:t>NFC scanning</w:t>
            </w:r>
            <w:r>
              <w:rPr>
                <w:rFonts w:ascii="Times New Roman" w:eastAsia="Times New Roman" w:hAnsi="Times New Roman" w:cs="Times New Roman"/>
                <w:b w:val="0"/>
                <w:bCs w:val="0"/>
                <w:sz w:val="24"/>
                <w:szCs w:val="24"/>
              </w:rPr>
              <w:t xml:space="preserve"> </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4B0F1D" w14:textId="3A2D24DC" w:rsidR="00573D19" w:rsidRDefault="00573D19" w:rsidP="00573D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Date: </w:t>
            </w:r>
            <w:r w:rsidR="00390D66">
              <w:rPr>
                <w:rFonts w:ascii="Times New Roman" w:eastAsia="Times New Roman" w:hAnsi="Times New Roman" w:cs="Times New Roman"/>
                <w:sz w:val="24"/>
                <w:szCs w:val="24"/>
              </w:rPr>
              <w:t>12/11</w:t>
            </w:r>
            <w:r>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573D19" w14:paraId="3F290E8C" w14:textId="77777777" w:rsidTr="00573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2143BFFD" w14:textId="140FA66B" w:rsidR="00573D19" w:rsidRDefault="00573D19" w:rsidP="00390D66">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Pre-Condition: </w:t>
            </w:r>
            <w:r w:rsidR="00390D66" w:rsidRPr="00390D66">
              <w:rPr>
                <w:rFonts w:ascii="Times New Roman" w:eastAsia="Times New Roman" w:hAnsi="Times New Roman" w:cs="Times New Roman"/>
                <w:b w:val="0"/>
                <w:bCs w:val="0"/>
                <w:color w:val="auto"/>
                <w:sz w:val="24"/>
                <w:szCs w:val="24"/>
              </w:rPr>
              <w:t xml:space="preserve">Write product ID into </w:t>
            </w:r>
            <w:r w:rsidR="00390D66">
              <w:rPr>
                <w:rFonts w:ascii="Times New Roman" w:eastAsia="Times New Roman" w:hAnsi="Times New Roman" w:cs="Times New Roman"/>
                <w:b w:val="0"/>
                <w:bCs w:val="0"/>
                <w:color w:val="auto"/>
                <w:sz w:val="24"/>
                <w:szCs w:val="24"/>
              </w:rPr>
              <w:t xml:space="preserve">NFC tag and mobile enable the NFC </w:t>
            </w:r>
            <w:r w:rsidR="00DA7333">
              <w:rPr>
                <w:rFonts w:ascii="Times New Roman" w:eastAsia="Times New Roman" w:hAnsi="Times New Roman" w:cs="Times New Roman"/>
                <w:b w:val="0"/>
                <w:bCs w:val="0"/>
                <w:color w:val="auto"/>
                <w:sz w:val="24"/>
                <w:szCs w:val="24"/>
              </w:rPr>
              <w:t>scanning</w:t>
            </w:r>
            <w:r w:rsidRPr="00390D66">
              <w:rPr>
                <w:rFonts w:ascii="Times New Roman" w:eastAsia="Times New Roman" w:hAnsi="Times New Roman" w:cs="Times New Roman"/>
                <w:b w:val="0"/>
                <w:bCs w:val="0"/>
                <w:color w:val="auto"/>
                <w:sz w:val="24"/>
                <w:szCs w:val="24"/>
              </w:rPr>
              <w:t>.</w:t>
            </w:r>
          </w:p>
        </w:tc>
      </w:tr>
      <w:tr w:rsidR="00573D19" w14:paraId="55281EF0" w14:textId="77777777" w:rsidTr="0057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51FEF32" w14:textId="77777777" w:rsidR="00573D19" w:rsidRDefault="00573D19" w:rsidP="00573D19">
            <w:pPr>
              <w:rPr>
                <w:rFonts w:ascii="Times New Roman" w:hAnsi="Times New Roman" w:cs="Times New Roman"/>
                <w:sz w:val="24"/>
                <w:szCs w:val="24"/>
              </w:rPr>
            </w:pPr>
            <w:r>
              <w:rPr>
                <w:rFonts w:ascii="Times New Roman" w:eastAsia="Times New Roman" w:hAnsi="Times New Roman" w:cs="Times New Roman"/>
                <w:sz w:val="24"/>
                <w:szCs w:val="24"/>
              </w:rPr>
              <w:t>Dependencies: -</w:t>
            </w:r>
          </w:p>
        </w:tc>
      </w:tr>
    </w:tbl>
    <w:tbl>
      <w:tblPr>
        <w:tblStyle w:val="GridTable4-Accent2"/>
        <w:tblW w:w="9085" w:type="dxa"/>
        <w:tblLook w:val="04A0" w:firstRow="1" w:lastRow="0" w:firstColumn="1" w:lastColumn="0" w:noHBand="0" w:noVBand="1"/>
      </w:tblPr>
      <w:tblGrid>
        <w:gridCol w:w="805"/>
        <w:gridCol w:w="3510"/>
        <w:gridCol w:w="2340"/>
        <w:gridCol w:w="2430"/>
      </w:tblGrid>
      <w:tr w:rsidR="00573D19" w14:paraId="267E6CFF" w14:textId="77777777" w:rsidTr="00573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14:paraId="7F37CBDA" w14:textId="77777777" w:rsidR="00573D19" w:rsidRDefault="00573D19" w:rsidP="00573D19">
            <w:pPr>
              <w:jc w:val="center"/>
              <w:rPr>
                <w:rFonts w:ascii="Times New Roman" w:hAnsi="Times New Roman" w:cs="Times New Roman"/>
                <w:sz w:val="24"/>
                <w:szCs w:val="24"/>
              </w:rPr>
            </w:pPr>
            <w:r>
              <w:rPr>
                <w:rFonts w:ascii="Times New Roman" w:eastAsia="Times New Roman" w:hAnsi="Times New Roman" w:cs="Times New Roman"/>
                <w:sz w:val="24"/>
                <w:szCs w:val="24"/>
              </w:rPr>
              <w:t>Steps</w:t>
            </w:r>
          </w:p>
        </w:tc>
        <w:tc>
          <w:tcPr>
            <w:tcW w:w="3510" w:type="dxa"/>
            <w:hideMark/>
          </w:tcPr>
          <w:p w14:paraId="1A947544" w14:textId="77777777" w:rsidR="00573D19" w:rsidRDefault="00573D19" w:rsidP="00573D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Steps</w:t>
            </w:r>
          </w:p>
        </w:tc>
        <w:tc>
          <w:tcPr>
            <w:tcW w:w="2340" w:type="dxa"/>
            <w:hideMark/>
          </w:tcPr>
          <w:p w14:paraId="4C6369F9" w14:textId="77777777" w:rsidR="00573D19" w:rsidRDefault="00573D19" w:rsidP="00573D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Data</w:t>
            </w:r>
          </w:p>
        </w:tc>
        <w:tc>
          <w:tcPr>
            <w:tcW w:w="2430" w:type="dxa"/>
            <w:hideMark/>
          </w:tcPr>
          <w:p w14:paraId="1CE55F1C" w14:textId="77777777" w:rsidR="00573D19" w:rsidRDefault="00573D19" w:rsidP="00573D1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Expected Result</w:t>
            </w:r>
          </w:p>
        </w:tc>
      </w:tr>
      <w:tr w:rsidR="00573D19" w14:paraId="2C23A96B" w14:textId="77777777" w:rsidTr="00573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438E327B" w14:textId="77777777" w:rsidR="00573D19" w:rsidRDefault="00573D19" w:rsidP="00573D19">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1</w:t>
            </w:r>
          </w:p>
          <w:p w14:paraId="223A827F" w14:textId="77777777" w:rsidR="00390D66" w:rsidRPr="00390D66" w:rsidRDefault="00390D66" w:rsidP="00573D19">
            <w:pPr>
              <w:jc w:val="center"/>
              <w:rPr>
                <w:rFonts w:ascii="Times New Roman" w:hAnsi="Times New Roman" w:cs="Times New Roman"/>
                <w:b w:val="0"/>
                <w:bCs w:val="0"/>
                <w:sz w:val="24"/>
                <w:szCs w:val="24"/>
              </w:rPr>
            </w:pPr>
            <w:r w:rsidRPr="00390D66">
              <w:rPr>
                <w:rFonts w:ascii="Times New Roman" w:hAnsi="Times New Roman" w:cs="Times New Roman"/>
                <w:b w:val="0"/>
                <w:bCs w:val="0"/>
                <w:sz w:val="24"/>
                <w:szCs w:val="24"/>
              </w:rPr>
              <w:t>2</w:t>
            </w:r>
          </w:p>
          <w:p w14:paraId="5B283279" w14:textId="284F3EBC" w:rsidR="00390D66" w:rsidRDefault="00390D66" w:rsidP="00573D19">
            <w:pPr>
              <w:jc w:val="center"/>
              <w:rPr>
                <w:rFonts w:ascii="Times New Roman" w:hAnsi="Times New Roman" w:cs="Times New Roman"/>
                <w:sz w:val="24"/>
                <w:szCs w:val="24"/>
              </w:rPr>
            </w:pPr>
          </w:p>
        </w:tc>
        <w:tc>
          <w:tcPr>
            <w:tcW w:w="35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78326107" w14:textId="77777777" w:rsidR="00573D19" w:rsidRDefault="00390D66" w:rsidP="00573D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Access to the shopping cart page.</w:t>
            </w:r>
          </w:p>
          <w:p w14:paraId="302542DF" w14:textId="61EDA311" w:rsidR="00390D66" w:rsidRDefault="00390D66" w:rsidP="00390D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Bring the mobile phone near the NFC tag.</w:t>
            </w:r>
          </w:p>
        </w:tc>
        <w:tc>
          <w:tcPr>
            <w:tcW w:w="234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42A4115D" w14:textId="77777777" w:rsidR="00573D19" w:rsidRDefault="00390D66" w:rsidP="00573D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NFC Tag:</w:t>
            </w:r>
          </w:p>
          <w:p w14:paraId="0ECDA2B0" w14:textId="77777777" w:rsidR="00390D66" w:rsidRPr="00827FA7" w:rsidRDefault="00390D66" w:rsidP="00390D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7FA7">
              <w:rPr>
                <w:rFonts w:ascii="Times New Roman" w:eastAsia="Times New Roman" w:hAnsi="Times New Roman" w:cs="Times New Roman"/>
                <w:sz w:val="24"/>
                <w:szCs w:val="24"/>
              </w:rPr>
              <w:t>8 851959 132074</w:t>
            </w:r>
          </w:p>
          <w:p w14:paraId="2083229B" w14:textId="47D1472B" w:rsidR="00390D66" w:rsidRDefault="00390D66" w:rsidP="00573D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3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61D3539F" w14:textId="79538599" w:rsidR="00573D19" w:rsidRDefault="00573D19" w:rsidP="00573D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 xml:space="preserve">The tester can see the product </w:t>
            </w:r>
            <w:r w:rsidR="00390D66">
              <w:rPr>
                <w:rFonts w:ascii="Times New Roman" w:eastAsia="Times New Roman" w:hAnsi="Times New Roman" w:cs="Times New Roman"/>
                <w:sz w:val="24"/>
                <w:szCs w:val="24"/>
              </w:rPr>
              <w:t>name “Coke Zero” in the shopping cart list.</w:t>
            </w:r>
          </w:p>
          <w:p w14:paraId="033BE743" w14:textId="77777777" w:rsidR="00573D19" w:rsidRDefault="00573D19" w:rsidP="00573D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573D19" w14:paraId="4C98CC19" w14:textId="77777777" w:rsidTr="00573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6F272A90" w14:textId="4F2217C4" w:rsidR="00573D19" w:rsidRDefault="00573D19" w:rsidP="00107881">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Post-Condition: </w:t>
            </w:r>
            <w:r>
              <w:rPr>
                <w:rFonts w:ascii="Times New Roman" w:eastAsia="Times New Roman" w:hAnsi="Times New Roman" w:cs="Times New Roman"/>
                <w:b w:val="0"/>
                <w:bCs w:val="0"/>
                <w:color w:val="auto"/>
                <w:sz w:val="24"/>
                <w:szCs w:val="24"/>
              </w:rPr>
              <w:t xml:space="preserve">The </w:t>
            </w:r>
            <w:r w:rsidR="00107881">
              <w:rPr>
                <w:rFonts w:ascii="Times New Roman" w:eastAsia="Times New Roman" w:hAnsi="Times New Roman" w:cs="Times New Roman"/>
                <w:b w:val="0"/>
                <w:bCs w:val="0"/>
                <w:color w:val="auto"/>
                <w:sz w:val="24"/>
                <w:szCs w:val="24"/>
              </w:rPr>
              <w:t>product will added to the shopping cart page</w:t>
            </w:r>
            <w:r>
              <w:rPr>
                <w:rFonts w:ascii="Times New Roman" w:eastAsia="Times New Roman" w:hAnsi="Times New Roman" w:cs="Times New Roman"/>
                <w:b w:val="0"/>
                <w:bCs w:val="0"/>
                <w:color w:val="auto"/>
                <w:sz w:val="24"/>
                <w:szCs w:val="24"/>
              </w:rPr>
              <w:t>.</w:t>
            </w:r>
          </w:p>
        </w:tc>
      </w:tr>
    </w:tbl>
    <w:p w14:paraId="1CDAC99B" w14:textId="77777777" w:rsidR="00573D19" w:rsidRDefault="00573D19" w:rsidP="00573D19">
      <w:pPr>
        <w:rPr>
          <w:rFonts w:ascii="Times New Roman" w:hAnsi="Times New Roman" w:cs="Times New Roman"/>
        </w:rPr>
      </w:pPr>
    </w:p>
    <w:p w14:paraId="5EE847DA" w14:textId="77777777" w:rsidR="00DA7333" w:rsidRDefault="00DA7333" w:rsidP="00573D19">
      <w:pPr>
        <w:rPr>
          <w:rFonts w:ascii="Times New Roman" w:hAnsi="Times New Roman" w:cs="Times New Roman"/>
        </w:rPr>
      </w:pPr>
    </w:p>
    <w:p w14:paraId="10195223" w14:textId="77777777" w:rsidR="00DA7333" w:rsidRDefault="00DA7333" w:rsidP="00573D19">
      <w:pPr>
        <w:rPr>
          <w:rFonts w:ascii="Times New Roman" w:hAnsi="Times New Roman" w:cs="Times New Roman"/>
        </w:rPr>
      </w:pPr>
    </w:p>
    <w:p w14:paraId="3670B752" w14:textId="77777777" w:rsidR="00DA7333" w:rsidRDefault="00DA7333" w:rsidP="00573D19">
      <w:pPr>
        <w:rPr>
          <w:rFonts w:ascii="Times New Roman" w:hAnsi="Times New Roman" w:cs="Times New Roman"/>
        </w:rPr>
      </w:pPr>
    </w:p>
    <w:p w14:paraId="1D359DE2" w14:textId="77777777" w:rsidR="00DA7333" w:rsidRDefault="00DA7333" w:rsidP="00573D19">
      <w:pPr>
        <w:rPr>
          <w:rFonts w:ascii="Times New Roman" w:hAnsi="Times New Roman" w:cs="Times New Roman"/>
        </w:rPr>
      </w:pPr>
    </w:p>
    <w:p w14:paraId="2CF69974" w14:textId="77777777" w:rsidR="00DA7333" w:rsidRDefault="00DA7333" w:rsidP="00573D19">
      <w:pPr>
        <w:rPr>
          <w:rFonts w:ascii="Times New Roman" w:hAnsi="Times New Roman" w:cs="Times New Roman"/>
        </w:rPr>
      </w:pPr>
    </w:p>
    <w:p w14:paraId="0B69D362" w14:textId="77777777" w:rsidR="00DA7333" w:rsidRDefault="00DA7333" w:rsidP="00573D19">
      <w:pPr>
        <w:rPr>
          <w:rFonts w:ascii="Times New Roman" w:hAnsi="Times New Roman" w:cs="Times New Roman"/>
        </w:rPr>
      </w:pPr>
    </w:p>
    <w:p w14:paraId="75DEFAB7" w14:textId="77777777" w:rsidR="00DA7333" w:rsidRDefault="00DA7333" w:rsidP="00573D19">
      <w:pPr>
        <w:rPr>
          <w:rFonts w:ascii="Times New Roman" w:hAnsi="Times New Roman" w:cs="Times New Roman"/>
        </w:rPr>
      </w:pPr>
    </w:p>
    <w:p w14:paraId="06452D74" w14:textId="77777777" w:rsidR="00DA7333" w:rsidRDefault="00DA7333" w:rsidP="00573D19">
      <w:pPr>
        <w:rPr>
          <w:rFonts w:ascii="Times New Roman" w:hAnsi="Times New Roman" w:cs="Times New Roman"/>
        </w:rPr>
      </w:pPr>
    </w:p>
    <w:p w14:paraId="26ED6F11" w14:textId="77777777" w:rsidR="00DA7333" w:rsidRPr="00EF5C9C" w:rsidRDefault="00DA7333" w:rsidP="00573D19">
      <w:pPr>
        <w:rPr>
          <w:rFonts w:ascii="Times New Roman" w:hAnsi="Times New Roman" w:cs="Times New Roman"/>
        </w:rPr>
      </w:pPr>
    </w:p>
    <w:p w14:paraId="5EDC3D84" w14:textId="77777777" w:rsidR="00DA7333" w:rsidRPr="00EF5C9C" w:rsidRDefault="00DA7333" w:rsidP="00DA7333">
      <w:pPr>
        <w:rPr>
          <w:rFonts w:ascii="Times New Roman" w:hAnsi="Times New Roman" w:cs="Times New Roman"/>
        </w:rPr>
      </w:pPr>
    </w:p>
    <w:tbl>
      <w:tblPr>
        <w:tblStyle w:val="GridTable4-Accent1"/>
        <w:tblW w:w="9044" w:type="dxa"/>
        <w:tblInd w:w="-5" w:type="dxa"/>
        <w:tblLook w:val="04A0" w:firstRow="1" w:lastRow="0" w:firstColumn="1" w:lastColumn="0" w:noHBand="0" w:noVBand="1"/>
      </w:tblPr>
      <w:tblGrid>
        <w:gridCol w:w="4328"/>
        <w:gridCol w:w="4716"/>
      </w:tblGrid>
      <w:tr w:rsidR="00DA7333" w14:paraId="68B97204" w14:textId="77777777" w:rsidTr="004B67E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hideMark/>
          </w:tcPr>
          <w:p w14:paraId="4230D7FB" w14:textId="64738845" w:rsidR="00DA7333" w:rsidRPr="003A12CF" w:rsidRDefault="00DA7333" w:rsidP="004B67E6">
            <w:pPr>
              <w:rPr>
                <w:rFonts w:ascii="Times New Roman" w:hAnsi="Times New Roman" w:cs="Times New Roman"/>
                <w:sz w:val="24"/>
                <w:szCs w:val="24"/>
              </w:rPr>
            </w:pPr>
            <w:r w:rsidRPr="003A12CF">
              <w:rPr>
                <w:rFonts w:ascii="Times New Roman" w:eastAsia="Times New Roman" w:hAnsi="Times New Roman" w:cs="Times New Roman"/>
                <w:color w:val="000000" w:themeColor="text1"/>
                <w:sz w:val="24"/>
                <w:szCs w:val="24"/>
              </w:rPr>
              <w:lastRenderedPageBreak/>
              <w:t>Test Case ID:</w:t>
            </w:r>
            <w:r w:rsidRPr="003A12CF">
              <w:rPr>
                <w:rFonts w:ascii="Times New Roman" w:eastAsia="Times New Roman" w:hAnsi="Times New Roman" w:cs="Times New Roman"/>
                <w:b w:val="0"/>
                <w:bCs w:val="0"/>
                <w:color w:val="000000" w:themeColor="text1"/>
                <w:sz w:val="24"/>
                <w:szCs w:val="24"/>
              </w:rPr>
              <w:t xml:space="preserve"> T</w:t>
            </w:r>
            <w:r>
              <w:rPr>
                <w:rFonts w:ascii="Times New Roman" w:eastAsia="Times New Roman" w:hAnsi="Times New Roman" w:cs="Times New Roman"/>
                <w:b w:val="0"/>
                <w:bCs w:val="0"/>
                <w:color w:val="000000" w:themeColor="text1"/>
                <w:sz w:val="24"/>
                <w:szCs w:val="24"/>
              </w:rPr>
              <w:t>C</w:t>
            </w:r>
            <w:r w:rsidRPr="003A12CF">
              <w:rPr>
                <w:rFonts w:ascii="Times New Roman" w:eastAsia="Times New Roman" w:hAnsi="Times New Roman" w:cs="Times New Roman"/>
                <w:b w:val="0"/>
                <w:bCs w:val="0"/>
                <w:color w:val="000000" w:themeColor="text1"/>
                <w:sz w:val="24"/>
                <w:szCs w:val="24"/>
              </w:rPr>
              <w:t>A-0</w:t>
            </w:r>
            <w:r>
              <w:rPr>
                <w:rFonts w:ascii="Times New Roman" w:eastAsia="Times New Roman" w:hAnsi="Times New Roman" w:cs="Times New Roman"/>
                <w:b w:val="0"/>
                <w:bCs w:val="0"/>
                <w:color w:val="000000" w:themeColor="text1"/>
                <w:sz w:val="24"/>
                <w:szCs w:val="24"/>
              </w:rPr>
              <w:t>22</w:t>
            </w:r>
          </w:p>
        </w:tc>
        <w:tc>
          <w:tcPr>
            <w:tcW w:w="4716" w:type="dxa"/>
            <w:hideMark/>
          </w:tcPr>
          <w:p w14:paraId="66DA88A8" w14:textId="77777777" w:rsidR="00DA7333" w:rsidRDefault="00DA7333" w:rsidP="004B67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Test Designed By:</w:t>
            </w:r>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Saksorn</w:t>
            </w:r>
            <w:proofErr w:type="spellEnd"/>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Khongsirirat</w:t>
            </w:r>
            <w:proofErr w:type="spellEnd"/>
          </w:p>
        </w:tc>
      </w:tr>
      <w:tr w:rsidR="00DA7333" w14:paraId="20BCC679"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57ED41" w14:textId="77777777" w:rsidR="00DA7333" w:rsidRPr="003A12CF" w:rsidRDefault="00DA7333" w:rsidP="004B67E6">
            <w:pPr>
              <w:rPr>
                <w:rFonts w:ascii="Times New Roman" w:hAnsi="Times New Roman" w:cs="Times New Roman"/>
                <w:sz w:val="24"/>
                <w:szCs w:val="24"/>
              </w:rPr>
            </w:pPr>
            <w:r w:rsidRPr="003A12CF">
              <w:rPr>
                <w:rFonts w:ascii="Times New Roman" w:eastAsia="Times New Roman" w:hAnsi="Times New Roman" w:cs="Times New Roman"/>
                <w:sz w:val="24"/>
                <w:szCs w:val="24"/>
              </w:rPr>
              <w:t>Test Priority:</w:t>
            </w:r>
            <w:r w:rsidRPr="003A12CF">
              <w:rPr>
                <w:rFonts w:ascii="Times New Roman" w:eastAsia="Times New Roman" w:hAnsi="Times New Roman" w:cs="Times New Roman"/>
                <w:b w:val="0"/>
                <w:bCs w:val="0"/>
                <w:sz w:val="24"/>
                <w:szCs w:val="24"/>
              </w:rPr>
              <w:t xml:space="preserve"> Medium</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359C60" w14:textId="77777777" w:rsidR="00DA7333" w:rsidRDefault="00DA733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Test Designed Date:</w:t>
            </w:r>
            <w:r>
              <w:rPr>
                <w:rFonts w:ascii="Times New Roman" w:eastAsia="Times New Roman" w:hAnsi="Times New Roman" w:cs="Times New Roman"/>
                <w:sz w:val="24"/>
                <w:szCs w:val="24"/>
              </w:rPr>
              <w:t xml:space="preserve"> 05/11/2015</w:t>
            </w:r>
          </w:p>
        </w:tc>
      </w:tr>
      <w:tr w:rsidR="00DA7333" w14:paraId="0F469283" w14:textId="77777777" w:rsidTr="004B67E6">
        <w:trPr>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516E142" w14:textId="0A351BC7" w:rsidR="00DA7333" w:rsidRPr="003A12CF" w:rsidRDefault="00DA7333" w:rsidP="00DA7333">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Compare Page</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CC5786" w14:textId="77777777" w:rsidR="00DA7333" w:rsidRDefault="00DA7333" w:rsidP="004B6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By: </w:t>
            </w:r>
            <w:proofErr w:type="spellStart"/>
            <w:r>
              <w:rPr>
                <w:rFonts w:ascii="Times New Roman" w:eastAsia="Times New Roman" w:hAnsi="Times New Roman" w:cs="Times New Roman"/>
                <w:sz w:val="24"/>
                <w:szCs w:val="24"/>
              </w:rPr>
              <w:t>Saksorn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Khongsirirat</w:t>
            </w:r>
            <w:proofErr w:type="spellEnd"/>
          </w:p>
        </w:tc>
      </w:tr>
      <w:tr w:rsidR="00DA7333" w14:paraId="5E626B87"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6F7579" w14:textId="28C206CE" w:rsidR="00DA7333" w:rsidRPr="003A12CF" w:rsidRDefault="00DA7333" w:rsidP="00DA7333">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 xml:space="preserve">View Compare Page </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FA5A2E" w14:textId="77777777" w:rsidR="00DA7333" w:rsidRDefault="00DA733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12/11/2015</w:t>
            </w:r>
          </w:p>
        </w:tc>
      </w:tr>
    </w:tbl>
    <w:tbl>
      <w:tblPr>
        <w:tblStyle w:val="GridTable4-Accent3"/>
        <w:tblW w:w="0" w:type="auto"/>
        <w:tblLook w:val="04A0" w:firstRow="1" w:lastRow="0" w:firstColumn="1" w:lastColumn="0" w:noHBand="0" w:noVBand="1"/>
      </w:tblPr>
      <w:tblGrid>
        <w:gridCol w:w="9061"/>
      </w:tblGrid>
      <w:tr w:rsidR="00DA7333" w14:paraId="7BFC4DE7"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00C40B90" w14:textId="0A636545" w:rsidR="00DA7333" w:rsidRDefault="00DA7333" w:rsidP="00DA7333">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Pre-Condition: </w:t>
            </w:r>
            <w:r>
              <w:rPr>
                <w:rFonts w:ascii="Times New Roman" w:eastAsia="Times New Roman" w:hAnsi="Times New Roman" w:cs="Times New Roman"/>
                <w:b w:val="0"/>
                <w:bCs w:val="0"/>
                <w:color w:val="auto"/>
                <w:sz w:val="24"/>
                <w:szCs w:val="24"/>
              </w:rPr>
              <w:t xml:space="preserve">Launch the application. </w:t>
            </w:r>
            <w:r>
              <w:rPr>
                <w:rFonts w:ascii="Times New Roman" w:hAnsi="Times New Roman" w:cs="Times New Roman"/>
                <w:sz w:val="24"/>
                <w:szCs w:val="24"/>
              </w:rPr>
              <w:t xml:space="preserve"> </w:t>
            </w:r>
          </w:p>
        </w:tc>
      </w:tr>
      <w:tr w:rsidR="00DA7333" w14:paraId="1E029AB4"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94598C6" w14:textId="77777777" w:rsidR="00DA7333" w:rsidRDefault="00DA7333" w:rsidP="004B67E6">
            <w:pPr>
              <w:rPr>
                <w:rFonts w:ascii="Times New Roman" w:hAnsi="Times New Roman" w:cs="Times New Roman"/>
                <w:sz w:val="24"/>
                <w:szCs w:val="24"/>
              </w:rPr>
            </w:pPr>
            <w:r>
              <w:rPr>
                <w:rFonts w:ascii="Times New Roman" w:eastAsia="Times New Roman" w:hAnsi="Times New Roman" w:cs="Times New Roman"/>
                <w:sz w:val="24"/>
                <w:szCs w:val="24"/>
              </w:rPr>
              <w:t>Dependencies: -</w:t>
            </w:r>
          </w:p>
        </w:tc>
      </w:tr>
    </w:tbl>
    <w:tbl>
      <w:tblPr>
        <w:tblStyle w:val="GridTable4-Accent2"/>
        <w:tblW w:w="9085" w:type="dxa"/>
        <w:tblLook w:val="04A0" w:firstRow="1" w:lastRow="0" w:firstColumn="1" w:lastColumn="0" w:noHBand="0" w:noVBand="1"/>
      </w:tblPr>
      <w:tblGrid>
        <w:gridCol w:w="805"/>
        <w:gridCol w:w="3510"/>
        <w:gridCol w:w="2340"/>
        <w:gridCol w:w="2430"/>
      </w:tblGrid>
      <w:tr w:rsidR="00DA7333" w14:paraId="4F36002B"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14:paraId="64F5BCC3" w14:textId="77777777" w:rsidR="00DA7333" w:rsidRDefault="00DA7333" w:rsidP="004B67E6">
            <w:pPr>
              <w:jc w:val="center"/>
              <w:rPr>
                <w:rFonts w:ascii="Times New Roman" w:hAnsi="Times New Roman" w:cs="Times New Roman"/>
                <w:sz w:val="24"/>
                <w:szCs w:val="24"/>
              </w:rPr>
            </w:pPr>
            <w:r>
              <w:rPr>
                <w:rFonts w:ascii="Times New Roman" w:eastAsia="Times New Roman" w:hAnsi="Times New Roman" w:cs="Times New Roman"/>
                <w:sz w:val="24"/>
                <w:szCs w:val="24"/>
              </w:rPr>
              <w:t>Steps</w:t>
            </w:r>
          </w:p>
        </w:tc>
        <w:tc>
          <w:tcPr>
            <w:tcW w:w="3510" w:type="dxa"/>
            <w:hideMark/>
          </w:tcPr>
          <w:p w14:paraId="425768B8" w14:textId="77777777" w:rsidR="00DA7333" w:rsidRDefault="00DA7333"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Steps</w:t>
            </w:r>
          </w:p>
        </w:tc>
        <w:tc>
          <w:tcPr>
            <w:tcW w:w="2340" w:type="dxa"/>
            <w:hideMark/>
          </w:tcPr>
          <w:p w14:paraId="2E59398E" w14:textId="77777777" w:rsidR="00DA7333" w:rsidRDefault="00DA7333"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Data</w:t>
            </w:r>
          </w:p>
        </w:tc>
        <w:tc>
          <w:tcPr>
            <w:tcW w:w="2430" w:type="dxa"/>
            <w:hideMark/>
          </w:tcPr>
          <w:p w14:paraId="3001C6D7" w14:textId="77777777" w:rsidR="00DA7333" w:rsidRDefault="00DA7333"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Expected Result</w:t>
            </w:r>
          </w:p>
        </w:tc>
      </w:tr>
      <w:tr w:rsidR="00DA7333" w14:paraId="6D2B9D57"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65B15832" w14:textId="77777777" w:rsidR="00DA7333" w:rsidRDefault="00DA7333" w:rsidP="004B67E6">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1</w:t>
            </w:r>
          </w:p>
          <w:p w14:paraId="34E87138" w14:textId="77777777" w:rsidR="00DA7333" w:rsidRDefault="00DA7333" w:rsidP="004B67E6">
            <w:pPr>
              <w:jc w:val="center"/>
              <w:rPr>
                <w:rFonts w:ascii="Times New Roman" w:hAnsi="Times New Roman" w:cs="Times New Roman"/>
                <w:sz w:val="24"/>
                <w:szCs w:val="24"/>
              </w:rPr>
            </w:pPr>
          </w:p>
          <w:p w14:paraId="1C00AAAE" w14:textId="77777777" w:rsidR="00DA7333" w:rsidRDefault="00DA7333" w:rsidP="004B67E6">
            <w:pPr>
              <w:jc w:val="center"/>
              <w:rPr>
                <w:rFonts w:ascii="Times New Roman" w:hAnsi="Times New Roman" w:cs="Times New Roman"/>
                <w:b w:val="0"/>
                <w:bCs w:val="0"/>
                <w:sz w:val="24"/>
                <w:szCs w:val="24"/>
              </w:rPr>
            </w:pPr>
            <w:r w:rsidRPr="00DA7333">
              <w:rPr>
                <w:rFonts w:ascii="Times New Roman" w:hAnsi="Times New Roman" w:cs="Times New Roman"/>
                <w:b w:val="0"/>
                <w:bCs w:val="0"/>
                <w:sz w:val="24"/>
                <w:szCs w:val="24"/>
              </w:rPr>
              <w:t>2</w:t>
            </w:r>
          </w:p>
          <w:p w14:paraId="60A09978" w14:textId="77777777" w:rsidR="00DA7333" w:rsidRDefault="00DA7333" w:rsidP="004B67E6">
            <w:pPr>
              <w:jc w:val="center"/>
              <w:rPr>
                <w:rFonts w:ascii="Times New Roman" w:hAnsi="Times New Roman" w:cs="Times New Roman"/>
                <w:b w:val="0"/>
                <w:bCs w:val="0"/>
                <w:sz w:val="24"/>
                <w:szCs w:val="24"/>
              </w:rPr>
            </w:pPr>
          </w:p>
          <w:p w14:paraId="4A90E608" w14:textId="77777777" w:rsidR="00DA7333" w:rsidRDefault="00DA7333" w:rsidP="004B67E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p w14:paraId="688B3BEF" w14:textId="33D5AA08" w:rsidR="00683FB2" w:rsidRPr="00DA7333" w:rsidRDefault="00683FB2" w:rsidP="004B67E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4</w:t>
            </w:r>
          </w:p>
        </w:tc>
        <w:tc>
          <w:tcPr>
            <w:tcW w:w="35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40872760" w14:textId="47BC3075" w:rsidR="00DA7333" w:rsidRDefault="008C5308"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Click on “Compare” on</w:t>
            </w:r>
            <w:r w:rsidR="00DA7333">
              <w:rPr>
                <w:rFonts w:ascii="Times New Roman" w:eastAsia="Times New Roman" w:hAnsi="Times New Roman" w:cs="Times New Roman"/>
                <w:sz w:val="24"/>
                <w:szCs w:val="24"/>
              </w:rPr>
              <w:t xml:space="preserve"> the menu bar.</w:t>
            </w:r>
          </w:p>
          <w:p w14:paraId="4EF8D68A" w14:textId="658072C6" w:rsidR="00DA7333" w:rsidRDefault="00DA733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Click on “Eye” icon button at </w:t>
            </w:r>
            <w:r w:rsidR="008C5308">
              <w:rPr>
                <w:rFonts w:ascii="Times New Roman" w:hAnsi="Times New Roman" w:cs="Times New Roman"/>
                <w:sz w:val="24"/>
                <w:szCs w:val="24"/>
              </w:rPr>
              <w:t xml:space="preserve">the </w:t>
            </w:r>
            <w:r w:rsidRPr="00DA7333">
              <w:rPr>
                <w:rFonts w:ascii="Times New Roman" w:hAnsi="Times New Roman" w:cs="Times New Roman"/>
                <w:sz w:val="24"/>
                <w:szCs w:val="24"/>
              </w:rPr>
              <w:t xml:space="preserve">bottom </w:t>
            </w:r>
            <w:r>
              <w:rPr>
                <w:rFonts w:ascii="Times New Roman" w:hAnsi="Times New Roman" w:cs="Times New Roman"/>
                <w:sz w:val="24"/>
                <w:szCs w:val="24"/>
              </w:rPr>
              <w:t>of the page.</w:t>
            </w:r>
          </w:p>
          <w:p w14:paraId="24DC0CC3" w14:textId="103E8C16" w:rsidR="00683FB2" w:rsidRDefault="00683FB2"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Select the product categorize.</w:t>
            </w:r>
          </w:p>
          <w:p w14:paraId="6D1A10BA" w14:textId="3FD18FA5" w:rsidR="00DA7333" w:rsidRDefault="00DA733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Click on checkbox in front of the product name.</w:t>
            </w:r>
            <w:r w:rsidR="008C5308">
              <w:rPr>
                <w:rFonts w:ascii="Times New Roman" w:hAnsi="Times New Roman" w:cs="Times New Roman"/>
                <w:sz w:val="24"/>
                <w:szCs w:val="24"/>
              </w:rPr>
              <w:t xml:space="preserve"> Check</w:t>
            </w:r>
            <w:r>
              <w:rPr>
                <w:rFonts w:ascii="Times New Roman" w:hAnsi="Times New Roman" w:cs="Times New Roman"/>
                <w:sz w:val="24"/>
                <w:szCs w:val="24"/>
              </w:rPr>
              <w:t xml:space="preserve"> 2 product.</w:t>
            </w:r>
          </w:p>
          <w:p w14:paraId="21B67692" w14:textId="77777777" w:rsidR="00DA7333" w:rsidRDefault="00DA733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A05E758" w14:textId="544C47F6" w:rsidR="00DA7333" w:rsidRDefault="00DA733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5F5C56DB" w14:textId="16AE8F44" w:rsidR="00683FB2" w:rsidRDefault="00683FB2" w:rsidP="00DA73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roduct categorize</w:t>
            </w:r>
            <w:r>
              <w:rPr>
                <w:rFonts w:ascii="Times New Roman" w:hAnsi="Times New Roman" w:cs="Times New Roman"/>
                <w:sz w:val="24"/>
                <w:szCs w:val="24"/>
              </w:rPr>
              <w:t>: Drinking</w:t>
            </w:r>
          </w:p>
          <w:p w14:paraId="41BADA07" w14:textId="77777777" w:rsidR="00683FB2" w:rsidRDefault="00683FB2" w:rsidP="00DA73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A8BBBCE" w14:textId="52609C63" w:rsidR="00683FB2" w:rsidRDefault="00DA7333" w:rsidP="00DA733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Checkbox</w:t>
            </w:r>
          </w:p>
          <w:p w14:paraId="1C88F0C4" w14:textId="77777777" w:rsidR="00DA7333" w:rsidRDefault="00DA7333" w:rsidP="00DA7333">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Coke Zero</w:t>
            </w:r>
          </w:p>
          <w:p w14:paraId="2DED6344" w14:textId="4BDADBD6" w:rsidR="00DA7333" w:rsidRPr="00DA7333" w:rsidRDefault="00DA7333" w:rsidP="00DA7333">
            <w:pPr>
              <w:pStyle w:val="ListParagraph"/>
              <w:numPr>
                <w:ilvl w:val="0"/>
                <w:numId w:val="4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Pepsi</w:t>
            </w:r>
          </w:p>
        </w:tc>
        <w:tc>
          <w:tcPr>
            <w:tcW w:w="243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0706061E" w14:textId="263075DD" w:rsidR="00DA7333" w:rsidRDefault="00DA733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The tester can see the product detail of Coke Zero and Pepsi on the Compare Page.</w:t>
            </w:r>
          </w:p>
          <w:p w14:paraId="0D255B48" w14:textId="77777777" w:rsidR="00DA7333" w:rsidRDefault="00DA733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DA7333" w14:paraId="5A0DCFC3"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3D3FF7AF" w14:textId="34AE2F41" w:rsidR="00DA7333" w:rsidRDefault="00DA7333" w:rsidP="00107881">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Post-Condition: </w:t>
            </w:r>
            <w:r>
              <w:rPr>
                <w:rFonts w:ascii="Times New Roman" w:eastAsia="Times New Roman" w:hAnsi="Times New Roman" w:cs="Times New Roman"/>
                <w:b w:val="0"/>
                <w:bCs w:val="0"/>
                <w:color w:val="auto"/>
                <w:sz w:val="24"/>
                <w:szCs w:val="24"/>
              </w:rPr>
              <w:t xml:space="preserve">The </w:t>
            </w:r>
            <w:r w:rsidR="00107881">
              <w:rPr>
                <w:rFonts w:ascii="Times New Roman" w:eastAsia="Times New Roman" w:hAnsi="Times New Roman" w:cs="Times New Roman"/>
                <w:b w:val="0"/>
                <w:bCs w:val="0"/>
                <w:color w:val="auto"/>
                <w:sz w:val="24"/>
                <w:szCs w:val="24"/>
              </w:rPr>
              <w:t>tester can see the two selected product detail on the page</w:t>
            </w:r>
            <w:r>
              <w:rPr>
                <w:rFonts w:ascii="Times New Roman" w:eastAsia="Times New Roman" w:hAnsi="Times New Roman" w:cs="Times New Roman"/>
                <w:b w:val="0"/>
                <w:bCs w:val="0"/>
                <w:color w:val="auto"/>
                <w:sz w:val="24"/>
                <w:szCs w:val="24"/>
              </w:rPr>
              <w:t>.</w:t>
            </w:r>
          </w:p>
        </w:tc>
      </w:tr>
    </w:tbl>
    <w:p w14:paraId="3CBF87CA" w14:textId="77777777" w:rsidR="00AF3DFA" w:rsidRDefault="00AF3DFA" w:rsidP="007A4F2C">
      <w:pPr>
        <w:rPr>
          <w:rFonts w:ascii="Times New Roman" w:hAnsi="Times New Roman" w:cs="Times New Roman"/>
        </w:rPr>
      </w:pPr>
    </w:p>
    <w:p w14:paraId="19579E04" w14:textId="77777777" w:rsidR="00107881" w:rsidRDefault="00107881" w:rsidP="007A4F2C">
      <w:pPr>
        <w:rPr>
          <w:rFonts w:ascii="Times New Roman" w:hAnsi="Times New Roman" w:cs="Times New Roman"/>
        </w:rPr>
      </w:pPr>
    </w:p>
    <w:tbl>
      <w:tblPr>
        <w:tblStyle w:val="GridTable4-Accent1"/>
        <w:tblW w:w="9044" w:type="dxa"/>
        <w:tblInd w:w="-5" w:type="dxa"/>
        <w:tblLook w:val="04A0" w:firstRow="1" w:lastRow="0" w:firstColumn="1" w:lastColumn="0" w:noHBand="0" w:noVBand="1"/>
      </w:tblPr>
      <w:tblGrid>
        <w:gridCol w:w="4328"/>
        <w:gridCol w:w="4716"/>
      </w:tblGrid>
      <w:tr w:rsidR="00107881" w14:paraId="1B394E90" w14:textId="77777777" w:rsidTr="004B67E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hideMark/>
          </w:tcPr>
          <w:p w14:paraId="252A2A32" w14:textId="55DF5846" w:rsidR="00107881" w:rsidRPr="003A12CF" w:rsidRDefault="00107881" w:rsidP="004B67E6">
            <w:pPr>
              <w:rPr>
                <w:rFonts w:ascii="Times New Roman" w:hAnsi="Times New Roman" w:cs="Times New Roman"/>
                <w:sz w:val="24"/>
                <w:szCs w:val="24"/>
              </w:rPr>
            </w:pPr>
            <w:r w:rsidRPr="003A12CF">
              <w:rPr>
                <w:rFonts w:ascii="Times New Roman" w:eastAsia="Times New Roman" w:hAnsi="Times New Roman" w:cs="Times New Roman"/>
                <w:color w:val="000000" w:themeColor="text1"/>
                <w:sz w:val="24"/>
                <w:szCs w:val="24"/>
              </w:rPr>
              <w:t>Test Case ID:</w:t>
            </w:r>
            <w:r w:rsidRPr="003A12CF">
              <w:rPr>
                <w:rFonts w:ascii="Times New Roman" w:eastAsia="Times New Roman" w:hAnsi="Times New Roman" w:cs="Times New Roman"/>
                <w:b w:val="0"/>
                <w:bCs w:val="0"/>
                <w:color w:val="000000" w:themeColor="text1"/>
                <w:sz w:val="24"/>
                <w:szCs w:val="24"/>
              </w:rPr>
              <w:t xml:space="preserve"> T</w:t>
            </w:r>
            <w:r>
              <w:rPr>
                <w:rFonts w:ascii="Times New Roman" w:eastAsia="Times New Roman" w:hAnsi="Times New Roman" w:cs="Times New Roman"/>
                <w:b w:val="0"/>
                <w:bCs w:val="0"/>
                <w:color w:val="000000" w:themeColor="text1"/>
                <w:sz w:val="24"/>
                <w:szCs w:val="24"/>
              </w:rPr>
              <w:t>C</w:t>
            </w:r>
            <w:r w:rsidRPr="003A12CF">
              <w:rPr>
                <w:rFonts w:ascii="Times New Roman" w:eastAsia="Times New Roman" w:hAnsi="Times New Roman" w:cs="Times New Roman"/>
                <w:b w:val="0"/>
                <w:bCs w:val="0"/>
                <w:color w:val="000000" w:themeColor="text1"/>
                <w:sz w:val="24"/>
                <w:szCs w:val="24"/>
              </w:rPr>
              <w:t>A-0</w:t>
            </w:r>
            <w:r>
              <w:rPr>
                <w:rFonts w:ascii="Times New Roman" w:eastAsia="Times New Roman" w:hAnsi="Times New Roman" w:cs="Times New Roman"/>
                <w:b w:val="0"/>
                <w:bCs w:val="0"/>
                <w:color w:val="000000" w:themeColor="text1"/>
                <w:sz w:val="24"/>
                <w:szCs w:val="24"/>
              </w:rPr>
              <w:t>23</w:t>
            </w:r>
          </w:p>
        </w:tc>
        <w:tc>
          <w:tcPr>
            <w:tcW w:w="4716" w:type="dxa"/>
            <w:hideMark/>
          </w:tcPr>
          <w:p w14:paraId="5DA19761" w14:textId="77777777" w:rsidR="00107881" w:rsidRDefault="00107881" w:rsidP="004B67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Test Designed By:</w:t>
            </w:r>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Saksorn</w:t>
            </w:r>
            <w:proofErr w:type="spellEnd"/>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Khongsirirat</w:t>
            </w:r>
            <w:proofErr w:type="spellEnd"/>
          </w:p>
        </w:tc>
      </w:tr>
      <w:tr w:rsidR="00107881" w14:paraId="06DBFE9B"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087BA7D" w14:textId="77777777" w:rsidR="00107881" w:rsidRPr="003A12CF" w:rsidRDefault="00107881" w:rsidP="004B67E6">
            <w:pPr>
              <w:rPr>
                <w:rFonts w:ascii="Times New Roman" w:hAnsi="Times New Roman" w:cs="Times New Roman"/>
                <w:sz w:val="24"/>
                <w:szCs w:val="24"/>
              </w:rPr>
            </w:pPr>
            <w:r w:rsidRPr="003A12CF">
              <w:rPr>
                <w:rFonts w:ascii="Times New Roman" w:eastAsia="Times New Roman" w:hAnsi="Times New Roman" w:cs="Times New Roman"/>
                <w:sz w:val="24"/>
                <w:szCs w:val="24"/>
              </w:rPr>
              <w:t>Test Priority:</w:t>
            </w:r>
            <w:r w:rsidRPr="003A12CF">
              <w:rPr>
                <w:rFonts w:ascii="Times New Roman" w:eastAsia="Times New Roman" w:hAnsi="Times New Roman" w:cs="Times New Roman"/>
                <w:b w:val="0"/>
                <w:bCs w:val="0"/>
                <w:sz w:val="24"/>
                <w:szCs w:val="24"/>
              </w:rPr>
              <w:t xml:space="preserve"> Medium</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20A0E85" w14:textId="77777777" w:rsidR="00107881" w:rsidRDefault="00107881"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Test Designed Date:</w:t>
            </w:r>
            <w:r>
              <w:rPr>
                <w:rFonts w:ascii="Times New Roman" w:eastAsia="Times New Roman" w:hAnsi="Times New Roman" w:cs="Times New Roman"/>
                <w:sz w:val="24"/>
                <w:szCs w:val="24"/>
              </w:rPr>
              <w:t xml:space="preserve"> 05/11/2015</w:t>
            </w:r>
          </w:p>
        </w:tc>
      </w:tr>
      <w:tr w:rsidR="00107881" w14:paraId="236F2D58" w14:textId="77777777" w:rsidTr="004B67E6">
        <w:trPr>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0C329BF" w14:textId="77777777" w:rsidR="00107881" w:rsidRPr="003A12CF" w:rsidRDefault="00107881" w:rsidP="004B67E6">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Module Name: </w:t>
            </w:r>
            <w:r>
              <w:rPr>
                <w:rFonts w:ascii="Times New Roman" w:eastAsia="Times New Roman" w:hAnsi="Times New Roman" w:cs="Times New Roman"/>
                <w:b w:val="0"/>
                <w:bCs w:val="0"/>
                <w:sz w:val="24"/>
                <w:szCs w:val="24"/>
              </w:rPr>
              <w:t>Compare Page</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A254906" w14:textId="77777777" w:rsidR="00107881" w:rsidRDefault="00107881" w:rsidP="004B6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By: </w:t>
            </w:r>
            <w:proofErr w:type="spellStart"/>
            <w:r>
              <w:rPr>
                <w:rFonts w:ascii="Times New Roman" w:eastAsia="Times New Roman" w:hAnsi="Times New Roman" w:cs="Times New Roman"/>
                <w:sz w:val="24"/>
                <w:szCs w:val="24"/>
              </w:rPr>
              <w:t>Saksorn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Khongsirirat</w:t>
            </w:r>
            <w:proofErr w:type="spellEnd"/>
          </w:p>
        </w:tc>
      </w:tr>
      <w:tr w:rsidR="00107881" w14:paraId="02317CB4"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2B4B5A" w14:textId="555E893B" w:rsidR="00107881" w:rsidRPr="003A12CF" w:rsidRDefault="00107881" w:rsidP="00107881">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 xml:space="preserve">Add product to the wish list in the Compare Page. </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6F6B95A" w14:textId="77777777" w:rsidR="00107881" w:rsidRDefault="00107881"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12/11/2015</w:t>
            </w:r>
          </w:p>
        </w:tc>
      </w:tr>
    </w:tbl>
    <w:tbl>
      <w:tblPr>
        <w:tblStyle w:val="GridTable4-Accent3"/>
        <w:tblW w:w="0" w:type="auto"/>
        <w:tblLook w:val="04A0" w:firstRow="1" w:lastRow="0" w:firstColumn="1" w:lastColumn="0" w:noHBand="0" w:noVBand="1"/>
      </w:tblPr>
      <w:tblGrid>
        <w:gridCol w:w="9061"/>
      </w:tblGrid>
      <w:tr w:rsidR="00107881" w14:paraId="20805A18"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3F89B20C" w14:textId="3F01A4A9" w:rsidR="00107881" w:rsidRDefault="00107881" w:rsidP="00107881">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Pre-Condition: </w:t>
            </w:r>
            <w:r>
              <w:rPr>
                <w:rFonts w:ascii="Times New Roman" w:eastAsia="Times New Roman" w:hAnsi="Times New Roman" w:cs="Times New Roman"/>
                <w:b w:val="0"/>
                <w:bCs w:val="0"/>
                <w:color w:val="auto"/>
                <w:sz w:val="24"/>
                <w:szCs w:val="24"/>
              </w:rPr>
              <w:t xml:space="preserve">TCA-022. </w:t>
            </w:r>
            <w:r>
              <w:rPr>
                <w:rFonts w:ascii="Times New Roman" w:hAnsi="Times New Roman" w:cs="Times New Roman"/>
                <w:sz w:val="24"/>
                <w:szCs w:val="24"/>
              </w:rPr>
              <w:t xml:space="preserve"> </w:t>
            </w:r>
          </w:p>
        </w:tc>
      </w:tr>
      <w:tr w:rsidR="00107881" w14:paraId="4A973DC8"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70D0C21" w14:textId="77777777" w:rsidR="00107881" w:rsidRDefault="00107881" w:rsidP="004B67E6">
            <w:pPr>
              <w:rPr>
                <w:rFonts w:ascii="Times New Roman" w:hAnsi="Times New Roman" w:cs="Times New Roman"/>
                <w:sz w:val="24"/>
                <w:szCs w:val="24"/>
              </w:rPr>
            </w:pPr>
            <w:r>
              <w:rPr>
                <w:rFonts w:ascii="Times New Roman" w:eastAsia="Times New Roman" w:hAnsi="Times New Roman" w:cs="Times New Roman"/>
                <w:sz w:val="24"/>
                <w:szCs w:val="24"/>
              </w:rPr>
              <w:t>Dependencies: -</w:t>
            </w:r>
          </w:p>
        </w:tc>
      </w:tr>
    </w:tbl>
    <w:tbl>
      <w:tblPr>
        <w:tblStyle w:val="GridTable4-Accent2"/>
        <w:tblW w:w="9085" w:type="dxa"/>
        <w:tblLook w:val="04A0" w:firstRow="1" w:lastRow="0" w:firstColumn="1" w:lastColumn="0" w:noHBand="0" w:noVBand="1"/>
      </w:tblPr>
      <w:tblGrid>
        <w:gridCol w:w="805"/>
        <w:gridCol w:w="3510"/>
        <w:gridCol w:w="2340"/>
        <w:gridCol w:w="2430"/>
      </w:tblGrid>
      <w:tr w:rsidR="00107881" w14:paraId="2FAE17DC"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14:paraId="2729FBCC" w14:textId="77777777" w:rsidR="00107881" w:rsidRDefault="00107881" w:rsidP="004B67E6">
            <w:pPr>
              <w:jc w:val="center"/>
              <w:rPr>
                <w:rFonts w:ascii="Times New Roman" w:hAnsi="Times New Roman" w:cs="Times New Roman"/>
                <w:sz w:val="24"/>
                <w:szCs w:val="24"/>
              </w:rPr>
            </w:pPr>
            <w:r>
              <w:rPr>
                <w:rFonts w:ascii="Times New Roman" w:eastAsia="Times New Roman" w:hAnsi="Times New Roman" w:cs="Times New Roman"/>
                <w:sz w:val="24"/>
                <w:szCs w:val="24"/>
              </w:rPr>
              <w:t>Steps</w:t>
            </w:r>
          </w:p>
        </w:tc>
        <w:tc>
          <w:tcPr>
            <w:tcW w:w="3510" w:type="dxa"/>
            <w:hideMark/>
          </w:tcPr>
          <w:p w14:paraId="10AD884B" w14:textId="77777777" w:rsidR="00107881" w:rsidRDefault="00107881"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Steps</w:t>
            </w:r>
          </w:p>
        </w:tc>
        <w:tc>
          <w:tcPr>
            <w:tcW w:w="2340" w:type="dxa"/>
            <w:hideMark/>
          </w:tcPr>
          <w:p w14:paraId="6C526E26" w14:textId="77777777" w:rsidR="00107881" w:rsidRDefault="00107881"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Data</w:t>
            </w:r>
          </w:p>
        </w:tc>
        <w:tc>
          <w:tcPr>
            <w:tcW w:w="2430" w:type="dxa"/>
            <w:hideMark/>
          </w:tcPr>
          <w:p w14:paraId="31589DE5" w14:textId="77777777" w:rsidR="00107881" w:rsidRDefault="00107881"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Expected Result</w:t>
            </w:r>
          </w:p>
        </w:tc>
      </w:tr>
      <w:tr w:rsidR="00107881" w14:paraId="602452C4"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44D61934" w14:textId="77777777" w:rsidR="00107881" w:rsidRDefault="00107881" w:rsidP="004B67E6">
            <w:pPr>
              <w:jc w:val="center"/>
              <w:rPr>
                <w:rFonts w:ascii="Times New Roman" w:hAnsi="Times New Roman" w:cs="Times New Roman"/>
                <w:sz w:val="24"/>
                <w:szCs w:val="24"/>
              </w:rPr>
            </w:pPr>
            <w:r>
              <w:rPr>
                <w:rFonts w:ascii="Times New Roman" w:eastAsia="Times New Roman" w:hAnsi="Times New Roman" w:cs="Times New Roman"/>
                <w:b w:val="0"/>
                <w:bCs w:val="0"/>
                <w:sz w:val="24"/>
                <w:szCs w:val="24"/>
              </w:rPr>
              <w:t>1</w:t>
            </w:r>
          </w:p>
          <w:p w14:paraId="6491C844" w14:textId="77777777" w:rsidR="00107881" w:rsidRDefault="00107881" w:rsidP="004B67E6">
            <w:pPr>
              <w:jc w:val="center"/>
              <w:rPr>
                <w:rFonts w:ascii="Times New Roman" w:hAnsi="Times New Roman" w:cs="Times New Roman"/>
                <w:sz w:val="24"/>
                <w:szCs w:val="24"/>
              </w:rPr>
            </w:pPr>
          </w:p>
          <w:p w14:paraId="47BCB384" w14:textId="5A423362" w:rsidR="00107881" w:rsidRDefault="00107881" w:rsidP="004B67E6">
            <w:pPr>
              <w:jc w:val="center"/>
              <w:rPr>
                <w:rFonts w:ascii="Times New Roman" w:hAnsi="Times New Roman" w:cs="Times New Roman"/>
                <w:b w:val="0"/>
                <w:bCs w:val="0"/>
                <w:sz w:val="24"/>
                <w:szCs w:val="24"/>
              </w:rPr>
            </w:pPr>
          </w:p>
          <w:p w14:paraId="7F15BB96" w14:textId="36025862" w:rsidR="00107881" w:rsidRPr="00DA7333" w:rsidRDefault="00F24593" w:rsidP="004B67E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35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2CD9996B" w14:textId="2B956855" w:rsidR="00107881" w:rsidRDefault="00107881" w:rsidP="001078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 xml:space="preserve">Click on “+” button below the product name “Coke Zero” </w:t>
            </w:r>
          </w:p>
          <w:p w14:paraId="122D86E0" w14:textId="77777777" w:rsidR="00F24593" w:rsidRDefault="00F24593" w:rsidP="001078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8F69F92" w14:textId="30564568" w:rsidR="00F24593" w:rsidRDefault="00F24593" w:rsidP="00F245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 xml:space="preserve">Click on “+” button below the product name “Pepsi” </w:t>
            </w:r>
          </w:p>
          <w:p w14:paraId="416239E7" w14:textId="77777777" w:rsidR="00107881" w:rsidRDefault="00107881"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0720FF11" w14:textId="38BA0DE5" w:rsidR="00107881" w:rsidRPr="00DA7333" w:rsidRDefault="00107881" w:rsidP="00107881">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43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6B48BA6A" w14:textId="75F3E385" w:rsidR="00107881" w:rsidRDefault="00F2459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24593">
              <w:rPr>
                <w:rFonts w:ascii="Times New Roman" w:eastAsia="Times New Roman" w:hAnsi="Times New Roman" w:cs="Times New Roman"/>
                <w:sz w:val="24"/>
                <w:szCs w:val="24"/>
              </w:rPr>
              <w:t>The tester can see the product name “Coke Zero” and “Pepsi” on the wish list page.</w:t>
            </w:r>
          </w:p>
        </w:tc>
      </w:tr>
    </w:tbl>
    <w:tbl>
      <w:tblPr>
        <w:tblStyle w:val="GridTable4-Accent4"/>
        <w:tblW w:w="0" w:type="auto"/>
        <w:tblLook w:val="04A0" w:firstRow="1" w:lastRow="0" w:firstColumn="1" w:lastColumn="0" w:noHBand="0" w:noVBand="1"/>
      </w:tblPr>
      <w:tblGrid>
        <w:gridCol w:w="9061"/>
      </w:tblGrid>
      <w:tr w:rsidR="00107881" w14:paraId="3BD4ED0B"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6C881685" w14:textId="5909609D" w:rsidR="00107881" w:rsidRDefault="00107881" w:rsidP="00107881">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Post-Condition: </w:t>
            </w:r>
            <w:r>
              <w:rPr>
                <w:rFonts w:ascii="Times New Roman" w:eastAsia="Times New Roman" w:hAnsi="Times New Roman" w:cs="Times New Roman"/>
                <w:b w:val="0"/>
                <w:bCs w:val="0"/>
                <w:color w:val="auto"/>
                <w:sz w:val="24"/>
                <w:szCs w:val="24"/>
              </w:rPr>
              <w:t>The tester can see the product in the wish list page.</w:t>
            </w:r>
          </w:p>
        </w:tc>
      </w:tr>
    </w:tbl>
    <w:p w14:paraId="5155CB48" w14:textId="77777777" w:rsidR="00107881" w:rsidRDefault="00107881" w:rsidP="007A4F2C">
      <w:pPr>
        <w:rPr>
          <w:rFonts w:ascii="Times New Roman" w:hAnsi="Times New Roman" w:cs="Times New Roman"/>
        </w:rPr>
      </w:pPr>
    </w:p>
    <w:p w14:paraId="57CC4EE2" w14:textId="77777777" w:rsidR="00107881" w:rsidRDefault="00107881" w:rsidP="007A4F2C">
      <w:pPr>
        <w:rPr>
          <w:rFonts w:ascii="Times New Roman" w:hAnsi="Times New Roman" w:cs="Times New Roman"/>
        </w:rPr>
      </w:pPr>
    </w:p>
    <w:p w14:paraId="53FB2ADD" w14:textId="77777777" w:rsidR="00107881" w:rsidRDefault="00107881" w:rsidP="007A4F2C">
      <w:pPr>
        <w:rPr>
          <w:rFonts w:ascii="Times New Roman" w:hAnsi="Times New Roman" w:cs="Times New Roman"/>
        </w:rPr>
      </w:pPr>
    </w:p>
    <w:p w14:paraId="65A8364D" w14:textId="77777777" w:rsidR="00107881" w:rsidRDefault="00107881" w:rsidP="007A4F2C">
      <w:pPr>
        <w:rPr>
          <w:rFonts w:ascii="Times New Roman" w:hAnsi="Times New Roman" w:cs="Times New Roman"/>
        </w:rPr>
      </w:pPr>
    </w:p>
    <w:p w14:paraId="013815E6" w14:textId="77777777" w:rsidR="00107881" w:rsidRDefault="00107881" w:rsidP="007A4F2C">
      <w:pPr>
        <w:rPr>
          <w:rFonts w:ascii="Times New Roman" w:hAnsi="Times New Roman" w:cs="Times New Roman"/>
        </w:rPr>
      </w:pPr>
    </w:p>
    <w:p w14:paraId="65885B59" w14:textId="77777777" w:rsidR="003F14DE" w:rsidRDefault="003F14DE" w:rsidP="007A4F2C">
      <w:pPr>
        <w:rPr>
          <w:rFonts w:ascii="Times New Roman" w:hAnsi="Times New Roman" w:cs="Times New Roman"/>
        </w:rPr>
      </w:pPr>
    </w:p>
    <w:tbl>
      <w:tblPr>
        <w:tblStyle w:val="GridTable4-Accent1"/>
        <w:tblW w:w="9044" w:type="dxa"/>
        <w:tblInd w:w="-5" w:type="dxa"/>
        <w:tblLook w:val="04A0" w:firstRow="1" w:lastRow="0" w:firstColumn="1" w:lastColumn="0" w:noHBand="0" w:noVBand="1"/>
      </w:tblPr>
      <w:tblGrid>
        <w:gridCol w:w="4328"/>
        <w:gridCol w:w="4716"/>
      </w:tblGrid>
      <w:tr w:rsidR="00353298" w14:paraId="6670E0A9" w14:textId="77777777" w:rsidTr="004B67E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hideMark/>
          </w:tcPr>
          <w:p w14:paraId="46516A60" w14:textId="3D66EE00" w:rsidR="00353298" w:rsidRPr="003A12CF" w:rsidRDefault="00353298" w:rsidP="004B67E6">
            <w:pPr>
              <w:rPr>
                <w:rFonts w:ascii="Times New Roman" w:hAnsi="Times New Roman" w:cs="Times New Roman"/>
                <w:sz w:val="24"/>
                <w:szCs w:val="24"/>
              </w:rPr>
            </w:pPr>
            <w:r w:rsidRPr="003A12CF">
              <w:rPr>
                <w:rFonts w:ascii="Times New Roman" w:eastAsia="Times New Roman" w:hAnsi="Times New Roman" w:cs="Times New Roman"/>
                <w:color w:val="000000" w:themeColor="text1"/>
                <w:sz w:val="24"/>
                <w:szCs w:val="24"/>
              </w:rPr>
              <w:lastRenderedPageBreak/>
              <w:t>Test Case ID:</w:t>
            </w:r>
            <w:r w:rsidRPr="003A12CF">
              <w:rPr>
                <w:rFonts w:ascii="Times New Roman" w:eastAsia="Times New Roman" w:hAnsi="Times New Roman" w:cs="Times New Roman"/>
                <w:b w:val="0"/>
                <w:bCs w:val="0"/>
                <w:color w:val="000000" w:themeColor="text1"/>
                <w:sz w:val="24"/>
                <w:szCs w:val="24"/>
              </w:rPr>
              <w:t xml:space="preserve"> T</w:t>
            </w:r>
            <w:r>
              <w:rPr>
                <w:rFonts w:ascii="Times New Roman" w:eastAsia="Times New Roman" w:hAnsi="Times New Roman" w:cs="Times New Roman"/>
                <w:b w:val="0"/>
                <w:bCs w:val="0"/>
                <w:color w:val="000000" w:themeColor="text1"/>
                <w:sz w:val="24"/>
                <w:szCs w:val="24"/>
              </w:rPr>
              <w:t>C</w:t>
            </w:r>
            <w:r w:rsidRPr="003A12CF">
              <w:rPr>
                <w:rFonts w:ascii="Times New Roman" w:eastAsia="Times New Roman" w:hAnsi="Times New Roman" w:cs="Times New Roman"/>
                <w:b w:val="0"/>
                <w:bCs w:val="0"/>
                <w:color w:val="000000" w:themeColor="text1"/>
                <w:sz w:val="24"/>
                <w:szCs w:val="24"/>
              </w:rPr>
              <w:t>A-0</w:t>
            </w:r>
            <w:r>
              <w:rPr>
                <w:rFonts w:ascii="Times New Roman" w:eastAsia="Times New Roman" w:hAnsi="Times New Roman" w:cs="Times New Roman"/>
                <w:b w:val="0"/>
                <w:bCs w:val="0"/>
                <w:color w:val="000000" w:themeColor="text1"/>
                <w:sz w:val="24"/>
                <w:szCs w:val="24"/>
              </w:rPr>
              <w:t>24</w:t>
            </w:r>
          </w:p>
        </w:tc>
        <w:tc>
          <w:tcPr>
            <w:tcW w:w="4716" w:type="dxa"/>
            <w:hideMark/>
          </w:tcPr>
          <w:p w14:paraId="3C6AC0BD" w14:textId="77777777" w:rsidR="00353298" w:rsidRDefault="00353298" w:rsidP="004B67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Test Designed By:</w:t>
            </w:r>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Saksorn</w:t>
            </w:r>
            <w:proofErr w:type="spellEnd"/>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Khongsirirat</w:t>
            </w:r>
            <w:proofErr w:type="spellEnd"/>
          </w:p>
        </w:tc>
      </w:tr>
      <w:tr w:rsidR="00353298" w14:paraId="738C5A0F"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67909C" w14:textId="77777777" w:rsidR="00353298" w:rsidRPr="003A12CF" w:rsidRDefault="00353298" w:rsidP="004B67E6">
            <w:pPr>
              <w:rPr>
                <w:rFonts w:ascii="Times New Roman" w:hAnsi="Times New Roman" w:cs="Times New Roman"/>
                <w:sz w:val="24"/>
                <w:szCs w:val="24"/>
              </w:rPr>
            </w:pPr>
            <w:r w:rsidRPr="003A12CF">
              <w:rPr>
                <w:rFonts w:ascii="Times New Roman" w:eastAsia="Times New Roman" w:hAnsi="Times New Roman" w:cs="Times New Roman"/>
                <w:sz w:val="24"/>
                <w:szCs w:val="24"/>
              </w:rPr>
              <w:t>Test Priority:</w:t>
            </w:r>
            <w:r w:rsidRPr="003A12CF">
              <w:rPr>
                <w:rFonts w:ascii="Times New Roman" w:eastAsia="Times New Roman" w:hAnsi="Times New Roman" w:cs="Times New Roman"/>
                <w:b w:val="0"/>
                <w:bCs w:val="0"/>
                <w:sz w:val="24"/>
                <w:szCs w:val="24"/>
              </w:rPr>
              <w:t xml:space="preserve"> Medium</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2362A7" w14:textId="3278D904" w:rsidR="00353298" w:rsidRDefault="00353298"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Test Designed Date:</w:t>
            </w:r>
            <w:r w:rsidR="009871E3">
              <w:rPr>
                <w:rFonts w:ascii="Times New Roman" w:eastAsia="Times New Roman" w:hAnsi="Times New Roman" w:cs="Times New Roman"/>
                <w:sz w:val="24"/>
                <w:szCs w:val="24"/>
              </w:rPr>
              <w:t xml:space="preserve"> 29</w:t>
            </w:r>
            <w:r>
              <w:rPr>
                <w:rFonts w:ascii="Times New Roman" w:eastAsia="Times New Roman" w:hAnsi="Times New Roman" w:cs="Times New Roman"/>
                <w:sz w:val="24"/>
                <w:szCs w:val="24"/>
              </w:rPr>
              <w:t>/11/2015</w:t>
            </w:r>
          </w:p>
        </w:tc>
      </w:tr>
      <w:tr w:rsidR="00353298" w14:paraId="54B66836" w14:textId="77777777" w:rsidTr="004B67E6">
        <w:trPr>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67F6E5" w14:textId="7DBFD7B2" w:rsidR="00353298" w:rsidRPr="003A12CF" w:rsidRDefault="00353298" w:rsidP="00FF6286">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Module Name: </w:t>
            </w:r>
            <w:r w:rsidR="00FF6286">
              <w:rPr>
                <w:rFonts w:ascii="Times New Roman" w:eastAsia="Times New Roman" w:hAnsi="Times New Roman" w:cs="Times New Roman"/>
                <w:b w:val="0"/>
                <w:bCs w:val="0"/>
                <w:sz w:val="24"/>
                <w:szCs w:val="24"/>
              </w:rPr>
              <w:t>Wish list</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1779C5D" w14:textId="77777777" w:rsidR="00353298" w:rsidRDefault="00353298" w:rsidP="004B6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By: </w:t>
            </w:r>
            <w:proofErr w:type="spellStart"/>
            <w:r>
              <w:rPr>
                <w:rFonts w:ascii="Times New Roman" w:eastAsia="Times New Roman" w:hAnsi="Times New Roman" w:cs="Times New Roman"/>
                <w:sz w:val="24"/>
                <w:szCs w:val="24"/>
              </w:rPr>
              <w:t>Saksorn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Khongsirirat</w:t>
            </w:r>
            <w:proofErr w:type="spellEnd"/>
          </w:p>
        </w:tc>
      </w:tr>
      <w:tr w:rsidR="00353298" w14:paraId="2E267395"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C8C3F1" w14:textId="20977720" w:rsidR="00353298" w:rsidRPr="003A12CF" w:rsidRDefault="00353298" w:rsidP="00FF6286">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Test Title: </w:t>
            </w:r>
            <w:r w:rsidR="00FF6286">
              <w:rPr>
                <w:rFonts w:ascii="Times New Roman" w:eastAsia="Times New Roman" w:hAnsi="Times New Roman" w:cs="Times New Roman"/>
                <w:b w:val="0"/>
                <w:bCs w:val="0"/>
                <w:sz w:val="24"/>
                <w:szCs w:val="24"/>
              </w:rPr>
              <w:t>Sorting Shortest distance</w:t>
            </w:r>
            <w:r>
              <w:rPr>
                <w:rFonts w:ascii="Times New Roman" w:eastAsia="Times New Roman" w:hAnsi="Times New Roman" w:cs="Times New Roman"/>
                <w:b w:val="0"/>
                <w:bCs w:val="0"/>
                <w:sz w:val="24"/>
                <w:szCs w:val="24"/>
              </w:rPr>
              <w:t xml:space="preserve">. </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11FD12" w14:textId="4F64812D" w:rsidR="00353298" w:rsidRDefault="00353298"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Date: </w:t>
            </w:r>
            <w:r w:rsidR="009871E3">
              <w:rPr>
                <w:rFonts w:ascii="Times New Roman" w:eastAsia="Times New Roman" w:hAnsi="Times New Roman" w:cs="Times New Roman"/>
                <w:sz w:val="24"/>
                <w:szCs w:val="24"/>
              </w:rPr>
              <w:t>09/12</w:t>
            </w:r>
            <w:r>
              <w:rPr>
                <w:rFonts w:ascii="Times New Roman" w:eastAsia="Times New Roman" w:hAnsi="Times New Roman" w:cs="Times New Roman"/>
                <w:sz w:val="24"/>
                <w:szCs w:val="24"/>
              </w:rPr>
              <w:t>/2015</w:t>
            </w:r>
          </w:p>
        </w:tc>
      </w:tr>
    </w:tbl>
    <w:tbl>
      <w:tblPr>
        <w:tblStyle w:val="GridTable4-Accent3"/>
        <w:tblW w:w="0" w:type="auto"/>
        <w:tblLook w:val="04A0" w:firstRow="1" w:lastRow="0" w:firstColumn="1" w:lastColumn="0" w:noHBand="0" w:noVBand="1"/>
      </w:tblPr>
      <w:tblGrid>
        <w:gridCol w:w="9061"/>
      </w:tblGrid>
      <w:tr w:rsidR="00353298" w14:paraId="187465A9"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142CDF04" w14:textId="42BDE1C6" w:rsidR="00353298" w:rsidRDefault="00353298" w:rsidP="009E6845">
            <w:pPr>
              <w:rPr>
                <w:rFonts w:ascii="Times New Roman" w:hAnsi="Times New Roman" w:cs="Times New Roman"/>
                <w:sz w:val="24"/>
                <w:szCs w:val="24"/>
              </w:rPr>
            </w:pPr>
            <w:r>
              <w:rPr>
                <w:rFonts w:ascii="Times New Roman" w:eastAsia="Times New Roman" w:hAnsi="Times New Roman" w:cs="Times New Roman"/>
                <w:color w:val="auto"/>
                <w:sz w:val="24"/>
                <w:szCs w:val="24"/>
              </w:rPr>
              <w:t>Pre-Condition:</w:t>
            </w:r>
            <w:r w:rsidR="00FF6286">
              <w:rPr>
                <w:rFonts w:ascii="Times New Roman" w:eastAsia="Times New Roman" w:hAnsi="Times New Roman" w:cs="Times New Roman"/>
                <w:b w:val="0"/>
                <w:bCs w:val="0"/>
                <w:color w:val="auto"/>
                <w:sz w:val="24"/>
                <w:szCs w:val="24"/>
              </w:rPr>
              <w:t xml:space="preserve"> </w:t>
            </w:r>
            <w:r w:rsidR="005A2842">
              <w:rPr>
                <w:rFonts w:ascii="Times New Roman" w:eastAsia="Times New Roman" w:hAnsi="Times New Roman" w:cs="Times New Roman"/>
                <w:b w:val="0"/>
                <w:bCs w:val="0"/>
                <w:color w:val="auto"/>
                <w:sz w:val="24"/>
                <w:szCs w:val="24"/>
              </w:rPr>
              <w:t>Add the test products into the database</w:t>
            </w:r>
            <w:r w:rsidR="009E6845">
              <w:rPr>
                <w:rFonts w:ascii="Times New Roman" w:eastAsia="Times New Roman" w:hAnsi="Times New Roman" w:cs="Times New Roman"/>
                <w:b w:val="0"/>
                <w:bCs w:val="0"/>
                <w:color w:val="auto"/>
                <w:sz w:val="24"/>
                <w:szCs w:val="24"/>
              </w:rPr>
              <w:t>.</w:t>
            </w:r>
            <w:r w:rsidR="009871E3">
              <w:rPr>
                <w:rFonts w:ascii="Times New Roman" w:eastAsia="Times New Roman" w:hAnsi="Times New Roman" w:cs="Times New Roman"/>
                <w:b w:val="0"/>
                <w:bCs w:val="0"/>
                <w:color w:val="auto"/>
                <w:sz w:val="24"/>
                <w:szCs w:val="24"/>
              </w:rPr>
              <w:t xml:space="preserve"> </w:t>
            </w:r>
          </w:p>
        </w:tc>
      </w:tr>
      <w:tr w:rsidR="00353298" w14:paraId="1C7FF909"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446CC9A1" w14:textId="77777777" w:rsidR="00353298" w:rsidRDefault="00353298" w:rsidP="004B67E6">
            <w:pPr>
              <w:rPr>
                <w:rFonts w:ascii="Times New Roman" w:hAnsi="Times New Roman" w:cs="Times New Roman"/>
                <w:sz w:val="24"/>
                <w:szCs w:val="24"/>
              </w:rPr>
            </w:pPr>
            <w:r>
              <w:rPr>
                <w:rFonts w:ascii="Times New Roman" w:eastAsia="Times New Roman" w:hAnsi="Times New Roman" w:cs="Times New Roman"/>
                <w:sz w:val="24"/>
                <w:szCs w:val="24"/>
              </w:rPr>
              <w:t>Dependencies: -</w:t>
            </w:r>
          </w:p>
        </w:tc>
      </w:tr>
    </w:tbl>
    <w:tbl>
      <w:tblPr>
        <w:tblStyle w:val="GridTable4-Accent2"/>
        <w:tblW w:w="9085" w:type="dxa"/>
        <w:tblLook w:val="04A0" w:firstRow="1" w:lastRow="0" w:firstColumn="1" w:lastColumn="0" w:noHBand="0" w:noVBand="1"/>
      </w:tblPr>
      <w:tblGrid>
        <w:gridCol w:w="805"/>
        <w:gridCol w:w="3510"/>
        <w:gridCol w:w="2340"/>
        <w:gridCol w:w="2430"/>
      </w:tblGrid>
      <w:tr w:rsidR="00353298" w14:paraId="4B2D7B85"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14:paraId="7481960C" w14:textId="77777777" w:rsidR="00353298" w:rsidRDefault="00353298" w:rsidP="004B67E6">
            <w:pPr>
              <w:jc w:val="center"/>
              <w:rPr>
                <w:rFonts w:ascii="Times New Roman" w:hAnsi="Times New Roman" w:cs="Times New Roman"/>
                <w:sz w:val="24"/>
                <w:szCs w:val="24"/>
              </w:rPr>
            </w:pPr>
            <w:r>
              <w:rPr>
                <w:rFonts w:ascii="Times New Roman" w:eastAsia="Times New Roman" w:hAnsi="Times New Roman" w:cs="Times New Roman"/>
                <w:sz w:val="24"/>
                <w:szCs w:val="24"/>
              </w:rPr>
              <w:t>Steps</w:t>
            </w:r>
          </w:p>
        </w:tc>
        <w:tc>
          <w:tcPr>
            <w:tcW w:w="3510" w:type="dxa"/>
            <w:hideMark/>
          </w:tcPr>
          <w:p w14:paraId="2A664B03" w14:textId="77777777" w:rsidR="00353298" w:rsidRDefault="00353298"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Steps</w:t>
            </w:r>
          </w:p>
        </w:tc>
        <w:tc>
          <w:tcPr>
            <w:tcW w:w="2340" w:type="dxa"/>
            <w:hideMark/>
          </w:tcPr>
          <w:p w14:paraId="31588749" w14:textId="77777777" w:rsidR="00353298" w:rsidRDefault="00353298"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Data</w:t>
            </w:r>
          </w:p>
        </w:tc>
        <w:tc>
          <w:tcPr>
            <w:tcW w:w="2430" w:type="dxa"/>
            <w:hideMark/>
          </w:tcPr>
          <w:p w14:paraId="2C4AC327" w14:textId="77777777" w:rsidR="00353298" w:rsidRDefault="00353298"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Expected Result</w:t>
            </w:r>
          </w:p>
        </w:tc>
      </w:tr>
      <w:tr w:rsidR="00353298" w14:paraId="3A10FF58"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2AE87AAE" w14:textId="77777777" w:rsidR="00353298" w:rsidRPr="003F14DE" w:rsidRDefault="00353298" w:rsidP="004B67E6">
            <w:pPr>
              <w:jc w:val="center"/>
              <w:rPr>
                <w:rFonts w:ascii="Times New Roman" w:hAnsi="Times New Roman" w:cs="Times New Roman"/>
                <w:b w:val="0"/>
                <w:bCs w:val="0"/>
                <w:sz w:val="24"/>
                <w:szCs w:val="24"/>
              </w:rPr>
            </w:pPr>
            <w:r w:rsidRPr="003F14DE">
              <w:rPr>
                <w:rFonts w:ascii="Times New Roman" w:eastAsia="Times New Roman" w:hAnsi="Times New Roman" w:cs="Times New Roman"/>
                <w:b w:val="0"/>
                <w:bCs w:val="0"/>
                <w:sz w:val="24"/>
                <w:szCs w:val="24"/>
              </w:rPr>
              <w:t>1</w:t>
            </w:r>
          </w:p>
          <w:p w14:paraId="33B72520" w14:textId="3ED9AFD8" w:rsidR="00353298" w:rsidRPr="003F14DE" w:rsidRDefault="003F14DE" w:rsidP="004B67E6">
            <w:pPr>
              <w:jc w:val="center"/>
              <w:rPr>
                <w:rFonts w:ascii="Times New Roman" w:hAnsi="Times New Roman" w:cs="Times New Roman"/>
                <w:b w:val="0"/>
                <w:bCs w:val="0"/>
                <w:sz w:val="24"/>
                <w:szCs w:val="24"/>
              </w:rPr>
            </w:pPr>
            <w:r w:rsidRPr="003F14DE">
              <w:rPr>
                <w:rFonts w:ascii="Times New Roman" w:hAnsi="Times New Roman" w:cs="Times New Roman"/>
                <w:b w:val="0"/>
                <w:bCs w:val="0"/>
                <w:sz w:val="24"/>
                <w:szCs w:val="24"/>
              </w:rPr>
              <w:t>2</w:t>
            </w:r>
          </w:p>
          <w:p w14:paraId="14181425" w14:textId="417E0FB0" w:rsidR="00353298" w:rsidRDefault="00353298" w:rsidP="004B67E6">
            <w:pPr>
              <w:jc w:val="center"/>
              <w:rPr>
                <w:rFonts w:ascii="Times New Roman" w:hAnsi="Times New Roman" w:cs="Times New Roman"/>
                <w:b w:val="0"/>
                <w:bCs w:val="0"/>
                <w:sz w:val="24"/>
                <w:szCs w:val="24"/>
              </w:rPr>
            </w:pPr>
          </w:p>
          <w:p w14:paraId="1C2CB758" w14:textId="7A826DBA" w:rsidR="00F10B83" w:rsidRDefault="00F10B83" w:rsidP="004B67E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p w14:paraId="7AC988E8" w14:textId="77777777" w:rsidR="00353298" w:rsidRPr="00DA7333" w:rsidRDefault="00353298" w:rsidP="004B67E6">
            <w:pPr>
              <w:jc w:val="center"/>
              <w:rPr>
                <w:rFonts w:ascii="Times New Roman" w:hAnsi="Times New Roman" w:cs="Times New Roman"/>
                <w:b w:val="0"/>
                <w:bCs w:val="0"/>
                <w:sz w:val="24"/>
                <w:szCs w:val="24"/>
              </w:rPr>
            </w:pPr>
          </w:p>
        </w:tc>
        <w:tc>
          <w:tcPr>
            <w:tcW w:w="35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1B3BB89A" w14:textId="77777777" w:rsidR="000C046A" w:rsidRDefault="000C046A" w:rsidP="000C046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the shopping cart page.</w:t>
            </w:r>
          </w:p>
          <w:p w14:paraId="5D25ABDC" w14:textId="77777777" w:rsidR="000C046A" w:rsidRDefault="000C046A" w:rsidP="000C04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Add Coke Zero to the shopping cart.</w:t>
            </w:r>
          </w:p>
          <w:p w14:paraId="093EEE71" w14:textId="77777777" w:rsidR="000C046A" w:rsidRDefault="000C046A" w:rsidP="000C04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Access to the wish list page.</w:t>
            </w:r>
          </w:p>
          <w:p w14:paraId="3E09EDCA" w14:textId="77777777" w:rsidR="00353298" w:rsidRDefault="00353298"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DF43228" w14:textId="77777777" w:rsidR="00353298" w:rsidRDefault="00353298"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53B99F4B" w14:textId="77777777" w:rsidR="000C046A" w:rsidRDefault="000C046A" w:rsidP="000C04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Products</w:t>
            </w:r>
          </w:p>
          <w:p w14:paraId="1320D059" w14:textId="77777777" w:rsidR="000C046A" w:rsidRDefault="000C046A" w:rsidP="000C046A">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Coke zero – X, Y = 5, 1</w:t>
            </w:r>
          </w:p>
          <w:p w14:paraId="6CE5A079" w14:textId="77777777" w:rsidR="000C046A" w:rsidRDefault="000C046A" w:rsidP="000C046A">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Aura – X, Y = 4, 5</w:t>
            </w:r>
          </w:p>
          <w:p w14:paraId="3C34DEDB" w14:textId="404A405D" w:rsidR="009871E3" w:rsidRPr="000C046A" w:rsidRDefault="000C046A" w:rsidP="000C046A">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Pepsi – X, Y = 3, 2</w:t>
            </w:r>
          </w:p>
        </w:tc>
        <w:tc>
          <w:tcPr>
            <w:tcW w:w="243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060792E1" w14:textId="364C4CAB" w:rsidR="000C046A" w:rsidRDefault="000C046A" w:rsidP="000C04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39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wish list </w:t>
            </w:r>
            <w:r>
              <w:rPr>
                <w:rFonts w:ascii="Times New Roman" w:hAnsi="Times New Roman" w:cs="Times New Roman"/>
                <w:sz w:val="24"/>
                <w:szCs w:val="24"/>
              </w:rPr>
              <w:t>should be</w:t>
            </w:r>
          </w:p>
          <w:p w14:paraId="6B9A7656" w14:textId="77777777" w:rsidR="000C046A" w:rsidRDefault="000C046A" w:rsidP="000C046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Pepsi</w:t>
            </w:r>
          </w:p>
          <w:p w14:paraId="2FB47C4A" w14:textId="4D1B18CC" w:rsidR="00353298" w:rsidRPr="000C046A" w:rsidRDefault="000C046A" w:rsidP="000C046A">
            <w:pPr>
              <w:pStyle w:val="ListParagraph"/>
              <w:numPr>
                <w:ilvl w:val="0"/>
                <w:numId w:val="5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C046A">
              <w:rPr>
                <w:rFonts w:ascii="Times New Roman" w:hAnsi="Times New Roman" w:cs="Times New Roman"/>
                <w:sz w:val="24"/>
                <w:szCs w:val="24"/>
              </w:rPr>
              <w:t>Aura</w:t>
            </w:r>
          </w:p>
        </w:tc>
      </w:tr>
    </w:tbl>
    <w:tbl>
      <w:tblPr>
        <w:tblStyle w:val="GridTable4-Accent4"/>
        <w:tblW w:w="0" w:type="auto"/>
        <w:tblLook w:val="04A0" w:firstRow="1" w:lastRow="0" w:firstColumn="1" w:lastColumn="0" w:noHBand="0" w:noVBand="1"/>
      </w:tblPr>
      <w:tblGrid>
        <w:gridCol w:w="9061"/>
      </w:tblGrid>
      <w:tr w:rsidR="00353298" w14:paraId="3667094D"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3920B25A" w14:textId="75F3C1D5" w:rsidR="00353298" w:rsidRDefault="00353298" w:rsidP="009871E3">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Post-Condition: </w:t>
            </w:r>
            <w:r>
              <w:rPr>
                <w:rFonts w:ascii="Times New Roman" w:eastAsia="Times New Roman" w:hAnsi="Times New Roman" w:cs="Times New Roman"/>
                <w:b w:val="0"/>
                <w:bCs w:val="0"/>
                <w:color w:val="auto"/>
                <w:sz w:val="24"/>
                <w:szCs w:val="24"/>
              </w:rPr>
              <w:t>The tester can see the product</w:t>
            </w:r>
            <w:r w:rsidR="009871E3">
              <w:rPr>
                <w:rFonts w:ascii="Times New Roman" w:eastAsia="Times New Roman" w:hAnsi="Times New Roman" w:cs="Times New Roman"/>
                <w:b w:val="0"/>
                <w:bCs w:val="0"/>
                <w:color w:val="auto"/>
                <w:sz w:val="24"/>
                <w:szCs w:val="24"/>
              </w:rPr>
              <w:t xml:space="preserve"> Aura is the first in the wish list page</w:t>
            </w:r>
            <w:r>
              <w:rPr>
                <w:rFonts w:ascii="Times New Roman" w:eastAsia="Times New Roman" w:hAnsi="Times New Roman" w:cs="Times New Roman"/>
                <w:b w:val="0"/>
                <w:bCs w:val="0"/>
                <w:color w:val="auto"/>
                <w:sz w:val="24"/>
                <w:szCs w:val="24"/>
              </w:rPr>
              <w:t>.</w:t>
            </w:r>
          </w:p>
        </w:tc>
      </w:tr>
    </w:tbl>
    <w:p w14:paraId="29DCAA50" w14:textId="77777777" w:rsidR="00353298" w:rsidRDefault="00353298" w:rsidP="00353298">
      <w:pPr>
        <w:rPr>
          <w:rFonts w:ascii="Times New Roman" w:hAnsi="Times New Roman" w:cs="Times New Roman"/>
        </w:rPr>
      </w:pPr>
    </w:p>
    <w:p w14:paraId="35AC3E53" w14:textId="77777777" w:rsidR="009871E3" w:rsidRDefault="009871E3" w:rsidP="00353298">
      <w:pPr>
        <w:rPr>
          <w:rFonts w:ascii="Times New Roman" w:hAnsi="Times New Roman" w:cs="Times New Roman"/>
        </w:rPr>
      </w:pPr>
    </w:p>
    <w:p w14:paraId="2DFB97CD" w14:textId="77777777" w:rsidR="00D2337B" w:rsidRDefault="00D2337B" w:rsidP="00353298">
      <w:pPr>
        <w:rPr>
          <w:rFonts w:ascii="Times New Roman" w:hAnsi="Times New Roman" w:cs="Times New Roman"/>
        </w:rPr>
      </w:pPr>
    </w:p>
    <w:p w14:paraId="27FB5004" w14:textId="77777777" w:rsidR="00D2337B" w:rsidRDefault="00D2337B" w:rsidP="00353298">
      <w:pPr>
        <w:rPr>
          <w:rFonts w:ascii="Times New Roman" w:hAnsi="Times New Roman" w:cs="Times New Roman"/>
        </w:rPr>
      </w:pPr>
    </w:p>
    <w:tbl>
      <w:tblPr>
        <w:tblStyle w:val="GridTable4-Accent1"/>
        <w:tblW w:w="9044" w:type="dxa"/>
        <w:tblInd w:w="-5" w:type="dxa"/>
        <w:tblLook w:val="04A0" w:firstRow="1" w:lastRow="0" w:firstColumn="1" w:lastColumn="0" w:noHBand="0" w:noVBand="1"/>
      </w:tblPr>
      <w:tblGrid>
        <w:gridCol w:w="4328"/>
        <w:gridCol w:w="4716"/>
      </w:tblGrid>
      <w:tr w:rsidR="009871E3" w14:paraId="167D0FFD" w14:textId="77777777" w:rsidTr="004B67E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hideMark/>
          </w:tcPr>
          <w:p w14:paraId="368595A3" w14:textId="4191D399" w:rsidR="009871E3" w:rsidRPr="003A12CF" w:rsidRDefault="009871E3" w:rsidP="004B67E6">
            <w:pPr>
              <w:rPr>
                <w:rFonts w:ascii="Times New Roman" w:hAnsi="Times New Roman" w:cs="Times New Roman"/>
                <w:sz w:val="24"/>
                <w:szCs w:val="24"/>
              </w:rPr>
            </w:pPr>
            <w:r w:rsidRPr="003A12CF">
              <w:rPr>
                <w:rFonts w:ascii="Times New Roman" w:eastAsia="Times New Roman" w:hAnsi="Times New Roman" w:cs="Times New Roman"/>
                <w:color w:val="000000" w:themeColor="text1"/>
                <w:sz w:val="24"/>
                <w:szCs w:val="24"/>
              </w:rPr>
              <w:t>Test Case ID:</w:t>
            </w:r>
            <w:r w:rsidRPr="003A12CF">
              <w:rPr>
                <w:rFonts w:ascii="Times New Roman" w:eastAsia="Times New Roman" w:hAnsi="Times New Roman" w:cs="Times New Roman"/>
                <w:b w:val="0"/>
                <w:bCs w:val="0"/>
                <w:color w:val="000000" w:themeColor="text1"/>
                <w:sz w:val="24"/>
                <w:szCs w:val="24"/>
              </w:rPr>
              <w:t xml:space="preserve"> T</w:t>
            </w:r>
            <w:r>
              <w:rPr>
                <w:rFonts w:ascii="Times New Roman" w:eastAsia="Times New Roman" w:hAnsi="Times New Roman" w:cs="Times New Roman"/>
                <w:b w:val="0"/>
                <w:bCs w:val="0"/>
                <w:color w:val="000000" w:themeColor="text1"/>
                <w:sz w:val="24"/>
                <w:szCs w:val="24"/>
              </w:rPr>
              <w:t>C</w:t>
            </w:r>
            <w:r w:rsidRPr="003A12CF">
              <w:rPr>
                <w:rFonts w:ascii="Times New Roman" w:eastAsia="Times New Roman" w:hAnsi="Times New Roman" w:cs="Times New Roman"/>
                <w:b w:val="0"/>
                <w:bCs w:val="0"/>
                <w:color w:val="000000" w:themeColor="text1"/>
                <w:sz w:val="24"/>
                <w:szCs w:val="24"/>
              </w:rPr>
              <w:t>A-0</w:t>
            </w:r>
            <w:r>
              <w:rPr>
                <w:rFonts w:ascii="Times New Roman" w:eastAsia="Times New Roman" w:hAnsi="Times New Roman" w:cs="Times New Roman"/>
                <w:b w:val="0"/>
                <w:bCs w:val="0"/>
                <w:color w:val="000000" w:themeColor="text1"/>
                <w:sz w:val="24"/>
                <w:szCs w:val="24"/>
              </w:rPr>
              <w:t>25</w:t>
            </w:r>
          </w:p>
        </w:tc>
        <w:tc>
          <w:tcPr>
            <w:tcW w:w="4716" w:type="dxa"/>
            <w:hideMark/>
          </w:tcPr>
          <w:p w14:paraId="3DCA571F" w14:textId="77777777" w:rsidR="009871E3" w:rsidRDefault="009871E3" w:rsidP="004B67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Test Designed By:</w:t>
            </w:r>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Saksorn</w:t>
            </w:r>
            <w:proofErr w:type="spellEnd"/>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Khongsirirat</w:t>
            </w:r>
            <w:proofErr w:type="spellEnd"/>
          </w:p>
        </w:tc>
      </w:tr>
      <w:tr w:rsidR="009871E3" w14:paraId="0132C2BD"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DB1A93" w14:textId="77777777" w:rsidR="009871E3" w:rsidRPr="003A12CF" w:rsidRDefault="009871E3" w:rsidP="004B67E6">
            <w:pPr>
              <w:rPr>
                <w:rFonts w:ascii="Times New Roman" w:hAnsi="Times New Roman" w:cs="Times New Roman"/>
                <w:sz w:val="24"/>
                <w:szCs w:val="24"/>
              </w:rPr>
            </w:pPr>
            <w:r w:rsidRPr="003A12CF">
              <w:rPr>
                <w:rFonts w:ascii="Times New Roman" w:eastAsia="Times New Roman" w:hAnsi="Times New Roman" w:cs="Times New Roman"/>
                <w:sz w:val="24"/>
                <w:szCs w:val="24"/>
              </w:rPr>
              <w:t>Test Priority:</w:t>
            </w:r>
            <w:r w:rsidRPr="003A12CF">
              <w:rPr>
                <w:rFonts w:ascii="Times New Roman" w:eastAsia="Times New Roman" w:hAnsi="Times New Roman" w:cs="Times New Roman"/>
                <w:b w:val="0"/>
                <w:bCs w:val="0"/>
                <w:sz w:val="24"/>
                <w:szCs w:val="24"/>
              </w:rPr>
              <w:t xml:space="preserve"> Medium</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E97660D" w14:textId="77777777" w:rsidR="009871E3" w:rsidRDefault="009871E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Test Designed Date:</w:t>
            </w:r>
            <w:r>
              <w:rPr>
                <w:rFonts w:ascii="Times New Roman" w:eastAsia="Times New Roman" w:hAnsi="Times New Roman" w:cs="Times New Roman"/>
                <w:sz w:val="24"/>
                <w:szCs w:val="24"/>
              </w:rPr>
              <w:t xml:space="preserve"> 29/11/2015</w:t>
            </w:r>
          </w:p>
        </w:tc>
      </w:tr>
      <w:tr w:rsidR="009871E3" w14:paraId="62D06B6F" w14:textId="77777777" w:rsidTr="004B67E6">
        <w:trPr>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65811D" w14:textId="2E461A54" w:rsidR="009871E3" w:rsidRPr="003A12CF" w:rsidRDefault="009871E3" w:rsidP="009871E3">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Module Name: </w:t>
            </w:r>
            <w:proofErr w:type="spellStart"/>
            <w:r>
              <w:rPr>
                <w:rFonts w:ascii="Times New Roman" w:eastAsia="Times New Roman" w:hAnsi="Times New Roman" w:cs="Times New Roman"/>
                <w:b w:val="0"/>
                <w:bCs w:val="0"/>
                <w:sz w:val="24"/>
                <w:szCs w:val="24"/>
              </w:rPr>
              <w:t>iWish</w:t>
            </w:r>
            <w:proofErr w:type="spellEnd"/>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816EEB5" w14:textId="77777777" w:rsidR="009871E3" w:rsidRDefault="009871E3" w:rsidP="004B6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By: </w:t>
            </w:r>
            <w:proofErr w:type="spellStart"/>
            <w:r>
              <w:rPr>
                <w:rFonts w:ascii="Times New Roman" w:eastAsia="Times New Roman" w:hAnsi="Times New Roman" w:cs="Times New Roman"/>
                <w:sz w:val="24"/>
                <w:szCs w:val="24"/>
              </w:rPr>
              <w:t>Saksorn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Khongsirirat</w:t>
            </w:r>
            <w:proofErr w:type="spellEnd"/>
          </w:p>
        </w:tc>
      </w:tr>
      <w:tr w:rsidR="009871E3" w14:paraId="07879173"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0B66307" w14:textId="60982514" w:rsidR="009871E3" w:rsidRPr="003A12CF" w:rsidRDefault="009871E3" w:rsidP="009871E3">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 xml:space="preserve">Display guide message  </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001FE5A" w14:textId="77777777" w:rsidR="009871E3" w:rsidRDefault="009871E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09/12/2015</w:t>
            </w:r>
          </w:p>
        </w:tc>
      </w:tr>
    </w:tbl>
    <w:tbl>
      <w:tblPr>
        <w:tblStyle w:val="GridTable4-Accent3"/>
        <w:tblW w:w="0" w:type="auto"/>
        <w:tblLook w:val="04A0" w:firstRow="1" w:lastRow="0" w:firstColumn="1" w:lastColumn="0" w:noHBand="0" w:noVBand="1"/>
      </w:tblPr>
      <w:tblGrid>
        <w:gridCol w:w="9061"/>
      </w:tblGrid>
      <w:tr w:rsidR="009871E3" w14:paraId="146161A0"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76E39894" w14:textId="61424AE6" w:rsidR="009871E3" w:rsidRDefault="009871E3" w:rsidP="009871E3">
            <w:pPr>
              <w:rPr>
                <w:rFonts w:ascii="Times New Roman" w:hAnsi="Times New Roman" w:cs="Times New Roman"/>
                <w:sz w:val="24"/>
                <w:szCs w:val="24"/>
              </w:rPr>
            </w:pPr>
            <w:r>
              <w:rPr>
                <w:rFonts w:ascii="Times New Roman" w:eastAsia="Times New Roman" w:hAnsi="Times New Roman" w:cs="Times New Roman"/>
                <w:color w:val="auto"/>
                <w:sz w:val="24"/>
                <w:szCs w:val="24"/>
              </w:rPr>
              <w:t>Pre-Condition:</w:t>
            </w:r>
            <w:r>
              <w:rPr>
                <w:rFonts w:ascii="Times New Roman" w:eastAsia="Times New Roman" w:hAnsi="Times New Roman" w:cs="Times New Roman"/>
                <w:b w:val="0"/>
                <w:bCs w:val="0"/>
                <w:color w:val="auto"/>
                <w:sz w:val="24"/>
                <w:szCs w:val="24"/>
              </w:rPr>
              <w:t xml:space="preserve"> </w:t>
            </w:r>
            <w:r w:rsidR="0093675B">
              <w:rPr>
                <w:rFonts w:ascii="Times New Roman" w:eastAsia="Times New Roman" w:hAnsi="Times New Roman" w:cs="Times New Roman"/>
                <w:b w:val="0"/>
                <w:bCs w:val="0"/>
                <w:color w:val="auto"/>
                <w:sz w:val="24"/>
                <w:szCs w:val="24"/>
              </w:rPr>
              <w:t>Disable NFC of mobile.</w:t>
            </w:r>
          </w:p>
        </w:tc>
      </w:tr>
      <w:tr w:rsidR="009871E3" w14:paraId="2EAC96CE"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6EAF457" w14:textId="77777777" w:rsidR="009871E3" w:rsidRDefault="009871E3" w:rsidP="004B67E6">
            <w:pPr>
              <w:rPr>
                <w:rFonts w:ascii="Times New Roman" w:hAnsi="Times New Roman" w:cs="Times New Roman"/>
                <w:sz w:val="24"/>
                <w:szCs w:val="24"/>
              </w:rPr>
            </w:pPr>
            <w:r>
              <w:rPr>
                <w:rFonts w:ascii="Times New Roman" w:eastAsia="Times New Roman" w:hAnsi="Times New Roman" w:cs="Times New Roman"/>
                <w:sz w:val="24"/>
                <w:szCs w:val="24"/>
              </w:rPr>
              <w:t>Dependencies: -</w:t>
            </w:r>
          </w:p>
        </w:tc>
      </w:tr>
    </w:tbl>
    <w:tbl>
      <w:tblPr>
        <w:tblStyle w:val="GridTable4-Accent2"/>
        <w:tblW w:w="9085" w:type="dxa"/>
        <w:tblLook w:val="04A0" w:firstRow="1" w:lastRow="0" w:firstColumn="1" w:lastColumn="0" w:noHBand="0" w:noVBand="1"/>
      </w:tblPr>
      <w:tblGrid>
        <w:gridCol w:w="805"/>
        <w:gridCol w:w="3510"/>
        <w:gridCol w:w="2340"/>
        <w:gridCol w:w="2430"/>
      </w:tblGrid>
      <w:tr w:rsidR="009871E3" w14:paraId="41EF853C"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14:paraId="2E223793" w14:textId="77777777" w:rsidR="009871E3" w:rsidRDefault="009871E3" w:rsidP="004B67E6">
            <w:pPr>
              <w:jc w:val="center"/>
              <w:rPr>
                <w:rFonts w:ascii="Times New Roman" w:hAnsi="Times New Roman" w:cs="Times New Roman"/>
                <w:sz w:val="24"/>
                <w:szCs w:val="24"/>
              </w:rPr>
            </w:pPr>
            <w:r>
              <w:rPr>
                <w:rFonts w:ascii="Times New Roman" w:eastAsia="Times New Roman" w:hAnsi="Times New Roman" w:cs="Times New Roman"/>
                <w:sz w:val="24"/>
                <w:szCs w:val="24"/>
              </w:rPr>
              <w:t>Steps</w:t>
            </w:r>
          </w:p>
        </w:tc>
        <w:tc>
          <w:tcPr>
            <w:tcW w:w="3510" w:type="dxa"/>
            <w:hideMark/>
          </w:tcPr>
          <w:p w14:paraId="71BADAF7" w14:textId="77777777" w:rsidR="009871E3" w:rsidRDefault="009871E3"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Steps</w:t>
            </w:r>
          </w:p>
        </w:tc>
        <w:tc>
          <w:tcPr>
            <w:tcW w:w="2340" w:type="dxa"/>
            <w:hideMark/>
          </w:tcPr>
          <w:p w14:paraId="286F2A65" w14:textId="77777777" w:rsidR="009871E3" w:rsidRDefault="009871E3"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Data</w:t>
            </w:r>
          </w:p>
        </w:tc>
        <w:tc>
          <w:tcPr>
            <w:tcW w:w="2430" w:type="dxa"/>
            <w:hideMark/>
          </w:tcPr>
          <w:p w14:paraId="4BBA377D" w14:textId="77777777" w:rsidR="009871E3" w:rsidRDefault="009871E3"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Expected Result</w:t>
            </w:r>
          </w:p>
        </w:tc>
      </w:tr>
      <w:tr w:rsidR="009871E3" w14:paraId="492F86CF"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1CD72BEF" w14:textId="77777777" w:rsidR="009871E3" w:rsidRDefault="009871E3" w:rsidP="004B67E6">
            <w:pPr>
              <w:jc w:val="center"/>
              <w:rPr>
                <w:rFonts w:ascii="Times New Roman" w:hAnsi="Times New Roman" w:cs="Times New Roman"/>
                <w:b w:val="0"/>
                <w:bCs w:val="0"/>
                <w:sz w:val="24"/>
                <w:szCs w:val="24"/>
              </w:rPr>
            </w:pPr>
            <w:r w:rsidRPr="003F14DE">
              <w:rPr>
                <w:rFonts w:ascii="Times New Roman" w:eastAsia="Times New Roman" w:hAnsi="Times New Roman" w:cs="Times New Roman"/>
                <w:b w:val="0"/>
                <w:bCs w:val="0"/>
                <w:sz w:val="24"/>
                <w:szCs w:val="24"/>
              </w:rPr>
              <w:t>1</w:t>
            </w:r>
          </w:p>
          <w:p w14:paraId="004652F1" w14:textId="24E8A585" w:rsidR="009871E3" w:rsidRDefault="009871E3" w:rsidP="004B67E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p w14:paraId="0EDB1503" w14:textId="07C0BBAF" w:rsidR="009871E3" w:rsidRPr="00DA7333" w:rsidRDefault="009871E3" w:rsidP="0093675B">
            <w:pPr>
              <w:rPr>
                <w:rFonts w:ascii="Times New Roman" w:hAnsi="Times New Roman" w:cs="Times New Roman"/>
                <w:b w:val="0"/>
                <w:bCs w:val="0"/>
                <w:sz w:val="24"/>
                <w:szCs w:val="24"/>
              </w:rPr>
            </w:pPr>
          </w:p>
        </w:tc>
        <w:tc>
          <w:tcPr>
            <w:tcW w:w="35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05C1C7CB" w14:textId="2084B466" w:rsidR="009871E3" w:rsidRDefault="009871E3" w:rsidP="004B67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Launch the application.</w:t>
            </w:r>
          </w:p>
          <w:p w14:paraId="0593773A" w14:textId="77777777" w:rsidR="009871E3" w:rsidRDefault="009871E3" w:rsidP="004B67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See the message.</w:t>
            </w:r>
          </w:p>
          <w:p w14:paraId="29475A0B" w14:textId="474045C0" w:rsidR="009871E3" w:rsidRPr="009871E3" w:rsidRDefault="009871E3" w:rsidP="004B67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31561943" w14:textId="77777777" w:rsidR="009871E3" w:rsidRDefault="009871E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47BEFFC2" w14:textId="08B5FCAF" w:rsidR="009871E3" w:rsidRPr="009871E3" w:rsidRDefault="009871E3" w:rsidP="009871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43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4D6C2761" w14:textId="04485D83" w:rsidR="009871E3" w:rsidRDefault="00911397" w:rsidP="009367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397">
              <w:rPr>
                <w:rFonts w:ascii="Times New Roman" w:eastAsia="Times New Roman" w:hAnsi="Times New Roman" w:cs="Times New Roman"/>
                <w:sz w:val="24"/>
                <w:szCs w:val="24"/>
              </w:rPr>
              <w:t>The tester can see th</w:t>
            </w:r>
            <w:r>
              <w:rPr>
                <w:rFonts w:ascii="Times New Roman" w:eastAsia="Times New Roman" w:hAnsi="Times New Roman" w:cs="Times New Roman"/>
                <w:sz w:val="24"/>
                <w:szCs w:val="24"/>
              </w:rPr>
              <w:t>e message “Enable the NFC to use</w:t>
            </w:r>
            <w:r w:rsidR="008C5308">
              <w:rPr>
                <w:rFonts w:ascii="Times New Roman" w:eastAsia="Times New Roman" w:hAnsi="Times New Roman" w:cs="Times New Roman"/>
                <w:sz w:val="24"/>
                <w:szCs w:val="24"/>
              </w:rPr>
              <w:t xml:space="preserve"> the scanning NFC feature”</w:t>
            </w:r>
          </w:p>
        </w:tc>
      </w:tr>
    </w:tbl>
    <w:tbl>
      <w:tblPr>
        <w:tblStyle w:val="GridTable4-Accent4"/>
        <w:tblW w:w="0" w:type="auto"/>
        <w:tblLook w:val="04A0" w:firstRow="1" w:lastRow="0" w:firstColumn="1" w:lastColumn="0" w:noHBand="0" w:noVBand="1"/>
      </w:tblPr>
      <w:tblGrid>
        <w:gridCol w:w="9061"/>
      </w:tblGrid>
      <w:tr w:rsidR="009871E3" w14:paraId="044DBF30"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3F53937C" w14:textId="54BE7B81" w:rsidR="009871E3" w:rsidRDefault="009871E3" w:rsidP="009871E3">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Post-Condition: </w:t>
            </w:r>
            <w:r>
              <w:rPr>
                <w:rFonts w:ascii="Times New Roman" w:eastAsia="Times New Roman" w:hAnsi="Times New Roman" w:cs="Times New Roman"/>
                <w:b w:val="0"/>
                <w:bCs w:val="0"/>
                <w:color w:val="auto"/>
                <w:sz w:val="24"/>
                <w:szCs w:val="24"/>
              </w:rPr>
              <w:t>The tester can see the message.</w:t>
            </w:r>
          </w:p>
        </w:tc>
      </w:tr>
    </w:tbl>
    <w:p w14:paraId="3BE1BC9E" w14:textId="77777777" w:rsidR="00107881" w:rsidRDefault="00107881" w:rsidP="007A4F2C">
      <w:pPr>
        <w:rPr>
          <w:rFonts w:ascii="Times New Roman" w:hAnsi="Times New Roman" w:cs="Times New Roman"/>
        </w:rPr>
      </w:pPr>
    </w:p>
    <w:p w14:paraId="49A99193" w14:textId="77777777" w:rsidR="00911397" w:rsidRDefault="00911397" w:rsidP="007A4F2C">
      <w:pPr>
        <w:rPr>
          <w:rFonts w:ascii="Times New Roman" w:hAnsi="Times New Roman" w:cs="Times New Roman"/>
        </w:rPr>
      </w:pPr>
    </w:p>
    <w:p w14:paraId="09429237" w14:textId="77777777" w:rsidR="00911397" w:rsidRDefault="00911397" w:rsidP="007A4F2C">
      <w:pPr>
        <w:rPr>
          <w:rFonts w:ascii="Times New Roman" w:hAnsi="Times New Roman" w:cs="Times New Roman"/>
        </w:rPr>
      </w:pPr>
    </w:p>
    <w:p w14:paraId="59F00B57" w14:textId="77777777" w:rsidR="00911397" w:rsidRDefault="00911397" w:rsidP="007A4F2C">
      <w:pPr>
        <w:rPr>
          <w:rFonts w:ascii="Times New Roman" w:hAnsi="Times New Roman" w:cs="Times New Roman"/>
        </w:rPr>
      </w:pPr>
    </w:p>
    <w:p w14:paraId="22DCE641" w14:textId="77777777" w:rsidR="0093675B" w:rsidRDefault="0093675B" w:rsidP="007A4F2C">
      <w:pPr>
        <w:rPr>
          <w:rFonts w:ascii="Times New Roman" w:hAnsi="Times New Roman" w:cs="Times New Roman"/>
        </w:rPr>
      </w:pPr>
    </w:p>
    <w:p w14:paraId="68EFEDC2" w14:textId="77777777" w:rsidR="00911397" w:rsidRDefault="00911397" w:rsidP="007A4F2C">
      <w:pPr>
        <w:rPr>
          <w:rFonts w:ascii="Times New Roman" w:hAnsi="Times New Roman" w:cs="Times New Roman"/>
        </w:rPr>
      </w:pPr>
    </w:p>
    <w:p w14:paraId="67381A8B" w14:textId="77777777" w:rsidR="008C5308" w:rsidRDefault="008C5308" w:rsidP="007A4F2C">
      <w:pPr>
        <w:rPr>
          <w:rFonts w:ascii="Times New Roman" w:hAnsi="Times New Roman" w:cs="Times New Roman"/>
        </w:rPr>
      </w:pPr>
    </w:p>
    <w:p w14:paraId="57810D8E" w14:textId="77777777" w:rsidR="00911397" w:rsidRDefault="00911397" w:rsidP="007A4F2C">
      <w:pPr>
        <w:rPr>
          <w:rFonts w:ascii="Times New Roman" w:hAnsi="Times New Roman" w:cs="Times New Roman"/>
        </w:rPr>
      </w:pPr>
    </w:p>
    <w:tbl>
      <w:tblPr>
        <w:tblStyle w:val="GridTable4-Accent1"/>
        <w:tblW w:w="9044" w:type="dxa"/>
        <w:tblInd w:w="-5" w:type="dxa"/>
        <w:tblLook w:val="04A0" w:firstRow="1" w:lastRow="0" w:firstColumn="1" w:lastColumn="0" w:noHBand="0" w:noVBand="1"/>
      </w:tblPr>
      <w:tblGrid>
        <w:gridCol w:w="4328"/>
        <w:gridCol w:w="4716"/>
      </w:tblGrid>
      <w:tr w:rsidR="00F24593" w14:paraId="1074BA42" w14:textId="77777777" w:rsidTr="004B67E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hideMark/>
          </w:tcPr>
          <w:p w14:paraId="15AB0A42" w14:textId="28815E9C" w:rsidR="00F24593" w:rsidRPr="003A12CF" w:rsidRDefault="00F24593" w:rsidP="004B67E6">
            <w:pPr>
              <w:rPr>
                <w:rFonts w:ascii="Times New Roman" w:hAnsi="Times New Roman" w:cs="Times New Roman"/>
                <w:sz w:val="24"/>
                <w:szCs w:val="24"/>
              </w:rPr>
            </w:pPr>
            <w:r w:rsidRPr="003A12CF">
              <w:rPr>
                <w:rFonts w:ascii="Times New Roman" w:eastAsia="Times New Roman" w:hAnsi="Times New Roman" w:cs="Times New Roman"/>
                <w:color w:val="000000" w:themeColor="text1"/>
                <w:sz w:val="24"/>
                <w:szCs w:val="24"/>
              </w:rPr>
              <w:lastRenderedPageBreak/>
              <w:t>Test Case ID:</w:t>
            </w:r>
            <w:r w:rsidRPr="003A12CF">
              <w:rPr>
                <w:rFonts w:ascii="Times New Roman" w:eastAsia="Times New Roman" w:hAnsi="Times New Roman" w:cs="Times New Roman"/>
                <w:b w:val="0"/>
                <w:bCs w:val="0"/>
                <w:color w:val="000000" w:themeColor="text1"/>
                <w:sz w:val="24"/>
                <w:szCs w:val="24"/>
              </w:rPr>
              <w:t xml:space="preserve"> T</w:t>
            </w:r>
            <w:r>
              <w:rPr>
                <w:rFonts w:ascii="Times New Roman" w:eastAsia="Times New Roman" w:hAnsi="Times New Roman" w:cs="Times New Roman"/>
                <w:b w:val="0"/>
                <w:bCs w:val="0"/>
                <w:color w:val="000000" w:themeColor="text1"/>
                <w:sz w:val="24"/>
                <w:szCs w:val="24"/>
              </w:rPr>
              <w:t>C</w:t>
            </w:r>
            <w:r w:rsidRPr="003A12CF">
              <w:rPr>
                <w:rFonts w:ascii="Times New Roman" w:eastAsia="Times New Roman" w:hAnsi="Times New Roman" w:cs="Times New Roman"/>
                <w:b w:val="0"/>
                <w:bCs w:val="0"/>
                <w:color w:val="000000" w:themeColor="text1"/>
                <w:sz w:val="24"/>
                <w:szCs w:val="24"/>
              </w:rPr>
              <w:t>A-0</w:t>
            </w:r>
            <w:r>
              <w:rPr>
                <w:rFonts w:ascii="Times New Roman" w:eastAsia="Times New Roman" w:hAnsi="Times New Roman" w:cs="Times New Roman"/>
                <w:b w:val="0"/>
                <w:bCs w:val="0"/>
                <w:color w:val="000000" w:themeColor="text1"/>
                <w:sz w:val="24"/>
                <w:szCs w:val="24"/>
              </w:rPr>
              <w:t>26</w:t>
            </w:r>
          </w:p>
        </w:tc>
        <w:tc>
          <w:tcPr>
            <w:tcW w:w="4716" w:type="dxa"/>
            <w:hideMark/>
          </w:tcPr>
          <w:p w14:paraId="5DB5546D" w14:textId="77777777" w:rsidR="00F24593" w:rsidRDefault="00F24593" w:rsidP="004B67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Test Designed By:</w:t>
            </w:r>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Saksorn</w:t>
            </w:r>
            <w:proofErr w:type="spellEnd"/>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Khongsirirat</w:t>
            </w:r>
            <w:proofErr w:type="spellEnd"/>
          </w:p>
        </w:tc>
      </w:tr>
      <w:tr w:rsidR="00F24593" w14:paraId="2614BF3E"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1A3597" w14:textId="77777777" w:rsidR="00F24593" w:rsidRPr="003A12CF" w:rsidRDefault="00F24593" w:rsidP="004B67E6">
            <w:pPr>
              <w:rPr>
                <w:rFonts w:ascii="Times New Roman" w:hAnsi="Times New Roman" w:cs="Times New Roman"/>
                <w:sz w:val="24"/>
                <w:szCs w:val="24"/>
              </w:rPr>
            </w:pPr>
            <w:r w:rsidRPr="003A12CF">
              <w:rPr>
                <w:rFonts w:ascii="Times New Roman" w:eastAsia="Times New Roman" w:hAnsi="Times New Roman" w:cs="Times New Roman"/>
                <w:sz w:val="24"/>
                <w:szCs w:val="24"/>
              </w:rPr>
              <w:t>Test Priority:</w:t>
            </w:r>
            <w:r w:rsidRPr="003A12CF">
              <w:rPr>
                <w:rFonts w:ascii="Times New Roman" w:eastAsia="Times New Roman" w:hAnsi="Times New Roman" w:cs="Times New Roman"/>
                <w:b w:val="0"/>
                <w:bCs w:val="0"/>
                <w:sz w:val="24"/>
                <w:szCs w:val="24"/>
              </w:rPr>
              <w:t xml:space="preserve"> Medium</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86C3DD" w14:textId="77777777" w:rsidR="00F24593" w:rsidRDefault="00F2459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Test Designed Date:</w:t>
            </w:r>
            <w:r>
              <w:rPr>
                <w:rFonts w:ascii="Times New Roman" w:eastAsia="Times New Roman" w:hAnsi="Times New Roman" w:cs="Times New Roman"/>
                <w:sz w:val="24"/>
                <w:szCs w:val="24"/>
              </w:rPr>
              <w:t xml:space="preserve"> 29/11/2015</w:t>
            </w:r>
          </w:p>
        </w:tc>
      </w:tr>
      <w:tr w:rsidR="00F24593" w14:paraId="5293DC3D" w14:textId="77777777" w:rsidTr="004B67E6">
        <w:trPr>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4F96BB8" w14:textId="77777777" w:rsidR="00F24593" w:rsidRPr="003A12CF" w:rsidRDefault="00F24593" w:rsidP="004B67E6">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Module Name: </w:t>
            </w:r>
            <w:proofErr w:type="spellStart"/>
            <w:r>
              <w:rPr>
                <w:rFonts w:ascii="Times New Roman" w:eastAsia="Times New Roman" w:hAnsi="Times New Roman" w:cs="Times New Roman"/>
                <w:b w:val="0"/>
                <w:bCs w:val="0"/>
                <w:sz w:val="24"/>
                <w:szCs w:val="24"/>
              </w:rPr>
              <w:t>iWish</w:t>
            </w:r>
            <w:proofErr w:type="spellEnd"/>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FA61C2D" w14:textId="77777777" w:rsidR="00F24593" w:rsidRDefault="00F24593" w:rsidP="004B6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By: </w:t>
            </w:r>
            <w:proofErr w:type="spellStart"/>
            <w:r>
              <w:rPr>
                <w:rFonts w:ascii="Times New Roman" w:eastAsia="Times New Roman" w:hAnsi="Times New Roman" w:cs="Times New Roman"/>
                <w:sz w:val="24"/>
                <w:szCs w:val="24"/>
              </w:rPr>
              <w:t>Saksorn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Khongsirirat</w:t>
            </w:r>
            <w:proofErr w:type="spellEnd"/>
          </w:p>
        </w:tc>
      </w:tr>
      <w:tr w:rsidR="00F24593" w14:paraId="7A96219F"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D74ED99" w14:textId="77777777" w:rsidR="00F24593" w:rsidRPr="003A12CF" w:rsidRDefault="00F24593" w:rsidP="004B67E6">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 xml:space="preserve">Display guide message  </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9CBCD77" w14:textId="77777777" w:rsidR="00F24593" w:rsidRDefault="00F2459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09/12/2015</w:t>
            </w:r>
          </w:p>
        </w:tc>
      </w:tr>
    </w:tbl>
    <w:tbl>
      <w:tblPr>
        <w:tblStyle w:val="GridTable4-Accent3"/>
        <w:tblW w:w="0" w:type="auto"/>
        <w:tblLook w:val="04A0" w:firstRow="1" w:lastRow="0" w:firstColumn="1" w:lastColumn="0" w:noHBand="0" w:noVBand="1"/>
      </w:tblPr>
      <w:tblGrid>
        <w:gridCol w:w="9061"/>
      </w:tblGrid>
      <w:tr w:rsidR="00F24593" w14:paraId="2515BA69"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6C94D755" w14:textId="6A1426A7" w:rsidR="00F24593" w:rsidRDefault="00F24593" w:rsidP="00F24593">
            <w:pPr>
              <w:rPr>
                <w:rFonts w:ascii="Times New Roman" w:hAnsi="Times New Roman" w:cs="Times New Roman"/>
                <w:sz w:val="24"/>
                <w:szCs w:val="24"/>
              </w:rPr>
            </w:pPr>
            <w:r>
              <w:rPr>
                <w:rFonts w:ascii="Times New Roman" w:eastAsia="Times New Roman" w:hAnsi="Times New Roman" w:cs="Times New Roman"/>
                <w:color w:val="auto"/>
                <w:sz w:val="24"/>
                <w:szCs w:val="24"/>
              </w:rPr>
              <w:t>Pre-Condition:</w:t>
            </w:r>
            <w:r>
              <w:rPr>
                <w:rFonts w:ascii="Times New Roman" w:eastAsia="Times New Roman" w:hAnsi="Times New Roman" w:cs="Times New Roman"/>
                <w:b w:val="0"/>
                <w:bCs w:val="0"/>
                <w:color w:val="auto"/>
                <w:sz w:val="24"/>
                <w:szCs w:val="24"/>
              </w:rPr>
              <w:t xml:space="preserve"> Enable NFC of mobile.</w:t>
            </w:r>
          </w:p>
        </w:tc>
      </w:tr>
      <w:tr w:rsidR="00F24593" w14:paraId="2044C988"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4D9D2297" w14:textId="77777777" w:rsidR="00F24593" w:rsidRDefault="00F24593" w:rsidP="004B67E6">
            <w:pPr>
              <w:rPr>
                <w:rFonts w:ascii="Times New Roman" w:hAnsi="Times New Roman" w:cs="Times New Roman"/>
                <w:sz w:val="24"/>
                <w:szCs w:val="24"/>
              </w:rPr>
            </w:pPr>
            <w:r>
              <w:rPr>
                <w:rFonts w:ascii="Times New Roman" w:eastAsia="Times New Roman" w:hAnsi="Times New Roman" w:cs="Times New Roman"/>
                <w:sz w:val="24"/>
                <w:szCs w:val="24"/>
              </w:rPr>
              <w:t>Dependencies: -</w:t>
            </w:r>
          </w:p>
        </w:tc>
      </w:tr>
    </w:tbl>
    <w:tbl>
      <w:tblPr>
        <w:tblStyle w:val="GridTable4-Accent2"/>
        <w:tblW w:w="9085" w:type="dxa"/>
        <w:tblLook w:val="04A0" w:firstRow="1" w:lastRow="0" w:firstColumn="1" w:lastColumn="0" w:noHBand="0" w:noVBand="1"/>
      </w:tblPr>
      <w:tblGrid>
        <w:gridCol w:w="805"/>
        <w:gridCol w:w="3510"/>
        <w:gridCol w:w="2340"/>
        <w:gridCol w:w="2430"/>
      </w:tblGrid>
      <w:tr w:rsidR="00F24593" w14:paraId="68C184AD"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14:paraId="09F4359C" w14:textId="77777777" w:rsidR="00F24593" w:rsidRDefault="00F24593" w:rsidP="004B67E6">
            <w:pPr>
              <w:jc w:val="center"/>
              <w:rPr>
                <w:rFonts w:ascii="Times New Roman" w:hAnsi="Times New Roman" w:cs="Times New Roman"/>
                <w:sz w:val="24"/>
                <w:szCs w:val="24"/>
              </w:rPr>
            </w:pPr>
            <w:r>
              <w:rPr>
                <w:rFonts w:ascii="Times New Roman" w:eastAsia="Times New Roman" w:hAnsi="Times New Roman" w:cs="Times New Roman"/>
                <w:sz w:val="24"/>
                <w:szCs w:val="24"/>
              </w:rPr>
              <w:t>Steps</w:t>
            </w:r>
          </w:p>
        </w:tc>
        <w:tc>
          <w:tcPr>
            <w:tcW w:w="3510" w:type="dxa"/>
            <w:hideMark/>
          </w:tcPr>
          <w:p w14:paraId="78B954EB" w14:textId="77777777" w:rsidR="00F24593" w:rsidRDefault="00F24593"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Steps</w:t>
            </w:r>
          </w:p>
        </w:tc>
        <w:tc>
          <w:tcPr>
            <w:tcW w:w="2340" w:type="dxa"/>
            <w:hideMark/>
          </w:tcPr>
          <w:p w14:paraId="78FBC4DD" w14:textId="77777777" w:rsidR="00F24593" w:rsidRDefault="00F24593"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Data</w:t>
            </w:r>
          </w:p>
        </w:tc>
        <w:tc>
          <w:tcPr>
            <w:tcW w:w="2430" w:type="dxa"/>
            <w:hideMark/>
          </w:tcPr>
          <w:p w14:paraId="6DBC381C" w14:textId="77777777" w:rsidR="00F24593" w:rsidRDefault="00F24593"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Expected Result</w:t>
            </w:r>
          </w:p>
        </w:tc>
      </w:tr>
      <w:tr w:rsidR="00F24593" w14:paraId="5A99EC5E"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630BE073" w14:textId="77777777" w:rsidR="00F24593" w:rsidRDefault="00F24593" w:rsidP="004B67E6">
            <w:pPr>
              <w:jc w:val="center"/>
              <w:rPr>
                <w:rFonts w:ascii="Times New Roman" w:hAnsi="Times New Roman" w:cs="Times New Roman"/>
                <w:b w:val="0"/>
                <w:bCs w:val="0"/>
                <w:sz w:val="24"/>
                <w:szCs w:val="24"/>
              </w:rPr>
            </w:pPr>
            <w:r w:rsidRPr="003F14DE">
              <w:rPr>
                <w:rFonts w:ascii="Times New Roman" w:eastAsia="Times New Roman" w:hAnsi="Times New Roman" w:cs="Times New Roman"/>
                <w:b w:val="0"/>
                <w:bCs w:val="0"/>
                <w:sz w:val="24"/>
                <w:szCs w:val="24"/>
              </w:rPr>
              <w:t>1</w:t>
            </w:r>
          </w:p>
          <w:p w14:paraId="59AE826E" w14:textId="77777777" w:rsidR="00F24593" w:rsidRDefault="00F24593" w:rsidP="004B67E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p w14:paraId="16CE89F5" w14:textId="77777777" w:rsidR="00F24593" w:rsidRPr="00DA7333" w:rsidRDefault="00F24593" w:rsidP="004B67E6">
            <w:pPr>
              <w:rPr>
                <w:rFonts w:ascii="Times New Roman" w:hAnsi="Times New Roman" w:cs="Times New Roman"/>
                <w:b w:val="0"/>
                <w:bCs w:val="0"/>
                <w:sz w:val="24"/>
                <w:szCs w:val="24"/>
              </w:rPr>
            </w:pPr>
          </w:p>
        </w:tc>
        <w:tc>
          <w:tcPr>
            <w:tcW w:w="35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0C8F473C" w14:textId="77777777" w:rsidR="00F24593" w:rsidRDefault="00F24593" w:rsidP="004B67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Launch the application.</w:t>
            </w:r>
          </w:p>
          <w:p w14:paraId="6FAC8A5B" w14:textId="77777777" w:rsidR="00F24593" w:rsidRDefault="00F24593" w:rsidP="004B67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See the message.</w:t>
            </w:r>
          </w:p>
          <w:p w14:paraId="4944C2CA" w14:textId="77777777" w:rsidR="00F24593" w:rsidRPr="009871E3" w:rsidRDefault="00F24593" w:rsidP="004B67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p w14:paraId="6DF1916D" w14:textId="77777777" w:rsidR="00F24593" w:rsidRDefault="00F2459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4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6764FED4" w14:textId="77777777" w:rsidR="00F24593" w:rsidRPr="009871E3" w:rsidRDefault="00F2459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43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2890EB26" w14:textId="4512FB88" w:rsidR="00F24593" w:rsidRDefault="00F24593"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11397">
              <w:rPr>
                <w:rFonts w:ascii="Times New Roman" w:eastAsia="Times New Roman" w:hAnsi="Times New Roman" w:cs="Times New Roman"/>
                <w:sz w:val="24"/>
                <w:szCs w:val="24"/>
              </w:rPr>
              <w:t xml:space="preserve">The tester </w:t>
            </w:r>
            <w:r w:rsidR="000C046A" w:rsidRPr="00911397">
              <w:rPr>
                <w:rFonts w:ascii="Times New Roman" w:eastAsia="Times New Roman" w:hAnsi="Times New Roman" w:cs="Times New Roman"/>
                <w:sz w:val="24"/>
                <w:szCs w:val="24"/>
              </w:rPr>
              <w:t>can</w:t>
            </w:r>
            <w:r w:rsidR="000C046A">
              <w:rPr>
                <w:rFonts w:ascii="Times New Roman" w:eastAsia="Times New Roman" w:hAnsi="Times New Roman" w:cs="Times New Roman"/>
                <w:sz w:val="24"/>
                <w:szCs w:val="24"/>
              </w:rPr>
              <w:t>not</w:t>
            </w:r>
            <w:r w:rsidRPr="00911397">
              <w:rPr>
                <w:rFonts w:ascii="Times New Roman" w:eastAsia="Times New Roman" w:hAnsi="Times New Roman" w:cs="Times New Roman"/>
                <w:sz w:val="24"/>
                <w:szCs w:val="24"/>
              </w:rPr>
              <w:t xml:space="preserve"> see th</w:t>
            </w:r>
            <w:r>
              <w:rPr>
                <w:rFonts w:ascii="Times New Roman" w:eastAsia="Times New Roman" w:hAnsi="Times New Roman" w:cs="Times New Roman"/>
                <w:sz w:val="24"/>
                <w:szCs w:val="24"/>
              </w:rPr>
              <w:t>e message “Enable the NFC to use</w:t>
            </w:r>
            <w:r w:rsidR="008C5308">
              <w:rPr>
                <w:rFonts w:ascii="Times New Roman" w:eastAsia="Times New Roman" w:hAnsi="Times New Roman" w:cs="Times New Roman"/>
                <w:sz w:val="24"/>
                <w:szCs w:val="24"/>
              </w:rPr>
              <w:t xml:space="preserve"> the scanning NFC feature”</w:t>
            </w:r>
          </w:p>
        </w:tc>
      </w:tr>
    </w:tbl>
    <w:tbl>
      <w:tblPr>
        <w:tblStyle w:val="GridTable4-Accent4"/>
        <w:tblW w:w="0" w:type="auto"/>
        <w:tblLook w:val="04A0" w:firstRow="1" w:lastRow="0" w:firstColumn="1" w:lastColumn="0" w:noHBand="0" w:noVBand="1"/>
      </w:tblPr>
      <w:tblGrid>
        <w:gridCol w:w="9061"/>
      </w:tblGrid>
      <w:tr w:rsidR="00F24593" w14:paraId="4D581CE9" w14:textId="77777777" w:rsidTr="00BB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5E0DAAA3" w14:textId="4184C1D8" w:rsidR="00F24593" w:rsidRDefault="00F24593" w:rsidP="004B67E6">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Post-Condition: </w:t>
            </w:r>
            <w:r>
              <w:rPr>
                <w:rFonts w:ascii="Times New Roman" w:eastAsia="Times New Roman" w:hAnsi="Times New Roman" w:cs="Times New Roman"/>
                <w:b w:val="0"/>
                <w:bCs w:val="0"/>
                <w:color w:val="auto"/>
                <w:sz w:val="24"/>
                <w:szCs w:val="24"/>
              </w:rPr>
              <w:t xml:space="preserve">The tester </w:t>
            </w:r>
            <w:r w:rsidR="000C046A">
              <w:rPr>
                <w:rFonts w:ascii="Times New Roman" w:eastAsia="Times New Roman" w:hAnsi="Times New Roman" w:cs="Times New Roman"/>
                <w:b w:val="0"/>
                <w:bCs w:val="0"/>
                <w:color w:val="auto"/>
                <w:sz w:val="24"/>
                <w:szCs w:val="24"/>
              </w:rPr>
              <w:t>cannot</w:t>
            </w:r>
            <w:r>
              <w:rPr>
                <w:rFonts w:ascii="Times New Roman" w:eastAsia="Times New Roman" w:hAnsi="Times New Roman" w:cs="Times New Roman"/>
                <w:b w:val="0"/>
                <w:bCs w:val="0"/>
                <w:color w:val="auto"/>
                <w:sz w:val="24"/>
                <w:szCs w:val="24"/>
              </w:rPr>
              <w:t xml:space="preserve"> see the message.</w:t>
            </w:r>
          </w:p>
        </w:tc>
      </w:tr>
    </w:tbl>
    <w:p w14:paraId="4859ED7C" w14:textId="77777777" w:rsidR="00F24593" w:rsidRDefault="00F24593" w:rsidP="00F24593">
      <w:pPr>
        <w:rPr>
          <w:rFonts w:ascii="Times New Roman" w:hAnsi="Times New Roman" w:cs="Times New Roman"/>
        </w:rPr>
      </w:pPr>
    </w:p>
    <w:p w14:paraId="39BF0672" w14:textId="77777777" w:rsidR="00911397" w:rsidRDefault="00911397" w:rsidP="007A4F2C">
      <w:pPr>
        <w:rPr>
          <w:rFonts w:ascii="Times New Roman" w:hAnsi="Times New Roman" w:cs="Times New Roman"/>
        </w:rPr>
      </w:pPr>
    </w:p>
    <w:tbl>
      <w:tblPr>
        <w:tblStyle w:val="GridTable4-Accent1"/>
        <w:tblW w:w="9044" w:type="dxa"/>
        <w:tblInd w:w="-5" w:type="dxa"/>
        <w:tblLook w:val="04A0" w:firstRow="1" w:lastRow="0" w:firstColumn="1" w:lastColumn="0" w:noHBand="0" w:noVBand="1"/>
      </w:tblPr>
      <w:tblGrid>
        <w:gridCol w:w="4328"/>
        <w:gridCol w:w="4716"/>
      </w:tblGrid>
      <w:tr w:rsidR="00911397" w14:paraId="2DD5B37A" w14:textId="77777777" w:rsidTr="004B67E6">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hideMark/>
          </w:tcPr>
          <w:p w14:paraId="06D365CC" w14:textId="45E1E12C" w:rsidR="00911397" w:rsidRPr="003A12CF" w:rsidRDefault="00911397" w:rsidP="004B67E6">
            <w:pPr>
              <w:rPr>
                <w:rFonts w:ascii="Times New Roman" w:hAnsi="Times New Roman" w:cs="Times New Roman"/>
                <w:sz w:val="24"/>
                <w:szCs w:val="24"/>
              </w:rPr>
            </w:pPr>
            <w:r w:rsidRPr="003A12CF">
              <w:rPr>
                <w:rFonts w:ascii="Times New Roman" w:eastAsia="Times New Roman" w:hAnsi="Times New Roman" w:cs="Times New Roman"/>
                <w:color w:val="000000" w:themeColor="text1"/>
                <w:sz w:val="24"/>
                <w:szCs w:val="24"/>
              </w:rPr>
              <w:t>Test Case ID:</w:t>
            </w:r>
            <w:r w:rsidRPr="003A12CF">
              <w:rPr>
                <w:rFonts w:ascii="Times New Roman" w:eastAsia="Times New Roman" w:hAnsi="Times New Roman" w:cs="Times New Roman"/>
                <w:b w:val="0"/>
                <w:bCs w:val="0"/>
                <w:color w:val="000000" w:themeColor="text1"/>
                <w:sz w:val="24"/>
                <w:szCs w:val="24"/>
              </w:rPr>
              <w:t xml:space="preserve"> T</w:t>
            </w:r>
            <w:r>
              <w:rPr>
                <w:rFonts w:ascii="Times New Roman" w:eastAsia="Times New Roman" w:hAnsi="Times New Roman" w:cs="Times New Roman"/>
                <w:b w:val="0"/>
                <w:bCs w:val="0"/>
                <w:color w:val="000000" w:themeColor="text1"/>
                <w:sz w:val="24"/>
                <w:szCs w:val="24"/>
              </w:rPr>
              <w:t>C</w:t>
            </w:r>
            <w:r w:rsidRPr="003A12CF">
              <w:rPr>
                <w:rFonts w:ascii="Times New Roman" w:eastAsia="Times New Roman" w:hAnsi="Times New Roman" w:cs="Times New Roman"/>
                <w:b w:val="0"/>
                <w:bCs w:val="0"/>
                <w:color w:val="000000" w:themeColor="text1"/>
                <w:sz w:val="24"/>
                <w:szCs w:val="24"/>
              </w:rPr>
              <w:t>A-0</w:t>
            </w:r>
            <w:r w:rsidR="00F24593">
              <w:rPr>
                <w:rFonts w:ascii="Times New Roman" w:eastAsia="Times New Roman" w:hAnsi="Times New Roman" w:cs="Times New Roman"/>
                <w:b w:val="0"/>
                <w:bCs w:val="0"/>
                <w:color w:val="000000" w:themeColor="text1"/>
                <w:sz w:val="24"/>
                <w:szCs w:val="24"/>
              </w:rPr>
              <w:t>27</w:t>
            </w:r>
          </w:p>
        </w:tc>
        <w:tc>
          <w:tcPr>
            <w:tcW w:w="4716" w:type="dxa"/>
            <w:hideMark/>
          </w:tcPr>
          <w:p w14:paraId="76F4F130" w14:textId="77777777" w:rsidR="00911397" w:rsidRDefault="00911397" w:rsidP="004B67E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Test Designed By:</w:t>
            </w:r>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Saksorn</w:t>
            </w:r>
            <w:proofErr w:type="spellEnd"/>
            <w:r>
              <w:rPr>
                <w:rFonts w:ascii="Times New Roman" w:eastAsia="Times New Roman" w:hAnsi="Times New Roman" w:cs="Times New Roman"/>
                <w:b w:val="0"/>
                <w:bCs w:val="0"/>
                <w:color w:val="000000" w:themeColor="text1"/>
                <w:sz w:val="24"/>
                <w:szCs w:val="24"/>
              </w:rPr>
              <w:t xml:space="preserve"> </w:t>
            </w:r>
            <w:proofErr w:type="spellStart"/>
            <w:r>
              <w:rPr>
                <w:rFonts w:ascii="Times New Roman" w:eastAsia="Times New Roman" w:hAnsi="Times New Roman" w:cs="Times New Roman"/>
                <w:b w:val="0"/>
                <w:bCs w:val="0"/>
                <w:color w:val="000000" w:themeColor="text1"/>
                <w:sz w:val="24"/>
                <w:szCs w:val="24"/>
              </w:rPr>
              <w:t>Khongsirirat</w:t>
            </w:r>
            <w:proofErr w:type="spellEnd"/>
          </w:p>
        </w:tc>
      </w:tr>
      <w:tr w:rsidR="00911397" w14:paraId="7A983A85"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A531EAB" w14:textId="77777777" w:rsidR="00911397" w:rsidRPr="003A12CF" w:rsidRDefault="00911397" w:rsidP="004B67E6">
            <w:pPr>
              <w:rPr>
                <w:rFonts w:ascii="Times New Roman" w:hAnsi="Times New Roman" w:cs="Times New Roman"/>
                <w:sz w:val="24"/>
                <w:szCs w:val="24"/>
              </w:rPr>
            </w:pPr>
            <w:r w:rsidRPr="003A12CF">
              <w:rPr>
                <w:rFonts w:ascii="Times New Roman" w:eastAsia="Times New Roman" w:hAnsi="Times New Roman" w:cs="Times New Roman"/>
                <w:sz w:val="24"/>
                <w:szCs w:val="24"/>
              </w:rPr>
              <w:t>Test Priority:</w:t>
            </w:r>
            <w:r w:rsidRPr="003A12CF">
              <w:rPr>
                <w:rFonts w:ascii="Times New Roman" w:eastAsia="Times New Roman" w:hAnsi="Times New Roman" w:cs="Times New Roman"/>
                <w:b w:val="0"/>
                <w:bCs w:val="0"/>
                <w:sz w:val="24"/>
                <w:szCs w:val="24"/>
              </w:rPr>
              <w:t xml:space="preserve"> Medium</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1CC6DAC" w14:textId="77777777" w:rsidR="00911397" w:rsidRDefault="00911397"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Test Designed Date:</w:t>
            </w:r>
            <w:r>
              <w:rPr>
                <w:rFonts w:ascii="Times New Roman" w:eastAsia="Times New Roman" w:hAnsi="Times New Roman" w:cs="Times New Roman"/>
                <w:sz w:val="24"/>
                <w:szCs w:val="24"/>
              </w:rPr>
              <w:t xml:space="preserve"> 29/11/2015</w:t>
            </w:r>
          </w:p>
        </w:tc>
      </w:tr>
      <w:tr w:rsidR="00911397" w14:paraId="0022F536" w14:textId="77777777" w:rsidTr="004B67E6">
        <w:trPr>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D09F4C1" w14:textId="77777777" w:rsidR="00911397" w:rsidRPr="003A12CF" w:rsidRDefault="00911397" w:rsidP="004B67E6">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Module Name: </w:t>
            </w:r>
            <w:proofErr w:type="spellStart"/>
            <w:r>
              <w:rPr>
                <w:rFonts w:ascii="Times New Roman" w:eastAsia="Times New Roman" w:hAnsi="Times New Roman" w:cs="Times New Roman"/>
                <w:b w:val="0"/>
                <w:bCs w:val="0"/>
                <w:sz w:val="24"/>
                <w:szCs w:val="24"/>
              </w:rPr>
              <w:t>iWish</w:t>
            </w:r>
            <w:proofErr w:type="spellEnd"/>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1FF7471" w14:textId="77777777" w:rsidR="00911397" w:rsidRDefault="00911397" w:rsidP="004B67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By: </w:t>
            </w:r>
            <w:proofErr w:type="spellStart"/>
            <w:r>
              <w:rPr>
                <w:rFonts w:ascii="Times New Roman" w:eastAsia="Times New Roman" w:hAnsi="Times New Roman" w:cs="Times New Roman"/>
                <w:sz w:val="24"/>
                <w:szCs w:val="24"/>
              </w:rPr>
              <w:t>Saksorn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Khongsirirat</w:t>
            </w:r>
            <w:proofErr w:type="spellEnd"/>
          </w:p>
        </w:tc>
      </w:tr>
      <w:tr w:rsidR="00911397" w14:paraId="7DF0D0F1" w14:textId="77777777" w:rsidTr="004B67E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2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825CA25" w14:textId="506DCA01" w:rsidR="00911397" w:rsidRPr="003A12CF" w:rsidRDefault="00911397" w:rsidP="00911397">
            <w:pPr>
              <w:rPr>
                <w:rFonts w:ascii="Times New Roman" w:hAnsi="Times New Roman" w:cs="Times New Roman"/>
                <w:sz w:val="24"/>
                <w:szCs w:val="24"/>
              </w:rPr>
            </w:pPr>
            <w:r w:rsidRPr="003A12CF">
              <w:rPr>
                <w:rFonts w:ascii="Times New Roman" w:eastAsia="Times New Roman" w:hAnsi="Times New Roman" w:cs="Times New Roman"/>
                <w:sz w:val="24"/>
                <w:szCs w:val="24"/>
              </w:rPr>
              <w:t xml:space="preserve">Test Title: </w:t>
            </w:r>
            <w:r>
              <w:rPr>
                <w:rFonts w:ascii="Times New Roman" w:eastAsia="Times New Roman" w:hAnsi="Times New Roman" w:cs="Times New Roman"/>
                <w:b w:val="0"/>
                <w:bCs w:val="0"/>
                <w:sz w:val="24"/>
                <w:szCs w:val="24"/>
              </w:rPr>
              <w:t xml:space="preserve">Close display guide message  </w:t>
            </w:r>
          </w:p>
        </w:tc>
        <w:tc>
          <w:tcPr>
            <w:tcW w:w="471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C8C9C1" w14:textId="77777777" w:rsidR="00911397" w:rsidRDefault="00911397"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b/>
                <w:bCs/>
                <w:sz w:val="24"/>
                <w:szCs w:val="24"/>
              </w:rPr>
              <w:t xml:space="preserve">Test Executed Date: </w:t>
            </w:r>
            <w:r>
              <w:rPr>
                <w:rFonts w:ascii="Times New Roman" w:eastAsia="Times New Roman" w:hAnsi="Times New Roman" w:cs="Times New Roman"/>
                <w:sz w:val="24"/>
                <w:szCs w:val="24"/>
              </w:rPr>
              <w:t>09/12/2015</w:t>
            </w:r>
          </w:p>
        </w:tc>
      </w:tr>
    </w:tbl>
    <w:tbl>
      <w:tblPr>
        <w:tblStyle w:val="GridTable4-Accent3"/>
        <w:tblW w:w="0" w:type="auto"/>
        <w:tblLook w:val="04A0" w:firstRow="1" w:lastRow="0" w:firstColumn="1" w:lastColumn="0" w:noHBand="0" w:noVBand="1"/>
      </w:tblPr>
      <w:tblGrid>
        <w:gridCol w:w="9061"/>
      </w:tblGrid>
      <w:tr w:rsidR="00911397" w14:paraId="23C721DB"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1A8CB9F8" w14:textId="77777777" w:rsidR="00911397" w:rsidRDefault="00911397" w:rsidP="004B67E6">
            <w:pPr>
              <w:rPr>
                <w:rFonts w:ascii="Times New Roman" w:hAnsi="Times New Roman" w:cs="Times New Roman"/>
                <w:sz w:val="24"/>
                <w:szCs w:val="24"/>
              </w:rPr>
            </w:pPr>
            <w:r>
              <w:rPr>
                <w:rFonts w:ascii="Times New Roman" w:eastAsia="Times New Roman" w:hAnsi="Times New Roman" w:cs="Times New Roman"/>
                <w:color w:val="auto"/>
                <w:sz w:val="24"/>
                <w:szCs w:val="24"/>
              </w:rPr>
              <w:t>Pre-Condition:</w:t>
            </w:r>
            <w:r>
              <w:rPr>
                <w:rFonts w:ascii="Times New Roman" w:eastAsia="Times New Roman" w:hAnsi="Times New Roman" w:cs="Times New Roman"/>
                <w:b w:val="0"/>
                <w:bCs w:val="0"/>
                <w:color w:val="auto"/>
                <w:sz w:val="24"/>
                <w:szCs w:val="24"/>
              </w:rPr>
              <w:t xml:space="preserve"> -</w:t>
            </w:r>
          </w:p>
        </w:tc>
      </w:tr>
      <w:tr w:rsidR="00911397" w14:paraId="7AE24D33"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96AA255" w14:textId="77777777" w:rsidR="00911397" w:rsidRDefault="00911397" w:rsidP="004B67E6">
            <w:pPr>
              <w:rPr>
                <w:rFonts w:ascii="Times New Roman" w:hAnsi="Times New Roman" w:cs="Times New Roman"/>
                <w:sz w:val="24"/>
                <w:szCs w:val="24"/>
              </w:rPr>
            </w:pPr>
            <w:r>
              <w:rPr>
                <w:rFonts w:ascii="Times New Roman" w:eastAsia="Times New Roman" w:hAnsi="Times New Roman" w:cs="Times New Roman"/>
                <w:sz w:val="24"/>
                <w:szCs w:val="24"/>
              </w:rPr>
              <w:t>Dependencies: -</w:t>
            </w:r>
          </w:p>
        </w:tc>
      </w:tr>
    </w:tbl>
    <w:tbl>
      <w:tblPr>
        <w:tblStyle w:val="GridTable4-Accent2"/>
        <w:tblW w:w="9085" w:type="dxa"/>
        <w:tblLook w:val="04A0" w:firstRow="1" w:lastRow="0" w:firstColumn="1" w:lastColumn="0" w:noHBand="0" w:noVBand="1"/>
      </w:tblPr>
      <w:tblGrid>
        <w:gridCol w:w="805"/>
        <w:gridCol w:w="3510"/>
        <w:gridCol w:w="2340"/>
        <w:gridCol w:w="2430"/>
      </w:tblGrid>
      <w:tr w:rsidR="00911397" w14:paraId="337DA4B3" w14:textId="77777777" w:rsidTr="004B6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hideMark/>
          </w:tcPr>
          <w:p w14:paraId="56B891D1" w14:textId="77777777" w:rsidR="00911397" w:rsidRDefault="00911397" w:rsidP="004B67E6">
            <w:pPr>
              <w:jc w:val="center"/>
              <w:rPr>
                <w:rFonts w:ascii="Times New Roman" w:hAnsi="Times New Roman" w:cs="Times New Roman"/>
                <w:sz w:val="24"/>
                <w:szCs w:val="24"/>
              </w:rPr>
            </w:pPr>
            <w:r>
              <w:rPr>
                <w:rFonts w:ascii="Times New Roman" w:eastAsia="Times New Roman" w:hAnsi="Times New Roman" w:cs="Times New Roman"/>
                <w:sz w:val="24"/>
                <w:szCs w:val="24"/>
              </w:rPr>
              <w:t>Steps</w:t>
            </w:r>
          </w:p>
        </w:tc>
        <w:tc>
          <w:tcPr>
            <w:tcW w:w="3510" w:type="dxa"/>
            <w:hideMark/>
          </w:tcPr>
          <w:p w14:paraId="01BED52C" w14:textId="77777777" w:rsidR="00911397" w:rsidRDefault="00911397"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Steps</w:t>
            </w:r>
          </w:p>
        </w:tc>
        <w:tc>
          <w:tcPr>
            <w:tcW w:w="2340" w:type="dxa"/>
            <w:hideMark/>
          </w:tcPr>
          <w:p w14:paraId="1104AF16" w14:textId="77777777" w:rsidR="00911397" w:rsidRDefault="00911397"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Test Data</w:t>
            </w:r>
          </w:p>
        </w:tc>
        <w:tc>
          <w:tcPr>
            <w:tcW w:w="2430" w:type="dxa"/>
            <w:hideMark/>
          </w:tcPr>
          <w:p w14:paraId="7BBD9803" w14:textId="77777777" w:rsidR="00911397" w:rsidRDefault="00911397" w:rsidP="004B67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Expected Result</w:t>
            </w:r>
          </w:p>
        </w:tc>
      </w:tr>
      <w:tr w:rsidR="00911397" w14:paraId="1DEF874B" w14:textId="77777777" w:rsidTr="004B6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7624395F" w14:textId="77777777" w:rsidR="00911397" w:rsidRDefault="00911397" w:rsidP="004B67E6">
            <w:pPr>
              <w:jc w:val="center"/>
              <w:rPr>
                <w:rFonts w:ascii="Times New Roman" w:hAnsi="Times New Roman" w:cs="Times New Roman"/>
                <w:b w:val="0"/>
                <w:bCs w:val="0"/>
                <w:sz w:val="24"/>
                <w:szCs w:val="24"/>
              </w:rPr>
            </w:pPr>
            <w:r w:rsidRPr="003F14DE">
              <w:rPr>
                <w:rFonts w:ascii="Times New Roman" w:eastAsia="Times New Roman" w:hAnsi="Times New Roman" w:cs="Times New Roman"/>
                <w:b w:val="0"/>
                <w:bCs w:val="0"/>
                <w:sz w:val="24"/>
                <w:szCs w:val="24"/>
              </w:rPr>
              <w:t>1</w:t>
            </w:r>
          </w:p>
          <w:p w14:paraId="66B9E340" w14:textId="77777777" w:rsidR="00911397" w:rsidRDefault="00911397" w:rsidP="004B67E6">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p w14:paraId="4A7F48D2" w14:textId="6D94764A" w:rsidR="00911397" w:rsidRPr="00DA7333" w:rsidRDefault="00911397" w:rsidP="009113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35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1019884B" w14:textId="77777777" w:rsidR="00911397" w:rsidRDefault="00911397" w:rsidP="004B67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Launch the application.</w:t>
            </w:r>
          </w:p>
          <w:p w14:paraId="3E8E5D38" w14:textId="77777777" w:rsidR="00911397" w:rsidRDefault="00911397" w:rsidP="004B67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See the message.</w:t>
            </w:r>
          </w:p>
          <w:p w14:paraId="519286BE" w14:textId="135E410E" w:rsidR="00911397" w:rsidRDefault="00911397" w:rsidP="009113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Click on “OK” button</w:t>
            </w:r>
          </w:p>
        </w:tc>
        <w:tc>
          <w:tcPr>
            <w:tcW w:w="234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7D480C8C" w14:textId="77777777" w:rsidR="00911397" w:rsidRPr="009871E3" w:rsidRDefault="00911397"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43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14:paraId="50165BC8" w14:textId="33C3EBEE" w:rsidR="00911397" w:rsidRDefault="00911397"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sz w:val="24"/>
                <w:szCs w:val="24"/>
              </w:rPr>
              <w:t>The message dialog is closed</w:t>
            </w:r>
            <w:r>
              <w:rPr>
                <w:rFonts w:ascii="Times New Roman" w:hAnsi="Times New Roman" w:cs="Times New Roman"/>
                <w:sz w:val="24"/>
                <w:szCs w:val="24"/>
              </w:rPr>
              <w:t>.</w:t>
            </w:r>
          </w:p>
          <w:p w14:paraId="04CBEA7E" w14:textId="77777777" w:rsidR="00911397" w:rsidRDefault="00911397" w:rsidP="004B67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tbl>
      <w:tblPr>
        <w:tblStyle w:val="GridTable4-Accent4"/>
        <w:tblW w:w="0" w:type="auto"/>
        <w:tblLook w:val="04A0" w:firstRow="1" w:lastRow="0" w:firstColumn="1" w:lastColumn="0" w:noHBand="0" w:noVBand="1"/>
      </w:tblPr>
      <w:tblGrid>
        <w:gridCol w:w="9061"/>
      </w:tblGrid>
      <w:tr w:rsidR="00911397" w14:paraId="11C6736A" w14:textId="77777777" w:rsidTr="00BB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hideMark/>
          </w:tcPr>
          <w:p w14:paraId="0925FF79" w14:textId="77777777" w:rsidR="00911397" w:rsidRDefault="00911397" w:rsidP="004B67E6">
            <w:pPr>
              <w:rPr>
                <w:rFonts w:ascii="Times New Roman" w:hAnsi="Times New Roman" w:cs="Times New Roman"/>
                <w:sz w:val="24"/>
                <w:szCs w:val="24"/>
              </w:rPr>
            </w:pPr>
            <w:r>
              <w:rPr>
                <w:rFonts w:ascii="Times New Roman" w:eastAsia="Times New Roman" w:hAnsi="Times New Roman" w:cs="Times New Roman"/>
                <w:color w:val="auto"/>
                <w:sz w:val="24"/>
                <w:szCs w:val="24"/>
              </w:rPr>
              <w:t xml:space="preserve">Post-Condition: </w:t>
            </w:r>
            <w:r>
              <w:rPr>
                <w:rFonts w:ascii="Times New Roman" w:eastAsia="Times New Roman" w:hAnsi="Times New Roman" w:cs="Times New Roman"/>
                <w:b w:val="0"/>
                <w:bCs w:val="0"/>
                <w:color w:val="auto"/>
                <w:sz w:val="24"/>
                <w:szCs w:val="24"/>
              </w:rPr>
              <w:t>The tester can see the message.</w:t>
            </w:r>
          </w:p>
        </w:tc>
      </w:tr>
    </w:tbl>
    <w:p w14:paraId="054674AA" w14:textId="77777777" w:rsidR="00911397" w:rsidRDefault="00911397" w:rsidP="00911397">
      <w:pPr>
        <w:rPr>
          <w:rFonts w:ascii="Times New Roman" w:hAnsi="Times New Roman" w:cs="Times New Roman"/>
        </w:rPr>
      </w:pPr>
    </w:p>
    <w:p w14:paraId="7067147C" w14:textId="77777777" w:rsidR="00911397" w:rsidRDefault="00911397" w:rsidP="007A4F2C">
      <w:pPr>
        <w:rPr>
          <w:rFonts w:ascii="Times New Roman" w:hAnsi="Times New Roman" w:cs="Times New Roman"/>
        </w:rPr>
      </w:pPr>
    </w:p>
    <w:p w14:paraId="3D89C76B" w14:textId="77777777" w:rsidR="00911397" w:rsidRDefault="00911397" w:rsidP="007A4F2C">
      <w:pPr>
        <w:rPr>
          <w:rFonts w:ascii="Times New Roman" w:hAnsi="Times New Roman" w:cs="Times New Roman"/>
        </w:rPr>
      </w:pPr>
    </w:p>
    <w:p w14:paraId="69B41CC6" w14:textId="77777777" w:rsidR="00911397" w:rsidRDefault="00911397" w:rsidP="007A4F2C">
      <w:pPr>
        <w:rPr>
          <w:rFonts w:ascii="Times New Roman" w:hAnsi="Times New Roman" w:cs="Times New Roman"/>
        </w:rPr>
      </w:pPr>
    </w:p>
    <w:p w14:paraId="3DC0CE04" w14:textId="77777777" w:rsidR="00911397" w:rsidRPr="00EF5C9C" w:rsidRDefault="00911397" w:rsidP="007A4F2C">
      <w:pPr>
        <w:rPr>
          <w:rFonts w:ascii="Times New Roman" w:hAnsi="Times New Roman" w:cs="Times New Roman"/>
        </w:rPr>
      </w:pPr>
    </w:p>
    <w:sectPr w:rsidR="00911397" w:rsidRPr="00EF5C9C" w:rsidSect="00FD30A8">
      <w:headerReference w:type="default" r:id="rId8"/>
      <w:footerReference w:type="default" r:id="rId9"/>
      <w:pgSz w:w="11906" w:h="16838"/>
      <w:pgMar w:top="1440" w:right="1412" w:bottom="1440" w:left="1423"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12AA4" w14:textId="77777777" w:rsidR="00836003" w:rsidRDefault="00836003">
      <w:pPr>
        <w:spacing w:line="240" w:lineRule="auto"/>
      </w:pPr>
      <w:r>
        <w:separator/>
      </w:r>
    </w:p>
  </w:endnote>
  <w:endnote w:type="continuationSeparator" w:id="0">
    <w:p w14:paraId="6BDCC9BC" w14:textId="77777777" w:rsidR="00836003" w:rsidRDefault="00836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1EDB" w14:textId="77777777" w:rsidR="004B67E6" w:rsidRDefault="00836003">
    <w:pPr>
      <w:jc w:val="center"/>
    </w:pPr>
    <w:hyperlink r:id="rId1"/>
  </w:p>
  <w:tbl>
    <w:tblPr>
      <w:tblStyle w:val="a0"/>
      <w:tblW w:w="924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3022"/>
      <w:gridCol w:w="1324"/>
      <w:gridCol w:w="1207"/>
      <w:gridCol w:w="992"/>
      <w:gridCol w:w="1276"/>
    </w:tblGrid>
    <w:tr w:rsidR="004B67E6" w14:paraId="4B1994BD" w14:textId="77777777" w:rsidTr="00181DDD">
      <w:trPr>
        <w:trHeight w:hRule="exact" w:val="567"/>
      </w:trPr>
      <w:tc>
        <w:tcPr>
          <w:tcW w:w="1425" w:type="dxa"/>
          <w:tcBorders>
            <w:top w:val="single" w:sz="8" w:space="0" w:color="000000"/>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7433C553" w14:textId="77777777" w:rsidR="004B67E6" w:rsidRDefault="004B67E6">
          <w:pPr>
            <w:spacing w:after="720"/>
            <w:ind w:right="-100"/>
            <w:contextualSpacing w:val="0"/>
          </w:pPr>
          <w:r>
            <w:rPr>
              <w:rFonts w:ascii="Times New Roman" w:eastAsia="Times New Roman" w:hAnsi="Times New Roman" w:cs="Times New Roman"/>
              <w:sz w:val="18"/>
              <w:shd w:val="clear" w:color="auto" w:fill="CCFFFF"/>
            </w:rPr>
            <w:t>Document Name</w:t>
          </w:r>
        </w:p>
      </w:tc>
      <w:tc>
        <w:tcPr>
          <w:tcW w:w="30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F0F0" w14:textId="44B7B214" w:rsidR="004B67E6" w:rsidRDefault="004B67E6" w:rsidP="004A208A">
          <w:pPr>
            <w:spacing w:after="720"/>
            <w:ind w:right="-100"/>
            <w:contextualSpacing w:val="0"/>
            <w:jc w:val="center"/>
          </w:pPr>
          <w:proofErr w:type="spellStart"/>
          <w:r>
            <w:rPr>
              <w:rFonts w:ascii="Times New Roman" w:eastAsia="Times New Roman" w:hAnsi="Times New Roman" w:cs="Times New Roman"/>
              <w:sz w:val="18"/>
              <w:highlight w:val="white"/>
            </w:rPr>
            <w:t>iWish</w:t>
          </w:r>
          <w:proofErr w:type="spellEnd"/>
          <w:r>
            <w:rPr>
              <w:rFonts w:ascii="Times New Roman" w:eastAsia="Times New Roman" w:hAnsi="Times New Roman" w:cs="Times New Roman"/>
              <w:sz w:val="18"/>
              <w:highlight w:val="white"/>
            </w:rPr>
            <w:t xml:space="preserve"> – Test plan V</w:t>
          </w:r>
          <w:r>
            <w:rPr>
              <w:rFonts w:ascii="Times New Roman" w:eastAsia="Times New Roman" w:hAnsi="Times New Roman" w:cs="Times New Roman"/>
              <w:sz w:val="18"/>
            </w:rPr>
            <w:t>. [3.0]</w:t>
          </w:r>
        </w:p>
      </w:tc>
      <w:tc>
        <w:tcPr>
          <w:tcW w:w="1324"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2D09C74" w14:textId="77777777" w:rsidR="004B67E6" w:rsidRDefault="004B67E6">
          <w:pPr>
            <w:spacing w:after="720"/>
            <w:ind w:left="160" w:right="-100"/>
            <w:contextualSpacing w:val="0"/>
            <w:jc w:val="both"/>
          </w:pPr>
          <w:r>
            <w:rPr>
              <w:rFonts w:ascii="Times New Roman" w:eastAsia="Times New Roman" w:hAnsi="Times New Roman" w:cs="Times New Roman"/>
              <w:sz w:val="18"/>
              <w:shd w:val="clear" w:color="auto" w:fill="CCFFFF"/>
            </w:rPr>
            <w:t>Owner</w:t>
          </w:r>
        </w:p>
      </w:tc>
      <w:tc>
        <w:tcPr>
          <w:tcW w:w="120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2B28C8" w14:textId="77777777" w:rsidR="004B67E6" w:rsidRDefault="004B67E6">
          <w:pPr>
            <w:spacing w:after="720"/>
            <w:ind w:left="60" w:right="-60"/>
            <w:contextualSpacing w:val="0"/>
            <w:jc w:val="center"/>
          </w:pPr>
          <w:r>
            <w:rPr>
              <w:rFonts w:ascii="Times New Roman" w:eastAsia="Times New Roman" w:hAnsi="Times New Roman" w:cs="Times New Roman"/>
              <w:sz w:val="18"/>
            </w:rPr>
            <w:t>VC,SK</w:t>
          </w:r>
        </w:p>
      </w:tc>
      <w:tc>
        <w:tcPr>
          <w:tcW w:w="992"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2062733D" w14:textId="77777777" w:rsidR="004B67E6" w:rsidRDefault="004B67E6">
          <w:pPr>
            <w:spacing w:after="720"/>
            <w:ind w:left="60" w:right="-100"/>
            <w:contextualSpacing w:val="0"/>
            <w:jc w:val="center"/>
          </w:pPr>
          <w:r>
            <w:rPr>
              <w:rFonts w:ascii="Times New Roman" w:eastAsia="Times New Roman" w:hAnsi="Times New Roman" w:cs="Times New Roman"/>
              <w:sz w:val="18"/>
              <w:shd w:val="clear" w:color="auto" w:fill="CCFFFF"/>
            </w:rPr>
            <w:t>Page</w:t>
          </w:r>
        </w:p>
      </w:tc>
      <w:tc>
        <w:tcPr>
          <w:tcW w:w="127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6D79F" w14:textId="64758B3F" w:rsidR="004B67E6" w:rsidRPr="00F67C9A" w:rsidRDefault="004B67E6" w:rsidP="00F67C9A">
          <w:pPr>
            <w:spacing w:after="720"/>
            <w:ind w:left="100" w:right="-100"/>
            <w:contextualSpacing w:val="0"/>
            <w:jc w:val="center"/>
            <w:rPr>
              <w:rFonts w:cstheme="minorBidi"/>
            </w:rPr>
          </w:pPr>
          <w:r w:rsidRPr="00F51BEA">
            <w:rPr>
              <w:rFonts w:ascii="Times New Roman" w:hAnsi="Times New Roman" w:cs="Times New Roman"/>
              <w:sz w:val="18"/>
              <w:szCs w:val="18"/>
            </w:rPr>
            <w:fldChar w:fldCharType="begin"/>
          </w:r>
          <w:r w:rsidRPr="00F51BEA">
            <w:rPr>
              <w:rFonts w:ascii="Times New Roman" w:hAnsi="Times New Roman" w:cs="Times New Roman"/>
              <w:sz w:val="18"/>
              <w:szCs w:val="18"/>
            </w:rPr>
            <w:instrText>PAGE</w:instrText>
          </w:r>
          <w:r w:rsidRPr="00F51BEA">
            <w:rPr>
              <w:rFonts w:ascii="Times New Roman" w:hAnsi="Times New Roman" w:cs="Times New Roman"/>
              <w:sz w:val="18"/>
              <w:szCs w:val="18"/>
            </w:rPr>
            <w:fldChar w:fldCharType="separate"/>
          </w:r>
          <w:r w:rsidR="00D2337B">
            <w:rPr>
              <w:rFonts w:ascii="Times New Roman" w:hAnsi="Times New Roman" w:cs="Times New Roman"/>
              <w:noProof/>
              <w:sz w:val="18"/>
              <w:szCs w:val="18"/>
            </w:rPr>
            <w:t>32</w:t>
          </w:r>
          <w:r w:rsidRPr="00F51BEA">
            <w:rPr>
              <w:rFonts w:ascii="Times New Roman" w:hAnsi="Times New Roman" w:cs="Times New Roman"/>
              <w:sz w:val="18"/>
              <w:szCs w:val="18"/>
            </w:rPr>
            <w:fldChar w:fldCharType="end"/>
          </w:r>
          <w:r>
            <w:rPr>
              <w:sz w:val="18"/>
            </w:rPr>
            <w:t xml:space="preserve">/ </w:t>
          </w:r>
          <w:r>
            <w:rPr>
              <w:rFonts w:ascii="Times New Roman" w:hAnsi="Times New Roman" w:cs="Times New Roman"/>
              <w:sz w:val="18"/>
              <w:cs/>
            </w:rPr>
            <w:t>3</w:t>
          </w:r>
          <w:r>
            <w:rPr>
              <w:rFonts w:ascii="Times New Roman" w:hAnsi="Times New Roman" w:cs="Times New Roman"/>
              <w:sz w:val="18"/>
            </w:rPr>
            <w:t>8</w:t>
          </w:r>
        </w:p>
      </w:tc>
    </w:tr>
    <w:tr w:rsidR="004B67E6" w14:paraId="75E62F13" w14:textId="77777777" w:rsidTr="00181DDD">
      <w:trPr>
        <w:trHeight w:hRule="exact" w:val="567"/>
      </w:trPr>
      <w:tc>
        <w:tcPr>
          <w:tcW w:w="1425" w:type="dxa"/>
          <w:tcBorders>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081EE0C" w14:textId="77777777" w:rsidR="004B67E6" w:rsidRDefault="004B67E6">
          <w:pPr>
            <w:spacing w:after="720"/>
            <w:ind w:right="-100"/>
            <w:contextualSpacing w:val="0"/>
          </w:pPr>
          <w:r>
            <w:rPr>
              <w:rFonts w:ascii="Times New Roman" w:eastAsia="Times New Roman" w:hAnsi="Times New Roman" w:cs="Times New Roman"/>
              <w:sz w:val="18"/>
              <w:shd w:val="clear" w:color="auto" w:fill="CCFFFF"/>
            </w:rPr>
            <w:t>Document Type</w:t>
          </w:r>
        </w:p>
      </w:tc>
      <w:tc>
        <w:tcPr>
          <w:tcW w:w="3022" w:type="dxa"/>
          <w:tcBorders>
            <w:bottom w:val="single" w:sz="8" w:space="0" w:color="000000"/>
            <w:right w:val="single" w:sz="8" w:space="0" w:color="000000"/>
          </w:tcBorders>
          <w:tcMar>
            <w:top w:w="100" w:type="dxa"/>
            <w:left w:w="100" w:type="dxa"/>
            <w:bottom w:w="100" w:type="dxa"/>
            <w:right w:w="100" w:type="dxa"/>
          </w:tcMar>
        </w:tcPr>
        <w:p w14:paraId="3F047DEE" w14:textId="67EEC1F5" w:rsidR="004B67E6" w:rsidRDefault="004B67E6">
          <w:pPr>
            <w:spacing w:after="720"/>
            <w:ind w:left="160"/>
            <w:contextualSpacing w:val="0"/>
            <w:jc w:val="center"/>
          </w:pPr>
          <w:r>
            <w:rPr>
              <w:rFonts w:ascii="Times New Roman" w:eastAsia="Times New Roman" w:hAnsi="Times New Roman" w:cs="Times New Roman"/>
              <w:sz w:val="18"/>
            </w:rPr>
            <w:t>Test Plan</w:t>
          </w:r>
        </w:p>
      </w:tc>
      <w:tc>
        <w:tcPr>
          <w:tcW w:w="1324" w:type="dxa"/>
          <w:tcBorders>
            <w:bottom w:val="single" w:sz="8" w:space="0" w:color="000000"/>
            <w:right w:val="single" w:sz="8" w:space="0" w:color="000000"/>
          </w:tcBorders>
          <w:shd w:val="clear" w:color="auto" w:fill="CCFFFF"/>
          <w:tcMar>
            <w:top w:w="100" w:type="dxa"/>
            <w:left w:w="100" w:type="dxa"/>
            <w:bottom w:w="100" w:type="dxa"/>
            <w:right w:w="100" w:type="dxa"/>
          </w:tcMar>
        </w:tcPr>
        <w:p w14:paraId="233C8F11" w14:textId="77777777" w:rsidR="004B67E6" w:rsidRDefault="004B67E6">
          <w:pPr>
            <w:spacing w:after="720"/>
            <w:ind w:left="160" w:right="-100"/>
            <w:contextualSpacing w:val="0"/>
            <w:jc w:val="both"/>
          </w:pPr>
          <w:r>
            <w:rPr>
              <w:rFonts w:ascii="Times New Roman" w:eastAsia="Times New Roman" w:hAnsi="Times New Roman" w:cs="Times New Roman"/>
              <w:sz w:val="18"/>
              <w:shd w:val="clear" w:color="auto" w:fill="CCFFFF"/>
            </w:rPr>
            <w:t>Release Date</w:t>
          </w:r>
        </w:p>
      </w:tc>
      <w:tc>
        <w:tcPr>
          <w:tcW w:w="1207" w:type="dxa"/>
          <w:tcBorders>
            <w:bottom w:val="single" w:sz="8" w:space="0" w:color="000000"/>
            <w:right w:val="single" w:sz="8" w:space="0" w:color="000000"/>
          </w:tcBorders>
          <w:tcMar>
            <w:top w:w="100" w:type="dxa"/>
            <w:left w:w="100" w:type="dxa"/>
            <w:bottom w:w="100" w:type="dxa"/>
            <w:right w:w="100" w:type="dxa"/>
          </w:tcMar>
        </w:tcPr>
        <w:p w14:paraId="38665A22" w14:textId="56F593AE" w:rsidR="004B67E6" w:rsidRDefault="004B67E6" w:rsidP="002570CC">
          <w:pPr>
            <w:spacing w:after="720"/>
            <w:ind w:left="60" w:right="-100"/>
            <w:contextualSpacing w:val="0"/>
          </w:pPr>
          <w:r>
            <w:rPr>
              <w:rFonts w:ascii="Times New Roman" w:eastAsia="Times New Roman" w:hAnsi="Times New Roman" w:cs="Times New Roman"/>
              <w:sz w:val="18"/>
            </w:rPr>
            <w:t>30 October 2015</w:t>
          </w:r>
        </w:p>
      </w:tc>
      <w:tc>
        <w:tcPr>
          <w:tcW w:w="992" w:type="dxa"/>
          <w:tcBorders>
            <w:bottom w:val="single" w:sz="8" w:space="0" w:color="000000"/>
            <w:right w:val="single" w:sz="8" w:space="0" w:color="000000"/>
          </w:tcBorders>
          <w:shd w:val="clear" w:color="auto" w:fill="CCFFFF"/>
          <w:tcMar>
            <w:top w:w="100" w:type="dxa"/>
            <w:left w:w="100" w:type="dxa"/>
            <w:bottom w:w="100" w:type="dxa"/>
            <w:right w:w="100" w:type="dxa"/>
          </w:tcMar>
        </w:tcPr>
        <w:p w14:paraId="218C707D" w14:textId="77777777" w:rsidR="004B67E6" w:rsidRDefault="004B67E6">
          <w:pPr>
            <w:spacing w:after="720"/>
            <w:ind w:left="60" w:right="-100"/>
            <w:contextualSpacing w:val="0"/>
            <w:jc w:val="center"/>
          </w:pPr>
          <w:r>
            <w:rPr>
              <w:rFonts w:ascii="Times New Roman" w:eastAsia="Times New Roman" w:hAnsi="Times New Roman" w:cs="Times New Roman"/>
              <w:sz w:val="18"/>
              <w:shd w:val="clear" w:color="auto" w:fill="CCFFFF"/>
            </w:rPr>
            <w:t>Print Date</w:t>
          </w:r>
        </w:p>
      </w:tc>
      <w:tc>
        <w:tcPr>
          <w:tcW w:w="1276" w:type="dxa"/>
          <w:tcBorders>
            <w:bottom w:val="single" w:sz="8" w:space="0" w:color="000000"/>
            <w:right w:val="single" w:sz="8" w:space="0" w:color="000000"/>
          </w:tcBorders>
          <w:tcMar>
            <w:top w:w="100" w:type="dxa"/>
            <w:left w:w="100" w:type="dxa"/>
            <w:bottom w:w="100" w:type="dxa"/>
            <w:right w:w="100" w:type="dxa"/>
          </w:tcMar>
        </w:tcPr>
        <w:p w14:paraId="706EAAF8" w14:textId="4B9CB47B" w:rsidR="004B67E6" w:rsidRDefault="004B67E6" w:rsidP="002368E3">
          <w:pPr>
            <w:spacing w:after="720"/>
            <w:ind w:left="60" w:right="-100"/>
            <w:contextualSpacing w:val="0"/>
            <w:jc w:val="center"/>
          </w:pPr>
          <w:r>
            <w:rPr>
              <w:rFonts w:ascii="Times New Roman" w:eastAsia="Times New Roman" w:hAnsi="Times New Roman" w:cs="Times New Roman"/>
              <w:sz w:val="18"/>
            </w:rPr>
            <w:t>3 November 2015</w:t>
          </w:r>
        </w:p>
      </w:tc>
    </w:tr>
  </w:tbl>
  <w:p w14:paraId="1E70BD01" w14:textId="77777777" w:rsidR="004B67E6" w:rsidRDefault="004B67E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FA366" w14:textId="77777777" w:rsidR="00836003" w:rsidRDefault="00836003">
      <w:pPr>
        <w:spacing w:line="240" w:lineRule="auto"/>
      </w:pPr>
      <w:r>
        <w:separator/>
      </w:r>
    </w:p>
  </w:footnote>
  <w:footnote w:type="continuationSeparator" w:id="0">
    <w:p w14:paraId="2F6F718B" w14:textId="77777777" w:rsidR="00836003" w:rsidRDefault="008360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5F43" w14:textId="77777777" w:rsidR="004B67E6" w:rsidRDefault="004B67E6">
    <w:pPr>
      <w:spacing w:before="720"/>
      <w:jc w:val="right"/>
    </w:pPr>
    <w:r>
      <w:rPr>
        <w:noProof/>
      </w:rPr>
      <w:drawing>
        <wp:inline distT="114300" distB="114300" distL="114300" distR="114300" wp14:anchorId="51677A6C" wp14:editId="07777777">
          <wp:extent cx="1362075" cy="819150"/>
          <wp:effectExtent l="0" t="0" r="0" b="0"/>
          <wp:docPr id="4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362075" cy="819150"/>
                  </a:xfrm>
                  <a:prstGeom prst="rect">
                    <a:avLst/>
                  </a:prstGeom>
                  <a:ln/>
                </pic:spPr>
              </pic:pic>
            </a:graphicData>
          </a:graphic>
        </wp:inline>
      </w:drawing>
    </w:r>
    <w:hyperlink r:id="r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838BB"/>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5" w15:restartNumberingAfterBreak="0">
    <w:nsid w:val="04974495"/>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6" w15:restartNumberingAfterBreak="0">
    <w:nsid w:val="04C94A44"/>
    <w:multiLevelType w:val="multilevel"/>
    <w:tmpl w:val="8D184B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06731AC5"/>
    <w:multiLevelType w:val="multilevel"/>
    <w:tmpl w:val="49CCA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D22310"/>
    <w:multiLevelType w:val="multilevel"/>
    <w:tmpl w:val="BE9AB5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9" w15:restartNumberingAfterBreak="0">
    <w:nsid w:val="0BD4717D"/>
    <w:multiLevelType w:val="hybridMultilevel"/>
    <w:tmpl w:val="28023B88"/>
    <w:lvl w:ilvl="0" w:tplc="627CC05A">
      <w:start w:val="1"/>
      <w:numFmt w:val="decimal"/>
      <w:lvlText w:val="%1."/>
      <w:lvlJc w:val="left"/>
      <w:pPr>
        <w:ind w:left="720" w:hanging="360"/>
      </w:pPr>
    </w:lvl>
    <w:lvl w:ilvl="1" w:tplc="E93053E6">
      <w:start w:val="1"/>
      <w:numFmt w:val="lowerLetter"/>
      <w:lvlText w:val="%2."/>
      <w:lvlJc w:val="left"/>
      <w:pPr>
        <w:ind w:left="1440" w:hanging="360"/>
      </w:pPr>
    </w:lvl>
    <w:lvl w:ilvl="2" w:tplc="2CD8AE56">
      <w:start w:val="1"/>
      <w:numFmt w:val="lowerRoman"/>
      <w:lvlText w:val="%3."/>
      <w:lvlJc w:val="right"/>
      <w:pPr>
        <w:ind w:left="2160" w:hanging="180"/>
      </w:pPr>
    </w:lvl>
    <w:lvl w:ilvl="3" w:tplc="BB5C4FA0">
      <w:start w:val="1"/>
      <w:numFmt w:val="decimal"/>
      <w:lvlText w:val="%4."/>
      <w:lvlJc w:val="left"/>
      <w:pPr>
        <w:ind w:left="2880" w:hanging="360"/>
      </w:pPr>
    </w:lvl>
    <w:lvl w:ilvl="4" w:tplc="351A6FBE">
      <w:start w:val="1"/>
      <w:numFmt w:val="lowerLetter"/>
      <w:lvlText w:val="%5."/>
      <w:lvlJc w:val="left"/>
      <w:pPr>
        <w:ind w:left="3600" w:hanging="360"/>
      </w:pPr>
    </w:lvl>
    <w:lvl w:ilvl="5" w:tplc="3BAA78D6">
      <w:start w:val="1"/>
      <w:numFmt w:val="lowerRoman"/>
      <w:lvlText w:val="%6."/>
      <w:lvlJc w:val="right"/>
      <w:pPr>
        <w:ind w:left="4320" w:hanging="180"/>
      </w:pPr>
    </w:lvl>
    <w:lvl w:ilvl="6" w:tplc="49F6B072">
      <w:start w:val="1"/>
      <w:numFmt w:val="decimal"/>
      <w:lvlText w:val="%7."/>
      <w:lvlJc w:val="left"/>
      <w:pPr>
        <w:ind w:left="5040" w:hanging="360"/>
      </w:pPr>
    </w:lvl>
    <w:lvl w:ilvl="7" w:tplc="A54E3982">
      <w:start w:val="1"/>
      <w:numFmt w:val="lowerLetter"/>
      <w:lvlText w:val="%8."/>
      <w:lvlJc w:val="left"/>
      <w:pPr>
        <w:ind w:left="5760" w:hanging="360"/>
      </w:pPr>
    </w:lvl>
    <w:lvl w:ilvl="8" w:tplc="AF84FE28">
      <w:start w:val="1"/>
      <w:numFmt w:val="lowerRoman"/>
      <w:lvlText w:val="%9."/>
      <w:lvlJc w:val="right"/>
      <w:pPr>
        <w:ind w:left="6480" w:hanging="180"/>
      </w:pPr>
    </w:lvl>
  </w:abstractNum>
  <w:abstractNum w:abstractNumId="10" w15:restartNumberingAfterBreak="0">
    <w:nsid w:val="0ECA166D"/>
    <w:multiLevelType w:val="hybridMultilevel"/>
    <w:tmpl w:val="8938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8D483F"/>
    <w:multiLevelType w:val="hybridMultilevel"/>
    <w:tmpl w:val="9F36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1C42F21"/>
    <w:multiLevelType w:val="multilevel"/>
    <w:tmpl w:val="81ECBF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3" w15:restartNumberingAfterBreak="0">
    <w:nsid w:val="18262CF9"/>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4" w15:restartNumberingAfterBreak="0">
    <w:nsid w:val="1F176C64"/>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5" w15:restartNumberingAfterBreak="0">
    <w:nsid w:val="25107E1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6" w15:restartNumberingAfterBreak="0">
    <w:nsid w:val="26A535C2"/>
    <w:multiLevelType w:val="hybridMultilevel"/>
    <w:tmpl w:val="6D640758"/>
    <w:lvl w:ilvl="0" w:tplc="F056AE3A">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6D86C80"/>
    <w:multiLevelType w:val="multilevel"/>
    <w:tmpl w:val="91FA90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8" w15:restartNumberingAfterBreak="0">
    <w:nsid w:val="26F119A2"/>
    <w:multiLevelType w:val="hybridMultilevel"/>
    <w:tmpl w:val="4948D26A"/>
    <w:lvl w:ilvl="0" w:tplc="C818F568">
      <w:start w:val="1"/>
      <w:numFmt w:val="decimal"/>
      <w:lvlText w:val="%1."/>
      <w:lvlJc w:val="left"/>
      <w:pPr>
        <w:ind w:left="720" w:hanging="360"/>
      </w:pPr>
    </w:lvl>
    <w:lvl w:ilvl="1" w:tplc="169CC6CE">
      <w:start w:val="1"/>
      <w:numFmt w:val="lowerLetter"/>
      <w:lvlText w:val="%2."/>
      <w:lvlJc w:val="left"/>
      <w:pPr>
        <w:ind w:left="1440" w:hanging="360"/>
      </w:pPr>
    </w:lvl>
    <w:lvl w:ilvl="2" w:tplc="479C7854">
      <w:start w:val="1"/>
      <w:numFmt w:val="lowerRoman"/>
      <w:lvlText w:val="%3."/>
      <w:lvlJc w:val="right"/>
      <w:pPr>
        <w:ind w:left="2160" w:hanging="180"/>
      </w:pPr>
    </w:lvl>
    <w:lvl w:ilvl="3" w:tplc="9CBE8D20">
      <w:start w:val="1"/>
      <w:numFmt w:val="decimal"/>
      <w:lvlText w:val="%4."/>
      <w:lvlJc w:val="left"/>
      <w:pPr>
        <w:ind w:left="2880" w:hanging="360"/>
      </w:pPr>
    </w:lvl>
    <w:lvl w:ilvl="4" w:tplc="79121E1C">
      <w:start w:val="1"/>
      <w:numFmt w:val="lowerLetter"/>
      <w:lvlText w:val="%5."/>
      <w:lvlJc w:val="left"/>
      <w:pPr>
        <w:ind w:left="3600" w:hanging="360"/>
      </w:pPr>
    </w:lvl>
    <w:lvl w:ilvl="5" w:tplc="68BC6BEE">
      <w:start w:val="1"/>
      <w:numFmt w:val="lowerRoman"/>
      <w:lvlText w:val="%6."/>
      <w:lvlJc w:val="right"/>
      <w:pPr>
        <w:ind w:left="4320" w:hanging="180"/>
      </w:pPr>
    </w:lvl>
    <w:lvl w:ilvl="6" w:tplc="EB189FBA">
      <w:start w:val="1"/>
      <w:numFmt w:val="decimal"/>
      <w:lvlText w:val="%7."/>
      <w:lvlJc w:val="left"/>
      <w:pPr>
        <w:ind w:left="5040" w:hanging="360"/>
      </w:pPr>
    </w:lvl>
    <w:lvl w:ilvl="7" w:tplc="1FFC4F9C">
      <w:start w:val="1"/>
      <w:numFmt w:val="lowerLetter"/>
      <w:lvlText w:val="%8."/>
      <w:lvlJc w:val="left"/>
      <w:pPr>
        <w:ind w:left="5760" w:hanging="360"/>
      </w:pPr>
    </w:lvl>
    <w:lvl w:ilvl="8" w:tplc="9A66CBF2">
      <w:start w:val="1"/>
      <w:numFmt w:val="lowerRoman"/>
      <w:lvlText w:val="%9."/>
      <w:lvlJc w:val="right"/>
      <w:pPr>
        <w:ind w:left="6480" w:hanging="180"/>
      </w:pPr>
    </w:lvl>
  </w:abstractNum>
  <w:abstractNum w:abstractNumId="19" w15:restartNumberingAfterBreak="0">
    <w:nsid w:val="27FA5EAA"/>
    <w:multiLevelType w:val="multilevel"/>
    <w:tmpl w:val="F49A5B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C45B22"/>
    <w:multiLevelType w:val="hybridMultilevel"/>
    <w:tmpl w:val="2082926A"/>
    <w:lvl w:ilvl="0" w:tplc="B37E7D30">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E14198"/>
    <w:multiLevelType w:val="multilevel"/>
    <w:tmpl w:val="335230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2" w15:restartNumberingAfterBreak="0">
    <w:nsid w:val="2ECC7D2E"/>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23" w15:restartNumberingAfterBreak="0">
    <w:nsid w:val="2F1A4620"/>
    <w:multiLevelType w:val="hybridMultilevel"/>
    <w:tmpl w:val="C6568AAC"/>
    <w:lvl w:ilvl="0" w:tplc="5DD4E990">
      <w:start w:val="1"/>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32AE06D6"/>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25" w15:restartNumberingAfterBreak="0">
    <w:nsid w:val="36157FF2"/>
    <w:multiLevelType w:val="hybridMultilevel"/>
    <w:tmpl w:val="14E2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F07434"/>
    <w:multiLevelType w:val="multilevel"/>
    <w:tmpl w:val="8A44B5AA"/>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7" w15:restartNumberingAfterBreak="0">
    <w:nsid w:val="3F8A61E3"/>
    <w:multiLevelType w:val="multilevel"/>
    <w:tmpl w:val="0AAE31B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8" w15:restartNumberingAfterBreak="0">
    <w:nsid w:val="45A57E2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9" w15:restartNumberingAfterBreak="0">
    <w:nsid w:val="45A62212"/>
    <w:multiLevelType w:val="multilevel"/>
    <w:tmpl w:val="9AE824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0" w15:restartNumberingAfterBreak="0">
    <w:nsid w:val="4955755C"/>
    <w:multiLevelType w:val="hybridMultilevel"/>
    <w:tmpl w:val="55D66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405E64"/>
    <w:multiLevelType w:val="multilevel"/>
    <w:tmpl w:val="D23022F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2" w15:restartNumberingAfterBreak="0">
    <w:nsid w:val="534713E9"/>
    <w:multiLevelType w:val="multilevel"/>
    <w:tmpl w:val="FA6244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3" w15:restartNumberingAfterBreak="0">
    <w:nsid w:val="55155CDE"/>
    <w:multiLevelType w:val="hybridMultilevel"/>
    <w:tmpl w:val="3D66CA54"/>
    <w:lvl w:ilvl="0" w:tplc="07D00138">
      <w:start w:val="2"/>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55B54105"/>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5" w15:restartNumberingAfterBreak="0">
    <w:nsid w:val="57CC7D94"/>
    <w:multiLevelType w:val="hybridMultilevel"/>
    <w:tmpl w:val="8938A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7E0327"/>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7" w15:restartNumberingAfterBreak="0">
    <w:nsid w:val="67655AE9"/>
    <w:multiLevelType w:val="multilevel"/>
    <w:tmpl w:val="BAC22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8" w15:restartNumberingAfterBreak="0">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9" w15:restartNumberingAfterBreak="0">
    <w:nsid w:val="707511E5"/>
    <w:multiLevelType w:val="hybridMultilevel"/>
    <w:tmpl w:val="1930B2F4"/>
    <w:lvl w:ilvl="0" w:tplc="7DAC8EA6">
      <w:start w:val="1"/>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3931C5E"/>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41" w15:restartNumberingAfterBreak="0">
    <w:nsid w:val="73EF5D97"/>
    <w:multiLevelType w:val="hybridMultilevel"/>
    <w:tmpl w:val="15B64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5410F9"/>
    <w:multiLevelType w:val="hybridMultilevel"/>
    <w:tmpl w:val="E9667EA2"/>
    <w:lvl w:ilvl="0" w:tplc="79448F1E">
      <w:start w:val="6"/>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6628C2"/>
    <w:multiLevelType w:val="hybridMultilevel"/>
    <w:tmpl w:val="C1660F6E"/>
    <w:lvl w:ilvl="0" w:tplc="BD9C7F7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4" w15:restartNumberingAfterBreak="0">
    <w:nsid w:val="79CC5501"/>
    <w:multiLevelType w:val="multilevel"/>
    <w:tmpl w:val="A0A8EC00"/>
    <w:lvl w:ilvl="0">
      <w:start w:val="1"/>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5" w15:restartNumberingAfterBreak="0">
    <w:nsid w:val="7A7F2C5F"/>
    <w:multiLevelType w:val="multilevel"/>
    <w:tmpl w:val="FA66AF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6" w15:restartNumberingAfterBreak="0">
    <w:nsid w:val="7B5E2476"/>
    <w:multiLevelType w:val="hybridMultilevel"/>
    <w:tmpl w:val="14E2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750C7E"/>
    <w:multiLevelType w:val="multilevel"/>
    <w:tmpl w:val="E4E4A7D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8" w15:restartNumberingAfterBreak="0">
    <w:nsid w:val="7CB757C2"/>
    <w:multiLevelType w:val="multilevel"/>
    <w:tmpl w:val="C84479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9" w15:restartNumberingAfterBreak="0">
    <w:nsid w:val="7FE9743C"/>
    <w:multiLevelType w:val="multilevel"/>
    <w:tmpl w:val="EAB029B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48"/>
  </w:num>
  <w:num w:numId="2">
    <w:abstractNumId w:val="8"/>
  </w:num>
  <w:num w:numId="3">
    <w:abstractNumId w:val="29"/>
  </w:num>
  <w:num w:numId="4">
    <w:abstractNumId w:val="27"/>
  </w:num>
  <w:num w:numId="5">
    <w:abstractNumId w:val="45"/>
  </w:num>
  <w:num w:numId="6">
    <w:abstractNumId w:val="32"/>
  </w:num>
  <w:num w:numId="7">
    <w:abstractNumId w:val="49"/>
  </w:num>
  <w:num w:numId="8">
    <w:abstractNumId w:val="21"/>
  </w:num>
  <w:num w:numId="9">
    <w:abstractNumId w:val="31"/>
  </w:num>
  <w:num w:numId="10">
    <w:abstractNumId w:val="6"/>
  </w:num>
  <w:num w:numId="11">
    <w:abstractNumId w:val="17"/>
  </w:num>
  <w:num w:numId="12">
    <w:abstractNumId w:val="12"/>
  </w:num>
  <w:num w:numId="13">
    <w:abstractNumId w:val="47"/>
  </w:num>
  <w:num w:numId="14">
    <w:abstractNumId w:val="4"/>
  </w:num>
  <w:num w:numId="15">
    <w:abstractNumId w:val="16"/>
  </w:num>
  <w:num w:numId="16">
    <w:abstractNumId w:val="23"/>
  </w:num>
  <w:num w:numId="17">
    <w:abstractNumId w:val="0"/>
  </w:num>
  <w:num w:numId="18">
    <w:abstractNumId w:val="1"/>
  </w:num>
  <w:num w:numId="19">
    <w:abstractNumId w:val="2"/>
  </w:num>
  <w:num w:numId="20">
    <w:abstractNumId w:val="3"/>
  </w:num>
  <w:num w:numId="21">
    <w:abstractNumId w:val="33"/>
  </w:num>
  <w:num w:numId="22">
    <w:abstractNumId w:val="37"/>
  </w:num>
  <w:num w:numId="23">
    <w:abstractNumId w:val="43"/>
  </w:num>
  <w:num w:numId="24">
    <w:abstractNumId w:val="26"/>
  </w:num>
  <w:num w:numId="25">
    <w:abstractNumId w:val="42"/>
  </w:num>
  <w:num w:numId="26">
    <w:abstractNumId w:val="20"/>
  </w:num>
  <w:num w:numId="27">
    <w:abstractNumId w:val="38"/>
  </w:num>
  <w:num w:numId="28">
    <w:abstractNumId w:val="11"/>
  </w:num>
  <w:num w:numId="29">
    <w:abstractNumId w:val="14"/>
  </w:num>
  <w:num w:numId="30">
    <w:abstractNumId w:val="13"/>
  </w:num>
  <w:num w:numId="31">
    <w:abstractNumId w:val="15"/>
  </w:num>
  <w:num w:numId="32">
    <w:abstractNumId w:val="34"/>
  </w:num>
  <w:num w:numId="33">
    <w:abstractNumId w:val="28"/>
  </w:num>
  <w:num w:numId="34">
    <w:abstractNumId w:val="40"/>
  </w:num>
  <w:num w:numId="35">
    <w:abstractNumId w:val="36"/>
  </w:num>
  <w:num w:numId="36">
    <w:abstractNumId w:val="22"/>
  </w:num>
  <w:num w:numId="37">
    <w:abstractNumId w:val="18"/>
  </w:num>
  <w:num w:numId="38">
    <w:abstractNumId w:val="5"/>
  </w:num>
  <w:num w:numId="39">
    <w:abstractNumId w:val="9"/>
  </w:num>
  <w:num w:numId="40">
    <w:abstractNumId w:val="44"/>
  </w:num>
  <w:num w:numId="41">
    <w:abstractNumId w:val="39"/>
  </w:num>
  <w:num w:numId="42">
    <w:abstractNumId w:val="7"/>
  </w:num>
  <w:num w:numId="43">
    <w:abstractNumId w:val="19"/>
    <w:lvlOverride w:ilvl="0">
      <w:lvl w:ilvl="0">
        <w:start w:val="2"/>
        <w:numFmt w:val="none"/>
        <w:lvlText w:val="3."/>
        <w:lvlJc w:val="left"/>
        <w:pPr>
          <w:ind w:left="720" w:firstLine="0"/>
        </w:pPr>
        <w:rPr>
          <w:rFonts w:hint="default"/>
        </w:rPr>
      </w:lvl>
    </w:lvlOverride>
    <w:lvlOverride w:ilvl="1">
      <w:lvl w:ilvl="1">
        <w:start w:val="1"/>
        <w:numFmt w:val="decimal"/>
        <w:lvlText w:val="%2."/>
        <w:lvlJc w:val="left"/>
        <w:pPr>
          <w:tabs>
            <w:tab w:val="num" w:pos="2160"/>
          </w:tabs>
          <w:ind w:left="2160" w:hanging="360"/>
        </w:pPr>
        <w:rPr>
          <w:rFonts w:hint="default"/>
        </w:rPr>
      </w:lvl>
    </w:lvlOverride>
    <w:lvlOverride w:ilvl="2">
      <w:lvl w:ilvl="2">
        <w:start w:val="1"/>
        <w:numFmt w:val="decimal"/>
        <w:lvlText w:val="%3."/>
        <w:lvlJc w:val="left"/>
        <w:pPr>
          <w:tabs>
            <w:tab w:val="num" w:pos="2880"/>
          </w:tabs>
          <w:ind w:left="2880" w:hanging="360"/>
        </w:pPr>
        <w:rPr>
          <w:rFonts w:hint="default"/>
        </w:rPr>
      </w:lvl>
    </w:lvlOverride>
    <w:lvlOverride w:ilvl="3">
      <w:lvl w:ilvl="3">
        <w:start w:val="1"/>
        <w:numFmt w:val="decimal"/>
        <w:lvlText w:val="%4."/>
        <w:lvlJc w:val="left"/>
        <w:pPr>
          <w:tabs>
            <w:tab w:val="num" w:pos="3600"/>
          </w:tabs>
          <w:ind w:left="3600" w:hanging="360"/>
        </w:pPr>
        <w:rPr>
          <w:rFonts w:hint="default"/>
        </w:rPr>
      </w:lvl>
    </w:lvlOverride>
    <w:lvlOverride w:ilvl="4">
      <w:lvl w:ilvl="4">
        <w:start w:val="1"/>
        <w:numFmt w:val="decimal"/>
        <w:lvlText w:val="%5."/>
        <w:lvlJc w:val="left"/>
        <w:pPr>
          <w:tabs>
            <w:tab w:val="num" w:pos="4320"/>
          </w:tabs>
          <w:ind w:left="4320" w:hanging="360"/>
        </w:pPr>
        <w:rPr>
          <w:rFonts w:hint="default"/>
        </w:rPr>
      </w:lvl>
    </w:lvlOverride>
    <w:lvlOverride w:ilvl="5">
      <w:lvl w:ilvl="5">
        <w:start w:val="1"/>
        <w:numFmt w:val="decimal"/>
        <w:lvlText w:val="%6."/>
        <w:lvlJc w:val="left"/>
        <w:pPr>
          <w:tabs>
            <w:tab w:val="num" w:pos="5040"/>
          </w:tabs>
          <w:ind w:left="5040" w:hanging="360"/>
        </w:pPr>
        <w:rPr>
          <w:rFonts w:hint="default"/>
        </w:rPr>
      </w:lvl>
    </w:lvlOverride>
    <w:lvlOverride w:ilvl="6">
      <w:lvl w:ilvl="6">
        <w:start w:val="1"/>
        <w:numFmt w:val="decimal"/>
        <w:lvlText w:val="%7."/>
        <w:lvlJc w:val="left"/>
        <w:pPr>
          <w:tabs>
            <w:tab w:val="num" w:pos="5760"/>
          </w:tabs>
          <w:ind w:left="5760" w:hanging="360"/>
        </w:pPr>
        <w:rPr>
          <w:rFonts w:hint="default"/>
        </w:rPr>
      </w:lvl>
    </w:lvlOverride>
    <w:lvlOverride w:ilvl="7">
      <w:lvl w:ilvl="7">
        <w:start w:val="1"/>
        <w:numFmt w:val="decimal"/>
        <w:lvlText w:val="%8."/>
        <w:lvlJc w:val="left"/>
        <w:pPr>
          <w:tabs>
            <w:tab w:val="num" w:pos="6480"/>
          </w:tabs>
          <w:ind w:left="6480" w:hanging="360"/>
        </w:pPr>
        <w:rPr>
          <w:rFonts w:hint="default"/>
        </w:rPr>
      </w:lvl>
    </w:lvlOverride>
    <w:lvlOverride w:ilvl="8">
      <w:lvl w:ilvl="8">
        <w:start w:val="1"/>
        <w:numFmt w:val="decimal"/>
        <w:lvlText w:val="%9."/>
        <w:lvlJc w:val="left"/>
        <w:pPr>
          <w:tabs>
            <w:tab w:val="num" w:pos="7200"/>
          </w:tabs>
          <w:ind w:left="7200" w:hanging="360"/>
        </w:pPr>
        <w:rPr>
          <w:rFonts w:hint="default"/>
        </w:rPr>
      </w:lvl>
    </w:lvlOverride>
  </w:num>
  <w:num w:numId="44">
    <w:abstractNumId w:val="24"/>
  </w:num>
  <w:num w:numId="45">
    <w:abstractNumId w:val="25"/>
  </w:num>
  <w:num w:numId="46">
    <w:abstractNumId w:val="46"/>
  </w:num>
  <w:num w:numId="47">
    <w:abstractNumId w:val="41"/>
  </w:num>
  <w:num w:numId="48">
    <w:abstractNumId w:val="10"/>
  </w:num>
  <w:num w:numId="49">
    <w:abstractNumId w:val="30"/>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71"/>
    <w:rsid w:val="00002B1A"/>
    <w:rsid w:val="000115F6"/>
    <w:rsid w:val="000137D6"/>
    <w:rsid w:val="00023724"/>
    <w:rsid w:val="00051FE9"/>
    <w:rsid w:val="000570C4"/>
    <w:rsid w:val="000637DD"/>
    <w:rsid w:val="00065921"/>
    <w:rsid w:val="00071746"/>
    <w:rsid w:val="00076B39"/>
    <w:rsid w:val="00082BD4"/>
    <w:rsid w:val="00092998"/>
    <w:rsid w:val="000978EE"/>
    <w:rsid w:val="000A14DC"/>
    <w:rsid w:val="000B137F"/>
    <w:rsid w:val="000B3B41"/>
    <w:rsid w:val="000B5823"/>
    <w:rsid w:val="000B797D"/>
    <w:rsid w:val="000C046A"/>
    <w:rsid w:val="000C0858"/>
    <w:rsid w:val="000F5AC3"/>
    <w:rsid w:val="001067C1"/>
    <w:rsid w:val="00107881"/>
    <w:rsid w:val="00111A18"/>
    <w:rsid w:val="001168E7"/>
    <w:rsid w:val="001171FF"/>
    <w:rsid w:val="0016488B"/>
    <w:rsid w:val="00165611"/>
    <w:rsid w:val="00177989"/>
    <w:rsid w:val="00181DDD"/>
    <w:rsid w:val="001B2453"/>
    <w:rsid w:val="001B65D6"/>
    <w:rsid w:val="001C0A02"/>
    <w:rsid w:val="001C6F7E"/>
    <w:rsid w:val="001D00DE"/>
    <w:rsid w:val="001E2805"/>
    <w:rsid w:val="00200152"/>
    <w:rsid w:val="00211E39"/>
    <w:rsid w:val="00215D4D"/>
    <w:rsid w:val="00233701"/>
    <w:rsid w:val="0023498B"/>
    <w:rsid w:val="00235D33"/>
    <w:rsid w:val="002368E3"/>
    <w:rsid w:val="0023764E"/>
    <w:rsid w:val="00241BAA"/>
    <w:rsid w:val="002570CC"/>
    <w:rsid w:val="00283C8D"/>
    <w:rsid w:val="00287C00"/>
    <w:rsid w:val="00292298"/>
    <w:rsid w:val="002A034E"/>
    <w:rsid w:val="002A2A3F"/>
    <w:rsid w:val="002A31BB"/>
    <w:rsid w:val="002B408D"/>
    <w:rsid w:val="002B6C52"/>
    <w:rsid w:val="002C78D9"/>
    <w:rsid w:val="002D26E7"/>
    <w:rsid w:val="002D3E70"/>
    <w:rsid w:val="002D4415"/>
    <w:rsid w:val="00316FBD"/>
    <w:rsid w:val="003175B5"/>
    <w:rsid w:val="003201EE"/>
    <w:rsid w:val="003253A8"/>
    <w:rsid w:val="00325BBC"/>
    <w:rsid w:val="00351F36"/>
    <w:rsid w:val="00353298"/>
    <w:rsid w:val="00353677"/>
    <w:rsid w:val="00383571"/>
    <w:rsid w:val="00390D66"/>
    <w:rsid w:val="00392171"/>
    <w:rsid w:val="003A1CD3"/>
    <w:rsid w:val="003B0CE4"/>
    <w:rsid w:val="003C0086"/>
    <w:rsid w:val="003C4AAB"/>
    <w:rsid w:val="003D5E57"/>
    <w:rsid w:val="003E00A5"/>
    <w:rsid w:val="003E1064"/>
    <w:rsid w:val="003F14DE"/>
    <w:rsid w:val="003F7A6F"/>
    <w:rsid w:val="00402202"/>
    <w:rsid w:val="00416833"/>
    <w:rsid w:val="00433FBB"/>
    <w:rsid w:val="00440577"/>
    <w:rsid w:val="00444A7A"/>
    <w:rsid w:val="00462FC5"/>
    <w:rsid w:val="004640F3"/>
    <w:rsid w:val="004743DC"/>
    <w:rsid w:val="00480700"/>
    <w:rsid w:val="00485A3E"/>
    <w:rsid w:val="004911C7"/>
    <w:rsid w:val="004A208A"/>
    <w:rsid w:val="004A3560"/>
    <w:rsid w:val="004B4B0E"/>
    <w:rsid w:val="004B67E6"/>
    <w:rsid w:val="004C3D21"/>
    <w:rsid w:val="004C662C"/>
    <w:rsid w:val="004D4E99"/>
    <w:rsid w:val="004E4031"/>
    <w:rsid w:val="004F2848"/>
    <w:rsid w:val="00500282"/>
    <w:rsid w:val="00516CD5"/>
    <w:rsid w:val="005323F3"/>
    <w:rsid w:val="005531E0"/>
    <w:rsid w:val="005605D7"/>
    <w:rsid w:val="0057257B"/>
    <w:rsid w:val="00573D19"/>
    <w:rsid w:val="0059309F"/>
    <w:rsid w:val="00593E40"/>
    <w:rsid w:val="005A2842"/>
    <w:rsid w:val="005A48BA"/>
    <w:rsid w:val="005B4A43"/>
    <w:rsid w:val="005B60FA"/>
    <w:rsid w:val="005C55E1"/>
    <w:rsid w:val="005D4EDF"/>
    <w:rsid w:val="005D7E2F"/>
    <w:rsid w:val="005F2FA9"/>
    <w:rsid w:val="005F4068"/>
    <w:rsid w:val="00610D22"/>
    <w:rsid w:val="006305A4"/>
    <w:rsid w:val="006307A3"/>
    <w:rsid w:val="00637469"/>
    <w:rsid w:val="006447E5"/>
    <w:rsid w:val="00645B09"/>
    <w:rsid w:val="00660A3F"/>
    <w:rsid w:val="0067585D"/>
    <w:rsid w:val="00683FB2"/>
    <w:rsid w:val="00694606"/>
    <w:rsid w:val="006B043F"/>
    <w:rsid w:val="006B1537"/>
    <w:rsid w:val="006E17CC"/>
    <w:rsid w:val="00700DE6"/>
    <w:rsid w:val="007014E9"/>
    <w:rsid w:val="00705CB2"/>
    <w:rsid w:val="00712D93"/>
    <w:rsid w:val="0075629F"/>
    <w:rsid w:val="00763BC8"/>
    <w:rsid w:val="00780314"/>
    <w:rsid w:val="00783B70"/>
    <w:rsid w:val="00786625"/>
    <w:rsid w:val="0078682A"/>
    <w:rsid w:val="007A16F4"/>
    <w:rsid w:val="007A3B67"/>
    <w:rsid w:val="007A4DB1"/>
    <w:rsid w:val="007A4F2C"/>
    <w:rsid w:val="007B7AAD"/>
    <w:rsid w:val="007B7C9B"/>
    <w:rsid w:val="007D7077"/>
    <w:rsid w:val="007E161B"/>
    <w:rsid w:val="00820A5B"/>
    <w:rsid w:val="008279A6"/>
    <w:rsid w:val="00827FA7"/>
    <w:rsid w:val="00831E6C"/>
    <w:rsid w:val="00832904"/>
    <w:rsid w:val="008343E8"/>
    <w:rsid w:val="00835A91"/>
    <w:rsid w:val="00836003"/>
    <w:rsid w:val="00847A47"/>
    <w:rsid w:val="008507BA"/>
    <w:rsid w:val="00853D0B"/>
    <w:rsid w:val="00863D11"/>
    <w:rsid w:val="008867A8"/>
    <w:rsid w:val="008907B6"/>
    <w:rsid w:val="008913BA"/>
    <w:rsid w:val="00892892"/>
    <w:rsid w:val="008A7687"/>
    <w:rsid w:val="008B14A9"/>
    <w:rsid w:val="008C5308"/>
    <w:rsid w:val="008D7C3B"/>
    <w:rsid w:val="008E0FAE"/>
    <w:rsid w:val="008E6E46"/>
    <w:rsid w:val="008F6B70"/>
    <w:rsid w:val="00907855"/>
    <w:rsid w:val="00911397"/>
    <w:rsid w:val="0093675B"/>
    <w:rsid w:val="009378EF"/>
    <w:rsid w:val="009473C6"/>
    <w:rsid w:val="00955C97"/>
    <w:rsid w:val="00962122"/>
    <w:rsid w:val="0097227A"/>
    <w:rsid w:val="009871E3"/>
    <w:rsid w:val="009A5857"/>
    <w:rsid w:val="009B5495"/>
    <w:rsid w:val="009E3EAB"/>
    <w:rsid w:val="009E6845"/>
    <w:rsid w:val="009E7AC8"/>
    <w:rsid w:val="009F2EEC"/>
    <w:rsid w:val="00A01DC7"/>
    <w:rsid w:val="00A16869"/>
    <w:rsid w:val="00A17BAA"/>
    <w:rsid w:val="00A17F3C"/>
    <w:rsid w:val="00A360EF"/>
    <w:rsid w:val="00A41CB4"/>
    <w:rsid w:val="00A42C13"/>
    <w:rsid w:val="00A47868"/>
    <w:rsid w:val="00A5068C"/>
    <w:rsid w:val="00A5721E"/>
    <w:rsid w:val="00A83A90"/>
    <w:rsid w:val="00A942E2"/>
    <w:rsid w:val="00A94370"/>
    <w:rsid w:val="00AA0544"/>
    <w:rsid w:val="00AB75DC"/>
    <w:rsid w:val="00AC0F5F"/>
    <w:rsid w:val="00AC3821"/>
    <w:rsid w:val="00AC77A3"/>
    <w:rsid w:val="00AD57AF"/>
    <w:rsid w:val="00AE3CF2"/>
    <w:rsid w:val="00AE6AAE"/>
    <w:rsid w:val="00AF1508"/>
    <w:rsid w:val="00AF3DFA"/>
    <w:rsid w:val="00AF4268"/>
    <w:rsid w:val="00AF4E6E"/>
    <w:rsid w:val="00B006BF"/>
    <w:rsid w:val="00B07943"/>
    <w:rsid w:val="00B1194F"/>
    <w:rsid w:val="00B1540D"/>
    <w:rsid w:val="00B21B42"/>
    <w:rsid w:val="00B41420"/>
    <w:rsid w:val="00B43CA1"/>
    <w:rsid w:val="00B54BF5"/>
    <w:rsid w:val="00B5677A"/>
    <w:rsid w:val="00B62694"/>
    <w:rsid w:val="00B87E1E"/>
    <w:rsid w:val="00B87FA9"/>
    <w:rsid w:val="00BB297B"/>
    <w:rsid w:val="00BD4734"/>
    <w:rsid w:val="00BF11A5"/>
    <w:rsid w:val="00C17EA1"/>
    <w:rsid w:val="00C26778"/>
    <w:rsid w:val="00C27C38"/>
    <w:rsid w:val="00C57178"/>
    <w:rsid w:val="00C6365D"/>
    <w:rsid w:val="00C648FA"/>
    <w:rsid w:val="00C71ADC"/>
    <w:rsid w:val="00C80801"/>
    <w:rsid w:val="00C84A3A"/>
    <w:rsid w:val="00CC266C"/>
    <w:rsid w:val="00CD368F"/>
    <w:rsid w:val="00CE0E41"/>
    <w:rsid w:val="00CE1A82"/>
    <w:rsid w:val="00CE54FD"/>
    <w:rsid w:val="00CF5D2F"/>
    <w:rsid w:val="00CF6063"/>
    <w:rsid w:val="00D019D9"/>
    <w:rsid w:val="00D03FBF"/>
    <w:rsid w:val="00D1306C"/>
    <w:rsid w:val="00D1402B"/>
    <w:rsid w:val="00D225AF"/>
    <w:rsid w:val="00D2324D"/>
    <w:rsid w:val="00D2337B"/>
    <w:rsid w:val="00D55B46"/>
    <w:rsid w:val="00D562EB"/>
    <w:rsid w:val="00D66065"/>
    <w:rsid w:val="00D7065B"/>
    <w:rsid w:val="00D83C9B"/>
    <w:rsid w:val="00D9081A"/>
    <w:rsid w:val="00DA7333"/>
    <w:rsid w:val="00DB0C6E"/>
    <w:rsid w:val="00DB4E50"/>
    <w:rsid w:val="00DE67CC"/>
    <w:rsid w:val="00DF0999"/>
    <w:rsid w:val="00DF2FA2"/>
    <w:rsid w:val="00E43CBF"/>
    <w:rsid w:val="00E64F6B"/>
    <w:rsid w:val="00E71491"/>
    <w:rsid w:val="00E95FEE"/>
    <w:rsid w:val="00E966FD"/>
    <w:rsid w:val="00EC5AA6"/>
    <w:rsid w:val="00EC6550"/>
    <w:rsid w:val="00ED284E"/>
    <w:rsid w:val="00ED28DC"/>
    <w:rsid w:val="00ED6EA8"/>
    <w:rsid w:val="00EE3159"/>
    <w:rsid w:val="00EE427D"/>
    <w:rsid w:val="00EF5C9C"/>
    <w:rsid w:val="00F03D26"/>
    <w:rsid w:val="00F10B83"/>
    <w:rsid w:val="00F24593"/>
    <w:rsid w:val="00F45FF8"/>
    <w:rsid w:val="00F51BEA"/>
    <w:rsid w:val="00F52CA4"/>
    <w:rsid w:val="00F67C9A"/>
    <w:rsid w:val="00F711BD"/>
    <w:rsid w:val="00F93096"/>
    <w:rsid w:val="00F94671"/>
    <w:rsid w:val="00FA78D4"/>
    <w:rsid w:val="00FB00A7"/>
    <w:rsid w:val="00FB4F85"/>
    <w:rsid w:val="00FC0257"/>
    <w:rsid w:val="00FC429C"/>
    <w:rsid w:val="00FD30A8"/>
    <w:rsid w:val="00FD6A03"/>
    <w:rsid w:val="00FE6E2E"/>
    <w:rsid w:val="00FF6286"/>
    <w:rsid w:val="292C203D"/>
    <w:rsid w:val="343E2EA6"/>
    <w:rsid w:val="50A14C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F8F4"/>
  <w15:docId w15:val="{AB391321-470C-4FA3-9BD3-B305A7123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NormalTable0"/>
    <w:pPr>
      <w:contextualSpacing/>
    </w:pPr>
    <w:tblPr>
      <w:tblStyleRowBandSize w:val="1"/>
      <w:tblStyleColBandSize w:val="1"/>
      <w:tblCellMar>
        <w:left w:w="115" w:type="dxa"/>
        <w:right w:w="115" w:type="dxa"/>
      </w:tblCellMar>
    </w:tblPr>
  </w:style>
  <w:style w:type="table" w:customStyle="1" w:styleId="a0">
    <w:basedOn w:val="NormalTable0"/>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51BEA"/>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F51BEA"/>
    <w:rPr>
      <w:rFonts w:ascii="Tahoma" w:hAnsi="Tahoma" w:cs="Angsana New"/>
      <w:sz w:val="16"/>
    </w:rPr>
  </w:style>
  <w:style w:type="paragraph" w:styleId="Header">
    <w:name w:val="header"/>
    <w:basedOn w:val="Normal"/>
    <w:link w:val="HeaderChar"/>
    <w:uiPriority w:val="99"/>
    <w:unhideWhenUsed/>
    <w:rsid w:val="00F51BEA"/>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F51BEA"/>
    <w:rPr>
      <w:rFonts w:cs="Cordia New"/>
    </w:rPr>
  </w:style>
  <w:style w:type="paragraph" w:styleId="Footer">
    <w:name w:val="footer"/>
    <w:basedOn w:val="Normal"/>
    <w:link w:val="FooterChar"/>
    <w:uiPriority w:val="99"/>
    <w:unhideWhenUsed/>
    <w:rsid w:val="00F51BEA"/>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F51BEA"/>
    <w:rPr>
      <w:rFonts w:cs="Cordia New"/>
    </w:rPr>
  </w:style>
  <w:style w:type="paragraph" w:styleId="Caption">
    <w:name w:val="caption"/>
    <w:basedOn w:val="Normal"/>
    <w:next w:val="Normal"/>
    <w:uiPriority w:val="35"/>
    <w:semiHidden/>
    <w:unhideWhenUsed/>
    <w:qFormat/>
    <w:rsid w:val="00F51BEA"/>
    <w:pPr>
      <w:spacing w:after="200" w:line="240" w:lineRule="auto"/>
    </w:pPr>
    <w:rPr>
      <w:rFonts w:cs="Cordia New"/>
      <w:b/>
      <w:bCs/>
      <w:color w:val="4F81BD" w:themeColor="accent1"/>
      <w:sz w:val="18"/>
      <w:szCs w:val="22"/>
    </w:rPr>
  </w:style>
  <w:style w:type="paragraph" w:styleId="ListParagraph">
    <w:name w:val="List Paragraph"/>
    <w:basedOn w:val="Normal"/>
    <w:link w:val="ListParagraphChar"/>
    <w:uiPriority w:val="34"/>
    <w:qFormat/>
    <w:rsid w:val="00D55B46"/>
    <w:pPr>
      <w:ind w:left="720"/>
      <w:contextualSpacing/>
    </w:pPr>
    <w:rPr>
      <w:rFonts w:cs="Cordia New"/>
    </w:rPr>
  </w:style>
  <w:style w:type="paragraph" w:customStyle="1" w:styleId="FreeForm">
    <w:name w:val="Free Form"/>
    <w:rsid w:val="00FB00A7"/>
    <w:pPr>
      <w:spacing w:line="240" w:lineRule="auto"/>
    </w:pPr>
    <w:rPr>
      <w:rFonts w:ascii="Helvetica" w:eastAsia="ヒラギノ角ゴ Pro W3" w:hAnsi="Helvetica" w:cs="Times New Roman"/>
      <w:sz w:val="24"/>
    </w:rPr>
  </w:style>
  <w:style w:type="table" w:styleId="TableGrid">
    <w:name w:val="Table Grid"/>
    <w:basedOn w:val="TableNormal"/>
    <w:uiPriority w:val="39"/>
    <w:rsid w:val="00FB00A7"/>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5BBC"/>
    <w:rPr>
      <w:rFonts w:cs="Cordia New"/>
    </w:rPr>
  </w:style>
  <w:style w:type="character" w:customStyle="1" w:styleId="words">
    <w:name w:val="words"/>
    <w:basedOn w:val="DefaultParagraphFont"/>
    <w:rsid w:val="00CE1A82"/>
  </w:style>
  <w:style w:type="paragraph" w:customStyle="1" w:styleId="Default">
    <w:name w:val="Default"/>
    <w:rsid w:val="00BF11A5"/>
    <w:pPr>
      <w:autoSpaceDE w:val="0"/>
      <w:autoSpaceDN w:val="0"/>
      <w:adjustRightInd w:val="0"/>
      <w:spacing w:line="240" w:lineRule="auto"/>
    </w:pPr>
    <w:rPr>
      <w:rFonts w:ascii="Cordia New" w:eastAsiaTheme="minorHAnsi" w:hAnsi="Cordia New" w:cs="Cordia New"/>
      <w:sz w:val="24"/>
      <w:szCs w:val="24"/>
    </w:rPr>
  </w:style>
  <w:style w:type="paragraph" w:styleId="TOC1">
    <w:name w:val="toc 1"/>
    <w:basedOn w:val="Normal"/>
    <w:next w:val="Normal"/>
    <w:autoRedefine/>
    <w:uiPriority w:val="39"/>
    <w:unhideWhenUsed/>
    <w:rsid w:val="00ED6EA8"/>
    <w:pPr>
      <w:tabs>
        <w:tab w:val="left" w:pos="1320"/>
        <w:tab w:val="right" w:leader="dot" w:pos="9016"/>
      </w:tabs>
      <w:spacing w:after="100"/>
      <w:ind w:left="993" w:hanging="284"/>
      <w:jc w:val="both"/>
    </w:pPr>
    <w:rPr>
      <w:rFonts w:asciiTheme="minorHAnsi" w:eastAsiaTheme="minorHAnsi" w:hAnsiTheme="minorHAnsi" w:cstheme="minorBidi"/>
      <w:color w:val="auto"/>
      <w:szCs w:val="28"/>
    </w:rPr>
  </w:style>
  <w:style w:type="paragraph" w:styleId="TOC2">
    <w:name w:val="toc 2"/>
    <w:basedOn w:val="Normal"/>
    <w:next w:val="Normal"/>
    <w:autoRedefine/>
    <w:uiPriority w:val="39"/>
    <w:unhideWhenUsed/>
    <w:rsid w:val="00ED6EA8"/>
    <w:pPr>
      <w:tabs>
        <w:tab w:val="left" w:pos="1418"/>
        <w:tab w:val="right" w:leader="dot" w:pos="9016"/>
      </w:tabs>
      <w:spacing w:after="100"/>
      <w:ind w:left="1560" w:hanging="567"/>
      <w:jc w:val="both"/>
    </w:pPr>
    <w:rPr>
      <w:rFonts w:asciiTheme="minorHAnsi" w:eastAsiaTheme="minorHAnsi" w:hAnsiTheme="minorHAnsi" w:cstheme="minorBidi"/>
      <w:color w:val="auto"/>
      <w:szCs w:val="28"/>
    </w:rPr>
  </w:style>
  <w:style w:type="paragraph" w:styleId="TOC3">
    <w:name w:val="toc 3"/>
    <w:basedOn w:val="Normal"/>
    <w:next w:val="Normal"/>
    <w:autoRedefine/>
    <w:uiPriority w:val="39"/>
    <w:unhideWhenUsed/>
    <w:rsid w:val="00ED6EA8"/>
    <w:pPr>
      <w:spacing w:after="100"/>
      <w:ind w:left="440" w:firstLine="720"/>
      <w:jc w:val="both"/>
    </w:pPr>
    <w:rPr>
      <w:rFonts w:asciiTheme="minorHAnsi" w:eastAsiaTheme="minorHAnsi" w:hAnsiTheme="minorHAnsi" w:cstheme="minorBidi"/>
      <w:color w:val="auto"/>
      <w:szCs w:val="28"/>
    </w:rPr>
  </w:style>
  <w:style w:type="paragraph" w:styleId="TOCHeading">
    <w:name w:val="TOC Heading"/>
    <w:basedOn w:val="Heading1"/>
    <w:next w:val="Normal"/>
    <w:uiPriority w:val="39"/>
    <w:unhideWhenUsed/>
    <w:qFormat/>
    <w:rsid w:val="00ED6EA8"/>
    <w:pPr>
      <w:spacing w:before="240"/>
      <w:outlineLvl w:val="9"/>
    </w:pPr>
    <w:rPr>
      <w:rFonts w:asciiTheme="majorHAnsi" w:eastAsiaTheme="majorEastAsia" w:hAnsiTheme="majorHAnsi" w:cstheme="majorBidi"/>
      <w:color w:val="365F91" w:themeColor="accent1" w:themeShade="BF"/>
      <w:szCs w:val="40"/>
    </w:rPr>
  </w:style>
  <w:style w:type="paragraph" w:styleId="BodyText">
    <w:name w:val="Body Text"/>
    <w:basedOn w:val="Normal"/>
    <w:link w:val="BodyTextChar"/>
    <w:rsid w:val="00392171"/>
    <w:pPr>
      <w:spacing w:after="120" w:line="240" w:lineRule="auto"/>
      <w:jc w:val="both"/>
    </w:pPr>
    <w:rPr>
      <w:rFonts w:eastAsia="Times New Roman" w:cs="Times New Roman"/>
      <w:color w:val="auto"/>
      <w:lang w:val="en-AU" w:bidi="ar-SA"/>
    </w:rPr>
  </w:style>
  <w:style w:type="character" w:customStyle="1" w:styleId="BodyTextChar">
    <w:name w:val="Body Text Char"/>
    <w:basedOn w:val="DefaultParagraphFont"/>
    <w:link w:val="BodyText"/>
    <w:rsid w:val="00392171"/>
    <w:rPr>
      <w:rFonts w:eastAsia="Times New Roman" w:cs="Times New Roman"/>
      <w:color w:val="auto"/>
      <w:lang w:val="en-AU" w:bidi="ar-SA"/>
    </w:rPr>
  </w:style>
  <w:style w:type="paragraph" w:styleId="NormalWeb">
    <w:name w:val="Normal (Web)"/>
    <w:basedOn w:val="Normal"/>
    <w:uiPriority w:val="99"/>
    <w:unhideWhenUsed/>
    <w:rsid w:val="0097227A"/>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converted-space">
    <w:name w:val="apple-converted-space"/>
    <w:basedOn w:val="DefaultParagraphFont"/>
    <w:rsid w:val="0097227A"/>
  </w:style>
  <w:style w:type="character" w:styleId="Hyperlink">
    <w:name w:val="Hyperlink"/>
    <w:basedOn w:val="DefaultParagraphFont"/>
    <w:uiPriority w:val="99"/>
    <w:unhideWhenUsed/>
    <w:rsid w:val="0097227A"/>
    <w:rPr>
      <w:color w:val="0000FF"/>
      <w:u w:val="single"/>
    </w:rPr>
  </w:style>
  <w:style w:type="table" w:styleId="GridTable6Colorful">
    <w:name w:val="Grid Table 6 Colorful"/>
    <w:basedOn w:val="TableNormal"/>
    <w:uiPriority w:val="51"/>
    <w:rsid w:val="003C0086"/>
    <w:pPr>
      <w:spacing w:line="240" w:lineRule="auto"/>
    </w:pPr>
    <w:rPr>
      <w:rFonts w:asciiTheme="minorHAnsi" w:eastAsiaTheme="minorHAnsi" w:hAnsiTheme="minorHAnsi" w:cstheme="minorBidi"/>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2">
    <w:name w:val="Grid Table 4 Accent 2"/>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AF3DFA"/>
    <w:pPr>
      <w:spacing w:before="100" w:beforeAutospacing="1" w:after="100" w:afterAutospacing="1" w:line="240" w:lineRule="auto"/>
    </w:pPr>
    <w:rPr>
      <w:rFonts w:ascii="Times New Roman" w:eastAsia="Times New Roman" w:hAnsi="Times New Roman" w:cs="Times New Roman"/>
      <w:color w:val="auto"/>
      <w:sz w:val="28"/>
      <w:szCs w:val="28"/>
    </w:rPr>
  </w:style>
  <w:style w:type="table" w:styleId="GridTable4">
    <w:name w:val="Grid Table 4"/>
    <w:basedOn w:val="TableNormal"/>
    <w:uiPriority w:val="49"/>
    <w:rsid w:val="00AF3DFA"/>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211E39"/>
    <w:pPr>
      <w:spacing w:line="240" w:lineRule="auto"/>
    </w:pPr>
    <w:rPr>
      <w:rFonts w:asciiTheme="minorHAnsi" w:eastAsiaTheme="minorEastAsia" w:hAnsiTheme="minorHAnsi" w:cstheme="minorBidi"/>
      <w:color w:val="auto"/>
      <w:sz w:val="28"/>
      <w:szCs w:val="28"/>
    </w:rPr>
  </w:style>
  <w:style w:type="character" w:customStyle="1" w:styleId="NoSpacingChar">
    <w:name w:val="No Spacing Char"/>
    <w:basedOn w:val="DefaultParagraphFont"/>
    <w:link w:val="NoSpacing"/>
    <w:uiPriority w:val="1"/>
    <w:rsid w:val="00211E39"/>
    <w:rPr>
      <w:rFonts w:asciiTheme="minorHAnsi" w:eastAsiaTheme="minorEastAsia" w:hAnsiTheme="minorHAnsi" w:cstheme="minorBidi"/>
      <w:color w:val="auto"/>
      <w:sz w:val="28"/>
      <w:szCs w:val="28"/>
    </w:rPr>
  </w:style>
  <w:style w:type="character" w:styleId="Strong">
    <w:name w:val="Strong"/>
    <w:basedOn w:val="DefaultParagraphFont"/>
    <w:uiPriority w:val="22"/>
    <w:qFormat/>
    <w:rsid w:val="00AF1508"/>
    <w:rPr>
      <w:b/>
      <w:bCs/>
    </w:rPr>
  </w:style>
  <w:style w:type="paragraph" w:styleId="HTMLPreformatted">
    <w:name w:val="HTML Preformatted"/>
    <w:basedOn w:val="Normal"/>
    <w:link w:val="HTMLPreformattedChar"/>
    <w:uiPriority w:val="99"/>
    <w:semiHidden/>
    <w:unhideWhenUsed/>
    <w:rsid w:val="00F71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F711BD"/>
    <w:rPr>
      <w:rFonts w:ascii="Courier New" w:eastAsia="Times New Roman" w:hAnsi="Courier New" w:cs="Courier New"/>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1421">
      <w:bodyDiv w:val="1"/>
      <w:marLeft w:val="0"/>
      <w:marRight w:val="0"/>
      <w:marTop w:val="0"/>
      <w:marBottom w:val="0"/>
      <w:divBdr>
        <w:top w:val="none" w:sz="0" w:space="0" w:color="auto"/>
        <w:left w:val="none" w:sz="0" w:space="0" w:color="auto"/>
        <w:bottom w:val="none" w:sz="0" w:space="0" w:color="auto"/>
        <w:right w:val="none" w:sz="0" w:space="0" w:color="auto"/>
      </w:divBdr>
    </w:div>
    <w:div w:id="63185515">
      <w:bodyDiv w:val="1"/>
      <w:marLeft w:val="0"/>
      <w:marRight w:val="0"/>
      <w:marTop w:val="0"/>
      <w:marBottom w:val="0"/>
      <w:divBdr>
        <w:top w:val="none" w:sz="0" w:space="0" w:color="auto"/>
        <w:left w:val="none" w:sz="0" w:space="0" w:color="auto"/>
        <w:bottom w:val="none" w:sz="0" w:space="0" w:color="auto"/>
        <w:right w:val="none" w:sz="0" w:space="0" w:color="auto"/>
      </w:divBdr>
    </w:div>
    <w:div w:id="472412229">
      <w:bodyDiv w:val="1"/>
      <w:marLeft w:val="0"/>
      <w:marRight w:val="0"/>
      <w:marTop w:val="0"/>
      <w:marBottom w:val="0"/>
      <w:divBdr>
        <w:top w:val="none" w:sz="0" w:space="0" w:color="auto"/>
        <w:left w:val="none" w:sz="0" w:space="0" w:color="auto"/>
        <w:bottom w:val="none" w:sz="0" w:space="0" w:color="auto"/>
        <w:right w:val="none" w:sz="0" w:space="0" w:color="auto"/>
      </w:divBdr>
    </w:div>
    <w:div w:id="776874355">
      <w:bodyDiv w:val="1"/>
      <w:marLeft w:val="0"/>
      <w:marRight w:val="0"/>
      <w:marTop w:val="0"/>
      <w:marBottom w:val="0"/>
      <w:divBdr>
        <w:top w:val="none" w:sz="0" w:space="0" w:color="auto"/>
        <w:left w:val="none" w:sz="0" w:space="0" w:color="auto"/>
        <w:bottom w:val="none" w:sz="0" w:space="0" w:color="auto"/>
        <w:right w:val="none" w:sz="0" w:space="0" w:color="auto"/>
      </w:divBdr>
    </w:div>
    <w:div w:id="1618757786">
      <w:bodyDiv w:val="1"/>
      <w:marLeft w:val="0"/>
      <w:marRight w:val="0"/>
      <w:marTop w:val="0"/>
      <w:marBottom w:val="0"/>
      <w:divBdr>
        <w:top w:val="none" w:sz="0" w:space="0" w:color="auto"/>
        <w:left w:val="none" w:sz="0" w:space="0" w:color="auto"/>
        <w:bottom w:val="none" w:sz="0" w:space="0" w:color="auto"/>
        <w:right w:val="none" w:sz="0" w:space="0" w:color="auto"/>
      </w:divBdr>
    </w:div>
    <w:div w:id="182092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hsqldb.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hsqldb.org/" TargetMode="External"/><Relationship Id="rId1"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2A99C-6AE9-49B2-9882-5151437D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38</Pages>
  <Words>5976</Words>
  <Characters>34066</Characters>
  <Application>Microsoft Office Word</Application>
  <DocSecurity>0</DocSecurity>
  <Lines>283</Lines>
  <Paragraphs>79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39963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nexuspump</dc:creator>
  <cp:lastModifiedBy>Pump Wayne</cp:lastModifiedBy>
  <cp:revision>97</cp:revision>
  <dcterms:created xsi:type="dcterms:W3CDTF">2015-07-28T13:09:00Z</dcterms:created>
  <dcterms:modified xsi:type="dcterms:W3CDTF">2015-12-09T10:42:00Z</dcterms:modified>
</cp:coreProperties>
</file>