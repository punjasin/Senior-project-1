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77B1FBA" w14:textId="78D6EA81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797D1715" w14:textId="303AD483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EEB6BC7" w14:textId="0BFAC825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3892818B" w14:textId="27BF3A74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67807993" w14:textId="2958147C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6C4F290" w14:textId="3A0D9E6D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0C9A6950" w14:textId="5F040619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1AC6E43A" w14:textId="2F831F10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B2E4775" w14:textId="38DCFBAB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19782ACC" w14:textId="6FF96679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320E9F0A" w14:textId="15FB0194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75F80EAF" w14:textId="1216E33F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858376D" w14:textId="2BB9D5C5" w:rsidR="00211E39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  <w:r w:rsidRPr="008A4A4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CA2D68" wp14:editId="2690D39C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828800" cy="18288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BAAF3A" w14:textId="6E846088" w:rsidR="00940021" w:rsidRPr="00211E39" w:rsidRDefault="00940021" w:rsidP="00211E39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09CC">
                              <w:rPr>
                                <w:rFonts w:ascii="Times New Roman" w:eastAsia="Times New Roman" w:hAnsi="Times New Roman" w:cs="Angsana New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Angsana New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</w:t>
                            </w:r>
                            <w:r w:rsidRPr="005D09CC">
                              <w:rPr>
                                <w:rFonts w:ascii="Times New Roman" w:eastAsia="Times New Roman" w:hAnsi="Times New Roman" w:cs="Angsana New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CA2D68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0;margin-top:.9pt;width:2in;height:2in;z-index:25169203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y+2JAIAAFc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" filled="f" stroked="f">
                <v:textbox style="mso-fit-shape-to-text:t">
                  <w:txbxContent>
                    <w:p w14:paraId="0FBAAF3A" w14:textId="6E846088" w:rsidR="00940021" w:rsidRPr="00211E39" w:rsidRDefault="00940021" w:rsidP="00211E39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09CC">
                        <w:rPr>
                          <w:rFonts w:ascii="Times New Roman" w:eastAsia="Times New Roman" w:hAnsi="Times New Roman" w:cs="Angsana New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>
                        <w:rPr>
                          <w:rFonts w:ascii="Times New Roman" w:eastAsia="Times New Roman" w:hAnsi="Times New Roman" w:cs="Angsana New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</w:t>
                      </w:r>
                      <w:r w:rsidRPr="005D09CC">
                        <w:rPr>
                          <w:rFonts w:ascii="Times New Roman" w:eastAsia="Times New Roman" w:hAnsi="Times New Roman" w:cs="Angsana New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Record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532124" w14:textId="3461EC7A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3F2B6C65" w14:textId="7EAAB197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6120F2DA" w14:textId="77777777" w:rsidR="001168E7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8116C90" w14:textId="77777777" w:rsidR="001168E7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F7EA235" w14:textId="77777777" w:rsidR="001168E7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1821B98D" w14:textId="77777777" w:rsidR="001168E7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60D81815" w14:textId="77777777" w:rsidR="001168E7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D20D0DE" w14:textId="77777777" w:rsidR="001168E7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EF9BC6C" w14:textId="77777777" w:rsidR="001168E7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DBE6B07" w14:textId="77777777" w:rsidR="001168E7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6D1CC5AE" w14:textId="77777777" w:rsidR="001168E7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7FEA4484" w14:textId="77777777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9537662" w14:textId="77777777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71F1864F" w14:textId="77777777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9BA7670" w14:textId="77777777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615E9CB3" w14:textId="77777777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C370645" w14:textId="77777777" w:rsidR="00383571" w:rsidRPr="008A4A40" w:rsidRDefault="00F51BEA">
      <w:pPr>
        <w:rPr>
          <w:rFonts w:ascii="Times New Roman" w:hAnsi="Times New Roman" w:cs="Times New Roman"/>
        </w:rPr>
      </w:pPr>
      <w:r w:rsidRPr="008A4A40">
        <w:rPr>
          <w:rFonts w:ascii="Times New Roman" w:eastAsia="Times New Roman" w:hAnsi="Times New Roman" w:cs="Times New Roman"/>
          <w:b/>
          <w:sz w:val="36"/>
          <w:highlight w:val="white"/>
        </w:rPr>
        <w:lastRenderedPageBreak/>
        <w:t>Document History</w:t>
      </w:r>
    </w:p>
    <w:tbl>
      <w:tblPr>
        <w:tblStyle w:val="a5"/>
        <w:tblW w:w="9918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7"/>
        <w:gridCol w:w="2647"/>
        <w:gridCol w:w="1109"/>
        <w:gridCol w:w="955"/>
        <w:gridCol w:w="890"/>
        <w:gridCol w:w="1034"/>
        <w:gridCol w:w="1226"/>
      </w:tblGrid>
      <w:tr w:rsidR="00383571" w:rsidRPr="008A4A40" w14:paraId="61F158F9" w14:textId="77777777" w:rsidTr="001D00DE">
        <w:trPr>
          <w:trHeight w:val="777"/>
        </w:trPr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26D68" w14:textId="77777777" w:rsidR="00383571" w:rsidRPr="008A4A40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Document Name</w:t>
            </w:r>
          </w:p>
        </w:tc>
        <w:tc>
          <w:tcPr>
            <w:tcW w:w="26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E528" w14:textId="77777777" w:rsidR="00383571" w:rsidRPr="008A4A40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Version</w:t>
            </w:r>
          </w:p>
        </w:tc>
        <w:tc>
          <w:tcPr>
            <w:tcW w:w="11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651B1" w14:textId="77777777" w:rsidR="00383571" w:rsidRPr="008A4A40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Status</w:t>
            </w:r>
          </w:p>
        </w:tc>
        <w:tc>
          <w:tcPr>
            <w:tcW w:w="9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6FC8" w14:textId="77777777" w:rsidR="00383571" w:rsidRPr="008A4A40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Date</w:t>
            </w:r>
          </w:p>
        </w:tc>
        <w:tc>
          <w:tcPr>
            <w:tcW w:w="8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14F3" w14:textId="77777777" w:rsidR="00383571" w:rsidRPr="008A4A40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Viewable</w:t>
            </w:r>
          </w:p>
        </w:tc>
        <w:tc>
          <w:tcPr>
            <w:tcW w:w="10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9E8E" w14:textId="77777777" w:rsidR="00383571" w:rsidRPr="008A4A40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Reviewer</w:t>
            </w:r>
          </w:p>
        </w:tc>
        <w:tc>
          <w:tcPr>
            <w:tcW w:w="12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0DCE" w14:textId="77777777" w:rsidR="00383571" w:rsidRPr="008A4A40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Responsible</w:t>
            </w:r>
          </w:p>
        </w:tc>
      </w:tr>
      <w:tr w:rsidR="00383571" w:rsidRPr="008A4A40" w14:paraId="6AED4FCF" w14:textId="77777777" w:rsidTr="001D00DE">
        <w:trPr>
          <w:trHeight w:val="3456"/>
        </w:trPr>
        <w:tc>
          <w:tcPr>
            <w:tcW w:w="205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77B0" w14:textId="5254F452" w:rsidR="00383571" w:rsidRPr="008A4A40" w:rsidRDefault="00DE67CC" w:rsidP="00B14C0C">
            <w:pPr>
              <w:ind w:left="140" w:right="140"/>
              <w:contextualSpacing w:val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iWish-</w:t>
            </w:r>
            <w:r w:rsidR="005D09CC" w:rsidRPr="008A4A40">
              <w:rPr>
                <w:rFonts w:ascii="Times New Roman" w:hAnsi="Times New Roman" w:cs="Times New Roman"/>
              </w:rPr>
              <w:t xml:space="preserve"> </w:t>
            </w:r>
            <w:r w:rsidR="00B14C0C" w:rsidRPr="008A4A40">
              <w:rPr>
                <w:rFonts w:ascii="Times New Roman" w:eastAsia="Times New Roman" w:hAnsi="Times New Roman" w:cs="Times New Roman"/>
                <w:sz w:val="20"/>
              </w:rPr>
              <w:t xml:space="preserve">Test </w:t>
            </w:r>
            <w:r w:rsidR="005D09CC" w:rsidRPr="008A4A40">
              <w:rPr>
                <w:rFonts w:ascii="Times New Roman" w:eastAsia="Times New Roman" w:hAnsi="Times New Roman" w:cs="Times New Roman"/>
                <w:sz w:val="20"/>
              </w:rPr>
              <w:t>Record</w:t>
            </w:r>
            <w:r w:rsidR="00F51BEA"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_V.0.1.docx</w:t>
            </w:r>
          </w:p>
        </w:tc>
        <w:tc>
          <w:tcPr>
            <w:tcW w:w="264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C4B9F" w14:textId="5B2F8088" w:rsidR="00940021" w:rsidRPr="008A4A40" w:rsidRDefault="00940021" w:rsidP="00940021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b/>
                <w:bCs/>
              </w:rPr>
            </w:pPr>
            <w:r w:rsidRPr="008A4A40">
              <w:rPr>
                <w:rFonts w:ascii="Times New Roman" w:hAnsi="Times New Roman" w:cs="Times New Roman"/>
                <w:b/>
                <w:bCs/>
              </w:rPr>
              <w:t>Add</w:t>
            </w:r>
          </w:p>
          <w:p w14:paraId="4FD6B9C0" w14:textId="77777777" w:rsidR="00DB2FB0" w:rsidRPr="008A4A40" w:rsidRDefault="00DB2FB0" w:rsidP="00DB2FB0">
            <w:pPr>
              <w:pStyle w:val="ae"/>
              <w:numPr>
                <w:ilvl w:val="0"/>
                <w:numId w:val="43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Introduction</w:t>
            </w:r>
          </w:p>
          <w:p w14:paraId="7BA0CBAB" w14:textId="77777777" w:rsidR="00DB2FB0" w:rsidRPr="008A4A40" w:rsidRDefault="00DB2FB0" w:rsidP="00DB2FB0">
            <w:pPr>
              <w:pStyle w:val="ae"/>
              <w:numPr>
                <w:ilvl w:val="0"/>
                <w:numId w:val="42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Purpose</w:t>
            </w:r>
          </w:p>
          <w:p w14:paraId="62B265EA" w14:textId="77777777" w:rsidR="00DB2FB0" w:rsidRPr="008A4A40" w:rsidRDefault="00DB2FB0" w:rsidP="00DB2FB0">
            <w:pPr>
              <w:pStyle w:val="ae"/>
              <w:numPr>
                <w:ilvl w:val="0"/>
                <w:numId w:val="42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Scope</w:t>
            </w:r>
          </w:p>
          <w:p w14:paraId="70FCB984" w14:textId="77777777" w:rsidR="00DB2FB0" w:rsidRPr="008A4A40" w:rsidRDefault="00DB2FB0" w:rsidP="00DB2FB0">
            <w:pPr>
              <w:pStyle w:val="ae"/>
              <w:numPr>
                <w:ilvl w:val="0"/>
                <w:numId w:val="42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Definition</w:t>
            </w:r>
          </w:p>
          <w:p w14:paraId="2A65F24B" w14:textId="77777777" w:rsidR="00DB2FB0" w:rsidRPr="008A4A40" w:rsidRDefault="00DB2FB0" w:rsidP="00DB2FB0">
            <w:pPr>
              <w:pStyle w:val="ae"/>
              <w:numPr>
                <w:ilvl w:val="0"/>
                <w:numId w:val="42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Environment of equipment</w:t>
            </w:r>
          </w:p>
          <w:p w14:paraId="240CEC1B" w14:textId="77777777" w:rsidR="00DB2FB0" w:rsidRPr="008A4A40" w:rsidRDefault="00DB2FB0" w:rsidP="00DB2FB0">
            <w:pPr>
              <w:pStyle w:val="ae"/>
              <w:numPr>
                <w:ilvl w:val="0"/>
                <w:numId w:val="43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Test Record</w:t>
            </w:r>
          </w:p>
          <w:p w14:paraId="1ECA9EE1" w14:textId="77777777" w:rsidR="00DB2FB0" w:rsidRPr="008A4A40" w:rsidRDefault="00DB2FB0" w:rsidP="00DB2FB0">
            <w:pPr>
              <w:pStyle w:val="ae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18"/>
                <w:szCs w:val="22"/>
              </w:rPr>
            </w:pPr>
            <w:r w:rsidRPr="008A4A40">
              <w:rPr>
                <w:rFonts w:ascii="Times New Roman" w:hAnsi="Times New Roman" w:cs="Times New Roman"/>
                <w:sz w:val="18"/>
                <w:szCs w:val="22"/>
              </w:rPr>
              <w:t>Test Record Web Application</w:t>
            </w:r>
          </w:p>
          <w:p w14:paraId="5E3DD3C3" w14:textId="77777777" w:rsidR="00DB2FB0" w:rsidRPr="008A4A40" w:rsidRDefault="00DB2FB0" w:rsidP="00DB2FB0">
            <w:pPr>
              <w:pStyle w:val="ae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18"/>
                <w:szCs w:val="22"/>
              </w:rPr>
            </w:pPr>
            <w:r w:rsidRPr="008A4A40">
              <w:rPr>
                <w:rFonts w:ascii="Times New Roman" w:hAnsi="Times New Roman" w:cs="Times New Roman"/>
                <w:sz w:val="18"/>
                <w:szCs w:val="22"/>
              </w:rPr>
              <w:t>Test Record Android Application</w:t>
            </w:r>
          </w:p>
          <w:p w14:paraId="14451733" w14:textId="6282A8B9" w:rsidR="006F3D0F" w:rsidRPr="008A4A40" w:rsidRDefault="006F3D0F" w:rsidP="006F3D0F">
            <w:pPr>
              <w:pStyle w:val="ae"/>
              <w:tabs>
                <w:tab w:val="right" w:pos="9017"/>
              </w:tabs>
              <w:spacing w:after="100"/>
              <w:ind w:left="1080"/>
              <w:rPr>
                <w:rFonts w:ascii="Times New Roman" w:hAnsi="Times New Roman" w:cs="Times New Roman"/>
              </w:rPr>
            </w:pPr>
          </w:p>
        </w:tc>
        <w:tc>
          <w:tcPr>
            <w:tcW w:w="1109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701C3" w14:textId="77777777" w:rsidR="00383571" w:rsidRPr="008A4A40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Draft</w:t>
            </w:r>
          </w:p>
        </w:tc>
        <w:tc>
          <w:tcPr>
            <w:tcW w:w="95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E09E" w14:textId="77777777" w:rsidR="00383571" w:rsidRPr="008A4A40" w:rsidRDefault="00F51BEA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20-05-2015</w:t>
            </w:r>
          </w:p>
        </w:tc>
        <w:tc>
          <w:tcPr>
            <w:tcW w:w="89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EADBC" w14:textId="77777777" w:rsidR="00383571" w:rsidRPr="008A4A40" w:rsidRDefault="00F51BEA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SK, KS</w:t>
            </w:r>
          </w:p>
        </w:tc>
        <w:tc>
          <w:tcPr>
            <w:tcW w:w="1034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3D136" w14:textId="77777777" w:rsidR="00383571" w:rsidRPr="008A4A40" w:rsidRDefault="00F51BEA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</w:tc>
        <w:tc>
          <w:tcPr>
            <w:tcW w:w="122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B1A82" w14:textId="77777777" w:rsidR="00383571" w:rsidRPr="008A4A40" w:rsidRDefault="00F51BEA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  <w:p w14:paraId="690A4261" w14:textId="77777777" w:rsidR="00383571" w:rsidRPr="008A4A40" w:rsidRDefault="00F51BEA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 xml:space="preserve"> </w:t>
            </w:r>
          </w:p>
        </w:tc>
      </w:tr>
      <w:tr w:rsidR="001D00DE" w:rsidRPr="008A4A40" w14:paraId="0AF08F22" w14:textId="77777777" w:rsidTr="001D00DE">
        <w:trPr>
          <w:trHeight w:val="3441"/>
        </w:trPr>
        <w:tc>
          <w:tcPr>
            <w:tcW w:w="20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7759" w14:textId="18F9AA06" w:rsidR="001D00DE" w:rsidRPr="008A4A40" w:rsidRDefault="001168E7" w:rsidP="00B14C0C">
            <w:pPr>
              <w:ind w:left="140" w:right="140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iWish-</w:t>
            </w:r>
            <w:r w:rsidR="005D09CC" w:rsidRPr="008A4A40">
              <w:rPr>
                <w:rFonts w:ascii="Times New Roman" w:hAnsi="Times New Roman" w:cs="Times New Roman"/>
              </w:rPr>
              <w:t xml:space="preserve"> </w:t>
            </w:r>
            <w:r w:rsidR="00B14C0C" w:rsidRPr="008A4A40">
              <w:rPr>
                <w:rFonts w:ascii="Times New Roman" w:eastAsia="Times New Roman" w:hAnsi="Times New Roman" w:cs="Times New Roman"/>
                <w:sz w:val="20"/>
              </w:rPr>
              <w:t>Test</w:t>
            </w:r>
            <w:r w:rsidR="005D09CC" w:rsidRPr="008A4A40">
              <w:rPr>
                <w:rFonts w:ascii="Times New Roman" w:eastAsia="Times New Roman" w:hAnsi="Times New Roman" w:cs="Times New Roman"/>
                <w:sz w:val="20"/>
              </w:rPr>
              <w:t xml:space="preserve"> Record</w:t>
            </w:r>
            <w:r w:rsidR="00DE67CC"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_</w:t>
            </w:r>
            <w:r w:rsidR="003E00A5"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V.1</w:t>
            </w:r>
            <w:r w:rsidR="001D00DE"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.docx</w:t>
            </w:r>
          </w:p>
        </w:tc>
        <w:tc>
          <w:tcPr>
            <w:tcW w:w="264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C9EE" w14:textId="2D389FD3" w:rsidR="00940021" w:rsidRPr="008A4A40" w:rsidRDefault="00940021" w:rsidP="00940021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</w:t>
            </w:r>
          </w:p>
          <w:p w14:paraId="26B1C9B1" w14:textId="77777777" w:rsidR="006F3D0F" w:rsidRPr="008A4A40" w:rsidRDefault="006F3D0F" w:rsidP="00DB2FB0">
            <w:pPr>
              <w:pStyle w:val="ae"/>
              <w:numPr>
                <w:ilvl w:val="0"/>
                <w:numId w:val="43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8A4A40">
              <w:rPr>
                <w:rFonts w:ascii="Times New Roman" w:hAnsi="Times New Roman" w:cs="Times New Roman"/>
                <w:sz w:val="16"/>
                <w:szCs w:val="16"/>
              </w:rPr>
              <w:t>Introduction</w:t>
            </w:r>
          </w:p>
          <w:p w14:paraId="014A133B" w14:textId="228DDE7E" w:rsidR="00DB2FB0" w:rsidRPr="008A4A40" w:rsidRDefault="00DB2FB0" w:rsidP="00DB2FB0">
            <w:pPr>
              <w:pStyle w:val="ae"/>
              <w:numPr>
                <w:ilvl w:val="0"/>
                <w:numId w:val="42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8A4A40">
              <w:rPr>
                <w:rFonts w:ascii="Times New Roman" w:hAnsi="Times New Roman" w:cs="Times New Roman"/>
                <w:sz w:val="16"/>
                <w:szCs w:val="16"/>
              </w:rPr>
              <w:t>Purpose</w:t>
            </w:r>
          </w:p>
          <w:p w14:paraId="11D06DA4" w14:textId="287ABAF4" w:rsidR="00DB2FB0" w:rsidRPr="008A4A40" w:rsidRDefault="00DB2FB0" w:rsidP="00DB2FB0">
            <w:pPr>
              <w:pStyle w:val="ae"/>
              <w:numPr>
                <w:ilvl w:val="0"/>
                <w:numId w:val="42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8A4A40">
              <w:rPr>
                <w:rFonts w:ascii="Times New Roman" w:hAnsi="Times New Roman" w:cs="Times New Roman"/>
                <w:sz w:val="16"/>
                <w:szCs w:val="16"/>
              </w:rPr>
              <w:t>Scope</w:t>
            </w:r>
          </w:p>
          <w:p w14:paraId="60AA5349" w14:textId="7B0F9144" w:rsidR="00DB2FB0" w:rsidRPr="008A4A40" w:rsidRDefault="00DB2FB0" w:rsidP="00DB2FB0">
            <w:pPr>
              <w:pStyle w:val="ae"/>
              <w:numPr>
                <w:ilvl w:val="0"/>
                <w:numId w:val="42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8A4A40">
              <w:rPr>
                <w:rFonts w:ascii="Times New Roman" w:hAnsi="Times New Roman" w:cs="Times New Roman"/>
                <w:sz w:val="16"/>
                <w:szCs w:val="16"/>
              </w:rPr>
              <w:t>Definition</w:t>
            </w:r>
          </w:p>
          <w:p w14:paraId="7F3FE897" w14:textId="5E66A112" w:rsidR="00DB2FB0" w:rsidRPr="008A4A40" w:rsidRDefault="00DB2FB0" w:rsidP="00DB2FB0">
            <w:pPr>
              <w:pStyle w:val="ae"/>
              <w:numPr>
                <w:ilvl w:val="0"/>
                <w:numId w:val="42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8A4A40">
              <w:rPr>
                <w:rFonts w:ascii="Times New Roman" w:hAnsi="Times New Roman" w:cs="Times New Roman"/>
                <w:sz w:val="16"/>
                <w:szCs w:val="16"/>
              </w:rPr>
              <w:t>Environment of equipment</w:t>
            </w:r>
          </w:p>
          <w:p w14:paraId="0D9354CF" w14:textId="77777777" w:rsidR="006F3D0F" w:rsidRPr="008A4A40" w:rsidRDefault="006F3D0F" w:rsidP="00DB2FB0">
            <w:pPr>
              <w:pStyle w:val="ae"/>
              <w:numPr>
                <w:ilvl w:val="0"/>
                <w:numId w:val="43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8A4A40">
              <w:rPr>
                <w:rFonts w:ascii="Times New Roman" w:hAnsi="Times New Roman" w:cs="Times New Roman"/>
                <w:sz w:val="16"/>
                <w:szCs w:val="16"/>
              </w:rPr>
              <w:t>Test Record</w:t>
            </w:r>
          </w:p>
          <w:p w14:paraId="682943F1" w14:textId="42C96B17" w:rsidR="006F3D0F" w:rsidRPr="008A4A40" w:rsidRDefault="006F3D0F" w:rsidP="00DB2FB0">
            <w:pPr>
              <w:pStyle w:val="ae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8A4A40">
              <w:rPr>
                <w:rFonts w:ascii="Times New Roman" w:hAnsi="Times New Roman" w:cs="Times New Roman"/>
                <w:sz w:val="16"/>
                <w:szCs w:val="16"/>
              </w:rPr>
              <w:t>Test Record Web Application</w:t>
            </w:r>
          </w:p>
          <w:p w14:paraId="12205DFA" w14:textId="52A8A324" w:rsidR="006F3D0F" w:rsidRPr="008A4A40" w:rsidRDefault="006F3D0F" w:rsidP="00DB2FB0">
            <w:pPr>
              <w:pStyle w:val="ae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8A4A40">
              <w:rPr>
                <w:rFonts w:ascii="Times New Roman" w:hAnsi="Times New Roman" w:cs="Times New Roman"/>
                <w:sz w:val="16"/>
                <w:szCs w:val="16"/>
              </w:rPr>
              <w:t>Test Record Android Application</w:t>
            </w:r>
          </w:p>
          <w:p w14:paraId="21167FE0" w14:textId="77777777" w:rsidR="00913B71" w:rsidRPr="008A4A40" w:rsidRDefault="00913B71" w:rsidP="00DB2FB0">
            <w:pPr>
              <w:pStyle w:val="ae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8A4A40">
              <w:rPr>
                <w:rFonts w:ascii="Times New Roman" w:hAnsi="Times New Roman" w:cs="Times New Roman"/>
                <w:sz w:val="16"/>
                <w:szCs w:val="16"/>
              </w:rPr>
              <w:t>Unit Test Record Web Application</w:t>
            </w:r>
          </w:p>
          <w:p w14:paraId="23C154DA" w14:textId="32645B23" w:rsidR="00913B71" w:rsidRPr="008A4A40" w:rsidRDefault="00913B71" w:rsidP="00913B71">
            <w:pPr>
              <w:pStyle w:val="ae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8A4A40">
              <w:rPr>
                <w:rFonts w:ascii="Times New Roman" w:hAnsi="Times New Roman" w:cs="Times New Roman"/>
                <w:sz w:val="16"/>
                <w:szCs w:val="16"/>
              </w:rPr>
              <w:t>Unit Test Record Andoid Application</w:t>
            </w:r>
          </w:p>
          <w:p w14:paraId="77348632" w14:textId="77777777" w:rsidR="00913B71" w:rsidRPr="008A4A40" w:rsidRDefault="00913B71" w:rsidP="00913B71">
            <w:pPr>
              <w:pStyle w:val="ae"/>
              <w:ind w:left="1080"/>
              <w:rPr>
                <w:rFonts w:ascii="Times New Roman" w:hAnsi="Times New Roman" w:cs="Times New Roman"/>
                <w:sz w:val="18"/>
                <w:szCs w:val="22"/>
              </w:rPr>
            </w:pPr>
          </w:p>
          <w:p w14:paraId="29BA6ADF" w14:textId="0BA727E2" w:rsidR="001D00DE" w:rsidRPr="008A4A40" w:rsidRDefault="001D00DE" w:rsidP="00DB2FB0">
            <w:pPr>
              <w:pStyle w:val="ae"/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</w:p>
        </w:tc>
        <w:tc>
          <w:tcPr>
            <w:tcW w:w="11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C92C" w14:textId="56F06AC1" w:rsidR="001D00DE" w:rsidRPr="008A4A40" w:rsidRDefault="00940021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Release</w:t>
            </w:r>
          </w:p>
        </w:tc>
        <w:tc>
          <w:tcPr>
            <w:tcW w:w="9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C86DB" w14:textId="75321122" w:rsidR="001D00DE" w:rsidRPr="008A4A40" w:rsidRDefault="001D00D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22</w:t>
            </w:r>
            <w:r w:rsidR="009F2EEC"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-07</w:t>
            </w: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-2015</w:t>
            </w:r>
          </w:p>
        </w:tc>
        <w:tc>
          <w:tcPr>
            <w:tcW w:w="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E72BA" w14:textId="09CE46CE" w:rsidR="001D00DE" w:rsidRPr="008A4A40" w:rsidRDefault="001D00D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SK, KS</w:t>
            </w:r>
          </w:p>
        </w:tc>
        <w:tc>
          <w:tcPr>
            <w:tcW w:w="10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0404" w14:textId="7216CA3B" w:rsidR="001D00DE" w:rsidRPr="008A4A40" w:rsidRDefault="001D00D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</w:tc>
        <w:tc>
          <w:tcPr>
            <w:tcW w:w="12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D907B" w14:textId="77777777" w:rsidR="001D00DE" w:rsidRPr="008A4A40" w:rsidRDefault="001D00DE" w:rsidP="001D00DE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  <w:p w14:paraId="363ADB01" w14:textId="77777777" w:rsidR="001D00DE" w:rsidRPr="008A4A40" w:rsidRDefault="001D00D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</w:p>
        </w:tc>
      </w:tr>
    </w:tbl>
    <w:p w14:paraId="6FB7EB7B" w14:textId="350D137E" w:rsidR="008343E8" w:rsidRPr="008A4A40" w:rsidRDefault="008343E8">
      <w:pPr>
        <w:rPr>
          <w:rFonts w:ascii="Times New Roman" w:eastAsia="Times New Roman" w:hAnsi="Times New Roman" w:cs="Times New Roman"/>
          <w:b/>
          <w:sz w:val="20"/>
          <w:highlight w:val="white"/>
        </w:rPr>
      </w:pPr>
    </w:p>
    <w:p w14:paraId="367761E1" w14:textId="77777777" w:rsidR="00383571" w:rsidRPr="008A4A40" w:rsidRDefault="00F51BEA">
      <w:pPr>
        <w:rPr>
          <w:rFonts w:ascii="Times New Roman" w:hAnsi="Times New Roman" w:cs="Times New Roman"/>
        </w:rPr>
      </w:pPr>
      <w:r w:rsidRPr="008A4A40">
        <w:rPr>
          <w:rFonts w:ascii="Times New Roman" w:eastAsia="Times New Roman" w:hAnsi="Times New Roman" w:cs="Times New Roman"/>
          <w:b/>
          <w:sz w:val="20"/>
          <w:highlight w:val="white"/>
        </w:rPr>
        <w:t>*VC = Visava Chumnuam</w:t>
      </w:r>
      <w:r w:rsidRPr="008A4A40">
        <w:rPr>
          <w:rFonts w:ascii="Times New Roman" w:eastAsia="Times New Roman" w:hAnsi="Times New Roman" w:cs="Times New Roman"/>
          <w:b/>
          <w:sz w:val="20"/>
          <w:highlight w:val="white"/>
        </w:rPr>
        <w:tab/>
      </w:r>
      <w:bookmarkStart w:id="0" w:name="_GoBack"/>
      <w:bookmarkEnd w:id="0"/>
    </w:p>
    <w:p w14:paraId="5EE8957B" w14:textId="77777777" w:rsidR="00383571" w:rsidRPr="008A4A40" w:rsidRDefault="00F51BEA">
      <w:pPr>
        <w:rPr>
          <w:rFonts w:ascii="Times New Roman" w:hAnsi="Times New Roman" w:cs="Times New Roman"/>
        </w:rPr>
      </w:pPr>
      <w:r w:rsidRPr="008A4A40">
        <w:rPr>
          <w:rFonts w:ascii="Times New Roman" w:eastAsia="Times New Roman" w:hAnsi="Times New Roman" w:cs="Times New Roman"/>
          <w:b/>
          <w:sz w:val="20"/>
          <w:highlight w:val="white"/>
        </w:rPr>
        <w:t xml:space="preserve">*SK = Saksorn Khongsirirat  </w:t>
      </w:r>
    </w:p>
    <w:p w14:paraId="3D4E1509" w14:textId="77777777" w:rsidR="00383571" w:rsidRPr="008A4A40" w:rsidRDefault="00F51BEA">
      <w:pPr>
        <w:rPr>
          <w:rFonts w:ascii="Times New Roman" w:hAnsi="Times New Roman" w:cs="Times New Roman"/>
        </w:rPr>
      </w:pPr>
      <w:r w:rsidRPr="008A4A40">
        <w:rPr>
          <w:rFonts w:ascii="Times New Roman" w:eastAsia="Times New Roman" w:hAnsi="Times New Roman" w:cs="Times New Roman"/>
          <w:b/>
          <w:sz w:val="20"/>
          <w:highlight w:val="white"/>
        </w:rPr>
        <w:t>*KS = Kittitouch Suteeca</w:t>
      </w:r>
    </w:p>
    <w:bookmarkStart w:id="1" w:name="h.gjdgxs" w:colFirst="0" w:colLast="0" w:displacedByCustomXml="next"/>
    <w:bookmarkEnd w:id="1" w:displacedByCustomXml="next"/>
    <w:sdt>
      <w:sdtPr>
        <w:rPr>
          <w:rFonts w:ascii="Times New Roman" w:eastAsiaTheme="minorHAnsi" w:hAnsi="Times New Roman" w:cs="Times New Roman"/>
          <w:b/>
          <w:bCs/>
          <w:color w:val="auto"/>
          <w:sz w:val="18"/>
          <w:szCs w:val="18"/>
          <w:cs/>
          <w:lang w:val="th-TH"/>
        </w:rPr>
        <w:id w:val="1178916"/>
        <w:docPartObj>
          <w:docPartGallery w:val="Table of Contents"/>
          <w:docPartUnique/>
        </w:docPartObj>
      </w:sdtPr>
      <w:sdtEndPr>
        <w:rPr>
          <w:rFonts w:eastAsia="Arial"/>
          <w:b w:val="0"/>
          <w:bCs w:val="0"/>
          <w:color w:val="000000"/>
          <w:cs w:val="0"/>
          <w:lang w:val="en-US"/>
        </w:rPr>
      </w:sdtEndPr>
      <w:sdtContent>
        <w:p w14:paraId="259C2A24" w14:textId="77777777" w:rsidR="00847A47" w:rsidRPr="008A4A40" w:rsidRDefault="00847A47" w:rsidP="00847A47">
          <w:pPr>
            <w:pStyle w:val="af1"/>
            <w:rPr>
              <w:rFonts w:ascii="Times New Roman" w:hAnsi="Times New Roman" w:cs="Times New Roman"/>
              <w:b/>
              <w:bCs/>
              <w:sz w:val="22"/>
              <w:szCs w:val="22"/>
            </w:rPr>
          </w:pPr>
          <w:r w:rsidRPr="008A4A40">
            <w:rPr>
              <w:rFonts w:ascii="Times New Roman" w:hAnsi="Times New Roman" w:cs="Times New Roman"/>
              <w:b/>
              <w:bCs/>
              <w:color w:val="auto"/>
              <w:sz w:val="22"/>
              <w:szCs w:val="22"/>
            </w:rPr>
            <w:t>Table of Contents</w:t>
          </w:r>
        </w:p>
        <w:p w14:paraId="73097C0B" w14:textId="684A5CA3" w:rsidR="00847A47" w:rsidRPr="008A4A40" w:rsidRDefault="00847A47" w:rsidP="00913B71">
          <w:pPr>
            <w:pStyle w:val="10"/>
            <w:tabs>
              <w:tab w:val="left" w:pos="111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  <w:r w:rsidRPr="008A4A40"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8A4A40">
            <w:rPr>
              <w:rFonts w:ascii="Times New Roman" w:hAnsi="Times New Roman" w:cs="Times New Roman"/>
              <w:sz w:val="18"/>
              <w:szCs w:val="18"/>
            </w:rPr>
            <w:instrText xml:space="preserve"> TOC \o "1-3" \h \z \u </w:instrText>
          </w:r>
          <w:r w:rsidRPr="008A4A40"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>1.</w:t>
          </w:r>
          <w:r w:rsidRPr="008A4A40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>Introduction</w:t>
          </w: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D1306C" w:rsidRPr="008A4A40">
            <w:rPr>
              <w:rFonts w:ascii="Times New Roman" w:hAnsi="Times New Roman" w:cs="Times New Roman"/>
              <w:noProof/>
              <w:sz w:val="18"/>
              <w:szCs w:val="18"/>
            </w:rPr>
            <w:t>4</w:t>
          </w:r>
        </w:p>
        <w:p w14:paraId="4DE8B173" w14:textId="7584CCCA" w:rsidR="00847A47" w:rsidRPr="008A4A40" w:rsidRDefault="00847A47" w:rsidP="00913B71">
          <w:pPr>
            <w:pStyle w:val="20"/>
            <w:tabs>
              <w:tab w:val="left" w:pos="15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>1.1</w:t>
          </w:r>
          <w:r w:rsidRPr="008A4A40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>Project Overview</w:t>
          </w: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D1306C" w:rsidRPr="008A4A40">
            <w:rPr>
              <w:rFonts w:ascii="Times New Roman" w:hAnsi="Times New Roman" w:cs="Times New Roman"/>
              <w:noProof/>
              <w:sz w:val="18"/>
              <w:szCs w:val="18"/>
            </w:rPr>
            <w:t>4</w:t>
          </w:r>
        </w:p>
        <w:p w14:paraId="72EC6191" w14:textId="287A038A" w:rsidR="00847A47" w:rsidRPr="008A4A40" w:rsidRDefault="00847A47" w:rsidP="00913B71">
          <w:pPr>
            <w:pStyle w:val="30"/>
            <w:tabs>
              <w:tab w:val="left" w:pos="184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>1.1.1</w:t>
          </w:r>
          <w:r w:rsidRPr="008A4A40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>Purpose</w:t>
          </w: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D1306C" w:rsidRPr="008A4A40">
            <w:rPr>
              <w:rFonts w:ascii="Times New Roman" w:hAnsi="Times New Roman" w:cs="Times New Roman"/>
              <w:noProof/>
              <w:sz w:val="18"/>
              <w:szCs w:val="18"/>
            </w:rPr>
            <w:t>4</w:t>
          </w:r>
        </w:p>
        <w:p w14:paraId="7167DAE1" w14:textId="08D80EDC" w:rsidR="00847A47" w:rsidRPr="008A4A40" w:rsidRDefault="00847A47" w:rsidP="00913B71">
          <w:pPr>
            <w:pStyle w:val="30"/>
            <w:tabs>
              <w:tab w:val="left" w:pos="184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18"/>
              <w:szCs w:val="18"/>
            </w:rPr>
          </w:pP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>1.1.2</w:t>
          </w:r>
          <w:r w:rsidRPr="008A4A40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>Scope</w:t>
          </w: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D1306C" w:rsidRPr="008A4A40">
            <w:rPr>
              <w:rFonts w:ascii="Times New Roman" w:hAnsi="Times New Roman" w:cs="Times New Roman"/>
              <w:noProof/>
              <w:sz w:val="18"/>
              <w:szCs w:val="18"/>
            </w:rPr>
            <w:t>4</w:t>
          </w:r>
        </w:p>
        <w:p w14:paraId="1B015377" w14:textId="5B81CD8C" w:rsidR="00D1306C" w:rsidRPr="008A4A40" w:rsidRDefault="00D1306C" w:rsidP="00913B71">
          <w:pPr>
            <w:spacing w:line="360" w:lineRule="auto"/>
            <w:ind w:left="440" w:firstLine="720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8A4A40">
            <w:rPr>
              <w:rFonts w:ascii="Times New Roman" w:hAnsi="Times New Roman" w:cs="Times New Roman"/>
              <w:sz w:val="18"/>
              <w:szCs w:val="18"/>
            </w:rPr>
            <w:t xml:space="preserve">1.1.3       Acronyms </w:t>
          </w:r>
          <w:r w:rsidR="000E038B" w:rsidRPr="008A4A40">
            <w:rPr>
              <w:rFonts w:ascii="Times New Roman" w:hAnsi="Times New Roman" w:cs="Times New Roman"/>
              <w:sz w:val="18"/>
              <w:szCs w:val="18"/>
            </w:rPr>
            <w:t>………………</w:t>
          </w:r>
          <w:r w:rsidRPr="008A4A40">
            <w:rPr>
              <w:rFonts w:ascii="Times New Roman" w:hAnsi="Times New Roman" w:cs="Times New Roman"/>
              <w:sz w:val="18"/>
              <w:szCs w:val="18"/>
            </w:rPr>
            <w:t>…………………………………………………………………………....4</w:t>
          </w:r>
        </w:p>
        <w:p w14:paraId="1E12213A" w14:textId="555EE213" w:rsidR="00DB2FB0" w:rsidRPr="008A4A40" w:rsidRDefault="00DB2FB0" w:rsidP="00913B71">
          <w:pPr>
            <w:spacing w:line="360" w:lineRule="auto"/>
            <w:ind w:left="440" w:firstLine="720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8A4A40">
            <w:rPr>
              <w:rFonts w:ascii="Times New Roman" w:hAnsi="Times New Roman" w:cs="Times New Roman"/>
              <w:sz w:val="18"/>
              <w:szCs w:val="18"/>
            </w:rPr>
            <w:t>1.1.4       Env</w:t>
          </w:r>
          <w:r w:rsidR="002C232D" w:rsidRPr="008A4A40">
            <w:rPr>
              <w:rFonts w:ascii="Times New Roman" w:hAnsi="Times New Roman" w:cs="Times New Roman"/>
              <w:sz w:val="18"/>
              <w:szCs w:val="18"/>
            </w:rPr>
            <w:t>ironment of E</w:t>
          </w:r>
          <w:r w:rsidRPr="008A4A40">
            <w:rPr>
              <w:rFonts w:ascii="Times New Roman" w:hAnsi="Times New Roman" w:cs="Times New Roman"/>
              <w:sz w:val="18"/>
              <w:szCs w:val="18"/>
            </w:rPr>
            <w:t>quipment…………………………………………………………………………..4</w:t>
          </w:r>
        </w:p>
        <w:p w14:paraId="773C15D3" w14:textId="3EFF4946" w:rsidR="00913B71" w:rsidRPr="008A4A40" w:rsidRDefault="00913B71" w:rsidP="00913B71">
          <w:pPr>
            <w:spacing w:line="360" w:lineRule="auto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8A4A40">
            <w:rPr>
              <w:rFonts w:ascii="Times New Roman" w:hAnsi="Times New Roman" w:cs="Times New Roman"/>
              <w:sz w:val="18"/>
              <w:szCs w:val="18"/>
            </w:rPr>
            <w:tab/>
            <w:t>2.   Unit Test Record Web Application……………………………………………………………………………....5</w:t>
          </w:r>
        </w:p>
        <w:p w14:paraId="2A154382" w14:textId="7656A356" w:rsidR="00913B71" w:rsidRPr="008A4A40" w:rsidRDefault="00913B71" w:rsidP="00913B71">
          <w:pPr>
            <w:spacing w:line="360" w:lineRule="auto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8A4A40">
            <w:rPr>
              <w:rFonts w:ascii="Times New Roman" w:hAnsi="Times New Roman" w:cs="Times New Roman"/>
              <w:sz w:val="18"/>
              <w:szCs w:val="18"/>
            </w:rPr>
            <w:tab/>
            <w:t>3.   Unit Test Record Android Applicati</w:t>
          </w:r>
          <w:r w:rsidR="00AC237A" w:rsidRPr="008A4A40">
            <w:rPr>
              <w:rFonts w:ascii="Times New Roman" w:hAnsi="Times New Roman" w:cs="Times New Roman"/>
              <w:sz w:val="18"/>
              <w:szCs w:val="18"/>
            </w:rPr>
            <w:t>on…………………………………………………………………………</w:t>
          </w:r>
          <w:r w:rsidR="00053FAF" w:rsidRPr="008A4A40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r w:rsidR="00AC237A" w:rsidRPr="008A4A40">
            <w:rPr>
              <w:rFonts w:ascii="Times New Roman" w:hAnsi="Times New Roman" w:cs="Times New Roman"/>
              <w:sz w:val="18"/>
              <w:szCs w:val="18"/>
            </w:rPr>
            <w:t>14</w:t>
          </w:r>
        </w:p>
        <w:p w14:paraId="78B20A7A" w14:textId="51E19FBB" w:rsidR="00847A47" w:rsidRPr="008A4A40" w:rsidRDefault="00913B71" w:rsidP="00913B71">
          <w:pPr>
            <w:pStyle w:val="10"/>
            <w:tabs>
              <w:tab w:val="left" w:pos="111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>4</w:t>
          </w:r>
          <w:r w:rsidR="00847A47" w:rsidRPr="008A4A40">
            <w:rPr>
              <w:rFonts w:ascii="Times New Roman" w:hAnsi="Times New Roman" w:cs="Times New Roman"/>
              <w:noProof/>
              <w:sz w:val="18"/>
              <w:szCs w:val="18"/>
            </w:rPr>
            <w:t>.</w:t>
          </w:r>
          <w:r w:rsidR="00847A47" w:rsidRPr="008A4A40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="006F3D0F" w:rsidRPr="008A4A40">
            <w:rPr>
              <w:rFonts w:ascii="Times New Roman" w:hAnsi="Times New Roman" w:cs="Times New Roman"/>
              <w:noProof/>
              <w:sz w:val="18"/>
              <w:szCs w:val="18"/>
            </w:rPr>
            <w:t>Test</w:t>
          </w:r>
          <w:r w:rsidR="005D09CC" w:rsidRPr="008A4A40">
            <w:rPr>
              <w:rFonts w:ascii="Times New Roman" w:hAnsi="Times New Roman" w:cs="Times New Roman"/>
              <w:noProof/>
              <w:sz w:val="18"/>
              <w:szCs w:val="18"/>
            </w:rPr>
            <w:t xml:space="preserve"> Record</w:t>
          </w:r>
          <w:r w:rsidR="006F3D0F" w:rsidRPr="008A4A40">
            <w:rPr>
              <w:rFonts w:ascii="Times New Roman" w:hAnsi="Times New Roman" w:cs="Times New Roman"/>
              <w:noProof/>
              <w:sz w:val="18"/>
              <w:szCs w:val="18"/>
            </w:rPr>
            <w:t xml:space="preserve"> Web</w:t>
          </w:r>
          <w:r w:rsidR="00847A47" w:rsidRPr="008A4A40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053FAF" w:rsidRPr="008A4A40">
            <w:rPr>
              <w:rFonts w:ascii="Times New Roman" w:hAnsi="Times New Roman" w:cs="Times New Roman"/>
              <w:noProof/>
              <w:sz w:val="18"/>
              <w:szCs w:val="18"/>
            </w:rPr>
            <w:t>17</w:t>
          </w:r>
        </w:p>
        <w:p w14:paraId="5E46F8F7" w14:textId="4C2D3F83" w:rsidR="00DB2FB0" w:rsidRPr="008A4A40" w:rsidRDefault="00847A47" w:rsidP="00913B71">
          <w:pPr>
            <w:pStyle w:val="10"/>
            <w:tabs>
              <w:tab w:val="left" w:pos="111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  <w:r w:rsidRPr="008A4A40"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 w:rsidR="00913B71" w:rsidRPr="008A4A40">
            <w:rPr>
              <w:rFonts w:ascii="Times New Roman" w:hAnsi="Times New Roman" w:cs="Times New Roman"/>
              <w:noProof/>
              <w:sz w:val="18"/>
              <w:szCs w:val="18"/>
            </w:rPr>
            <w:t>5</w:t>
          </w:r>
          <w:r w:rsidR="00DB2FB0" w:rsidRPr="008A4A40">
            <w:rPr>
              <w:rFonts w:ascii="Times New Roman" w:hAnsi="Times New Roman" w:cs="Times New Roman"/>
              <w:noProof/>
              <w:sz w:val="18"/>
              <w:szCs w:val="18"/>
            </w:rPr>
            <w:t>.</w:t>
          </w:r>
          <w:r w:rsidR="00DB2FB0" w:rsidRPr="008A4A40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="00DB2FB0" w:rsidRPr="008A4A40">
            <w:rPr>
              <w:rFonts w:ascii="Times New Roman" w:hAnsi="Times New Roman" w:cs="Times New Roman"/>
              <w:noProof/>
              <w:sz w:val="18"/>
              <w:szCs w:val="18"/>
            </w:rPr>
            <w:t>Test Record Android</w:t>
          </w:r>
          <w:r w:rsidR="00DB2FB0" w:rsidRPr="008A4A40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053FAF" w:rsidRPr="008A4A40">
            <w:rPr>
              <w:rFonts w:ascii="Times New Roman" w:hAnsi="Times New Roman" w:cs="Times New Roman"/>
              <w:noProof/>
              <w:sz w:val="18"/>
              <w:szCs w:val="18"/>
            </w:rPr>
            <w:t>29</w:t>
          </w:r>
        </w:p>
        <w:p w14:paraId="323DC52D" w14:textId="77E56448" w:rsidR="005D09CC" w:rsidRPr="008A4A40" w:rsidRDefault="005D09CC" w:rsidP="006F3D0F">
          <w:pPr>
            <w:spacing w:line="360" w:lineRule="auto"/>
            <w:jc w:val="both"/>
            <w:rPr>
              <w:rFonts w:ascii="Times New Roman" w:hAnsi="Times New Roman" w:cs="Times New Roman"/>
              <w:sz w:val="20"/>
            </w:rPr>
          </w:pPr>
          <w:r w:rsidRPr="008A4A40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076672" w:rsidRPr="008A4A40">
            <w:rPr>
              <w:rFonts w:ascii="Times New Roman" w:hAnsi="Times New Roman" w:cs="Times New Roman"/>
              <w:sz w:val="20"/>
            </w:rPr>
            <w:t xml:space="preserve">  </w:t>
          </w:r>
        </w:p>
        <w:p w14:paraId="03911BCB" w14:textId="70E3DF15" w:rsidR="00076672" w:rsidRPr="008A4A40" w:rsidRDefault="00076672" w:rsidP="00076672">
          <w:pPr>
            <w:ind w:left="720"/>
            <w:jc w:val="both"/>
            <w:rPr>
              <w:rFonts w:ascii="Times New Roman" w:hAnsi="Times New Roman" w:cs="Times New Roman"/>
              <w:sz w:val="14"/>
              <w:szCs w:val="14"/>
            </w:rPr>
          </w:pPr>
        </w:p>
        <w:p w14:paraId="232845FD" w14:textId="25E1D239" w:rsidR="00AE6AAE" w:rsidRPr="008A4A40" w:rsidRDefault="00AE6AAE" w:rsidP="00FC7B42">
          <w:pPr>
            <w:pStyle w:val="10"/>
            <w:tabs>
              <w:tab w:val="left" w:pos="1114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</w:p>
        <w:p w14:paraId="2CBC080C" w14:textId="00A9A58B" w:rsidR="00847A47" w:rsidRPr="008A4A40" w:rsidRDefault="00847A47" w:rsidP="00AE6AAE">
          <w:pPr>
            <w:spacing w:line="360" w:lineRule="auto"/>
            <w:rPr>
              <w:rFonts w:ascii="Times New Roman" w:hAnsi="Times New Roman" w:cs="Times New Roman"/>
              <w:sz w:val="18"/>
              <w:szCs w:val="18"/>
            </w:rPr>
          </w:pPr>
          <w:r w:rsidRPr="008A4A40">
            <w:rPr>
              <w:rFonts w:ascii="Times New Roman" w:hAnsi="Times New Roman" w:cs="Times New Roman"/>
            </w:rPr>
            <w:tab/>
          </w:r>
        </w:p>
        <w:p w14:paraId="448D78D8" w14:textId="77777777" w:rsidR="00847A47" w:rsidRPr="008A4A40" w:rsidRDefault="00847A47" w:rsidP="00847A47">
          <w:pPr>
            <w:rPr>
              <w:rFonts w:ascii="Times New Roman" w:hAnsi="Times New Roman" w:cs="Times New Roman"/>
              <w:sz w:val="18"/>
              <w:szCs w:val="18"/>
            </w:rPr>
          </w:pPr>
          <w:r w:rsidRPr="008A4A40">
            <w:rPr>
              <w:rFonts w:ascii="Times New Roman" w:hAnsi="Times New Roman" w:cs="Times New Roman"/>
            </w:rPr>
            <w:tab/>
          </w:r>
        </w:p>
        <w:p w14:paraId="0261D110" w14:textId="77777777" w:rsidR="00847A47" w:rsidRPr="008A4A40" w:rsidRDefault="00847A47" w:rsidP="00847A47">
          <w:pPr>
            <w:rPr>
              <w:rFonts w:ascii="Times New Roman" w:hAnsi="Times New Roman" w:cs="Times New Roman"/>
            </w:rPr>
          </w:pPr>
        </w:p>
        <w:p w14:paraId="7D9DF713" w14:textId="77777777" w:rsidR="00847A47" w:rsidRPr="008A4A40" w:rsidRDefault="00847A47" w:rsidP="00847A47">
          <w:pPr>
            <w:rPr>
              <w:rFonts w:ascii="Times New Roman" w:hAnsi="Times New Roman" w:cs="Times New Roman"/>
            </w:rPr>
          </w:pPr>
        </w:p>
        <w:p w14:paraId="301C90D0" w14:textId="77777777" w:rsidR="00847A47" w:rsidRPr="008A4A40" w:rsidRDefault="00847A47" w:rsidP="00847A47">
          <w:pPr>
            <w:rPr>
              <w:rFonts w:ascii="Times New Roman" w:hAnsi="Times New Roman" w:cs="Times New Roman"/>
            </w:rPr>
          </w:pPr>
        </w:p>
        <w:p w14:paraId="52EC3E2C" w14:textId="77777777" w:rsidR="00847A47" w:rsidRPr="008A4A40" w:rsidRDefault="00847A47" w:rsidP="00847A47">
          <w:pPr>
            <w:rPr>
              <w:rFonts w:ascii="Times New Roman" w:hAnsi="Times New Roman" w:cs="Times New Roman"/>
            </w:rPr>
          </w:pPr>
        </w:p>
        <w:p w14:paraId="4C1A0A2E" w14:textId="77777777" w:rsidR="00847A47" w:rsidRPr="008A4A40" w:rsidRDefault="008A42B3" w:rsidP="00847A47">
          <w:pPr>
            <w:rPr>
              <w:rFonts w:ascii="Times New Roman" w:hAnsi="Times New Roman" w:cs="Times New Roman"/>
              <w:sz w:val="18"/>
              <w:szCs w:val="18"/>
            </w:rPr>
          </w:pPr>
        </w:p>
      </w:sdtContent>
    </w:sdt>
    <w:p w14:paraId="63478BC3" w14:textId="7F945AFA" w:rsidR="00ED6EA8" w:rsidRPr="008A4A40" w:rsidRDefault="00ED6EA8" w:rsidP="004F2848">
      <w:pPr>
        <w:rPr>
          <w:rFonts w:ascii="Times New Roman" w:hAnsi="Times New Roman" w:cs="Times New Roman"/>
        </w:rPr>
      </w:pPr>
    </w:p>
    <w:p w14:paraId="12034C40" w14:textId="77777777" w:rsidR="00763BC8" w:rsidRPr="008A4A40" w:rsidRDefault="00763BC8" w:rsidP="004F2848">
      <w:pPr>
        <w:rPr>
          <w:rFonts w:ascii="Times New Roman" w:hAnsi="Times New Roman" w:cs="Times New Roman"/>
        </w:rPr>
      </w:pPr>
    </w:p>
    <w:p w14:paraId="3F8FA9D1" w14:textId="77777777" w:rsidR="007A4DB1" w:rsidRPr="008A4A40" w:rsidRDefault="007A4DB1" w:rsidP="004F2848">
      <w:pPr>
        <w:rPr>
          <w:rFonts w:ascii="Times New Roman" w:hAnsi="Times New Roman" w:cs="Times New Roman"/>
        </w:rPr>
      </w:pPr>
    </w:p>
    <w:p w14:paraId="05729CD5" w14:textId="77777777" w:rsidR="007A4DB1" w:rsidRPr="008A4A40" w:rsidRDefault="007A4DB1" w:rsidP="004F2848">
      <w:pPr>
        <w:rPr>
          <w:rFonts w:ascii="Times New Roman" w:hAnsi="Times New Roman" w:cs="Times New Roman"/>
        </w:rPr>
      </w:pPr>
    </w:p>
    <w:p w14:paraId="6CDDA903" w14:textId="77777777" w:rsidR="00DB2FB0" w:rsidRPr="008A4A40" w:rsidRDefault="00DB2FB0" w:rsidP="004F2848">
      <w:pPr>
        <w:rPr>
          <w:rFonts w:ascii="Times New Roman" w:hAnsi="Times New Roman" w:cs="Times New Roman"/>
        </w:rPr>
      </w:pPr>
    </w:p>
    <w:p w14:paraId="0EA9BAD9" w14:textId="77777777" w:rsidR="00DB2FB0" w:rsidRPr="008A4A40" w:rsidRDefault="00DB2FB0" w:rsidP="004F2848">
      <w:pPr>
        <w:rPr>
          <w:rFonts w:ascii="Times New Roman" w:hAnsi="Times New Roman" w:cs="Times New Roman"/>
        </w:rPr>
      </w:pPr>
    </w:p>
    <w:p w14:paraId="2071D9E5" w14:textId="77777777" w:rsidR="00DB2FB0" w:rsidRPr="008A4A40" w:rsidRDefault="00DB2FB0" w:rsidP="004F2848">
      <w:pPr>
        <w:rPr>
          <w:rFonts w:ascii="Times New Roman" w:hAnsi="Times New Roman" w:cs="Times New Roman"/>
        </w:rPr>
      </w:pPr>
    </w:p>
    <w:p w14:paraId="4AC0EF79" w14:textId="77777777" w:rsidR="00DB2FB0" w:rsidRPr="008A4A40" w:rsidRDefault="00DB2FB0" w:rsidP="004F2848">
      <w:pPr>
        <w:rPr>
          <w:rFonts w:ascii="Times New Roman" w:hAnsi="Times New Roman" w:cs="Times New Roman"/>
        </w:rPr>
      </w:pPr>
    </w:p>
    <w:p w14:paraId="66AFC128" w14:textId="77777777" w:rsidR="00DB2FB0" w:rsidRPr="008A4A40" w:rsidRDefault="00DB2FB0" w:rsidP="004F2848">
      <w:pPr>
        <w:rPr>
          <w:rFonts w:ascii="Times New Roman" w:hAnsi="Times New Roman" w:cs="Times New Roman"/>
        </w:rPr>
      </w:pPr>
    </w:p>
    <w:p w14:paraId="7F921151" w14:textId="77777777" w:rsidR="00DB2FB0" w:rsidRPr="008A4A40" w:rsidRDefault="00DB2FB0" w:rsidP="004F2848">
      <w:pPr>
        <w:rPr>
          <w:rFonts w:ascii="Times New Roman" w:hAnsi="Times New Roman" w:cs="Times New Roman"/>
        </w:rPr>
      </w:pPr>
    </w:p>
    <w:p w14:paraId="21AF3EF2" w14:textId="77777777" w:rsidR="00DB2FB0" w:rsidRPr="008A4A40" w:rsidRDefault="00DB2FB0" w:rsidP="004F2848">
      <w:pPr>
        <w:rPr>
          <w:rFonts w:ascii="Times New Roman" w:hAnsi="Times New Roman" w:cs="Times New Roman"/>
        </w:rPr>
      </w:pPr>
    </w:p>
    <w:p w14:paraId="5B0EA0C1" w14:textId="77777777" w:rsidR="00DB2FB0" w:rsidRPr="008A4A40" w:rsidRDefault="00DB2FB0" w:rsidP="004F2848">
      <w:pPr>
        <w:rPr>
          <w:rFonts w:ascii="Times New Roman" w:hAnsi="Times New Roman" w:cs="Times New Roman"/>
        </w:rPr>
      </w:pPr>
    </w:p>
    <w:p w14:paraId="18F74C0E" w14:textId="77777777" w:rsidR="007A4DB1" w:rsidRPr="008A4A40" w:rsidRDefault="007A4DB1" w:rsidP="004F2848">
      <w:pPr>
        <w:rPr>
          <w:rFonts w:ascii="Times New Roman" w:hAnsi="Times New Roman" w:cs="Times New Roman"/>
        </w:rPr>
      </w:pPr>
    </w:p>
    <w:p w14:paraId="622D8329" w14:textId="77777777" w:rsidR="007A4DB1" w:rsidRPr="008A4A40" w:rsidRDefault="007A4DB1" w:rsidP="004F2848">
      <w:pPr>
        <w:rPr>
          <w:rFonts w:ascii="Times New Roman" w:hAnsi="Times New Roman" w:cs="Times New Roman"/>
        </w:rPr>
      </w:pPr>
    </w:p>
    <w:p w14:paraId="1B5273EB" w14:textId="77777777" w:rsidR="00D1306C" w:rsidRPr="008A4A40" w:rsidRDefault="00D1306C" w:rsidP="004F2848">
      <w:pPr>
        <w:rPr>
          <w:rFonts w:ascii="Times New Roman" w:hAnsi="Times New Roman" w:cs="Times New Roman"/>
        </w:rPr>
      </w:pPr>
    </w:p>
    <w:p w14:paraId="5F50109C" w14:textId="697C9BB8" w:rsidR="008343E8" w:rsidRPr="008A4A40" w:rsidRDefault="00177989" w:rsidP="008343E8">
      <w:pPr>
        <w:pStyle w:val="1"/>
        <w:numPr>
          <w:ilvl w:val="0"/>
          <w:numId w:val="14"/>
        </w:numPr>
        <w:tabs>
          <w:tab w:val="left" w:pos="900"/>
        </w:tabs>
        <w:rPr>
          <w:rFonts w:ascii="Times New Roman" w:hAnsi="Times New Roman" w:cs="Times New Roman"/>
          <w:b/>
          <w:bCs/>
          <w:sz w:val="36"/>
          <w:szCs w:val="36"/>
        </w:rPr>
      </w:pPr>
      <w:bookmarkStart w:id="2" w:name="_Toc425785263"/>
      <w:r w:rsidRPr="008A4A40">
        <w:rPr>
          <w:rFonts w:ascii="Times New Roman" w:hAnsi="Times New Roman" w:cs="Times New Roman"/>
          <w:b/>
          <w:bCs/>
          <w:sz w:val="36"/>
          <w:szCs w:val="36"/>
        </w:rPr>
        <w:lastRenderedPageBreak/>
        <w:t>I</w:t>
      </w:r>
      <w:r w:rsidR="008343E8" w:rsidRPr="008A4A40">
        <w:rPr>
          <w:rFonts w:ascii="Times New Roman" w:hAnsi="Times New Roman" w:cs="Times New Roman"/>
          <w:b/>
          <w:bCs/>
          <w:sz w:val="36"/>
          <w:szCs w:val="36"/>
        </w:rPr>
        <w:t>ntroduction</w:t>
      </w:r>
      <w:bookmarkEnd w:id="2"/>
    </w:p>
    <w:p w14:paraId="52743C96" w14:textId="77777777" w:rsidR="008343E8" w:rsidRPr="008A4A40" w:rsidRDefault="008343E8" w:rsidP="008343E8">
      <w:pPr>
        <w:rPr>
          <w:rFonts w:ascii="Times New Roman" w:hAnsi="Times New Roman" w:cs="Times New Roman"/>
        </w:rPr>
      </w:pPr>
    </w:p>
    <w:p w14:paraId="098D1922" w14:textId="2794FFD5" w:rsidR="000570C4" w:rsidRPr="008A4A40" w:rsidRDefault="00DE67CC" w:rsidP="00DE67CC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4A40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0570C4" w:rsidRPr="008A4A40">
        <w:rPr>
          <w:rFonts w:ascii="Times New Roman" w:hAnsi="Times New Roman" w:cs="Times New Roman"/>
          <w:b/>
          <w:bCs/>
          <w:sz w:val="28"/>
          <w:szCs w:val="28"/>
        </w:rPr>
        <w:t>Purpose</w:t>
      </w:r>
    </w:p>
    <w:p w14:paraId="00E44A8D" w14:textId="3AB8945E" w:rsidR="000570C4" w:rsidRPr="008A4A40" w:rsidRDefault="000570C4" w:rsidP="000570C4">
      <w:pPr>
        <w:pStyle w:val="ae"/>
        <w:ind w:left="1440" w:firstLine="720"/>
        <w:jc w:val="both"/>
        <w:rPr>
          <w:rFonts w:ascii="Times New Roman" w:hAnsi="Times New Roman" w:cs="Times New Roman"/>
        </w:rPr>
      </w:pPr>
      <w:r w:rsidRPr="008A4A40">
        <w:rPr>
          <w:rFonts w:ascii="Times New Roman" w:eastAsia="Times New Roman" w:hAnsi="Times New Roman" w:cs="Times New Roman"/>
          <w:sz w:val="24"/>
          <w:highlight w:val="white"/>
        </w:rPr>
        <w:t xml:space="preserve">The purpose </w:t>
      </w:r>
      <w:r w:rsidR="00181DDD" w:rsidRPr="008A4A40">
        <w:rPr>
          <w:rFonts w:ascii="Times New Roman" w:eastAsia="Times New Roman" w:hAnsi="Times New Roman" w:cs="Times New Roman"/>
          <w:sz w:val="24"/>
          <w:highlight w:val="white"/>
        </w:rPr>
        <w:t>of</w:t>
      </w:r>
      <w:r w:rsidR="00B14C0C" w:rsidRPr="008A4A40">
        <w:rPr>
          <w:rFonts w:ascii="Times New Roman" w:eastAsia="Times New Roman" w:hAnsi="Times New Roman" w:cs="Times New Roman"/>
          <w:sz w:val="24"/>
        </w:rPr>
        <w:t xml:space="preserve"> test record is recording the result of testing after test the software</w:t>
      </w:r>
      <w:r w:rsidR="005D09CC" w:rsidRPr="008A4A40">
        <w:rPr>
          <w:rFonts w:ascii="Times New Roman" w:hAnsi="Times New Roman" w:cs="Times New Roman"/>
        </w:rPr>
        <w:t>.</w:t>
      </w:r>
      <w:r w:rsidR="00B14C0C" w:rsidRPr="008A4A40">
        <w:rPr>
          <w:rFonts w:ascii="Times New Roman" w:hAnsi="Times New Roman" w:cs="Times New Roman"/>
        </w:rPr>
        <w:t xml:space="preserve"> The testing must follow the test cases. This document contain</w:t>
      </w:r>
      <w:r w:rsidR="00646801">
        <w:rPr>
          <w:rFonts w:ascii="Times New Roman" w:hAnsi="Times New Roman" w:cs="Times New Roman"/>
        </w:rPr>
        <w:t>s</w:t>
      </w:r>
      <w:r w:rsidR="00B14C0C" w:rsidRPr="008A4A40">
        <w:rPr>
          <w:rFonts w:ascii="Times New Roman" w:hAnsi="Times New Roman" w:cs="Times New Roman"/>
        </w:rPr>
        <w:t xml:space="preserve"> about test record that show input data, expected result, actual result and status of testing.</w:t>
      </w:r>
    </w:p>
    <w:p w14:paraId="546E3014" w14:textId="77777777" w:rsidR="000570C4" w:rsidRPr="008A4A40" w:rsidRDefault="000570C4" w:rsidP="000570C4">
      <w:pPr>
        <w:jc w:val="both"/>
        <w:rPr>
          <w:rFonts w:ascii="Times New Roman" w:hAnsi="Times New Roman" w:cs="Times New Roman"/>
        </w:rPr>
      </w:pPr>
    </w:p>
    <w:p w14:paraId="07973CF3" w14:textId="5D79E00B" w:rsidR="000570C4" w:rsidRPr="008A4A40" w:rsidRDefault="00DE67CC" w:rsidP="00DE67CC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4A40"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="000570C4" w:rsidRPr="008A4A40">
        <w:rPr>
          <w:rFonts w:ascii="Times New Roman" w:hAnsi="Times New Roman" w:cs="Times New Roman"/>
          <w:b/>
          <w:bCs/>
          <w:sz w:val="28"/>
          <w:szCs w:val="28"/>
        </w:rPr>
        <w:t>Scope</w:t>
      </w:r>
    </w:p>
    <w:p w14:paraId="78C4C4C1" w14:textId="63E4C49D" w:rsidR="00A16869" w:rsidRPr="008A4A40" w:rsidRDefault="00A16869" w:rsidP="00A16869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24"/>
        </w:rPr>
        <w:t>The application will be develop by Android studio.</w:t>
      </w:r>
    </w:p>
    <w:p w14:paraId="78595E7F" w14:textId="5165B89C" w:rsidR="005D09CC" w:rsidRPr="008A4A40" w:rsidRDefault="005D09CC" w:rsidP="005D09CC">
      <w:pPr>
        <w:pStyle w:val="ae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24"/>
        </w:rPr>
        <w:t>Feature in progress# 1.</w:t>
      </w:r>
    </w:p>
    <w:p w14:paraId="5794ADBC" w14:textId="05306BF8" w:rsidR="000570C4" w:rsidRPr="008A4A40" w:rsidRDefault="000570C4" w:rsidP="000570C4">
      <w:pPr>
        <w:pStyle w:val="ae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24"/>
        </w:rPr>
        <w:t>Focus on only one supermarket.</w:t>
      </w:r>
    </w:p>
    <w:p w14:paraId="2DAAB467" w14:textId="471916A4" w:rsidR="000570C4" w:rsidRPr="008A4A40" w:rsidRDefault="000570C4" w:rsidP="000570C4">
      <w:pPr>
        <w:pStyle w:val="ae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24"/>
        </w:rPr>
        <w:t>Provide</w:t>
      </w:r>
      <w:r w:rsidR="00A16869" w:rsidRPr="008A4A40">
        <w:rPr>
          <w:rFonts w:ascii="Times New Roman" w:hAnsi="Times New Roman" w:cs="Times New Roman"/>
          <w:sz w:val="24"/>
          <w:szCs w:val="24"/>
        </w:rPr>
        <w:t xml:space="preserve"> management system</w:t>
      </w:r>
      <w:r w:rsidRPr="008A4A40">
        <w:rPr>
          <w:rFonts w:ascii="Times New Roman" w:hAnsi="Times New Roman" w:cs="Times New Roman"/>
          <w:sz w:val="24"/>
          <w:szCs w:val="24"/>
        </w:rPr>
        <w:t xml:space="preserve"> products in database.</w:t>
      </w:r>
    </w:p>
    <w:p w14:paraId="42C00169" w14:textId="47C55A30" w:rsidR="000570C4" w:rsidRPr="008A4A40" w:rsidRDefault="00A16869" w:rsidP="000570C4">
      <w:pPr>
        <w:pStyle w:val="ae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24"/>
        </w:rPr>
        <w:t>Provide android application for manage wish list.</w:t>
      </w:r>
    </w:p>
    <w:p w14:paraId="28866B0B" w14:textId="4FFEB078" w:rsidR="00A16869" w:rsidRPr="008A4A40" w:rsidRDefault="00A16869" w:rsidP="000570C4">
      <w:pPr>
        <w:pStyle w:val="ae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24"/>
        </w:rPr>
        <w:t>Convenient features for android application site.</w:t>
      </w:r>
    </w:p>
    <w:p w14:paraId="019B0F08" w14:textId="349C636C" w:rsidR="00B14C0C" w:rsidRPr="008A4A40" w:rsidRDefault="00B14C0C" w:rsidP="000570C4">
      <w:pPr>
        <w:pStyle w:val="ae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30"/>
        </w:rPr>
        <w:t>Following Test Case.</w:t>
      </w:r>
    </w:p>
    <w:p w14:paraId="5A5798EB" w14:textId="77777777" w:rsidR="00A16869" w:rsidRPr="008A4A40" w:rsidRDefault="00A16869" w:rsidP="00A168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92A67" w14:textId="47480F2C" w:rsidR="00A16869" w:rsidRPr="008A4A40" w:rsidRDefault="005D09CC" w:rsidP="00DE67CC">
      <w:pPr>
        <w:pStyle w:val="ae"/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4A40">
        <w:rPr>
          <w:rFonts w:ascii="Times New Roman" w:hAnsi="Times New Roman" w:cs="Times New Roman"/>
          <w:b/>
          <w:bCs/>
          <w:sz w:val="28"/>
          <w:szCs w:val="28"/>
        </w:rPr>
        <w:t>Acronyms</w:t>
      </w:r>
    </w:p>
    <w:p w14:paraId="21A12E6A" w14:textId="3283E197" w:rsidR="00A16869" w:rsidRPr="008A4A40" w:rsidRDefault="00A16869" w:rsidP="00A16869">
      <w:pPr>
        <w:pStyle w:val="ae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t>Acronyms</w:t>
      </w:r>
    </w:p>
    <w:p w14:paraId="430B0985" w14:textId="77777777" w:rsidR="00E12F17" w:rsidRPr="008A4A40" w:rsidRDefault="00A16869" w:rsidP="00E12F17">
      <w:pPr>
        <w:pStyle w:val="ae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12F17" w:rsidRPr="008A4A40">
        <w:rPr>
          <w:rFonts w:ascii="Times New Roman" w:hAnsi="Times New Roman" w:cs="Times New Roman"/>
          <w:sz w:val="24"/>
          <w:szCs w:val="24"/>
        </w:rPr>
        <w:t>SK</w:t>
      </w:r>
      <w:r w:rsidR="00E12F17" w:rsidRPr="008A4A40">
        <w:rPr>
          <w:rFonts w:ascii="Times New Roman" w:hAnsi="Times New Roman" w:cs="Times New Roman"/>
          <w:sz w:val="24"/>
          <w:szCs w:val="24"/>
        </w:rPr>
        <w:tab/>
      </w:r>
      <w:r w:rsidR="00E12F17" w:rsidRPr="008A4A40">
        <w:rPr>
          <w:rFonts w:ascii="Times New Roman" w:hAnsi="Times New Roman" w:cs="Times New Roman"/>
          <w:sz w:val="24"/>
          <w:szCs w:val="24"/>
        </w:rPr>
        <w:tab/>
        <w:t>Saksorn Khongsirirat</w:t>
      </w:r>
    </w:p>
    <w:p w14:paraId="197907C3" w14:textId="2F30556D" w:rsidR="00E12F17" w:rsidRPr="008A4A40" w:rsidRDefault="00AC237A" w:rsidP="00E12F17">
      <w:pPr>
        <w:pStyle w:val="ae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24"/>
        </w:rPr>
        <w:tab/>
        <w:t>UTR</w:t>
      </w:r>
      <w:r w:rsidR="00E12F17" w:rsidRPr="008A4A40">
        <w:rPr>
          <w:rFonts w:ascii="Times New Roman" w:hAnsi="Times New Roman" w:cs="Times New Roman"/>
          <w:sz w:val="24"/>
          <w:szCs w:val="24"/>
        </w:rPr>
        <w:t>A</w:t>
      </w:r>
      <w:r w:rsidR="00E12F17" w:rsidRPr="008A4A40">
        <w:rPr>
          <w:rFonts w:ascii="Times New Roman" w:hAnsi="Times New Roman" w:cs="Times New Roman"/>
          <w:sz w:val="24"/>
          <w:szCs w:val="24"/>
        </w:rPr>
        <w:tab/>
      </w:r>
      <w:r w:rsidR="00E12F17" w:rsidRPr="008A4A40">
        <w:rPr>
          <w:rFonts w:ascii="Times New Roman" w:hAnsi="Times New Roman" w:cs="Times New Roman"/>
          <w:sz w:val="24"/>
          <w:szCs w:val="24"/>
        </w:rPr>
        <w:tab/>
      </w:r>
      <w:r w:rsidRPr="008A4A40">
        <w:rPr>
          <w:rFonts w:ascii="Times New Roman" w:hAnsi="Times New Roman" w:cs="Times New Roman"/>
          <w:sz w:val="24"/>
          <w:szCs w:val="24"/>
        </w:rPr>
        <w:t>Unit Test</w:t>
      </w:r>
      <w:r w:rsidR="00E12F17" w:rsidRPr="008A4A40">
        <w:rPr>
          <w:rFonts w:ascii="Times New Roman" w:hAnsi="Times New Roman" w:cs="Times New Roman"/>
          <w:sz w:val="24"/>
          <w:szCs w:val="24"/>
        </w:rPr>
        <w:t xml:space="preserve"> </w:t>
      </w:r>
      <w:r w:rsidRPr="008A4A40">
        <w:rPr>
          <w:rFonts w:ascii="Times New Roman" w:hAnsi="Times New Roman" w:cs="Times New Roman"/>
          <w:sz w:val="24"/>
          <w:szCs w:val="24"/>
        </w:rPr>
        <w:t xml:space="preserve">Record </w:t>
      </w:r>
      <w:r w:rsidR="00E12F17" w:rsidRPr="008A4A40">
        <w:rPr>
          <w:rFonts w:ascii="Times New Roman" w:hAnsi="Times New Roman" w:cs="Times New Roman"/>
          <w:sz w:val="24"/>
          <w:szCs w:val="24"/>
        </w:rPr>
        <w:t>Android</w:t>
      </w:r>
      <w:r w:rsidRPr="008A4A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532EC9" w14:textId="3530BEF5" w:rsidR="00E12F17" w:rsidRPr="008A4A40" w:rsidRDefault="00AC237A" w:rsidP="00AC237A">
      <w:pPr>
        <w:pStyle w:val="ae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24"/>
        </w:rPr>
        <w:tab/>
        <w:t>UTR</w:t>
      </w:r>
      <w:r w:rsidR="00E12F17" w:rsidRPr="008A4A40">
        <w:rPr>
          <w:rFonts w:ascii="Times New Roman" w:hAnsi="Times New Roman" w:cs="Times New Roman"/>
          <w:sz w:val="24"/>
          <w:szCs w:val="24"/>
        </w:rPr>
        <w:t>W</w:t>
      </w:r>
      <w:r w:rsidR="00E12F17" w:rsidRPr="008A4A40">
        <w:rPr>
          <w:rFonts w:ascii="Times New Roman" w:hAnsi="Times New Roman" w:cs="Times New Roman"/>
          <w:sz w:val="24"/>
          <w:szCs w:val="24"/>
        </w:rPr>
        <w:tab/>
      </w:r>
      <w:r w:rsidR="00E12F17" w:rsidRPr="008A4A40">
        <w:rPr>
          <w:rFonts w:ascii="Times New Roman" w:hAnsi="Times New Roman" w:cs="Times New Roman"/>
          <w:sz w:val="24"/>
          <w:szCs w:val="24"/>
        </w:rPr>
        <w:tab/>
      </w:r>
      <w:r w:rsidRPr="008A4A40">
        <w:rPr>
          <w:rFonts w:ascii="Times New Roman" w:hAnsi="Times New Roman" w:cs="Times New Roman"/>
          <w:sz w:val="24"/>
          <w:szCs w:val="24"/>
        </w:rPr>
        <w:t>Unit Test Record Web</w:t>
      </w:r>
    </w:p>
    <w:p w14:paraId="3C3691C9" w14:textId="52E47988" w:rsidR="00E12F17" w:rsidRPr="008A4A40" w:rsidRDefault="00E12F17" w:rsidP="00E12F17">
      <w:pPr>
        <w:pStyle w:val="ae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24"/>
        </w:rPr>
        <w:tab/>
        <w:t>VC</w:t>
      </w:r>
      <w:r w:rsidRPr="008A4A40">
        <w:rPr>
          <w:rFonts w:ascii="Times New Roman" w:hAnsi="Times New Roman" w:cs="Times New Roman"/>
          <w:sz w:val="24"/>
          <w:szCs w:val="24"/>
        </w:rPr>
        <w:tab/>
      </w:r>
      <w:r w:rsidRPr="008A4A40">
        <w:rPr>
          <w:rFonts w:ascii="Times New Roman" w:hAnsi="Times New Roman" w:cs="Times New Roman"/>
          <w:sz w:val="24"/>
          <w:szCs w:val="24"/>
        </w:rPr>
        <w:tab/>
        <w:t xml:space="preserve">Visava </w:t>
      </w:r>
      <w:r w:rsidR="001B6132">
        <w:rPr>
          <w:rFonts w:ascii="Times New Roman" w:hAnsi="Times New Roman" w:cs="Times New Roman"/>
          <w:sz w:val="24"/>
          <w:szCs w:val="24"/>
        </w:rPr>
        <w:t>Chumnaum</w:t>
      </w:r>
    </w:p>
    <w:p w14:paraId="0E3F8CE0" w14:textId="77777777" w:rsidR="00913B71" w:rsidRPr="008A4A40" w:rsidRDefault="00913B71" w:rsidP="005D09CC">
      <w:pPr>
        <w:pStyle w:val="FreeForm"/>
        <w:spacing w:line="276" w:lineRule="auto"/>
        <w:ind w:left="1701" w:firstLine="549"/>
        <w:rPr>
          <w:rFonts w:ascii="Times New Roman" w:hAnsi="Times New Roman"/>
          <w:b/>
        </w:rPr>
      </w:pPr>
    </w:p>
    <w:p w14:paraId="62848723" w14:textId="77777777" w:rsidR="00913B71" w:rsidRPr="008A4A40" w:rsidRDefault="00913B71" w:rsidP="00913B71">
      <w:pPr>
        <w:ind w:left="72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4A40">
        <w:rPr>
          <w:rFonts w:ascii="Times New Roman" w:hAnsi="Times New Roman" w:cs="Times New Roman"/>
          <w:b/>
          <w:bCs/>
          <w:sz w:val="28"/>
          <w:szCs w:val="28"/>
        </w:rPr>
        <w:t>1.4 Environment of equipment</w:t>
      </w:r>
    </w:p>
    <w:p w14:paraId="1141226F" w14:textId="77777777" w:rsidR="00913B71" w:rsidRPr="008A4A40" w:rsidRDefault="00913B71" w:rsidP="00913B71">
      <w:pPr>
        <w:ind w:left="2160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u w:val="single"/>
        </w:rPr>
      </w:pPr>
      <w:r w:rsidRPr="008A4A40">
        <w:rPr>
          <w:rFonts w:ascii="Times New Roman" w:hAnsi="Times New Roman" w:cs="Times New Roman"/>
          <w:b/>
          <w:bCs/>
          <w:color w:val="000000" w:themeColor="text1"/>
          <w:sz w:val="20"/>
          <w:u w:val="single"/>
        </w:rPr>
        <w:t>MSI GS60 Ghost Pro4K</w:t>
      </w:r>
    </w:p>
    <w:p w14:paraId="5615CB55" w14:textId="4C108901" w:rsidR="00940021" w:rsidRPr="008A4A40" w:rsidRDefault="00940021" w:rsidP="00940021">
      <w:pPr>
        <w:ind w:left="28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CPU:  Intel Core i7-4720HQ (2.60 GHz, 6 MB L3 Cache, up to 3.60 GHz)</w:t>
      </w:r>
    </w:p>
    <w:p w14:paraId="1D26502D" w14:textId="77777777" w:rsidR="00940021" w:rsidRPr="008A4A40" w:rsidRDefault="00940021" w:rsidP="0094002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Screen Size: </w:t>
      </w:r>
      <w:r w:rsidRPr="008A4A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15.6 inch (3840x2160) UHD 4K</w:t>
      </w:r>
    </w:p>
    <w:p w14:paraId="61DE8F15" w14:textId="77777777" w:rsidR="00940021" w:rsidRPr="008A4A40" w:rsidRDefault="00940021" w:rsidP="009400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4A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Memory: 16 GB DDR3L</w:t>
      </w:r>
    </w:p>
    <w:p w14:paraId="3224166F" w14:textId="77777777" w:rsidR="00940021" w:rsidRPr="008A4A40" w:rsidRDefault="00940021" w:rsidP="00940021">
      <w:pPr>
        <w:rPr>
          <w:rStyle w:val="apple-converted-space"/>
          <w:rFonts w:ascii="Times New Roman" w:hAnsi="Times New Roman" w:cs="Times New Roman"/>
          <w:shd w:val="clear" w:color="auto" w:fill="FFFFFF"/>
        </w:rPr>
      </w:pP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A4A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OS: Windows 8.1</w:t>
      </w:r>
    </w:p>
    <w:p w14:paraId="2D7D7931" w14:textId="77777777" w:rsidR="00940021" w:rsidRPr="008A4A40" w:rsidRDefault="00940021" w:rsidP="00940021">
      <w:pP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 xml:space="preserve">Browser: Chrome </w:t>
      </w:r>
      <w:r w:rsidRPr="008A4A40">
        <w:rPr>
          <w:rFonts w:ascii="Times New Roman" w:hAnsi="Times New Roman" w:cs="Times New Roman"/>
          <w:color w:val="auto"/>
          <w:sz w:val="24"/>
          <w:szCs w:val="24"/>
        </w:rPr>
        <w:t>44.0.2403.125 m</w:t>
      </w:r>
    </w:p>
    <w:p w14:paraId="419F109C" w14:textId="77777777" w:rsidR="00940021" w:rsidRPr="008A4A40" w:rsidRDefault="00940021" w:rsidP="00940021">
      <w:pP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Runtime Environment: JRE 1.8</w:t>
      </w:r>
    </w:p>
    <w:p w14:paraId="0E4D1946" w14:textId="77777777" w:rsidR="00940021" w:rsidRPr="008A4A40" w:rsidRDefault="00940021" w:rsidP="00940021">
      <w:pP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 xml:space="preserve">Java Server: </w:t>
      </w:r>
      <w:r w:rsidRPr="008A4A40">
        <w:rPr>
          <w:rFonts w:ascii="Times New Roman" w:hAnsi="Times New Roman" w:cs="Times New Roman"/>
          <w:sz w:val="24"/>
          <w:szCs w:val="24"/>
        </w:rPr>
        <w:t>Apache Tomcat</w:t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8.0.18</w:t>
      </w:r>
    </w:p>
    <w:p w14:paraId="3ECF5BC9" w14:textId="77777777" w:rsidR="00940021" w:rsidRPr="008A4A40" w:rsidRDefault="00940021" w:rsidP="00940021">
      <w:pP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 xml:space="preserve">Database: MySQL </w:t>
      </w:r>
    </w:p>
    <w:p w14:paraId="4572B1DE" w14:textId="77777777" w:rsidR="00940021" w:rsidRPr="008A4A40" w:rsidRDefault="00913B71" w:rsidP="00940021">
      <w:pPr>
        <w:rPr>
          <w:rStyle w:val="apple-converted-space"/>
          <w:rFonts w:ascii="Times New Roman" w:hAnsi="Times New Roman" w:cs="Times New Roman"/>
          <w:color w:val="000000" w:themeColor="text1"/>
          <w:sz w:val="20"/>
          <w:shd w:val="clear" w:color="auto" w:fill="FFFFFF"/>
        </w:rPr>
      </w:pP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</w:p>
    <w:p w14:paraId="274C3BDF" w14:textId="5C1E6292" w:rsidR="00913B71" w:rsidRPr="008A4A40" w:rsidRDefault="00913B71" w:rsidP="00940021">
      <w:pPr>
        <w:ind w:left="1440" w:firstLine="720"/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0"/>
          <w:u w:val="single"/>
          <w:shd w:val="clear" w:color="auto" w:fill="FFFFFF"/>
        </w:rPr>
      </w:pPr>
      <w:r w:rsidRPr="008A4A40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0"/>
          <w:u w:val="single"/>
          <w:shd w:val="clear" w:color="auto" w:fill="FFFFFF"/>
        </w:rPr>
        <w:lastRenderedPageBreak/>
        <w:t>Sony Xperia Z3 Compact</w:t>
      </w:r>
    </w:p>
    <w:p w14:paraId="32A19ECC" w14:textId="77777777" w:rsidR="00913B71" w:rsidRPr="008A4A40" w:rsidRDefault="00913B71" w:rsidP="00913B71">
      <w:pPr>
        <w:rPr>
          <w:rFonts w:ascii="Times New Roman" w:eastAsia="Times New Roman" w:hAnsi="Times New Roman" w:cs="Times New Roman"/>
          <w:color w:val="000000" w:themeColor="text1"/>
          <w:sz w:val="20"/>
        </w:rPr>
      </w:pP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CPU:  </w:t>
      </w:r>
      <w:r w:rsidRPr="008A4A40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>Qualcomm Snapdragon 801 8974-AC Quad core 2500 MHz</w:t>
      </w:r>
    </w:p>
    <w:p w14:paraId="7D55C834" w14:textId="77777777" w:rsidR="00913B71" w:rsidRPr="008A4A40" w:rsidRDefault="00913B71" w:rsidP="00913B71">
      <w:pPr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</w:pP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ab/>
        <w:t xml:space="preserve">Screen Size: </w:t>
      </w:r>
      <w:r w:rsidRPr="008A4A40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 xml:space="preserve">4.6 inches (1280x720) HD </w:t>
      </w:r>
      <w:r w:rsidRPr="008A4A40">
        <w:rPr>
          <w:rStyle w:val="af8"/>
          <w:rFonts w:ascii="Times New Roman" w:hAnsi="Times New Roman" w:cs="Times New Roman"/>
          <w:b w:val="0"/>
          <w:bCs w:val="0"/>
          <w:color w:val="000000" w:themeColor="text1"/>
          <w:sz w:val="20"/>
          <w:shd w:val="clear" w:color="auto" w:fill="FFFFFF"/>
        </w:rPr>
        <w:t>Touchscreen</w:t>
      </w:r>
    </w:p>
    <w:p w14:paraId="5EEE79C3" w14:textId="77777777" w:rsidR="00913B71" w:rsidRPr="008A4A40" w:rsidRDefault="00913B71" w:rsidP="00913B71">
      <w:pPr>
        <w:rPr>
          <w:rFonts w:ascii="Times New Roman" w:eastAsia="Times New Roman" w:hAnsi="Times New Roman" w:cs="Times New Roman"/>
          <w:color w:val="000000" w:themeColor="text1"/>
          <w:sz w:val="20"/>
        </w:rPr>
      </w:pPr>
      <w:r w:rsidRPr="008A4A40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Memory: 2 GB </w:t>
      </w:r>
    </w:p>
    <w:p w14:paraId="7DC205E1" w14:textId="77777777" w:rsidR="00913B71" w:rsidRPr="008A4A40" w:rsidRDefault="00913B71" w:rsidP="00913B71">
      <w:pPr>
        <w:rPr>
          <w:rStyle w:val="apple-converted-space"/>
          <w:rFonts w:ascii="Times New Roman" w:hAnsi="Times New Roman" w:cs="Times New Roman"/>
          <w:color w:val="000000" w:themeColor="text1"/>
          <w:sz w:val="20"/>
          <w:shd w:val="clear" w:color="auto" w:fill="FFFFFF"/>
        </w:rPr>
      </w:pP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ab/>
      </w:r>
      <w:r w:rsidRPr="008A4A40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 xml:space="preserve">OS: Android Lollipop 5.1.1 </w:t>
      </w:r>
    </w:p>
    <w:p w14:paraId="5662B8ED" w14:textId="327AE2E0" w:rsidR="00A16869" w:rsidRPr="008A4A40" w:rsidRDefault="00A16869" w:rsidP="005D09CC">
      <w:pPr>
        <w:pStyle w:val="ae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70C38AE" w14:textId="77777777" w:rsidR="00913B71" w:rsidRPr="008A4A40" w:rsidRDefault="00913B71" w:rsidP="00FB00A7">
      <w:pPr>
        <w:ind w:left="2880"/>
        <w:rPr>
          <w:rFonts w:ascii="Times New Roman" w:hAnsi="Times New Roman" w:cs="Times New Roman"/>
        </w:rPr>
      </w:pPr>
    </w:p>
    <w:p w14:paraId="61CC76CA" w14:textId="74F4BEA8" w:rsidR="00913B71" w:rsidRPr="008A4A40" w:rsidRDefault="00913B71" w:rsidP="006F3D0F">
      <w:pPr>
        <w:pStyle w:val="ae"/>
        <w:numPr>
          <w:ilvl w:val="0"/>
          <w:numId w:val="14"/>
        </w:numPr>
        <w:rPr>
          <w:rFonts w:ascii="Times New Roman" w:hAnsi="Times New Roman" w:cs="Times New Roman"/>
          <w:b/>
          <w:bCs/>
          <w:sz w:val="32"/>
          <w:szCs w:val="40"/>
        </w:rPr>
      </w:pPr>
      <w:r w:rsidRPr="008A4A40">
        <w:rPr>
          <w:rFonts w:ascii="Times New Roman" w:hAnsi="Times New Roman" w:cs="Times New Roman"/>
          <w:b/>
          <w:bCs/>
          <w:sz w:val="32"/>
          <w:szCs w:val="40"/>
        </w:rPr>
        <w:t>Unit Test Record Web Application</w:t>
      </w:r>
    </w:p>
    <w:p w14:paraId="126CF0B8" w14:textId="77777777" w:rsidR="0054387E" w:rsidRPr="008A4A40" w:rsidRDefault="0054387E" w:rsidP="0054387E">
      <w:pPr>
        <w:pStyle w:val="ae"/>
        <w:numPr>
          <w:ilvl w:val="2"/>
          <w:numId w:val="14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</w:rPr>
      </w:pPr>
      <w:r w:rsidRPr="008A4A40">
        <w:rPr>
          <w:rFonts w:ascii="Times New Roman" w:eastAsia="Times New Roman" w:hAnsi="Times New Roman" w:cs="Times New Roman"/>
          <w:b/>
          <w:bCs/>
          <w:sz w:val="28"/>
        </w:rPr>
        <w:t>Class name: UserServiceImpl</w:t>
      </w:r>
    </w:p>
    <w:p w14:paraId="785B7199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21E19B" w14:textId="1E57351F" w:rsidR="0054387E" w:rsidRPr="008A4A40" w:rsidRDefault="00AC237A" w:rsidP="0054387E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t>UTRW</w:t>
      </w:r>
      <w:r w:rsidR="0054387E"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-01: </w:t>
      </w:r>
      <w:r w:rsidR="0054387E" w:rsidRPr="008A4A40">
        <w:rPr>
          <w:rFonts w:ascii="Times New Roman" w:eastAsia="Times New Roman" w:hAnsi="Times New Roman" w:cs="Times New Roman"/>
          <w:sz w:val="24"/>
          <w:szCs w:val="24"/>
        </w:rPr>
        <w:t>findByUserName(String username): User</w:t>
      </w:r>
    </w:p>
    <w:p w14:paraId="19D8EE39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37BE4D" w14:textId="3538344C" w:rsidR="0054387E" w:rsidRPr="008A4A40" w:rsidRDefault="0054387E" w:rsidP="0054387E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6801" w:rsidRPr="00646801">
        <w:rPr>
          <w:rFonts w:ascii="Times New Roman" w:eastAsia="Times New Roman" w:hAnsi="Times New Roman" w:cs="Times New Roman"/>
          <w:sz w:val="24"/>
          <w:szCs w:val="24"/>
        </w:rPr>
        <w:t xml:space="preserve">This test case </w:t>
      </w:r>
      <w:r w:rsidR="0064680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="00646801" w:rsidRPr="00646801">
        <w:rPr>
          <w:rFonts w:ascii="Times New Roman" w:eastAsia="Times New Roman" w:hAnsi="Times New Roman" w:cs="Times New Roman"/>
          <w:sz w:val="24"/>
          <w:szCs w:val="24"/>
        </w:rPr>
        <w:t xml:space="preserve">for the verifying username in the database via </w:t>
      </w:r>
      <w:r w:rsidR="00646801">
        <w:rPr>
          <w:rFonts w:ascii="Times New Roman" w:eastAsia="Times New Roman" w:hAnsi="Times New Roman" w:cs="Times New Roman"/>
          <w:sz w:val="24"/>
          <w:szCs w:val="24"/>
        </w:rPr>
        <w:t xml:space="preserve">Hibernate </w:t>
      </w:r>
      <w:r w:rsidR="00646801" w:rsidRPr="00646801">
        <w:rPr>
          <w:rFonts w:ascii="Times New Roman" w:eastAsia="Times New Roman" w:hAnsi="Times New Roman" w:cs="Times New Roman"/>
          <w:sz w:val="24"/>
          <w:szCs w:val="24"/>
        </w:rPr>
        <w:t xml:space="preserve"> query. The parameters for this method are the username.</w:t>
      </w:r>
    </w:p>
    <w:p w14:paraId="1F8C4F4A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CA9004" w14:textId="77777777" w:rsidR="0054387E" w:rsidRPr="008A4A40" w:rsidRDefault="0054387E" w:rsidP="0054387E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4A03C3E4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>The available data is {1, “admin”, “admin”}.</w:t>
      </w:r>
    </w:p>
    <w:p w14:paraId="0D7EE4E3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1F90E2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0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"/>
        <w:gridCol w:w="2619"/>
        <w:gridCol w:w="1354"/>
        <w:gridCol w:w="1734"/>
        <w:gridCol w:w="1575"/>
        <w:gridCol w:w="1295"/>
      </w:tblGrid>
      <w:tr w:rsidR="0054387E" w:rsidRPr="008A4A40" w14:paraId="1680BEF2" w14:textId="428D5B4C" w:rsidTr="0054387E">
        <w:trPr>
          <w:trHeight w:val="38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0625B0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6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E0A6E1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6EECB1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7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7B0BCF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5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6EB7C945" w14:textId="012BD79B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29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43F439CB" w14:textId="72D2D510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4387E" w:rsidRPr="008A4A40" w14:paraId="6CBE6616" w14:textId="0B59E9A8" w:rsidTr="0054387E">
        <w:trPr>
          <w:trHeight w:val="41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2A0CF9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409C1A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B15DA6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username</w:t>
            </w:r>
          </w:p>
        </w:tc>
        <w:tc>
          <w:tcPr>
            <w:tcW w:w="17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6278BA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79A728DA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13657B65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387E" w:rsidRPr="008A4A40" w14:paraId="608D31CB" w14:textId="373B8F5C" w:rsidTr="0054387E">
        <w:trPr>
          <w:trHeight w:val="2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5F571F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9E2749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username.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56125B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0B0A0C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“admin”, “admin”}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76AF63" w14:textId="60C23753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“admin”, “admin”}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782B5" w14:textId="5B18E9E6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4387E" w:rsidRPr="008A4A40" w14:paraId="77671B31" w14:textId="6C5E1BC3" w:rsidTr="0054387E">
        <w:trPr>
          <w:trHeight w:val="2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BC24DF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DF369D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not existed username.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3ECFF9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BD3A00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88D5E" w14:textId="07A51209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5C0904" w14:textId="65D200CF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498B171E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02BE86" w14:textId="77777777" w:rsidR="0054387E" w:rsidRPr="008A4A40" w:rsidRDefault="0054387E" w:rsidP="005438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1C5418B6" w14:textId="77777777" w:rsidR="0054387E" w:rsidRPr="008A4A40" w:rsidRDefault="0054387E" w:rsidP="0054387E">
      <w:pPr>
        <w:numPr>
          <w:ilvl w:val="1"/>
          <w:numId w:val="14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</w:rPr>
      </w:pPr>
      <w:r w:rsidRPr="008A4A40">
        <w:rPr>
          <w:rFonts w:ascii="Times New Roman" w:eastAsia="Times New Roman" w:hAnsi="Times New Roman" w:cs="Times New Roman"/>
          <w:b/>
          <w:bCs/>
          <w:sz w:val="28"/>
        </w:rPr>
        <w:lastRenderedPageBreak/>
        <w:t>Class name: ProductServiceImpl</w:t>
      </w:r>
    </w:p>
    <w:p w14:paraId="6144C5AC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60433C" w14:textId="0EB89FEC" w:rsidR="0054387E" w:rsidRPr="008A4A40" w:rsidRDefault="00AC237A" w:rsidP="0054387E">
      <w:pPr>
        <w:spacing w:line="240" w:lineRule="auto"/>
        <w:ind w:left="6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t>UTRW</w:t>
      </w:r>
      <w:r w:rsidR="0054387E"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-02: </w:t>
      </w:r>
      <w:r w:rsidR="0054387E" w:rsidRPr="008A4A40">
        <w:rPr>
          <w:rFonts w:ascii="Times New Roman" w:eastAsia="Times New Roman" w:hAnsi="Times New Roman" w:cs="Times New Roman"/>
          <w:sz w:val="24"/>
          <w:szCs w:val="24"/>
        </w:rPr>
        <w:t>deleteProduct(Long id): Product</w:t>
      </w:r>
    </w:p>
    <w:p w14:paraId="56000FEA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6F69E9" w14:textId="36EDB712" w:rsidR="0054387E" w:rsidRPr="008A4A40" w:rsidRDefault="0054387E" w:rsidP="0054387E">
      <w:pPr>
        <w:spacing w:line="240" w:lineRule="auto"/>
        <w:ind w:left="138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="006468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6801" w:rsidRPr="00646801">
        <w:rPr>
          <w:rFonts w:ascii="Times New Roman" w:eastAsia="Times New Roman" w:hAnsi="Times New Roman" w:cs="Times New Roman"/>
          <w:sz w:val="24"/>
          <w:szCs w:val="24"/>
        </w:rPr>
        <w:t xml:space="preserve">This test case </w:t>
      </w:r>
      <w:r w:rsidR="0064680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="00646801" w:rsidRPr="00646801">
        <w:rPr>
          <w:rFonts w:ascii="Times New Roman" w:eastAsia="Times New Roman" w:hAnsi="Times New Roman" w:cs="Times New Roman"/>
          <w:sz w:val="24"/>
          <w:szCs w:val="24"/>
        </w:rPr>
        <w:t xml:space="preserve">for getting the right product to delete in the database via </w:t>
      </w:r>
      <w:r w:rsidR="001B6132">
        <w:rPr>
          <w:rFonts w:ascii="Times New Roman" w:eastAsia="Times New Roman" w:hAnsi="Times New Roman" w:cs="Times New Roman"/>
          <w:sz w:val="24"/>
          <w:szCs w:val="24"/>
        </w:rPr>
        <w:t xml:space="preserve">Hibernate </w:t>
      </w:r>
      <w:r w:rsidR="001B6132" w:rsidRPr="00646801">
        <w:rPr>
          <w:rFonts w:ascii="Times New Roman" w:eastAsia="Times New Roman" w:hAnsi="Times New Roman" w:cs="Times New Roman"/>
          <w:sz w:val="24"/>
          <w:szCs w:val="24"/>
        </w:rPr>
        <w:t>query</w:t>
      </w:r>
      <w:r w:rsidR="00646801" w:rsidRPr="006468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3EEAAE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BE09A6" w14:textId="77777777" w:rsidR="0054387E" w:rsidRPr="008A4A40" w:rsidRDefault="0054387E" w:rsidP="0054387E">
      <w:pPr>
        <w:spacing w:line="240" w:lineRule="auto"/>
        <w:ind w:left="6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3985097C" w14:textId="77777777" w:rsidR="0054387E" w:rsidRPr="008A4A40" w:rsidRDefault="0054387E" w:rsidP="0054387E">
      <w:pPr>
        <w:spacing w:line="240" w:lineRule="auto"/>
        <w:ind w:left="138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>The available data is {1, “885077955955”, “Aura”, “mineral water 100%”, “mineral water”, 1.5, 19, null, null} {2, “8851717040245”, “Dutch Mill”, “Blueberry flavour”, “mineral water”, 0.18, 10, null, null}.</w:t>
      </w:r>
    </w:p>
    <w:p w14:paraId="3FC9AE57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3226B5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03C533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365"/>
        <w:gridCol w:w="784"/>
        <w:gridCol w:w="2844"/>
        <w:gridCol w:w="2311"/>
        <w:gridCol w:w="992"/>
      </w:tblGrid>
      <w:tr w:rsidR="0054387E" w:rsidRPr="008A4A40" w14:paraId="6DF6FFB7" w14:textId="09DA618D" w:rsidTr="0054387E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B0E808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C23EB8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ECDB16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8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9D7DFD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31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0C13B5A7" w14:textId="4B97A074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9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19DD1526" w14:textId="12F360EE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4387E" w:rsidRPr="008A4A40" w14:paraId="65C6A02F" w14:textId="51810BC0" w:rsidTr="0054387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BD0126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E1D768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11B15C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84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CDE493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7720DD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CA063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387E" w:rsidRPr="008A4A40" w14:paraId="794FD6B1" w14:textId="1F91D56D" w:rsidTr="005438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FC218A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9F6547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product’s id.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FD2CD6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ADD1A0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B1ACD6" w14:textId="6E7B559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B579CF" w14:textId="573C60BB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4387E" w:rsidRPr="008A4A40" w14:paraId="2A8DF01D" w14:textId="250ED16B" w:rsidTr="005438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EC2FFA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F93E0C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not existed product’s id.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CE1CFD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3AEC73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C2F52" w14:textId="4257CCE3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4B9D5" w14:textId="3D5BE9F8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22415796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C9E12C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D019FE" w14:textId="77777777" w:rsidR="0054387E" w:rsidRPr="008A4A40" w:rsidRDefault="0054387E" w:rsidP="0054387E">
      <w:pPr>
        <w:rPr>
          <w:rFonts w:ascii="Times New Roman" w:eastAsia="Times New Roman" w:hAnsi="Times New Roman" w:cs="Times New Roman"/>
          <w:b/>
          <w:bCs/>
          <w:sz w:val="24"/>
          <w:szCs w:val="24"/>
          <w:cs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50820A47" w14:textId="77777777" w:rsidR="0054387E" w:rsidRPr="008A4A40" w:rsidRDefault="0054387E" w:rsidP="0054387E">
      <w:pPr>
        <w:pStyle w:val="ae"/>
        <w:numPr>
          <w:ilvl w:val="1"/>
          <w:numId w:val="14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</w:rPr>
      </w:pPr>
      <w:r w:rsidRPr="008A4A40">
        <w:rPr>
          <w:rFonts w:ascii="Times New Roman" w:eastAsia="Times New Roman" w:hAnsi="Times New Roman" w:cs="Times New Roman"/>
          <w:b/>
          <w:bCs/>
          <w:sz w:val="28"/>
        </w:rPr>
        <w:lastRenderedPageBreak/>
        <w:t>Class name: ProductDAOImpl</w:t>
      </w:r>
    </w:p>
    <w:p w14:paraId="27D119F0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BDCE55B" w14:textId="74810220" w:rsidR="0054387E" w:rsidRPr="008A4A40" w:rsidRDefault="00AC237A" w:rsidP="0054387E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t>UTRW</w:t>
      </w:r>
      <w:r w:rsidR="0054387E"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-03: </w:t>
      </w:r>
      <w:r w:rsidR="0054387E" w:rsidRPr="008A4A40">
        <w:rPr>
          <w:rFonts w:ascii="Times New Roman" w:eastAsia="Times New Roman" w:hAnsi="Times New Roman" w:cs="Times New Roman"/>
          <w:sz w:val="24"/>
          <w:szCs w:val="24"/>
        </w:rPr>
        <w:t>getProducts(): List&lt;Product&gt;</w:t>
      </w:r>
    </w:p>
    <w:p w14:paraId="04578D62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D79A5B" w14:textId="2829C67A" w:rsidR="0054387E" w:rsidRPr="008A4A40" w:rsidRDefault="0054387E" w:rsidP="0054387E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="00646801">
        <w:rPr>
          <w:rFonts w:ascii="Times New Roman" w:eastAsia="Times New Roman" w:hAnsi="Times New Roman" w:cs="Times New Roman"/>
          <w:sz w:val="24"/>
          <w:szCs w:val="24"/>
        </w:rPr>
        <w:t xml:space="preserve"> This test case use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for getting the List of all product from </w:t>
      </w:r>
      <w:r w:rsidR="00646801">
        <w:rPr>
          <w:rFonts w:ascii="Times New Roman" w:eastAsia="Times New Roman" w:hAnsi="Times New Roman" w:cs="Times New Roman"/>
          <w:sz w:val="24"/>
          <w:szCs w:val="24"/>
        </w:rPr>
        <w:t xml:space="preserve">the database via </w:t>
      </w:r>
      <w:r w:rsidR="001B6132">
        <w:rPr>
          <w:rFonts w:ascii="Times New Roman" w:eastAsia="Times New Roman" w:hAnsi="Times New Roman" w:cs="Times New Roman"/>
          <w:sz w:val="24"/>
          <w:szCs w:val="24"/>
        </w:rPr>
        <w:t xml:space="preserve">Hibernate </w:t>
      </w:r>
      <w:r w:rsidR="001B6132" w:rsidRPr="008A4A40">
        <w:rPr>
          <w:rFonts w:ascii="Times New Roman" w:eastAsia="Times New Roman" w:hAnsi="Times New Roman" w:cs="Times New Roman"/>
          <w:sz w:val="24"/>
          <w:szCs w:val="24"/>
        </w:rPr>
        <w:t>query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3495FE9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F15917" w14:textId="77777777" w:rsidR="0054387E" w:rsidRPr="008A4A40" w:rsidRDefault="0054387E" w:rsidP="0054387E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75F3B353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21336D9E" w14:textId="77777777" w:rsidR="0054387E" w:rsidRPr="008A4A40" w:rsidRDefault="0054387E" w:rsidP="0054387E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>{1, “885077955955”, “Aura”, “mineral water 100%”, “mineral water”, 1.5, 19, null, null} {2, “8851717040245”, “Dutch Mill”, “Blueberry flavour”, “mineral water”, 0.18, 10, null, null}.</w:t>
      </w:r>
    </w:p>
    <w:p w14:paraId="4D01009E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818C68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10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1992"/>
        <w:gridCol w:w="3619"/>
        <w:gridCol w:w="3260"/>
        <w:gridCol w:w="709"/>
      </w:tblGrid>
      <w:tr w:rsidR="0054387E" w:rsidRPr="008A4A40" w14:paraId="129CFD06" w14:textId="38769629" w:rsidTr="00940021">
        <w:trPr>
          <w:trHeight w:val="8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F457E9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DD4F3A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3525C8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  <w:p w14:paraId="08F74EF7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(List of Product object)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5F25D72C" w14:textId="05510661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386B6415" w14:textId="106E700A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4387E" w:rsidRPr="008A4A40" w14:paraId="74517EA2" w14:textId="4B9A7890" w:rsidTr="0094002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31A75B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EE20EE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Get a list of product object.</w:t>
            </w:r>
          </w:p>
        </w:tc>
        <w:tc>
          <w:tcPr>
            <w:tcW w:w="3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722042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{1, “885077955955”, “Aura”, “mineral water 100%”, “mineral water”, 1.5, 19, null, null} </w:t>
            </w:r>
          </w:p>
          <w:p w14:paraId="1D4C36A1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D8903D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{2, “8851717040245”, “Dutch Mill”, “Blueberry flavour”, “mineral water”, 0.18, 10, null, null}</w:t>
            </w:r>
          </w:p>
          <w:p w14:paraId="02222E29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AAD9F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{1, “885077955955”, “Aura”, “mineral water 100%”, “mineral water”, 1.5, 19, null, null} </w:t>
            </w:r>
          </w:p>
          <w:p w14:paraId="7D937BA8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FBE680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{2, “8851717040245”, “Dutch Mill”, “Blueberry flavour”, “mineral water”, 0.18, 10, null, null}</w:t>
            </w:r>
          </w:p>
          <w:p w14:paraId="284D6CE2" w14:textId="1E5783DE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FFFCA" w14:textId="085FCFCC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7573FF57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17B280" w14:textId="77777777" w:rsidR="0054387E" w:rsidRPr="008A4A40" w:rsidRDefault="0054387E" w:rsidP="0054387E">
      <w:pPr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E27C91D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5B5E0A" w14:textId="73AC7AF6" w:rsidR="0054387E" w:rsidRPr="008A4A40" w:rsidRDefault="00AC237A" w:rsidP="0054387E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t>UTRW</w:t>
      </w:r>
      <w:r w:rsidR="0054387E"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-04: </w:t>
      </w:r>
      <w:r w:rsidR="0054387E" w:rsidRPr="008A4A40">
        <w:rPr>
          <w:rFonts w:ascii="Times New Roman" w:eastAsia="Times New Roman" w:hAnsi="Times New Roman" w:cs="Times New Roman"/>
          <w:sz w:val="24"/>
          <w:szCs w:val="24"/>
        </w:rPr>
        <w:t>getProductsByCode(String code): List&lt;Product&gt;</w:t>
      </w:r>
    </w:p>
    <w:p w14:paraId="57336CE3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E536B3" w14:textId="6DA4B430" w:rsidR="0054387E" w:rsidRPr="008A4A40" w:rsidRDefault="0054387E" w:rsidP="0054387E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="00646801">
        <w:rPr>
          <w:rFonts w:ascii="Times New Roman" w:eastAsia="Times New Roman" w:hAnsi="Times New Roman" w:cs="Times New Roman"/>
          <w:sz w:val="24"/>
          <w:szCs w:val="24"/>
        </w:rPr>
        <w:t xml:space="preserve"> This test case use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for getting the List of products</w:t>
      </w:r>
      <w:r w:rsidR="00646801">
        <w:rPr>
          <w:rFonts w:ascii="Times New Roman" w:eastAsia="Times New Roman" w:hAnsi="Times New Roman" w:cs="Times New Roman"/>
          <w:sz w:val="24"/>
          <w:szCs w:val="24"/>
        </w:rPr>
        <w:t xml:space="preserve"> by code from the database via </w:t>
      </w:r>
      <w:r w:rsidR="001B6132">
        <w:rPr>
          <w:rFonts w:ascii="Times New Roman" w:eastAsia="Times New Roman" w:hAnsi="Times New Roman" w:cs="Times New Roman"/>
          <w:sz w:val="24"/>
          <w:szCs w:val="24"/>
        </w:rPr>
        <w:t xml:space="preserve">Hibernate </w:t>
      </w:r>
      <w:r w:rsidR="001B6132" w:rsidRPr="008A4A40">
        <w:rPr>
          <w:rFonts w:ascii="Times New Roman" w:eastAsia="Times New Roman" w:hAnsi="Times New Roman" w:cs="Times New Roman"/>
          <w:sz w:val="24"/>
          <w:szCs w:val="24"/>
        </w:rPr>
        <w:t>query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67062FE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928EC0" w14:textId="77777777" w:rsidR="0054387E" w:rsidRPr="008A4A40" w:rsidRDefault="0054387E" w:rsidP="0054387E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217B4BEB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121C4CFE" w14:textId="77777777" w:rsidR="0054387E" w:rsidRPr="008A4A40" w:rsidRDefault="0054387E" w:rsidP="0054387E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>{1, “885077955955”, “Aura”, “mineral water 100%”, “mineral water”, 1.5, 19, null, null} {2, “8851717040245”, “Dutch Mill”, “Blueberry flavour”, “mineral water”, 0.18, 10, null, null}.</w:t>
      </w:r>
    </w:p>
    <w:p w14:paraId="62C25ED9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BD9BF9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p w14:paraId="661583EF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689"/>
        <w:gridCol w:w="784"/>
        <w:gridCol w:w="2563"/>
        <w:gridCol w:w="2268"/>
        <w:gridCol w:w="850"/>
      </w:tblGrid>
      <w:tr w:rsidR="0054387E" w:rsidRPr="008A4A40" w14:paraId="0AB7ECE6" w14:textId="1DAD7056" w:rsidTr="0054387E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7357EA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00A204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5476E0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5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61604B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26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0243C75A" w14:textId="50B8C1A9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85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21BB4EBD" w14:textId="5AEA3DCB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4387E" w:rsidRPr="008A4A40" w14:paraId="73C05118" w14:textId="29C864AE" w:rsidTr="0054387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07EA40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28A04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65A374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5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3C7779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B9FC9D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CB2DA6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387E" w:rsidRPr="008A4A40" w14:paraId="00B68C3B" w14:textId="18A2E2E5" w:rsidTr="005438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F3F464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F35EBF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some part of product’s code.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8684A1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8850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9AD3A7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34343" w14:textId="553F5C15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71766" w14:textId="3DB27822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762E6FBF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81FB0E" w14:textId="77777777" w:rsidR="0054387E" w:rsidRPr="008A4A40" w:rsidRDefault="0054387E" w:rsidP="005438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0B893975" w14:textId="698C62B9" w:rsidR="0054387E" w:rsidRPr="008A4A40" w:rsidRDefault="00AC237A" w:rsidP="0054387E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lastRenderedPageBreak/>
        <w:t>UTRW</w:t>
      </w:r>
      <w:r w:rsidR="0054387E"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-05: </w:t>
      </w:r>
      <w:r w:rsidR="0054387E" w:rsidRPr="008A4A40">
        <w:rPr>
          <w:rFonts w:ascii="Times New Roman" w:eastAsia="Times New Roman" w:hAnsi="Times New Roman" w:cs="Times New Roman"/>
          <w:sz w:val="24"/>
          <w:szCs w:val="24"/>
        </w:rPr>
        <w:t>getProduct(Long id): Product</w:t>
      </w:r>
    </w:p>
    <w:p w14:paraId="2A6DEA3D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BFEA7E" w14:textId="677FFC2B" w:rsidR="0054387E" w:rsidRPr="008A4A40" w:rsidRDefault="0054387E" w:rsidP="0054387E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="00646801">
        <w:rPr>
          <w:rFonts w:ascii="Times New Roman" w:eastAsia="Times New Roman" w:hAnsi="Times New Roman" w:cs="Times New Roman"/>
          <w:sz w:val="24"/>
          <w:szCs w:val="24"/>
        </w:rPr>
        <w:t xml:space="preserve"> This test case use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for getting product’s inf</w:t>
      </w:r>
      <w:r w:rsidR="00646801">
        <w:rPr>
          <w:rFonts w:ascii="Times New Roman" w:eastAsia="Times New Roman" w:hAnsi="Times New Roman" w:cs="Times New Roman"/>
          <w:sz w:val="24"/>
          <w:szCs w:val="24"/>
        </w:rPr>
        <w:t xml:space="preserve">ormation from the database via </w:t>
      </w:r>
      <w:r w:rsidR="001B6132">
        <w:rPr>
          <w:rFonts w:ascii="Times New Roman" w:eastAsia="Times New Roman" w:hAnsi="Times New Roman" w:cs="Times New Roman"/>
          <w:sz w:val="24"/>
          <w:szCs w:val="24"/>
        </w:rPr>
        <w:t xml:space="preserve">Hibernate </w:t>
      </w:r>
      <w:r w:rsidR="001B6132" w:rsidRPr="008A4A40">
        <w:rPr>
          <w:rFonts w:ascii="Times New Roman" w:eastAsia="Times New Roman" w:hAnsi="Times New Roman" w:cs="Times New Roman"/>
          <w:sz w:val="24"/>
          <w:szCs w:val="24"/>
        </w:rPr>
        <w:t>query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E93D6CA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A3D641" w14:textId="77777777" w:rsidR="0054387E" w:rsidRPr="008A4A40" w:rsidRDefault="0054387E" w:rsidP="0054387E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505F5168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73C2DBCB" w14:textId="77777777" w:rsidR="0054387E" w:rsidRPr="008A4A40" w:rsidRDefault="0054387E" w:rsidP="0054387E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>{1, “885077955955”, “Aura”, “mineral water 100%”, “mineral water”, 1.5, 19, null, null} {2, “8851717040245”, “Dutch Mill”, “Blueberry flavour”, “mineral water”, 0.18, 10, null, null}.</w:t>
      </w:r>
    </w:p>
    <w:p w14:paraId="1576F2DC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F9BFF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203058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10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550"/>
        <w:gridCol w:w="784"/>
        <w:gridCol w:w="2702"/>
        <w:gridCol w:w="2506"/>
        <w:gridCol w:w="1038"/>
      </w:tblGrid>
      <w:tr w:rsidR="0054387E" w:rsidRPr="008A4A40" w14:paraId="7AAE46E4" w14:textId="19EC10BD" w:rsidTr="0054387E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EB8E56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C06882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763963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7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8475F6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50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445274FA" w14:textId="10BA33F2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03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104ADBD5" w14:textId="52677E3D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4387E" w:rsidRPr="008A4A40" w14:paraId="7FD6C423" w14:textId="22E0448F" w:rsidTr="0054387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28195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1E235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9FE41F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70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F3D12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A7AD8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2F50C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387E" w:rsidRPr="008A4A40" w14:paraId="75875277" w14:textId="3C6F91B2" w:rsidTr="005438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2F626E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E00F92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product’s id.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C22663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476F57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F0134" w14:textId="6762D442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52651" w14:textId="5575C99B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4387E" w:rsidRPr="008A4A40" w14:paraId="3066D38E" w14:textId="550BC44C" w:rsidTr="005438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7394B7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1D297D" w14:textId="77777777" w:rsidR="0054387E" w:rsidRPr="008A4A40" w:rsidRDefault="0054387E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not existed product’s id.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CD87A9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DA43C5" w14:textId="77777777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8D13F" w14:textId="7E1A528D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66D67" w14:textId="250B1874" w:rsidR="0054387E" w:rsidRPr="008A4A40" w:rsidRDefault="0054387E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73CEB324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BB73FF" w14:textId="77777777" w:rsidR="0054387E" w:rsidRPr="008A4A40" w:rsidRDefault="0054387E" w:rsidP="005438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415DEAA8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0013E2" w14:textId="566A6E45" w:rsidR="0054387E" w:rsidRPr="008A4A40" w:rsidRDefault="00AC237A" w:rsidP="0054387E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t>UTRW</w:t>
      </w:r>
      <w:r w:rsidR="0054387E"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-06: </w:t>
      </w:r>
      <w:r w:rsidR="0054387E" w:rsidRPr="008A4A40">
        <w:rPr>
          <w:rFonts w:ascii="Times New Roman" w:eastAsia="Times New Roman" w:hAnsi="Times New Roman" w:cs="Times New Roman"/>
          <w:sz w:val="24"/>
          <w:szCs w:val="24"/>
        </w:rPr>
        <w:t>addProduct(Product product): Product</w:t>
      </w:r>
    </w:p>
    <w:p w14:paraId="5D07B1AC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37F4E5" w14:textId="1E1BEDC7" w:rsidR="0054387E" w:rsidRPr="008A4A40" w:rsidRDefault="0054387E" w:rsidP="0054387E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Description: </w:t>
      </w:r>
      <w:r w:rsidR="00646801">
        <w:rPr>
          <w:rFonts w:ascii="Times New Roman" w:eastAsia="Times New Roman" w:hAnsi="Times New Roman" w:cs="Times New Roman"/>
          <w:sz w:val="24"/>
          <w:szCs w:val="24"/>
        </w:rPr>
        <w:t xml:space="preserve">This test case use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for adding </w:t>
      </w:r>
      <w:r w:rsidR="0064680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n</w:t>
      </w:r>
      <w:r w:rsidR="00646801">
        <w:rPr>
          <w:rFonts w:ascii="Times New Roman" w:eastAsia="Times New Roman" w:hAnsi="Times New Roman" w:cs="Times New Roman"/>
          <w:sz w:val="24"/>
          <w:szCs w:val="24"/>
        </w:rPr>
        <w:t xml:space="preserve">ew product to the database via </w:t>
      </w:r>
      <w:r w:rsidR="001B6132">
        <w:rPr>
          <w:rFonts w:ascii="Times New Roman" w:eastAsia="Times New Roman" w:hAnsi="Times New Roman" w:cs="Times New Roman"/>
          <w:sz w:val="24"/>
          <w:szCs w:val="24"/>
        </w:rPr>
        <w:t xml:space="preserve">Hibernate </w:t>
      </w:r>
      <w:r w:rsidR="001B6132" w:rsidRPr="008A4A40">
        <w:rPr>
          <w:rFonts w:ascii="Times New Roman" w:eastAsia="Times New Roman" w:hAnsi="Times New Roman" w:cs="Times New Roman"/>
          <w:sz w:val="24"/>
          <w:szCs w:val="24"/>
        </w:rPr>
        <w:t>query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. The parameters for this method are Product object, which consists of {Long id, String code, String name,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String description,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String categorize,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Double netweight,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Double price, Integer amount, Double promoprice }</w:t>
      </w:r>
    </w:p>
    <w:p w14:paraId="7CBAADC2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A8F100" w14:textId="77777777" w:rsidR="0054387E" w:rsidRPr="008A4A40" w:rsidRDefault="0054387E" w:rsidP="0054387E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0C325ADB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>No data available.</w:t>
      </w:r>
    </w:p>
    <w:p w14:paraId="02D42C79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BAD82E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9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1997"/>
        <w:gridCol w:w="2842"/>
        <w:gridCol w:w="1959"/>
        <w:gridCol w:w="1744"/>
        <w:gridCol w:w="896"/>
      </w:tblGrid>
      <w:tr w:rsidR="00B51BD1" w:rsidRPr="008A4A40" w14:paraId="4D071098" w14:textId="27C26796" w:rsidTr="00AC237A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04155C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B44131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35B550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79A6F6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2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58DB1423" w14:textId="6CAA4A00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89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680CABC6" w14:textId="5BE5E13A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B51BD1" w:rsidRPr="008A4A40" w14:paraId="506C6CD9" w14:textId="4926B34E" w:rsidTr="00AC237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148045" w14:textId="77777777" w:rsidR="00B51BD1" w:rsidRPr="008A4A40" w:rsidRDefault="00B51BD1" w:rsidP="00B51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9A3DE" w14:textId="77777777" w:rsidR="00B51BD1" w:rsidRPr="008A4A40" w:rsidRDefault="00B51BD1" w:rsidP="00B51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605C76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object</w:t>
            </w:r>
          </w:p>
        </w:tc>
        <w:tc>
          <w:tcPr>
            <w:tcW w:w="19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C7C20D" w14:textId="77777777" w:rsidR="00B51BD1" w:rsidRPr="008A4A40" w:rsidRDefault="00B51BD1" w:rsidP="00B51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201B2" w14:textId="77777777" w:rsidR="00B51BD1" w:rsidRPr="008A4A40" w:rsidRDefault="00B51BD1" w:rsidP="00B51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99226" w14:textId="77777777" w:rsidR="00B51BD1" w:rsidRPr="008A4A40" w:rsidRDefault="00B51BD1" w:rsidP="00B51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BD1" w:rsidRPr="008A4A40" w14:paraId="6CAF241D" w14:textId="26289B57" w:rsidTr="00B51B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98B20C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F361CE" w14:textId="77777777" w:rsidR="00B51BD1" w:rsidRPr="008A4A40" w:rsidRDefault="00B51BD1" w:rsidP="00B51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product object with all parameters defined.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FC07CE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1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C4604C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22223" w14:textId="68F77FFA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C22DB" w14:textId="6491EADD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51BD1" w:rsidRPr="008A4A40" w14:paraId="7B1E5658" w14:textId="5E322BFC" w:rsidTr="00B51B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096AF1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586384" w14:textId="77777777" w:rsidR="00B51BD1" w:rsidRPr="008A4A40" w:rsidRDefault="00B51BD1" w:rsidP="00B51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product object with some parameters defined.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EE68C4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null, “Aura”, “mineral water 100%”, “mineral water”, 1.5, 19, null, null}</w:t>
            </w:r>
          </w:p>
        </w:tc>
        <w:tc>
          <w:tcPr>
            <w:tcW w:w="1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35E852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27CBBC" w14:textId="4CEC07C3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CE4946" w14:textId="15F297C3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55E375E3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2E727D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EAE3E7" w14:textId="77777777" w:rsidR="0054387E" w:rsidRPr="008A4A40" w:rsidRDefault="0054387E" w:rsidP="005438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4035DB20" w14:textId="28E2AAC7" w:rsidR="0054387E" w:rsidRPr="008A4A40" w:rsidRDefault="00AC237A" w:rsidP="0054387E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lastRenderedPageBreak/>
        <w:t>UTRW</w:t>
      </w:r>
      <w:r w:rsidR="0054387E"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-07: </w:t>
      </w:r>
      <w:r w:rsidR="0054387E" w:rsidRPr="008A4A40">
        <w:rPr>
          <w:rFonts w:ascii="Times New Roman" w:eastAsia="Times New Roman" w:hAnsi="Times New Roman" w:cs="Times New Roman"/>
          <w:sz w:val="24"/>
          <w:szCs w:val="24"/>
        </w:rPr>
        <w:t>deleteProduct(Product product): Product</w:t>
      </w:r>
    </w:p>
    <w:p w14:paraId="6D243C08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1FDDD8" w14:textId="7E0BFDC2" w:rsidR="0054387E" w:rsidRPr="008A4A40" w:rsidRDefault="0054387E" w:rsidP="0054387E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Description: </w:t>
      </w:r>
      <w:r w:rsidR="00646801">
        <w:rPr>
          <w:rFonts w:ascii="Times New Roman" w:eastAsia="Times New Roman" w:hAnsi="Times New Roman" w:cs="Times New Roman"/>
          <w:sz w:val="24"/>
          <w:szCs w:val="24"/>
        </w:rPr>
        <w:t xml:space="preserve">This test case use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for deleting</w:t>
      </w:r>
      <w:r w:rsidR="00646801">
        <w:rPr>
          <w:rFonts w:ascii="Times New Roman" w:eastAsia="Times New Roman" w:hAnsi="Times New Roman" w:cs="Times New Roman"/>
          <w:sz w:val="24"/>
          <w:szCs w:val="24"/>
        </w:rPr>
        <w:t xml:space="preserve"> product from the database via </w:t>
      </w:r>
      <w:r w:rsidR="001B6132">
        <w:rPr>
          <w:rFonts w:ascii="Times New Roman" w:eastAsia="Times New Roman" w:hAnsi="Times New Roman" w:cs="Times New Roman"/>
          <w:sz w:val="24"/>
          <w:szCs w:val="24"/>
        </w:rPr>
        <w:t xml:space="preserve">Hibernate </w:t>
      </w:r>
      <w:r w:rsidR="001B6132" w:rsidRPr="008A4A40">
        <w:rPr>
          <w:rFonts w:ascii="Times New Roman" w:eastAsia="Times New Roman" w:hAnsi="Times New Roman" w:cs="Times New Roman"/>
          <w:sz w:val="24"/>
          <w:szCs w:val="24"/>
        </w:rPr>
        <w:t>query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. The parameters for this method are Product object, which consists of {Long id, String code, String name,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String description,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String categorize,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Double netweight,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Double price, Integer amount, Double promoprice }</w:t>
      </w:r>
    </w:p>
    <w:p w14:paraId="3B8E6057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12BE46" w14:textId="77777777" w:rsidR="0054387E" w:rsidRPr="008A4A40" w:rsidRDefault="0054387E" w:rsidP="0054387E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4A1A6702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71EEA0EC" w14:textId="77777777" w:rsidR="0054387E" w:rsidRPr="008A4A40" w:rsidRDefault="0054387E" w:rsidP="0054387E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>{1, “885077955955”, “Aura”, “mineral water 100%”, “mineral water”, 1.5, 19, null, null}</w:t>
      </w:r>
    </w:p>
    <w:p w14:paraId="6AA07ED5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2EB062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239"/>
        <w:gridCol w:w="2379"/>
        <w:gridCol w:w="1924"/>
        <w:gridCol w:w="1762"/>
        <w:gridCol w:w="992"/>
      </w:tblGrid>
      <w:tr w:rsidR="00B51BD1" w:rsidRPr="008A4A40" w14:paraId="36E19972" w14:textId="2CEFA2BE" w:rsidTr="00B51BD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3174DE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5D5D9C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DD1844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F8C670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76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2CA6D949" w14:textId="4282F7BD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9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004321A1" w14:textId="3566E45A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B51BD1" w:rsidRPr="008A4A40" w14:paraId="7C9CFFD9" w14:textId="2A6DBF5C" w:rsidTr="00B51BD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C86D54" w14:textId="77777777" w:rsidR="00B51BD1" w:rsidRPr="008A4A40" w:rsidRDefault="00B51BD1" w:rsidP="00B51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6EADC" w14:textId="77777777" w:rsidR="00B51BD1" w:rsidRPr="008A4A40" w:rsidRDefault="00B51BD1" w:rsidP="00B51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3CCE5E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object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C5BAD3" w14:textId="77777777" w:rsidR="00B51BD1" w:rsidRPr="008A4A40" w:rsidRDefault="00B51BD1" w:rsidP="00B51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671258" w14:textId="77777777" w:rsidR="00B51BD1" w:rsidRPr="008A4A40" w:rsidRDefault="00B51BD1" w:rsidP="00B51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52E3CB" w14:textId="77777777" w:rsidR="00B51BD1" w:rsidRPr="008A4A40" w:rsidRDefault="00B51BD1" w:rsidP="00B51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BD1" w:rsidRPr="008A4A40" w14:paraId="055E16F1" w14:textId="39F9D3E3" w:rsidTr="00B51B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1027D0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D41354" w14:textId="77777777" w:rsidR="00B51BD1" w:rsidRPr="008A4A40" w:rsidRDefault="00B51BD1" w:rsidP="00B51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product object with all parameters defined.</w:t>
            </w: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F66345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4B1B2B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7A67C" w14:textId="0F713AC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28FF2" w14:textId="5D7C70F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51BD1" w:rsidRPr="008A4A40" w14:paraId="1856D3A6" w14:textId="549900A4" w:rsidTr="00B51B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A2D89F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5D00A9" w14:textId="77777777" w:rsidR="00B51BD1" w:rsidRPr="008A4A40" w:rsidRDefault="00B51BD1" w:rsidP="00B51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product object with some parameters defined.</w:t>
            </w: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EF3660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null, “Aura”, “mineral water 100%”, “mineral water”, 1.5, 19, null, null}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05D8B1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BF76FA" w14:textId="772D03F2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A8998" w14:textId="3A1878B3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51BD1" w:rsidRPr="008A4A40" w14:paraId="40FCCFF2" w14:textId="6B3D42EA" w:rsidTr="00B51B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023682" w14:textId="77777777" w:rsidR="00B51BD1" w:rsidRPr="008A4A40" w:rsidRDefault="00B51BD1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F203B3" w14:textId="77777777" w:rsidR="00B51BD1" w:rsidRPr="008A4A40" w:rsidRDefault="00B51BD1" w:rsidP="005438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not exited product object.</w:t>
            </w: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84C823" w14:textId="77777777" w:rsidR="00B51BD1" w:rsidRPr="008A4A40" w:rsidRDefault="00B51BD1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{2, “8851717040245”, “Dutch Mill”, “Blueberry flavour”, “mineral water”, 0.18, 10, null, null}.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FEC5F3" w14:textId="77777777" w:rsidR="00B51BD1" w:rsidRPr="008A4A40" w:rsidRDefault="00B51BD1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9FBF05" w14:textId="28787221" w:rsidR="00B51BD1" w:rsidRPr="008A4A40" w:rsidRDefault="00B51BD1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CFBC7" w14:textId="13101D43" w:rsidR="00B51BD1" w:rsidRPr="008A4A40" w:rsidRDefault="00B51BD1" w:rsidP="00543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3DC25A7F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167CF9" w14:textId="77777777" w:rsidR="0054387E" w:rsidRPr="008A4A40" w:rsidRDefault="0054387E" w:rsidP="005438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4DC53732" w14:textId="0FD34B60" w:rsidR="0054387E" w:rsidRPr="008A4A40" w:rsidRDefault="00AC237A" w:rsidP="0054387E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lastRenderedPageBreak/>
        <w:t>UTRW</w:t>
      </w:r>
      <w:r w:rsidR="0054387E"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-08: </w:t>
      </w:r>
      <w:r w:rsidR="0054387E" w:rsidRPr="008A4A40">
        <w:rPr>
          <w:rFonts w:ascii="Times New Roman" w:eastAsia="Times New Roman" w:hAnsi="Times New Roman" w:cs="Times New Roman"/>
          <w:sz w:val="24"/>
          <w:szCs w:val="24"/>
        </w:rPr>
        <w:t>updateProduct(Product product): Product</w:t>
      </w:r>
    </w:p>
    <w:p w14:paraId="21E351BB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C3413C" w14:textId="3B078555" w:rsidR="0054387E" w:rsidRPr="008A4A40" w:rsidRDefault="0054387E" w:rsidP="0054387E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Description: </w:t>
      </w:r>
      <w:r w:rsidR="00646801">
        <w:rPr>
          <w:rFonts w:ascii="Times New Roman" w:eastAsia="Times New Roman" w:hAnsi="Times New Roman" w:cs="Times New Roman"/>
          <w:sz w:val="24"/>
          <w:szCs w:val="24"/>
        </w:rPr>
        <w:t xml:space="preserve">This test case use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for updating product’s information in the database via </w:t>
      </w:r>
      <w:r w:rsidR="001B6132">
        <w:rPr>
          <w:rFonts w:ascii="Times New Roman" w:eastAsia="Times New Roman" w:hAnsi="Times New Roman" w:cs="Times New Roman"/>
          <w:sz w:val="24"/>
          <w:szCs w:val="24"/>
        </w:rPr>
        <w:t xml:space="preserve">Hibernate </w:t>
      </w:r>
      <w:r w:rsidR="001B6132" w:rsidRPr="008A4A40">
        <w:rPr>
          <w:rFonts w:ascii="Times New Roman" w:eastAsia="Times New Roman" w:hAnsi="Times New Roman" w:cs="Times New Roman"/>
          <w:sz w:val="24"/>
          <w:szCs w:val="24"/>
        </w:rPr>
        <w:t>query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. The parameters for this method are Product object, which consists of {Long id, String code, String name,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String description,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String categorize,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Double netweight,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Double price, Integer amount, Double promoprice }</w:t>
      </w:r>
    </w:p>
    <w:p w14:paraId="65AA6D84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384F2C" w14:textId="77777777" w:rsidR="0054387E" w:rsidRPr="008A4A40" w:rsidRDefault="0054387E" w:rsidP="0054387E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49422C3E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0AA81786" w14:textId="77777777" w:rsidR="0054387E" w:rsidRPr="008A4A40" w:rsidRDefault="0054387E" w:rsidP="0054387E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>{1, “885077955955”, “Aura”, “mineral water 100%”, “mineral water”, 1.5, 19, null, null}</w:t>
      </w:r>
    </w:p>
    <w:p w14:paraId="6D9B30B7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A8CFCB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1397"/>
        <w:gridCol w:w="2938"/>
        <w:gridCol w:w="2126"/>
        <w:gridCol w:w="1843"/>
        <w:gridCol w:w="850"/>
      </w:tblGrid>
      <w:tr w:rsidR="00B51BD1" w:rsidRPr="008A4A40" w14:paraId="1FEAFAAF" w14:textId="36B0CB35" w:rsidTr="00B51BD1">
        <w:tc>
          <w:tcPr>
            <w:tcW w:w="4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388D90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3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9BC007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22A9E7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DCE931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84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13130C66" w14:textId="6F94F525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85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377073FD" w14:textId="408D8C0B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B51BD1" w:rsidRPr="008A4A40" w14:paraId="6F00D0D4" w14:textId="701E928A" w:rsidTr="00B51BD1">
        <w:tc>
          <w:tcPr>
            <w:tcW w:w="4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9FC50C" w14:textId="77777777" w:rsidR="00B51BD1" w:rsidRPr="008A4A40" w:rsidRDefault="00B51BD1" w:rsidP="00B51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71D0C" w14:textId="77777777" w:rsidR="00B51BD1" w:rsidRPr="008A4A40" w:rsidRDefault="00B51BD1" w:rsidP="00B51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023E56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object</w:t>
            </w:r>
          </w:p>
        </w:tc>
        <w:tc>
          <w:tcPr>
            <w:tcW w:w="212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1E2F14" w14:textId="77777777" w:rsidR="00B51BD1" w:rsidRPr="008A4A40" w:rsidRDefault="00B51BD1" w:rsidP="00B51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7D833" w14:textId="77777777" w:rsidR="00B51BD1" w:rsidRPr="008A4A40" w:rsidRDefault="00B51BD1" w:rsidP="00B51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E8ABF8" w14:textId="77777777" w:rsidR="00B51BD1" w:rsidRPr="008A4A40" w:rsidRDefault="00B51BD1" w:rsidP="00B51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BD1" w:rsidRPr="008A4A40" w14:paraId="3925DC76" w14:textId="7C1A4266" w:rsidTr="00B51BD1"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58488F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E44D06" w14:textId="77777777" w:rsidR="00B51BD1" w:rsidRPr="008A4A40" w:rsidRDefault="00B51BD1" w:rsidP="00B51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product object with all parameters defined.</w:t>
            </w: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6BA60F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CE8736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 }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01F3DC" w14:textId="0FE9C645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72462F" w14:textId="3BB85C2C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51BD1" w:rsidRPr="008A4A40" w14:paraId="1170B3ED" w14:textId="38FB27C1" w:rsidTr="00B51BD1"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877D65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E2866C" w14:textId="77777777" w:rsidR="00B51BD1" w:rsidRPr="008A4A40" w:rsidRDefault="00B51BD1" w:rsidP="00B51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product object with some parameters defined.</w:t>
            </w: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4BCB75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null, “Aura”, “mineral water 100%”, “mineral water”, 1.5, 19, null, null}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C90279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16F341" w14:textId="2AB4CB18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0F72D" w14:textId="74E019A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51BD1" w:rsidRPr="008A4A40" w14:paraId="12E18A35" w14:textId="6F872793" w:rsidTr="00B51BD1"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B34804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DE8EC8" w14:textId="77777777" w:rsidR="00B51BD1" w:rsidRPr="008A4A40" w:rsidRDefault="00B51BD1" w:rsidP="00B51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not exited product object.</w:t>
            </w: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185384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{2, “8851717040245”, “Dutch Mill”, “Blueberry flavour”, “mineral water”, 0.18, 10, null, null}.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48C605" w14:textId="77777777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50756" w14:textId="7F658B2D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63561" w14:textId="7965161A" w:rsidR="00B51BD1" w:rsidRPr="008A4A40" w:rsidRDefault="00B51BD1" w:rsidP="00B51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4DC12810" w14:textId="3778D62F" w:rsidR="0054387E" w:rsidRPr="008A4A40" w:rsidRDefault="0054387E" w:rsidP="0054387E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  <w:r w:rsidR="00AC237A" w:rsidRPr="008A4A40">
        <w:rPr>
          <w:rFonts w:ascii="Times New Roman" w:hAnsi="Times New Roman" w:cs="Times New Roman"/>
          <w:b/>
          <w:bCs/>
          <w:sz w:val="24"/>
          <w:szCs w:val="24"/>
        </w:rPr>
        <w:lastRenderedPageBreak/>
        <w:t>UTRW</w:t>
      </w: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-09: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getProductsByCode(String code): List&lt;Product&gt;</w:t>
      </w:r>
    </w:p>
    <w:p w14:paraId="062AC8DB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682146" w14:textId="3A877476" w:rsidR="0054387E" w:rsidRPr="008A4A40" w:rsidRDefault="0054387E" w:rsidP="0054387E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 This test case </w:t>
      </w:r>
      <w:r w:rsidR="0064680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for getting the specific product by code from the database via </w:t>
      </w:r>
      <w:r w:rsidR="00646801">
        <w:rPr>
          <w:rFonts w:ascii="Times New Roman" w:eastAsia="Times New Roman" w:hAnsi="Times New Roman" w:cs="Times New Roman"/>
          <w:sz w:val="24"/>
          <w:szCs w:val="24"/>
        </w:rPr>
        <w:t xml:space="preserve">Hibernate </w:t>
      </w:r>
      <w:r w:rsidR="00646801" w:rsidRPr="008A4A40">
        <w:rPr>
          <w:rFonts w:ascii="Times New Roman" w:eastAsia="Times New Roman" w:hAnsi="Times New Roman" w:cs="Times New Roman"/>
          <w:sz w:val="24"/>
          <w:szCs w:val="24"/>
        </w:rPr>
        <w:t>query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FD1383E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679D1A" w14:textId="77777777" w:rsidR="0054387E" w:rsidRPr="008A4A40" w:rsidRDefault="0054387E" w:rsidP="0054387E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3A02F4F1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1E7B9D31" w14:textId="77777777" w:rsidR="0054387E" w:rsidRPr="008A4A40" w:rsidRDefault="0054387E" w:rsidP="0054387E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>{1, “885077955955”, “Aura”, “mineral water 100%”, “mineral water”, 1.5, 19, null, null} {2, “8851717040245”, “Dutch Mill”, “Blueberry flavour”, “mineral water”, 0.18, 10, null, null}.</w:t>
      </w:r>
    </w:p>
    <w:p w14:paraId="074A19E6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D04FC4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p w14:paraId="1290E96C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251"/>
        <w:gridCol w:w="1650"/>
        <w:gridCol w:w="2234"/>
        <w:gridCol w:w="1744"/>
        <w:gridCol w:w="992"/>
      </w:tblGrid>
      <w:tr w:rsidR="00DF286A" w:rsidRPr="008A4A40" w14:paraId="4F5D6976" w14:textId="5A6B5972" w:rsidTr="00DF286A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579831" w14:textId="77777777" w:rsidR="00DF286A" w:rsidRPr="008A4A40" w:rsidRDefault="00DF286A" w:rsidP="00DF28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768657" w14:textId="77777777" w:rsidR="00DF286A" w:rsidRPr="008A4A40" w:rsidRDefault="00DF286A" w:rsidP="00DF28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0C78B9" w14:textId="77777777" w:rsidR="00DF286A" w:rsidRPr="008A4A40" w:rsidRDefault="00DF286A" w:rsidP="00DF28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7FFEC4" w14:textId="77777777" w:rsidR="00DF286A" w:rsidRPr="008A4A40" w:rsidRDefault="00DF286A" w:rsidP="00DF28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74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1A0FB91B" w14:textId="537F422D" w:rsidR="00DF286A" w:rsidRPr="008A4A40" w:rsidRDefault="00DF286A" w:rsidP="00DF28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9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63536332" w14:textId="541AA691" w:rsidR="00DF286A" w:rsidRPr="008A4A40" w:rsidRDefault="00DF286A" w:rsidP="00DF28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DF286A" w:rsidRPr="008A4A40" w14:paraId="31A56136" w14:textId="11116DE0" w:rsidTr="00DF286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A3BFEA" w14:textId="77777777" w:rsidR="00DF286A" w:rsidRPr="008A4A40" w:rsidRDefault="00DF286A" w:rsidP="00DF28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064B01" w14:textId="77777777" w:rsidR="00DF286A" w:rsidRPr="008A4A40" w:rsidRDefault="00DF286A" w:rsidP="00DF28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78146A" w14:textId="77777777" w:rsidR="00DF286A" w:rsidRPr="008A4A40" w:rsidRDefault="00DF286A" w:rsidP="00DF28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2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B42969" w14:textId="77777777" w:rsidR="00DF286A" w:rsidRPr="008A4A40" w:rsidRDefault="00DF286A" w:rsidP="00DF28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824305" w14:textId="77777777" w:rsidR="00DF286A" w:rsidRPr="008A4A40" w:rsidRDefault="00DF286A" w:rsidP="00DF28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0F5C0" w14:textId="77777777" w:rsidR="00DF286A" w:rsidRPr="008A4A40" w:rsidRDefault="00DF286A" w:rsidP="00DF28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286A" w:rsidRPr="008A4A40" w14:paraId="23BDF87D" w14:textId="73D0BC9C" w:rsidTr="00DF28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8F13B5" w14:textId="77777777" w:rsidR="00DF286A" w:rsidRPr="008A4A40" w:rsidRDefault="00DF286A" w:rsidP="00DF28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F3DE57" w14:textId="77777777" w:rsidR="00DF286A" w:rsidRPr="008A4A40" w:rsidRDefault="00DF286A" w:rsidP="00DF28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some part of product’s code.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A5BCC5" w14:textId="77777777" w:rsidR="00DF286A" w:rsidRPr="008A4A40" w:rsidRDefault="00DF286A" w:rsidP="00DF28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8850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47B37F" w14:textId="77777777" w:rsidR="00DF286A" w:rsidRPr="008A4A40" w:rsidRDefault="00DF286A" w:rsidP="00DF28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1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7402E" w14:textId="18BB5350" w:rsidR="00DF286A" w:rsidRPr="008A4A40" w:rsidRDefault="00DF286A" w:rsidP="00DF28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0A229" w14:textId="293F46D3" w:rsidR="00DF286A" w:rsidRPr="008A4A40" w:rsidRDefault="00DF286A" w:rsidP="00DF28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F286A" w:rsidRPr="008A4A40" w14:paraId="49E335F4" w14:textId="29B9D18B" w:rsidTr="00DF28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F295B9" w14:textId="77777777" w:rsidR="00DF286A" w:rsidRPr="008A4A40" w:rsidRDefault="00DF286A" w:rsidP="00DF28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66AA87" w14:textId="77777777" w:rsidR="00DF286A" w:rsidRPr="008A4A40" w:rsidRDefault="00DF286A" w:rsidP="00DF28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product’s code.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A8F274" w14:textId="77777777" w:rsidR="00DF286A" w:rsidRPr="008A4A40" w:rsidRDefault="00DF286A" w:rsidP="00DF28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885077955955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6A3E42" w14:textId="77777777" w:rsidR="00DF286A" w:rsidRPr="008A4A40" w:rsidRDefault="00DF286A" w:rsidP="00DF28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1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74CF24" w14:textId="66668230" w:rsidR="00DF286A" w:rsidRPr="008A4A40" w:rsidRDefault="00DF286A" w:rsidP="00DF28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88262" w14:textId="7F28C880" w:rsidR="00DF286A" w:rsidRPr="008A4A40" w:rsidRDefault="00DF286A" w:rsidP="00DF28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2C99B286" w14:textId="77777777" w:rsidR="0054387E" w:rsidRPr="008A4A40" w:rsidRDefault="0054387E" w:rsidP="005438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629333" w14:textId="77777777" w:rsidR="0054387E" w:rsidRPr="008A4A40" w:rsidRDefault="0054387E" w:rsidP="005438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19C79B" w14:textId="77777777" w:rsidR="00913B71" w:rsidRPr="008A4A40" w:rsidRDefault="00913B71" w:rsidP="00913B71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0FCBDBD0" w14:textId="77777777" w:rsidR="00913B71" w:rsidRPr="008A4A40" w:rsidRDefault="00913B71" w:rsidP="00913B71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1ABC6D37" w14:textId="77777777" w:rsidR="00913B71" w:rsidRPr="008A4A40" w:rsidRDefault="00913B71" w:rsidP="00913B71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49B6A8BA" w14:textId="77777777" w:rsidR="00913B71" w:rsidRPr="008A4A40" w:rsidRDefault="00913B71" w:rsidP="00913B71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7F73C7ED" w14:textId="77777777" w:rsidR="00913B71" w:rsidRPr="008A4A40" w:rsidRDefault="00913B71" w:rsidP="00913B71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17C9BF91" w14:textId="77777777" w:rsidR="00913B71" w:rsidRPr="008A4A40" w:rsidRDefault="00913B71" w:rsidP="00913B71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31C6E9E1" w14:textId="77777777" w:rsidR="00913B71" w:rsidRPr="008A4A40" w:rsidRDefault="00913B71" w:rsidP="00913B71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6C43188F" w14:textId="1BCA0B22" w:rsidR="00913B71" w:rsidRPr="008A4A40" w:rsidRDefault="00913B71" w:rsidP="00913B71">
      <w:pPr>
        <w:pStyle w:val="ae"/>
        <w:numPr>
          <w:ilvl w:val="0"/>
          <w:numId w:val="14"/>
        </w:numPr>
        <w:rPr>
          <w:rFonts w:ascii="Times New Roman" w:hAnsi="Times New Roman" w:cs="Times New Roman"/>
          <w:b/>
          <w:bCs/>
          <w:sz w:val="32"/>
          <w:szCs w:val="40"/>
        </w:rPr>
      </w:pPr>
      <w:r w:rsidRPr="008A4A40">
        <w:rPr>
          <w:rFonts w:ascii="Times New Roman" w:hAnsi="Times New Roman" w:cs="Times New Roman"/>
          <w:b/>
          <w:bCs/>
          <w:sz w:val="32"/>
          <w:szCs w:val="40"/>
        </w:rPr>
        <w:lastRenderedPageBreak/>
        <w:t>Unit Test Record Android Application</w:t>
      </w:r>
    </w:p>
    <w:p w14:paraId="29064443" w14:textId="77777777" w:rsidR="00E12F17" w:rsidRPr="008A4A40" w:rsidRDefault="00E12F17" w:rsidP="00AC237A">
      <w:pPr>
        <w:spacing w:line="240" w:lineRule="auto"/>
        <w:ind w:firstLine="360"/>
        <w:textAlignment w:val="baseline"/>
        <w:rPr>
          <w:rFonts w:ascii="Times New Roman" w:eastAsia="Times New Roman" w:hAnsi="Times New Roman" w:cs="Times New Roman"/>
          <w:b/>
          <w:bCs/>
          <w:sz w:val="28"/>
        </w:rPr>
      </w:pPr>
      <w:r w:rsidRPr="008A4A40">
        <w:rPr>
          <w:rFonts w:ascii="Times New Roman" w:eastAsia="Times New Roman" w:hAnsi="Times New Roman" w:cs="Times New Roman"/>
          <w:b/>
          <w:bCs/>
          <w:sz w:val="28"/>
        </w:rPr>
        <w:t>Class name: MainActivity</w:t>
      </w:r>
    </w:p>
    <w:p w14:paraId="70758E70" w14:textId="77777777" w:rsidR="00E12F17" w:rsidRPr="008A4A40" w:rsidRDefault="00E12F17" w:rsidP="00E12F17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E63F31" w14:textId="1CA605A8" w:rsidR="00E12F17" w:rsidRPr="008A4A40" w:rsidRDefault="00AC237A" w:rsidP="00AC237A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t>UTR</w:t>
      </w: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E12F17"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-10: </w:t>
      </w:r>
      <w:r w:rsidR="00E12F17" w:rsidRPr="008A4A40">
        <w:rPr>
          <w:rFonts w:ascii="Times New Roman" w:eastAsia="Times New Roman" w:hAnsi="Times New Roman" w:cs="Times New Roman"/>
          <w:sz w:val="24"/>
          <w:szCs w:val="24"/>
        </w:rPr>
        <w:t>addToCart(View view): void</w:t>
      </w:r>
    </w:p>
    <w:p w14:paraId="64133934" w14:textId="77777777" w:rsidR="00E12F17" w:rsidRPr="008A4A40" w:rsidRDefault="00E12F17" w:rsidP="00E12F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2B048" w14:textId="6941B302" w:rsidR="00E12F17" w:rsidRPr="008A4A40" w:rsidRDefault="00E12F17" w:rsidP="00646801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="006468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6801" w:rsidRPr="00646801">
        <w:rPr>
          <w:rFonts w:ascii="Times New Roman" w:eastAsia="Times New Roman" w:hAnsi="Times New Roman" w:cs="Times New Roman"/>
          <w:sz w:val="24"/>
          <w:szCs w:val="24"/>
        </w:rPr>
        <w:t>This test case use for adding product by input product’s id to shopping cart from the database via connecting to web services’ database</w:t>
      </w:r>
      <w:r w:rsidR="006468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1DC600" w14:textId="77777777" w:rsidR="00646801" w:rsidRDefault="00646801" w:rsidP="00AC237A">
      <w:pPr>
        <w:spacing w:line="240" w:lineRule="auto"/>
        <w:ind w:left="72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51A5C1" w14:textId="77777777" w:rsidR="00E12F17" w:rsidRPr="008A4A40" w:rsidRDefault="00E12F17" w:rsidP="00AC237A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6A50B0A8" w14:textId="54902DEA" w:rsidR="00E12F17" w:rsidRPr="008A4A40" w:rsidRDefault="00E12F17" w:rsidP="00E12F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</w:r>
      <w:r w:rsidR="00AC237A" w:rsidRPr="008A4A40">
        <w:rPr>
          <w:rFonts w:ascii="Times New Roman" w:eastAsia="Times New Roman" w:hAnsi="Times New Roman" w:cs="Times New Roman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The available data is </w:t>
      </w:r>
    </w:p>
    <w:p w14:paraId="34960B2D" w14:textId="77777777" w:rsidR="00E12F17" w:rsidRPr="008A4A40" w:rsidRDefault="00E12F17" w:rsidP="00AC237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>{1, “885077955955”, “Aura”, “mineral water 100%”, “mineral water”, 1.5, 19, null, null} {2, “8851717040245”, “Dutch Mill”, “Blueberry flavour”, “mineral water”, 0.18, 10, null, null}.</w:t>
      </w:r>
    </w:p>
    <w:p w14:paraId="7B3797A2" w14:textId="77777777" w:rsidR="00E12F17" w:rsidRPr="008A4A40" w:rsidRDefault="00E12F17" w:rsidP="00E12F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8F2CE7" w14:textId="77777777" w:rsidR="00E12F17" w:rsidRPr="008A4A40" w:rsidRDefault="00E12F17" w:rsidP="00E12F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10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1702"/>
        <w:gridCol w:w="2607"/>
        <w:gridCol w:w="2152"/>
        <w:gridCol w:w="2081"/>
        <w:gridCol w:w="1038"/>
      </w:tblGrid>
      <w:tr w:rsidR="00AC237A" w:rsidRPr="008A4A40" w14:paraId="2E1E124A" w14:textId="6E34E8AC" w:rsidTr="00AC237A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BA90C2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501940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E57D9F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5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1120A4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08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6EADDA67" w14:textId="7624E798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03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7ECEF9DA" w14:textId="00D5B606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AC237A" w:rsidRPr="008A4A40" w14:paraId="4CB9F1FB" w14:textId="65542BA3" w:rsidTr="00AC237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B06B23" w14:textId="77777777" w:rsidR="00AC237A" w:rsidRPr="008A4A40" w:rsidRDefault="00AC237A" w:rsidP="00AC23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AF7C7" w14:textId="77777777" w:rsidR="00AC237A" w:rsidRPr="008A4A40" w:rsidRDefault="00AC237A" w:rsidP="00AC23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D073DF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View</w:t>
            </w:r>
          </w:p>
        </w:tc>
        <w:tc>
          <w:tcPr>
            <w:tcW w:w="215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9FF09" w14:textId="77777777" w:rsidR="00AC237A" w:rsidRPr="008A4A40" w:rsidRDefault="00AC237A" w:rsidP="00AC23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8B059" w14:textId="77777777" w:rsidR="00AC237A" w:rsidRPr="008A4A40" w:rsidRDefault="00AC237A" w:rsidP="00AC23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AE767" w14:textId="77777777" w:rsidR="00AC237A" w:rsidRPr="008A4A40" w:rsidRDefault="00AC237A" w:rsidP="00AC23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37A" w:rsidRPr="008A4A40" w14:paraId="3CE5CD7E" w14:textId="482C366E" w:rsidTr="00AC23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8511D0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09140E" w14:textId="77777777" w:rsidR="00AC237A" w:rsidRPr="008A4A40" w:rsidRDefault="00AC237A" w:rsidP="00AC23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product’s id.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533F78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</w:rPr>
              <w:t>editTextDialogUserInput : 885077955955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B6A507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CE63BA" w14:textId="5BA5450E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0F5E5" w14:textId="2C4A01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C237A" w:rsidRPr="008A4A40" w14:paraId="7A31D314" w14:textId="68564D85" w:rsidTr="00AC23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092D58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1D6941" w14:textId="77777777" w:rsidR="00AC237A" w:rsidRPr="008A4A40" w:rsidRDefault="00AC237A" w:rsidP="00AC23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not existed product’s id.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5BA5C1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</w:rPr>
              <w:t>editTextDialogUserInput : 1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F28700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5916C" w14:textId="48CC8044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8E6C5" w14:textId="40FAC7F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647BA7ED" w14:textId="77777777" w:rsidR="00E12F17" w:rsidRPr="008A4A40" w:rsidRDefault="00E12F17" w:rsidP="00E12F1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76E628DA" w14:textId="32427C70" w:rsidR="00E12F17" w:rsidRPr="008A4A40" w:rsidRDefault="00AC237A" w:rsidP="00AC237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lastRenderedPageBreak/>
        <w:t>UTR</w:t>
      </w: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E12F17"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-11: </w:t>
      </w:r>
      <w:r w:rsidR="00E12F17" w:rsidRPr="008A4A40">
        <w:rPr>
          <w:rFonts w:ascii="Times New Roman" w:eastAsia="Times New Roman" w:hAnsi="Times New Roman" w:cs="Times New Roman"/>
          <w:sz w:val="24"/>
          <w:szCs w:val="24"/>
        </w:rPr>
        <w:t>Bar(View view): List&lt;Product&gt;</w:t>
      </w:r>
    </w:p>
    <w:p w14:paraId="76BA39C3" w14:textId="77777777" w:rsidR="00E12F17" w:rsidRPr="008A4A40" w:rsidRDefault="00E12F17" w:rsidP="00AC237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146F6BB" w14:textId="7DE093C2" w:rsidR="00E12F17" w:rsidRPr="008A4A40" w:rsidRDefault="00E12F17" w:rsidP="00AC237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 This test case </w:t>
      </w:r>
      <w:r w:rsidR="0064680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for initial barcode scanner. </w:t>
      </w:r>
    </w:p>
    <w:p w14:paraId="7A745EBD" w14:textId="77777777" w:rsidR="00E12F17" w:rsidRPr="008A4A40" w:rsidRDefault="00E12F17" w:rsidP="00AC237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D636DB2" w14:textId="77777777" w:rsidR="00E12F17" w:rsidRPr="008A4A40" w:rsidRDefault="00E12F17" w:rsidP="00AC237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4A743B60" w14:textId="77777777" w:rsidR="00E12F17" w:rsidRPr="008A4A40" w:rsidRDefault="00E12F17" w:rsidP="00AC237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>No data available.</w:t>
      </w:r>
    </w:p>
    <w:p w14:paraId="4AD4657C" w14:textId="77777777" w:rsidR="00E12F17" w:rsidRPr="008A4A40" w:rsidRDefault="00E12F17" w:rsidP="00E12F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3490"/>
        <w:gridCol w:w="1469"/>
        <w:gridCol w:w="1644"/>
        <w:gridCol w:w="1559"/>
        <w:gridCol w:w="709"/>
      </w:tblGrid>
      <w:tr w:rsidR="00AC237A" w:rsidRPr="008A4A40" w14:paraId="4776D975" w14:textId="73A2A44D" w:rsidTr="00AC237A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462C8C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27E349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4714A0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6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EF254D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3ADB92FE" w14:textId="39186D7D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70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41861E2D" w14:textId="792D16B8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AC237A" w:rsidRPr="008A4A40" w14:paraId="48CBEDC4" w14:textId="51407618" w:rsidTr="00AC237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13938" w14:textId="77777777" w:rsidR="00AC237A" w:rsidRPr="008A4A40" w:rsidRDefault="00AC237A" w:rsidP="00AC23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7CD968" w14:textId="77777777" w:rsidR="00AC237A" w:rsidRPr="008A4A40" w:rsidRDefault="00AC237A" w:rsidP="00AC23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AD503D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View</w:t>
            </w:r>
          </w:p>
        </w:tc>
        <w:tc>
          <w:tcPr>
            <w:tcW w:w="164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BE563" w14:textId="77777777" w:rsidR="00AC237A" w:rsidRPr="008A4A40" w:rsidRDefault="00AC237A" w:rsidP="00AC23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E782A" w14:textId="77777777" w:rsidR="00AC237A" w:rsidRPr="008A4A40" w:rsidRDefault="00AC237A" w:rsidP="00AC23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F5714" w14:textId="77777777" w:rsidR="00AC237A" w:rsidRPr="008A4A40" w:rsidRDefault="00AC237A" w:rsidP="00AC23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37A" w:rsidRPr="008A4A40" w14:paraId="02519289" w14:textId="4EBC645E" w:rsidTr="00AC23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6D5A22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27B3B3" w14:textId="77777777" w:rsidR="00AC237A" w:rsidRPr="008A4A40" w:rsidRDefault="00AC237A" w:rsidP="00AC23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product’s id.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25C2B4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</w:rPr>
              <w:t>buttonAddBar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AB43B6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initiateScan();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5888E" w14:textId="54D53B74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initiateScan();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35CA4" w14:textId="0AB0B5CF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0E6F3716" w14:textId="77777777" w:rsidR="00E12F17" w:rsidRPr="008A4A40" w:rsidRDefault="00E12F17" w:rsidP="00E12F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A10C01" w14:textId="77777777" w:rsidR="00E12F17" w:rsidRPr="008A4A40" w:rsidRDefault="00E12F17" w:rsidP="00E12F17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1A2BD3" w14:textId="6552A12D" w:rsidR="00E12F17" w:rsidRPr="008A4A40" w:rsidRDefault="00AC237A" w:rsidP="00AC237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t>UTR</w:t>
      </w: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E12F17"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-12: </w:t>
      </w:r>
      <w:r w:rsidR="00E12F17" w:rsidRPr="008A4A40">
        <w:rPr>
          <w:rFonts w:ascii="Times New Roman" w:eastAsia="Times New Roman" w:hAnsi="Times New Roman" w:cs="Times New Roman"/>
          <w:sz w:val="24"/>
          <w:szCs w:val="24"/>
        </w:rPr>
        <w:t>onActivityResult(int requestCode, int resultCode, Intent intent): void</w:t>
      </w:r>
    </w:p>
    <w:p w14:paraId="02101D44" w14:textId="77777777" w:rsidR="00E12F17" w:rsidRPr="008A4A40" w:rsidRDefault="00E12F17" w:rsidP="00AC237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F3F647D" w14:textId="63CB712C" w:rsidR="00E12F17" w:rsidRPr="008A4A40" w:rsidRDefault="00E12F17" w:rsidP="00AC237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 This test case </w:t>
      </w:r>
      <w:r w:rsidR="0064680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for adding product’s description by scan barcode to shopping cart from the database via connect</w:t>
      </w:r>
      <w:r w:rsidR="00646801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 to web services’ database. </w:t>
      </w:r>
    </w:p>
    <w:p w14:paraId="7DFEDE62" w14:textId="77777777" w:rsidR="00E12F17" w:rsidRPr="008A4A40" w:rsidRDefault="00E12F17" w:rsidP="00AC237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5A657AE" w14:textId="77777777" w:rsidR="00E12F17" w:rsidRPr="008A4A40" w:rsidRDefault="00E12F17" w:rsidP="00AC237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497E6E46" w14:textId="77777777" w:rsidR="00E12F17" w:rsidRPr="008A4A40" w:rsidRDefault="00E12F17" w:rsidP="00AC237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125958E3" w14:textId="77777777" w:rsidR="00E12F17" w:rsidRPr="008A4A40" w:rsidRDefault="00E12F17" w:rsidP="00AC237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>{1, “885077955955”, “Aura”, “mineral water 100%”, “mineral water”, 1.5, 19, null, null} {2, “8851717040245”, “Dutch Mill”, “Blueberry flavour”, “mineral water”, 0.18, 10, null, null}.</w:t>
      </w:r>
    </w:p>
    <w:p w14:paraId="615D3560" w14:textId="77777777" w:rsidR="00E12F17" w:rsidRPr="008A4A40" w:rsidRDefault="00E12F17" w:rsidP="00E12F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10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299"/>
        <w:gridCol w:w="1752"/>
        <w:gridCol w:w="2268"/>
        <w:gridCol w:w="1985"/>
        <w:gridCol w:w="1276"/>
      </w:tblGrid>
      <w:tr w:rsidR="00AC237A" w:rsidRPr="008A4A40" w14:paraId="50438EDA" w14:textId="2439F609" w:rsidTr="00AC237A">
        <w:trPr>
          <w:trHeight w:val="6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D58D4C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9A8C41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0365D1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65D25A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12F6931" w14:textId="31B4071A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EA08B90" w14:textId="62813142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AC237A" w:rsidRPr="008A4A40" w14:paraId="7DB481FD" w14:textId="5016FA6A" w:rsidTr="00AC23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CC17F6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C01F3F" w14:textId="77777777" w:rsidR="00AC237A" w:rsidRPr="008A4A40" w:rsidRDefault="00AC237A" w:rsidP="00AC23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product’s id.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7B766C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{null, 885077955955, this}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7AF276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3B7FE7" w14:textId="2332CF84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918BF4" w14:textId="591E9A35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C237A" w:rsidRPr="008A4A40" w14:paraId="69178B0E" w14:textId="16B2C225" w:rsidTr="00AC23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EBC11F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5C7FA1" w14:textId="77777777" w:rsidR="00AC237A" w:rsidRPr="008A4A40" w:rsidRDefault="00AC237A" w:rsidP="00AC23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not existed product’s id.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991442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{null, 2, this}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AB20D6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AB1DB4" w14:textId="6F4FB34C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EC940" w14:textId="060ED0CE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C237A" w:rsidRPr="008A4A40" w14:paraId="2C23C59A" w14:textId="320B84DA" w:rsidTr="00AC23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3E85B5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9C40A1" w14:textId="77777777" w:rsidR="00AC237A" w:rsidRPr="008A4A40" w:rsidRDefault="00AC237A" w:rsidP="00AC23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not input result code product’s id.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682C17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{null, null, this}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7052C2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307DD" w14:textId="73F6B9B0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4688C" w14:textId="5B3E87E0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114B8F64" w14:textId="77777777" w:rsidR="00AC237A" w:rsidRPr="008A4A40" w:rsidRDefault="00AC237A" w:rsidP="00AC237A">
      <w:pPr>
        <w:spacing w:line="240" w:lineRule="auto"/>
        <w:ind w:left="60" w:firstLine="660"/>
        <w:textAlignment w:val="baseline"/>
        <w:rPr>
          <w:rFonts w:ascii="Times New Roman" w:eastAsia="Times New Roman" w:hAnsi="Times New Roman" w:cs="Times New Roman"/>
          <w:b/>
          <w:bCs/>
          <w:sz w:val="28"/>
        </w:rPr>
      </w:pPr>
    </w:p>
    <w:p w14:paraId="05083610" w14:textId="77777777" w:rsidR="00E12F17" w:rsidRPr="008A4A40" w:rsidRDefault="00E12F17" w:rsidP="00AC237A">
      <w:pPr>
        <w:spacing w:line="240" w:lineRule="auto"/>
        <w:ind w:left="60" w:firstLine="660"/>
        <w:textAlignment w:val="baseline"/>
        <w:rPr>
          <w:rFonts w:ascii="Times New Roman" w:eastAsia="Times New Roman" w:hAnsi="Times New Roman" w:cs="Times New Roman"/>
          <w:b/>
          <w:bCs/>
          <w:sz w:val="28"/>
        </w:rPr>
      </w:pPr>
      <w:r w:rsidRPr="008A4A40">
        <w:rPr>
          <w:rFonts w:ascii="Times New Roman" w:eastAsia="Times New Roman" w:hAnsi="Times New Roman" w:cs="Times New Roman"/>
          <w:b/>
          <w:bCs/>
          <w:sz w:val="28"/>
        </w:rPr>
        <w:t>Class name: MyCustomList</w:t>
      </w:r>
    </w:p>
    <w:p w14:paraId="78755C41" w14:textId="77777777" w:rsidR="00E12F17" w:rsidRPr="008A4A40" w:rsidRDefault="00E12F17" w:rsidP="00E12F17">
      <w:pPr>
        <w:spacing w:line="240" w:lineRule="auto"/>
        <w:ind w:left="-30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6116DC" w14:textId="7B8F3500" w:rsidR="00E12F17" w:rsidRPr="008A4A40" w:rsidRDefault="00AC237A" w:rsidP="00AC237A">
      <w:p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sz w:val="28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t>UTR</w:t>
      </w: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E12F17"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-13: </w:t>
      </w:r>
      <w:r w:rsidR="00E12F17" w:rsidRPr="008A4A40">
        <w:rPr>
          <w:rFonts w:ascii="Times New Roman" w:eastAsia="Times New Roman" w:hAnsi="Times New Roman" w:cs="Times New Roman"/>
          <w:sz w:val="24"/>
          <w:szCs w:val="24"/>
        </w:rPr>
        <w:t>deleteBtn.onClick(View view): void</w:t>
      </w:r>
    </w:p>
    <w:p w14:paraId="2CB6C978" w14:textId="77777777" w:rsidR="00E12F17" w:rsidRPr="008A4A40" w:rsidRDefault="00E12F17" w:rsidP="00AC237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B5BC85F" w14:textId="0EC18C50" w:rsidR="00E12F17" w:rsidRPr="008A4A40" w:rsidRDefault="00E12F17" w:rsidP="00AC237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 This test case </w:t>
      </w:r>
      <w:r w:rsidR="0064680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for delete product from shopping cart from the database via connect</w:t>
      </w:r>
      <w:r w:rsidR="00646801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 to web services’ database. </w:t>
      </w:r>
    </w:p>
    <w:p w14:paraId="0B22E52B" w14:textId="77777777" w:rsidR="00E12F17" w:rsidRPr="008A4A40" w:rsidRDefault="00E12F17" w:rsidP="00AC237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4BE5173" w14:textId="77777777" w:rsidR="00E12F17" w:rsidRPr="008A4A40" w:rsidRDefault="00E12F17" w:rsidP="00AC237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244796C6" w14:textId="77777777" w:rsidR="00E12F17" w:rsidRPr="008A4A40" w:rsidRDefault="00E12F17" w:rsidP="00AC237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696FF648" w14:textId="77777777" w:rsidR="00E12F17" w:rsidRPr="008A4A40" w:rsidRDefault="00E12F17" w:rsidP="00AC237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{1, “885077955955”, “Aura”, “mineral water 100%”, “mineral water”, 1.5, 19, null, null} </w:t>
      </w:r>
    </w:p>
    <w:p w14:paraId="71087F3A" w14:textId="77777777" w:rsidR="00E12F17" w:rsidRPr="008A4A40" w:rsidRDefault="00E12F17" w:rsidP="00E12F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05D1F3" w14:textId="77777777" w:rsidR="00E12F17" w:rsidRPr="008A4A40" w:rsidRDefault="00E12F17" w:rsidP="00E12F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9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326"/>
        <w:gridCol w:w="1640"/>
        <w:gridCol w:w="2353"/>
        <w:gridCol w:w="2223"/>
        <w:gridCol w:w="896"/>
      </w:tblGrid>
      <w:tr w:rsidR="00AC237A" w:rsidRPr="008A4A40" w14:paraId="3B6981CE" w14:textId="42F5DB52" w:rsidTr="00AC237A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54371C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D3134C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983AA0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35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0DFB2C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22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1144833D" w14:textId="4E3764E1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89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6CEBA045" w14:textId="3E25FAA2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AC237A" w:rsidRPr="008A4A40" w14:paraId="3D4A9914" w14:textId="26705BD9" w:rsidTr="00AC237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A585DD" w14:textId="77777777" w:rsidR="00AC237A" w:rsidRPr="008A4A40" w:rsidRDefault="00AC237A" w:rsidP="00AC23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0D5ACF" w14:textId="77777777" w:rsidR="00AC237A" w:rsidRPr="008A4A40" w:rsidRDefault="00AC237A" w:rsidP="00AC23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6183C7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View</w:t>
            </w:r>
          </w:p>
        </w:tc>
        <w:tc>
          <w:tcPr>
            <w:tcW w:w="235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093532" w14:textId="77777777" w:rsidR="00AC237A" w:rsidRPr="008A4A40" w:rsidRDefault="00AC237A" w:rsidP="00AC23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567B3" w14:textId="77777777" w:rsidR="00AC237A" w:rsidRPr="008A4A40" w:rsidRDefault="00AC237A" w:rsidP="00AC23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05326" w14:textId="77777777" w:rsidR="00AC237A" w:rsidRPr="008A4A40" w:rsidRDefault="00AC237A" w:rsidP="00AC23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237A" w:rsidRPr="008A4A40" w14:paraId="48696DC5" w14:textId="39029EF0" w:rsidTr="00AC23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DF6CE7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61D58D" w14:textId="77777777" w:rsidR="00AC237A" w:rsidRPr="008A4A40" w:rsidRDefault="00AC237A" w:rsidP="00AC23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product’s id.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4A50F8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deleteBtn.pos : 1</w:t>
            </w:r>
          </w:p>
        </w:tc>
        <w:tc>
          <w:tcPr>
            <w:tcW w:w="2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11369F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6B178" w14:textId="2BDFB6D9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837A1" w14:textId="6D3E2754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C237A" w:rsidRPr="008A4A40" w14:paraId="33D00F48" w14:textId="4E9AD82E" w:rsidTr="00AC23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A4E9B9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A718CD" w14:textId="77777777" w:rsidR="00AC237A" w:rsidRPr="008A4A40" w:rsidRDefault="00AC237A" w:rsidP="00AC23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not existed product’s id.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6F4BF5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deleteBtn.pos : 2</w:t>
            </w:r>
          </w:p>
        </w:tc>
        <w:tc>
          <w:tcPr>
            <w:tcW w:w="2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C1EDE4" w14:textId="77777777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9BE5D" w14:textId="40766884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43B7F" w14:textId="0477C46B" w:rsidR="00AC237A" w:rsidRPr="008A4A40" w:rsidRDefault="00AC237A" w:rsidP="00AC23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4FE7139F" w14:textId="77777777" w:rsidR="00E12F17" w:rsidRPr="008A4A40" w:rsidRDefault="00E12F17" w:rsidP="00E12F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E8AC20" w14:textId="77777777" w:rsidR="00E12F17" w:rsidRPr="008A4A40" w:rsidRDefault="00E12F17" w:rsidP="00E12F17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204102" w14:textId="77777777" w:rsidR="00E12F17" w:rsidRPr="008A4A40" w:rsidRDefault="00E12F17" w:rsidP="00E12F17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A86233" w14:textId="77777777" w:rsidR="00913B71" w:rsidRPr="008A4A40" w:rsidRDefault="00913B71" w:rsidP="00913B71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48985448" w14:textId="77777777" w:rsidR="00913B71" w:rsidRPr="008A4A40" w:rsidRDefault="00913B71" w:rsidP="00913B71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3FF13D62" w14:textId="77777777" w:rsidR="00AC237A" w:rsidRPr="008A4A40" w:rsidRDefault="00AC237A" w:rsidP="00913B71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24CCA029" w14:textId="77777777" w:rsidR="00AC237A" w:rsidRPr="008A4A40" w:rsidRDefault="00AC237A" w:rsidP="00913B71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59290A47" w14:textId="77777777" w:rsidR="00AC237A" w:rsidRPr="008A4A40" w:rsidRDefault="00AC237A" w:rsidP="00913B71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09AE9F88" w14:textId="2CE27823" w:rsidR="006F3D0F" w:rsidRPr="008A4A40" w:rsidRDefault="006F3D0F" w:rsidP="006F3D0F">
      <w:pPr>
        <w:pStyle w:val="ae"/>
        <w:numPr>
          <w:ilvl w:val="0"/>
          <w:numId w:val="14"/>
        </w:numPr>
        <w:rPr>
          <w:rFonts w:ascii="Times New Roman" w:hAnsi="Times New Roman" w:cs="Times New Roman"/>
          <w:b/>
          <w:bCs/>
          <w:sz w:val="32"/>
          <w:szCs w:val="40"/>
        </w:rPr>
      </w:pPr>
      <w:r w:rsidRPr="008A4A40">
        <w:rPr>
          <w:rFonts w:ascii="Times New Roman" w:hAnsi="Times New Roman" w:cs="Times New Roman"/>
          <w:b/>
          <w:bCs/>
          <w:sz w:val="32"/>
          <w:szCs w:val="40"/>
        </w:rPr>
        <w:lastRenderedPageBreak/>
        <w:t>Test Record Web Application</w:t>
      </w:r>
    </w:p>
    <w:p w14:paraId="0B2ADF27" w14:textId="77777777" w:rsidR="006F3D0F" w:rsidRPr="008A4A40" w:rsidRDefault="006F3D0F" w:rsidP="006F3D0F">
      <w:pPr>
        <w:rPr>
          <w:rFonts w:ascii="Times New Roman" w:hAnsi="Times New Roman" w:cs="Times New Roman"/>
          <w:b/>
          <w:bCs/>
          <w:sz w:val="32"/>
          <w:szCs w:val="40"/>
          <w:u w:val="single"/>
        </w:rPr>
      </w:pPr>
    </w:p>
    <w:tbl>
      <w:tblPr>
        <w:tblStyle w:val="4-11"/>
        <w:tblW w:w="9973" w:type="dxa"/>
        <w:tblLook w:val="04A0" w:firstRow="1" w:lastRow="0" w:firstColumn="1" w:lastColumn="0" w:noHBand="0" w:noVBand="1"/>
      </w:tblPr>
      <w:tblGrid>
        <w:gridCol w:w="4921"/>
        <w:gridCol w:w="5052"/>
      </w:tblGrid>
      <w:tr w:rsidR="006F3D0F" w:rsidRPr="008A4A40" w14:paraId="4DDC66AF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</w:tcPr>
          <w:p w14:paraId="06BF9E3C" w14:textId="77777777" w:rsidR="006F3D0F" w:rsidRPr="008A4A40" w:rsidRDefault="006F3D0F" w:rsidP="006F3D0F">
            <w:pPr>
              <w:ind w:left="720" w:hanging="72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Case ID: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TRW-001</w:t>
            </w:r>
          </w:p>
        </w:tc>
        <w:tc>
          <w:tcPr>
            <w:tcW w:w="5052" w:type="dxa"/>
          </w:tcPr>
          <w:p w14:paraId="002606B8" w14:textId="77777777" w:rsidR="006F3D0F" w:rsidRPr="008A4A40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Designed By: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Visava Chumnuam</w:t>
            </w:r>
          </w:p>
        </w:tc>
      </w:tr>
      <w:tr w:rsidR="006F3D0F" w:rsidRPr="008A4A40" w14:paraId="77D87377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</w:tcPr>
          <w:p w14:paraId="1B5C1701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Priority: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 High</w:t>
            </w:r>
          </w:p>
        </w:tc>
        <w:tc>
          <w:tcPr>
            <w:tcW w:w="5052" w:type="dxa"/>
          </w:tcPr>
          <w:p w14:paraId="36EB318B" w14:textId="4489CCE9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Test Designed Date: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10/07/2015</w:t>
            </w:r>
          </w:p>
        </w:tc>
      </w:tr>
      <w:tr w:rsidR="006F3D0F" w:rsidRPr="008A4A40" w14:paraId="235ACEDD" w14:textId="77777777" w:rsidTr="006F3D0F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</w:tcPr>
          <w:p w14:paraId="45D2917E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Module Name</w:t>
            </w:r>
            <w:r w:rsidRPr="008A4A40">
              <w:rPr>
                <w:rFonts w:ascii="Times New Roman" w:eastAsia="Times New Roman" w:hAnsi="Times New Roman" w:cs="Times New Roman"/>
              </w:rPr>
              <w:t xml:space="preserve">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Login</w:t>
            </w:r>
          </w:p>
        </w:tc>
        <w:tc>
          <w:tcPr>
            <w:tcW w:w="5052" w:type="dxa"/>
          </w:tcPr>
          <w:p w14:paraId="3A2472F4" w14:textId="77777777" w:rsidR="006F3D0F" w:rsidRPr="008A4A40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By: </w:t>
            </w: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Visava Chumnuam</w:t>
            </w:r>
          </w:p>
        </w:tc>
      </w:tr>
      <w:tr w:rsidR="006F3D0F" w:rsidRPr="008A4A40" w14:paraId="6AF8FAF1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</w:tcPr>
          <w:p w14:paraId="6DBEAE0D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Test Title: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Login succeed</w:t>
            </w:r>
          </w:p>
        </w:tc>
        <w:tc>
          <w:tcPr>
            <w:tcW w:w="5052" w:type="dxa"/>
          </w:tcPr>
          <w:p w14:paraId="47282AA6" w14:textId="74681671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Date: </w:t>
            </w:r>
            <w:r w:rsidR="00B840A3" w:rsidRPr="008A4A40">
              <w:rPr>
                <w:rFonts w:ascii="Times New Roman" w:eastAsia="Times New Roman" w:hAnsi="Times New Roman" w:cs="Times New Roman"/>
                <w:sz w:val="28"/>
              </w:rPr>
              <w:t>24/07/2015</w:t>
            </w:r>
          </w:p>
        </w:tc>
      </w:tr>
    </w:tbl>
    <w:tbl>
      <w:tblPr>
        <w:tblStyle w:val="4-31"/>
        <w:tblW w:w="9978" w:type="dxa"/>
        <w:tblLook w:val="04A0" w:firstRow="1" w:lastRow="0" w:firstColumn="1" w:lastColumn="0" w:noHBand="0" w:noVBand="1"/>
      </w:tblPr>
      <w:tblGrid>
        <w:gridCol w:w="9978"/>
      </w:tblGrid>
      <w:tr w:rsidR="006F3D0F" w:rsidRPr="008A4A40" w14:paraId="19AE38D4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8" w:type="dxa"/>
          </w:tcPr>
          <w:p w14:paraId="6CBFEB2E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Pre-Condition: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Enter website</w:t>
            </w:r>
          </w:p>
        </w:tc>
      </w:tr>
      <w:tr w:rsidR="006F3D0F" w:rsidRPr="008A4A40" w14:paraId="24AF49A8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8" w:type="dxa"/>
          </w:tcPr>
          <w:p w14:paraId="4BC6CCE5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Dependencies: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ID and password of supermarket</w:t>
            </w:r>
          </w:p>
        </w:tc>
      </w:tr>
    </w:tbl>
    <w:tbl>
      <w:tblPr>
        <w:tblStyle w:val="4-21"/>
        <w:tblW w:w="9994" w:type="dxa"/>
        <w:tblInd w:w="-5" w:type="dxa"/>
        <w:tblLook w:val="04A0" w:firstRow="1" w:lastRow="0" w:firstColumn="1" w:lastColumn="0" w:noHBand="0" w:noVBand="1"/>
      </w:tblPr>
      <w:tblGrid>
        <w:gridCol w:w="855"/>
        <w:gridCol w:w="2118"/>
        <w:gridCol w:w="1410"/>
        <w:gridCol w:w="1527"/>
        <w:gridCol w:w="1797"/>
        <w:gridCol w:w="1388"/>
        <w:gridCol w:w="899"/>
      </w:tblGrid>
      <w:tr w:rsidR="006F3D0F" w:rsidRPr="008A4A40" w14:paraId="62B09B61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73A96B0D" w14:textId="77777777" w:rsidR="006F3D0F" w:rsidRPr="008A4A40" w:rsidRDefault="006F3D0F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Steps</w:t>
            </w:r>
          </w:p>
        </w:tc>
        <w:tc>
          <w:tcPr>
            <w:tcW w:w="2118" w:type="dxa"/>
          </w:tcPr>
          <w:p w14:paraId="457CB454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Steps</w:t>
            </w:r>
          </w:p>
        </w:tc>
        <w:tc>
          <w:tcPr>
            <w:tcW w:w="1410" w:type="dxa"/>
          </w:tcPr>
          <w:p w14:paraId="5C1ED5DA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Data</w:t>
            </w:r>
          </w:p>
        </w:tc>
        <w:tc>
          <w:tcPr>
            <w:tcW w:w="1527" w:type="dxa"/>
          </w:tcPr>
          <w:p w14:paraId="25FEF625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Expected Result</w:t>
            </w:r>
          </w:p>
        </w:tc>
        <w:tc>
          <w:tcPr>
            <w:tcW w:w="1797" w:type="dxa"/>
          </w:tcPr>
          <w:p w14:paraId="4135BD23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Actual Result</w:t>
            </w:r>
          </w:p>
        </w:tc>
        <w:tc>
          <w:tcPr>
            <w:tcW w:w="1388" w:type="dxa"/>
          </w:tcPr>
          <w:p w14:paraId="45A5BD6F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Status</w:t>
            </w:r>
          </w:p>
        </w:tc>
        <w:tc>
          <w:tcPr>
            <w:tcW w:w="899" w:type="dxa"/>
          </w:tcPr>
          <w:p w14:paraId="02611D60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Note</w:t>
            </w:r>
          </w:p>
        </w:tc>
      </w:tr>
      <w:tr w:rsidR="00940021" w:rsidRPr="008A4A40" w14:paraId="3AA29DD1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2C45B83A" w14:textId="77777777" w:rsidR="00940021" w:rsidRPr="008A4A40" w:rsidRDefault="00940021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1</w:t>
            </w:r>
          </w:p>
        </w:tc>
        <w:tc>
          <w:tcPr>
            <w:tcW w:w="2118" w:type="dxa"/>
          </w:tcPr>
          <w:p w14:paraId="09B94757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Enter ID and Password</w:t>
            </w:r>
          </w:p>
        </w:tc>
        <w:tc>
          <w:tcPr>
            <w:tcW w:w="1410" w:type="dxa"/>
            <w:vMerge w:val="restart"/>
          </w:tcPr>
          <w:p w14:paraId="23F285E9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ID = Admin</w:t>
            </w:r>
          </w:p>
          <w:p w14:paraId="2A08030E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Password = Admin</w:t>
            </w:r>
          </w:p>
        </w:tc>
        <w:tc>
          <w:tcPr>
            <w:tcW w:w="1527" w:type="dxa"/>
            <w:vMerge w:val="restart"/>
          </w:tcPr>
          <w:p w14:paraId="1069E789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Display all product page</w:t>
            </w:r>
          </w:p>
        </w:tc>
        <w:tc>
          <w:tcPr>
            <w:tcW w:w="1797" w:type="dxa"/>
            <w:vMerge w:val="restart"/>
          </w:tcPr>
          <w:p w14:paraId="49E43621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The web page display all of product in database.</w:t>
            </w:r>
          </w:p>
        </w:tc>
        <w:tc>
          <w:tcPr>
            <w:tcW w:w="1388" w:type="dxa"/>
            <w:vMerge w:val="restart"/>
          </w:tcPr>
          <w:p w14:paraId="52FD7524" w14:textId="77777777" w:rsidR="00940021" w:rsidRPr="008A4A40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99" w:type="dxa"/>
            <w:vMerge w:val="restart"/>
          </w:tcPr>
          <w:p w14:paraId="6083C828" w14:textId="77777777" w:rsidR="00940021" w:rsidRPr="008A4A40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-</w:t>
            </w:r>
          </w:p>
        </w:tc>
      </w:tr>
      <w:tr w:rsidR="00940021" w:rsidRPr="008A4A40" w14:paraId="73317A2E" w14:textId="77777777" w:rsidTr="00FF46C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shd w:val="clear" w:color="auto" w:fill="F2DBDB" w:themeFill="accent2" w:themeFillTint="33"/>
          </w:tcPr>
          <w:p w14:paraId="0B8D3B5D" w14:textId="77777777" w:rsidR="00940021" w:rsidRPr="008A4A40" w:rsidRDefault="00940021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2</w:t>
            </w:r>
          </w:p>
        </w:tc>
        <w:tc>
          <w:tcPr>
            <w:tcW w:w="2118" w:type="dxa"/>
            <w:shd w:val="clear" w:color="auto" w:fill="F2DBDB" w:themeFill="accent2" w:themeFillTint="33"/>
          </w:tcPr>
          <w:p w14:paraId="442B097F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Select “login”</w:t>
            </w:r>
          </w:p>
        </w:tc>
        <w:tc>
          <w:tcPr>
            <w:tcW w:w="1410" w:type="dxa"/>
            <w:vMerge/>
          </w:tcPr>
          <w:p w14:paraId="42181525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  <w:vMerge/>
          </w:tcPr>
          <w:p w14:paraId="30EFF546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97" w:type="dxa"/>
            <w:vMerge/>
          </w:tcPr>
          <w:p w14:paraId="00A14730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88" w:type="dxa"/>
            <w:vMerge/>
          </w:tcPr>
          <w:p w14:paraId="4634BE39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vMerge/>
          </w:tcPr>
          <w:p w14:paraId="70727CFA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4-41"/>
        <w:tblW w:w="10003" w:type="dxa"/>
        <w:tblLook w:val="04A0" w:firstRow="1" w:lastRow="0" w:firstColumn="1" w:lastColumn="0" w:noHBand="0" w:noVBand="1"/>
      </w:tblPr>
      <w:tblGrid>
        <w:gridCol w:w="10003"/>
      </w:tblGrid>
      <w:tr w:rsidR="006F3D0F" w:rsidRPr="008A4A40" w14:paraId="6077EB6E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3" w:type="dxa"/>
          </w:tcPr>
          <w:p w14:paraId="4C291E30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Post-Condition: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Can use another feature of web application</w:t>
            </w:r>
          </w:p>
        </w:tc>
      </w:tr>
    </w:tbl>
    <w:p w14:paraId="738FCC8D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6EA72525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1D48FA40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13B51BD4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25F95ECC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6AB67639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5C8E4B56" w14:textId="77777777" w:rsidR="00940021" w:rsidRPr="008A4A40" w:rsidRDefault="00940021" w:rsidP="006F3D0F">
      <w:pPr>
        <w:rPr>
          <w:rFonts w:ascii="Times New Roman" w:hAnsi="Times New Roman" w:cs="Times New Roman"/>
        </w:rPr>
      </w:pPr>
    </w:p>
    <w:p w14:paraId="74E258CC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2A758020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78C10265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1F85D46E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6C333DA0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04D00FC6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3CF9E118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593D181B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17D29B1A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0594FF61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4015D1ED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202358F3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tbl>
      <w:tblPr>
        <w:tblStyle w:val="4-11"/>
        <w:tblW w:w="9958" w:type="dxa"/>
        <w:tblLook w:val="04A0" w:firstRow="1" w:lastRow="0" w:firstColumn="1" w:lastColumn="0" w:noHBand="0" w:noVBand="1"/>
      </w:tblPr>
      <w:tblGrid>
        <w:gridCol w:w="4914"/>
        <w:gridCol w:w="5044"/>
      </w:tblGrid>
      <w:tr w:rsidR="006F3D0F" w:rsidRPr="008A4A40" w14:paraId="75F7C834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4" w:type="dxa"/>
          </w:tcPr>
          <w:p w14:paraId="071832AE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lastRenderedPageBreak/>
              <w:t>Test Case ID: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TRW-002</w:t>
            </w:r>
          </w:p>
        </w:tc>
        <w:tc>
          <w:tcPr>
            <w:tcW w:w="5044" w:type="dxa"/>
          </w:tcPr>
          <w:p w14:paraId="465CECDE" w14:textId="77777777" w:rsidR="006F3D0F" w:rsidRPr="008A4A40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Designed By: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Visava Chumnuam</w:t>
            </w:r>
          </w:p>
        </w:tc>
      </w:tr>
      <w:tr w:rsidR="006F3D0F" w:rsidRPr="008A4A40" w14:paraId="13067650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4" w:type="dxa"/>
          </w:tcPr>
          <w:p w14:paraId="3DC85EA3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Priority: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 High</w:t>
            </w:r>
          </w:p>
        </w:tc>
        <w:tc>
          <w:tcPr>
            <w:tcW w:w="5044" w:type="dxa"/>
          </w:tcPr>
          <w:p w14:paraId="4AE374D9" w14:textId="52BDA273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Test Designed Date: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10/07/2015</w:t>
            </w:r>
          </w:p>
        </w:tc>
      </w:tr>
      <w:tr w:rsidR="006F3D0F" w:rsidRPr="008A4A40" w14:paraId="6EF87780" w14:textId="77777777" w:rsidTr="006F3D0F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4" w:type="dxa"/>
          </w:tcPr>
          <w:p w14:paraId="79F5877E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Module Name</w:t>
            </w:r>
            <w:r w:rsidRPr="008A4A40">
              <w:rPr>
                <w:rFonts w:ascii="Times New Roman" w:eastAsia="Times New Roman" w:hAnsi="Times New Roman" w:cs="Times New Roman"/>
              </w:rPr>
              <w:t xml:space="preserve">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Login</w:t>
            </w:r>
          </w:p>
        </w:tc>
        <w:tc>
          <w:tcPr>
            <w:tcW w:w="5044" w:type="dxa"/>
          </w:tcPr>
          <w:p w14:paraId="5B5BE1F6" w14:textId="77777777" w:rsidR="006F3D0F" w:rsidRPr="008A4A40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By: </w:t>
            </w: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Visava Chumnuam</w:t>
            </w:r>
          </w:p>
        </w:tc>
      </w:tr>
      <w:tr w:rsidR="006F3D0F" w:rsidRPr="008A4A40" w14:paraId="70A3714C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4" w:type="dxa"/>
          </w:tcPr>
          <w:p w14:paraId="4D0D613C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Test Title: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Wrong ID</w:t>
            </w:r>
          </w:p>
        </w:tc>
        <w:tc>
          <w:tcPr>
            <w:tcW w:w="5044" w:type="dxa"/>
          </w:tcPr>
          <w:p w14:paraId="15581ED4" w14:textId="0EE622AC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Date: </w:t>
            </w:r>
            <w:r w:rsidR="00B840A3" w:rsidRPr="008A4A40">
              <w:rPr>
                <w:rFonts w:ascii="Times New Roman" w:eastAsia="Times New Roman" w:hAnsi="Times New Roman" w:cs="Times New Roman"/>
                <w:sz w:val="28"/>
              </w:rPr>
              <w:t>24/07/2015</w:t>
            </w:r>
          </w:p>
        </w:tc>
      </w:tr>
    </w:tbl>
    <w:tbl>
      <w:tblPr>
        <w:tblStyle w:val="4-31"/>
        <w:tblW w:w="9961" w:type="dxa"/>
        <w:tblLook w:val="04A0" w:firstRow="1" w:lastRow="0" w:firstColumn="1" w:lastColumn="0" w:noHBand="0" w:noVBand="1"/>
      </w:tblPr>
      <w:tblGrid>
        <w:gridCol w:w="9961"/>
      </w:tblGrid>
      <w:tr w:rsidR="006F3D0F" w:rsidRPr="008A4A40" w14:paraId="77E8966F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1" w:type="dxa"/>
          </w:tcPr>
          <w:p w14:paraId="493E58FC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Pre-Condition: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Enter website</w:t>
            </w:r>
          </w:p>
        </w:tc>
      </w:tr>
      <w:tr w:rsidR="006F3D0F" w:rsidRPr="008A4A40" w14:paraId="1D72B913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1" w:type="dxa"/>
          </w:tcPr>
          <w:p w14:paraId="30E006D4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Dependencies: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ID and password of supermarket</w:t>
            </w:r>
          </w:p>
        </w:tc>
      </w:tr>
    </w:tbl>
    <w:tbl>
      <w:tblPr>
        <w:tblStyle w:val="4-21"/>
        <w:tblW w:w="9948" w:type="dxa"/>
        <w:tblLook w:val="04A0" w:firstRow="1" w:lastRow="0" w:firstColumn="1" w:lastColumn="0" w:noHBand="0" w:noVBand="1"/>
      </w:tblPr>
      <w:tblGrid>
        <w:gridCol w:w="854"/>
        <w:gridCol w:w="2097"/>
        <w:gridCol w:w="1404"/>
        <w:gridCol w:w="1520"/>
        <w:gridCol w:w="1374"/>
        <w:gridCol w:w="1355"/>
        <w:gridCol w:w="1344"/>
      </w:tblGrid>
      <w:tr w:rsidR="006F3D0F" w:rsidRPr="008A4A40" w14:paraId="6D6C6787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532E15F" w14:textId="77777777" w:rsidR="006F3D0F" w:rsidRPr="008A4A40" w:rsidRDefault="006F3D0F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Steps</w:t>
            </w:r>
          </w:p>
        </w:tc>
        <w:tc>
          <w:tcPr>
            <w:tcW w:w="2097" w:type="dxa"/>
          </w:tcPr>
          <w:p w14:paraId="1BFCE0B1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Steps</w:t>
            </w:r>
          </w:p>
        </w:tc>
        <w:tc>
          <w:tcPr>
            <w:tcW w:w="1404" w:type="dxa"/>
          </w:tcPr>
          <w:p w14:paraId="4F449E59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Data</w:t>
            </w:r>
          </w:p>
        </w:tc>
        <w:tc>
          <w:tcPr>
            <w:tcW w:w="1520" w:type="dxa"/>
          </w:tcPr>
          <w:p w14:paraId="167B9114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Expected Result</w:t>
            </w:r>
          </w:p>
        </w:tc>
        <w:tc>
          <w:tcPr>
            <w:tcW w:w="1374" w:type="dxa"/>
          </w:tcPr>
          <w:p w14:paraId="1D797074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Actual Result</w:t>
            </w:r>
          </w:p>
        </w:tc>
        <w:tc>
          <w:tcPr>
            <w:tcW w:w="1355" w:type="dxa"/>
          </w:tcPr>
          <w:p w14:paraId="56DBD0DB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Status</w:t>
            </w:r>
          </w:p>
        </w:tc>
        <w:tc>
          <w:tcPr>
            <w:tcW w:w="1344" w:type="dxa"/>
          </w:tcPr>
          <w:p w14:paraId="49E83CAC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Note</w:t>
            </w:r>
          </w:p>
        </w:tc>
      </w:tr>
      <w:tr w:rsidR="00940021" w:rsidRPr="008A4A40" w14:paraId="77727CC6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2CC8619" w14:textId="77777777" w:rsidR="00940021" w:rsidRPr="008A4A40" w:rsidRDefault="00940021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1</w:t>
            </w:r>
          </w:p>
        </w:tc>
        <w:tc>
          <w:tcPr>
            <w:tcW w:w="2097" w:type="dxa"/>
          </w:tcPr>
          <w:p w14:paraId="2B416831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Enter ID and Password</w:t>
            </w:r>
          </w:p>
        </w:tc>
        <w:tc>
          <w:tcPr>
            <w:tcW w:w="1404" w:type="dxa"/>
            <w:vMerge w:val="restart"/>
          </w:tcPr>
          <w:p w14:paraId="0746E410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ID = customer</w:t>
            </w:r>
          </w:p>
          <w:p w14:paraId="45A7FF7F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Password = Admin</w:t>
            </w:r>
          </w:p>
        </w:tc>
        <w:tc>
          <w:tcPr>
            <w:tcW w:w="1520" w:type="dxa"/>
            <w:vMerge w:val="restart"/>
          </w:tcPr>
          <w:p w14:paraId="59018221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Show message          “ID and password are incorrect”</w:t>
            </w:r>
          </w:p>
        </w:tc>
        <w:tc>
          <w:tcPr>
            <w:tcW w:w="1374" w:type="dxa"/>
            <w:vMerge w:val="restart"/>
          </w:tcPr>
          <w:p w14:paraId="29EA0169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The web application alert the error message “ID and password are incorrect”</w:t>
            </w:r>
          </w:p>
        </w:tc>
        <w:tc>
          <w:tcPr>
            <w:tcW w:w="1355" w:type="dxa"/>
            <w:vMerge w:val="restart"/>
          </w:tcPr>
          <w:p w14:paraId="1144CF52" w14:textId="77777777" w:rsidR="00940021" w:rsidRPr="008A4A40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44" w:type="dxa"/>
            <w:vMerge w:val="restart"/>
          </w:tcPr>
          <w:p w14:paraId="17D23CC8" w14:textId="77777777" w:rsidR="00940021" w:rsidRPr="008A4A40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0021" w:rsidRPr="008A4A40" w14:paraId="718DE89C" w14:textId="77777777" w:rsidTr="00FF46CB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F2DBDB" w:themeFill="accent2" w:themeFillTint="33"/>
          </w:tcPr>
          <w:p w14:paraId="7E29BA00" w14:textId="77777777" w:rsidR="00940021" w:rsidRPr="008A4A40" w:rsidRDefault="00940021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2</w:t>
            </w:r>
          </w:p>
        </w:tc>
        <w:tc>
          <w:tcPr>
            <w:tcW w:w="2097" w:type="dxa"/>
            <w:shd w:val="clear" w:color="auto" w:fill="F2DBDB" w:themeFill="accent2" w:themeFillTint="33"/>
          </w:tcPr>
          <w:p w14:paraId="21D19ECB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Select “login”</w:t>
            </w:r>
          </w:p>
        </w:tc>
        <w:tc>
          <w:tcPr>
            <w:tcW w:w="1404" w:type="dxa"/>
            <w:vMerge/>
          </w:tcPr>
          <w:p w14:paraId="01C590EA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vMerge/>
          </w:tcPr>
          <w:p w14:paraId="13551935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4" w:type="dxa"/>
            <w:vMerge/>
          </w:tcPr>
          <w:p w14:paraId="42B4C293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  <w:vMerge/>
          </w:tcPr>
          <w:p w14:paraId="2B995459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4" w:type="dxa"/>
            <w:vMerge/>
          </w:tcPr>
          <w:p w14:paraId="3445B718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9973" w:type="dxa"/>
        <w:tblLook w:val="04A0" w:firstRow="1" w:lastRow="0" w:firstColumn="1" w:lastColumn="0" w:noHBand="0" w:noVBand="1"/>
      </w:tblPr>
      <w:tblGrid>
        <w:gridCol w:w="9973"/>
      </w:tblGrid>
      <w:tr w:rsidR="006F3D0F" w:rsidRPr="008A4A40" w14:paraId="6130585E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3" w:type="dxa"/>
          </w:tcPr>
          <w:p w14:paraId="6C21A127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Post-Condition: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None</w:t>
            </w:r>
          </w:p>
        </w:tc>
      </w:tr>
    </w:tbl>
    <w:p w14:paraId="16BAEA17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4CC03045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tbl>
      <w:tblPr>
        <w:tblStyle w:val="4-11"/>
        <w:tblW w:w="9779" w:type="dxa"/>
        <w:tblLook w:val="04A0" w:firstRow="1" w:lastRow="0" w:firstColumn="1" w:lastColumn="0" w:noHBand="0" w:noVBand="1"/>
      </w:tblPr>
      <w:tblGrid>
        <w:gridCol w:w="4830"/>
        <w:gridCol w:w="4949"/>
      </w:tblGrid>
      <w:tr w:rsidR="006F3D0F" w:rsidRPr="008A4A40" w14:paraId="749D4822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0" w:type="dxa"/>
          </w:tcPr>
          <w:p w14:paraId="04089C0A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Case ID: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TRW-003</w:t>
            </w:r>
          </w:p>
        </w:tc>
        <w:tc>
          <w:tcPr>
            <w:tcW w:w="4949" w:type="dxa"/>
          </w:tcPr>
          <w:p w14:paraId="5956DE5C" w14:textId="77777777" w:rsidR="006F3D0F" w:rsidRPr="008A4A40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Designed By: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Visava Chumnuam</w:t>
            </w:r>
          </w:p>
        </w:tc>
      </w:tr>
      <w:tr w:rsidR="006F3D0F" w:rsidRPr="008A4A40" w14:paraId="533F2EBD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0" w:type="dxa"/>
          </w:tcPr>
          <w:p w14:paraId="50E542F3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Priority: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 High</w:t>
            </w:r>
          </w:p>
        </w:tc>
        <w:tc>
          <w:tcPr>
            <w:tcW w:w="4949" w:type="dxa"/>
          </w:tcPr>
          <w:p w14:paraId="06465533" w14:textId="443DB496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Test Designed Date: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10/07/2015</w:t>
            </w:r>
          </w:p>
        </w:tc>
      </w:tr>
      <w:tr w:rsidR="006F3D0F" w:rsidRPr="008A4A40" w14:paraId="1EEE34D8" w14:textId="77777777" w:rsidTr="006F3D0F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0" w:type="dxa"/>
          </w:tcPr>
          <w:p w14:paraId="39F0DEC1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Module Name</w:t>
            </w:r>
            <w:r w:rsidRPr="008A4A40">
              <w:rPr>
                <w:rFonts w:ascii="Times New Roman" w:eastAsia="Times New Roman" w:hAnsi="Times New Roman" w:cs="Times New Roman"/>
              </w:rPr>
              <w:t xml:space="preserve">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Login</w:t>
            </w:r>
          </w:p>
        </w:tc>
        <w:tc>
          <w:tcPr>
            <w:tcW w:w="4949" w:type="dxa"/>
          </w:tcPr>
          <w:p w14:paraId="689E60A3" w14:textId="77777777" w:rsidR="006F3D0F" w:rsidRPr="008A4A40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By: </w:t>
            </w: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Visava Chumnuam</w:t>
            </w:r>
          </w:p>
        </w:tc>
      </w:tr>
      <w:tr w:rsidR="006F3D0F" w:rsidRPr="008A4A40" w14:paraId="36BA942F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0" w:type="dxa"/>
          </w:tcPr>
          <w:p w14:paraId="336DFDF7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Test Title: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Wrong password</w:t>
            </w:r>
          </w:p>
        </w:tc>
        <w:tc>
          <w:tcPr>
            <w:tcW w:w="4949" w:type="dxa"/>
          </w:tcPr>
          <w:p w14:paraId="1DB4A8C0" w14:textId="2878D8AF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Date: </w:t>
            </w:r>
            <w:r w:rsidR="00B840A3" w:rsidRPr="008A4A40">
              <w:rPr>
                <w:rFonts w:ascii="Times New Roman" w:eastAsia="Times New Roman" w:hAnsi="Times New Roman" w:cs="Times New Roman"/>
                <w:sz w:val="28"/>
              </w:rPr>
              <w:t>24/07/2015</w:t>
            </w:r>
          </w:p>
        </w:tc>
      </w:tr>
    </w:tbl>
    <w:tbl>
      <w:tblPr>
        <w:tblStyle w:val="4-31"/>
        <w:tblW w:w="9781" w:type="dxa"/>
        <w:tblLook w:val="04A0" w:firstRow="1" w:lastRow="0" w:firstColumn="1" w:lastColumn="0" w:noHBand="0" w:noVBand="1"/>
      </w:tblPr>
      <w:tblGrid>
        <w:gridCol w:w="9781"/>
      </w:tblGrid>
      <w:tr w:rsidR="006F3D0F" w:rsidRPr="008A4A40" w14:paraId="07887BC1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ED39F06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Pre-Condition: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Enter website</w:t>
            </w:r>
          </w:p>
        </w:tc>
      </w:tr>
      <w:tr w:rsidR="006F3D0F" w:rsidRPr="008A4A40" w14:paraId="19CAFD68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A005509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Dependencies: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ID and password of supermarket</w:t>
            </w:r>
          </w:p>
        </w:tc>
      </w:tr>
    </w:tbl>
    <w:tbl>
      <w:tblPr>
        <w:tblStyle w:val="4-21"/>
        <w:tblW w:w="9811" w:type="dxa"/>
        <w:tblLook w:val="04A0" w:firstRow="1" w:lastRow="0" w:firstColumn="1" w:lastColumn="0" w:noHBand="0" w:noVBand="1"/>
      </w:tblPr>
      <w:tblGrid>
        <w:gridCol w:w="855"/>
        <w:gridCol w:w="2071"/>
        <w:gridCol w:w="1378"/>
        <w:gridCol w:w="1498"/>
        <w:gridCol w:w="2108"/>
        <w:gridCol w:w="1039"/>
        <w:gridCol w:w="862"/>
      </w:tblGrid>
      <w:tr w:rsidR="006F3D0F" w:rsidRPr="008A4A40" w14:paraId="0B87CD09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1B684F08" w14:textId="77777777" w:rsidR="006F3D0F" w:rsidRPr="008A4A40" w:rsidRDefault="006F3D0F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Steps</w:t>
            </w:r>
          </w:p>
        </w:tc>
        <w:tc>
          <w:tcPr>
            <w:tcW w:w="2071" w:type="dxa"/>
          </w:tcPr>
          <w:p w14:paraId="0BACADFE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Steps</w:t>
            </w:r>
          </w:p>
        </w:tc>
        <w:tc>
          <w:tcPr>
            <w:tcW w:w="1378" w:type="dxa"/>
          </w:tcPr>
          <w:p w14:paraId="7A9B92B5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Data</w:t>
            </w:r>
          </w:p>
        </w:tc>
        <w:tc>
          <w:tcPr>
            <w:tcW w:w="1498" w:type="dxa"/>
          </w:tcPr>
          <w:p w14:paraId="3D5814C1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Expected Result</w:t>
            </w:r>
          </w:p>
        </w:tc>
        <w:tc>
          <w:tcPr>
            <w:tcW w:w="2108" w:type="dxa"/>
          </w:tcPr>
          <w:p w14:paraId="7720F246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Actual Result</w:t>
            </w:r>
          </w:p>
        </w:tc>
        <w:tc>
          <w:tcPr>
            <w:tcW w:w="1039" w:type="dxa"/>
          </w:tcPr>
          <w:p w14:paraId="45FB502E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Status</w:t>
            </w:r>
          </w:p>
        </w:tc>
        <w:tc>
          <w:tcPr>
            <w:tcW w:w="862" w:type="dxa"/>
          </w:tcPr>
          <w:p w14:paraId="553FCC27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Note</w:t>
            </w:r>
          </w:p>
        </w:tc>
      </w:tr>
      <w:tr w:rsidR="00940021" w:rsidRPr="008A4A40" w14:paraId="6D2BD079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73D19614" w14:textId="77777777" w:rsidR="00940021" w:rsidRPr="008A4A40" w:rsidRDefault="00940021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1</w:t>
            </w:r>
          </w:p>
        </w:tc>
        <w:tc>
          <w:tcPr>
            <w:tcW w:w="2071" w:type="dxa"/>
          </w:tcPr>
          <w:p w14:paraId="4A7765DD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Enter ID and Password</w:t>
            </w:r>
          </w:p>
        </w:tc>
        <w:tc>
          <w:tcPr>
            <w:tcW w:w="1378" w:type="dxa"/>
            <w:vMerge w:val="restart"/>
          </w:tcPr>
          <w:p w14:paraId="618BBF00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ID = Admin</w:t>
            </w:r>
          </w:p>
          <w:p w14:paraId="492B5C89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Password = 1234</w:t>
            </w:r>
          </w:p>
        </w:tc>
        <w:tc>
          <w:tcPr>
            <w:tcW w:w="1498" w:type="dxa"/>
            <w:vMerge w:val="restart"/>
          </w:tcPr>
          <w:p w14:paraId="1F89BF13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Show message          “ID and password are incorrect”</w:t>
            </w:r>
          </w:p>
        </w:tc>
        <w:tc>
          <w:tcPr>
            <w:tcW w:w="2108" w:type="dxa"/>
            <w:vMerge w:val="restart"/>
          </w:tcPr>
          <w:p w14:paraId="02740470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The web application alert the error message “ID and password are incorrect”</w:t>
            </w:r>
          </w:p>
        </w:tc>
        <w:tc>
          <w:tcPr>
            <w:tcW w:w="1039" w:type="dxa"/>
            <w:vMerge w:val="restart"/>
          </w:tcPr>
          <w:p w14:paraId="37DAE992" w14:textId="77777777" w:rsidR="00940021" w:rsidRPr="008A4A40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62" w:type="dxa"/>
            <w:vMerge w:val="restart"/>
          </w:tcPr>
          <w:p w14:paraId="643F5850" w14:textId="77777777" w:rsidR="00940021" w:rsidRPr="008A4A40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0021" w:rsidRPr="008A4A40" w14:paraId="6F2D659C" w14:textId="77777777" w:rsidTr="00FF46CB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shd w:val="clear" w:color="auto" w:fill="F2DBDB" w:themeFill="accent2" w:themeFillTint="33"/>
          </w:tcPr>
          <w:p w14:paraId="44E9A2E0" w14:textId="77777777" w:rsidR="00940021" w:rsidRPr="008A4A40" w:rsidRDefault="00940021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2</w:t>
            </w:r>
          </w:p>
        </w:tc>
        <w:tc>
          <w:tcPr>
            <w:tcW w:w="2071" w:type="dxa"/>
            <w:shd w:val="clear" w:color="auto" w:fill="F2DBDB" w:themeFill="accent2" w:themeFillTint="33"/>
          </w:tcPr>
          <w:p w14:paraId="521A3B06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Select “login”</w:t>
            </w:r>
          </w:p>
        </w:tc>
        <w:tc>
          <w:tcPr>
            <w:tcW w:w="1378" w:type="dxa"/>
            <w:vMerge/>
          </w:tcPr>
          <w:p w14:paraId="5357323D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  <w:vMerge/>
          </w:tcPr>
          <w:p w14:paraId="532F3EED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vMerge/>
          </w:tcPr>
          <w:p w14:paraId="568DF219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vMerge/>
          </w:tcPr>
          <w:p w14:paraId="1E8D876B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Merge/>
          </w:tcPr>
          <w:p w14:paraId="3690E1A6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4-41"/>
        <w:tblW w:w="9823" w:type="dxa"/>
        <w:tblLook w:val="04A0" w:firstRow="1" w:lastRow="0" w:firstColumn="1" w:lastColumn="0" w:noHBand="0" w:noVBand="1"/>
      </w:tblPr>
      <w:tblGrid>
        <w:gridCol w:w="9823"/>
      </w:tblGrid>
      <w:tr w:rsidR="006F3D0F" w:rsidRPr="008A4A40" w14:paraId="02BB9F83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3" w:type="dxa"/>
          </w:tcPr>
          <w:p w14:paraId="3B9FF660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Post-Condition: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None</w:t>
            </w:r>
          </w:p>
        </w:tc>
      </w:tr>
    </w:tbl>
    <w:tbl>
      <w:tblPr>
        <w:tblStyle w:val="4-11"/>
        <w:tblW w:w="9778" w:type="dxa"/>
        <w:tblLook w:val="04A0" w:firstRow="1" w:lastRow="0" w:firstColumn="1" w:lastColumn="0" w:noHBand="0" w:noVBand="1"/>
      </w:tblPr>
      <w:tblGrid>
        <w:gridCol w:w="4825"/>
        <w:gridCol w:w="4953"/>
      </w:tblGrid>
      <w:tr w:rsidR="006F3D0F" w:rsidRPr="008A4A40" w14:paraId="5CC58F03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0F7D9A91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lastRenderedPageBreak/>
              <w:t>Test Case ID: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TRW-004</w:t>
            </w:r>
          </w:p>
        </w:tc>
        <w:tc>
          <w:tcPr>
            <w:tcW w:w="4953" w:type="dxa"/>
          </w:tcPr>
          <w:p w14:paraId="609F5D27" w14:textId="77777777" w:rsidR="006F3D0F" w:rsidRPr="008A4A40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Designed By: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Visava Chumnuam</w:t>
            </w:r>
          </w:p>
        </w:tc>
      </w:tr>
      <w:tr w:rsidR="006F3D0F" w:rsidRPr="008A4A40" w14:paraId="595FD8C7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220C4ADF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Priority: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 High</w:t>
            </w:r>
          </w:p>
        </w:tc>
        <w:tc>
          <w:tcPr>
            <w:tcW w:w="4953" w:type="dxa"/>
          </w:tcPr>
          <w:p w14:paraId="4CA10C40" w14:textId="20D7C7EB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Test Designed Date: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10/07/2015</w:t>
            </w:r>
          </w:p>
        </w:tc>
      </w:tr>
      <w:tr w:rsidR="006F3D0F" w:rsidRPr="008A4A40" w14:paraId="0DBC14AF" w14:textId="77777777" w:rsidTr="006F3D0F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4D0C28DA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Module Name</w:t>
            </w:r>
            <w:r w:rsidRPr="008A4A40">
              <w:rPr>
                <w:rFonts w:ascii="Times New Roman" w:eastAsia="Times New Roman" w:hAnsi="Times New Roman" w:cs="Times New Roman"/>
              </w:rPr>
              <w:t xml:space="preserve">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Login</w:t>
            </w:r>
          </w:p>
        </w:tc>
        <w:tc>
          <w:tcPr>
            <w:tcW w:w="4953" w:type="dxa"/>
          </w:tcPr>
          <w:p w14:paraId="668815E0" w14:textId="77777777" w:rsidR="006F3D0F" w:rsidRPr="008A4A40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By: </w:t>
            </w: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Visava Chumnuam</w:t>
            </w:r>
          </w:p>
        </w:tc>
      </w:tr>
      <w:tr w:rsidR="006F3D0F" w:rsidRPr="008A4A40" w14:paraId="1E68D797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03723D0B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Test Title: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Both wrong</w:t>
            </w:r>
          </w:p>
        </w:tc>
        <w:tc>
          <w:tcPr>
            <w:tcW w:w="4953" w:type="dxa"/>
          </w:tcPr>
          <w:p w14:paraId="509C7CB4" w14:textId="6932AD6E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Date: </w:t>
            </w:r>
            <w:r w:rsidR="00B840A3" w:rsidRPr="008A4A40">
              <w:rPr>
                <w:rFonts w:ascii="Times New Roman" w:eastAsia="Times New Roman" w:hAnsi="Times New Roman" w:cs="Times New Roman"/>
                <w:sz w:val="28"/>
              </w:rPr>
              <w:t>24/07/2015</w:t>
            </w:r>
          </w:p>
        </w:tc>
      </w:tr>
    </w:tbl>
    <w:tbl>
      <w:tblPr>
        <w:tblStyle w:val="4-31"/>
        <w:tblW w:w="9796" w:type="dxa"/>
        <w:tblLook w:val="04A0" w:firstRow="1" w:lastRow="0" w:firstColumn="1" w:lastColumn="0" w:noHBand="0" w:noVBand="1"/>
      </w:tblPr>
      <w:tblGrid>
        <w:gridCol w:w="9796"/>
      </w:tblGrid>
      <w:tr w:rsidR="006F3D0F" w:rsidRPr="008A4A40" w14:paraId="66F13059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6" w:type="dxa"/>
          </w:tcPr>
          <w:p w14:paraId="3723794C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Pre-Condition: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Enter website</w:t>
            </w:r>
          </w:p>
        </w:tc>
      </w:tr>
      <w:tr w:rsidR="006F3D0F" w:rsidRPr="008A4A40" w14:paraId="0E8D7B3B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6" w:type="dxa"/>
          </w:tcPr>
          <w:p w14:paraId="4DD8BB12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Dependencies: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ID and password of supermarket</w:t>
            </w:r>
          </w:p>
        </w:tc>
      </w:tr>
    </w:tbl>
    <w:tbl>
      <w:tblPr>
        <w:tblStyle w:val="4-21"/>
        <w:tblW w:w="9808" w:type="dxa"/>
        <w:tblLook w:val="04A0" w:firstRow="1" w:lastRow="0" w:firstColumn="1" w:lastColumn="0" w:noHBand="0" w:noVBand="1"/>
      </w:tblPr>
      <w:tblGrid>
        <w:gridCol w:w="854"/>
        <w:gridCol w:w="2070"/>
        <w:gridCol w:w="1378"/>
        <w:gridCol w:w="1498"/>
        <w:gridCol w:w="1746"/>
        <w:gridCol w:w="1302"/>
        <w:gridCol w:w="960"/>
      </w:tblGrid>
      <w:tr w:rsidR="006F3D0F" w:rsidRPr="008A4A40" w14:paraId="681E68FB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64BD4A2B" w14:textId="77777777" w:rsidR="006F3D0F" w:rsidRPr="008A4A40" w:rsidRDefault="006F3D0F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Steps</w:t>
            </w:r>
          </w:p>
        </w:tc>
        <w:tc>
          <w:tcPr>
            <w:tcW w:w="2070" w:type="dxa"/>
          </w:tcPr>
          <w:p w14:paraId="4CD33541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Steps</w:t>
            </w:r>
          </w:p>
        </w:tc>
        <w:tc>
          <w:tcPr>
            <w:tcW w:w="1378" w:type="dxa"/>
          </w:tcPr>
          <w:p w14:paraId="5DAECC16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Data</w:t>
            </w:r>
          </w:p>
        </w:tc>
        <w:tc>
          <w:tcPr>
            <w:tcW w:w="1498" w:type="dxa"/>
          </w:tcPr>
          <w:p w14:paraId="15D86127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Expected Result</w:t>
            </w:r>
          </w:p>
        </w:tc>
        <w:tc>
          <w:tcPr>
            <w:tcW w:w="1746" w:type="dxa"/>
          </w:tcPr>
          <w:p w14:paraId="2913E3FF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Actual Result</w:t>
            </w:r>
          </w:p>
        </w:tc>
        <w:tc>
          <w:tcPr>
            <w:tcW w:w="1302" w:type="dxa"/>
          </w:tcPr>
          <w:p w14:paraId="7B1E6468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Status</w:t>
            </w:r>
          </w:p>
        </w:tc>
        <w:tc>
          <w:tcPr>
            <w:tcW w:w="960" w:type="dxa"/>
          </w:tcPr>
          <w:p w14:paraId="57FEE184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Note</w:t>
            </w:r>
          </w:p>
        </w:tc>
      </w:tr>
      <w:tr w:rsidR="00940021" w:rsidRPr="008A4A40" w14:paraId="4F9D3A42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1AE51D4" w14:textId="77777777" w:rsidR="00940021" w:rsidRPr="008A4A40" w:rsidRDefault="00940021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1</w:t>
            </w:r>
          </w:p>
        </w:tc>
        <w:tc>
          <w:tcPr>
            <w:tcW w:w="2070" w:type="dxa"/>
          </w:tcPr>
          <w:p w14:paraId="47861A64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Enter ID and Password</w:t>
            </w:r>
          </w:p>
        </w:tc>
        <w:tc>
          <w:tcPr>
            <w:tcW w:w="1378" w:type="dxa"/>
            <w:vMerge w:val="restart"/>
          </w:tcPr>
          <w:p w14:paraId="7EAF4936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ID = customer</w:t>
            </w:r>
          </w:p>
          <w:p w14:paraId="2598A97C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Password = 1234</w:t>
            </w:r>
          </w:p>
        </w:tc>
        <w:tc>
          <w:tcPr>
            <w:tcW w:w="1498" w:type="dxa"/>
            <w:vMerge w:val="restart"/>
          </w:tcPr>
          <w:p w14:paraId="6CAAC01A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Show message          “ID and password are incorrect”</w:t>
            </w:r>
          </w:p>
        </w:tc>
        <w:tc>
          <w:tcPr>
            <w:tcW w:w="1746" w:type="dxa"/>
            <w:vMerge w:val="restart"/>
          </w:tcPr>
          <w:p w14:paraId="6D989F47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The web application alert the error message “ID and password are incorrect”</w:t>
            </w:r>
          </w:p>
        </w:tc>
        <w:tc>
          <w:tcPr>
            <w:tcW w:w="1302" w:type="dxa"/>
            <w:vMerge w:val="restart"/>
          </w:tcPr>
          <w:p w14:paraId="13234E1F" w14:textId="77777777" w:rsidR="00940021" w:rsidRPr="008A4A40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960" w:type="dxa"/>
            <w:vMerge w:val="restart"/>
          </w:tcPr>
          <w:p w14:paraId="4C78C152" w14:textId="77777777" w:rsidR="00940021" w:rsidRPr="008A4A40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0021" w:rsidRPr="008A4A40" w14:paraId="15319545" w14:textId="77777777" w:rsidTr="00FF46C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F2DBDB" w:themeFill="accent2" w:themeFillTint="33"/>
          </w:tcPr>
          <w:p w14:paraId="5DD0DD27" w14:textId="77777777" w:rsidR="00940021" w:rsidRPr="008A4A40" w:rsidRDefault="00940021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2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14:paraId="30C0FF94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Select “login”</w:t>
            </w:r>
          </w:p>
        </w:tc>
        <w:tc>
          <w:tcPr>
            <w:tcW w:w="1378" w:type="dxa"/>
            <w:vMerge/>
          </w:tcPr>
          <w:p w14:paraId="7719A582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  <w:vMerge/>
          </w:tcPr>
          <w:p w14:paraId="2DEF56C7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46" w:type="dxa"/>
            <w:vMerge/>
          </w:tcPr>
          <w:p w14:paraId="51E0CF28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02" w:type="dxa"/>
            <w:vMerge/>
          </w:tcPr>
          <w:p w14:paraId="38781A95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Merge/>
          </w:tcPr>
          <w:p w14:paraId="72A092ED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4-41"/>
        <w:tblW w:w="9838" w:type="dxa"/>
        <w:tblLook w:val="04A0" w:firstRow="1" w:lastRow="0" w:firstColumn="1" w:lastColumn="0" w:noHBand="0" w:noVBand="1"/>
      </w:tblPr>
      <w:tblGrid>
        <w:gridCol w:w="9838"/>
      </w:tblGrid>
      <w:tr w:rsidR="006F3D0F" w:rsidRPr="008A4A40" w14:paraId="4BD3982A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8" w:type="dxa"/>
            <w:tcBorders>
              <w:bottom w:val="nil"/>
            </w:tcBorders>
          </w:tcPr>
          <w:p w14:paraId="2A38459E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Post-Condition: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None</w:t>
            </w:r>
          </w:p>
        </w:tc>
      </w:tr>
      <w:tr w:rsidR="00940021" w:rsidRPr="008A4A40" w14:paraId="4387414F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E139FC" w14:textId="77777777" w:rsidR="00940021" w:rsidRPr="008A4A40" w:rsidRDefault="00940021" w:rsidP="006F3D0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2EA4033" w14:textId="77777777" w:rsidR="00940021" w:rsidRPr="008A4A40" w:rsidRDefault="00940021" w:rsidP="006F3D0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14:paraId="4FADDB96" w14:textId="77777777" w:rsidR="00940021" w:rsidRPr="008A4A40" w:rsidRDefault="00940021" w:rsidP="006F3D0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14:paraId="5BCDFB62" w14:textId="77777777" w:rsidR="00940021" w:rsidRPr="008A4A40" w:rsidRDefault="00940021" w:rsidP="006F3D0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14:paraId="0831BC0A" w14:textId="77777777" w:rsidR="00940021" w:rsidRPr="008A4A40" w:rsidRDefault="00940021" w:rsidP="006F3D0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7079283" w14:textId="77777777" w:rsidR="00940021" w:rsidRPr="008A4A40" w:rsidRDefault="00940021" w:rsidP="006F3D0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88CA558" w14:textId="77777777" w:rsidR="00940021" w:rsidRPr="008A4A40" w:rsidRDefault="00940021" w:rsidP="006F3D0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14:paraId="46B0279D" w14:textId="77777777" w:rsidR="00940021" w:rsidRPr="008A4A40" w:rsidRDefault="00940021" w:rsidP="006F3D0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EEC9B9B" w14:textId="77777777" w:rsidR="00940021" w:rsidRPr="008A4A40" w:rsidRDefault="00940021" w:rsidP="006F3D0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97A3A8E" w14:textId="77777777" w:rsidR="00940021" w:rsidRPr="008A4A40" w:rsidRDefault="00940021" w:rsidP="006F3D0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1255AC3" w14:textId="77777777" w:rsidR="00940021" w:rsidRPr="008A4A40" w:rsidRDefault="00940021" w:rsidP="006F3D0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117CA5F" w14:textId="77777777" w:rsidR="00940021" w:rsidRPr="008A4A40" w:rsidRDefault="00940021" w:rsidP="006F3D0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14:paraId="38BB8F0E" w14:textId="77777777" w:rsidR="00940021" w:rsidRPr="008A4A40" w:rsidRDefault="00940021" w:rsidP="006F3D0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14:paraId="1B34D5BC" w14:textId="77777777" w:rsidR="00940021" w:rsidRPr="008A4A40" w:rsidRDefault="00940021" w:rsidP="006F3D0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14:paraId="54F8518E" w14:textId="77777777" w:rsidR="00940021" w:rsidRPr="008A4A40" w:rsidRDefault="00940021" w:rsidP="006F3D0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14:paraId="0E6BDF56" w14:textId="77777777" w:rsidR="00940021" w:rsidRPr="008A4A40" w:rsidRDefault="00940021" w:rsidP="006F3D0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0088FF3" w14:textId="77777777" w:rsidR="00940021" w:rsidRPr="008A4A40" w:rsidRDefault="00940021" w:rsidP="006F3D0F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tbl>
      <w:tblPr>
        <w:tblStyle w:val="4-11"/>
        <w:tblW w:w="9944" w:type="dxa"/>
        <w:tblLook w:val="04A0" w:firstRow="1" w:lastRow="0" w:firstColumn="1" w:lastColumn="0" w:noHBand="0" w:noVBand="1"/>
      </w:tblPr>
      <w:tblGrid>
        <w:gridCol w:w="4907"/>
        <w:gridCol w:w="5037"/>
      </w:tblGrid>
      <w:tr w:rsidR="006F3D0F" w:rsidRPr="008A4A40" w14:paraId="01D34C35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7" w:type="dxa"/>
          </w:tcPr>
          <w:p w14:paraId="6E98B3E0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lastRenderedPageBreak/>
              <w:t>Test Case ID: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TRW-005</w:t>
            </w:r>
          </w:p>
        </w:tc>
        <w:tc>
          <w:tcPr>
            <w:tcW w:w="5037" w:type="dxa"/>
          </w:tcPr>
          <w:p w14:paraId="73398C96" w14:textId="77777777" w:rsidR="006F3D0F" w:rsidRPr="008A4A40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Designed By: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Visava Chumnuam</w:t>
            </w:r>
          </w:p>
        </w:tc>
      </w:tr>
      <w:tr w:rsidR="006F3D0F" w:rsidRPr="008A4A40" w14:paraId="6849A195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7" w:type="dxa"/>
          </w:tcPr>
          <w:p w14:paraId="221F4E85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Priority: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 High</w:t>
            </w:r>
          </w:p>
        </w:tc>
        <w:tc>
          <w:tcPr>
            <w:tcW w:w="5037" w:type="dxa"/>
          </w:tcPr>
          <w:p w14:paraId="2613FFD0" w14:textId="2CB268F3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Test Designed Date: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10/07/2015</w:t>
            </w:r>
          </w:p>
        </w:tc>
      </w:tr>
      <w:tr w:rsidR="006F3D0F" w:rsidRPr="008A4A40" w14:paraId="5FF27B4F" w14:textId="77777777" w:rsidTr="006F3D0F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7" w:type="dxa"/>
          </w:tcPr>
          <w:p w14:paraId="6BC8B4DB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Module Name</w:t>
            </w:r>
            <w:r w:rsidRPr="008A4A40">
              <w:rPr>
                <w:rFonts w:ascii="Times New Roman" w:eastAsia="Times New Roman" w:hAnsi="Times New Roman" w:cs="Times New Roman"/>
              </w:rPr>
              <w:t xml:space="preserve">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Add new product</w:t>
            </w:r>
          </w:p>
        </w:tc>
        <w:tc>
          <w:tcPr>
            <w:tcW w:w="5037" w:type="dxa"/>
          </w:tcPr>
          <w:p w14:paraId="0DCF2CB3" w14:textId="77777777" w:rsidR="006F3D0F" w:rsidRPr="008A4A40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By: </w:t>
            </w: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Visava Chumnuam</w:t>
            </w:r>
          </w:p>
        </w:tc>
      </w:tr>
      <w:tr w:rsidR="006F3D0F" w:rsidRPr="008A4A40" w14:paraId="0B937CBC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7" w:type="dxa"/>
          </w:tcPr>
          <w:p w14:paraId="74716CF3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Test Title: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Add new</w:t>
            </w:r>
          </w:p>
        </w:tc>
        <w:tc>
          <w:tcPr>
            <w:tcW w:w="5037" w:type="dxa"/>
          </w:tcPr>
          <w:p w14:paraId="3E6D8BA8" w14:textId="69862B82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Date: </w:t>
            </w:r>
            <w:r w:rsidR="00B840A3" w:rsidRPr="008A4A40">
              <w:rPr>
                <w:rFonts w:ascii="Times New Roman" w:eastAsia="Times New Roman" w:hAnsi="Times New Roman" w:cs="Times New Roman"/>
                <w:sz w:val="28"/>
              </w:rPr>
              <w:t>24/07/2015</w:t>
            </w:r>
          </w:p>
        </w:tc>
      </w:tr>
    </w:tbl>
    <w:tbl>
      <w:tblPr>
        <w:tblStyle w:val="4-31"/>
        <w:tblW w:w="9946" w:type="dxa"/>
        <w:tblLook w:val="04A0" w:firstRow="1" w:lastRow="0" w:firstColumn="1" w:lastColumn="0" w:noHBand="0" w:noVBand="1"/>
      </w:tblPr>
      <w:tblGrid>
        <w:gridCol w:w="9946"/>
      </w:tblGrid>
      <w:tr w:rsidR="006F3D0F" w:rsidRPr="008A4A40" w14:paraId="0550D54F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6" w:type="dxa"/>
          </w:tcPr>
          <w:p w14:paraId="3424DD76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Pre-Condition: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Login</w:t>
            </w:r>
          </w:p>
        </w:tc>
      </w:tr>
      <w:tr w:rsidR="006F3D0F" w:rsidRPr="008A4A40" w14:paraId="595AAFBD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6" w:type="dxa"/>
          </w:tcPr>
          <w:p w14:paraId="0913D839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Dependencies: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None</w:t>
            </w:r>
          </w:p>
        </w:tc>
      </w:tr>
    </w:tbl>
    <w:tbl>
      <w:tblPr>
        <w:tblStyle w:val="4-21"/>
        <w:tblW w:w="9945" w:type="dxa"/>
        <w:tblLook w:val="04A0" w:firstRow="1" w:lastRow="0" w:firstColumn="1" w:lastColumn="0" w:noHBand="0" w:noVBand="1"/>
      </w:tblPr>
      <w:tblGrid>
        <w:gridCol w:w="854"/>
        <w:gridCol w:w="2142"/>
        <w:gridCol w:w="1536"/>
        <w:gridCol w:w="1487"/>
        <w:gridCol w:w="1740"/>
        <w:gridCol w:w="1287"/>
        <w:gridCol w:w="899"/>
      </w:tblGrid>
      <w:tr w:rsidR="006F3D0F" w:rsidRPr="008A4A40" w14:paraId="01F0CD60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714C5DF" w14:textId="77777777" w:rsidR="006F3D0F" w:rsidRPr="008A4A40" w:rsidRDefault="006F3D0F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Steps</w:t>
            </w:r>
          </w:p>
        </w:tc>
        <w:tc>
          <w:tcPr>
            <w:tcW w:w="2142" w:type="dxa"/>
          </w:tcPr>
          <w:p w14:paraId="42F7B82E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Steps</w:t>
            </w:r>
          </w:p>
        </w:tc>
        <w:tc>
          <w:tcPr>
            <w:tcW w:w="1536" w:type="dxa"/>
          </w:tcPr>
          <w:p w14:paraId="34619115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Data</w:t>
            </w:r>
          </w:p>
        </w:tc>
        <w:tc>
          <w:tcPr>
            <w:tcW w:w="1487" w:type="dxa"/>
          </w:tcPr>
          <w:p w14:paraId="1E079A56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Expected Result</w:t>
            </w:r>
          </w:p>
        </w:tc>
        <w:tc>
          <w:tcPr>
            <w:tcW w:w="1740" w:type="dxa"/>
          </w:tcPr>
          <w:p w14:paraId="24B8A890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Actual Result</w:t>
            </w:r>
          </w:p>
        </w:tc>
        <w:tc>
          <w:tcPr>
            <w:tcW w:w="1287" w:type="dxa"/>
          </w:tcPr>
          <w:p w14:paraId="5B27758D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Status</w:t>
            </w:r>
          </w:p>
        </w:tc>
        <w:tc>
          <w:tcPr>
            <w:tcW w:w="899" w:type="dxa"/>
          </w:tcPr>
          <w:p w14:paraId="13D588E1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Note</w:t>
            </w:r>
          </w:p>
        </w:tc>
      </w:tr>
      <w:tr w:rsidR="00940021" w:rsidRPr="008A4A40" w14:paraId="71EA8F1A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E0380BE" w14:textId="77777777" w:rsidR="00940021" w:rsidRPr="008A4A40" w:rsidRDefault="00940021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1</w:t>
            </w:r>
          </w:p>
        </w:tc>
        <w:tc>
          <w:tcPr>
            <w:tcW w:w="2142" w:type="dxa"/>
          </w:tcPr>
          <w:p w14:paraId="376EBA97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Select “Add Product”</w:t>
            </w:r>
          </w:p>
        </w:tc>
        <w:tc>
          <w:tcPr>
            <w:tcW w:w="1536" w:type="dxa"/>
            <w:vMerge w:val="restart"/>
          </w:tcPr>
          <w:p w14:paraId="2DF8FADD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ID = 885077955955</w:t>
            </w:r>
          </w:p>
          <w:p w14:paraId="43BCB91E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Name = Aura</w:t>
            </w:r>
          </w:p>
          <w:p w14:paraId="3A167CA8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Description = mineral water 100%</w:t>
            </w:r>
          </w:p>
          <w:p w14:paraId="0BB8FAD2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Categorize = mineral water</w:t>
            </w:r>
          </w:p>
          <w:p w14:paraId="527B1032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Net weight = 1.5 litre</w:t>
            </w:r>
          </w:p>
          <w:p w14:paraId="56293A0F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Price = 19 thb</w:t>
            </w:r>
          </w:p>
        </w:tc>
        <w:tc>
          <w:tcPr>
            <w:tcW w:w="1487" w:type="dxa"/>
            <w:vMerge w:val="restart"/>
          </w:tcPr>
          <w:p w14:paraId="06A540DF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-Display all product page</w:t>
            </w:r>
          </w:p>
          <w:p w14:paraId="0CB66250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-Show message “Add Succeed”</w:t>
            </w:r>
          </w:p>
          <w:p w14:paraId="4BE64C7C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-Information in database same as Test Data</w:t>
            </w:r>
          </w:p>
        </w:tc>
        <w:tc>
          <w:tcPr>
            <w:tcW w:w="1740" w:type="dxa"/>
            <w:vMerge w:val="restart"/>
          </w:tcPr>
          <w:p w14:paraId="5D111E71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The web application display the message “Add Succeed” and show all of the products in database correctly</w:t>
            </w:r>
          </w:p>
        </w:tc>
        <w:tc>
          <w:tcPr>
            <w:tcW w:w="1287" w:type="dxa"/>
            <w:vMerge w:val="restart"/>
          </w:tcPr>
          <w:p w14:paraId="74C9B661" w14:textId="77777777" w:rsidR="00940021" w:rsidRPr="008A4A40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99" w:type="dxa"/>
            <w:vMerge w:val="restart"/>
          </w:tcPr>
          <w:p w14:paraId="7966A590" w14:textId="77777777" w:rsidR="00940021" w:rsidRPr="008A4A40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0021" w:rsidRPr="008A4A40" w14:paraId="4EAB6FA4" w14:textId="77777777" w:rsidTr="00FF46CB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F2DBDB" w:themeFill="accent2" w:themeFillTint="33"/>
          </w:tcPr>
          <w:p w14:paraId="4E80DA25" w14:textId="77777777" w:rsidR="00940021" w:rsidRPr="008A4A40" w:rsidRDefault="00940021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2</w:t>
            </w:r>
          </w:p>
        </w:tc>
        <w:tc>
          <w:tcPr>
            <w:tcW w:w="2142" w:type="dxa"/>
            <w:shd w:val="clear" w:color="auto" w:fill="F2DBDB" w:themeFill="accent2" w:themeFillTint="33"/>
          </w:tcPr>
          <w:p w14:paraId="403DA777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Enter information</w:t>
            </w:r>
          </w:p>
        </w:tc>
        <w:tc>
          <w:tcPr>
            <w:tcW w:w="1536" w:type="dxa"/>
            <w:vMerge/>
          </w:tcPr>
          <w:p w14:paraId="184E5AE5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vMerge/>
          </w:tcPr>
          <w:p w14:paraId="1101D4CB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  <w:vMerge/>
          </w:tcPr>
          <w:p w14:paraId="0E4D1BCF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  <w:vMerge/>
          </w:tcPr>
          <w:p w14:paraId="3F30802F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vMerge/>
          </w:tcPr>
          <w:p w14:paraId="42B25674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0021" w:rsidRPr="008A4A40" w14:paraId="41FD632E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1E6B5B4" w14:textId="77777777" w:rsidR="00940021" w:rsidRPr="008A4A40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3</w:t>
            </w:r>
          </w:p>
        </w:tc>
        <w:tc>
          <w:tcPr>
            <w:tcW w:w="2142" w:type="dxa"/>
          </w:tcPr>
          <w:p w14:paraId="2AD58D0A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Select “Add”</w:t>
            </w:r>
          </w:p>
        </w:tc>
        <w:tc>
          <w:tcPr>
            <w:tcW w:w="1536" w:type="dxa"/>
            <w:vMerge/>
          </w:tcPr>
          <w:p w14:paraId="5D907985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vMerge/>
          </w:tcPr>
          <w:p w14:paraId="0A92C8B3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  <w:vMerge/>
          </w:tcPr>
          <w:p w14:paraId="3C2A254A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  <w:vMerge/>
          </w:tcPr>
          <w:p w14:paraId="37E54C71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vMerge/>
          </w:tcPr>
          <w:p w14:paraId="72B26C9B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0021" w:rsidRPr="008A4A40" w14:paraId="186BE9E6" w14:textId="77777777" w:rsidTr="00FF46CB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F2DBDB" w:themeFill="accent2" w:themeFillTint="33"/>
          </w:tcPr>
          <w:p w14:paraId="30D2B2B4" w14:textId="77777777" w:rsidR="00940021" w:rsidRPr="008A4A40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4</w:t>
            </w:r>
          </w:p>
        </w:tc>
        <w:tc>
          <w:tcPr>
            <w:tcW w:w="2142" w:type="dxa"/>
            <w:shd w:val="clear" w:color="auto" w:fill="F2DBDB" w:themeFill="accent2" w:themeFillTint="33"/>
          </w:tcPr>
          <w:p w14:paraId="1E1E78D0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See information in database</w:t>
            </w:r>
          </w:p>
        </w:tc>
        <w:tc>
          <w:tcPr>
            <w:tcW w:w="1536" w:type="dxa"/>
            <w:vMerge/>
          </w:tcPr>
          <w:p w14:paraId="120D79BD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vMerge/>
          </w:tcPr>
          <w:p w14:paraId="2A0407A7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  <w:vMerge/>
          </w:tcPr>
          <w:p w14:paraId="77A649C9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  <w:vMerge/>
          </w:tcPr>
          <w:p w14:paraId="4169A618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vMerge/>
          </w:tcPr>
          <w:p w14:paraId="0D15CD26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0021" w:rsidRPr="008A4A40" w14:paraId="0CB5725F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EF8CDC7" w14:textId="77777777" w:rsidR="00940021" w:rsidRPr="008A4A40" w:rsidRDefault="00940021" w:rsidP="006F3D0F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142" w:type="dxa"/>
          </w:tcPr>
          <w:p w14:paraId="29FB5876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536" w:type="dxa"/>
            <w:vMerge/>
          </w:tcPr>
          <w:p w14:paraId="2A7D6270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vMerge/>
          </w:tcPr>
          <w:p w14:paraId="273625AD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  <w:vMerge/>
          </w:tcPr>
          <w:p w14:paraId="63502028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  <w:vMerge/>
          </w:tcPr>
          <w:p w14:paraId="13EE9538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vMerge/>
          </w:tcPr>
          <w:p w14:paraId="42DF5465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4-41"/>
        <w:tblW w:w="9958" w:type="dxa"/>
        <w:tblLook w:val="04A0" w:firstRow="1" w:lastRow="0" w:firstColumn="1" w:lastColumn="0" w:noHBand="0" w:noVBand="1"/>
      </w:tblPr>
      <w:tblGrid>
        <w:gridCol w:w="9958"/>
      </w:tblGrid>
      <w:tr w:rsidR="006F3D0F" w:rsidRPr="008A4A40" w14:paraId="73B6B251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8" w:type="dxa"/>
          </w:tcPr>
          <w:p w14:paraId="27F16B86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Post-Condition: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None</w:t>
            </w:r>
          </w:p>
        </w:tc>
      </w:tr>
    </w:tbl>
    <w:p w14:paraId="42E3C7EF" w14:textId="77777777" w:rsidR="006F3D0F" w:rsidRPr="008A4A40" w:rsidRDefault="006F3D0F" w:rsidP="006F3D0F">
      <w:pPr>
        <w:rPr>
          <w:rFonts w:ascii="Times New Roman" w:hAnsi="Times New Roman" w:cs="Times New Roman"/>
          <w:b/>
          <w:bCs/>
          <w:sz w:val="32"/>
          <w:szCs w:val="40"/>
          <w:u w:val="single"/>
        </w:rPr>
      </w:pPr>
    </w:p>
    <w:p w14:paraId="3779F511" w14:textId="77777777" w:rsidR="006F3D0F" w:rsidRPr="008A4A40" w:rsidRDefault="006F3D0F" w:rsidP="006F3D0F">
      <w:pPr>
        <w:rPr>
          <w:rFonts w:ascii="Times New Roman" w:hAnsi="Times New Roman" w:cs="Times New Roman"/>
          <w:b/>
          <w:bCs/>
          <w:sz w:val="32"/>
          <w:szCs w:val="40"/>
          <w:u w:val="single"/>
        </w:rPr>
      </w:pPr>
    </w:p>
    <w:p w14:paraId="5CBB4D76" w14:textId="77777777" w:rsidR="006F3D0F" w:rsidRPr="008A4A40" w:rsidRDefault="006F3D0F" w:rsidP="006F3D0F">
      <w:pPr>
        <w:rPr>
          <w:rFonts w:ascii="Times New Roman" w:hAnsi="Times New Roman" w:cs="Times New Roman"/>
          <w:b/>
          <w:bCs/>
          <w:sz w:val="32"/>
          <w:szCs w:val="40"/>
          <w:u w:val="single"/>
        </w:rPr>
      </w:pPr>
    </w:p>
    <w:p w14:paraId="1897A23A" w14:textId="77777777" w:rsidR="006F3D0F" w:rsidRPr="008A4A40" w:rsidRDefault="006F3D0F" w:rsidP="006F3D0F">
      <w:pPr>
        <w:rPr>
          <w:rFonts w:ascii="Times New Roman" w:hAnsi="Times New Roman" w:cs="Times New Roman"/>
          <w:b/>
          <w:bCs/>
          <w:sz w:val="32"/>
          <w:szCs w:val="40"/>
          <w:u w:val="single"/>
        </w:rPr>
      </w:pPr>
    </w:p>
    <w:p w14:paraId="0F85F3DB" w14:textId="77777777" w:rsidR="00940021" w:rsidRPr="008A4A40" w:rsidRDefault="00940021" w:rsidP="006F3D0F">
      <w:pPr>
        <w:rPr>
          <w:rFonts w:ascii="Times New Roman" w:hAnsi="Times New Roman" w:cs="Times New Roman"/>
          <w:b/>
          <w:bCs/>
          <w:sz w:val="32"/>
          <w:szCs w:val="40"/>
          <w:u w:val="single"/>
        </w:rPr>
      </w:pPr>
    </w:p>
    <w:p w14:paraId="20E8E344" w14:textId="77777777" w:rsidR="00940021" w:rsidRPr="008A4A40" w:rsidRDefault="00940021" w:rsidP="006F3D0F">
      <w:pPr>
        <w:rPr>
          <w:rFonts w:ascii="Times New Roman" w:hAnsi="Times New Roman" w:cs="Times New Roman"/>
          <w:b/>
          <w:bCs/>
          <w:sz w:val="32"/>
          <w:szCs w:val="40"/>
          <w:u w:val="single"/>
        </w:rPr>
      </w:pPr>
    </w:p>
    <w:p w14:paraId="0C37564D" w14:textId="77777777" w:rsidR="006F3D0F" w:rsidRPr="008A4A40" w:rsidRDefault="006F3D0F" w:rsidP="006F3D0F">
      <w:pPr>
        <w:rPr>
          <w:rFonts w:ascii="Times New Roman" w:hAnsi="Times New Roman" w:cs="Times New Roman"/>
          <w:b/>
          <w:bCs/>
          <w:sz w:val="32"/>
          <w:szCs w:val="40"/>
          <w:u w:val="single"/>
        </w:rPr>
      </w:pPr>
    </w:p>
    <w:p w14:paraId="41F68989" w14:textId="77777777" w:rsidR="006F3D0F" w:rsidRPr="008A4A40" w:rsidRDefault="006F3D0F" w:rsidP="006F3D0F">
      <w:pPr>
        <w:rPr>
          <w:rFonts w:ascii="Times New Roman" w:hAnsi="Times New Roman" w:cs="Times New Roman"/>
          <w:b/>
          <w:bCs/>
          <w:sz w:val="32"/>
          <w:szCs w:val="40"/>
          <w:u w:val="single"/>
        </w:rPr>
      </w:pPr>
    </w:p>
    <w:p w14:paraId="2A072423" w14:textId="77777777" w:rsidR="006F3D0F" w:rsidRPr="008A4A40" w:rsidRDefault="006F3D0F" w:rsidP="006F3D0F">
      <w:pPr>
        <w:rPr>
          <w:rFonts w:ascii="Times New Roman" w:hAnsi="Times New Roman" w:cs="Times New Roman"/>
          <w:b/>
          <w:bCs/>
          <w:sz w:val="32"/>
          <w:szCs w:val="40"/>
          <w:u w:val="single"/>
        </w:rPr>
      </w:pPr>
    </w:p>
    <w:p w14:paraId="6F02249C" w14:textId="77777777" w:rsidR="006F3D0F" w:rsidRPr="008A4A40" w:rsidRDefault="006F3D0F" w:rsidP="006F3D0F">
      <w:pPr>
        <w:rPr>
          <w:rFonts w:ascii="Times New Roman" w:hAnsi="Times New Roman" w:cs="Times New Roman"/>
          <w:b/>
          <w:bCs/>
          <w:sz w:val="32"/>
          <w:szCs w:val="40"/>
          <w:u w:val="single"/>
        </w:rPr>
      </w:pPr>
    </w:p>
    <w:tbl>
      <w:tblPr>
        <w:tblStyle w:val="4-11"/>
        <w:tblW w:w="9776" w:type="dxa"/>
        <w:tblLook w:val="04A0" w:firstRow="1" w:lastRow="0" w:firstColumn="1" w:lastColumn="0" w:noHBand="0" w:noVBand="1"/>
      </w:tblPr>
      <w:tblGrid>
        <w:gridCol w:w="4884"/>
        <w:gridCol w:w="4892"/>
      </w:tblGrid>
      <w:tr w:rsidR="006F3D0F" w:rsidRPr="008A4A40" w14:paraId="3777D4E2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404362F7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lastRenderedPageBreak/>
              <w:t>Test Case ID: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TRW-006</w:t>
            </w:r>
          </w:p>
        </w:tc>
        <w:tc>
          <w:tcPr>
            <w:tcW w:w="4892" w:type="dxa"/>
          </w:tcPr>
          <w:p w14:paraId="743885F4" w14:textId="77777777" w:rsidR="006F3D0F" w:rsidRPr="008A4A40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Designed By: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Visava Chumnuam</w:t>
            </w:r>
          </w:p>
        </w:tc>
      </w:tr>
      <w:tr w:rsidR="006F3D0F" w:rsidRPr="008A4A40" w14:paraId="7AF80585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0B2EA3AB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Priority: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 High</w:t>
            </w:r>
          </w:p>
        </w:tc>
        <w:tc>
          <w:tcPr>
            <w:tcW w:w="4892" w:type="dxa"/>
          </w:tcPr>
          <w:p w14:paraId="17498821" w14:textId="2EFC99D6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Test Designed Date: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10/07/2015</w:t>
            </w:r>
          </w:p>
        </w:tc>
      </w:tr>
      <w:tr w:rsidR="006F3D0F" w:rsidRPr="008A4A40" w14:paraId="5706416E" w14:textId="77777777" w:rsidTr="00940021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17F8AD9D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Module Name</w:t>
            </w:r>
            <w:r w:rsidRPr="008A4A40">
              <w:rPr>
                <w:rFonts w:ascii="Times New Roman" w:eastAsia="Times New Roman" w:hAnsi="Times New Roman" w:cs="Times New Roman"/>
              </w:rPr>
              <w:t xml:space="preserve">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Add new product</w:t>
            </w:r>
          </w:p>
        </w:tc>
        <w:tc>
          <w:tcPr>
            <w:tcW w:w="4892" w:type="dxa"/>
          </w:tcPr>
          <w:p w14:paraId="3A2921E6" w14:textId="77777777" w:rsidR="006F3D0F" w:rsidRPr="008A4A40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By: </w:t>
            </w: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Visava Chumnuam</w:t>
            </w:r>
          </w:p>
        </w:tc>
      </w:tr>
      <w:tr w:rsidR="006F3D0F" w:rsidRPr="008A4A40" w14:paraId="1538787F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260900BD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Test Title: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Add old</w:t>
            </w:r>
          </w:p>
        </w:tc>
        <w:tc>
          <w:tcPr>
            <w:tcW w:w="4892" w:type="dxa"/>
          </w:tcPr>
          <w:p w14:paraId="426E1C17" w14:textId="410CD021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Date: </w:t>
            </w:r>
            <w:r w:rsidR="00B840A3" w:rsidRPr="008A4A40">
              <w:rPr>
                <w:rFonts w:ascii="Times New Roman" w:eastAsia="Times New Roman" w:hAnsi="Times New Roman" w:cs="Times New Roman"/>
                <w:sz w:val="28"/>
              </w:rPr>
              <w:t>24/07/2015</w:t>
            </w:r>
          </w:p>
        </w:tc>
      </w:tr>
    </w:tbl>
    <w:tbl>
      <w:tblPr>
        <w:tblStyle w:val="4-31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6F3D0F" w:rsidRPr="008A4A40" w14:paraId="104F7DB3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</w:tcPr>
          <w:p w14:paraId="32736752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Pre-Condition: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Login</w:t>
            </w:r>
          </w:p>
        </w:tc>
      </w:tr>
      <w:tr w:rsidR="006F3D0F" w:rsidRPr="008A4A40" w14:paraId="158DEAFF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</w:tcPr>
          <w:p w14:paraId="5495E563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Dependencies: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None</w:t>
            </w:r>
          </w:p>
        </w:tc>
      </w:tr>
    </w:tbl>
    <w:tbl>
      <w:tblPr>
        <w:tblStyle w:val="4-21"/>
        <w:tblW w:w="9776" w:type="dxa"/>
        <w:tblLook w:val="04A0" w:firstRow="1" w:lastRow="0" w:firstColumn="1" w:lastColumn="0" w:noHBand="0" w:noVBand="1"/>
      </w:tblPr>
      <w:tblGrid>
        <w:gridCol w:w="854"/>
        <w:gridCol w:w="2134"/>
        <w:gridCol w:w="1536"/>
        <w:gridCol w:w="1481"/>
        <w:gridCol w:w="1328"/>
        <w:gridCol w:w="1303"/>
        <w:gridCol w:w="1140"/>
      </w:tblGrid>
      <w:tr w:rsidR="006F3D0F" w:rsidRPr="008A4A40" w14:paraId="330BC1F1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07CFEEC" w14:textId="77777777" w:rsidR="006F3D0F" w:rsidRPr="008A4A40" w:rsidRDefault="006F3D0F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Steps</w:t>
            </w:r>
          </w:p>
        </w:tc>
        <w:tc>
          <w:tcPr>
            <w:tcW w:w="2134" w:type="dxa"/>
          </w:tcPr>
          <w:p w14:paraId="564C65BF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Steps</w:t>
            </w:r>
          </w:p>
        </w:tc>
        <w:tc>
          <w:tcPr>
            <w:tcW w:w="1536" w:type="dxa"/>
          </w:tcPr>
          <w:p w14:paraId="4BE82B33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Data</w:t>
            </w:r>
          </w:p>
        </w:tc>
        <w:tc>
          <w:tcPr>
            <w:tcW w:w="1481" w:type="dxa"/>
          </w:tcPr>
          <w:p w14:paraId="24CE2E87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Expected Result</w:t>
            </w:r>
          </w:p>
        </w:tc>
        <w:tc>
          <w:tcPr>
            <w:tcW w:w="1328" w:type="dxa"/>
          </w:tcPr>
          <w:p w14:paraId="14DBB335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Actual Result</w:t>
            </w:r>
          </w:p>
        </w:tc>
        <w:tc>
          <w:tcPr>
            <w:tcW w:w="1303" w:type="dxa"/>
          </w:tcPr>
          <w:p w14:paraId="4B76BAA4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Status</w:t>
            </w:r>
          </w:p>
        </w:tc>
        <w:tc>
          <w:tcPr>
            <w:tcW w:w="1140" w:type="dxa"/>
          </w:tcPr>
          <w:p w14:paraId="24E2FCDF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Note</w:t>
            </w:r>
          </w:p>
        </w:tc>
      </w:tr>
      <w:tr w:rsidR="00940021" w:rsidRPr="008A4A40" w14:paraId="20FB3281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651C069A" w14:textId="77777777" w:rsidR="00940021" w:rsidRPr="008A4A40" w:rsidRDefault="00940021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1</w:t>
            </w:r>
          </w:p>
        </w:tc>
        <w:tc>
          <w:tcPr>
            <w:tcW w:w="2134" w:type="dxa"/>
          </w:tcPr>
          <w:p w14:paraId="7F3629CB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Select “Add Product”</w:t>
            </w:r>
          </w:p>
        </w:tc>
        <w:tc>
          <w:tcPr>
            <w:tcW w:w="1536" w:type="dxa"/>
            <w:vMerge w:val="restart"/>
          </w:tcPr>
          <w:p w14:paraId="5BEE4782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ID = 885077955955</w:t>
            </w:r>
          </w:p>
          <w:p w14:paraId="5F3A1C51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Name = Aura</w:t>
            </w:r>
          </w:p>
          <w:p w14:paraId="535D4450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Description = mineral water 100%</w:t>
            </w:r>
          </w:p>
          <w:p w14:paraId="3C1298B0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Categorize = mineral water</w:t>
            </w:r>
          </w:p>
          <w:p w14:paraId="307879CC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Net weight = 1.5 litre</w:t>
            </w:r>
          </w:p>
          <w:p w14:paraId="18E54321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Price = 19 thb</w:t>
            </w:r>
          </w:p>
        </w:tc>
        <w:tc>
          <w:tcPr>
            <w:tcW w:w="1481" w:type="dxa"/>
            <w:vMerge w:val="restart"/>
          </w:tcPr>
          <w:p w14:paraId="2E4D0F6C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-Display all product page</w:t>
            </w:r>
          </w:p>
          <w:p w14:paraId="5D55722E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-Information in database not duplicate</w:t>
            </w:r>
          </w:p>
        </w:tc>
        <w:tc>
          <w:tcPr>
            <w:tcW w:w="1328" w:type="dxa"/>
            <w:vMerge w:val="restart"/>
          </w:tcPr>
          <w:p w14:paraId="320A47A5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The web application display the message “Add Succeed” and show all of the products in database correctly and not duplicate</w:t>
            </w:r>
          </w:p>
        </w:tc>
        <w:tc>
          <w:tcPr>
            <w:tcW w:w="1303" w:type="dxa"/>
            <w:vMerge w:val="restart"/>
          </w:tcPr>
          <w:p w14:paraId="4F6B6539" w14:textId="77777777" w:rsidR="00940021" w:rsidRPr="008A4A40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40" w:type="dxa"/>
            <w:vMerge w:val="restart"/>
          </w:tcPr>
          <w:p w14:paraId="66172534" w14:textId="77777777" w:rsidR="00940021" w:rsidRPr="008A4A40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0021" w:rsidRPr="008A4A40" w14:paraId="44A4E965" w14:textId="77777777" w:rsidTr="00FF46C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F2DBDB" w:themeFill="accent2" w:themeFillTint="33"/>
          </w:tcPr>
          <w:p w14:paraId="5FCD46F1" w14:textId="77777777" w:rsidR="00940021" w:rsidRPr="008A4A40" w:rsidRDefault="00940021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2</w:t>
            </w:r>
          </w:p>
        </w:tc>
        <w:tc>
          <w:tcPr>
            <w:tcW w:w="2134" w:type="dxa"/>
            <w:shd w:val="clear" w:color="auto" w:fill="F2DBDB" w:themeFill="accent2" w:themeFillTint="33"/>
          </w:tcPr>
          <w:p w14:paraId="612781B6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Enter information</w:t>
            </w:r>
          </w:p>
        </w:tc>
        <w:tc>
          <w:tcPr>
            <w:tcW w:w="1536" w:type="dxa"/>
            <w:vMerge/>
          </w:tcPr>
          <w:p w14:paraId="43A80E1D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  <w:vMerge/>
          </w:tcPr>
          <w:p w14:paraId="21325710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  <w:vMerge/>
          </w:tcPr>
          <w:p w14:paraId="2342C333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03" w:type="dxa"/>
            <w:vMerge/>
          </w:tcPr>
          <w:p w14:paraId="534752D1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vMerge/>
          </w:tcPr>
          <w:p w14:paraId="72410D37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0021" w:rsidRPr="008A4A40" w14:paraId="330122D9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59AAF9F" w14:textId="77777777" w:rsidR="00940021" w:rsidRPr="008A4A40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3</w:t>
            </w:r>
          </w:p>
        </w:tc>
        <w:tc>
          <w:tcPr>
            <w:tcW w:w="2134" w:type="dxa"/>
          </w:tcPr>
          <w:p w14:paraId="1A5017C4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Select “Add”</w:t>
            </w:r>
          </w:p>
        </w:tc>
        <w:tc>
          <w:tcPr>
            <w:tcW w:w="1536" w:type="dxa"/>
            <w:vMerge/>
          </w:tcPr>
          <w:p w14:paraId="0DAC8C1A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  <w:vMerge/>
          </w:tcPr>
          <w:p w14:paraId="2F878961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  <w:vMerge/>
          </w:tcPr>
          <w:p w14:paraId="7DAE1019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03" w:type="dxa"/>
            <w:vMerge/>
          </w:tcPr>
          <w:p w14:paraId="19AC8253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vMerge/>
          </w:tcPr>
          <w:p w14:paraId="0A106BB8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0021" w:rsidRPr="008A4A40" w14:paraId="4369A509" w14:textId="77777777" w:rsidTr="00FF46CB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F2DBDB" w:themeFill="accent2" w:themeFillTint="33"/>
          </w:tcPr>
          <w:p w14:paraId="4DA2B0BA" w14:textId="77777777" w:rsidR="00940021" w:rsidRPr="008A4A40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4</w:t>
            </w:r>
          </w:p>
        </w:tc>
        <w:tc>
          <w:tcPr>
            <w:tcW w:w="2134" w:type="dxa"/>
            <w:shd w:val="clear" w:color="auto" w:fill="F2DBDB" w:themeFill="accent2" w:themeFillTint="33"/>
          </w:tcPr>
          <w:p w14:paraId="7562BDDD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See information in database</w:t>
            </w:r>
          </w:p>
        </w:tc>
        <w:tc>
          <w:tcPr>
            <w:tcW w:w="1536" w:type="dxa"/>
            <w:vMerge/>
          </w:tcPr>
          <w:p w14:paraId="681AAF82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  <w:vMerge/>
          </w:tcPr>
          <w:p w14:paraId="62CC018A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  <w:vMerge/>
          </w:tcPr>
          <w:p w14:paraId="4763F9E0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03" w:type="dxa"/>
            <w:vMerge/>
          </w:tcPr>
          <w:p w14:paraId="6175F20C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vMerge/>
          </w:tcPr>
          <w:p w14:paraId="04D390E0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0021" w:rsidRPr="008A4A40" w14:paraId="1D3815CE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46ED24EF" w14:textId="77777777" w:rsidR="00940021" w:rsidRPr="008A4A40" w:rsidRDefault="00940021" w:rsidP="006F3D0F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134" w:type="dxa"/>
          </w:tcPr>
          <w:p w14:paraId="12AEB66D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536" w:type="dxa"/>
            <w:vMerge/>
          </w:tcPr>
          <w:p w14:paraId="53991FA8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  <w:vMerge/>
          </w:tcPr>
          <w:p w14:paraId="34604261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  <w:vMerge/>
          </w:tcPr>
          <w:p w14:paraId="6BDF4E9D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03" w:type="dxa"/>
            <w:vMerge/>
          </w:tcPr>
          <w:p w14:paraId="70D7D2E5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vMerge/>
          </w:tcPr>
          <w:p w14:paraId="22C290C2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4-41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6F3D0F" w:rsidRPr="008A4A40" w14:paraId="779219AB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</w:tcPr>
          <w:p w14:paraId="0BA94393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Post-Condition: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None</w:t>
            </w:r>
          </w:p>
        </w:tc>
      </w:tr>
    </w:tbl>
    <w:p w14:paraId="3AEFA8F6" w14:textId="77777777" w:rsidR="006F3D0F" w:rsidRPr="008A4A40" w:rsidRDefault="006F3D0F" w:rsidP="006F3D0F">
      <w:pPr>
        <w:pStyle w:val="2"/>
        <w:keepLines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1731B851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6978B1D2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564AC08C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5D0D767A" w14:textId="77777777" w:rsidR="00940021" w:rsidRPr="008A4A40" w:rsidRDefault="00940021" w:rsidP="006F3D0F">
      <w:pPr>
        <w:rPr>
          <w:rFonts w:ascii="Times New Roman" w:hAnsi="Times New Roman" w:cs="Times New Roman"/>
        </w:rPr>
      </w:pPr>
    </w:p>
    <w:p w14:paraId="68871B48" w14:textId="77777777" w:rsidR="00940021" w:rsidRPr="008A4A40" w:rsidRDefault="00940021" w:rsidP="006F3D0F">
      <w:pPr>
        <w:rPr>
          <w:rFonts w:ascii="Times New Roman" w:hAnsi="Times New Roman" w:cs="Times New Roman"/>
        </w:rPr>
      </w:pPr>
    </w:p>
    <w:p w14:paraId="222E87C1" w14:textId="77777777" w:rsidR="00940021" w:rsidRPr="008A4A40" w:rsidRDefault="00940021" w:rsidP="006F3D0F">
      <w:pPr>
        <w:rPr>
          <w:rFonts w:ascii="Times New Roman" w:hAnsi="Times New Roman" w:cs="Times New Roman"/>
        </w:rPr>
      </w:pPr>
    </w:p>
    <w:p w14:paraId="6E1AAE7C" w14:textId="77777777" w:rsidR="00940021" w:rsidRPr="008A4A40" w:rsidRDefault="00940021" w:rsidP="006F3D0F">
      <w:pPr>
        <w:rPr>
          <w:rFonts w:ascii="Times New Roman" w:hAnsi="Times New Roman" w:cs="Times New Roman"/>
        </w:rPr>
      </w:pPr>
    </w:p>
    <w:p w14:paraId="10A4ADCE" w14:textId="77777777" w:rsidR="00940021" w:rsidRPr="008A4A40" w:rsidRDefault="00940021" w:rsidP="006F3D0F">
      <w:pPr>
        <w:rPr>
          <w:rFonts w:ascii="Times New Roman" w:hAnsi="Times New Roman" w:cs="Times New Roman"/>
        </w:rPr>
      </w:pPr>
    </w:p>
    <w:p w14:paraId="0CC98CFC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2B325605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tbl>
      <w:tblPr>
        <w:tblStyle w:val="4-11"/>
        <w:tblW w:w="9823" w:type="dxa"/>
        <w:tblLook w:val="04A0" w:firstRow="1" w:lastRow="0" w:firstColumn="1" w:lastColumn="0" w:noHBand="0" w:noVBand="1"/>
      </w:tblPr>
      <w:tblGrid>
        <w:gridCol w:w="4847"/>
        <w:gridCol w:w="4976"/>
      </w:tblGrid>
      <w:tr w:rsidR="006F3D0F" w:rsidRPr="008A4A40" w14:paraId="38E412D4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451AD9AE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lastRenderedPageBreak/>
              <w:t>Test Case ID: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TRW-007</w:t>
            </w:r>
          </w:p>
        </w:tc>
        <w:tc>
          <w:tcPr>
            <w:tcW w:w="4976" w:type="dxa"/>
          </w:tcPr>
          <w:p w14:paraId="321DB636" w14:textId="77777777" w:rsidR="006F3D0F" w:rsidRPr="008A4A40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Designed By: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Visava Chumnuam</w:t>
            </w:r>
          </w:p>
        </w:tc>
      </w:tr>
      <w:tr w:rsidR="006F3D0F" w:rsidRPr="008A4A40" w14:paraId="6C8E0A02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20B3275C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Priority: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 Medium</w:t>
            </w:r>
          </w:p>
        </w:tc>
        <w:tc>
          <w:tcPr>
            <w:tcW w:w="4976" w:type="dxa"/>
          </w:tcPr>
          <w:p w14:paraId="13F9ADD2" w14:textId="2B3E4138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Test Designed Date: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10/07/2015</w:t>
            </w:r>
          </w:p>
        </w:tc>
      </w:tr>
      <w:tr w:rsidR="006F3D0F" w:rsidRPr="008A4A40" w14:paraId="6D16619F" w14:textId="77777777" w:rsidTr="006F3D0F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2022DBD3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Module Name</w:t>
            </w:r>
            <w:r w:rsidRPr="008A4A40">
              <w:rPr>
                <w:rFonts w:ascii="Times New Roman" w:eastAsia="Times New Roman" w:hAnsi="Times New Roman" w:cs="Times New Roman"/>
              </w:rPr>
              <w:t xml:space="preserve">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View products</w:t>
            </w:r>
          </w:p>
        </w:tc>
        <w:tc>
          <w:tcPr>
            <w:tcW w:w="4976" w:type="dxa"/>
          </w:tcPr>
          <w:p w14:paraId="7457F31C" w14:textId="77777777" w:rsidR="006F3D0F" w:rsidRPr="008A4A40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By: </w:t>
            </w: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Visava Chumnuam</w:t>
            </w:r>
          </w:p>
        </w:tc>
      </w:tr>
      <w:tr w:rsidR="006F3D0F" w:rsidRPr="008A4A40" w14:paraId="57A0FDD9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0EABF2B2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Test Title: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See all product</w:t>
            </w:r>
          </w:p>
        </w:tc>
        <w:tc>
          <w:tcPr>
            <w:tcW w:w="4976" w:type="dxa"/>
          </w:tcPr>
          <w:p w14:paraId="758A59B9" w14:textId="4EF433B6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Date: </w:t>
            </w:r>
            <w:r w:rsidR="00B840A3" w:rsidRPr="008A4A40">
              <w:rPr>
                <w:rFonts w:ascii="Times New Roman" w:eastAsia="Times New Roman" w:hAnsi="Times New Roman" w:cs="Times New Roman"/>
                <w:sz w:val="28"/>
              </w:rPr>
              <w:t>24/07/2015</w:t>
            </w:r>
          </w:p>
        </w:tc>
      </w:tr>
    </w:tbl>
    <w:tbl>
      <w:tblPr>
        <w:tblStyle w:val="4-31"/>
        <w:tblW w:w="9826" w:type="dxa"/>
        <w:tblLook w:val="04A0" w:firstRow="1" w:lastRow="0" w:firstColumn="1" w:lastColumn="0" w:noHBand="0" w:noVBand="1"/>
      </w:tblPr>
      <w:tblGrid>
        <w:gridCol w:w="9826"/>
      </w:tblGrid>
      <w:tr w:rsidR="006F3D0F" w:rsidRPr="008A4A40" w14:paraId="257FB839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6" w:type="dxa"/>
          </w:tcPr>
          <w:p w14:paraId="5637608C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Pre-Condition: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Login</w:t>
            </w:r>
          </w:p>
        </w:tc>
      </w:tr>
      <w:tr w:rsidR="006F3D0F" w:rsidRPr="008A4A40" w14:paraId="1EFC0548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6" w:type="dxa"/>
          </w:tcPr>
          <w:p w14:paraId="2FCB229F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Dependencies: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None</w:t>
            </w:r>
          </w:p>
        </w:tc>
      </w:tr>
    </w:tbl>
    <w:tbl>
      <w:tblPr>
        <w:tblStyle w:val="4-21"/>
        <w:tblW w:w="9822" w:type="dxa"/>
        <w:tblLook w:val="04A0" w:firstRow="1" w:lastRow="0" w:firstColumn="1" w:lastColumn="0" w:noHBand="0" w:noVBand="1"/>
      </w:tblPr>
      <w:tblGrid>
        <w:gridCol w:w="854"/>
        <w:gridCol w:w="2122"/>
        <w:gridCol w:w="1327"/>
        <w:gridCol w:w="1495"/>
        <w:gridCol w:w="1774"/>
        <w:gridCol w:w="1388"/>
        <w:gridCol w:w="862"/>
      </w:tblGrid>
      <w:tr w:rsidR="006F3D0F" w:rsidRPr="008A4A40" w14:paraId="683FA88B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14:paraId="456354A0" w14:textId="77777777" w:rsidR="006F3D0F" w:rsidRPr="008A4A40" w:rsidRDefault="006F3D0F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Steps</w:t>
            </w:r>
          </w:p>
        </w:tc>
        <w:tc>
          <w:tcPr>
            <w:tcW w:w="2134" w:type="dxa"/>
          </w:tcPr>
          <w:p w14:paraId="0EB2642E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Steps</w:t>
            </w:r>
          </w:p>
        </w:tc>
        <w:tc>
          <w:tcPr>
            <w:tcW w:w="1334" w:type="dxa"/>
          </w:tcPr>
          <w:p w14:paraId="6CB9FB52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Data</w:t>
            </w:r>
          </w:p>
        </w:tc>
        <w:tc>
          <w:tcPr>
            <w:tcW w:w="1497" w:type="dxa"/>
          </w:tcPr>
          <w:p w14:paraId="35EB64FD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Expected Result</w:t>
            </w:r>
          </w:p>
        </w:tc>
        <w:tc>
          <w:tcPr>
            <w:tcW w:w="1781" w:type="dxa"/>
          </w:tcPr>
          <w:p w14:paraId="228DFC7A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Actual Result</w:t>
            </w:r>
          </w:p>
        </w:tc>
        <w:tc>
          <w:tcPr>
            <w:tcW w:w="1393" w:type="dxa"/>
          </w:tcPr>
          <w:p w14:paraId="3C1BA17F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Status</w:t>
            </w:r>
          </w:p>
        </w:tc>
        <w:tc>
          <w:tcPr>
            <w:tcW w:w="863" w:type="dxa"/>
          </w:tcPr>
          <w:p w14:paraId="0B0F626D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Note</w:t>
            </w:r>
          </w:p>
        </w:tc>
      </w:tr>
      <w:tr w:rsidR="006F3D0F" w:rsidRPr="008A4A40" w14:paraId="1FD3D252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14:paraId="6D31B822" w14:textId="77777777" w:rsidR="006F3D0F" w:rsidRPr="008A4A40" w:rsidRDefault="006F3D0F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1</w:t>
            </w:r>
          </w:p>
        </w:tc>
        <w:tc>
          <w:tcPr>
            <w:tcW w:w="2134" w:type="dxa"/>
          </w:tcPr>
          <w:p w14:paraId="2771CFD0" w14:textId="77777777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Select “ALL Product”</w:t>
            </w:r>
          </w:p>
        </w:tc>
        <w:tc>
          <w:tcPr>
            <w:tcW w:w="1334" w:type="dxa"/>
          </w:tcPr>
          <w:p w14:paraId="543E21EC" w14:textId="77777777" w:rsidR="006F3D0F" w:rsidRPr="008A4A40" w:rsidRDefault="006F3D0F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97" w:type="dxa"/>
          </w:tcPr>
          <w:p w14:paraId="6EA83FE3" w14:textId="77777777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Display all product page</w:t>
            </w:r>
          </w:p>
        </w:tc>
        <w:tc>
          <w:tcPr>
            <w:tcW w:w="1781" w:type="dxa"/>
          </w:tcPr>
          <w:p w14:paraId="47A7C98C" w14:textId="77777777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The web application display all of the products in database correctly</w:t>
            </w:r>
          </w:p>
        </w:tc>
        <w:tc>
          <w:tcPr>
            <w:tcW w:w="1393" w:type="dxa"/>
          </w:tcPr>
          <w:p w14:paraId="0AEBD0DC" w14:textId="77777777" w:rsidR="006F3D0F" w:rsidRPr="008A4A40" w:rsidRDefault="006F3D0F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63" w:type="dxa"/>
          </w:tcPr>
          <w:p w14:paraId="13B848F6" w14:textId="77777777" w:rsidR="006F3D0F" w:rsidRPr="008A4A40" w:rsidRDefault="006F3D0F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tbl>
      <w:tblPr>
        <w:tblStyle w:val="4-41"/>
        <w:tblW w:w="9841" w:type="dxa"/>
        <w:tblLook w:val="04A0" w:firstRow="1" w:lastRow="0" w:firstColumn="1" w:lastColumn="0" w:noHBand="0" w:noVBand="1"/>
      </w:tblPr>
      <w:tblGrid>
        <w:gridCol w:w="9841"/>
      </w:tblGrid>
      <w:tr w:rsidR="006F3D0F" w:rsidRPr="008A4A40" w14:paraId="3934C94B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1" w:type="dxa"/>
          </w:tcPr>
          <w:p w14:paraId="1C385C2C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Post-Condition: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Can edit and delete product</w:t>
            </w:r>
          </w:p>
        </w:tc>
      </w:tr>
    </w:tbl>
    <w:p w14:paraId="391B1CC3" w14:textId="77777777" w:rsidR="006F3D0F" w:rsidRPr="008A4A40" w:rsidRDefault="006F3D0F" w:rsidP="006F3D0F">
      <w:pPr>
        <w:pStyle w:val="2"/>
        <w:keepLines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72BD9129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6D76C9DA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012AA90F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5CA45779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27BCB18C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0CF41F14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0C59063B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4E50AF3E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085FC501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5D1564EB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18CD75FF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1D347D53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01B889C9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1F8A9314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22391C71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0404F20C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4CC6656A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722D700B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tbl>
      <w:tblPr>
        <w:tblStyle w:val="4-11"/>
        <w:tblW w:w="9898" w:type="dxa"/>
        <w:tblLook w:val="04A0" w:firstRow="1" w:lastRow="0" w:firstColumn="1" w:lastColumn="0" w:noHBand="0" w:noVBand="1"/>
      </w:tblPr>
      <w:tblGrid>
        <w:gridCol w:w="4884"/>
        <w:gridCol w:w="5014"/>
      </w:tblGrid>
      <w:tr w:rsidR="006F3D0F" w:rsidRPr="008A4A40" w14:paraId="5199ED61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54303C59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lastRenderedPageBreak/>
              <w:t>Test Case ID: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TRW-008</w:t>
            </w:r>
          </w:p>
        </w:tc>
        <w:tc>
          <w:tcPr>
            <w:tcW w:w="5014" w:type="dxa"/>
          </w:tcPr>
          <w:p w14:paraId="598800F7" w14:textId="77777777" w:rsidR="006F3D0F" w:rsidRPr="008A4A40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Designed By: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Visava Chumnuam</w:t>
            </w:r>
          </w:p>
        </w:tc>
      </w:tr>
      <w:tr w:rsidR="006F3D0F" w:rsidRPr="008A4A40" w14:paraId="5284BA3C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1934806D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Priority: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 Medium</w:t>
            </w:r>
          </w:p>
        </w:tc>
        <w:tc>
          <w:tcPr>
            <w:tcW w:w="5014" w:type="dxa"/>
          </w:tcPr>
          <w:p w14:paraId="0E2F9571" w14:textId="007EBB87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Test Designed Date: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10/07/2015</w:t>
            </w:r>
          </w:p>
        </w:tc>
      </w:tr>
      <w:tr w:rsidR="006F3D0F" w:rsidRPr="008A4A40" w14:paraId="0ED4AC19" w14:textId="77777777" w:rsidTr="006F3D0F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48E973C0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Module Name</w:t>
            </w:r>
            <w:r w:rsidRPr="008A4A40">
              <w:rPr>
                <w:rFonts w:ascii="Times New Roman" w:eastAsia="Times New Roman" w:hAnsi="Times New Roman" w:cs="Times New Roman"/>
              </w:rPr>
              <w:t xml:space="preserve">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Search product by ID</w:t>
            </w:r>
          </w:p>
        </w:tc>
        <w:tc>
          <w:tcPr>
            <w:tcW w:w="5014" w:type="dxa"/>
          </w:tcPr>
          <w:p w14:paraId="3F0A726E" w14:textId="77777777" w:rsidR="006F3D0F" w:rsidRPr="008A4A40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By: </w:t>
            </w: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Visava Chumnuam</w:t>
            </w:r>
          </w:p>
        </w:tc>
      </w:tr>
      <w:tr w:rsidR="006F3D0F" w:rsidRPr="008A4A40" w14:paraId="24BDBD47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0FDAEF29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Test Title: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See specific product</w:t>
            </w:r>
          </w:p>
        </w:tc>
        <w:tc>
          <w:tcPr>
            <w:tcW w:w="5014" w:type="dxa"/>
          </w:tcPr>
          <w:p w14:paraId="5D15B496" w14:textId="421532ED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Date: </w:t>
            </w:r>
            <w:r w:rsidR="00B840A3" w:rsidRPr="008A4A40">
              <w:rPr>
                <w:rFonts w:ascii="Times New Roman" w:eastAsia="Times New Roman" w:hAnsi="Times New Roman" w:cs="Times New Roman"/>
                <w:sz w:val="28"/>
              </w:rPr>
              <w:t>24/07/2015</w:t>
            </w:r>
          </w:p>
        </w:tc>
      </w:tr>
    </w:tbl>
    <w:tbl>
      <w:tblPr>
        <w:tblStyle w:val="4-31"/>
        <w:tblW w:w="9916" w:type="dxa"/>
        <w:tblLook w:val="04A0" w:firstRow="1" w:lastRow="0" w:firstColumn="1" w:lastColumn="0" w:noHBand="0" w:noVBand="1"/>
      </w:tblPr>
      <w:tblGrid>
        <w:gridCol w:w="9916"/>
      </w:tblGrid>
      <w:tr w:rsidR="006F3D0F" w:rsidRPr="008A4A40" w14:paraId="5E735565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6" w:type="dxa"/>
          </w:tcPr>
          <w:p w14:paraId="1E131E05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Pre-Condition: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View products</w:t>
            </w:r>
          </w:p>
        </w:tc>
      </w:tr>
      <w:tr w:rsidR="006F3D0F" w:rsidRPr="008A4A40" w14:paraId="56F98572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6" w:type="dxa"/>
          </w:tcPr>
          <w:p w14:paraId="099FEAA6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Dependencies: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None</w:t>
            </w:r>
          </w:p>
        </w:tc>
      </w:tr>
    </w:tbl>
    <w:tbl>
      <w:tblPr>
        <w:tblStyle w:val="4-21"/>
        <w:tblW w:w="9917" w:type="dxa"/>
        <w:tblLook w:val="04A0" w:firstRow="1" w:lastRow="0" w:firstColumn="1" w:lastColumn="0" w:noHBand="0" w:noVBand="1"/>
      </w:tblPr>
      <w:tblGrid>
        <w:gridCol w:w="854"/>
        <w:gridCol w:w="2131"/>
        <w:gridCol w:w="1338"/>
        <w:gridCol w:w="1506"/>
        <w:gridCol w:w="1902"/>
        <w:gridCol w:w="963"/>
        <w:gridCol w:w="1223"/>
      </w:tblGrid>
      <w:tr w:rsidR="006F3D0F" w:rsidRPr="008A4A40" w14:paraId="42CF0747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D814786" w14:textId="77777777" w:rsidR="006F3D0F" w:rsidRPr="008A4A40" w:rsidRDefault="006F3D0F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Steps</w:t>
            </w:r>
          </w:p>
        </w:tc>
        <w:tc>
          <w:tcPr>
            <w:tcW w:w="2131" w:type="dxa"/>
          </w:tcPr>
          <w:p w14:paraId="23A1A2BE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Steps</w:t>
            </w:r>
          </w:p>
        </w:tc>
        <w:tc>
          <w:tcPr>
            <w:tcW w:w="1338" w:type="dxa"/>
          </w:tcPr>
          <w:p w14:paraId="0AED1C4F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Data</w:t>
            </w:r>
          </w:p>
        </w:tc>
        <w:tc>
          <w:tcPr>
            <w:tcW w:w="1506" w:type="dxa"/>
          </w:tcPr>
          <w:p w14:paraId="4563A88A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Expected Result</w:t>
            </w:r>
          </w:p>
        </w:tc>
        <w:tc>
          <w:tcPr>
            <w:tcW w:w="1902" w:type="dxa"/>
          </w:tcPr>
          <w:p w14:paraId="1B45858F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Actual Result</w:t>
            </w:r>
          </w:p>
        </w:tc>
        <w:tc>
          <w:tcPr>
            <w:tcW w:w="963" w:type="dxa"/>
          </w:tcPr>
          <w:p w14:paraId="5521871B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Status</w:t>
            </w:r>
          </w:p>
        </w:tc>
        <w:tc>
          <w:tcPr>
            <w:tcW w:w="1223" w:type="dxa"/>
          </w:tcPr>
          <w:p w14:paraId="0248ED94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Note</w:t>
            </w:r>
          </w:p>
        </w:tc>
      </w:tr>
      <w:tr w:rsidR="00940021" w:rsidRPr="008A4A40" w14:paraId="1A84F1F9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1B5717B3" w14:textId="77777777" w:rsidR="00940021" w:rsidRPr="008A4A40" w:rsidRDefault="00940021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1</w:t>
            </w:r>
          </w:p>
        </w:tc>
        <w:tc>
          <w:tcPr>
            <w:tcW w:w="2131" w:type="dxa"/>
          </w:tcPr>
          <w:p w14:paraId="7734DD87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Enter product’ ID</w:t>
            </w:r>
          </w:p>
          <w:p w14:paraId="42238A64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38" w:type="dxa"/>
            <w:vMerge w:val="restart"/>
          </w:tcPr>
          <w:p w14:paraId="6880EC07" w14:textId="77777777" w:rsidR="00940021" w:rsidRPr="008A4A40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06" w:type="dxa"/>
            <w:vMerge w:val="restart"/>
          </w:tcPr>
          <w:p w14:paraId="34EBB03F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Display all product page with same or similar product’s ID</w:t>
            </w:r>
          </w:p>
        </w:tc>
        <w:tc>
          <w:tcPr>
            <w:tcW w:w="1902" w:type="dxa"/>
            <w:vMerge w:val="restart"/>
          </w:tcPr>
          <w:p w14:paraId="50D52359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The web application display the products with same or similar product’s ID</w:t>
            </w:r>
          </w:p>
        </w:tc>
        <w:tc>
          <w:tcPr>
            <w:tcW w:w="963" w:type="dxa"/>
            <w:vMerge w:val="restart"/>
          </w:tcPr>
          <w:p w14:paraId="1BB9EB98" w14:textId="77777777" w:rsidR="00940021" w:rsidRPr="008A4A40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23" w:type="dxa"/>
            <w:vMerge w:val="restart"/>
          </w:tcPr>
          <w:p w14:paraId="468FED07" w14:textId="77777777" w:rsidR="00940021" w:rsidRPr="008A4A40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I input 8 85077 955955</w:t>
            </w: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(Aura Drink water)</w:t>
            </w: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 xml:space="preserve"> for data testing</w:t>
            </w:r>
          </w:p>
        </w:tc>
      </w:tr>
      <w:tr w:rsidR="00940021" w:rsidRPr="008A4A40" w14:paraId="705A52F2" w14:textId="77777777" w:rsidTr="00FF46CB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F2DBDB" w:themeFill="accent2" w:themeFillTint="33"/>
          </w:tcPr>
          <w:p w14:paraId="79439B6B" w14:textId="77777777" w:rsidR="00940021" w:rsidRPr="008A4A40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2</w:t>
            </w:r>
          </w:p>
        </w:tc>
        <w:tc>
          <w:tcPr>
            <w:tcW w:w="2131" w:type="dxa"/>
            <w:shd w:val="clear" w:color="auto" w:fill="F2DBDB" w:themeFill="accent2" w:themeFillTint="33"/>
          </w:tcPr>
          <w:p w14:paraId="31AE6064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Select “search”</w:t>
            </w:r>
          </w:p>
        </w:tc>
        <w:tc>
          <w:tcPr>
            <w:tcW w:w="1338" w:type="dxa"/>
            <w:vMerge/>
          </w:tcPr>
          <w:p w14:paraId="09B4B45F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06" w:type="dxa"/>
            <w:vMerge/>
          </w:tcPr>
          <w:p w14:paraId="74786465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02" w:type="dxa"/>
            <w:vMerge/>
          </w:tcPr>
          <w:p w14:paraId="49B06642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63" w:type="dxa"/>
            <w:vMerge/>
          </w:tcPr>
          <w:p w14:paraId="0F4FDDA7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  <w:vMerge/>
          </w:tcPr>
          <w:p w14:paraId="05F703D2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4-41"/>
        <w:tblW w:w="9916" w:type="dxa"/>
        <w:tblLook w:val="04A0" w:firstRow="1" w:lastRow="0" w:firstColumn="1" w:lastColumn="0" w:noHBand="0" w:noVBand="1"/>
      </w:tblPr>
      <w:tblGrid>
        <w:gridCol w:w="9916"/>
      </w:tblGrid>
      <w:tr w:rsidR="006F3D0F" w:rsidRPr="008A4A40" w14:paraId="5FA3054C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6" w:type="dxa"/>
          </w:tcPr>
          <w:p w14:paraId="542D0EF1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Post-Condition: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None</w:t>
            </w:r>
          </w:p>
        </w:tc>
      </w:tr>
    </w:tbl>
    <w:p w14:paraId="0C0F14F8" w14:textId="77777777" w:rsidR="006F3D0F" w:rsidRPr="008A4A40" w:rsidRDefault="006F3D0F" w:rsidP="006F3D0F">
      <w:pPr>
        <w:pStyle w:val="2"/>
        <w:keepLines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39A43833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6C0CC8A7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417A9D7D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17F890C4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35D66634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7D1B98CD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26C1EE5B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78E1D287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0A566B19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305760D8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232B123E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46678AD9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393A3D76" w14:textId="77777777" w:rsidR="00940021" w:rsidRPr="008A4A40" w:rsidRDefault="00940021" w:rsidP="006F3D0F">
      <w:pPr>
        <w:rPr>
          <w:rFonts w:ascii="Times New Roman" w:hAnsi="Times New Roman" w:cs="Times New Roman"/>
        </w:rPr>
      </w:pPr>
    </w:p>
    <w:p w14:paraId="0D4674C3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62FA0CB8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2DC6CB4F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tbl>
      <w:tblPr>
        <w:tblStyle w:val="4-11"/>
        <w:tblW w:w="10004" w:type="dxa"/>
        <w:tblLook w:val="04A0" w:firstRow="1" w:lastRow="0" w:firstColumn="1" w:lastColumn="0" w:noHBand="0" w:noVBand="1"/>
      </w:tblPr>
      <w:tblGrid>
        <w:gridCol w:w="4936"/>
        <w:gridCol w:w="5068"/>
      </w:tblGrid>
      <w:tr w:rsidR="006F3D0F" w:rsidRPr="008A4A40" w14:paraId="1783D61E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14:paraId="3E724EB8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lastRenderedPageBreak/>
              <w:t>Test Case ID: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TRW-009</w:t>
            </w:r>
          </w:p>
        </w:tc>
        <w:tc>
          <w:tcPr>
            <w:tcW w:w="5068" w:type="dxa"/>
          </w:tcPr>
          <w:p w14:paraId="4242CB73" w14:textId="77777777" w:rsidR="006F3D0F" w:rsidRPr="008A4A40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Designed By: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Visava Chumnuam</w:t>
            </w:r>
          </w:p>
        </w:tc>
      </w:tr>
      <w:tr w:rsidR="006F3D0F" w:rsidRPr="008A4A40" w14:paraId="320C16BE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14:paraId="37BA007C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Priority: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 High</w:t>
            </w:r>
          </w:p>
        </w:tc>
        <w:tc>
          <w:tcPr>
            <w:tcW w:w="5068" w:type="dxa"/>
          </w:tcPr>
          <w:p w14:paraId="75B168BD" w14:textId="528502C8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Test Designed Date: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10/07/2015</w:t>
            </w:r>
          </w:p>
        </w:tc>
      </w:tr>
      <w:tr w:rsidR="006F3D0F" w:rsidRPr="008A4A40" w14:paraId="10282EC5" w14:textId="77777777" w:rsidTr="006F3D0F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14:paraId="14D14913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Module Name</w:t>
            </w:r>
            <w:r w:rsidRPr="008A4A40">
              <w:rPr>
                <w:rFonts w:ascii="Times New Roman" w:eastAsia="Times New Roman" w:hAnsi="Times New Roman" w:cs="Times New Roman"/>
              </w:rPr>
              <w:t xml:space="preserve">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Edit product’s information</w:t>
            </w:r>
          </w:p>
        </w:tc>
        <w:tc>
          <w:tcPr>
            <w:tcW w:w="5068" w:type="dxa"/>
          </w:tcPr>
          <w:p w14:paraId="3BED0D68" w14:textId="77777777" w:rsidR="006F3D0F" w:rsidRPr="008A4A40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By: </w:t>
            </w: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Visava Chumnuam</w:t>
            </w:r>
          </w:p>
        </w:tc>
      </w:tr>
      <w:tr w:rsidR="006F3D0F" w:rsidRPr="008A4A40" w14:paraId="0430EF69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14:paraId="7096E2D4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Test Title: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Add promotion</w:t>
            </w:r>
          </w:p>
        </w:tc>
        <w:tc>
          <w:tcPr>
            <w:tcW w:w="5068" w:type="dxa"/>
          </w:tcPr>
          <w:p w14:paraId="6788BFBF" w14:textId="7F63FC43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Date: </w:t>
            </w:r>
            <w:r w:rsidR="00B840A3" w:rsidRPr="008A4A40">
              <w:rPr>
                <w:rFonts w:ascii="Times New Roman" w:eastAsia="Times New Roman" w:hAnsi="Times New Roman" w:cs="Times New Roman"/>
                <w:sz w:val="28"/>
              </w:rPr>
              <w:t>24/07/2015</w:t>
            </w:r>
          </w:p>
        </w:tc>
      </w:tr>
    </w:tbl>
    <w:tbl>
      <w:tblPr>
        <w:tblStyle w:val="4-31"/>
        <w:tblW w:w="10021" w:type="dxa"/>
        <w:tblLook w:val="04A0" w:firstRow="1" w:lastRow="0" w:firstColumn="1" w:lastColumn="0" w:noHBand="0" w:noVBand="1"/>
      </w:tblPr>
      <w:tblGrid>
        <w:gridCol w:w="10021"/>
      </w:tblGrid>
      <w:tr w:rsidR="006F3D0F" w:rsidRPr="008A4A40" w14:paraId="6A782C6C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1" w:type="dxa"/>
          </w:tcPr>
          <w:p w14:paraId="645D4DA2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Pre-Condition: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View products</w:t>
            </w:r>
          </w:p>
        </w:tc>
      </w:tr>
      <w:tr w:rsidR="006F3D0F" w:rsidRPr="008A4A40" w14:paraId="69EACE83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1" w:type="dxa"/>
          </w:tcPr>
          <w:p w14:paraId="1F4D0CA5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Dependencies: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None</w:t>
            </w:r>
          </w:p>
        </w:tc>
      </w:tr>
    </w:tbl>
    <w:tbl>
      <w:tblPr>
        <w:tblStyle w:val="4-21"/>
        <w:tblW w:w="10037" w:type="dxa"/>
        <w:tblLook w:val="04A0" w:firstRow="1" w:lastRow="0" w:firstColumn="1" w:lastColumn="0" w:noHBand="0" w:noVBand="1"/>
      </w:tblPr>
      <w:tblGrid>
        <w:gridCol w:w="854"/>
        <w:gridCol w:w="2206"/>
        <w:gridCol w:w="1410"/>
        <w:gridCol w:w="1516"/>
        <w:gridCol w:w="1669"/>
        <w:gridCol w:w="1411"/>
        <w:gridCol w:w="971"/>
      </w:tblGrid>
      <w:tr w:rsidR="006F3D0F" w:rsidRPr="008A4A40" w14:paraId="678CDD3E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00156BF" w14:textId="77777777" w:rsidR="006F3D0F" w:rsidRPr="008A4A40" w:rsidRDefault="006F3D0F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Steps</w:t>
            </w:r>
          </w:p>
        </w:tc>
        <w:tc>
          <w:tcPr>
            <w:tcW w:w="2206" w:type="dxa"/>
          </w:tcPr>
          <w:p w14:paraId="7E69D172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Steps</w:t>
            </w:r>
          </w:p>
        </w:tc>
        <w:tc>
          <w:tcPr>
            <w:tcW w:w="1410" w:type="dxa"/>
          </w:tcPr>
          <w:p w14:paraId="3C95108E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Data</w:t>
            </w:r>
          </w:p>
        </w:tc>
        <w:tc>
          <w:tcPr>
            <w:tcW w:w="1516" w:type="dxa"/>
          </w:tcPr>
          <w:p w14:paraId="3DA8E117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Expected Result</w:t>
            </w:r>
          </w:p>
        </w:tc>
        <w:tc>
          <w:tcPr>
            <w:tcW w:w="1669" w:type="dxa"/>
          </w:tcPr>
          <w:p w14:paraId="12D01077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Actual Result</w:t>
            </w:r>
          </w:p>
        </w:tc>
        <w:tc>
          <w:tcPr>
            <w:tcW w:w="1411" w:type="dxa"/>
          </w:tcPr>
          <w:p w14:paraId="5314684A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Status</w:t>
            </w:r>
          </w:p>
        </w:tc>
        <w:tc>
          <w:tcPr>
            <w:tcW w:w="971" w:type="dxa"/>
          </w:tcPr>
          <w:p w14:paraId="50F1CE86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Note</w:t>
            </w:r>
          </w:p>
        </w:tc>
      </w:tr>
      <w:tr w:rsidR="00940021" w:rsidRPr="008A4A40" w14:paraId="355B3FBB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2108950" w14:textId="77777777" w:rsidR="00940021" w:rsidRPr="008A4A40" w:rsidRDefault="00940021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1</w:t>
            </w:r>
          </w:p>
        </w:tc>
        <w:tc>
          <w:tcPr>
            <w:tcW w:w="2206" w:type="dxa"/>
          </w:tcPr>
          <w:p w14:paraId="6F708A37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Select “edit” </w:t>
            </w:r>
          </w:p>
          <w:p w14:paraId="4B735D1C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  <w:vMerge w:val="restart"/>
          </w:tcPr>
          <w:p w14:paraId="23C7E233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Amount= 1</w:t>
            </w:r>
          </w:p>
          <w:p w14:paraId="463D8F00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Promotion price= 0</w:t>
            </w:r>
          </w:p>
        </w:tc>
        <w:tc>
          <w:tcPr>
            <w:tcW w:w="1516" w:type="dxa"/>
            <w:vMerge w:val="restart"/>
          </w:tcPr>
          <w:p w14:paraId="42A3CFFC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 xml:space="preserve">-Display all product page </w:t>
            </w:r>
          </w:p>
          <w:p w14:paraId="216EE059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-Show message “Edit Succeed”</w:t>
            </w:r>
          </w:p>
          <w:p w14:paraId="35A17C17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- Information in database same as Test Data</w:t>
            </w:r>
          </w:p>
        </w:tc>
        <w:tc>
          <w:tcPr>
            <w:tcW w:w="1669" w:type="dxa"/>
            <w:vMerge w:val="restart"/>
          </w:tcPr>
          <w:p w14:paraId="0F225C52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The web application display all of the product in database. When the input new data and submit, the system update database same as Test Data.</w:t>
            </w:r>
          </w:p>
        </w:tc>
        <w:tc>
          <w:tcPr>
            <w:tcW w:w="1411" w:type="dxa"/>
            <w:vMerge w:val="restart"/>
          </w:tcPr>
          <w:p w14:paraId="343C60B9" w14:textId="77777777" w:rsidR="00940021" w:rsidRPr="008A4A40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971" w:type="dxa"/>
            <w:vMerge w:val="restart"/>
          </w:tcPr>
          <w:p w14:paraId="0B57761F" w14:textId="77777777" w:rsidR="00940021" w:rsidRPr="008A4A40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0021" w:rsidRPr="008A4A40" w14:paraId="256534CF" w14:textId="77777777" w:rsidTr="00FF46C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F2DBDB" w:themeFill="accent2" w:themeFillTint="33"/>
          </w:tcPr>
          <w:p w14:paraId="08A8B2D1" w14:textId="77777777" w:rsidR="00940021" w:rsidRPr="008A4A40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2</w:t>
            </w:r>
          </w:p>
        </w:tc>
        <w:tc>
          <w:tcPr>
            <w:tcW w:w="2206" w:type="dxa"/>
            <w:shd w:val="clear" w:color="auto" w:fill="F2DBDB" w:themeFill="accent2" w:themeFillTint="33"/>
          </w:tcPr>
          <w:p w14:paraId="4AE0B326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Enter information</w:t>
            </w:r>
          </w:p>
        </w:tc>
        <w:tc>
          <w:tcPr>
            <w:tcW w:w="1410" w:type="dxa"/>
            <w:vMerge/>
          </w:tcPr>
          <w:p w14:paraId="29458DA0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16" w:type="dxa"/>
            <w:vMerge/>
          </w:tcPr>
          <w:p w14:paraId="6C56FE47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69" w:type="dxa"/>
            <w:vMerge/>
          </w:tcPr>
          <w:p w14:paraId="6065CAC0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11" w:type="dxa"/>
            <w:vMerge/>
          </w:tcPr>
          <w:p w14:paraId="3C200363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vMerge/>
          </w:tcPr>
          <w:p w14:paraId="332ECC6D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0021" w:rsidRPr="008A4A40" w14:paraId="76BE9EEA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6A7C06B" w14:textId="77777777" w:rsidR="00940021" w:rsidRPr="008A4A40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3</w:t>
            </w:r>
          </w:p>
        </w:tc>
        <w:tc>
          <w:tcPr>
            <w:tcW w:w="2206" w:type="dxa"/>
          </w:tcPr>
          <w:p w14:paraId="5C8D8CD4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See information in database</w:t>
            </w:r>
          </w:p>
        </w:tc>
        <w:tc>
          <w:tcPr>
            <w:tcW w:w="1410" w:type="dxa"/>
            <w:vMerge/>
          </w:tcPr>
          <w:p w14:paraId="3D60978D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16" w:type="dxa"/>
            <w:vMerge/>
          </w:tcPr>
          <w:p w14:paraId="3DA2E3B3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69" w:type="dxa"/>
            <w:vMerge/>
          </w:tcPr>
          <w:p w14:paraId="2D061DF3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11" w:type="dxa"/>
            <w:vMerge/>
          </w:tcPr>
          <w:p w14:paraId="5EB7B789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vMerge/>
          </w:tcPr>
          <w:p w14:paraId="4908EED1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4-41"/>
        <w:tblW w:w="10036" w:type="dxa"/>
        <w:tblLook w:val="04A0" w:firstRow="1" w:lastRow="0" w:firstColumn="1" w:lastColumn="0" w:noHBand="0" w:noVBand="1"/>
      </w:tblPr>
      <w:tblGrid>
        <w:gridCol w:w="10036"/>
      </w:tblGrid>
      <w:tr w:rsidR="006F3D0F" w:rsidRPr="008A4A40" w14:paraId="75B78BEB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6" w:type="dxa"/>
          </w:tcPr>
          <w:p w14:paraId="09E372CB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Post-Condition: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None</w:t>
            </w:r>
          </w:p>
        </w:tc>
      </w:tr>
    </w:tbl>
    <w:p w14:paraId="1D7F9CBA" w14:textId="77777777" w:rsidR="006F3D0F" w:rsidRPr="008A4A40" w:rsidRDefault="006F3D0F" w:rsidP="006F3D0F">
      <w:pPr>
        <w:pStyle w:val="2"/>
        <w:keepLines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43AC43D7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42B378C1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7A2C624B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13C3E3D1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5D07731C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01D7DD21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514AFA4D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44714879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48F61509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01ED8991" w14:textId="77777777" w:rsidR="00940021" w:rsidRPr="008A4A40" w:rsidRDefault="00940021" w:rsidP="006F3D0F">
      <w:pPr>
        <w:rPr>
          <w:rFonts w:ascii="Times New Roman" w:hAnsi="Times New Roman" w:cs="Times New Roman"/>
        </w:rPr>
      </w:pPr>
    </w:p>
    <w:p w14:paraId="10C327B1" w14:textId="77777777" w:rsidR="00940021" w:rsidRPr="008A4A40" w:rsidRDefault="00940021" w:rsidP="006F3D0F">
      <w:pPr>
        <w:rPr>
          <w:rFonts w:ascii="Times New Roman" w:hAnsi="Times New Roman" w:cs="Times New Roman"/>
        </w:rPr>
      </w:pPr>
    </w:p>
    <w:p w14:paraId="29D664A1" w14:textId="77777777" w:rsidR="00940021" w:rsidRPr="008A4A40" w:rsidRDefault="00940021" w:rsidP="006F3D0F">
      <w:pPr>
        <w:rPr>
          <w:rFonts w:ascii="Times New Roman" w:hAnsi="Times New Roman" w:cs="Times New Roman"/>
        </w:rPr>
      </w:pPr>
    </w:p>
    <w:p w14:paraId="2391D443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tbl>
      <w:tblPr>
        <w:tblStyle w:val="4-11"/>
        <w:tblW w:w="9897" w:type="dxa"/>
        <w:tblLook w:val="04A0" w:firstRow="1" w:lastRow="0" w:firstColumn="1" w:lastColumn="0" w:noHBand="0" w:noVBand="1"/>
      </w:tblPr>
      <w:tblGrid>
        <w:gridCol w:w="4884"/>
        <w:gridCol w:w="5013"/>
      </w:tblGrid>
      <w:tr w:rsidR="006F3D0F" w:rsidRPr="008A4A40" w14:paraId="1F68E08E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2C88C796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lastRenderedPageBreak/>
              <w:t>Test Case ID: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TRW-010</w:t>
            </w:r>
          </w:p>
        </w:tc>
        <w:tc>
          <w:tcPr>
            <w:tcW w:w="5013" w:type="dxa"/>
          </w:tcPr>
          <w:p w14:paraId="165D96A4" w14:textId="77777777" w:rsidR="006F3D0F" w:rsidRPr="008A4A40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Designed By: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Visava Chumnuam</w:t>
            </w:r>
          </w:p>
        </w:tc>
      </w:tr>
      <w:tr w:rsidR="006F3D0F" w:rsidRPr="008A4A40" w14:paraId="1A1CFF4B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157B6C4C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Priority: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 High</w:t>
            </w:r>
          </w:p>
        </w:tc>
        <w:tc>
          <w:tcPr>
            <w:tcW w:w="5013" w:type="dxa"/>
          </w:tcPr>
          <w:p w14:paraId="3AF668BD" w14:textId="5084BD1E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Test Designed Date: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10/07/2015</w:t>
            </w:r>
          </w:p>
        </w:tc>
      </w:tr>
      <w:tr w:rsidR="006F3D0F" w:rsidRPr="008A4A40" w14:paraId="582F1F4C" w14:textId="77777777" w:rsidTr="006F3D0F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657A918C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Module Name</w:t>
            </w:r>
            <w:r w:rsidRPr="008A4A40">
              <w:rPr>
                <w:rFonts w:ascii="Times New Roman" w:eastAsia="Times New Roman" w:hAnsi="Times New Roman" w:cs="Times New Roman"/>
              </w:rPr>
              <w:t xml:space="preserve">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Edit product’s information</w:t>
            </w:r>
          </w:p>
        </w:tc>
        <w:tc>
          <w:tcPr>
            <w:tcW w:w="5013" w:type="dxa"/>
          </w:tcPr>
          <w:p w14:paraId="2A2E95A2" w14:textId="77777777" w:rsidR="006F3D0F" w:rsidRPr="008A4A40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By: </w:t>
            </w: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Visava Chumnuam</w:t>
            </w:r>
          </w:p>
        </w:tc>
      </w:tr>
      <w:tr w:rsidR="006F3D0F" w:rsidRPr="008A4A40" w14:paraId="017AFEFE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22D09056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Test Title: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Edit old information</w:t>
            </w:r>
          </w:p>
        </w:tc>
        <w:tc>
          <w:tcPr>
            <w:tcW w:w="5013" w:type="dxa"/>
          </w:tcPr>
          <w:p w14:paraId="363DF208" w14:textId="385E061C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Date: </w:t>
            </w:r>
            <w:r w:rsidR="00B840A3" w:rsidRPr="008A4A40">
              <w:rPr>
                <w:rFonts w:ascii="Times New Roman" w:eastAsia="Times New Roman" w:hAnsi="Times New Roman" w:cs="Times New Roman"/>
                <w:sz w:val="28"/>
              </w:rPr>
              <w:t>24/07/2015</w:t>
            </w:r>
          </w:p>
        </w:tc>
      </w:tr>
    </w:tbl>
    <w:tbl>
      <w:tblPr>
        <w:tblStyle w:val="4-31"/>
        <w:tblW w:w="9916" w:type="dxa"/>
        <w:tblLook w:val="04A0" w:firstRow="1" w:lastRow="0" w:firstColumn="1" w:lastColumn="0" w:noHBand="0" w:noVBand="1"/>
      </w:tblPr>
      <w:tblGrid>
        <w:gridCol w:w="9916"/>
      </w:tblGrid>
      <w:tr w:rsidR="006F3D0F" w:rsidRPr="008A4A40" w14:paraId="7D4DCBCF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6" w:type="dxa"/>
          </w:tcPr>
          <w:p w14:paraId="669500D5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Pre-Condition: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View products</w:t>
            </w:r>
          </w:p>
        </w:tc>
      </w:tr>
      <w:tr w:rsidR="006F3D0F" w:rsidRPr="008A4A40" w14:paraId="4932F082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6" w:type="dxa"/>
          </w:tcPr>
          <w:p w14:paraId="2C90C71A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Dependencies: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None</w:t>
            </w:r>
          </w:p>
        </w:tc>
      </w:tr>
    </w:tbl>
    <w:tbl>
      <w:tblPr>
        <w:tblStyle w:val="4-21"/>
        <w:tblW w:w="9928" w:type="dxa"/>
        <w:tblLook w:val="04A0" w:firstRow="1" w:lastRow="0" w:firstColumn="1" w:lastColumn="0" w:noHBand="0" w:noVBand="1"/>
      </w:tblPr>
      <w:tblGrid>
        <w:gridCol w:w="855"/>
        <w:gridCol w:w="2192"/>
        <w:gridCol w:w="1335"/>
        <w:gridCol w:w="1504"/>
        <w:gridCol w:w="1686"/>
        <w:gridCol w:w="1580"/>
        <w:gridCol w:w="776"/>
      </w:tblGrid>
      <w:tr w:rsidR="006F3D0F" w:rsidRPr="008A4A40" w14:paraId="355E09E2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424190AE" w14:textId="77777777" w:rsidR="006F3D0F" w:rsidRPr="008A4A40" w:rsidRDefault="006F3D0F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Steps</w:t>
            </w:r>
          </w:p>
        </w:tc>
        <w:tc>
          <w:tcPr>
            <w:tcW w:w="2192" w:type="dxa"/>
          </w:tcPr>
          <w:p w14:paraId="68583ACD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Steps</w:t>
            </w:r>
          </w:p>
        </w:tc>
        <w:tc>
          <w:tcPr>
            <w:tcW w:w="1335" w:type="dxa"/>
          </w:tcPr>
          <w:p w14:paraId="1BD4B147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Data</w:t>
            </w:r>
          </w:p>
        </w:tc>
        <w:tc>
          <w:tcPr>
            <w:tcW w:w="1504" w:type="dxa"/>
          </w:tcPr>
          <w:p w14:paraId="49A1AC5C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Expected Result</w:t>
            </w:r>
          </w:p>
        </w:tc>
        <w:tc>
          <w:tcPr>
            <w:tcW w:w="1686" w:type="dxa"/>
          </w:tcPr>
          <w:p w14:paraId="5A5E2EC5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Actual Result</w:t>
            </w:r>
          </w:p>
        </w:tc>
        <w:tc>
          <w:tcPr>
            <w:tcW w:w="1580" w:type="dxa"/>
          </w:tcPr>
          <w:p w14:paraId="6A35243D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Status</w:t>
            </w:r>
          </w:p>
        </w:tc>
        <w:tc>
          <w:tcPr>
            <w:tcW w:w="776" w:type="dxa"/>
          </w:tcPr>
          <w:p w14:paraId="13BC2ED9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Note</w:t>
            </w:r>
          </w:p>
        </w:tc>
      </w:tr>
      <w:tr w:rsidR="00940021" w:rsidRPr="008A4A40" w14:paraId="45605896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73ADEEC7" w14:textId="77777777" w:rsidR="00940021" w:rsidRPr="008A4A40" w:rsidRDefault="00940021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1</w:t>
            </w:r>
          </w:p>
        </w:tc>
        <w:tc>
          <w:tcPr>
            <w:tcW w:w="2192" w:type="dxa"/>
          </w:tcPr>
          <w:p w14:paraId="72AE33AA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Select “edit” </w:t>
            </w:r>
          </w:p>
          <w:p w14:paraId="2000E5D7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vMerge w:val="restart"/>
          </w:tcPr>
          <w:p w14:paraId="5D7E1DEE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Price= 17</w:t>
            </w:r>
          </w:p>
          <w:p w14:paraId="4A4F0F79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04" w:type="dxa"/>
            <w:vMerge w:val="restart"/>
          </w:tcPr>
          <w:p w14:paraId="561170E5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 xml:space="preserve">-Display all product page </w:t>
            </w:r>
          </w:p>
          <w:p w14:paraId="7624D628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-Show message “Edit Succeed”</w:t>
            </w:r>
          </w:p>
          <w:p w14:paraId="7E38BBFB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- Information in database same as Test Data</w:t>
            </w:r>
          </w:p>
        </w:tc>
        <w:tc>
          <w:tcPr>
            <w:tcW w:w="1686" w:type="dxa"/>
            <w:vMerge w:val="restart"/>
          </w:tcPr>
          <w:p w14:paraId="61908B56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The web application display all of the product in database. When the input new data and submit, the system update database same as Test Data.</w:t>
            </w:r>
          </w:p>
        </w:tc>
        <w:tc>
          <w:tcPr>
            <w:tcW w:w="1580" w:type="dxa"/>
            <w:vMerge w:val="restart"/>
          </w:tcPr>
          <w:p w14:paraId="013E4587" w14:textId="77777777" w:rsidR="00940021" w:rsidRPr="008A4A40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776" w:type="dxa"/>
            <w:vMerge w:val="restart"/>
          </w:tcPr>
          <w:p w14:paraId="4CFDF301" w14:textId="77777777" w:rsidR="00940021" w:rsidRPr="008A4A40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0021" w:rsidRPr="008A4A40" w14:paraId="533B2E08" w14:textId="77777777" w:rsidTr="00FF46CB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shd w:val="clear" w:color="auto" w:fill="F2DBDB" w:themeFill="accent2" w:themeFillTint="33"/>
          </w:tcPr>
          <w:p w14:paraId="1C335507" w14:textId="77777777" w:rsidR="00940021" w:rsidRPr="008A4A40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2</w:t>
            </w:r>
          </w:p>
        </w:tc>
        <w:tc>
          <w:tcPr>
            <w:tcW w:w="2192" w:type="dxa"/>
            <w:shd w:val="clear" w:color="auto" w:fill="F2DBDB" w:themeFill="accent2" w:themeFillTint="33"/>
          </w:tcPr>
          <w:p w14:paraId="78519B8C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Edit information</w:t>
            </w:r>
          </w:p>
        </w:tc>
        <w:tc>
          <w:tcPr>
            <w:tcW w:w="1335" w:type="dxa"/>
            <w:vMerge/>
          </w:tcPr>
          <w:p w14:paraId="6DC937ED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04" w:type="dxa"/>
            <w:vMerge/>
          </w:tcPr>
          <w:p w14:paraId="5B7378DB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86" w:type="dxa"/>
            <w:vMerge/>
          </w:tcPr>
          <w:p w14:paraId="77F049D7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Merge/>
          </w:tcPr>
          <w:p w14:paraId="584DA69A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vMerge/>
          </w:tcPr>
          <w:p w14:paraId="35FD588F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0021" w:rsidRPr="008A4A40" w14:paraId="59599460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2061B8B5" w14:textId="77777777" w:rsidR="00940021" w:rsidRPr="008A4A40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3</w:t>
            </w:r>
          </w:p>
        </w:tc>
        <w:tc>
          <w:tcPr>
            <w:tcW w:w="2192" w:type="dxa"/>
          </w:tcPr>
          <w:p w14:paraId="5FF7BC63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See information in database</w:t>
            </w:r>
          </w:p>
        </w:tc>
        <w:tc>
          <w:tcPr>
            <w:tcW w:w="1335" w:type="dxa"/>
            <w:vMerge/>
          </w:tcPr>
          <w:p w14:paraId="3E030A7E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04" w:type="dxa"/>
            <w:vMerge/>
          </w:tcPr>
          <w:p w14:paraId="15B6462A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86" w:type="dxa"/>
            <w:vMerge/>
          </w:tcPr>
          <w:p w14:paraId="0CAE6A30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Merge/>
          </w:tcPr>
          <w:p w14:paraId="1A2C7E5E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vMerge/>
          </w:tcPr>
          <w:p w14:paraId="37F8A834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4-41"/>
        <w:tblW w:w="9961" w:type="dxa"/>
        <w:tblLook w:val="04A0" w:firstRow="1" w:lastRow="0" w:firstColumn="1" w:lastColumn="0" w:noHBand="0" w:noVBand="1"/>
      </w:tblPr>
      <w:tblGrid>
        <w:gridCol w:w="9961"/>
      </w:tblGrid>
      <w:tr w:rsidR="006F3D0F" w:rsidRPr="008A4A40" w14:paraId="38E3CC3C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1" w:type="dxa"/>
          </w:tcPr>
          <w:p w14:paraId="5C9E1DA3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Post-Condition: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None</w:t>
            </w:r>
          </w:p>
        </w:tc>
      </w:tr>
    </w:tbl>
    <w:p w14:paraId="161EE15B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9B82571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8814188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1BBE44F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23D5AF1" w14:textId="77777777" w:rsidR="00940021" w:rsidRPr="008A4A40" w:rsidRDefault="00940021" w:rsidP="006F3D0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6D6AD5C" w14:textId="77777777" w:rsidR="00940021" w:rsidRPr="008A4A40" w:rsidRDefault="00940021" w:rsidP="006F3D0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03285BC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D4171BD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2B51D7A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tbl>
      <w:tblPr>
        <w:tblStyle w:val="4-11"/>
        <w:tblW w:w="9838" w:type="dxa"/>
        <w:tblLook w:val="04A0" w:firstRow="1" w:lastRow="0" w:firstColumn="1" w:lastColumn="0" w:noHBand="0" w:noVBand="1"/>
      </w:tblPr>
      <w:tblGrid>
        <w:gridCol w:w="4855"/>
        <w:gridCol w:w="4983"/>
      </w:tblGrid>
      <w:tr w:rsidR="006F3D0F" w:rsidRPr="008A4A40" w14:paraId="2BA62F44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1938A58B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lastRenderedPageBreak/>
              <w:t>Test Case ID: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TRW-011</w:t>
            </w:r>
          </w:p>
        </w:tc>
        <w:tc>
          <w:tcPr>
            <w:tcW w:w="4983" w:type="dxa"/>
          </w:tcPr>
          <w:p w14:paraId="2D337F44" w14:textId="77777777" w:rsidR="006F3D0F" w:rsidRPr="008A4A40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Designed By: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Visava Chumnuam</w:t>
            </w:r>
          </w:p>
        </w:tc>
      </w:tr>
      <w:tr w:rsidR="006F3D0F" w:rsidRPr="008A4A40" w14:paraId="5D6CEBFA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21701C32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Priority: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 Medium</w:t>
            </w:r>
          </w:p>
        </w:tc>
        <w:tc>
          <w:tcPr>
            <w:tcW w:w="4983" w:type="dxa"/>
          </w:tcPr>
          <w:p w14:paraId="64F6717E" w14:textId="3D4A8CB7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Test Designed Date: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10/07/2015</w:t>
            </w:r>
          </w:p>
        </w:tc>
      </w:tr>
      <w:tr w:rsidR="006F3D0F" w:rsidRPr="008A4A40" w14:paraId="7022AE5F" w14:textId="77777777" w:rsidTr="006F3D0F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36A5C3AB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Module Name</w:t>
            </w:r>
            <w:r w:rsidRPr="008A4A40">
              <w:rPr>
                <w:rFonts w:ascii="Times New Roman" w:eastAsia="Times New Roman" w:hAnsi="Times New Roman" w:cs="Times New Roman"/>
              </w:rPr>
              <w:t xml:space="preserve">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Delete product</w:t>
            </w:r>
          </w:p>
        </w:tc>
        <w:tc>
          <w:tcPr>
            <w:tcW w:w="4983" w:type="dxa"/>
          </w:tcPr>
          <w:p w14:paraId="1050358A" w14:textId="77777777" w:rsidR="006F3D0F" w:rsidRPr="008A4A40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By: </w:t>
            </w: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Visava Chumnuam</w:t>
            </w:r>
          </w:p>
        </w:tc>
      </w:tr>
      <w:tr w:rsidR="006F3D0F" w:rsidRPr="008A4A40" w14:paraId="7248586D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7D885809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Test Title: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Cancel delete</w:t>
            </w:r>
          </w:p>
        </w:tc>
        <w:tc>
          <w:tcPr>
            <w:tcW w:w="4983" w:type="dxa"/>
          </w:tcPr>
          <w:p w14:paraId="72A65644" w14:textId="1BFA1147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Date: </w:t>
            </w:r>
            <w:r w:rsidR="00B840A3" w:rsidRPr="008A4A40">
              <w:rPr>
                <w:rFonts w:ascii="Times New Roman" w:eastAsia="Times New Roman" w:hAnsi="Times New Roman" w:cs="Times New Roman"/>
                <w:sz w:val="28"/>
              </w:rPr>
              <w:t>24/07/2015</w:t>
            </w:r>
          </w:p>
        </w:tc>
      </w:tr>
    </w:tbl>
    <w:tbl>
      <w:tblPr>
        <w:tblStyle w:val="4-31"/>
        <w:tblW w:w="9826" w:type="dxa"/>
        <w:tblLook w:val="04A0" w:firstRow="1" w:lastRow="0" w:firstColumn="1" w:lastColumn="0" w:noHBand="0" w:noVBand="1"/>
      </w:tblPr>
      <w:tblGrid>
        <w:gridCol w:w="9826"/>
      </w:tblGrid>
      <w:tr w:rsidR="006F3D0F" w:rsidRPr="008A4A40" w14:paraId="172BB1C8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6" w:type="dxa"/>
          </w:tcPr>
          <w:p w14:paraId="5C7532D3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Pre-Condition: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View products</w:t>
            </w:r>
          </w:p>
        </w:tc>
      </w:tr>
      <w:tr w:rsidR="006F3D0F" w:rsidRPr="008A4A40" w14:paraId="502C8980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6" w:type="dxa"/>
          </w:tcPr>
          <w:p w14:paraId="024FF311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Dependencies: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None</w:t>
            </w:r>
          </w:p>
        </w:tc>
      </w:tr>
    </w:tbl>
    <w:tbl>
      <w:tblPr>
        <w:tblStyle w:val="4-21"/>
        <w:tblW w:w="9839" w:type="dxa"/>
        <w:tblLook w:val="04A0" w:firstRow="1" w:lastRow="0" w:firstColumn="1" w:lastColumn="0" w:noHBand="0" w:noVBand="1"/>
      </w:tblPr>
      <w:tblGrid>
        <w:gridCol w:w="854"/>
        <w:gridCol w:w="2163"/>
        <w:gridCol w:w="1359"/>
        <w:gridCol w:w="1488"/>
        <w:gridCol w:w="1328"/>
        <w:gridCol w:w="1324"/>
        <w:gridCol w:w="1323"/>
      </w:tblGrid>
      <w:tr w:rsidR="006F3D0F" w:rsidRPr="008A4A40" w14:paraId="4B9AF578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7A3C16D" w14:textId="77777777" w:rsidR="006F3D0F" w:rsidRPr="008A4A40" w:rsidRDefault="006F3D0F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Steps</w:t>
            </w:r>
          </w:p>
        </w:tc>
        <w:tc>
          <w:tcPr>
            <w:tcW w:w="2163" w:type="dxa"/>
          </w:tcPr>
          <w:p w14:paraId="40405FD8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Steps</w:t>
            </w:r>
          </w:p>
        </w:tc>
        <w:tc>
          <w:tcPr>
            <w:tcW w:w="1359" w:type="dxa"/>
          </w:tcPr>
          <w:p w14:paraId="00A9B4DE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Data</w:t>
            </w:r>
          </w:p>
        </w:tc>
        <w:tc>
          <w:tcPr>
            <w:tcW w:w="1488" w:type="dxa"/>
          </w:tcPr>
          <w:p w14:paraId="098C627F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Expected Result</w:t>
            </w:r>
          </w:p>
        </w:tc>
        <w:tc>
          <w:tcPr>
            <w:tcW w:w="1328" w:type="dxa"/>
          </w:tcPr>
          <w:p w14:paraId="69AB5E4E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Actual Result</w:t>
            </w:r>
          </w:p>
        </w:tc>
        <w:tc>
          <w:tcPr>
            <w:tcW w:w="1324" w:type="dxa"/>
          </w:tcPr>
          <w:p w14:paraId="6E4DB634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Status</w:t>
            </w:r>
          </w:p>
        </w:tc>
        <w:tc>
          <w:tcPr>
            <w:tcW w:w="1323" w:type="dxa"/>
          </w:tcPr>
          <w:p w14:paraId="3653E592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Note</w:t>
            </w:r>
          </w:p>
        </w:tc>
      </w:tr>
      <w:tr w:rsidR="00940021" w:rsidRPr="008A4A40" w14:paraId="33BF60D1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12C7D7DC" w14:textId="77777777" w:rsidR="00940021" w:rsidRPr="008A4A40" w:rsidRDefault="00940021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1</w:t>
            </w:r>
          </w:p>
        </w:tc>
        <w:tc>
          <w:tcPr>
            <w:tcW w:w="2163" w:type="dxa"/>
          </w:tcPr>
          <w:p w14:paraId="17B0CF8B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Select “Delete” </w:t>
            </w:r>
          </w:p>
          <w:p w14:paraId="7516B8F2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59" w:type="dxa"/>
            <w:vMerge w:val="restart"/>
          </w:tcPr>
          <w:p w14:paraId="03C217A0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Answer= cancel</w:t>
            </w:r>
          </w:p>
          <w:p w14:paraId="48110468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  <w:vMerge w:val="restart"/>
          </w:tcPr>
          <w:p w14:paraId="4FE2D4DC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Nothing change</w:t>
            </w:r>
          </w:p>
        </w:tc>
        <w:tc>
          <w:tcPr>
            <w:tcW w:w="1328" w:type="dxa"/>
            <w:vMerge w:val="restart"/>
          </w:tcPr>
          <w:p w14:paraId="4C0CD5E9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Nothing change in database</w:t>
            </w:r>
          </w:p>
        </w:tc>
        <w:tc>
          <w:tcPr>
            <w:tcW w:w="1324" w:type="dxa"/>
            <w:vMerge w:val="restart"/>
          </w:tcPr>
          <w:p w14:paraId="23772B41" w14:textId="77777777" w:rsidR="00940021" w:rsidRPr="008A4A40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23" w:type="dxa"/>
            <w:vMerge w:val="restart"/>
          </w:tcPr>
          <w:p w14:paraId="2DC32DC3" w14:textId="77777777" w:rsidR="00940021" w:rsidRPr="008A4A40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I select the product 8 85077 955955</w:t>
            </w: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(Aura Drink water)</w:t>
            </w: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 xml:space="preserve"> for data testing</w:t>
            </w:r>
          </w:p>
        </w:tc>
      </w:tr>
      <w:tr w:rsidR="00940021" w:rsidRPr="008A4A40" w14:paraId="37C0C493" w14:textId="77777777" w:rsidTr="00FF46CB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F2DBDB" w:themeFill="accent2" w:themeFillTint="33"/>
          </w:tcPr>
          <w:p w14:paraId="4FF1F6A2" w14:textId="77777777" w:rsidR="00940021" w:rsidRPr="008A4A40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2</w:t>
            </w:r>
          </w:p>
        </w:tc>
        <w:tc>
          <w:tcPr>
            <w:tcW w:w="2163" w:type="dxa"/>
            <w:shd w:val="clear" w:color="auto" w:fill="F2DBDB" w:themeFill="accent2" w:themeFillTint="33"/>
          </w:tcPr>
          <w:p w14:paraId="108F9459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Select “Cancel”</w:t>
            </w:r>
          </w:p>
        </w:tc>
        <w:tc>
          <w:tcPr>
            <w:tcW w:w="1359" w:type="dxa"/>
            <w:vMerge/>
          </w:tcPr>
          <w:p w14:paraId="6F3AD898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  <w:vMerge/>
          </w:tcPr>
          <w:p w14:paraId="3F943D40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  <w:vMerge/>
          </w:tcPr>
          <w:p w14:paraId="34FE87CF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Merge/>
          </w:tcPr>
          <w:p w14:paraId="23ACD596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23" w:type="dxa"/>
            <w:vMerge/>
          </w:tcPr>
          <w:p w14:paraId="388A969D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0021" w:rsidRPr="008A4A40" w14:paraId="62DF0D39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9421670" w14:textId="77777777" w:rsidR="00940021" w:rsidRPr="008A4A40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3</w:t>
            </w:r>
          </w:p>
        </w:tc>
        <w:tc>
          <w:tcPr>
            <w:tcW w:w="2163" w:type="dxa"/>
          </w:tcPr>
          <w:p w14:paraId="7763BB1F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See information in database</w:t>
            </w:r>
          </w:p>
        </w:tc>
        <w:tc>
          <w:tcPr>
            <w:tcW w:w="1359" w:type="dxa"/>
            <w:vMerge/>
          </w:tcPr>
          <w:p w14:paraId="480E9EF4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  <w:vMerge/>
          </w:tcPr>
          <w:p w14:paraId="73F4D8DE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28" w:type="dxa"/>
            <w:vMerge/>
          </w:tcPr>
          <w:p w14:paraId="1330C1E0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Merge/>
          </w:tcPr>
          <w:p w14:paraId="508A605A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23" w:type="dxa"/>
            <w:vMerge/>
          </w:tcPr>
          <w:p w14:paraId="679F3C74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4-41"/>
        <w:tblW w:w="9856" w:type="dxa"/>
        <w:tblLook w:val="04A0" w:firstRow="1" w:lastRow="0" w:firstColumn="1" w:lastColumn="0" w:noHBand="0" w:noVBand="1"/>
      </w:tblPr>
      <w:tblGrid>
        <w:gridCol w:w="9856"/>
      </w:tblGrid>
      <w:tr w:rsidR="006F3D0F" w:rsidRPr="008A4A40" w14:paraId="225C144C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</w:tcPr>
          <w:p w14:paraId="220B30CE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Post-Condition: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None</w:t>
            </w:r>
          </w:p>
        </w:tc>
      </w:tr>
    </w:tbl>
    <w:p w14:paraId="418369B2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697AB371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2342F7D4" w14:textId="77777777" w:rsidR="006F3D0F" w:rsidRPr="008A4A40" w:rsidRDefault="006F3D0F" w:rsidP="006F3D0F">
      <w:pPr>
        <w:pStyle w:val="2"/>
        <w:keepLines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5B2A4A91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007B929E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1FB46721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66E52B83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00C333B9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5BA3E405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396F8D47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078BAC98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7DC97761" w14:textId="77777777" w:rsidR="00940021" w:rsidRPr="008A4A40" w:rsidRDefault="00940021" w:rsidP="006F3D0F">
      <w:pPr>
        <w:rPr>
          <w:rFonts w:ascii="Times New Roman" w:hAnsi="Times New Roman" w:cs="Times New Roman"/>
        </w:rPr>
      </w:pPr>
    </w:p>
    <w:p w14:paraId="34F5C21E" w14:textId="77777777" w:rsidR="00940021" w:rsidRPr="008A4A40" w:rsidRDefault="00940021" w:rsidP="006F3D0F">
      <w:pPr>
        <w:rPr>
          <w:rFonts w:ascii="Times New Roman" w:hAnsi="Times New Roman" w:cs="Times New Roman"/>
        </w:rPr>
      </w:pPr>
    </w:p>
    <w:p w14:paraId="5324D8BB" w14:textId="77777777" w:rsidR="00940021" w:rsidRPr="008A4A40" w:rsidRDefault="00940021" w:rsidP="006F3D0F">
      <w:pPr>
        <w:rPr>
          <w:rFonts w:ascii="Times New Roman" w:hAnsi="Times New Roman" w:cs="Times New Roman"/>
        </w:rPr>
      </w:pPr>
    </w:p>
    <w:p w14:paraId="146907DB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1C5F1EB9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082A6199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tbl>
      <w:tblPr>
        <w:tblStyle w:val="4-11"/>
        <w:tblW w:w="9838" w:type="dxa"/>
        <w:tblLook w:val="04A0" w:firstRow="1" w:lastRow="0" w:firstColumn="1" w:lastColumn="0" w:noHBand="0" w:noVBand="1"/>
      </w:tblPr>
      <w:tblGrid>
        <w:gridCol w:w="4855"/>
        <w:gridCol w:w="4983"/>
      </w:tblGrid>
      <w:tr w:rsidR="006F3D0F" w:rsidRPr="008A4A40" w14:paraId="7A28E95E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5CEEDB82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lastRenderedPageBreak/>
              <w:t>Test Case ID: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TRW-012</w:t>
            </w:r>
          </w:p>
        </w:tc>
        <w:tc>
          <w:tcPr>
            <w:tcW w:w="4983" w:type="dxa"/>
          </w:tcPr>
          <w:p w14:paraId="5267FB84" w14:textId="77777777" w:rsidR="006F3D0F" w:rsidRPr="008A4A40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Designed By: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Visava Chumnuam</w:t>
            </w:r>
          </w:p>
        </w:tc>
      </w:tr>
      <w:tr w:rsidR="006F3D0F" w:rsidRPr="008A4A40" w14:paraId="713569D0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0E8DA301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Priority: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 Medium</w:t>
            </w:r>
          </w:p>
        </w:tc>
        <w:tc>
          <w:tcPr>
            <w:tcW w:w="4983" w:type="dxa"/>
          </w:tcPr>
          <w:p w14:paraId="6AB3078C" w14:textId="0CCC5A74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Test Designed Date: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10/07/2015</w:t>
            </w:r>
          </w:p>
        </w:tc>
      </w:tr>
      <w:tr w:rsidR="006F3D0F" w:rsidRPr="008A4A40" w14:paraId="40C61D57" w14:textId="77777777" w:rsidTr="006F3D0F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2929363E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Module Name</w:t>
            </w:r>
            <w:r w:rsidRPr="008A4A40">
              <w:rPr>
                <w:rFonts w:ascii="Times New Roman" w:eastAsia="Times New Roman" w:hAnsi="Times New Roman" w:cs="Times New Roman"/>
              </w:rPr>
              <w:t xml:space="preserve">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Delete product</w:t>
            </w:r>
          </w:p>
        </w:tc>
        <w:tc>
          <w:tcPr>
            <w:tcW w:w="4983" w:type="dxa"/>
          </w:tcPr>
          <w:p w14:paraId="2D12AEBC" w14:textId="77777777" w:rsidR="006F3D0F" w:rsidRPr="008A4A40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By: </w:t>
            </w: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Visava Chumnuam</w:t>
            </w:r>
          </w:p>
        </w:tc>
      </w:tr>
      <w:tr w:rsidR="006F3D0F" w:rsidRPr="008A4A40" w14:paraId="625BFCF2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0B60718B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Test Title: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OK to delete</w:t>
            </w:r>
          </w:p>
        </w:tc>
        <w:tc>
          <w:tcPr>
            <w:tcW w:w="4983" w:type="dxa"/>
          </w:tcPr>
          <w:p w14:paraId="0DF09A4C" w14:textId="66CA18E8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Date: </w:t>
            </w:r>
            <w:r w:rsidR="00B840A3" w:rsidRPr="008A4A40">
              <w:rPr>
                <w:rFonts w:ascii="Times New Roman" w:eastAsia="Times New Roman" w:hAnsi="Times New Roman" w:cs="Times New Roman"/>
                <w:sz w:val="28"/>
              </w:rPr>
              <w:t>24/07/2015</w:t>
            </w:r>
          </w:p>
        </w:tc>
      </w:tr>
    </w:tbl>
    <w:tbl>
      <w:tblPr>
        <w:tblStyle w:val="4-31"/>
        <w:tblW w:w="9841" w:type="dxa"/>
        <w:tblLook w:val="04A0" w:firstRow="1" w:lastRow="0" w:firstColumn="1" w:lastColumn="0" w:noHBand="0" w:noVBand="1"/>
      </w:tblPr>
      <w:tblGrid>
        <w:gridCol w:w="9841"/>
      </w:tblGrid>
      <w:tr w:rsidR="006F3D0F" w:rsidRPr="008A4A40" w14:paraId="6FA7EADB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1" w:type="dxa"/>
          </w:tcPr>
          <w:p w14:paraId="7E03B79D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Pre-Condition: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View products</w:t>
            </w:r>
          </w:p>
        </w:tc>
      </w:tr>
      <w:tr w:rsidR="006F3D0F" w:rsidRPr="008A4A40" w14:paraId="011A29D5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1" w:type="dxa"/>
          </w:tcPr>
          <w:p w14:paraId="17E9D842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Dependencies: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None</w:t>
            </w:r>
          </w:p>
        </w:tc>
      </w:tr>
    </w:tbl>
    <w:tbl>
      <w:tblPr>
        <w:tblStyle w:val="4-21"/>
        <w:tblW w:w="9858" w:type="dxa"/>
        <w:tblLook w:val="04A0" w:firstRow="1" w:lastRow="0" w:firstColumn="1" w:lastColumn="0" w:noHBand="0" w:noVBand="1"/>
      </w:tblPr>
      <w:tblGrid>
        <w:gridCol w:w="854"/>
        <w:gridCol w:w="2109"/>
        <w:gridCol w:w="1331"/>
        <w:gridCol w:w="1471"/>
        <w:gridCol w:w="2112"/>
        <w:gridCol w:w="963"/>
        <w:gridCol w:w="1018"/>
      </w:tblGrid>
      <w:tr w:rsidR="006F3D0F" w:rsidRPr="008A4A40" w14:paraId="4CAC11A4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63C3794A" w14:textId="77777777" w:rsidR="006F3D0F" w:rsidRPr="008A4A40" w:rsidRDefault="006F3D0F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Steps</w:t>
            </w:r>
          </w:p>
        </w:tc>
        <w:tc>
          <w:tcPr>
            <w:tcW w:w="2109" w:type="dxa"/>
          </w:tcPr>
          <w:p w14:paraId="5D10EC77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Steps</w:t>
            </w:r>
          </w:p>
        </w:tc>
        <w:tc>
          <w:tcPr>
            <w:tcW w:w="1331" w:type="dxa"/>
          </w:tcPr>
          <w:p w14:paraId="6D4C7BB3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Data</w:t>
            </w:r>
          </w:p>
        </w:tc>
        <w:tc>
          <w:tcPr>
            <w:tcW w:w="1471" w:type="dxa"/>
          </w:tcPr>
          <w:p w14:paraId="2A328681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Expected Result</w:t>
            </w:r>
          </w:p>
        </w:tc>
        <w:tc>
          <w:tcPr>
            <w:tcW w:w="2112" w:type="dxa"/>
          </w:tcPr>
          <w:p w14:paraId="6F5EBBBB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Actual Result</w:t>
            </w:r>
          </w:p>
        </w:tc>
        <w:tc>
          <w:tcPr>
            <w:tcW w:w="963" w:type="dxa"/>
          </w:tcPr>
          <w:p w14:paraId="2054EFF8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Status</w:t>
            </w:r>
          </w:p>
        </w:tc>
        <w:tc>
          <w:tcPr>
            <w:tcW w:w="1018" w:type="dxa"/>
          </w:tcPr>
          <w:p w14:paraId="7586BA75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Note</w:t>
            </w:r>
          </w:p>
        </w:tc>
      </w:tr>
      <w:tr w:rsidR="00940021" w:rsidRPr="008A4A40" w14:paraId="49032F4B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02D933A" w14:textId="77777777" w:rsidR="00940021" w:rsidRPr="008A4A40" w:rsidRDefault="00940021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1</w:t>
            </w:r>
          </w:p>
        </w:tc>
        <w:tc>
          <w:tcPr>
            <w:tcW w:w="2109" w:type="dxa"/>
          </w:tcPr>
          <w:p w14:paraId="6F75D8F5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Select “Delete” </w:t>
            </w:r>
          </w:p>
          <w:p w14:paraId="17111463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31" w:type="dxa"/>
            <w:vMerge w:val="restart"/>
          </w:tcPr>
          <w:p w14:paraId="0547D2B1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Answer= ok</w:t>
            </w:r>
          </w:p>
          <w:p w14:paraId="2F6A70AC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  <w:vMerge w:val="restart"/>
          </w:tcPr>
          <w:p w14:paraId="21713BF2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-Product disappear from list and database</w:t>
            </w:r>
          </w:p>
          <w:p w14:paraId="10157501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-Show message “Delete Succeed”</w:t>
            </w:r>
          </w:p>
        </w:tc>
        <w:tc>
          <w:tcPr>
            <w:tcW w:w="2112" w:type="dxa"/>
            <w:vMerge w:val="restart"/>
          </w:tcPr>
          <w:p w14:paraId="223662C9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The web application display message “Delete Succeed”. And then delete the product in database</w:t>
            </w:r>
          </w:p>
        </w:tc>
        <w:tc>
          <w:tcPr>
            <w:tcW w:w="963" w:type="dxa"/>
            <w:vMerge w:val="restart"/>
          </w:tcPr>
          <w:p w14:paraId="1B786E12" w14:textId="77777777" w:rsidR="00940021" w:rsidRPr="008A4A40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18" w:type="dxa"/>
            <w:vMerge w:val="restart"/>
          </w:tcPr>
          <w:p w14:paraId="76237317" w14:textId="77777777" w:rsidR="00940021" w:rsidRPr="008A4A40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I select the product 8 85077 955955</w:t>
            </w: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(Aura Drink water)</w:t>
            </w: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 xml:space="preserve"> for data testing</w:t>
            </w:r>
          </w:p>
        </w:tc>
      </w:tr>
      <w:tr w:rsidR="00940021" w:rsidRPr="008A4A40" w14:paraId="71C1FEF9" w14:textId="77777777" w:rsidTr="00FF46CB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F2DBDB" w:themeFill="accent2" w:themeFillTint="33"/>
          </w:tcPr>
          <w:p w14:paraId="1A3A267E" w14:textId="77777777" w:rsidR="00940021" w:rsidRPr="008A4A40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 2</w:t>
            </w:r>
          </w:p>
        </w:tc>
        <w:tc>
          <w:tcPr>
            <w:tcW w:w="2109" w:type="dxa"/>
            <w:shd w:val="clear" w:color="auto" w:fill="F2DBDB" w:themeFill="accent2" w:themeFillTint="33"/>
          </w:tcPr>
          <w:p w14:paraId="43E365DF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Select “OK”</w:t>
            </w:r>
          </w:p>
        </w:tc>
        <w:tc>
          <w:tcPr>
            <w:tcW w:w="1331" w:type="dxa"/>
            <w:vMerge/>
          </w:tcPr>
          <w:p w14:paraId="05C7FB66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  <w:vMerge/>
          </w:tcPr>
          <w:p w14:paraId="6404344C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  <w:vMerge/>
          </w:tcPr>
          <w:p w14:paraId="105722F3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63" w:type="dxa"/>
            <w:vMerge/>
          </w:tcPr>
          <w:p w14:paraId="79E487DC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18" w:type="dxa"/>
            <w:vMerge/>
          </w:tcPr>
          <w:p w14:paraId="4F3CFCFB" w14:textId="77777777" w:rsidR="00940021" w:rsidRPr="008A4A40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0021" w:rsidRPr="008A4A40" w14:paraId="6F9A7F75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A5F95D6" w14:textId="77777777" w:rsidR="00940021" w:rsidRPr="008A4A40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 3</w:t>
            </w:r>
          </w:p>
        </w:tc>
        <w:tc>
          <w:tcPr>
            <w:tcW w:w="2109" w:type="dxa"/>
          </w:tcPr>
          <w:p w14:paraId="0004047E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See information in database</w:t>
            </w:r>
          </w:p>
        </w:tc>
        <w:tc>
          <w:tcPr>
            <w:tcW w:w="1331" w:type="dxa"/>
            <w:vMerge/>
          </w:tcPr>
          <w:p w14:paraId="352D0FC5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  <w:vMerge/>
          </w:tcPr>
          <w:p w14:paraId="1CC2C2AD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  <w:vMerge/>
          </w:tcPr>
          <w:p w14:paraId="76B31A6F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63" w:type="dxa"/>
            <w:vMerge/>
          </w:tcPr>
          <w:p w14:paraId="500A03A1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18" w:type="dxa"/>
            <w:vMerge/>
          </w:tcPr>
          <w:p w14:paraId="2B3A1DEB" w14:textId="77777777" w:rsidR="00940021" w:rsidRPr="008A4A40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4-41"/>
        <w:tblW w:w="9886" w:type="dxa"/>
        <w:tblLook w:val="04A0" w:firstRow="1" w:lastRow="0" w:firstColumn="1" w:lastColumn="0" w:noHBand="0" w:noVBand="1"/>
      </w:tblPr>
      <w:tblGrid>
        <w:gridCol w:w="9886"/>
      </w:tblGrid>
      <w:tr w:rsidR="006F3D0F" w:rsidRPr="008A4A40" w14:paraId="6E29D461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</w:tcPr>
          <w:p w14:paraId="1518A976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Post-Condition: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None</w:t>
            </w:r>
          </w:p>
        </w:tc>
      </w:tr>
    </w:tbl>
    <w:p w14:paraId="55C57623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35201F2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C21639A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7F6D7BF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3BF9B32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8B19AB7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089383F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B3F9396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4157834" w14:textId="77777777" w:rsidR="008A4A40" w:rsidRPr="008A4A40" w:rsidRDefault="008A4A40" w:rsidP="006F3D0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10DE55E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tbl>
      <w:tblPr>
        <w:tblStyle w:val="4-11"/>
        <w:tblW w:w="9898" w:type="dxa"/>
        <w:tblLook w:val="04A0" w:firstRow="1" w:lastRow="0" w:firstColumn="1" w:lastColumn="0" w:noHBand="0" w:noVBand="1"/>
      </w:tblPr>
      <w:tblGrid>
        <w:gridCol w:w="4884"/>
        <w:gridCol w:w="5014"/>
      </w:tblGrid>
      <w:tr w:rsidR="006F3D0F" w:rsidRPr="008A4A40" w14:paraId="43170E03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1D251500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lastRenderedPageBreak/>
              <w:t>Test Case ID: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TRW-013</w:t>
            </w:r>
          </w:p>
        </w:tc>
        <w:tc>
          <w:tcPr>
            <w:tcW w:w="5014" w:type="dxa"/>
          </w:tcPr>
          <w:p w14:paraId="32A37046" w14:textId="77777777" w:rsidR="006F3D0F" w:rsidRPr="008A4A40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Designed By: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Visava Chumnuam</w:t>
            </w:r>
          </w:p>
        </w:tc>
      </w:tr>
      <w:tr w:rsidR="006F3D0F" w:rsidRPr="008A4A40" w14:paraId="06017A33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66816819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Priority: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 Low</w:t>
            </w:r>
          </w:p>
        </w:tc>
        <w:tc>
          <w:tcPr>
            <w:tcW w:w="5014" w:type="dxa"/>
          </w:tcPr>
          <w:p w14:paraId="0D836D36" w14:textId="7B6B5D35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Test Designed Date: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10/07/2015</w:t>
            </w:r>
          </w:p>
        </w:tc>
      </w:tr>
      <w:tr w:rsidR="006F3D0F" w:rsidRPr="008A4A40" w14:paraId="771F5BE2" w14:textId="77777777" w:rsidTr="006F3D0F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01B9B83E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Module Name</w:t>
            </w:r>
            <w:r w:rsidRPr="008A4A40">
              <w:rPr>
                <w:rFonts w:ascii="Times New Roman" w:eastAsia="Times New Roman" w:hAnsi="Times New Roman" w:cs="Times New Roman"/>
              </w:rPr>
              <w:t xml:space="preserve">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Log out</w:t>
            </w:r>
          </w:p>
        </w:tc>
        <w:tc>
          <w:tcPr>
            <w:tcW w:w="5014" w:type="dxa"/>
          </w:tcPr>
          <w:p w14:paraId="4CDDE176" w14:textId="77777777" w:rsidR="006F3D0F" w:rsidRPr="008A4A40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By: </w:t>
            </w: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Visava Chumnuam</w:t>
            </w:r>
          </w:p>
        </w:tc>
      </w:tr>
      <w:tr w:rsidR="006F3D0F" w:rsidRPr="008A4A40" w14:paraId="171E9876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0914F327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Test Title: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Logout</w:t>
            </w:r>
          </w:p>
        </w:tc>
        <w:tc>
          <w:tcPr>
            <w:tcW w:w="5014" w:type="dxa"/>
          </w:tcPr>
          <w:p w14:paraId="03C0D100" w14:textId="62C594EA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Date: </w:t>
            </w:r>
            <w:r w:rsidR="00B840A3"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24/07/2015</w:t>
            </w:r>
          </w:p>
        </w:tc>
      </w:tr>
    </w:tbl>
    <w:tbl>
      <w:tblPr>
        <w:tblStyle w:val="4-31"/>
        <w:tblW w:w="9916" w:type="dxa"/>
        <w:tblLook w:val="04A0" w:firstRow="1" w:lastRow="0" w:firstColumn="1" w:lastColumn="0" w:noHBand="0" w:noVBand="1"/>
      </w:tblPr>
      <w:tblGrid>
        <w:gridCol w:w="9916"/>
      </w:tblGrid>
      <w:tr w:rsidR="006F3D0F" w:rsidRPr="008A4A40" w14:paraId="1EF25C5D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6" w:type="dxa"/>
          </w:tcPr>
          <w:p w14:paraId="0BCBA7D5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Pre-Condition: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Login</w:t>
            </w:r>
          </w:p>
        </w:tc>
      </w:tr>
      <w:tr w:rsidR="006F3D0F" w:rsidRPr="008A4A40" w14:paraId="49EC63D1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6" w:type="dxa"/>
          </w:tcPr>
          <w:p w14:paraId="52CE2849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Dependencies: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None</w:t>
            </w:r>
          </w:p>
        </w:tc>
      </w:tr>
    </w:tbl>
    <w:tbl>
      <w:tblPr>
        <w:tblStyle w:val="4-21"/>
        <w:tblW w:w="9900" w:type="dxa"/>
        <w:tblLook w:val="04A0" w:firstRow="1" w:lastRow="0" w:firstColumn="1" w:lastColumn="0" w:noHBand="0" w:noVBand="1"/>
      </w:tblPr>
      <w:tblGrid>
        <w:gridCol w:w="855"/>
        <w:gridCol w:w="2138"/>
        <w:gridCol w:w="1340"/>
        <w:gridCol w:w="1505"/>
        <w:gridCol w:w="1756"/>
        <w:gridCol w:w="1407"/>
        <w:gridCol w:w="899"/>
      </w:tblGrid>
      <w:tr w:rsidR="006F3D0F" w:rsidRPr="008A4A40" w14:paraId="4A522EB2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14:paraId="0CBE26F7" w14:textId="77777777" w:rsidR="006F3D0F" w:rsidRPr="008A4A40" w:rsidRDefault="006F3D0F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Steps</w:t>
            </w:r>
          </w:p>
        </w:tc>
        <w:tc>
          <w:tcPr>
            <w:tcW w:w="2152" w:type="dxa"/>
          </w:tcPr>
          <w:p w14:paraId="75E983A1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Steps</w:t>
            </w:r>
          </w:p>
        </w:tc>
        <w:tc>
          <w:tcPr>
            <w:tcW w:w="1348" w:type="dxa"/>
          </w:tcPr>
          <w:p w14:paraId="1A6BB6A5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Data</w:t>
            </w:r>
          </w:p>
        </w:tc>
        <w:tc>
          <w:tcPr>
            <w:tcW w:w="1508" w:type="dxa"/>
          </w:tcPr>
          <w:p w14:paraId="314A94DC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Expected Result</w:t>
            </w:r>
          </w:p>
        </w:tc>
        <w:tc>
          <w:tcPr>
            <w:tcW w:w="1763" w:type="dxa"/>
          </w:tcPr>
          <w:p w14:paraId="153D8940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Actual Result</w:t>
            </w:r>
          </w:p>
        </w:tc>
        <w:tc>
          <w:tcPr>
            <w:tcW w:w="1414" w:type="dxa"/>
          </w:tcPr>
          <w:p w14:paraId="74C7211B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Status</w:t>
            </w:r>
          </w:p>
        </w:tc>
        <w:tc>
          <w:tcPr>
            <w:tcW w:w="901" w:type="dxa"/>
          </w:tcPr>
          <w:p w14:paraId="164E063E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Note</w:t>
            </w:r>
          </w:p>
        </w:tc>
      </w:tr>
      <w:tr w:rsidR="006F3D0F" w:rsidRPr="008A4A40" w14:paraId="7B53DB0E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14:paraId="4DD64904" w14:textId="77777777" w:rsidR="006F3D0F" w:rsidRPr="008A4A40" w:rsidRDefault="006F3D0F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1</w:t>
            </w:r>
          </w:p>
        </w:tc>
        <w:tc>
          <w:tcPr>
            <w:tcW w:w="2152" w:type="dxa"/>
          </w:tcPr>
          <w:p w14:paraId="30BBFCF0" w14:textId="77777777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Select “logout” </w:t>
            </w:r>
          </w:p>
          <w:p w14:paraId="36E35EE7" w14:textId="77777777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</w:tcPr>
          <w:p w14:paraId="4BBC83FB" w14:textId="77777777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-</w:t>
            </w:r>
          </w:p>
          <w:p w14:paraId="1A2019A4" w14:textId="77777777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</w:tcPr>
          <w:p w14:paraId="5C8459CE" w14:textId="77777777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8A4A40">
              <w:rPr>
                <w:rFonts w:ascii="Times New Roman" w:hAnsi="Times New Roman" w:cs="Times New Roman"/>
                <w:sz w:val="24"/>
                <w:szCs w:val="32"/>
              </w:rPr>
              <w:t>-Display login page</w:t>
            </w:r>
          </w:p>
        </w:tc>
        <w:tc>
          <w:tcPr>
            <w:tcW w:w="1763" w:type="dxa"/>
          </w:tcPr>
          <w:p w14:paraId="5C761AA3" w14:textId="77777777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32"/>
              </w:rPr>
            </w:pPr>
            <w:r w:rsidRPr="008A4A40">
              <w:rPr>
                <w:rFonts w:ascii="Times New Roman" w:hAnsi="Times New Roman" w:cs="Times New Roman"/>
                <w:sz w:val="24"/>
                <w:szCs w:val="32"/>
              </w:rPr>
              <w:t>The web application redirect the tester to login page</w:t>
            </w:r>
          </w:p>
        </w:tc>
        <w:tc>
          <w:tcPr>
            <w:tcW w:w="1414" w:type="dxa"/>
          </w:tcPr>
          <w:p w14:paraId="39E8C126" w14:textId="77777777" w:rsidR="006F3D0F" w:rsidRPr="008A4A40" w:rsidRDefault="006F3D0F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901" w:type="dxa"/>
          </w:tcPr>
          <w:p w14:paraId="314691CB" w14:textId="77777777" w:rsidR="006F3D0F" w:rsidRPr="008A4A40" w:rsidRDefault="006F3D0F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-</w:t>
            </w:r>
          </w:p>
        </w:tc>
      </w:tr>
    </w:tbl>
    <w:tbl>
      <w:tblPr>
        <w:tblStyle w:val="4-41"/>
        <w:tblW w:w="9901" w:type="dxa"/>
        <w:tblLook w:val="04A0" w:firstRow="1" w:lastRow="0" w:firstColumn="1" w:lastColumn="0" w:noHBand="0" w:noVBand="1"/>
      </w:tblPr>
      <w:tblGrid>
        <w:gridCol w:w="9901"/>
      </w:tblGrid>
      <w:tr w:rsidR="006F3D0F" w:rsidRPr="008A4A40" w14:paraId="4E62E0FA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1" w:type="dxa"/>
          </w:tcPr>
          <w:p w14:paraId="5B079EC5" w14:textId="77777777" w:rsidR="006F3D0F" w:rsidRPr="008A4A40" w:rsidRDefault="006F3D0F" w:rsidP="006F3D0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Post-Condition: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Prevent unauthorized user to use web application</w:t>
            </w:r>
          </w:p>
        </w:tc>
      </w:tr>
    </w:tbl>
    <w:p w14:paraId="425DC8DD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2EF8B4C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ABFA140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499E866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F7543DC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0B9083D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57E0AA5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F6B006E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6FC6768" w14:textId="77777777" w:rsidR="006F3D0F" w:rsidRPr="008A4A40" w:rsidRDefault="006F3D0F" w:rsidP="006F3D0F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6B14D84" w14:textId="77777777" w:rsidR="008A4A40" w:rsidRPr="008A4A40" w:rsidRDefault="008A4A40" w:rsidP="006F3D0F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4AC1EC0" w14:textId="77777777" w:rsidR="006F3D0F" w:rsidRPr="008A4A40" w:rsidRDefault="006F3D0F" w:rsidP="00FB00A7">
      <w:pPr>
        <w:ind w:left="2880"/>
        <w:rPr>
          <w:rFonts w:ascii="Times New Roman" w:hAnsi="Times New Roman" w:cs="Times New Roman"/>
        </w:rPr>
      </w:pPr>
    </w:p>
    <w:p w14:paraId="6E463EF8" w14:textId="77777777" w:rsidR="006F3D0F" w:rsidRPr="008A4A40" w:rsidRDefault="006F3D0F" w:rsidP="00FB00A7">
      <w:pPr>
        <w:ind w:left="2880"/>
        <w:rPr>
          <w:rFonts w:ascii="Times New Roman" w:hAnsi="Times New Roman" w:cs="Times New Roman"/>
        </w:rPr>
      </w:pPr>
    </w:p>
    <w:p w14:paraId="17EA9AB8" w14:textId="77777777" w:rsidR="006F3D0F" w:rsidRPr="008A4A40" w:rsidRDefault="006F3D0F" w:rsidP="00FB00A7">
      <w:pPr>
        <w:ind w:left="2880"/>
        <w:rPr>
          <w:rFonts w:ascii="Times New Roman" w:hAnsi="Times New Roman" w:cs="Times New Roman"/>
        </w:rPr>
      </w:pPr>
    </w:p>
    <w:p w14:paraId="1E3E4A9B" w14:textId="77777777" w:rsidR="006F3D0F" w:rsidRPr="008A4A40" w:rsidRDefault="006F3D0F" w:rsidP="00FB00A7">
      <w:pPr>
        <w:ind w:left="2880"/>
        <w:rPr>
          <w:rFonts w:ascii="Times New Roman" w:hAnsi="Times New Roman" w:cs="Times New Roman"/>
        </w:rPr>
      </w:pPr>
    </w:p>
    <w:p w14:paraId="001AB470" w14:textId="7E257541" w:rsidR="006F3D0F" w:rsidRPr="008A4A40" w:rsidRDefault="006F3D0F" w:rsidP="006F3D0F">
      <w:pPr>
        <w:pStyle w:val="ae"/>
        <w:numPr>
          <w:ilvl w:val="0"/>
          <w:numId w:val="14"/>
        </w:numPr>
        <w:rPr>
          <w:rFonts w:ascii="Times New Roman" w:hAnsi="Times New Roman" w:cs="Times New Roman"/>
          <w:b/>
          <w:bCs/>
          <w:sz w:val="32"/>
          <w:szCs w:val="40"/>
        </w:rPr>
      </w:pPr>
      <w:r w:rsidRPr="008A4A40">
        <w:rPr>
          <w:rFonts w:ascii="Times New Roman" w:hAnsi="Times New Roman" w:cs="Times New Roman"/>
          <w:b/>
          <w:bCs/>
          <w:sz w:val="32"/>
          <w:szCs w:val="40"/>
        </w:rPr>
        <w:lastRenderedPageBreak/>
        <w:t>Test Record Android Application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571"/>
        <w:gridCol w:w="4716"/>
      </w:tblGrid>
      <w:tr w:rsidR="006F3D0F" w:rsidRPr="008A4A40" w14:paraId="3675AD59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1B88E4E3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Case ID: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TRA-001</w:t>
            </w:r>
          </w:p>
        </w:tc>
        <w:tc>
          <w:tcPr>
            <w:tcW w:w="6974" w:type="dxa"/>
          </w:tcPr>
          <w:p w14:paraId="6DC194C8" w14:textId="77777777" w:rsidR="006F3D0F" w:rsidRPr="008A4A40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Designed By: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Saksorn Khongsirirat</w:t>
            </w:r>
          </w:p>
        </w:tc>
      </w:tr>
      <w:tr w:rsidR="006F3D0F" w:rsidRPr="008A4A40" w14:paraId="30A4F1ED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5B88105D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Priority: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 Medium</w:t>
            </w:r>
          </w:p>
        </w:tc>
        <w:tc>
          <w:tcPr>
            <w:tcW w:w="6974" w:type="dxa"/>
          </w:tcPr>
          <w:p w14:paraId="0DE8A23F" w14:textId="770F4B9A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Test Designed Date: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10/07/2015</w:t>
            </w:r>
          </w:p>
        </w:tc>
      </w:tr>
      <w:tr w:rsidR="006F3D0F" w:rsidRPr="008A4A40" w14:paraId="0F49D9C3" w14:textId="77777777" w:rsidTr="006F3D0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42E1DCED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Module Name</w:t>
            </w:r>
            <w:r w:rsidRPr="008A4A40">
              <w:rPr>
                <w:rFonts w:ascii="Times New Roman" w:eastAsia="Times New Roman" w:hAnsi="Times New Roman" w:cs="Times New Roman"/>
              </w:rPr>
              <w:t xml:space="preserve">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Shopping cart</w:t>
            </w:r>
          </w:p>
        </w:tc>
        <w:tc>
          <w:tcPr>
            <w:tcW w:w="6974" w:type="dxa"/>
          </w:tcPr>
          <w:p w14:paraId="6DE5430A" w14:textId="77777777" w:rsidR="006F3D0F" w:rsidRPr="008A4A40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By: 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>Saksorn Khongsirirat</w:t>
            </w:r>
          </w:p>
        </w:tc>
      </w:tr>
      <w:tr w:rsidR="006F3D0F" w:rsidRPr="008A4A40" w14:paraId="4A04A978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1F33BC86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Test Title: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View Shopping Cart</w:t>
            </w:r>
          </w:p>
        </w:tc>
        <w:tc>
          <w:tcPr>
            <w:tcW w:w="6974" w:type="dxa"/>
          </w:tcPr>
          <w:p w14:paraId="1ED41A60" w14:textId="59B4E720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Date: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25/07/2015</w:t>
            </w:r>
          </w:p>
        </w:tc>
      </w:tr>
    </w:tbl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8A4A40" w14:paraId="2EC6E136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</w:tcPr>
          <w:p w14:paraId="2FE63D35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>Pre-Condition: None</w:t>
            </w:r>
          </w:p>
        </w:tc>
      </w:tr>
      <w:tr w:rsidR="006F3D0F" w:rsidRPr="008A4A40" w14:paraId="7AD7AF44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</w:tcPr>
          <w:p w14:paraId="1EBAAEFC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Dependencies:</w:t>
            </w:r>
          </w:p>
        </w:tc>
      </w:tr>
    </w:tbl>
    <w:tbl>
      <w:tblPr>
        <w:tblStyle w:val="4-21"/>
        <w:tblW w:w="9322" w:type="dxa"/>
        <w:tblLook w:val="04A0" w:firstRow="1" w:lastRow="0" w:firstColumn="1" w:lastColumn="0" w:noHBand="0" w:noVBand="1"/>
      </w:tblPr>
      <w:tblGrid>
        <w:gridCol w:w="884"/>
        <w:gridCol w:w="1914"/>
        <w:gridCol w:w="1073"/>
        <w:gridCol w:w="1546"/>
        <w:gridCol w:w="1611"/>
        <w:gridCol w:w="1194"/>
        <w:gridCol w:w="1100"/>
      </w:tblGrid>
      <w:tr w:rsidR="006F3D0F" w:rsidRPr="008A4A40" w14:paraId="24158F92" w14:textId="77777777" w:rsidTr="00FF4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3F6BCCF9" w14:textId="77777777" w:rsidR="006F3D0F" w:rsidRPr="008A4A40" w:rsidRDefault="006F3D0F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Steps</w:t>
            </w:r>
          </w:p>
        </w:tc>
        <w:tc>
          <w:tcPr>
            <w:tcW w:w="1914" w:type="dxa"/>
          </w:tcPr>
          <w:p w14:paraId="25A33D4E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Steps</w:t>
            </w:r>
          </w:p>
        </w:tc>
        <w:tc>
          <w:tcPr>
            <w:tcW w:w="1073" w:type="dxa"/>
          </w:tcPr>
          <w:p w14:paraId="0273B2CE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Data</w:t>
            </w:r>
          </w:p>
        </w:tc>
        <w:tc>
          <w:tcPr>
            <w:tcW w:w="1546" w:type="dxa"/>
          </w:tcPr>
          <w:p w14:paraId="2B9F37AB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Expected Result</w:t>
            </w:r>
          </w:p>
        </w:tc>
        <w:tc>
          <w:tcPr>
            <w:tcW w:w="1611" w:type="dxa"/>
          </w:tcPr>
          <w:p w14:paraId="162762C2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Actual Result</w:t>
            </w:r>
          </w:p>
        </w:tc>
        <w:tc>
          <w:tcPr>
            <w:tcW w:w="1194" w:type="dxa"/>
          </w:tcPr>
          <w:p w14:paraId="00046979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Status</w:t>
            </w:r>
          </w:p>
        </w:tc>
        <w:tc>
          <w:tcPr>
            <w:tcW w:w="1100" w:type="dxa"/>
          </w:tcPr>
          <w:p w14:paraId="444EF4E3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Note</w:t>
            </w:r>
          </w:p>
        </w:tc>
      </w:tr>
      <w:tr w:rsidR="008A4A40" w:rsidRPr="008A4A40" w14:paraId="1B30609F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6A3192FA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14:paraId="0AE070D7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Go to main page of application</w:t>
            </w:r>
          </w:p>
        </w:tc>
        <w:tc>
          <w:tcPr>
            <w:tcW w:w="1073" w:type="dxa"/>
            <w:vMerge w:val="restart"/>
          </w:tcPr>
          <w:p w14:paraId="5F55B0C9" w14:textId="77777777" w:rsidR="008A4A40" w:rsidRPr="008A4A40" w:rsidRDefault="008A4A40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1546" w:type="dxa"/>
            <w:vMerge w:val="restart"/>
          </w:tcPr>
          <w:p w14:paraId="756BF033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Tester can see the shopping cart page</w:t>
            </w:r>
          </w:p>
        </w:tc>
        <w:tc>
          <w:tcPr>
            <w:tcW w:w="1611" w:type="dxa"/>
            <w:vMerge w:val="restart"/>
          </w:tcPr>
          <w:p w14:paraId="48EAC4EB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The application redirect to shopping cart page</w:t>
            </w:r>
          </w:p>
        </w:tc>
        <w:tc>
          <w:tcPr>
            <w:tcW w:w="1194" w:type="dxa"/>
            <w:vMerge w:val="restart"/>
          </w:tcPr>
          <w:p w14:paraId="719156E4" w14:textId="77777777" w:rsidR="008A4A40" w:rsidRPr="008A4A40" w:rsidRDefault="008A4A40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00" w:type="dxa"/>
            <w:vMerge w:val="restart"/>
          </w:tcPr>
          <w:p w14:paraId="6FBF5BC4" w14:textId="77777777" w:rsidR="008A4A40" w:rsidRPr="008A4A40" w:rsidRDefault="008A4A40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A4A40" w:rsidRPr="008A4A40" w14:paraId="271A75F4" w14:textId="77777777" w:rsidTr="00FF4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  <w:shd w:val="clear" w:color="auto" w:fill="F2DBDB" w:themeFill="accent2" w:themeFillTint="33"/>
          </w:tcPr>
          <w:p w14:paraId="29F77553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914" w:type="dxa"/>
            <w:shd w:val="clear" w:color="auto" w:fill="F2DBDB" w:themeFill="accent2" w:themeFillTint="33"/>
          </w:tcPr>
          <w:p w14:paraId="155CC886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"Shopping Cart" menu</w:t>
            </w:r>
          </w:p>
        </w:tc>
        <w:tc>
          <w:tcPr>
            <w:tcW w:w="1073" w:type="dxa"/>
            <w:vMerge/>
          </w:tcPr>
          <w:p w14:paraId="23856837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46" w:type="dxa"/>
            <w:vMerge/>
          </w:tcPr>
          <w:p w14:paraId="4FFBCDE9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611" w:type="dxa"/>
            <w:vMerge/>
          </w:tcPr>
          <w:p w14:paraId="0A174BE0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94" w:type="dxa"/>
            <w:vMerge/>
          </w:tcPr>
          <w:p w14:paraId="3AC676E4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00" w:type="dxa"/>
            <w:vMerge/>
          </w:tcPr>
          <w:p w14:paraId="6ACBCA3D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tbl>
      <w:tblPr>
        <w:tblStyle w:val="4-4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8A4A40" w14:paraId="59011ED6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</w:tcPr>
          <w:p w14:paraId="3D2BEBC8" w14:textId="77777777" w:rsidR="006F3D0F" w:rsidRPr="008A4A40" w:rsidRDefault="006F3D0F" w:rsidP="006F3D0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Post-Condition:</w:t>
            </w:r>
          </w:p>
        </w:tc>
      </w:tr>
    </w:tbl>
    <w:p w14:paraId="1B08E703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3F932DD0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0C516898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2A265581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1BAAF7E1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08F42731" w14:textId="77777777" w:rsidR="006F3D0F" w:rsidRDefault="006F3D0F" w:rsidP="006F3D0F">
      <w:pPr>
        <w:rPr>
          <w:rFonts w:ascii="Times New Roman" w:hAnsi="Times New Roman" w:cs="Times New Roman"/>
        </w:rPr>
      </w:pPr>
    </w:p>
    <w:p w14:paraId="68256E90" w14:textId="77777777" w:rsidR="008A4A40" w:rsidRDefault="008A4A40" w:rsidP="006F3D0F">
      <w:pPr>
        <w:rPr>
          <w:rFonts w:ascii="Times New Roman" w:hAnsi="Times New Roman" w:cs="Times New Roman"/>
        </w:rPr>
      </w:pPr>
    </w:p>
    <w:p w14:paraId="7F0F8198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19903BF9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18FCE85E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4D5989A3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7F02054F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0B929267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11071FB6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595835A0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280E10EB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3EABE063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62CC07B6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4850B17A" w14:textId="77777777" w:rsidR="006F3D0F" w:rsidRDefault="006F3D0F" w:rsidP="006F3D0F">
      <w:pPr>
        <w:rPr>
          <w:rFonts w:ascii="Times New Roman" w:hAnsi="Times New Roman" w:cs="Times New Roman"/>
        </w:rPr>
      </w:pPr>
    </w:p>
    <w:p w14:paraId="425543CD" w14:textId="77777777" w:rsidR="00047EF3" w:rsidRPr="008A4A40" w:rsidRDefault="00047EF3" w:rsidP="006F3D0F">
      <w:pPr>
        <w:rPr>
          <w:rFonts w:ascii="Times New Roman" w:hAnsi="Times New Roman" w:cs="Times New Roman"/>
        </w:rPr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571"/>
        <w:gridCol w:w="4716"/>
      </w:tblGrid>
      <w:tr w:rsidR="006F3D0F" w:rsidRPr="008A4A40" w14:paraId="482E3C07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5AB55F6C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lastRenderedPageBreak/>
              <w:t>Test Case ID: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TRA-002</w:t>
            </w:r>
          </w:p>
        </w:tc>
        <w:tc>
          <w:tcPr>
            <w:tcW w:w="6974" w:type="dxa"/>
          </w:tcPr>
          <w:p w14:paraId="7B1AA4B9" w14:textId="77777777" w:rsidR="006F3D0F" w:rsidRPr="008A4A40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Designed By: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Saksorn Khongsirirat</w:t>
            </w:r>
          </w:p>
        </w:tc>
      </w:tr>
      <w:tr w:rsidR="006F3D0F" w:rsidRPr="008A4A40" w14:paraId="16378181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30C1A4E5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Priority: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 Medium</w:t>
            </w:r>
          </w:p>
        </w:tc>
        <w:tc>
          <w:tcPr>
            <w:tcW w:w="6974" w:type="dxa"/>
          </w:tcPr>
          <w:p w14:paraId="0FDFC28E" w14:textId="0C08303F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Test Designed Date: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10/07/2015</w:t>
            </w:r>
          </w:p>
        </w:tc>
      </w:tr>
      <w:tr w:rsidR="006F3D0F" w:rsidRPr="008A4A40" w14:paraId="78630692" w14:textId="77777777" w:rsidTr="006F3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6A6FE304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Module Name</w:t>
            </w:r>
            <w:r w:rsidRPr="008A4A40">
              <w:rPr>
                <w:rFonts w:ascii="Times New Roman" w:eastAsia="Times New Roman" w:hAnsi="Times New Roman" w:cs="Times New Roman"/>
              </w:rPr>
              <w:t xml:space="preserve">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Shopping cart</w:t>
            </w:r>
          </w:p>
        </w:tc>
        <w:tc>
          <w:tcPr>
            <w:tcW w:w="6974" w:type="dxa"/>
          </w:tcPr>
          <w:p w14:paraId="6164F049" w14:textId="77777777" w:rsidR="006F3D0F" w:rsidRPr="008A4A40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By: 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>Saksorn Khongsirirat</w:t>
            </w:r>
          </w:p>
        </w:tc>
      </w:tr>
      <w:tr w:rsidR="006F3D0F" w:rsidRPr="008A4A40" w14:paraId="4721F052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09FFF804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Test Title: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Add Product In Shopping Cart (Input)</w:t>
            </w:r>
          </w:p>
        </w:tc>
        <w:tc>
          <w:tcPr>
            <w:tcW w:w="6974" w:type="dxa"/>
          </w:tcPr>
          <w:p w14:paraId="3BDA775D" w14:textId="023BEB67" w:rsidR="006F3D0F" w:rsidRPr="008A4A40" w:rsidRDefault="006F3D0F" w:rsidP="00226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Date: 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>25/07</w:t>
            </w:r>
            <w:r w:rsidR="002262CF" w:rsidRPr="008A4A40">
              <w:rPr>
                <w:rFonts w:ascii="Times New Roman" w:hAnsi="Times New Roman" w:cs="Times New Roman"/>
                <w:sz w:val="28"/>
              </w:rPr>
              <w:t>/2015</w:t>
            </w:r>
          </w:p>
        </w:tc>
      </w:tr>
    </w:tbl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8A4A40" w14:paraId="23CA3622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7C0D42D7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Pre-Condition: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Access to shopping cart page</w:t>
            </w:r>
          </w:p>
        </w:tc>
      </w:tr>
      <w:tr w:rsidR="006F3D0F" w:rsidRPr="008A4A40" w14:paraId="42B83811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1F8B6BED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Dependencies: -</w:t>
            </w:r>
          </w:p>
        </w:tc>
      </w:tr>
    </w:tbl>
    <w:tbl>
      <w:tblPr>
        <w:tblStyle w:val="4-21"/>
        <w:tblW w:w="9322" w:type="dxa"/>
        <w:tblLook w:val="04A0" w:firstRow="1" w:lastRow="0" w:firstColumn="1" w:lastColumn="0" w:noHBand="0" w:noVBand="1"/>
      </w:tblPr>
      <w:tblGrid>
        <w:gridCol w:w="887"/>
        <w:gridCol w:w="1622"/>
        <w:gridCol w:w="1448"/>
        <w:gridCol w:w="1572"/>
        <w:gridCol w:w="1465"/>
        <w:gridCol w:w="1185"/>
        <w:gridCol w:w="1143"/>
      </w:tblGrid>
      <w:tr w:rsidR="006F3D0F" w:rsidRPr="008A4A40" w14:paraId="672D3E80" w14:textId="77777777" w:rsidTr="00FF4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304BBD44" w14:textId="77777777" w:rsidR="006F3D0F" w:rsidRPr="008A4A40" w:rsidRDefault="006F3D0F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Steps</w:t>
            </w:r>
          </w:p>
        </w:tc>
        <w:tc>
          <w:tcPr>
            <w:tcW w:w="1622" w:type="dxa"/>
          </w:tcPr>
          <w:p w14:paraId="64A8B26B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Steps</w:t>
            </w:r>
          </w:p>
        </w:tc>
        <w:tc>
          <w:tcPr>
            <w:tcW w:w="1448" w:type="dxa"/>
          </w:tcPr>
          <w:p w14:paraId="36D18F1C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Data</w:t>
            </w:r>
          </w:p>
        </w:tc>
        <w:tc>
          <w:tcPr>
            <w:tcW w:w="1572" w:type="dxa"/>
          </w:tcPr>
          <w:p w14:paraId="206BEFA7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Expected Result</w:t>
            </w:r>
          </w:p>
        </w:tc>
        <w:tc>
          <w:tcPr>
            <w:tcW w:w="1465" w:type="dxa"/>
          </w:tcPr>
          <w:p w14:paraId="67D5A245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Actual Result</w:t>
            </w:r>
          </w:p>
        </w:tc>
        <w:tc>
          <w:tcPr>
            <w:tcW w:w="1185" w:type="dxa"/>
          </w:tcPr>
          <w:p w14:paraId="09BF31A6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Status</w:t>
            </w:r>
          </w:p>
        </w:tc>
        <w:tc>
          <w:tcPr>
            <w:tcW w:w="1143" w:type="dxa"/>
          </w:tcPr>
          <w:p w14:paraId="06E05518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Note</w:t>
            </w:r>
          </w:p>
        </w:tc>
      </w:tr>
      <w:tr w:rsidR="008A4A40" w:rsidRPr="008A4A40" w14:paraId="09B77223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4DC3AAF6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622" w:type="dxa"/>
          </w:tcPr>
          <w:p w14:paraId="66827FDF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"Add" button</w:t>
            </w:r>
          </w:p>
        </w:tc>
        <w:tc>
          <w:tcPr>
            <w:tcW w:w="1448" w:type="dxa"/>
            <w:vMerge w:val="restart"/>
          </w:tcPr>
          <w:p w14:paraId="37708C6B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ID:</w:t>
            </w:r>
          </w:p>
          <w:p w14:paraId="73C7A8C1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8 851959 132074</w:t>
            </w:r>
          </w:p>
          <w:p w14:paraId="4DA1E3AE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(Coke Zero)</w:t>
            </w:r>
          </w:p>
        </w:tc>
        <w:tc>
          <w:tcPr>
            <w:tcW w:w="1572" w:type="dxa"/>
            <w:vMerge w:val="restart"/>
          </w:tcPr>
          <w:p w14:paraId="56A875E2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Tester can see the product name "Coke Zero" in the shopping cart page</w:t>
            </w:r>
          </w:p>
        </w:tc>
        <w:tc>
          <w:tcPr>
            <w:tcW w:w="1465" w:type="dxa"/>
            <w:vMerge w:val="restart"/>
          </w:tcPr>
          <w:p w14:paraId="17BF399E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The product named “Coke Zero” in appear in the shopping cart</w:t>
            </w:r>
          </w:p>
        </w:tc>
        <w:tc>
          <w:tcPr>
            <w:tcW w:w="1185" w:type="dxa"/>
            <w:vMerge w:val="restart"/>
          </w:tcPr>
          <w:p w14:paraId="1E122610" w14:textId="77777777" w:rsidR="008A4A40" w:rsidRPr="008A4A40" w:rsidRDefault="008A4A40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43" w:type="dxa"/>
            <w:vMerge w:val="restart"/>
          </w:tcPr>
          <w:p w14:paraId="394AE81D" w14:textId="77777777" w:rsidR="008A4A40" w:rsidRPr="008A4A40" w:rsidRDefault="008A4A40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A4A40" w:rsidRPr="008A4A40" w14:paraId="0D24FD0B" w14:textId="77777777" w:rsidTr="00FF4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shd w:val="clear" w:color="auto" w:fill="F2DBDB" w:themeFill="accent2" w:themeFillTint="33"/>
          </w:tcPr>
          <w:p w14:paraId="5DA254C5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622" w:type="dxa"/>
            <w:shd w:val="clear" w:color="auto" w:fill="F2DBDB" w:themeFill="accent2" w:themeFillTint="33"/>
          </w:tcPr>
          <w:p w14:paraId="379B0247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Select "Input ID"</w:t>
            </w:r>
          </w:p>
        </w:tc>
        <w:tc>
          <w:tcPr>
            <w:tcW w:w="1448" w:type="dxa"/>
            <w:vMerge/>
          </w:tcPr>
          <w:p w14:paraId="50B3292C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72" w:type="dxa"/>
            <w:vMerge/>
          </w:tcPr>
          <w:p w14:paraId="043F4C7D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65" w:type="dxa"/>
            <w:vMerge/>
          </w:tcPr>
          <w:p w14:paraId="0B66002D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85" w:type="dxa"/>
            <w:vMerge/>
          </w:tcPr>
          <w:p w14:paraId="63216AA1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43" w:type="dxa"/>
            <w:vMerge/>
          </w:tcPr>
          <w:p w14:paraId="140489BE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8A4A40" w:rsidRPr="008A4A40" w14:paraId="0BFAE1BC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5F0C3941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622" w:type="dxa"/>
          </w:tcPr>
          <w:p w14:paraId="72FD5D88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text box</w:t>
            </w:r>
          </w:p>
        </w:tc>
        <w:tc>
          <w:tcPr>
            <w:tcW w:w="1448" w:type="dxa"/>
            <w:vMerge/>
          </w:tcPr>
          <w:p w14:paraId="7CFA3253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72" w:type="dxa"/>
            <w:vMerge/>
          </w:tcPr>
          <w:p w14:paraId="2569872D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65" w:type="dxa"/>
            <w:vMerge/>
          </w:tcPr>
          <w:p w14:paraId="5C7387E9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85" w:type="dxa"/>
            <w:vMerge/>
          </w:tcPr>
          <w:p w14:paraId="5731E92F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43" w:type="dxa"/>
            <w:vMerge/>
          </w:tcPr>
          <w:p w14:paraId="30CB8D5C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8A4A40" w:rsidRPr="008A4A40" w14:paraId="437059CD" w14:textId="77777777" w:rsidTr="00FF4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shd w:val="clear" w:color="auto" w:fill="F2DBDB" w:themeFill="accent2" w:themeFillTint="33"/>
          </w:tcPr>
          <w:p w14:paraId="32B29E92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622" w:type="dxa"/>
            <w:shd w:val="clear" w:color="auto" w:fill="F2DBDB" w:themeFill="accent2" w:themeFillTint="33"/>
          </w:tcPr>
          <w:p w14:paraId="097A2680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Input ID of product</w:t>
            </w:r>
          </w:p>
        </w:tc>
        <w:tc>
          <w:tcPr>
            <w:tcW w:w="1448" w:type="dxa"/>
            <w:vMerge/>
          </w:tcPr>
          <w:p w14:paraId="2E23BFB6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72" w:type="dxa"/>
            <w:vMerge/>
          </w:tcPr>
          <w:p w14:paraId="2C7E8056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65" w:type="dxa"/>
            <w:vMerge/>
          </w:tcPr>
          <w:p w14:paraId="0C0E2735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85" w:type="dxa"/>
            <w:vMerge/>
          </w:tcPr>
          <w:p w14:paraId="1602C611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43" w:type="dxa"/>
            <w:vMerge/>
          </w:tcPr>
          <w:p w14:paraId="03753B4B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8A4A40" w:rsidRPr="008A4A40" w14:paraId="522125BE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4831F818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622" w:type="dxa"/>
          </w:tcPr>
          <w:p w14:paraId="40079CC4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submit button</w:t>
            </w:r>
          </w:p>
        </w:tc>
        <w:tc>
          <w:tcPr>
            <w:tcW w:w="1448" w:type="dxa"/>
            <w:vMerge/>
          </w:tcPr>
          <w:p w14:paraId="7F15E231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72" w:type="dxa"/>
            <w:vMerge/>
          </w:tcPr>
          <w:p w14:paraId="05936D96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65" w:type="dxa"/>
            <w:vMerge/>
          </w:tcPr>
          <w:p w14:paraId="03DFC9AB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85" w:type="dxa"/>
            <w:vMerge/>
          </w:tcPr>
          <w:p w14:paraId="3B48651C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43" w:type="dxa"/>
            <w:vMerge/>
          </w:tcPr>
          <w:p w14:paraId="635BC1A8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tbl>
      <w:tblPr>
        <w:tblStyle w:val="4-4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8A4A40" w14:paraId="2C96B13B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5CB1D073" w14:textId="77777777" w:rsidR="006F3D0F" w:rsidRPr="008A4A40" w:rsidRDefault="006F3D0F" w:rsidP="006F3D0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Edit amount / Delete product</w:t>
            </w:r>
          </w:p>
        </w:tc>
      </w:tr>
    </w:tbl>
    <w:p w14:paraId="2C19FC07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7BE658FA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4EF0771D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7A167CF5" w14:textId="77777777" w:rsidR="006F3D0F" w:rsidRDefault="006F3D0F" w:rsidP="006F3D0F">
      <w:pPr>
        <w:rPr>
          <w:rFonts w:ascii="Times New Roman" w:hAnsi="Times New Roman" w:cs="Times New Roman"/>
        </w:rPr>
      </w:pPr>
    </w:p>
    <w:p w14:paraId="20D7C4F6" w14:textId="77777777" w:rsidR="008A4A40" w:rsidRDefault="008A4A40" w:rsidP="006F3D0F">
      <w:pPr>
        <w:rPr>
          <w:rFonts w:ascii="Times New Roman" w:hAnsi="Times New Roman" w:cs="Times New Roman"/>
        </w:rPr>
      </w:pPr>
    </w:p>
    <w:p w14:paraId="10ABC8D1" w14:textId="77777777" w:rsidR="008A4A40" w:rsidRDefault="008A4A40" w:rsidP="006F3D0F">
      <w:pPr>
        <w:rPr>
          <w:rFonts w:ascii="Times New Roman" w:hAnsi="Times New Roman" w:cs="Times New Roman"/>
        </w:rPr>
      </w:pPr>
    </w:p>
    <w:p w14:paraId="2943BD4A" w14:textId="77777777" w:rsidR="008A4A40" w:rsidRDefault="008A4A40" w:rsidP="006F3D0F">
      <w:pPr>
        <w:rPr>
          <w:rFonts w:ascii="Times New Roman" w:hAnsi="Times New Roman" w:cs="Times New Roman"/>
        </w:rPr>
      </w:pPr>
    </w:p>
    <w:p w14:paraId="26C17EAD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4BC4B2A6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540656A8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34955376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5FAF9B79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6EEC6757" w14:textId="77777777" w:rsidR="008A4A40" w:rsidRDefault="008A4A40" w:rsidP="006F3D0F">
      <w:pPr>
        <w:rPr>
          <w:rFonts w:ascii="Times New Roman" w:hAnsi="Times New Roman" w:cs="Times New Roman"/>
        </w:rPr>
      </w:pPr>
    </w:p>
    <w:p w14:paraId="5C16E26B" w14:textId="77777777" w:rsidR="00047EF3" w:rsidRPr="008A4A40" w:rsidRDefault="00047EF3" w:rsidP="006F3D0F">
      <w:pPr>
        <w:rPr>
          <w:rFonts w:ascii="Times New Roman" w:hAnsi="Times New Roman" w:cs="Times New Roman"/>
        </w:rPr>
      </w:pPr>
    </w:p>
    <w:p w14:paraId="12374865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574"/>
        <w:gridCol w:w="4713"/>
      </w:tblGrid>
      <w:tr w:rsidR="006F3D0F" w:rsidRPr="008A4A40" w14:paraId="31DF857D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6DE10A9A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lastRenderedPageBreak/>
              <w:t>Test Case ID: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TRA-003</w:t>
            </w:r>
          </w:p>
        </w:tc>
        <w:tc>
          <w:tcPr>
            <w:tcW w:w="6974" w:type="dxa"/>
          </w:tcPr>
          <w:p w14:paraId="6D60B3D3" w14:textId="77777777" w:rsidR="006F3D0F" w:rsidRPr="008A4A40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Designed By: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Saksorn Khongsirirat</w:t>
            </w:r>
          </w:p>
        </w:tc>
      </w:tr>
      <w:tr w:rsidR="006F3D0F" w:rsidRPr="008A4A40" w14:paraId="5E1EA32C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6710CC2C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Priority: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 Medium</w:t>
            </w:r>
          </w:p>
        </w:tc>
        <w:tc>
          <w:tcPr>
            <w:tcW w:w="6974" w:type="dxa"/>
          </w:tcPr>
          <w:p w14:paraId="0A75A3EE" w14:textId="08C32C51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Test Designed Date: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10/07/2015</w:t>
            </w:r>
          </w:p>
        </w:tc>
      </w:tr>
      <w:tr w:rsidR="006F3D0F" w:rsidRPr="008A4A40" w14:paraId="05952AD1" w14:textId="77777777" w:rsidTr="006F3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5866B449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Module Name</w:t>
            </w:r>
            <w:r w:rsidRPr="008A4A40">
              <w:rPr>
                <w:rFonts w:ascii="Times New Roman" w:eastAsia="Times New Roman" w:hAnsi="Times New Roman" w:cs="Times New Roman"/>
              </w:rPr>
              <w:t xml:space="preserve">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Shopping cart</w:t>
            </w:r>
          </w:p>
        </w:tc>
        <w:tc>
          <w:tcPr>
            <w:tcW w:w="6974" w:type="dxa"/>
          </w:tcPr>
          <w:p w14:paraId="771F4489" w14:textId="77777777" w:rsidR="006F3D0F" w:rsidRPr="008A4A40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By: 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>Saksorn Khongsirirat</w:t>
            </w:r>
          </w:p>
        </w:tc>
      </w:tr>
      <w:tr w:rsidR="006F3D0F" w:rsidRPr="008A4A40" w14:paraId="0C7604D1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46984EE5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Test Title: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Add Product In Shopping Cart (Input Duplicate product)</w:t>
            </w:r>
          </w:p>
        </w:tc>
        <w:tc>
          <w:tcPr>
            <w:tcW w:w="6974" w:type="dxa"/>
          </w:tcPr>
          <w:p w14:paraId="5C177F28" w14:textId="0342C7B9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Date: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25/07/2015</w:t>
            </w:r>
          </w:p>
        </w:tc>
      </w:tr>
    </w:tbl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8A4A40" w14:paraId="66952BAF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</w:tcPr>
          <w:p w14:paraId="26A36CE4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Pre-Condition: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Access to shopping cart page</w:t>
            </w:r>
          </w:p>
        </w:tc>
      </w:tr>
      <w:tr w:rsidR="006F3D0F" w:rsidRPr="008A4A40" w14:paraId="0B53C0C1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</w:tcPr>
          <w:p w14:paraId="03B9D602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Dependencies: -</w:t>
            </w:r>
          </w:p>
        </w:tc>
      </w:tr>
    </w:tbl>
    <w:tbl>
      <w:tblPr>
        <w:tblStyle w:val="4-21"/>
        <w:tblW w:w="9322" w:type="dxa"/>
        <w:tblLook w:val="04A0" w:firstRow="1" w:lastRow="0" w:firstColumn="1" w:lastColumn="0" w:noHBand="0" w:noVBand="1"/>
      </w:tblPr>
      <w:tblGrid>
        <w:gridCol w:w="887"/>
        <w:gridCol w:w="1622"/>
        <w:gridCol w:w="1448"/>
        <w:gridCol w:w="1572"/>
        <w:gridCol w:w="1537"/>
        <w:gridCol w:w="1149"/>
        <w:gridCol w:w="1107"/>
      </w:tblGrid>
      <w:tr w:rsidR="006F3D0F" w:rsidRPr="008A4A40" w14:paraId="5E9EA833" w14:textId="77777777" w:rsidTr="00FF4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27165E2B" w14:textId="77777777" w:rsidR="006F3D0F" w:rsidRPr="008A4A40" w:rsidRDefault="006F3D0F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Steps</w:t>
            </w:r>
          </w:p>
        </w:tc>
        <w:tc>
          <w:tcPr>
            <w:tcW w:w="1622" w:type="dxa"/>
          </w:tcPr>
          <w:p w14:paraId="202757FD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Steps</w:t>
            </w:r>
          </w:p>
        </w:tc>
        <w:tc>
          <w:tcPr>
            <w:tcW w:w="1448" w:type="dxa"/>
          </w:tcPr>
          <w:p w14:paraId="20673983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Data</w:t>
            </w:r>
          </w:p>
        </w:tc>
        <w:tc>
          <w:tcPr>
            <w:tcW w:w="1572" w:type="dxa"/>
          </w:tcPr>
          <w:p w14:paraId="33161DB3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Expected Result</w:t>
            </w:r>
          </w:p>
        </w:tc>
        <w:tc>
          <w:tcPr>
            <w:tcW w:w="1537" w:type="dxa"/>
          </w:tcPr>
          <w:p w14:paraId="727E1DF6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Actual Result</w:t>
            </w:r>
          </w:p>
        </w:tc>
        <w:tc>
          <w:tcPr>
            <w:tcW w:w="1149" w:type="dxa"/>
          </w:tcPr>
          <w:p w14:paraId="6B506093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Status</w:t>
            </w:r>
          </w:p>
        </w:tc>
        <w:tc>
          <w:tcPr>
            <w:tcW w:w="1107" w:type="dxa"/>
          </w:tcPr>
          <w:p w14:paraId="0595CB23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Note</w:t>
            </w:r>
          </w:p>
        </w:tc>
      </w:tr>
      <w:tr w:rsidR="008A4A40" w:rsidRPr="008A4A40" w14:paraId="7C452CAC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07A785FF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622" w:type="dxa"/>
          </w:tcPr>
          <w:p w14:paraId="40CC3678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"Add" button</w:t>
            </w:r>
          </w:p>
        </w:tc>
        <w:tc>
          <w:tcPr>
            <w:tcW w:w="1448" w:type="dxa"/>
            <w:vMerge w:val="restart"/>
          </w:tcPr>
          <w:p w14:paraId="75526139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ID:</w:t>
            </w:r>
          </w:p>
          <w:p w14:paraId="7468BA6B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8 851959 132074</w:t>
            </w:r>
          </w:p>
          <w:p w14:paraId="70C49EAB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(Coke Zero)</w:t>
            </w:r>
          </w:p>
        </w:tc>
        <w:tc>
          <w:tcPr>
            <w:tcW w:w="1572" w:type="dxa"/>
            <w:vMerge w:val="restart"/>
          </w:tcPr>
          <w:p w14:paraId="4207F371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Tester can see amount of the product named "Coke Zero" is 2 each</w:t>
            </w:r>
          </w:p>
        </w:tc>
        <w:tc>
          <w:tcPr>
            <w:tcW w:w="1537" w:type="dxa"/>
            <w:vMerge w:val="restart"/>
          </w:tcPr>
          <w:p w14:paraId="4613107D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The amount of product named “Coke Zero” in the shopping cart increase to 2 each</w:t>
            </w:r>
          </w:p>
        </w:tc>
        <w:tc>
          <w:tcPr>
            <w:tcW w:w="1149" w:type="dxa"/>
            <w:vMerge w:val="restart"/>
          </w:tcPr>
          <w:p w14:paraId="646C6E77" w14:textId="77777777" w:rsidR="008A4A40" w:rsidRPr="008A4A40" w:rsidRDefault="008A4A40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07" w:type="dxa"/>
            <w:vMerge w:val="restart"/>
          </w:tcPr>
          <w:p w14:paraId="2ED6AA04" w14:textId="77777777" w:rsidR="008A4A40" w:rsidRPr="008A4A40" w:rsidRDefault="008A4A40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A4A40" w:rsidRPr="008A4A40" w14:paraId="1FF7F5DF" w14:textId="77777777" w:rsidTr="00FF4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shd w:val="clear" w:color="auto" w:fill="F2DBDB" w:themeFill="accent2" w:themeFillTint="33"/>
          </w:tcPr>
          <w:p w14:paraId="04CFBECB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622" w:type="dxa"/>
            <w:shd w:val="clear" w:color="auto" w:fill="F2DBDB" w:themeFill="accent2" w:themeFillTint="33"/>
          </w:tcPr>
          <w:p w14:paraId="30D73269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Select "Input ID"</w:t>
            </w:r>
          </w:p>
        </w:tc>
        <w:tc>
          <w:tcPr>
            <w:tcW w:w="1448" w:type="dxa"/>
            <w:vMerge/>
          </w:tcPr>
          <w:p w14:paraId="4AB5B69E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72" w:type="dxa"/>
            <w:vMerge/>
          </w:tcPr>
          <w:p w14:paraId="382BA863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37" w:type="dxa"/>
            <w:vMerge/>
          </w:tcPr>
          <w:p w14:paraId="7DE7A166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49" w:type="dxa"/>
            <w:vMerge/>
          </w:tcPr>
          <w:p w14:paraId="3A27B22D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07" w:type="dxa"/>
            <w:vMerge/>
          </w:tcPr>
          <w:p w14:paraId="1FEB4663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8A4A40" w:rsidRPr="008A4A40" w14:paraId="776EE0BC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06A01E71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622" w:type="dxa"/>
          </w:tcPr>
          <w:p w14:paraId="47BC91E4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text box</w:t>
            </w:r>
          </w:p>
        </w:tc>
        <w:tc>
          <w:tcPr>
            <w:tcW w:w="1448" w:type="dxa"/>
            <w:vMerge/>
          </w:tcPr>
          <w:p w14:paraId="2835C48D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72" w:type="dxa"/>
            <w:vMerge/>
          </w:tcPr>
          <w:p w14:paraId="31C21E34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37" w:type="dxa"/>
            <w:vMerge/>
          </w:tcPr>
          <w:p w14:paraId="7F0D8794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49" w:type="dxa"/>
            <w:vMerge/>
          </w:tcPr>
          <w:p w14:paraId="45173F0A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07" w:type="dxa"/>
            <w:vMerge/>
          </w:tcPr>
          <w:p w14:paraId="27DA294B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8A4A40" w:rsidRPr="008A4A40" w14:paraId="04373D1E" w14:textId="77777777" w:rsidTr="00FF4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shd w:val="clear" w:color="auto" w:fill="F2DBDB" w:themeFill="accent2" w:themeFillTint="33"/>
          </w:tcPr>
          <w:p w14:paraId="73B078DD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622" w:type="dxa"/>
            <w:shd w:val="clear" w:color="auto" w:fill="F2DBDB" w:themeFill="accent2" w:themeFillTint="33"/>
          </w:tcPr>
          <w:p w14:paraId="5419BE21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Input ID of product</w:t>
            </w:r>
          </w:p>
        </w:tc>
        <w:tc>
          <w:tcPr>
            <w:tcW w:w="1448" w:type="dxa"/>
            <w:vMerge/>
          </w:tcPr>
          <w:p w14:paraId="7A9FDDF6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72" w:type="dxa"/>
            <w:vMerge/>
          </w:tcPr>
          <w:p w14:paraId="62132EBC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37" w:type="dxa"/>
            <w:vMerge/>
          </w:tcPr>
          <w:p w14:paraId="14F4D29E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49" w:type="dxa"/>
            <w:vMerge/>
          </w:tcPr>
          <w:p w14:paraId="0F40B598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07" w:type="dxa"/>
            <w:vMerge/>
          </w:tcPr>
          <w:p w14:paraId="4083328E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8A4A40" w:rsidRPr="008A4A40" w14:paraId="7B0AB896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56305EF8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622" w:type="dxa"/>
          </w:tcPr>
          <w:p w14:paraId="18B83D58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submit button</w:t>
            </w:r>
          </w:p>
        </w:tc>
        <w:tc>
          <w:tcPr>
            <w:tcW w:w="1448" w:type="dxa"/>
            <w:vMerge/>
          </w:tcPr>
          <w:p w14:paraId="6F160600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72" w:type="dxa"/>
            <w:vMerge/>
          </w:tcPr>
          <w:p w14:paraId="3AF10E35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37" w:type="dxa"/>
            <w:vMerge/>
          </w:tcPr>
          <w:p w14:paraId="4CBAE9C9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49" w:type="dxa"/>
            <w:vMerge/>
          </w:tcPr>
          <w:p w14:paraId="39A79864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07" w:type="dxa"/>
            <w:vMerge/>
          </w:tcPr>
          <w:p w14:paraId="6D8DFC08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tbl>
      <w:tblPr>
        <w:tblStyle w:val="4-4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8A4A40" w14:paraId="08524973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</w:tcPr>
          <w:p w14:paraId="65585218" w14:textId="77777777" w:rsidR="006F3D0F" w:rsidRPr="008A4A40" w:rsidRDefault="006F3D0F" w:rsidP="006F3D0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Edit amount / Delete product</w:t>
            </w:r>
          </w:p>
        </w:tc>
      </w:tr>
    </w:tbl>
    <w:p w14:paraId="57D87560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261BD159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143B0546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161E5E0B" w14:textId="77777777" w:rsidR="008A4A40" w:rsidRDefault="008A4A40" w:rsidP="006F3D0F">
      <w:pPr>
        <w:rPr>
          <w:rFonts w:ascii="Times New Roman" w:hAnsi="Times New Roman" w:cs="Times New Roman"/>
        </w:rPr>
      </w:pPr>
    </w:p>
    <w:p w14:paraId="17B79231" w14:textId="77777777" w:rsidR="008A4A40" w:rsidRDefault="008A4A40" w:rsidP="006F3D0F">
      <w:pPr>
        <w:rPr>
          <w:rFonts w:ascii="Times New Roman" w:hAnsi="Times New Roman" w:cs="Times New Roman"/>
        </w:rPr>
      </w:pPr>
    </w:p>
    <w:p w14:paraId="78702F80" w14:textId="77777777" w:rsidR="008A4A40" w:rsidRDefault="008A4A40" w:rsidP="006F3D0F">
      <w:pPr>
        <w:rPr>
          <w:rFonts w:ascii="Times New Roman" w:hAnsi="Times New Roman" w:cs="Times New Roman"/>
        </w:rPr>
      </w:pPr>
    </w:p>
    <w:p w14:paraId="02DB2934" w14:textId="77777777" w:rsidR="008A4A40" w:rsidRDefault="008A4A40" w:rsidP="006F3D0F">
      <w:pPr>
        <w:rPr>
          <w:rFonts w:ascii="Times New Roman" w:hAnsi="Times New Roman" w:cs="Times New Roman"/>
        </w:rPr>
      </w:pPr>
    </w:p>
    <w:p w14:paraId="2CC8725B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260A9474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7EEDF26A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0979C944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202AF9D1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2BBE7EAD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3745FBE9" w14:textId="77777777" w:rsidR="006F3D0F" w:rsidRDefault="006F3D0F" w:rsidP="006F3D0F">
      <w:pPr>
        <w:rPr>
          <w:rFonts w:ascii="Times New Roman" w:hAnsi="Times New Roman" w:cs="Times New Roman"/>
        </w:rPr>
      </w:pPr>
    </w:p>
    <w:p w14:paraId="74F8FFA1" w14:textId="77777777" w:rsidR="00047EF3" w:rsidRPr="008A4A40" w:rsidRDefault="00047EF3" w:rsidP="006F3D0F">
      <w:pPr>
        <w:rPr>
          <w:rFonts w:ascii="Times New Roman" w:hAnsi="Times New Roman" w:cs="Times New Roman"/>
        </w:rPr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571"/>
        <w:gridCol w:w="4716"/>
      </w:tblGrid>
      <w:tr w:rsidR="006F3D0F" w:rsidRPr="008A4A40" w14:paraId="066774EA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12DDFD4D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lastRenderedPageBreak/>
              <w:t>Test Case ID: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TRA-004</w:t>
            </w:r>
          </w:p>
        </w:tc>
        <w:tc>
          <w:tcPr>
            <w:tcW w:w="6974" w:type="dxa"/>
          </w:tcPr>
          <w:p w14:paraId="694B3CC6" w14:textId="77777777" w:rsidR="006F3D0F" w:rsidRPr="008A4A40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Designed By: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Saksorn Khongsirirat</w:t>
            </w:r>
          </w:p>
        </w:tc>
      </w:tr>
      <w:tr w:rsidR="006F3D0F" w:rsidRPr="008A4A40" w14:paraId="5A41AB8B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49FCE796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Priority: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 Medium</w:t>
            </w:r>
          </w:p>
        </w:tc>
        <w:tc>
          <w:tcPr>
            <w:tcW w:w="6974" w:type="dxa"/>
          </w:tcPr>
          <w:p w14:paraId="064D3046" w14:textId="6DDE2EAB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Test Designed Date: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10/07/2015</w:t>
            </w:r>
          </w:p>
        </w:tc>
      </w:tr>
      <w:tr w:rsidR="006F3D0F" w:rsidRPr="008A4A40" w14:paraId="32B71CED" w14:textId="77777777" w:rsidTr="006F3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245EE397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Module Name</w:t>
            </w:r>
            <w:r w:rsidRPr="008A4A40">
              <w:rPr>
                <w:rFonts w:ascii="Times New Roman" w:eastAsia="Times New Roman" w:hAnsi="Times New Roman" w:cs="Times New Roman"/>
              </w:rPr>
              <w:t xml:space="preserve">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Shopping cart</w:t>
            </w:r>
          </w:p>
        </w:tc>
        <w:tc>
          <w:tcPr>
            <w:tcW w:w="6974" w:type="dxa"/>
          </w:tcPr>
          <w:p w14:paraId="674DE781" w14:textId="77777777" w:rsidR="006F3D0F" w:rsidRPr="008A4A40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By: 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>Saksorn Khongsirirat</w:t>
            </w:r>
          </w:p>
        </w:tc>
      </w:tr>
      <w:tr w:rsidR="006F3D0F" w:rsidRPr="008A4A40" w14:paraId="0D02D4D7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35DD7A81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Test Title: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Add Product In Shopping Cart (Scan Barcode)</w:t>
            </w:r>
          </w:p>
        </w:tc>
        <w:tc>
          <w:tcPr>
            <w:tcW w:w="6974" w:type="dxa"/>
          </w:tcPr>
          <w:p w14:paraId="0CB16881" w14:textId="4DD8AA84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Date: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25/07/2015</w:t>
            </w:r>
          </w:p>
        </w:tc>
      </w:tr>
    </w:tbl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8A4A40" w14:paraId="1D442DA0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40ABE385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Pre-Condition: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Access to shopping cart page</w:t>
            </w:r>
          </w:p>
        </w:tc>
      </w:tr>
      <w:tr w:rsidR="006F3D0F" w:rsidRPr="008A4A40" w14:paraId="4D85E0DD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5B971177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Dependencies: -</w:t>
            </w:r>
          </w:p>
        </w:tc>
      </w:tr>
    </w:tbl>
    <w:tbl>
      <w:tblPr>
        <w:tblStyle w:val="4-21"/>
        <w:tblW w:w="9322" w:type="dxa"/>
        <w:tblLook w:val="04A0" w:firstRow="1" w:lastRow="0" w:firstColumn="1" w:lastColumn="0" w:noHBand="0" w:noVBand="1"/>
      </w:tblPr>
      <w:tblGrid>
        <w:gridCol w:w="883"/>
        <w:gridCol w:w="1741"/>
        <w:gridCol w:w="1421"/>
        <w:gridCol w:w="1546"/>
        <w:gridCol w:w="1531"/>
        <w:gridCol w:w="1100"/>
        <w:gridCol w:w="1100"/>
      </w:tblGrid>
      <w:tr w:rsidR="006F3D0F" w:rsidRPr="008A4A40" w14:paraId="6BB11F15" w14:textId="77777777" w:rsidTr="00FF4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41067F0" w14:textId="77777777" w:rsidR="006F3D0F" w:rsidRPr="008A4A40" w:rsidRDefault="006F3D0F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Steps</w:t>
            </w:r>
          </w:p>
        </w:tc>
        <w:tc>
          <w:tcPr>
            <w:tcW w:w="1741" w:type="dxa"/>
          </w:tcPr>
          <w:p w14:paraId="24701A03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Steps</w:t>
            </w:r>
          </w:p>
        </w:tc>
        <w:tc>
          <w:tcPr>
            <w:tcW w:w="1421" w:type="dxa"/>
          </w:tcPr>
          <w:p w14:paraId="7BA2A4ED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Data</w:t>
            </w:r>
          </w:p>
        </w:tc>
        <w:tc>
          <w:tcPr>
            <w:tcW w:w="1546" w:type="dxa"/>
          </w:tcPr>
          <w:p w14:paraId="299E0F03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Expected Result</w:t>
            </w:r>
          </w:p>
        </w:tc>
        <w:tc>
          <w:tcPr>
            <w:tcW w:w="1531" w:type="dxa"/>
          </w:tcPr>
          <w:p w14:paraId="2FB2A3C2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Actual Result</w:t>
            </w:r>
          </w:p>
        </w:tc>
        <w:tc>
          <w:tcPr>
            <w:tcW w:w="1100" w:type="dxa"/>
          </w:tcPr>
          <w:p w14:paraId="73410FC2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Status</w:t>
            </w:r>
          </w:p>
        </w:tc>
        <w:tc>
          <w:tcPr>
            <w:tcW w:w="1100" w:type="dxa"/>
          </w:tcPr>
          <w:p w14:paraId="22066DDB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Note</w:t>
            </w:r>
          </w:p>
        </w:tc>
      </w:tr>
      <w:tr w:rsidR="008A4A40" w:rsidRPr="008A4A40" w14:paraId="359785BA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05024F22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41" w:type="dxa"/>
          </w:tcPr>
          <w:p w14:paraId="44A29169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"Add" button</w:t>
            </w:r>
          </w:p>
        </w:tc>
        <w:tc>
          <w:tcPr>
            <w:tcW w:w="1421" w:type="dxa"/>
            <w:vMerge w:val="restart"/>
          </w:tcPr>
          <w:p w14:paraId="2BB13C9E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ID:</w:t>
            </w:r>
          </w:p>
          <w:p w14:paraId="496F3A36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8 85077 955955</w:t>
            </w:r>
            <w:r w:rsidRPr="008A4A40">
              <w:rPr>
                <w:rFonts w:ascii="Times New Roman" w:eastAsia="Times New Roman" w:hAnsi="Times New Roman" w:cs="Times New Roman"/>
                <w:b/>
                <w:bCs/>
                <w:szCs w:val="22"/>
              </w:rPr>
              <w:t xml:space="preserve"> </w:t>
            </w: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(Aura Drink water)</w:t>
            </w:r>
          </w:p>
        </w:tc>
        <w:tc>
          <w:tcPr>
            <w:tcW w:w="1546" w:type="dxa"/>
            <w:vMerge w:val="restart"/>
          </w:tcPr>
          <w:p w14:paraId="4B190807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Tester can see the product named “Aura” in the shopping cart page</w:t>
            </w:r>
          </w:p>
        </w:tc>
        <w:tc>
          <w:tcPr>
            <w:tcW w:w="1531" w:type="dxa"/>
            <w:vMerge w:val="restart"/>
          </w:tcPr>
          <w:p w14:paraId="1A55C94A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The product named “Aura” in appear in the shopping cart</w:t>
            </w:r>
          </w:p>
        </w:tc>
        <w:tc>
          <w:tcPr>
            <w:tcW w:w="1100" w:type="dxa"/>
            <w:vMerge w:val="restart"/>
          </w:tcPr>
          <w:p w14:paraId="6817E011" w14:textId="77777777" w:rsidR="008A4A40" w:rsidRPr="008A4A40" w:rsidRDefault="008A4A40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00" w:type="dxa"/>
            <w:vMerge w:val="restart"/>
          </w:tcPr>
          <w:p w14:paraId="76FBD140" w14:textId="77777777" w:rsidR="008A4A40" w:rsidRPr="008A4A40" w:rsidRDefault="008A4A40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A4A40" w:rsidRPr="008A4A40" w14:paraId="1EDC9DFC" w14:textId="77777777" w:rsidTr="00FF4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  <w:shd w:val="clear" w:color="auto" w:fill="F2DBDB" w:themeFill="accent2" w:themeFillTint="33"/>
          </w:tcPr>
          <w:p w14:paraId="10F2059E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41" w:type="dxa"/>
            <w:shd w:val="clear" w:color="auto" w:fill="F2DBDB" w:themeFill="accent2" w:themeFillTint="33"/>
          </w:tcPr>
          <w:p w14:paraId="2FCE3818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Select “Scan barcode”</w:t>
            </w:r>
          </w:p>
        </w:tc>
        <w:tc>
          <w:tcPr>
            <w:tcW w:w="1421" w:type="dxa"/>
            <w:vMerge/>
          </w:tcPr>
          <w:p w14:paraId="154AC551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46" w:type="dxa"/>
            <w:vMerge/>
          </w:tcPr>
          <w:p w14:paraId="70806AAC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31" w:type="dxa"/>
            <w:vMerge/>
          </w:tcPr>
          <w:p w14:paraId="098935CF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00" w:type="dxa"/>
            <w:vMerge/>
          </w:tcPr>
          <w:p w14:paraId="6FE1FA46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00" w:type="dxa"/>
            <w:vMerge/>
          </w:tcPr>
          <w:p w14:paraId="4B4B327C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8A4A40" w:rsidRPr="008A4A40" w14:paraId="145E7D71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10A58559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741" w:type="dxa"/>
          </w:tcPr>
          <w:p w14:paraId="38F94EAC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Take a picture on product’s barcode</w:t>
            </w:r>
          </w:p>
        </w:tc>
        <w:tc>
          <w:tcPr>
            <w:tcW w:w="1421" w:type="dxa"/>
            <w:vMerge/>
          </w:tcPr>
          <w:p w14:paraId="4F4BDDD2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46" w:type="dxa"/>
            <w:vMerge/>
          </w:tcPr>
          <w:p w14:paraId="2C89AA1E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31" w:type="dxa"/>
            <w:vMerge/>
          </w:tcPr>
          <w:p w14:paraId="384FF8CC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00" w:type="dxa"/>
            <w:vMerge/>
          </w:tcPr>
          <w:p w14:paraId="6F0870EA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00" w:type="dxa"/>
            <w:vMerge/>
          </w:tcPr>
          <w:p w14:paraId="31E0B3CD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tbl>
      <w:tblPr>
        <w:tblStyle w:val="4-4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8A4A40" w14:paraId="5FA91D5C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07FF13D9" w14:textId="77777777" w:rsidR="006F3D0F" w:rsidRPr="008A4A40" w:rsidRDefault="006F3D0F" w:rsidP="006F3D0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Edit amount / Delete product</w:t>
            </w:r>
          </w:p>
        </w:tc>
      </w:tr>
    </w:tbl>
    <w:p w14:paraId="75D82EBB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0185B3C0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014D6AF3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120CA77A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0DCC52BE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728F0E66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752854EA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274E8A92" w14:textId="77777777" w:rsidR="008A4A40" w:rsidRDefault="008A4A40" w:rsidP="006F3D0F">
      <w:pPr>
        <w:rPr>
          <w:rFonts w:ascii="Times New Roman" w:hAnsi="Times New Roman" w:cs="Times New Roman"/>
        </w:rPr>
      </w:pPr>
    </w:p>
    <w:p w14:paraId="43B5510D" w14:textId="77777777" w:rsidR="008A4A40" w:rsidRDefault="008A4A40" w:rsidP="006F3D0F">
      <w:pPr>
        <w:rPr>
          <w:rFonts w:ascii="Times New Roman" w:hAnsi="Times New Roman" w:cs="Times New Roman"/>
        </w:rPr>
      </w:pPr>
    </w:p>
    <w:p w14:paraId="1DF33EA9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0B26DCBB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6CEEB5AB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0A819EF8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29BC384B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34C86D2D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081123F7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149D76F0" w14:textId="77777777" w:rsidR="006F3D0F" w:rsidRDefault="006F3D0F" w:rsidP="006F3D0F">
      <w:pPr>
        <w:rPr>
          <w:rFonts w:ascii="Times New Roman" w:hAnsi="Times New Roman" w:cs="Times New Roman"/>
        </w:rPr>
      </w:pPr>
    </w:p>
    <w:p w14:paraId="0F73BEC0" w14:textId="77777777" w:rsidR="00047EF3" w:rsidRPr="008A4A40" w:rsidRDefault="00047EF3" w:rsidP="006F3D0F">
      <w:pPr>
        <w:rPr>
          <w:rFonts w:ascii="Times New Roman" w:hAnsi="Times New Roman" w:cs="Times New Roman"/>
        </w:rPr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574"/>
        <w:gridCol w:w="4713"/>
      </w:tblGrid>
      <w:tr w:rsidR="006F3D0F" w:rsidRPr="008A4A40" w14:paraId="4D434A4B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77E899DB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lastRenderedPageBreak/>
              <w:t>Test Case ID: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TRA-005</w:t>
            </w:r>
          </w:p>
        </w:tc>
        <w:tc>
          <w:tcPr>
            <w:tcW w:w="6974" w:type="dxa"/>
          </w:tcPr>
          <w:p w14:paraId="316365C0" w14:textId="77777777" w:rsidR="006F3D0F" w:rsidRPr="008A4A40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Designed By: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Saksorn Khongsirirat</w:t>
            </w:r>
          </w:p>
        </w:tc>
      </w:tr>
      <w:tr w:rsidR="006F3D0F" w:rsidRPr="008A4A40" w14:paraId="5ADE7584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29860D64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Priority: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 Medium</w:t>
            </w:r>
          </w:p>
        </w:tc>
        <w:tc>
          <w:tcPr>
            <w:tcW w:w="6974" w:type="dxa"/>
          </w:tcPr>
          <w:p w14:paraId="16BC8F9F" w14:textId="4E66C136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Test Designed Date: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10/07/2015</w:t>
            </w:r>
          </w:p>
        </w:tc>
      </w:tr>
      <w:tr w:rsidR="006F3D0F" w:rsidRPr="008A4A40" w14:paraId="38848A05" w14:textId="77777777" w:rsidTr="006F3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234F2FFB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Module Name</w:t>
            </w:r>
            <w:r w:rsidRPr="008A4A40">
              <w:rPr>
                <w:rFonts w:ascii="Times New Roman" w:eastAsia="Times New Roman" w:hAnsi="Times New Roman" w:cs="Times New Roman"/>
              </w:rPr>
              <w:t xml:space="preserve">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Shopping cart</w:t>
            </w:r>
          </w:p>
        </w:tc>
        <w:tc>
          <w:tcPr>
            <w:tcW w:w="6974" w:type="dxa"/>
          </w:tcPr>
          <w:p w14:paraId="2FF080A8" w14:textId="77777777" w:rsidR="006F3D0F" w:rsidRPr="008A4A40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By: 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>Saksorn Khongsirirat</w:t>
            </w:r>
          </w:p>
        </w:tc>
      </w:tr>
      <w:tr w:rsidR="006F3D0F" w:rsidRPr="008A4A40" w14:paraId="22743E79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4FAFA540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Test Title: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Add Product In Shopping Cart (Scan Duplicate Barcode)</w:t>
            </w:r>
          </w:p>
        </w:tc>
        <w:tc>
          <w:tcPr>
            <w:tcW w:w="6974" w:type="dxa"/>
          </w:tcPr>
          <w:p w14:paraId="20637460" w14:textId="394EABA0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Date: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25/07/2015</w:t>
            </w:r>
          </w:p>
        </w:tc>
      </w:tr>
    </w:tbl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8A4A40" w14:paraId="2E718F87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608D7941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Pre-Condition: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Access to shopping cart page</w:t>
            </w:r>
            <w:r w:rsidRPr="008A4A4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F3D0F" w:rsidRPr="008A4A40" w14:paraId="59806D78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559BEA82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Dependencies: -</w:t>
            </w:r>
          </w:p>
        </w:tc>
      </w:tr>
    </w:tbl>
    <w:tbl>
      <w:tblPr>
        <w:tblStyle w:val="4-21"/>
        <w:tblW w:w="9322" w:type="dxa"/>
        <w:tblLook w:val="04A0" w:firstRow="1" w:lastRow="0" w:firstColumn="1" w:lastColumn="0" w:noHBand="0" w:noVBand="1"/>
      </w:tblPr>
      <w:tblGrid>
        <w:gridCol w:w="885"/>
        <w:gridCol w:w="1718"/>
        <w:gridCol w:w="1426"/>
        <w:gridCol w:w="1551"/>
        <w:gridCol w:w="1504"/>
        <w:gridCol w:w="1169"/>
        <w:gridCol w:w="1069"/>
      </w:tblGrid>
      <w:tr w:rsidR="006F3D0F" w:rsidRPr="008A4A40" w14:paraId="50421B09" w14:textId="77777777" w:rsidTr="00FF4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2EF4722E" w14:textId="77777777" w:rsidR="006F3D0F" w:rsidRPr="008A4A40" w:rsidRDefault="006F3D0F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Steps</w:t>
            </w:r>
          </w:p>
        </w:tc>
        <w:tc>
          <w:tcPr>
            <w:tcW w:w="1718" w:type="dxa"/>
          </w:tcPr>
          <w:p w14:paraId="72CD2387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Steps</w:t>
            </w:r>
          </w:p>
        </w:tc>
        <w:tc>
          <w:tcPr>
            <w:tcW w:w="1426" w:type="dxa"/>
          </w:tcPr>
          <w:p w14:paraId="42D8E38F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Data</w:t>
            </w:r>
          </w:p>
        </w:tc>
        <w:tc>
          <w:tcPr>
            <w:tcW w:w="1551" w:type="dxa"/>
          </w:tcPr>
          <w:p w14:paraId="159EC5FC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Expected Result</w:t>
            </w:r>
          </w:p>
        </w:tc>
        <w:tc>
          <w:tcPr>
            <w:tcW w:w="1504" w:type="dxa"/>
          </w:tcPr>
          <w:p w14:paraId="071E10A5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Actual Result</w:t>
            </w:r>
          </w:p>
        </w:tc>
        <w:tc>
          <w:tcPr>
            <w:tcW w:w="1169" w:type="dxa"/>
          </w:tcPr>
          <w:p w14:paraId="277130FB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Status</w:t>
            </w:r>
          </w:p>
        </w:tc>
        <w:tc>
          <w:tcPr>
            <w:tcW w:w="1069" w:type="dxa"/>
          </w:tcPr>
          <w:p w14:paraId="3C70D903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Note</w:t>
            </w:r>
          </w:p>
        </w:tc>
      </w:tr>
      <w:tr w:rsidR="008A4A40" w:rsidRPr="008A4A40" w14:paraId="2F24A3EF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13140509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18" w:type="dxa"/>
          </w:tcPr>
          <w:p w14:paraId="0211D8CE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“Add” button</w:t>
            </w:r>
          </w:p>
        </w:tc>
        <w:tc>
          <w:tcPr>
            <w:tcW w:w="1426" w:type="dxa"/>
            <w:vMerge w:val="restart"/>
          </w:tcPr>
          <w:p w14:paraId="01B70299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ID:</w:t>
            </w:r>
          </w:p>
          <w:p w14:paraId="64EB5E0E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hAnsi="Times New Roman" w:cs="Times New Roman"/>
                <w:sz w:val="24"/>
                <w:szCs w:val="24"/>
              </w:rPr>
              <w:t>8 85077 955955</w:t>
            </w:r>
            <w:r w:rsidRPr="008A4A40">
              <w:rPr>
                <w:rFonts w:ascii="Times New Roman" w:eastAsia="Times New Roman" w:hAnsi="Times New Roman" w:cs="Times New Roman"/>
                <w:b/>
                <w:bCs/>
                <w:szCs w:val="22"/>
              </w:rPr>
              <w:t xml:space="preserve"> </w:t>
            </w: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(Aura Drink water)</w:t>
            </w:r>
          </w:p>
        </w:tc>
        <w:tc>
          <w:tcPr>
            <w:tcW w:w="1551" w:type="dxa"/>
            <w:vMerge w:val="restart"/>
          </w:tcPr>
          <w:p w14:paraId="348431F3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Tester can see amount of the product named “ Aura “ is 2 each</w:t>
            </w:r>
          </w:p>
        </w:tc>
        <w:tc>
          <w:tcPr>
            <w:tcW w:w="1504" w:type="dxa"/>
            <w:vMerge w:val="restart"/>
          </w:tcPr>
          <w:p w14:paraId="4E7CF491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The amount of product named “Aura” in the shopping cart increase to 2 each</w:t>
            </w:r>
          </w:p>
        </w:tc>
        <w:tc>
          <w:tcPr>
            <w:tcW w:w="1169" w:type="dxa"/>
            <w:vMerge w:val="restart"/>
          </w:tcPr>
          <w:p w14:paraId="2ABF4ED8" w14:textId="77777777" w:rsidR="008A4A40" w:rsidRPr="008A4A40" w:rsidRDefault="008A4A40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69" w:type="dxa"/>
            <w:vMerge w:val="restart"/>
          </w:tcPr>
          <w:p w14:paraId="08408B17" w14:textId="77777777" w:rsidR="008A4A40" w:rsidRPr="008A4A40" w:rsidRDefault="008A4A40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A4A40" w:rsidRPr="008A4A40" w14:paraId="73DC60CE" w14:textId="77777777" w:rsidTr="00FF4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shd w:val="clear" w:color="auto" w:fill="F2DBDB" w:themeFill="accent2" w:themeFillTint="33"/>
          </w:tcPr>
          <w:p w14:paraId="2BB1D29B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18" w:type="dxa"/>
            <w:shd w:val="clear" w:color="auto" w:fill="F2DBDB" w:themeFill="accent2" w:themeFillTint="33"/>
          </w:tcPr>
          <w:p w14:paraId="5FE9426C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Select "Scan barcode"</w:t>
            </w:r>
          </w:p>
        </w:tc>
        <w:tc>
          <w:tcPr>
            <w:tcW w:w="1426" w:type="dxa"/>
            <w:vMerge/>
          </w:tcPr>
          <w:p w14:paraId="12A61955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51" w:type="dxa"/>
            <w:vMerge/>
          </w:tcPr>
          <w:p w14:paraId="09267B2B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04" w:type="dxa"/>
            <w:vMerge/>
          </w:tcPr>
          <w:p w14:paraId="244FD752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69" w:type="dxa"/>
            <w:vMerge/>
          </w:tcPr>
          <w:p w14:paraId="26042F32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069" w:type="dxa"/>
            <w:vMerge/>
          </w:tcPr>
          <w:p w14:paraId="099352CE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8A4A40" w:rsidRPr="008A4A40" w14:paraId="2D43BA6B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687AB2F9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718" w:type="dxa"/>
          </w:tcPr>
          <w:p w14:paraId="4630E947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Take a picture on product's barcode</w:t>
            </w:r>
          </w:p>
        </w:tc>
        <w:tc>
          <w:tcPr>
            <w:tcW w:w="1426" w:type="dxa"/>
            <w:vMerge/>
          </w:tcPr>
          <w:p w14:paraId="5D721512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51" w:type="dxa"/>
            <w:vMerge/>
          </w:tcPr>
          <w:p w14:paraId="7C9F29EE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04" w:type="dxa"/>
            <w:vMerge/>
          </w:tcPr>
          <w:p w14:paraId="011879DD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69" w:type="dxa"/>
            <w:vMerge/>
          </w:tcPr>
          <w:p w14:paraId="2307C411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069" w:type="dxa"/>
            <w:vMerge/>
          </w:tcPr>
          <w:p w14:paraId="7BF97D2A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tbl>
      <w:tblPr>
        <w:tblStyle w:val="4-4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8A4A40" w14:paraId="0D248DA4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1A536A5F" w14:textId="77777777" w:rsidR="006F3D0F" w:rsidRPr="008A4A40" w:rsidRDefault="006F3D0F" w:rsidP="006F3D0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Edit amount / Delete product</w:t>
            </w:r>
          </w:p>
        </w:tc>
      </w:tr>
    </w:tbl>
    <w:p w14:paraId="4E5A78DC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7FDB772B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2177B85D" w14:textId="77777777" w:rsidR="006F3D0F" w:rsidRDefault="006F3D0F" w:rsidP="006F3D0F">
      <w:pPr>
        <w:rPr>
          <w:rFonts w:ascii="Times New Roman" w:hAnsi="Times New Roman" w:cs="Times New Roman"/>
        </w:rPr>
      </w:pPr>
    </w:p>
    <w:p w14:paraId="135E10D9" w14:textId="77777777" w:rsidR="008A4A40" w:rsidRDefault="008A4A40" w:rsidP="006F3D0F">
      <w:pPr>
        <w:rPr>
          <w:rFonts w:ascii="Times New Roman" w:hAnsi="Times New Roman" w:cs="Times New Roman"/>
        </w:rPr>
      </w:pPr>
    </w:p>
    <w:p w14:paraId="1AB91B7E" w14:textId="77777777" w:rsidR="008A4A40" w:rsidRDefault="008A4A40" w:rsidP="006F3D0F">
      <w:pPr>
        <w:rPr>
          <w:rFonts w:ascii="Times New Roman" w:hAnsi="Times New Roman" w:cs="Times New Roman"/>
        </w:rPr>
      </w:pPr>
    </w:p>
    <w:p w14:paraId="4A606F43" w14:textId="77777777" w:rsidR="008A4A40" w:rsidRDefault="008A4A40" w:rsidP="006F3D0F">
      <w:pPr>
        <w:rPr>
          <w:rFonts w:ascii="Times New Roman" w:hAnsi="Times New Roman" w:cs="Times New Roman"/>
        </w:rPr>
      </w:pPr>
    </w:p>
    <w:p w14:paraId="709949E9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08E8987D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68BA8D47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57CABF53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181AA786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51998763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09EBB44A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32702DC3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5E2E9893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3CA01CD7" w14:textId="77777777" w:rsidR="006F3D0F" w:rsidRDefault="006F3D0F" w:rsidP="006F3D0F">
      <w:pPr>
        <w:rPr>
          <w:rFonts w:ascii="Times New Roman" w:hAnsi="Times New Roman" w:cs="Times New Roman"/>
        </w:rPr>
      </w:pPr>
    </w:p>
    <w:p w14:paraId="66697795" w14:textId="77777777" w:rsidR="00047EF3" w:rsidRPr="008A4A40" w:rsidRDefault="00047EF3" w:rsidP="006F3D0F">
      <w:pPr>
        <w:rPr>
          <w:rFonts w:ascii="Times New Roman" w:hAnsi="Times New Roman" w:cs="Times New Roman"/>
        </w:rPr>
      </w:pPr>
    </w:p>
    <w:p w14:paraId="657F2AFC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571"/>
        <w:gridCol w:w="4716"/>
      </w:tblGrid>
      <w:tr w:rsidR="006F3D0F" w:rsidRPr="008A4A40" w14:paraId="5E193E06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5AA0FF4E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lastRenderedPageBreak/>
              <w:t>Test Case ID: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TRA-006</w:t>
            </w:r>
          </w:p>
        </w:tc>
        <w:tc>
          <w:tcPr>
            <w:tcW w:w="6974" w:type="dxa"/>
          </w:tcPr>
          <w:p w14:paraId="6D6F338B" w14:textId="77777777" w:rsidR="006F3D0F" w:rsidRPr="008A4A40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Designed By: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Saksorn Khongsirirat</w:t>
            </w:r>
          </w:p>
        </w:tc>
      </w:tr>
      <w:tr w:rsidR="006F3D0F" w:rsidRPr="008A4A40" w14:paraId="491337B1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096D66FE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Priority: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 Medium</w:t>
            </w:r>
          </w:p>
        </w:tc>
        <w:tc>
          <w:tcPr>
            <w:tcW w:w="6974" w:type="dxa"/>
          </w:tcPr>
          <w:p w14:paraId="4514C696" w14:textId="7770F2C2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Test Designed Date: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10/07/2015</w:t>
            </w:r>
          </w:p>
        </w:tc>
      </w:tr>
      <w:tr w:rsidR="006F3D0F" w:rsidRPr="008A4A40" w14:paraId="231A7279" w14:textId="77777777" w:rsidTr="006F3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014C5AEB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Module Name</w:t>
            </w:r>
            <w:r w:rsidRPr="008A4A40">
              <w:rPr>
                <w:rFonts w:ascii="Times New Roman" w:eastAsia="Times New Roman" w:hAnsi="Times New Roman" w:cs="Times New Roman"/>
              </w:rPr>
              <w:t xml:space="preserve">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Shopping cart</w:t>
            </w:r>
          </w:p>
        </w:tc>
        <w:tc>
          <w:tcPr>
            <w:tcW w:w="6974" w:type="dxa"/>
          </w:tcPr>
          <w:p w14:paraId="6948A623" w14:textId="77777777" w:rsidR="006F3D0F" w:rsidRPr="008A4A40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By: 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>Saksorn Khongsirirat</w:t>
            </w:r>
          </w:p>
        </w:tc>
      </w:tr>
      <w:tr w:rsidR="006F3D0F" w:rsidRPr="008A4A40" w14:paraId="495545E2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48A63E29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Test Title: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Edit Amount Of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Product In Shopping Cart </w:t>
            </w:r>
          </w:p>
        </w:tc>
        <w:tc>
          <w:tcPr>
            <w:tcW w:w="6974" w:type="dxa"/>
          </w:tcPr>
          <w:p w14:paraId="2CAB7932" w14:textId="1516145B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Date: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25/07/2015</w:t>
            </w:r>
          </w:p>
        </w:tc>
      </w:tr>
    </w:tbl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8A4A40" w14:paraId="7045740B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6766DD52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Pre-Condition: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Add some product</w:t>
            </w:r>
          </w:p>
        </w:tc>
      </w:tr>
      <w:tr w:rsidR="006F3D0F" w:rsidRPr="008A4A40" w14:paraId="13E3A78A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3381C15C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Dependencies: -</w:t>
            </w:r>
          </w:p>
        </w:tc>
      </w:tr>
    </w:tbl>
    <w:tbl>
      <w:tblPr>
        <w:tblStyle w:val="4-21"/>
        <w:tblW w:w="9322" w:type="dxa"/>
        <w:tblLook w:val="04A0" w:firstRow="1" w:lastRow="0" w:firstColumn="1" w:lastColumn="0" w:noHBand="0" w:noVBand="1"/>
      </w:tblPr>
      <w:tblGrid>
        <w:gridCol w:w="882"/>
        <w:gridCol w:w="1542"/>
        <w:gridCol w:w="1480"/>
        <w:gridCol w:w="1536"/>
        <w:gridCol w:w="1662"/>
        <w:gridCol w:w="1123"/>
        <w:gridCol w:w="1097"/>
      </w:tblGrid>
      <w:tr w:rsidR="006F3D0F" w:rsidRPr="008A4A40" w14:paraId="657AF9B6" w14:textId="77777777" w:rsidTr="00FF4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1F9F06B1" w14:textId="77777777" w:rsidR="006F3D0F" w:rsidRPr="008A4A40" w:rsidRDefault="006F3D0F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Steps</w:t>
            </w:r>
          </w:p>
        </w:tc>
        <w:tc>
          <w:tcPr>
            <w:tcW w:w="1542" w:type="dxa"/>
          </w:tcPr>
          <w:p w14:paraId="32D07890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Steps</w:t>
            </w:r>
          </w:p>
        </w:tc>
        <w:tc>
          <w:tcPr>
            <w:tcW w:w="1480" w:type="dxa"/>
          </w:tcPr>
          <w:p w14:paraId="02ADF200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Data</w:t>
            </w:r>
          </w:p>
        </w:tc>
        <w:tc>
          <w:tcPr>
            <w:tcW w:w="1536" w:type="dxa"/>
          </w:tcPr>
          <w:p w14:paraId="66299AA0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Expected Result</w:t>
            </w:r>
          </w:p>
        </w:tc>
        <w:tc>
          <w:tcPr>
            <w:tcW w:w="1662" w:type="dxa"/>
          </w:tcPr>
          <w:p w14:paraId="651DE7E8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Actual Result</w:t>
            </w:r>
          </w:p>
        </w:tc>
        <w:tc>
          <w:tcPr>
            <w:tcW w:w="1123" w:type="dxa"/>
          </w:tcPr>
          <w:p w14:paraId="4756A2D2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Status</w:t>
            </w:r>
          </w:p>
        </w:tc>
        <w:tc>
          <w:tcPr>
            <w:tcW w:w="1097" w:type="dxa"/>
          </w:tcPr>
          <w:p w14:paraId="61B12F93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Note</w:t>
            </w:r>
          </w:p>
        </w:tc>
      </w:tr>
      <w:tr w:rsidR="008A4A40" w:rsidRPr="008A4A40" w14:paraId="5C7E421F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39CA96C1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42" w:type="dxa"/>
          </w:tcPr>
          <w:p w14:paraId="2C064993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text box that show amount of product name "Coke Zero"</w:t>
            </w:r>
          </w:p>
        </w:tc>
        <w:tc>
          <w:tcPr>
            <w:tcW w:w="1480" w:type="dxa"/>
            <w:vMerge w:val="restart"/>
          </w:tcPr>
          <w:p w14:paraId="08414F9E" w14:textId="77777777" w:rsidR="008A4A40" w:rsidRPr="008A4A40" w:rsidRDefault="008A4A40" w:rsidP="006F3D0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 of product:</w:t>
            </w: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536" w:type="dxa"/>
            <w:vMerge w:val="restart"/>
          </w:tcPr>
          <w:p w14:paraId="4C981140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Tester can see the amount of product named "Coke Zero" is 5 each</w:t>
            </w:r>
          </w:p>
        </w:tc>
        <w:tc>
          <w:tcPr>
            <w:tcW w:w="1662" w:type="dxa"/>
            <w:vMerge w:val="restart"/>
          </w:tcPr>
          <w:p w14:paraId="00DAAE94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The application show amount of the product name "Coke Zero" is 5 each</w:t>
            </w:r>
          </w:p>
        </w:tc>
        <w:tc>
          <w:tcPr>
            <w:tcW w:w="1123" w:type="dxa"/>
            <w:vMerge w:val="restart"/>
          </w:tcPr>
          <w:p w14:paraId="60680D93" w14:textId="77777777" w:rsidR="008A4A40" w:rsidRPr="008A4A40" w:rsidRDefault="008A4A40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97" w:type="dxa"/>
            <w:vMerge w:val="restart"/>
          </w:tcPr>
          <w:p w14:paraId="12DDA7E2" w14:textId="77777777" w:rsidR="008A4A40" w:rsidRPr="008A4A40" w:rsidRDefault="008A4A40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A4A40" w:rsidRPr="008A4A40" w14:paraId="6B406D72" w14:textId="77777777" w:rsidTr="00FF4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shd w:val="clear" w:color="auto" w:fill="F2DBDB" w:themeFill="accent2" w:themeFillTint="33"/>
          </w:tcPr>
          <w:p w14:paraId="72BB81DD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42" w:type="dxa"/>
            <w:shd w:val="clear" w:color="auto" w:fill="F2DBDB" w:themeFill="accent2" w:themeFillTint="33"/>
          </w:tcPr>
          <w:p w14:paraId="1E71FCFD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Input new amount of product</w:t>
            </w:r>
          </w:p>
        </w:tc>
        <w:tc>
          <w:tcPr>
            <w:tcW w:w="1480" w:type="dxa"/>
            <w:vMerge/>
          </w:tcPr>
          <w:p w14:paraId="16033993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36" w:type="dxa"/>
            <w:vMerge/>
          </w:tcPr>
          <w:p w14:paraId="14C470B5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662" w:type="dxa"/>
            <w:vMerge/>
          </w:tcPr>
          <w:p w14:paraId="4F247AFD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23" w:type="dxa"/>
            <w:vMerge/>
          </w:tcPr>
          <w:p w14:paraId="458F0E55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097" w:type="dxa"/>
            <w:vMerge/>
          </w:tcPr>
          <w:p w14:paraId="1C25A53A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8A4A40" w:rsidRPr="008A4A40" w14:paraId="3231CB22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21B3A447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42" w:type="dxa"/>
          </w:tcPr>
          <w:p w14:paraId="03B206FF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submit button</w:t>
            </w:r>
          </w:p>
        </w:tc>
        <w:tc>
          <w:tcPr>
            <w:tcW w:w="1480" w:type="dxa"/>
            <w:vMerge/>
          </w:tcPr>
          <w:p w14:paraId="5FC317E3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536" w:type="dxa"/>
            <w:vMerge/>
          </w:tcPr>
          <w:p w14:paraId="5A784298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662" w:type="dxa"/>
            <w:vMerge/>
          </w:tcPr>
          <w:p w14:paraId="529FA6F8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123" w:type="dxa"/>
            <w:vMerge/>
          </w:tcPr>
          <w:p w14:paraId="51D56B8F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097" w:type="dxa"/>
            <w:vMerge/>
          </w:tcPr>
          <w:p w14:paraId="038C2345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tbl>
      <w:tblPr>
        <w:tblStyle w:val="4-4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8A4A40" w14:paraId="3BB31404" w14:textId="77777777" w:rsidTr="00FF4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</w:tcPr>
          <w:p w14:paraId="3B4AB29D" w14:textId="77777777" w:rsidR="006F3D0F" w:rsidRPr="008A4A40" w:rsidRDefault="006F3D0F" w:rsidP="006F3D0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None</w:t>
            </w:r>
          </w:p>
        </w:tc>
      </w:tr>
    </w:tbl>
    <w:p w14:paraId="6013B544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6F1DED68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6A29AAB6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5B86F2BD" w14:textId="77777777" w:rsidR="006F3D0F" w:rsidRDefault="006F3D0F" w:rsidP="006F3D0F">
      <w:pPr>
        <w:rPr>
          <w:rFonts w:ascii="Times New Roman" w:hAnsi="Times New Roman" w:cs="Times New Roman"/>
        </w:rPr>
      </w:pPr>
    </w:p>
    <w:p w14:paraId="6CB914C1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631B28B4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23F57EBF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1C0C3ACF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1C38CD60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4A2B9BDD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06074BC6" w14:textId="77777777" w:rsidR="006F3D0F" w:rsidRDefault="006F3D0F" w:rsidP="006F3D0F">
      <w:pPr>
        <w:rPr>
          <w:rFonts w:ascii="Times New Roman" w:hAnsi="Times New Roman" w:cs="Times New Roman"/>
        </w:rPr>
      </w:pPr>
    </w:p>
    <w:p w14:paraId="771D72EE" w14:textId="77777777" w:rsidR="00047EF3" w:rsidRDefault="00047EF3" w:rsidP="006F3D0F">
      <w:pPr>
        <w:rPr>
          <w:rFonts w:ascii="Times New Roman" w:hAnsi="Times New Roman" w:cs="Times New Roman"/>
        </w:rPr>
      </w:pPr>
    </w:p>
    <w:p w14:paraId="3FCF1291" w14:textId="77777777" w:rsidR="00047EF3" w:rsidRPr="008A4A40" w:rsidRDefault="00047EF3" w:rsidP="006F3D0F">
      <w:pPr>
        <w:rPr>
          <w:rFonts w:ascii="Times New Roman" w:hAnsi="Times New Roman" w:cs="Times New Roman"/>
        </w:rPr>
      </w:pPr>
    </w:p>
    <w:p w14:paraId="60F2A047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571"/>
        <w:gridCol w:w="4716"/>
      </w:tblGrid>
      <w:tr w:rsidR="006F3D0F" w:rsidRPr="008A4A40" w14:paraId="08D768B4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56FBAA38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lastRenderedPageBreak/>
              <w:t>Test Case ID: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TRA-007</w:t>
            </w:r>
          </w:p>
        </w:tc>
        <w:tc>
          <w:tcPr>
            <w:tcW w:w="6974" w:type="dxa"/>
          </w:tcPr>
          <w:p w14:paraId="0FBE0BCD" w14:textId="77777777" w:rsidR="006F3D0F" w:rsidRPr="008A4A40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Designed By: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Saksorn Khongsirirat</w:t>
            </w:r>
          </w:p>
        </w:tc>
      </w:tr>
      <w:tr w:rsidR="006F3D0F" w:rsidRPr="008A4A40" w14:paraId="7547C443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4AD881D4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Priority: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 Medium</w:t>
            </w:r>
          </w:p>
        </w:tc>
        <w:tc>
          <w:tcPr>
            <w:tcW w:w="6974" w:type="dxa"/>
          </w:tcPr>
          <w:p w14:paraId="6EF983F2" w14:textId="713CA7E7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Test Designed Date: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10/07/2015</w:t>
            </w:r>
          </w:p>
        </w:tc>
      </w:tr>
      <w:tr w:rsidR="006F3D0F" w:rsidRPr="008A4A40" w14:paraId="342218FF" w14:textId="77777777" w:rsidTr="006F3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5D41272A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Module Name</w:t>
            </w:r>
            <w:r w:rsidRPr="008A4A40">
              <w:rPr>
                <w:rFonts w:ascii="Times New Roman" w:eastAsia="Times New Roman" w:hAnsi="Times New Roman" w:cs="Times New Roman"/>
              </w:rPr>
              <w:t xml:space="preserve">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Shopping cart</w:t>
            </w:r>
          </w:p>
        </w:tc>
        <w:tc>
          <w:tcPr>
            <w:tcW w:w="6974" w:type="dxa"/>
          </w:tcPr>
          <w:p w14:paraId="27885498" w14:textId="77777777" w:rsidR="006F3D0F" w:rsidRPr="008A4A40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By: 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>Saksorn Khongsirirat</w:t>
            </w:r>
          </w:p>
        </w:tc>
      </w:tr>
      <w:tr w:rsidR="006F3D0F" w:rsidRPr="008A4A40" w14:paraId="342A3C40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1B25B6F2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Test Title: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Delete Product From Shopping Cart (No)</w:t>
            </w:r>
          </w:p>
        </w:tc>
        <w:tc>
          <w:tcPr>
            <w:tcW w:w="6974" w:type="dxa"/>
          </w:tcPr>
          <w:p w14:paraId="10E82042" w14:textId="25CF3194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Date: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25/07/2015</w:t>
            </w:r>
          </w:p>
        </w:tc>
      </w:tr>
    </w:tbl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8A4A40" w14:paraId="2B1133F5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53562689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Pre-Condition: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Add some product</w:t>
            </w:r>
          </w:p>
        </w:tc>
      </w:tr>
      <w:tr w:rsidR="006F3D0F" w:rsidRPr="008A4A40" w14:paraId="63D11804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4E02FDD8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Dependencies: -</w:t>
            </w:r>
          </w:p>
        </w:tc>
      </w:tr>
    </w:tbl>
    <w:tbl>
      <w:tblPr>
        <w:tblStyle w:val="4-21"/>
        <w:tblW w:w="9322" w:type="dxa"/>
        <w:tblLook w:val="04A0" w:firstRow="1" w:lastRow="0" w:firstColumn="1" w:lastColumn="0" w:noHBand="0" w:noVBand="1"/>
      </w:tblPr>
      <w:tblGrid>
        <w:gridCol w:w="861"/>
        <w:gridCol w:w="1763"/>
        <w:gridCol w:w="1980"/>
        <w:gridCol w:w="1373"/>
        <w:gridCol w:w="1295"/>
        <w:gridCol w:w="997"/>
        <w:gridCol w:w="1053"/>
      </w:tblGrid>
      <w:tr w:rsidR="006F3D0F" w:rsidRPr="008A4A40" w14:paraId="0125F020" w14:textId="77777777" w:rsidTr="00FF4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67933568" w14:textId="77777777" w:rsidR="006F3D0F" w:rsidRPr="008A4A40" w:rsidRDefault="006F3D0F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Steps</w:t>
            </w:r>
          </w:p>
        </w:tc>
        <w:tc>
          <w:tcPr>
            <w:tcW w:w="1763" w:type="dxa"/>
          </w:tcPr>
          <w:p w14:paraId="1574BC76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Steps</w:t>
            </w:r>
          </w:p>
        </w:tc>
        <w:tc>
          <w:tcPr>
            <w:tcW w:w="1980" w:type="dxa"/>
          </w:tcPr>
          <w:p w14:paraId="3A6EC100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Data</w:t>
            </w:r>
          </w:p>
        </w:tc>
        <w:tc>
          <w:tcPr>
            <w:tcW w:w="1373" w:type="dxa"/>
          </w:tcPr>
          <w:p w14:paraId="45EEF770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Expected Result</w:t>
            </w:r>
          </w:p>
        </w:tc>
        <w:tc>
          <w:tcPr>
            <w:tcW w:w="1295" w:type="dxa"/>
          </w:tcPr>
          <w:p w14:paraId="7B9766BD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Actual Result</w:t>
            </w:r>
          </w:p>
        </w:tc>
        <w:tc>
          <w:tcPr>
            <w:tcW w:w="997" w:type="dxa"/>
          </w:tcPr>
          <w:p w14:paraId="7A4D65CE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Status</w:t>
            </w:r>
          </w:p>
        </w:tc>
        <w:tc>
          <w:tcPr>
            <w:tcW w:w="1053" w:type="dxa"/>
          </w:tcPr>
          <w:p w14:paraId="06478780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Note</w:t>
            </w:r>
          </w:p>
        </w:tc>
      </w:tr>
      <w:tr w:rsidR="008A4A40" w:rsidRPr="008A4A40" w14:paraId="6F73C43E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2779BF10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63" w:type="dxa"/>
          </w:tcPr>
          <w:p w14:paraId="04A38E93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delete button of product name "Coke Zero"</w:t>
            </w:r>
          </w:p>
        </w:tc>
        <w:tc>
          <w:tcPr>
            <w:tcW w:w="1980" w:type="dxa"/>
            <w:vMerge w:val="restart"/>
          </w:tcPr>
          <w:p w14:paraId="11A16081" w14:textId="77777777" w:rsidR="008A4A40" w:rsidRPr="008A4A40" w:rsidRDefault="008A4A40" w:rsidP="006F3D0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Confirmation: </w:t>
            </w: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3" w:type="dxa"/>
            <w:vMerge w:val="restart"/>
          </w:tcPr>
          <w:p w14:paraId="76FFEE71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Tester still see product named "Coke Zero" in shopping cart</w:t>
            </w:r>
          </w:p>
        </w:tc>
        <w:tc>
          <w:tcPr>
            <w:tcW w:w="1295" w:type="dxa"/>
            <w:vMerge w:val="restart"/>
          </w:tcPr>
          <w:p w14:paraId="536B68BD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The product named "Coke Zero" is still in the shopping cart</w:t>
            </w:r>
          </w:p>
        </w:tc>
        <w:tc>
          <w:tcPr>
            <w:tcW w:w="997" w:type="dxa"/>
            <w:vMerge w:val="restart"/>
          </w:tcPr>
          <w:p w14:paraId="5A9DEA4F" w14:textId="77777777" w:rsidR="008A4A40" w:rsidRPr="008A4A40" w:rsidRDefault="008A4A40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53" w:type="dxa"/>
            <w:vMerge w:val="restart"/>
          </w:tcPr>
          <w:p w14:paraId="7732B5C2" w14:textId="77777777" w:rsidR="008A4A40" w:rsidRPr="008A4A40" w:rsidRDefault="008A4A40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A4A40" w:rsidRPr="008A4A40" w14:paraId="71EEEB3A" w14:textId="77777777" w:rsidTr="00FF4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shd w:val="clear" w:color="auto" w:fill="F2DBDB" w:themeFill="accent2" w:themeFillTint="33"/>
          </w:tcPr>
          <w:p w14:paraId="473C6699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63" w:type="dxa"/>
            <w:shd w:val="clear" w:color="auto" w:fill="F2DBDB" w:themeFill="accent2" w:themeFillTint="33"/>
          </w:tcPr>
          <w:p w14:paraId="7338E0F5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"No" in confirmation form</w:t>
            </w:r>
          </w:p>
        </w:tc>
        <w:tc>
          <w:tcPr>
            <w:tcW w:w="1980" w:type="dxa"/>
            <w:vMerge/>
          </w:tcPr>
          <w:p w14:paraId="681B0DFD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73" w:type="dxa"/>
            <w:vMerge/>
          </w:tcPr>
          <w:p w14:paraId="70F48DD5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95" w:type="dxa"/>
            <w:vMerge/>
          </w:tcPr>
          <w:p w14:paraId="70F205EF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7" w:type="dxa"/>
            <w:vMerge/>
          </w:tcPr>
          <w:p w14:paraId="0FDA8ED9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53" w:type="dxa"/>
            <w:vMerge/>
          </w:tcPr>
          <w:p w14:paraId="4EA6D966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4-4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8A4A40" w14:paraId="57D8593A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75C313B7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Post-Condition: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None</w:t>
            </w:r>
          </w:p>
        </w:tc>
      </w:tr>
    </w:tbl>
    <w:p w14:paraId="21E3E8C1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3F64F00E" w14:textId="77777777" w:rsidR="006F3D0F" w:rsidRDefault="006F3D0F" w:rsidP="006F3D0F">
      <w:pPr>
        <w:rPr>
          <w:rFonts w:ascii="Times New Roman" w:hAnsi="Times New Roman" w:cs="Times New Roman"/>
        </w:rPr>
      </w:pPr>
    </w:p>
    <w:p w14:paraId="7FA1A407" w14:textId="77777777" w:rsidR="008A4A40" w:rsidRDefault="008A4A40" w:rsidP="006F3D0F">
      <w:pPr>
        <w:rPr>
          <w:rFonts w:ascii="Times New Roman" w:hAnsi="Times New Roman" w:cs="Times New Roman"/>
        </w:rPr>
      </w:pPr>
    </w:p>
    <w:p w14:paraId="771E9EA5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1E5A2EEA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4D24261F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7ED74C20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249051CD" w14:textId="77777777" w:rsidR="008A4A40" w:rsidRPr="008A4A40" w:rsidRDefault="008A4A40" w:rsidP="006F3D0F">
      <w:pPr>
        <w:rPr>
          <w:rFonts w:ascii="Times New Roman" w:hAnsi="Times New Roman" w:cs="Times New Roman"/>
        </w:rPr>
      </w:pPr>
    </w:p>
    <w:p w14:paraId="04C69B15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52382076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4E4232AC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5C9EC839" w14:textId="77777777" w:rsidR="006F3D0F" w:rsidRDefault="006F3D0F" w:rsidP="006F3D0F">
      <w:pPr>
        <w:rPr>
          <w:rFonts w:ascii="Times New Roman" w:hAnsi="Times New Roman" w:cs="Times New Roman"/>
        </w:rPr>
      </w:pPr>
    </w:p>
    <w:p w14:paraId="540A846A" w14:textId="77777777" w:rsidR="003854CC" w:rsidRPr="008A4A40" w:rsidRDefault="003854CC" w:rsidP="006F3D0F">
      <w:pPr>
        <w:rPr>
          <w:rFonts w:ascii="Times New Roman" w:hAnsi="Times New Roman" w:cs="Times New Roman"/>
        </w:rPr>
      </w:pPr>
    </w:p>
    <w:p w14:paraId="52742772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4D1A1A1A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7D68418A" w14:textId="77777777" w:rsidR="006F3D0F" w:rsidRDefault="006F3D0F" w:rsidP="006F3D0F">
      <w:pPr>
        <w:rPr>
          <w:rFonts w:ascii="Times New Roman" w:hAnsi="Times New Roman" w:cs="Times New Roman"/>
        </w:rPr>
      </w:pPr>
    </w:p>
    <w:p w14:paraId="13BB90B6" w14:textId="77777777" w:rsidR="00047EF3" w:rsidRDefault="00047EF3" w:rsidP="006F3D0F">
      <w:pPr>
        <w:rPr>
          <w:rFonts w:ascii="Times New Roman" w:hAnsi="Times New Roman" w:cs="Times New Roman"/>
        </w:rPr>
      </w:pPr>
    </w:p>
    <w:p w14:paraId="54C5C64C" w14:textId="77777777" w:rsidR="00047EF3" w:rsidRPr="008A4A40" w:rsidRDefault="00047EF3" w:rsidP="006F3D0F">
      <w:pPr>
        <w:rPr>
          <w:rFonts w:ascii="Times New Roman" w:hAnsi="Times New Roman" w:cs="Times New Roman"/>
        </w:rPr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571"/>
        <w:gridCol w:w="4716"/>
      </w:tblGrid>
      <w:tr w:rsidR="006F3D0F" w:rsidRPr="008A4A40" w14:paraId="069515E7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23A75321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lastRenderedPageBreak/>
              <w:t>Test Case ID: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TRA-008</w:t>
            </w:r>
          </w:p>
        </w:tc>
        <w:tc>
          <w:tcPr>
            <w:tcW w:w="6974" w:type="dxa"/>
          </w:tcPr>
          <w:p w14:paraId="652CE68A" w14:textId="77777777" w:rsidR="006F3D0F" w:rsidRPr="008A4A40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Test Designed By: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</w:rPr>
              <w:t xml:space="preserve"> Saksorn Khongsirirat</w:t>
            </w:r>
          </w:p>
        </w:tc>
      </w:tr>
      <w:tr w:rsidR="006F3D0F" w:rsidRPr="008A4A40" w14:paraId="352FE143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2075E343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Priority: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 xml:space="preserve"> Medium</w:t>
            </w:r>
          </w:p>
        </w:tc>
        <w:tc>
          <w:tcPr>
            <w:tcW w:w="6974" w:type="dxa"/>
          </w:tcPr>
          <w:p w14:paraId="659C387C" w14:textId="53B97315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Test Designed Date: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10/07/2015</w:t>
            </w:r>
          </w:p>
        </w:tc>
      </w:tr>
      <w:tr w:rsidR="006F3D0F" w:rsidRPr="008A4A40" w14:paraId="4D84BD68" w14:textId="77777777" w:rsidTr="006F3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08E1969E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Module Name</w:t>
            </w:r>
            <w:r w:rsidRPr="008A4A40">
              <w:rPr>
                <w:rFonts w:ascii="Times New Roman" w:eastAsia="Times New Roman" w:hAnsi="Times New Roman" w:cs="Times New Roman"/>
              </w:rPr>
              <w:t xml:space="preserve">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Shopping cart</w:t>
            </w:r>
          </w:p>
        </w:tc>
        <w:tc>
          <w:tcPr>
            <w:tcW w:w="6974" w:type="dxa"/>
          </w:tcPr>
          <w:p w14:paraId="515BE59E" w14:textId="77777777" w:rsidR="006F3D0F" w:rsidRPr="008A4A40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By: </w:t>
            </w:r>
            <w:r w:rsidRPr="008A4A40">
              <w:rPr>
                <w:rFonts w:ascii="Times New Roman" w:eastAsia="Times New Roman" w:hAnsi="Times New Roman" w:cs="Times New Roman"/>
                <w:sz w:val="28"/>
              </w:rPr>
              <w:t>Saksorn Khongsirirat</w:t>
            </w:r>
          </w:p>
        </w:tc>
      </w:tr>
      <w:tr w:rsidR="006F3D0F" w:rsidRPr="008A4A40" w14:paraId="238D1AEF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786324E8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 xml:space="preserve">Test Title: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Delete Product From Shopping Cart (Yes)</w:t>
            </w:r>
          </w:p>
        </w:tc>
        <w:tc>
          <w:tcPr>
            <w:tcW w:w="6974" w:type="dxa"/>
          </w:tcPr>
          <w:p w14:paraId="0E8BC83A" w14:textId="5CE7F0D4" w:rsidR="006F3D0F" w:rsidRPr="008A4A40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Test Executed Date: </w:t>
            </w:r>
            <w:r w:rsidR="002262CF" w:rsidRPr="008A4A40">
              <w:rPr>
                <w:rFonts w:ascii="Times New Roman" w:eastAsia="Times New Roman" w:hAnsi="Times New Roman" w:cs="Times New Roman"/>
                <w:sz w:val="28"/>
              </w:rPr>
              <w:t>25/07/2015</w:t>
            </w:r>
          </w:p>
        </w:tc>
      </w:tr>
    </w:tbl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8A4A40" w14:paraId="2F1A2DCE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774F0FB3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Pre-Condition: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Add some product</w:t>
            </w:r>
          </w:p>
        </w:tc>
      </w:tr>
      <w:tr w:rsidR="006F3D0F" w:rsidRPr="008A4A40" w14:paraId="56AC47B6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1A5C0158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Dependencies: -</w:t>
            </w:r>
          </w:p>
        </w:tc>
      </w:tr>
    </w:tbl>
    <w:tbl>
      <w:tblPr>
        <w:tblStyle w:val="4-21"/>
        <w:tblW w:w="9322" w:type="dxa"/>
        <w:tblLook w:val="04A0" w:firstRow="1" w:lastRow="0" w:firstColumn="1" w:lastColumn="0" w:noHBand="0" w:noVBand="1"/>
      </w:tblPr>
      <w:tblGrid>
        <w:gridCol w:w="860"/>
        <w:gridCol w:w="1748"/>
        <w:gridCol w:w="1975"/>
        <w:gridCol w:w="1365"/>
        <w:gridCol w:w="1331"/>
        <w:gridCol w:w="992"/>
        <w:gridCol w:w="1051"/>
      </w:tblGrid>
      <w:tr w:rsidR="006F3D0F" w:rsidRPr="008A4A40" w14:paraId="37948E83" w14:textId="77777777" w:rsidTr="00FF4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2A47FA8B" w14:textId="77777777" w:rsidR="006F3D0F" w:rsidRPr="008A4A40" w:rsidRDefault="006F3D0F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Steps</w:t>
            </w:r>
          </w:p>
        </w:tc>
        <w:tc>
          <w:tcPr>
            <w:tcW w:w="1748" w:type="dxa"/>
          </w:tcPr>
          <w:p w14:paraId="26636FC7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Steps</w:t>
            </w:r>
          </w:p>
        </w:tc>
        <w:tc>
          <w:tcPr>
            <w:tcW w:w="1975" w:type="dxa"/>
          </w:tcPr>
          <w:p w14:paraId="4FC3F17F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Test Data</w:t>
            </w:r>
          </w:p>
        </w:tc>
        <w:tc>
          <w:tcPr>
            <w:tcW w:w="1365" w:type="dxa"/>
          </w:tcPr>
          <w:p w14:paraId="2B146490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Expected Result</w:t>
            </w:r>
          </w:p>
        </w:tc>
        <w:tc>
          <w:tcPr>
            <w:tcW w:w="1331" w:type="dxa"/>
          </w:tcPr>
          <w:p w14:paraId="4862B078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Actual Result</w:t>
            </w:r>
          </w:p>
        </w:tc>
        <w:tc>
          <w:tcPr>
            <w:tcW w:w="992" w:type="dxa"/>
          </w:tcPr>
          <w:p w14:paraId="0D18C25D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Status</w:t>
            </w:r>
          </w:p>
        </w:tc>
        <w:tc>
          <w:tcPr>
            <w:tcW w:w="1051" w:type="dxa"/>
          </w:tcPr>
          <w:p w14:paraId="09E52A4D" w14:textId="77777777" w:rsidR="006F3D0F" w:rsidRPr="008A4A40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8A4A40">
              <w:rPr>
                <w:rFonts w:ascii="Times New Roman" w:eastAsia="Times New Roman" w:hAnsi="Times New Roman" w:cs="Times New Roman"/>
                <w:sz w:val="28"/>
              </w:rPr>
              <w:t>Note</w:t>
            </w:r>
          </w:p>
        </w:tc>
      </w:tr>
      <w:tr w:rsidR="008A4A40" w:rsidRPr="008A4A40" w14:paraId="0AE3611E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592BF674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1</w:t>
            </w:r>
          </w:p>
        </w:tc>
        <w:tc>
          <w:tcPr>
            <w:tcW w:w="1748" w:type="dxa"/>
          </w:tcPr>
          <w:p w14:paraId="069AA932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delete button of product name "Coke Zero"</w:t>
            </w:r>
          </w:p>
        </w:tc>
        <w:tc>
          <w:tcPr>
            <w:tcW w:w="1975" w:type="dxa"/>
            <w:vMerge w:val="restart"/>
          </w:tcPr>
          <w:p w14:paraId="76598999" w14:textId="77777777" w:rsidR="008A4A40" w:rsidRPr="008A4A40" w:rsidRDefault="008A4A40" w:rsidP="006F3D0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Confirmation: </w:t>
            </w: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65" w:type="dxa"/>
            <w:vMerge w:val="restart"/>
          </w:tcPr>
          <w:p w14:paraId="6400B9C0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Tester cannot see product named "Coke Zero" in shopping cart</w:t>
            </w:r>
          </w:p>
        </w:tc>
        <w:tc>
          <w:tcPr>
            <w:tcW w:w="1331" w:type="dxa"/>
            <w:vMerge w:val="restart"/>
          </w:tcPr>
          <w:p w14:paraId="0AE2EEAB" w14:textId="77777777" w:rsidR="008A4A40" w:rsidRPr="008A4A40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The product named "Coke Zero" is disappear from the shopping cart</w:t>
            </w:r>
          </w:p>
        </w:tc>
        <w:tc>
          <w:tcPr>
            <w:tcW w:w="992" w:type="dxa"/>
            <w:vMerge w:val="restart"/>
          </w:tcPr>
          <w:p w14:paraId="3EEAC986" w14:textId="77777777" w:rsidR="008A4A40" w:rsidRPr="008A4A40" w:rsidRDefault="008A4A40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51" w:type="dxa"/>
            <w:vMerge w:val="restart"/>
          </w:tcPr>
          <w:p w14:paraId="5041E462" w14:textId="77777777" w:rsidR="008A4A40" w:rsidRPr="008A4A40" w:rsidRDefault="008A4A40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A4A40" w:rsidRPr="008A4A40" w14:paraId="72F69C53" w14:textId="77777777" w:rsidTr="00FF4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shd w:val="clear" w:color="auto" w:fill="F2DBDB" w:themeFill="accent2" w:themeFillTint="33"/>
          </w:tcPr>
          <w:p w14:paraId="50116363" w14:textId="77777777" w:rsidR="008A4A40" w:rsidRPr="008A4A40" w:rsidRDefault="008A4A40" w:rsidP="006F3D0F">
            <w:pPr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sz w:val="28"/>
              </w:rPr>
              <w:t>2</w:t>
            </w:r>
          </w:p>
        </w:tc>
        <w:tc>
          <w:tcPr>
            <w:tcW w:w="1748" w:type="dxa"/>
            <w:shd w:val="clear" w:color="auto" w:fill="F2DBDB" w:themeFill="accent2" w:themeFillTint="33"/>
          </w:tcPr>
          <w:p w14:paraId="461E9C3D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"Yes" in confirmation form</w:t>
            </w:r>
          </w:p>
        </w:tc>
        <w:tc>
          <w:tcPr>
            <w:tcW w:w="1975" w:type="dxa"/>
            <w:vMerge/>
          </w:tcPr>
          <w:p w14:paraId="1F5CB0BF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Merge/>
          </w:tcPr>
          <w:p w14:paraId="41F54808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31" w:type="dxa"/>
            <w:vMerge/>
          </w:tcPr>
          <w:p w14:paraId="79D94108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14:paraId="1EA0BFDA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51" w:type="dxa"/>
            <w:vMerge/>
          </w:tcPr>
          <w:p w14:paraId="17ECD00F" w14:textId="77777777" w:rsidR="008A4A40" w:rsidRPr="008A4A40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4-41"/>
        <w:tblW w:w="9347" w:type="dxa"/>
        <w:tblLook w:val="04A0" w:firstRow="1" w:lastRow="0" w:firstColumn="1" w:lastColumn="0" w:noHBand="0" w:noVBand="1"/>
      </w:tblPr>
      <w:tblGrid>
        <w:gridCol w:w="9347"/>
      </w:tblGrid>
      <w:tr w:rsidR="006F3D0F" w:rsidRPr="008A4A40" w14:paraId="6F1B8AF7" w14:textId="77777777" w:rsidTr="00FF4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7" w:type="dxa"/>
          </w:tcPr>
          <w:p w14:paraId="79D803ED" w14:textId="77777777" w:rsidR="006F3D0F" w:rsidRPr="008A4A40" w:rsidRDefault="006F3D0F" w:rsidP="006F3D0F">
            <w:pPr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color w:val="auto"/>
                <w:sz w:val="28"/>
              </w:rPr>
              <w:t xml:space="preserve">Post-Condition: </w:t>
            </w:r>
            <w:r w:rsidRPr="008A4A40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</w:rPr>
              <w:t>None</w:t>
            </w:r>
          </w:p>
        </w:tc>
      </w:tr>
    </w:tbl>
    <w:p w14:paraId="0EAF06EA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6BA9091C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4ECF69A9" w14:textId="77777777" w:rsidR="006F3D0F" w:rsidRPr="008A4A40" w:rsidRDefault="006F3D0F" w:rsidP="006F3D0F">
      <w:pPr>
        <w:rPr>
          <w:rFonts w:ascii="Times New Roman" w:hAnsi="Times New Roman" w:cs="Times New Roman"/>
        </w:rPr>
      </w:pPr>
    </w:p>
    <w:p w14:paraId="56C0D3E8" w14:textId="77777777" w:rsidR="006F3D0F" w:rsidRPr="008A4A40" w:rsidRDefault="006F3D0F" w:rsidP="00FB00A7">
      <w:pPr>
        <w:ind w:left="2880"/>
        <w:rPr>
          <w:rFonts w:ascii="Times New Roman" w:hAnsi="Times New Roman" w:cs="Times New Roman"/>
        </w:rPr>
      </w:pPr>
    </w:p>
    <w:sectPr w:rsidR="006F3D0F" w:rsidRPr="008A4A40" w:rsidSect="00FD30A8">
      <w:headerReference w:type="default" r:id="rId8"/>
      <w:footerReference w:type="default" r:id="rId9"/>
      <w:pgSz w:w="11906" w:h="16838"/>
      <w:pgMar w:top="1440" w:right="1412" w:bottom="1440" w:left="1423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23EB41" w14:textId="77777777" w:rsidR="008A42B3" w:rsidRDefault="008A42B3">
      <w:pPr>
        <w:spacing w:line="240" w:lineRule="auto"/>
      </w:pPr>
      <w:r>
        <w:separator/>
      </w:r>
    </w:p>
  </w:endnote>
  <w:endnote w:type="continuationSeparator" w:id="0">
    <w:p w14:paraId="3E1CB818" w14:textId="77777777" w:rsidR="008A42B3" w:rsidRDefault="008A42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211EDB" w14:textId="77777777" w:rsidR="00940021" w:rsidRDefault="008A42B3">
    <w:pPr>
      <w:jc w:val="center"/>
    </w:pPr>
    <w:hyperlink r:id="rId1"/>
  </w:p>
  <w:tbl>
    <w:tblPr>
      <w:tblStyle w:val="a6"/>
      <w:tblW w:w="9246" w:type="dxa"/>
      <w:tblInd w:w="10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1425"/>
      <w:gridCol w:w="3022"/>
      <w:gridCol w:w="1324"/>
      <w:gridCol w:w="1207"/>
      <w:gridCol w:w="992"/>
      <w:gridCol w:w="1276"/>
    </w:tblGrid>
    <w:tr w:rsidR="00940021" w14:paraId="4B1994BD" w14:textId="77777777" w:rsidTr="00181DDD">
      <w:trPr>
        <w:trHeight w:hRule="exact" w:val="567"/>
      </w:trPr>
      <w:tc>
        <w:tcPr>
          <w:tcW w:w="142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7433C553" w14:textId="77777777" w:rsidR="00940021" w:rsidRDefault="00940021">
          <w:pPr>
            <w:spacing w:after="720"/>
            <w:ind w:right="-100"/>
            <w:contextualSpacing w:val="0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Document Name</w:t>
          </w:r>
        </w:p>
      </w:tc>
      <w:tc>
        <w:tcPr>
          <w:tcW w:w="3022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7BCAF0F0" w14:textId="4FD5DB93" w:rsidR="00940021" w:rsidRDefault="00940021" w:rsidP="00B14C0C">
          <w:pPr>
            <w:spacing w:after="720"/>
            <w:ind w:right="-100"/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18"/>
              <w:highlight w:val="white"/>
            </w:rPr>
            <w:t>iWish-</w:t>
          </w:r>
          <w:r>
            <w:t xml:space="preserve"> </w:t>
          </w:r>
          <w:r>
            <w:rPr>
              <w:rFonts w:ascii="Times New Roman" w:eastAsia="Times New Roman" w:hAnsi="Times New Roman" w:cs="Times New Roman"/>
              <w:sz w:val="18"/>
            </w:rPr>
            <w:t>Test</w:t>
          </w:r>
          <w:r w:rsidRPr="005D09CC">
            <w:rPr>
              <w:rFonts w:ascii="Times New Roman" w:eastAsia="Times New Roman" w:hAnsi="Times New Roman" w:cs="Times New Roman"/>
              <w:sz w:val="18"/>
            </w:rPr>
            <w:t xml:space="preserve"> Record</w:t>
          </w:r>
          <w:r>
            <w:rPr>
              <w:rFonts w:ascii="Times New Roman" w:eastAsia="Times New Roman" w:hAnsi="Times New Roman" w:cs="Times New Roman"/>
              <w:sz w:val="18"/>
              <w:highlight w:val="white"/>
            </w:rPr>
            <w:t xml:space="preserve"> V.</w:t>
          </w:r>
          <w:r>
            <w:rPr>
              <w:rFonts w:ascii="Times New Roman" w:eastAsia="Times New Roman" w:hAnsi="Times New Roman" w:cs="Times New Roman"/>
              <w:sz w:val="18"/>
            </w:rPr>
            <w:t>1</w:t>
          </w:r>
        </w:p>
      </w:tc>
      <w:tc>
        <w:tcPr>
          <w:tcW w:w="1324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32D09C74" w14:textId="77777777" w:rsidR="00940021" w:rsidRDefault="00940021">
          <w:pPr>
            <w:spacing w:after="720"/>
            <w:ind w:left="160" w:right="-100"/>
            <w:contextualSpacing w:val="0"/>
            <w:jc w:val="both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Owner</w:t>
          </w:r>
        </w:p>
      </w:tc>
      <w:tc>
        <w:tcPr>
          <w:tcW w:w="1207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232B28C8" w14:textId="77777777" w:rsidR="00940021" w:rsidRDefault="00940021">
          <w:pPr>
            <w:spacing w:after="720"/>
            <w:ind w:left="60" w:right="-60"/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18"/>
            </w:rPr>
            <w:t>VC,SK</w:t>
          </w:r>
        </w:p>
      </w:tc>
      <w:tc>
        <w:tcPr>
          <w:tcW w:w="992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2062733D" w14:textId="77777777" w:rsidR="00940021" w:rsidRDefault="00940021">
          <w:pPr>
            <w:spacing w:after="720"/>
            <w:ind w:left="60" w:right="-100"/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Page</w:t>
          </w:r>
        </w:p>
      </w:tc>
      <w:tc>
        <w:tcPr>
          <w:tcW w:w="1276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09D6D79F" w14:textId="0174EFEE" w:rsidR="00940021" w:rsidRDefault="00940021" w:rsidP="00432F6B">
          <w:pPr>
            <w:spacing w:after="720"/>
            <w:ind w:left="100" w:right="-100"/>
            <w:contextualSpacing w:val="0"/>
            <w:jc w:val="center"/>
          </w:pPr>
          <w:r w:rsidRPr="00F51BEA"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F51BEA">
            <w:rPr>
              <w:rFonts w:ascii="Times New Roman" w:hAnsi="Times New Roman" w:cs="Times New Roman"/>
              <w:sz w:val="18"/>
              <w:szCs w:val="18"/>
            </w:rPr>
            <w:instrText>PAGE</w:instrText>
          </w:r>
          <w:r w:rsidRPr="00F51BEA"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023C0B">
            <w:rPr>
              <w:rFonts w:ascii="Times New Roman" w:hAnsi="Times New Roman" w:cs="Times New Roman"/>
              <w:noProof/>
              <w:sz w:val="18"/>
              <w:szCs w:val="18"/>
            </w:rPr>
            <w:t>2</w:t>
          </w:r>
          <w:r w:rsidRPr="00F51BEA"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sz w:val="18"/>
            </w:rPr>
            <w:t xml:space="preserve">/ </w:t>
          </w:r>
          <w:r>
            <w:rPr>
              <w:rFonts w:ascii="Times New Roman" w:hAnsi="Times New Roman" w:cs="Times New Roman"/>
              <w:sz w:val="20"/>
              <w:szCs w:val="22"/>
            </w:rPr>
            <w:t>36</w:t>
          </w:r>
        </w:p>
      </w:tc>
    </w:tr>
    <w:tr w:rsidR="00940021" w14:paraId="75E62F13" w14:textId="77777777" w:rsidTr="00181DDD">
      <w:trPr>
        <w:trHeight w:hRule="exact" w:val="567"/>
      </w:trPr>
      <w:tc>
        <w:tcPr>
          <w:tcW w:w="1425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3081EE0C" w14:textId="77777777" w:rsidR="00940021" w:rsidRDefault="00940021">
          <w:pPr>
            <w:spacing w:after="720"/>
            <w:ind w:right="-100"/>
            <w:contextualSpacing w:val="0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Document Type</w:t>
          </w:r>
        </w:p>
      </w:tc>
      <w:tc>
        <w:tcPr>
          <w:tcW w:w="3022" w:type="dxa"/>
          <w:tcBorders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3F047DEE" w14:textId="0303A168" w:rsidR="00940021" w:rsidRDefault="00940021">
          <w:pPr>
            <w:spacing w:after="720"/>
            <w:ind w:left="160"/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18"/>
            </w:rPr>
            <w:t>Test</w:t>
          </w:r>
          <w:r w:rsidRPr="005D09CC">
            <w:rPr>
              <w:rFonts w:ascii="Times New Roman" w:eastAsia="Times New Roman" w:hAnsi="Times New Roman" w:cs="Times New Roman"/>
              <w:sz w:val="18"/>
            </w:rPr>
            <w:t xml:space="preserve"> Record</w:t>
          </w:r>
        </w:p>
      </w:tc>
      <w:tc>
        <w:tcPr>
          <w:tcW w:w="1324" w:type="dxa"/>
          <w:tcBorders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233C8F11" w14:textId="77777777" w:rsidR="00940021" w:rsidRDefault="00940021">
          <w:pPr>
            <w:spacing w:after="720"/>
            <w:ind w:left="160" w:right="-100"/>
            <w:contextualSpacing w:val="0"/>
            <w:jc w:val="both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Release Date</w:t>
          </w:r>
        </w:p>
      </w:tc>
      <w:tc>
        <w:tcPr>
          <w:tcW w:w="1207" w:type="dxa"/>
          <w:tcBorders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38665A22" w14:textId="77B51C80" w:rsidR="00940021" w:rsidRDefault="00940021" w:rsidP="009F2EEC">
          <w:pPr>
            <w:spacing w:after="720"/>
            <w:ind w:left="60" w:right="-100"/>
            <w:contextualSpacing w:val="0"/>
          </w:pPr>
          <w:r>
            <w:rPr>
              <w:rFonts w:ascii="Times New Roman" w:eastAsia="Times New Roman" w:hAnsi="Times New Roman" w:cs="Times New Roman"/>
              <w:sz w:val="18"/>
            </w:rPr>
            <w:t>22 July 2015</w:t>
          </w:r>
        </w:p>
      </w:tc>
      <w:tc>
        <w:tcPr>
          <w:tcW w:w="992" w:type="dxa"/>
          <w:tcBorders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218C707D" w14:textId="77777777" w:rsidR="00940021" w:rsidRDefault="00940021">
          <w:pPr>
            <w:spacing w:after="720"/>
            <w:ind w:left="60" w:right="-100"/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Print Date</w:t>
          </w:r>
        </w:p>
      </w:tc>
      <w:tc>
        <w:tcPr>
          <w:tcW w:w="1276" w:type="dxa"/>
          <w:tcBorders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706EAAF8" w14:textId="0CAD95C4" w:rsidR="00940021" w:rsidRDefault="00023C0B" w:rsidP="00023C0B">
          <w:pPr>
            <w:spacing w:after="720"/>
            <w:ind w:left="60" w:right="-100"/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18"/>
            </w:rPr>
            <w:t>23</w:t>
          </w:r>
          <w:r w:rsidR="00940021">
            <w:rPr>
              <w:rFonts w:ascii="Times New Roman" w:eastAsia="Times New Roman" w:hAnsi="Times New Roman" w:cs="Times New Roman"/>
              <w:sz w:val="18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18"/>
            </w:rPr>
            <w:t>August</w:t>
          </w:r>
          <w:r w:rsidR="00940021">
            <w:rPr>
              <w:rFonts w:ascii="Times New Roman" w:eastAsia="Times New Roman" w:hAnsi="Times New Roman" w:cs="Times New Roman"/>
              <w:sz w:val="18"/>
            </w:rPr>
            <w:t xml:space="preserve"> 2015</w:t>
          </w:r>
        </w:p>
      </w:tc>
    </w:tr>
  </w:tbl>
  <w:p w14:paraId="1E70BD01" w14:textId="77777777" w:rsidR="00940021" w:rsidRDefault="0094002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D41F9E" w14:textId="77777777" w:rsidR="008A42B3" w:rsidRDefault="008A42B3">
      <w:pPr>
        <w:spacing w:line="240" w:lineRule="auto"/>
      </w:pPr>
      <w:r>
        <w:separator/>
      </w:r>
    </w:p>
  </w:footnote>
  <w:footnote w:type="continuationSeparator" w:id="0">
    <w:p w14:paraId="078A1DBA" w14:textId="77777777" w:rsidR="008A42B3" w:rsidRDefault="008A42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9D5F43" w14:textId="77777777" w:rsidR="00940021" w:rsidRDefault="00940021">
    <w:pPr>
      <w:spacing w:before="720"/>
      <w:jc w:val="right"/>
    </w:pPr>
    <w:r>
      <w:rPr>
        <w:noProof/>
      </w:rPr>
      <w:drawing>
        <wp:inline distT="114300" distB="114300" distL="114300" distR="114300" wp14:anchorId="51677A6C" wp14:editId="07777777">
          <wp:extent cx="1362075" cy="819150"/>
          <wp:effectExtent l="0" t="0" r="0" b="0"/>
          <wp:docPr id="47" name="image2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2075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hyperlink r:id="rId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1838BB"/>
    <w:multiLevelType w:val="multilevel"/>
    <w:tmpl w:val="2A0A22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80" w:hanging="480"/>
      </w:pPr>
      <w:rPr>
        <w:rFonts w:eastAsia="Times New Roman" w:hint="default"/>
        <w:color w:val="191C1E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eastAsia="Times New Roman" w:hint="default"/>
        <w:color w:val="191C1E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eastAsia="Times New Roman" w:hint="default"/>
        <w:color w:val="191C1E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eastAsia="Times New Roman" w:hint="default"/>
        <w:color w:val="191C1E"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eastAsia="Times New Roman" w:hint="default"/>
        <w:color w:val="191C1E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eastAsia="Times New Roman" w:hint="default"/>
        <w:color w:val="191C1E"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eastAsia="Times New Roman" w:hint="default"/>
        <w:color w:val="191C1E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eastAsia="Times New Roman" w:hint="default"/>
        <w:color w:val="191C1E"/>
      </w:rPr>
    </w:lvl>
  </w:abstractNum>
  <w:abstractNum w:abstractNumId="5" w15:restartNumberingAfterBreak="0">
    <w:nsid w:val="04974495"/>
    <w:multiLevelType w:val="hybridMultilevel"/>
    <w:tmpl w:val="3880F1A6"/>
    <w:lvl w:ilvl="0" w:tplc="EC4CC616">
      <w:start w:val="1"/>
      <w:numFmt w:val="decimal"/>
      <w:lvlText w:val="%1."/>
      <w:lvlJc w:val="left"/>
      <w:pPr>
        <w:ind w:left="720" w:hanging="360"/>
      </w:pPr>
    </w:lvl>
    <w:lvl w:ilvl="1" w:tplc="CA2A4C7A">
      <w:start w:val="1"/>
      <w:numFmt w:val="lowerLetter"/>
      <w:lvlText w:val="%2."/>
      <w:lvlJc w:val="left"/>
      <w:pPr>
        <w:ind w:left="1440" w:hanging="360"/>
      </w:pPr>
    </w:lvl>
    <w:lvl w:ilvl="2" w:tplc="7A2C5EC0">
      <w:start w:val="1"/>
      <w:numFmt w:val="lowerRoman"/>
      <w:lvlText w:val="%3."/>
      <w:lvlJc w:val="right"/>
      <w:pPr>
        <w:ind w:left="2160" w:hanging="180"/>
      </w:pPr>
    </w:lvl>
    <w:lvl w:ilvl="3" w:tplc="7A6CF3B4">
      <w:start w:val="1"/>
      <w:numFmt w:val="decimal"/>
      <w:lvlText w:val="%4."/>
      <w:lvlJc w:val="left"/>
      <w:pPr>
        <w:ind w:left="2880" w:hanging="360"/>
      </w:pPr>
    </w:lvl>
    <w:lvl w:ilvl="4" w:tplc="CE66A172">
      <w:start w:val="1"/>
      <w:numFmt w:val="lowerLetter"/>
      <w:lvlText w:val="%5."/>
      <w:lvlJc w:val="left"/>
      <w:pPr>
        <w:ind w:left="3600" w:hanging="360"/>
      </w:pPr>
    </w:lvl>
    <w:lvl w:ilvl="5" w:tplc="283AB190">
      <w:start w:val="1"/>
      <w:numFmt w:val="lowerRoman"/>
      <w:lvlText w:val="%6."/>
      <w:lvlJc w:val="right"/>
      <w:pPr>
        <w:ind w:left="4320" w:hanging="180"/>
      </w:pPr>
    </w:lvl>
    <w:lvl w:ilvl="6" w:tplc="7D1C364C">
      <w:start w:val="1"/>
      <w:numFmt w:val="decimal"/>
      <w:lvlText w:val="%7."/>
      <w:lvlJc w:val="left"/>
      <w:pPr>
        <w:ind w:left="5040" w:hanging="360"/>
      </w:pPr>
    </w:lvl>
    <w:lvl w:ilvl="7" w:tplc="928ED264">
      <w:start w:val="1"/>
      <w:numFmt w:val="lowerLetter"/>
      <w:lvlText w:val="%8."/>
      <w:lvlJc w:val="left"/>
      <w:pPr>
        <w:ind w:left="5760" w:hanging="360"/>
      </w:pPr>
    </w:lvl>
    <w:lvl w:ilvl="8" w:tplc="C4101F4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C94A44"/>
    <w:multiLevelType w:val="multilevel"/>
    <w:tmpl w:val="8D184BF4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7" w15:restartNumberingAfterBreak="0">
    <w:nsid w:val="06731AC5"/>
    <w:multiLevelType w:val="multilevel"/>
    <w:tmpl w:val="603E851A"/>
    <w:lvl w:ilvl="0">
      <w:start w:val="1"/>
      <w:numFmt w:val="none"/>
      <w:lvlText w:val="5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08D22310"/>
    <w:multiLevelType w:val="multilevel"/>
    <w:tmpl w:val="BE9AB516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9" w15:restartNumberingAfterBreak="0">
    <w:nsid w:val="0BD4717D"/>
    <w:multiLevelType w:val="hybridMultilevel"/>
    <w:tmpl w:val="28023B88"/>
    <w:lvl w:ilvl="0" w:tplc="627CC05A">
      <w:start w:val="1"/>
      <w:numFmt w:val="decimal"/>
      <w:lvlText w:val="%1."/>
      <w:lvlJc w:val="left"/>
      <w:pPr>
        <w:ind w:left="720" w:hanging="360"/>
      </w:pPr>
    </w:lvl>
    <w:lvl w:ilvl="1" w:tplc="E93053E6">
      <w:start w:val="1"/>
      <w:numFmt w:val="lowerLetter"/>
      <w:lvlText w:val="%2."/>
      <w:lvlJc w:val="left"/>
      <w:pPr>
        <w:ind w:left="1440" w:hanging="360"/>
      </w:pPr>
    </w:lvl>
    <w:lvl w:ilvl="2" w:tplc="2CD8AE56">
      <w:start w:val="1"/>
      <w:numFmt w:val="lowerRoman"/>
      <w:lvlText w:val="%3."/>
      <w:lvlJc w:val="right"/>
      <w:pPr>
        <w:ind w:left="2160" w:hanging="180"/>
      </w:pPr>
    </w:lvl>
    <w:lvl w:ilvl="3" w:tplc="BB5C4FA0">
      <w:start w:val="1"/>
      <w:numFmt w:val="decimal"/>
      <w:lvlText w:val="%4."/>
      <w:lvlJc w:val="left"/>
      <w:pPr>
        <w:ind w:left="2880" w:hanging="360"/>
      </w:pPr>
    </w:lvl>
    <w:lvl w:ilvl="4" w:tplc="351A6FBE">
      <w:start w:val="1"/>
      <w:numFmt w:val="lowerLetter"/>
      <w:lvlText w:val="%5."/>
      <w:lvlJc w:val="left"/>
      <w:pPr>
        <w:ind w:left="3600" w:hanging="360"/>
      </w:pPr>
    </w:lvl>
    <w:lvl w:ilvl="5" w:tplc="3BAA78D6">
      <w:start w:val="1"/>
      <w:numFmt w:val="lowerRoman"/>
      <w:lvlText w:val="%6."/>
      <w:lvlJc w:val="right"/>
      <w:pPr>
        <w:ind w:left="4320" w:hanging="180"/>
      </w:pPr>
    </w:lvl>
    <w:lvl w:ilvl="6" w:tplc="49F6B072">
      <w:start w:val="1"/>
      <w:numFmt w:val="decimal"/>
      <w:lvlText w:val="%7."/>
      <w:lvlJc w:val="left"/>
      <w:pPr>
        <w:ind w:left="5040" w:hanging="360"/>
      </w:pPr>
    </w:lvl>
    <w:lvl w:ilvl="7" w:tplc="A54E3982">
      <w:start w:val="1"/>
      <w:numFmt w:val="lowerLetter"/>
      <w:lvlText w:val="%8."/>
      <w:lvlJc w:val="left"/>
      <w:pPr>
        <w:ind w:left="5760" w:hanging="360"/>
      </w:pPr>
    </w:lvl>
    <w:lvl w:ilvl="8" w:tplc="AF84FE2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9E6A18"/>
    <w:multiLevelType w:val="hybridMultilevel"/>
    <w:tmpl w:val="AE50E1F0"/>
    <w:lvl w:ilvl="0" w:tplc="CDAAAD4C">
      <w:start w:val="3"/>
      <w:numFmt w:val="bullet"/>
      <w:lvlText w:val=""/>
      <w:lvlJc w:val="left"/>
      <w:pPr>
        <w:ind w:left="108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F8D483F"/>
    <w:multiLevelType w:val="hybridMultilevel"/>
    <w:tmpl w:val="9F368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1C42F21"/>
    <w:multiLevelType w:val="multilevel"/>
    <w:tmpl w:val="81ECBF78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13" w15:restartNumberingAfterBreak="0">
    <w:nsid w:val="18262CF9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76C64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D12F96"/>
    <w:multiLevelType w:val="hybridMultilevel"/>
    <w:tmpl w:val="A954A970"/>
    <w:lvl w:ilvl="0" w:tplc="94809334">
      <w:start w:val="3"/>
      <w:numFmt w:val="bullet"/>
      <w:lvlText w:val=""/>
      <w:lvlJc w:val="left"/>
      <w:pPr>
        <w:ind w:left="108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5107E10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3863CD"/>
    <w:multiLevelType w:val="hybridMultilevel"/>
    <w:tmpl w:val="43A8028A"/>
    <w:lvl w:ilvl="0" w:tplc="8AD6DBC2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535C2"/>
    <w:multiLevelType w:val="hybridMultilevel"/>
    <w:tmpl w:val="6D640758"/>
    <w:lvl w:ilvl="0" w:tplc="F056AE3A">
      <w:start w:val="1"/>
      <w:numFmt w:val="bullet"/>
      <w:lvlText w:val="-"/>
      <w:lvlJc w:val="left"/>
      <w:pPr>
        <w:ind w:left="180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6D86C80"/>
    <w:multiLevelType w:val="multilevel"/>
    <w:tmpl w:val="91FA9016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0" w15:restartNumberingAfterBreak="0">
    <w:nsid w:val="26F119A2"/>
    <w:multiLevelType w:val="hybridMultilevel"/>
    <w:tmpl w:val="4948D26A"/>
    <w:lvl w:ilvl="0" w:tplc="C818F568">
      <w:start w:val="1"/>
      <w:numFmt w:val="decimal"/>
      <w:lvlText w:val="%1."/>
      <w:lvlJc w:val="left"/>
      <w:pPr>
        <w:ind w:left="720" w:hanging="360"/>
      </w:pPr>
    </w:lvl>
    <w:lvl w:ilvl="1" w:tplc="169CC6CE">
      <w:start w:val="1"/>
      <w:numFmt w:val="lowerLetter"/>
      <w:lvlText w:val="%2."/>
      <w:lvlJc w:val="left"/>
      <w:pPr>
        <w:ind w:left="1440" w:hanging="360"/>
      </w:pPr>
    </w:lvl>
    <w:lvl w:ilvl="2" w:tplc="479C7854">
      <w:start w:val="1"/>
      <w:numFmt w:val="lowerRoman"/>
      <w:lvlText w:val="%3."/>
      <w:lvlJc w:val="right"/>
      <w:pPr>
        <w:ind w:left="2160" w:hanging="180"/>
      </w:pPr>
    </w:lvl>
    <w:lvl w:ilvl="3" w:tplc="9CBE8D20">
      <w:start w:val="1"/>
      <w:numFmt w:val="decimal"/>
      <w:lvlText w:val="%4."/>
      <w:lvlJc w:val="left"/>
      <w:pPr>
        <w:ind w:left="2880" w:hanging="360"/>
      </w:pPr>
    </w:lvl>
    <w:lvl w:ilvl="4" w:tplc="79121E1C">
      <w:start w:val="1"/>
      <w:numFmt w:val="lowerLetter"/>
      <w:lvlText w:val="%5."/>
      <w:lvlJc w:val="left"/>
      <w:pPr>
        <w:ind w:left="3600" w:hanging="360"/>
      </w:pPr>
    </w:lvl>
    <w:lvl w:ilvl="5" w:tplc="68BC6BEE">
      <w:start w:val="1"/>
      <w:numFmt w:val="lowerRoman"/>
      <w:lvlText w:val="%6."/>
      <w:lvlJc w:val="right"/>
      <w:pPr>
        <w:ind w:left="4320" w:hanging="180"/>
      </w:pPr>
    </w:lvl>
    <w:lvl w:ilvl="6" w:tplc="EB189FBA">
      <w:start w:val="1"/>
      <w:numFmt w:val="decimal"/>
      <w:lvlText w:val="%7."/>
      <w:lvlJc w:val="left"/>
      <w:pPr>
        <w:ind w:left="5040" w:hanging="360"/>
      </w:pPr>
    </w:lvl>
    <w:lvl w:ilvl="7" w:tplc="1FFC4F9C">
      <w:start w:val="1"/>
      <w:numFmt w:val="lowerLetter"/>
      <w:lvlText w:val="%8."/>
      <w:lvlJc w:val="left"/>
      <w:pPr>
        <w:ind w:left="5760" w:hanging="360"/>
      </w:pPr>
    </w:lvl>
    <w:lvl w:ilvl="8" w:tplc="9A66CBF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C45B22"/>
    <w:multiLevelType w:val="hybridMultilevel"/>
    <w:tmpl w:val="2082926A"/>
    <w:lvl w:ilvl="0" w:tplc="B37E7D30">
      <w:start w:val="6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E14198"/>
    <w:multiLevelType w:val="multilevel"/>
    <w:tmpl w:val="335230AC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3" w15:restartNumberingAfterBreak="0">
    <w:nsid w:val="2ECC7D2E"/>
    <w:multiLevelType w:val="hybridMultilevel"/>
    <w:tmpl w:val="3880F1A6"/>
    <w:lvl w:ilvl="0" w:tplc="EC4CC616">
      <w:start w:val="1"/>
      <w:numFmt w:val="decimal"/>
      <w:lvlText w:val="%1."/>
      <w:lvlJc w:val="left"/>
      <w:pPr>
        <w:ind w:left="720" w:hanging="360"/>
      </w:pPr>
    </w:lvl>
    <w:lvl w:ilvl="1" w:tplc="CA2A4C7A">
      <w:start w:val="1"/>
      <w:numFmt w:val="lowerLetter"/>
      <w:lvlText w:val="%2."/>
      <w:lvlJc w:val="left"/>
      <w:pPr>
        <w:ind w:left="1440" w:hanging="360"/>
      </w:pPr>
    </w:lvl>
    <w:lvl w:ilvl="2" w:tplc="7A2C5EC0">
      <w:start w:val="1"/>
      <w:numFmt w:val="lowerRoman"/>
      <w:lvlText w:val="%3."/>
      <w:lvlJc w:val="right"/>
      <w:pPr>
        <w:ind w:left="2160" w:hanging="180"/>
      </w:pPr>
    </w:lvl>
    <w:lvl w:ilvl="3" w:tplc="7A6CF3B4">
      <w:start w:val="1"/>
      <w:numFmt w:val="decimal"/>
      <w:lvlText w:val="%4."/>
      <w:lvlJc w:val="left"/>
      <w:pPr>
        <w:ind w:left="2880" w:hanging="360"/>
      </w:pPr>
    </w:lvl>
    <w:lvl w:ilvl="4" w:tplc="CE66A172">
      <w:start w:val="1"/>
      <w:numFmt w:val="lowerLetter"/>
      <w:lvlText w:val="%5."/>
      <w:lvlJc w:val="left"/>
      <w:pPr>
        <w:ind w:left="3600" w:hanging="360"/>
      </w:pPr>
    </w:lvl>
    <w:lvl w:ilvl="5" w:tplc="283AB190">
      <w:start w:val="1"/>
      <w:numFmt w:val="lowerRoman"/>
      <w:lvlText w:val="%6."/>
      <w:lvlJc w:val="right"/>
      <w:pPr>
        <w:ind w:left="4320" w:hanging="180"/>
      </w:pPr>
    </w:lvl>
    <w:lvl w:ilvl="6" w:tplc="7D1C364C">
      <w:start w:val="1"/>
      <w:numFmt w:val="decimal"/>
      <w:lvlText w:val="%7."/>
      <w:lvlJc w:val="left"/>
      <w:pPr>
        <w:ind w:left="5040" w:hanging="360"/>
      </w:pPr>
    </w:lvl>
    <w:lvl w:ilvl="7" w:tplc="928ED264">
      <w:start w:val="1"/>
      <w:numFmt w:val="lowerLetter"/>
      <w:lvlText w:val="%8."/>
      <w:lvlJc w:val="left"/>
      <w:pPr>
        <w:ind w:left="5760" w:hanging="360"/>
      </w:pPr>
    </w:lvl>
    <w:lvl w:ilvl="8" w:tplc="C4101F4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1A4620"/>
    <w:multiLevelType w:val="hybridMultilevel"/>
    <w:tmpl w:val="C6568AAC"/>
    <w:lvl w:ilvl="0" w:tplc="5DD4E990">
      <w:start w:val="1"/>
      <w:numFmt w:val="bullet"/>
      <w:lvlText w:val="-"/>
      <w:lvlJc w:val="left"/>
      <w:pPr>
        <w:ind w:left="25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39F07434"/>
    <w:multiLevelType w:val="multilevel"/>
    <w:tmpl w:val="8A44B5AA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26" w15:restartNumberingAfterBreak="0">
    <w:nsid w:val="3F8A61E3"/>
    <w:multiLevelType w:val="multilevel"/>
    <w:tmpl w:val="0AAE31B2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7" w15:restartNumberingAfterBreak="0">
    <w:nsid w:val="45A57E20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A62212"/>
    <w:multiLevelType w:val="multilevel"/>
    <w:tmpl w:val="9AE8241A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9" w15:restartNumberingAfterBreak="0">
    <w:nsid w:val="4D405E64"/>
    <w:multiLevelType w:val="multilevel"/>
    <w:tmpl w:val="D23022F2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30" w15:restartNumberingAfterBreak="0">
    <w:nsid w:val="534713E9"/>
    <w:multiLevelType w:val="multilevel"/>
    <w:tmpl w:val="FA62445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1" w15:restartNumberingAfterBreak="0">
    <w:nsid w:val="55155CDE"/>
    <w:multiLevelType w:val="hybridMultilevel"/>
    <w:tmpl w:val="3D66CA54"/>
    <w:lvl w:ilvl="0" w:tplc="07D00138">
      <w:start w:val="2"/>
      <w:numFmt w:val="bullet"/>
      <w:lvlText w:val=""/>
      <w:lvlJc w:val="left"/>
      <w:pPr>
        <w:ind w:left="25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55B54105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7E0327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655AE9"/>
    <w:multiLevelType w:val="multilevel"/>
    <w:tmpl w:val="BAC224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2E5E1E"/>
    <w:multiLevelType w:val="multilevel"/>
    <w:tmpl w:val="EF203EC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6" w15:restartNumberingAfterBreak="0">
    <w:nsid w:val="707511E5"/>
    <w:multiLevelType w:val="hybridMultilevel"/>
    <w:tmpl w:val="1930B2F4"/>
    <w:lvl w:ilvl="0" w:tplc="7DAC8EA6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3931C5E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5410F9"/>
    <w:multiLevelType w:val="hybridMultilevel"/>
    <w:tmpl w:val="E9667EA2"/>
    <w:lvl w:ilvl="0" w:tplc="79448F1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6628C2"/>
    <w:multiLevelType w:val="hybridMultilevel"/>
    <w:tmpl w:val="C1660F6E"/>
    <w:lvl w:ilvl="0" w:tplc="BD9C7F78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0" w15:restartNumberingAfterBreak="0">
    <w:nsid w:val="79CC5501"/>
    <w:multiLevelType w:val="multilevel"/>
    <w:tmpl w:val="A0A8EC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1" w15:restartNumberingAfterBreak="0">
    <w:nsid w:val="7A7F2C5F"/>
    <w:multiLevelType w:val="multilevel"/>
    <w:tmpl w:val="FA66AF74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42" w15:restartNumberingAfterBreak="0">
    <w:nsid w:val="7B750C7E"/>
    <w:multiLevelType w:val="multilevel"/>
    <w:tmpl w:val="E4E4A7D6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43" w15:restartNumberingAfterBreak="0">
    <w:nsid w:val="7CB757C2"/>
    <w:multiLevelType w:val="multilevel"/>
    <w:tmpl w:val="C8447932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44" w15:restartNumberingAfterBreak="0">
    <w:nsid w:val="7FE9743C"/>
    <w:multiLevelType w:val="multilevel"/>
    <w:tmpl w:val="EAB029BC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num w:numId="1">
    <w:abstractNumId w:val="43"/>
  </w:num>
  <w:num w:numId="2">
    <w:abstractNumId w:val="8"/>
  </w:num>
  <w:num w:numId="3">
    <w:abstractNumId w:val="28"/>
  </w:num>
  <w:num w:numId="4">
    <w:abstractNumId w:val="26"/>
  </w:num>
  <w:num w:numId="5">
    <w:abstractNumId w:val="41"/>
  </w:num>
  <w:num w:numId="6">
    <w:abstractNumId w:val="30"/>
  </w:num>
  <w:num w:numId="7">
    <w:abstractNumId w:val="44"/>
  </w:num>
  <w:num w:numId="8">
    <w:abstractNumId w:val="22"/>
  </w:num>
  <w:num w:numId="9">
    <w:abstractNumId w:val="29"/>
  </w:num>
  <w:num w:numId="10">
    <w:abstractNumId w:val="6"/>
  </w:num>
  <w:num w:numId="11">
    <w:abstractNumId w:val="19"/>
  </w:num>
  <w:num w:numId="12">
    <w:abstractNumId w:val="12"/>
  </w:num>
  <w:num w:numId="13">
    <w:abstractNumId w:val="42"/>
  </w:num>
  <w:num w:numId="14">
    <w:abstractNumId w:val="4"/>
  </w:num>
  <w:num w:numId="15">
    <w:abstractNumId w:val="18"/>
  </w:num>
  <w:num w:numId="16">
    <w:abstractNumId w:val="24"/>
  </w:num>
  <w:num w:numId="17">
    <w:abstractNumId w:val="0"/>
  </w:num>
  <w:num w:numId="18">
    <w:abstractNumId w:val="1"/>
  </w:num>
  <w:num w:numId="19">
    <w:abstractNumId w:val="2"/>
  </w:num>
  <w:num w:numId="20">
    <w:abstractNumId w:val="3"/>
  </w:num>
  <w:num w:numId="21">
    <w:abstractNumId w:val="31"/>
  </w:num>
  <w:num w:numId="22">
    <w:abstractNumId w:val="34"/>
  </w:num>
  <w:num w:numId="23">
    <w:abstractNumId w:val="39"/>
  </w:num>
  <w:num w:numId="24">
    <w:abstractNumId w:val="25"/>
  </w:num>
  <w:num w:numId="25">
    <w:abstractNumId w:val="38"/>
  </w:num>
  <w:num w:numId="26">
    <w:abstractNumId w:val="21"/>
  </w:num>
  <w:num w:numId="27">
    <w:abstractNumId w:val="35"/>
  </w:num>
  <w:num w:numId="28">
    <w:abstractNumId w:val="11"/>
  </w:num>
  <w:num w:numId="29">
    <w:abstractNumId w:val="14"/>
  </w:num>
  <w:num w:numId="30">
    <w:abstractNumId w:val="13"/>
  </w:num>
  <w:num w:numId="31">
    <w:abstractNumId w:val="16"/>
  </w:num>
  <w:num w:numId="32">
    <w:abstractNumId w:val="32"/>
  </w:num>
  <w:num w:numId="33">
    <w:abstractNumId w:val="27"/>
  </w:num>
  <w:num w:numId="34">
    <w:abstractNumId w:val="37"/>
  </w:num>
  <w:num w:numId="35">
    <w:abstractNumId w:val="33"/>
  </w:num>
  <w:num w:numId="36">
    <w:abstractNumId w:val="23"/>
  </w:num>
  <w:num w:numId="37">
    <w:abstractNumId w:val="20"/>
  </w:num>
  <w:num w:numId="38">
    <w:abstractNumId w:val="5"/>
  </w:num>
  <w:num w:numId="39">
    <w:abstractNumId w:val="9"/>
  </w:num>
  <w:num w:numId="40">
    <w:abstractNumId w:val="40"/>
  </w:num>
  <w:num w:numId="41">
    <w:abstractNumId w:val="10"/>
  </w:num>
  <w:num w:numId="42">
    <w:abstractNumId w:val="15"/>
  </w:num>
  <w:num w:numId="43">
    <w:abstractNumId w:val="17"/>
  </w:num>
  <w:num w:numId="44">
    <w:abstractNumId w:val="36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571"/>
    <w:rsid w:val="00002B1A"/>
    <w:rsid w:val="00023C0B"/>
    <w:rsid w:val="00047EF3"/>
    <w:rsid w:val="00051FE9"/>
    <w:rsid w:val="00053FAF"/>
    <w:rsid w:val="000570C4"/>
    <w:rsid w:val="00060852"/>
    <w:rsid w:val="00076672"/>
    <w:rsid w:val="00076B39"/>
    <w:rsid w:val="00082BD4"/>
    <w:rsid w:val="00092998"/>
    <w:rsid w:val="000978EE"/>
    <w:rsid w:val="000C0858"/>
    <w:rsid w:val="000E038B"/>
    <w:rsid w:val="000F5AC3"/>
    <w:rsid w:val="00111A18"/>
    <w:rsid w:val="001168E7"/>
    <w:rsid w:val="001171FF"/>
    <w:rsid w:val="00177989"/>
    <w:rsid w:val="00181DDD"/>
    <w:rsid w:val="001B2453"/>
    <w:rsid w:val="001B6132"/>
    <w:rsid w:val="001C0A02"/>
    <w:rsid w:val="001D00DE"/>
    <w:rsid w:val="001E2805"/>
    <w:rsid w:val="00211E39"/>
    <w:rsid w:val="00215D4D"/>
    <w:rsid w:val="002262CF"/>
    <w:rsid w:val="0023498B"/>
    <w:rsid w:val="0023764E"/>
    <w:rsid w:val="00241BAA"/>
    <w:rsid w:val="00266587"/>
    <w:rsid w:val="002A2A3F"/>
    <w:rsid w:val="002A31BB"/>
    <w:rsid w:val="002B7F44"/>
    <w:rsid w:val="002C232D"/>
    <w:rsid w:val="002D3E70"/>
    <w:rsid w:val="002D4415"/>
    <w:rsid w:val="00304CB4"/>
    <w:rsid w:val="003201EE"/>
    <w:rsid w:val="00325BBC"/>
    <w:rsid w:val="00340250"/>
    <w:rsid w:val="00351F36"/>
    <w:rsid w:val="00383571"/>
    <w:rsid w:val="003854CC"/>
    <w:rsid w:val="00392171"/>
    <w:rsid w:val="003A1CD3"/>
    <w:rsid w:val="003C0086"/>
    <w:rsid w:val="003D5E57"/>
    <w:rsid w:val="003E00A5"/>
    <w:rsid w:val="003E1064"/>
    <w:rsid w:val="00432F6B"/>
    <w:rsid w:val="00433FBB"/>
    <w:rsid w:val="00444A7A"/>
    <w:rsid w:val="00480700"/>
    <w:rsid w:val="004A3560"/>
    <w:rsid w:val="004B5E15"/>
    <w:rsid w:val="004C662C"/>
    <w:rsid w:val="004D3CEA"/>
    <w:rsid w:val="004D4E99"/>
    <w:rsid w:val="004F2848"/>
    <w:rsid w:val="004F4955"/>
    <w:rsid w:val="00516CD5"/>
    <w:rsid w:val="0054387E"/>
    <w:rsid w:val="005961D0"/>
    <w:rsid w:val="005C120A"/>
    <w:rsid w:val="005C55E1"/>
    <w:rsid w:val="005D09CC"/>
    <w:rsid w:val="005D558B"/>
    <w:rsid w:val="005D7E2F"/>
    <w:rsid w:val="006307A3"/>
    <w:rsid w:val="00637469"/>
    <w:rsid w:val="00646801"/>
    <w:rsid w:val="00650B2D"/>
    <w:rsid w:val="006F3D0F"/>
    <w:rsid w:val="00700DE6"/>
    <w:rsid w:val="007014E9"/>
    <w:rsid w:val="00712D93"/>
    <w:rsid w:val="007631B4"/>
    <w:rsid w:val="00763BC8"/>
    <w:rsid w:val="007A16F4"/>
    <w:rsid w:val="007A4DB1"/>
    <w:rsid w:val="007A4F2C"/>
    <w:rsid w:val="007B7C9B"/>
    <w:rsid w:val="007D7077"/>
    <w:rsid w:val="007E161B"/>
    <w:rsid w:val="007F0873"/>
    <w:rsid w:val="008279A6"/>
    <w:rsid w:val="00831E6C"/>
    <w:rsid w:val="00832904"/>
    <w:rsid w:val="008343E8"/>
    <w:rsid w:val="00835A91"/>
    <w:rsid w:val="00847A47"/>
    <w:rsid w:val="008913BA"/>
    <w:rsid w:val="00892892"/>
    <w:rsid w:val="008A42B3"/>
    <w:rsid w:val="008A4A40"/>
    <w:rsid w:val="008D7C3B"/>
    <w:rsid w:val="008E7651"/>
    <w:rsid w:val="00907855"/>
    <w:rsid w:val="00913B71"/>
    <w:rsid w:val="00940021"/>
    <w:rsid w:val="009473C6"/>
    <w:rsid w:val="00955C97"/>
    <w:rsid w:val="00962122"/>
    <w:rsid w:val="0097227A"/>
    <w:rsid w:val="009A090C"/>
    <w:rsid w:val="009F2EEC"/>
    <w:rsid w:val="00A12F64"/>
    <w:rsid w:val="00A16869"/>
    <w:rsid w:val="00A35651"/>
    <w:rsid w:val="00A47868"/>
    <w:rsid w:val="00A5068C"/>
    <w:rsid w:val="00A5721E"/>
    <w:rsid w:val="00AA0544"/>
    <w:rsid w:val="00AC237A"/>
    <w:rsid w:val="00AC3821"/>
    <w:rsid w:val="00AE6AAE"/>
    <w:rsid w:val="00AF3DFA"/>
    <w:rsid w:val="00AF4E6E"/>
    <w:rsid w:val="00B0224A"/>
    <w:rsid w:val="00B07943"/>
    <w:rsid w:val="00B14C0C"/>
    <w:rsid w:val="00B41420"/>
    <w:rsid w:val="00B43CA1"/>
    <w:rsid w:val="00B51BD1"/>
    <w:rsid w:val="00B54BF5"/>
    <w:rsid w:val="00B5677A"/>
    <w:rsid w:val="00B840A3"/>
    <w:rsid w:val="00BA1C2E"/>
    <w:rsid w:val="00BD4734"/>
    <w:rsid w:val="00BF11A5"/>
    <w:rsid w:val="00C24535"/>
    <w:rsid w:val="00C245A4"/>
    <w:rsid w:val="00C648FA"/>
    <w:rsid w:val="00C71ADC"/>
    <w:rsid w:val="00C80801"/>
    <w:rsid w:val="00CE0E41"/>
    <w:rsid w:val="00CE1A82"/>
    <w:rsid w:val="00CF6063"/>
    <w:rsid w:val="00D019D9"/>
    <w:rsid w:val="00D1306C"/>
    <w:rsid w:val="00D55B46"/>
    <w:rsid w:val="00D7065B"/>
    <w:rsid w:val="00D83C9B"/>
    <w:rsid w:val="00DB0C6E"/>
    <w:rsid w:val="00DB2FB0"/>
    <w:rsid w:val="00DB4E50"/>
    <w:rsid w:val="00DE67CC"/>
    <w:rsid w:val="00DF286A"/>
    <w:rsid w:val="00DF2FA2"/>
    <w:rsid w:val="00E12F17"/>
    <w:rsid w:val="00E64F6B"/>
    <w:rsid w:val="00E71491"/>
    <w:rsid w:val="00E84453"/>
    <w:rsid w:val="00E966FD"/>
    <w:rsid w:val="00EB0B53"/>
    <w:rsid w:val="00EB203D"/>
    <w:rsid w:val="00EC5AA6"/>
    <w:rsid w:val="00ED284E"/>
    <w:rsid w:val="00ED6EA8"/>
    <w:rsid w:val="00EE3159"/>
    <w:rsid w:val="00F03D26"/>
    <w:rsid w:val="00F165F9"/>
    <w:rsid w:val="00F51BEA"/>
    <w:rsid w:val="00F93096"/>
    <w:rsid w:val="00FA2941"/>
    <w:rsid w:val="00FA2AB1"/>
    <w:rsid w:val="00FB00A7"/>
    <w:rsid w:val="00FC379C"/>
    <w:rsid w:val="00FC429C"/>
    <w:rsid w:val="00FC7B42"/>
    <w:rsid w:val="00FD30A8"/>
    <w:rsid w:val="00FF46CB"/>
    <w:rsid w:val="292C203D"/>
    <w:rsid w:val="343E2EA6"/>
    <w:rsid w:val="50A1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FF8F4"/>
  <w15:docId w15:val="{8DEC5092-5F9D-4F81-A31F-098CB8AF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NormalTable0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NormalTable0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51BEA"/>
    <w:pPr>
      <w:spacing w:line="240" w:lineRule="auto"/>
    </w:pPr>
    <w:rPr>
      <w:rFonts w:ascii="Tahoma" w:hAnsi="Tahoma" w:cs="Angsana New"/>
      <w:sz w:val="16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F51BEA"/>
    <w:rPr>
      <w:rFonts w:ascii="Tahoma" w:hAnsi="Tahoma" w:cs="Angsana New"/>
      <w:sz w:val="16"/>
    </w:rPr>
  </w:style>
  <w:style w:type="paragraph" w:styleId="a9">
    <w:name w:val="header"/>
    <w:basedOn w:val="a"/>
    <w:link w:val="aa"/>
    <w:uiPriority w:val="99"/>
    <w:unhideWhenUsed/>
    <w:rsid w:val="00F51BEA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aa">
    <w:name w:val="หัวกระดาษ อักขระ"/>
    <w:basedOn w:val="a0"/>
    <w:link w:val="a9"/>
    <w:uiPriority w:val="99"/>
    <w:rsid w:val="00F51BEA"/>
    <w:rPr>
      <w:rFonts w:cs="Cordia New"/>
    </w:rPr>
  </w:style>
  <w:style w:type="paragraph" w:styleId="ab">
    <w:name w:val="footer"/>
    <w:basedOn w:val="a"/>
    <w:link w:val="ac"/>
    <w:uiPriority w:val="99"/>
    <w:unhideWhenUsed/>
    <w:rsid w:val="00F51BEA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ac">
    <w:name w:val="ท้ายกระดาษ อักขระ"/>
    <w:basedOn w:val="a0"/>
    <w:link w:val="ab"/>
    <w:uiPriority w:val="99"/>
    <w:rsid w:val="00F51BEA"/>
    <w:rPr>
      <w:rFonts w:cs="Cordia New"/>
    </w:rPr>
  </w:style>
  <w:style w:type="paragraph" w:styleId="ad">
    <w:name w:val="caption"/>
    <w:basedOn w:val="a"/>
    <w:next w:val="a"/>
    <w:uiPriority w:val="35"/>
    <w:semiHidden/>
    <w:unhideWhenUsed/>
    <w:qFormat/>
    <w:rsid w:val="00F51BEA"/>
    <w:pPr>
      <w:spacing w:after="200" w:line="240" w:lineRule="auto"/>
    </w:pPr>
    <w:rPr>
      <w:rFonts w:cs="Cordia New"/>
      <w:b/>
      <w:bCs/>
      <w:color w:val="4F81BD" w:themeColor="accent1"/>
      <w:sz w:val="18"/>
      <w:szCs w:val="22"/>
    </w:rPr>
  </w:style>
  <w:style w:type="paragraph" w:styleId="ae">
    <w:name w:val="List Paragraph"/>
    <w:basedOn w:val="a"/>
    <w:link w:val="af"/>
    <w:uiPriority w:val="34"/>
    <w:qFormat/>
    <w:rsid w:val="00D55B46"/>
    <w:pPr>
      <w:ind w:left="720"/>
      <w:contextualSpacing/>
    </w:pPr>
    <w:rPr>
      <w:rFonts w:cs="Cordia New"/>
    </w:rPr>
  </w:style>
  <w:style w:type="paragraph" w:customStyle="1" w:styleId="FreeForm">
    <w:name w:val="Free Form"/>
    <w:rsid w:val="00FB00A7"/>
    <w:pPr>
      <w:spacing w:line="240" w:lineRule="auto"/>
    </w:pPr>
    <w:rPr>
      <w:rFonts w:ascii="Helvetica" w:eastAsia="ヒラギノ角ゴ Pro W3" w:hAnsi="Helvetica" w:cs="Times New Roman"/>
      <w:sz w:val="24"/>
    </w:rPr>
  </w:style>
  <w:style w:type="table" w:styleId="af0">
    <w:name w:val="Table Grid"/>
    <w:basedOn w:val="a1"/>
    <w:uiPriority w:val="39"/>
    <w:rsid w:val="00FB00A7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รายการย่อหน้า อักขระ"/>
    <w:basedOn w:val="a0"/>
    <w:link w:val="ae"/>
    <w:uiPriority w:val="34"/>
    <w:rsid w:val="00325BBC"/>
    <w:rPr>
      <w:rFonts w:cs="Cordia New"/>
    </w:rPr>
  </w:style>
  <w:style w:type="character" w:customStyle="1" w:styleId="words">
    <w:name w:val="words"/>
    <w:basedOn w:val="a0"/>
    <w:rsid w:val="00CE1A82"/>
  </w:style>
  <w:style w:type="paragraph" w:customStyle="1" w:styleId="Default">
    <w:name w:val="Default"/>
    <w:rsid w:val="00BF11A5"/>
    <w:pPr>
      <w:autoSpaceDE w:val="0"/>
      <w:autoSpaceDN w:val="0"/>
      <w:adjustRightInd w:val="0"/>
      <w:spacing w:line="240" w:lineRule="auto"/>
    </w:pPr>
    <w:rPr>
      <w:rFonts w:ascii="Cordia New" w:eastAsiaTheme="minorHAnsi" w:hAnsi="Cordia New" w:cs="Cordia New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ED6EA8"/>
    <w:pPr>
      <w:tabs>
        <w:tab w:val="left" w:pos="1320"/>
        <w:tab w:val="right" w:leader="dot" w:pos="9016"/>
      </w:tabs>
      <w:spacing w:after="100"/>
      <w:ind w:left="993" w:hanging="284"/>
      <w:jc w:val="both"/>
    </w:pPr>
    <w:rPr>
      <w:rFonts w:asciiTheme="minorHAnsi" w:eastAsiaTheme="minorHAnsi" w:hAnsiTheme="minorHAnsi" w:cstheme="minorBidi"/>
      <w:color w:val="auto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ED6EA8"/>
    <w:pPr>
      <w:tabs>
        <w:tab w:val="left" w:pos="1418"/>
        <w:tab w:val="right" w:leader="dot" w:pos="9016"/>
      </w:tabs>
      <w:spacing w:after="100"/>
      <w:ind w:left="1560" w:hanging="567"/>
      <w:jc w:val="both"/>
    </w:pPr>
    <w:rPr>
      <w:rFonts w:asciiTheme="minorHAnsi" w:eastAsiaTheme="minorHAnsi" w:hAnsiTheme="minorHAnsi" w:cstheme="minorBidi"/>
      <w:color w:val="auto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ED6EA8"/>
    <w:pPr>
      <w:spacing w:after="100"/>
      <w:ind w:left="440" w:firstLine="720"/>
      <w:jc w:val="both"/>
    </w:pPr>
    <w:rPr>
      <w:rFonts w:asciiTheme="minorHAnsi" w:eastAsiaTheme="minorHAnsi" w:hAnsiTheme="minorHAnsi" w:cstheme="minorBidi"/>
      <w:color w:val="auto"/>
      <w:szCs w:val="28"/>
    </w:rPr>
  </w:style>
  <w:style w:type="paragraph" w:styleId="af1">
    <w:name w:val="TOC Heading"/>
    <w:basedOn w:val="1"/>
    <w:next w:val="a"/>
    <w:uiPriority w:val="39"/>
    <w:unhideWhenUsed/>
    <w:qFormat/>
    <w:rsid w:val="00ED6EA8"/>
    <w:pPr>
      <w:spacing w:before="24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40"/>
    </w:rPr>
  </w:style>
  <w:style w:type="paragraph" w:styleId="af2">
    <w:name w:val="Body Text"/>
    <w:basedOn w:val="a"/>
    <w:link w:val="af3"/>
    <w:rsid w:val="00392171"/>
    <w:pPr>
      <w:spacing w:after="120" w:line="240" w:lineRule="auto"/>
      <w:jc w:val="both"/>
    </w:pPr>
    <w:rPr>
      <w:rFonts w:eastAsia="Times New Roman" w:cs="Times New Roman"/>
      <w:color w:val="auto"/>
      <w:lang w:val="en-AU" w:bidi="ar-SA"/>
    </w:rPr>
  </w:style>
  <w:style w:type="character" w:customStyle="1" w:styleId="af3">
    <w:name w:val="เนื้อความ อักขระ"/>
    <w:basedOn w:val="a0"/>
    <w:link w:val="af2"/>
    <w:rsid w:val="00392171"/>
    <w:rPr>
      <w:rFonts w:eastAsia="Times New Roman" w:cs="Times New Roman"/>
      <w:color w:val="auto"/>
      <w:lang w:val="en-AU" w:bidi="ar-SA"/>
    </w:rPr>
  </w:style>
  <w:style w:type="paragraph" w:styleId="af4">
    <w:name w:val="Normal (Web)"/>
    <w:basedOn w:val="a"/>
    <w:uiPriority w:val="99"/>
    <w:unhideWhenUsed/>
    <w:rsid w:val="0097227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  <w:style w:type="character" w:customStyle="1" w:styleId="apple-converted-space">
    <w:name w:val="apple-converted-space"/>
    <w:basedOn w:val="a0"/>
    <w:rsid w:val="0097227A"/>
  </w:style>
  <w:style w:type="character" w:styleId="af5">
    <w:name w:val="Hyperlink"/>
    <w:basedOn w:val="a0"/>
    <w:uiPriority w:val="99"/>
    <w:unhideWhenUsed/>
    <w:rsid w:val="0097227A"/>
    <w:rPr>
      <w:color w:val="0000FF"/>
      <w:u w:val="single"/>
    </w:rPr>
  </w:style>
  <w:style w:type="table" w:customStyle="1" w:styleId="61">
    <w:name w:val="ตารางที่มีเส้น 6 แบบมีสีสัน1"/>
    <w:basedOn w:val="a1"/>
    <w:uiPriority w:val="51"/>
    <w:rsid w:val="003C0086"/>
    <w:pPr>
      <w:spacing w:line="240" w:lineRule="auto"/>
    </w:pPr>
    <w:rPr>
      <w:rFonts w:asciiTheme="minorHAnsi" w:eastAsiaTheme="minorHAnsi" w:hAnsiTheme="minorHAnsi" w:cstheme="minorBidi"/>
      <w:color w:val="000000" w:themeColor="text1"/>
      <w:szCs w:val="2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ตารางที่มีเส้น 4 - เน้น 11"/>
    <w:basedOn w:val="a1"/>
    <w:uiPriority w:val="49"/>
    <w:rsid w:val="00FD30A8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31">
    <w:name w:val="ตารางที่มีเส้น 4 - เน้น 31"/>
    <w:basedOn w:val="a1"/>
    <w:uiPriority w:val="49"/>
    <w:rsid w:val="00FD30A8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4-21">
    <w:name w:val="ตารางที่มีเส้น 4 - เน้น 21"/>
    <w:basedOn w:val="a1"/>
    <w:uiPriority w:val="49"/>
    <w:rsid w:val="00FD30A8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4-41">
    <w:name w:val="ตารางที่มีเส้น 4 - เน้น 41"/>
    <w:basedOn w:val="a1"/>
    <w:uiPriority w:val="49"/>
    <w:rsid w:val="00FD30A8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customStyle="1" w:styleId="paragraph">
    <w:name w:val="paragraph"/>
    <w:basedOn w:val="a"/>
    <w:rsid w:val="00AF3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8"/>
      <w:szCs w:val="28"/>
    </w:rPr>
  </w:style>
  <w:style w:type="table" w:customStyle="1" w:styleId="41">
    <w:name w:val="ตารางที่มีเส้น 41"/>
    <w:basedOn w:val="a1"/>
    <w:uiPriority w:val="49"/>
    <w:rsid w:val="00AF3DFA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6">
    <w:name w:val="No Spacing"/>
    <w:link w:val="af7"/>
    <w:uiPriority w:val="1"/>
    <w:qFormat/>
    <w:rsid w:val="00211E39"/>
    <w:pPr>
      <w:spacing w:line="240" w:lineRule="auto"/>
    </w:pPr>
    <w:rPr>
      <w:rFonts w:asciiTheme="minorHAnsi" w:eastAsiaTheme="minorEastAsia" w:hAnsiTheme="minorHAnsi" w:cstheme="minorBidi"/>
      <w:color w:val="auto"/>
      <w:sz w:val="28"/>
      <w:szCs w:val="28"/>
    </w:rPr>
  </w:style>
  <w:style w:type="character" w:customStyle="1" w:styleId="af7">
    <w:name w:val="ไม่มีการเว้นระยะห่าง อักขระ"/>
    <w:basedOn w:val="a0"/>
    <w:link w:val="af6"/>
    <w:uiPriority w:val="1"/>
    <w:rsid w:val="00211E39"/>
    <w:rPr>
      <w:rFonts w:asciiTheme="minorHAnsi" w:eastAsiaTheme="minorEastAsia" w:hAnsiTheme="minorHAnsi" w:cstheme="minorBidi"/>
      <w:color w:val="auto"/>
      <w:sz w:val="28"/>
      <w:szCs w:val="28"/>
    </w:rPr>
  </w:style>
  <w:style w:type="character" w:styleId="af8">
    <w:name w:val="Strong"/>
    <w:basedOn w:val="a0"/>
    <w:uiPriority w:val="22"/>
    <w:qFormat/>
    <w:rsid w:val="00913B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hsqldb.org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hsqldb.org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4EACE-19B8-4AD2-ADA7-4D0CAF38C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36</Pages>
  <Words>4181</Words>
  <Characters>23838</Characters>
  <Application>Microsoft Office Word</Application>
  <DocSecurity>0</DocSecurity>
  <Lines>198</Lines>
  <Paragraphs>55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27964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nexuspump</dc:creator>
  <cp:lastModifiedBy>SAKSORN KHONGSIRIRAT</cp:lastModifiedBy>
  <cp:revision>33</cp:revision>
  <cp:lastPrinted>2015-08-27T09:19:00Z</cp:lastPrinted>
  <dcterms:created xsi:type="dcterms:W3CDTF">2015-07-28T12:18:00Z</dcterms:created>
  <dcterms:modified xsi:type="dcterms:W3CDTF">2015-08-27T09:36:00Z</dcterms:modified>
</cp:coreProperties>
</file>