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7B1FBA" w14:textId="78D6EA81" w:rsidR="00211E39" w:rsidRPr="00EF5C9C" w:rsidRDefault="00211E39">
      <w:pPr>
        <w:rPr>
          <w:rFonts w:ascii="Times New Roman" w:eastAsia="Times New Roman" w:hAnsi="Times New Roman" w:cs="Times New Roman"/>
          <w:b/>
          <w:sz w:val="36"/>
          <w:highlight w:val="white"/>
          <w:cs/>
        </w:rPr>
      </w:pPr>
    </w:p>
    <w:p w14:paraId="797D1715" w14:textId="303AD483" w:rsidR="00211E39" w:rsidRPr="00EF5C9C" w:rsidRDefault="00211E39">
      <w:pPr>
        <w:rPr>
          <w:rFonts w:ascii="Times New Roman" w:eastAsia="Times New Roman" w:hAnsi="Times New Roman" w:cs="Times New Roman"/>
          <w:b/>
          <w:sz w:val="36"/>
          <w:highlight w:val="white"/>
        </w:rPr>
      </w:pPr>
    </w:p>
    <w:p w14:paraId="4EEB6BC7" w14:textId="0BFAC825" w:rsidR="00211E39" w:rsidRPr="00EF5C9C" w:rsidRDefault="00211E39">
      <w:pPr>
        <w:rPr>
          <w:rFonts w:ascii="Times New Roman" w:eastAsia="Times New Roman" w:hAnsi="Times New Roman" w:cs="Times New Roman"/>
          <w:b/>
          <w:sz w:val="36"/>
          <w:highlight w:val="white"/>
        </w:rPr>
      </w:pPr>
    </w:p>
    <w:p w14:paraId="3892818B" w14:textId="27BF3A74" w:rsidR="00211E39" w:rsidRPr="00EF5C9C" w:rsidRDefault="00211E39">
      <w:pPr>
        <w:rPr>
          <w:rFonts w:ascii="Times New Roman" w:eastAsia="Times New Roman" w:hAnsi="Times New Roman" w:cs="Times New Roman"/>
          <w:b/>
          <w:sz w:val="36"/>
          <w:highlight w:val="white"/>
        </w:rPr>
      </w:pPr>
    </w:p>
    <w:p w14:paraId="67807993" w14:textId="2958147C" w:rsidR="00211E39" w:rsidRPr="00EF5C9C" w:rsidRDefault="00211E39">
      <w:pPr>
        <w:rPr>
          <w:rFonts w:ascii="Times New Roman" w:eastAsia="Times New Roman" w:hAnsi="Times New Roman" w:cs="Times New Roman"/>
          <w:b/>
          <w:sz w:val="36"/>
          <w:highlight w:val="white"/>
        </w:rPr>
      </w:pPr>
    </w:p>
    <w:p w14:paraId="46C4F290" w14:textId="3A0D9E6D" w:rsidR="00211E39" w:rsidRPr="00EF5C9C" w:rsidRDefault="00211E39">
      <w:pPr>
        <w:rPr>
          <w:rFonts w:ascii="Times New Roman" w:eastAsia="Times New Roman" w:hAnsi="Times New Roman" w:cs="Times New Roman"/>
          <w:b/>
          <w:sz w:val="36"/>
          <w:highlight w:val="white"/>
        </w:rPr>
      </w:pPr>
    </w:p>
    <w:p w14:paraId="0C9A6950" w14:textId="5F040619" w:rsidR="00211E39" w:rsidRPr="00EF5C9C" w:rsidRDefault="00211E39">
      <w:pPr>
        <w:rPr>
          <w:rFonts w:ascii="Times New Roman" w:eastAsia="Times New Roman" w:hAnsi="Times New Roman" w:cs="Times New Roman"/>
          <w:b/>
          <w:sz w:val="36"/>
          <w:highlight w:val="white"/>
        </w:rPr>
      </w:pPr>
    </w:p>
    <w:p w14:paraId="1AC6E43A" w14:textId="2F831F10" w:rsidR="00211E39" w:rsidRPr="00EF5C9C" w:rsidRDefault="00211E39">
      <w:pPr>
        <w:rPr>
          <w:rFonts w:ascii="Times New Roman" w:eastAsia="Times New Roman" w:hAnsi="Times New Roman" w:cs="Times New Roman"/>
          <w:b/>
          <w:sz w:val="36"/>
          <w:highlight w:val="white"/>
        </w:rPr>
      </w:pPr>
    </w:p>
    <w:p w14:paraId="5B2E4775" w14:textId="38DCFBAB" w:rsidR="00211E39" w:rsidRPr="00EF5C9C" w:rsidRDefault="00211E39">
      <w:pPr>
        <w:rPr>
          <w:rFonts w:ascii="Times New Roman" w:eastAsia="Times New Roman" w:hAnsi="Times New Roman" w:cs="Times New Roman"/>
          <w:b/>
          <w:sz w:val="36"/>
          <w:highlight w:val="white"/>
        </w:rPr>
      </w:pPr>
    </w:p>
    <w:p w14:paraId="19782ACC" w14:textId="6FF96679" w:rsidR="00211E39" w:rsidRPr="00EF5C9C" w:rsidRDefault="00211E39">
      <w:pPr>
        <w:rPr>
          <w:rFonts w:ascii="Times New Roman" w:eastAsia="Times New Roman" w:hAnsi="Times New Roman" w:cs="Times New Roman"/>
          <w:b/>
          <w:sz w:val="36"/>
          <w:highlight w:val="white"/>
        </w:rPr>
      </w:pPr>
    </w:p>
    <w:p w14:paraId="320E9F0A" w14:textId="15FB0194" w:rsidR="00211E39" w:rsidRPr="00EF5C9C" w:rsidRDefault="00211E39">
      <w:pPr>
        <w:rPr>
          <w:rFonts w:ascii="Times New Roman" w:eastAsia="Times New Roman" w:hAnsi="Times New Roman" w:cs="Times New Roman"/>
          <w:b/>
          <w:sz w:val="36"/>
          <w:highlight w:val="white"/>
        </w:rPr>
      </w:pPr>
    </w:p>
    <w:p w14:paraId="75F80EAF" w14:textId="1216E33F" w:rsidR="00211E39" w:rsidRPr="00EF5C9C" w:rsidRDefault="00211E39">
      <w:pPr>
        <w:rPr>
          <w:rFonts w:ascii="Times New Roman" w:eastAsia="Times New Roman" w:hAnsi="Times New Roman" w:cs="Times New Roman"/>
          <w:b/>
          <w:sz w:val="36"/>
          <w:highlight w:val="white"/>
        </w:rPr>
      </w:pPr>
    </w:p>
    <w:p w14:paraId="4858376D" w14:textId="335689BC" w:rsidR="00211E39" w:rsidRPr="00EF5C9C" w:rsidRDefault="00211E39">
      <w:pPr>
        <w:rPr>
          <w:rFonts w:ascii="Times New Roman" w:eastAsia="Times New Roman" w:hAnsi="Times New Roman" w:cs="Times New Roman"/>
          <w:b/>
          <w:sz w:val="36"/>
          <w:highlight w:val="white"/>
        </w:rPr>
      </w:pPr>
    </w:p>
    <w:p w14:paraId="7B532124" w14:textId="19EEC658" w:rsidR="00211E39" w:rsidRPr="00EF5C9C" w:rsidRDefault="005A48BA">
      <w:pPr>
        <w:rPr>
          <w:rFonts w:ascii="Times New Roman" w:eastAsia="Times New Roman" w:hAnsi="Times New Roman" w:cs="Times New Roman"/>
          <w:b/>
          <w:sz w:val="36"/>
          <w:highlight w:val="white"/>
        </w:rPr>
      </w:pPr>
      <w:r w:rsidRPr="00EF5C9C">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ECA2D68" wp14:editId="5B9F18CA">
                <wp:simplePos x="0" y="0"/>
                <wp:positionH relativeFrom="margin">
                  <wp:align>center</wp:align>
                </wp:positionH>
                <wp:positionV relativeFrom="paragraph">
                  <wp:posOffset>118745</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FBAAF3A" w14:textId="056A07B2" w:rsidR="00A01DC7" w:rsidRPr="00211E39" w:rsidRDefault="00A01DC7" w:rsidP="00211E39">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CA2D68" id="_x0000_t202" coordsize="21600,21600" o:spt="202" path="m,l,21600r21600,l21600,xe">
                <v:stroke joinstyle="miter"/>
                <v:path gradientshapeok="t" o:connecttype="rect"/>
              </v:shapetype>
              <v:shape id="Text Box 48" o:spid="_x0000_s1026" type="#_x0000_t202" style="position:absolute;margin-left:0;margin-top:9.35pt;width:2in;height:2in;z-index:2516920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2JA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" filled="f" stroked="f">
                <v:textbox style="mso-fit-shape-to-text:t">
                  <w:txbxContent>
                    <w:p w14:paraId="0FBAAF3A" w14:textId="056A07B2" w:rsidR="00A01DC7" w:rsidRPr="00211E39" w:rsidRDefault="00A01DC7" w:rsidP="00211E39">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w:t>
                      </w:r>
                    </w:p>
                  </w:txbxContent>
                </v:textbox>
                <w10:wrap anchorx="margin"/>
              </v:shape>
            </w:pict>
          </mc:Fallback>
        </mc:AlternateContent>
      </w:r>
    </w:p>
    <w:p w14:paraId="3F2B6C65" w14:textId="3E8AF4A0" w:rsidR="00211E39" w:rsidRPr="00EF5C9C" w:rsidRDefault="00211E39">
      <w:pPr>
        <w:rPr>
          <w:rFonts w:ascii="Times New Roman" w:eastAsia="Times New Roman" w:hAnsi="Times New Roman" w:cs="Times New Roman"/>
          <w:b/>
          <w:sz w:val="36"/>
          <w:highlight w:val="white"/>
        </w:rPr>
      </w:pPr>
    </w:p>
    <w:p w14:paraId="6120F2DA" w14:textId="572DA2C8" w:rsidR="001168E7" w:rsidRPr="00EF5C9C" w:rsidRDefault="001168E7">
      <w:pPr>
        <w:rPr>
          <w:rFonts w:ascii="Times New Roman" w:eastAsia="Times New Roman" w:hAnsi="Times New Roman" w:cs="Times New Roman"/>
          <w:b/>
          <w:sz w:val="36"/>
          <w:highlight w:val="white"/>
        </w:rPr>
      </w:pPr>
    </w:p>
    <w:p w14:paraId="48116C90" w14:textId="424D77D5" w:rsidR="001168E7" w:rsidRPr="00EF5C9C" w:rsidRDefault="001168E7">
      <w:pPr>
        <w:rPr>
          <w:rFonts w:ascii="Times New Roman" w:eastAsia="Times New Roman" w:hAnsi="Times New Roman" w:cs="Times New Roman"/>
          <w:b/>
          <w:sz w:val="36"/>
          <w:highlight w:val="white"/>
        </w:rPr>
      </w:pPr>
    </w:p>
    <w:p w14:paraId="5F7EA235" w14:textId="7F536B7B" w:rsidR="001168E7" w:rsidRPr="00EF5C9C" w:rsidRDefault="001168E7">
      <w:pPr>
        <w:rPr>
          <w:rFonts w:ascii="Times New Roman" w:eastAsia="Times New Roman" w:hAnsi="Times New Roman" w:cs="Times New Roman"/>
          <w:b/>
          <w:sz w:val="36"/>
          <w:highlight w:val="white"/>
        </w:rPr>
      </w:pPr>
    </w:p>
    <w:p w14:paraId="1821B98D" w14:textId="77777777" w:rsidR="001168E7" w:rsidRPr="00EF5C9C" w:rsidRDefault="001168E7">
      <w:pPr>
        <w:rPr>
          <w:rFonts w:ascii="Times New Roman" w:eastAsia="Times New Roman" w:hAnsi="Times New Roman" w:cs="Times New Roman"/>
          <w:b/>
          <w:sz w:val="36"/>
          <w:highlight w:val="white"/>
        </w:rPr>
      </w:pPr>
    </w:p>
    <w:p w14:paraId="60D81815" w14:textId="77777777" w:rsidR="001168E7" w:rsidRPr="00EF5C9C" w:rsidRDefault="001168E7">
      <w:pPr>
        <w:rPr>
          <w:rFonts w:ascii="Times New Roman" w:eastAsia="Times New Roman" w:hAnsi="Times New Roman" w:cs="Times New Roman"/>
          <w:b/>
          <w:sz w:val="36"/>
          <w:highlight w:val="white"/>
        </w:rPr>
      </w:pPr>
    </w:p>
    <w:p w14:paraId="5D20D0DE" w14:textId="77777777" w:rsidR="001168E7" w:rsidRPr="00EF5C9C" w:rsidRDefault="001168E7">
      <w:pPr>
        <w:rPr>
          <w:rFonts w:ascii="Times New Roman" w:eastAsia="Times New Roman" w:hAnsi="Times New Roman" w:cs="Times New Roman"/>
          <w:b/>
          <w:sz w:val="36"/>
          <w:highlight w:val="white"/>
        </w:rPr>
      </w:pPr>
    </w:p>
    <w:p w14:paraId="4EF9BC6C" w14:textId="77777777" w:rsidR="001168E7" w:rsidRPr="00EF5C9C" w:rsidRDefault="001168E7">
      <w:pPr>
        <w:rPr>
          <w:rFonts w:ascii="Times New Roman" w:eastAsia="Times New Roman" w:hAnsi="Times New Roman" w:cs="Times New Roman"/>
          <w:b/>
          <w:sz w:val="36"/>
          <w:highlight w:val="white"/>
        </w:rPr>
      </w:pPr>
    </w:p>
    <w:p w14:paraId="5DBE6B07" w14:textId="77777777" w:rsidR="001168E7" w:rsidRPr="00EF5C9C" w:rsidRDefault="001168E7">
      <w:pPr>
        <w:rPr>
          <w:rFonts w:ascii="Times New Roman" w:eastAsia="Times New Roman" w:hAnsi="Times New Roman" w:cs="Times New Roman"/>
          <w:b/>
          <w:sz w:val="36"/>
          <w:highlight w:val="white"/>
        </w:rPr>
      </w:pPr>
    </w:p>
    <w:p w14:paraId="6D1CC5AE" w14:textId="77777777" w:rsidR="001168E7" w:rsidRPr="00EF5C9C" w:rsidRDefault="001168E7">
      <w:pPr>
        <w:rPr>
          <w:rFonts w:ascii="Times New Roman" w:eastAsia="Times New Roman" w:hAnsi="Times New Roman" w:cs="Times New Roman"/>
          <w:b/>
          <w:sz w:val="36"/>
          <w:highlight w:val="white"/>
        </w:rPr>
      </w:pPr>
    </w:p>
    <w:p w14:paraId="7FEA4484" w14:textId="77777777" w:rsidR="00211E39" w:rsidRPr="00EF5C9C" w:rsidRDefault="00211E39">
      <w:pPr>
        <w:rPr>
          <w:rFonts w:ascii="Times New Roman" w:eastAsia="Times New Roman" w:hAnsi="Times New Roman" w:cs="Times New Roman"/>
          <w:b/>
          <w:sz w:val="36"/>
          <w:highlight w:val="white"/>
        </w:rPr>
      </w:pPr>
    </w:p>
    <w:p w14:paraId="59537662" w14:textId="77777777" w:rsidR="00211E39" w:rsidRPr="00EF5C9C" w:rsidRDefault="00211E39">
      <w:pPr>
        <w:rPr>
          <w:rFonts w:ascii="Times New Roman" w:eastAsia="Times New Roman" w:hAnsi="Times New Roman" w:cs="Times New Roman"/>
          <w:b/>
          <w:sz w:val="36"/>
          <w:highlight w:val="white"/>
        </w:rPr>
      </w:pPr>
    </w:p>
    <w:p w14:paraId="71F1864F" w14:textId="77777777" w:rsidR="00211E39" w:rsidRPr="00EF5C9C" w:rsidRDefault="00211E39">
      <w:pPr>
        <w:rPr>
          <w:rFonts w:ascii="Times New Roman" w:eastAsia="Times New Roman" w:hAnsi="Times New Roman" w:cs="Times New Roman"/>
          <w:b/>
          <w:sz w:val="36"/>
          <w:highlight w:val="white"/>
        </w:rPr>
      </w:pPr>
    </w:p>
    <w:p w14:paraId="59BA7670" w14:textId="77777777" w:rsidR="00211E39" w:rsidRPr="00EF5C9C" w:rsidRDefault="00211E39">
      <w:pPr>
        <w:rPr>
          <w:rFonts w:ascii="Times New Roman" w:eastAsia="Times New Roman" w:hAnsi="Times New Roman" w:cs="Times New Roman"/>
          <w:b/>
          <w:sz w:val="36"/>
          <w:highlight w:val="white"/>
        </w:rPr>
      </w:pPr>
    </w:p>
    <w:p w14:paraId="615E9CB3" w14:textId="77777777" w:rsidR="00211E39" w:rsidRPr="00EF5C9C" w:rsidRDefault="00211E39">
      <w:pPr>
        <w:rPr>
          <w:rFonts w:ascii="Times New Roman" w:eastAsia="Times New Roman" w:hAnsi="Times New Roman" w:cs="Times New Roman"/>
          <w:b/>
          <w:sz w:val="36"/>
          <w:highlight w:val="white"/>
        </w:rPr>
      </w:pPr>
    </w:p>
    <w:p w14:paraId="4C370645"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36"/>
          <w:highlight w:val="white"/>
        </w:rPr>
        <w:lastRenderedPageBreak/>
        <w:t>Document History</w:t>
      </w:r>
    </w:p>
    <w:tbl>
      <w:tblPr>
        <w:tblStyle w:val="a"/>
        <w:tblW w:w="95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7"/>
        <w:gridCol w:w="2647"/>
        <w:gridCol w:w="1109"/>
        <w:gridCol w:w="955"/>
        <w:gridCol w:w="890"/>
        <w:gridCol w:w="1034"/>
        <w:gridCol w:w="828"/>
      </w:tblGrid>
      <w:tr w:rsidR="00383571" w:rsidRPr="00EF5C9C" w14:paraId="61F158F9" w14:textId="77777777" w:rsidTr="00645B09">
        <w:trPr>
          <w:trHeight w:val="777"/>
        </w:trPr>
        <w:tc>
          <w:tcPr>
            <w:tcW w:w="2057"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9D26D68"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Document Name</w:t>
            </w:r>
          </w:p>
        </w:tc>
        <w:tc>
          <w:tcPr>
            <w:tcW w:w="2647"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40F1E528"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Version</w:t>
            </w:r>
          </w:p>
        </w:tc>
        <w:tc>
          <w:tcPr>
            <w:tcW w:w="1109"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16651B1"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Status</w:t>
            </w:r>
          </w:p>
        </w:tc>
        <w:tc>
          <w:tcPr>
            <w:tcW w:w="955"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F6B6FC8"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Date</w:t>
            </w:r>
          </w:p>
        </w:tc>
        <w:tc>
          <w:tcPr>
            <w:tcW w:w="890"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A3414F3"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Viewable</w:t>
            </w:r>
          </w:p>
        </w:tc>
        <w:tc>
          <w:tcPr>
            <w:tcW w:w="1034"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0269E8E"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Reviewer</w:t>
            </w:r>
          </w:p>
        </w:tc>
        <w:tc>
          <w:tcPr>
            <w:tcW w:w="828"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5550DCE"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Responsible</w:t>
            </w:r>
          </w:p>
        </w:tc>
      </w:tr>
      <w:tr w:rsidR="00383571" w:rsidRPr="00EF5C9C" w14:paraId="6AED4FCF" w14:textId="77777777" w:rsidTr="00645B09">
        <w:trPr>
          <w:trHeight w:val="2288"/>
        </w:trPr>
        <w:tc>
          <w:tcPr>
            <w:tcW w:w="2057" w:type="dxa"/>
            <w:tcBorders>
              <w:left w:val="single" w:sz="8" w:space="0" w:color="000000"/>
              <w:right w:val="single" w:sz="8" w:space="0" w:color="000000"/>
            </w:tcBorders>
            <w:tcMar>
              <w:top w:w="100" w:type="dxa"/>
              <w:left w:w="100" w:type="dxa"/>
              <w:bottom w:w="100" w:type="dxa"/>
              <w:right w:w="100" w:type="dxa"/>
            </w:tcMar>
          </w:tcPr>
          <w:p w14:paraId="0AC177B0" w14:textId="73303D4D" w:rsidR="00383571" w:rsidRPr="00EF5C9C" w:rsidRDefault="00DE67CC" w:rsidP="004640F3">
            <w:pPr>
              <w:ind w:left="140" w:right="140"/>
              <w:contextualSpacing w:val="0"/>
              <w:rPr>
                <w:rFonts w:ascii="Times New Roman" w:hAnsi="Times New Roman" w:cs="Times New Roman"/>
              </w:rPr>
            </w:pPr>
            <w:r w:rsidRPr="00EF5C9C">
              <w:rPr>
                <w:rFonts w:ascii="Times New Roman" w:eastAsia="Times New Roman" w:hAnsi="Times New Roman" w:cs="Times New Roman"/>
                <w:sz w:val="20"/>
                <w:highlight w:val="white"/>
              </w:rPr>
              <w:t>iWish-</w:t>
            </w:r>
            <w:r w:rsidR="005A48BA" w:rsidRPr="00EF5C9C">
              <w:rPr>
                <w:rFonts w:ascii="Times New Roman" w:eastAsia="Times New Roman" w:hAnsi="Times New Roman" w:cs="Times New Roman"/>
                <w:sz w:val="20"/>
                <w:highlight w:val="white"/>
              </w:rPr>
              <w:t>Unit Test</w:t>
            </w:r>
            <w:r w:rsidR="004640F3">
              <w:rPr>
                <w:rFonts w:ascii="Times New Roman" w:eastAsia="Times New Roman" w:hAnsi="Times New Roman" w:cstheme="minorBidi" w:hint="cs"/>
                <w:sz w:val="20"/>
                <w:highlight w:val="white"/>
                <w:cs/>
              </w:rPr>
              <w:t xml:space="preserve"> </w:t>
            </w:r>
            <w:r w:rsidR="00F51BEA" w:rsidRPr="00EF5C9C">
              <w:rPr>
                <w:rFonts w:ascii="Times New Roman" w:eastAsia="Times New Roman" w:hAnsi="Times New Roman" w:cs="Times New Roman"/>
                <w:sz w:val="20"/>
                <w:highlight w:val="white"/>
              </w:rPr>
              <w:t>V.</w:t>
            </w:r>
            <w:r w:rsidR="004640F3">
              <w:rPr>
                <w:rFonts w:ascii="Times New Roman" w:eastAsia="Times New Roman" w:hAnsi="Times New Roman" w:cs="Angsana New"/>
                <w:sz w:val="20"/>
                <w:szCs w:val="25"/>
                <w:highlight w:val="white"/>
              </w:rPr>
              <w:t>[0.1]</w:t>
            </w:r>
            <w:r w:rsidR="00F51BEA" w:rsidRPr="00EF5C9C">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54990615" w14:textId="04ED614D" w:rsidR="00CF5D2F" w:rsidRPr="00EF5C9C" w:rsidRDefault="00CF5D2F" w:rsidP="00CF5D2F">
            <w:pPr>
              <w:tabs>
                <w:tab w:val="right" w:pos="9017"/>
              </w:tabs>
              <w:spacing w:after="100"/>
              <w:rPr>
                <w:rFonts w:ascii="Times New Roman" w:hAnsi="Times New Roman" w:cs="Times New Roman"/>
                <w:b/>
                <w:bCs/>
              </w:rPr>
            </w:pPr>
            <w:r w:rsidRPr="00EF5C9C">
              <w:rPr>
                <w:rFonts w:ascii="Times New Roman" w:hAnsi="Times New Roman" w:cs="Times New Roman"/>
                <w:b/>
                <w:bCs/>
              </w:rPr>
              <w:t>Add</w:t>
            </w:r>
          </w:p>
          <w:p w14:paraId="6A4A5530" w14:textId="77777777" w:rsidR="00383571" w:rsidRPr="00EF5C9C" w:rsidRDefault="00ED6EA8" w:rsidP="00ED6EA8">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Introduction</w:t>
            </w:r>
          </w:p>
          <w:p w14:paraId="194BB380" w14:textId="392C383F"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Purpose</w:t>
            </w:r>
          </w:p>
          <w:p w14:paraId="63B73AFC"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Scope</w:t>
            </w:r>
          </w:p>
          <w:p w14:paraId="5BB3DE80" w14:textId="2442AED2"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Definition</w:t>
            </w:r>
          </w:p>
          <w:p w14:paraId="2D39861B" w14:textId="12DA8F28"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Environment of equipment</w:t>
            </w:r>
          </w:p>
          <w:p w14:paraId="3D632FDD" w14:textId="098D7DC5" w:rsidR="001168E7" w:rsidRPr="00EF5C9C" w:rsidRDefault="005A48BA" w:rsidP="00ED6EA8">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Test Plan</w:t>
            </w:r>
          </w:p>
          <w:p w14:paraId="14451733" w14:textId="376A6279" w:rsidR="00ED6EA8" w:rsidRPr="00EF5C9C" w:rsidRDefault="00ED6EA8" w:rsidP="00CF6063">
            <w:pPr>
              <w:pStyle w:val="ListParagraph"/>
              <w:tabs>
                <w:tab w:val="right" w:pos="9017"/>
              </w:tabs>
              <w:spacing w:after="100"/>
              <w:rPr>
                <w:rFonts w:ascii="Times New Roman" w:hAnsi="Times New Roman" w:cs="Times New Roman"/>
              </w:rPr>
            </w:pPr>
          </w:p>
        </w:tc>
        <w:tc>
          <w:tcPr>
            <w:tcW w:w="1109" w:type="dxa"/>
            <w:tcBorders>
              <w:right w:val="single" w:sz="8" w:space="0" w:color="000000"/>
            </w:tcBorders>
            <w:tcMar>
              <w:top w:w="100" w:type="dxa"/>
              <w:left w:w="100" w:type="dxa"/>
              <w:bottom w:w="100" w:type="dxa"/>
              <w:right w:w="100" w:type="dxa"/>
            </w:tcMar>
          </w:tcPr>
          <w:p w14:paraId="374701C3"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sz w:val="20"/>
                <w:highlight w:val="white"/>
              </w:rPr>
              <w:t>Draft</w:t>
            </w:r>
          </w:p>
        </w:tc>
        <w:tc>
          <w:tcPr>
            <w:tcW w:w="955" w:type="dxa"/>
            <w:tcBorders>
              <w:right w:val="single" w:sz="8" w:space="0" w:color="000000"/>
            </w:tcBorders>
            <w:tcMar>
              <w:top w:w="100" w:type="dxa"/>
              <w:left w:w="100" w:type="dxa"/>
              <w:bottom w:w="100" w:type="dxa"/>
              <w:right w:w="100" w:type="dxa"/>
            </w:tcMar>
          </w:tcPr>
          <w:p w14:paraId="0F30E09E"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20-05-2015</w:t>
            </w:r>
          </w:p>
        </w:tc>
        <w:tc>
          <w:tcPr>
            <w:tcW w:w="890" w:type="dxa"/>
            <w:tcBorders>
              <w:right w:val="single" w:sz="8" w:space="0" w:color="000000"/>
            </w:tcBorders>
            <w:tcMar>
              <w:top w:w="100" w:type="dxa"/>
              <w:left w:w="100" w:type="dxa"/>
              <w:bottom w:w="100" w:type="dxa"/>
              <w:right w:w="100" w:type="dxa"/>
            </w:tcMar>
          </w:tcPr>
          <w:p w14:paraId="7FDEADBC"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C83D136"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tc>
        <w:tc>
          <w:tcPr>
            <w:tcW w:w="828" w:type="dxa"/>
            <w:tcBorders>
              <w:right w:val="single" w:sz="8" w:space="0" w:color="000000"/>
            </w:tcBorders>
            <w:tcMar>
              <w:top w:w="100" w:type="dxa"/>
              <w:left w:w="100" w:type="dxa"/>
              <w:bottom w:w="100" w:type="dxa"/>
              <w:right w:w="100" w:type="dxa"/>
            </w:tcMar>
          </w:tcPr>
          <w:p w14:paraId="6F8B1A82"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690A4261"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 xml:space="preserve"> </w:t>
            </w:r>
          </w:p>
        </w:tc>
      </w:tr>
      <w:tr w:rsidR="001D00DE" w:rsidRPr="00EF5C9C" w14:paraId="0AF08F22" w14:textId="77777777" w:rsidTr="00645B09">
        <w:trPr>
          <w:trHeight w:val="1982"/>
        </w:trPr>
        <w:tc>
          <w:tcPr>
            <w:tcW w:w="2057" w:type="dxa"/>
            <w:tcBorders>
              <w:left w:val="single" w:sz="8" w:space="0" w:color="000000"/>
              <w:right w:val="single" w:sz="8" w:space="0" w:color="000000"/>
            </w:tcBorders>
            <w:tcMar>
              <w:top w:w="100" w:type="dxa"/>
              <w:left w:w="100" w:type="dxa"/>
              <w:bottom w:w="100" w:type="dxa"/>
              <w:right w:w="100" w:type="dxa"/>
            </w:tcMar>
          </w:tcPr>
          <w:p w14:paraId="2D477759" w14:textId="0F922CA0" w:rsidR="001D00DE" w:rsidRPr="00EF5C9C" w:rsidRDefault="004640F3" w:rsidP="005A48BA">
            <w:pPr>
              <w:ind w:left="140" w:right="140"/>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iWish-Unit Test</w:t>
            </w:r>
            <w:r>
              <w:rPr>
                <w:rFonts w:ascii="Times New Roman" w:eastAsia="Times New Roman" w:hAnsi="Times New Roman" w:cstheme="minorBidi" w:hint="cs"/>
                <w:sz w:val="20"/>
                <w:highlight w:val="white"/>
                <w:cs/>
              </w:rPr>
              <w:t xml:space="preserve"> </w:t>
            </w:r>
            <w:r w:rsidRPr="00EF5C9C">
              <w:rPr>
                <w:rFonts w:ascii="Times New Roman" w:eastAsia="Times New Roman" w:hAnsi="Times New Roman" w:cs="Times New Roman"/>
                <w:sz w:val="20"/>
                <w:highlight w:val="white"/>
              </w:rPr>
              <w:t>V.</w:t>
            </w:r>
            <w:r>
              <w:rPr>
                <w:rFonts w:ascii="Times New Roman" w:eastAsia="Times New Roman" w:hAnsi="Times New Roman" w:cs="Angsana New"/>
                <w:sz w:val="20"/>
                <w:szCs w:val="25"/>
                <w:highlight w:val="white"/>
              </w:rPr>
              <w:t>[1.0]</w:t>
            </w:r>
            <w:r w:rsidRPr="00EF5C9C">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21BA828B" w14:textId="29067E29" w:rsidR="00CF5D2F" w:rsidRPr="00EF5C9C" w:rsidRDefault="00CF5D2F" w:rsidP="00CF5D2F">
            <w:pPr>
              <w:tabs>
                <w:tab w:val="right" w:pos="9017"/>
              </w:tabs>
              <w:spacing w:after="100"/>
              <w:rPr>
                <w:rFonts w:ascii="Times New Roman" w:hAnsi="Times New Roman" w:cs="Times New Roman"/>
                <w:b/>
                <w:bCs/>
              </w:rPr>
            </w:pPr>
            <w:r w:rsidRPr="00EF5C9C">
              <w:rPr>
                <w:rFonts w:ascii="Times New Roman" w:hAnsi="Times New Roman" w:cs="Times New Roman"/>
                <w:b/>
                <w:bCs/>
              </w:rPr>
              <w:t>Edit</w:t>
            </w:r>
          </w:p>
          <w:p w14:paraId="2AC1FCA3" w14:textId="77777777" w:rsidR="005A48BA" w:rsidRPr="00EF5C9C" w:rsidRDefault="005A48BA" w:rsidP="005A48BA">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Introduction</w:t>
            </w:r>
          </w:p>
          <w:p w14:paraId="6F05D3F3"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Purpose</w:t>
            </w:r>
          </w:p>
          <w:p w14:paraId="4DA11035"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Scope</w:t>
            </w:r>
          </w:p>
          <w:p w14:paraId="36F78FB4"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Definition</w:t>
            </w:r>
          </w:p>
          <w:p w14:paraId="5250CD0C"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Environment of equipment</w:t>
            </w:r>
          </w:p>
          <w:p w14:paraId="00D72B57" w14:textId="77777777" w:rsidR="005A48BA" w:rsidRPr="00EF5C9C" w:rsidRDefault="005A48BA" w:rsidP="005A48BA">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Test Plan</w:t>
            </w:r>
          </w:p>
          <w:p w14:paraId="29BA6ADF" w14:textId="07508F0E" w:rsidR="001D00DE" w:rsidRPr="00EF5C9C" w:rsidRDefault="001D00DE" w:rsidP="001168E7">
            <w:pPr>
              <w:pStyle w:val="ListParagraph"/>
              <w:tabs>
                <w:tab w:val="right" w:pos="9017"/>
              </w:tabs>
              <w:spacing w:after="100"/>
              <w:rPr>
                <w:rFonts w:ascii="Times New Roman" w:hAnsi="Times New Roman" w:cs="Times New Roman"/>
              </w:rPr>
            </w:pPr>
          </w:p>
        </w:tc>
        <w:tc>
          <w:tcPr>
            <w:tcW w:w="1109" w:type="dxa"/>
            <w:tcBorders>
              <w:right w:val="single" w:sz="8" w:space="0" w:color="000000"/>
            </w:tcBorders>
            <w:tcMar>
              <w:top w:w="100" w:type="dxa"/>
              <w:left w:w="100" w:type="dxa"/>
              <w:bottom w:w="100" w:type="dxa"/>
              <w:right w:w="100" w:type="dxa"/>
            </w:tcMar>
          </w:tcPr>
          <w:p w14:paraId="6FA2C92C" w14:textId="41CECC6A" w:rsidR="001D00DE" w:rsidRPr="00EF5C9C" w:rsidRDefault="00CF5D2F">
            <w:pPr>
              <w:ind w:left="140" w:right="140"/>
              <w:jc w:val="center"/>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Release</w:t>
            </w:r>
          </w:p>
        </w:tc>
        <w:tc>
          <w:tcPr>
            <w:tcW w:w="955" w:type="dxa"/>
            <w:tcBorders>
              <w:right w:val="single" w:sz="8" w:space="0" w:color="000000"/>
            </w:tcBorders>
            <w:tcMar>
              <w:top w:w="100" w:type="dxa"/>
              <w:left w:w="100" w:type="dxa"/>
              <w:bottom w:w="100" w:type="dxa"/>
              <w:right w:w="100" w:type="dxa"/>
            </w:tcMar>
          </w:tcPr>
          <w:p w14:paraId="530C86DB" w14:textId="19EED131" w:rsidR="001D00DE" w:rsidRPr="00EF5C9C" w:rsidRDefault="001D00DE">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22</w:t>
            </w:r>
            <w:r w:rsidR="005605D7">
              <w:rPr>
                <w:rFonts w:ascii="Times New Roman" w:eastAsia="Times New Roman" w:hAnsi="Times New Roman" w:cs="Times New Roman"/>
                <w:sz w:val="20"/>
                <w:highlight w:val="white"/>
              </w:rPr>
              <w:t>-08</w:t>
            </w:r>
            <w:r w:rsidRPr="00EF5C9C">
              <w:rPr>
                <w:rFonts w:ascii="Times New Roman" w:eastAsia="Times New Roman" w:hAnsi="Times New Roman" w:cs="Times New Roman"/>
                <w:sz w:val="20"/>
                <w:highlight w:val="white"/>
              </w:rPr>
              <w:t>-2015</w:t>
            </w:r>
          </w:p>
        </w:tc>
        <w:tc>
          <w:tcPr>
            <w:tcW w:w="890" w:type="dxa"/>
            <w:tcBorders>
              <w:right w:val="single" w:sz="8" w:space="0" w:color="000000"/>
            </w:tcBorders>
            <w:tcMar>
              <w:top w:w="100" w:type="dxa"/>
              <w:left w:w="100" w:type="dxa"/>
              <w:bottom w:w="100" w:type="dxa"/>
              <w:right w:w="100" w:type="dxa"/>
            </w:tcMar>
          </w:tcPr>
          <w:p w14:paraId="229E72BA" w14:textId="09CE46CE" w:rsidR="001D00DE" w:rsidRPr="00EF5C9C" w:rsidRDefault="001D00DE">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3A40404" w14:textId="7216CA3B" w:rsidR="001D00DE" w:rsidRPr="00EF5C9C" w:rsidRDefault="001D00DE">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w:t>
            </w:r>
          </w:p>
        </w:tc>
        <w:tc>
          <w:tcPr>
            <w:tcW w:w="828" w:type="dxa"/>
            <w:tcBorders>
              <w:right w:val="single" w:sz="8" w:space="0" w:color="000000"/>
            </w:tcBorders>
            <w:tcMar>
              <w:top w:w="100" w:type="dxa"/>
              <w:left w:w="100" w:type="dxa"/>
              <w:bottom w:w="100" w:type="dxa"/>
              <w:right w:w="100" w:type="dxa"/>
            </w:tcMar>
          </w:tcPr>
          <w:p w14:paraId="488D907B" w14:textId="77777777" w:rsidR="001D00DE" w:rsidRPr="00EF5C9C" w:rsidRDefault="001D00DE" w:rsidP="001D00DE">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363ADB01" w14:textId="77777777" w:rsidR="001D00DE" w:rsidRPr="00EF5C9C" w:rsidRDefault="001D00DE">
            <w:pPr>
              <w:ind w:left="140" w:right="140"/>
              <w:jc w:val="both"/>
              <w:rPr>
                <w:rFonts w:ascii="Times New Roman" w:eastAsia="Times New Roman" w:hAnsi="Times New Roman" w:cs="Times New Roman"/>
                <w:sz w:val="20"/>
                <w:highlight w:val="white"/>
              </w:rPr>
            </w:pPr>
          </w:p>
        </w:tc>
      </w:tr>
      <w:tr w:rsidR="004640F3" w:rsidRPr="00EF5C9C" w14:paraId="4446D93A" w14:textId="77777777" w:rsidTr="002570CC">
        <w:trPr>
          <w:trHeight w:val="875"/>
        </w:trPr>
        <w:tc>
          <w:tcPr>
            <w:tcW w:w="2057" w:type="dxa"/>
            <w:tcBorders>
              <w:left w:val="single" w:sz="8" w:space="0" w:color="000000"/>
              <w:right w:val="single" w:sz="8" w:space="0" w:color="000000"/>
            </w:tcBorders>
            <w:tcMar>
              <w:top w:w="100" w:type="dxa"/>
              <w:left w:w="100" w:type="dxa"/>
              <w:bottom w:w="100" w:type="dxa"/>
              <w:right w:w="100" w:type="dxa"/>
            </w:tcMar>
          </w:tcPr>
          <w:p w14:paraId="7C69F4D2" w14:textId="10AB7BAF" w:rsidR="004640F3" w:rsidRPr="004640F3" w:rsidRDefault="00500282" w:rsidP="00500282">
            <w:pPr>
              <w:ind w:left="140" w:right="140"/>
              <w:rPr>
                <w:rFonts w:ascii="Times New Roman" w:eastAsia="Times New Roman" w:hAnsi="Times New Roman" w:cstheme="minorBidi"/>
                <w:sz w:val="20"/>
                <w:highlight w:val="white"/>
                <w:cs/>
              </w:rPr>
            </w:pPr>
            <w:r w:rsidRPr="00EF5C9C">
              <w:rPr>
                <w:rFonts w:ascii="Times New Roman" w:eastAsia="Times New Roman" w:hAnsi="Times New Roman" w:cs="Times New Roman"/>
                <w:sz w:val="20"/>
                <w:highlight w:val="white"/>
              </w:rPr>
              <w:t>iWish-Unit Test</w:t>
            </w:r>
            <w:r>
              <w:rPr>
                <w:rFonts w:ascii="Times New Roman" w:eastAsia="Times New Roman" w:hAnsi="Times New Roman" w:cstheme="minorBidi" w:hint="cs"/>
                <w:sz w:val="20"/>
                <w:highlight w:val="white"/>
                <w:cs/>
              </w:rPr>
              <w:t xml:space="preserve"> </w:t>
            </w:r>
            <w:r w:rsidRPr="00EF5C9C">
              <w:rPr>
                <w:rFonts w:ascii="Times New Roman" w:eastAsia="Times New Roman" w:hAnsi="Times New Roman" w:cs="Times New Roman"/>
                <w:sz w:val="20"/>
                <w:highlight w:val="white"/>
              </w:rPr>
              <w:t>V.</w:t>
            </w:r>
            <w:r>
              <w:rPr>
                <w:rFonts w:ascii="Times New Roman" w:eastAsia="Times New Roman" w:hAnsi="Times New Roman" w:cs="Angsana New"/>
                <w:sz w:val="20"/>
                <w:szCs w:val="25"/>
                <w:highlight w:val="white"/>
              </w:rPr>
              <w:t>[2.0]</w:t>
            </w:r>
            <w:r w:rsidRPr="00EF5C9C">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7EF478D6" w14:textId="77777777" w:rsidR="00500282" w:rsidRPr="00EF5C9C" w:rsidRDefault="00500282" w:rsidP="00500282">
            <w:pPr>
              <w:tabs>
                <w:tab w:val="right" w:pos="9017"/>
              </w:tabs>
              <w:spacing w:after="100"/>
              <w:rPr>
                <w:rFonts w:ascii="Times New Roman" w:hAnsi="Times New Roman" w:cs="Times New Roman"/>
                <w:b/>
                <w:bCs/>
              </w:rPr>
            </w:pPr>
            <w:r w:rsidRPr="00EF5C9C">
              <w:rPr>
                <w:rFonts w:ascii="Times New Roman" w:hAnsi="Times New Roman" w:cs="Times New Roman"/>
                <w:b/>
                <w:bCs/>
              </w:rPr>
              <w:t>Add</w:t>
            </w:r>
          </w:p>
          <w:p w14:paraId="5A450141" w14:textId="77777777" w:rsidR="00500282" w:rsidRPr="00EF5C9C" w:rsidRDefault="00500282" w:rsidP="00500282">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Test Plan</w:t>
            </w:r>
          </w:p>
          <w:p w14:paraId="07E2112E" w14:textId="77777777" w:rsidR="004640F3" w:rsidRPr="00EF5C9C" w:rsidRDefault="004640F3" w:rsidP="00CF5D2F">
            <w:pPr>
              <w:tabs>
                <w:tab w:val="right" w:pos="9017"/>
              </w:tabs>
              <w:spacing w:after="100"/>
              <w:rPr>
                <w:rFonts w:ascii="Times New Roman" w:hAnsi="Times New Roman" w:cs="Times New Roman"/>
                <w:b/>
                <w:bCs/>
              </w:rPr>
            </w:pPr>
          </w:p>
        </w:tc>
        <w:tc>
          <w:tcPr>
            <w:tcW w:w="1109" w:type="dxa"/>
            <w:tcBorders>
              <w:right w:val="single" w:sz="8" w:space="0" w:color="000000"/>
            </w:tcBorders>
            <w:tcMar>
              <w:top w:w="100" w:type="dxa"/>
              <w:left w:w="100" w:type="dxa"/>
              <w:bottom w:w="100" w:type="dxa"/>
              <w:right w:w="100" w:type="dxa"/>
            </w:tcMar>
          </w:tcPr>
          <w:p w14:paraId="06B9D2FA" w14:textId="5E45F0B3" w:rsidR="004640F3" w:rsidRPr="00EF5C9C" w:rsidRDefault="00500282">
            <w:pPr>
              <w:ind w:left="140" w:right="140"/>
              <w:jc w:val="center"/>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Draft</w:t>
            </w:r>
          </w:p>
        </w:tc>
        <w:tc>
          <w:tcPr>
            <w:tcW w:w="955" w:type="dxa"/>
            <w:tcBorders>
              <w:right w:val="single" w:sz="8" w:space="0" w:color="000000"/>
            </w:tcBorders>
            <w:tcMar>
              <w:top w:w="100" w:type="dxa"/>
              <w:left w:w="100" w:type="dxa"/>
              <w:bottom w:w="100" w:type="dxa"/>
              <w:right w:w="100" w:type="dxa"/>
            </w:tcMar>
          </w:tcPr>
          <w:p w14:paraId="21DF7C51" w14:textId="3C2FDFF0" w:rsidR="004640F3" w:rsidRPr="00EF5C9C" w:rsidRDefault="00500282">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10-10-2015</w:t>
            </w:r>
          </w:p>
        </w:tc>
        <w:tc>
          <w:tcPr>
            <w:tcW w:w="890" w:type="dxa"/>
            <w:tcBorders>
              <w:right w:val="single" w:sz="8" w:space="0" w:color="000000"/>
            </w:tcBorders>
            <w:tcMar>
              <w:top w:w="100" w:type="dxa"/>
              <w:left w:w="100" w:type="dxa"/>
              <w:bottom w:w="100" w:type="dxa"/>
              <w:right w:w="100" w:type="dxa"/>
            </w:tcMar>
          </w:tcPr>
          <w:p w14:paraId="15B0EB72" w14:textId="61DCD43F" w:rsidR="004640F3" w:rsidRPr="00EF5C9C" w:rsidRDefault="00500282">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F453AD9" w14:textId="4D9CC055" w:rsidR="004640F3" w:rsidRPr="00EF5C9C" w:rsidRDefault="00500282">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w:t>
            </w:r>
          </w:p>
        </w:tc>
        <w:tc>
          <w:tcPr>
            <w:tcW w:w="828" w:type="dxa"/>
            <w:tcBorders>
              <w:right w:val="single" w:sz="8" w:space="0" w:color="000000"/>
            </w:tcBorders>
            <w:tcMar>
              <w:top w:w="100" w:type="dxa"/>
              <w:left w:w="100" w:type="dxa"/>
              <w:bottom w:w="100" w:type="dxa"/>
              <w:right w:w="100" w:type="dxa"/>
            </w:tcMar>
          </w:tcPr>
          <w:p w14:paraId="6B83327F" w14:textId="77777777" w:rsidR="002570CC" w:rsidRPr="00EF5C9C" w:rsidRDefault="002570CC" w:rsidP="002570CC">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5DEF66C7" w14:textId="77777777" w:rsidR="004640F3" w:rsidRPr="00287C00" w:rsidRDefault="004640F3" w:rsidP="001D00DE">
            <w:pPr>
              <w:ind w:left="140" w:right="140"/>
              <w:jc w:val="both"/>
              <w:rPr>
                <w:rFonts w:ascii="Times New Roman" w:eastAsia="Times New Roman" w:hAnsi="Times New Roman" w:cstheme="minorBidi"/>
                <w:sz w:val="20"/>
                <w:highlight w:val="white"/>
                <w:cs/>
              </w:rPr>
            </w:pPr>
          </w:p>
        </w:tc>
      </w:tr>
      <w:tr w:rsidR="002570CC" w:rsidRPr="00EF5C9C" w14:paraId="7A7DB346" w14:textId="77777777" w:rsidTr="00645B09">
        <w:trPr>
          <w:trHeight w:val="875"/>
        </w:trPr>
        <w:tc>
          <w:tcPr>
            <w:tcW w:w="20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012425" w14:textId="539A8F2A" w:rsidR="002570CC" w:rsidRPr="00EF5C9C" w:rsidRDefault="002570CC" w:rsidP="00500282">
            <w:pPr>
              <w:ind w:left="140" w:right="140"/>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iWish-Unit Test</w:t>
            </w:r>
            <w:r>
              <w:rPr>
                <w:rFonts w:ascii="Times New Roman" w:eastAsia="Times New Roman" w:hAnsi="Times New Roman" w:cstheme="minorBidi" w:hint="cs"/>
                <w:sz w:val="20"/>
                <w:highlight w:val="white"/>
                <w:cs/>
              </w:rPr>
              <w:t xml:space="preserve"> </w:t>
            </w:r>
            <w:r w:rsidRPr="00EF5C9C">
              <w:rPr>
                <w:rFonts w:ascii="Times New Roman" w:eastAsia="Times New Roman" w:hAnsi="Times New Roman" w:cs="Times New Roman"/>
                <w:sz w:val="20"/>
                <w:highlight w:val="white"/>
              </w:rPr>
              <w:t>V.</w:t>
            </w:r>
            <w:r>
              <w:rPr>
                <w:rFonts w:ascii="Times New Roman" w:eastAsia="Times New Roman" w:hAnsi="Times New Roman" w:cs="Angsana New"/>
                <w:sz w:val="20"/>
                <w:szCs w:val="25"/>
                <w:highlight w:val="white"/>
              </w:rPr>
              <w:t>[2.0]</w:t>
            </w:r>
            <w:r w:rsidRPr="00EF5C9C">
              <w:rPr>
                <w:rFonts w:ascii="Times New Roman" w:eastAsia="Times New Roman" w:hAnsi="Times New Roman" w:cs="Times New Roman"/>
                <w:sz w:val="20"/>
                <w:highlight w:val="white"/>
              </w:rPr>
              <w:t>.docx</w:t>
            </w:r>
          </w:p>
        </w:tc>
        <w:tc>
          <w:tcPr>
            <w:tcW w:w="2647" w:type="dxa"/>
            <w:tcBorders>
              <w:bottom w:val="single" w:sz="8" w:space="0" w:color="000000"/>
              <w:right w:val="single" w:sz="8" w:space="0" w:color="000000"/>
            </w:tcBorders>
            <w:tcMar>
              <w:top w:w="100" w:type="dxa"/>
              <w:left w:w="100" w:type="dxa"/>
              <w:bottom w:w="100" w:type="dxa"/>
              <w:right w:w="100" w:type="dxa"/>
            </w:tcMar>
          </w:tcPr>
          <w:p w14:paraId="4E7402D6" w14:textId="029CC31C" w:rsidR="002570CC" w:rsidRPr="00EF5C9C" w:rsidRDefault="002570CC" w:rsidP="002570CC">
            <w:pPr>
              <w:tabs>
                <w:tab w:val="right" w:pos="9017"/>
              </w:tabs>
              <w:spacing w:after="100"/>
              <w:rPr>
                <w:rFonts w:ascii="Times New Roman" w:hAnsi="Times New Roman" w:cs="Times New Roman"/>
                <w:b/>
                <w:bCs/>
              </w:rPr>
            </w:pPr>
            <w:r>
              <w:rPr>
                <w:rFonts w:ascii="Times New Roman" w:hAnsi="Times New Roman" w:cs="Times New Roman"/>
                <w:b/>
                <w:bCs/>
              </w:rPr>
              <w:t>Edit</w:t>
            </w:r>
          </w:p>
          <w:p w14:paraId="62D4827F" w14:textId="5858D0F6" w:rsidR="002570CC" w:rsidRPr="002570CC" w:rsidRDefault="002570CC" w:rsidP="00500282">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Test Plan</w:t>
            </w:r>
          </w:p>
        </w:tc>
        <w:tc>
          <w:tcPr>
            <w:tcW w:w="1109" w:type="dxa"/>
            <w:tcBorders>
              <w:bottom w:val="single" w:sz="8" w:space="0" w:color="000000"/>
              <w:right w:val="single" w:sz="8" w:space="0" w:color="000000"/>
            </w:tcBorders>
            <w:tcMar>
              <w:top w:w="100" w:type="dxa"/>
              <w:left w:w="100" w:type="dxa"/>
              <w:bottom w:w="100" w:type="dxa"/>
              <w:right w:w="100" w:type="dxa"/>
            </w:tcMar>
          </w:tcPr>
          <w:p w14:paraId="0D9F20ED" w14:textId="7F45AF25" w:rsidR="002570CC" w:rsidRPr="00EF5C9C" w:rsidRDefault="002570CC">
            <w:pPr>
              <w:ind w:left="140" w:right="140"/>
              <w:jc w:val="center"/>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Release</w:t>
            </w:r>
          </w:p>
        </w:tc>
        <w:tc>
          <w:tcPr>
            <w:tcW w:w="955" w:type="dxa"/>
            <w:tcBorders>
              <w:bottom w:val="single" w:sz="8" w:space="0" w:color="000000"/>
              <w:right w:val="single" w:sz="8" w:space="0" w:color="000000"/>
            </w:tcBorders>
            <w:tcMar>
              <w:top w:w="100" w:type="dxa"/>
              <w:left w:w="100" w:type="dxa"/>
              <w:bottom w:w="100" w:type="dxa"/>
              <w:right w:w="100" w:type="dxa"/>
            </w:tcMar>
          </w:tcPr>
          <w:p w14:paraId="2CBECEF5" w14:textId="3B220163" w:rsidR="002570CC" w:rsidRDefault="002570CC">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21</w:t>
            </w:r>
            <w:r>
              <w:rPr>
                <w:rFonts w:ascii="Times New Roman" w:eastAsia="Times New Roman" w:hAnsi="Times New Roman" w:cs="Times New Roman"/>
                <w:sz w:val="20"/>
                <w:highlight w:val="white"/>
              </w:rPr>
              <w:t>-10-2015</w:t>
            </w:r>
          </w:p>
        </w:tc>
        <w:tc>
          <w:tcPr>
            <w:tcW w:w="890" w:type="dxa"/>
            <w:tcBorders>
              <w:bottom w:val="single" w:sz="8" w:space="0" w:color="000000"/>
              <w:right w:val="single" w:sz="8" w:space="0" w:color="000000"/>
            </w:tcBorders>
            <w:tcMar>
              <w:top w:w="100" w:type="dxa"/>
              <w:left w:w="100" w:type="dxa"/>
              <w:bottom w:w="100" w:type="dxa"/>
              <w:right w:w="100" w:type="dxa"/>
            </w:tcMar>
          </w:tcPr>
          <w:p w14:paraId="2F1662F3" w14:textId="697D6ADB" w:rsidR="002570CC" w:rsidRPr="00EF5C9C" w:rsidRDefault="002570CC">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 KS</w:t>
            </w:r>
          </w:p>
        </w:tc>
        <w:tc>
          <w:tcPr>
            <w:tcW w:w="1034" w:type="dxa"/>
            <w:tcBorders>
              <w:bottom w:val="single" w:sz="8" w:space="0" w:color="000000"/>
              <w:right w:val="single" w:sz="8" w:space="0" w:color="000000"/>
            </w:tcBorders>
            <w:tcMar>
              <w:top w:w="100" w:type="dxa"/>
              <w:left w:w="100" w:type="dxa"/>
              <w:bottom w:w="100" w:type="dxa"/>
              <w:right w:w="100" w:type="dxa"/>
            </w:tcMar>
          </w:tcPr>
          <w:p w14:paraId="08DEC4DF" w14:textId="23605E2C" w:rsidR="002570CC" w:rsidRPr="00EF5C9C" w:rsidRDefault="002570CC">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w:t>
            </w:r>
          </w:p>
        </w:tc>
        <w:tc>
          <w:tcPr>
            <w:tcW w:w="828" w:type="dxa"/>
            <w:tcBorders>
              <w:bottom w:val="single" w:sz="8" w:space="0" w:color="000000"/>
              <w:right w:val="single" w:sz="8" w:space="0" w:color="000000"/>
            </w:tcBorders>
            <w:tcMar>
              <w:top w:w="100" w:type="dxa"/>
              <w:left w:w="100" w:type="dxa"/>
              <w:bottom w:w="100" w:type="dxa"/>
              <w:right w:w="100" w:type="dxa"/>
            </w:tcMar>
          </w:tcPr>
          <w:p w14:paraId="2335332A" w14:textId="77777777" w:rsidR="002570CC" w:rsidRPr="00EF5C9C" w:rsidRDefault="002570CC" w:rsidP="002570CC">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65334227" w14:textId="77777777" w:rsidR="002570CC" w:rsidRPr="00EF5C9C" w:rsidRDefault="002570CC" w:rsidP="00500282">
            <w:pPr>
              <w:ind w:left="140" w:right="140"/>
              <w:jc w:val="both"/>
              <w:rPr>
                <w:rFonts w:ascii="Times New Roman" w:eastAsia="Times New Roman" w:hAnsi="Times New Roman" w:cs="Times New Roman"/>
                <w:sz w:val="20"/>
                <w:highlight w:val="white"/>
              </w:rPr>
            </w:pPr>
          </w:p>
        </w:tc>
      </w:tr>
    </w:tbl>
    <w:p w14:paraId="6FB7EB7B" w14:textId="64880CCF" w:rsidR="008343E8" w:rsidRPr="00EF5C9C" w:rsidRDefault="008343E8">
      <w:pPr>
        <w:rPr>
          <w:rFonts w:ascii="Times New Roman" w:eastAsia="Times New Roman" w:hAnsi="Times New Roman" w:cs="Times New Roman"/>
          <w:b/>
          <w:sz w:val="20"/>
          <w:highlight w:val="white"/>
        </w:rPr>
      </w:pPr>
    </w:p>
    <w:p w14:paraId="367761E1"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20"/>
          <w:highlight w:val="white"/>
        </w:rPr>
        <w:t>*VC = Visava Chumnuam</w:t>
      </w:r>
      <w:r w:rsidRPr="00EF5C9C">
        <w:rPr>
          <w:rFonts w:ascii="Times New Roman" w:eastAsia="Times New Roman" w:hAnsi="Times New Roman" w:cs="Times New Roman"/>
          <w:b/>
          <w:sz w:val="20"/>
          <w:highlight w:val="white"/>
        </w:rPr>
        <w:tab/>
      </w:r>
    </w:p>
    <w:p w14:paraId="5EE8957B"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20"/>
          <w:highlight w:val="white"/>
        </w:rPr>
        <w:t xml:space="preserve">*SK = Saksorn Khongsirirat  </w:t>
      </w:r>
    </w:p>
    <w:p w14:paraId="3D4E1509"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20"/>
          <w:highlight w:val="white"/>
        </w:rPr>
        <w:t>*KS = Kittitouch Suteeca</w:t>
      </w:r>
    </w:p>
    <w:p w14:paraId="074529A0" w14:textId="77777777" w:rsidR="00CF6063" w:rsidRPr="00EF5C9C" w:rsidRDefault="00CF6063">
      <w:pPr>
        <w:rPr>
          <w:rFonts w:ascii="Times New Roman" w:hAnsi="Times New Roman" w:cs="Times New Roman"/>
        </w:rPr>
      </w:pPr>
    </w:p>
    <w:p w14:paraId="035A93A7" w14:textId="77777777" w:rsidR="00CF6063" w:rsidRPr="00EF5C9C" w:rsidRDefault="00CF6063">
      <w:pPr>
        <w:rPr>
          <w:rFonts w:ascii="Times New Roman" w:hAnsi="Times New Roman" w:cs="Times New Roman"/>
        </w:rPr>
      </w:pPr>
    </w:p>
    <w:p w14:paraId="407095CC" w14:textId="77777777" w:rsidR="00383571" w:rsidRPr="00EF5C9C" w:rsidRDefault="00383571">
      <w:pPr>
        <w:ind w:right="705"/>
        <w:rPr>
          <w:rFonts w:ascii="Times New Roman" w:hAnsi="Times New Roman" w:cs="Times New Roman"/>
        </w:rPr>
      </w:pPr>
    </w:p>
    <w:bookmarkStart w:id="0" w:name="h.gjdgxs" w:colFirst="0" w:colLast="0" w:displacedByCustomXml="next"/>
    <w:bookmarkEnd w:id="0" w:displacedByCustomXml="next"/>
    <w:sdt>
      <w:sdtPr>
        <w:rPr>
          <w:rFonts w:ascii="Times New Roman" w:eastAsiaTheme="minorHAnsi" w:hAnsi="Times New Roman" w:cs="Times New Roman"/>
          <w:b/>
          <w:bCs/>
          <w:color w:val="auto"/>
          <w:sz w:val="18"/>
          <w:szCs w:val="18"/>
          <w:cs/>
          <w:lang w:val="th-TH"/>
        </w:rPr>
        <w:id w:val="1178916"/>
        <w:docPartObj>
          <w:docPartGallery w:val="Table of Contents"/>
          <w:docPartUnique/>
        </w:docPartObj>
      </w:sdtPr>
      <w:sdtEndPr>
        <w:rPr>
          <w:rFonts w:eastAsia="Arial"/>
          <w:b w:val="0"/>
          <w:bCs w:val="0"/>
          <w:color w:val="000000"/>
          <w:cs w:val="0"/>
          <w:lang w:val="en-US"/>
        </w:rPr>
      </w:sdtEndPr>
      <w:sdtContent>
        <w:p w14:paraId="259C2A24" w14:textId="77777777" w:rsidR="00847A47" w:rsidRPr="00EF5C9C" w:rsidRDefault="00847A47" w:rsidP="00847A47">
          <w:pPr>
            <w:pStyle w:val="TOCHeading"/>
            <w:rPr>
              <w:rFonts w:ascii="Times New Roman" w:hAnsi="Times New Roman" w:cs="Times New Roman"/>
              <w:b/>
              <w:bCs/>
              <w:sz w:val="22"/>
              <w:szCs w:val="22"/>
            </w:rPr>
          </w:pPr>
          <w:r w:rsidRPr="00EF5C9C">
            <w:rPr>
              <w:rFonts w:ascii="Times New Roman" w:hAnsi="Times New Roman" w:cs="Times New Roman"/>
              <w:b/>
              <w:bCs/>
              <w:color w:val="auto"/>
              <w:sz w:val="22"/>
              <w:szCs w:val="22"/>
            </w:rPr>
            <w:t>Table of Contents</w:t>
          </w:r>
        </w:p>
        <w:p w14:paraId="73097C0B" w14:textId="684A5CA3" w:rsidR="00847A47" w:rsidRPr="00EF5C9C" w:rsidRDefault="00847A47" w:rsidP="005A48BA">
          <w:pPr>
            <w:pStyle w:val="TOC1"/>
            <w:tabs>
              <w:tab w:val="left" w:pos="1114"/>
            </w:tabs>
            <w:spacing w:line="360" w:lineRule="auto"/>
            <w:rPr>
              <w:rFonts w:ascii="Times New Roman" w:eastAsiaTheme="minorEastAsia" w:hAnsi="Times New Roman" w:cs="Times New Roman"/>
              <w:noProof/>
              <w:sz w:val="18"/>
              <w:szCs w:val="18"/>
              <w:lang w:eastAsia="ja-JP" w:bidi="ar-SA"/>
            </w:rPr>
          </w:pPr>
          <w:r w:rsidRPr="00EF5C9C">
            <w:rPr>
              <w:rFonts w:ascii="Times New Roman" w:hAnsi="Times New Roman" w:cs="Times New Roman"/>
              <w:sz w:val="18"/>
              <w:szCs w:val="18"/>
            </w:rPr>
            <w:fldChar w:fldCharType="begin"/>
          </w:r>
          <w:r w:rsidRPr="00EF5C9C">
            <w:rPr>
              <w:rFonts w:ascii="Times New Roman" w:hAnsi="Times New Roman" w:cs="Times New Roman"/>
              <w:sz w:val="18"/>
              <w:szCs w:val="18"/>
            </w:rPr>
            <w:instrText xml:space="preserve"> TOC \o "1-3" \h \z \u </w:instrText>
          </w:r>
          <w:r w:rsidRPr="00EF5C9C">
            <w:rPr>
              <w:rFonts w:ascii="Times New Roman" w:hAnsi="Times New Roman" w:cs="Times New Roman"/>
              <w:sz w:val="18"/>
              <w:szCs w:val="18"/>
            </w:rPr>
            <w:fldChar w:fldCharType="separate"/>
          </w:r>
          <w:r w:rsidRPr="00EF5C9C">
            <w:rPr>
              <w:rFonts w:ascii="Times New Roman" w:hAnsi="Times New Roman" w:cs="Times New Roman"/>
              <w:noProof/>
              <w:sz w:val="18"/>
              <w:szCs w:val="18"/>
            </w:rPr>
            <w:t>1.</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Introduction</w:t>
          </w:r>
          <w:r w:rsidRPr="00EF5C9C">
            <w:rPr>
              <w:rFonts w:ascii="Times New Roman" w:hAnsi="Times New Roman" w:cs="Times New Roman"/>
              <w:noProof/>
              <w:sz w:val="18"/>
              <w:szCs w:val="18"/>
            </w:rPr>
            <w:tab/>
          </w:r>
          <w:r w:rsidR="00D1306C" w:rsidRPr="00EF5C9C">
            <w:rPr>
              <w:rFonts w:ascii="Times New Roman" w:hAnsi="Times New Roman" w:cs="Times New Roman"/>
              <w:noProof/>
              <w:sz w:val="18"/>
              <w:szCs w:val="18"/>
            </w:rPr>
            <w:t>4</w:t>
          </w:r>
        </w:p>
        <w:p w14:paraId="4DE8B173" w14:textId="7584CCCA" w:rsidR="00847A47" w:rsidRPr="00EF5C9C" w:rsidRDefault="00847A47" w:rsidP="005A48BA">
          <w:pPr>
            <w:pStyle w:val="TOC2"/>
            <w:tabs>
              <w:tab w:val="left" w:pos="1508"/>
            </w:tabs>
            <w:spacing w:line="360" w:lineRule="auto"/>
            <w:rPr>
              <w:rFonts w:ascii="Times New Roman" w:eastAsiaTheme="minorEastAsia" w:hAnsi="Times New Roman" w:cs="Times New Roman"/>
              <w:noProof/>
              <w:sz w:val="18"/>
              <w:szCs w:val="18"/>
              <w:lang w:eastAsia="ja-JP" w:bidi="ar-SA"/>
            </w:rPr>
          </w:pPr>
          <w:r w:rsidRPr="00EF5C9C">
            <w:rPr>
              <w:rFonts w:ascii="Times New Roman" w:hAnsi="Times New Roman" w:cs="Times New Roman"/>
              <w:noProof/>
              <w:sz w:val="18"/>
              <w:szCs w:val="18"/>
            </w:rPr>
            <w:t>1.1</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Project Overview</w:t>
          </w:r>
          <w:r w:rsidRPr="00EF5C9C">
            <w:rPr>
              <w:rFonts w:ascii="Times New Roman" w:hAnsi="Times New Roman" w:cs="Times New Roman"/>
              <w:noProof/>
              <w:sz w:val="18"/>
              <w:szCs w:val="18"/>
            </w:rPr>
            <w:tab/>
          </w:r>
          <w:r w:rsidR="00D1306C" w:rsidRPr="00EF5C9C">
            <w:rPr>
              <w:rFonts w:ascii="Times New Roman" w:hAnsi="Times New Roman" w:cs="Times New Roman"/>
              <w:noProof/>
              <w:sz w:val="18"/>
              <w:szCs w:val="18"/>
            </w:rPr>
            <w:t>4</w:t>
          </w:r>
        </w:p>
        <w:p w14:paraId="72EC6191" w14:textId="287A038A" w:rsidR="00847A47" w:rsidRPr="00EF5C9C" w:rsidRDefault="00847A47" w:rsidP="005A48BA">
          <w:pPr>
            <w:pStyle w:val="TOC3"/>
            <w:tabs>
              <w:tab w:val="left" w:pos="1840"/>
              <w:tab w:val="right" w:leader="dot" w:pos="9016"/>
            </w:tabs>
            <w:spacing w:line="360" w:lineRule="auto"/>
            <w:rPr>
              <w:rFonts w:ascii="Times New Roman" w:eastAsiaTheme="minorEastAsia" w:hAnsi="Times New Roman" w:cs="Times New Roman"/>
              <w:noProof/>
              <w:sz w:val="18"/>
              <w:szCs w:val="18"/>
              <w:lang w:eastAsia="ja-JP" w:bidi="ar-SA"/>
            </w:rPr>
          </w:pPr>
          <w:r w:rsidRPr="00EF5C9C">
            <w:rPr>
              <w:rFonts w:ascii="Times New Roman" w:hAnsi="Times New Roman" w:cs="Times New Roman"/>
              <w:noProof/>
              <w:sz w:val="18"/>
              <w:szCs w:val="18"/>
            </w:rPr>
            <w:t>1.1.1</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Purpose</w:t>
          </w:r>
          <w:r w:rsidRPr="00EF5C9C">
            <w:rPr>
              <w:rFonts w:ascii="Times New Roman" w:hAnsi="Times New Roman" w:cs="Times New Roman"/>
              <w:noProof/>
              <w:sz w:val="18"/>
              <w:szCs w:val="18"/>
            </w:rPr>
            <w:tab/>
          </w:r>
          <w:r w:rsidR="00D1306C" w:rsidRPr="00EF5C9C">
            <w:rPr>
              <w:rFonts w:ascii="Times New Roman" w:hAnsi="Times New Roman" w:cs="Times New Roman"/>
              <w:noProof/>
              <w:sz w:val="18"/>
              <w:szCs w:val="18"/>
            </w:rPr>
            <w:t>4</w:t>
          </w:r>
        </w:p>
        <w:p w14:paraId="7167DAE1" w14:textId="08D80EDC" w:rsidR="00847A47" w:rsidRPr="00EF5C9C" w:rsidRDefault="00847A47" w:rsidP="005A48BA">
          <w:pPr>
            <w:pStyle w:val="TOC3"/>
            <w:tabs>
              <w:tab w:val="left" w:pos="1840"/>
              <w:tab w:val="right" w:leader="dot" w:pos="9016"/>
            </w:tabs>
            <w:spacing w:line="360" w:lineRule="auto"/>
            <w:rPr>
              <w:rFonts w:ascii="Times New Roman" w:hAnsi="Times New Roman" w:cs="Times New Roman"/>
              <w:noProof/>
              <w:sz w:val="18"/>
              <w:szCs w:val="18"/>
            </w:rPr>
          </w:pPr>
          <w:r w:rsidRPr="00EF5C9C">
            <w:rPr>
              <w:rFonts w:ascii="Times New Roman" w:hAnsi="Times New Roman" w:cs="Times New Roman"/>
              <w:noProof/>
              <w:sz w:val="18"/>
              <w:szCs w:val="18"/>
            </w:rPr>
            <w:t>1.1.2</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Scope</w:t>
          </w:r>
          <w:r w:rsidRPr="00EF5C9C">
            <w:rPr>
              <w:rFonts w:ascii="Times New Roman" w:hAnsi="Times New Roman" w:cs="Times New Roman"/>
              <w:noProof/>
              <w:sz w:val="18"/>
              <w:szCs w:val="18"/>
            </w:rPr>
            <w:tab/>
          </w:r>
          <w:r w:rsidR="00D1306C" w:rsidRPr="00EF5C9C">
            <w:rPr>
              <w:rFonts w:ascii="Times New Roman" w:hAnsi="Times New Roman" w:cs="Times New Roman"/>
              <w:noProof/>
              <w:sz w:val="18"/>
              <w:szCs w:val="18"/>
            </w:rPr>
            <w:t>4</w:t>
          </w:r>
        </w:p>
        <w:p w14:paraId="1CFD5D0D" w14:textId="3CBD4BDF" w:rsidR="00D1306C" w:rsidRPr="00EF5C9C" w:rsidRDefault="00D1306C" w:rsidP="005A48BA">
          <w:pPr>
            <w:spacing w:line="360" w:lineRule="auto"/>
            <w:ind w:left="440" w:firstLine="720"/>
            <w:jc w:val="both"/>
            <w:rPr>
              <w:rFonts w:ascii="Times New Roman" w:hAnsi="Times New Roman" w:cs="Times New Roman"/>
              <w:sz w:val="18"/>
              <w:szCs w:val="18"/>
            </w:rPr>
          </w:pPr>
          <w:r w:rsidRPr="00EF5C9C">
            <w:rPr>
              <w:rFonts w:ascii="Times New Roman" w:hAnsi="Times New Roman" w:cs="Times New Roman"/>
              <w:sz w:val="18"/>
              <w:szCs w:val="18"/>
            </w:rPr>
            <w:t xml:space="preserve">1.1.3       </w:t>
          </w:r>
          <w:r w:rsidR="0078682A" w:rsidRPr="00EF5C9C">
            <w:rPr>
              <w:rFonts w:ascii="Times New Roman" w:hAnsi="Times New Roman" w:cs="Times New Roman"/>
              <w:sz w:val="18"/>
              <w:szCs w:val="18"/>
            </w:rPr>
            <w:t>Acronyms ………………</w:t>
          </w:r>
          <w:r w:rsidRPr="00EF5C9C">
            <w:rPr>
              <w:rFonts w:ascii="Times New Roman" w:hAnsi="Times New Roman" w:cs="Times New Roman"/>
              <w:sz w:val="18"/>
              <w:szCs w:val="18"/>
            </w:rPr>
            <w:t>…………………………………………………………………………....4</w:t>
          </w:r>
        </w:p>
        <w:p w14:paraId="5F5ABD72" w14:textId="224F7BFA" w:rsidR="005A48BA" w:rsidRPr="00EF5C9C" w:rsidRDefault="005A48BA" w:rsidP="005A48BA">
          <w:pPr>
            <w:spacing w:line="360" w:lineRule="auto"/>
            <w:ind w:left="440" w:firstLine="720"/>
            <w:jc w:val="both"/>
            <w:rPr>
              <w:rFonts w:ascii="Times New Roman" w:hAnsi="Times New Roman" w:cs="Times New Roman"/>
              <w:sz w:val="18"/>
              <w:szCs w:val="18"/>
            </w:rPr>
          </w:pPr>
          <w:r w:rsidRPr="00EF5C9C">
            <w:rPr>
              <w:rFonts w:ascii="Times New Roman" w:hAnsi="Times New Roman" w:cs="Times New Roman"/>
              <w:sz w:val="18"/>
              <w:szCs w:val="18"/>
            </w:rPr>
            <w:t>1.1.4       Environment of equipment…………………………………………………………………………..4</w:t>
          </w:r>
        </w:p>
        <w:p w14:paraId="17F21AE1" w14:textId="14E9908A" w:rsidR="00B43CA1" w:rsidRPr="00EF5C9C" w:rsidRDefault="005A48BA" w:rsidP="005A48BA">
          <w:pPr>
            <w:pStyle w:val="TOC1"/>
            <w:tabs>
              <w:tab w:val="left" w:pos="1114"/>
            </w:tabs>
            <w:spacing w:line="360" w:lineRule="auto"/>
            <w:rPr>
              <w:rFonts w:ascii="Times New Roman" w:hAnsi="Times New Roman" w:cs="Times New Roman"/>
              <w:sz w:val="18"/>
              <w:szCs w:val="18"/>
            </w:rPr>
          </w:pPr>
          <w:r w:rsidRPr="00EF5C9C">
            <w:rPr>
              <w:rFonts w:ascii="Times New Roman" w:hAnsi="Times New Roman" w:cs="Times New Roman"/>
              <w:noProof/>
              <w:sz w:val="18"/>
              <w:szCs w:val="18"/>
            </w:rPr>
            <w:t>2.  Test Plan…………………………………………………………………………………………………………..5</w:t>
          </w:r>
          <w:r w:rsidR="00847A47" w:rsidRPr="00EF5C9C">
            <w:rPr>
              <w:rFonts w:ascii="Times New Roman" w:hAnsi="Times New Roman" w:cs="Times New Roman"/>
              <w:sz w:val="18"/>
              <w:szCs w:val="18"/>
            </w:rPr>
            <w:fldChar w:fldCharType="end"/>
          </w:r>
        </w:p>
        <w:p w14:paraId="2B8E84E6" w14:textId="7676EF93" w:rsidR="00E95FEE" w:rsidRPr="00EF5C9C" w:rsidRDefault="00E95FEE" w:rsidP="00E95FEE">
          <w:pPr>
            <w:spacing w:line="360" w:lineRule="auto"/>
            <w:ind w:left="273" w:firstLine="720"/>
            <w:jc w:val="both"/>
            <w:rPr>
              <w:rFonts w:ascii="Times New Roman" w:hAnsi="Times New Roman" w:cs="Times New Roman"/>
              <w:sz w:val="18"/>
              <w:szCs w:val="18"/>
            </w:rPr>
          </w:pPr>
          <w:r w:rsidRPr="00EF5C9C">
            <w:rPr>
              <w:rFonts w:ascii="Times New Roman" w:hAnsi="Times New Roman" w:cs="Times New Roman"/>
              <w:sz w:val="18"/>
              <w:szCs w:val="18"/>
            </w:rPr>
            <w:t>2.1          Unit Test…………………………………………</w:t>
          </w:r>
          <w:r w:rsidR="000B5823" w:rsidRPr="00EF5C9C">
            <w:rPr>
              <w:rFonts w:ascii="Times New Roman" w:hAnsi="Times New Roman" w:cs="Times New Roman"/>
              <w:sz w:val="18"/>
              <w:szCs w:val="18"/>
            </w:rPr>
            <w:t>……………………………………………………..5</w:t>
          </w:r>
        </w:p>
        <w:p w14:paraId="4D3E5591" w14:textId="339ACA22" w:rsidR="000B5823" w:rsidRPr="00EF5C9C" w:rsidRDefault="000B5823" w:rsidP="000B5823">
          <w:pPr>
            <w:spacing w:line="360" w:lineRule="auto"/>
            <w:ind w:left="273" w:firstLine="720"/>
            <w:jc w:val="both"/>
            <w:rPr>
              <w:rFonts w:ascii="Times New Roman" w:hAnsi="Times New Roman" w:cs="Times New Roman"/>
              <w:sz w:val="18"/>
              <w:szCs w:val="18"/>
            </w:rPr>
          </w:pPr>
          <w:r w:rsidRPr="00EF5C9C">
            <w:rPr>
              <w:rFonts w:ascii="Times New Roman" w:hAnsi="Times New Roman" w:cs="Times New Roman"/>
              <w:sz w:val="18"/>
              <w:szCs w:val="18"/>
            </w:rPr>
            <w:t>2.2          System Test…………...</w:t>
          </w:r>
          <w:r w:rsidR="00B1540D">
            <w:rPr>
              <w:rFonts w:ascii="Times New Roman" w:hAnsi="Times New Roman" w:cs="Times New Roman"/>
              <w:sz w:val="18"/>
              <w:szCs w:val="18"/>
            </w:rPr>
            <w:t>………………………………………………………………………………23</w:t>
          </w:r>
        </w:p>
        <w:p w14:paraId="578F326E" w14:textId="77777777" w:rsidR="00E95FEE" w:rsidRPr="00EF5C9C" w:rsidRDefault="00E95FEE" w:rsidP="00E95FEE">
          <w:pPr>
            <w:rPr>
              <w:rFonts w:ascii="Times New Roman" w:hAnsi="Times New Roman" w:cs="Times New Roman"/>
            </w:rPr>
          </w:pPr>
        </w:p>
        <w:p w14:paraId="2CBC080C" w14:textId="00A9A58B" w:rsidR="00847A47" w:rsidRPr="00EF5C9C" w:rsidRDefault="00847A47" w:rsidP="00AE6AAE">
          <w:pPr>
            <w:spacing w:line="360" w:lineRule="auto"/>
            <w:rPr>
              <w:rFonts w:ascii="Times New Roman" w:hAnsi="Times New Roman" w:cs="Times New Roman"/>
              <w:sz w:val="18"/>
              <w:szCs w:val="18"/>
            </w:rPr>
          </w:pPr>
          <w:r w:rsidRPr="00EF5C9C">
            <w:rPr>
              <w:rFonts w:ascii="Times New Roman" w:hAnsi="Times New Roman" w:cs="Times New Roman"/>
            </w:rPr>
            <w:tab/>
          </w:r>
        </w:p>
        <w:p w14:paraId="448D78D8" w14:textId="77777777" w:rsidR="00847A47" w:rsidRPr="00EF5C9C" w:rsidRDefault="00847A47" w:rsidP="00847A47">
          <w:pPr>
            <w:rPr>
              <w:rFonts w:ascii="Times New Roman" w:hAnsi="Times New Roman" w:cs="Times New Roman"/>
              <w:sz w:val="18"/>
              <w:szCs w:val="18"/>
            </w:rPr>
          </w:pPr>
          <w:r w:rsidRPr="00EF5C9C">
            <w:rPr>
              <w:rFonts w:ascii="Times New Roman" w:hAnsi="Times New Roman" w:cs="Times New Roman"/>
            </w:rPr>
            <w:tab/>
          </w:r>
        </w:p>
        <w:p w14:paraId="0261D110" w14:textId="77777777" w:rsidR="00847A47" w:rsidRPr="00EF5C9C" w:rsidRDefault="00847A47" w:rsidP="00847A47">
          <w:pPr>
            <w:rPr>
              <w:rFonts w:ascii="Times New Roman" w:hAnsi="Times New Roman" w:cs="Times New Roman"/>
            </w:rPr>
          </w:pPr>
        </w:p>
        <w:p w14:paraId="7D9DF713" w14:textId="77777777" w:rsidR="00847A47" w:rsidRPr="00EF5C9C" w:rsidRDefault="00847A47" w:rsidP="00847A47">
          <w:pPr>
            <w:rPr>
              <w:rFonts w:ascii="Times New Roman" w:hAnsi="Times New Roman" w:cs="Times New Roman"/>
            </w:rPr>
          </w:pPr>
        </w:p>
        <w:p w14:paraId="301C90D0" w14:textId="77777777" w:rsidR="00847A47" w:rsidRPr="00EF5C9C" w:rsidRDefault="00847A47" w:rsidP="00847A47">
          <w:pPr>
            <w:rPr>
              <w:rFonts w:ascii="Times New Roman" w:hAnsi="Times New Roman" w:cs="Times New Roman"/>
            </w:rPr>
          </w:pPr>
        </w:p>
        <w:p w14:paraId="52EC3E2C" w14:textId="77777777" w:rsidR="00847A47" w:rsidRPr="00EF5C9C" w:rsidRDefault="00847A47" w:rsidP="00847A47">
          <w:pPr>
            <w:rPr>
              <w:rFonts w:ascii="Times New Roman" w:hAnsi="Times New Roman" w:cs="Times New Roman"/>
            </w:rPr>
          </w:pPr>
        </w:p>
        <w:p w14:paraId="4C1A0A2E" w14:textId="77777777" w:rsidR="00847A47" w:rsidRPr="00EF5C9C" w:rsidRDefault="00705CB2" w:rsidP="00847A47">
          <w:pPr>
            <w:rPr>
              <w:rFonts w:ascii="Times New Roman" w:hAnsi="Times New Roman" w:cs="Times New Roman"/>
              <w:sz w:val="18"/>
              <w:szCs w:val="18"/>
            </w:rPr>
          </w:pPr>
        </w:p>
      </w:sdtContent>
    </w:sdt>
    <w:p w14:paraId="63478BC3" w14:textId="7F945AFA" w:rsidR="00ED6EA8" w:rsidRPr="00EF5C9C" w:rsidRDefault="00ED6EA8" w:rsidP="004F2848">
      <w:pPr>
        <w:rPr>
          <w:rFonts w:ascii="Times New Roman" w:hAnsi="Times New Roman" w:cs="Times New Roman"/>
        </w:rPr>
      </w:pPr>
    </w:p>
    <w:p w14:paraId="12034C40" w14:textId="77777777" w:rsidR="00763BC8" w:rsidRPr="00EF5C9C" w:rsidRDefault="00763BC8" w:rsidP="004F2848">
      <w:pPr>
        <w:rPr>
          <w:rFonts w:ascii="Times New Roman" w:hAnsi="Times New Roman" w:cs="Times New Roman"/>
        </w:rPr>
      </w:pPr>
    </w:p>
    <w:p w14:paraId="3F8FA9D1" w14:textId="77777777" w:rsidR="007A4DB1" w:rsidRPr="00EF5C9C" w:rsidRDefault="007A4DB1" w:rsidP="004F2848">
      <w:pPr>
        <w:rPr>
          <w:rFonts w:ascii="Times New Roman" w:hAnsi="Times New Roman" w:cs="Times New Roman"/>
        </w:rPr>
      </w:pPr>
    </w:p>
    <w:p w14:paraId="05729CD5" w14:textId="77777777" w:rsidR="007A4DB1" w:rsidRPr="00EF5C9C" w:rsidRDefault="007A4DB1" w:rsidP="004F2848">
      <w:pPr>
        <w:rPr>
          <w:rFonts w:ascii="Times New Roman" w:hAnsi="Times New Roman" w:cs="Times New Roman"/>
        </w:rPr>
      </w:pPr>
    </w:p>
    <w:p w14:paraId="18F74C0E" w14:textId="77777777" w:rsidR="007A4DB1" w:rsidRPr="00EF5C9C" w:rsidRDefault="007A4DB1" w:rsidP="004F2848">
      <w:pPr>
        <w:rPr>
          <w:rFonts w:ascii="Times New Roman" w:hAnsi="Times New Roman" w:cs="Times New Roman"/>
        </w:rPr>
      </w:pPr>
    </w:p>
    <w:p w14:paraId="622D8329" w14:textId="77777777" w:rsidR="007A4DB1" w:rsidRPr="00EF5C9C" w:rsidRDefault="007A4DB1" w:rsidP="004F2848">
      <w:pPr>
        <w:rPr>
          <w:rFonts w:ascii="Times New Roman" w:hAnsi="Times New Roman" w:cs="Times New Roman"/>
        </w:rPr>
      </w:pPr>
    </w:p>
    <w:p w14:paraId="1B5273EB" w14:textId="77777777" w:rsidR="00D1306C" w:rsidRPr="00EF5C9C" w:rsidRDefault="00D1306C" w:rsidP="004F2848">
      <w:pPr>
        <w:rPr>
          <w:rFonts w:ascii="Times New Roman" w:hAnsi="Times New Roman" w:cs="Times New Roman"/>
        </w:rPr>
      </w:pPr>
    </w:p>
    <w:p w14:paraId="4535AF39" w14:textId="77777777" w:rsidR="00D1306C" w:rsidRPr="00EF5C9C" w:rsidRDefault="00D1306C" w:rsidP="004F2848">
      <w:pPr>
        <w:rPr>
          <w:rFonts w:ascii="Times New Roman" w:hAnsi="Times New Roman" w:cs="Times New Roman"/>
        </w:rPr>
      </w:pPr>
    </w:p>
    <w:p w14:paraId="37900808" w14:textId="77777777" w:rsidR="00D1306C" w:rsidRPr="00EF5C9C" w:rsidRDefault="00D1306C" w:rsidP="004F2848">
      <w:pPr>
        <w:rPr>
          <w:rFonts w:ascii="Times New Roman" w:hAnsi="Times New Roman" w:cs="Times New Roman"/>
        </w:rPr>
      </w:pPr>
    </w:p>
    <w:p w14:paraId="2B90EB15" w14:textId="77777777" w:rsidR="00D1306C" w:rsidRPr="00EF5C9C" w:rsidRDefault="00D1306C" w:rsidP="004F2848">
      <w:pPr>
        <w:rPr>
          <w:rFonts w:ascii="Times New Roman" w:hAnsi="Times New Roman" w:cs="Times New Roman"/>
        </w:rPr>
      </w:pPr>
    </w:p>
    <w:p w14:paraId="1B6AD2A2" w14:textId="77777777" w:rsidR="007D7077" w:rsidRPr="00EF5C9C" w:rsidRDefault="007D7077" w:rsidP="004F2848">
      <w:pPr>
        <w:rPr>
          <w:rFonts w:ascii="Times New Roman" w:hAnsi="Times New Roman" w:cs="Times New Roman"/>
        </w:rPr>
      </w:pPr>
    </w:p>
    <w:p w14:paraId="6C1F5077" w14:textId="77777777" w:rsidR="007D7077" w:rsidRPr="00EF5C9C" w:rsidRDefault="007D7077" w:rsidP="004F2848">
      <w:pPr>
        <w:rPr>
          <w:rFonts w:ascii="Times New Roman" w:hAnsi="Times New Roman" w:cs="Times New Roman"/>
        </w:rPr>
      </w:pPr>
    </w:p>
    <w:p w14:paraId="070DA014" w14:textId="77777777" w:rsidR="007A4DB1" w:rsidRPr="00EF5C9C" w:rsidRDefault="007A4DB1" w:rsidP="004F2848">
      <w:pPr>
        <w:rPr>
          <w:rFonts w:ascii="Times New Roman" w:hAnsi="Times New Roman" w:cs="Times New Roman"/>
        </w:rPr>
      </w:pPr>
    </w:p>
    <w:p w14:paraId="48038715" w14:textId="77777777" w:rsidR="005A48BA" w:rsidRPr="00EF5C9C" w:rsidRDefault="005A48BA" w:rsidP="004F2848">
      <w:pPr>
        <w:rPr>
          <w:rFonts w:ascii="Times New Roman" w:hAnsi="Times New Roman" w:cs="Times New Roman"/>
        </w:rPr>
      </w:pPr>
    </w:p>
    <w:p w14:paraId="4A6213AF" w14:textId="77777777" w:rsidR="005A48BA" w:rsidRPr="00EF5C9C" w:rsidRDefault="005A48BA" w:rsidP="004F2848">
      <w:pPr>
        <w:rPr>
          <w:rFonts w:ascii="Times New Roman" w:hAnsi="Times New Roman" w:cs="Times New Roman"/>
        </w:rPr>
      </w:pPr>
    </w:p>
    <w:p w14:paraId="2F99FF5C" w14:textId="77777777" w:rsidR="005A48BA" w:rsidRPr="00EF5C9C" w:rsidRDefault="005A48BA" w:rsidP="004F2848">
      <w:pPr>
        <w:rPr>
          <w:rFonts w:ascii="Times New Roman" w:hAnsi="Times New Roman" w:cs="Times New Roman"/>
        </w:rPr>
      </w:pPr>
    </w:p>
    <w:p w14:paraId="41E63DA5" w14:textId="77777777" w:rsidR="005A48BA" w:rsidRPr="00EF5C9C" w:rsidRDefault="005A48BA" w:rsidP="004F2848">
      <w:pPr>
        <w:rPr>
          <w:rFonts w:ascii="Times New Roman" w:hAnsi="Times New Roman" w:cs="Times New Roman"/>
        </w:rPr>
      </w:pPr>
    </w:p>
    <w:p w14:paraId="38D7B8E3" w14:textId="77777777" w:rsidR="005A48BA" w:rsidRPr="00EF5C9C" w:rsidRDefault="005A48BA" w:rsidP="004F2848">
      <w:pPr>
        <w:rPr>
          <w:rFonts w:ascii="Times New Roman" w:hAnsi="Times New Roman" w:cs="Times New Roman"/>
        </w:rPr>
      </w:pPr>
    </w:p>
    <w:p w14:paraId="46DC9D0E" w14:textId="77777777" w:rsidR="005A48BA" w:rsidRPr="00EF5C9C" w:rsidRDefault="005A48BA" w:rsidP="004F2848">
      <w:pPr>
        <w:rPr>
          <w:rFonts w:ascii="Times New Roman" w:hAnsi="Times New Roman" w:cs="Times New Roman"/>
        </w:rPr>
      </w:pPr>
    </w:p>
    <w:p w14:paraId="5F50109C" w14:textId="697C9BB8" w:rsidR="008343E8" w:rsidRPr="00EF5C9C" w:rsidRDefault="00177989" w:rsidP="008343E8">
      <w:pPr>
        <w:pStyle w:val="Heading1"/>
        <w:numPr>
          <w:ilvl w:val="0"/>
          <w:numId w:val="14"/>
        </w:numPr>
        <w:tabs>
          <w:tab w:val="left" w:pos="900"/>
        </w:tabs>
        <w:rPr>
          <w:rFonts w:ascii="Times New Roman" w:hAnsi="Times New Roman" w:cs="Times New Roman"/>
          <w:b/>
          <w:bCs/>
          <w:sz w:val="36"/>
          <w:szCs w:val="36"/>
        </w:rPr>
      </w:pPr>
      <w:bookmarkStart w:id="1" w:name="_Toc425785263"/>
      <w:r w:rsidRPr="00EF5C9C">
        <w:rPr>
          <w:rFonts w:ascii="Times New Roman" w:hAnsi="Times New Roman" w:cs="Times New Roman"/>
          <w:b/>
          <w:bCs/>
          <w:sz w:val="36"/>
          <w:szCs w:val="36"/>
        </w:rPr>
        <w:t>I</w:t>
      </w:r>
      <w:r w:rsidR="008343E8" w:rsidRPr="00EF5C9C">
        <w:rPr>
          <w:rFonts w:ascii="Times New Roman" w:hAnsi="Times New Roman" w:cs="Times New Roman"/>
          <w:b/>
          <w:bCs/>
          <w:sz w:val="36"/>
          <w:szCs w:val="36"/>
        </w:rPr>
        <w:t>ntroduction</w:t>
      </w:r>
      <w:bookmarkEnd w:id="1"/>
    </w:p>
    <w:p w14:paraId="098D1922" w14:textId="2794FFD5" w:rsidR="000570C4" w:rsidRPr="00EF5C9C" w:rsidRDefault="00DE67CC" w:rsidP="00DE67CC">
      <w:pPr>
        <w:ind w:left="1440"/>
        <w:jc w:val="both"/>
        <w:rPr>
          <w:rFonts w:ascii="Times New Roman" w:hAnsi="Times New Roman" w:cs="Times New Roman"/>
          <w:b/>
          <w:bCs/>
          <w:sz w:val="28"/>
          <w:szCs w:val="28"/>
        </w:rPr>
      </w:pPr>
      <w:r w:rsidRPr="00EF5C9C">
        <w:rPr>
          <w:rFonts w:ascii="Times New Roman" w:hAnsi="Times New Roman" w:cs="Times New Roman"/>
          <w:b/>
          <w:bCs/>
          <w:sz w:val="28"/>
          <w:szCs w:val="28"/>
        </w:rPr>
        <w:t xml:space="preserve">1.1 </w:t>
      </w:r>
      <w:r w:rsidR="000570C4" w:rsidRPr="00EF5C9C">
        <w:rPr>
          <w:rFonts w:ascii="Times New Roman" w:hAnsi="Times New Roman" w:cs="Times New Roman"/>
          <w:b/>
          <w:bCs/>
          <w:sz w:val="28"/>
          <w:szCs w:val="28"/>
        </w:rPr>
        <w:t>Purpose</w:t>
      </w:r>
    </w:p>
    <w:p w14:paraId="546E3014" w14:textId="702DFD3C" w:rsidR="000570C4" w:rsidRDefault="003C4AAB" w:rsidP="003C4AAB">
      <w:pPr>
        <w:ind w:left="1440" w:firstLine="720"/>
        <w:jc w:val="both"/>
        <w:rPr>
          <w:rFonts w:ascii="Times New Roman" w:hAnsi="Times New Roman" w:cs="Times New Roman"/>
        </w:rPr>
      </w:pPr>
      <w:r w:rsidRPr="003C4AAB">
        <w:rPr>
          <w:rFonts w:ascii="Times New Roman" w:eastAsia="Times New Roman" w:hAnsi="Times New Roman" w:cs="Times New Roman"/>
          <w:sz w:val="24"/>
        </w:rPr>
        <w:t>The purpose of the test plan is planning how to test the system after finishing the software. Testing the software are making sure the software following the requirements. This document contains the plan to test the software after finish progress #1.</w:t>
      </w:r>
    </w:p>
    <w:p w14:paraId="2F58E9C6" w14:textId="77777777" w:rsidR="003C4AAB" w:rsidRPr="00EF5C9C" w:rsidRDefault="003C4AAB" w:rsidP="003C4AAB">
      <w:pPr>
        <w:ind w:left="1440" w:firstLine="720"/>
        <w:jc w:val="both"/>
        <w:rPr>
          <w:rFonts w:ascii="Times New Roman" w:hAnsi="Times New Roman" w:cs="Times New Roman"/>
        </w:rPr>
      </w:pPr>
    </w:p>
    <w:p w14:paraId="07973CF3" w14:textId="5D79E00B" w:rsidR="000570C4" w:rsidRPr="00EF5C9C" w:rsidRDefault="00DE67CC" w:rsidP="00DE67CC">
      <w:pPr>
        <w:ind w:left="1440"/>
        <w:jc w:val="both"/>
        <w:rPr>
          <w:rFonts w:ascii="Times New Roman" w:hAnsi="Times New Roman" w:cs="Times New Roman"/>
          <w:b/>
          <w:bCs/>
          <w:sz w:val="28"/>
          <w:szCs w:val="28"/>
        </w:rPr>
      </w:pPr>
      <w:r w:rsidRPr="00EF5C9C">
        <w:rPr>
          <w:rFonts w:ascii="Times New Roman" w:hAnsi="Times New Roman" w:cs="Times New Roman"/>
          <w:b/>
          <w:bCs/>
          <w:sz w:val="28"/>
          <w:szCs w:val="28"/>
        </w:rPr>
        <w:t xml:space="preserve">1.2 </w:t>
      </w:r>
      <w:r w:rsidR="000570C4" w:rsidRPr="00EF5C9C">
        <w:rPr>
          <w:rFonts w:ascii="Times New Roman" w:hAnsi="Times New Roman" w:cs="Times New Roman"/>
          <w:b/>
          <w:bCs/>
          <w:sz w:val="28"/>
          <w:szCs w:val="28"/>
        </w:rPr>
        <w:t>Scope</w:t>
      </w:r>
    </w:p>
    <w:p w14:paraId="78C4C4C1" w14:textId="63E4C49D" w:rsidR="00A16869" w:rsidRPr="00EF5C9C" w:rsidRDefault="00A16869" w:rsidP="00A16869">
      <w:pPr>
        <w:ind w:left="2160"/>
        <w:jc w:val="both"/>
        <w:rPr>
          <w:rFonts w:ascii="Times New Roman" w:hAnsi="Times New Roman" w:cs="Times New Roman"/>
          <w:sz w:val="24"/>
          <w:szCs w:val="24"/>
        </w:rPr>
      </w:pPr>
      <w:r w:rsidRPr="00EF5C9C">
        <w:rPr>
          <w:rFonts w:ascii="Times New Roman" w:hAnsi="Times New Roman" w:cs="Times New Roman"/>
          <w:sz w:val="24"/>
          <w:szCs w:val="24"/>
        </w:rPr>
        <w:t>The application will be develop by Android studio.</w:t>
      </w:r>
    </w:p>
    <w:p w14:paraId="673019C8" w14:textId="68D81E5D" w:rsidR="000A14DC" w:rsidRPr="00EF5C9C" w:rsidRDefault="000A14DC" w:rsidP="000A14DC">
      <w:pPr>
        <w:pStyle w:val="ListParagraph"/>
        <w:numPr>
          <w:ilvl w:val="0"/>
          <w:numId w:val="16"/>
        </w:numPr>
        <w:jc w:val="both"/>
        <w:rPr>
          <w:rFonts w:ascii="Times New Roman" w:hAnsi="Times New Roman" w:cs="Times New Roman"/>
          <w:sz w:val="24"/>
          <w:szCs w:val="24"/>
        </w:rPr>
      </w:pPr>
      <w:r w:rsidRPr="00EF5C9C">
        <w:rPr>
          <w:rFonts w:ascii="Times New Roman" w:hAnsi="Times New Roman" w:cs="Times New Roman"/>
          <w:sz w:val="24"/>
          <w:szCs w:val="24"/>
        </w:rPr>
        <w:t>Feature in progress #1.</w:t>
      </w:r>
    </w:p>
    <w:p w14:paraId="5794ADBC" w14:textId="05306BF8" w:rsidR="000570C4" w:rsidRPr="00EF5C9C" w:rsidRDefault="000570C4" w:rsidP="000570C4">
      <w:pPr>
        <w:pStyle w:val="ListParagraph"/>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Focus on only one supermarket.</w:t>
      </w:r>
    </w:p>
    <w:p w14:paraId="2DAAB467" w14:textId="471916A4" w:rsidR="000570C4" w:rsidRPr="00EF5C9C" w:rsidRDefault="000570C4" w:rsidP="000570C4">
      <w:pPr>
        <w:pStyle w:val="ListParagraph"/>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Provide</w:t>
      </w:r>
      <w:r w:rsidR="00A16869" w:rsidRPr="00EF5C9C">
        <w:rPr>
          <w:rFonts w:ascii="Times New Roman" w:hAnsi="Times New Roman" w:cs="Times New Roman"/>
          <w:sz w:val="24"/>
          <w:szCs w:val="24"/>
        </w:rPr>
        <w:t xml:space="preserve"> management system</w:t>
      </w:r>
      <w:r w:rsidRPr="00EF5C9C">
        <w:rPr>
          <w:rFonts w:ascii="Times New Roman" w:hAnsi="Times New Roman" w:cs="Times New Roman"/>
          <w:sz w:val="24"/>
          <w:szCs w:val="24"/>
        </w:rPr>
        <w:t xml:space="preserve"> products in database.</w:t>
      </w:r>
    </w:p>
    <w:p w14:paraId="42C00169" w14:textId="47C55A30" w:rsidR="000570C4" w:rsidRPr="00EF5C9C" w:rsidRDefault="00A16869" w:rsidP="000570C4">
      <w:pPr>
        <w:pStyle w:val="ListParagraph"/>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Provide android application for manage wish list.</w:t>
      </w:r>
    </w:p>
    <w:p w14:paraId="28866B0B" w14:textId="4FFEB078" w:rsidR="00A16869" w:rsidRPr="00EF5C9C" w:rsidRDefault="00A16869" w:rsidP="000570C4">
      <w:pPr>
        <w:pStyle w:val="ListParagraph"/>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Convenient features for android application site.</w:t>
      </w:r>
    </w:p>
    <w:p w14:paraId="5A5798EB" w14:textId="77777777" w:rsidR="00A16869" w:rsidRPr="00EF5C9C" w:rsidRDefault="00A16869" w:rsidP="00A16869">
      <w:pPr>
        <w:jc w:val="both"/>
        <w:rPr>
          <w:rFonts w:ascii="Times New Roman" w:hAnsi="Times New Roman" w:cs="Times New Roman"/>
          <w:b/>
          <w:bCs/>
          <w:sz w:val="24"/>
          <w:szCs w:val="24"/>
        </w:rPr>
      </w:pPr>
    </w:p>
    <w:p w14:paraId="79692A67" w14:textId="65584FF0" w:rsidR="00A16869" w:rsidRPr="00EF5C9C" w:rsidRDefault="0078682A" w:rsidP="00DE67CC">
      <w:pPr>
        <w:pStyle w:val="ListParagraph"/>
        <w:numPr>
          <w:ilvl w:val="1"/>
          <w:numId w:val="40"/>
        </w:numPr>
        <w:jc w:val="both"/>
        <w:rPr>
          <w:rFonts w:ascii="Times New Roman" w:hAnsi="Times New Roman" w:cs="Times New Roman"/>
          <w:b/>
          <w:bCs/>
          <w:sz w:val="28"/>
          <w:szCs w:val="28"/>
        </w:rPr>
      </w:pPr>
      <w:r w:rsidRPr="00EF5C9C">
        <w:rPr>
          <w:rFonts w:ascii="Times New Roman" w:hAnsi="Times New Roman" w:cs="Times New Roman"/>
          <w:b/>
          <w:bCs/>
          <w:sz w:val="28"/>
          <w:szCs w:val="28"/>
        </w:rPr>
        <w:t>Acronyms</w:t>
      </w:r>
    </w:p>
    <w:p w14:paraId="21A12E6A" w14:textId="3283E197" w:rsidR="00A16869" w:rsidRPr="00EF5C9C" w:rsidRDefault="00A16869" w:rsidP="00A16869">
      <w:pPr>
        <w:pStyle w:val="ListParagraph"/>
        <w:ind w:left="2160"/>
        <w:jc w:val="both"/>
        <w:rPr>
          <w:rFonts w:ascii="Times New Roman" w:hAnsi="Times New Roman" w:cs="Times New Roman"/>
          <w:b/>
          <w:bCs/>
          <w:sz w:val="24"/>
          <w:szCs w:val="24"/>
        </w:rPr>
      </w:pPr>
      <w:r w:rsidRPr="00EF5C9C">
        <w:rPr>
          <w:rFonts w:ascii="Times New Roman" w:hAnsi="Times New Roman" w:cs="Times New Roman"/>
          <w:b/>
          <w:bCs/>
          <w:sz w:val="24"/>
          <w:szCs w:val="24"/>
        </w:rPr>
        <w:t>Acronyms</w:t>
      </w:r>
    </w:p>
    <w:p w14:paraId="752A8D78" w14:textId="54F31797" w:rsidR="007D7077" w:rsidRPr="00EF5C9C" w:rsidRDefault="00A16869"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b/>
          <w:bCs/>
          <w:sz w:val="24"/>
          <w:szCs w:val="24"/>
        </w:rPr>
        <w:tab/>
      </w:r>
      <w:r w:rsidR="007D7077" w:rsidRPr="00EF5C9C">
        <w:rPr>
          <w:rFonts w:ascii="Times New Roman" w:hAnsi="Times New Roman" w:cs="Times New Roman"/>
          <w:sz w:val="24"/>
          <w:szCs w:val="24"/>
        </w:rPr>
        <w:t>SK</w:t>
      </w:r>
      <w:r w:rsidR="007D7077" w:rsidRPr="00EF5C9C">
        <w:rPr>
          <w:rFonts w:ascii="Times New Roman" w:hAnsi="Times New Roman" w:cs="Times New Roman"/>
          <w:sz w:val="24"/>
          <w:szCs w:val="24"/>
        </w:rPr>
        <w:tab/>
      </w:r>
      <w:r w:rsidR="007D7077" w:rsidRPr="00EF5C9C">
        <w:rPr>
          <w:rFonts w:ascii="Times New Roman" w:hAnsi="Times New Roman" w:cs="Times New Roman"/>
          <w:sz w:val="24"/>
          <w:szCs w:val="24"/>
        </w:rPr>
        <w:tab/>
        <w:t>Saksorn Khongsirirat</w:t>
      </w:r>
    </w:p>
    <w:p w14:paraId="4FEDAFB2" w14:textId="7D963F36" w:rsidR="000A14DC" w:rsidRPr="00EF5C9C" w:rsidRDefault="000A14DC"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TCA</w:t>
      </w:r>
      <w:r w:rsidRPr="00EF5C9C">
        <w:rPr>
          <w:rFonts w:ascii="Times New Roman" w:hAnsi="Times New Roman" w:cs="Times New Roman"/>
          <w:sz w:val="24"/>
          <w:szCs w:val="24"/>
        </w:rPr>
        <w:tab/>
      </w:r>
      <w:r w:rsidRPr="00EF5C9C">
        <w:rPr>
          <w:rFonts w:ascii="Times New Roman" w:hAnsi="Times New Roman" w:cs="Times New Roman"/>
          <w:sz w:val="24"/>
          <w:szCs w:val="24"/>
        </w:rPr>
        <w:tab/>
        <w:t>Test Case Android</w:t>
      </w:r>
    </w:p>
    <w:p w14:paraId="6F0A6A20" w14:textId="62424C54" w:rsidR="000A14DC" w:rsidRPr="00EF5C9C" w:rsidRDefault="000A14DC"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TCW</w:t>
      </w:r>
      <w:r w:rsidRPr="00EF5C9C">
        <w:rPr>
          <w:rFonts w:ascii="Times New Roman" w:hAnsi="Times New Roman" w:cs="Times New Roman"/>
          <w:sz w:val="24"/>
          <w:szCs w:val="24"/>
        </w:rPr>
        <w:tab/>
      </w:r>
      <w:r w:rsidRPr="00EF5C9C">
        <w:rPr>
          <w:rFonts w:ascii="Times New Roman" w:hAnsi="Times New Roman" w:cs="Times New Roman"/>
          <w:sz w:val="24"/>
          <w:szCs w:val="24"/>
        </w:rPr>
        <w:tab/>
        <w:t>Test Case Web</w:t>
      </w:r>
    </w:p>
    <w:p w14:paraId="3BE48F38" w14:textId="049AC840" w:rsidR="005A48BA" w:rsidRPr="00EF5C9C" w:rsidRDefault="005A48BA"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UNA</w:t>
      </w:r>
      <w:r w:rsidRPr="00EF5C9C">
        <w:rPr>
          <w:rFonts w:ascii="Times New Roman" w:hAnsi="Times New Roman" w:cs="Times New Roman"/>
          <w:sz w:val="24"/>
          <w:szCs w:val="24"/>
        </w:rPr>
        <w:tab/>
      </w:r>
      <w:r w:rsidRPr="00EF5C9C">
        <w:rPr>
          <w:rFonts w:ascii="Times New Roman" w:hAnsi="Times New Roman" w:cs="Times New Roman"/>
          <w:sz w:val="24"/>
          <w:szCs w:val="24"/>
        </w:rPr>
        <w:tab/>
        <w:t>Unit Test Android</w:t>
      </w:r>
    </w:p>
    <w:p w14:paraId="4100F067" w14:textId="187B5F0A" w:rsidR="005A48BA" w:rsidRPr="00EF5C9C" w:rsidRDefault="005A48BA"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UNW</w:t>
      </w:r>
      <w:r w:rsidRPr="00EF5C9C">
        <w:rPr>
          <w:rFonts w:ascii="Times New Roman" w:hAnsi="Times New Roman" w:cs="Times New Roman"/>
          <w:sz w:val="24"/>
          <w:szCs w:val="24"/>
        </w:rPr>
        <w:tab/>
      </w:r>
      <w:r w:rsidRPr="00EF5C9C">
        <w:rPr>
          <w:rFonts w:ascii="Times New Roman" w:hAnsi="Times New Roman" w:cs="Times New Roman"/>
          <w:sz w:val="24"/>
          <w:szCs w:val="24"/>
        </w:rPr>
        <w:tab/>
        <w:t>Unit Test Web</w:t>
      </w:r>
    </w:p>
    <w:p w14:paraId="1B963F84" w14:textId="7BB7A97A" w:rsidR="007D7077" w:rsidRPr="00EF5C9C" w:rsidRDefault="007D7077"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VC</w:t>
      </w:r>
      <w:r w:rsidRPr="00EF5C9C">
        <w:rPr>
          <w:rFonts w:ascii="Times New Roman" w:hAnsi="Times New Roman" w:cs="Times New Roman"/>
          <w:sz w:val="24"/>
          <w:szCs w:val="24"/>
        </w:rPr>
        <w:tab/>
      </w:r>
      <w:r w:rsidRPr="00EF5C9C">
        <w:rPr>
          <w:rFonts w:ascii="Times New Roman" w:hAnsi="Times New Roman" w:cs="Times New Roman"/>
          <w:sz w:val="24"/>
          <w:szCs w:val="24"/>
        </w:rPr>
        <w:tab/>
        <w:t>Visava Chumnum</w:t>
      </w:r>
    </w:p>
    <w:p w14:paraId="0CDCDE2A" w14:textId="77777777" w:rsidR="00EF5C9C" w:rsidRPr="00EF5C9C" w:rsidRDefault="00EF5C9C" w:rsidP="007D7077">
      <w:pPr>
        <w:pStyle w:val="ListParagraph"/>
        <w:ind w:left="2160"/>
        <w:jc w:val="both"/>
        <w:rPr>
          <w:rFonts w:ascii="Times New Roman" w:hAnsi="Times New Roman" w:cs="Times New Roman"/>
          <w:sz w:val="24"/>
          <w:szCs w:val="24"/>
        </w:rPr>
      </w:pPr>
    </w:p>
    <w:p w14:paraId="2477216A" w14:textId="17F94015" w:rsidR="000A14DC" w:rsidRPr="00EF5C9C" w:rsidRDefault="000A14DC" w:rsidP="00EF5C9C">
      <w:pPr>
        <w:jc w:val="both"/>
        <w:rPr>
          <w:rFonts w:ascii="Times New Roman" w:hAnsi="Times New Roman" w:cs="Times New Roman"/>
          <w:b/>
          <w:bCs/>
          <w:sz w:val="28"/>
          <w:szCs w:val="28"/>
        </w:rPr>
      </w:pPr>
      <w:r w:rsidRPr="00EF5C9C">
        <w:rPr>
          <w:rFonts w:ascii="Times New Roman" w:hAnsi="Times New Roman" w:cs="Times New Roman"/>
          <w:sz w:val="24"/>
          <w:szCs w:val="24"/>
        </w:rPr>
        <w:tab/>
      </w:r>
      <w:r w:rsidRPr="00EF5C9C">
        <w:rPr>
          <w:rFonts w:ascii="Times New Roman" w:hAnsi="Times New Roman" w:cs="Times New Roman"/>
          <w:sz w:val="24"/>
          <w:szCs w:val="24"/>
        </w:rPr>
        <w:tab/>
      </w:r>
      <w:r w:rsidR="004743DC" w:rsidRPr="00EF5C9C">
        <w:rPr>
          <w:rFonts w:ascii="Times New Roman" w:hAnsi="Times New Roman" w:cs="Times New Roman"/>
          <w:b/>
          <w:bCs/>
          <w:sz w:val="28"/>
          <w:szCs w:val="28"/>
        </w:rPr>
        <w:t xml:space="preserve">1.4 </w:t>
      </w:r>
      <w:r w:rsidRPr="00EF5C9C">
        <w:rPr>
          <w:rFonts w:ascii="Times New Roman" w:hAnsi="Times New Roman" w:cs="Times New Roman"/>
          <w:b/>
          <w:bCs/>
          <w:sz w:val="28"/>
          <w:szCs w:val="28"/>
        </w:rPr>
        <w:t>Environment of equipment</w:t>
      </w:r>
    </w:p>
    <w:p w14:paraId="214AC24E" w14:textId="11040F3A" w:rsidR="000A14DC" w:rsidRPr="00EF5C9C" w:rsidRDefault="004743DC" w:rsidP="004743DC">
      <w:pPr>
        <w:ind w:left="2160"/>
        <w:jc w:val="both"/>
        <w:rPr>
          <w:rFonts w:ascii="Times New Roman" w:hAnsi="Times New Roman" w:cs="Times New Roman"/>
          <w:b/>
          <w:bCs/>
          <w:color w:val="000000" w:themeColor="text1"/>
          <w:sz w:val="24"/>
          <w:szCs w:val="24"/>
          <w:u w:val="single"/>
        </w:rPr>
      </w:pPr>
      <w:r w:rsidRPr="00EF5C9C">
        <w:rPr>
          <w:rFonts w:ascii="Times New Roman" w:hAnsi="Times New Roman" w:cs="Times New Roman"/>
          <w:b/>
          <w:bCs/>
          <w:color w:val="000000" w:themeColor="text1"/>
          <w:sz w:val="24"/>
          <w:szCs w:val="24"/>
          <w:u w:val="single"/>
        </w:rPr>
        <w:t>MSI GS60 Ghost Pro4K</w:t>
      </w:r>
    </w:p>
    <w:p w14:paraId="7677AEF3" w14:textId="0BD5DEFE" w:rsidR="004743DC" w:rsidRPr="00EF5C9C" w:rsidRDefault="004743DC" w:rsidP="00EF5C9C">
      <w:pPr>
        <w:ind w:left="2880"/>
        <w:rPr>
          <w:rFonts w:ascii="Times New Roman" w:eastAsia="Times New Roman" w:hAnsi="Times New Roman" w:cs="Times New Roman"/>
          <w:color w:val="000000" w:themeColor="text1"/>
          <w:sz w:val="24"/>
          <w:szCs w:val="24"/>
        </w:rPr>
      </w:pPr>
      <w:r w:rsidRPr="00EF5C9C">
        <w:rPr>
          <w:rFonts w:ascii="Times New Roman" w:eastAsia="Times New Roman" w:hAnsi="Times New Roman" w:cs="Times New Roman"/>
          <w:color w:val="000000" w:themeColor="text1"/>
          <w:sz w:val="24"/>
          <w:szCs w:val="24"/>
        </w:rPr>
        <w:t>CPU:  Intel Core i7-4720HQ (2.60 GHz, 6 MB L3 Cache, up to 3.60 GHz)</w:t>
      </w:r>
    </w:p>
    <w:p w14:paraId="21D66CD9" w14:textId="18D18723" w:rsidR="004743DC" w:rsidRPr="00EF5C9C" w:rsidRDefault="004743DC" w:rsidP="004743DC">
      <w:pPr>
        <w:rPr>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t xml:space="preserve">Screen Size: </w:t>
      </w:r>
      <w:r w:rsidRPr="00EF5C9C">
        <w:rPr>
          <w:rFonts w:ascii="Times New Roman" w:hAnsi="Times New Roman" w:cs="Times New Roman"/>
          <w:color w:val="000000" w:themeColor="text1"/>
          <w:sz w:val="24"/>
          <w:szCs w:val="24"/>
          <w:shd w:val="clear" w:color="auto" w:fill="FFFFFF"/>
        </w:rPr>
        <w:t>15.6 inch (3840x2160) UHD 4K</w:t>
      </w:r>
    </w:p>
    <w:p w14:paraId="760C527B" w14:textId="1AE686E4" w:rsidR="004743DC" w:rsidRPr="00EF5C9C" w:rsidRDefault="004743DC" w:rsidP="004743DC">
      <w:pPr>
        <w:rPr>
          <w:rFonts w:ascii="Times New Roman" w:eastAsia="Times New Roman" w:hAnsi="Times New Roman" w:cs="Times New Roman"/>
          <w:color w:val="000000" w:themeColor="text1"/>
          <w:sz w:val="24"/>
          <w:szCs w:val="24"/>
        </w:rPr>
      </w:pP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eastAsia="Times New Roman" w:hAnsi="Times New Roman" w:cs="Times New Roman"/>
          <w:color w:val="000000" w:themeColor="text1"/>
          <w:sz w:val="24"/>
          <w:szCs w:val="24"/>
        </w:rPr>
        <w:t>Memory: 16 GB DDR3L</w:t>
      </w:r>
    </w:p>
    <w:p w14:paraId="7EFE8A54" w14:textId="781A5FE1" w:rsidR="004743DC" w:rsidRPr="00EF5C9C" w:rsidRDefault="004743DC" w:rsidP="004743DC">
      <w:pPr>
        <w:rPr>
          <w:rStyle w:val="apple-converted-space"/>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lastRenderedPageBreak/>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hAnsi="Times New Roman" w:cs="Times New Roman"/>
          <w:color w:val="000000" w:themeColor="text1"/>
          <w:sz w:val="24"/>
          <w:szCs w:val="24"/>
          <w:shd w:val="clear" w:color="auto" w:fill="FFFFFF"/>
        </w:rPr>
        <w:t>OS: Windows 8.1</w:t>
      </w:r>
    </w:p>
    <w:p w14:paraId="669D938B" w14:textId="41436545" w:rsidR="00EF5C9C" w:rsidRDefault="00EF5C9C" w:rsidP="004743DC">
      <w:pPr>
        <w:rPr>
          <w:rStyle w:val="apple-converted-space"/>
          <w:rFonts w:ascii="Times New Roman" w:hAnsi="Times New Roman" w:cs="Times New Roman"/>
          <w:color w:val="000000" w:themeColor="text1"/>
          <w:sz w:val="24"/>
          <w:szCs w:val="24"/>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t xml:space="preserve">Browser: Chrome </w:t>
      </w:r>
      <w:r w:rsidRPr="00EF5C9C">
        <w:rPr>
          <w:rFonts w:ascii="Times New Roman" w:hAnsi="Times New Roman" w:cs="Times New Roman"/>
          <w:color w:val="auto"/>
          <w:sz w:val="24"/>
          <w:szCs w:val="24"/>
        </w:rPr>
        <w:t>44.0.2403.125 m</w:t>
      </w:r>
    </w:p>
    <w:p w14:paraId="078BB527" w14:textId="19AEBCC4" w:rsidR="00EF5C9C" w:rsidRPr="00EF5C9C" w:rsidRDefault="00EF5C9C" w:rsidP="004743DC">
      <w:p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ab/>
      </w:r>
      <w:r>
        <w:rPr>
          <w:rStyle w:val="apple-converted-space"/>
          <w:rFonts w:ascii="Times New Roman" w:hAnsi="Times New Roman" w:cs="Times New Roman"/>
          <w:color w:val="000000" w:themeColor="text1"/>
          <w:sz w:val="24"/>
          <w:szCs w:val="24"/>
          <w:shd w:val="clear" w:color="auto" w:fill="FFFFFF"/>
        </w:rPr>
        <w:tab/>
      </w:r>
      <w:r>
        <w:rPr>
          <w:rStyle w:val="apple-converted-space"/>
          <w:rFonts w:ascii="Times New Roman" w:hAnsi="Times New Roman" w:cs="Times New Roman"/>
          <w:color w:val="000000" w:themeColor="text1"/>
          <w:sz w:val="24"/>
          <w:szCs w:val="24"/>
          <w:shd w:val="clear" w:color="auto" w:fill="FFFFFF"/>
        </w:rPr>
        <w:tab/>
      </w:r>
      <w:r>
        <w:rPr>
          <w:rStyle w:val="apple-converted-space"/>
          <w:rFonts w:ascii="Times New Roman" w:hAnsi="Times New Roman" w:cs="Times New Roman"/>
          <w:color w:val="000000" w:themeColor="text1"/>
          <w:sz w:val="24"/>
          <w:szCs w:val="24"/>
          <w:shd w:val="clear" w:color="auto" w:fill="FFFFFF"/>
        </w:rPr>
        <w:tab/>
        <w:t>Runtime Environment: JRE 1.8</w:t>
      </w:r>
    </w:p>
    <w:p w14:paraId="3E319336" w14:textId="2622B4C1" w:rsidR="00EF5C9C" w:rsidRPr="00EF5C9C" w:rsidRDefault="00EF5C9C" w:rsidP="004743DC">
      <w:pPr>
        <w:rPr>
          <w:rStyle w:val="apple-converted-space"/>
          <w:rFonts w:ascii="Times New Roman" w:hAnsi="Times New Roman" w:cs="Times New Roman"/>
          <w:color w:val="000000" w:themeColor="text1"/>
          <w:sz w:val="24"/>
          <w:szCs w:val="24"/>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t xml:space="preserve">Java Server: </w:t>
      </w:r>
      <w:r w:rsidRPr="00EF5C9C">
        <w:rPr>
          <w:rFonts w:ascii="Times New Roman" w:hAnsi="Times New Roman" w:cs="Times New Roman"/>
          <w:sz w:val="24"/>
          <w:szCs w:val="24"/>
        </w:rPr>
        <w:t>Apache Tomcat</w:t>
      </w:r>
      <w:r w:rsidRPr="00EF5C9C">
        <w:rPr>
          <w:rStyle w:val="apple-converted-space"/>
          <w:rFonts w:ascii="Times New Roman" w:hAnsi="Times New Roman" w:cs="Times New Roman"/>
          <w:color w:val="000000" w:themeColor="text1"/>
          <w:sz w:val="24"/>
          <w:szCs w:val="24"/>
          <w:shd w:val="clear" w:color="auto" w:fill="FFFFFF"/>
        </w:rPr>
        <w:t xml:space="preserve"> </w:t>
      </w:r>
      <w:r>
        <w:rPr>
          <w:rStyle w:val="apple-converted-space"/>
          <w:rFonts w:ascii="Times New Roman" w:hAnsi="Times New Roman" w:cs="Times New Roman"/>
          <w:color w:val="000000" w:themeColor="text1"/>
          <w:sz w:val="24"/>
          <w:szCs w:val="24"/>
          <w:shd w:val="clear" w:color="auto" w:fill="FFFFFF"/>
        </w:rPr>
        <w:t>8.0.18</w:t>
      </w:r>
    </w:p>
    <w:p w14:paraId="731EC885" w14:textId="1C7D21F0" w:rsidR="00EF5C9C" w:rsidRPr="00EF5C9C" w:rsidRDefault="00EF5C9C" w:rsidP="004743DC">
      <w:pPr>
        <w:rPr>
          <w:rStyle w:val="apple-converted-space"/>
          <w:rFonts w:ascii="Times New Roman" w:hAnsi="Times New Roman" w:cs="Times New Roman"/>
          <w:color w:val="000000" w:themeColor="text1"/>
          <w:sz w:val="24"/>
          <w:szCs w:val="24"/>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t>Database: MySQL</w:t>
      </w:r>
      <w:r>
        <w:rPr>
          <w:rStyle w:val="apple-converted-space"/>
          <w:rFonts w:ascii="Times New Roman" w:hAnsi="Times New Roman" w:cs="Times New Roman"/>
          <w:color w:val="000000" w:themeColor="text1"/>
          <w:sz w:val="24"/>
          <w:szCs w:val="24"/>
          <w:shd w:val="clear" w:color="auto" w:fill="FFFFFF"/>
        </w:rPr>
        <w:t xml:space="preserve"> </w:t>
      </w:r>
    </w:p>
    <w:p w14:paraId="1FD3EBA1" w14:textId="278925D7" w:rsidR="004743DC" w:rsidRPr="00EF5C9C" w:rsidRDefault="004743DC" w:rsidP="00EF5C9C">
      <w:pPr>
        <w:rPr>
          <w:rStyle w:val="apple-converted-space"/>
          <w:rFonts w:ascii="Times New Roman" w:hAnsi="Times New Roman" w:cs="Times New Roman"/>
          <w:b/>
          <w:bCs/>
          <w:color w:val="000000" w:themeColor="text1"/>
          <w:sz w:val="24"/>
          <w:szCs w:val="24"/>
          <w:u w:val="single"/>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b/>
          <w:bCs/>
          <w:color w:val="000000" w:themeColor="text1"/>
          <w:sz w:val="24"/>
          <w:szCs w:val="24"/>
          <w:u w:val="single"/>
          <w:shd w:val="clear" w:color="auto" w:fill="FFFFFF"/>
        </w:rPr>
        <w:t>Sony Xperia Z3 Compact</w:t>
      </w:r>
    </w:p>
    <w:p w14:paraId="7520A90B" w14:textId="26D873B7" w:rsidR="004743DC" w:rsidRPr="00EF5C9C" w:rsidRDefault="004743DC" w:rsidP="00EF5C9C">
      <w:pPr>
        <w:ind w:left="2880"/>
        <w:rPr>
          <w:rFonts w:ascii="Times New Roman" w:eastAsia="Times New Roman" w:hAnsi="Times New Roman" w:cs="Times New Roman"/>
          <w:color w:val="000000" w:themeColor="text1"/>
          <w:sz w:val="24"/>
          <w:szCs w:val="24"/>
        </w:rPr>
      </w:pPr>
      <w:r w:rsidRPr="00EF5C9C">
        <w:rPr>
          <w:rFonts w:ascii="Times New Roman" w:eastAsia="Times New Roman" w:hAnsi="Times New Roman" w:cs="Times New Roman"/>
          <w:color w:val="000000" w:themeColor="text1"/>
          <w:sz w:val="24"/>
          <w:szCs w:val="24"/>
        </w:rPr>
        <w:t xml:space="preserve">CPU:  </w:t>
      </w:r>
      <w:r w:rsidRPr="00EF5C9C">
        <w:rPr>
          <w:rFonts w:ascii="Times New Roman" w:hAnsi="Times New Roman" w:cs="Times New Roman"/>
          <w:color w:val="000000" w:themeColor="text1"/>
          <w:sz w:val="24"/>
          <w:szCs w:val="24"/>
          <w:shd w:val="clear" w:color="auto" w:fill="FFFFFF"/>
        </w:rPr>
        <w:t>Qualcomm S</w:t>
      </w:r>
      <w:r w:rsidR="00AF1508" w:rsidRPr="00EF5C9C">
        <w:rPr>
          <w:rFonts w:ascii="Times New Roman" w:hAnsi="Times New Roman" w:cs="Times New Roman"/>
          <w:color w:val="000000" w:themeColor="text1"/>
          <w:sz w:val="24"/>
          <w:szCs w:val="24"/>
          <w:shd w:val="clear" w:color="auto" w:fill="FFFFFF"/>
        </w:rPr>
        <w:t>napdragon 801 8974-AC Quad core</w:t>
      </w:r>
      <w:r w:rsidRPr="00EF5C9C">
        <w:rPr>
          <w:rFonts w:ascii="Times New Roman" w:hAnsi="Times New Roman" w:cs="Times New Roman"/>
          <w:color w:val="000000" w:themeColor="text1"/>
          <w:sz w:val="24"/>
          <w:szCs w:val="24"/>
          <w:shd w:val="clear" w:color="auto" w:fill="FFFFFF"/>
        </w:rPr>
        <w:t xml:space="preserve"> 2500 MHz</w:t>
      </w:r>
    </w:p>
    <w:p w14:paraId="010209DB" w14:textId="2D00DF9D" w:rsidR="004743DC" w:rsidRPr="00EF5C9C" w:rsidRDefault="004743DC" w:rsidP="004743DC">
      <w:pPr>
        <w:rPr>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t xml:space="preserve">Screen Size: </w:t>
      </w:r>
      <w:r w:rsidR="00AF1508" w:rsidRPr="00EF5C9C">
        <w:rPr>
          <w:rFonts w:ascii="Times New Roman" w:hAnsi="Times New Roman" w:cs="Times New Roman"/>
          <w:color w:val="000000" w:themeColor="text1"/>
          <w:sz w:val="24"/>
          <w:szCs w:val="24"/>
          <w:shd w:val="clear" w:color="auto" w:fill="FFFFFF"/>
        </w:rPr>
        <w:t xml:space="preserve">4.6 inches </w:t>
      </w:r>
      <w:r w:rsidRPr="00EF5C9C">
        <w:rPr>
          <w:rFonts w:ascii="Times New Roman" w:hAnsi="Times New Roman" w:cs="Times New Roman"/>
          <w:color w:val="000000" w:themeColor="text1"/>
          <w:sz w:val="24"/>
          <w:szCs w:val="24"/>
          <w:shd w:val="clear" w:color="auto" w:fill="FFFFFF"/>
        </w:rPr>
        <w:t>(</w:t>
      </w:r>
      <w:r w:rsidR="00AF1508" w:rsidRPr="00EF5C9C">
        <w:rPr>
          <w:rFonts w:ascii="Times New Roman" w:hAnsi="Times New Roman" w:cs="Times New Roman"/>
          <w:color w:val="000000" w:themeColor="text1"/>
          <w:sz w:val="24"/>
          <w:szCs w:val="24"/>
          <w:shd w:val="clear" w:color="auto" w:fill="FFFFFF"/>
        </w:rPr>
        <w:t xml:space="preserve">1280x720) HD </w:t>
      </w:r>
      <w:r w:rsidR="00AF1508" w:rsidRPr="00EF5C9C">
        <w:rPr>
          <w:rStyle w:val="Strong"/>
          <w:rFonts w:ascii="Times New Roman" w:hAnsi="Times New Roman" w:cs="Times New Roman"/>
          <w:b w:val="0"/>
          <w:bCs w:val="0"/>
          <w:color w:val="000000" w:themeColor="text1"/>
          <w:sz w:val="24"/>
          <w:szCs w:val="24"/>
          <w:shd w:val="clear" w:color="auto" w:fill="FFFFFF"/>
        </w:rPr>
        <w:t>Touchscreen</w:t>
      </w:r>
    </w:p>
    <w:p w14:paraId="4640B79A" w14:textId="52BFAE4D" w:rsidR="004743DC" w:rsidRPr="00EF5C9C" w:rsidRDefault="004743DC" w:rsidP="004743DC">
      <w:pPr>
        <w:rPr>
          <w:rFonts w:ascii="Times New Roman" w:eastAsia="Times New Roman" w:hAnsi="Times New Roman" w:cs="Times New Roman"/>
          <w:color w:val="000000" w:themeColor="text1"/>
          <w:sz w:val="24"/>
          <w:szCs w:val="24"/>
        </w:rPr>
      </w:pP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00AF1508" w:rsidRPr="00EF5C9C">
        <w:rPr>
          <w:rFonts w:ascii="Times New Roman" w:eastAsia="Times New Roman" w:hAnsi="Times New Roman" w:cs="Times New Roman"/>
          <w:color w:val="000000" w:themeColor="text1"/>
          <w:sz w:val="24"/>
          <w:szCs w:val="24"/>
        </w:rPr>
        <w:t xml:space="preserve">Memory: 2 GB </w:t>
      </w:r>
    </w:p>
    <w:p w14:paraId="3BD06CC2" w14:textId="41E986F2" w:rsidR="004743DC" w:rsidRPr="00EF5C9C" w:rsidRDefault="004743DC" w:rsidP="004743DC">
      <w:pPr>
        <w:rPr>
          <w:rStyle w:val="apple-converted-space"/>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hAnsi="Times New Roman" w:cs="Times New Roman"/>
          <w:color w:val="000000" w:themeColor="text1"/>
          <w:sz w:val="24"/>
          <w:szCs w:val="24"/>
          <w:shd w:val="clear" w:color="auto" w:fill="FFFFFF"/>
        </w:rPr>
        <w:t xml:space="preserve">OS: </w:t>
      </w:r>
      <w:r w:rsidR="00A94370" w:rsidRPr="00EF5C9C">
        <w:rPr>
          <w:rFonts w:ascii="Times New Roman" w:hAnsi="Times New Roman" w:cs="Times New Roman"/>
          <w:color w:val="000000" w:themeColor="text1"/>
          <w:sz w:val="24"/>
          <w:szCs w:val="24"/>
          <w:shd w:val="clear" w:color="auto" w:fill="FFFFFF"/>
        </w:rPr>
        <w:t>Android Lollipop 5.1.1</w:t>
      </w:r>
      <w:r w:rsidR="00AF1508" w:rsidRPr="00EF5C9C">
        <w:rPr>
          <w:rFonts w:ascii="Times New Roman" w:hAnsi="Times New Roman" w:cs="Times New Roman"/>
          <w:color w:val="000000" w:themeColor="text1"/>
          <w:sz w:val="24"/>
          <w:szCs w:val="24"/>
          <w:shd w:val="clear" w:color="auto" w:fill="FFFFFF"/>
        </w:rPr>
        <w:t xml:space="preserve"> </w:t>
      </w:r>
    </w:p>
    <w:p w14:paraId="39B8F88B" w14:textId="77777777" w:rsidR="00F711BD" w:rsidRPr="00EF5C9C" w:rsidRDefault="00F711BD" w:rsidP="00F711BD">
      <w:pPr>
        <w:pStyle w:val="ListParagraph"/>
        <w:numPr>
          <w:ilvl w:val="0"/>
          <w:numId w:val="44"/>
        </w:numPr>
        <w:rPr>
          <w:rFonts w:ascii="Times New Roman" w:hAnsi="Times New Roman" w:cs="Times New Roman"/>
          <w:b/>
          <w:bCs/>
          <w:sz w:val="36"/>
          <w:szCs w:val="36"/>
        </w:rPr>
      </w:pPr>
      <w:r w:rsidRPr="00EF5C9C">
        <w:rPr>
          <w:rFonts w:ascii="Times New Roman" w:hAnsi="Times New Roman" w:cs="Times New Roman"/>
          <w:b/>
          <w:bCs/>
          <w:sz w:val="36"/>
          <w:szCs w:val="36"/>
        </w:rPr>
        <w:t xml:space="preserve">Test Plan </w:t>
      </w:r>
    </w:p>
    <w:p w14:paraId="0823B482" w14:textId="77777777" w:rsidR="00F711BD" w:rsidRPr="00EF5C9C" w:rsidRDefault="00F711BD" w:rsidP="00F711BD">
      <w:pPr>
        <w:pStyle w:val="ListParagraph"/>
        <w:numPr>
          <w:ilvl w:val="1"/>
          <w:numId w:val="44"/>
        </w:numPr>
        <w:rPr>
          <w:rFonts w:ascii="Times New Roman" w:hAnsi="Times New Roman" w:cs="Times New Roman"/>
          <w:b/>
          <w:bCs/>
          <w:sz w:val="32"/>
          <w:szCs w:val="32"/>
        </w:rPr>
      </w:pPr>
      <w:r w:rsidRPr="00EF5C9C">
        <w:rPr>
          <w:rFonts w:ascii="Times New Roman" w:hAnsi="Times New Roman" w:cs="Times New Roman"/>
          <w:b/>
          <w:bCs/>
          <w:sz w:val="32"/>
          <w:szCs w:val="32"/>
        </w:rPr>
        <w:t>Unit Test</w:t>
      </w:r>
    </w:p>
    <w:p w14:paraId="5CD081B1" w14:textId="77777777" w:rsidR="00F711BD" w:rsidRPr="00EF5C9C" w:rsidRDefault="00F711BD" w:rsidP="00F711BD">
      <w:pPr>
        <w:spacing w:line="240" w:lineRule="auto"/>
        <w:ind w:left="66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t>Class name: UserServiceImpl</w:t>
      </w:r>
    </w:p>
    <w:p w14:paraId="460C526B"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61C2BB05" w14:textId="77777777" w:rsidR="00F711BD" w:rsidRPr="00EF5C9C" w:rsidRDefault="00F711BD" w:rsidP="00F711BD">
      <w:pPr>
        <w:spacing w:line="240" w:lineRule="auto"/>
        <w:ind w:left="72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UNW-01: </w:t>
      </w:r>
      <w:r w:rsidRPr="00EF5C9C">
        <w:rPr>
          <w:rFonts w:ascii="Times New Roman" w:eastAsia="Times New Roman" w:hAnsi="Times New Roman" w:cs="Times New Roman"/>
          <w:sz w:val="24"/>
          <w:szCs w:val="24"/>
        </w:rPr>
        <w:t>findByUserName(String username): User</w:t>
      </w:r>
    </w:p>
    <w:p w14:paraId="068D9B17" w14:textId="77777777" w:rsidR="00F711BD" w:rsidRPr="00EF5C9C" w:rsidRDefault="00F711BD" w:rsidP="00F711BD">
      <w:pPr>
        <w:spacing w:line="240" w:lineRule="auto"/>
        <w:rPr>
          <w:rFonts w:ascii="Times New Roman" w:eastAsia="Times New Roman" w:hAnsi="Times New Roman" w:cs="Times New Roman"/>
          <w:sz w:val="24"/>
          <w:szCs w:val="24"/>
        </w:rPr>
      </w:pPr>
    </w:p>
    <w:p w14:paraId="018386E5" w14:textId="77777777" w:rsidR="00F711BD" w:rsidRPr="00EF5C9C" w:rsidRDefault="00F711BD" w:rsidP="00F711BD">
      <w:pPr>
        <w:spacing w:line="240" w:lineRule="auto"/>
        <w:ind w:left="144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w:t>
      </w:r>
      <w:r w:rsidRPr="00AE3CF2">
        <w:rPr>
          <w:rFonts w:ascii="Times New Roman" w:eastAsia="Times New Roman" w:hAnsi="Times New Roman" w:cs="Times New Roman"/>
          <w:sz w:val="24"/>
          <w:szCs w:val="24"/>
        </w:rPr>
        <w:t>This test case use for verifies username in the database via Hibernate query. The parameters for this method are the username.</w:t>
      </w:r>
    </w:p>
    <w:p w14:paraId="2DDAA1E2" w14:textId="77777777" w:rsidR="00F711BD" w:rsidRPr="00EF5C9C" w:rsidRDefault="00F711BD" w:rsidP="00F711BD">
      <w:pPr>
        <w:spacing w:line="240" w:lineRule="auto"/>
        <w:rPr>
          <w:rFonts w:ascii="Times New Roman" w:eastAsia="Times New Roman" w:hAnsi="Times New Roman" w:cs="Times New Roman"/>
          <w:sz w:val="24"/>
          <w:szCs w:val="24"/>
        </w:rPr>
      </w:pPr>
    </w:p>
    <w:p w14:paraId="378138C4" w14:textId="77777777" w:rsidR="00F711BD" w:rsidRPr="00EF5C9C" w:rsidRDefault="00F711BD" w:rsidP="00F711BD">
      <w:pPr>
        <w:spacing w:line="240" w:lineRule="auto"/>
        <w:ind w:left="72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736B7820"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The available data is {1, “admin”, “admin”}.</w:t>
      </w:r>
    </w:p>
    <w:p w14:paraId="7CEC5FB4" w14:textId="77777777" w:rsidR="00F711BD" w:rsidRPr="00EF5C9C" w:rsidRDefault="00F711BD" w:rsidP="00F711BD">
      <w:pPr>
        <w:spacing w:line="240" w:lineRule="auto"/>
        <w:rPr>
          <w:rFonts w:ascii="Times New Roman" w:eastAsia="Times New Roman" w:hAnsi="Times New Roman" w:cs="Times New Roman"/>
          <w:sz w:val="24"/>
          <w:szCs w:val="24"/>
        </w:rPr>
      </w:pPr>
    </w:p>
    <w:p w14:paraId="132074CE"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3623"/>
        <w:gridCol w:w="1210"/>
        <w:gridCol w:w="2427"/>
      </w:tblGrid>
      <w:tr w:rsidR="00F711BD" w:rsidRPr="00EF5C9C" w14:paraId="525776C4"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F2DB26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722737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FB43F5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0F000B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29AE623E"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742FB3"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56882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6B0D98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username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966506"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5E1D6B2E"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FBA00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69BD5"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05272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CB94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“admin”, “admin”}</w:t>
            </w:r>
          </w:p>
        </w:tc>
      </w:tr>
      <w:tr w:rsidR="00F711BD" w:rsidRPr="00EF5C9C" w14:paraId="2D16038C"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A5A3F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9130C6"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8EC2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customer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968C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4092D67E" w14:textId="77777777" w:rsidR="00F711BD" w:rsidRPr="00EF5C9C" w:rsidRDefault="00F711BD" w:rsidP="00F711BD">
      <w:pPr>
        <w:spacing w:line="240" w:lineRule="auto"/>
        <w:rPr>
          <w:rFonts w:ascii="Times New Roman" w:eastAsia="Times New Roman" w:hAnsi="Times New Roman" w:cs="Times New Roman"/>
          <w:sz w:val="24"/>
          <w:szCs w:val="24"/>
        </w:rPr>
      </w:pPr>
    </w:p>
    <w:p w14:paraId="5C3B884C"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72E8B45B" w14:textId="77777777" w:rsidR="00F711BD" w:rsidRPr="00EF5C9C" w:rsidRDefault="00F711BD" w:rsidP="00F711BD">
      <w:pPr>
        <w:spacing w:line="240" w:lineRule="auto"/>
        <w:ind w:left="66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Class name: ProductServiceImpl</w:t>
      </w:r>
    </w:p>
    <w:p w14:paraId="645C04B6"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392DAB7C" w14:textId="77777777" w:rsidR="00F711BD" w:rsidRPr="00EF5C9C" w:rsidRDefault="00F711BD" w:rsidP="00F711BD">
      <w:pPr>
        <w:spacing w:line="240" w:lineRule="auto"/>
        <w:ind w:left="138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UNW-02: </w:t>
      </w:r>
      <w:r w:rsidRPr="00EF5C9C">
        <w:rPr>
          <w:rFonts w:ascii="Times New Roman" w:eastAsia="Times New Roman" w:hAnsi="Times New Roman" w:cs="Times New Roman"/>
          <w:sz w:val="24"/>
          <w:szCs w:val="24"/>
        </w:rPr>
        <w:t>deleteProduct(Long id): Product</w:t>
      </w:r>
    </w:p>
    <w:p w14:paraId="28188712"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50027AE8" w14:textId="0DAFA792" w:rsidR="00F711BD" w:rsidRPr="00EF5C9C" w:rsidRDefault="00F711BD" w:rsidP="00F711BD">
      <w:pPr>
        <w:spacing w:line="240" w:lineRule="auto"/>
        <w:ind w:left="210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w:t>
      </w:r>
      <w:r>
        <w:rPr>
          <w:rFonts w:ascii="Times New Roman" w:eastAsia="Times New Roman" w:hAnsi="Times New Roman" w:cs="Times New Roman"/>
          <w:sz w:val="24"/>
          <w:szCs w:val="24"/>
        </w:rPr>
        <w:t xml:space="preserve"> the</w:t>
      </w:r>
      <w:r w:rsidRPr="00EF5C9C">
        <w:rPr>
          <w:rFonts w:ascii="Times New Roman" w:eastAsia="Times New Roman" w:hAnsi="Times New Roman" w:cs="Times New Roman"/>
          <w:sz w:val="24"/>
          <w:szCs w:val="24"/>
        </w:rPr>
        <w:t xml:space="preserve"> right product to delete in </w:t>
      </w:r>
      <w:r>
        <w:rPr>
          <w:rFonts w:ascii="Times New Roman" w:eastAsia="Times New Roman" w:hAnsi="Times New Roman" w:cs="Times New Roman"/>
          <w:sz w:val="24"/>
          <w:szCs w:val="24"/>
        </w:rPr>
        <w:t xml:space="preserve">the </w:t>
      </w:r>
      <w:r w:rsidRPr="00EF5C9C">
        <w:rPr>
          <w:rFonts w:ascii="Times New Roman" w:eastAsia="Times New Roman" w:hAnsi="Times New Roman" w:cs="Times New Roman"/>
          <w:sz w:val="24"/>
          <w:szCs w:val="24"/>
        </w:rPr>
        <w:t xml:space="preserve">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w:t>
      </w:r>
    </w:p>
    <w:p w14:paraId="0A31E70F"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779D695" w14:textId="77777777" w:rsidR="00F711BD" w:rsidRPr="00EF5C9C" w:rsidRDefault="00F711BD" w:rsidP="00F711BD">
      <w:pPr>
        <w:spacing w:line="240" w:lineRule="auto"/>
        <w:ind w:left="138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5829EB71" w14:textId="77777777" w:rsidR="00F711BD" w:rsidRPr="00EF5C9C" w:rsidRDefault="00F711BD" w:rsidP="00F711BD">
      <w:pPr>
        <w:spacing w:line="240" w:lineRule="auto"/>
        <w:ind w:left="210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The available data is {1, “885077955955”, “Aura”, “mineral water 100%”, “mineral water”, 1.5, 19, null, null} {2, “8851717040245”, “Dutch Mill”, “Blueberry flavor”, “mineral water”, 0.18, 10, null, null}.</w:t>
      </w:r>
    </w:p>
    <w:p w14:paraId="5B3A3BAB" w14:textId="77777777" w:rsidR="00F711BD" w:rsidRPr="00EF5C9C" w:rsidRDefault="00F711BD" w:rsidP="00F711BD">
      <w:pPr>
        <w:spacing w:line="240" w:lineRule="auto"/>
        <w:rPr>
          <w:rFonts w:ascii="Times New Roman" w:eastAsia="Times New Roman" w:hAnsi="Times New Roman" w:cs="Times New Roman"/>
          <w:sz w:val="24"/>
          <w:szCs w:val="24"/>
        </w:rPr>
      </w:pPr>
    </w:p>
    <w:p w14:paraId="6410055B" w14:textId="77777777" w:rsidR="00F711BD" w:rsidRPr="00EF5C9C" w:rsidRDefault="00F711BD" w:rsidP="00F711BD">
      <w:pPr>
        <w:spacing w:line="240" w:lineRule="auto"/>
        <w:rPr>
          <w:rFonts w:ascii="Times New Roman" w:eastAsia="Times New Roman" w:hAnsi="Times New Roman" w:cs="Times New Roman"/>
          <w:sz w:val="24"/>
          <w:szCs w:val="24"/>
        </w:rPr>
      </w:pPr>
    </w:p>
    <w:p w14:paraId="55AA6606" w14:textId="77777777" w:rsidR="00F711BD" w:rsidRPr="00EF5C9C" w:rsidRDefault="00F711BD" w:rsidP="00F711BD">
      <w:pPr>
        <w:spacing w:line="240" w:lineRule="auto"/>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569"/>
        <w:gridCol w:w="784"/>
        <w:gridCol w:w="5225"/>
      </w:tblGrid>
      <w:tr w:rsidR="00F711BD" w:rsidRPr="00EF5C9C" w14:paraId="262F22CF"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518D89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539B54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1EB526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BC4564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7D2157EE"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57357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AA0C84"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3AEDD2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65DECE"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0CDF79C2"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7302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3F618B"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E0AB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3E94C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F711BD" w:rsidRPr="00EF5C9C" w14:paraId="67600F98"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4EAF8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207F9"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E89B3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97A34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6B431F85" w14:textId="77777777" w:rsidR="00F711BD" w:rsidRPr="00EF5C9C" w:rsidRDefault="00F711BD" w:rsidP="00F711BD">
      <w:pPr>
        <w:spacing w:line="240" w:lineRule="auto"/>
        <w:rPr>
          <w:rFonts w:ascii="Times New Roman" w:eastAsia="Times New Roman" w:hAnsi="Times New Roman" w:cs="Times New Roman"/>
          <w:sz w:val="24"/>
          <w:szCs w:val="24"/>
        </w:rPr>
      </w:pPr>
    </w:p>
    <w:p w14:paraId="091D2156"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3D94A8FF"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0B2426CA" w14:textId="77777777" w:rsidR="00F711BD" w:rsidRPr="00EF5C9C" w:rsidRDefault="00F711BD" w:rsidP="00F711BD">
      <w:pPr>
        <w:spacing w:line="240" w:lineRule="auto"/>
        <w:ind w:left="72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Class name: ProductDAOImpl</w:t>
      </w:r>
    </w:p>
    <w:p w14:paraId="04F0D94B" w14:textId="77777777" w:rsidR="00F711BD" w:rsidRPr="00EF5C9C" w:rsidRDefault="00F711BD" w:rsidP="00F711BD">
      <w:pPr>
        <w:spacing w:line="240" w:lineRule="auto"/>
        <w:ind w:left="720"/>
        <w:rPr>
          <w:rFonts w:ascii="Times New Roman" w:eastAsia="Times New Roman" w:hAnsi="Times New Roman" w:cs="Times New Roman"/>
          <w:b/>
          <w:bCs/>
          <w:sz w:val="24"/>
          <w:szCs w:val="24"/>
        </w:rPr>
      </w:pPr>
    </w:p>
    <w:p w14:paraId="26CCD7C8"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UNW-03: </w:t>
      </w:r>
      <w:r w:rsidRPr="00EF5C9C">
        <w:rPr>
          <w:rFonts w:ascii="Times New Roman" w:eastAsia="Times New Roman" w:hAnsi="Times New Roman" w:cs="Times New Roman"/>
          <w:sz w:val="24"/>
          <w:szCs w:val="24"/>
        </w:rPr>
        <w:t>getProducts(): List&lt;Product&gt;</w:t>
      </w:r>
    </w:p>
    <w:p w14:paraId="1B7EDCB7"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6CE60FC6" w14:textId="399A7F49"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the List of all product from </w:t>
      </w:r>
      <w:r>
        <w:rPr>
          <w:rFonts w:ascii="Times New Roman" w:eastAsia="Times New Roman" w:hAnsi="Times New Roman" w:cs="Times New Roman"/>
          <w:sz w:val="24"/>
          <w:szCs w:val="24"/>
        </w:rPr>
        <w:t xml:space="preserve">the </w:t>
      </w:r>
      <w:r w:rsidRPr="00EF5C9C">
        <w:rPr>
          <w:rFonts w:ascii="Times New Roman" w:eastAsia="Times New Roman" w:hAnsi="Times New Roman" w:cs="Times New Roman"/>
          <w:sz w:val="24"/>
          <w:szCs w:val="24"/>
        </w:rPr>
        <w:t xml:space="preserve">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 xml:space="preserve">query. </w:t>
      </w:r>
    </w:p>
    <w:p w14:paraId="50F82114"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5A19E9BC"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2F28B999"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4864F66D"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644E9740" w14:textId="77777777" w:rsidR="00F711BD" w:rsidRPr="00EF5C9C" w:rsidRDefault="00F711BD" w:rsidP="00F711BD">
      <w:pPr>
        <w:spacing w:line="240" w:lineRule="auto"/>
        <w:rPr>
          <w:rFonts w:ascii="Times New Roman" w:eastAsia="Times New Roman" w:hAnsi="Times New Roman" w:cs="Times New Roman"/>
          <w:sz w:val="24"/>
          <w:szCs w:val="24"/>
        </w:rPr>
      </w:pPr>
    </w:p>
    <w:p w14:paraId="360D626B"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34"/>
        <w:gridCol w:w="6344"/>
      </w:tblGrid>
      <w:tr w:rsidR="00F711BD" w:rsidRPr="00EF5C9C" w14:paraId="01382C6C" w14:textId="77777777" w:rsidTr="00FE6E2E">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A85797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D92895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9AC0C7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p w14:paraId="0867627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(List of Product object)</w:t>
            </w:r>
          </w:p>
        </w:tc>
      </w:tr>
      <w:tr w:rsidR="00F711BD" w:rsidRPr="00EF5C9C" w14:paraId="2C9AF5F1" w14:textId="77777777" w:rsidTr="00FE6E2E">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0CD485"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41CF6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BD921B"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5CBECD90"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9FA1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5D0306"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Get a list of product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49EAE0"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{1, “885077955955”, “Aura”, “mineral water 100%”, “mineral water”, 1.5, 19, null, null} </w:t>
            </w:r>
          </w:p>
          <w:p w14:paraId="65C46A37" w14:textId="77777777" w:rsidR="00F711BD" w:rsidRPr="00EF5C9C" w:rsidRDefault="00F711BD" w:rsidP="00FE6E2E">
            <w:pPr>
              <w:spacing w:line="240" w:lineRule="auto"/>
              <w:rPr>
                <w:rFonts w:ascii="Times New Roman" w:eastAsia="Times New Roman" w:hAnsi="Times New Roman" w:cs="Times New Roman"/>
                <w:sz w:val="24"/>
                <w:szCs w:val="24"/>
              </w:rPr>
            </w:pPr>
          </w:p>
          <w:p w14:paraId="3B2BADD3"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{2, “8851717040245”, “Dutch Mill”, “Blueberry flavour”, “mineral water”, 0.18, 10, null, null}</w:t>
            </w:r>
          </w:p>
          <w:p w14:paraId="15B85C6F" w14:textId="77777777" w:rsidR="00F711BD" w:rsidRPr="00EF5C9C" w:rsidRDefault="00F711BD" w:rsidP="00FE6E2E">
            <w:pPr>
              <w:spacing w:line="240" w:lineRule="auto"/>
              <w:jc w:val="center"/>
              <w:rPr>
                <w:rFonts w:ascii="Times New Roman" w:eastAsia="Times New Roman" w:hAnsi="Times New Roman" w:cs="Times New Roman"/>
                <w:sz w:val="24"/>
                <w:szCs w:val="24"/>
              </w:rPr>
            </w:pPr>
          </w:p>
        </w:tc>
      </w:tr>
    </w:tbl>
    <w:p w14:paraId="1EE0F2D8" w14:textId="77777777" w:rsidR="00F711BD" w:rsidRPr="00EF5C9C" w:rsidRDefault="00F711BD" w:rsidP="00F711BD">
      <w:pPr>
        <w:spacing w:line="240" w:lineRule="auto"/>
        <w:rPr>
          <w:rFonts w:ascii="Times New Roman" w:eastAsia="Times New Roman" w:hAnsi="Times New Roman" w:cs="Times New Roman"/>
          <w:sz w:val="24"/>
          <w:szCs w:val="24"/>
        </w:rPr>
      </w:pPr>
    </w:p>
    <w:p w14:paraId="36D100AA" w14:textId="77777777" w:rsidR="00F711BD" w:rsidRPr="00EF5C9C" w:rsidRDefault="00F711BD" w:rsidP="00F711BD">
      <w:pP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br w:type="page"/>
      </w:r>
    </w:p>
    <w:p w14:paraId="0B135C71"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00CE16FF"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UNW-04: </w:t>
      </w:r>
      <w:r w:rsidRPr="00EF5C9C">
        <w:rPr>
          <w:rFonts w:ascii="Times New Roman" w:eastAsia="Times New Roman" w:hAnsi="Times New Roman" w:cs="Times New Roman"/>
          <w:sz w:val="24"/>
          <w:szCs w:val="24"/>
        </w:rPr>
        <w:t>getProductsByCode(String code): List&lt;Product&gt;</w:t>
      </w:r>
    </w:p>
    <w:p w14:paraId="7D54F419"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F255D84" w14:textId="7711E5F0"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the List of products by code from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 xml:space="preserve">query. </w:t>
      </w:r>
    </w:p>
    <w:p w14:paraId="17816EB1"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5B8038B1"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610BC793"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1BF4341D"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027FEA9F" w14:textId="77777777" w:rsidR="00F711BD" w:rsidRPr="00EF5C9C" w:rsidRDefault="00F711BD" w:rsidP="00F711BD">
      <w:pPr>
        <w:spacing w:line="240" w:lineRule="auto"/>
        <w:rPr>
          <w:rFonts w:ascii="Times New Roman" w:eastAsia="Times New Roman" w:hAnsi="Times New Roman" w:cs="Times New Roman"/>
          <w:sz w:val="24"/>
          <w:szCs w:val="24"/>
        </w:rPr>
      </w:pPr>
    </w:p>
    <w:p w14:paraId="00587E14"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p w14:paraId="5DE96E1A" w14:textId="77777777" w:rsidR="00F711BD" w:rsidRPr="00EF5C9C" w:rsidRDefault="00F711BD" w:rsidP="00F711BD">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7"/>
        <w:gridCol w:w="2710"/>
        <w:gridCol w:w="784"/>
        <w:gridCol w:w="5084"/>
      </w:tblGrid>
      <w:tr w:rsidR="00F711BD" w:rsidRPr="00EF5C9C" w14:paraId="78290AA6"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F31CC0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46E254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098053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30D816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66AEEF81"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8A8D25"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55B49C"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9FE9B4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code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983ED3"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5801D25D"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7134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1CA9AB"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some part of product’s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5FB8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E83C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bl>
    <w:p w14:paraId="58F023A8" w14:textId="77777777" w:rsidR="00F711BD" w:rsidRPr="00EF5C9C" w:rsidRDefault="00F711BD" w:rsidP="00F711BD">
      <w:pPr>
        <w:spacing w:line="240" w:lineRule="auto"/>
        <w:rPr>
          <w:rFonts w:ascii="Times New Roman" w:eastAsia="Times New Roman" w:hAnsi="Times New Roman" w:cs="Times New Roman"/>
          <w:sz w:val="24"/>
          <w:szCs w:val="24"/>
        </w:rPr>
      </w:pPr>
    </w:p>
    <w:p w14:paraId="0F94D720"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5C0D9A19"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lastRenderedPageBreak/>
        <w:t xml:space="preserve">UNW-05: </w:t>
      </w:r>
      <w:r w:rsidRPr="00EF5C9C">
        <w:rPr>
          <w:rFonts w:ascii="Times New Roman" w:eastAsia="Times New Roman" w:hAnsi="Times New Roman" w:cs="Times New Roman"/>
          <w:sz w:val="24"/>
          <w:szCs w:val="24"/>
        </w:rPr>
        <w:t>getProduct(Long id): Product</w:t>
      </w:r>
    </w:p>
    <w:p w14:paraId="10DDA91F"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22ADBD4A" w14:textId="04AF20E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product’s information from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 xml:space="preserve">query. </w:t>
      </w:r>
    </w:p>
    <w:p w14:paraId="7E438E1B"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00AF93EE"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6ACAB726"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7DE114A7"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3EE24CF8" w14:textId="77777777" w:rsidR="00F711BD" w:rsidRPr="00EF5C9C" w:rsidRDefault="00F711BD" w:rsidP="00F711BD">
      <w:pPr>
        <w:spacing w:line="240" w:lineRule="auto"/>
        <w:rPr>
          <w:rFonts w:ascii="Times New Roman" w:eastAsia="Times New Roman" w:hAnsi="Times New Roman" w:cs="Times New Roman"/>
          <w:sz w:val="24"/>
          <w:szCs w:val="24"/>
        </w:rPr>
      </w:pPr>
    </w:p>
    <w:p w14:paraId="0AAF9B24" w14:textId="77777777" w:rsidR="00F711BD" w:rsidRPr="00EF5C9C" w:rsidRDefault="00F711BD" w:rsidP="00F711BD">
      <w:pPr>
        <w:spacing w:line="240" w:lineRule="auto"/>
        <w:rPr>
          <w:rFonts w:ascii="Times New Roman" w:eastAsia="Times New Roman" w:hAnsi="Times New Roman" w:cs="Times New Roman"/>
          <w:sz w:val="24"/>
          <w:szCs w:val="24"/>
        </w:rPr>
      </w:pPr>
    </w:p>
    <w:p w14:paraId="0DDF6DC7"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569"/>
        <w:gridCol w:w="784"/>
        <w:gridCol w:w="5225"/>
      </w:tblGrid>
      <w:tr w:rsidR="00F711BD" w:rsidRPr="00EF5C9C" w14:paraId="2EE9AC92"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F83198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377064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839323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547CF5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4B9B29BE"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8E3BD3"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99DEE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6080D5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F3C361"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413A6FEB"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9D3F2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BBE6A"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4B1C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F55E9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F711BD" w:rsidRPr="00EF5C9C" w14:paraId="7A22217B"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E4528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3EDBCF"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837B3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1B308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0A6B557C" w14:textId="77777777" w:rsidR="00F711BD" w:rsidRPr="00EF5C9C" w:rsidRDefault="00F711BD" w:rsidP="00F711BD">
      <w:pPr>
        <w:spacing w:line="240" w:lineRule="auto"/>
        <w:rPr>
          <w:rFonts w:ascii="Times New Roman" w:eastAsia="Times New Roman" w:hAnsi="Times New Roman" w:cs="Times New Roman"/>
          <w:sz w:val="24"/>
          <w:szCs w:val="24"/>
        </w:rPr>
      </w:pPr>
    </w:p>
    <w:p w14:paraId="52BB3BCE"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73F22BCB" w14:textId="77777777" w:rsidR="00F711BD" w:rsidRPr="00EF5C9C" w:rsidRDefault="00F711BD" w:rsidP="00F711BD">
      <w:pPr>
        <w:spacing w:line="240" w:lineRule="auto"/>
        <w:rPr>
          <w:rFonts w:ascii="Times New Roman" w:eastAsia="Times New Roman" w:hAnsi="Times New Roman" w:cs="Times New Roman"/>
          <w:sz w:val="24"/>
          <w:szCs w:val="24"/>
        </w:rPr>
      </w:pPr>
    </w:p>
    <w:p w14:paraId="2C870268"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UNW-06: </w:t>
      </w:r>
      <w:r w:rsidRPr="00EF5C9C">
        <w:rPr>
          <w:rFonts w:ascii="Times New Roman" w:eastAsia="Times New Roman" w:hAnsi="Times New Roman" w:cs="Times New Roman"/>
          <w:sz w:val="24"/>
          <w:szCs w:val="24"/>
        </w:rPr>
        <w:t>addProduct(Product product): Product</w:t>
      </w:r>
    </w:p>
    <w:p w14:paraId="52742CC4"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DE64500" w14:textId="640A3B2A"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 xml:space="preserve">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adding</w:t>
      </w:r>
      <w:r>
        <w:rPr>
          <w:rFonts w:ascii="Times New Roman" w:eastAsia="Times New Roman" w:hAnsi="Times New Roman" w:cs="Times New Roman"/>
          <w:sz w:val="24"/>
          <w:szCs w:val="24"/>
        </w:rPr>
        <w:t xml:space="preserve"> a</w:t>
      </w:r>
      <w:r w:rsidRPr="00EF5C9C">
        <w:rPr>
          <w:rFonts w:ascii="Times New Roman" w:eastAsia="Times New Roman" w:hAnsi="Times New Roman" w:cs="Times New Roman"/>
          <w:sz w:val="24"/>
          <w:szCs w:val="24"/>
        </w:rPr>
        <w:t xml:space="preserve"> new product to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 The parameters for this method are Product object, which consists of {Long id, String code, String name,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description,</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categorize,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netweight,</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price, Integer amount, Double promoprice }</w:t>
      </w:r>
    </w:p>
    <w:p w14:paraId="15F1FD20"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7F886C38"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2FAC9801"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No data available.</w:t>
      </w:r>
    </w:p>
    <w:p w14:paraId="0B503B5A" w14:textId="77777777" w:rsidR="00F711BD" w:rsidRPr="00EF5C9C" w:rsidRDefault="00F711BD" w:rsidP="00F711BD">
      <w:pPr>
        <w:spacing w:line="240" w:lineRule="auto"/>
        <w:rPr>
          <w:rFonts w:ascii="Times New Roman" w:eastAsia="Times New Roman" w:hAnsi="Times New Roman" w:cs="Times New Roman"/>
          <w:sz w:val="24"/>
          <w:szCs w:val="24"/>
        </w:rPr>
      </w:pPr>
    </w:p>
    <w:p w14:paraId="2001AF22"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18"/>
        <w:gridCol w:w="3180"/>
        <w:gridCol w:w="3180"/>
      </w:tblGrid>
      <w:tr w:rsidR="00F711BD" w:rsidRPr="00EF5C9C" w14:paraId="254B1F98"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BA8711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8081D2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A5272C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80AE6F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315CC01D"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07D4D9"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7D5F6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DC0B7D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Product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59CEBC"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7F677623"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2ECC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1883E"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4B47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B786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F711BD" w:rsidRPr="00EF5C9C" w14:paraId="3C2A4525"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2C11D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B4C843"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73687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null,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A701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3CAB77C8" w14:textId="77777777" w:rsidR="00F711BD" w:rsidRPr="00EF5C9C" w:rsidRDefault="00F711BD" w:rsidP="00F711BD">
      <w:pPr>
        <w:spacing w:line="240" w:lineRule="auto"/>
        <w:rPr>
          <w:rFonts w:ascii="Times New Roman" w:eastAsia="Times New Roman" w:hAnsi="Times New Roman" w:cs="Times New Roman"/>
          <w:sz w:val="24"/>
          <w:szCs w:val="24"/>
        </w:rPr>
      </w:pPr>
    </w:p>
    <w:p w14:paraId="191EF73F" w14:textId="77777777" w:rsidR="00F711BD" w:rsidRPr="00EF5C9C" w:rsidRDefault="00F711BD" w:rsidP="00F711BD">
      <w:pPr>
        <w:spacing w:line="240" w:lineRule="auto"/>
        <w:rPr>
          <w:rFonts w:ascii="Times New Roman" w:eastAsia="Times New Roman" w:hAnsi="Times New Roman" w:cs="Times New Roman"/>
          <w:sz w:val="24"/>
          <w:szCs w:val="24"/>
        </w:rPr>
      </w:pPr>
    </w:p>
    <w:p w14:paraId="53FFD938"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193D0F10"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lastRenderedPageBreak/>
        <w:t xml:space="preserve">UNW-07: </w:t>
      </w:r>
      <w:r w:rsidRPr="00EF5C9C">
        <w:rPr>
          <w:rFonts w:ascii="Times New Roman" w:eastAsia="Times New Roman" w:hAnsi="Times New Roman" w:cs="Times New Roman"/>
          <w:sz w:val="24"/>
          <w:szCs w:val="24"/>
        </w:rPr>
        <w:t>deleteProduct(Product product): Product</w:t>
      </w:r>
    </w:p>
    <w:p w14:paraId="5677AADC"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7E28FCA" w14:textId="778CB3A3"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 xml:space="preserve">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deleting</w:t>
      </w:r>
      <w:r>
        <w:rPr>
          <w:rFonts w:ascii="Times New Roman" w:eastAsia="Times New Roman" w:hAnsi="Times New Roman" w:cs="Times New Roman"/>
          <w:sz w:val="24"/>
          <w:szCs w:val="24"/>
        </w:rPr>
        <w:t xml:space="preserve"> the</w:t>
      </w:r>
      <w:r w:rsidRPr="00EF5C9C">
        <w:rPr>
          <w:rFonts w:ascii="Times New Roman" w:eastAsia="Times New Roman" w:hAnsi="Times New Roman" w:cs="Times New Roman"/>
          <w:sz w:val="24"/>
          <w:szCs w:val="24"/>
        </w:rPr>
        <w:t xml:space="preserve"> product from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 The parameters for this method are Product object, which consists of {Long id, String code, String name,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description,</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categorize,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netweight,</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price, Integer amount, Double promoprice }</w:t>
      </w:r>
    </w:p>
    <w:p w14:paraId="59B3185D"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6BA9BC6"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7FF6DBA9"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3C55CF57"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p w14:paraId="43001AA4" w14:textId="77777777" w:rsidR="00F711BD" w:rsidRPr="00EF5C9C" w:rsidRDefault="00F711BD" w:rsidP="00F711BD">
      <w:pPr>
        <w:spacing w:line="240" w:lineRule="auto"/>
        <w:rPr>
          <w:rFonts w:ascii="Times New Roman" w:eastAsia="Times New Roman" w:hAnsi="Times New Roman" w:cs="Times New Roman"/>
          <w:sz w:val="24"/>
          <w:szCs w:val="24"/>
        </w:rPr>
      </w:pPr>
    </w:p>
    <w:p w14:paraId="760ADDD7"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63"/>
        <w:gridCol w:w="3251"/>
        <w:gridCol w:w="3064"/>
      </w:tblGrid>
      <w:tr w:rsidR="00F711BD" w:rsidRPr="00EF5C9C" w14:paraId="3A22323B"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9ED804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75E474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6E07C4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D0D813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2C1BC622"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EDDDF8"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695972"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09948E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Product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8E7B45"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79DEB70B"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CC57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7F57A4"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2156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B0C2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F711BD" w:rsidRPr="00EF5C9C" w14:paraId="43A10C15"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110A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882FEE"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A39AE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null,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A307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F711BD" w:rsidRPr="00EF5C9C" w14:paraId="4F7CC61B"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961D7" w14:textId="77777777" w:rsidR="00F711BD" w:rsidRPr="00EF5C9C" w:rsidRDefault="00F711BD" w:rsidP="00FE6E2E">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B3146"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exited product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E1EC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{2, “8851717040245”, “Dutch Mill”, “Blueberry flavor”, “mineral water”, 0.18, 10,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0662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bl>
    <w:p w14:paraId="00C8DA05" w14:textId="77777777" w:rsidR="00F711BD" w:rsidRPr="00EF5C9C" w:rsidRDefault="00F711BD" w:rsidP="00F711BD">
      <w:pPr>
        <w:spacing w:line="240" w:lineRule="auto"/>
        <w:rPr>
          <w:rFonts w:ascii="Times New Roman" w:eastAsia="Times New Roman" w:hAnsi="Times New Roman" w:cs="Times New Roman"/>
          <w:sz w:val="24"/>
          <w:szCs w:val="24"/>
        </w:rPr>
      </w:pPr>
    </w:p>
    <w:p w14:paraId="3460ADFC"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7BFF70EA"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lastRenderedPageBreak/>
        <w:t xml:space="preserve">UNW-08: </w:t>
      </w:r>
      <w:r w:rsidRPr="00EF5C9C">
        <w:rPr>
          <w:rFonts w:ascii="Times New Roman" w:eastAsia="Times New Roman" w:hAnsi="Times New Roman" w:cs="Times New Roman"/>
          <w:sz w:val="24"/>
          <w:szCs w:val="24"/>
        </w:rPr>
        <w:t>updateProduct(Product product): Product</w:t>
      </w:r>
    </w:p>
    <w:p w14:paraId="119BBA95"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1E51A1D9" w14:textId="6BD47E4E"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This test case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w:t>
      </w:r>
      <w:r w:rsidRPr="00EF5C9C">
        <w:rPr>
          <w:rFonts w:ascii="Times New Roman" w:eastAsia="Times New Roman" w:hAnsi="Times New Roman" w:cs="Times New Roman"/>
          <w:sz w:val="24"/>
          <w:szCs w:val="24"/>
        </w:rPr>
        <w:t xml:space="preserve"> for updating</w:t>
      </w:r>
      <w:r>
        <w:rPr>
          <w:rFonts w:ascii="Times New Roman" w:eastAsia="Times New Roman" w:hAnsi="Times New Roman" w:cs="Times New Roman"/>
          <w:sz w:val="24"/>
          <w:szCs w:val="24"/>
        </w:rPr>
        <w:t xml:space="preserve"> the</w:t>
      </w:r>
      <w:r w:rsidRPr="00EF5C9C">
        <w:rPr>
          <w:rFonts w:ascii="Times New Roman" w:eastAsia="Times New Roman" w:hAnsi="Times New Roman" w:cs="Times New Roman"/>
          <w:sz w:val="24"/>
          <w:szCs w:val="24"/>
        </w:rPr>
        <w:t xml:space="preserve"> product’s information in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 The parameters for this method are Product object, which consists of {Long id, String code, String name,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description,</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categorize,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netweight,</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price, Integer amount, Double promoprice }</w:t>
      </w:r>
    </w:p>
    <w:p w14:paraId="3CBAD2C1"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6634168B"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7751C9EE"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17BC9DD5"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p w14:paraId="39FFBD49" w14:textId="77777777" w:rsidR="00F711BD" w:rsidRPr="00EF5C9C" w:rsidRDefault="00F711BD" w:rsidP="00F711BD">
      <w:pPr>
        <w:spacing w:line="240" w:lineRule="auto"/>
        <w:rPr>
          <w:rFonts w:ascii="Times New Roman" w:eastAsia="Times New Roman" w:hAnsi="Times New Roman" w:cs="Times New Roman"/>
          <w:sz w:val="24"/>
          <w:szCs w:val="24"/>
        </w:rPr>
      </w:pPr>
    </w:p>
    <w:p w14:paraId="230D693F"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61"/>
        <w:gridCol w:w="3247"/>
        <w:gridCol w:w="3070"/>
      </w:tblGrid>
      <w:tr w:rsidR="00F711BD" w:rsidRPr="00EF5C9C" w14:paraId="48221672"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48B538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01134D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F26110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267EDF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10E790B8"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C3DFD7"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6F1F7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115C77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Product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929194"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5182CC51"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78DE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CA7F3"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C3C98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16247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w:t>
            </w:r>
          </w:p>
        </w:tc>
      </w:tr>
      <w:tr w:rsidR="00F711BD" w:rsidRPr="00EF5C9C" w14:paraId="6C0FF577"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E5116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944F4"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728C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null,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2F4A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F711BD" w:rsidRPr="00EF5C9C" w14:paraId="3D0D7D2A"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48D7C8" w14:textId="77777777" w:rsidR="00F711BD" w:rsidRPr="00EF5C9C" w:rsidRDefault="00F711BD" w:rsidP="00FE6E2E">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8AEFBE"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exited product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C2EE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{2, “8851717040245”, “Dutch Mill”, “Blueberry flavor”, “mineral water”, 0.18, 10,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1315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49878974" w14:textId="77777777" w:rsidR="00F711BD" w:rsidRPr="00EF5C9C" w:rsidRDefault="00F711BD" w:rsidP="00F711BD">
      <w:pPr>
        <w:spacing w:line="240" w:lineRule="auto"/>
        <w:rPr>
          <w:rFonts w:ascii="Times New Roman" w:eastAsia="Times New Roman" w:hAnsi="Times New Roman" w:cs="Times New Roman"/>
          <w:sz w:val="24"/>
          <w:szCs w:val="24"/>
        </w:rPr>
      </w:pPr>
    </w:p>
    <w:p w14:paraId="6FB0FA3C"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br w:type="page"/>
      </w:r>
      <w:r w:rsidRPr="00EF5C9C">
        <w:rPr>
          <w:rFonts w:ascii="Times New Roman" w:eastAsia="Times New Roman" w:hAnsi="Times New Roman" w:cs="Times New Roman"/>
          <w:b/>
          <w:bCs/>
          <w:sz w:val="24"/>
          <w:szCs w:val="24"/>
        </w:rPr>
        <w:lastRenderedPageBreak/>
        <w:t xml:space="preserve">UNW-09: </w:t>
      </w:r>
      <w:r w:rsidRPr="00EF5C9C">
        <w:rPr>
          <w:rFonts w:ascii="Times New Roman" w:eastAsia="Times New Roman" w:hAnsi="Times New Roman" w:cs="Times New Roman"/>
          <w:sz w:val="24"/>
          <w:szCs w:val="24"/>
        </w:rPr>
        <w:t>getProductsByCode(String code): List&lt;Product&gt;</w:t>
      </w:r>
    </w:p>
    <w:p w14:paraId="737CBA7E"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130B66CB" w14:textId="51FE6D8C"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the specific product by code from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 xml:space="preserve">query. </w:t>
      </w:r>
    </w:p>
    <w:p w14:paraId="37732654"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57924147"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20DF15B0"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294FD310"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7660C348" w14:textId="77777777" w:rsidR="00F711BD" w:rsidRPr="00EF5C9C" w:rsidRDefault="00F711BD" w:rsidP="00F711BD">
      <w:pPr>
        <w:spacing w:line="240" w:lineRule="auto"/>
        <w:rPr>
          <w:rFonts w:ascii="Times New Roman" w:eastAsia="Times New Roman" w:hAnsi="Times New Roman" w:cs="Times New Roman"/>
          <w:sz w:val="24"/>
          <w:szCs w:val="24"/>
        </w:rPr>
      </w:pPr>
    </w:p>
    <w:p w14:paraId="7930A361"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p w14:paraId="59F8B4C0" w14:textId="77777777" w:rsidR="00F711BD" w:rsidRPr="00EF5C9C" w:rsidRDefault="00F711BD" w:rsidP="00F711BD">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7"/>
        <w:gridCol w:w="2456"/>
        <w:gridCol w:w="1650"/>
        <w:gridCol w:w="4472"/>
      </w:tblGrid>
      <w:tr w:rsidR="00F711BD" w:rsidRPr="00EF5C9C" w14:paraId="3C172B95"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53B14F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6A06B8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349D01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1BFF49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21833A1A"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EFCE18"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C24CD5"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20A403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code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4FABEC"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0AA5BEBA"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58C83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5DED7"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some part of product’s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2B76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83717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F711BD" w:rsidRPr="00EF5C9C" w14:paraId="5B257AB3"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9291C8" w14:textId="77777777" w:rsidR="00F711BD" w:rsidRPr="00EF5C9C" w:rsidRDefault="00F711BD" w:rsidP="00FE6E2E">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EF5F93"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product’s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273E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885077955955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5352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bl>
    <w:p w14:paraId="47E11B30" w14:textId="77777777" w:rsidR="00F711BD" w:rsidRPr="00EF5C9C" w:rsidRDefault="00F711BD" w:rsidP="00F711BD">
      <w:pPr>
        <w:spacing w:line="240" w:lineRule="auto"/>
        <w:rPr>
          <w:rFonts w:ascii="Times New Roman" w:eastAsia="Times New Roman" w:hAnsi="Times New Roman" w:cs="Times New Roman"/>
          <w:sz w:val="24"/>
          <w:szCs w:val="24"/>
        </w:rPr>
      </w:pPr>
    </w:p>
    <w:p w14:paraId="21DCEB70" w14:textId="77777777" w:rsidR="00F711BD" w:rsidRPr="00EF5C9C" w:rsidRDefault="00F711BD" w:rsidP="00F711BD">
      <w:pPr>
        <w:rPr>
          <w:rFonts w:ascii="Times New Roman" w:eastAsia="Times New Roman" w:hAnsi="Times New Roman" w:cs="Times New Roman"/>
          <w:b/>
          <w:bCs/>
          <w:sz w:val="24"/>
          <w:szCs w:val="24"/>
        </w:rPr>
      </w:pPr>
    </w:p>
    <w:p w14:paraId="3340E9DA" w14:textId="77777777" w:rsidR="00F711BD" w:rsidRPr="00EF5C9C" w:rsidRDefault="00F711BD" w:rsidP="00F711BD">
      <w:pPr>
        <w:ind w:firstLine="720"/>
        <w:rPr>
          <w:rFonts w:ascii="Times New Roman" w:hAnsi="Times New Roman" w:cs="Times New Roman"/>
          <w:b/>
          <w:bCs/>
          <w:sz w:val="32"/>
          <w:szCs w:val="32"/>
        </w:rPr>
      </w:pPr>
    </w:p>
    <w:p w14:paraId="5C581295" w14:textId="77777777" w:rsidR="00F711BD" w:rsidRPr="00EF5C9C" w:rsidRDefault="00F711BD" w:rsidP="00F711BD">
      <w:pPr>
        <w:ind w:firstLine="720"/>
        <w:rPr>
          <w:rFonts w:ascii="Times New Roman" w:hAnsi="Times New Roman" w:cs="Times New Roman"/>
          <w:b/>
          <w:bCs/>
          <w:sz w:val="32"/>
          <w:szCs w:val="32"/>
        </w:rPr>
      </w:pPr>
    </w:p>
    <w:p w14:paraId="39CDB56C" w14:textId="77777777" w:rsidR="00F711BD" w:rsidRDefault="00F711BD" w:rsidP="00F711BD">
      <w:pPr>
        <w:ind w:firstLine="720"/>
        <w:rPr>
          <w:rFonts w:ascii="Times New Roman" w:hAnsi="Times New Roman" w:cs="Times New Roman"/>
          <w:b/>
          <w:bCs/>
          <w:sz w:val="32"/>
          <w:szCs w:val="32"/>
        </w:rPr>
      </w:pPr>
    </w:p>
    <w:p w14:paraId="23B5BB2A" w14:textId="77777777" w:rsidR="00F711BD" w:rsidRDefault="00F711BD" w:rsidP="00F711BD">
      <w:pPr>
        <w:ind w:firstLine="720"/>
        <w:rPr>
          <w:rFonts w:ascii="Times New Roman" w:hAnsi="Times New Roman" w:cs="Times New Roman"/>
          <w:b/>
          <w:bCs/>
          <w:sz w:val="32"/>
          <w:szCs w:val="32"/>
        </w:rPr>
      </w:pPr>
    </w:p>
    <w:p w14:paraId="0DDA0650" w14:textId="77777777" w:rsidR="00F711BD" w:rsidRDefault="00F711BD" w:rsidP="00F711BD">
      <w:pPr>
        <w:ind w:firstLine="720"/>
        <w:rPr>
          <w:rFonts w:ascii="Times New Roman" w:hAnsi="Times New Roman" w:cs="Times New Roman"/>
          <w:b/>
          <w:bCs/>
          <w:sz w:val="32"/>
          <w:szCs w:val="32"/>
        </w:rPr>
      </w:pPr>
    </w:p>
    <w:p w14:paraId="0030EC8E" w14:textId="77777777" w:rsidR="00F711BD" w:rsidRDefault="00F711BD" w:rsidP="00F711BD">
      <w:pPr>
        <w:ind w:firstLine="720"/>
        <w:rPr>
          <w:rFonts w:ascii="Times New Roman" w:hAnsi="Times New Roman" w:cs="Times New Roman"/>
          <w:b/>
          <w:bCs/>
          <w:sz w:val="32"/>
          <w:szCs w:val="32"/>
        </w:rPr>
      </w:pPr>
    </w:p>
    <w:p w14:paraId="6FEFAD9E" w14:textId="77777777" w:rsidR="00F711BD" w:rsidRDefault="00F711BD" w:rsidP="00F711BD">
      <w:pPr>
        <w:ind w:firstLine="720"/>
        <w:rPr>
          <w:rFonts w:ascii="Times New Roman" w:hAnsi="Times New Roman" w:cs="Times New Roman"/>
          <w:b/>
          <w:bCs/>
          <w:sz w:val="32"/>
          <w:szCs w:val="32"/>
        </w:rPr>
      </w:pPr>
    </w:p>
    <w:p w14:paraId="58E482C8" w14:textId="77777777" w:rsidR="00F711BD" w:rsidRDefault="00F711BD" w:rsidP="00F711BD">
      <w:pPr>
        <w:ind w:firstLine="720"/>
        <w:rPr>
          <w:rFonts w:ascii="Times New Roman" w:hAnsi="Times New Roman" w:cs="Times New Roman"/>
          <w:b/>
          <w:bCs/>
          <w:sz w:val="32"/>
          <w:szCs w:val="32"/>
        </w:rPr>
      </w:pPr>
    </w:p>
    <w:p w14:paraId="517A0899" w14:textId="77777777" w:rsidR="00F711BD" w:rsidRDefault="00F711BD" w:rsidP="00F711BD">
      <w:pPr>
        <w:ind w:firstLine="720"/>
        <w:rPr>
          <w:rFonts w:ascii="Times New Roman" w:hAnsi="Times New Roman" w:cs="Times New Roman"/>
          <w:b/>
          <w:bCs/>
          <w:sz w:val="32"/>
          <w:szCs w:val="32"/>
        </w:rPr>
      </w:pPr>
    </w:p>
    <w:p w14:paraId="51A8BC88" w14:textId="77777777" w:rsidR="00F711BD" w:rsidRDefault="00F711BD" w:rsidP="00F711BD">
      <w:pPr>
        <w:ind w:firstLine="720"/>
        <w:rPr>
          <w:rFonts w:ascii="Times New Roman" w:hAnsi="Times New Roman" w:cs="Times New Roman"/>
          <w:b/>
          <w:bCs/>
          <w:sz w:val="32"/>
          <w:szCs w:val="32"/>
        </w:rPr>
      </w:pPr>
    </w:p>
    <w:p w14:paraId="51559D46" w14:textId="77777777" w:rsidR="00F711BD" w:rsidRPr="00EF5C9C" w:rsidRDefault="00F711BD" w:rsidP="00F711BD">
      <w:pPr>
        <w:spacing w:line="240" w:lineRule="auto"/>
        <w:ind w:left="66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Class name: Product</w:t>
      </w:r>
      <w:r>
        <w:rPr>
          <w:rFonts w:ascii="Times New Roman" w:eastAsia="Times New Roman" w:hAnsi="Times New Roman" w:cs="Times New Roman"/>
          <w:b/>
          <w:bCs/>
          <w:sz w:val="28"/>
        </w:rPr>
        <w:t>Controller</w:t>
      </w:r>
    </w:p>
    <w:p w14:paraId="5C7F6789"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1EB3DC32"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UNW-10</w:t>
      </w:r>
      <w:r w:rsidRPr="00EF5C9C">
        <w:rPr>
          <w:rFonts w:ascii="Times New Roman" w:eastAsia="Times New Roman" w:hAnsi="Times New Roman" w:cs="Times New Roman"/>
          <w:b/>
          <w:bCs/>
          <w:sz w:val="24"/>
          <w:szCs w:val="24"/>
        </w:rPr>
        <w:t xml:space="preserve">: </w:t>
      </w:r>
      <w:r w:rsidRPr="00EF5C9C">
        <w:rPr>
          <w:rFonts w:ascii="Times New Roman" w:eastAsia="Times New Roman" w:hAnsi="Times New Roman" w:cs="Times New Roman"/>
          <w:sz w:val="24"/>
          <w:szCs w:val="24"/>
        </w:rPr>
        <w:t>getPr</w:t>
      </w:r>
      <w:r>
        <w:rPr>
          <w:rFonts w:ascii="Times New Roman" w:eastAsia="Times New Roman" w:hAnsi="Times New Roman" w:cs="Times New Roman"/>
          <w:sz w:val="24"/>
          <w:szCs w:val="24"/>
        </w:rPr>
        <w:t>oductByCode(String code): Product</w:t>
      </w:r>
    </w:p>
    <w:p w14:paraId="75133371"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7CA9689D" w14:textId="28BD6D6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the specific product by code from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 xml:space="preserve"> into JSON</w:t>
      </w:r>
      <w:r w:rsidRPr="00EF5C9C">
        <w:rPr>
          <w:rFonts w:ascii="Times New Roman" w:eastAsia="Times New Roman" w:hAnsi="Times New Roman" w:cs="Times New Roman"/>
          <w:sz w:val="24"/>
          <w:szCs w:val="24"/>
        </w:rPr>
        <w:t xml:space="preserve">. </w:t>
      </w:r>
    </w:p>
    <w:p w14:paraId="0A1F44E7"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6CA2FAC0"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437A97BA"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511B9DB3"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2B7DC1C8" w14:textId="77777777" w:rsidR="00F711BD" w:rsidRPr="00EF5C9C" w:rsidRDefault="00F711BD" w:rsidP="00F711BD">
      <w:pPr>
        <w:spacing w:line="240" w:lineRule="auto"/>
        <w:rPr>
          <w:rFonts w:ascii="Times New Roman" w:eastAsia="Times New Roman" w:hAnsi="Times New Roman" w:cs="Times New Roman"/>
          <w:sz w:val="24"/>
          <w:szCs w:val="24"/>
        </w:rPr>
      </w:pPr>
    </w:p>
    <w:p w14:paraId="127FE2C3"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p w14:paraId="4F2B02CB" w14:textId="77777777" w:rsidR="00F711BD" w:rsidRPr="00EF5C9C" w:rsidRDefault="00F711BD" w:rsidP="00F711BD">
      <w:pPr>
        <w:spacing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08"/>
        <w:gridCol w:w="1092"/>
        <w:gridCol w:w="2902"/>
        <w:gridCol w:w="4653"/>
      </w:tblGrid>
      <w:tr w:rsidR="00F711BD" w:rsidRPr="00EF5C9C" w14:paraId="521C0164" w14:textId="77777777" w:rsidTr="00FE6E2E">
        <w:tc>
          <w:tcPr>
            <w:tcW w:w="408"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017092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1092"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EC7DE9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290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4B3E9A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4653"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517837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20F26DC6" w14:textId="77777777" w:rsidTr="00FE6E2E">
        <w:tc>
          <w:tcPr>
            <w:tcW w:w="408" w:type="dxa"/>
            <w:vMerge/>
            <w:tcBorders>
              <w:top w:val="single" w:sz="6" w:space="0" w:color="000000"/>
              <w:left w:val="single" w:sz="6" w:space="0" w:color="000000"/>
              <w:bottom w:val="single" w:sz="6" w:space="0" w:color="000000"/>
              <w:right w:val="single" w:sz="6" w:space="0" w:color="000000"/>
            </w:tcBorders>
            <w:vAlign w:val="center"/>
            <w:hideMark/>
          </w:tcPr>
          <w:p w14:paraId="176E2EE6"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7909F1A9"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290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D88E4D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code</w:t>
            </w:r>
          </w:p>
        </w:tc>
        <w:tc>
          <w:tcPr>
            <w:tcW w:w="4653" w:type="dxa"/>
            <w:vMerge/>
            <w:tcBorders>
              <w:top w:val="single" w:sz="6" w:space="0" w:color="000000"/>
              <w:left w:val="single" w:sz="6" w:space="0" w:color="000000"/>
              <w:bottom w:val="single" w:sz="6" w:space="0" w:color="000000"/>
              <w:right w:val="single" w:sz="6" w:space="0" w:color="000000"/>
            </w:tcBorders>
            <w:vAlign w:val="center"/>
            <w:hideMark/>
          </w:tcPr>
          <w:p w14:paraId="57C0F7E2"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377A3172" w14:textId="77777777" w:rsidTr="00FE6E2E">
        <w:tc>
          <w:tcPr>
            <w:tcW w:w="4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6A022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10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E12EA3"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some part of product’s code.</w:t>
            </w:r>
          </w:p>
        </w:tc>
        <w:tc>
          <w:tcPr>
            <w:tcW w:w="29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C7245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w:t>
            </w:r>
          </w:p>
        </w:tc>
        <w:tc>
          <w:tcPr>
            <w:tcW w:w="46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C9101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F711BD" w:rsidRPr="00EF5C9C" w14:paraId="4EC7C537" w14:textId="77777777" w:rsidTr="00FE6E2E">
        <w:tc>
          <w:tcPr>
            <w:tcW w:w="4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C7B103" w14:textId="77777777" w:rsidR="00F711BD" w:rsidRPr="00EF5C9C" w:rsidRDefault="00F711BD" w:rsidP="00FE6E2E">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2</w:t>
            </w:r>
          </w:p>
        </w:tc>
        <w:tc>
          <w:tcPr>
            <w:tcW w:w="10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DEAEAF"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product’s code.</w:t>
            </w:r>
          </w:p>
        </w:tc>
        <w:tc>
          <w:tcPr>
            <w:tcW w:w="29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E04D4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885077955955</w:t>
            </w:r>
          </w:p>
        </w:tc>
        <w:tc>
          <w:tcPr>
            <w:tcW w:w="46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02B275" w14:textId="77777777" w:rsidR="00F711BD" w:rsidRPr="00966E34" w:rsidRDefault="00F711BD" w:rsidP="00FE6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rPr>
            </w:pPr>
            <w:r w:rsidRPr="00966E34">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1,</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"code":</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"885077955955","name":</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"Aura","description":"mineral water 100%",</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"categorize":</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"mineral water",</w:t>
            </w:r>
            <w:r>
              <w:rPr>
                <w:rFonts w:ascii="Times New Roman" w:eastAsia="Times New Roman" w:hAnsi="Times New Roman" w:cstheme="minorBidi" w:hint="cs"/>
                <w:sz w:val="24"/>
                <w:szCs w:val="24"/>
                <w:cs/>
              </w:rPr>
              <w:t xml:space="preserve"> </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"netweight":</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1.5,</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"price":</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19.0,</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"amount":</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null,</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"promoprice":</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null}</w:t>
            </w:r>
          </w:p>
          <w:p w14:paraId="7384F569" w14:textId="77777777" w:rsidR="00F711BD" w:rsidRPr="00FE0948" w:rsidRDefault="00F711BD" w:rsidP="00FE6E2E">
            <w:pPr>
              <w:spacing w:line="240" w:lineRule="auto"/>
              <w:jc w:val="center"/>
              <w:rPr>
                <w:rFonts w:ascii="Times New Roman" w:eastAsia="Times New Roman" w:hAnsi="Times New Roman" w:cs="Times New Roman"/>
                <w:sz w:val="24"/>
                <w:szCs w:val="24"/>
              </w:rPr>
            </w:pPr>
          </w:p>
        </w:tc>
      </w:tr>
    </w:tbl>
    <w:p w14:paraId="60E5A36C" w14:textId="77777777" w:rsidR="00F711BD" w:rsidRPr="00EF5C9C" w:rsidRDefault="00F711BD" w:rsidP="00F711BD">
      <w:pPr>
        <w:spacing w:line="240" w:lineRule="auto"/>
        <w:rPr>
          <w:rFonts w:ascii="Times New Roman" w:eastAsia="Times New Roman" w:hAnsi="Times New Roman" w:cs="Times New Roman"/>
          <w:sz w:val="24"/>
          <w:szCs w:val="24"/>
        </w:rPr>
      </w:pPr>
    </w:p>
    <w:p w14:paraId="64BB5B45" w14:textId="77777777" w:rsidR="00F711BD" w:rsidRPr="00EF5C9C" w:rsidRDefault="00F711BD" w:rsidP="00F711BD">
      <w:pPr>
        <w:ind w:firstLine="720"/>
        <w:rPr>
          <w:rFonts w:ascii="Times New Roman" w:hAnsi="Times New Roman" w:cs="Times New Roman"/>
          <w:b/>
          <w:bCs/>
          <w:sz w:val="32"/>
          <w:szCs w:val="32"/>
        </w:rPr>
      </w:pPr>
    </w:p>
    <w:p w14:paraId="02A95BA2" w14:textId="77777777" w:rsidR="00F711BD" w:rsidRPr="00EF5C9C" w:rsidRDefault="00F711BD" w:rsidP="00F711BD">
      <w:pPr>
        <w:ind w:firstLine="720"/>
        <w:rPr>
          <w:rFonts w:ascii="Times New Roman" w:hAnsi="Times New Roman" w:cs="Times New Roman"/>
          <w:b/>
          <w:bCs/>
          <w:sz w:val="32"/>
          <w:szCs w:val="32"/>
        </w:rPr>
      </w:pPr>
    </w:p>
    <w:p w14:paraId="362D091A" w14:textId="77777777" w:rsidR="00F711BD" w:rsidRPr="00EF5C9C" w:rsidRDefault="00F711BD" w:rsidP="00F711BD">
      <w:pPr>
        <w:ind w:firstLine="720"/>
        <w:rPr>
          <w:rFonts w:ascii="Times New Roman" w:hAnsi="Times New Roman" w:cs="Times New Roman"/>
          <w:b/>
          <w:bCs/>
          <w:sz w:val="32"/>
          <w:szCs w:val="32"/>
        </w:rPr>
      </w:pPr>
    </w:p>
    <w:p w14:paraId="78C30D93" w14:textId="77777777" w:rsidR="00F711BD" w:rsidRPr="00EF5C9C" w:rsidRDefault="00F711BD" w:rsidP="00F711BD">
      <w:pPr>
        <w:ind w:firstLine="720"/>
        <w:rPr>
          <w:rFonts w:ascii="Times New Roman" w:hAnsi="Times New Roman" w:cs="Times New Roman"/>
          <w:b/>
          <w:bCs/>
          <w:sz w:val="32"/>
          <w:szCs w:val="32"/>
        </w:rPr>
      </w:pPr>
    </w:p>
    <w:p w14:paraId="6DECBD28" w14:textId="77777777" w:rsidR="00F711BD" w:rsidRPr="00EF5C9C" w:rsidRDefault="00F711BD" w:rsidP="00F711BD">
      <w:pPr>
        <w:ind w:firstLine="720"/>
        <w:rPr>
          <w:rFonts w:ascii="Times New Roman" w:hAnsi="Times New Roman" w:cs="Times New Roman"/>
          <w:b/>
          <w:bCs/>
          <w:sz w:val="32"/>
          <w:szCs w:val="32"/>
        </w:rPr>
      </w:pPr>
    </w:p>
    <w:p w14:paraId="2E219201"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UNW-11</w:t>
      </w:r>
      <w:r w:rsidRPr="00EF5C9C">
        <w:rPr>
          <w:rFonts w:ascii="Times New Roman" w:eastAsia="Times New Roman" w:hAnsi="Times New Roman" w:cs="Times New Roman"/>
          <w:b/>
          <w:bCs/>
          <w:sz w:val="24"/>
          <w:szCs w:val="24"/>
        </w:rPr>
        <w:t xml:space="preserve">: </w:t>
      </w:r>
      <w:r w:rsidRPr="00EF5C9C">
        <w:rPr>
          <w:rFonts w:ascii="Times New Roman" w:eastAsia="Times New Roman" w:hAnsi="Times New Roman" w:cs="Times New Roman"/>
          <w:sz w:val="24"/>
          <w:szCs w:val="24"/>
        </w:rPr>
        <w:t>getProducts(): List&lt;Product&gt;</w:t>
      </w:r>
    </w:p>
    <w:p w14:paraId="58EB0E8C"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C99F710" w14:textId="061ABE38"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the List of all product from </w:t>
      </w:r>
      <w:r>
        <w:rPr>
          <w:rFonts w:ascii="Times New Roman" w:eastAsia="Times New Roman" w:hAnsi="Times New Roman" w:cs="Times New Roman"/>
          <w:sz w:val="24"/>
          <w:szCs w:val="24"/>
        </w:rPr>
        <w:t xml:space="preserve">the </w:t>
      </w:r>
      <w:r w:rsidRPr="00EF5C9C">
        <w:rPr>
          <w:rFonts w:ascii="Times New Roman" w:eastAsia="Times New Roman" w:hAnsi="Times New Roman" w:cs="Times New Roman"/>
          <w:sz w:val="24"/>
          <w:szCs w:val="24"/>
        </w:rPr>
        <w:t xml:space="preserve">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 xml:space="preserve"> into JSON</w:t>
      </w:r>
      <w:r w:rsidRPr="00EF5C9C">
        <w:rPr>
          <w:rFonts w:ascii="Times New Roman" w:eastAsia="Times New Roman" w:hAnsi="Times New Roman" w:cs="Times New Roman"/>
          <w:sz w:val="24"/>
          <w:szCs w:val="24"/>
        </w:rPr>
        <w:t xml:space="preserve">. </w:t>
      </w:r>
    </w:p>
    <w:p w14:paraId="49A7F15C"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AE33A60"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0A435A8E"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54F5BFB8"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72C8D048" w14:textId="77777777" w:rsidR="00F711BD" w:rsidRPr="00EF5C9C" w:rsidRDefault="00F711BD" w:rsidP="00F711BD">
      <w:pPr>
        <w:spacing w:line="240" w:lineRule="auto"/>
        <w:rPr>
          <w:rFonts w:ascii="Times New Roman" w:eastAsia="Times New Roman" w:hAnsi="Times New Roman" w:cs="Times New Roman"/>
          <w:sz w:val="24"/>
          <w:szCs w:val="24"/>
        </w:rPr>
      </w:pPr>
    </w:p>
    <w:p w14:paraId="1CEB3D37"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83"/>
        <w:gridCol w:w="1679"/>
        <w:gridCol w:w="6993"/>
      </w:tblGrid>
      <w:tr w:rsidR="00F711BD" w:rsidRPr="00EF5C9C" w14:paraId="4A03102E" w14:textId="77777777" w:rsidTr="00FE6E2E">
        <w:trPr>
          <w:trHeight w:val="290"/>
        </w:trPr>
        <w:tc>
          <w:tcPr>
            <w:tcW w:w="383"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7981F8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1679"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1FF436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6993"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8C8D44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p w14:paraId="7B8575B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(List of Product object)</w:t>
            </w:r>
          </w:p>
        </w:tc>
      </w:tr>
      <w:tr w:rsidR="00F711BD" w:rsidRPr="00EF5C9C" w14:paraId="29CC2CE8" w14:textId="77777777" w:rsidTr="00FE6E2E">
        <w:trPr>
          <w:trHeight w:val="290"/>
        </w:trPr>
        <w:tc>
          <w:tcPr>
            <w:tcW w:w="383" w:type="dxa"/>
            <w:vMerge/>
            <w:tcBorders>
              <w:top w:val="single" w:sz="6" w:space="0" w:color="000000"/>
              <w:left w:val="single" w:sz="6" w:space="0" w:color="000000"/>
              <w:bottom w:val="single" w:sz="6" w:space="0" w:color="000000"/>
              <w:right w:val="single" w:sz="6" w:space="0" w:color="000000"/>
            </w:tcBorders>
            <w:vAlign w:val="center"/>
            <w:hideMark/>
          </w:tcPr>
          <w:p w14:paraId="72908ED9"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1679" w:type="dxa"/>
            <w:vMerge/>
            <w:tcBorders>
              <w:top w:val="single" w:sz="6" w:space="0" w:color="000000"/>
              <w:left w:val="single" w:sz="6" w:space="0" w:color="000000"/>
              <w:bottom w:val="single" w:sz="6" w:space="0" w:color="000000"/>
              <w:right w:val="single" w:sz="6" w:space="0" w:color="000000"/>
            </w:tcBorders>
            <w:vAlign w:val="center"/>
            <w:hideMark/>
          </w:tcPr>
          <w:p w14:paraId="2EC50861"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6993" w:type="dxa"/>
            <w:vMerge/>
            <w:tcBorders>
              <w:top w:val="single" w:sz="6" w:space="0" w:color="000000"/>
              <w:left w:val="single" w:sz="6" w:space="0" w:color="000000"/>
              <w:bottom w:val="single" w:sz="6" w:space="0" w:color="000000"/>
              <w:right w:val="single" w:sz="6" w:space="0" w:color="000000"/>
            </w:tcBorders>
            <w:vAlign w:val="center"/>
            <w:hideMark/>
          </w:tcPr>
          <w:p w14:paraId="57DF3A4B"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6CE05A78" w14:textId="77777777" w:rsidTr="00FE6E2E">
        <w:tc>
          <w:tcPr>
            <w:tcW w:w="3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E39C1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16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72592"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Get a list of product object.</w:t>
            </w:r>
          </w:p>
        </w:tc>
        <w:tc>
          <w:tcPr>
            <w:tcW w:w="6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9335F" w14:textId="77777777" w:rsidR="00F711BD" w:rsidRPr="000F1314" w:rsidRDefault="00F711BD" w:rsidP="00FE6E2E">
            <w:pPr>
              <w:pStyle w:val="HTMLPreformatted"/>
              <w:rPr>
                <w:rFonts w:ascii="Times New Roman" w:hAnsi="Times New Roman" w:cs="Times New Roman"/>
                <w:color w:val="000000"/>
                <w:sz w:val="24"/>
                <w:szCs w:val="24"/>
              </w:rPr>
            </w:pPr>
            <w:r w:rsidRPr="000F1314">
              <w:rPr>
                <w:rFonts w:ascii="Times New Roman" w:hAnsi="Times New Roman" w:cs="Times New Roman"/>
                <w:color w:val="000000"/>
                <w:sz w:val="24"/>
                <w:szCs w:val="24"/>
              </w:rPr>
              <w:t>[{"id":</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"code":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"885077955955",</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"name":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"Aura",</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"description":</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"mineral water 100%",</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"categorize":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"mineral water",</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"netweight":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1.5,"price":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19.0,</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"amount":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"promoprice":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{"id":</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2,</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"code":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"8851717040245",</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"name":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"Dutch Mill",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"description":</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"Blueberry Flavour",</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"categorize":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"Drinking Yogurt",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"netweight":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0.18,</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"price":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10.0,"amount":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"promoprice":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p>
          <w:p w14:paraId="74549B8D" w14:textId="77777777" w:rsidR="00F711BD" w:rsidRPr="00EF5C9C" w:rsidRDefault="00F711BD" w:rsidP="00FE6E2E">
            <w:pPr>
              <w:spacing w:line="240" w:lineRule="auto"/>
              <w:jc w:val="center"/>
              <w:rPr>
                <w:rFonts w:ascii="Times New Roman" w:eastAsia="Times New Roman" w:hAnsi="Times New Roman" w:cs="Times New Roman"/>
                <w:sz w:val="24"/>
                <w:szCs w:val="24"/>
              </w:rPr>
            </w:pPr>
          </w:p>
        </w:tc>
      </w:tr>
    </w:tbl>
    <w:p w14:paraId="75FB9D4F" w14:textId="77777777" w:rsidR="00F711BD" w:rsidRDefault="00F711BD" w:rsidP="00F711BD">
      <w:pPr>
        <w:ind w:firstLine="720"/>
        <w:rPr>
          <w:rFonts w:ascii="Times New Roman" w:hAnsi="Times New Roman" w:cs="Times New Roman"/>
          <w:b/>
          <w:bCs/>
          <w:sz w:val="32"/>
          <w:szCs w:val="32"/>
        </w:rPr>
      </w:pPr>
    </w:p>
    <w:p w14:paraId="50CED94F" w14:textId="77777777" w:rsidR="00F711BD" w:rsidRDefault="00F711BD" w:rsidP="00F711BD">
      <w:pPr>
        <w:ind w:firstLine="720"/>
        <w:rPr>
          <w:rFonts w:ascii="Times New Roman" w:hAnsi="Times New Roman" w:cs="Times New Roman"/>
          <w:b/>
          <w:bCs/>
          <w:sz w:val="32"/>
          <w:szCs w:val="32"/>
        </w:rPr>
      </w:pPr>
    </w:p>
    <w:p w14:paraId="2A737E0C" w14:textId="77777777" w:rsidR="00F711BD" w:rsidRDefault="00F711BD" w:rsidP="00F711BD">
      <w:pPr>
        <w:ind w:firstLine="720"/>
        <w:rPr>
          <w:rFonts w:ascii="Times New Roman" w:hAnsi="Times New Roman" w:cs="Times New Roman"/>
          <w:b/>
          <w:bCs/>
          <w:sz w:val="32"/>
          <w:szCs w:val="32"/>
        </w:rPr>
      </w:pPr>
    </w:p>
    <w:p w14:paraId="2BB75DBD" w14:textId="77777777" w:rsidR="00F711BD" w:rsidRDefault="00F711BD" w:rsidP="00F711BD">
      <w:pPr>
        <w:ind w:firstLine="720"/>
        <w:rPr>
          <w:rFonts w:ascii="Times New Roman" w:hAnsi="Times New Roman" w:cs="Times New Roman"/>
          <w:b/>
          <w:bCs/>
          <w:sz w:val="32"/>
          <w:szCs w:val="32"/>
        </w:rPr>
      </w:pPr>
    </w:p>
    <w:p w14:paraId="3493EB29" w14:textId="77777777" w:rsidR="00F711BD" w:rsidRDefault="00F711BD" w:rsidP="00F711BD">
      <w:pPr>
        <w:ind w:firstLine="720"/>
        <w:rPr>
          <w:rFonts w:ascii="Times New Roman" w:hAnsi="Times New Roman" w:cs="Times New Roman"/>
          <w:b/>
          <w:bCs/>
          <w:sz w:val="32"/>
          <w:szCs w:val="32"/>
        </w:rPr>
      </w:pPr>
    </w:p>
    <w:p w14:paraId="29B15305" w14:textId="77777777" w:rsidR="00F711BD" w:rsidRDefault="00F711BD" w:rsidP="00F711BD">
      <w:pPr>
        <w:ind w:firstLine="720"/>
        <w:rPr>
          <w:rFonts w:ascii="Times New Roman" w:hAnsi="Times New Roman" w:cs="Times New Roman"/>
          <w:b/>
          <w:bCs/>
          <w:sz w:val="32"/>
          <w:szCs w:val="32"/>
        </w:rPr>
      </w:pPr>
    </w:p>
    <w:p w14:paraId="12CAB977" w14:textId="77777777" w:rsidR="00F711BD" w:rsidRDefault="00F711BD" w:rsidP="00F711BD">
      <w:pPr>
        <w:ind w:firstLine="720"/>
        <w:rPr>
          <w:rFonts w:ascii="Times New Roman" w:hAnsi="Times New Roman" w:cs="Times New Roman"/>
          <w:b/>
          <w:bCs/>
          <w:sz w:val="32"/>
          <w:szCs w:val="32"/>
        </w:rPr>
      </w:pPr>
    </w:p>
    <w:p w14:paraId="0639CB1F" w14:textId="77777777" w:rsidR="00F711BD" w:rsidRDefault="00F711BD" w:rsidP="00F711BD">
      <w:pPr>
        <w:ind w:firstLine="720"/>
        <w:rPr>
          <w:rFonts w:ascii="Times New Roman" w:hAnsi="Times New Roman" w:cs="Times New Roman"/>
          <w:b/>
          <w:bCs/>
          <w:sz w:val="32"/>
          <w:szCs w:val="32"/>
        </w:rPr>
      </w:pPr>
    </w:p>
    <w:p w14:paraId="72322346" w14:textId="77777777" w:rsidR="00F711BD" w:rsidRDefault="00F711BD" w:rsidP="00F711BD">
      <w:pPr>
        <w:ind w:firstLine="720"/>
        <w:rPr>
          <w:rFonts w:ascii="Times New Roman" w:hAnsi="Times New Roman" w:cs="Times New Roman"/>
          <w:b/>
          <w:bCs/>
          <w:sz w:val="32"/>
          <w:szCs w:val="32"/>
        </w:rPr>
      </w:pPr>
    </w:p>
    <w:p w14:paraId="08802B6B" w14:textId="77777777" w:rsidR="00F711BD" w:rsidRDefault="00F711BD" w:rsidP="00F711BD">
      <w:pPr>
        <w:ind w:firstLine="720"/>
        <w:rPr>
          <w:rFonts w:ascii="Times New Roman" w:hAnsi="Times New Roman" w:cs="Times New Roman"/>
          <w:b/>
          <w:bCs/>
          <w:sz w:val="32"/>
          <w:szCs w:val="32"/>
        </w:rPr>
      </w:pPr>
    </w:p>
    <w:p w14:paraId="380E6C6E" w14:textId="77777777" w:rsidR="00F711BD" w:rsidRDefault="00F711BD" w:rsidP="00F711BD">
      <w:pPr>
        <w:ind w:firstLine="720"/>
        <w:rPr>
          <w:rFonts w:ascii="Times New Roman" w:hAnsi="Times New Roman" w:cs="Times New Roman"/>
          <w:b/>
          <w:bCs/>
          <w:sz w:val="32"/>
          <w:szCs w:val="32"/>
        </w:rPr>
      </w:pPr>
    </w:p>
    <w:p w14:paraId="1C629985" w14:textId="77777777" w:rsidR="00F711BD" w:rsidRPr="00EF5C9C" w:rsidRDefault="00F711BD" w:rsidP="00F711BD">
      <w:pPr>
        <w:ind w:firstLine="720"/>
        <w:rPr>
          <w:rFonts w:ascii="Times New Roman" w:hAnsi="Times New Roman" w:cs="Times New Roman"/>
          <w:b/>
          <w:bCs/>
          <w:sz w:val="32"/>
          <w:szCs w:val="32"/>
        </w:rPr>
      </w:pPr>
    </w:p>
    <w:p w14:paraId="0DA849D4" w14:textId="77777777" w:rsidR="00F711BD" w:rsidRPr="00EF5C9C" w:rsidRDefault="00F711BD" w:rsidP="00F711BD">
      <w:pPr>
        <w:spacing w:line="240" w:lineRule="auto"/>
        <w:ind w:left="72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Class name: MainActivity</w:t>
      </w:r>
    </w:p>
    <w:p w14:paraId="0C24FA93" w14:textId="77777777" w:rsidR="00F711BD" w:rsidRPr="00EF5C9C" w:rsidRDefault="00F711BD" w:rsidP="00F711BD">
      <w:pPr>
        <w:spacing w:line="240" w:lineRule="auto"/>
        <w:ind w:left="720"/>
        <w:rPr>
          <w:rFonts w:ascii="Times New Roman" w:eastAsia="Times New Roman" w:hAnsi="Times New Roman" w:cs="Times New Roman"/>
          <w:b/>
          <w:bCs/>
          <w:sz w:val="24"/>
          <w:szCs w:val="24"/>
        </w:rPr>
      </w:pPr>
    </w:p>
    <w:p w14:paraId="01AD817E"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UNA-12</w:t>
      </w:r>
      <w:r w:rsidRPr="00EF5C9C">
        <w:rPr>
          <w:rFonts w:ascii="Times New Roman" w:eastAsia="Times New Roman" w:hAnsi="Times New Roman" w:cs="Times New Roman"/>
          <w:b/>
          <w:bCs/>
          <w:sz w:val="24"/>
          <w:szCs w:val="24"/>
        </w:rPr>
        <w:t xml:space="preserve">: </w:t>
      </w:r>
      <w:r w:rsidRPr="00EF5C9C">
        <w:rPr>
          <w:rFonts w:ascii="Times New Roman" w:eastAsia="Times New Roman" w:hAnsi="Times New Roman" w:cs="Times New Roman"/>
          <w:sz w:val="24"/>
          <w:szCs w:val="24"/>
        </w:rPr>
        <w:t>addToCart(View view): void</w:t>
      </w:r>
    </w:p>
    <w:p w14:paraId="784D7911"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F2A6728" w14:textId="4B002DDB"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adding</w:t>
      </w:r>
      <w:r>
        <w:rPr>
          <w:rFonts w:ascii="Times New Roman" w:eastAsia="Times New Roman" w:hAnsi="Times New Roman" w:cs="Times New Roman"/>
          <w:sz w:val="24"/>
          <w:szCs w:val="24"/>
        </w:rPr>
        <w:t xml:space="preserve"> a</w:t>
      </w:r>
      <w:r w:rsidRPr="00EF5C9C">
        <w:rPr>
          <w:rFonts w:ascii="Times New Roman" w:eastAsia="Times New Roman" w:hAnsi="Times New Roman" w:cs="Times New Roman"/>
          <w:sz w:val="24"/>
          <w:szCs w:val="24"/>
        </w:rPr>
        <w:t xml:space="preserve"> product by input product’s id to </w:t>
      </w:r>
      <w:r>
        <w:rPr>
          <w:rFonts w:ascii="Times New Roman" w:eastAsia="Times New Roman" w:hAnsi="Times New Roman" w:cs="Times New Roman"/>
          <w:sz w:val="24"/>
          <w:szCs w:val="24"/>
        </w:rPr>
        <w:t xml:space="preserve">the </w:t>
      </w:r>
      <w:r w:rsidRPr="00EF5C9C">
        <w:rPr>
          <w:rFonts w:ascii="Times New Roman" w:eastAsia="Times New Roman" w:hAnsi="Times New Roman" w:cs="Times New Roman"/>
          <w:sz w:val="24"/>
          <w:szCs w:val="24"/>
        </w:rPr>
        <w:t xml:space="preserve">shopping cart from the database via </w:t>
      </w:r>
      <w:r>
        <w:rPr>
          <w:rFonts w:ascii="Times New Roman" w:eastAsia="Times New Roman" w:hAnsi="Times New Roman" w:cs="Times New Roman"/>
          <w:sz w:val="24"/>
          <w:szCs w:val="24"/>
        </w:rPr>
        <w:t>connecting</w:t>
      </w:r>
      <w:r w:rsidRPr="00EF5C9C">
        <w:rPr>
          <w:rFonts w:ascii="Times New Roman" w:eastAsia="Times New Roman" w:hAnsi="Times New Roman" w:cs="Times New Roman"/>
          <w:sz w:val="24"/>
          <w:szCs w:val="24"/>
        </w:rPr>
        <w:t xml:space="preserve"> to web services’ database. </w:t>
      </w:r>
    </w:p>
    <w:p w14:paraId="28C43C2E"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0B45719A"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0223DFF7"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3553B0FE"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66B9C4D5" w14:textId="77777777" w:rsidR="00F711BD" w:rsidRPr="00EF5C9C" w:rsidRDefault="00F711BD" w:rsidP="00F711BD">
      <w:pPr>
        <w:spacing w:line="240" w:lineRule="auto"/>
        <w:rPr>
          <w:rFonts w:ascii="Times New Roman" w:eastAsia="Times New Roman" w:hAnsi="Times New Roman" w:cs="Times New Roman"/>
          <w:sz w:val="24"/>
          <w:szCs w:val="24"/>
        </w:rPr>
      </w:pPr>
    </w:p>
    <w:p w14:paraId="7FC117EF" w14:textId="77777777" w:rsidR="00F711BD" w:rsidRPr="00EF5C9C" w:rsidRDefault="00F711BD" w:rsidP="00F711BD">
      <w:pPr>
        <w:spacing w:line="240" w:lineRule="auto"/>
        <w:rPr>
          <w:rFonts w:ascii="Times New Roman" w:eastAsia="Times New Roman" w:hAnsi="Times New Roman" w:cs="Times New Roman"/>
          <w:sz w:val="24"/>
          <w:szCs w:val="24"/>
        </w:rPr>
      </w:pPr>
    </w:p>
    <w:p w14:paraId="2DC035FE"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445"/>
        <w:gridCol w:w="3576"/>
        <w:gridCol w:w="2557"/>
      </w:tblGrid>
      <w:tr w:rsidR="00F711BD" w:rsidRPr="00EF5C9C" w14:paraId="297C9E0B"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1E4290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9064CD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1BE3AB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9DEF57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0D153C87"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C7D979"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EEC9C2"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8BEBFF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View</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D63753"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09AA4C07"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BFC49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480A9"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289DA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hAnsi="Times New Roman" w:cs="Times New Roman"/>
              </w:rPr>
              <w:t>editTextDialogUserInput : 885077955955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34DA5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getData(885077955955)</w:t>
            </w:r>
          </w:p>
        </w:tc>
      </w:tr>
    </w:tbl>
    <w:p w14:paraId="65335007" w14:textId="77777777" w:rsidR="00F711BD" w:rsidRPr="008D66E6" w:rsidRDefault="00F711BD" w:rsidP="00F711BD">
      <w:pPr>
        <w:rPr>
          <w:rFonts w:ascii="Times New Roman" w:eastAsia="Times New Roman" w:hAnsi="Times New Roman" w:cs="Times New Roman"/>
          <w:b/>
          <w:bCs/>
          <w:sz w:val="24"/>
          <w:szCs w:val="24"/>
        </w:rPr>
      </w:pPr>
    </w:p>
    <w:p w14:paraId="7C92122D"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0AD04F4C"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747ECF54"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3FE4B69D"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443E6A7E"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29884C3A"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6CE1087C"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100F7ED3"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3D812F35"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1FFCD3D4" w14:textId="77777777" w:rsidR="00F711BD" w:rsidRDefault="00F711BD" w:rsidP="00F711BD">
      <w:pPr>
        <w:spacing w:line="240" w:lineRule="auto"/>
        <w:rPr>
          <w:rFonts w:ascii="Times New Roman" w:eastAsia="Times New Roman" w:hAnsi="Times New Roman" w:cs="Times New Roman"/>
          <w:b/>
          <w:bCs/>
          <w:sz w:val="24"/>
          <w:szCs w:val="24"/>
        </w:rPr>
      </w:pPr>
    </w:p>
    <w:p w14:paraId="4157421C" w14:textId="77777777" w:rsidR="00F711BD" w:rsidRDefault="00F711BD" w:rsidP="00F711BD">
      <w:pPr>
        <w:spacing w:line="240" w:lineRule="auto"/>
        <w:rPr>
          <w:rFonts w:ascii="Times New Roman" w:eastAsia="Times New Roman" w:hAnsi="Times New Roman" w:cs="Times New Roman"/>
          <w:b/>
          <w:bCs/>
          <w:sz w:val="24"/>
          <w:szCs w:val="24"/>
        </w:rPr>
      </w:pPr>
    </w:p>
    <w:p w14:paraId="4B8FFAB2" w14:textId="77777777" w:rsidR="00F711BD" w:rsidRDefault="00F711BD" w:rsidP="00F711BD">
      <w:pPr>
        <w:spacing w:line="240" w:lineRule="auto"/>
        <w:rPr>
          <w:rFonts w:ascii="Times New Roman" w:eastAsia="Times New Roman" w:hAnsi="Times New Roman" w:cs="Times New Roman"/>
          <w:b/>
          <w:bCs/>
          <w:sz w:val="24"/>
          <w:szCs w:val="24"/>
        </w:rPr>
      </w:pPr>
    </w:p>
    <w:p w14:paraId="6D91664A" w14:textId="77777777" w:rsidR="00F711BD" w:rsidRDefault="00F711BD" w:rsidP="00F711BD">
      <w:pPr>
        <w:spacing w:line="240" w:lineRule="auto"/>
        <w:rPr>
          <w:rFonts w:ascii="Times New Roman" w:eastAsia="Times New Roman" w:hAnsi="Times New Roman" w:cs="Times New Roman"/>
          <w:b/>
          <w:bCs/>
          <w:sz w:val="24"/>
          <w:szCs w:val="24"/>
        </w:rPr>
      </w:pPr>
    </w:p>
    <w:p w14:paraId="7E0E06BC" w14:textId="77777777" w:rsidR="00F711BD" w:rsidRDefault="00F711BD" w:rsidP="00F711BD">
      <w:pPr>
        <w:spacing w:line="240" w:lineRule="auto"/>
        <w:rPr>
          <w:rFonts w:ascii="Times New Roman" w:eastAsia="Times New Roman" w:hAnsi="Times New Roman" w:cs="Times New Roman"/>
          <w:b/>
          <w:bCs/>
          <w:sz w:val="24"/>
          <w:szCs w:val="24"/>
        </w:rPr>
      </w:pPr>
    </w:p>
    <w:p w14:paraId="7B256330" w14:textId="77777777" w:rsidR="00F711BD" w:rsidRDefault="00F711BD" w:rsidP="00F711BD">
      <w:pPr>
        <w:spacing w:line="240" w:lineRule="auto"/>
        <w:rPr>
          <w:rFonts w:ascii="Times New Roman" w:eastAsia="Times New Roman" w:hAnsi="Times New Roman" w:cs="Times New Roman"/>
          <w:b/>
          <w:bCs/>
          <w:sz w:val="24"/>
          <w:szCs w:val="24"/>
        </w:rPr>
      </w:pPr>
    </w:p>
    <w:p w14:paraId="645B233E"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1763F6A4"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UNA-13</w:t>
      </w:r>
      <w:r w:rsidRPr="00EF5C9C">
        <w:rPr>
          <w:rFonts w:ascii="Times New Roman" w:eastAsia="Times New Roman" w:hAnsi="Times New Roman" w:cs="Times New Roman"/>
          <w:b/>
          <w:bCs/>
          <w:sz w:val="24"/>
          <w:szCs w:val="24"/>
        </w:rPr>
        <w:t xml:space="preserve">: </w:t>
      </w:r>
      <w:r w:rsidRPr="00EF5C9C">
        <w:rPr>
          <w:rFonts w:ascii="Times New Roman" w:eastAsia="Times New Roman" w:hAnsi="Times New Roman" w:cs="Times New Roman"/>
          <w:sz w:val="24"/>
          <w:szCs w:val="24"/>
        </w:rPr>
        <w:t>onActivityResult(int requestCode, int resultCode, Intent intent): void</w:t>
      </w:r>
    </w:p>
    <w:p w14:paraId="70F9A161"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3B10219" w14:textId="71273751"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A01DC7">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adding</w:t>
      </w:r>
      <w:r>
        <w:rPr>
          <w:rFonts w:ascii="Times New Roman" w:eastAsia="Times New Roman" w:hAnsi="Times New Roman" w:cs="Times New Roman"/>
          <w:sz w:val="24"/>
          <w:szCs w:val="24"/>
        </w:rPr>
        <w:t xml:space="preserve"> a</w:t>
      </w:r>
      <w:r w:rsidRPr="00EF5C9C">
        <w:rPr>
          <w:rFonts w:ascii="Times New Roman" w:eastAsia="Times New Roman" w:hAnsi="Times New Roman" w:cs="Times New Roman"/>
          <w:sz w:val="24"/>
          <w:szCs w:val="24"/>
        </w:rPr>
        <w:t xml:space="preserve"> product’s description by scan barcode to</w:t>
      </w:r>
      <w:r>
        <w:rPr>
          <w:rFonts w:ascii="Times New Roman" w:eastAsia="Times New Roman" w:hAnsi="Times New Roman" w:cs="Times New Roman"/>
          <w:sz w:val="24"/>
          <w:szCs w:val="24"/>
        </w:rPr>
        <w:t xml:space="preserve"> the</w:t>
      </w:r>
      <w:r w:rsidRPr="00EF5C9C">
        <w:rPr>
          <w:rFonts w:ascii="Times New Roman" w:eastAsia="Times New Roman" w:hAnsi="Times New Roman" w:cs="Times New Roman"/>
          <w:sz w:val="24"/>
          <w:szCs w:val="24"/>
        </w:rPr>
        <w:t xml:space="preserve"> shopping cart from the database via </w:t>
      </w:r>
      <w:r>
        <w:rPr>
          <w:rFonts w:ascii="Times New Roman" w:eastAsia="Times New Roman" w:hAnsi="Times New Roman" w:cs="Times New Roman"/>
          <w:sz w:val="24"/>
          <w:szCs w:val="24"/>
        </w:rPr>
        <w:t>connecting</w:t>
      </w:r>
      <w:r w:rsidRPr="00EF5C9C">
        <w:rPr>
          <w:rFonts w:ascii="Times New Roman" w:eastAsia="Times New Roman" w:hAnsi="Times New Roman" w:cs="Times New Roman"/>
          <w:sz w:val="24"/>
          <w:szCs w:val="24"/>
        </w:rPr>
        <w:t xml:space="preserve"> to web services’ database. </w:t>
      </w:r>
    </w:p>
    <w:p w14:paraId="28AA364D"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24F1EAD0"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6FC9E1EF"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2EED8CC1"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6A3D9690"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750"/>
        <w:gridCol w:w="2841"/>
        <w:gridCol w:w="2557"/>
      </w:tblGrid>
      <w:tr w:rsidR="00F711BD" w:rsidRPr="00EF5C9C" w14:paraId="067A5A1F" w14:textId="77777777" w:rsidTr="00FE6E2E">
        <w:trPr>
          <w:trHeight w:val="690"/>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7C5F2F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006FA1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right w:val="single" w:sz="6" w:space="0" w:color="000000"/>
            </w:tcBorders>
            <w:shd w:val="clear" w:color="auto" w:fill="CCCCCC"/>
            <w:tcMar>
              <w:top w:w="105" w:type="dxa"/>
              <w:left w:w="105" w:type="dxa"/>
              <w:bottom w:w="105" w:type="dxa"/>
              <w:right w:w="105" w:type="dxa"/>
            </w:tcMar>
            <w:hideMark/>
          </w:tcPr>
          <w:p w14:paraId="06B4668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1CED2D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3F087AFB"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0019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A161D" w14:textId="77777777" w:rsidR="00F711BD" w:rsidRPr="00EF5C9C" w:rsidRDefault="00F711BD" w:rsidP="00FE6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by input</w:t>
            </w:r>
            <w:r w:rsidRPr="00EF5C9C">
              <w:rPr>
                <w:rFonts w:ascii="Times New Roman" w:eastAsia="Times New Roman" w:hAnsi="Times New Roman" w:cs="Times New Roman"/>
                <w:sz w:val="24"/>
                <w:szCs w:val="24"/>
              </w:rPr>
              <w:t xml:space="preserve">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1F0D9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{null, 885077955955, this}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9E08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getData(885077955955)</w:t>
            </w:r>
          </w:p>
        </w:tc>
      </w:tr>
    </w:tbl>
    <w:p w14:paraId="4362CF64"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40BB11DC"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63A8F94A"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647079F3"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4A0358F6"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7D78AE9A"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19CF56F7"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4247EF83"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5CBC4DC1"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3EFFC4CC"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752D9E39"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721BE1EC"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32B70642"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3277DEA1"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3BA4995C"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349C3437"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678BFAFE"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0028DA63"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3A4EC1F6" w14:textId="77777777" w:rsidR="00F711BD" w:rsidRPr="00EF5C9C" w:rsidRDefault="00F711BD" w:rsidP="00F711BD">
      <w:pPr>
        <w:spacing w:line="240" w:lineRule="auto"/>
        <w:ind w:left="720" w:firstLine="720"/>
        <w:textAlignment w:val="baseline"/>
        <w:rPr>
          <w:rFonts w:ascii="Times New Roman" w:eastAsia="Times New Roman" w:hAnsi="Times New Roman" w:cs="Times New Roman"/>
          <w:b/>
          <w:bCs/>
          <w:sz w:val="28"/>
        </w:rPr>
      </w:pPr>
    </w:p>
    <w:p w14:paraId="7A73C478" w14:textId="77777777" w:rsidR="00F711BD" w:rsidRDefault="00F711BD" w:rsidP="00F711BD">
      <w:pPr>
        <w:spacing w:line="240" w:lineRule="auto"/>
        <w:rPr>
          <w:rFonts w:ascii="Times New Roman" w:eastAsia="Times New Roman" w:hAnsi="Times New Roman" w:cs="Times New Roman"/>
          <w:b/>
          <w:bCs/>
          <w:sz w:val="28"/>
        </w:rPr>
      </w:pPr>
    </w:p>
    <w:p w14:paraId="46453078"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UNA-14: </w:t>
      </w:r>
      <w:r>
        <w:rPr>
          <w:rFonts w:ascii="Times New Roman" w:eastAsia="Times New Roman" w:hAnsi="Times New Roman" w:cs="Times New Roman"/>
          <w:sz w:val="24"/>
          <w:szCs w:val="24"/>
        </w:rPr>
        <w:t>Cal(): void</w:t>
      </w:r>
    </w:p>
    <w:p w14:paraId="6761559D"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1C1E6910" w14:textId="088206E1"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 xml:space="preserve">This test case </w:t>
      </w:r>
      <w:r>
        <w:rPr>
          <w:rFonts w:ascii="Times New Roman" w:eastAsia="Times New Roman" w:hAnsi="Times New Roman" w:cs="Times New Roman"/>
          <w:sz w:val="24"/>
          <w:szCs w:val="24"/>
        </w:rPr>
        <w:t>use</w:t>
      </w:r>
      <w:r w:rsidR="00A01DC7">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calculate total including promotion offer in the shopping cart.</w:t>
      </w:r>
    </w:p>
    <w:p w14:paraId="55B15C69"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1032FA92"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0EC35F06"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7821348E"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xml:space="preserve"> </w:t>
      </w:r>
      <w:r w:rsidRPr="00EF5C9C">
        <w:rPr>
          <w:rFonts w:ascii="Times New Roman" w:eastAsia="Times New Roman" w:hAnsi="Times New Roman" w:cs="Times New Roman"/>
          <w:sz w:val="24"/>
          <w:szCs w:val="24"/>
        </w:rPr>
        <w:t xml:space="preserve">{2, “8851717040245”, “Dutch Mill”, “Blueberry flavor”, “mineral water”, 0.18, 10, </w:t>
      </w:r>
      <w:r>
        <w:rPr>
          <w:rFonts w:ascii="Times New Roman" w:eastAsia="Times New Roman" w:hAnsi="Times New Roman" w:cs="Times New Roman"/>
          <w:sz w:val="24"/>
          <w:szCs w:val="24"/>
        </w:rPr>
        <w:t>2</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Pr="00EF5C9C">
        <w:rPr>
          <w:rFonts w:ascii="Times New Roman" w:eastAsia="Times New Roman" w:hAnsi="Times New Roman" w:cs="Times New Roman"/>
          <w:sz w:val="24"/>
          <w:szCs w:val="24"/>
        </w:rPr>
        <w:t>}.</w:t>
      </w:r>
    </w:p>
    <w:p w14:paraId="2CEA2173" w14:textId="77777777" w:rsidR="00F711BD" w:rsidRPr="00EF5C9C" w:rsidRDefault="00F711BD" w:rsidP="00F711BD">
      <w:pPr>
        <w:spacing w:line="240" w:lineRule="auto"/>
        <w:rPr>
          <w:rFonts w:ascii="Times New Roman" w:eastAsia="Times New Roman" w:hAnsi="Times New Roman" w:cs="Times New Roman"/>
          <w:sz w:val="24"/>
          <w:szCs w:val="24"/>
        </w:rPr>
      </w:pPr>
    </w:p>
    <w:p w14:paraId="2D1207FA"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393"/>
        <w:gridCol w:w="4773"/>
        <w:gridCol w:w="1412"/>
      </w:tblGrid>
      <w:tr w:rsidR="00F711BD" w:rsidRPr="00EF5C9C" w14:paraId="796E1C8F"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7C8DB7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F97147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1F88BE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71B9D4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4559D8F9"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4AA3BF"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788B5D"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D87325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List of Product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A43A34"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6042E45E"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59A8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651CBB"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Test by input </w:t>
            </w:r>
            <w:r>
              <w:rPr>
                <w:rFonts w:ascii="Times New Roman" w:eastAsia="Times New Roman" w:hAnsi="Times New Roman" w:cs="Times New Roman"/>
                <w:sz w:val="24"/>
                <w:szCs w:val="24"/>
              </w:rPr>
              <w:t>product with no promotion.</w:t>
            </w:r>
            <w:r w:rsidRPr="00EF5C9C">
              <w:rPr>
                <w:rFonts w:ascii="Times New Roman" w:eastAsia="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C11E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1, false</w:t>
            </w:r>
            <w:r w:rsidRPr="00EF5C9C">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1831F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F711BD" w:rsidRPr="00EF5C9C" w14:paraId="1F4DDE88"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3FD71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2B919C"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Test by input </w:t>
            </w:r>
            <w:r>
              <w:rPr>
                <w:rFonts w:ascii="Times New Roman" w:eastAsia="Times New Roman" w:hAnsi="Times New Roman" w:cs="Times New Roman"/>
                <w:sz w:val="24"/>
                <w:szCs w:val="24"/>
              </w:rPr>
              <w:t>product with promotion.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DB1A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{2, “8851717040245”, “Dutch Mill”, “Blueberry flavor”, “mineral water”, 0.18, 10, </w:t>
            </w:r>
            <w:r>
              <w:rPr>
                <w:rFonts w:ascii="Times New Roman" w:eastAsia="Times New Roman" w:hAnsi="Times New Roman" w:cs="Times New Roman"/>
                <w:sz w:val="24"/>
                <w:szCs w:val="24"/>
              </w:rPr>
              <w:t>2</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4A6B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711BD" w:rsidRPr="00EF5C9C" w14:paraId="2BA20D06"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EC587" w14:textId="77777777" w:rsidR="00F711BD" w:rsidRPr="00EF5C9C" w:rsidRDefault="00F711BD" w:rsidP="00FE6E2E">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CC6F6A"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Test by input </w:t>
            </w:r>
            <w:r>
              <w:rPr>
                <w:rFonts w:ascii="Times New Roman" w:eastAsia="Times New Roman" w:hAnsi="Times New Roman" w:cs="Times New Roman"/>
                <w:sz w:val="24"/>
                <w:szCs w:val="24"/>
              </w:rPr>
              <w:t>many products in the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DADECC" w14:textId="77777777" w:rsidR="00F711BD"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1, false</w:t>
            </w:r>
            <w:r w:rsidRPr="00EF5C9C">
              <w:rPr>
                <w:rFonts w:ascii="Times New Roman" w:eastAsia="Times New Roman" w:hAnsi="Times New Roman" w:cs="Times New Roman"/>
                <w:sz w:val="24"/>
                <w:szCs w:val="24"/>
              </w:rPr>
              <w:t>}</w:t>
            </w:r>
          </w:p>
          <w:p w14:paraId="7BA1EEC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{2, “8851717040245”, “Dutch Mill”, “Blueberry flavor”, “mineral water”, 0.18, 10, </w:t>
            </w:r>
            <w:r>
              <w:rPr>
                <w:rFonts w:ascii="Times New Roman" w:eastAsia="Times New Roman" w:hAnsi="Times New Roman" w:cs="Times New Roman"/>
                <w:sz w:val="24"/>
                <w:szCs w:val="24"/>
              </w:rPr>
              <w:t>2</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53459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bl>
    <w:p w14:paraId="02DA5E20" w14:textId="77777777" w:rsidR="00F711BD" w:rsidRPr="00EF5C9C" w:rsidRDefault="00F711BD" w:rsidP="00F711BD">
      <w:pPr>
        <w:spacing w:line="240" w:lineRule="auto"/>
        <w:rPr>
          <w:rFonts w:ascii="Times New Roman" w:eastAsia="Times New Roman" w:hAnsi="Times New Roman" w:cs="Times New Roman"/>
          <w:sz w:val="24"/>
          <w:szCs w:val="24"/>
        </w:rPr>
      </w:pPr>
    </w:p>
    <w:p w14:paraId="0E5994EB" w14:textId="77777777" w:rsidR="00F711BD" w:rsidRDefault="00F711BD" w:rsidP="00F711BD">
      <w:pPr>
        <w:spacing w:line="240" w:lineRule="auto"/>
        <w:rPr>
          <w:rFonts w:ascii="Times New Roman" w:eastAsia="Times New Roman" w:hAnsi="Times New Roman" w:cs="Times New Roman"/>
          <w:b/>
          <w:bCs/>
          <w:sz w:val="28"/>
        </w:rPr>
      </w:pPr>
    </w:p>
    <w:p w14:paraId="1DB2C40E" w14:textId="77777777" w:rsidR="00F711BD" w:rsidRDefault="00F711BD" w:rsidP="00F711BD">
      <w:pPr>
        <w:spacing w:line="240" w:lineRule="auto"/>
        <w:rPr>
          <w:rFonts w:ascii="Times New Roman" w:eastAsia="Times New Roman" w:hAnsi="Times New Roman" w:cs="Times New Roman"/>
          <w:b/>
          <w:bCs/>
          <w:sz w:val="28"/>
        </w:rPr>
      </w:pPr>
    </w:p>
    <w:p w14:paraId="6E181EE8" w14:textId="77777777" w:rsidR="00F711BD" w:rsidRDefault="00F711BD" w:rsidP="00F711BD">
      <w:pPr>
        <w:spacing w:line="240" w:lineRule="auto"/>
        <w:rPr>
          <w:rFonts w:ascii="Times New Roman" w:eastAsia="Times New Roman" w:hAnsi="Times New Roman" w:cs="Times New Roman"/>
          <w:b/>
          <w:bCs/>
          <w:sz w:val="28"/>
        </w:rPr>
      </w:pPr>
    </w:p>
    <w:p w14:paraId="2E66919C" w14:textId="77777777" w:rsidR="00F711BD" w:rsidRDefault="00F711BD" w:rsidP="00F711BD">
      <w:pPr>
        <w:spacing w:line="240" w:lineRule="auto"/>
        <w:rPr>
          <w:rFonts w:ascii="Times New Roman" w:eastAsia="Times New Roman" w:hAnsi="Times New Roman" w:cs="Times New Roman"/>
          <w:b/>
          <w:bCs/>
          <w:sz w:val="28"/>
        </w:rPr>
      </w:pPr>
    </w:p>
    <w:p w14:paraId="2FECD3BB" w14:textId="77777777" w:rsidR="00F711BD" w:rsidRDefault="00F711BD" w:rsidP="00F711BD">
      <w:pPr>
        <w:spacing w:line="240" w:lineRule="auto"/>
        <w:rPr>
          <w:rFonts w:ascii="Times New Roman" w:eastAsia="Times New Roman" w:hAnsi="Times New Roman" w:cs="Times New Roman"/>
          <w:b/>
          <w:bCs/>
          <w:sz w:val="28"/>
        </w:rPr>
      </w:pPr>
    </w:p>
    <w:p w14:paraId="2B838068" w14:textId="77777777" w:rsidR="00F711BD" w:rsidRDefault="00F711BD" w:rsidP="00F711BD">
      <w:pPr>
        <w:spacing w:line="240" w:lineRule="auto"/>
        <w:rPr>
          <w:rFonts w:ascii="Times New Roman" w:eastAsia="Times New Roman" w:hAnsi="Times New Roman" w:cs="Times New Roman"/>
          <w:b/>
          <w:bCs/>
          <w:sz w:val="28"/>
        </w:rPr>
      </w:pPr>
    </w:p>
    <w:p w14:paraId="6EE1D697" w14:textId="77777777" w:rsidR="00F711BD" w:rsidRDefault="00F711BD" w:rsidP="00F711BD">
      <w:pPr>
        <w:spacing w:line="240" w:lineRule="auto"/>
        <w:rPr>
          <w:rFonts w:ascii="Times New Roman" w:eastAsia="Times New Roman" w:hAnsi="Times New Roman" w:cs="Times New Roman"/>
          <w:b/>
          <w:bCs/>
          <w:sz w:val="28"/>
        </w:rPr>
      </w:pPr>
    </w:p>
    <w:p w14:paraId="68F263A0" w14:textId="77777777" w:rsidR="00F711BD" w:rsidRDefault="00F711BD" w:rsidP="00F711BD">
      <w:pPr>
        <w:spacing w:line="240" w:lineRule="auto"/>
        <w:rPr>
          <w:rFonts w:ascii="Times New Roman" w:eastAsia="Times New Roman" w:hAnsi="Times New Roman" w:cs="Times New Roman"/>
          <w:b/>
          <w:bCs/>
          <w:sz w:val="28"/>
        </w:rPr>
      </w:pPr>
    </w:p>
    <w:p w14:paraId="35E4EC3C" w14:textId="77777777" w:rsidR="00F711BD" w:rsidRDefault="00F711BD" w:rsidP="00F711BD">
      <w:pPr>
        <w:spacing w:line="240" w:lineRule="auto"/>
        <w:rPr>
          <w:rFonts w:ascii="Times New Roman" w:eastAsia="Times New Roman" w:hAnsi="Times New Roman" w:cs="Times New Roman"/>
          <w:b/>
          <w:bCs/>
          <w:sz w:val="28"/>
        </w:rPr>
      </w:pPr>
    </w:p>
    <w:p w14:paraId="2A477DFC"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UNA-15: </w:t>
      </w:r>
      <w:r>
        <w:rPr>
          <w:rFonts w:ascii="Times New Roman" w:eastAsia="Times New Roman" w:hAnsi="Times New Roman" w:cs="Times New Roman"/>
          <w:sz w:val="24"/>
          <w:szCs w:val="24"/>
        </w:rPr>
        <w:t>Calw(): void</w:t>
      </w:r>
    </w:p>
    <w:p w14:paraId="13B8EB44"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8264474" w14:textId="7F4EA14E"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 xml:space="preserve">This test case </w:t>
      </w:r>
      <w:r>
        <w:rPr>
          <w:rFonts w:ascii="Times New Roman" w:eastAsia="Times New Roman" w:hAnsi="Times New Roman" w:cs="Times New Roman"/>
          <w:sz w:val="24"/>
          <w:szCs w:val="24"/>
        </w:rPr>
        <w:t>use</w:t>
      </w:r>
      <w:r w:rsidR="00A01DC7">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calculate total including promotion offer in the wish list.</w:t>
      </w:r>
    </w:p>
    <w:p w14:paraId="2F1CEB30"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03774A23"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1263CEF3"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1A06F687"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xml:space="preserve"> </w:t>
      </w:r>
      <w:r w:rsidRPr="00EF5C9C">
        <w:rPr>
          <w:rFonts w:ascii="Times New Roman" w:eastAsia="Times New Roman" w:hAnsi="Times New Roman" w:cs="Times New Roman"/>
          <w:sz w:val="24"/>
          <w:szCs w:val="24"/>
        </w:rPr>
        <w:t xml:space="preserve">{2, “8851717040245”, “Dutch Mill”, “Blueberry flavor”, “mineral water”, 0.18, 10, </w:t>
      </w:r>
      <w:r>
        <w:rPr>
          <w:rFonts w:ascii="Times New Roman" w:eastAsia="Times New Roman" w:hAnsi="Times New Roman" w:cs="Times New Roman"/>
          <w:sz w:val="24"/>
          <w:szCs w:val="24"/>
        </w:rPr>
        <w:t>2</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Pr="00EF5C9C">
        <w:rPr>
          <w:rFonts w:ascii="Times New Roman" w:eastAsia="Times New Roman" w:hAnsi="Times New Roman" w:cs="Times New Roman"/>
          <w:sz w:val="24"/>
          <w:szCs w:val="24"/>
        </w:rPr>
        <w:t>}.</w:t>
      </w:r>
    </w:p>
    <w:p w14:paraId="182C6001" w14:textId="77777777" w:rsidR="00F711BD" w:rsidRPr="00EF5C9C" w:rsidRDefault="00F711BD" w:rsidP="00F711BD">
      <w:pPr>
        <w:spacing w:line="240" w:lineRule="auto"/>
        <w:rPr>
          <w:rFonts w:ascii="Times New Roman" w:eastAsia="Times New Roman" w:hAnsi="Times New Roman" w:cs="Times New Roman"/>
          <w:sz w:val="24"/>
          <w:szCs w:val="24"/>
        </w:rPr>
      </w:pPr>
    </w:p>
    <w:p w14:paraId="796BBA5C"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393"/>
        <w:gridCol w:w="4773"/>
        <w:gridCol w:w="1412"/>
      </w:tblGrid>
      <w:tr w:rsidR="00F711BD" w:rsidRPr="00EF5C9C" w14:paraId="47CB0998"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4D95DD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1F316F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5C5E617"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418D5B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1EA5EE03"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3BF6B1"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73C269"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9F6156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List of Product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9EFEE8"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57E440B9"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A8B9F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F205A8"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Test by input </w:t>
            </w:r>
            <w:r>
              <w:rPr>
                <w:rFonts w:ascii="Times New Roman" w:eastAsia="Times New Roman" w:hAnsi="Times New Roman" w:cs="Times New Roman"/>
                <w:sz w:val="24"/>
                <w:szCs w:val="24"/>
              </w:rPr>
              <w:t>product with no promotion.</w:t>
            </w:r>
            <w:r w:rsidRPr="00EF5C9C">
              <w:rPr>
                <w:rFonts w:ascii="Times New Roman" w:eastAsia="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FACD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1, false</w:t>
            </w:r>
            <w:r w:rsidRPr="00EF5C9C">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761E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F711BD" w:rsidRPr="00EF5C9C" w14:paraId="5BF4F9D6"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93D69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9B5EF4"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Test by input </w:t>
            </w:r>
            <w:r>
              <w:rPr>
                <w:rFonts w:ascii="Times New Roman" w:eastAsia="Times New Roman" w:hAnsi="Times New Roman" w:cs="Times New Roman"/>
                <w:sz w:val="24"/>
                <w:szCs w:val="24"/>
              </w:rPr>
              <w:t>product with promotion.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968E2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{2, “8851717040245”, “Dutch Mill”, “Blueberry flavor”, “mineral water”, 0.18, 10, </w:t>
            </w:r>
            <w:r>
              <w:rPr>
                <w:rFonts w:ascii="Times New Roman" w:eastAsia="Times New Roman" w:hAnsi="Times New Roman" w:cs="Times New Roman"/>
                <w:sz w:val="24"/>
                <w:szCs w:val="24"/>
              </w:rPr>
              <w:t>2</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D8745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711BD" w:rsidRPr="00EF5C9C" w14:paraId="686FDFE2"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16FB7" w14:textId="77777777" w:rsidR="00F711BD" w:rsidRPr="00EF5C9C" w:rsidRDefault="00F711BD" w:rsidP="00FE6E2E">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C7ABAC"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Test by input </w:t>
            </w:r>
            <w:r>
              <w:rPr>
                <w:rFonts w:ascii="Times New Roman" w:eastAsia="Times New Roman" w:hAnsi="Times New Roman" w:cs="Times New Roman"/>
                <w:sz w:val="24"/>
                <w:szCs w:val="24"/>
              </w:rPr>
              <w:t>many products in the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11F0C6" w14:textId="77777777" w:rsidR="00F711BD"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1, false</w:t>
            </w:r>
            <w:r w:rsidRPr="00EF5C9C">
              <w:rPr>
                <w:rFonts w:ascii="Times New Roman" w:eastAsia="Times New Roman" w:hAnsi="Times New Roman" w:cs="Times New Roman"/>
                <w:sz w:val="24"/>
                <w:szCs w:val="24"/>
              </w:rPr>
              <w:t>}</w:t>
            </w:r>
          </w:p>
          <w:p w14:paraId="7B4ECF8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{2, “8851717040245”, “Dutch Mill”, “Blueberry flavor”, “mineral water”, 0.18, 10, </w:t>
            </w:r>
            <w:r>
              <w:rPr>
                <w:rFonts w:ascii="Times New Roman" w:eastAsia="Times New Roman" w:hAnsi="Times New Roman" w:cs="Times New Roman"/>
                <w:sz w:val="24"/>
                <w:szCs w:val="24"/>
              </w:rPr>
              <w:t>2</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CEBD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bl>
    <w:p w14:paraId="26ECBFF6" w14:textId="77777777" w:rsidR="00F711BD" w:rsidRDefault="00F711BD" w:rsidP="00F711BD">
      <w:pPr>
        <w:spacing w:line="240" w:lineRule="auto"/>
        <w:rPr>
          <w:rFonts w:ascii="Times New Roman" w:eastAsia="Times New Roman" w:hAnsi="Times New Roman" w:cs="Times New Roman"/>
          <w:b/>
          <w:bCs/>
          <w:sz w:val="28"/>
        </w:rPr>
      </w:pPr>
    </w:p>
    <w:p w14:paraId="638D188E" w14:textId="77777777" w:rsidR="00F711BD" w:rsidRDefault="00F711BD" w:rsidP="00F711BD">
      <w:pPr>
        <w:spacing w:line="240" w:lineRule="auto"/>
        <w:rPr>
          <w:rFonts w:ascii="Times New Roman" w:eastAsia="Times New Roman" w:hAnsi="Times New Roman" w:cs="Times New Roman"/>
          <w:b/>
          <w:bCs/>
          <w:sz w:val="28"/>
        </w:rPr>
      </w:pPr>
    </w:p>
    <w:p w14:paraId="36F3F7C6" w14:textId="77777777" w:rsidR="00F711BD" w:rsidRDefault="00F711BD" w:rsidP="00F711BD">
      <w:pPr>
        <w:spacing w:line="240" w:lineRule="auto"/>
        <w:rPr>
          <w:rFonts w:ascii="Times New Roman" w:eastAsia="Times New Roman" w:hAnsi="Times New Roman" w:cs="Times New Roman"/>
          <w:b/>
          <w:bCs/>
          <w:sz w:val="28"/>
        </w:rPr>
      </w:pPr>
    </w:p>
    <w:p w14:paraId="487527E4" w14:textId="77777777" w:rsidR="00F711BD" w:rsidRDefault="00F711BD" w:rsidP="00F711BD">
      <w:pPr>
        <w:spacing w:line="240" w:lineRule="auto"/>
        <w:rPr>
          <w:rFonts w:ascii="Times New Roman" w:eastAsia="Times New Roman" w:hAnsi="Times New Roman" w:cs="Times New Roman"/>
          <w:b/>
          <w:bCs/>
          <w:sz w:val="28"/>
        </w:rPr>
      </w:pPr>
    </w:p>
    <w:p w14:paraId="5188422C" w14:textId="77777777" w:rsidR="00F711BD" w:rsidRDefault="00F711BD" w:rsidP="00F711BD">
      <w:pPr>
        <w:spacing w:line="240" w:lineRule="auto"/>
        <w:rPr>
          <w:rFonts w:ascii="Times New Roman" w:eastAsia="Times New Roman" w:hAnsi="Times New Roman" w:cs="Times New Roman"/>
          <w:b/>
          <w:bCs/>
          <w:sz w:val="28"/>
        </w:rPr>
      </w:pPr>
    </w:p>
    <w:p w14:paraId="735F84D9" w14:textId="77777777" w:rsidR="00F711BD" w:rsidRDefault="00F711BD" w:rsidP="00F711BD">
      <w:pPr>
        <w:spacing w:line="240" w:lineRule="auto"/>
        <w:rPr>
          <w:rFonts w:ascii="Times New Roman" w:eastAsia="Times New Roman" w:hAnsi="Times New Roman" w:cs="Times New Roman"/>
          <w:b/>
          <w:bCs/>
          <w:sz w:val="28"/>
        </w:rPr>
      </w:pPr>
    </w:p>
    <w:p w14:paraId="32786421" w14:textId="77777777" w:rsidR="00F711BD" w:rsidRDefault="00F711BD" w:rsidP="00F711BD">
      <w:pPr>
        <w:spacing w:line="240" w:lineRule="auto"/>
        <w:rPr>
          <w:rFonts w:ascii="Times New Roman" w:eastAsia="Times New Roman" w:hAnsi="Times New Roman" w:cs="Times New Roman"/>
          <w:b/>
          <w:bCs/>
          <w:sz w:val="28"/>
        </w:rPr>
      </w:pPr>
    </w:p>
    <w:p w14:paraId="4FA62406"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UNA-16: </w:t>
      </w:r>
      <w:r>
        <w:rPr>
          <w:rFonts w:ascii="Times New Roman" w:eastAsia="Times New Roman" w:hAnsi="Times New Roman" w:cs="Times New Roman"/>
          <w:sz w:val="24"/>
          <w:szCs w:val="24"/>
        </w:rPr>
        <w:t>Check(): void</w:t>
      </w:r>
    </w:p>
    <w:p w14:paraId="33C0D272"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07563835" w14:textId="068F16B0"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 xml:space="preserve">This test case </w:t>
      </w:r>
      <w:r>
        <w:rPr>
          <w:rFonts w:ascii="Times New Roman" w:eastAsia="Times New Roman" w:hAnsi="Times New Roman" w:cs="Times New Roman"/>
          <w:sz w:val="24"/>
          <w:szCs w:val="24"/>
        </w:rPr>
        <w:t>use</w:t>
      </w:r>
      <w:r w:rsidR="00A01DC7">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check the item that in wish list already exist in shopping cart.</w:t>
      </w:r>
    </w:p>
    <w:p w14:paraId="11B70619"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571B371"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65FDBF07"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52966C99"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xml:space="preserve"> </w:t>
      </w:r>
      <w:r w:rsidRPr="00EF5C9C">
        <w:rPr>
          <w:rFonts w:ascii="Times New Roman" w:eastAsia="Times New Roman" w:hAnsi="Times New Roman" w:cs="Times New Roman"/>
          <w:sz w:val="24"/>
          <w:szCs w:val="24"/>
        </w:rPr>
        <w:t xml:space="preserve">{2, “8851717040245”, “Dutch Mill”, “Blueberry flavor”, “mineral water”, 0.18, 10, </w:t>
      </w:r>
      <w:r>
        <w:rPr>
          <w:rFonts w:ascii="Times New Roman" w:eastAsia="Times New Roman" w:hAnsi="Times New Roman" w:cs="Times New Roman"/>
          <w:sz w:val="24"/>
          <w:szCs w:val="24"/>
        </w:rPr>
        <w:t>2</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Pr="00EF5C9C">
        <w:rPr>
          <w:rFonts w:ascii="Times New Roman" w:eastAsia="Times New Roman" w:hAnsi="Times New Roman" w:cs="Times New Roman"/>
          <w:sz w:val="24"/>
          <w:szCs w:val="24"/>
        </w:rPr>
        <w:t>}.</w:t>
      </w:r>
    </w:p>
    <w:p w14:paraId="6FD1097D" w14:textId="77777777" w:rsidR="00F711BD" w:rsidRPr="00EF5C9C" w:rsidRDefault="00F711BD" w:rsidP="00F711BD">
      <w:pPr>
        <w:spacing w:line="240" w:lineRule="auto"/>
        <w:rPr>
          <w:rFonts w:ascii="Times New Roman" w:eastAsia="Times New Roman" w:hAnsi="Times New Roman" w:cs="Times New Roman"/>
          <w:sz w:val="24"/>
          <w:szCs w:val="24"/>
        </w:rPr>
      </w:pPr>
    </w:p>
    <w:p w14:paraId="4165ED6E"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1935"/>
        <w:gridCol w:w="3323"/>
        <w:gridCol w:w="3320"/>
      </w:tblGrid>
      <w:tr w:rsidR="00F711BD" w:rsidRPr="00EF5C9C" w14:paraId="15DE9575"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E5279E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D1AED0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D031CC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B74AB5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20E8B6FC"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18635A"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A82FDD"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84105A7"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List of Product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82C5BD"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1BF83C4F"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0946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0AD9E2"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Test by input </w:t>
            </w:r>
            <w:r>
              <w:rPr>
                <w:rFonts w:ascii="Times New Roman" w:eastAsia="Times New Roman" w:hAnsi="Times New Roman" w:cs="Times New Roman"/>
                <w:sz w:val="24"/>
                <w:szCs w:val="24"/>
              </w:rPr>
              <w:t>product that same as wish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55AD75" w14:textId="77777777" w:rsidR="00F711BD"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1, false</w:t>
            </w:r>
            <w:r w:rsidRPr="00EF5C9C">
              <w:rPr>
                <w:rFonts w:ascii="Times New Roman" w:eastAsia="Times New Roman" w:hAnsi="Times New Roman" w:cs="Times New Roman"/>
                <w:sz w:val="24"/>
                <w:szCs w:val="24"/>
              </w:rPr>
              <w:t>}</w:t>
            </w:r>
          </w:p>
          <w:p w14:paraId="51EC5318" w14:textId="77777777" w:rsidR="00F711BD" w:rsidRPr="00EF5C9C" w:rsidRDefault="00F711BD" w:rsidP="00FE6E2E">
            <w:pPr>
              <w:spacing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3CA7A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1, true</w:t>
            </w:r>
            <w:r w:rsidRPr="00EF5C9C">
              <w:rPr>
                <w:rFonts w:ascii="Times New Roman" w:eastAsia="Times New Roman" w:hAnsi="Times New Roman" w:cs="Times New Roman"/>
                <w:sz w:val="24"/>
                <w:szCs w:val="24"/>
              </w:rPr>
              <w:t>}</w:t>
            </w:r>
          </w:p>
        </w:tc>
      </w:tr>
    </w:tbl>
    <w:p w14:paraId="1D2E74C0" w14:textId="77777777" w:rsidR="00F711BD" w:rsidRDefault="00F711BD" w:rsidP="00F711BD">
      <w:pPr>
        <w:spacing w:line="240" w:lineRule="auto"/>
        <w:rPr>
          <w:rFonts w:ascii="Times New Roman" w:eastAsia="Times New Roman" w:hAnsi="Times New Roman" w:cs="Times New Roman"/>
          <w:b/>
          <w:bCs/>
          <w:sz w:val="28"/>
        </w:rPr>
      </w:pPr>
    </w:p>
    <w:p w14:paraId="1A419942" w14:textId="77777777" w:rsidR="00F711BD" w:rsidRDefault="00F711BD" w:rsidP="00F711BD">
      <w:pPr>
        <w:spacing w:line="240" w:lineRule="auto"/>
        <w:rPr>
          <w:rFonts w:ascii="Times New Roman" w:eastAsia="Times New Roman" w:hAnsi="Times New Roman" w:cs="Times New Roman"/>
          <w:b/>
          <w:bCs/>
          <w:sz w:val="28"/>
        </w:rPr>
      </w:pPr>
    </w:p>
    <w:p w14:paraId="61A13298" w14:textId="77777777" w:rsidR="00F711BD" w:rsidRDefault="00F711BD" w:rsidP="00F711BD">
      <w:pPr>
        <w:spacing w:line="240" w:lineRule="auto"/>
        <w:rPr>
          <w:rFonts w:ascii="Times New Roman" w:eastAsia="Times New Roman" w:hAnsi="Times New Roman" w:cs="Times New Roman"/>
          <w:b/>
          <w:bCs/>
          <w:sz w:val="28"/>
        </w:rPr>
      </w:pPr>
    </w:p>
    <w:p w14:paraId="001EE536" w14:textId="77777777" w:rsidR="00F711BD" w:rsidRDefault="00F711BD" w:rsidP="00F711BD">
      <w:pPr>
        <w:spacing w:line="240" w:lineRule="auto"/>
        <w:rPr>
          <w:rFonts w:ascii="Times New Roman" w:eastAsia="Times New Roman" w:hAnsi="Times New Roman" w:cs="Times New Roman"/>
          <w:b/>
          <w:bCs/>
          <w:sz w:val="28"/>
        </w:rPr>
      </w:pPr>
    </w:p>
    <w:p w14:paraId="3C4C02FD" w14:textId="77777777" w:rsidR="00F711BD" w:rsidRDefault="00F711BD" w:rsidP="00F711BD">
      <w:pPr>
        <w:spacing w:line="240" w:lineRule="auto"/>
        <w:rPr>
          <w:rFonts w:ascii="Times New Roman" w:eastAsia="Times New Roman" w:hAnsi="Times New Roman" w:cs="Times New Roman"/>
          <w:b/>
          <w:bCs/>
          <w:sz w:val="28"/>
        </w:rPr>
      </w:pPr>
    </w:p>
    <w:p w14:paraId="4B1B6A7E" w14:textId="77777777" w:rsidR="00F711BD" w:rsidRDefault="00F711BD" w:rsidP="00F711BD">
      <w:pPr>
        <w:spacing w:line="240" w:lineRule="auto"/>
        <w:rPr>
          <w:rFonts w:ascii="Times New Roman" w:eastAsia="Times New Roman" w:hAnsi="Times New Roman" w:cs="Times New Roman"/>
          <w:b/>
          <w:bCs/>
          <w:sz w:val="28"/>
        </w:rPr>
      </w:pPr>
    </w:p>
    <w:p w14:paraId="75D1500B" w14:textId="77777777" w:rsidR="00F711BD" w:rsidRDefault="00F711BD" w:rsidP="00F711BD">
      <w:pPr>
        <w:spacing w:line="240" w:lineRule="auto"/>
        <w:rPr>
          <w:rFonts w:ascii="Times New Roman" w:eastAsia="Times New Roman" w:hAnsi="Times New Roman" w:cs="Times New Roman"/>
          <w:b/>
          <w:bCs/>
          <w:sz w:val="28"/>
        </w:rPr>
      </w:pPr>
    </w:p>
    <w:p w14:paraId="79F8A1E4" w14:textId="77777777" w:rsidR="00F711BD" w:rsidRDefault="00F711BD" w:rsidP="00F711BD">
      <w:pPr>
        <w:spacing w:line="240" w:lineRule="auto"/>
        <w:rPr>
          <w:rFonts w:ascii="Times New Roman" w:eastAsia="Times New Roman" w:hAnsi="Times New Roman" w:cs="Times New Roman"/>
          <w:b/>
          <w:bCs/>
          <w:sz w:val="28"/>
        </w:rPr>
      </w:pPr>
    </w:p>
    <w:p w14:paraId="5267973F" w14:textId="77777777" w:rsidR="00F711BD" w:rsidRDefault="00F711BD" w:rsidP="00F711BD">
      <w:pPr>
        <w:spacing w:line="240" w:lineRule="auto"/>
        <w:rPr>
          <w:rFonts w:ascii="Times New Roman" w:eastAsia="Times New Roman" w:hAnsi="Times New Roman" w:cs="Times New Roman"/>
          <w:b/>
          <w:bCs/>
          <w:sz w:val="28"/>
        </w:rPr>
      </w:pPr>
    </w:p>
    <w:p w14:paraId="6B22299F" w14:textId="77777777" w:rsidR="00F711BD" w:rsidRDefault="00F711BD" w:rsidP="00F711BD">
      <w:pPr>
        <w:spacing w:line="240" w:lineRule="auto"/>
        <w:rPr>
          <w:rFonts w:ascii="Times New Roman" w:eastAsia="Times New Roman" w:hAnsi="Times New Roman" w:cs="Times New Roman"/>
          <w:b/>
          <w:bCs/>
          <w:sz w:val="28"/>
        </w:rPr>
      </w:pPr>
    </w:p>
    <w:p w14:paraId="18A39B85" w14:textId="77777777" w:rsidR="00F711BD" w:rsidRDefault="00F711BD" w:rsidP="00F711BD">
      <w:pPr>
        <w:spacing w:line="240" w:lineRule="auto"/>
        <w:rPr>
          <w:rFonts w:ascii="Times New Roman" w:eastAsia="Times New Roman" w:hAnsi="Times New Roman" w:cs="Times New Roman"/>
          <w:b/>
          <w:bCs/>
          <w:sz w:val="28"/>
        </w:rPr>
      </w:pPr>
    </w:p>
    <w:p w14:paraId="57920060" w14:textId="77777777" w:rsidR="00F711BD" w:rsidRDefault="00F711BD" w:rsidP="00F711BD">
      <w:pPr>
        <w:spacing w:line="240" w:lineRule="auto"/>
        <w:rPr>
          <w:rFonts w:ascii="Times New Roman" w:eastAsia="Times New Roman" w:hAnsi="Times New Roman" w:cs="Times New Roman"/>
          <w:b/>
          <w:bCs/>
          <w:sz w:val="28"/>
        </w:rPr>
      </w:pPr>
    </w:p>
    <w:p w14:paraId="17255285" w14:textId="77777777" w:rsidR="00F711BD" w:rsidRDefault="00F711BD" w:rsidP="00F711BD">
      <w:pPr>
        <w:spacing w:line="240" w:lineRule="auto"/>
        <w:rPr>
          <w:rFonts w:ascii="Times New Roman" w:eastAsia="Times New Roman" w:hAnsi="Times New Roman" w:cs="Times New Roman"/>
          <w:b/>
          <w:bCs/>
          <w:sz w:val="28"/>
        </w:rPr>
      </w:pPr>
    </w:p>
    <w:p w14:paraId="0DDB8486" w14:textId="77777777" w:rsidR="00F711BD" w:rsidRDefault="00F711BD" w:rsidP="00F711BD">
      <w:pPr>
        <w:spacing w:line="240" w:lineRule="auto"/>
        <w:rPr>
          <w:rFonts w:ascii="Times New Roman" w:eastAsia="Times New Roman" w:hAnsi="Times New Roman" w:cs="Times New Roman"/>
          <w:b/>
          <w:bCs/>
          <w:sz w:val="28"/>
        </w:rPr>
      </w:pPr>
    </w:p>
    <w:p w14:paraId="3977B1BE" w14:textId="77777777" w:rsidR="00F711BD" w:rsidRDefault="00F711BD" w:rsidP="00F711BD">
      <w:pPr>
        <w:spacing w:line="240" w:lineRule="auto"/>
        <w:rPr>
          <w:rFonts w:ascii="Times New Roman" w:eastAsia="Times New Roman" w:hAnsi="Times New Roman" w:cs="Times New Roman"/>
          <w:b/>
          <w:bCs/>
          <w:sz w:val="28"/>
        </w:rPr>
      </w:pPr>
    </w:p>
    <w:p w14:paraId="3FEA8E2E" w14:textId="77777777" w:rsidR="00F711BD" w:rsidRDefault="00F711BD" w:rsidP="00F711BD">
      <w:pPr>
        <w:spacing w:line="240" w:lineRule="auto"/>
        <w:rPr>
          <w:rFonts w:ascii="Times New Roman" w:eastAsia="Times New Roman" w:hAnsi="Times New Roman" w:cs="Times New Roman"/>
          <w:b/>
          <w:bCs/>
          <w:sz w:val="28"/>
        </w:rPr>
      </w:pPr>
    </w:p>
    <w:p w14:paraId="245D517B" w14:textId="77777777" w:rsidR="00F711BD" w:rsidRDefault="00F711BD" w:rsidP="00F711BD">
      <w:pPr>
        <w:spacing w:line="240" w:lineRule="auto"/>
        <w:rPr>
          <w:rFonts w:ascii="Times New Roman" w:eastAsia="Times New Roman" w:hAnsi="Times New Roman" w:cs="Times New Roman"/>
          <w:b/>
          <w:bCs/>
          <w:sz w:val="28"/>
        </w:rPr>
      </w:pPr>
    </w:p>
    <w:p w14:paraId="2B0B9C33"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UNA-17</w:t>
      </w:r>
      <w:r w:rsidRPr="00EF5C9C">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getData</w:t>
      </w:r>
      <w:r w:rsidRPr="00EF5C9C">
        <w:rPr>
          <w:rFonts w:ascii="Times New Roman" w:eastAsia="Times New Roman" w:hAnsi="Times New Roman" w:cs="Times New Roman"/>
          <w:sz w:val="24"/>
          <w:szCs w:val="24"/>
        </w:rPr>
        <w:t>(</w:t>
      </w:r>
      <w:r>
        <w:rPr>
          <w:rFonts w:ascii="Times New Roman" w:eastAsia="Times New Roman" w:hAnsi="Times New Roman" w:cs="Times New Roman"/>
          <w:sz w:val="24"/>
          <w:szCs w:val="24"/>
        </w:rPr>
        <w:t>String id</w:t>
      </w:r>
      <w:r w:rsidRPr="00EF5C9C">
        <w:rPr>
          <w:rFonts w:ascii="Times New Roman" w:eastAsia="Times New Roman" w:hAnsi="Times New Roman" w:cs="Times New Roman"/>
          <w:sz w:val="24"/>
          <w:szCs w:val="24"/>
        </w:rPr>
        <w:t>): void</w:t>
      </w:r>
    </w:p>
    <w:p w14:paraId="77741310"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B0C320B" w14:textId="3A662066"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A01DC7">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getting product’s information</w:t>
      </w:r>
      <w:r w:rsidRPr="00EF5C9C">
        <w:rPr>
          <w:rFonts w:ascii="Times New Roman" w:eastAsia="Times New Roman" w:hAnsi="Times New Roman" w:cs="Times New Roman"/>
          <w:sz w:val="24"/>
          <w:szCs w:val="24"/>
        </w:rPr>
        <w:t xml:space="preserve"> from the database via </w:t>
      </w:r>
      <w:r>
        <w:rPr>
          <w:rFonts w:ascii="Times New Roman" w:eastAsia="Times New Roman" w:hAnsi="Times New Roman" w:cs="Times New Roman"/>
          <w:sz w:val="24"/>
          <w:szCs w:val="24"/>
        </w:rPr>
        <w:t>connecting</w:t>
      </w:r>
      <w:r w:rsidRPr="00EF5C9C">
        <w:rPr>
          <w:rFonts w:ascii="Times New Roman" w:eastAsia="Times New Roman" w:hAnsi="Times New Roman" w:cs="Times New Roman"/>
          <w:sz w:val="24"/>
          <w:szCs w:val="24"/>
        </w:rPr>
        <w:t xml:space="preserve"> to web services’ database. </w:t>
      </w:r>
    </w:p>
    <w:p w14:paraId="5DE892C1"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E52F03F"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0ED77D94"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7BF93E53"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23D8F2C3" w14:textId="77777777" w:rsidR="00F711BD" w:rsidRPr="00EF5C9C" w:rsidRDefault="00F711BD" w:rsidP="00F711BD">
      <w:pPr>
        <w:spacing w:line="240" w:lineRule="auto"/>
        <w:rPr>
          <w:rFonts w:ascii="Times New Roman" w:eastAsia="Times New Roman" w:hAnsi="Times New Roman" w:cs="Times New Roman"/>
          <w:sz w:val="24"/>
          <w:szCs w:val="24"/>
        </w:rPr>
      </w:pPr>
    </w:p>
    <w:p w14:paraId="54E5D903" w14:textId="77777777" w:rsidR="00F711BD" w:rsidRPr="00EF5C9C" w:rsidRDefault="00F711BD" w:rsidP="00F711BD">
      <w:pPr>
        <w:spacing w:line="240" w:lineRule="auto"/>
        <w:rPr>
          <w:rFonts w:ascii="Times New Roman" w:eastAsia="Times New Roman" w:hAnsi="Times New Roman" w:cs="Times New Roman"/>
          <w:sz w:val="24"/>
          <w:szCs w:val="24"/>
        </w:rPr>
      </w:pPr>
    </w:p>
    <w:p w14:paraId="10C32E72"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96"/>
        <w:gridCol w:w="1530"/>
        <w:gridCol w:w="4752"/>
      </w:tblGrid>
      <w:tr w:rsidR="00F711BD" w:rsidRPr="00EF5C9C" w14:paraId="6769AB96"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AD9838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597FA7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271271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9F642B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4AC4FB23"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E87C2C"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F0864B"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65CAAB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0DDC30"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6BE40389"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339D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2EDBEE"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7DF6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hAnsi="Times New Roman" w:cs="Times New Roman"/>
              </w:rPr>
              <w:t>885077955955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01534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1, false</w:t>
            </w:r>
            <w:r w:rsidRPr="00EF5C9C">
              <w:rPr>
                <w:rFonts w:ascii="Times New Roman" w:eastAsia="Times New Roman" w:hAnsi="Times New Roman" w:cs="Times New Roman"/>
                <w:sz w:val="24"/>
                <w:szCs w:val="24"/>
              </w:rPr>
              <w:t>}</w:t>
            </w:r>
          </w:p>
        </w:tc>
      </w:tr>
      <w:tr w:rsidR="00F711BD" w:rsidRPr="00EF5C9C" w14:paraId="26356E23"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68829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61925"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F6ED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hAnsi="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B219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6ACEEFFB" w14:textId="77777777" w:rsidR="00F711BD" w:rsidRPr="008D66E6" w:rsidRDefault="00F711BD" w:rsidP="00F711BD">
      <w:pPr>
        <w:rPr>
          <w:rFonts w:ascii="Times New Roman" w:eastAsia="Times New Roman" w:hAnsi="Times New Roman" w:cs="Times New Roman"/>
          <w:b/>
          <w:bCs/>
          <w:sz w:val="24"/>
          <w:szCs w:val="24"/>
        </w:rPr>
      </w:pPr>
    </w:p>
    <w:p w14:paraId="1FD96406"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71DF0D1F"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15076164"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572FE802"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63E474C8"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4E61179D"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7DD3BEA5"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3F45AD43"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6F14BDC7"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09C15E5A"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5A4D5B44"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64B31EDC"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46B3D1FC"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7B8B983F"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355C91B6"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3B4ED174" w14:textId="77777777" w:rsidR="00F711BD" w:rsidRDefault="00F711BD" w:rsidP="00F711BD">
      <w:pPr>
        <w:spacing w:line="240" w:lineRule="auto"/>
        <w:rPr>
          <w:rFonts w:ascii="Times New Roman" w:eastAsia="Times New Roman" w:hAnsi="Times New Roman" w:cs="Times New Roman"/>
          <w:b/>
          <w:bCs/>
          <w:sz w:val="28"/>
        </w:rPr>
      </w:pPr>
    </w:p>
    <w:p w14:paraId="59C61CEA"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UNA-18</w:t>
      </w:r>
      <w:r w:rsidRPr="00EF5C9C">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getDatas</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void</w:t>
      </w:r>
    </w:p>
    <w:p w14:paraId="20502BAE"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EA8708D" w14:textId="7AF5C750"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A01DC7">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getting all products’ information</w:t>
      </w:r>
      <w:r w:rsidRPr="00EF5C9C">
        <w:rPr>
          <w:rFonts w:ascii="Times New Roman" w:eastAsia="Times New Roman" w:hAnsi="Times New Roman" w:cs="Times New Roman"/>
          <w:sz w:val="24"/>
          <w:szCs w:val="24"/>
        </w:rPr>
        <w:t xml:space="preserve"> from the database via </w:t>
      </w:r>
      <w:r>
        <w:rPr>
          <w:rFonts w:ascii="Times New Roman" w:eastAsia="Times New Roman" w:hAnsi="Times New Roman" w:cs="Times New Roman"/>
          <w:sz w:val="24"/>
          <w:szCs w:val="24"/>
        </w:rPr>
        <w:t>connecting</w:t>
      </w:r>
      <w:r w:rsidRPr="00EF5C9C">
        <w:rPr>
          <w:rFonts w:ascii="Times New Roman" w:eastAsia="Times New Roman" w:hAnsi="Times New Roman" w:cs="Times New Roman"/>
          <w:sz w:val="24"/>
          <w:szCs w:val="24"/>
        </w:rPr>
        <w:t xml:space="preserve"> to web services’ database</w:t>
      </w:r>
    </w:p>
    <w:p w14:paraId="5EF2AFDB"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1F514E36"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0D322571"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57D31FE3"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597B3E60" w14:textId="77777777" w:rsidR="00F711BD" w:rsidRPr="00EF5C9C" w:rsidRDefault="00F711BD" w:rsidP="00F711BD">
      <w:pPr>
        <w:spacing w:line="240" w:lineRule="auto"/>
        <w:rPr>
          <w:rFonts w:ascii="Times New Roman" w:eastAsia="Times New Roman" w:hAnsi="Times New Roman" w:cs="Times New Roman"/>
          <w:sz w:val="24"/>
          <w:szCs w:val="24"/>
        </w:rPr>
      </w:pPr>
    </w:p>
    <w:p w14:paraId="6814CCD4"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34"/>
        <w:gridCol w:w="6344"/>
      </w:tblGrid>
      <w:tr w:rsidR="00F711BD" w:rsidRPr="00EF5C9C" w14:paraId="7699B101" w14:textId="77777777" w:rsidTr="00FE6E2E">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102C6B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28D60C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4C74C8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p w14:paraId="4CD0856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(List of Product object)</w:t>
            </w:r>
          </w:p>
        </w:tc>
      </w:tr>
      <w:tr w:rsidR="00F711BD" w:rsidRPr="00EF5C9C" w14:paraId="1648564A" w14:textId="77777777" w:rsidTr="00FE6E2E">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285A3E"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1ABF24"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23678D"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5845365B"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302B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C34D4"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Get a list of product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F368EE"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{1, “885077955955”, “Aura”, “mineral water 100%”, “mineral water”, 1.5, 19, null, null} </w:t>
            </w:r>
          </w:p>
          <w:p w14:paraId="010D49FB" w14:textId="77777777" w:rsidR="00F711BD" w:rsidRPr="00EF5C9C" w:rsidRDefault="00F711BD" w:rsidP="00FE6E2E">
            <w:pPr>
              <w:spacing w:line="240" w:lineRule="auto"/>
              <w:rPr>
                <w:rFonts w:ascii="Times New Roman" w:eastAsia="Times New Roman" w:hAnsi="Times New Roman" w:cs="Times New Roman"/>
                <w:sz w:val="24"/>
                <w:szCs w:val="24"/>
              </w:rPr>
            </w:pPr>
          </w:p>
          <w:p w14:paraId="75DBDBA7"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{2, “8851717040245”, “Dutch Mill”, “Blueberry flavour”, “mineral water”, 0.18, 10, null, null}</w:t>
            </w:r>
          </w:p>
          <w:p w14:paraId="0E867BBA" w14:textId="77777777" w:rsidR="00F711BD" w:rsidRPr="00EF5C9C" w:rsidRDefault="00F711BD" w:rsidP="00FE6E2E">
            <w:pPr>
              <w:spacing w:line="240" w:lineRule="auto"/>
              <w:jc w:val="center"/>
              <w:rPr>
                <w:rFonts w:ascii="Times New Roman" w:eastAsia="Times New Roman" w:hAnsi="Times New Roman" w:cs="Times New Roman"/>
                <w:sz w:val="24"/>
                <w:szCs w:val="24"/>
              </w:rPr>
            </w:pPr>
          </w:p>
        </w:tc>
      </w:tr>
    </w:tbl>
    <w:p w14:paraId="72432C34" w14:textId="77777777" w:rsidR="00F711BD" w:rsidRDefault="00F711BD" w:rsidP="00F711BD">
      <w:pPr>
        <w:spacing w:line="240" w:lineRule="auto"/>
        <w:rPr>
          <w:rFonts w:ascii="Times New Roman" w:eastAsia="Times New Roman" w:hAnsi="Times New Roman" w:cs="Times New Roman"/>
          <w:b/>
          <w:bCs/>
          <w:sz w:val="28"/>
        </w:rPr>
      </w:pPr>
    </w:p>
    <w:p w14:paraId="1603BD5B"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28840648"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6BF1B0CD"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32188E9A" w14:textId="77777777" w:rsidR="00F711BD" w:rsidRPr="00EF5C9C" w:rsidRDefault="00F711BD" w:rsidP="00F711BD">
      <w:pPr>
        <w:ind w:firstLine="720"/>
        <w:rPr>
          <w:rFonts w:ascii="Times New Roman" w:hAnsi="Times New Roman" w:cs="Times New Roman"/>
          <w:b/>
          <w:bCs/>
          <w:sz w:val="32"/>
          <w:szCs w:val="32"/>
        </w:rPr>
      </w:pPr>
    </w:p>
    <w:p w14:paraId="73237399" w14:textId="77777777" w:rsidR="00F711BD" w:rsidRPr="00EF5C9C" w:rsidRDefault="00F711BD" w:rsidP="00F711BD">
      <w:pPr>
        <w:ind w:firstLine="720"/>
        <w:rPr>
          <w:rFonts w:ascii="Times New Roman" w:hAnsi="Times New Roman" w:cs="Times New Roman"/>
          <w:b/>
          <w:bCs/>
          <w:sz w:val="32"/>
          <w:szCs w:val="32"/>
        </w:rPr>
      </w:pPr>
    </w:p>
    <w:p w14:paraId="3216A3A0" w14:textId="77777777" w:rsidR="00F711BD" w:rsidRPr="00EF5C9C" w:rsidRDefault="00F711BD" w:rsidP="00F711BD">
      <w:pPr>
        <w:ind w:firstLine="720"/>
        <w:rPr>
          <w:rFonts w:ascii="Times New Roman" w:hAnsi="Times New Roman" w:cs="Times New Roman"/>
          <w:b/>
          <w:bCs/>
          <w:sz w:val="32"/>
          <w:szCs w:val="32"/>
        </w:rPr>
      </w:pPr>
    </w:p>
    <w:p w14:paraId="29901275" w14:textId="77777777" w:rsidR="00F711BD" w:rsidRDefault="00F711BD" w:rsidP="00F711BD">
      <w:pPr>
        <w:ind w:firstLine="720"/>
        <w:rPr>
          <w:rFonts w:ascii="Times New Roman" w:hAnsi="Times New Roman" w:cs="Times New Roman"/>
          <w:b/>
          <w:bCs/>
          <w:sz w:val="32"/>
          <w:szCs w:val="32"/>
        </w:rPr>
      </w:pPr>
    </w:p>
    <w:p w14:paraId="1720EA79" w14:textId="77777777" w:rsidR="00F711BD" w:rsidRDefault="00F711BD" w:rsidP="00F711BD">
      <w:pPr>
        <w:ind w:firstLine="720"/>
        <w:rPr>
          <w:rFonts w:ascii="Times New Roman" w:hAnsi="Times New Roman" w:cs="Times New Roman"/>
          <w:b/>
          <w:bCs/>
          <w:sz w:val="32"/>
          <w:szCs w:val="32"/>
        </w:rPr>
      </w:pPr>
    </w:p>
    <w:p w14:paraId="64CFE0DF" w14:textId="77777777" w:rsidR="00F711BD" w:rsidRDefault="00F711BD" w:rsidP="00F711BD">
      <w:pPr>
        <w:ind w:firstLine="720"/>
        <w:rPr>
          <w:rFonts w:ascii="Times New Roman" w:hAnsi="Times New Roman" w:cs="Times New Roman"/>
          <w:b/>
          <w:bCs/>
          <w:sz w:val="32"/>
          <w:szCs w:val="32"/>
        </w:rPr>
      </w:pPr>
    </w:p>
    <w:p w14:paraId="15F2BEB4" w14:textId="77777777" w:rsidR="00F711BD" w:rsidRDefault="00F711BD" w:rsidP="00F711BD">
      <w:pPr>
        <w:ind w:firstLine="720"/>
        <w:rPr>
          <w:rFonts w:ascii="Times New Roman" w:hAnsi="Times New Roman" w:cs="Times New Roman"/>
          <w:b/>
          <w:bCs/>
          <w:sz w:val="32"/>
          <w:szCs w:val="32"/>
        </w:rPr>
      </w:pPr>
    </w:p>
    <w:p w14:paraId="1C8AC441" w14:textId="77777777" w:rsidR="00F711BD" w:rsidRDefault="00F711BD" w:rsidP="00F711BD">
      <w:pPr>
        <w:ind w:firstLine="720"/>
        <w:rPr>
          <w:rFonts w:ascii="Times New Roman" w:hAnsi="Times New Roman" w:cs="Times New Roman"/>
          <w:b/>
          <w:bCs/>
          <w:sz w:val="32"/>
          <w:szCs w:val="32"/>
        </w:rPr>
      </w:pPr>
    </w:p>
    <w:p w14:paraId="1297A252" w14:textId="77777777" w:rsidR="00F711BD" w:rsidRDefault="00F711BD" w:rsidP="00F711BD">
      <w:pPr>
        <w:ind w:firstLine="720"/>
        <w:rPr>
          <w:rFonts w:ascii="Times New Roman" w:hAnsi="Times New Roman" w:cs="Times New Roman"/>
          <w:b/>
          <w:bCs/>
          <w:sz w:val="32"/>
          <w:szCs w:val="32"/>
        </w:rPr>
      </w:pPr>
    </w:p>
    <w:p w14:paraId="5E3AD9D0" w14:textId="77777777" w:rsidR="00F711BD" w:rsidRDefault="00F711BD" w:rsidP="00F711BD">
      <w:pPr>
        <w:ind w:firstLine="720"/>
        <w:rPr>
          <w:rFonts w:ascii="Times New Roman" w:hAnsi="Times New Roman" w:cs="Times New Roman"/>
          <w:b/>
          <w:bCs/>
          <w:sz w:val="32"/>
          <w:szCs w:val="32"/>
        </w:rPr>
      </w:pPr>
    </w:p>
    <w:p w14:paraId="40ED30A2" w14:textId="4EB45321" w:rsidR="002A31BB" w:rsidRPr="00EF5C9C" w:rsidRDefault="000A14DC" w:rsidP="000A14DC">
      <w:pPr>
        <w:ind w:firstLine="720"/>
        <w:rPr>
          <w:rFonts w:ascii="Times New Roman" w:hAnsi="Times New Roman" w:cs="Times New Roman"/>
          <w:b/>
          <w:bCs/>
          <w:sz w:val="32"/>
          <w:szCs w:val="32"/>
        </w:rPr>
      </w:pPr>
      <w:r w:rsidRPr="00EF5C9C">
        <w:rPr>
          <w:rFonts w:ascii="Times New Roman" w:hAnsi="Times New Roman" w:cs="Times New Roman"/>
          <w:b/>
          <w:bCs/>
          <w:sz w:val="32"/>
          <w:szCs w:val="32"/>
        </w:rPr>
        <w:lastRenderedPageBreak/>
        <w:t>2.2 System Test</w:t>
      </w:r>
    </w:p>
    <w:tbl>
      <w:tblPr>
        <w:tblStyle w:val="GridTable4-Accent1"/>
        <w:tblW w:w="0" w:type="auto"/>
        <w:tblLook w:val="04A0" w:firstRow="1" w:lastRow="0" w:firstColumn="1" w:lastColumn="0" w:noHBand="0" w:noVBand="1"/>
      </w:tblPr>
      <w:tblGrid>
        <w:gridCol w:w="4449"/>
        <w:gridCol w:w="4567"/>
      </w:tblGrid>
      <w:tr w:rsidR="00002B1A" w:rsidRPr="00827FA7" w14:paraId="382B26DC" w14:textId="77777777" w:rsidTr="00B4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3D9E66F" w14:textId="18771683"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-001</w:t>
            </w:r>
          </w:p>
        </w:tc>
        <w:tc>
          <w:tcPr>
            <w:tcW w:w="4567" w:type="dxa"/>
          </w:tcPr>
          <w:p w14:paraId="396A2571" w14:textId="77777777" w:rsidR="00002B1A" w:rsidRPr="00827FA7" w:rsidRDefault="00002B1A" w:rsidP="00B414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002B1A" w:rsidRPr="00827FA7" w14:paraId="5573E98D"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A7E9259" w14:textId="77777777"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14C144AA" w14:textId="135443C8"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002B1A" w:rsidRPr="00827FA7" w14:paraId="6BF24847" w14:textId="77777777" w:rsidTr="00B41420">
        <w:tc>
          <w:tcPr>
            <w:cnfStyle w:val="001000000000" w:firstRow="0" w:lastRow="0" w:firstColumn="1" w:lastColumn="0" w:oddVBand="0" w:evenVBand="0" w:oddHBand="0" w:evenHBand="0" w:firstRowFirstColumn="0" w:firstRowLastColumn="0" w:lastRowFirstColumn="0" w:lastRowLastColumn="0"/>
            <w:tcW w:w="4449" w:type="dxa"/>
          </w:tcPr>
          <w:p w14:paraId="5AD39E1D" w14:textId="77777777"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7" w:type="dxa"/>
          </w:tcPr>
          <w:p w14:paraId="03659ADA" w14:textId="77777777" w:rsidR="00002B1A" w:rsidRPr="00827FA7" w:rsidRDefault="00002B1A" w:rsidP="00B414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002B1A" w:rsidRPr="00827FA7" w14:paraId="5D55D7FD"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8CBB6A4" w14:textId="5DB8224E" w:rsidR="00002B1A" w:rsidRPr="00827FA7" w:rsidRDefault="00002B1A" w:rsidP="00002B1A">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Login succeed</w:t>
            </w:r>
          </w:p>
        </w:tc>
        <w:tc>
          <w:tcPr>
            <w:tcW w:w="4567" w:type="dxa"/>
          </w:tcPr>
          <w:p w14:paraId="4A2A8C51" w14:textId="0E52CE0B"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002B1A" w:rsidRPr="00827FA7" w14:paraId="1AB24F20" w14:textId="77777777" w:rsidTr="00B4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14BF993" w14:textId="77777777"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002B1A" w:rsidRPr="00827FA7" w14:paraId="17A6BDF1"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592467B" w14:textId="77777777" w:rsidR="00002B1A" w:rsidRPr="00827FA7" w:rsidRDefault="00002B1A" w:rsidP="00B41420">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GridTable4-Accent2"/>
        <w:tblW w:w="0" w:type="auto"/>
        <w:tblLook w:val="04A0" w:firstRow="1" w:lastRow="0" w:firstColumn="1" w:lastColumn="0" w:noHBand="0" w:noVBand="1"/>
      </w:tblPr>
      <w:tblGrid>
        <w:gridCol w:w="990"/>
        <w:gridCol w:w="3448"/>
        <w:gridCol w:w="2224"/>
        <w:gridCol w:w="2354"/>
      </w:tblGrid>
      <w:tr w:rsidR="00002B1A" w:rsidRPr="00827FA7" w14:paraId="456016AB" w14:textId="77777777" w:rsidTr="00B4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2D1978C" w14:textId="77777777" w:rsidR="00002B1A" w:rsidRPr="00827FA7" w:rsidRDefault="00002B1A" w:rsidP="00B41420">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6DAFBD42" w14:textId="77777777" w:rsidR="00002B1A" w:rsidRPr="00827FA7" w:rsidRDefault="00002B1A" w:rsidP="00B414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09FC804B" w14:textId="77777777" w:rsidR="00002B1A" w:rsidRPr="00827FA7" w:rsidRDefault="00002B1A" w:rsidP="00B414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36D285B4" w14:textId="77777777" w:rsidR="00002B1A" w:rsidRPr="00827FA7" w:rsidRDefault="00002B1A" w:rsidP="00B414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02B1A" w:rsidRPr="00827FA7" w14:paraId="62C8D545"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2527484" w14:textId="77777777" w:rsidR="00002B1A" w:rsidRPr="00827FA7" w:rsidRDefault="00002B1A" w:rsidP="00B41420">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8" w:type="dxa"/>
          </w:tcPr>
          <w:p w14:paraId="004CAFFE" w14:textId="77777777"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p>
        </w:tc>
        <w:tc>
          <w:tcPr>
            <w:tcW w:w="2224" w:type="dxa"/>
            <w:vMerge w:val="restart"/>
          </w:tcPr>
          <w:p w14:paraId="1908540E" w14:textId="77777777"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customer</w:t>
            </w:r>
          </w:p>
          <w:p w14:paraId="6F8D5A14" w14:textId="77777777"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Admin</w:t>
            </w:r>
          </w:p>
        </w:tc>
        <w:tc>
          <w:tcPr>
            <w:tcW w:w="2354" w:type="dxa"/>
            <w:vMerge w:val="restart"/>
          </w:tcPr>
          <w:p w14:paraId="1CC593EE" w14:textId="77777777"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r w:rsidR="00002B1A" w:rsidRPr="00827FA7" w14:paraId="340F80DF" w14:textId="77777777" w:rsidTr="009378EF">
        <w:tc>
          <w:tcPr>
            <w:cnfStyle w:val="001000000000" w:firstRow="0" w:lastRow="0" w:firstColumn="1" w:lastColumn="0" w:oddVBand="0" w:evenVBand="0" w:oddHBand="0" w:evenHBand="0" w:firstRowFirstColumn="0" w:firstRowLastColumn="0" w:lastRowFirstColumn="0" w:lastRowLastColumn="0"/>
            <w:tcW w:w="990" w:type="dxa"/>
            <w:shd w:val="clear" w:color="auto" w:fill="F2DBDB" w:themeFill="accent2" w:themeFillTint="33"/>
          </w:tcPr>
          <w:p w14:paraId="4DAAA0AA" w14:textId="77777777" w:rsidR="00002B1A" w:rsidRPr="00827FA7" w:rsidRDefault="00002B1A" w:rsidP="00B41420">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shd w:val="clear" w:color="auto" w:fill="F2DBDB" w:themeFill="accent2" w:themeFillTint="33"/>
          </w:tcPr>
          <w:p w14:paraId="25E2897A" w14:textId="77777777" w:rsidR="00002B1A" w:rsidRPr="00827FA7" w:rsidRDefault="00002B1A" w:rsidP="00B414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p>
        </w:tc>
        <w:tc>
          <w:tcPr>
            <w:tcW w:w="2224" w:type="dxa"/>
            <w:vMerge/>
            <w:shd w:val="clear" w:color="auto" w:fill="F2DBDB" w:themeFill="accent2" w:themeFillTint="33"/>
          </w:tcPr>
          <w:p w14:paraId="7EC0E07D" w14:textId="77777777" w:rsidR="00002B1A" w:rsidRPr="00827FA7" w:rsidRDefault="00002B1A" w:rsidP="00B414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4" w:type="dxa"/>
            <w:vMerge/>
          </w:tcPr>
          <w:p w14:paraId="48710D14" w14:textId="77777777" w:rsidR="00002B1A" w:rsidRPr="00827FA7" w:rsidRDefault="00002B1A" w:rsidP="00B414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31"/>
      </w:tblGrid>
      <w:tr w:rsidR="00002B1A" w:rsidRPr="00827FA7" w14:paraId="2ACE1039" w14:textId="77777777" w:rsidTr="00B4142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31" w:type="dxa"/>
          </w:tcPr>
          <w:p w14:paraId="51CFC53A" w14:textId="4A74FBFD" w:rsidR="00002B1A" w:rsidRPr="00827FA7" w:rsidRDefault="00002B1A" w:rsidP="00C26778">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The admin c</w:t>
            </w:r>
            <w:r w:rsidR="002A31BB" w:rsidRPr="00827FA7">
              <w:rPr>
                <w:rFonts w:ascii="Times New Roman" w:eastAsia="Times New Roman" w:hAnsi="Times New Roman" w:cs="Times New Roman"/>
                <w:b w:val="0"/>
                <w:bCs w:val="0"/>
                <w:color w:val="auto"/>
                <w:sz w:val="24"/>
                <w:szCs w:val="24"/>
              </w:rPr>
              <w:t>an access to the system.</w:t>
            </w:r>
          </w:p>
        </w:tc>
      </w:tr>
    </w:tbl>
    <w:p w14:paraId="47AFC9AF" w14:textId="77777777" w:rsidR="00FC429C" w:rsidRPr="00827FA7" w:rsidRDefault="00FC429C" w:rsidP="00A47868">
      <w:pPr>
        <w:rPr>
          <w:rFonts w:ascii="Times New Roman" w:hAnsi="Times New Roman" w:cs="Times New Roman"/>
          <w:b/>
          <w:bCs/>
          <w:sz w:val="24"/>
          <w:szCs w:val="24"/>
        </w:rPr>
      </w:pPr>
    </w:p>
    <w:p w14:paraId="7CCF89FA" w14:textId="77777777" w:rsidR="002A31BB" w:rsidRPr="00827FA7" w:rsidRDefault="002A31BB" w:rsidP="00A47868">
      <w:pPr>
        <w:rPr>
          <w:rFonts w:ascii="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46A3673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316E5DC" w14:textId="6C8BCF7F"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-002</w:t>
            </w:r>
          </w:p>
        </w:tc>
        <w:tc>
          <w:tcPr>
            <w:tcW w:w="4567" w:type="dxa"/>
          </w:tcPr>
          <w:p w14:paraId="307D0130"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792E5A25"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05BBFF4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183D0D27" w14:textId="30B9AA01"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5C4544E3"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02453A80"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7" w:type="dxa"/>
          </w:tcPr>
          <w:p w14:paraId="34E1FA1F"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002C0C7F"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870B03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Wrong ID</w:t>
            </w:r>
          </w:p>
        </w:tc>
        <w:tc>
          <w:tcPr>
            <w:tcW w:w="4567" w:type="dxa"/>
          </w:tcPr>
          <w:p w14:paraId="46247868" w14:textId="226BB4BA"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4488CE9C"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4E8080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FC429C" w:rsidRPr="00827FA7" w14:paraId="57B616A9"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F6B0545"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GridTable4-Accent2"/>
        <w:tblW w:w="0" w:type="auto"/>
        <w:tblLook w:val="04A0" w:firstRow="1" w:lastRow="0" w:firstColumn="1" w:lastColumn="0" w:noHBand="0" w:noVBand="1"/>
      </w:tblPr>
      <w:tblGrid>
        <w:gridCol w:w="990"/>
        <w:gridCol w:w="3448"/>
        <w:gridCol w:w="2224"/>
        <w:gridCol w:w="2354"/>
      </w:tblGrid>
      <w:tr w:rsidR="00FC429C" w:rsidRPr="00827FA7" w14:paraId="212551A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F902F20"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596CE7BE"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42034D7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13BEFE0F"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3E96DA5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2FBA4318"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8" w:type="dxa"/>
          </w:tcPr>
          <w:p w14:paraId="17ACB7E1"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p>
        </w:tc>
        <w:tc>
          <w:tcPr>
            <w:tcW w:w="2224" w:type="dxa"/>
            <w:vMerge w:val="restart"/>
          </w:tcPr>
          <w:p w14:paraId="5816E32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customer</w:t>
            </w:r>
          </w:p>
          <w:p w14:paraId="0114C2F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Admin</w:t>
            </w:r>
          </w:p>
        </w:tc>
        <w:tc>
          <w:tcPr>
            <w:tcW w:w="2354" w:type="dxa"/>
            <w:vMerge w:val="restart"/>
          </w:tcPr>
          <w:p w14:paraId="1487F38B"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r w:rsidR="00FC429C" w:rsidRPr="00827FA7" w14:paraId="29B92258" w14:textId="77777777" w:rsidTr="009378EF">
        <w:tc>
          <w:tcPr>
            <w:cnfStyle w:val="001000000000" w:firstRow="0" w:lastRow="0" w:firstColumn="1" w:lastColumn="0" w:oddVBand="0" w:evenVBand="0" w:oddHBand="0" w:evenHBand="0" w:firstRowFirstColumn="0" w:firstRowLastColumn="0" w:lastRowFirstColumn="0" w:lastRowLastColumn="0"/>
            <w:tcW w:w="990" w:type="dxa"/>
            <w:shd w:val="clear" w:color="auto" w:fill="F2DBDB" w:themeFill="accent2" w:themeFillTint="33"/>
          </w:tcPr>
          <w:p w14:paraId="3C43EFF9"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shd w:val="clear" w:color="auto" w:fill="F2DBDB" w:themeFill="accent2" w:themeFillTint="33"/>
          </w:tcPr>
          <w:p w14:paraId="1559FEDF"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p>
        </w:tc>
        <w:tc>
          <w:tcPr>
            <w:tcW w:w="2224" w:type="dxa"/>
            <w:vMerge/>
          </w:tcPr>
          <w:p w14:paraId="38937B9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4" w:type="dxa"/>
            <w:vMerge/>
          </w:tcPr>
          <w:p w14:paraId="0CF8394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31"/>
      </w:tblGrid>
      <w:tr w:rsidR="00FC429C" w:rsidRPr="00827FA7" w14:paraId="1DBAC167" w14:textId="77777777" w:rsidTr="00FC429C">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31" w:type="dxa"/>
          </w:tcPr>
          <w:p w14:paraId="3E67587E"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209A47EA" w14:textId="77777777" w:rsidR="00FC429C" w:rsidRDefault="00FC429C" w:rsidP="00FC429C">
      <w:pPr>
        <w:rPr>
          <w:rFonts w:ascii="Times New Roman" w:hAnsi="Times New Roman" w:cs="Times New Roman"/>
          <w:sz w:val="24"/>
          <w:szCs w:val="24"/>
        </w:rPr>
      </w:pPr>
    </w:p>
    <w:p w14:paraId="456FD81A" w14:textId="77777777" w:rsidR="00B1540D" w:rsidRPr="00827FA7" w:rsidRDefault="00B1540D"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53"/>
        <w:gridCol w:w="4563"/>
      </w:tblGrid>
      <w:tr w:rsidR="00FC429C" w:rsidRPr="00827FA7" w14:paraId="41BFE8C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3" w:type="dxa"/>
          </w:tcPr>
          <w:p w14:paraId="59C59806" w14:textId="2202B2CD"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-003</w:t>
            </w:r>
          </w:p>
        </w:tc>
        <w:tc>
          <w:tcPr>
            <w:tcW w:w="4563" w:type="dxa"/>
          </w:tcPr>
          <w:p w14:paraId="0C660AFB"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4E72A636"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3" w:type="dxa"/>
          </w:tcPr>
          <w:p w14:paraId="7A51A022"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3" w:type="dxa"/>
          </w:tcPr>
          <w:p w14:paraId="28793F00" w14:textId="06529F5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57214690" w14:textId="77777777" w:rsidTr="00FC429C">
        <w:tc>
          <w:tcPr>
            <w:cnfStyle w:val="001000000000" w:firstRow="0" w:lastRow="0" w:firstColumn="1" w:lastColumn="0" w:oddVBand="0" w:evenVBand="0" w:oddHBand="0" w:evenHBand="0" w:firstRowFirstColumn="0" w:firstRowLastColumn="0" w:lastRowFirstColumn="0" w:lastRowLastColumn="0"/>
            <w:tcW w:w="4453" w:type="dxa"/>
          </w:tcPr>
          <w:p w14:paraId="1F5F3CD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3" w:type="dxa"/>
          </w:tcPr>
          <w:p w14:paraId="23ADA1B4"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4BAE7A9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3" w:type="dxa"/>
          </w:tcPr>
          <w:p w14:paraId="329CE9C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Wrong password</w:t>
            </w:r>
          </w:p>
        </w:tc>
        <w:tc>
          <w:tcPr>
            <w:tcW w:w="4563" w:type="dxa"/>
          </w:tcPr>
          <w:p w14:paraId="48C1BE4D" w14:textId="59148AD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05B0D8B3"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FA2054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FC429C" w:rsidRPr="00827FA7" w14:paraId="050AB40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C75FA28"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GridTable4-Accent2"/>
        <w:tblW w:w="0" w:type="auto"/>
        <w:tblLook w:val="04A0" w:firstRow="1" w:lastRow="0" w:firstColumn="1" w:lastColumn="0" w:noHBand="0" w:noVBand="1"/>
      </w:tblPr>
      <w:tblGrid>
        <w:gridCol w:w="990"/>
        <w:gridCol w:w="3448"/>
        <w:gridCol w:w="2224"/>
        <w:gridCol w:w="2354"/>
      </w:tblGrid>
      <w:tr w:rsidR="00FC429C" w:rsidRPr="00827FA7" w14:paraId="447329E2"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6A99F81"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3458D05C"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4E3E319D"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430225D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75B8CA0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11AAF73"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8" w:type="dxa"/>
          </w:tcPr>
          <w:p w14:paraId="47C99B4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p>
        </w:tc>
        <w:tc>
          <w:tcPr>
            <w:tcW w:w="2224" w:type="dxa"/>
            <w:vMerge w:val="restart"/>
          </w:tcPr>
          <w:p w14:paraId="1C56DE1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Admin</w:t>
            </w:r>
          </w:p>
          <w:p w14:paraId="4B92F66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1234</w:t>
            </w:r>
          </w:p>
        </w:tc>
        <w:tc>
          <w:tcPr>
            <w:tcW w:w="2354" w:type="dxa"/>
            <w:vMerge w:val="restart"/>
          </w:tcPr>
          <w:p w14:paraId="6003329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r w:rsidR="00FC429C" w:rsidRPr="00827FA7" w14:paraId="6C2F0CF1" w14:textId="77777777" w:rsidTr="009378EF">
        <w:tc>
          <w:tcPr>
            <w:cnfStyle w:val="001000000000" w:firstRow="0" w:lastRow="0" w:firstColumn="1" w:lastColumn="0" w:oddVBand="0" w:evenVBand="0" w:oddHBand="0" w:evenHBand="0" w:firstRowFirstColumn="0" w:firstRowLastColumn="0" w:lastRowFirstColumn="0" w:lastRowLastColumn="0"/>
            <w:tcW w:w="990" w:type="dxa"/>
            <w:shd w:val="clear" w:color="auto" w:fill="F2DBDB" w:themeFill="accent2" w:themeFillTint="33"/>
          </w:tcPr>
          <w:p w14:paraId="4D2A91EE"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shd w:val="clear" w:color="auto" w:fill="F2DBDB" w:themeFill="accent2" w:themeFillTint="33"/>
          </w:tcPr>
          <w:p w14:paraId="752D442E"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p>
        </w:tc>
        <w:tc>
          <w:tcPr>
            <w:tcW w:w="2224" w:type="dxa"/>
            <w:vMerge/>
          </w:tcPr>
          <w:p w14:paraId="649D880D"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4" w:type="dxa"/>
            <w:vMerge/>
          </w:tcPr>
          <w:p w14:paraId="0A7957EE"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40"/>
      </w:tblGrid>
      <w:tr w:rsidR="00FC429C" w:rsidRPr="00827FA7" w14:paraId="62FFA231" w14:textId="77777777" w:rsidTr="00FC429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9040" w:type="dxa"/>
          </w:tcPr>
          <w:p w14:paraId="64105E54" w14:textId="478EDE2A"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Input ID and Password again.</w:t>
            </w:r>
          </w:p>
        </w:tc>
      </w:tr>
    </w:tbl>
    <w:p w14:paraId="03FE1E4D" w14:textId="77777777" w:rsidR="00FC429C" w:rsidRPr="00827FA7" w:rsidRDefault="00FC429C"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0A1984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6DD240C" w14:textId="07759B2C"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-004</w:t>
            </w:r>
          </w:p>
        </w:tc>
        <w:tc>
          <w:tcPr>
            <w:tcW w:w="4567" w:type="dxa"/>
          </w:tcPr>
          <w:p w14:paraId="2CBCC36B"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6C7A51B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25C4678"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19083F8A" w14:textId="7B2758D3"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17EC2601"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2B9DEFB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7" w:type="dxa"/>
          </w:tcPr>
          <w:p w14:paraId="6501FA4C"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3A5EADE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97AB985"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Both wrong</w:t>
            </w:r>
          </w:p>
        </w:tc>
        <w:tc>
          <w:tcPr>
            <w:tcW w:w="4567" w:type="dxa"/>
          </w:tcPr>
          <w:p w14:paraId="542C1641" w14:textId="5C834739"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31A5614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D416AA7" w14:textId="576875C2"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FC429C" w:rsidRPr="00827FA7" w14:paraId="0F0040B2"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092E8F8"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GridTable4-Accent2"/>
        <w:tblW w:w="0" w:type="auto"/>
        <w:tblLook w:val="04A0" w:firstRow="1" w:lastRow="0" w:firstColumn="1" w:lastColumn="0" w:noHBand="0" w:noVBand="1"/>
      </w:tblPr>
      <w:tblGrid>
        <w:gridCol w:w="990"/>
        <w:gridCol w:w="3448"/>
        <w:gridCol w:w="2224"/>
        <w:gridCol w:w="2354"/>
      </w:tblGrid>
      <w:tr w:rsidR="00FC429C" w:rsidRPr="00827FA7" w14:paraId="57EC914D"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7BEB4E6"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0A2E92EE"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37C770D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79414477"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360ADE32"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298F0B6B"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8" w:type="dxa"/>
          </w:tcPr>
          <w:p w14:paraId="6FB5D68B"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p>
        </w:tc>
        <w:tc>
          <w:tcPr>
            <w:tcW w:w="2224" w:type="dxa"/>
            <w:vMerge w:val="restart"/>
          </w:tcPr>
          <w:p w14:paraId="2DF4880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customer</w:t>
            </w:r>
          </w:p>
          <w:p w14:paraId="1914812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1234</w:t>
            </w:r>
          </w:p>
        </w:tc>
        <w:tc>
          <w:tcPr>
            <w:tcW w:w="2354" w:type="dxa"/>
            <w:vMerge w:val="restart"/>
          </w:tcPr>
          <w:p w14:paraId="42AB05D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r w:rsidR="00FC429C" w:rsidRPr="00827FA7" w14:paraId="256544A2" w14:textId="77777777" w:rsidTr="009378EF">
        <w:tc>
          <w:tcPr>
            <w:cnfStyle w:val="001000000000" w:firstRow="0" w:lastRow="0" w:firstColumn="1" w:lastColumn="0" w:oddVBand="0" w:evenVBand="0" w:oddHBand="0" w:evenHBand="0" w:firstRowFirstColumn="0" w:firstRowLastColumn="0" w:lastRowFirstColumn="0" w:lastRowLastColumn="0"/>
            <w:tcW w:w="990" w:type="dxa"/>
            <w:shd w:val="clear" w:color="auto" w:fill="F2DBDB" w:themeFill="accent2" w:themeFillTint="33"/>
          </w:tcPr>
          <w:p w14:paraId="59FAF1A3"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shd w:val="clear" w:color="auto" w:fill="F2DBDB" w:themeFill="accent2" w:themeFillTint="33"/>
          </w:tcPr>
          <w:p w14:paraId="0B14F36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p>
        </w:tc>
        <w:tc>
          <w:tcPr>
            <w:tcW w:w="2224" w:type="dxa"/>
            <w:vMerge/>
          </w:tcPr>
          <w:p w14:paraId="3DC978B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4" w:type="dxa"/>
            <w:vMerge/>
          </w:tcPr>
          <w:p w14:paraId="75284829"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51E18C99" w14:textId="77777777" w:rsidTr="00FC42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Pr>
          <w:p w14:paraId="3906B885" w14:textId="04E13C5F" w:rsidR="00FC429C" w:rsidRPr="00827FA7" w:rsidRDefault="00FC429C" w:rsidP="00C26778">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Input ID and Password again.</w:t>
            </w:r>
          </w:p>
        </w:tc>
      </w:tr>
    </w:tbl>
    <w:p w14:paraId="54DBB1F5" w14:textId="77777777" w:rsidR="00FC429C" w:rsidRPr="00827FA7" w:rsidRDefault="00FC429C" w:rsidP="00FC429C">
      <w:pPr>
        <w:rPr>
          <w:rFonts w:ascii="Times New Roman" w:hAnsi="Times New Roman" w:cs="Times New Roman"/>
          <w:sz w:val="24"/>
          <w:szCs w:val="24"/>
        </w:rPr>
      </w:pPr>
    </w:p>
    <w:p w14:paraId="03D847A1" w14:textId="77777777" w:rsidR="00FC429C" w:rsidRPr="00827FA7" w:rsidRDefault="00FC429C" w:rsidP="00FC429C">
      <w:pPr>
        <w:rPr>
          <w:rFonts w:ascii="Times New Roman" w:hAnsi="Times New Roman" w:cs="Times New Roman"/>
          <w:sz w:val="24"/>
          <w:szCs w:val="24"/>
        </w:rPr>
      </w:pPr>
    </w:p>
    <w:p w14:paraId="1B40A723" w14:textId="77777777" w:rsidR="00FC429C" w:rsidRPr="00827FA7" w:rsidRDefault="00FC429C" w:rsidP="00FC429C">
      <w:pPr>
        <w:rPr>
          <w:rFonts w:ascii="Times New Roman" w:hAnsi="Times New Roman" w:cs="Times New Roman"/>
          <w:sz w:val="24"/>
          <w:szCs w:val="24"/>
        </w:rPr>
      </w:pPr>
    </w:p>
    <w:p w14:paraId="468BCEA4" w14:textId="77777777" w:rsidR="00B41420" w:rsidRPr="00827FA7" w:rsidRDefault="00B41420"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455957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FCD13D9" w14:textId="426A711D"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-005</w:t>
            </w:r>
          </w:p>
        </w:tc>
        <w:tc>
          <w:tcPr>
            <w:tcW w:w="4567" w:type="dxa"/>
          </w:tcPr>
          <w:p w14:paraId="397F5110" w14:textId="1E23DFFE"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61444435"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2551C4D"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562B96C7" w14:textId="7EFB2994"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4B2FA4D4"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12F97F05"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Add new product</w:t>
            </w:r>
          </w:p>
        </w:tc>
        <w:tc>
          <w:tcPr>
            <w:tcW w:w="4567" w:type="dxa"/>
          </w:tcPr>
          <w:p w14:paraId="088AAD8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5995FB7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DD326DD"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new</w:t>
            </w:r>
          </w:p>
        </w:tc>
        <w:tc>
          <w:tcPr>
            <w:tcW w:w="4567" w:type="dxa"/>
          </w:tcPr>
          <w:p w14:paraId="2886E1ED" w14:textId="2570C8B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5C1D293B"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9DCF12D"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1ED585A9"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C3AD20"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05D5C061"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0075607E"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320368D0"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47D8BF64"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61333DC6"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7DABDD9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4420ED8"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25406ADB"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“Add Product”</w:t>
            </w:r>
          </w:p>
        </w:tc>
        <w:tc>
          <w:tcPr>
            <w:tcW w:w="2190" w:type="dxa"/>
            <w:vMerge w:val="restart"/>
          </w:tcPr>
          <w:p w14:paraId="33502D19"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885077955955</w:t>
            </w:r>
          </w:p>
          <w:p w14:paraId="25DEF43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Name = Aura</w:t>
            </w:r>
          </w:p>
          <w:p w14:paraId="754CD86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Description = mineral water 100%</w:t>
            </w:r>
          </w:p>
          <w:p w14:paraId="20168DC9"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Categorize = mineral water</w:t>
            </w:r>
          </w:p>
          <w:p w14:paraId="1C4A0B7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Net weight = 1.5 litre</w:t>
            </w:r>
          </w:p>
          <w:p w14:paraId="5FA7D8C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Price = 19 thb</w:t>
            </w:r>
          </w:p>
        </w:tc>
        <w:tc>
          <w:tcPr>
            <w:tcW w:w="2323" w:type="dxa"/>
            <w:vMerge w:val="restart"/>
          </w:tcPr>
          <w:p w14:paraId="4535569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w:t>
            </w:r>
          </w:p>
          <w:p w14:paraId="2A47AD1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“Add Succeed”</w:t>
            </w:r>
          </w:p>
          <w:p w14:paraId="1AC7CA6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-Information in database same as Test Data</w:t>
            </w:r>
          </w:p>
        </w:tc>
      </w:tr>
      <w:tr w:rsidR="00FC429C" w:rsidRPr="00827FA7" w14:paraId="5F9FDF21"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456057A6"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517" w:type="dxa"/>
            <w:shd w:val="clear" w:color="auto" w:fill="F2DBDB" w:themeFill="accent2" w:themeFillTint="33"/>
          </w:tcPr>
          <w:p w14:paraId="1C0F4FE7"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information</w:t>
            </w:r>
          </w:p>
        </w:tc>
        <w:tc>
          <w:tcPr>
            <w:tcW w:w="2190" w:type="dxa"/>
            <w:vMerge/>
          </w:tcPr>
          <w:p w14:paraId="1279072B"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4814C394"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6EFCB2FE"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33FD114"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tc>
        <w:tc>
          <w:tcPr>
            <w:tcW w:w="3517" w:type="dxa"/>
          </w:tcPr>
          <w:p w14:paraId="1244A8D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“Add”</w:t>
            </w:r>
          </w:p>
        </w:tc>
        <w:tc>
          <w:tcPr>
            <w:tcW w:w="2190" w:type="dxa"/>
            <w:vMerge/>
          </w:tcPr>
          <w:p w14:paraId="6F0CDE0B"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5BAF4BD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429C" w:rsidRPr="00827FA7" w14:paraId="669DB890"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6F6BB634"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4</w:t>
            </w:r>
          </w:p>
        </w:tc>
        <w:tc>
          <w:tcPr>
            <w:tcW w:w="3517" w:type="dxa"/>
            <w:shd w:val="clear" w:color="auto" w:fill="F2DBDB" w:themeFill="accent2" w:themeFillTint="33"/>
          </w:tcPr>
          <w:p w14:paraId="1239D384"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4F7434B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38170814"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1507C3AB"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4BBE4939" w14:textId="77777777" w:rsidR="00FC429C" w:rsidRPr="00827FA7" w:rsidRDefault="00FC429C" w:rsidP="00FC429C">
            <w:pPr>
              <w:jc w:val="center"/>
              <w:rPr>
                <w:rFonts w:ascii="Times New Roman" w:eastAsia="Times New Roman" w:hAnsi="Times New Roman" w:cs="Times New Roman"/>
                <w:sz w:val="24"/>
                <w:szCs w:val="24"/>
              </w:rPr>
            </w:pPr>
          </w:p>
        </w:tc>
        <w:tc>
          <w:tcPr>
            <w:tcW w:w="3517" w:type="dxa"/>
          </w:tcPr>
          <w:p w14:paraId="5E0BF289"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90" w:type="dxa"/>
            <w:vMerge/>
          </w:tcPr>
          <w:p w14:paraId="0B64620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2510EAAD"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31"/>
      </w:tblGrid>
      <w:tr w:rsidR="00FC429C" w:rsidRPr="00827FA7" w14:paraId="66FD5863" w14:textId="77777777" w:rsidTr="00FC429C">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031" w:type="dxa"/>
          </w:tcPr>
          <w:p w14:paraId="65EA4246" w14:textId="393CD543" w:rsidR="00FC429C" w:rsidRPr="00827FA7" w:rsidRDefault="00FC429C" w:rsidP="00C26778">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The product appears in the product list.</w:t>
            </w:r>
          </w:p>
        </w:tc>
      </w:tr>
    </w:tbl>
    <w:p w14:paraId="2034A974" w14:textId="77777777" w:rsidR="00FC429C" w:rsidRDefault="00FC429C" w:rsidP="00FC429C">
      <w:pPr>
        <w:rPr>
          <w:rFonts w:ascii="Times New Roman" w:eastAsia="Times New Roman" w:hAnsi="Times New Roman" w:cs="Times New Roman"/>
          <w:b/>
          <w:bCs/>
          <w:sz w:val="24"/>
          <w:szCs w:val="24"/>
        </w:rPr>
      </w:pPr>
    </w:p>
    <w:p w14:paraId="22A41DF2" w14:textId="77777777" w:rsidR="00827FA7" w:rsidRDefault="00827FA7" w:rsidP="00FC429C">
      <w:pPr>
        <w:rPr>
          <w:rFonts w:ascii="Times New Roman" w:eastAsia="Times New Roman" w:hAnsi="Times New Roman" w:cs="Times New Roman"/>
          <w:b/>
          <w:bCs/>
          <w:sz w:val="24"/>
          <w:szCs w:val="24"/>
        </w:rPr>
      </w:pPr>
    </w:p>
    <w:p w14:paraId="0D1DA4BC" w14:textId="77777777" w:rsidR="00827FA7" w:rsidRDefault="00827FA7" w:rsidP="00FC429C">
      <w:pPr>
        <w:rPr>
          <w:rFonts w:ascii="Times New Roman" w:eastAsia="Times New Roman" w:hAnsi="Times New Roman" w:cs="Times New Roman"/>
          <w:b/>
          <w:bCs/>
          <w:sz w:val="24"/>
          <w:szCs w:val="24"/>
        </w:rPr>
      </w:pPr>
    </w:p>
    <w:p w14:paraId="45456F47" w14:textId="77777777" w:rsidR="00827FA7" w:rsidRDefault="00827FA7" w:rsidP="00FC429C">
      <w:pPr>
        <w:rPr>
          <w:rFonts w:ascii="Times New Roman" w:eastAsia="Times New Roman" w:hAnsi="Times New Roman" w:cs="Times New Roman"/>
          <w:b/>
          <w:bCs/>
          <w:sz w:val="24"/>
          <w:szCs w:val="24"/>
        </w:rPr>
      </w:pPr>
    </w:p>
    <w:p w14:paraId="13CACC5D" w14:textId="77777777" w:rsidR="00827FA7" w:rsidRDefault="00827FA7" w:rsidP="00FC429C">
      <w:pPr>
        <w:rPr>
          <w:rFonts w:ascii="Times New Roman" w:eastAsia="Times New Roman" w:hAnsi="Times New Roman" w:cs="Times New Roman"/>
          <w:b/>
          <w:bCs/>
          <w:sz w:val="24"/>
          <w:szCs w:val="24"/>
        </w:rPr>
      </w:pPr>
    </w:p>
    <w:p w14:paraId="660ECFE5" w14:textId="77777777" w:rsidR="00827FA7" w:rsidRPr="00827FA7" w:rsidRDefault="00827FA7"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59A6571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F5598AA" w14:textId="33D64A7D"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-006</w:t>
            </w:r>
          </w:p>
        </w:tc>
        <w:tc>
          <w:tcPr>
            <w:tcW w:w="4567" w:type="dxa"/>
          </w:tcPr>
          <w:p w14:paraId="31CE7D36"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031D4EC4"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D67B1F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6E2456A8" w14:textId="6761A2F0"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1CFAA79E"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16635FB1"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Add new product</w:t>
            </w:r>
          </w:p>
        </w:tc>
        <w:tc>
          <w:tcPr>
            <w:tcW w:w="4567" w:type="dxa"/>
          </w:tcPr>
          <w:p w14:paraId="7D5ABC67"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711C7790"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6FD16F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old</w:t>
            </w:r>
          </w:p>
        </w:tc>
        <w:tc>
          <w:tcPr>
            <w:tcW w:w="4567" w:type="dxa"/>
          </w:tcPr>
          <w:p w14:paraId="4666CEE8" w14:textId="521D4AF0"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35AEA32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C23D4FB"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179127DB"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7B7219D"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3620CDC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36B2A94B"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7F156694"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730D2EC7"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5BC8819A"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4CF9321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3834D85"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7F41B55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“Add Product”</w:t>
            </w:r>
          </w:p>
        </w:tc>
        <w:tc>
          <w:tcPr>
            <w:tcW w:w="2190" w:type="dxa"/>
            <w:vMerge w:val="restart"/>
          </w:tcPr>
          <w:p w14:paraId="16D5C1A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885077955955</w:t>
            </w:r>
          </w:p>
          <w:p w14:paraId="2172628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Name = Aura</w:t>
            </w:r>
          </w:p>
          <w:p w14:paraId="3C3BC15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Description = mineral water 100%</w:t>
            </w:r>
          </w:p>
          <w:p w14:paraId="5B752C0D"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Categorize = mineral water</w:t>
            </w:r>
          </w:p>
          <w:p w14:paraId="3927DBD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Net weight = 1.5 litre</w:t>
            </w:r>
          </w:p>
          <w:p w14:paraId="4928CCB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Price = 19 thb</w:t>
            </w:r>
          </w:p>
        </w:tc>
        <w:tc>
          <w:tcPr>
            <w:tcW w:w="2323" w:type="dxa"/>
            <w:vMerge w:val="restart"/>
          </w:tcPr>
          <w:p w14:paraId="3D43A3D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w:t>
            </w:r>
          </w:p>
          <w:p w14:paraId="66F12A8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-Information in database not duplicate</w:t>
            </w:r>
          </w:p>
        </w:tc>
      </w:tr>
      <w:tr w:rsidR="00FC429C" w:rsidRPr="00827FA7" w14:paraId="4F79092B"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0F038D47"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517" w:type="dxa"/>
            <w:shd w:val="clear" w:color="auto" w:fill="F2DBDB" w:themeFill="accent2" w:themeFillTint="33"/>
          </w:tcPr>
          <w:p w14:paraId="164F8602"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information</w:t>
            </w:r>
          </w:p>
        </w:tc>
        <w:tc>
          <w:tcPr>
            <w:tcW w:w="2190" w:type="dxa"/>
            <w:vMerge/>
          </w:tcPr>
          <w:p w14:paraId="03D4AA7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109C1908"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7F5B276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161987A"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tc>
        <w:tc>
          <w:tcPr>
            <w:tcW w:w="3517" w:type="dxa"/>
          </w:tcPr>
          <w:p w14:paraId="482362B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“Add”</w:t>
            </w:r>
          </w:p>
        </w:tc>
        <w:tc>
          <w:tcPr>
            <w:tcW w:w="2190" w:type="dxa"/>
            <w:vMerge/>
          </w:tcPr>
          <w:p w14:paraId="108E59E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401BA379"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C429C" w:rsidRPr="00827FA7" w14:paraId="1AA0B27E"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6703A170"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4</w:t>
            </w:r>
          </w:p>
        </w:tc>
        <w:tc>
          <w:tcPr>
            <w:tcW w:w="3517" w:type="dxa"/>
            <w:shd w:val="clear" w:color="auto" w:fill="F2DBDB" w:themeFill="accent2" w:themeFillTint="33"/>
          </w:tcPr>
          <w:p w14:paraId="11552BD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0B7EBA82"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17C5CEF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119FCE2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1EC556E" w14:textId="77777777" w:rsidR="00FC429C" w:rsidRPr="00827FA7" w:rsidRDefault="00FC429C" w:rsidP="00FC429C">
            <w:pPr>
              <w:jc w:val="center"/>
              <w:rPr>
                <w:rFonts w:ascii="Times New Roman" w:eastAsia="Times New Roman" w:hAnsi="Times New Roman" w:cs="Times New Roman"/>
                <w:sz w:val="24"/>
                <w:szCs w:val="24"/>
              </w:rPr>
            </w:pPr>
          </w:p>
        </w:tc>
        <w:tc>
          <w:tcPr>
            <w:tcW w:w="3517" w:type="dxa"/>
          </w:tcPr>
          <w:p w14:paraId="029625A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90" w:type="dxa"/>
            <w:vMerge/>
          </w:tcPr>
          <w:p w14:paraId="552EE5C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033133E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31"/>
      </w:tblGrid>
      <w:tr w:rsidR="00FC429C" w:rsidRPr="00827FA7" w14:paraId="59F876A6" w14:textId="77777777" w:rsidTr="00FC429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31" w:type="dxa"/>
          </w:tcPr>
          <w:p w14:paraId="3AB557DC"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2F7F597B" w14:textId="77777777" w:rsidR="00FC429C" w:rsidRDefault="00FC429C" w:rsidP="00FC429C">
      <w:pPr>
        <w:rPr>
          <w:rFonts w:ascii="Times New Roman" w:eastAsia="Times New Roman" w:hAnsi="Times New Roman" w:cs="Times New Roman"/>
          <w:b/>
          <w:bCs/>
          <w:sz w:val="24"/>
          <w:szCs w:val="24"/>
        </w:rPr>
      </w:pPr>
    </w:p>
    <w:p w14:paraId="614A624D" w14:textId="77777777" w:rsidR="00827FA7" w:rsidRPr="00827FA7" w:rsidRDefault="00827FA7"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5603FF43"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39888D8" w14:textId="632DA4AF"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-007</w:t>
            </w:r>
          </w:p>
        </w:tc>
        <w:tc>
          <w:tcPr>
            <w:tcW w:w="4567" w:type="dxa"/>
          </w:tcPr>
          <w:p w14:paraId="4DC6930C"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0E280FF6"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2648740"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15A5A142" w14:textId="5E2262E3"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72A975B2"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31F8FF9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View products</w:t>
            </w:r>
          </w:p>
        </w:tc>
        <w:tc>
          <w:tcPr>
            <w:tcW w:w="4567" w:type="dxa"/>
          </w:tcPr>
          <w:p w14:paraId="38716E8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55C51E2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A153342"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See all product</w:t>
            </w:r>
          </w:p>
        </w:tc>
        <w:tc>
          <w:tcPr>
            <w:tcW w:w="4567" w:type="dxa"/>
          </w:tcPr>
          <w:p w14:paraId="4A5C6615" w14:textId="0A511B22"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1C5BF5B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623896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5FBB30F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EEE1C2A"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31F7262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B51D53C"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7D6E3B68"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08E9F21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11F9A9E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3E52E19C"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17FAB50"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49DC13A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“ALL Product”</w:t>
            </w:r>
          </w:p>
        </w:tc>
        <w:tc>
          <w:tcPr>
            <w:tcW w:w="2190" w:type="dxa"/>
          </w:tcPr>
          <w:p w14:paraId="1AEA9D4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tc>
        <w:tc>
          <w:tcPr>
            <w:tcW w:w="2323" w:type="dxa"/>
          </w:tcPr>
          <w:p w14:paraId="359F60D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w:t>
            </w:r>
          </w:p>
        </w:tc>
      </w:tr>
    </w:tbl>
    <w:tbl>
      <w:tblPr>
        <w:tblStyle w:val="GridTable4-Accent4"/>
        <w:tblW w:w="0" w:type="auto"/>
        <w:tblLook w:val="04A0" w:firstRow="1" w:lastRow="0" w:firstColumn="1" w:lastColumn="0" w:noHBand="0" w:noVBand="1"/>
      </w:tblPr>
      <w:tblGrid>
        <w:gridCol w:w="9016"/>
      </w:tblGrid>
      <w:tr w:rsidR="00FC429C" w:rsidRPr="00827FA7" w14:paraId="572C01B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CA5FEC8"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Can edit and delete product</w:t>
            </w:r>
          </w:p>
        </w:tc>
      </w:tr>
    </w:tbl>
    <w:p w14:paraId="4E4AB920" w14:textId="77777777" w:rsidR="00FC429C" w:rsidRPr="00827FA7" w:rsidRDefault="00FC429C" w:rsidP="00FC429C">
      <w:pPr>
        <w:rPr>
          <w:rFonts w:ascii="Times New Roman" w:eastAsia="Times New Roman" w:hAnsi="Times New Roman" w:cs="Times New Roman"/>
          <w:b/>
          <w:bCs/>
          <w:sz w:val="24"/>
          <w:szCs w:val="24"/>
        </w:rPr>
      </w:pPr>
    </w:p>
    <w:p w14:paraId="2C2F07E5" w14:textId="77777777" w:rsidR="00FC429C" w:rsidRDefault="00FC429C" w:rsidP="00FC429C">
      <w:pPr>
        <w:rPr>
          <w:rFonts w:ascii="Times New Roman" w:eastAsia="Times New Roman" w:hAnsi="Times New Roman" w:cs="Times New Roman"/>
          <w:b/>
          <w:bCs/>
          <w:sz w:val="24"/>
          <w:szCs w:val="24"/>
        </w:rPr>
      </w:pPr>
    </w:p>
    <w:p w14:paraId="7DAA0334" w14:textId="77777777" w:rsidR="00827FA7" w:rsidRDefault="00827FA7" w:rsidP="00FC429C">
      <w:pPr>
        <w:rPr>
          <w:rFonts w:ascii="Times New Roman" w:eastAsia="Times New Roman" w:hAnsi="Times New Roman" w:cs="Times New Roman"/>
          <w:b/>
          <w:bCs/>
          <w:sz w:val="24"/>
          <w:szCs w:val="24"/>
        </w:rPr>
      </w:pPr>
    </w:p>
    <w:p w14:paraId="7E49DCEB" w14:textId="77777777" w:rsidR="00827FA7" w:rsidRDefault="00827FA7" w:rsidP="00FC429C">
      <w:pPr>
        <w:rPr>
          <w:rFonts w:ascii="Times New Roman" w:eastAsia="Times New Roman" w:hAnsi="Times New Roman" w:cs="Times New Roman"/>
          <w:b/>
          <w:bCs/>
          <w:sz w:val="24"/>
          <w:szCs w:val="24"/>
        </w:rPr>
      </w:pPr>
    </w:p>
    <w:p w14:paraId="72AD2D76" w14:textId="77777777" w:rsidR="00827FA7" w:rsidRDefault="00827FA7" w:rsidP="00FC429C">
      <w:pPr>
        <w:rPr>
          <w:rFonts w:ascii="Times New Roman" w:eastAsia="Times New Roman" w:hAnsi="Times New Roman" w:cs="Times New Roman"/>
          <w:b/>
          <w:bCs/>
          <w:sz w:val="24"/>
          <w:szCs w:val="24"/>
        </w:rPr>
      </w:pPr>
    </w:p>
    <w:p w14:paraId="78B5FF13" w14:textId="77777777" w:rsidR="00827FA7" w:rsidRDefault="00827FA7" w:rsidP="00FC429C">
      <w:pPr>
        <w:rPr>
          <w:rFonts w:ascii="Times New Roman" w:eastAsia="Times New Roman" w:hAnsi="Times New Roman" w:cs="Times New Roman"/>
          <w:b/>
          <w:bCs/>
          <w:sz w:val="24"/>
          <w:szCs w:val="24"/>
        </w:rPr>
      </w:pPr>
    </w:p>
    <w:p w14:paraId="79077BCD" w14:textId="77777777" w:rsidR="00827FA7" w:rsidRDefault="00827FA7" w:rsidP="00FC429C">
      <w:pPr>
        <w:rPr>
          <w:rFonts w:ascii="Times New Roman" w:eastAsia="Times New Roman" w:hAnsi="Times New Roman" w:cs="Times New Roman"/>
          <w:b/>
          <w:bCs/>
          <w:sz w:val="24"/>
          <w:szCs w:val="24"/>
        </w:rPr>
      </w:pPr>
    </w:p>
    <w:p w14:paraId="2F256A13" w14:textId="77777777" w:rsidR="00827FA7" w:rsidRDefault="00827FA7" w:rsidP="00FC429C">
      <w:pPr>
        <w:rPr>
          <w:rFonts w:ascii="Times New Roman" w:eastAsia="Times New Roman" w:hAnsi="Times New Roman" w:cs="Times New Roman"/>
          <w:b/>
          <w:bCs/>
          <w:sz w:val="24"/>
          <w:szCs w:val="24"/>
        </w:rPr>
      </w:pPr>
    </w:p>
    <w:p w14:paraId="49632575" w14:textId="77777777" w:rsidR="00827FA7" w:rsidRPr="00827FA7" w:rsidRDefault="00827FA7"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3F0D32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234EB762" w14:textId="47942553"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-008</w:t>
            </w:r>
          </w:p>
        </w:tc>
        <w:tc>
          <w:tcPr>
            <w:tcW w:w="4567" w:type="dxa"/>
          </w:tcPr>
          <w:p w14:paraId="1DDDE041"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33890EB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28E2AD68"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1B2347E0" w14:textId="5C88562F"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037227D2"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2C06D1CF"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Search product by ID</w:t>
            </w:r>
          </w:p>
        </w:tc>
        <w:tc>
          <w:tcPr>
            <w:tcW w:w="4567" w:type="dxa"/>
          </w:tcPr>
          <w:p w14:paraId="1CABBCAE"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4F21723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D6E5724"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See specific product</w:t>
            </w:r>
          </w:p>
        </w:tc>
        <w:tc>
          <w:tcPr>
            <w:tcW w:w="4567" w:type="dxa"/>
          </w:tcPr>
          <w:p w14:paraId="1D11CE3B" w14:textId="3223A28E"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77F6358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1279E71"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0D54823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B7186FE"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6EBA2D0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E1507F7"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07DF9C9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28866109"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4645617F"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78D84AB6"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75F962D"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291134C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Enter product’ ID</w:t>
            </w:r>
          </w:p>
          <w:p w14:paraId="1421CC6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vMerge w:val="restart"/>
          </w:tcPr>
          <w:p w14:paraId="6FAC0BD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tc>
        <w:tc>
          <w:tcPr>
            <w:tcW w:w="2323" w:type="dxa"/>
            <w:vMerge w:val="restart"/>
          </w:tcPr>
          <w:p w14:paraId="364E672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 with same or similar product’s ID</w:t>
            </w:r>
          </w:p>
        </w:tc>
      </w:tr>
      <w:tr w:rsidR="00FC429C" w:rsidRPr="00827FA7" w14:paraId="2FC3B4C9"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1CB71883"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tc>
        <w:tc>
          <w:tcPr>
            <w:tcW w:w="3517" w:type="dxa"/>
            <w:shd w:val="clear" w:color="auto" w:fill="F2DBDB" w:themeFill="accent2" w:themeFillTint="33"/>
          </w:tcPr>
          <w:p w14:paraId="37341EC0"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“search”</w:t>
            </w:r>
          </w:p>
        </w:tc>
        <w:tc>
          <w:tcPr>
            <w:tcW w:w="2190" w:type="dxa"/>
            <w:vMerge/>
          </w:tcPr>
          <w:p w14:paraId="658C785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58F0FA6B"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22F837A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1FB5BAA" w14:textId="347CF7D7" w:rsidR="00FC429C" w:rsidRPr="00827FA7" w:rsidRDefault="00C26778" w:rsidP="00C26778">
            <w:pPr>
              <w:rPr>
                <w:rFonts w:ascii="Times New Roman" w:hAnsi="Times New Roman" w:cs="Times New Roman"/>
                <w:b w:val="0"/>
                <w:bCs w:val="0"/>
                <w:sz w:val="24"/>
                <w:szCs w:val="24"/>
              </w:rPr>
            </w:pPr>
            <w:r>
              <w:rPr>
                <w:rFonts w:ascii="Times New Roman" w:eastAsia="Times New Roman" w:hAnsi="Times New Roman" w:cs="Times New Roman"/>
                <w:color w:val="auto"/>
                <w:sz w:val="24"/>
                <w:szCs w:val="24"/>
              </w:rPr>
              <w:t xml:space="preserve">Post-Condition: </w:t>
            </w:r>
            <w:r w:rsidRPr="00C26778">
              <w:rPr>
                <w:rFonts w:ascii="Times New Roman" w:eastAsia="Times New Roman" w:hAnsi="Times New Roman" w:cs="Times New Roman"/>
                <w:b w:val="0"/>
                <w:bCs w:val="0"/>
                <w:color w:val="auto"/>
                <w:sz w:val="24"/>
                <w:szCs w:val="24"/>
              </w:rPr>
              <w:t>The product appear</w:t>
            </w:r>
            <w:r>
              <w:rPr>
                <w:rFonts w:ascii="Times New Roman" w:eastAsia="Times New Roman" w:hAnsi="Times New Roman" w:cs="Times New Roman"/>
                <w:b w:val="0"/>
                <w:bCs w:val="0"/>
                <w:color w:val="auto"/>
                <w:sz w:val="24"/>
                <w:szCs w:val="24"/>
              </w:rPr>
              <w:t>s</w:t>
            </w:r>
            <w:r w:rsidRPr="00C26778">
              <w:rPr>
                <w:rFonts w:ascii="Times New Roman" w:eastAsia="Times New Roman" w:hAnsi="Times New Roman" w:cs="Times New Roman"/>
                <w:b w:val="0"/>
                <w:bCs w:val="0"/>
                <w:color w:val="auto"/>
                <w:sz w:val="24"/>
                <w:szCs w:val="24"/>
              </w:rPr>
              <w:t xml:space="preserve"> in the search list</w:t>
            </w:r>
          </w:p>
        </w:tc>
      </w:tr>
    </w:tbl>
    <w:p w14:paraId="277C435D" w14:textId="77777777" w:rsidR="00FC429C" w:rsidRPr="00827FA7" w:rsidRDefault="00FC429C" w:rsidP="00FC429C">
      <w:pPr>
        <w:rPr>
          <w:rFonts w:ascii="Times New Roman" w:eastAsia="Times New Roman" w:hAnsi="Times New Roman" w:cs="Times New Roman"/>
          <w:b/>
          <w:bCs/>
          <w:sz w:val="24"/>
          <w:szCs w:val="24"/>
        </w:rPr>
      </w:pPr>
    </w:p>
    <w:p w14:paraId="2BECB571" w14:textId="77777777" w:rsidR="00FC429C" w:rsidRPr="00827FA7" w:rsidRDefault="00FC429C" w:rsidP="00FC429C">
      <w:pPr>
        <w:rPr>
          <w:rFonts w:ascii="Times New Roman" w:eastAsia="Times New Roman" w:hAnsi="Times New Roman" w:cs="Times New Roman"/>
          <w:b/>
          <w:bCs/>
          <w:sz w:val="24"/>
          <w:szCs w:val="24"/>
        </w:rPr>
      </w:pPr>
    </w:p>
    <w:p w14:paraId="5C0AA1A0" w14:textId="77777777" w:rsidR="00BD4734" w:rsidRPr="00827FA7" w:rsidRDefault="00BD4734" w:rsidP="00FC429C">
      <w:pPr>
        <w:rPr>
          <w:rFonts w:ascii="Times New Roman" w:eastAsia="Times New Roman" w:hAnsi="Times New Roman" w:cs="Times New Roman"/>
          <w:b/>
          <w:bCs/>
          <w:sz w:val="24"/>
          <w:szCs w:val="24"/>
        </w:rPr>
      </w:pPr>
    </w:p>
    <w:p w14:paraId="32F9828C" w14:textId="77777777" w:rsidR="00FC429C" w:rsidRPr="00827FA7" w:rsidRDefault="00FC429C"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227AC62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3A21F03" w14:textId="46F0ED71"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-009</w:t>
            </w:r>
          </w:p>
        </w:tc>
        <w:tc>
          <w:tcPr>
            <w:tcW w:w="4567" w:type="dxa"/>
          </w:tcPr>
          <w:p w14:paraId="4D8C8297"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26E8D25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B10A434"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28783728" w14:textId="5F214D4A"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7AFC319D"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4CD976F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Edit product’s information</w:t>
            </w:r>
          </w:p>
        </w:tc>
        <w:tc>
          <w:tcPr>
            <w:tcW w:w="4567" w:type="dxa"/>
          </w:tcPr>
          <w:p w14:paraId="4DB6DAFE"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6D883A3B"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808511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promotion</w:t>
            </w:r>
          </w:p>
        </w:tc>
        <w:tc>
          <w:tcPr>
            <w:tcW w:w="4567" w:type="dxa"/>
          </w:tcPr>
          <w:p w14:paraId="321BBF57" w14:textId="0EF53931"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040E9A4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E2ECA2B"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4E0AF88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417AA6"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47FEE5C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5EC9B00"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31030792"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5C464B32"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0FBFB13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2659DD66"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8C19F65"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570C9D9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“edit” </w:t>
            </w:r>
          </w:p>
          <w:p w14:paraId="1A0670AA"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vMerge w:val="restart"/>
          </w:tcPr>
          <w:p w14:paraId="041CF63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Amount= 1</w:t>
            </w:r>
          </w:p>
          <w:p w14:paraId="661D4D6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Promotion price= 0</w:t>
            </w:r>
          </w:p>
        </w:tc>
        <w:tc>
          <w:tcPr>
            <w:tcW w:w="2323" w:type="dxa"/>
            <w:vMerge w:val="restart"/>
          </w:tcPr>
          <w:p w14:paraId="0D2F4A9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-Display all product page </w:t>
            </w:r>
          </w:p>
          <w:p w14:paraId="6A4CC14A"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“Edit Succeed”</w:t>
            </w:r>
          </w:p>
          <w:p w14:paraId="1DA0368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Information in database same as Test Data</w:t>
            </w:r>
          </w:p>
        </w:tc>
      </w:tr>
      <w:tr w:rsidR="00FC429C" w:rsidRPr="00827FA7" w14:paraId="2FE4C37E"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608F568A"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tc>
        <w:tc>
          <w:tcPr>
            <w:tcW w:w="3517" w:type="dxa"/>
            <w:shd w:val="clear" w:color="auto" w:fill="F2DBDB" w:themeFill="accent2" w:themeFillTint="33"/>
          </w:tcPr>
          <w:p w14:paraId="75F7C6B8"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Enter information</w:t>
            </w:r>
          </w:p>
        </w:tc>
        <w:tc>
          <w:tcPr>
            <w:tcW w:w="2190" w:type="dxa"/>
            <w:vMerge/>
          </w:tcPr>
          <w:p w14:paraId="3D8F71D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430EF549"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1C1A580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62C87AC"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tc>
        <w:tc>
          <w:tcPr>
            <w:tcW w:w="3517" w:type="dxa"/>
          </w:tcPr>
          <w:p w14:paraId="255DB59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170C2F1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4978031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0308530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9AED403" w14:textId="5900FD19" w:rsidR="00FC429C" w:rsidRPr="00827FA7" w:rsidRDefault="00FC429C" w:rsidP="00C26778">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Update the product’s information in the database</w:t>
            </w:r>
          </w:p>
        </w:tc>
      </w:tr>
    </w:tbl>
    <w:p w14:paraId="71660882" w14:textId="77777777" w:rsidR="00FC429C" w:rsidRPr="00827FA7" w:rsidRDefault="00FC429C" w:rsidP="00FC429C">
      <w:pPr>
        <w:rPr>
          <w:rFonts w:ascii="Times New Roman" w:hAnsi="Times New Roman" w:cs="Times New Roman"/>
          <w:sz w:val="24"/>
          <w:szCs w:val="24"/>
        </w:rPr>
      </w:pPr>
    </w:p>
    <w:p w14:paraId="726162AE" w14:textId="77777777" w:rsidR="00FC429C" w:rsidRDefault="00FC429C" w:rsidP="00FC429C">
      <w:pPr>
        <w:rPr>
          <w:rFonts w:ascii="Times New Roman" w:hAnsi="Times New Roman" w:cs="Times New Roman"/>
          <w:sz w:val="24"/>
          <w:szCs w:val="24"/>
        </w:rPr>
      </w:pPr>
    </w:p>
    <w:p w14:paraId="7BA0C913" w14:textId="77777777" w:rsidR="00827FA7" w:rsidRDefault="00827FA7" w:rsidP="00FC429C">
      <w:pPr>
        <w:rPr>
          <w:rFonts w:ascii="Times New Roman" w:hAnsi="Times New Roman" w:cs="Times New Roman"/>
          <w:sz w:val="24"/>
          <w:szCs w:val="24"/>
        </w:rPr>
      </w:pPr>
    </w:p>
    <w:p w14:paraId="624EDA5B" w14:textId="77777777" w:rsidR="00827FA7" w:rsidRDefault="00827FA7" w:rsidP="00FC429C">
      <w:pPr>
        <w:rPr>
          <w:rFonts w:ascii="Times New Roman" w:hAnsi="Times New Roman" w:cs="Times New Roman"/>
          <w:sz w:val="24"/>
          <w:szCs w:val="24"/>
        </w:rPr>
      </w:pPr>
    </w:p>
    <w:p w14:paraId="061BCA07" w14:textId="77777777" w:rsidR="00827FA7" w:rsidRDefault="00827FA7" w:rsidP="00FC429C">
      <w:pPr>
        <w:rPr>
          <w:rFonts w:ascii="Times New Roman" w:hAnsi="Times New Roman" w:cs="Times New Roman"/>
          <w:sz w:val="24"/>
          <w:szCs w:val="24"/>
        </w:rPr>
      </w:pPr>
    </w:p>
    <w:p w14:paraId="73221068" w14:textId="77777777" w:rsidR="00827FA7" w:rsidRDefault="00827FA7" w:rsidP="00FC429C">
      <w:pPr>
        <w:rPr>
          <w:rFonts w:ascii="Times New Roman" w:hAnsi="Times New Roman" w:cs="Times New Roman"/>
          <w:sz w:val="24"/>
          <w:szCs w:val="24"/>
        </w:rPr>
      </w:pPr>
    </w:p>
    <w:p w14:paraId="7CDC69E0" w14:textId="77777777" w:rsidR="00827FA7" w:rsidRDefault="00827FA7" w:rsidP="00FC429C">
      <w:pPr>
        <w:rPr>
          <w:rFonts w:ascii="Times New Roman" w:hAnsi="Times New Roman" w:cs="Times New Roman"/>
          <w:sz w:val="24"/>
          <w:szCs w:val="24"/>
        </w:rPr>
      </w:pPr>
    </w:p>
    <w:p w14:paraId="2ED6BF92" w14:textId="77777777" w:rsidR="00827FA7" w:rsidRPr="00827FA7" w:rsidRDefault="00827FA7"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0E4D706"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D139CEE" w14:textId="461A2B2C"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-010</w:t>
            </w:r>
          </w:p>
        </w:tc>
        <w:tc>
          <w:tcPr>
            <w:tcW w:w="4567" w:type="dxa"/>
          </w:tcPr>
          <w:p w14:paraId="147829B6"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52B8B01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619EBF4"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6B7DC342" w14:textId="3BA9E22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3B16DF61"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1248389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Edit product’s information</w:t>
            </w:r>
          </w:p>
        </w:tc>
        <w:tc>
          <w:tcPr>
            <w:tcW w:w="4567" w:type="dxa"/>
          </w:tcPr>
          <w:p w14:paraId="77B0220A"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4D8645A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7846EE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Edit old information</w:t>
            </w:r>
          </w:p>
        </w:tc>
        <w:tc>
          <w:tcPr>
            <w:tcW w:w="4567" w:type="dxa"/>
          </w:tcPr>
          <w:p w14:paraId="2EA00FAE" w14:textId="3B94B5F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3320F692"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32BD1EB"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1EA5D26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29FFC7C"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12D8CBA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A866DF9"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7235C325"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138C4C8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08612BC5"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49548F9B"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20AA502"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0D690C8E"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“edit” </w:t>
            </w:r>
          </w:p>
          <w:p w14:paraId="12135A5D"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vMerge w:val="restart"/>
          </w:tcPr>
          <w:p w14:paraId="0B7E4CC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Price= 17</w:t>
            </w:r>
          </w:p>
          <w:p w14:paraId="0754EBA1"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val="restart"/>
          </w:tcPr>
          <w:p w14:paraId="5FE037D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-Display all product page </w:t>
            </w:r>
          </w:p>
          <w:p w14:paraId="37CAD6F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“Edit Succeed”</w:t>
            </w:r>
          </w:p>
          <w:p w14:paraId="7BA6CEB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Information in database same as Test Data</w:t>
            </w:r>
          </w:p>
        </w:tc>
      </w:tr>
      <w:tr w:rsidR="00FC429C" w:rsidRPr="00827FA7" w14:paraId="3C2180FF"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4C15FA69"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tc>
        <w:tc>
          <w:tcPr>
            <w:tcW w:w="3517" w:type="dxa"/>
            <w:shd w:val="clear" w:color="auto" w:fill="F2DBDB" w:themeFill="accent2" w:themeFillTint="33"/>
          </w:tcPr>
          <w:p w14:paraId="02346477"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Edit information</w:t>
            </w:r>
          </w:p>
        </w:tc>
        <w:tc>
          <w:tcPr>
            <w:tcW w:w="2190" w:type="dxa"/>
            <w:vMerge/>
          </w:tcPr>
          <w:p w14:paraId="2EFEE64C"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03D5CCE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6979B4F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6C5E8562"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tc>
        <w:tc>
          <w:tcPr>
            <w:tcW w:w="3517" w:type="dxa"/>
          </w:tcPr>
          <w:p w14:paraId="012FFD2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290ED6F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395ABFB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6250CA30"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D207C63" w14:textId="40B17F25"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Update the product’s information in the database</w:t>
            </w:r>
          </w:p>
        </w:tc>
      </w:tr>
    </w:tbl>
    <w:p w14:paraId="506986C0" w14:textId="77777777" w:rsidR="00FC429C" w:rsidRPr="00827FA7" w:rsidRDefault="00FC429C" w:rsidP="00FC429C">
      <w:pPr>
        <w:rPr>
          <w:rFonts w:ascii="Times New Roman" w:hAnsi="Times New Roman" w:cs="Times New Roman"/>
          <w:sz w:val="24"/>
          <w:szCs w:val="24"/>
        </w:rPr>
      </w:pPr>
    </w:p>
    <w:p w14:paraId="7B63627E" w14:textId="77777777" w:rsidR="00FC429C" w:rsidRPr="00827FA7" w:rsidRDefault="00FC429C" w:rsidP="00FC429C">
      <w:pPr>
        <w:rPr>
          <w:rFonts w:ascii="Times New Roman" w:hAnsi="Times New Roman" w:cs="Times New Roman"/>
          <w:sz w:val="24"/>
          <w:szCs w:val="24"/>
        </w:rPr>
      </w:pPr>
    </w:p>
    <w:p w14:paraId="2EC66772" w14:textId="77777777" w:rsidR="00FC429C" w:rsidRPr="00827FA7" w:rsidRDefault="00FC429C" w:rsidP="00FC429C">
      <w:pPr>
        <w:rPr>
          <w:rFonts w:ascii="Times New Roman" w:hAnsi="Times New Roman" w:cs="Times New Roman"/>
          <w:sz w:val="24"/>
          <w:szCs w:val="24"/>
        </w:rPr>
      </w:pPr>
    </w:p>
    <w:p w14:paraId="0C3A3FD3" w14:textId="77777777" w:rsidR="00FC429C" w:rsidRPr="00827FA7" w:rsidRDefault="00FC429C"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1C95D4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1AF2F49" w14:textId="139B35F2"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-011</w:t>
            </w:r>
          </w:p>
        </w:tc>
        <w:tc>
          <w:tcPr>
            <w:tcW w:w="4567" w:type="dxa"/>
          </w:tcPr>
          <w:p w14:paraId="28B5CEC0"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75D9FDD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050D9D6F"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765D56DB" w14:textId="33F489B5"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0D3CE1D2"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46EC7C6C"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Delete product</w:t>
            </w:r>
          </w:p>
        </w:tc>
        <w:tc>
          <w:tcPr>
            <w:tcW w:w="4567" w:type="dxa"/>
          </w:tcPr>
          <w:p w14:paraId="796E082F"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6A0A48AC"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3AFFABF"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Cancel delete</w:t>
            </w:r>
          </w:p>
        </w:tc>
        <w:tc>
          <w:tcPr>
            <w:tcW w:w="4567" w:type="dxa"/>
          </w:tcPr>
          <w:p w14:paraId="413359D6" w14:textId="18DCF3EB"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476EEF0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792D7D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73A9D73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5D5BC6A"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15F2392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5B164D7"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117677A1"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08D82812"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6785E01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154A2EC0"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0888725B"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7597BBF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“Delete” </w:t>
            </w:r>
          </w:p>
          <w:p w14:paraId="5912C15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vMerge w:val="restart"/>
          </w:tcPr>
          <w:p w14:paraId="3F8FA22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Answer= cancel</w:t>
            </w:r>
          </w:p>
          <w:p w14:paraId="044DC9C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val="restart"/>
          </w:tcPr>
          <w:p w14:paraId="3742B5EE"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Nothing change</w:t>
            </w:r>
          </w:p>
        </w:tc>
      </w:tr>
      <w:tr w:rsidR="00FC429C" w:rsidRPr="00827FA7" w14:paraId="251EDE53"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59F03392"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tc>
        <w:tc>
          <w:tcPr>
            <w:tcW w:w="3517" w:type="dxa"/>
            <w:shd w:val="clear" w:color="auto" w:fill="F2DBDB" w:themeFill="accent2" w:themeFillTint="33"/>
          </w:tcPr>
          <w:p w14:paraId="6EF74E3D"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“Cancel”</w:t>
            </w:r>
          </w:p>
        </w:tc>
        <w:tc>
          <w:tcPr>
            <w:tcW w:w="2190" w:type="dxa"/>
            <w:vMerge/>
          </w:tcPr>
          <w:p w14:paraId="2081711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20DBA392"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2C4EE7B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C43D82A"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tc>
        <w:tc>
          <w:tcPr>
            <w:tcW w:w="3517" w:type="dxa"/>
          </w:tcPr>
          <w:p w14:paraId="41C89E1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4864F81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648DBB1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64A326E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A1C8EE7" w14:textId="754FFFFA" w:rsidR="00FC429C" w:rsidRPr="00827FA7" w:rsidRDefault="00FC429C" w:rsidP="00C26778">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None</w:t>
            </w:r>
          </w:p>
        </w:tc>
      </w:tr>
    </w:tbl>
    <w:p w14:paraId="621971B1" w14:textId="77777777" w:rsidR="00FC429C" w:rsidRDefault="00FC429C" w:rsidP="00FC429C">
      <w:pPr>
        <w:rPr>
          <w:rFonts w:ascii="Times New Roman" w:hAnsi="Times New Roman" w:cs="Times New Roman"/>
          <w:sz w:val="24"/>
          <w:szCs w:val="24"/>
        </w:rPr>
      </w:pPr>
    </w:p>
    <w:p w14:paraId="7F800DFD" w14:textId="77777777" w:rsidR="00827FA7" w:rsidRDefault="00827FA7" w:rsidP="00FC429C">
      <w:pPr>
        <w:rPr>
          <w:rFonts w:ascii="Times New Roman" w:hAnsi="Times New Roman" w:cs="Times New Roman"/>
          <w:sz w:val="24"/>
          <w:szCs w:val="24"/>
        </w:rPr>
      </w:pPr>
    </w:p>
    <w:p w14:paraId="6EA5ADD3" w14:textId="77777777" w:rsidR="00827FA7" w:rsidRDefault="00827FA7" w:rsidP="00FC429C">
      <w:pPr>
        <w:rPr>
          <w:rFonts w:ascii="Times New Roman" w:hAnsi="Times New Roman" w:cs="Times New Roman"/>
          <w:sz w:val="24"/>
          <w:szCs w:val="24"/>
        </w:rPr>
      </w:pPr>
    </w:p>
    <w:p w14:paraId="650A6EDC" w14:textId="77777777" w:rsidR="00827FA7" w:rsidRDefault="00827FA7" w:rsidP="00FC429C">
      <w:pPr>
        <w:rPr>
          <w:rFonts w:ascii="Times New Roman" w:hAnsi="Times New Roman" w:cs="Times New Roman"/>
          <w:sz w:val="24"/>
          <w:szCs w:val="24"/>
        </w:rPr>
      </w:pPr>
    </w:p>
    <w:p w14:paraId="5C4BEDD3" w14:textId="77777777" w:rsidR="00827FA7" w:rsidRDefault="00827FA7" w:rsidP="00FC429C">
      <w:pPr>
        <w:rPr>
          <w:rFonts w:ascii="Times New Roman" w:hAnsi="Times New Roman" w:cs="Times New Roman"/>
          <w:sz w:val="24"/>
          <w:szCs w:val="24"/>
        </w:rPr>
      </w:pPr>
    </w:p>
    <w:p w14:paraId="67EF93D0" w14:textId="77777777" w:rsidR="00827FA7" w:rsidRPr="00827FA7" w:rsidRDefault="00827FA7" w:rsidP="00FC429C">
      <w:pPr>
        <w:rPr>
          <w:rFonts w:ascii="Times New Roman" w:hAnsi="Times New Roman" w:cs="Times New Roman"/>
          <w:sz w:val="24"/>
          <w:szCs w:val="24"/>
        </w:rPr>
      </w:pPr>
    </w:p>
    <w:p w14:paraId="43F613F6" w14:textId="77777777" w:rsidR="00FC429C" w:rsidRPr="00827FA7" w:rsidRDefault="00FC429C"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53DA7382"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2688C5F" w14:textId="2E342126"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-012</w:t>
            </w:r>
          </w:p>
        </w:tc>
        <w:tc>
          <w:tcPr>
            <w:tcW w:w="4567" w:type="dxa"/>
          </w:tcPr>
          <w:p w14:paraId="0FDE07B5"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2A59246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E8E2A60"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2EFC9126" w14:textId="7239A518"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4FAEA813"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38D6C688"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Delete product</w:t>
            </w:r>
          </w:p>
        </w:tc>
        <w:tc>
          <w:tcPr>
            <w:tcW w:w="4567" w:type="dxa"/>
          </w:tcPr>
          <w:p w14:paraId="228B28F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6665F6A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A72CAC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OK to delete</w:t>
            </w:r>
          </w:p>
        </w:tc>
        <w:tc>
          <w:tcPr>
            <w:tcW w:w="4567" w:type="dxa"/>
          </w:tcPr>
          <w:p w14:paraId="20DA0106" w14:textId="0EB6AF85"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52553EC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0B45CB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28D325B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B564CF5"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32A844DD"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475B186D"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0CC4EEDC"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7A0C188E"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3D16E6FD"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64A1CB9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C669AAA"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0748576F"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“Delete” </w:t>
            </w:r>
          </w:p>
          <w:p w14:paraId="7D4EF18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vMerge w:val="restart"/>
          </w:tcPr>
          <w:p w14:paraId="589578DA"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Answer= ok</w:t>
            </w:r>
          </w:p>
          <w:p w14:paraId="794A19B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val="restart"/>
          </w:tcPr>
          <w:p w14:paraId="2ACA39A2"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-Product disappear from list and database</w:t>
            </w:r>
          </w:p>
          <w:p w14:paraId="2B11CAE7"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“Delete Succeed”</w:t>
            </w:r>
          </w:p>
        </w:tc>
      </w:tr>
      <w:tr w:rsidR="00FC429C" w:rsidRPr="00827FA7" w14:paraId="3379A04A" w14:textId="77777777" w:rsidTr="009378EF">
        <w:tc>
          <w:tcPr>
            <w:cnfStyle w:val="001000000000" w:firstRow="0" w:lastRow="0" w:firstColumn="1" w:lastColumn="0" w:oddVBand="0" w:evenVBand="0" w:oddHBand="0" w:evenHBand="0" w:firstRowFirstColumn="0" w:firstRowLastColumn="0" w:lastRowFirstColumn="0" w:lastRowLastColumn="0"/>
            <w:tcW w:w="986" w:type="dxa"/>
            <w:shd w:val="clear" w:color="auto" w:fill="F2DBDB" w:themeFill="accent2" w:themeFillTint="33"/>
          </w:tcPr>
          <w:p w14:paraId="2E0C7198"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 xml:space="preserve"> 2</w:t>
            </w:r>
          </w:p>
        </w:tc>
        <w:tc>
          <w:tcPr>
            <w:tcW w:w="3517" w:type="dxa"/>
            <w:shd w:val="clear" w:color="auto" w:fill="F2DBDB" w:themeFill="accent2" w:themeFillTint="33"/>
          </w:tcPr>
          <w:p w14:paraId="2E6E92DC"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“OK”</w:t>
            </w:r>
          </w:p>
        </w:tc>
        <w:tc>
          <w:tcPr>
            <w:tcW w:w="2190" w:type="dxa"/>
            <w:vMerge/>
          </w:tcPr>
          <w:p w14:paraId="6304D611"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3" w:type="dxa"/>
            <w:vMerge/>
          </w:tcPr>
          <w:p w14:paraId="4B952357"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429C" w:rsidRPr="00827FA7" w14:paraId="4D000B52"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C070EFF" w14:textId="77777777" w:rsidR="00FC429C" w:rsidRPr="00827FA7" w:rsidRDefault="00FC429C"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 xml:space="preserve"> 3</w:t>
            </w:r>
          </w:p>
        </w:tc>
        <w:tc>
          <w:tcPr>
            <w:tcW w:w="3517" w:type="dxa"/>
          </w:tcPr>
          <w:p w14:paraId="15D73DDB"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See information in database</w:t>
            </w:r>
          </w:p>
        </w:tc>
        <w:tc>
          <w:tcPr>
            <w:tcW w:w="2190" w:type="dxa"/>
            <w:vMerge/>
          </w:tcPr>
          <w:p w14:paraId="7D6CBFA4"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vMerge/>
          </w:tcPr>
          <w:p w14:paraId="5000E28D"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61A020A6"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5BF294D" w14:textId="23618FC7" w:rsidR="00FC429C" w:rsidRPr="00827FA7" w:rsidRDefault="00FC429C" w:rsidP="001B65D6">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1B65D6">
              <w:rPr>
                <w:rFonts w:ascii="Times New Roman" w:eastAsia="Times New Roman" w:hAnsi="Times New Roman" w:cs="Times New Roman"/>
                <w:b w:val="0"/>
                <w:bCs w:val="0"/>
                <w:color w:val="auto"/>
                <w:sz w:val="24"/>
                <w:szCs w:val="24"/>
              </w:rPr>
              <w:t>Update the database</w:t>
            </w:r>
          </w:p>
        </w:tc>
      </w:tr>
    </w:tbl>
    <w:p w14:paraId="48EC88B6" w14:textId="77777777" w:rsidR="00FD30A8" w:rsidRPr="00827FA7" w:rsidRDefault="00FD30A8" w:rsidP="00392171">
      <w:pPr>
        <w:pStyle w:val="Heading2"/>
        <w:keepLines w:val="0"/>
        <w:spacing w:before="120" w:after="120" w:line="240" w:lineRule="auto"/>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5B5F556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7973221" w14:textId="6840515C"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-013</w:t>
            </w:r>
          </w:p>
        </w:tc>
        <w:tc>
          <w:tcPr>
            <w:tcW w:w="4567" w:type="dxa"/>
          </w:tcPr>
          <w:p w14:paraId="2E6B09AF"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6F8E3DA2"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35CB15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Low</w:t>
            </w:r>
          </w:p>
        </w:tc>
        <w:tc>
          <w:tcPr>
            <w:tcW w:w="4567" w:type="dxa"/>
          </w:tcPr>
          <w:p w14:paraId="460CAE79" w14:textId="4A535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3F19149F"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3EDF5C59"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 out</w:t>
            </w:r>
          </w:p>
        </w:tc>
        <w:tc>
          <w:tcPr>
            <w:tcW w:w="4567" w:type="dxa"/>
          </w:tcPr>
          <w:p w14:paraId="19E69CC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7EF63D9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038F68C"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Logout</w:t>
            </w:r>
          </w:p>
        </w:tc>
        <w:tc>
          <w:tcPr>
            <w:tcW w:w="4567" w:type="dxa"/>
          </w:tcPr>
          <w:p w14:paraId="64572A14" w14:textId="77930E3A"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1DBE09E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7A4F0F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0A981E44"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E8FB825"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52DD5D6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08CDBA5F"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577393A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07F4FA11"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5C2A03B7"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0F41204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154C456"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7BFCC625"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“logout” </w:t>
            </w:r>
          </w:p>
          <w:p w14:paraId="2B4A6E6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tcPr>
          <w:p w14:paraId="617A541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p w14:paraId="2CF8B4B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tcPr>
          <w:p w14:paraId="5C38EF4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login page</w:t>
            </w:r>
          </w:p>
        </w:tc>
      </w:tr>
    </w:tbl>
    <w:tbl>
      <w:tblPr>
        <w:tblStyle w:val="GridTable4-Accent4"/>
        <w:tblW w:w="0" w:type="auto"/>
        <w:tblLook w:val="04A0" w:firstRow="1" w:lastRow="0" w:firstColumn="1" w:lastColumn="0" w:noHBand="0" w:noVBand="1"/>
      </w:tblPr>
      <w:tblGrid>
        <w:gridCol w:w="9016"/>
      </w:tblGrid>
      <w:tr w:rsidR="00FC429C" w:rsidRPr="00827FA7" w14:paraId="41E5A519"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07F6229"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Prevent unauthorized user to use web application</w:t>
            </w:r>
          </w:p>
        </w:tc>
      </w:tr>
    </w:tbl>
    <w:p w14:paraId="298A8F4D" w14:textId="77777777" w:rsidR="00FC429C" w:rsidRPr="00827FA7" w:rsidRDefault="00FC429C" w:rsidP="00FC429C">
      <w:pPr>
        <w:rPr>
          <w:rFonts w:ascii="Times New Roman" w:hAnsi="Times New Roman" w:cs="Times New Roman"/>
          <w:b/>
          <w:bCs/>
          <w:sz w:val="24"/>
          <w:szCs w:val="24"/>
          <w:u w:val="single"/>
        </w:rPr>
      </w:pPr>
    </w:p>
    <w:p w14:paraId="24C430EE" w14:textId="77777777" w:rsidR="00FC429C" w:rsidRPr="00827FA7" w:rsidRDefault="00FC429C" w:rsidP="00FC429C">
      <w:pPr>
        <w:rPr>
          <w:rFonts w:ascii="Times New Roman" w:hAnsi="Times New Roman" w:cs="Times New Roman"/>
          <w:b/>
          <w:bCs/>
          <w:sz w:val="24"/>
          <w:szCs w:val="24"/>
          <w:u w:val="single"/>
        </w:rPr>
      </w:pPr>
    </w:p>
    <w:p w14:paraId="41C6CEBB" w14:textId="77777777" w:rsidR="007A4F2C" w:rsidRDefault="007A4F2C" w:rsidP="007A4F2C">
      <w:pPr>
        <w:rPr>
          <w:rFonts w:ascii="Times New Roman" w:hAnsi="Times New Roman" w:cs="Times New Roman"/>
          <w:b/>
          <w:bCs/>
          <w:sz w:val="24"/>
          <w:szCs w:val="24"/>
          <w:u w:val="single"/>
        </w:rPr>
      </w:pPr>
    </w:p>
    <w:p w14:paraId="271A6AE9" w14:textId="77777777" w:rsidR="00827FA7" w:rsidRDefault="00827FA7" w:rsidP="007A4F2C">
      <w:pPr>
        <w:rPr>
          <w:rFonts w:ascii="Times New Roman" w:hAnsi="Times New Roman" w:cs="Times New Roman"/>
          <w:b/>
          <w:bCs/>
          <w:sz w:val="24"/>
          <w:szCs w:val="24"/>
          <w:u w:val="single"/>
        </w:rPr>
      </w:pPr>
    </w:p>
    <w:p w14:paraId="3B843C5E" w14:textId="77777777" w:rsidR="00827FA7" w:rsidRDefault="00827FA7" w:rsidP="007A4F2C">
      <w:pPr>
        <w:rPr>
          <w:rFonts w:ascii="Times New Roman" w:hAnsi="Times New Roman" w:cs="Times New Roman"/>
          <w:b/>
          <w:bCs/>
          <w:sz w:val="24"/>
          <w:szCs w:val="24"/>
          <w:u w:val="single"/>
        </w:rPr>
      </w:pPr>
    </w:p>
    <w:p w14:paraId="5B0CC62D" w14:textId="77777777" w:rsidR="00827FA7" w:rsidRDefault="00827FA7" w:rsidP="007A4F2C">
      <w:pPr>
        <w:rPr>
          <w:rFonts w:ascii="Times New Roman" w:hAnsi="Times New Roman" w:cs="Times New Roman"/>
          <w:b/>
          <w:bCs/>
          <w:sz w:val="24"/>
          <w:szCs w:val="24"/>
          <w:u w:val="single"/>
        </w:rPr>
      </w:pPr>
    </w:p>
    <w:p w14:paraId="141B98FF" w14:textId="77777777" w:rsidR="00827FA7" w:rsidRDefault="00827FA7" w:rsidP="007A4F2C">
      <w:pPr>
        <w:rPr>
          <w:rFonts w:ascii="Times New Roman" w:hAnsi="Times New Roman" w:cs="Times New Roman"/>
          <w:b/>
          <w:bCs/>
          <w:sz w:val="24"/>
          <w:szCs w:val="24"/>
          <w:u w:val="single"/>
        </w:rPr>
      </w:pPr>
    </w:p>
    <w:p w14:paraId="01C930A7" w14:textId="77777777" w:rsidR="00827FA7" w:rsidRDefault="00827FA7" w:rsidP="007A4F2C">
      <w:pPr>
        <w:rPr>
          <w:rFonts w:ascii="Times New Roman" w:hAnsi="Times New Roman" w:cs="Times New Roman"/>
          <w:b/>
          <w:bCs/>
          <w:sz w:val="24"/>
          <w:szCs w:val="24"/>
          <w:u w:val="single"/>
        </w:rPr>
      </w:pPr>
    </w:p>
    <w:p w14:paraId="1E5C2B1F" w14:textId="77777777" w:rsidR="00827FA7" w:rsidRDefault="00827FA7" w:rsidP="007A4F2C">
      <w:pPr>
        <w:rPr>
          <w:rFonts w:ascii="Times New Roman" w:hAnsi="Times New Roman" w:cs="Times New Roman"/>
          <w:b/>
          <w:bCs/>
          <w:sz w:val="24"/>
          <w:szCs w:val="24"/>
          <w:u w:val="single"/>
        </w:rPr>
      </w:pPr>
    </w:p>
    <w:p w14:paraId="50EEFD6F" w14:textId="77777777" w:rsidR="00827FA7" w:rsidRDefault="00827FA7" w:rsidP="007A4F2C">
      <w:pPr>
        <w:rPr>
          <w:rFonts w:ascii="Times New Roman" w:hAnsi="Times New Roman" w:cs="Times New Roman"/>
          <w:b/>
          <w:bCs/>
          <w:sz w:val="24"/>
          <w:szCs w:val="24"/>
          <w:u w:val="single"/>
        </w:rPr>
      </w:pPr>
    </w:p>
    <w:p w14:paraId="7B7D6C81" w14:textId="77777777" w:rsidR="00827FA7" w:rsidRDefault="00827FA7" w:rsidP="007A4F2C">
      <w:pPr>
        <w:rPr>
          <w:rFonts w:ascii="Times New Roman" w:hAnsi="Times New Roman" w:cs="Times New Roman"/>
          <w:b/>
          <w:bCs/>
          <w:sz w:val="24"/>
          <w:szCs w:val="24"/>
          <w:u w:val="single"/>
        </w:rPr>
      </w:pPr>
    </w:p>
    <w:p w14:paraId="15B88142" w14:textId="77777777" w:rsidR="00827FA7" w:rsidRDefault="00827FA7" w:rsidP="007A4F2C">
      <w:pPr>
        <w:rPr>
          <w:rFonts w:ascii="Times New Roman" w:hAnsi="Times New Roman" w:cs="Times New Roman"/>
          <w:b/>
          <w:bCs/>
          <w:sz w:val="24"/>
          <w:szCs w:val="24"/>
          <w:u w:val="single"/>
        </w:rPr>
      </w:pPr>
    </w:p>
    <w:p w14:paraId="62438622" w14:textId="77777777" w:rsidR="00827FA7" w:rsidRPr="00827FA7" w:rsidRDefault="00827FA7" w:rsidP="007A4F2C">
      <w:pPr>
        <w:rPr>
          <w:rFonts w:ascii="Times New Roman" w:hAnsi="Times New Roman" w:cs="Times New Roman"/>
          <w:b/>
          <w:bCs/>
          <w:sz w:val="24"/>
          <w:szCs w:val="24"/>
          <w:u w:val="single"/>
        </w:rPr>
      </w:pPr>
    </w:p>
    <w:tbl>
      <w:tblPr>
        <w:tblStyle w:val="GridTable4-Accent1"/>
        <w:tblW w:w="0" w:type="auto"/>
        <w:tblLook w:val="04A0" w:firstRow="1" w:lastRow="0" w:firstColumn="1" w:lastColumn="0" w:noHBand="0" w:noVBand="1"/>
      </w:tblPr>
      <w:tblGrid>
        <w:gridCol w:w="4468"/>
        <w:gridCol w:w="4593"/>
      </w:tblGrid>
      <w:tr w:rsidR="007A4F2C" w:rsidRPr="00827FA7" w14:paraId="4588E0B0"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02F5BFD1"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TCA-001</w:t>
            </w:r>
          </w:p>
        </w:tc>
        <w:tc>
          <w:tcPr>
            <w:tcW w:w="6979" w:type="dxa"/>
          </w:tcPr>
          <w:p w14:paraId="28CC6D46"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02DEA736"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2F208AA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9" w:type="dxa"/>
          </w:tcPr>
          <w:p w14:paraId="0E739318" w14:textId="4E524C4A"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5B09C223" w14:textId="77777777" w:rsidTr="007A4F2C">
        <w:tc>
          <w:tcPr>
            <w:cnfStyle w:val="001000000000" w:firstRow="0" w:lastRow="0" w:firstColumn="1" w:lastColumn="0" w:oddVBand="0" w:evenVBand="0" w:oddHBand="0" w:evenHBand="0" w:firstRowFirstColumn="0" w:firstRowLastColumn="0" w:lastRowFirstColumn="0" w:lastRowLastColumn="0"/>
            <w:tcW w:w="6979" w:type="dxa"/>
          </w:tcPr>
          <w:p w14:paraId="32C16B87"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9" w:type="dxa"/>
          </w:tcPr>
          <w:p w14:paraId="4146FAA1"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5DB13DAA"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206995C7" w14:textId="183FB553"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 xml:space="preserve">View </w:t>
            </w:r>
            <w:r w:rsidR="001067C1">
              <w:rPr>
                <w:rFonts w:ascii="Times New Roman" w:eastAsia="Times New Roman" w:hAnsi="Times New Roman" w:cs="Times New Roman"/>
                <w:b w:val="0"/>
                <w:bCs w:val="0"/>
                <w:sz w:val="24"/>
                <w:szCs w:val="24"/>
              </w:rPr>
              <w:t xml:space="preserve">The </w:t>
            </w:r>
            <w:r w:rsidRPr="00827FA7">
              <w:rPr>
                <w:rFonts w:ascii="Times New Roman" w:eastAsia="Times New Roman" w:hAnsi="Times New Roman" w:cs="Times New Roman"/>
                <w:b w:val="0"/>
                <w:bCs w:val="0"/>
                <w:sz w:val="24"/>
                <w:szCs w:val="24"/>
              </w:rPr>
              <w:t>Shopping Cart</w:t>
            </w:r>
          </w:p>
        </w:tc>
        <w:tc>
          <w:tcPr>
            <w:tcW w:w="6979" w:type="dxa"/>
          </w:tcPr>
          <w:p w14:paraId="0DA3BDB3" w14:textId="7C4F06E6"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3A6A2798"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640437F" w14:textId="0CEFD704" w:rsidR="007A4F2C" w:rsidRPr="00827FA7" w:rsidRDefault="007A4F2C" w:rsidP="001B65D6">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1B65D6" w:rsidRPr="001B65D6">
              <w:rPr>
                <w:rFonts w:ascii="Times New Roman" w:eastAsia="Times New Roman" w:hAnsi="Times New Roman" w:cs="Times New Roman"/>
                <w:b w:val="0"/>
                <w:bCs w:val="0"/>
                <w:color w:val="auto"/>
                <w:sz w:val="24"/>
                <w:szCs w:val="24"/>
              </w:rPr>
              <w:t>Launch the application</w:t>
            </w:r>
            <w:r w:rsidR="00780314">
              <w:rPr>
                <w:rFonts w:ascii="Times New Roman" w:eastAsia="Times New Roman" w:hAnsi="Times New Roman" w:cs="Times New Roman"/>
                <w:b w:val="0"/>
                <w:bCs w:val="0"/>
                <w:color w:val="auto"/>
                <w:sz w:val="24"/>
                <w:szCs w:val="24"/>
              </w:rPr>
              <w:t>.</w:t>
            </w:r>
            <w:r w:rsidR="001B65D6">
              <w:rPr>
                <w:rFonts w:ascii="Times New Roman" w:eastAsia="Times New Roman" w:hAnsi="Times New Roman" w:cs="Times New Roman"/>
                <w:color w:val="auto"/>
                <w:sz w:val="24"/>
                <w:szCs w:val="24"/>
              </w:rPr>
              <w:t xml:space="preserve"> </w:t>
            </w:r>
          </w:p>
        </w:tc>
      </w:tr>
      <w:tr w:rsidR="007A4F2C" w:rsidRPr="00827FA7" w14:paraId="1401E488"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57DBE8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p>
        </w:tc>
      </w:tr>
    </w:tbl>
    <w:tbl>
      <w:tblPr>
        <w:tblStyle w:val="GridTable4-Accent2"/>
        <w:tblW w:w="0" w:type="auto"/>
        <w:tblLook w:val="04A0" w:firstRow="1" w:lastRow="0" w:firstColumn="1" w:lastColumn="0" w:noHBand="0" w:noVBand="1"/>
      </w:tblPr>
      <w:tblGrid>
        <w:gridCol w:w="956"/>
        <w:gridCol w:w="3612"/>
        <w:gridCol w:w="2136"/>
        <w:gridCol w:w="2357"/>
      </w:tblGrid>
      <w:tr w:rsidR="007A4F2C" w:rsidRPr="00827FA7" w14:paraId="4BA5488E"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18763B32"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0AC9AA29"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759194D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6D0749C0"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281E0343"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1EDD4887"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612" w:type="dxa"/>
          </w:tcPr>
          <w:p w14:paraId="2A342DD3" w14:textId="6B620458"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Go to </w:t>
            </w:r>
            <w:r w:rsidR="00A01DC7">
              <w:rPr>
                <w:rFonts w:ascii="Times New Roman" w:eastAsia="Times New Roman" w:hAnsi="Times New Roman" w:cs="Times New Roman"/>
                <w:sz w:val="24"/>
                <w:szCs w:val="24"/>
              </w:rPr>
              <w:t xml:space="preserve">the </w:t>
            </w:r>
            <w:r w:rsidRPr="00827FA7">
              <w:rPr>
                <w:rFonts w:ascii="Times New Roman" w:eastAsia="Times New Roman" w:hAnsi="Times New Roman" w:cs="Times New Roman"/>
                <w:sz w:val="24"/>
                <w:szCs w:val="24"/>
              </w:rPr>
              <w:t>main page of application</w:t>
            </w:r>
          </w:p>
        </w:tc>
        <w:tc>
          <w:tcPr>
            <w:tcW w:w="2136" w:type="dxa"/>
            <w:vMerge w:val="restart"/>
          </w:tcPr>
          <w:p w14:paraId="2ECEB5C5"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tc>
        <w:tc>
          <w:tcPr>
            <w:tcW w:w="2357" w:type="dxa"/>
            <w:vMerge w:val="restart"/>
          </w:tcPr>
          <w:p w14:paraId="4B20104C" w14:textId="71954909" w:rsidR="00827FA7" w:rsidRPr="00827FA7" w:rsidRDefault="00A01DC7"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The t</w:t>
            </w:r>
            <w:r w:rsidR="00827FA7" w:rsidRPr="00827FA7">
              <w:rPr>
                <w:rFonts w:ascii="Times New Roman" w:eastAsia="Times New Roman" w:hAnsi="Times New Roman" w:cs="Times New Roman"/>
                <w:sz w:val="24"/>
                <w:szCs w:val="24"/>
              </w:rPr>
              <w:t>ester can see the shopping cart page</w:t>
            </w:r>
          </w:p>
        </w:tc>
      </w:tr>
      <w:tr w:rsidR="00827FA7" w:rsidRPr="00827FA7" w14:paraId="73E55131" w14:textId="77777777" w:rsidTr="009378EF">
        <w:tc>
          <w:tcPr>
            <w:cnfStyle w:val="001000000000" w:firstRow="0" w:lastRow="0" w:firstColumn="1" w:lastColumn="0" w:oddVBand="0" w:evenVBand="0" w:oddHBand="0" w:evenHBand="0" w:firstRowFirstColumn="0" w:firstRowLastColumn="0" w:lastRowFirstColumn="0" w:lastRowLastColumn="0"/>
            <w:tcW w:w="956" w:type="dxa"/>
            <w:shd w:val="clear" w:color="auto" w:fill="F2DBDB" w:themeFill="accent2" w:themeFillTint="33"/>
          </w:tcPr>
          <w:p w14:paraId="226FD80A"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612" w:type="dxa"/>
            <w:shd w:val="clear" w:color="auto" w:fill="F2DBDB" w:themeFill="accent2" w:themeFillTint="33"/>
          </w:tcPr>
          <w:p w14:paraId="37BFC20A"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"Shopping Cart" menu</w:t>
            </w:r>
          </w:p>
        </w:tc>
        <w:tc>
          <w:tcPr>
            <w:tcW w:w="2136" w:type="dxa"/>
            <w:vMerge/>
          </w:tcPr>
          <w:p w14:paraId="5283BB45"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22B42467"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7A4F2C" w:rsidRPr="00827FA7" w14:paraId="2CEE0D1E"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EB9E760" w14:textId="53DE2D3F"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sidR="001B65D6">
              <w:rPr>
                <w:rFonts w:ascii="Times New Roman" w:hAnsi="Times New Roman" w:cs="Times New Roman"/>
                <w:sz w:val="24"/>
                <w:szCs w:val="24"/>
              </w:rPr>
              <w:t xml:space="preserve"> </w:t>
            </w:r>
            <w:r w:rsidR="001B65D6" w:rsidRPr="001B65D6">
              <w:rPr>
                <w:rFonts w:ascii="Times New Roman" w:hAnsi="Times New Roman" w:cs="Times New Roman"/>
                <w:b w:val="0"/>
                <w:bCs w:val="0"/>
                <w:color w:val="000000" w:themeColor="text1"/>
                <w:sz w:val="24"/>
                <w:szCs w:val="24"/>
              </w:rPr>
              <w:t>Add / Edit / Delete the product in Shopping cart</w:t>
            </w:r>
          </w:p>
        </w:tc>
      </w:tr>
    </w:tbl>
    <w:p w14:paraId="14DD989C" w14:textId="77777777" w:rsidR="007A4F2C" w:rsidRPr="00827FA7" w:rsidRDefault="007A4F2C" w:rsidP="007A4F2C">
      <w:pPr>
        <w:rPr>
          <w:rFonts w:ascii="Times New Roman" w:hAnsi="Times New Roman" w:cs="Times New Roman"/>
          <w:sz w:val="24"/>
          <w:szCs w:val="24"/>
        </w:rPr>
      </w:pPr>
    </w:p>
    <w:p w14:paraId="14344867" w14:textId="77777777" w:rsidR="007A4F2C" w:rsidRPr="00827FA7" w:rsidRDefault="007A4F2C" w:rsidP="007A4F2C">
      <w:pPr>
        <w:rPr>
          <w:rFonts w:ascii="Times New Roman" w:hAnsi="Times New Roman" w:cs="Times New Roman"/>
          <w:sz w:val="24"/>
          <w:szCs w:val="24"/>
        </w:rPr>
      </w:pPr>
    </w:p>
    <w:p w14:paraId="13F0CA43"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27445137"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3DD472C3"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TCA-002</w:t>
            </w:r>
          </w:p>
        </w:tc>
        <w:tc>
          <w:tcPr>
            <w:tcW w:w="6974" w:type="dxa"/>
          </w:tcPr>
          <w:p w14:paraId="1A4369F3"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7C44C881"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02EC7ED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45CA484F" w14:textId="756DE44A"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7B181748"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75CCEA7B"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514C66FF"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2F6AD043"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6420C68" w14:textId="639FA01E"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w:t>
            </w:r>
            <w:r w:rsidR="00065921">
              <w:rPr>
                <w:rFonts w:ascii="Times New Roman" w:eastAsia="Times New Roman" w:hAnsi="Times New Roman" w:cs="Times New Roman"/>
                <w:b w:val="0"/>
                <w:bCs w:val="0"/>
                <w:sz w:val="24"/>
                <w:szCs w:val="24"/>
              </w:rPr>
              <w:t xml:space="preserve"> The</w:t>
            </w:r>
            <w:r w:rsidRPr="00827FA7">
              <w:rPr>
                <w:rFonts w:ascii="Times New Roman" w:eastAsia="Times New Roman" w:hAnsi="Times New Roman" w:cs="Times New Roman"/>
                <w:b w:val="0"/>
                <w:bCs w:val="0"/>
                <w:sz w:val="24"/>
                <w:szCs w:val="24"/>
              </w:rPr>
              <w:t xml:space="preserve"> Shopping Cart (Input)</w:t>
            </w:r>
          </w:p>
        </w:tc>
        <w:tc>
          <w:tcPr>
            <w:tcW w:w="6974" w:type="dxa"/>
          </w:tcPr>
          <w:p w14:paraId="0EE2D750" w14:textId="6F2A9C39"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3CCCC212"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A3D4D57" w14:textId="7DCE90B6"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 xml:space="preserve">Access to </w:t>
            </w:r>
            <w:r w:rsidR="00065921">
              <w:rPr>
                <w:rFonts w:ascii="Times New Roman" w:eastAsia="Times New Roman" w:hAnsi="Times New Roman" w:cs="Times New Roman"/>
                <w:b w:val="0"/>
                <w:bCs w:val="0"/>
                <w:color w:val="auto"/>
                <w:sz w:val="24"/>
                <w:szCs w:val="24"/>
              </w:rPr>
              <w:t xml:space="preserve">the </w:t>
            </w:r>
            <w:r w:rsidRPr="00827FA7">
              <w:rPr>
                <w:rFonts w:ascii="Times New Roman" w:eastAsia="Times New Roman" w:hAnsi="Times New Roman" w:cs="Times New Roman"/>
                <w:b w:val="0"/>
                <w:bCs w:val="0"/>
                <w:color w:val="auto"/>
                <w:sz w:val="24"/>
                <w:szCs w:val="24"/>
              </w:rPr>
              <w:t>shopping cart page</w:t>
            </w:r>
          </w:p>
        </w:tc>
      </w:tr>
      <w:tr w:rsidR="007A4F2C" w:rsidRPr="00827FA7" w14:paraId="63AA32DE"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63E009D"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7"/>
        <w:gridCol w:w="3449"/>
        <w:gridCol w:w="2298"/>
        <w:gridCol w:w="2357"/>
      </w:tblGrid>
      <w:tr w:rsidR="007A4F2C" w:rsidRPr="00827FA7" w14:paraId="76C79F48"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A5E03E3"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9" w:type="dxa"/>
          </w:tcPr>
          <w:p w14:paraId="53C7C37A"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8" w:type="dxa"/>
          </w:tcPr>
          <w:p w14:paraId="31A2F90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5437ABD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2C3A428F"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33680FE"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9" w:type="dxa"/>
          </w:tcPr>
          <w:p w14:paraId="3CFF8995"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p>
        </w:tc>
        <w:tc>
          <w:tcPr>
            <w:tcW w:w="2298" w:type="dxa"/>
            <w:vMerge w:val="restart"/>
          </w:tcPr>
          <w:p w14:paraId="324DF5E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73DF00B8"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4D2B8B5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(Coke Zero)</w:t>
            </w:r>
          </w:p>
        </w:tc>
        <w:tc>
          <w:tcPr>
            <w:tcW w:w="2357" w:type="dxa"/>
            <w:vMerge w:val="restart"/>
          </w:tcPr>
          <w:p w14:paraId="1A8CF25B" w14:textId="64158225" w:rsidR="00827FA7" w:rsidRPr="00827FA7" w:rsidRDefault="00FC0257" w:rsidP="00FC0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sidR="00A01DC7">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w:t>
            </w:r>
            <w:r w:rsidR="00A01DC7">
              <w:rPr>
                <w:rFonts w:ascii="Times New Roman" w:eastAsia="Times New Roman" w:hAnsi="Times New Roman" w:cs="Times New Roman"/>
                <w:sz w:val="24"/>
                <w:szCs w:val="24"/>
              </w:rPr>
              <w:t xml:space="preserve">the </w:t>
            </w:r>
            <w:r w:rsidRPr="00827FA7">
              <w:rPr>
                <w:rFonts w:ascii="Times New Roman" w:eastAsia="Times New Roman" w:hAnsi="Times New Roman" w:cs="Times New Roman"/>
                <w:sz w:val="24"/>
                <w:szCs w:val="24"/>
              </w:rPr>
              <w:t>amount of th</w:t>
            </w:r>
            <w:r>
              <w:rPr>
                <w:rFonts w:ascii="Times New Roman" w:eastAsia="Times New Roman" w:hAnsi="Times New Roman" w:cs="Times New Roman"/>
                <w:sz w:val="24"/>
                <w:szCs w:val="24"/>
              </w:rPr>
              <w:t xml:space="preserve">e product named "Coke Zero" is 1 </w:t>
            </w:r>
            <w:r w:rsidRPr="00827FA7">
              <w:rPr>
                <w:rFonts w:ascii="Times New Roman" w:eastAsia="Times New Roman" w:hAnsi="Times New Roman" w:cs="Times New Roman"/>
                <w:sz w:val="24"/>
                <w:szCs w:val="24"/>
              </w:rPr>
              <w:t>ea</w:t>
            </w:r>
            <w:r w:rsidR="00A01DC7">
              <w:rPr>
                <w:rFonts w:ascii="Times New Roman" w:eastAsia="Times New Roman" w:hAnsi="Times New Roman" w:cs="Times New Roman"/>
                <w:sz w:val="24"/>
                <w:szCs w:val="24"/>
              </w:rPr>
              <w:t xml:space="preserve">ch </w:t>
            </w:r>
            <w:r>
              <w:rPr>
                <w:rFonts w:ascii="Times New Roman" w:eastAsia="Times New Roman" w:hAnsi="Times New Roman" w:cs="Times New Roman"/>
                <w:sz w:val="24"/>
                <w:szCs w:val="24"/>
              </w:rPr>
              <w:t>and the total price is 15.</w:t>
            </w:r>
          </w:p>
        </w:tc>
      </w:tr>
      <w:tr w:rsidR="00827FA7" w:rsidRPr="00827FA7" w14:paraId="5F955E4F" w14:textId="77777777" w:rsidTr="009378EF">
        <w:tc>
          <w:tcPr>
            <w:cnfStyle w:val="001000000000" w:firstRow="0" w:lastRow="0" w:firstColumn="1" w:lastColumn="0" w:oddVBand="0" w:evenVBand="0" w:oddHBand="0" w:evenHBand="0" w:firstRowFirstColumn="0" w:firstRowLastColumn="0" w:lastRowFirstColumn="0" w:lastRowLastColumn="0"/>
            <w:tcW w:w="957" w:type="dxa"/>
            <w:shd w:val="clear" w:color="auto" w:fill="F2DBDB" w:themeFill="accent2" w:themeFillTint="33"/>
          </w:tcPr>
          <w:p w14:paraId="521835F3"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9" w:type="dxa"/>
            <w:shd w:val="clear" w:color="auto" w:fill="F2DBDB" w:themeFill="accent2" w:themeFillTint="33"/>
          </w:tcPr>
          <w:p w14:paraId="05DA887E"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"Input ID"</w:t>
            </w:r>
          </w:p>
        </w:tc>
        <w:tc>
          <w:tcPr>
            <w:tcW w:w="2298" w:type="dxa"/>
            <w:vMerge/>
          </w:tcPr>
          <w:p w14:paraId="2BB2FBC1"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0C70D483"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30B3606A"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04FE9CD"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49" w:type="dxa"/>
          </w:tcPr>
          <w:p w14:paraId="14C8FC92"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w:t>
            </w:r>
          </w:p>
        </w:tc>
        <w:tc>
          <w:tcPr>
            <w:tcW w:w="2298" w:type="dxa"/>
            <w:vMerge/>
          </w:tcPr>
          <w:p w14:paraId="7D8E2F20"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7" w:type="dxa"/>
            <w:vMerge/>
          </w:tcPr>
          <w:p w14:paraId="52B2CEC6"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27FA7" w:rsidRPr="00827FA7" w14:paraId="06BD347A" w14:textId="77777777" w:rsidTr="009378EF">
        <w:tc>
          <w:tcPr>
            <w:cnfStyle w:val="001000000000" w:firstRow="0" w:lastRow="0" w:firstColumn="1" w:lastColumn="0" w:oddVBand="0" w:evenVBand="0" w:oddHBand="0" w:evenHBand="0" w:firstRowFirstColumn="0" w:firstRowLastColumn="0" w:lastRowFirstColumn="0" w:lastRowLastColumn="0"/>
            <w:tcW w:w="957" w:type="dxa"/>
            <w:shd w:val="clear" w:color="auto" w:fill="F2DBDB" w:themeFill="accent2" w:themeFillTint="33"/>
          </w:tcPr>
          <w:p w14:paraId="6C869E38"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4</w:t>
            </w:r>
          </w:p>
        </w:tc>
        <w:tc>
          <w:tcPr>
            <w:tcW w:w="3449" w:type="dxa"/>
            <w:shd w:val="clear" w:color="auto" w:fill="F2DBDB" w:themeFill="accent2" w:themeFillTint="33"/>
          </w:tcPr>
          <w:p w14:paraId="0370B0C6"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ID of product</w:t>
            </w:r>
          </w:p>
        </w:tc>
        <w:tc>
          <w:tcPr>
            <w:tcW w:w="2298" w:type="dxa"/>
            <w:vMerge/>
          </w:tcPr>
          <w:p w14:paraId="153A5B19"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7AC58646"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36680050"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392E857"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5</w:t>
            </w:r>
          </w:p>
        </w:tc>
        <w:tc>
          <w:tcPr>
            <w:tcW w:w="3449" w:type="dxa"/>
          </w:tcPr>
          <w:p w14:paraId="55E81809"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p>
        </w:tc>
        <w:tc>
          <w:tcPr>
            <w:tcW w:w="2298" w:type="dxa"/>
            <w:vMerge/>
          </w:tcPr>
          <w:p w14:paraId="43EF0795"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7" w:type="dxa"/>
            <w:vMerge/>
          </w:tcPr>
          <w:p w14:paraId="4402B1B3"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7A4F2C" w:rsidRPr="00827FA7" w14:paraId="1587F8AD"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7077E6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Edit amount / Delete product</w:t>
            </w:r>
          </w:p>
        </w:tc>
      </w:tr>
    </w:tbl>
    <w:p w14:paraId="1C5BC97C" w14:textId="77777777" w:rsidR="007A4F2C" w:rsidRPr="00827FA7" w:rsidRDefault="007A4F2C" w:rsidP="007A4F2C">
      <w:pPr>
        <w:rPr>
          <w:rFonts w:ascii="Times New Roman" w:hAnsi="Times New Roman" w:cs="Times New Roman"/>
          <w:sz w:val="24"/>
          <w:szCs w:val="24"/>
        </w:rPr>
      </w:pPr>
    </w:p>
    <w:p w14:paraId="4CB99ABE" w14:textId="77777777" w:rsidR="007A4F2C" w:rsidRPr="00827FA7" w:rsidRDefault="007A4F2C" w:rsidP="007A4F2C">
      <w:pPr>
        <w:rPr>
          <w:rFonts w:ascii="Times New Roman" w:hAnsi="Times New Roman" w:cs="Times New Roman"/>
          <w:sz w:val="24"/>
          <w:szCs w:val="24"/>
        </w:rPr>
      </w:pPr>
    </w:p>
    <w:p w14:paraId="077256B3" w14:textId="77777777" w:rsidR="007A4F2C" w:rsidRDefault="007A4F2C" w:rsidP="007A4F2C">
      <w:pPr>
        <w:rPr>
          <w:rFonts w:ascii="Times New Roman" w:hAnsi="Times New Roman" w:cs="Times New Roman"/>
          <w:sz w:val="24"/>
          <w:szCs w:val="24"/>
        </w:rPr>
      </w:pPr>
    </w:p>
    <w:p w14:paraId="3FD810FD" w14:textId="77777777" w:rsidR="00827FA7" w:rsidRDefault="00827FA7" w:rsidP="007A4F2C">
      <w:pPr>
        <w:rPr>
          <w:rFonts w:ascii="Times New Roman" w:hAnsi="Times New Roman" w:cs="Times New Roman"/>
          <w:sz w:val="24"/>
          <w:szCs w:val="24"/>
        </w:rPr>
      </w:pPr>
    </w:p>
    <w:p w14:paraId="5F108031" w14:textId="77777777" w:rsidR="00827FA7" w:rsidRDefault="00827FA7" w:rsidP="007A4F2C">
      <w:pPr>
        <w:rPr>
          <w:rFonts w:ascii="Times New Roman" w:hAnsi="Times New Roman" w:cs="Times New Roman"/>
          <w:sz w:val="24"/>
          <w:szCs w:val="24"/>
        </w:rPr>
      </w:pPr>
    </w:p>
    <w:p w14:paraId="1712C02E" w14:textId="77777777" w:rsidR="00827FA7" w:rsidRDefault="00827FA7" w:rsidP="007A4F2C">
      <w:pPr>
        <w:rPr>
          <w:rFonts w:ascii="Times New Roman" w:hAnsi="Times New Roman" w:cs="Times New Roman"/>
          <w:sz w:val="24"/>
          <w:szCs w:val="24"/>
        </w:rPr>
      </w:pPr>
    </w:p>
    <w:p w14:paraId="45635929" w14:textId="77777777" w:rsidR="00827FA7" w:rsidRDefault="00827FA7" w:rsidP="007A4F2C">
      <w:pPr>
        <w:rPr>
          <w:rFonts w:ascii="Times New Roman" w:hAnsi="Times New Roman" w:cs="Times New Roman"/>
          <w:sz w:val="24"/>
          <w:szCs w:val="24"/>
        </w:rPr>
      </w:pPr>
    </w:p>
    <w:p w14:paraId="0F60596E" w14:textId="77777777" w:rsidR="00827FA7" w:rsidRPr="00827FA7" w:rsidRDefault="00827FA7" w:rsidP="007A4F2C">
      <w:pPr>
        <w:rPr>
          <w:rFonts w:ascii="Times New Roman" w:hAnsi="Times New Roman" w:cs="Times New Roman"/>
          <w:sz w:val="24"/>
          <w:szCs w:val="24"/>
        </w:rPr>
      </w:pPr>
    </w:p>
    <w:p w14:paraId="4874C52D" w14:textId="77777777" w:rsidR="007A4F2C" w:rsidRPr="00827FA7" w:rsidRDefault="007A4F2C" w:rsidP="007A4F2C">
      <w:pPr>
        <w:rPr>
          <w:rFonts w:ascii="Times New Roman" w:hAnsi="Times New Roman" w:cs="Times New Roman"/>
          <w:sz w:val="24"/>
          <w:szCs w:val="24"/>
        </w:rPr>
      </w:pPr>
    </w:p>
    <w:p w14:paraId="42BD395F" w14:textId="77777777" w:rsidR="007A4F2C" w:rsidRPr="00827FA7" w:rsidRDefault="007A4F2C" w:rsidP="007A4F2C">
      <w:pPr>
        <w:rPr>
          <w:rFonts w:ascii="Times New Roman" w:hAnsi="Times New Roman" w:cs="Times New Roman"/>
          <w:sz w:val="24"/>
          <w:szCs w:val="24"/>
        </w:rPr>
      </w:pPr>
    </w:p>
    <w:p w14:paraId="64817F7F"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58"/>
        <w:gridCol w:w="4603"/>
      </w:tblGrid>
      <w:tr w:rsidR="007A4F2C" w:rsidRPr="00827FA7" w14:paraId="6B4A2DA2" w14:textId="77777777" w:rsidTr="005A4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7D458AC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TCA-003</w:t>
            </w:r>
          </w:p>
        </w:tc>
        <w:tc>
          <w:tcPr>
            <w:tcW w:w="4603" w:type="dxa"/>
          </w:tcPr>
          <w:p w14:paraId="6FE97C15"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29B55B2B" w14:textId="77777777" w:rsidTr="005A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17C5915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603" w:type="dxa"/>
          </w:tcPr>
          <w:p w14:paraId="1166A42F" w14:textId="75EAC75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70B507AB" w14:textId="77777777" w:rsidTr="005A48BA">
        <w:tc>
          <w:tcPr>
            <w:cnfStyle w:val="001000000000" w:firstRow="0" w:lastRow="0" w:firstColumn="1" w:lastColumn="0" w:oddVBand="0" w:evenVBand="0" w:oddHBand="0" w:evenHBand="0" w:firstRowFirstColumn="0" w:firstRowLastColumn="0" w:lastRowFirstColumn="0" w:lastRowLastColumn="0"/>
            <w:tcW w:w="4458" w:type="dxa"/>
          </w:tcPr>
          <w:p w14:paraId="2D774E06"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4603" w:type="dxa"/>
          </w:tcPr>
          <w:p w14:paraId="54F90802"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1B33B999" w14:textId="77777777" w:rsidTr="005A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6BF42E3E" w14:textId="6052CD6C"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w:t>
            </w:r>
            <w:r w:rsidR="00065921">
              <w:rPr>
                <w:rFonts w:ascii="Times New Roman" w:eastAsia="Times New Roman" w:hAnsi="Times New Roman" w:cs="Times New Roman"/>
                <w:b w:val="0"/>
                <w:bCs w:val="0"/>
                <w:sz w:val="24"/>
                <w:szCs w:val="24"/>
              </w:rPr>
              <w:t xml:space="preserve"> The</w:t>
            </w:r>
            <w:r w:rsidRPr="00827FA7">
              <w:rPr>
                <w:rFonts w:ascii="Times New Roman" w:eastAsia="Times New Roman" w:hAnsi="Times New Roman" w:cs="Times New Roman"/>
                <w:b w:val="0"/>
                <w:bCs w:val="0"/>
                <w:sz w:val="24"/>
                <w:szCs w:val="24"/>
              </w:rPr>
              <w:t xml:space="preserve"> Shopping Cart (Input Duplicate product)</w:t>
            </w:r>
          </w:p>
        </w:tc>
        <w:tc>
          <w:tcPr>
            <w:tcW w:w="4603" w:type="dxa"/>
          </w:tcPr>
          <w:p w14:paraId="119EFBEF" w14:textId="44536F15"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3BC53523"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359EC25" w14:textId="53AAC9EB"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C0257" w:rsidRPr="00FC0257">
              <w:rPr>
                <w:rFonts w:ascii="Times New Roman" w:eastAsia="Times New Roman" w:hAnsi="Times New Roman" w:cs="Times New Roman"/>
                <w:b w:val="0"/>
                <w:bCs w:val="0"/>
                <w:color w:val="auto"/>
                <w:sz w:val="24"/>
                <w:szCs w:val="24"/>
              </w:rPr>
              <w:t>Do the</w:t>
            </w:r>
            <w:r w:rsidR="00FC0257">
              <w:rPr>
                <w:rFonts w:ascii="Times New Roman" w:eastAsia="Times New Roman" w:hAnsi="Times New Roman" w:cs="Times New Roman"/>
                <w:color w:val="auto"/>
                <w:sz w:val="24"/>
                <w:szCs w:val="24"/>
              </w:rPr>
              <w:t xml:space="preserve"> </w:t>
            </w:r>
            <w:r w:rsidR="00FC0257">
              <w:rPr>
                <w:rFonts w:ascii="Times New Roman" w:eastAsia="Times New Roman" w:hAnsi="Times New Roman" w:cs="Times New Roman"/>
                <w:b w:val="0"/>
                <w:bCs w:val="0"/>
                <w:color w:val="auto"/>
                <w:sz w:val="24"/>
                <w:szCs w:val="24"/>
              </w:rPr>
              <w:t>Test Case TCA-002</w:t>
            </w:r>
          </w:p>
        </w:tc>
      </w:tr>
      <w:tr w:rsidR="007A4F2C" w:rsidRPr="00827FA7" w14:paraId="30C9736F"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794568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7"/>
        <w:gridCol w:w="3449"/>
        <w:gridCol w:w="2298"/>
        <w:gridCol w:w="2357"/>
      </w:tblGrid>
      <w:tr w:rsidR="007A4F2C" w:rsidRPr="00827FA7" w14:paraId="5B4B5321"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6276344"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9" w:type="dxa"/>
          </w:tcPr>
          <w:p w14:paraId="5017E6DE"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8" w:type="dxa"/>
          </w:tcPr>
          <w:p w14:paraId="4000B135"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759B20EE"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5157A645"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3C0FED0"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9" w:type="dxa"/>
          </w:tcPr>
          <w:p w14:paraId="4DFC6BFF"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p>
        </w:tc>
        <w:tc>
          <w:tcPr>
            <w:tcW w:w="2298" w:type="dxa"/>
            <w:vMerge w:val="restart"/>
          </w:tcPr>
          <w:p w14:paraId="67C7E7FB"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7B1B79EC"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68214898"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(Coke Zero)</w:t>
            </w:r>
          </w:p>
        </w:tc>
        <w:tc>
          <w:tcPr>
            <w:tcW w:w="2357" w:type="dxa"/>
            <w:vMerge w:val="restart"/>
          </w:tcPr>
          <w:p w14:paraId="5FEAE4C8" w14:textId="6939AE38"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sidR="00A01DC7">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w:t>
            </w:r>
            <w:r w:rsidR="00A01DC7">
              <w:rPr>
                <w:rFonts w:ascii="Times New Roman" w:eastAsia="Times New Roman" w:hAnsi="Times New Roman" w:cs="Times New Roman"/>
                <w:sz w:val="24"/>
                <w:szCs w:val="24"/>
              </w:rPr>
              <w:t xml:space="preserve">the </w:t>
            </w:r>
            <w:r w:rsidRPr="00827FA7">
              <w:rPr>
                <w:rFonts w:ascii="Times New Roman" w:eastAsia="Times New Roman" w:hAnsi="Times New Roman" w:cs="Times New Roman"/>
                <w:sz w:val="24"/>
                <w:szCs w:val="24"/>
              </w:rPr>
              <w:t>amount of the product named "Coke Zero" is 2 each</w:t>
            </w:r>
            <w:r w:rsidR="00FC0257">
              <w:rPr>
                <w:rFonts w:ascii="Times New Roman" w:eastAsia="Times New Roman" w:hAnsi="Times New Roman" w:cs="Times New Roman"/>
                <w:sz w:val="24"/>
                <w:szCs w:val="24"/>
              </w:rPr>
              <w:t xml:space="preserve"> and the total price is 30.</w:t>
            </w:r>
          </w:p>
        </w:tc>
      </w:tr>
      <w:tr w:rsidR="00827FA7" w:rsidRPr="00827FA7" w14:paraId="19E593DD" w14:textId="77777777" w:rsidTr="009378EF">
        <w:tc>
          <w:tcPr>
            <w:cnfStyle w:val="001000000000" w:firstRow="0" w:lastRow="0" w:firstColumn="1" w:lastColumn="0" w:oddVBand="0" w:evenVBand="0" w:oddHBand="0" w:evenHBand="0" w:firstRowFirstColumn="0" w:firstRowLastColumn="0" w:lastRowFirstColumn="0" w:lastRowLastColumn="0"/>
            <w:tcW w:w="957" w:type="dxa"/>
            <w:shd w:val="clear" w:color="auto" w:fill="F2DBDB" w:themeFill="accent2" w:themeFillTint="33"/>
          </w:tcPr>
          <w:p w14:paraId="2A928833"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9" w:type="dxa"/>
            <w:shd w:val="clear" w:color="auto" w:fill="F2DBDB" w:themeFill="accent2" w:themeFillTint="33"/>
          </w:tcPr>
          <w:p w14:paraId="527FCBEA"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"Input ID"</w:t>
            </w:r>
          </w:p>
        </w:tc>
        <w:tc>
          <w:tcPr>
            <w:tcW w:w="2298" w:type="dxa"/>
            <w:vMerge/>
          </w:tcPr>
          <w:p w14:paraId="0BBEC37A"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305DCF47"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1B6F16E9"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17663A30"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49" w:type="dxa"/>
          </w:tcPr>
          <w:p w14:paraId="47D3000E"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w:t>
            </w:r>
          </w:p>
        </w:tc>
        <w:tc>
          <w:tcPr>
            <w:tcW w:w="2298" w:type="dxa"/>
            <w:vMerge/>
          </w:tcPr>
          <w:p w14:paraId="04B5F0E8"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7" w:type="dxa"/>
            <w:vMerge/>
          </w:tcPr>
          <w:p w14:paraId="52E7A343"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27FA7" w:rsidRPr="00827FA7" w14:paraId="63AD0112" w14:textId="77777777" w:rsidTr="009378EF">
        <w:tc>
          <w:tcPr>
            <w:cnfStyle w:val="001000000000" w:firstRow="0" w:lastRow="0" w:firstColumn="1" w:lastColumn="0" w:oddVBand="0" w:evenVBand="0" w:oddHBand="0" w:evenHBand="0" w:firstRowFirstColumn="0" w:firstRowLastColumn="0" w:lastRowFirstColumn="0" w:lastRowLastColumn="0"/>
            <w:tcW w:w="957" w:type="dxa"/>
            <w:shd w:val="clear" w:color="auto" w:fill="F2DBDB" w:themeFill="accent2" w:themeFillTint="33"/>
          </w:tcPr>
          <w:p w14:paraId="0FCEACC2"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4</w:t>
            </w:r>
          </w:p>
        </w:tc>
        <w:tc>
          <w:tcPr>
            <w:tcW w:w="3449" w:type="dxa"/>
            <w:shd w:val="clear" w:color="auto" w:fill="F2DBDB" w:themeFill="accent2" w:themeFillTint="33"/>
          </w:tcPr>
          <w:p w14:paraId="06C6463A"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ID of product</w:t>
            </w:r>
          </w:p>
        </w:tc>
        <w:tc>
          <w:tcPr>
            <w:tcW w:w="2298" w:type="dxa"/>
            <w:vMerge/>
          </w:tcPr>
          <w:p w14:paraId="7F80D7F0"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0CE90D39"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5DF918ED"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F0F06AC"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5</w:t>
            </w:r>
          </w:p>
        </w:tc>
        <w:tc>
          <w:tcPr>
            <w:tcW w:w="3449" w:type="dxa"/>
          </w:tcPr>
          <w:p w14:paraId="7E7FED57"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p>
        </w:tc>
        <w:tc>
          <w:tcPr>
            <w:tcW w:w="2298" w:type="dxa"/>
            <w:vMerge/>
          </w:tcPr>
          <w:p w14:paraId="0CC1225D"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7" w:type="dxa"/>
            <w:vMerge/>
          </w:tcPr>
          <w:p w14:paraId="684FF1B8"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7A4F2C" w:rsidRPr="00827FA7" w14:paraId="466C6071"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DA67893"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Edit amount / Delete product</w:t>
            </w:r>
          </w:p>
        </w:tc>
      </w:tr>
    </w:tbl>
    <w:p w14:paraId="46BC9C01" w14:textId="77777777" w:rsidR="007A4F2C" w:rsidRPr="00827FA7" w:rsidRDefault="007A4F2C" w:rsidP="007A4F2C">
      <w:pPr>
        <w:rPr>
          <w:rFonts w:ascii="Times New Roman" w:hAnsi="Times New Roman" w:cs="Times New Roman"/>
          <w:sz w:val="24"/>
          <w:szCs w:val="24"/>
        </w:rPr>
      </w:pPr>
    </w:p>
    <w:p w14:paraId="118B0D4A" w14:textId="77777777" w:rsidR="007A4F2C" w:rsidRPr="00827FA7" w:rsidRDefault="007A4F2C" w:rsidP="00392171">
      <w:pPr>
        <w:pStyle w:val="Heading2"/>
        <w:keepLines w:val="0"/>
        <w:spacing w:before="120" w:after="120" w:line="240" w:lineRule="auto"/>
        <w:rPr>
          <w:rFonts w:ascii="Times New Roman" w:hAnsi="Times New Roman" w:cs="Times New Roman"/>
          <w:sz w:val="24"/>
          <w:szCs w:val="24"/>
        </w:rPr>
      </w:pPr>
    </w:p>
    <w:p w14:paraId="2A8937F5" w14:textId="77777777" w:rsidR="007A4F2C" w:rsidRPr="00827FA7" w:rsidRDefault="007A4F2C" w:rsidP="007A4F2C">
      <w:pPr>
        <w:rPr>
          <w:rFonts w:ascii="Times New Roman" w:hAnsi="Times New Roman" w:cs="Times New Roman"/>
          <w:sz w:val="24"/>
          <w:szCs w:val="24"/>
        </w:rPr>
      </w:pPr>
    </w:p>
    <w:p w14:paraId="6D3485D9" w14:textId="77777777" w:rsidR="007A4F2C" w:rsidRPr="00827FA7" w:rsidRDefault="007A4F2C" w:rsidP="007A4F2C">
      <w:pPr>
        <w:rPr>
          <w:rFonts w:ascii="Times New Roman" w:hAnsi="Times New Roman" w:cs="Times New Roman"/>
          <w:sz w:val="24"/>
          <w:szCs w:val="24"/>
        </w:rPr>
      </w:pPr>
    </w:p>
    <w:p w14:paraId="12FFB97D"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17CC4F03"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BF79FCA"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TCA-004</w:t>
            </w:r>
          </w:p>
        </w:tc>
        <w:tc>
          <w:tcPr>
            <w:tcW w:w="6974" w:type="dxa"/>
          </w:tcPr>
          <w:p w14:paraId="15B9E67F"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5C8AE244"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13FFD466"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58840A45" w14:textId="3418BC4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72FCD3B2"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57172571"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2E04389E"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02E40092"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8524CBF" w14:textId="21BCBAB1"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 xml:space="preserve">Add Product In </w:t>
            </w:r>
            <w:r w:rsidR="00065921">
              <w:rPr>
                <w:rFonts w:ascii="Times New Roman" w:eastAsia="Times New Roman" w:hAnsi="Times New Roman" w:cs="Times New Roman"/>
                <w:b w:val="0"/>
                <w:bCs w:val="0"/>
                <w:sz w:val="24"/>
                <w:szCs w:val="24"/>
              </w:rPr>
              <w:t xml:space="preserve">The </w:t>
            </w:r>
            <w:r w:rsidRPr="00827FA7">
              <w:rPr>
                <w:rFonts w:ascii="Times New Roman" w:eastAsia="Times New Roman" w:hAnsi="Times New Roman" w:cs="Times New Roman"/>
                <w:b w:val="0"/>
                <w:bCs w:val="0"/>
                <w:sz w:val="24"/>
                <w:szCs w:val="24"/>
              </w:rPr>
              <w:t>Shopping Cart (Scan Barcode)</w:t>
            </w:r>
          </w:p>
        </w:tc>
        <w:tc>
          <w:tcPr>
            <w:tcW w:w="6974" w:type="dxa"/>
          </w:tcPr>
          <w:p w14:paraId="3857299B" w14:textId="614B9F99"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681BE47E"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0592CE4" w14:textId="789292F2"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 xml:space="preserve">Access to </w:t>
            </w:r>
            <w:r w:rsidR="00065921">
              <w:rPr>
                <w:rFonts w:ascii="Times New Roman" w:eastAsia="Times New Roman" w:hAnsi="Times New Roman" w:cs="Times New Roman"/>
                <w:b w:val="0"/>
                <w:bCs w:val="0"/>
                <w:color w:val="auto"/>
                <w:sz w:val="24"/>
                <w:szCs w:val="24"/>
              </w:rPr>
              <w:t xml:space="preserve">the </w:t>
            </w:r>
            <w:r w:rsidRPr="00827FA7">
              <w:rPr>
                <w:rFonts w:ascii="Times New Roman" w:eastAsia="Times New Roman" w:hAnsi="Times New Roman" w:cs="Times New Roman"/>
                <w:b w:val="0"/>
                <w:bCs w:val="0"/>
                <w:color w:val="auto"/>
                <w:sz w:val="24"/>
                <w:szCs w:val="24"/>
              </w:rPr>
              <w:t>shopping cart page</w:t>
            </w:r>
          </w:p>
        </w:tc>
      </w:tr>
      <w:tr w:rsidR="007A4F2C" w:rsidRPr="00827FA7" w14:paraId="1F78CB40"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119A26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4"/>
        <w:gridCol w:w="3484"/>
        <w:gridCol w:w="2282"/>
        <w:gridCol w:w="2341"/>
      </w:tblGrid>
      <w:tr w:rsidR="007A4F2C" w:rsidRPr="00827FA7" w14:paraId="33854443"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A195490"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84" w:type="dxa"/>
          </w:tcPr>
          <w:p w14:paraId="58CDE291"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82" w:type="dxa"/>
          </w:tcPr>
          <w:p w14:paraId="6D79AEBD"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1" w:type="dxa"/>
          </w:tcPr>
          <w:p w14:paraId="70316F3C"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37179191"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A9894BC"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84" w:type="dxa"/>
          </w:tcPr>
          <w:p w14:paraId="6A8EB45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p>
        </w:tc>
        <w:tc>
          <w:tcPr>
            <w:tcW w:w="2282" w:type="dxa"/>
            <w:vMerge w:val="restart"/>
          </w:tcPr>
          <w:p w14:paraId="7FA8F80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103FBB2D"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hAnsi="Times New Roman" w:cs="Times New Roman"/>
                <w:sz w:val="24"/>
                <w:szCs w:val="24"/>
              </w:rPr>
              <w:t>8 85077 955955</w:t>
            </w:r>
            <w:r w:rsidRPr="00827FA7">
              <w:rPr>
                <w:rFonts w:ascii="Times New Roman" w:eastAsia="Times New Roman" w:hAnsi="Times New Roman" w:cs="Times New Roman"/>
                <w:b/>
                <w:bCs/>
                <w:sz w:val="24"/>
                <w:szCs w:val="24"/>
              </w:rPr>
              <w:t xml:space="preserve"> </w:t>
            </w:r>
          </w:p>
          <w:p w14:paraId="77FC5B6D"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(Aura Drink water)</w:t>
            </w:r>
          </w:p>
        </w:tc>
        <w:tc>
          <w:tcPr>
            <w:tcW w:w="2341" w:type="dxa"/>
            <w:vMerge w:val="restart"/>
          </w:tcPr>
          <w:p w14:paraId="274C59A3" w14:textId="2DEFECDC" w:rsidR="00827FA7" w:rsidRPr="00827FA7" w:rsidRDefault="00827FA7" w:rsidP="00FC0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sidR="00A01DC7">
              <w:rPr>
                <w:rFonts w:ascii="Times New Roman" w:eastAsia="Times New Roman" w:hAnsi="Times New Roman" w:cs="Times New Roman"/>
                <w:sz w:val="24"/>
                <w:szCs w:val="24"/>
              </w:rPr>
              <w:t xml:space="preserve">he </w:t>
            </w:r>
            <w:r w:rsidR="009A5857">
              <w:rPr>
                <w:rFonts w:ascii="Times New Roman" w:eastAsia="Times New Roman" w:hAnsi="Times New Roman" w:cs="Times New Roman"/>
                <w:sz w:val="24"/>
                <w:szCs w:val="24"/>
              </w:rPr>
              <w:t>t</w:t>
            </w:r>
            <w:r w:rsidRPr="00827FA7">
              <w:rPr>
                <w:rFonts w:ascii="Times New Roman" w:eastAsia="Times New Roman" w:hAnsi="Times New Roman" w:cs="Times New Roman"/>
                <w:sz w:val="24"/>
                <w:szCs w:val="24"/>
              </w:rPr>
              <w:t xml:space="preserve">ester can see the product named "Aura" </w:t>
            </w:r>
            <w:r w:rsidR="00FC0257">
              <w:rPr>
                <w:rFonts w:ascii="Times New Roman" w:eastAsia="Times New Roman" w:hAnsi="Times New Roman" w:cs="Times New Roman"/>
                <w:sz w:val="24"/>
                <w:szCs w:val="24"/>
              </w:rPr>
              <w:t>is 1</w:t>
            </w:r>
            <w:r w:rsidR="00FC0257" w:rsidRPr="00827FA7">
              <w:rPr>
                <w:rFonts w:ascii="Times New Roman" w:eastAsia="Times New Roman" w:hAnsi="Times New Roman" w:cs="Times New Roman"/>
                <w:sz w:val="24"/>
                <w:szCs w:val="24"/>
              </w:rPr>
              <w:t xml:space="preserve"> each</w:t>
            </w:r>
            <w:r w:rsidR="00FC0257">
              <w:rPr>
                <w:rFonts w:ascii="Times New Roman" w:eastAsia="Times New Roman" w:hAnsi="Times New Roman" w:cs="Times New Roman"/>
                <w:sz w:val="24"/>
                <w:szCs w:val="24"/>
              </w:rPr>
              <w:t xml:space="preserve"> and the total price is 19.</w:t>
            </w:r>
          </w:p>
        </w:tc>
      </w:tr>
      <w:tr w:rsidR="00827FA7" w:rsidRPr="00827FA7" w14:paraId="3C691F10" w14:textId="77777777" w:rsidTr="009378EF">
        <w:tc>
          <w:tcPr>
            <w:cnfStyle w:val="001000000000" w:firstRow="0" w:lastRow="0" w:firstColumn="1" w:lastColumn="0" w:oddVBand="0" w:evenVBand="0" w:oddHBand="0" w:evenHBand="0" w:firstRowFirstColumn="0" w:firstRowLastColumn="0" w:lastRowFirstColumn="0" w:lastRowLastColumn="0"/>
            <w:tcW w:w="954" w:type="dxa"/>
            <w:shd w:val="clear" w:color="auto" w:fill="F2DBDB" w:themeFill="accent2" w:themeFillTint="33"/>
          </w:tcPr>
          <w:p w14:paraId="1E3828DE"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84" w:type="dxa"/>
            <w:shd w:val="clear" w:color="auto" w:fill="F2DBDB" w:themeFill="accent2" w:themeFillTint="33"/>
          </w:tcPr>
          <w:p w14:paraId="6B84812C"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"Scan barcode"</w:t>
            </w:r>
          </w:p>
        </w:tc>
        <w:tc>
          <w:tcPr>
            <w:tcW w:w="2282" w:type="dxa"/>
            <w:vMerge/>
          </w:tcPr>
          <w:p w14:paraId="555C5B7C"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1" w:type="dxa"/>
            <w:vMerge/>
          </w:tcPr>
          <w:p w14:paraId="532E9078"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18AEE9B9"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27D98FFE"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84" w:type="dxa"/>
          </w:tcPr>
          <w:p w14:paraId="6075BB51"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Take a picture on product's barcode</w:t>
            </w:r>
          </w:p>
        </w:tc>
        <w:tc>
          <w:tcPr>
            <w:tcW w:w="2282" w:type="dxa"/>
            <w:vMerge/>
          </w:tcPr>
          <w:p w14:paraId="1FA00D89"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1" w:type="dxa"/>
            <w:vMerge/>
          </w:tcPr>
          <w:p w14:paraId="5A3404F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7A4F2C" w:rsidRPr="00827FA7" w14:paraId="017FAA6C"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369160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Edit amount / Delete product</w:t>
            </w:r>
          </w:p>
        </w:tc>
      </w:tr>
    </w:tbl>
    <w:p w14:paraId="19B99F78" w14:textId="77777777" w:rsidR="007A4F2C" w:rsidRPr="00827FA7" w:rsidRDefault="007A4F2C" w:rsidP="007A4F2C">
      <w:pPr>
        <w:rPr>
          <w:rFonts w:ascii="Times New Roman" w:hAnsi="Times New Roman" w:cs="Times New Roman"/>
          <w:sz w:val="24"/>
          <w:szCs w:val="24"/>
        </w:rPr>
      </w:pPr>
    </w:p>
    <w:p w14:paraId="012774D9" w14:textId="77777777" w:rsidR="007A4F2C" w:rsidRPr="00827FA7" w:rsidRDefault="007A4F2C" w:rsidP="007A4F2C">
      <w:pPr>
        <w:rPr>
          <w:rFonts w:ascii="Times New Roman" w:hAnsi="Times New Roman" w:cs="Times New Roman"/>
          <w:sz w:val="24"/>
          <w:szCs w:val="24"/>
        </w:rPr>
      </w:pPr>
    </w:p>
    <w:p w14:paraId="777BBA5C" w14:textId="77777777" w:rsidR="007A4F2C" w:rsidRPr="00827FA7" w:rsidRDefault="007A4F2C" w:rsidP="007A4F2C">
      <w:pPr>
        <w:rPr>
          <w:rFonts w:ascii="Times New Roman" w:hAnsi="Times New Roman" w:cs="Times New Roman"/>
          <w:sz w:val="24"/>
          <w:szCs w:val="24"/>
        </w:rPr>
      </w:pPr>
    </w:p>
    <w:p w14:paraId="60A96656" w14:textId="77777777" w:rsidR="007A4F2C" w:rsidRPr="00827FA7" w:rsidRDefault="007A4F2C" w:rsidP="007A4F2C">
      <w:pPr>
        <w:rPr>
          <w:rFonts w:ascii="Times New Roman" w:hAnsi="Times New Roman" w:cs="Times New Roman"/>
          <w:sz w:val="24"/>
          <w:szCs w:val="24"/>
        </w:rPr>
      </w:pPr>
    </w:p>
    <w:p w14:paraId="61BA54ED" w14:textId="77777777" w:rsidR="007A4F2C" w:rsidRPr="00827FA7" w:rsidRDefault="007A4F2C" w:rsidP="007A4F2C">
      <w:pPr>
        <w:rPr>
          <w:rFonts w:ascii="Times New Roman" w:hAnsi="Times New Roman" w:cs="Times New Roman"/>
          <w:sz w:val="24"/>
          <w:szCs w:val="24"/>
        </w:rPr>
      </w:pPr>
    </w:p>
    <w:p w14:paraId="2611EED8"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70"/>
        <w:gridCol w:w="4591"/>
      </w:tblGrid>
      <w:tr w:rsidR="007A4F2C" w:rsidRPr="00827FA7" w14:paraId="48880694"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0EB0E42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TCA-005</w:t>
            </w:r>
          </w:p>
        </w:tc>
        <w:tc>
          <w:tcPr>
            <w:tcW w:w="6979" w:type="dxa"/>
          </w:tcPr>
          <w:p w14:paraId="332C60BD"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538CBA15"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2571466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9" w:type="dxa"/>
          </w:tcPr>
          <w:p w14:paraId="05A63004" w14:textId="756C2969"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4E5CF48B" w14:textId="77777777" w:rsidTr="007A4F2C">
        <w:tc>
          <w:tcPr>
            <w:cnfStyle w:val="001000000000" w:firstRow="0" w:lastRow="0" w:firstColumn="1" w:lastColumn="0" w:oddVBand="0" w:evenVBand="0" w:oddHBand="0" w:evenHBand="0" w:firstRowFirstColumn="0" w:firstRowLastColumn="0" w:lastRowFirstColumn="0" w:lastRowLastColumn="0"/>
            <w:tcW w:w="6979" w:type="dxa"/>
          </w:tcPr>
          <w:p w14:paraId="58CB8D0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9" w:type="dxa"/>
          </w:tcPr>
          <w:p w14:paraId="13EEE1E6"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38A4559F"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5F1E56FB" w14:textId="339CCEF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w:t>
            </w:r>
            <w:r w:rsidR="00065921">
              <w:rPr>
                <w:rFonts w:ascii="Times New Roman" w:eastAsia="Times New Roman" w:hAnsi="Times New Roman" w:cs="Times New Roman"/>
                <w:b w:val="0"/>
                <w:bCs w:val="0"/>
                <w:sz w:val="24"/>
                <w:szCs w:val="24"/>
              </w:rPr>
              <w:t xml:space="preserve"> The</w:t>
            </w:r>
            <w:r w:rsidRPr="00827FA7">
              <w:rPr>
                <w:rFonts w:ascii="Times New Roman" w:eastAsia="Times New Roman" w:hAnsi="Times New Roman" w:cs="Times New Roman"/>
                <w:b w:val="0"/>
                <w:bCs w:val="0"/>
                <w:sz w:val="24"/>
                <w:szCs w:val="24"/>
              </w:rPr>
              <w:t xml:space="preserve"> Shopping Cart (Scan Duplicate Barcode)</w:t>
            </w:r>
          </w:p>
        </w:tc>
        <w:tc>
          <w:tcPr>
            <w:tcW w:w="6979" w:type="dxa"/>
          </w:tcPr>
          <w:p w14:paraId="29FBB6E6" w14:textId="224EED0D"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061D8AD3"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BEA49CA" w14:textId="2AA9F5FF"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C0257" w:rsidRPr="00FC0257">
              <w:rPr>
                <w:rFonts w:ascii="Times New Roman" w:eastAsia="Times New Roman" w:hAnsi="Times New Roman" w:cs="Times New Roman"/>
                <w:b w:val="0"/>
                <w:bCs w:val="0"/>
                <w:color w:val="auto"/>
                <w:sz w:val="24"/>
                <w:szCs w:val="24"/>
              </w:rPr>
              <w:t>Do the</w:t>
            </w:r>
            <w:r w:rsidR="00FC0257">
              <w:rPr>
                <w:rFonts w:ascii="Times New Roman" w:eastAsia="Times New Roman" w:hAnsi="Times New Roman" w:cs="Times New Roman"/>
                <w:color w:val="auto"/>
                <w:sz w:val="24"/>
                <w:szCs w:val="24"/>
              </w:rPr>
              <w:t xml:space="preserve"> </w:t>
            </w:r>
            <w:r w:rsidR="00FC0257">
              <w:rPr>
                <w:rFonts w:ascii="Times New Roman" w:eastAsia="Times New Roman" w:hAnsi="Times New Roman" w:cs="Times New Roman"/>
                <w:b w:val="0"/>
                <w:bCs w:val="0"/>
                <w:color w:val="auto"/>
                <w:sz w:val="24"/>
                <w:szCs w:val="24"/>
              </w:rPr>
              <w:t>Test Case TCA-004</w:t>
            </w:r>
          </w:p>
        </w:tc>
      </w:tr>
      <w:tr w:rsidR="007A4F2C" w:rsidRPr="00827FA7" w14:paraId="21A159B2"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6637C39"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4"/>
        <w:gridCol w:w="3484"/>
        <w:gridCol w:w="2282"/>
        <w:gridCol w:w="2341"/>
      </w:tblGrid>
      <w:tr w:rsidR="007A4F2C" w:rsidRPr="00827FA7" w14:paraId="050BD6D0"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03D1E25"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84" w:type="dxa"/>
          </w:tcPr>
          <w:p w14:paraId="03BA407F"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82" w:type="dxa"/>
          </w:tcPr>
          <w:p w14:paraId="1B48ED74"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1" w:type="dxa"/>
          </w:tcPr>
          <w:p w14:paraId="57CA4026"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575F727B"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23C9758"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84" w:type="dxa"/>
          </w:tcPr>
          <w:p w14:paraId="5986E422"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p>
        </w:tc>
        <w:tc>
          <w:tcPr>
            <w:tcW w:w="2282" w:type="dxa"/>
            <w:vMerge w:val="restart"/>
          </w:tcPr>
          <w:p w14:paraId="26EACC09"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18A24D63"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827FA7">
              <w:rPr>
                <w:rFonts w:ascii="Times New Roman" w:hAnsi="Times New Roman" w:cs="Times New Roman"/>
                <w:sz w:val="24"/>
                <w:szCs w:val="24"/>
              </w:rPr>
              <w:t>8 85077 955955</w:t>
            </w:r>
            <w:r w:rsidRPr="00827FA7">
              <w:rPr>
                <w:rFonts w:ascii="Times New Roman" w:eastAsia="Times New Roman" w:hAnsi="Times New Roman" w:cs="Times New Roman"/>
                <w:b/>
                <w:bCs/>
                <w:sz w:val="24"/>
                <w:szCs w:val="24"/>
              </w:rPr>
              <w:t xml:space="preserve"> </w:t>
            </w:r>
          </w:p>
          <w:p w14:paraId="257F99D2"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(Aura Drink water)</w:t>
            </w:r>
          </w:p>
        </w:tc>
        <w:tc>
          <w:tcPr>
            <w:tcW w:w="2341" w:type="dxa"/>
            <w:vMerge w:val="restart"/>
          </w:tcPr>
          <w:p w14:paraId="2B3CD260" w14:textId="337B81CB" w:rsidR="00827FA7" w:rsidRPr="00827FA7" w:rsidRDefault="00A01DC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1DC7">
              <w:rPr>
                <w:rFonts w:ascii="Times New Roman" w:eastAsia="Times New Roman" w:hAnsi="Times New Roman" w:cs="Times New Roman"/>
                <w:sz w:val="24"/>
                <w:szCs w:val="24"/>
              </w:rPr>
              <w:t>The tester can see the amount of the product named "Aura" is 2 each and the total price is 38.</w:t>
            </w:r>
          </w:p>
        </w:tc>
      </w:tr>
      <w:tr w:rsidR="00827FA7" w:rsidRPr="00827FA7" w14:paraId="13417FB0" w14:textId="77777777" w:rsidTr="009378EF">
        <w:tc>
          <w:tcPr>
            <w:cnfStyle w:val="001000000000" w:firstRow="0" w:lastRow="0" w:firstColumn="1" w:lastColumn="0" w:oddVBand="0" w:evenVBand="0" w:oddHBand="0" w:evenHBand="0" w:firstRowFirstColumn="0" w:firstRowLastColumn="0" w:lastRowFirstColumn="0" w:lastRowLastColumn="0"/>
            <w:tcW w:w="954" w:type="dxa"/>
            <w:shd w:val="clear" w:color="auto" w:fill="F2DBDB" w:themeFill="accent2" w:themeFillTint="33"/>
          </w:tcPr>
          <w:p w14:paraId="03B7CF13"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84" w:type="dxa"/>
            <w:shd w:val="clear" w:color="auto" w:fill="F2DBDB" w:themeFill="accent2" w:themeFillTint="33"/>
          </w:tcPr>
          <w:p w14:paraId="3D8FBF14"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"Scan barcode"</w:t>
            </w:r>
          </w:p>
        </w:tc>
        <w:tc>
          <w:tcPr>
            <w:tcW w:w="2282" w:type="dxa"/>
            <w:vMerge/>
          </w:tcPr>
          <w:p w14:paraId="4EA23E6D"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1" w:type="dxa"/>
            <w:vMerge/>
          </w:tcPr>
          <w:p w14:paraId="4141C579"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5534411B"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52CC366A"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84" w:type="dxa"/>
          </w:tcPr>
          <w:p w14:paraId="7F50522D"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Take a picture on product's barcode</w:t>
            </w:r>
          </w:p>
        </w:tc>
        <w:tc>
          <w:tcPr>
            <w:tcW w:w="2282" w:type="dxa"/>
            <w:vMerge/>
          </w:tcPr>
          <w:p w14:paraId="476D881A"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1" w:type="dxa"/>
            <w:vMerge/>
          </w:tcPr>
          <w:p w14:paraId="500B1BBF"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7A4F2C" w:rsidRPr="00827FA7" w14:paraId="5F1C3178"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E58C8C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Edit amount / Delete product</w:t>
            </w:r>
          </w:p>
        </w:tc>
      </w:tr>
    </w:tbl>
    <w:p w14:paraId="57A2B012" w14:textId="77777777" w:rsidR="007A4F2C" w:rsidRPr="00827FA7" w:rsidRDefault="007A4F2C" w:rsidP="007A4F2C">
      <w:pPr>
        <w:rPr>
          <w:rFonts w:ascii="Times New Roman" w:hAnsi="Times New Roman" w:cs="Times New Roman"/>
          <w:sz w:val="24"/>
          <w:szCs w:val="24"/>
        </w:rPr>
      </w:pPr>
    </w:p>
    <w:p w14:paraId="19049CC7" w14:textId="77777777" w:rsidR="007A4F2C" w:rsidRPr="00827FA7" w:rsidRDefault="007A4F2C" w:rsidP="007A4F2C">
      <w:pPr>
        <w:rPr>
          <w:rFonts w:ascii="Times New Roman" w:hAnsi="Times New Roman" w:cs="Times New Roman"/>
          <w:sz w:val="24"/>
          <w:szCs w:val="24"/>
        </w:rPr>
      </w:pPr>
    </w:p>
    <w:p w14:paraId="7C32D4EF" w14:textId="77777777" w:rsidR="007A4F2C" w:rsidRPr="00827FA7" w:rsidRDefault="007A4F2C" w:rsidP="007A4F2C">
      <w:pPr>
        <w:rPr>
          <w:rFonts w:ascii="Times New Roman" w:hAnsi="Times New Roman" w:cs="Times New Roman"/>
          <w:sz w:val="24"/>
          <w:szCs w:val="24"/>
        </w:rPr>
      </w:pPr>
    </w:p>
    <w:p w14:paraId="451FC9DD" w14:textId="77777777" w:rsidR="007A4F2C" w:rsidRPr="00827FA7" w:rsidRDefault="007A4F2C" w:rsidP="007A4F2C">
      <w:pPr>
        <w:rPr>
          <w:rFonts w:ascii="Times New Roman" w:hAnsi="Times New Roman" w:cs="Times New Roman"/>
          <w:sz w:val="24"/>
          <w:szCs w:val="24"/>
        </w:rPr>
      </w:pPr>
    </w:p>
    <w:p w14:paraId="6F8FF2A2"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3CB44BC7"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00C3325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TCA-006</w:t>
            </w:r>
          </w:p>
        </w:tc>
        <w:tc>
          <w:tcPr>
            <w:tcW w:w="6974" w:type="dxa"/>
          </w:tcPr>
          <w:p w14:paraId="5B6E976E"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2C2F6A06"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BCBD70D"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0605EBB0" w14:textId="59959CA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187830F7"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32032CAA"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3ED55059"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1969434D"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55FB23E9" w14:textId="1EEE3610"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Edit Amount Of</w:t>
            </w:r>
            <w:r w:rsidRPr="00827FA7">
              <w:rPr>
                <w:rFonts w:ascii="Times New Roman" w:eastAsia="Times New Roman" w:hAnsi="Times New Roman" w:cs="Times New Roman"/>
                <w:sz w:val="24"/>
                <w:szCs w:val="24"/>
              </w:rPr>
              <w:t xml:space="preserve"> </w:t>
            </w:r>
            <w:r w:rsidRPr="00827FA7">
              <w:rPr>
                <w:rFonts w:ascii="Times New Roman" w:eastAsia="Times New Roman" w:hAnsi="Times New Roman" w:cs="Times New Roman"/>
                <w:b w:val="0"/>
                <w:bCs w:val="0"/>
                <w:sz w:val="24"/>
                <w:szCs w:val="24"/>
              </w:rPr>
              <w:t xml:space="preserve">Product In </w:t>
            </w:r>
            <w:r w:rsidR="00065921">
              <w:rPr>
                <w:rFonts w:ascii="Times New Roman" w:eastAsia="Times New Roman" w:hAnsi="Times New Roman" w:cs="Times New Roman"/>
                <w:b w:val="0"/>
                <w:bCs w:val="0"/>
                <w:sz w:val="24"/>
                <w:szCs w:val="24"/>
              </w:rPr>
              <w:t xml:space="preserve">The </w:t>
            </w:r>
            <w:r w:rsidRPr="00827FA7">
              <w:rPr>
                <w:rFonts w:ascii="Times New Roman" w:eastAsia="Times New Roman" w:hAnsi="Times New Roman" w:cs="Times New Roman"/>
                <w:b w:val="0"/>
                <w:bCs w:val="0"/>
                <w:sz w:val="24"/>
                <w:szCs w:val="24"/>
              </w:rPr>
              <w:t xml:space="preserve">Shopping Cart </w:t>
            </w:r>
          </w:p>
        </w:tc>
        <w:tc>
          <w:tcPr>
            <w:tcW w:w="6974" w:type="dxa"/>
          </w:tcPr>
          <w:p w14:paraId="1E9D739E" w14:textId="28C741F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111CAD44"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4A09FB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Add some product</w:t>
            </w:r>
          </w:p>
        </w:tc>
      </w:tr>
      <w:tr w:rsidR="007A4F2C" w:rsidRPr="00827FA7" w14:paraId="07B87108"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42FC58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6"/>
        <w:gridCol w:w="3433"/>
        <w:gridCol w:w="2323"/>
        <w:gridCol w:w="2349"/>
      </w:tblGrid>
      <w:tr w:rsidR="007A4F2C" w:rsidRPr="00827FA7" w14:paraId="3E07DEA5"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9E8A402"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33" w:type="dxa"/>
          </w:tcPr>
          <w:p w14:paraId="3CE8A536"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323" w:type="dxa"/>
          </w:tcPr>
          <w:p w14:paraId="4416E335"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9" w:type="dxa"/>
          </w:tcPr>
          <w:p w14:paraId="3D1732E2"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65CF9D3C"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4EF531EA"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33" w:type="dxa"/>
          </w:tcPr>
          <w:p w14:paraId="2F88ACE9" w14:textId="79E34551"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 that show amount of product name "Coke Zero</w:t>
            </w:r>
            <w:r w:rsidR="00A01DC7">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w:t>
            </w:r>
          </w:p>
        </w:tc>
        <w:tc>
          <w:tcPr>
            <w:tcW w:w="2323" w:type="dxa"/>
            <w:vMerge w:val="restart"/>
          </w:tcPr>
          <w:p w14:paraId="295E2463" w14:textId="77777777" w:rsidR="00827FA7" w:rsidRPr="00827FA7" w:rsidRDefault="00827FA7" w:rsidP="007A4F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Amount of product:</w:t>
            </w:r>
            <w:r w:rsidRPr="00827FA7">
              <w:rPr>
                <w:rFonts w:ascii="Times New Roman" w:eastAsia="Times New Roman" w:hAnsi="Times New Roman" w:cs="Times New Roman"/>
                <w:sz w:val="24"/>
                <w:szCs w:val="24"/>
              </w:rPr>
              <w:t xml:space="preserve"> 5</w:t>
            </w:r>
          </w:p>
        </w:tc>
        <w:tc>
          <w:tcPr>
            <w:tcW w:w="2349" w:type="dxa"/>
            <w:vMerge w:val="restart"/>
          </w:tcPr>
          <w:p w14:paraId="1BA6B738" w14:textId="242F1181"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sidR="00A01DC7">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ester can see the amount of product named "Coke Zero" is 5 each</w:t>
            </w:r>
            <w:r w:rsidR="00FC0257">
              <w:rPr>
                <w:rFonts w:ascii="Times New Roman" w:eastAsia="Times New Roman" w:hAnsi="Times New Roman" w:cs="Times New Roman"/>
                <w:sz w:val="24"/>
                <w:szCs w:val="24"/>
              </w:rPr>
              <w:t xml:space="preserve"> and the total price is 75.</w:t>
            </w:r>
          </w:p>
        </w:tc>
      </w:tr>
      <w:tr w:rsidR="00827FA7" w:rsidRPr="00827FA7" w14:paraId="7A9B6D69" w14:textId="77777777" w:rsidTr="009378EF">
        <w:tc>
          <w:tcPr>
            <w:cnfStyle w:val="001000000000" w:firstRow="0" w:lastRow="0" w:firstColumn="1" w:lastColumn="0" w:oddVBand="0" w:evenVBand="0" w:oddHBand="0" w:evenHBand="0" w:firstRowFirstColumn="0" w:firstRowLastColumn="0" w:lastRowFirstColumn="0" w:lastRowLastColumn="0"/>
            <w:tcW w:w="956" w:type="dxa"/>
            <w:shd w:val="clear" w:color="auto" w:fill="F2DBDB" w:themeFill="accent2" w:themeFillTint="33"/>
          </w:tcPr>
          <w:p w14:paraId="68CFE1FC"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33" w:type="dxa"/>
            <w:shd w:val="clear" w:color="auto" w:fill="F2DBDB" w:themeFill="accent2" w:themeFillTint="33"/>
          </w:tcPr>
          <w:p w14:paraId="0A1D5C90"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new amount of product</w:t>
            </w:r>
          </w:p>
        </w:tc>
        <w:tc>
          <w:tcPr>
            <w:tcW w:w="2323" w:type="dxa"/>
            <w:vMerge/>
          </w:tcPr>
          <w:p w14:paraId="2374B5E3"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9" w:type="dxa"/>
            <w:vMerge/>
          </w:tcPr>
          <w:p w14:paraId="4F729A6F"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7FA7" w:rsidRPr="00827FA7" w14:paraId="3AB52CD3"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7C15439"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33" w:type="dxa"/>
          </w:tcPr>
          <w:p w14:paraId="0EC8EAF2"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p>
        </w:tc>
        <w:tc>
          <w:tcPr>
            <w:tcW w:w="2323" w:type="dxa"/>
            <w:vMerge/>
          </w:tcPr>
          <w:p w14:paraId="4CEA1064"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9" w:type="dxa"/>
            <w:vMerge/>
          </w:tcPr>
          <w:p w14:paraId="4A83BB4C"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7A4F2C" w:rsidRPr="00827FA7" w14:paraId="1DB782DD"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0126B9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2424126E" w14:textId="77777777" w:rsidR="007A4F2C" w:rsidRPr="00827FA7" w:rsidRDefault="007A4F2C" w:rsidP="007A4F2C">
      <w:pPr>
        <w:rPr>
          <w:rFonts w:ascii="Times New Roman" w:hAnsi="Times New Roman" w:cs="Times New Roman"/>
          <w:sz w:val="24"/>
          <w:szCs w:val="24"/>
        </w:rPr>
      </w:pPr>
    </w:p>
    <w:p w14:paraId="5DC7E874" w14:textId="77777777" w:rsidR="007A4F2C" w:rsidRPr="00827FA7" w:rsidRDefault="007A4F2C" w:rsidP="007A4F2C">
      <w:pPr>
        <w:rPr>
          <w:rFonts w:ascii="Times New Roman" w:hAnsi="Times New Roman" w:cs="Times New Roman"/>
          <w:sz w:val="24"/>
          <w:szCs w:val="24"/>
        </w:rPr>
      </w:pPr>
    </w:p>
    <w:p w14:paraId="16E3DE01" w14:textId="77777777" w:rsidR="007A4F2C" w:rsidRPr="00827FA7" w:rsidRDefault="007A4F2C" w:rsidP="007A4F2C">
      <w:pPr>
        <w:rPr>
          <w:rFonts w:ascii="Times New Roman" w:hAnsi="Times New Roman" w:cs="Times New Roman"/>
          <w:sz w:val="24"/>
          <w:szCs w:val="24"/>
        </w:rPr>
      </w:pPr>
    </w:p>
    <w:p w14:paraId="3EC89040" w14:textId="77777777" w:rsidR="007A4F2C" w:rsidRPr="00827FA7" w:rsidRDefault="007A4F2C" w:rsidP="007A4F2C">
      <w:pPr>
        <w:rPr>
          <w:rFonts w:ascii="Times New Roman" w:hAnsi="Times New Roman" w:cs="Times New Roman"/>
          <w:sz w:val="24"/>
          <w:szCs w:val="24"/>
        </w:rPr>
      </w:pPr>
    </w:p>
    <w:p w14:paraId="2F52B075"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0993C52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58582228"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TCA-007</w:t>
            </w:r>
          </w:p>
        </w:tc>
        <w:tc>
          <w:tcPr>
            <w:tcW w:w="4593" w:type="dxa"/>
          </w:tcPr>
          <w:p w14:paraId="48233422"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6F1E9487"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050064D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3" w:type="dxa"/>
          </w:tcPr>
          <w:p w14:paraId="7B29012A" w14:textId="607C953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57A2A9BB" w14:textId="77777777" w:rsidTr="00827FA7">
        <w:tc>
          <w:tcPr>
            <w:cnfStyle w:val="001000000000" w:firstRow="0" w:lastRow="0" w:firstColumn="1" w:lastColumn="0" w:oddVBand="0" w:evenVBand="0" w:oddHBand="0" w:evenHBand="0" w:firstRowFirstColumn="0" w:firstRowLastColumn="0" w:lastRowFirstColumn="0" w:lastRowLastColumn="0"/>
            <w:tcW w:w="4468" w:type="dxa"/>
          </w:tcPr>
          <w:p w14:paraId="0334EB0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4593" w:type="dxa"/>
          </w:tcPr>
          <w:p w14:paraId="2028C88E"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25E7C965"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165659FB"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Delete Product From Shopping Cart (No)</w:t>
            </w:r>
          </w:p>
        </w:tc>
        <w:tc>
          <w:tcPr>
            <w:tcW w:w="4593" w:type="dxa"/>
          </w:tcPr>
          <w:p w14:paraId="09C6AD02" w14:textId="136B962E"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735AFED4"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71FC33C5" w14:textId="3BA1C7FC"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E6E2E">
              <w:rPr>
                <w:rFonts w:ascii="Times New Roman" w:eastAsia="Times New Roman" w:hAnsi="Times New Roman" w:cs="Times New Roman"/>
                <w:b w:val="0"/>
                <w:bCs w:val="0"/>
                <w:color w:val="auto"/>
                <w:sz w:val="24"/>
                <w:szCs w:val="24"/>
              </w:rPr>
              <w:t>There is the Coke Zero in the list.</w:t>
            </w:r>
          </w:p>
        </w:tc>
      </w:tr>
      <w:tr w:rsidR="007A4F2C" w:rsidRPr="00827FA7" w14:paraId="6193F4D5"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4EF0B5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32"/>
        <w:gridCol w:w="3418"/>
        <w:gridCol w:w="2502"/>
        <w:gridCol w:w="2209"/>
      </w:tblGrid>
      <w:tr w:rsidR="007A4F2C" w:rsidRPr="00827FA7" w14:paraId="2B367B00"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03A33DFE"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18" w:type="dxa"/>
          </w:tcPr>
          <w:p w14:paraId="288DFE5C"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502" w:type="dxa"/>
          </w:tcPr>
          <w:p w14:paraId="6A63D507"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209" w:type="dxa"/>
          </w:tcPr>
          <w:p w14:paraId="12F063EF"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1B159BBE"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64198B29"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18" w:type="dxa"/>
          </w:tcPr>
          <w:p w14:paraId="42FC8DC5" w14:textId="1EE73169"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delete button of product name "Coke Zero</w:t>
            </w:r>
            <w:r w:rsidR="00A01DC7">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w:t>
            </w:r>
          </w:p>
        </w:tc>
        <w:tc>
          <w:tcPr>
            <w:tcW w:w="2502" w:type="dxa"/>
            <w:vMerge w:val="restart"/>
          </w:tcPr>
          <w:p w14:paraId="6DD78B4A" w14:textId="77777777" w:rsidR="00827FA7" w:rsidRPr="00827FA7" w:rsidRDefault="00827FA7" w:rsidP="007A4F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Confirmation: </w:t>
            </w:r>
            <w:r w:rsidRPr="00827FA7">
              <w:rPr>
                <w:rFonts w:ascii="Times New Roman" w:eastAsia="Times New Roman" w:hAnsi="Times New Roman" w:cs="Times New Roman"/>
                <w:sz w:val="24"/>
                <w:szCs w:val="24"/>
              </w:rPr>
              <w:t>No</w:t>
            </w:r>
          </w:p>
        </w:tc>
        <w:tc>
          <w:tcPr>
            <w:tcW w:w="2209" w:type="dxa"/>
            <w:vMerge w:val="restart"/>
          </w:tcPr>
          <w:p w14:paraId="01079617" w14:textId="47E11056" w:rsidR="00827FA7" w:rsidRPr="00827FA7" w:rsidRDefault="00A01DC7" w:rsidP="00A42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1DC7">
              <w:rPr>
                <w:rFonts w:ascii="Times New Roman" w:eastAsia="Times New Roman" w:hAnsi="Times New Roman" w:cs="Times New Roman"/>
                <w:sz w:val="24"/>
                <w:szCs w:val="24"/>
              </w:rPr>
              <w:t>The tester still sees the product named "Coke Zero" on the shopping cart and the total price is not changed.</w:t>
            </w:r>
          </w:p>
        </w:tc>
      </w:tr>
      <w:tr w:rsidR="00827FA7" w:rsidRPr="00827FA7" w14:paraId="739A5A5C" w14:textId="77777777" w:rsidTr="009378EF">
        <w:tc>
          <w:tcPr>
            <w:cnfStyle w:val="001000000000" w:firstRow="0" w:lastRow="0" w:firstColumn="1" w:lastColumn="0" w:oddVBand="0" w:evenVBand="0" w:oddHBand="0" w:evenHBand="0" w:firstRowFirstColumn="0" w:firstRowLastColumn="0" w:lastRowFirstColumn="0" w:lastRowLastColumn="0"/>
            <w:tcW w:w="932" w:type="dxa"/>
            <w:shd w:val="clear" w:color="auto" w:fill="F2DBDB" w:themeFill="accent2" w:themeFillTint="33"/>
          </w:tcPr>
          <w:p w14:paraId="27048205"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18" w:type="dxa"/>
            <w:shd w:val="clear" w:color="auto" w:fill="F2DBDB" w:themeFill="accent2" w:themeFillTint="33"/>
          </w:tcPr>
          <w:p w14:paraId="72FCCF6B"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"No" in confirmation form</w:t>
            </w:r>
          </w:p>
        </w:tc>
        <w:tc>
          <w:tcPr>
            <w:tcW w:w="2502" w:type="dxa"/>
            <w:vMerge/>
          </w:tcPr>
          <w:p w14:paraId="67AE3D02"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09" w:type="dxa"/>
            <w:vMerge/>
          </w:tcPr>
          <w:p w14:paraId="226764FF"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7A4F2C" w:rsidRPr="00827FA7" w14:paraId="0203167C"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81FAB8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Pr="00827FA7">
              <w:rPr>
                <w:rFonts w:ascii="Times New Roman" w:eastAsia="Times New Roman" w:hAnsi="Times New Roman" w:cs="Times New Roman"/>
                <w:b w:val="0"/>
                <w:bCs w:val="0"/>
                <w:color w:val="auto"/>
                <w:sz w:val="24"/>
                <w:szCs w:val="24"/>
              </w:rPr>
              <w:t>None</w:t>
            </w:r>
          </w:p>
        </w:tc>
      </w:tr>
    </w:tbl>
    <w:p w14:paraId="36F3BFFB" w14:textId="77777777" w:rsidR="007A4F2C" w:rsidRPr="00827FA7" w:rsidRDefault="007A4F2C" w:rsidP="007A4F2C">
      <w:pPr>
        <w:rPr>
          <w:rFonts w:ascii="Times New Roman" w:hAnsi="Times New Roman" w:cs="Times New Roman"/>
          <w:sz w:val="24"/>
          <w:szCs w:val="24"/>
        </w:rPr>
      </w:pPr>
    </w:p>
    <w:p w14:paraId="7D3AE84E" w14:textId="77777777" w:rsidR="007A4F2C" w:rsidRPr="00827FA7" w:rsidRDefault="007A4F2C" w:rsidP="007A4F2C">
      <w:pPr>
        <w:rPr>
          <w:rFonts w:ascii="Times New Roman" w:hAnsi="Times New Roman" w:cs="Times New Roman"/>
          <w:sz w:val="24"/>
          <w:szCs w:val="24"/>
        </w:rPr>
      </w:pPr>
    </w:p>
    <w:p w14:paraId="04DB6E69"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560FD4AE"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0DF6E782"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TCA-008</w:t>
            </w:r>
          </w:p>
        </w:tc>
        <w:tc>
          <w:tcPr>
            <w:tcW w:w="6974" w:type="dxa"/>
          </w:tcPr>
          <w:p w14:paraId="541C204C"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5166BF1F"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385F059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3065EDF6" w14:textId="138BDC86"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6790467A"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6DBEF069"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5119D86A"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74629A68"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24ECACB6"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Delete Product From Shopping Cart (Yes)</w:t>
            </w:r>
          </w:p>
        </w:tc>
        <w:tc>
          <w:tcPr>
            <w:tcW w:w="6974" w:type="dxa"/>
          </w:tcPr>
          <w:p w14:paraId="26AA754C" w14:textId="737CE423"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6B4DFA2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27706D5" w14:textId="5CF1EFC6" w:rsidR="007A4F2C" w:rsidRPr="00827FA7" w:rsidRDefault="007A4F2C" w:rsidP="00FE6E2E">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E6E2E">
              <w:rPr>
                <w:rFonts w:ascii="Times New Roman" w:eastAsia="Times New Roman" w:hAnsi="Times New Roman" w:cs="Times New Roman"/>
                <w:b w:val="0"/>
                <w:bCs w:val="0"/>
                <w:color w:val="auto"/>
                <w:sz w:val="24"/>
                <w:szCs w:val="24"/>
              </w:rPr>
              <w:t>There is the Coke Zero in the list.</w:t>
            </w:r>
          </w:p>
        </w:tc>
      </w:tr>
      <w:tr w:rsidR="007A4F2C" w:rsidRPr="00827FA7" w14:paraId="40F553C0"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983D0FD"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32"/>
        <w:gridCol w:w="3418"/>
        <w:gridCol w:w="2502"/>
        <w:gridCol w:w="2209"/>
      </w:tblGrid>
      <w:tr w:rsidR="007A4F2C" w:rsidRPr="00827FA7" w14:paraId="5A9435F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31880EA0"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18" w:type="dxa"/>
          </w:tcPr>
          <w:p w14:paraId="4BA5DE5A"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502" w:type="dxa"/>
          </w:tcPr>
          <w:p w14:paraId="354FEE7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209" w:type="dxa"/>
          </w:tcPr>
          <w:p w14:paraId="567B7DC1"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27FA7" w:rsidRPr="00827FA7" w14:paraId="01DDA667"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02E84C29"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18" w:type="dxa"/>
          </w:tcPr>
          <w:p w14:paraId="24BE702D" w14:textId="77777777" w:rsidR="00827FA7" w:rsidRPr="00827FA7" w:rsidRDefault="00827FA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delete button of product name "Coke Zero"</w:t>
            </w:r>
          </w:p>
        </w:tc>
        <w:tc>
          <w:tcPr>
            <w:tcW w:w="2502" w:type="dxa"/>
            <w:vMerge w:val="restart"/>
          </w:tcPr>
          <w:p w14:paraId="38E2396E" w14:textId="77777777" w:rsidR="00827FA7" w:rsidRPr="00827FA7" w:rsidRDefault="00827FA7" w:rsidP="007A4F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Confirmation: </w:t>
            </w:r>
            <w:r w:rsidRPr="00827FA7">
              <w:rPr>
                <w:rFonts w:ascii="Times New Roman" w:eastAsia="Times New Roman" w:hAnsi="Times New Roman" w:cs="Times New Roman"/>
                <w:sz w:val="24"/>
                <w:szCs w:val="24"/>
              </w:rPr>
              <w:t>Yes</w:t>
            </w:r>
          </w:p>
        </w:tc>
        <w:tc>
          <w:tcPr>
            <w:tcW w:w="2209" w:type="dxa"/>
            <w:vMerge w:val="restart"/>
          </w:tcPr>
          <w:p w14:paraId="59C1FB97" w14:textId="7EB37098" w:rsidR="00827FA7" w:rsidRPr="00827FA7" w:rsidRDefault="00A01DC7"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1DC7">
              <w:rPr>
                <w:rFonts w:ascii="Times New Roman" w:eastAsia="Times New Roman" w:hAnsi="Times New Roman" w:cs="Times New Roman"/>
                <w:sz w:val="24"/>
                <w:szCs w:val="24"/>
              </w:rPr>
              <w:t>The tester cannot see the product named "Coke Zero" on the shopping cart and the total price is changed.</w:t>
            </w:r>
          </w:p>
        </w:tc>
      </w:tr>
      <w:tr w:rsidR="00827FA7" w:rsidRPr="00827FA7" w14:paraId="360A4358" w14:textId="77777777" w:rsidTr="009378EF">
        <w:tc>
          <w:tcPr>
            <w:cnfStyle w:val="001000000000" w:firstRow="0" w:lastRow="0" w:firstColumn="1" w:lastColumn="0" w:oddVBand="0" w:evenVBand="0" w:oddHBand="0" w:evenHBand="0" w:firstRowFirstColumn="0" w:firstRowLastColumn="0" w:lastRowFirstColumn="0" w:lastRowLastColumn="0"/>
            <w:tcW w:w="932" w:type="dxa"/>
            <w:shd w:val="clear" w:color="auto" w:fill="F2DBDB" w:themeFill="accent2" w:themeFillTint="33"/>
          </w:tcPr>
          <w:p w14:paraId="2F456907" w14:textId="77777777" w:rsidR="00827FA7" w:rsidRPr="00827FA7" w:rsidRDefault="00827FA7"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18" w:type="dxa"/>
            <w:shd w:val="clear" w:color="auto" w:fill="F2DBDB" w:themeFill="accent2" w:themeFillTint="33"/>
          </w:tcPr>
          <w:p w14:paraId="14DB0073"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"Yes" in confirmation form</w:t>
            </w:r>
          </w:p>
        </w:tc>
        <w:tc>
          <w:tcPr>
            <w:tcW w:w="2502" w:type="dxa"/>
            <w:vMerge/>
          </w:tcPr>
          <w:p w14:paraId="30ACEA29"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09" w:type="dxa"/>
            <w:vMerge/>
          </w:tcPr>
          <w:p w14:paraId="749FEB14" w14:textId="77777777" w:rsidR="00827FA7" w:rsidRPr="00827FA7" w:rsidRDefault="00827FA7"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7A4F2C" w:rsidRPr="00827FA7" w14:paraId="3F73D46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FB0748B" w14:textId="2072D4E5" w:rsidR="007A4F2C" w:rsidRPr="00827FA7" w:rsidRDefault="007A4F2C" w:rsidP="0057257B">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57257B" w:rsidRPr="0057257B">
              <w:rPr>
                <w:rFonts w:ascii="Times New Roman" w:eastAsia="Times New Roman" w:hAnsi="Times New Roman" w:cs="Times New Roman"/>
                <w:b w:val="0"/>
                <w:bCs w:val="0"/>
                <w:color w:val="auto"/>
                <w:sz w:val="24"/>
                <w:szCs w:val="24"/>
              </w:rPr>
              <w:t>None</w:t>
            </w:r>
          </w:p>
        </w:tc>
      </w:tr>
    </w:tbl>
    <w:p w14:paraId="71275BBA" w14:textId="77777777" w:rsidR="007A4F2C" w:rsidRPr="00827FA7" w:rsidRDefault="007A4F2C" w:rsidP="007A4F2C">
      <w:pPr>
        <w:rPr>
          <w:rFonts w:ascii="Times New Roman" w:hAnsi="Times New Roman" w:cs="Times New Roman"/>
          <w:sz w:val="24"/>
          <w:szCs w:val="24"/>
        </w:rPr>
      </w:pPr>
    </w:p>
    <w:p w14:paraId="4018C39F" w14:textId="77777777" w:rsidR="007A4F2C" w:rsidRPr="00827FA7" w:rsidRDefault="007A4F2C" w:rsidP="007A4F2C">
      <w:pPr>
        <w:rPr>
          <w:rFonts w:ascii="Times New Roman" w:hAnsi="Times New Roman" w:cs="Times New Roman"/>
          <w:sz w:val="24"/>
          <w:szCs w:val="24"/>
        </w:rPr>
      </w:pPr>
    </w:p>
    <w:p w14:paraId="650FD87D" w14:textId="77777777" w:rsidR="00AF3DFA" w:rsidRPr="00827FA7" w:rsidRDefault="00AF3DFA" w:rsidP="007A4F2C">
      <w:pPr>
        <w:rPr>
          <w:rFonts w:ascii="Times New Roman" w:hAnsi="Times New Roman" w:cs="Times New Roman"/>
          <w:sz w:val="24"/>
          <w:szCs w:val="24"/>
        </w:rPr>
      </w:pPr>
    </w:p>
    <w:p w14:paraId="2BF10DA0" w14:textId="77777777" w:rsidR="00AF3DFA" w:rsidRPr="00EF5C9C" w:rsidRDefault="00AF3DFA" w:rsidP="007A4F2C">
      <w:pPr>
        <w:rPr>
          <w:rFonts w:ascii="Times New Roman" w:hAnsi="Times New Roman" w:cs="Times New Roman"/>
        </w:rPr>
      </w:pPr>
    </w:p>
    <w:p w14:paraId="59A48146" w14:textId="77777777" w:rsidR="00AF3DFA" w:rsidRPr="00EF5C9C" w:rsidRDefault="00AF3DFA" w:rsidP="007A4F2C">
      <w:pPr>
        <w:rPr>
          <w:rFonts w:ascii="Times New Roman" w:hAnsi="Times New Roman" w:cs="Times New Roman"/>
        </w:rPr>
      </w:pPr>
    </w:p>
    <w:p w14:paraId="56C87AC8" w14:textId="77777777" w:rsidR="00287C00" w:rsidRDefault="00287C00" w:rsidP="00287C00">
      <w:pPr>
        <w:rPr>
          <w:rFonts w:ascii="Times New Roman" w:hAnsi="Times New Roman" w:cstheme="minorBidi"/>
        </w:rPr>
      </w:pPr>
    </w:p>
    <w:tbl>
      <w:tblPr>
        <w:tblStyle w:val="GridTable4-Accent1"/>
        <w:tblW w:w="0" w:type="auto"/>
        <w:tblLook w:val="04A0" w:firstRow="1" w:lastRow="0" w:firstColumn="1" w:lastColumn="0" w:noHBand="0" w:noVBand="1"/>
      </w:tblPr>
      <w:tblGrid>
        <w:gridCol w:w="4468"/>
        <w:gridCol w:w="4593"/>
      </w:tblGrid>
      <w:tr w:rsidR="00287C00" w:rsidRPr="00827FA7" w14:paraId="06DB549B"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641B3C78" w14:textId="77777777" w:rsidR="00287C00" w:rsidRPr="00287C00" w:rsidRDefault="00287C00" w:rsidP="00660A3F">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t>Test Case ID:</w:t>
            </w:r>
            <w:r>
              <w:rPr>
                <w:rFonts w:ascii="Times New Roman" w:eastAsia="Times New Roman" w:hAnsi="Times New Roman" w:cs="Times New Roman"/>
                <w:b w:val="0"/>
                <w:bCs w:val="0"/>
                <w:color w:val="000000" w:themeColor="text1"/>
                <w:sz w:val="24"/>
                <w:szCs w:val="24"/>
              </w:rPr>
              <w:t xml:space="preserve"> </w:t>
            </w:r>
            <w:r w:rsidRPr="00287C00">
              <w:rPr>
                <w:rFonts w:ascii="Times New Roman" w:eastAsia="Times New Roman" w:hAnsi="Times New Roman" w:cs="Times New Roman"/>
                <w:b w:val="0"/>
                <w:bCs w:val="0"/>
                <w:color w:val="000000" w:themeColor="text1"/>
                <w:sz w:val="24"/>
                <w:szCs w:val="24"/>
              </w:rPr>
              <w:t>TCA-00</w:t>
            </w:r>
            <w:r w:rsidRPr="00287C00">
              <w:rPr>
                <w:rFonts w:ascii="Times New Roman" w:eastAsia="Times New Roman" w:hAnsi="Times New Roman" w:cs="Times New Roman"/>
                <w:b w:val="0"/>
                <w:bCs w:val="0"/>
                <w:color w:val="000000" w:themeColor="text1"/>
                <w:sz w:val="24"/>
                <w:szCs w:val="24"/>
                <w:cs/>
              </w:rPr>
              <w:t>9</w:t>
            </w:r>
          </w:p>
        </w:tc>
        <w:tc>
          <w:tcPr>
            <w:tcW w:w="6979" w:type="dxa"/>
          </w:tcPr>
          <w:p w14:paraId="03EBC46E" w14:textId="77777777" w:rsidR="00287C00" w:rsidRPr="00827FA7" w:rsidRDefault="00287C00"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287C00" w:rsidRPr="00827FA7" w14:paraId="066FA4A5"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27496AF8"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9" w:type="dxa"/>
          </w:tcPr>
          <w:p w14:paraId="46996976" w14:textId="77777777"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287C00" w:rsidRPr="00827FA7" w14:paraId="4F2E1F9A" w14:textId="77777777" w:rsidTr="00660A3F">
        <w:tc>
          <w:tcPr>
            <w:cnfStyle w:val="001000000000" w:firstRow="0" w:lastRow="0" w:firstColumn="1" w:lastColumn="0" w:oddVBand="0" w:evenVBand="0" w:oddHBand="0" w:evenHBand="0" w:firstRowFirstColumn="0" w:firstRowLastColumn="0" w:lastRowFirstColumn="0" w:lastRowLastColumn="0"/>
            <w:tcW w:w="6979" w:type="dxa"/>
          </w:tcPr>
          <w:p w14:paraId="040BFA14" w14:textId="4BB440D2" w:rsidR="00287C00" w:rsidRPr="00287C00" w:rsidRDefault="00287C00" w:rsidP="00660A3F">
            <w:pPr>
              <w:rPr>
                <w:rFonts w:ascii="Times New Roman" w:hAnsi="Times New Roman"/>
                <w:sz w:val="24"/>
                <w:szCs w:val="24"/>
              </w:rPr>
            </w:pPr>
            <w:r w:rsidRPr="00827FA7">
              <w:rPr>
                <w:rFonts w:ascii="Times New Roman" w:eastAsia="Times New Roman" w:hAnsi="Times New Roman" w:cs="Times New Roman"/>
                <w:sz w:val="24"/>
                <w:szCs w:val="24"/>
              </w:rPr>
              <w:t xml:space="preserve">Module Name: </w:t>
            </w:r>
            <w:r w:rsidR="005F4068">
              <w:rPr>
                <w:rFonts w:ascii="Times New Roman" w:eastAsia="Times New Roman" w:hAnsi="Times New Roman"/>
                <w:b w:val="0"/>
                <w:bCs w:val="0"/>
                <w:sz w:val="24"/>
                <w:szCs w:val="24"/>
              </w:rPr>
              <w:t>Shopping Cart</w:t>
            </w:r>
          </w:p>
        </w:tc>
        <w:tc>
          <w:tcPr>
            <w:tcW w:w="6979" w:type="dxa"/>
          </w:tcPr>
          <w:p w14:paraId="5A858437" w14:textId="77777777" w:rsidR="00287C00" w:rsidRPr="00827FA7" w:rsidRDefault="00287C00"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287C00" w:rsidRPr="00827FA7" w14:paraId="58183C3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377F26D2" w14:textId="68FF4629" w:rsidR="00287C00" w:rsidRPr="00827FA7" w:rsidRDefault="00287C00" w:rsidP="00287C00">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Add product by Scanning NFC</w:t>
            </w:r>
          </w:p>
        </w:tc>
        <w:tc>
          <w:tcPr>
            <w:tcW w:w="6979" w:type="dxa"/>
          </w:tcPr>
          <w:p w14:paraId="240111E5" w14:textId="77777777"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287C00" w:rsidRPr="00827FA7" w14:paraId="7FDC1DB7"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4CB8C8F" w14:textId="57BCBECB" w:rsidR="00287C00" w:rsidRPr="00827FA7" w:rsidRDefault="00287C00" w:rsidP="00FC0257">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5F4068" w:rsidRPr="005F4068">
              <w:rPr>
                <w:rFonts w:ascii="Times New Roman" w:eastAsia="Times New Roman" w:hAnsi="Times New Roman" w:cs="Times New Roman"/>
                <w:b w:val="0"/>
                <w:bCs w:val="0"/>
                <w:color w:val="auto"/>
                <w:sz w:val="24"/>
                <w:szCs w:val="24"/>
              </w:rPr>
              <w:t>Access to the Shopping cart page and</w:t>
            </w:r>
            <w:r w:rsidR="005F4068">
              <w:rPr>
                <w:rFonts w:ascii="Times New Roman" w:eastAsia="Times New Roman" w:hAnsi="Times New Roman" w:cs="Times New Roman"/>
                <w:color w:val="auto"/>
                <w:sz w:val="24"/>
                <w:szCs w:val="24"/>
              </w:rPr>
              <w:t xml:space="preserve"> </w:t>
            </w:r>
            <w:r w:rsidR="00FC0257">
              <w:rPr>
                <w:rFonts w:ascii="Times New Roman" w:eastAsia="Times New Roman" w:hAnsi="Times New Roman" w:cs="Times New Roman"/>
                <w:b w:val="0"/>
                <w:bCs w:val="0"/>
                <w:color w:val="auto"/>
                <w:sz w:val="24"/>
                <w:szCs w:val="24"/>
              </w:rPr>
              <w:t>Delete</w:t>
            </w:r>
            <w:r w:rsidR="00A42C13">
              <w:rPr>
                <w:rFonts w:ascii="Times New Roman" w:eastAsia="Times New Roman" w:hAnsi="Times New Roman" w:cs="Times New Roman"/>
                <w:b w:val="0"/>
                <w:bCs w:val="0"/>
                <w:color w:val="auto"/>
                <w:sz w:val="24"/>
                <w:szCs w:val="24"/>
              </w:rPr>
              <w:t xml:space="preserve"> all product from</w:t>
            </w:r>
            <w:r>
              <w:rPr>
                <w:rFonts w:ascii="Times New Roman" w:eastAsia="Times New Roman" w:hAnsi="Times New Roman" w:cs="Times New Roman"/>
                <w:b w:val="0"/>
                <w:bCs w:val="0"/>
                <w:color w:val="auto"/>
                <w:sz w:val="24"/>
                <w:szCs w:val="24"/>
              </w:rPr>
              <w:t xml:space="preserve"> the list</w:t>
            </w:r>
          </w:p>
        </w:tc>
      </w:tr>
      <w:tr w:rsidR="00287C00" w:rsidRPr="00827FA7" w14:paraId="01874769"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A6CF888"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p>
        </w:tc>
      </w:tr>
    </w:tbl>
    <w:tbl>
      <w:tblPr>
        <w:tblStyle w:val="GridTable4-Accent2"/>
        <w:tblW w:w="0" w:type="auto"/>
        <w:tblLook w:val="04A0" w:firstRow="1" w:lastRow="0" w:firstColumn="1" w:lastColumn="0" w:noHBand="0" w:noVBand="1"/>
      </w:tblPr>
      <w:tblGrid>
        <w:gridCol w:w="956"/>
        <w:gridCol w:w="3612"/>
        <w:gridCol w:w="2136"/>
        <w:gridCol w:w="2357"/>
      </w:tblGrid>
      <w:tr w:rsidR="00287C00" w:rsidRPr="00827FA7" w14:paraId="75904861"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DCB3DFE" w14:textId="77777777" w:rsidR="00287C00" w:rsidRPr="00827FA7" w:rsidRDefault="00287C00"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3916119E"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1EAE9F43"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C207E0B"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287C00" w:rsidRPr="00827FA7" w14:paraId="123EA6F2"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B35B004" w14:textId="77777777" w:rsidR="00287C00" w:rsidRPr="00827FA7" w:rsidRDefault="00287C00" w:rsidP="00287C00">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612" w:type="dxa"/>
          </w:tcPr>
          <w:p w14:paraId="15AE702F" w14:textId="4EB4892B" w:rsidR="00287C00" w:rsidRPr="00827FA7" w:rsidRDefault="00287C00"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p>
        </w:tc>
        <w:tc>
          <w:tcPr>
            <w:tcW w:w="2136" w:type="dxa"/>
            <w:vMerge w:val="restart"/>
          </w:tcPr>
          <w:p w14:paraId="3D43B775" w14:textId="77777777" w:rsidR="00287C00" w:rsidRDefault="00287C00"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287C00">
              <w:rPr>
                <w:rFonts w:ascii="Times New Roman" w:hAnsi="Times New Roman" w:cs="Times New Roman"/>
                <w:b/>
                <w:bCs/>
                <w:sz w:val="24"/>
                <w:szCs w:val="24"/>
              </w:rPr>
              <w:t>NFC tag</w:t>
            </w:r>
            <w:r>
              <w:rPr>
                <w:rFonts w:ascii="Times New Roman" w:hAnsi="Times New Roman" w:cs="Times New Roman"/>
                <w:b/>
                <w:bCs/>
                <w:sz w:val="24"/>
                <w:szCs w:val="24"/>
              </w:rPr>
              <w:t>:</w:t>
            </w:r>
          </w:p>
          <w:p w14:paraId="2D21CEE0" w14:textId="77777777" w:rsidR="00287C00" w:rsidRDefault="00287C00"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7C00">
              <w:rPr>
                <w:rFonts w:ascii="Times New Roman" w:hAnsi="Times New Roman" w:cs="Times New Roman"/>
                <w:sz w:val="24"/>
                <w:szCs w:val="24"/>
              </w:rPr>
              <w:t>Product ID</w:t>
            </w:r>
            <w:r>
              <w:rPr>
                <w:rFonts w:ascii="Times New Roman" w:hAnsi="Times New Roman" w:cs="Times New Roman"/>
                <w:sz w:val="24"/>
                <w:szCs w:val="24"/>
              </w:rPr>
              <w:t xml:space="preserve"> </w:t>
            </w:r>
          </w:p>
          <w:p w14:paraId="5506D38A" w14:textId="050A3681" w:rsidR="00287C00" w:rsidRPr="00827FA7" w:rsidRDefault="00287C00"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60126FAC" w14:textId="01EE46E1" w:rsidR="00287C00" w:rsidRPr="00287C00" w:rsidRDefault="00287C00"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(Coke Zero)</w:t>
            </w:r>
          </w:p>
        </w:tc>
        <w:tc>
          <w:tcPr>
            <w:tcW w:w="2357" w:type="dxa"/>
            <w:vMerge w:val="restart"/>
          </w:tcPr>
          <w:p w14:paraId="3E5306F4" w14:textId="1218702B" w:rsidR="00287C00" w:rsidRPr="00287C00" w:rsidRDefault="00287C00" w:rsidP="00287C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T</w:t>
            </w:r>
            <w:r w:rsidR="00A01DC7">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the </w:t>
            </w:r>
            <w:r>
              <w:rPr>
                <w:rFonts w:ascii="Times New Roman" w:eastAsia="Times New Roman" w:hAnsi="Times New Roman" w:cs="Times New Roman"/>
                <w:sz w:val="24"/>
                <w:szCs w:val="24"/>
              </w:rPr>
              <w:t>new product name “Coke Zero</w:t>
            </w:r>
            <w:r w:rsidR="00780314">
              <w:rPr>
                <w:rFonts w:ascii="Times New Roman" w:eastAsia="Times New Roman" w:hAnsi="Times New Roman" w:cs="Times New Roman"/>
                <w:sz w:val="24"/>
                <w:szCs w:val="24"/>
              </w:rPr>
              <w:t>” amount is 1 each</w:t>
            </w:r>
            <w:r w:rsidR="00FC02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the total price is 15.</w:t>
            </w:r>
          </w:p>
        </w:tc>
      </w:tr>
      <w:tr w:rsidR="00287C00" w:rsidRPr="00827FA7" w14:paraId="2CFBE3D2" w14:textId="77777777" w:rsidTr="00660A3F">
        <w:tc>
          <w:tcPr>
            <w:cnfStyle w:val="001000000000" w:firstRow="0" w:lastRow="0" w:firstColumn="1" w:lastColumn="0" w:oddVBand="0" w:evenVBand="0" w:oddHBand="0" w:evenHBand="0" w:firstRowFirstColumn="0" w:firstRowLastColumn="0" w:lastRowFirstColumn="0" w:lastRowLastColumn="0"/>
            <w:tcW w:w="956" w:type="dxa"/>
            <w:shd w:val="clear" w:color="auto" w:fill="F2DBDB" w:themeFill="accent2" w:themeFillTint="33"/>
          </w:tcPr>
          <w:p w14:paraId="08973F66" w14:textId="69E1D074" w:rsidR="00287C00" w:rsidRPr="00827FA7" w:rsidRDefault="00287C00" w:rsidP="00287C00">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612" w:type="dxa"/>
            <w:shd w:val="clear" w:color="auto" w:fill="F2DBDB" w:themeFill="accent2" w:themeFillTint="33"/>
          </w:tcPr>
          <w:p w14:paraId="2D67E959" w14:textId="48C504B1" w:rsidR="00287C00" w:rsidRPr="00827FA7" w:rsidRDefault="00287C00" w:rsidP="00287C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w:t>
            </w:r>
            <w:r>
              <w:rPr>
                <w:rFonts w:ascii="Times New Roman" w:eastAsia="Times New Roman" w:hAnsi="Times New Roman" w:cs="Times New Roman"/>
                <w:sz w:val="24"/>
                <w:szCs w:val="24"/>
              </w:rPr>
              <w:t>NFC</w:t>
            </w:r>
            <w:r w:rsidRPr="00827FA7">
              <w:rPr>
                <w:rFonts w:ascii="Times New Roman" w:eastAsia="Times New Roman" w:hAnsi="Times New Roman" w:cs="Times New Roman"/>
                <w:sz w:val="24"/>
                <w:szCs w:val="24"/>
              </w:rPr>
              <w:t>"</w:t>
            </w:r>
          </w:p>
        </w:tc>
        <w:tc>
          <w:tcPr>
            <w:tcW w:w="2136" w:type="dxa"/>
            <w:vMerge/>
          </w:tcPr>
          <w:p w14:paraId="066FC524" w14:textId="77777777" w:rsidR="00287C00" w:rsidRPr="00827FA7" w:rsidRDefault="00287C00" w:rsidP="00287C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08EAA656" w14:textId="77777777" w:rsidR="00287C00" w:rsidRPr="00827FA7" w:rsidRDefault="00287C00" w:rsidP="00287C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87C00" w:rsidRPr="00827FA7" w14:paraId="2AD4FA40"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B69F840" w14:textId="3E343829" w:rsidR="00287C00" w:rsidRPr="00827FA7" w:rsidRDefault="00287C00" w:rsidP="00660A3F">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3</w:t>
            </w:r>
          </w:p>
        </w:tc>
        <w:tc>
          <w:tcPr>
            <w:tcW w:w="3612" w:type="dxa"/>
          </w:tcPr>
          <w:p w14:paraId="5B65A423" w14:textId="4951E885"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Scan the NFC tag</w:t>
            </w:r>
          </w:p>
        </w:tc>
        <w:tc>
          <w:tcPr>
            <w:tcW w:w="2136" w:type="dxa"/>
            <w:vMerge/>
          </w:tcPr>
          <w:p w14:paraId="6556BA57" w14:textId="77777777"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7" w:type="dxa"/>
            <w:vMerge/>
          </w:tcPr>
          <w:p w14:paraId="4B377D76" w14:textId="77777777"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287C00" w:rsidRPr="00827FA7" w14:paraId="317202A8"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65FBA11"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Pr="001B65D6">
              <w:rPr>
                <w:rFonts w:ascii="Times New Roman" w:hAnsi="Times New Roman" w:cs="Times New Roman"/>
                <w:b w:val="0"/>
                <w:bCs w:val="0"/>
                <w:color w:val="000000" w:themeColor="text1"/>
                <w:sz w:val="24"/>
                <w:szCs w:val="24"/>
              </w:rPr>
              <w:t>Add / Edit / Delete the product in Shopping cart</w:t>
            </w:r>
          </w:p>
        </w:tc>
      </w:tr>
    </w:tbl>
    <w:p w14:paraId="7DDCB0C2" w14:textId="77777777" w:rsidR="00287C00" w:rsidRDefault="00287C00" w:rsidP="00287C00">
      <w:pPr>
        <w:rPr>
          <w:rFonts w:ascii="Times New Roman" w:hAnsi="Times New Roman" w:cs="Times New Roman"/>
          <w:sz w:val="24"/>
          <w:szCs w:val="24"/>
        </w:rPr>
      </w:pPr>
    </w:p>
    <w:p w14:paraId="0D100299" w14:textId="77777777" w:rsidR="00FC0257" w:rsidRDefault="00FC0257" w:rsidP="00287C00">
      <w:pPr>
        <w:rPr>
          <w:rFonts w:ascii="Times New Roman" w:hAnsi="Times New Roman" w:cs="Times New Roman"/>
          <w:sz w:val="24"/>
          <w:szCs w:val="24"/>
        </w:rPr>
      </w:pPr>
    </w:p>
    <w:p w14:paraId="3A406699" w14:textId="77777777" w:rsidR="00FC0257" w:rsidRDefault="00FC0257" w:rsidP="00287C00">
      <w:pPr>
        <w:rPr>
          <w:rFonts w:ascii="Times New Roman" w:hAnsi="Times New Roman" w:cs="Times New Roman"/>
          <w:sz w:val="24"/>
          <w:szCs w:val="24"/>
        </w:rPr>
      </w:pPr>
    </w:p>
    <w:p w14:paraId="23F0F302" w14:textId="77777777" w:rsidR="00FC0257" w:rsidRDefault="00FC0257" w:rsidP="00287C00">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504"/>
        <w:gridCol w:w="4557"/>
      </w:tblGrid>
      <w:tr w:rsidR="00FC0257" w:rsidRPr="00827FA7" w14:paraId="5E77CF4B"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407B7279" w14:textId="6F2EA8C7" w:rsidR="00FC0257" w:rsidRPr="00287C00" w:rsidRDefault="00FC0257" w:rsidP="00FC0257">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t>Test Case ID:</w:t>
            </w:r>
            <w:r>
              <w:rPr>
                <w:rFonts w:ascii="Times New Roman" w:eastAsia="Times New Roman" w:hAnsi="Times New Roman" w:cs="Times New Roman"/>
                <w:b w:val="0"/>
                <w:bCs w:val="0"/>
                <w:color w:val="000000" w:themeColor="text1"/>
                <w:sz w:val="24"/>
                <w:szCs w:val="24"/>
              </w:rPr>
              <w:t xml:space="preserve"> </w:t>
            </w:r>
            <w:r w:rsidRPr="00287C00">
              <w:rPr>
                <w:rFonts w:ascii="Times New Roman" w:eastAsia="Times New Roman" w:hAnsi="Times New Roman" w:cs="Times New Roman"/>
                <w:b w:val="0"/>
                <w:bCs w:val="0"/>
                <w:color w:val="000000" w:themeColor="text1"/>
                <w:sz w:val="24"/>
                <w:szCs w:val="24"/>
              </w:rPr>
              <w:t>TCA-0</w:t>
            </w:r>
            <w:r>
              <w:rPr>
                <w:rFonts w:ascii="Times New Roman" w:eastAsia="Times New Roman" w:hAnsi="Times New Roman" w:cs="Times New Roman"/>
                <w:b w:val="0"/>
                <w:bCs w:val="0"/>
                <w:color w:val="000000" w:themeColor="text1"/>
                <w:sz w:val="24"/>
                <w:szCs w:val="24"/>
              </w:rPr>
              <w:t>10</w:t>
            </w:r>
          </w:p>
        </w:tc>
        <w:tc>
          <w:tcPr>
            <w:tcW w:w="6979" w:type="dxa"/>
          </w:tcPr>
          <w:p w14:paraId="5AE3566F" w14:textId="77777777" w:rsidR="00FC0257" w:rsidRPr="00827FA7" w:rsidRDefault="00FC0257"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FC0257" w:rsidRPr="00827FA7" w14:paraId="42A3079A"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35584A76" w14:textId="77777777" w:rsidR="00FC0257" w:rsidRPr="00827FA7" w:rsidRDefault="00FC0257"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9" w:type="dxa"/>
          </w:tcPr>
          <w:p w14:paraId="172D5F05" w14:textId="77777777" w:rsidR="00FC0257" w:rsidRPr="00827FA7" w:rsidRDefault="00FC0257"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FC0257" w:rsidRPr="00827FA7" w14:paraId="717401E7" w14:textId="77777777" w:rsidTr="00660A3F">
        <w:tc>
          <w:tcPr>
            <w:cnfStyle w:val="001000000000" w:firstRow="0" w:lastRow="0" w:firstColumn="1" w:lastColumn="0" w:oddVBand="0" w:evenVBand="0" w:oddHBand="0" w:evenHBand="0" w:firstRowFirstColumn="0" w:firstRowLastColumn="0" w:lastRowFirstColumn="0" w:lastRowLastColumn="0"/>
            <w:tcW w:w="6979" w:type="dxa"/>
          </w:tcPr>
          <w:p w14:paraId="03676F0C" w14:textId="619F3963" w:rsidR="00FC0257" w:rsidRPr="00287C00" w:rsidRDefault="00FC0257" w:rsidP="005F4068">
            <w:pPr>
              <w:rPr>
                <w:rFonts w:ascii="Times New Roman" w:hAnsi="Times New Roman"/>
                <w:sz w:val="24"/>
                <w:szCs w:val="24"/>
              </w:rPr>
            </w:pPr>
            <w:r w:rsidRPr="00827FA7">
              <w:rPr>
                <w:rFonts w:ascii="Times New Roman" w:eastAsia="Times New Roman" w:hAnsi="Times New Roman" w:cs="Times New Roman"/>
                <w:sz w:val="24"/>
                <w:szCs w:val="24"/>
              </w:rPr>
              <w:t xml:space="preserve">Module Name: </w:t>
            </w:r>
            <w:r w:rsidR="005F4068">
              <w:rPr>
                <w:rFonts w:ascii="Times New Roman" w:eastAsia="Times New Roman" w:hAnsi="Times New Roman"/>
                <w:b w:val="0"/>
                <w:bCs w:val="0"/>
                <w:sz w:val="24"/>
                <w:szCs w:val="24"/>
              </w:rPr>
              <w:t>Shopping Cart</w:t>
            </w:r>
          </w:p>
        </w:tc>
        <w:tc>
          <w:tcPr>
            <w:tcW w:w="6979" w:type="dxa"/>
          </w:tcPr>
          <w:p w14:paraId="321BD981" w14:textId="77777777" w:rsidR="00FC0257" w:rsidRPr="00827FA7" w:rsidRDefault="00FC0257"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FC0257" w:rsidRPr="00827FA7" w14:paraId="5E9028FD"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0A79E52B" w14:textId="671D12FE" w:rsidR="00FC0257" w:rsidRPr="00827FA7" w:rsidRDefault="00FC0257"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Add product by Scanning NFC (Duplicate)</w:t>
            </w:r>
          </w:p>
        </w:tc>
        <w:tc>
          <w:tcPr>
            <w:tcW w:w="6979" w:type="dxa"/>
          </w:tcPr>
          <w:p w14:paraId="01596BFB" w14:textId="77777777" w:rsidR="00FC0257" w:rsidRPr="00827FA7" w:rsidRDefault="00FC0257"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FC0257" w:rsidRPr="00827FA7" w14:paraId="0DD5F8C3"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B816394" w14:textId="2639A022" w:rsidR="00FC0257" w:rsidRPr="00827FA7" w:rsidRDefault="00FC0257" w:rsidP="00FC0257">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FC0257">
              <w:rPr>
                <w:rFonts w:ascii="Times New Roman" w:eastAsia="Times New Roman" w:hAnsi="Times New Roman" w:cs="Times New Roman"/>
                <w:b w:val="0"/>
                <w:bCs w:val="0"/>
                <w:color w:val="auto"/>
                <w:sz w:val="24"/>
                <w:szCs w:val="24"/>
              </w:rPr>
              <w:t>Do the</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val="0"/>
                <w:bCs w:val="0"/>
                <w:color w:val="auto"/>
                <w:sz w:val="24"/>
                <w:szCs w:val="24"/>
              </w:rPr>
              <w:t>Test Case TCA-009</w:t>
            </w:r>
          </w:p>
        </w:tc>
      </w:tr>
      <w:tr w:rsidR="00FC0257" w:rsidRPr="00827FA7" w14:paraId="1302A01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4B51C11" w14:textId="77777777" w:rsidR="00FC0257" w:rsidRPr="00827FA7" w:rsidRDefault="00FC0257"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p>
        </w:tc>
      </w:tr>
    </w:tbl>
    <w:tbl>
      <w:tblPr>
        <w:tblStyle w:val="GridTable4-Accent2"/>
        <w:tblW w:w="0" w:type="auto"/>
        <w:tblLook w:val="04A0" w:firstRow="1" w:lastRow="0" w:firstColumn="1" w:lastColumn="0" w:noHBand="0" w:noVBand="1"/>
      </w:tblPr>
      <w:tblGrid>
        <w:gridCol w:w="956"/>
        <w:gridCol w:w="3612"/>
        <w:gridCol w:w="2136"/>
        <w:gridCol w:w="2357"/>
      </w:tblGrid>
      <w:tr w:rsidR="00FC0257" w:rsidRPr="00827FA7" w14:paraId="47C9351E"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6C4DCCF" w14:textId="77777777" w:rsidR="00FC0257" w:rsidRPr="00827FA7" w:rsidRDefault="00FC0257"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2957E976" w14:textId="77777777" w:rsidR="00FC0257" w:rsidRPr="00827FA7" w:rsidRDefault="00FC0257"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2CA41BCD" w14:textId="77777777" w:rsidR="00FC0257" w:rsidRPr="00827FA7" w:rsidRDefault="00FC0257"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ECB4956" w14:textId="77777777" w:rsidR="00FC0257" w:rsidRPr="00827FA7" w:rsidRDefault="00FC0257"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0257" w:rsidRPr="00827FA7" w14:paraId="54154BA1"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D07A7AD" w14:textId="77777777" w:rsidR="00FC0257" w:rsidRPr="00827FA7" w:rsidRDefault="00FC0257"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612" w:type="dxa"/>
          </w:tcPr>
          <w:p w14:paraId="79B86146" w14:textId="77777777" w:rsidR="00FC0257" w:rsidRPr="00827FA7" w:rsidRDefault="00FC0257"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p>
        </w:tc>
        <w:tc>
          <w:tcPr>
            <w:tcW w:w="2136" w:type="dxa"/>
            <w:vMerge w:val="restart"/>
          </w:tcPr>
          <w:p w14:paraId="3178BAEF" w14:textId="77777777" w:rsidR="00FC0257" w:rsidRDefault="00FC0257"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287C00">
              <w:rPr>
                <w:rFonts w:ascii="Times New Roman" w:hAnsi="Times New Roman" w:cs="Times New Roman"/>
                <w:b/>
                <w:bCs/>
                <w:sz w:val="24"/>
                <w:szCs w:val="24"/>
              </w:rPr>
              <w:t>NFC tag</w:t>
            </w:r>
            <w:r>
              <w:rPr>
                <w:rFonts w:ascii="Times New Roman" w:hAnsi="Times New Roman" w:cs="Times New Roman"/>
                <w:b/>
                <w:bCs/>
                <w:sz w:val="24"/>
                <w:szCs w:val="24"/>
              </w:rPr>
              <w:t>:</w:t>
            </w:r>
          </w:p>
          <w:p w14:paraId="7FA82A14" w14:textId="77777777" w:rsidR="00FC0257" w:rsidRDefault="00FC0257"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7C00">
              <w:rPr>
                <w:rFonts w:ascii="Times New Roman" w:hAnsi="Times New Roman" w:cs="Times New Roman"/>
                <w:sz w:val="24"/>
                <w:szCs w:val="24"/>
              </w:rPr>
              <w:t>Product ID</w:t>
            </w:r>
            <w:r>
              <w:rPr>
                <w:rFonts w:ascii="Times New Roman" w:hAnsi="Times New Roman" w:cs="Times New Roman"/>
                <w:sz w:val="24"/>
                <w:szCs w:val="24"/>
              </w:rPr>
              <w:t xml:space="preserve"> </w:t>
            </w:r>
          </w:p>
          <w:p w14:paraId="71633780" w14:textId="77777777" w:rsidR="00FC0257" w:rsidRPr="00827FA7" w:rsidRDefault="00FC0257"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06551B9F" w14:textId="77777777" w:rsidR="00FC0257" w:rsidRPr="00287C00" w:rsidRDefault="00FC0257"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(Coke Zero)</w:t>
            </w:r>
          </w:p>
        </w:tc>
        <w:tc>
          <w:tcPr>
            <w:tcW w:w="2357" w:type="dxa"/>
            <w:vMerge w:val="restart"/>
          </w:tcPr>
          <w:p w14:paraId="0A114874" w14:textId="49EFC890" w:rsidR="00FC0257" w:rsidRPr="00287C00" w:rsidRDefault="00FC0257" w:rsidP="00FC0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T</w:t>
            </w:r>
            <w:r w:rsidR="00780314">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the </w:t>
            </w:r>
            <w:r>
              <w:rPr>
                <w:rFonts w:ascii="Times New Roman" w:eastAsia="Times New Roman" w:hAnsi="Times New Roman" w:cs="Times New Roman"/>
                <w:sz w:val="24"/>
                <w:szCs w:val="24"/>
              </w:rPr>
              <w:t>new product n</w:t>
            </w:r>
            <w:r w:rsidR="00780314">
              <w:rPr>
                <w:rFonts w:ascii="Times New Roman" w:eastAsia="Times New Roman" w:hAnsi="Times New Roman" w:cs="Times New Roman"/>
                <w:sz w:val="24"/>
                <w:szCs w:val="24"/>
              </w:rPr>
              <w:t xml:space="preserve">ame “Coke Zero” amount is 2 each </w:t>
            </w:r>
            <w:r>
              <w:rPr>
                <w:rFonts w:ascii="Times New Roman" w:eastAsia="Times New Roman" w:hAnsi="Times New Roman" w:cs="Times New Roman"/>
                <w:sz w:val="24"/>
                <w:szCs w:val="24"/>
              </w:rPr>
              <w:t>and the total price is 30.</w:t>
            </w:r>
          </w:p>
        </w:tc>
      </w:tr>
      <w:tr w:rsidR="00FC0257" w:rsidRPr="00827FA7" w14:paraId="305CE7C9" w14:textId="77777777" w:rsidTr="00660A3F">
        <w:tc>
          <w:tcPr>
            <w:cnfStyle w:val="001000000000" w:firstRow="0" w:lastRow="0" w:firstColumn="1" w:lastColumn="0" w:oddVBand="0" w:evenVBand="0" w:oddHBand="0" w:evenHBand="0" w:firstRowFirstColumn="0" w:firstRowLastColumn="0" w:lastRowFirstColumn="0" w:lastRowLastColumn="0"/>
            <w:tcW w:w="956" w:type="dxa"/>
            <w:shd w:val="clear" w:color="auto" w:fill="F2DBDB" w:themeFill="accent2" w:themeFillTint="33"/>
          </w:tcPr>
          <w:p w14:paraId="50032FE3" w14:textId="77777777" w:rsidR="00FC0257" w:rsidRPr="00827FA7" w:rsidRDefault="00FC0257"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612" w:type="dxa"/>
            <w:shd w:val="clear" w:color="auto" w:fill="F2DBDB" w:themeFill="accent2" w:themeFillTint="33"/>
          </w:tcPr>
          <w:p w14:paraId="2550ED7C" w14:textId="77777777" w:rsidR="00FC0257" w:rsidRPr="00827FA7" w:rsidRDefault="00FC0257"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w:t>
            </w:r>
            <w:r>
              <w:rPr>
                <w:rFonts w:ascii="Times New Roman" w:eastAsia="Times New Roman" w:hAnsi="Times New Roman" w:cs="Times New Roman"/>
                <w:sz w:val="24"/>
                <w:szCs w:val="24"/>
              </w:rPr>
              <w:t>NFC</w:t>
            </w:r>
            <w:r w:rsidRPr="00827FA7">
              <w:rPr>
                <w:rFonts w:ascii="Times New Roman" w:eastAsia="Times New Roman" w:hAnsi="Times New Roman" w:cs="Times New Roman"/>
                <w:sz w:val="24"/>
                <w:szCs w:val="24"/>
              </w:rPr>
              <w:t>"</w:t>
            </w:r>
          </w:p>
        </w:tc>
        <w:tc>
          <w:tcPr>
            <w:tcW w:w="2136" w:type="dxa"/>
            <w:vMerge/>
          </w:tcPr>
          <w:p w14:paraId="2CB3759B" w14:textId="77777777" w:rsidR="00FC0257" w:rsidRPr="00827FA7" w:rsidRDefault="00FC0257"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7BB380B0" w14:textId="77777777" w:rsidR="00FC0257" w:rsidRPr="00827FA7" w:rsidRDefault="00FC0257"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C0257" w:rsidRPr="00827FA7" w14:paraId="33C96629"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7734C9A1" w14:textId="77777777" w:rsidR="00FC0257" w:rsidRPr="00827FA7" w:rsidRDefault="00FC0257" w:rsidP="00660A3F">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3</w:t>
            </w:r>
          </w:p>
        </w:tc>
        <w:tc>
          <w:tcPr>
            <w:tcW w:w="3612" w:type="dxa"/>
          </w:tcPr>
          <w:p w14:paraId="3F282DDC" w14:textId="77777777" w:rsidR="00FC0257" w:rsidRPr="00827FA7" w:rsidRDefault="00FC0257" w:rsidP="00660A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Scan the NFC tag</w:t>
            </w:r>
          </w:p>
        </w:tc>
        <w:tc>
          <w:tcPr>
            <w:tcW w:w="2136" w:type="dxa"/>
            <w:vMerge/>
          </w:tcPr>
          <w:p w14:paraId="03741AE1" w14:textId="77777777" w:rsidR="00FC0257" w:rsidRPr="00827FA7" w:rsidRDefault="00FC0257"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7" w:type="dxa"/>
            <w:vMerge/>
          </w:tcPr>
          <w:p w14:paraId="1837E7EE" w14:textId="77777777" w:rsidR="00FC0257" w:rsidRPr="00827FA7" w:rsidRDefault="00FC0257"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FC0257" w:rsidRPr="00827FA7" w14:paraId="340D52AC"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060FE6C" w14:textId="77777777" w:rsidR="00FC0257" w:rsidRPr="00827FA7" w:rsidRDefault="00FC0257" w:rsidP="00660A3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Pr="001B65D6">
              <w:rPr>
                <w:rFonts w:ascii="Times New Roman" w:hAnsi="Times New Roman" w:cs="Times New Roman"/>
                <w:b w:val="0"/>
                <w:bCs w:val="0"/>
                <w:color w:val="000000" w:themeColor="text1"/>
                <w:sz w:val="24"/>
                <w:szCs w:val="24"/>
              </w:rPr>
              <w:t>Add / Edit / Delete the product in Shopping cart</w:t>
            </w:r>
          </w:p>
        </w:tc>
      </w:tr>
    </w:tbl>
    <w:p w14:paraId="4943936C" w14:textId="77777777" w:rsidR="00FC0257" w:rsidRPr="00827FA7" w:rsidRDefault="00FC0257" w:rsidP="00287C00">
      <w:pPr>
        <w:rPr>
          <w:rFonts w:ascii="Times New Roman" w:hAnsi="Times New Roman" w:cs="Times New Roman"/>
          <w:sz w:val="24"/>
          <w:szCs w:val="24"/>
        </w:rPr>
      </w:pPr>
    </w:p>
    <w:p w14:paraId="4DD3C18B" w14:textId="77777777" w:rsidR="00287C00" w:rsidRDefault="00287C00" w:rsidP="007A4F2C">
      <w:pPr>
        <w:rPr>
          <w:rFonts w:ascii="Times New Roman" w:hAnsi="Times New Roman" w:cstheme="minorBidi"/>
        </w:rPr>
      </w:pPr>
    </w:p>
    <w:p w14:paraId="6DA769D1" w14:textId="77777777" w:rsidR="00FC0257" w:rsidRDefault="00FC0257" w:rsidP="007A4F2C">
      <w:pPr>
        <w:rPr>
          <w:rFonts w:ascii="Times New Roman" w:hAnsi="Times New Roman" w:cstheme="minorBidi"/>
        </w:rPr>
      </w:pPr>
    </w:p>
    <w:p w14:paraId="4A936BD0" w14:textId="77777777" w:rsidR="00FC0257" w:rsidRDefault="00FC0257" w:rsidP="007A4F2C">
      <w:pPr>
        <w:rPr>
          <w:rFonts w:ascii="Times New Roman" w:hAnsi="Times New Roman" w:cstheme="minorBidi"/>
        </w:rPr>
      </w:pPr>
    </w:p>
    <w:p w14:paraId="149BF231" w14:textId="77777777" w:rsidR="00FC0257" w:rsidRDefault="00FC0257" w:rsidP="007A4F2C">
      <w:pPr>
        <w:rPr>
          <w:rFonts w:ascii="Times New Roman" w:hAnsi="Times New Roman" w:cstheme="minorBidi"/>
        </w:rPr>
      </w:pPr>
    </w:p>
    <w:p w14:paraId="4A5008A0" w14:textId="77777777" w:rsidR="00FC0257" w:rsidRDefault="00FC0257" w:rsidP="007A4F2C">
      <w:pPr>
        <w:rPr>
          <w:rFonts w:ascii="Times New Roman" w:hAnsi="Times New Roman" w:cstheme="minorBidi"/>
        </w:rPr>
      </w:pPr>
    </w:p>
    <w:tbl>
      <w:tblPr>
        <w:tblStyle w:val="GridTable4-Accent1"/>
        <w:tblW w:w="0" w:type="auto"/>
        <w:tblLook w:val="04A0" w:firstRow="1" w:lastRow="0" w:firstColumn="1" w:lastColumn="0" w:noHBand="0" w:noVBand="1"/>
      </w:tblPr>
      <w:tblGrid>
        <w:gridCol w:w="4462"/>
        <w:gridCol w:w="4599"/>
      </w:tblGrid>
      <w:tr w:rsidR="005F4068" w:rsidRPr="00827FA7" w14:paraId="6F313600"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55F3BA28" w14:textId="160599A6"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Pr>
                <w:rFonts w:ascii="Times New Roman" w:eastAsia="Times New Roman" w:hAnsi="Times New Roman" w:cs="Times New Roman"/>
                <w:b w:val="0"/>
                <w:bCs w:val="0"/>
                <w:color w:val="000000" w:themeColor="text1"/>
                <w:sz w:val="24"/>
                <w:szCs w:val="24"/>
              </w:rPr>
              <w:t xml:space="preserve"> TCA-0</w:t>
            </w:r>
            <w:r w:rsidRPr="00827FA7">
              <w:rPr>
                <w:rFonts w:ascii="Times New Roman" w:eastAsia="Times New Roman" w:hAnsi="Times New Roman" w:cs="Times New Roman"/>
                <w:b w:val="0"/>
                <w:bCs w:val="0"/>
                <w:color w:val="000000" w:themeColor="text1"/>
                <w:sz w:val="24"/>
                <w:szCs w:val="24"/>
              </w:rPr>
              <w:t>1</w:t>
            </w:r>
            <w:r>
              <w:rPr>
                <w:rFonts w:ascii="Times New Roman" w:eastAsia="Times New Roman" w:hAnsi="Times New Roman" w:cs="Times New Roman"/>
                <w:b w:val="0"/>
                <w:bCs w:val="0"/>
                <w:color w:val="000000" w:themeColor="text1"/>
                <w:sz w:val="24"/>
                <w:szCs w:val="24"/>
              </w:rPr>
              <w:t>1</w:t>
            </w:r>
          </w:p>
        </w:tc>
        <w:tc>
          <w:tcPr>
            <w:tcW w:w="6979" w:type="dxa"/>
          </w:tcPr>
          <w:p w14:paraId="02396701" w14:textId="77777777" w:rsidR="005F4068" w:rsidRPr="00827FA7" w:rsidRDefault="005F4068"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5F4068" w:rsidRPr="00827FA7" w14:paraId="478FDBD2"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4DF19763"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9" w:type="dxa"/>
          </w:tcPr>
          <w:p w14:paraId="48498569"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10/07/2015</w:t>
            </w:r>
          </w:p>
        </w:tc>
      </w:tr>
      <w:tr w:rsidR="005F4068" w:rsidRPr="00827FA7" w14:paraId="6EBAF04F" w14:textId="77777777" w:rsidTr="00660A3F">
        <w:tc>
          <w:tcPr>
            <w:cnfStyle w:val="001000000000" w:firstRow="0" w:lastRow="0" w:firstColumn="1" w:lastColumn="0" w:oddVBand="0" w:evenVBand="0" w:oddHBand="0" w:evenHBand="0" w:firstRowFirstColumn="0" w:firstRowLastColumn="0" w:lastRowFirstColumn="0" w:lastRowLastColumn="0"/>
            <w:tcW w:w="6979" w:type="dxa"/>
          </w:tcPr>
          <w:p w14:paraId="74F0D67C" w14:textId="11C40EE2" w:rsidR="005F4068" w:rsidRPr="00827FA7" w:rsidRDefault="005F4068" w:rsidP="005F4068">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cs="Times New Roman"/>
                <w:b w:val="0"/>
                <w:bCs w:val="0"/>
                <w:sz w:val="24"/>
                <w:szCs w:val="24"/>
              </w:rPr>
              <w:t>Wish list</w:t>
            </w:r>
          </w:p>
        </w:tc>
        <w:tc>
          <w:tcPr>
            <w:tcW w:w="6979" w:type="dxa"/>
          </w:tcPr>
          <w:p w14:paraId="56615306" w14:textId="77777777"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5F4068" w:rsidRPr="00827FA7" w14:paraId="426B3F95"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14A1EC74" w14:textId="5A5D49B9"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 xml:space="preserve">View </w:t>
            </w:r>
            <w:r>
              <w:rPr>
                <w:rFonts w:ascii="Times New Roman" w:eastAsia="Times New Roman" w:hAnsi="Times New Roman" w:cs="Times New Roman"/>
                <w:b w:val="0"/>
                <w:bCs w:val="0"/>
                <w:sz w:val="24"/>
                <w:szCs w:val="24"/>
              </w:rPr>
              <w:t>Wish list</w:t>
            </w:r>
          </w:p>
        </w:tc>
        <w:tc>
          <w:tcPr>
            <w:tcW w:w="6979" w:type="dxa"/>
          </w:tcPr>
          <w:p w14:paraId="22F8EB65"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5F4068" w:rsidRPr="00827FA7" w14:paraId="04928971"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7731252"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1B65D6">
              <w:rPr>
                <w:rFonts w:ascii="Times New Roman" w:eastAsia="Times New Roman" w:hAnsi="Times New Roman" w:cs="Times New Roman"/>
                <w:b w:val="0"/>
                <w:bCs w:val="0"/>
                <w:color w:val="auto"/>
                <w:sz w:val="24"/>
                <w:szCs w:val="24"/>
              </w:rPr>
              <w:t>Launch the application</w:t>
            </w:r>
            <w:r>
              <w:rPr>
                <w:rFonts w:ascii="Times New Roman" w:eastAsia="Times New Roman" w:hAnsi="Times New Roman" w:cs="Times New Roman"/>
                <w:color w:val="auto"/>
                <w:sz w:val="24"/>
                <w:szCs w:val="24"/>
              </w:rPr>
              <w:t xml:space="preserve"> </w:t>
            </w:r>
          </w:p>
        </w:tc>
      </w:tr>
      <w:tr w:rsidR="005F4068" w:rsidRPr="00827FA7" w14:paraId="5873F418"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4AF69A1"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p>
        </w:tc>
      </w:tr>
    </w:tbl>
    <w:tbl>
      <w:tblPr>
        <w:tblStyle w:val="GridTable4-Accent2"/>
        <w:tblW w:w="0" w:type="auto"/>
        <w:tblLook w:val="04A0" w:firstRow="1" w:lastRow="0" w:firstColumn="1" w:lastColumn="0" w:noHBand="0" w:noVBand="1"/>
      </w:tblPr>
      <w:tblGrid>
        <w:gridCol w:w="956"/>
        <w:gridCol w:w="3612"/>
        <w:gridCol w:w="2136"/>
        <w:gridCol w:w="2357"/>
      </w:tblGrid>
      <w:tr w:rsidR="005F4068" w:rsidRPr="00827FA7" w14:paraId="787CB89F"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736815CE" w14:textId="77777777" w:rsidR="005F4068" w:rsidRPr="00827FA7" w:rsidRDefault="005F4068"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7B197EE9"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1C26B33F"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13B74272"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5F4068" w:rsidRPr="00827FA7" w14:paraId="2786541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3C3A837" w14:textId="77777777" w:rsidR="005F4068" w:rsidRPr="00827FA7" w:rsidRDefault="005F4068"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612" w:type="dxa"/>
          </w:tcPr>
          <w:p w14:paraId="64193AF1" w14:textId="37FD734E"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Go to</w:t>
            </w:r>
            <w:r w:rsidR="00780314">
              <w:rPr>
                <w:rFonts w:ascii="Times New Roman" w:eastAsia="Times New Roman" w:hAnsi="Times New Roman" w:cs="Times New Roman"/>
                <w:sz w:val="24"/>
                <w:szCs w:val="24"/>
              </w:rPr>
              <w:t xml:space="preserve"> the</w:t>
            </w:r>
            <w:r w:rsidRPr="00827FA7">
              <w:rPr>
                <w:rFonts w:ascii="Times New Roman" w:eastAsia="Times New Roman" w:hAnsi="Times New Roman" w:cs="Times New Roman"/>
                <w:sz w:val="24"/>
                <w:szCs w:val="24"/>
              </w:rPr>
              <w:t xml:space="preserve"> main page of application</w:t>
            </w:r>
          </w:p>
        </w:tc>
        <w:tc>
          <w:tcPr>
            <w:tcW w:w="2136" w:type="dxa"/>
            <w:vMerge w:val="restart"/>
          </w:tcPr>
          <w:p w14:paraId="36F71E25"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tc>
        <w:tc>
          <w:tcPr>
            <w:tcW w:w="2357" w:type="dxa"/>
            <w:vMerge w:val="restart"/>
          </w:tcPr>
          <w:p w14:paraId="414C4F2D" w14:textId="0EE10185"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sidR="00780314">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the </w:t>
            </w:r>
            <w:r w:rsidR="00780314">
              <w:rPr>
                <w:rFonts w:ascii="Times New Roman" w:eastAsia="Times New Roman" w:hAnsi="Times New Roman" w:cs="Times New Roman"/>
                <w:sz w:val="24"/>
                <w:szCs w:val="24"/>
              </w:rPr>
              <w:t xml:space="preserve">Wish </w:t>
            </w:r>
            <w:r w:rsidRPr="005F4068">
              <w:rPr>
                <w:rFonts w:ascii="Times New Roman" w:eastAsia="Times New Roman" w:hAnsi="Times New Roman" w:cs="Times New Roman"/>
                <w:sz w:val="24"/>
                <w:szCs w:val="24"/>
              </w:rPr>
              <w:t>list</w:t>
            </w:r>
            <w:r w:rsidRPr="00827FA7">
              <w:rPr>
                <w:rFonts w:ascii="Times New Roman" w:eastAsia="Times New Roman" w:hAnsi="Times New Roman" w:cs="Times New Roman"/>
                <w:sz w:val="24"/>
                <w:szCs w:val="24"/>
              </w:rPr>
              <w:t xml:space="preserve"> page</w:t>
            </w:r>
          </w:p>
        </w:tc>
      </w:tr>
      <w:tr w:rsidR="005F4068" w:rsidRPr="00827FA7" w14:paraId="060FEA50" w14:textId="77777777" w:rsidTr="00660A3F">
        <w:tc>
          <w:tcPr>
            <w:cnfStyle w:val="001000000000" w:firstRow="0" w:lastRow="0" w:firstColumn="1" w:lastColumn="0" w:oddVBand="0" w:evenVBand="0" w:oddHBand="0" w:evenHBand="0" w:firstRowFirstColumn="0" w:firstRowLastColumn="0" w:lastRowFirstColumn="0" w:lastRowLastColumn="0"/>
            <w:tcW w:w="956" w:type="dxa"/>
            <w:shd w:val="clear" w:color="auto" w:fill="F2DBDB" w:themeFill="accent2" w:themeFillTint="33"/>
          </w:tcPr>
          <w:p w14:paraId="675552B8" w14:textId="77777777" w:rsidR="005F4068" w:rsidRPr="00827FA7" w:rsidRDefault="005F4068"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612" w:type="dxa"/>
            <w:shd w:val="clear" w:color="auto" w:fill="F2DBDB" w:themeFill="accent2" w:themeFillTint="33"/>
          </w:tcPr>
          <w:p w14:paraId="4F533E8D" w14:textId="707176AC"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w:t>
            </w:r>
            <w:r>
              <w:rPr>
                <w:rFonts w:ascii="Times New Roman" w:eastAsia="Times New Roman" w:hAnsi="Times New Roman" w:cs="Times New Roman"/>
                <w:b/>
                <w:bCs/>
                <w:sz w:val="24"/>
                <w:szCs w:val="24"/>
              </w:rPr>
              <w:t xml:space="preserve"> </w:t>
            </w:r>
            <w:r w:rsidRPr="005F4068">
              <w:rPr>
                <w:rFonts w:ascii="Times New Roman" w:eastAsia="Times New Roman" w:hAnsi="Times New Roman" w:cs="Times New Roman"/>
                <w:sz w:val="24"/>
                <w:szCs w:val="24"/>
              </w:rPr>
              <w:t>Wish list</w:t>
            </w:r>
            <w:r w:rsidRPr="00827FA7">
              <w:rPr>
                <w:rFonts w:ascii="Times New Roman" w:eastAsia="Times New Roman" w:hAnsi="Times New Roman" w:cs="Times New Roman"/>
                <w:sz w:val="24"/>
                <w:szCs w:val="24"/>
              </w:rPr>
              <w:t xml:space="preserve"> " menu</w:t>
            </w:r>
          </w:p>
        </w:tc>
        <w:tc>
          <w:tcPr>
            <w:tcW w:w="2136" w:type="dxa"/>
            <w:vMerge/>
          </w:tcPr>
          <w:p w14:paraId="47937BAB" w14:textId="77777777"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7FFC1DCB" w14:textId="77777777"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5F4068" w:rsidRPr="00827FA7" w14:paraId="35746A10"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B9CB264" w14:textId="48D51D6D"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Pr="001B65D6">
              <w:rPr>
                <w:rFonts w:ascii="Times New Roman" w:hAnsi="Times New Roman" w:cs="Times New Roman"/>
                <w:b w:val="0"/>
                <w:bCs w:val="0"/>
                <w:color w:val="000000" w:themeColor="text1"/>
                <w:sz w:val="24"/>
                <w:szCs w:val="24"/>
              </w:rPr>
              <w:t xml:space="preserve">Add / Edit / Delete the product in </w:t>
            </w:r>
            <w:r w:rsidRPr="005F4068">
              <w:rPr>
                <w:rFonts w:ascii="Times New Roman" w:eastAsia="Times New Roman" w:hAnsi="Times New Roman" w:cs="Times New Roman"/>
                <w:b w:val="0"/>
                <w:bCs w:val="0"/>
                <w:color w:val="auto"/>
                <w:sz w:val="24"/>
                <w:szCs w:val="24"/>
              </w:rPr>
              <w:t>Wish list</w:t>
            </w:r>
            <w:r>
              <w:rPr>
                <w:rFonts w:ascii="Times New Roman" w:eastAsia="Times New Roman" w:hAnsi="Times New Roman" w:cs="Times New Roman"/>
                <w:b w:val="0"/>
                <w:bCs w:val="0"/>
                <w:color w:val="auto"/>
                <w:sz w:val="24"/>
                <w:szCs w:val="24"/>
              </w:rPr>
              <w:t xml:space="preserve"> page.</w:t>
            </w:r>
          </w:p>
        </w:tc>
      </w:tr>
    </w:tbl>
    <w:p w14:paraId="7B67CEEB" w14:textId="77777777" w:rsidR="00FC0257" w:rsidRDefault="00FC0257" w:rsidP="007A4F2C">
      <w:pPr>
        <w:rPr>
          <w:rFonts w:ascii="Times New Roman" w:hAnsi="Times New Roman" w:cstheme="minorBidi"/>
        </w:rPr>
      </w:pPr>
    </w:p>
    <w:tbl>
      <w:tblPr>
        <w:tblStyle w:val="GridTable4-Accent1"/>
        <w:tblW w:w="0" w:type="auto"/>
        <w:tblLook w:val="04A0" w:firstRow="1" w:lastRow="0" w:firstColumn="1" w:lastColumn="0" w:noHBand="0" w:noVBand="1"/>
      </w:tblPr>
      <w:tblGrid>
        <w:gridCol w:w="4462"/>
        <w:gridCol w:w="4599"/>
      </w:tblGrid>
      <w:tr w:rsidR="005F4068" w:rsidRPr="00827FA7" w14:paraId="77018702"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0CBD0205" w14:textId="1EF1D2D9"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Pr>
                <w:rFonts w:ascii="Times New Roman" w:eastAsia="Times New Roman" w:hAnsi="Times New Roman" w:cs="Times New Roman"/>
                <w:b w:val="0"/>
                <w:bCs w:val="0"/>
                <w:color w:val="000000" w:themeColor="text1"/>
                <w:sz w:val="24"/>
                <w:szCs w:val="24"/>
              </w:rPr>
              <w:t xml:space="preserve"> TCA-0</w:t>
            </w:r>
            <w:r w:rsidRPr="00827FA7">
              <w:rPr>
                <w:rFonts w:ascii="Times New Roman" w:eastAsia="Times New Roman" w:hAnsi="Times New Roman" w:cs="Times New Roman"/>
                <w:b w:val="0"/>
                <w:bCs w:val="0"/>
                <w:color w:val="000000" w:themeColor="text1"/>
                <w:sz w:val="24"/>
                <w:szCs w:val="24"/>
              </w:rPr>
              <w:t>1</w:t>
            </w:r>
            <w:r>
              <w:rPr>
                <w:rFonts w:ascii="Times New Roman" w:eastAsia="Times New Roman" w:hAnsi="Times New Roman" w:cs="Times New Roman"/>
                <w:b w:val="0"/>
                <w:bCs w:val="0"/>
                <w:color w:val="000000" w:themeColor="text1"/>
                <w:sz w:val="24"/>
                <w:szCs w:val="24"/>
              </w:rPr>
              <w:t>2</w:t>
            </w:r>
          </w:p>
        </w:tc>
        <w:tc>
          <w:tcPr>
            <w:tcW w:w="6979" w:type="dxa"/>
          </w:tcPr>
          <w:p w14:paraId="4A032DD1" w14:textId="77777777" w:rsidR="005F4068" w:rsidRPr="00827FA7" w:rsidRDefault="005F4068"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5F4068" w:rsidRPr="00827FA7" w14:paraId="596B5983"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10A56100"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9" w:type="dxa"/>
          </w:tcPr>
          <w:p w14:paraId="3386E77C"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10/07/2015</w:t>
            </w:r>
          </w:p>
        </w:tc>
      </w:tr>
      <w:tr w:rsidR="005F4068" w:rsidRPr="00827FA7" w14:paraId="1D1AC406" w14:textId="77777777" w:rsidTr="00660A3F">
        <w:tc>
          <w:tcPr>
            <w:cnfStyle w:val="001000000000" w:firstRow="0" w:lastRow="0" w:firstColumn="1" w:lastColumn="0" w:oddVBand="0" w:evenVBand="0" w:oddHBand="0" w:evenHBand="0" w:firstRowFirstColumn="0" w:firstRowLastColumn="0" w:lastRowFirstColumn="0" w:lastRowLastColumn="0"/>
            <w:tcW w:w="6979" w:type="dxa"/>
          </w:tcPr>
          <w:p w14:paraId="0655CBCA"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cs="Times New Roman"/>
                <w:b w:val="0"/>
                <w:bCs w:val="0"/>
                <w:sz w:val="24"/>
                <w:szCs w:val="24"/>
              </w:rPr>
              <w:t>Wish list</w:t>
            </w:r>
          </w:p>
        </w:tc>
        <w:tc>
          <w:tcPr>
            <w:tcW w:w="6979" w:type="dxa"/>
          </w:tcPr>
          <w:p w14:paraId="2477A5A7" w14:textId="77777777"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5F4068" w:rsidRPr="00827FA7" w14:paraId="4FDE7EA4"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26DED12E" w14:textId="3C46D391" w:rsidR="005F4068" w:rsidRPr="00827FA7" w:rsidRDefault="005F4068" w:rsidP="005F4068">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Add a product to Wish list.</w:t>
            </w:r>
          </w:p>
        </w:tc>
        <w:tc>
          <w:tcPr>
            <w:tcW w:w="6979" w:type="dxa"/>
          </w:tcPr>
          <w:p w14:paraId="4D0B91A0"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5F4068" w:rsidRPr="00827FA7" w14:paraId="01805733"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5AD396A" w14:textId="2E052647" w:rsidR="005F4068" w:rsidRPr="00827FA7" w:rsidRDefault="005F4068" w:rsidP="005F4068">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Pr>
                <w:rFonts w:ascii="Times New Roman" w:eastAsia="Times New Roman" w:hAnsi="Times New Roman" w:cs="Times New Roman"/>
                <w:b w:val="0"/>
                <w:bCs w:val="0"/>
                <w:color w:val="auto"/>
                <w:sz w:val="24"/>
                <w:szCs w:val="24"/>
              </w:rPr>
              <w:t>Access to the Wish list page.</w:t>
            </w:r>
            <w:r>
              <w:rPr>
                <w:rFonts w:ascii="Times New Roman" w:eastAsia="Times New Roman" w:hAnsi="Times New Roman" w:cs="Times New Roman"/>
                <w:color w:val="auto"/>
                <w:sz w:val="24"/>
                <w:szCs w:val="24"/>
              </w:rPr>
              <w:t xml:space="preserve"> </w:t>
            </w:r>
          </w:p>
        </w:tc>
      </w:tr>
      <w:tr w:rsidR="005F4068" w:rsidRPr="00827FA7" w14:paraId="4FC4E4E9"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39E0224"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p>
        </w:tc>
      </w:tr>
    </w:tbl>
    <w:tbl>
      <w:tblPr>
        <w:tblStyle w:val="GridTable4-Accent2"/>
        <w:tblW w:w="0" w:type="auto"/>
        <w:tblLook w:val="04A0" w:firstRow="1" w:lastRow="0" w:firstColumn="1" w:lastColumn="0" w:noHBand="0" w:noVBand="1"/>
      </w:tblPr>
      <w:tblGrid>
        <w:gridCol w:w="956"/>
        <w:gridCol w:w="3612"/>
        <w:gridCol w:w="2136"/>
        <w:gridCol w:w="2357"/>
      </w:tblGrid>
      <w:tr w:rsidR="005F4068" w:rsidRPr="00827FA7" w14:paraId="70AC7DC8"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4F8EAF13" w14:textId="77777777" w:rsidR="005F4068" w:rsidRPr="00827FA7" w:rsidRDefault="005F4068"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2FDF47C4"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23D0F835"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2CEC01B"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5F4068" w:rsidRPr="00827FA7" w14:paraId="45C68D9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246267C8" w14:textId="77777777" w:rsidR="005F4068" w:rsidRPr="00827FA7" w:rsidRDefault="005F4068"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612" w:type="dxa"/>
          </w:tcPr>
          <w:p w14:paraId="6E341C86" w14:textId="39799AC5" w:rsidR="005F4068" w:rsidRPr="00827FA7" w:rsidRDefault="00780314"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Click A</w:t>
            </w:r>
            <w:r w:rsidR="005F4068">
              <w:rPr>
                <w:rFonts w:ascii="Times New Roman" w:eastAsia="Times New Roman" w:hAnsi="Times New Roman" w:cs="Times New Roman"/>
                <w:sz w:val="24"/>
                <w:szCs w:val="24"/>
              </w:rPr>
              <w:t>dd button.</w:t>
            </w:r>
          </w:p>
        </w:tc>
        <w:tc>
          <w:tcPr>
            <w:tcW w:w="2136" w:type="dxa"/>
            <w:vMerge w:val="restart"/>
          </w:tcPr>
          <w:p w14:paraId="2CFCBF0E" w14:textId="21B9ADB5" w:rsidR="005F4068" w:rsidRPr="005F4068" w:rsidRDefault="005F4068" w:rsidP="005F40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F4068">
              <w:rPr>
                <w:rFonts w:ascii="Times New Roman" w:hAnsi="Times New Roman" w:cs="Times New Roman"/>
                <w:b/>
                <w:bCs/>
                <w:sz w:val="24"/>
                <w:szCs w:val="24"/>
              </w:rPr>
              <w:t>Product Name:</w:t>
            </w:r>
          </w:p>
          <w:p w14:paraId="60373BB6" w14:textId="3CEC99E5" w:rsidR="005F4068" w:rsidRPr="00827FA7" w:rsidRDefault="005F4068" w:rsidP="005F40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Coke Zero</w:t>
            </w:r>
          </w:p>
        </w:tc>
        <w:tc>
          <w:tcPr>
            <w:tcW w:w="2357" w:type="dxa"/>
            <w:vMerge w:val="restart"/>
          </w:tcPr>
          <w:p w14:paraId="41FA98D9" w14:textId="7F73AD2F" w:rsidR="005F4068" w:rsidRPr="00827FA7" w:rsidRDefault="005F4068" w:rsidP="005F40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sidR="00780314">
              <w:rPr>
                <w:rFonts w:ascii="Times New Roman" w:eastAsia="Times New Roman" w:hAnsi="Times New Roman" w:cs="Times New Roman"/>
                <w:sz w:val="24"/>
                <w:szCs w:val="24"/>
              </w:rPr>
              <w:t xml:space="preserve">he </w:t>
            </w:r>
            <w:r w:rsidR="0075629F">
              <w:rPr>
                <w:rFonts w:ascii="Times New Roman" w:eastAsia="Times New Roman" w:hAnsi="Times New Roman" w:cs="Times New Roman"/>
                <w:sz w:val="24"/>
                <w:szCs w:val="24"/>
              </w:rPr>
              <w:t>t</w:t>
            </w:r>
            <w:r w:rsidRPr="00827FA7">
              <w:rPr>
                <w:rFonts w:ascii="Times New Roman" w:eastAsia="Times New Roman" w:hAnsi="Times New Roman" w:cs="Times New Roman"/>
                <w:sz w:val="24"/>
                <w:szCs w:val="24"/>
              </w:rPr>
              <w:t xml:space="preserve">ester can see the </w:t>
            </w:r>
            <w:r>
              <w:rPr>
                <w:rFonts w:ascii="Times New Roman" w:eastAsia="Times New Roman" w:hAnsi="Times New Roman" w:cs="Times New Roman"/>
                <w:sz w:val="24"/>
                <w:szCs w:val="24"/>
              </w:rPr>
              <w:t xml:space="preserve">product name “Coke Zero” </w:t>
            </w:r>
            <w:r w:rsidR="009B5495">
              <w:rPr>
                <w:rFonts w:ascii="Times New Roman" w:eastAsia="Times New Roman" w:hAnsi="Times New Roman" w:cs="Times New Roman"/>
                <w:sz w:val="24"/>
                <w:szCs w:val="24"/>
              </w:rPr>
              <w:t xml:space="preserve">1 each </w:t>
            </w:r>
            <w:r>
              <w:rPr>
                <w:rFonts w:ascii="Times New Roman" w:eastAsia="Times New Roman" w:hAnsi="Times New Roman" w:cs="Times New Roman"/>
                <w:sz w:val="24"/>
                <w:szCs w:val="24"/>
              </w:rPr>
              <w:t>and the total price is 15.</w:t>
            </w:r>
          </w:p>
        </w:tc>
      </w:tr>
      <w:tr w:rsidR="005F4068" w:rsidRPr="00827FA7" w14:paraId="296E2290" w14:textId="77777777" w:rsidTr="00660A3F">
        <w:tc>
          <w:tcPr>
            <w:cnfStyle w:val="001000000000" w:firstRow="0" w:lastRow="0" w:firstColumn="1" w:lastColumn="0" w:oddVBand="0" w:evenVBand="0" w:oddHBand="0" w:evenHBand="0" w:firstRowFirstColumn="0" w:firstRowLastColumn="0" w:lastRowFirstColumn="0" w:lastRowLastColumn="0"/>
            <w:tcW w:w="956" w:type="dxa"/>
            <w:shd w:val="clear" w:color="auto" w:fill="F2DBDB" w:themeFill="accent2" w:themeFillTint="33"/>
          </w:tcPr>
          <w:p w14:paraId="6D3345CD" w14:textId="77777777" w:rsidR="005F4068" w:rsidRPr="00827FA7" w:rsidRDefault="005F4068"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612" w:type="dxa"/>
            <w:shd w:val="clear" w:color="auto" w:fill="F2DBDB" w:themeFill="accent2" w:themeFillTint="33"/>
          </w:tcPr>
          <w:p w14:paraId="6309C926" w14:textId="307A3FE8"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Select the product name.</w:t>
            </w:r>
          </w:p>
        </w:tc>
        <w:tc>
          <w:tcPr>
            <w:tcW w:w="2136" w:type="dxa"/>
            <w:vMerge/>
          </w:tcPr>
          <w:p w14:paraId="0976A46E" w14:textId="77777777"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278EB979" w14:textId="77777777"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5F4068" w:rsidRPr="00827FA7" w14:paraId="4350E1D2"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130AC5B" w14:textId="0E1EDD1B" w:rsidR="005F4068" w:rsidRPr="00827FA7" w:rsidRDefault="005F4068" w:rsidP="005F4068">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sidR="00660A3F">
              <w:rPr>
                <w:rFonts w:ascii="Times New Roman" w:eastAsia="Times New Roman" w:hAnsi="Times New Roman" w:cs="Times New Roman"/>
                <w:color w:val="auto"/>
                <w:sz w:val="24"/>
                <w:szCs w:val="24"/>
              </w:rPr>
              <w:t xml:space="preserve"> </w:t>
            </w:r>
            <w:r w:rsidR="00D1402B" w:rsidRPr="00D1402B">
              <w:rPr>
                <w:rFonts w:ascii="Times New Roman" w:hAnsi="Times New Roman" w:cs="Times New Roman"/>
                <w:b w:val="0"/>
                <w:bCs w:val="0"/>
                <w:color w:val="auto"/>
                <w:sz w:val="24"/>
                <w:szCs w:val="24"/>
              </w:rPr>
              <w:t>Add /</w:t>
            </w:r>
            <w:r w:rsidR="00D1402B" w:rsidRPr="00D1402B">
              <w:rPr>
                <w:rFonts w:ascii="Times New Roman" w:hAnsi="Times New Roman" w:cs="Times New Roman"/>
                <w:color w:val="auto"/>
                <w:sz w:val="24"/>
                <w:szCs w:val="24"/>
              </w:rPr>
              <w:t xml:space="preserve"> </w:t>
            </w:r>
            <w:r w:rsidR="00D1402B" w:rsidRPr="001B65D6">
              <w:rPr>
                <w:rFonts w:ascii="Times New Roman" w:hAnsi="Times New Roman" w:cs="Times New Roman"/>
                <w:b w:val="0"/>
                <w:bCs w:val="0"/>
                <w:color w:val="000000" w:themeColor="text1"/>
                <w:sz w:val="24"/>
                <w:szCs w:val="24"/>
              </w:rPr>
              <w:t xml:space="preserve">Edit / Delete the product in </w:t>
            </w:r>
            <w:r w:rsidR="00D1402B" w:rsidRPr="005F4068">
              <w:rPr>
                <w:rFonts w:ascii="Times New Roman" w:eastAsia="Times New Roman" w:hAnsi="Times New Roman" w:cs="Times New Roman"/>
                <w:b w:val="0"/>
                <w:bCs w:val="0"/>
                <w:color w:val="auto"/>
                <w:sz w:val="24"/>
                <w:szCs w:val="24"/>
              </w:rPr>
              <w:t>Wish list</w:t>
            </w:r>
            <w:r w:rsidR="00D1402B">
              <w:rPr>
                <w:rFonts w:ascii="Times New Roman" w:eastAsia="Times New Roman" w:hAnsi="Times New Roman" w:cs="Times New Roman"/>
                <w:b w:val="0"/>
                <w:bCs w:val="0"/>
                <w:color w:val="auto"/>
                <w:sz w:val="24"/>
                <w:szCs w:val="24"/>
              </w:rPr>
              <w:t xml:space="preserve"> page.</w:t>
            </w:r>
          </w:p>
        </w:tc>
      </w:tr>
    </w:tbl>
    <w:p w14:paraId="10F40910" w14:textId="77777777" w:rsidR="005F4068" w:rsidRPr="00827FA7" w:rsidRDefault="005F4068" w:rsidP="005F4068">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517"/>
        <w:gridCol w:w="4544"/>
      </w:tblGrid>
      <w:tr w:rsidR="005F4068" w:rsidRPr="00827FA7" w14:paraId="458B6723" w14:textId="77777777" w:rsidTr="00780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7" w:type="dxa"/>
          </w:tcPr>
          <w:p w14:paraId="3F8C6301" w14:textId="3939A675"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Pr>
                <w:rFonts w:ascii="Times New Roman" w:eastAsia="Times New Roman" w:hAnsi="Times New Roman" w:cs="Times New Roman"/>
                <w:b w:val="0"/>
                <w:bCs w:val="0"/>
                <w:color w:val="000000" w:themeColor="text1"/>
                <w:sz w:val="24"/>
                <w:szCs w:val="24"/>
              </w:rPr>
              <w:t xml:space="preserve"> TCA-0</w:t>
            </w:r>
            <w:r w:rsidRPr="00827FA7">
              <w:rPr>
                <w:rFonts w:ascii="Times New Roman" w:eastAsia="Times New Roman" w:hAnsi="Times New Roman" w:cs="Times New Roman"/>
                <w:b w:val="0"/>
                <w:bCs w:val="0"/>
                <w:color w:val="000000" w:themeColor="text1"/>
                <w:sz w:val="24"/>
                <w:szCs w:val="24"/>
              </w:rPr>
              <w:t>1</w:t>
            </w:r>
            <w:r>
              <w:rPr>
                <w:rFonts w:ascii="Times New Roman" w:eastAsia="Times New Roman" w:hAnsi="Times New Roman" w:cs="Times New Roman"/>
                <w:b w:val="0"/>
                <w:bCs w:val="0"/>
                <w:color w:val="000000" w:themeColor="text1"/>
                <w:sz w:val="24"/>
                <w:szCs w:val="24"/>
              </w:rPr>
              <w:t>3</w:t>
            </w:r>
          </w:p>
        </w:tc>
        <w:tc>
          <w:tcPr>
            <w:tcW w:w="4544" w:type="dxa"/>
          </w:tcPr>
          <w:p w14:paraId="07BF00B9" w14:textId="77777777" w:rsidR="005F4068" w:rsidRPr="00827FA7" w:rsidRDefault="005F4068"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5F4068" w:rsidRPr="00827FA7" w14:paraId="72FCE403" w14:textId="77777777" w:rsidTr="00780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7" w:type="dxa"/>
          </w:tcPr>
          <w:p w14:paraId="100090D2"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44" w:type="dxa"/>
          </w:tcPr>
          <w:p w14:paraId="00C0795F"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10/07/2015</w:t>
            </w:r>
          </w:p>
        </w:tc>
      </w:tr>
      <w:tr w:rsidR="005F4068" w:rsidRPr="00827FA7" w14:paraId="1767D5F0" w14:textId="77777777" w:rsidTr="00780314">
        <w:tc>
          <w:tcPr>
            <w:cnfStyle w:val="001000000000" w:firstRow="0" w:lastRow="0" w:firstColumn="1" w:lastColumn="0" w:oddVBand="0" w:evenVBand="0" w:oddHBand="0" w:evenHBand="0" w:firstRowFirstColumn="0" w:firstRowLastColumn="0" w:lastRowFirstColumn="0" w:lastRowLastColumn="0"/>
            <w:tcW w:w="4517" w:type="dxa"/>
          </w:tcPr>
          <w:p w14:paraId="6AC43143"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cs="Times New Roman"/>
                <w:b w:val="0"/>
                <w:bCs w:val="0"/>
                <w:sz w:val="24"/>
                <w:szCs w:val="24"/>
              </w:rPr>
              <w:t>Wish list</w:t>
            </w:r>
          </w:p>
        </w:tc>
        <w:tc>
          <w:tcPr>
            <w:tcW w:w="4544" w:type="dxa"/>
          </w:tcPr>
          <w:p w14:paraId="03A2CB8F" w14:textId="77777777"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5F4068" w:rsidRPr="00827FA7" w14:paraId="3AA4E958" w14:textId="77777777" w:rsidTr="00780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7" w:type="dxa"/>
          </w:tcPr>
          <w:p w14:paraId="05871961" w14:textId="16717720"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Add a product to Wish list (Duplicate).</w:t>
            </w:r>
          </w:p>
        </w:tc>
        <w:tc>
          <w:tcPr>
            <w:tcW w:w="4544" w:type="dxa"/>
          </w:tcPr>
          <w:p w14:paraId="2AE552C4"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5F4068" w:rsidRPr="00827FA7" w14:paraId="70802F03"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3989B06"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Pr>
                <w:rFonts w:ascii="Times New Roman" w:eastAsia="Times New Roman" w:hAnsi="Times New Roman" w:cs="Times New Roman"/>
                <w:b w:val="0"/>
                <w:bCs w:val="0"/>
                <w:color w:val="auto"/>
                <w:sz w:val="24"/>
                <w:szCs w:val="24"/>
              </w:rPr>
              <w:t>Access to the Wish list page.</w:t>
            </w:r>
            <w:r>
              <w:rPr>
                <w:rFonts w:ascii="Times New Roman" w:eastAsia="Times New Roman" w:hAnsi="Times New Roman" w:cs="Times New Roman"/>
                <w:color w:val="auto"/>
                <w:sz w:val="24"/>
                <w:szCs w:val="24"/>
              </w:rPr>
              <w:t xml:space="preserve"> </w:t>
            </w:r>
          </w:p>
        </w:tc>
      </w:tr>
      <w:tr w:rsidR="005F4068" w:rsidRPr="00827FA7" w14:paraId="72A4A82F"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0986D45"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p>
        </w:tc>
      </w:tr>
    </w:tbl>
    <w:tbl>
      <w:tblPr>
        <w:tblStyle w:val="GridTable4-Accent2"/>
        <w:tblW w:w="0" w:type="auto"/>
        <w:tblLook w:val="04A0" w:firstRow="1" w:lastRow="0" w:firstColumn="1" w:lastColumn="0" w:noHBand="0" w:noVBand="1"/>
      </w:tblPr>
      <w:tblGrid>
        <w:gridCol w:w="956"/>
        <w:gridCol w:w="3612"/>
        <w:gridCol w:w="2136"/>
        <w:gridCol w:w="2357"/>
      </w:tblGrid>
      <w:tr w:rsidR="005F4068" w:rsidRPr="00827FA7" w14:paraId="6007E41D"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1D51527" w14:textId="77777777" w:rsidR="005F4068" w:rsidRPr="00827FA7" w:rsidRDefault="005F4068"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569944C5"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50F01DF8"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6BA9C38"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5F4068" w:rsidRPr="00827FA7" w14:paraId="27B94A54"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29C70939" w14:textId="77777777" w:rsidR="005F4068" w:rsidRPr="00827FA7" w:rsidRDefault="005F4068"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612" w:type="dxa"/>
          </w:tcPr>
          <w:p w14:paraId="53B99DA2" w14:textId="3540B809" w:rsidR="005F4068" w:rsidRPr="00827FA7" w:rsidRDefault="005F4068" w:rsidP="007803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 xml:space="preserve">Click </w:t>
            </w:r>
            <w:r w:rsidR="00780314">
              <w:rPr>
                <w:rFonts w:ascii="Times New Roman" w:eastAsia="Times New Roman" w:hAnsi="Times New Roman" w:cs="Times New Roman"/>
                <w:sz w:val="24"/>
                <w:szCs w:val="24"/>
              </w:rPr>
              <w:t>A</w:t>
            </w:r>
            <w:r>
              <w:rPr>
                <w:rFonts w:ascii="Times New Roman" w:eastAsia="Times New Roman" w:hAnsi="Times New Roman" w:cs="Times New Roman"/>
                <w:sz w:val="24"/>
                <w:szCs w:val="24"/>
              </w:rPr>
              <w:t>dd button.</w:t>
            </w:r>
          </w:p>
        </w:tc>
        <w:tc>
          <w:tcPr>
            <w:tcW w:w="2136" w:type="dxa"/>
            <w:vMerge w:val="restart"/>
          </w:tcPr>
          <w:p w14:paraId="12E12619" w14:textId="77777777" w:rsidR="005F4068" w:rsidRPr="005F4068"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F4068">
              <w:rPr>
                <w:rFonts w:ascii="Times New Roman" w:hAnsi="Times New Roman" w:cs="Times New Roman"/>
                <w:b/>
                <w:bCs/>
                <w:sz w:val="24"/>
                <w:szCs w:val="24"/>
              </w:rPr>
              <w:t>Product Name:</w:t>
            </w:r>
          </w:p>
          <w:p w14:paraId="627F432E"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Coke Zero</w:t>
            </w:r>
          </w:p>
        </w:tc>
        <w:tc>
          <w:tcPr>
            <w:tcW w:w="2357" w:type="dxa"/>
            <w:vMerge w:val="restart"/>
          </w:tcPr>
          <w:p w14:paraId="47411B18" w14:textId="03FFCA37" w:rsidR="005F4068" w:rsidRPr="00827FA7" w:rsidRDefault="005F4068" w:rsidP="009B54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sidR="00780314">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the </w:t>
            </w:r>
            <w:r>
              <w:rPr>
                <w:rFonts w:ascii="Times New Roman" w:eastAsia="Times New Roman" w:hAnsi="Times New Roman" w:cs="Times New Roman"/>
                <w:sz w:val="24"/>
                <w:szCs w:val="24"/>
              </w:rPr>
              <w:t xml:space="preserve">product name “Coke Zero” </w:t>
            </w:r>
            <w:r w:rsidR="009B5495">
              <w:rPr>
                <w:rFonts w:ascii="Times New Roman" w:eastAsia="Times New Roman" w:hAnsi="Times New Roman" w:cs="Times New Roman"/>
                <w:sz w:val="24"/>
                <w:szCs w:val="24"/>
              </w:rPr>
              <w:t xml:space="preserve">2 each </w:t>
            </w:r>
            <w:r>
              <w:rPr>
                <w:rFonts w:ascii="Times New Roman" w:eastAsia="Times New Roman" w:hAnsi="Times New Roman" w:cs="Times New Roman"/>
                <w:sz w:val="24"/>
                <w:szCs w:val="24"/>
              </w:rPr>
              <w:t xml:space="preserve">and the total price is </w:t>
            </w:r>
            <w:r w:rsidR="009B5495">
              <w:rPr>
                <w:rFonts w:ascii="Times New Roman" w:eastAsia="Times New Roman" w:hAnsi="Times New Roman" w:cs="Times New Roman"/>
                <w:sz w:val="24"/>
                <w:szCs w:val="24"/>
              </w:rPr>
              <w:t>30</w:t>
            </w:r>
            <w:r>
              <w:rPr>
                <w:rFonts w:ascii="Times New Roman" w:eastAsia="Times New Roman" w:hAnsi="Times New Roman" w:cs="Times New Roman"/>
                <w:sz w:val="24"/>
                <w:szCs w:val="24"/>
              </w:rPr>
              <w:t>.</w:t>
            </w:r>
          </w:p>
        </w:tc>
      </w:tr>
      <w:tr w:rsidR="005F4068" w:rsidRPr="00827FA7" w14:paraId="24F13E72" w14:textId="77777777" w:rsidTr="00660A3F">
        <w:tc>
          <w:tcPr>
            <w:cnfStyle w:val="001000000000" w:firstRow="0" w:lastRow="0" w:firstColumn="1" w:lastColumn="0" w:oddVBand="0" w:evenVBand="0" w:oddHBand="0" w:evenHBand="0" w:firstRowFirstColumn="0" w:firstRowLastColumn="0" w:lastRowFirstColumn="0" w:lastRowLastColumn="0"/>
            <w:tcW w:w="956" w:type="dxa"/>
            <w:shd w:val="clear" w:color="auto" w:fill="F2DBDB" w:themeFill="accent2" w:themeFillTint="33"/>
          </w:tcPr>
          <w:p w14:paraId="0A652D7E" w14:textId="77777777" w:rsidR="005F4068" w:rsidRPr="00827FA7" w:rsidRDefault="005F4068"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612" w:type="dxa"/>
            <w:shd w:val="clear" w:color="auto" w:fill="F2DBDB" w:themeFill="accent2" w:themeFillTint="33"/>
          </w:tcPr>
          <w:p w14:paraId="668EFE5B" w14:textId="77777777"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Select the product name.</w:t>
            </w:r>
          </w:p>
        </w:tc>
        <w:tc>
          <w:tcPr>
            <w:tcW w:w="2136" w:type="dxa"/>
            <w:vMerge/>
          </w:tcPr>
          <w:p w14:paraId="16C0E31F" w14:textId="77777777"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00D5CB9F" w14:textId="77777777"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5F4068" w:rsidRPr="00827FA7" w14:paraId="4407C2A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5F57148" w14:textId="5BB546CA" w:rsidR="005F4068" w:rsidRPr="00827FA7" w:rsidRDefault="005F4068" w:rsidP="005F4068">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D1402B" w:rsidRPr="00D1402B">
              <w:rPr>
                <w:rFonts w:ascii="Times New Roman" w:hAnsi="Times New Roman" w:cs="Times New Roman"/>
                <w:b w:val="0"/>
                <w:bCs w:val="0"/>
                <w:color w:val="auto"/>
                <w:sz w:val="24"/>
                <w:szCs w:val="24"/>
              </w:rPr>
              <w:t>Add /</w:t>
            </w:r>
            <w:r w:rsidR="00D1402B" w:rsidRPr="00D1402B">
              <w:rPr>
                <w:rFonts w:ascii="Times New Roman" w:hAnsi="Times New Roman" w:cs="Times New Roman"/>
                <w:color w:val="auto"/>
                <w:sz w:val="24"/>
                <w:szCs w:val="24"/>
              </w:rPr>
              <w:t xml:space="preserve"> </w:t>
            </w:r>
            <w:r w:rsidR="00660A3F" w:rsidRPr="001B65D6">
              <w:rPr>
                <w:rFonts w:ascii="Times New Roman" w:hAnsi="Times New Roman" w:cs="Times New Roman"/>
                <w:b w:val="0"/>
                <w:bCs w:val="0"/>
                <w:color w:val="000000" w:themeColor="text1"/>
                <w:sz w:val="24"/>
                <w:szCs w:val="24"/>
              </w:rPr>
              <w:t xml:space="preserve">Edit / Delete the product in </w:t>
            </w:r>
            <w:r w:rsidR="00660A3F" w:rsidRPr="005F4068">
              <w:rPr>
                <w:rFonts w:ascii="Times New Roman" w:eastAsia="Times New Roman" w:hAnsi="Times New Roman" w:cs="Times New Roman"/>
                <w:b w:val="0"/>
                <w:bCs w:val="0"/>
                <w:color w:val="auto"/>
                <w:sz w:val="24"/>
                <w:szCs w:val="24"/>
              </w:rPr>
              <w:t>Wish list</w:t>
            </w:r>
            <w:r w:rsidR="00660A3F">
              <w:rPr>
                <w:rFonts w:ascii="Times New Roman" w:eastAsia="Times New Roman" w:hAnsi="Times New Roman" w:cs="Times New Roman"/>
                <w:b w:val="0"/>
                <w:bCs w:val="0"/>
                <w:color w:val="auto"/>
                <w:sz w:val="24"/>
                <w:szCs w:val="24"/>
              </w:rPr>
              <w:t xml:space="preserve"> page.</w:t>
            </w:r>
          </w:p>
        </w:tc>
      </w:tr>
    </w:tbl>
    <w:p w14:paraId="18CE0B85" w14:textId="77777777" w:rsidR="009B5495" w:rsidRDefault="009B5495" w:rsidP="009B5495">
      <w:pPr>
        <w:rPr>
          <w:rFonts w:ascii="Times New Roman" w:hAnsi="Times New Roman" w:cstheme="minorBidi"/>
        </w:rPr>
      </w:pPr>
    </w:p>
    <w:p w14:paraId="14943A2E" w14:textId="77777777" w:rsidR="00AD57AF" w:rsidRDefault="00AD57AF" w:rsidP="009B5495">
      <w:pPr>
        <w:rPr>
          <w:rFonts w:ascii="Times New Roman" w:hAnsi="Times New Roman" w:cstheme="minorBidi"/>
        </w:rPr>
      </w:pPr>
    </w:p>
    <w:tbl>
      <w:tblPr>
        <w:tblStyle w:val="GridTable4-Accent1"/>
        <w:tblW w:w="0" w:type="auto"/>
        <w:tblLook w:val="04A0" w:firstRow="1" w:lastRow="0" w:firstColumn="1" w:lastColumn="0" w:noHBand="0" w:noVBand="1"/>
      </w:tblPr>
      <w:tblGrid>
        <w:gridCol w:w="4462"/>
        <w:gridCol w:w="4599"/>
      </w:tblGrid>
      <w:tr w:rsidR="009B5495" w:rsidRPr="00827FA7" w14:paraId="0FF0630E"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339CB420" w14:textId="6D302B7E" w:rsidR="009B5495" w:rsidRPr="00287C00" w:rsidRDefault="009B5495" w:rsidP="00660A3F">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Pr>
                <w:rFonts w:ascii="Times New Roman" w:eastAsia="Times New Roman" w:hAnsi="Times New Roman" w:cs="Times New Roman"/>
                <w:b w:val="0"/>
                <w:bCs w:val="0"/>
                <w:color w:val="000000" w:themeColor="text1"/>
                <w:sz w:val="24"/>
                <w:szCs w:val="24"/>
              </w:rPr>
              <w:t xml:space="preserve"> TCA-014</w:t>
            </w:r>
          </w:p>
        </w:tc>
        <w:tc>
          <w:tcPr>
            <w:tcW w:w="4599" w:type="dxa"/>
          </w:tcPr>
          <w:p w14:paraId="1DB6FC0E" w14:textId="77777777" w:rsidR="009B5495" w:rsidRPr="00827FA7" w:rsidRDefault="009B5495"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9B5495" w:rsidRPr="00827FA7" w14:paraId="777B52CC"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1414CBE2" w14:textId="77777777" w:rsidR="009B5495" w:rsidRPr="00827FA7" w:rsidRDefault="009B5495"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7CDE4EA0" w14:textId="77777777"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9B5495" w:rsidRPr="00827FA7" w14:paraId="146CA3CE" w14:textId="77777777" w:rsidTr="00660A3F">
        <w:tc>
          <w:tcPr>
            <w:cnfStyle w:val="001000000000" w:firstRow="0" w:lastRow="0" w:firstColumn="1" w:lastColumn="0" w:oddVBand="0" w:evenVBand="0" w:oddHBand="0" w:evenHBand="0" w:firstRowFirstColumn="0" w:firstRowLastColumn="0" w:lastRowFirstColumn="0" w:lastRowLastColumn="0"/>
            <w:tcW w:w="4462" w:type="dxa"/>
          </w:tcPr>
          <w:p w14:paraId="512453EB" w14:textId="77777777" w:rsidR="009B5495" w:rsidRPr="00287C00" w:rsidRDefault="009B5495" w:rsidP="00660A3F">
            <w:pPr>
              <w:rPr>
                <w:rFonts w:ascii="Times New Roman" w:hAnsi="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b w:val="0"/>
                <w:bCs w:val="0"/>
                <w:sz w:val="24"/>
                <w:szCs w:val="24"/>
              </w:rPr>
              <w:t>Wish list</w:t>
            </w:r>
          </w:p>
        </w:tc>
        <w:tc>
          <w:tcPr>
            <w:tcW w:w="4599" w:type="dxa"/>
          </w:tcPr>
          <w:p w14:paraId="79B4494A" w14:textId="77777777" w:rsidR="009B5495" w:rsidRPr="00827FA7" w:rsidRDefault="009B5495"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9B5495" w:rsidRPr="00827FA7" w14:paraId="74A090B1"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26D4DC7F" w14:textId="73065BFC" w:rsidR="009B5495" w:rsidRPr="00827FA7" w:rsidRDefault="009B5495" w:rsidP="000637DD">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Check list the product that already have in shopping cart page.</w:t>
            </w:r>
            <w:r w:rsidR="000637DD">
              <w:rPr>
                <w:rFonts w:ascii="Times New Roman" w:eastAsia="Times New Roman" w:hAnsi="Times New Roman" w:cs="Times New Roman"/>
                <w:b w:val="0"/>
                <w:bCs w:val="0"/>
                <w:sz w:val="24"/>
                <w:szCs w:val="24"/>
              </w:rPr>
              <w:t xml:space="preserve"> </w:t>
            </w:r>
            <w:r w:rsidR="000637DD">
              <w:rPr>
                <w:rFonts w:ascii="Times New Roman" w:eastAsia="Times New Roman" w:hAnsi="Times New Roman" w:cs="Angsana New"/>
                <w:b w:val="0"/>
                <w:bCs w:val="0"/>
                <w:sz w:val="24"/>
                <w:szCs w:val="30"/>
              </w:rPr>
              <w:t>(Not colored</w:t>
            </w:r>
            <w:r w:rsidR="000637DD">
              <w:rPr>
                <w:rFonts w:ascii="Times New Roman" w:eastAsia="Times New Roman" w:hAnsi="Times New Roman" w:cs="Times New Roman"/>
                <w:b w:val="0"/>
                <w:bCs w:val="0"/>
                <w:sz w:val="24"/>
                <w:szCs w:val="24"/>
              </w:rPr>
              <w:t>)</w:t>
            </w:r>
          </w:p>
        </w:tc>
        <w:tc>
          <w:tcPr>
            <w:tcW w:w="4599" w:type="dxa"/>
          </w:tcPr>
          <w:p w14:paraId="4F1BB2A0" w14:textId="77777777"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9B5495" w:rsidRPr="00827FA7" w14:paraId="63E33779"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EDBDE12" w14:textId="6951BD2C" w:rsidR="000637DD" w:rsidRPr="000637DD" w:rsidRDefault="009B5495" w:rsidP="000637DD">
            <w:pPr>
              <w:rPr>
                <w:rFonts w:ascii="Times New Roman" w:eastAsia="Times New Roman" w:hAnsi="Times New Roman" w:cs="Times New Roman"/>
                <w:b w:val="0"/>
                <w:bCs w:val="0"/>
                <w:color w:val="auto"/>
                <w:sz w:val="24"/>
                <w:szCs w:val="24"/>
              </w:rPr>
            </w:pPr>
            <w:r w:rsidRPr="00827FA7">
              <w:rPr>
                <w:rFonts w:ascii="Times New Roman" w:eastAsia="Times New Roman" w:hAnsi="Times New Roman" w:cs="Times New Roman"/>
                <w:color w:val="auto"/>
                <w:sz w:val="24"/>
                <w:szCs w:val="24"/>
              </w:rPr>
              <w:t xml:space="preserve">Pre-Condition: </w:t>
            </w:r>
            <w:r>
              <w:rPr>
                <w:rFonts w:ascii="Times New Roman" w:hAnsi="Times New Roman"/>
                <w:b w:val="0"/>
                <w:bCs w:val="0"/>
                <w:color w:val="auto"/>
                <w:sz w:val="24"/>
                <w:szCs w:val="24"/>
              </w:rPr>
              <w:t>Delete the product name</w:t>
            </w:r>
            <w:r>
              <w:rPr>
                <w:rFonts w:ascii="Times New Roman" w:eastAsia="Times New Roman" w:hAnsi="Times New Roman" w:cs="Times New Roman"/>
                <w:b w:val="0"/>
                <w:bCs w:val="0"/>
                <w:color w:val="auto"/>
                <w:sz w:val="24"/>
                <w:szCs w:val="24"/>
              </w:rPr>
              <w:t xml:space="preserve"> Coke zero in the </w:t>
            </w:r>
            <w:r w:rsidR="000637DD">
              <w:rPr>
                <w:rFonts w:ascii="Times New Roman" w:eastAsia="Times New Roman" w:hAnsi="Times New Roman" w:cs="Times New Roman"/>
                <w:b w:val="0"/>
                <w:bCs w:val="0"/>
                <w:color w:val="auto"/>
                <w:sz w:val="24"/>
                <w:szCs w:val="24"/>
              </w:rPr>
              <w:t>Shopping cart</w:t>
            </w:r>
            <w:r>
              <w:rPr>
                <w:rFonts w:ascii="Times New Roman" w:eastAsia="Times New Roman" w:hAnsi="Times New Roman" w:cs="Times New Roman"/>
                <w:b w:val="0"/>
                <w:bCs w:val="0"/>
                <w:color w:val="auto"/>
                <w:sz w:val="24"/>
                <w:szCs w:val="24"/>
              </w:rPr>
              <w:t>.</w:t>
            </w:r>
          </w:p>
        </w:tc>
      </w:tr>
      <w:tr w:rsidR="009B5495" w:rsidRPr="00827FA7" w14:paraId="457BD899"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ED3FC1E" w14:textId="77777777" w:rsidR="009B5495" w:rsidRPr="00827FA7" w:rsidRDefault="009B5495"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p>
        </w:tc>
      </w:tr>
    </w:tbl>
    <w:tbl>
      <w:tblPr>
        <w:tblStyle w:val="GridTable4-Accent2"/>
        <w:tblW w:w="0" w:type="auto"/>
        <w:tblLook w:val="04A0" w:firstRow="1" w:lastRow="0" w:firstColumn="1" w:lastColumn="0" w:noHBand="0" w:noVBand="1"/>
      </w:tblPr>
      <w:tblGrid>
        <w:gridCol w:w="956"/>
        <w:gridCol w:w="3612"/>
        <w:gridCol w:w="2136"/>
        <w:gridCol w:w="2357"/>
      </w:tblGrid>
      <w:tr w:rsidR="009B5495" w:rsidRPr="00827FA7" w14:paraId="51CEECE0"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B314D49" w14:textId="77777777" w:rsidR="009B5495" w:rsidRPr="00827FA7" w:rsidRDefault="009B5495"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6D6EABFA"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49C89A71"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FD9CE5F"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9B5495" w:rsidRPr="00827FA7" w14:paraId="0979908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A622977" w14:textId="77777777" w:rsidR="009B5495" w:rsidRPr="00827FA7" w:rsidRDefault="009B5495"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612" w:type="dxa"/>
          </w:tcPr>
          <w:p w14:paraId="72DD76C5" w14:textId="46F6A5B2"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Open the Wish list page</w:t>
            </w:r>
          </w:p>
        </w:tc>
        <w:tc>
          <w:tcPr>
            <w:tcW w:w="2136" w:type="dxa"/>
          </w:tcPr>
          <w:p w14:paraId="35225AC7" w14:textId="4B8D552E"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w:t>
            </w:r>
          </w:p>
        </w:tc>
        <w:tc>
          <w:tcPr>
            <w:tcW w:w="2357" w:type="dxa"/>
          </w:tcPr>
          <w:p w14:paraId="02015DD6" w14:textId="37C9B54F" w:rsidR="009B5495" w:rsidRPr="009B5495" w:rsidRDefault="009B5495" w:rsidP="000637D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827FA7">
              <w:rPr>
                <w:rFonts w:ascii="Times New Roman" w:eastAsia="Times New Roman" w:hAnsi="Times New Roman" w:cs="Times New Roman"/>
                <w:sz w:val="24"/>
                <w:szCs w:val="24"/>
              </w:rPr>
              <w:t>T</w:t>
            </w:r>
            <w:r w:rsidR="00780314">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w:t>
            </w:r>
            <w:r>
              <w:rPr>
                <w:rFonts w:ascii="Times New Roman" w:eastAsia="Times New Roman" w:hAnsi="Times New Roman" w:cs="Times New Roman"/>
                <w:sz w:val="24"/>
                <w:szCs w:val="24"/>
              </w:rPr>
              <w:t xml:space="preserve">see the check box </w:t>
            </w:r>
            <w:r>
              <w:rPr>
                <w:rFonts w:ascii="Times New Roman" w:eastAsia="Times New Roman" w:hAnsi="Times New Roman"/>
                <w:sz w:val="24"/>
                <w:szCs w:val="24"/>
              </w:rPr>
              <w:t xml:space="preserve">at the front of “Coke Zero” is </w:t>
            </w:r>
            <w:r w:rsidR="000637DD">
              <w:rPr>
                <w:rFonts w:ascii="Times New Roman" w:eastAsia="Times New Roman" w:hAnsi="Times New Roman"/>
                <w:sz w:val="24"/>
                <w:szCs w:val="24"/>
              </w:rPr>
              <w:t>not colored</w:t>
            </w:r>
            <w:r>
              <w:rPr>
                <w:rFonts w:ascii="Times New Roman" w:eastAsia="Times New Roman" w:hAnsi="Times New Roman"/>
                <w:sz w:val="24"/>
                <w:szCs w:val="24"/>
              </w:rPr>
              <w:t xml:space="preserve">. </w:t>
            </w:r>
          </w:p>
        </w:tc>
      </w:tr>
    </w:tbl>
    <w:tbl>
      <w:tblPr>
        <w:tblStyle w:val="GridTable4-Accent4"/>
        <w:tblW w:w="0" w:type="auto"/>
        <w:tblLook w:val="04A0" w:firstRow="1" w:lastRow="0" w:firstColumn="1" w:lastColumn="0" w:noHBand="0" w:noVBand="1"/>
      </w:tblPr>
      <w:tblGrid>
        <w:gridCol w:w="9061"/>
      </w:tblGrid>
      <w:tr w:rsidR="009B5495" w:rsidRPr="00827FA7" w14:paraId="5AAE6417"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E179B52" w14:textId="63AF9B79" w:rsidR="009B5495" w:rsidRPr="00827FA7" w:rsidRDefault="009B5495" w:rsidP="009B5495">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660A3F" w:rsidRPr="00660A3F">
              <w:rPr>
                <w:rFonts w:ascii="Times New Roman" w:hAnsi="Times New Roman" w:cs="Times New Roman"/>
                <w:color w:val="auto"/>
                <w:sz w:val="24"/>
                <w:szCs w:val="24"/>
              </w:rPr>
              <w:t>None</w:t>
            </w:r>
          </w:p>
        </w:tc>
      </w:tr>
    </w:tbl>
    <w:p w14:paraId="152388C2" w14:textId="77777777" w:rsidR="005F4068" w:rsidRDefault="005F4068" w:rsidP="007A4F2C">
      <w:pPr>
        <w:rPr>
          <w:rFonts w:ascii="Times New Roman" w:hAnsi="Times New Roman" w:cstheme="minorBidi"/>
        </w:rPr>
      </w:pPr>
    </w:p>
    <w:p w14:paraId="0F423F57" w14:textId="77777777" w:rsidR="005F4068" w:rsidRDefault="005F4068" w:rsidP="007A4F2C">
      <w:pPr>
        <w:rPr>
          <w:rFonts w:ascii="Times New Roman" w:hAnsi="Times New Roman" w:cstheme="minorBidi"/>
        </w:rPr>
      </w:pPr>
    </w:p>
    <w:tbl>
      <w:tblPr>
        <w:tblStyle w:val="GridTable4-Accent1"/>
        <w:tblW w:w="0" w:type="auto"/>
        <w:tblLook w:val="04A0" w:firstRow="1" w:lastRow="0" w:firstColumn="1" w:lastColumn="0" w:noHBand="0" w:noVBand="1"/>
      </w:tblPr>
      <w:tblGrid>
        <w:gridCol w:w="4462"/>
        <w:gridCol w:w="4599"/>
      </w:tblGrid>
      <w:tr w:rsidR="009B5495" w:rsidRPr="00827FA7" w14:paraId="71B8185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5AA8DEFA" w14:textId="3C7B4E34" w:rsidR="009B5495" w:rsidRPr="00287C00" w:rsidRDefault="009B5495" w:rsidP="00660A3F">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t>Test Case ID:</w:t>
            </w:r>
            <w:r>
              <w:rPr>
                <w:rFonts w:ascii="Times New Roman" w:eastAsia="Times New Roman" w:hAnsi="Times New Roman" w:cs="Times New Roman"/>
                <w:b w:val="0"/>
                <w:bCs w:val="0"/>
                <w:color w:val="000000" w:themeColor="text1"/>
                <w:sz w:val="24"/>
                <w:szCs w:val="24"/>
              </w:rPr>
              <w:t xml:space="preserve"> TCA-015</w:t>
            </w:r>
          </w:p>
        </w:tc>
        <w:tc>
          <w:tcPr>
            <w:tcW w:w="4599" w:type="dxa"/>
          </w:tcPr>
          <w:p w14:paraId="1B7EFCE2" w14:textId="77777777" w:rsidR="009B5495" w:rsidRPr="00827FA7" w:rsidRDefault="009B5495"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9B5495" w:rsidRPr="00827FA7" w14:paraId="4FFF814C"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3E8A517E" w14:textId="77777777" w:rsidR="009B5495" w:rsidRPr="00827FA7" w:rsidRDefault="009B5495"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5B6515BB" w14:textId="77777777"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9B5495" w:rsidRPr="00827FA7" w14:paraId="050DA0E4" w14:textId="77777777" w:rsidTr="00660A3F">
        <w:tc>
          <w:tcPr>
            <w:cnfStyle w:val="001000000000" w:firstRow="0" w:lastRow="0" w:firstColumn="1" w:lastColumn="0" w:oddVBand="0" w:evenVBand="0" w:oddHBand="0" w:evenHBand="0" w:firstRowFirstColumn="0" w:firstRowLastColumn="0" w:lastRowFirstColumn="0" w:lastRowLastColumn="0"/>
            <w:tcW w:w="4462" w:type="dxa"/>
          </w:tcPr>
          <w:p w14:paraId="18101CB3" w14:textId="77777777" w:rsidR="009B5495" w:rsidRPr="00287C00" w:rsidRDefault="009B5495" w:rsidP="00660A3F">
            <w:pPr>
              <w:rPr>
                <w:rFonts w:ascii="Times New Roman" w:hAnsi="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b w:val="0"/>
                <w:bCs w:val="0"/>
                <w:sz w:val="24"/>
                <w:szCs w:val="24"/>
              </w:rPr>
              <w:t>Wish list</w:t>
            </w:r>
          </w:p>
        </w:tc>
        <w:tc>
          <w:tcPr>
            <w:tcW w:w="4599" w:type="dxa"/>
          </w:tcPr>
          <w:p w14:paraId="3D29BB92" w14:textId="77777777" w:rsidR="009B5495" w:rsidRPr="00827FA7" w:rsidRDefault="009B5495"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9B5495" w:rsidRPr="00827FA7" w14:paraId="20D6BCBD"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76E1FDED" w14:textId="77016D3D" w:rsidR="009B5495" w:rsidRPr="00827FA7" w:rsidRDefault="009B5495" w:rsidP="000637DD">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Check list the product that already have in shopping cart page.</w:t>
            </w:r>
            <w:r w:rsidR="000637DD">
              <w:rPr>
                <w:rFonts w:ascii="Times New Roman" w:eastAsia="Times New Roman" w:hAnsi="Times New Roman" w:cs="Times New Roman"/>
                <w:b w:val="0"/>
                <w:bCs w:val="0"/>
                <w:sz w:val="24"/>
                <w:szCs w:val="24"/>
              </w:rPr>
              <w:t xml:space="preserve"> </w:t>
            </w:r>
            <w:r w:rsidR="000637DD">
              <w:rPr>
                <w:rFonts w:ascii="Times New Roman" w:eastAsia="Times New Roman" w:hAnsi="Times New Roman" w:cs="Angsana New"/>
                <w:b w:val="0"/>
                <w:bCs w:val="0"/>
                <w:sz w:val="24"/>
                <w:szCs w:val="30"/>
              </w:rPr>
              <w:t>(Colored</w:t>
            </w:r>
            <w:r w:rsidR="000637DD">
              <w:rPr>
                <w:rFonts w:ascii="Times New Roman" w:eastAsia="Times New Roman" w:hAnsi="Times New Roman" w:cs="Times New Roman"/>
                <w:b w:val="0"/>
                <w:bCs w:val="0"/>
                <w:sz w:val="24"/>
                <w:szCs w:val="24"/>
              </w:rPr>
              <w:t>)</w:t>
            </w:r>
          </w:p>
        </w:tc>
        <w:tc>
          <w:tcPr>
            <w:tcW w:w="4599" w:type="dxa"/>
          </w:tcPr>
          <w:p w14:paraId="56D768A7" w14:textId="77777777"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9B5495" w:rsidRPr="00827FA7" w14:paraId="2A08836D"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708E5A69" w14:textId="77777777" w:rsidR="000637DD" w:rsidRDefault="009B5495" w:rsidP="000637DD">
            <w:pPr>
              <w:rPr>
                <w:rFonts w:ascii="Times New Roman" w:eastAsia="Times New Roman" w:hAnsi="Times New Roman" w:cs="Times New Roman"/>
                <w:color w:val="auto"/>
                <w:sz w:val="24"/>
                <w:szCs w:val="24"/>
              </w:rPr>
            </w:pPr>
            <w:r w:rsidRPr="00827FA7">
              <w:rPr>
                <w:rFonts w:ascii="Times New Roman" w:eastAsia="Times New Roman" w:hAnsi="Times New Roman" w:cs="Times New Roman"/>
                <w:color w:val="auto"/>
                <w:sz w:val="24"/>
                <w:szCs w:val="24"/>
              </w:rPr>
              <w:t xml:space="preserve">Pre-Condition: </w:t>
            </w:r>
          </w:p>
          <w:p w14:paraId="61A1B7D9" w14:textId="26A2CB8E" w:rsidR="000637DD" w:rsidRDefault="000637DD" w:rsidP="000637DD">
            <w:pPr>
              <w:rPr>
                <w:rFonts w:ascii="Times New Roman" w:eastAsia="Times New Roman" w:hAnsi="Times New Roman" w:cs="Times New Roman"/>
                <w:color w:val="auto"/>
                <w:sz w:val="24"/>
                <w:szCs w:val="24"/>
              </w:rPr>
            </w:pPr>
            <w:r w:rsidRPr="000637DD">
              <w:rPr>
                <w:rFonts w:ascii="Times New Roman" w:eastAsia="Times New Roman" w:hAnsi="Times New Roman" w:cs="Times New Roman"/>
                <w:b w:val="0"/>
                <w:bCs w:val="0"/>
                <w:color w:val="auto"/>
                <w:sz w:val="24"/>
                <w:szCs w:val="24"/>
              </w:rPr>
              <w:t>1.</w:t>
            </w:r>
            <w:r>
              <w:rPr>
                <w:rFonts w:ascii="Times New Roman" w:eastAsia="Times New Roman" w:hAnsi="Times New Roman" w:cs="Times New Roman"/>
                <w:color w:val="auto"/>
                <w:sz w:val="24"/>
                <w:szCs w:val="24"/>
              </w:rPr>
              <w:t xml:space="preserve"> </w:t>
            </w:r>
            <w:r w:rsidRPr="000637DD">
              <w:rPr>
                <w:rFonts w:ascii="Times New Roman" w:eastAsia="Times New Roman" w:hAnsi="Times New Roman" w:cs="Times New Roman"/>
                <w:b w:val="0"/>
                <w:bCs w:val="0"/>
                <w:color w:val="auto"/>
                <w:sz w:val="24"/>
                <w:szCs w:val="24"/>
              </w:rPr>
              <w:t>Edit the</w:t>
            </w:r>
            <w:r>
              <w:rPr>
                <w:rFonts w:ascii="Times New Roman" w:eastAsia="Times New Roman" w:hAnsi="Times New Roman" w:cs="Times New Roman"/>
                <w:color w:val="auto"/>
                <w:sz w:val="24"/>
                <w:szCs w:val="24"/>
              </w:rPr>
              <w:t xml:space="preserve"> </w:t>
            </w:r>
            <w:r>
              <w:rPr>
                <w:rFonts w:ascii="Times New Roman" w:hAnsi="Times New Roman"/>
                <w:b w:val="0"/>
                <w:bCs w:val="0"/>
                <w:color w:val="auto"/>
                <w:sz w:val="24"/>
                <w:szCs w:val="24"/>
              </w:rPr>
              <w:t>product name</w:t>
            </w:r>
            <w:r>
              <w:rPr>
                <w:rFonts w:ascii="Times New Roman" w:eastAsia="Times New Roman" w:hAnsi="Times New Roman" w:cs="Times New Roman"/>
                <w:b w:val="0"/>
                <w:bCs w:val="0"/>
                <w:color w:val="auto"/>
                <w:sz w:val="24"/>
                <w:szCs w:val="24"/>
              </w:rPr>
              <w:t xml:space="preserve"> Coke zero in the Wish list to 1 each. </w:t>
            </w:r>
          </w:p>
          <w:p w14:paraId="691371FA" w14:textId="538CE1FA" w:rsidR="009B5495" w:rsidRPr="009B5495" w:rsidRDefault="000637DD" w:rsidP="000637DD">
            <w:pPr>
              <w:rPr>
                <w:rFonts w:ascii="Times New Roman" w:eastAsia="Times New Roman" w:hAnsi="Times New Roman" w:cs="Times New Roman"/>
                <w:color w:val="auto"/>
                <w:sz w:val="24"/>
                <w:szCs w:val="24"/>
              </w:rPr>
            </w:pPr>
            <w:r>
              <w:rPr>
                <w:rFonts w:ascii="Times New Roman" w:hAnsi="Times New Roman"/>
                <w:b w:val="0"/>
                <w:bCs w:val="0"/>
                <w:color w:val="auto"/>
                <w:sz w:val="24"/>
                <w:szCs w:val="24"/>
              </w:rPr>
              <w:t>2. Add the product name</w:t>
            </w:r>
            <w:r>
              <w:rPr>
                <w:rFonts w:ascii="Times New Roman" w:eastAsia="Times New Roman" w:hAnsi="Times New Roman" w:cs="Times New Roman"/>
                <w:b w:val="0"/>
                <w:bCs w:val="0"/>
                <w:color w:val="auto"/>
                <w:sz w:val="24"/>
                <w:szCs w:val="24"/>
              </w:rPr>
              <w:t xml:space="preserve"> Coke zero 1 each in the Shopping cart.</w:t>
            </w:r>
          </w:p>
        </w:tc>
      </w:tr>
      <w:tr w:rsidR="009B5495" w:rsidRPr="00827FA7" w14:paraId="4C435476"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3A6ACE3" w14:textId="77777777" w:rsidR="009B5495" w:rsidRPr="00827FA7" w:rsidRDefault="009B5495"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p>
        </w:tc>
      </w:tr>
    </w:tbl>
    <w:tbl>
      <w:tblPr>
        <w:tblStyle w:val="GridTable4-Accent2"/>
        <w:tblW w:w="0" w:type="auto"/>
        <w:tblLook w:val="04A0" w:firstRow="1" w:lastRow="0" w:firstColumn="1" w:lastColumn="0" w:noHBand="0" w:noVBand="1"/>
      </w:tblPr>
      <w:tblGrid>
        <w:gridCol w:w="956"/>
        <w:gridCol w:w="3612"/>
        <w:gridCol w:w="2136"/>
        <w:gridCol w:w="2357"/>
      </w:tblGrid>
      <w:tr w:rsidR="009B5495" w:rsidRPr="00827FA7" w14:paraId="0DE3748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4E0BFE18" w14:textId="77777777" w:rsidR="009B5495" w:rsidRPr="00827FA7" w:rsidRDefault="009B5495"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3D1FC6A5"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07147F50"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3864CB99"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9B5495" w:rsidRPr="00827FA7" w14:paraId="01A6405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9F9ADD0" w14:textId="77777777" w:rsidR="009B5495" w:rsidRPr="00827FA7" w:rsidRDefault="009B5495"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612" w:type="dxa"/>
          </w:tcPr>
          <w:p w14:paraId="2A8DF7CE" w14:textId="77777777"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Open the Wish list page</w:t>
            </w:r>
          </w:p>
        </w:tc>
        <w:tc>
          <w:tcPr>
            <w:tcW w:w="2136" w:type="dxa"/>
          </w:tcPr>
          <w:p w14:paraId="23685B40" w14:textId="77777777"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w:t>
            </w:r>
          </w:p>
        </w:tc>
        <w:tc>
          <w:tcPr>
            <w:tcW w:w="2357" w:type="dxa"/>
          </w:tcPr>
          <w:p w14:paraId="75816FAD" w14:textId="6850649A" w:rsidR="009B5495" w:rsidRPr="009B5495" w:rsidRDefault="009B5495" w:rsidP="000637D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827FA7">
              <w:rPr>
                <w:rFonts w:ascii="Times New Roman" w:eastAsia="Times New Roman" w:hAnsi="Times New Roman" w:cs="Times New Roman"/>
                <w:sz w:val="24"/>
                <w:szCs w:val="24"/>
              </w:rPr>
              <w:t>T</w:t>
            </w:r>
            <w:r w:rsidR="00780314">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w:t>
            </w:r>
            <w:r>
              <w:rPr>
                <w:rFonts w:ascii="Times New Roman" w:eastAsia="Times New Roman" w:hAnsi="Times New Roman" w:cs="Times New Roman"/>
                <w:sz w:val="24"/>
                <w:szCs w:val="24"/>
              </w:rPr>
              <w:t xml:space="preserve">see the check box </w:t>
            </w:r>
            <w:r>
              <w:rPr>
                <w:rFonts w:ascii="Times New Roman" w:eastAsia="Times New Roman" w:hAnsi="Times New Roman"/>
                <w:sz w:val="24"/>
                <w:szCs w:val="24"/>
              </w:rPr>
              <w:t xml:space="preserve">at the front of “Coke Zero” is </w:t>
            </w:r>
            <w:r w:rsidR="000637DD">
              <w:rPr>
                <w:rFonts w:ascii="Times New Roman" w:eastAsia="Times New Roman" w:hAnsi="Times New Roman"/>
                <w:sz w:val="24"/>
                <w:szCs w:val="24"/>
              </w:rPr>
              <w:t>colored</w:t>
            </w:r>
            <w:r>
              <w:rPr>
                <w:rFonts w:ascii="Times New Roman" w:eastAsia="Times New Roman" w:hAnsi="Times New Roman"/>
                <w:sz w:val="24"/>
                <w:szCs w:val="24"/>
              </w:rPr>
              <w:t xml:space="preserve">. </w:t>
            </w:r>
          </w:p>
        </w:tc>
      </w:tr>
    </w:tbl>
    <w:tbl>
      <w:tblPr>
        <w:tblStyle w:val="GridTable4-Accent4"/>
        <w:tblW w:w="0" w:type="auto"/>
        <w:tblLook w:val="04A0" w:firstRow="1" w:lastRow="0" w:firstColumn="1" w:lastColumn="0" w:noHBand="0" w:noVBand="1"/>
      </w:tblPr>
      <w:tblGrid>
        <w:gridCol w:w="9061"/>
      </w:tblGrid>
      <w:tr w:rsidR="009B5495" w:rsidRPr="00827FA7" w14:paraId="2275F78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1FF83F3" w14:textId="4D2A23B6" w:rsidR="009B5495" w:rsidRPr="00827FA7" w:rsidRDefault="009B5495" w:rsidP="00660A3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660A3F" w:rsidRPr="00660A3F">
              <w:rPr>
                <w:rFonts w:ascii="Times New Roman" w:hAnsi="Times New Roman" w:cs="Times New Roman"/>
                <w:color w:val="auto"/>
                <w:sz w:val="24"/>
                <w:szCs w:val="24"/>
              </w:rPr>
              <w:t>None</w:t>
            </w:r>
          </w:p>
        </w:tc>
      </w:tr>
    </w:tbl>
    <w:p w14:paraId="7B849D4E" w14:textId="77777777" w:rsidR="005F4068" w:rsidRDefault="005F4068" w:rsidP="007A4F2C">
      <w:pPr>
        <w:rPr>
          <w:rFonts w:ascii="Times New Roman" w:hAnsi="Times New Roman" w:cstheme="minorBidi"/>
        </w:rPr>
      </w:pPr>
    </w:p>
    <w:p w14:paraId="2993BC16" w14:textId="77777777" w:rsidR="005F4068" w:rsidRDefault="005F4068" w:rsidP="007A4F2C">
      <w:pPr>
        <w:rPr>
          <w:rFonts w:ascii="Times New Roman" w:hAnsi="Times New Roman" w:cstheme="minorBidi"/>
        </w:rPr>
      </w:pPr>
    </w:p>
    <w:p w14:paraId="23A3707C" w14:textId="77777777" w:rsidR="005F4068" w:rsidRDefault="005F4068" w:rsidP="007A4F2C">
      <w:pPr>
        <w:rPr>
          <w:rFonts w:ascii="Times New Roman" w:hAnsi="Times New Roman" w:cstheme="minorBidi"/>
        </w:rPr>
      </w:pPr>
    </w:p>
    <w:p w14:paraId="501F0C61" w14:textId="77777777" w:rsidR="005F4068" w:rsidRDefault="005F4068" w:rsidP="007A4F2C">
      <w:pPr>
        <w:rPr>
          <w:rFonts w:ascii="Times New Roman" w:hAnsi="Times New Roman" w:cstheme="minorBidi"/>
        </w:rPr>
      </w:pPr>
    </w:p>
    <w:p w14:paraId="522ABC14" w14:textId="77777777" w:rsidR="005F4068" w:rsidRDefault="005F4068" w:rsidP="007A4F2C">
      <w:pPr>
        <w:rPr>
          <w:rFonts w:ascii="Times New Roman" w:hAnsi="Times New Roman" w:cstheme="minorBidi"/>
        </w:rPr>
      </w:pPr>
    </w:p>
    <w:p w14:paraId="4C7E391C" w14:textId="77777777" w:rsidR="005F4068" w:rsidRDefault="005F4068" w:rsidP="007A4F2C">
      <w:pPr>
        <w:rPr>
          <w:rFonts w:ascii="Times New Roman" w:hAnsi="Times New Roman" w:cstheme="minorBidi"/>
        </w:rPr>
      </w:pPr>
    </w:p>
    <w:p w14:paraId="2161CBF4" w14:textId="77777777" w:rsidR="005F4068" w:rsidRDefault="005F4068" w:rsidP="007A4F2C">
      <w:pPr>
        <w:rPr>
          <w:rFonts w:ascii="Times New Roman" w:hAnsi="Times New Roman" w:cstheme="minorBidi"/>
        </w:rPr>
      </w:pPr>
    </w:p>
    <w:tbl>
      <w:tblPr>
        <w:tblStyle w:val="GridTable4-Accent1"/>
        <w:tblW w:w="0" w:type="auto"/>
        <w:tblLook w:val="04A0" w:firstRow="1" w:lastRow="0" w:firstColumn="1" w:lastColumn="0" w:noHBand="0" w:noVBand="1"/>
      </w:tblPr>
      <w:tblGrid>
        <w:gridCol w:w="4462"/>
        <w:gridCol w:w="4599"/>
      </w:tblGrid>
      <w:tr w:rsidR="00287C00" w:rsidRPr="00827FA7" w14:paraId="110B7FBB" w14:textId="77777777" w:rsidTr="00FC0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32A87045" w14:textId="0D90D977" w:rsidR="00287C00" w:rsidRPr="00287C00" w:rsidRDefault="00287C00" w:rsidP="00FC0257">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Pr>
                <w:rFonts w:ascii="Times New Roman" w:eastAsia="Times New Roman" w:hAnsi="Times New Roman" w:cs="Times New Roman"/>
                <w:b w:val="0"/>
                <w:bCs w:val="0"/>
                <w:color w:val="000000" w:themeColor="text1"/>
                <w:sz w:val="24"/>
                <w:szCs w:val="24"/>
              </w:rPr>
              <w:t xml:space="preserve"> TCA-0</w:t>
            </w:r>
            <w:r w:rsidR="00FC0257">
              <w:rPr>
                <w:rFonts w:ascii="Times New Roman" w:eastAsia="Times New Roman" w:hAnsi="Times New Roman" w:cs="Times New Roman"/>
                <w:b w:val="0"/>
                <w:bCs w:val="0"/>
                <w:color w:val="000000" w:themeColor="text1"/>
                <w:sz w:val="24"/>
                <w:szCs w:val="24"/>
              </w:rPr>
              <w:t>1</w:t>
            </w:r>
            <w:r w:rsidR="000637DD">
              <w:rPr>
                <w:rFonts w:ascii="Times New Roman" w:eastAsia="Times New Roman" w:hAnsi="Times New Roman" w:cs="Times New Roman"/>
                <w:b w:val="0"/>
                <w:bCs w:val="0"/>
                <w:color w:val="000000" w:themeColor="text1"/>
                <w:sz w:val="24"/>
                <w:szCs w:val="24"/>
              </w:rPr>
              <w:t>6</w:t>
            </w:r>
          </w:p>
        </w:tc>
        <w:tc>
          <w:tcPr>
            <w:tcW w:w="4599" w:type="dxa"/>
          </w:tcPr>
          <w:p w14:paraId="02E7C8B5" w14:textId="77777777" w:rsidR="00287C00" w:rsidRPr="00827FA7" w:rsidRDefault="00287C00"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287C00" w:rsidRPr="00827FA7" w14:paraId="42A30037" w14:textId="77777777" w:rsidTr="00FC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012FD05A"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2258C5A5" w14:textId="490E17E2"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287C00" w:rsidRPr="00827FA7" w14:paraId="1EAF5ED8" w14:textId="77777777" w:rsidTr="00FC0257">
        <w:tc>
          <w:tcPr>
            <w:cnfStyle w:val="001000000000" w:firstRow="0" w:lastRow="0" w:firstColumn="1" w:lastColumn="0" w:oddVBand="0" w:evenVBand="0" w:oddHBand="0" w:evenHBand="0" w:firstRowFirstColumn="0" w:firstRowLastColumn="0" w:lastRowFirstColumn="0" w:lastRowLastColumn="0"/>
            <w:tcW w:w="4462" w:type="dxa"/>
          </w:tcPr>
          <w:p w14:paraId="024C28F2" w14:textId="5C7C3DC0" w:rsidR="00287C00" w:rsidRPr="00287C00" w:rsidRDefault="00287C00" w:rsidP="00287C00">
            <w:pPr>
              <w:rPr>
                <w:rFonts w:ascii="Times New Roman" w:hAnsi="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b w:val="0"/>
                <w:bCs w:val="0"/>
                <w:sz w:val="24"/>
                <w:szCs w:val="24"/>
              </w:rPr>
              <w:t>Wish list</w:t>
            </w:r>
          </w:p>
        </w:tc>
        <w:tc>
          <w:tcPr>
            <w:tcW w:w="4599" w:type="dxa"/>
          </w:tcPr>
          <w:p w14:paraId="3ECB775F" w14:textId="77777777" w:rsidR="00287C00" w:rsidRPr="00827FA7" w:rsidRDefault="00287C00"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287C00" w:rsidRPr="00827FA7" w14:paraId="3C6F834A" w14:textId="77777777" w:rsidTr="00FC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48D63B17" w14:textId="33EFD917" w:rsidR="00287C00" w:rsidRPr="00827FA7" w:rsidRDefault="00287C00" w:rsidP="002A034E">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002A034E">
              <w:rPr>
                <w:rFonts w:ascii="Times New Roman" w:eastAsia="Times New Roman" w:hAnsi="Times New Roman" w:cs="Times New Roman"/>
                <w:b w:val="0"/>
                <w:bCs w:val="0"/>
                <w:sz w:val="24"/>
                <w:szCs w:val="24"/>
              </w:rPr>
              <w:t>Edit amount of product</w:t>
            </w:r>
          </w:p>
        </w:tc>
        <w:tc>
          <w:tcPr>
            <w:tcW w:w="4599" w:type="dxa"/>
          </w:tcPr>
          <w:p w14:paraId="5DA5CB27" w14:textId="7FD4F764"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287C00" w:rsidRPr="00827FA7" w14:paraId="055DAEC5"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D0C8BD8" w14:textId="1BBA5941" w:rsidR="00287C00" w:rsidRPr="00827FA7" w:rsidRDefault="00287C00" w:rsidP="002A034E">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2A034E">
              <w:rPr>
                <w:rFonts w:ascii="Times New Roman" w:eastAsia="Times New Roman" w:hAnsi="Times New Roman" w:cs="Times New Roman"/>
                <w:b w:val="0"/>
                <w:bCs w:val="0"/>
                <w:color w:val="auto"/>
                <w:sz w:val="24"/>
                <w:szCs w:val="24"/>
              </w:rPr>
              <w:t>Access to the Wish list page.</w:t>
            </w:r>
            <w:r>
              <w:rPr>
                <w:rFonts w:ascii="Times New Roman" w:eastAsia="Times New Roman" w:hAnsi="Times New Roman" w:cs="Times New Roman"/>
                <w:color w:val="auto"/>
                <w:sz w:val="24"/>
                <w:szCs w:val="24"/>
              </w:rPr>
              <w:t xml:space="preserve"> </w:t>
            </w:r>
          </w:p>
        </w:tc>
      </w:tr>
      <w:tr w:rsidR="00287C00" w:rsidRPr="00827FA7" w14:paraId="7054A55D"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7606721C"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p>
        </w:tc>
      </w:tr>
    </w:tbl>
    <w:tbl>
      <w:tblPr>
        <w:tblStyle w:val="GridTable4-Accent2"/>
        <w:tblW w:w="0" w:type="auto"/>
        <w:tblLook w:val="04A0" w:firstRow="1" w:lastRow="0" w:firstColumn="1" w:lastColumn="0" w:noHBand="0" w:noVBand="1"/>
      </w:tblPr>
      <w:tblGrid>
        <w:gridCol w:w="956"/>
        <w:gridCol w:w="3612"/>
        <w:gridCol w:w="2136"/>
        <w:gridCol w:w="2357"/>
      </w:tblGrid>
      <w:tr w:rsidR="00287C00" w:rsidRPr="00827FA7" w14:paraId="0FEA2845"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7A58D119" w14:textId="77777777" w:rsidR="00287C00" w:rsidRPr="00827FA7" w:rsidRDefault="00287C00"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3C5AB713"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7F2E2BA4"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94D2751"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2A034E" w:rsidRPr="00827FA7" w14:paraId="30ED2C09"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25178A60" w14:textId="77777777" w:rsidR="002A034E" w:rsidRPr="00827FA7" w:rsidRDefault="002A034E" w:rsidP="002A034E">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612" w:type="dxa"/>
          </w:tcPr>
          <w:p w14:paraId="13245E44" w14:textId="608C319B" w:rsidR="002A034E" w:rsidRPr="00827FA7" w:rsidRDefault="002A034E"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 that show amount of product name "Coke Zero</w:t>
            </w:r>
            <w:r w:rsidR="00780314">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w:t>
            </w:r>
          </w:p>
        </w:tc>
        <w:tc>
          <w:tcPr>
            <w:tcW w:w="2136" w:type="dxa"/>
            <w:vMerge w:val="restart"/>
          </w:tcPr>
          <w:p w14:paraId="754124ED" w14:textId="19F56166" w:rsidR="002A034E" w:rsidRPr="00827FA7" w:rsidRDefault="002A034E"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Amount of product:</w:t>
            </w:r>
            <w:r>
              <w:rPr>
                <w:rFonts w:ascii="Times New Roman" w:eastAsia="Times New Roman" w:hAnsi="Times New Roman" w:cs="Times New Roman"/>
                <w:sz w:val="24"/>
                <w:szCs w:val="24"/>
              </w:rPr>
              <w:t xml:space="preserve"> 1</w:t>
            </w:r>
          </w:p>
        </w:tc>
        <w:tc>
          <w:tcPr>
            <w:tcW w:w="2357" w:type="dxa"/>
            <w:vMerge w:val="restart"/>
          </w:tcPr>
          <w:p w14:paraId="5F328A36" w14:textId="1680A6D0" w:rsidR="002A034E" w:rsidRPr="00827FA7" w:rsidRDefault="002A034E"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sidR="00780314">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ester can see the amount o</w:t>
            </w:r>
            <w:r>
              <w:rPr>
                <w:rFonts w:ascii="Times New Roman" w:eastAsia="Times New Roman" w:hAnsi="Times New Roman" w:cs="Times New Roman"/>
                <w:sz w:val="24"/>
                <w:szCs w:val="24"/>
              </w:rPr>
              <w:t>f product named "Coke Zero" is 1</w:t>
            </w:r>
            <w:r w:rsidRPr="00827FA7">
              <w:rPr>
                <w:rFonts w:ascii="Times New Roman" w:eastAsia="Times New Roman" w:hAnsi="Times New Roman" w:cs="Times New Roman"/>
                <w:sz w:val="24"/>
                <w:szCs w:val="24"/>
              </w:rPr>
              <w:t xml:space="preserve"> each</w:t>
            </w:r>
            <w:r>
              <w:rPr>
                <w:rFonts w:ascii="Times New Roman" w:eastAsia="Times New Roman" w:hAnsi="Times New Roman" w:cs="Times New Roman"/>
                <w:sz w:val="24"/>
                <w:szCs w:val="24"/>
              </w:rPr>
              <w:t xml:space="preserve"> and the total price is 15.</w:t>
            </w:r>
          </w:p>
        </w:tc>
      </w:tr>
      <w:tr w:rsidR="002A034E" w:rsidRPr="00827FA7" w14:paraId="74AC9DA1" w14:textId="77777777" w:rsidTr="00660A3F">
        <w:tc>
          <w:tcPr>
            <w:cnfStyle w:val="001000000000" w:firstRow="0" w:lastRow="0" w:firstColumn="1" w:lastColumn="0" w:oddVBand="0" w:evenVBand="0" w:oddHBand="0" w:evenHBand="0" w:firstRowFirstColumn="0" w:firstRowLastColumn="0" w:lastRowFirstColumn="0" w:lastRowLastColumn="0"/>
            <w:tcW w:w="956" w:type="dxa"/>
            <w:shd w:val="clear" w:color="auto" w:fill="F2DBDB" w:themeFill="accent2" w:themeFillTint="33"/>
          </w:tcPr>
          <w:p w14:paraId="15BF16C3" w14:textId="77777777" w:rsidR="002A034E" w:rsidRPr="00827FA7" w:rsidRDefault="002A034E" w:rsidP="002A034E">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612" w:type="dxa"/>
            <w:shd w:val="clear" w:color="auto" w:fill="F2DBDB" w:themeFill="accent2" w:themeFillTint="33"/>
          </w:tcPr>
          <w:p w14:paraId="5ED8E0E0" w14:textId="1D650BD3" w:rsidR="002A034E" w:rsidRPr="00827FA7" w:rsidRDefault="002A034E" w:rsidP="002A03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new amount of product</w:t>
            </w:r>
          </w:p>
        </w:tc>
        <w:tc>
          <w:tcPr>
            <w:tcW w:w="2136" w:type="dxa"/>
            <w:vMerge/>
          </w:tcPr>
          <w:p w14:paraId="4137C765" w14:textId="77777777" w:rsidR="002A034E" w:rsidRPr="00827FA7" w:rsidRDefault="002A034E" w:rsidP="002A03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13E93540" w14:textId="77777777" w:rsidR="002A034E" w:rsidRPr="00827FA7" w:rsidRDefault="002A034E" w:rsidP="002A03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034E" w:rsidRPr="00827FA7" w14:paraId="4C250697"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1C2A8481" w14:textId="5FAD40EC" w:rsidR="002A034E" w:rsidRPr="00827FA7" w:rsidRDefault="002A034E" w:rsidP="002A034E">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3</w:t>
            </w:r>
          </w:p>
        </w:tc>
        <w:tc>
          <w:tcPr>
            <w:tcW w:w="3612" w:type="dxa"/>
          </w:tcPr>
          <w:p w14:paraId="262A0435" w14:textId="48835B51" w:rsidR="002A034E" w:rsidRPr="00827FA7" w:rsidRDefault="002A034E" w:rsidP="002A034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Click on submit button</w:t>
            </w:r>
          </w:p>
        </w:tc>
        <w:tc>
          <w:tcPr>
            <w:tcW w:w="2136" w:type="dxa"/>
            <w:vMerge/>
          </w:tcPr>
          <w:p w14:paraId="34F039B3" w14:textId="77777777" w:rsidR="002A034E" w:rsidRPr="00827FA7" w:rsidRDefault="002A034E"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7" w:type="dxa"/>
            <w:vMerge/>
          </w:tcPr>
          <w:p w14:paraId="7EE256B3" w14:textId="77777777" w:rsidR="002A034E" w:rsidRPr="00827FA7" w:rsidRDefault="002A034E"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287C00" w:rsidRPr="00827FA7" w14:paraId="29F96FDC"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D283156" w14:textId="3F0268CE" w:rsidR="00287C00" w:rsidRPr="00827FA7" w:rsidRDefault="00287C00" w:rsidP="0059309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59309F">
              <w:rPr>
                <w:rFonts w:ascii="Times New Roman" w:hAnsi="Times New Roman" w:cs="Times New Roman"/>
                <w:b w:val="0"/>
                <w:bCs w:val="0"/>
                <w:color w:val="000000" w:themeColor="text1"/>
                <w:sz w:val="24"/>
                <w:szCs w:val="24"/>
              </w:rPr>
              <w:t xml:space="preserve">Add / Edit / Delete the product in </w:t>
            </w:r>
            <w:r w:rsidR="00D1402B">
              <w:rPr>
                <w:rFonts w:ascii="Times New Roman" w:hAnsi="Times New Roman" w:cs="Times New Roman"/>
                <w:b w:val="0"/>
                <w:bCs w:val="0"/>
                <w:color w:val="000000" w:themeColor="text1"/>
                <w:sz w:val="24"/>
                <w:szCs w:val="24"/>
              </w:rPr>
              <w:t xml:space="preserve">the </w:t>
            </w:r>
            <w:r w:rsidR="0059309F">
              <w:rPr>
                <w:rFonts w:ascii="Times New Roman" w:hAnsi="Times New Roman" w:cs="Times New Roman"/>
                <w:b w:val="0"/>
                <w:bCs w:val="0"/>
                <w:color w:val="000000" w:themeColor="text1"/>
                <w:sz w:val="24"/>
                <w:szCs w:val="24"/>
              </w:rPr>
              <w:t>Wish</w:t>
            </w:r>
            <w:r w:rsidR="00D1402B">
              <w:rPr>
                <w:rFonts w:ascii="Times New Roman" w:hAnsi="Times New Roman" w:cs="Times New Roman"/>
                <w:b w:val="0"/>
                <w:bCs w:val="0"/>
                <w:color w:val="000000" w:themeColor="text1"/>
                <w:sz w:val="24"/>
                <w:szCs w:val="24"/>
              </w:rPr>
              <w:t xml:space="preserve"> list</w:t>
            </w:r>
            <w:r w:rsidR="0059309F">
              <w:rPr>
                <w:rFonts w:ascii="Times New Roman" w:hAnsi="Times New Roman" w:cs="Times New Roman"/>
                <w:b w:val="0"/>
                <w:bCs w:val="0"/>
                <w:color w:val="000000" w:themeColor="text1"/>
                <w:sz w:val="24"/>
                <w:szCs w:val="24"/>
              </w:rPr>
              <w:t>.</w:t>
            </w:r>
          </w:p>
        </w:tc>
      </w:tr>
    </w:tbl>
    <w:p w14:paraId="61450690" w14:textId="77777777" w:rsidR="00287C00" w:rsidRPr="00827FA7" w:rsidRDefault="00287C00" w:rsidP="00287C00">
      <w:pPr>
        <w:rPr>
          <w:rFonts w:ascii="Times New Roman" w:hAnsi="Times New Roman" w:cs="Times New Roman"/>
          <w:sz w:val="24"/>
          <w:szCs w:val="24"/>
        </w:rPr>
      </w:pPr>
    </w:p>
    <w:p w14:paraId="3019B2A2" w14:textId="77777777" w:rsidR="00287C00" w:rsidRDefault="00287C00" w:rsidP="00287C00">
      <w:pPr>
        <w:rPr>
          <w:rFonts w:ascii="Times New Roman" w:hAnsi="Times New Roman" w:cs="Times New Roman"/>
          <w:sz w:val="24"/>
          <w:szCs w:val="24"/>
        </w:rPr>
      </w:pPr>
    </w:p>
    <w:p w14:paraId="0F02788D" w14:textId="77777777" w:rsidR="002A034E" w:rsidRDefault="002A034E" w:rsidP="00287C00">
      <w:pPr>
        <w:rPr>
          <w:rFonts w:ascii="Times New Roman" w:hAnsi="Times New Roman" w:cs="Times New Roman"/>
          <w:sz w:val="24"/>
          <w:szCs w:val="24"/>
        </w:rPr>
      </w:pPr>
    </w:p>
    <w:p w14:paraId="6CD78007" w14:textId="77777777" w:rsidR="002A034E" w:rsidRPr="00827FA7" w:rsidRDefault="002A034E" w:rsidP="00287C00">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2"/>
        <w:gridCol w:w="4599"/>
      </w:tblGrid>
      <w:tr w:rsidR="00287C00" w:rsidRPr="00827FA7" w14:paraId="37ECDE3D" w14:textId="77777777" w:rsidTr="00287C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00D609B3" w14:textId="7B505B12" w:rsidR="00287C00" w:rsidRPr="00287C00" w:rsidRDefault="00287C00" w:rsidP="00287C00">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t>Test Case ID</w:t>
            </w:r>
            <w:r w:rsidRPr="00287C00">
              <w:rPr>
                <w:rFonts w:ascii="Times New Roman" w:eastAsia="Times New Roman" w:hAnsi="Times New Roman" w:cs="Times New Roman"/>
                <w:color w:val="000000" w:themeColor="text1"/>
                <w:sz w:val="24"/>
                <w:szCs w:val="24"/>
              </w:rPr>
              <w:t>:</w:t>
            </w:r>
            <w:r w:rsidRPr="00287C00">
              <w:rPr>
                <w:rFonts w:ascii="Times New Roman" w:eastAsia="Times New Roman" w:hAnsi="Times New Roman" w:cs="Times New Roman"/>
                <w:b w:val="0"/>
                <w:bCs w:val="0"/>
                <w:color w:val="000000" w:themeColor="text1"/>
                <w:sz w:val="24"/>
                <w:szCs w:val="24"/>
              </w:rPr>
              <w:t xml:space="preserve"> TCA-0</w:t>
            </w:r>
            <w:r w:rsidRPr="00287C00">
              <w:rPr>
                <w:rFonts w:ascii="Times New Roman" w:eastAsia="Times New Roman" w:hAnsi="Times New Roman" w:cs="Times New Roman"/>
                <w:b w:val="0"/>
                <w:bCs w:val="0"/>
                <w:color w:val="000000" w:themeColor="text1"/>
                <w:sz w:val="24"/>
                <w:szCs w:val="24"/>
                <w:cs/>
              </w:rPr>
              <w:t>1</w:t>
            </w:r>
            <w:r w:rsidR="000637DD">
              <w:rPr>
                <w:rFonts w:ascii="Times New Roman" w:eastAsia="Times New Roman" w:hAnsi="Times New Roman" w:cs="Times New Roman"/>
                <w:b w:val="0"/>
                <w:bCs w:val="0"/>
                <w:color w:val="000000" w:themeColor="text1"/>
                <w:sz w:val="24"/>
                <w:szCs w:val="24"/>
              </w:rPr>
              <w:t>7</w:t>
            </w:r>
          </w:p>
        </w:tc>
        <w:tc>
          <w:tcPr>
            <w:tcW w:w="4599" w:type="dxa"/>
          </w:tcPr>
          <w:p w14:paraId="2E3EBD31" w14:textId="77777777" w:rsidR="00287C00" w:rsidRPr="00827FA7" w:rsidRDefault="00287C00"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287C00" w:rsidRPr="00827FA7" w14:paraId="1B4FB8D2" w14:textId="77777777" w:rsidTr="00287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15169C8C"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1F806281" w14:textId="2DD92562" w:rsidR="00287C00" w:rsidRPr="00827FA7" w:rsidRDefault="00287C00"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287C00" w:rsidRPr="00827FA7" w14:paraId="54B25C21" w14:textId="77777777" w:rsidTr="00287C00">
        <w:tc>
          <w:tcPr>
            <w:cnfStyle w:val="001000000000" w:firstRow="0" w:lastRow="0" w:firstColumn="1" w:lastColumn="0" w:oddVBand="0" w:evenVBand="0" w:oddHBand="0" w:evenHBand="0" w:firstRowFirstColumn="0" w:firstRowLastColumn="0" w:lastRowFirstColumn="0" w:lastRowLastColumn="0"/>
            <w:tcW w:w="4462" w:type="dxa"/>
          </w:tcPr>
          <w:p w14:paraId="5C720E7A" w14:textId="44776170"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b w:val="0"/>
                <w:bCs w:val="0"/>
                <w:sz w:val="24"/>
                <w:szCs w:val="24"/>
              </w:rPr>
              <w:t>Wish list</w:t>
            </w:r>
          </w:p>
        </w:tc>
        <w:tc>
          <w:tcPr>
            <w:tcW w:w="4599" w:type="dxa"/>
          </w:tcPr>
          <w:p w14:paraId="1EA25562" w14:textId="77777777" w:rsidR="00287C00" w:rsidRPr="00827FA7" w:rsidRDefault="00287C00"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287C00" w:rsidRPr="00827FA7" w14:paraId="7204C113" w14:textId="77777777" w:rsidTr="00287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59853B6C" w14:textId="3668E157" w:rsidR="00287C00" w:rsidRPr="00827FA7" w:rsidRDefault="00287C00" w:rsidP="002A034E">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002A034E">
              <w:rPr>
                <w:rFonts w:ascii="Times New Roman" w:eastAsia="Times New Roman" w:hAnsi="Times New Roman" w:cs="Times New Roman"/>
                <w:b w:val="0"/>
                <w:bCs w:val="0"/>
                <w:sz w:val="24"/>
                <w:szCs w:val="24"/>
              </w:rPr>
              <w:t>Delete the</w:t>
            </w:r>
            <w:r w:rsidRPr="00827FA7">
              <w:rPr>
                <w:rFonts w:ascii="Times New Roman" w:eastAsia="Times New Roman" w:hAnsi="Times New Roman" w:cs="Times New Roman"/>
                <w:b w:val="0"/>
                <w:bCs w:val="0"/>
                <w:sz w:val="24"/>
                <w:szCs w:val="24"/>
              </w:rPr>
              <w:t xml:space="preserve"> Product In</w:t>
            </w:r>
            <w:r>
              <w:rPr>
                <w:rFonts w:ascii="Times New Roman" w:eastAsia="Times New Roman" w:hAnsi="Times New Roman" w:cs="Times New Roman"/>
                <w:b w:val="0"/>
                <w:bCs w:val="0"/>
                <w:sz w:val="24"/>
                <w:szCs w:val="24"/>
              </w:rPr>
              <w:t xml:space="preserve"> the</w:t>
            </w:r>
            <w:r w:rsidRPr="00827FA7">
              <w:rPr>
                <w:rFonts w:ascii="Times New Roman" w:eastAsia="Times New Roman" w:hAnsi="Times New Roman" w:cs="Times New Roman"/>
                <w:b w:val="0"/>
                <w:bCs w:val="0"/>
                <w:sz w:val="24"/>
                <w:szCs w:val="24"/>
              </w:rPr>
              <w:t xml:space="preserve"> </w:t>
            </w:r>
            <w:r>
              <w:rPr>
                <w:rFonts w:ascii="Times New Roman" w:eastAsia="Times New Roman" w:hAnsi="Times New Roman"/>
                <w:b w:val="0"/>
                <w:bCs w:val="0"/>
                <w:sz w:val="24"/>
                <w:szCs w:val="24"/>
              </w:rPr>
              <w:t>Wish list</w:t>
            </w:r>
            <w:r w:rsidRPr="00827FA7">
              <w:rPr>
                <w:rFonts w:ascii="Times New Roman" w:eastAsia="Times New Roman" w:hAnsi="Times New Roman" w:cs="Times New Roman"/>
                <w:b w:val="0"/>
                <w:bCs w:val="0"/>
                <w:sz w:val="24"/>
                <w:szCs w:val="24"/>
              </w:rPr>
              <w:t xml:space="preserve"> </w:t>
            </w:r>
            <w:r w:rsidR="002A034E">
              <w:rPr>
                <w:rFonts w:ascii="Times New Roman" w:eastAsia="Times New Roman" w:hAnsi="Times New Roman" w:cs="Times New Roman"/>
                <w:b w:val="0"/>
                <w:bCs w:val="0"/>
                <w:sz w:val="24"/>
                <w:szCs w:val="24"/>
              </w:rPr>
              <w:t>(Confirmation = No)</w:t>
            </w:r>
          </w:p>
        </w:tc>
        <w:tc>
          <w:tcPr>
            <w:tcW w:w="4599" w:type="dxa"/>
          </w:tcPr>
          <w:p w14:paraId="67458B7A" w14:textId="0FA71C68" w:rsidR="00287C00" w:rsidRPr="00827FA7" w:rsidRDefault="00287C00"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287C00" w:rsidRPr="00827FA7" w14:paraId="5235907D"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B6FFC79" w14:textId="261C1C88" w:rsidR="00287C00" w:rsidRPr="00827FA7" w:rsidRDefault="00287C00" w:rsidP="002A034E">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D6A03">
              <w:rPr>
                <w:rFonts w:ascii="Times New Roman" w:eastAsia="Times New Roman" w:hAnsi="Times New Roman" w:cs="Times New Roman"/>
                <w:b w:val="0"/>
                <w:bCs w:val="0"/>
                <w:color w:val="auto"/>
                <w:sz w:val="24"/>
                <w:szCs w:val="24"/>
              </w:rPr>
              <w:t>There are some Coke Zero in the list.</w:t>
            </w:r>
          </w:p>
        </w:tc>
      </w:tr>
      <w:tr w:rsidR="00287C00" w:rsidRPr="00827FA7" w14:paraId="2C39C35D"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BF4DFC7"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7"/>
        <w:gridCol w:w="3449"/>
        <w:gridCol w:w="2298"/>
        <w:gridCol w:w="2357"/>
      </w:tblGrid>
      <w:tr w:rsidR="00287C00" w:rsidRPr="00827FA7" w14:paraId="38F77797"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F089A2E" w14:textId="77777777" w:rsidR="00287C00" w:rsidRPr="00827FA7" w:rsidRDefault="00287C00"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9" w:type="dxa"/>
          </w:tcPr>
          <w:p w14:paraId="480FB6EB"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8" w:type="dxa"/>
          </w:tcPr>
          <w:p w14:paraId="1DE937E7"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17126D4A"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2A034E" w:rsidRPr="00827FA7" w14:paraId="7905B998"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8B3AF2E" w14:textId="77777777" w:rsidR="002A034E" w:rsidRPr="00827FA7" w:rsidRDefault="002A034E" w:rsidP="002A034E">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9" w:type="dxa"/>
          </w:tcPr>
          <w:p w14:paraId="70542A96" w14:textId="7D58026A" w:rsidR="002A034E" w:rsidRPr="00827FA7" w:rsidRDefault="002A034E"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delete button of product name "Coke Zero</w:t>
            </w:r>
            <w:r w:rsidR="00780314">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w:t>
            </w:r>
          </w:p>
        </w:tc>
        <w:tc>
          <w:tcPr>
            <w:tcW w:w="2298" w:type="dxa"/>
            <w:vMerge w:val="restart"/>
          </w:tcPr>
          <w:p w14:paraId="67F2A324" w14:textId="42E3C0E5" w:rsidR="002A034E" w:rsidRPr="00827FA7" w:rsidRDefault="002A034E"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Confirmation</w:t>
            </w:r>
            <w:r w:rsidRPr="00827FA7">
              <w:rPr>
                <w:rFonts w:ascii="Times New Roman" w:eastAsia="Times New Roman" w:hAnsi="Times New Roman" w:cs="Times New Roman"/>
                <w:b/>
                <w:bCs/>
                <w:sz w:val="24"/>
                <w:szCs w:val="24"/>
              </w:rPr>
              <w:t>:</w:t>
            </w:r>
          </w:p>
          <w:p w14:paraId="07C2D1A9" w14:textId="6510447B" w:rsidR="002A034E" w:rsidRPr="00827FA7" w:rsidRDefault="002A034E"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No</w:t>
            </w:r>
          </w:p>
        </w:tc>
        <w:tc>
          <w:tcPr>
            <w:tcW w:w="2357" w:type="dxa"/>
            <w:vMerge w:val="restart"/>
          </w:tcPr>
          <w:p w14:paraId="57F1F9B7" w14:textId="73EBC455" w:rsidR="002A034E" w:rsidRPr="00827FA7" w:rsidRDefault="002A034E" w:rsidP="00A42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sidR="00780314">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ester can see</w:t>
            </w:r>
            <w:r w:rsidR="00A42C13">
              <w:rPr>
                <w:rFonts w:ascii="Times New Roman" w:eastAsia="Times New Roman" w:hAnsi="Times New Roman" w:cs="Times New Roman"/>
                <w:sz w:val="24"/>
                <w:szCs w:val="24"/>
              </w:rPr>
              <w:t xml:space="preserve"> the product named "Coke Zero" on</w:t>
            </w:r>
            <w:r w:rsidRPr="00827FA7">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wish list</w:t>
            </w:r>
            <w:r w:rsidRPr="00827FA7">
              <w:rPr>
                <w:rFonts w:ascii="Times New Roman" w:eastAsia="Times New Roman" w:hAnsi="Times New Roman" w:cs="Times New Roman"/>
                <w:sz w:val="24"/>
                <w:szCs w:val="24"/>
              </w:rPr>
              <w:t xml:space="preserve"> page</w:t>
            </w:r>
            <w:r>
              <w:rPr>
                <w:rFonts w:ascii="Times New Roman" w:eastAsia="Times New Roman" w:hAnsi="Times New Roman" w:cs="Times New Roman"/>
                <w:sz w:val="24"/>
                <w:szCs w:val="24"/>
              </w:rPr>
              <w:t>.</w:t>
            </w:r>
          </w:p>
        </w:tc>
      </w:tr>
      <w:tr w:rsidR="002A034E" w:rsidRPr="00827FA7" w14:paraId="31594F2A" w14:textId="77777777" w:rsidTr="00660A3F">
        <w:tc>
          <w:tcPr>
            <w:cnfStyle w:val="001000000000" w:firstRow="0" w:lastRow="0" w:firstColumn="1" w:lastColumn="0" w:oddVBand="0" w:evenVBand="0" w:oddHBand="0" w:evenHBand="0" w:firstRowFirstColumn="0" w:firstRowLastColumn="0" w:lastRowFirstColumn="0" w:lastRowLastColumn="0"/>
            <w:tcW w:w="957" w:type="dxa"/>
            <w:shd w:val="clear" w:color="auto" w:fill="F2DBDB" w:themeFill="accent2" w:themeFillTint="33"/>
          </w:tcPr>
          <w:p w14:paraId="6BADED6F" w14:textId="77777777" w:rsidR="002A034E" w:rsidRPr="00827FA7" w:rsidRDefault="002A034E" w:rsidP="002A034E">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9" w:type="dxa"/>
            <w:shd w:val="clear" w:color="auto" w:fill="F2DBDB" w:themeFill="accent2" w:themeFillTint="33"/>
          </w:tcPr>
          <w:p w14:paraId="0A7AA6DA" w14:textId="0D6CEC1C" w:rsidR="002A034E" w:rsidRPr="00827FA7" w:rsidRDefault="002A034E" w:rsidP="002A03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"No" in confirmation form</w:t>
            </w:r>
          </w:p>
        </w:tc>
        <w:tc>
          <w:tcPr>
            <w:tcW w:w="2298" w:type="dxa"/>
            <w:vMerge/>
          </w:tcPr>
          <w:p w14:paraId="1E5F9F7C" w14:textId="77777777" w:rsidR="002A034E" w:rsidRPr="00827FA7" w:rsidRDefault="002A034E" w:rsidP="002A03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55762AEB" w14:textId="77777777" w:rsidR="002A034E" w:rsidRPr="00827FA7" w:rsidRDefault="002A034E" w:rsidP="002A03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287C00" w:rsidRPr="00827FA7" w14:paraId="53B6E0F7"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74BB624C" w14:textId="0A3D83D3" w:rsidR="00287C00" w:rsidRPr="00827FA7" w:rsidRDefault="00287C00" w:rsidP="00D562EB">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D1402B" w:rsidRPr="001E18FB">
              <w:rPr>
                <w:rFonts w:ascii="Times New Roman" w:eastAsia="Times New Roman" w:hAnsi="Times New Roman" w:cs="Times New Roman"/>
                <w:b w:val="0"/>
                <w:bCs w:val="0"/>
                <w:color w:val="auto"/>
                <w:sz w:val="24"/>
                <w:szCs w:val="24"/>
              </w:rPr>
              <w:t>Add / Edit</w:t>
            </w:r>
            <w:r w:rsidR="00D1402B">
              <w:rPr>
                <w:rFonts w:ascii="Times New Roman" w:eastAsia="Times New Roman" w:hAnsi="Times New Roman" w:cs="Times New Roman"/>
                <w:b w:val="0"/>
                <w:bCs w:val="0"/>
                <w:color w:val="auto"/>
                <w:sz w:val="24"/>
                <w:szCs w:val="24"/>
              </w:rPr>
              <w:t xml:space="preserve"> amount / Delete product.</w:t>
            </w:r>
          </w:p>
        </w:tc>
      </w:tr>
    </w:tbl>
    <w:p w14:paraId="29E1382D" w14:textId="77777777" w:rsidR="00287C00" w:rsidRPr="00827FA7" w:rsidRDefault="00287C00" w:rsidP="00287C00">
      <w:pPr>
        <w:rPr>
          <w:rFonts w:ascii="Times New Roman" w:hAnsi="Times New Roman" w:cs="Times New Roman"/>
          <w:sz w:val="24"/>
          <w:szCs w:val="24"/>
        </w:rPr>
      </w:pPr>
    </w:p>
    <w:p w14:paraId="4034E506" w14:textId="77777777" w:rsidR="00287C00" w:rsidRPr="00827FA7" w:rsidRDefault="00287C00" w:rsidP="00287C00">
      <w:pPr>
        <w:rPr>
          <w:rFonts w:ascii="Times New Roman" w:hAnsi="Times New Roman" w:cs="Times New Roman"/>
          <w:sz w:val="24"/>
          <w:szCs w:val="24"/>
        </w:rPr>
      </w:pPr>
    </w:p>
    <w:p w14:paraId="4842E661" w14:textId="77777777" w:rsidR="00287C00" w:rsidRDefault="00287C00" w:rsidP="00287C00">
      <w:pPr>
        <w:rPr>
          <w:rFonts w:ascii="Times New Roman" w:hAnsi="Times New Roman" w:cs="Times New Roman"/>
          <w:sz w:val="24"/>
          <w:szCs w:val="24"/>
        </w:rPr>
      </w:pPr>
    </w:p>
    <w:p w14:paraId="498CF0DA" w14:textId="77777777" w:rsidR="00287C00" w:rsidRDefault="00287C00" w:rsidP="00287C00">
      <w:pPr>
        <w:rPr>
          <w:rFonts w:ascii="Times New Roman" w:hAnsi="Times New Roman" w:cs="Times New Roman"/>
          <w:sz w:val="24"/>
          <w:szCs w:val="24"/>
        </w:rPr>
      </w:pPr>
    </w:p>
    <w:p w14:paraId="3F00BE53" w14:textId="77777777" w:rsidR="00287C00" w:rsidRDefault="00287C00" w:rsidP="00287C00">
      <w:pPr>
        <w:rPr>
          <w:rFonts w:ascii="Times New Roman" w:hAnsi="Times New Roman" w:cs="Times New Roman"/>
          <w:sz w:val="24"/>
          <w:szCs w:val="24"/>
        </w:rPr>
      </w:pPr>
    </w:p>
    <w:p w14:paraId="1A925BE8" w14:textId="77777777" w:rsidR="00287C00" w:rsidRDefault="00287C00" w:rsidP="00287C00">
      <w:pPr>
        <w:rPr>
          <w:rFonts w:ascii="Times New Roman" w:hAnsi="Times New Roman" w:cs="Times New Roman"/>
          <w:sz w:val="24"/>
          <w:szCs w:val="24"/>
        </w:rPr>
      </w:pPr>
    </w:p>
    <w:p w14:paraId="7BDCA061" w14:textId="77777777" w:rsidR="00287C00" w:rsidRDefault="00287C00" w:rsidP="00287C00">
      <w:pPr>
        <w:rPr>
          <w:rFonts w:ascii="Times New Roman" w:hAnsi="Times New Roman" w:cs="Times New Roman"/>
          <w:sz w:val="24"/>
          <w:szCs w:val="24"/>
        </w:rPr>
      </w:pPr>
    </w:p>
    <w:p w14:paraId="11BCC436" w14:textId="77777777" w:rsidR="002A034E" w:rsidRPr="00827FA7" w:rsidRDefault="002A034E" w:rsidP="002A034E">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2"/>
        <w:gridCol w:w="4599"/>
      </w:tblGrid>
      <w:tr w:rsidR="002A034E" w:rsidRPr="00827FA7" w14:paraId="20587895"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11C0076A" w14:textId="4BD4E71F" w:rsidR="002A034E" w:rsidRPr="00287C00" w:rsidRDefault="002A034E" w:rsidP="00660A3F">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287C00">
              <w:rPr>
                <w:rFonts w:ascii="Times New Roman" w:eastAsia="Times New Roman" w:hAnsi="Times New Roman" w:cs="Times New Roman"/>
                <w:color w:val="000000" w:themeColor="text1"/>
                <w:sz w:val="24"/>
                <w:szCs w:val="24"/>
              </w:rPr>
              <w:t>:</w:t>
            </w:r>
            <w:r w:rsidRPr="00287C00">
              <w:rPr>
                <w:rFonts w:ascii="Times New Roman" w:eastAsia="Times New Roman" w:hAnsi="Times New Roman" w:cs="Times New Roman"/>
                <w:b w:val="0"/>
                <w:bCs w:val="0"/>
                <w:color w:val="000000" w:themeColor="text1"/>
                <w:sz w:val="24"/>
                <w:szCs w:val="24"/>
              </w:rPr>
              <w:t xml:space="preserve"> TCA-0</w:t>
            </w:r>
            <w:r w:rsidRPr="00287C00">
              <w:rPr>
                <w:rFonts w:ascii="Times New Roman" w:eastAsia="Times New Roman" w:hAnsi="Times New Roman" w:cs="Times New Roman"/>
                <w:b w:val="0"/>
                <w:bCs w:val="0"/>
                <w:color w:val="000000" w:themeColor="text1"/>
                <w:sz w:val="24"/>
                <w:szCs w:val="24"/>
                <w:cs/>
              </w:rPr>
              <w:t>1</w:t>
            </w:r>
            <w:r w:rsidR="000637DD">
              <w:rPr>
                <w:rFonts w:ascii="Times New Roman" w:eastAsia="Times New Roman" w:hAnsi="Times New Roman" w:cs="Times New Roman"/>
                <w:b w:val="0"/>
                <w:bCs w:val="0"/>
                <w:color w:val="000000" w:themeColor="text1"/>
                <w:sz w:val="24"/>
                <w:szCs w:val="24"/>
              </w:rPr>
              <w:t>8</w:t>
            </w:r>
          </w:p>
        </w:tc>
        <w:tc>
          <w:tcPr>
            <w:tcW w:w="4599" w:type="dxa"/>
          </w:tcPr>
          <w:p w14:paraId="0EE91F0A" w14:textId="77777777" w:rsidR="002A034E" w:rsidRPr="00827FA7" w:rsidRDefault="002A034E"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2A034E" w:rsidRPr="00827FA7" w14:paraId="2A17C0FD"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7D16BD93" w14:textId="77777777" w:rsidR="002A034E" w:rsidRPr="00827FA7" w:rsidRDefault="002A034E"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6C739B3F" w14:textId="77777777" w:rsidR="002A034E" w:rsidRPr="00827FA7" w:rsidRDefault="002A034E"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2A034E" w:rsidRPr="00827FA7" w14:paraId="33852086" w14:textId="77777777" w:rsidTr="00660A3F">
        <w:tc>
          <w:tcPr>
            <w:cnfStyle w:val="001000000000" w:firstRow="0" w:lastRow="0" w:firstColumn="1" w:lastColumn="0" w:oddVBand="0" w:evenVBand="0" w:oddHBand="0" w:evenHBand="0" w:firstRowFirstColumn="0" w:firstRowLastColumn="0" w:lastRowFirstColumn="0" w:lastRowLastColumn="0"/>
            <w:tcW w:w="4462" w:type="dxa"/>
          </w:tcPr>
          <w:p w14:paraId="6C53828C" w14:textId="77777777" w:rsidR="002A034E" w:rsidRPr="00827FA7" w:rsidRDefault="002A034E"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b w:val="0"/>
                <w:bCs w:val="0"/>
                <w:sz w:val="24"/>
                <w:szCs w:val="24"/>
              </w:rPr>
              <w:t>Wish list</w:t>
            </w:r>
          </w:p>
        </w:tc>
        <w:tc>
          <w:tcPr>
            <w:tcW w:w="4599" w:type="dxa"/>
          </w:tcPr>
          <w:p w14:paraId="5AC4307D" w14:textId="77777777" w:rsidR="002A034E" w:rsidRPr="00827FA7" w:rsidRDefault="002A034E"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2A034E" w:rsidRPr="00827FA7" w14:paraId="48225FA8"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153D8ADA" w14:textId="74CE206A" w:rsidR="002A034E" w:rsidRPr="00C27C38" w:rsidRDefault="002A034E" w:rsidP="00A83A90">
            <w:pPr>
              <w:rPr>
                <w:rFonts w:ascii="Times New Roman" w:hAnsi="Times New Roman" w:cs="Angsana New"/>
                <w:sz w:val="24"/>
                <w:szCs w:val="30"/>
              </w:rPr>
            </w:pPr>
            <w:r w:rsidRPr="00827FA7">
              <w:rPr>
                <w:rFonts w:ascii="Times New Roman" w:eastAsia="Times New Roman" w:hAnsi="Times New Roman" w:cs="Times New Roman"/>
                <w:sz w:val="24"/>
                <w:szCs w:val="24"/>
              </w:rPr>
              <w:t xml:space="preserve">Test Title: </w:t>
            </w:r>
            <w:r w:rsidR="00A83A90">
              <w:rPr>
                <w:rFonts w:ascii="Times New Roman" w:eastAsia="Times New Roman" w:hAnsi="Times New Roman" w:cs="Times New Roman"/>
                <w:b w:val="0"/>
                <w:bCs w:val="0"/>
                <w:sz w:val="24"/>
                <w:szCs w:val="24"/>
              </w:rPr>
              <w:t>Delete the</w:t>
            </w:r>
            <w:r w:rsidR="00A83A90" w:rsidRPr="00827FA7">
              <w:rPr>
                <w:rFonts w:ascii="Times New Roman" w:eastAsia="Times New Roman" w:hAnsi="Times New Roman" w:cs="Times New Roman"/>
                <w:b w:val="0"/>
                <w:bCs w:val="0"/>
                <w:sz w:val="24"/>
                <w:szCs w:val="24"/>
              </w:rPr>
              <w:t xml:space="preserve"> Product In</w:t>
            </w:r>
            <w:r w:rsidR="00A83A90">
              <w:rPr>
                <w:rFonts w:ascii="Times New Roman" w:eastAsia="Times New Roman" w:hAnsi="Times New Roman" w:cs="Times New Roman"/>
                <w:b w:val="0"/>
                <w:bCs w:val="0"/>
                <w:sz w:val="24"/>
                <w:szCs w:val="24"/>
              </w:rPr>
              <w:t xml:space="preserve"> the</w:t>
            </w:r>
            <w:r w:rsidR="00A83A90" w:rsidRPr="00827FA7">
              <w:rPr>
                <w:rFonts w:ascii="Times New Roman" w:eastAsia="Times New Roman" w:hAnsi="Times New Roman" w:cs="Times New Roman"/>
                <w:b w:val="0"/>
                <w:bCs w:val="0"/>
                <w:sz w:val="24"/>
                <w:szCs w:val="24"/>
              </w:rPr>
              <w:t xml:space="preserve"> </w:t>
            </w:r>
            <w:r w:rsidR="00A83A90">
              <w:rPr>
                <w:rFonts w:ascii="Times New Roman" w:eastAsia="Times New Roman" w:hAnsi="Times New Roman"/>
                <w:b w:val="0"/>
                <w:bCs w:val="0"/>
                <w:sz w:val="24"/>
                <w:szCs w:val="24"/>
              </w:rPr>
              <w:t>Wish list</w:t>
            </w:r>
            <w:r w:rsidR="00A83A90" w:rsidRPr="00827FA7">
              <w:rPr>
                <w:rFonts w:ascii="Times New Roman" w:eastAsia="Times New Roman" w:hAnsi="Times New Roman" w:cs="Times New Roman"/>
                <w:b w:val="0"/>
                <w:bCs w:val="0"/>
                <w:sz w:val="24"/>
                <w:szCs w:val="24"/>
              </w:rPr>
              <w:t xml:space="preserve"> </w:t>
            </w:r>
            <w:r w:rsidR="00A83A90">
              <w:rPr>
                <w:rFonts w:ascii="Times New Roman" w:eastAsia="Times New Roman" w:hAnsi="Times New Roman" w:cs="Times New Roman"/>
                <w:b w:val="0"/>
                <w:bCs w:val="0"/>
                <w:sz w:val="24"/>
                <w:szCs w:val="24"/>
              </w:rPr>
              <w:t>(Confirmation = Yes)</w:t>
            </w:r>
          </w:p>
        </w:tc>
        <w:tc>
          <w:tcPr>
            <w:tcW w:w="4599" w:type="dxa"/>
          </w:tcPr>
          <w:p w14:paraId="75047C53" w14:textId="77777777" w:rsidR="002A034E" w:rsidRPr="00827FA7" w:rsidRDefault="002A034E"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2A034E" w:rsidRPr="00827FA7" w14:paraId="0243F33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9BC9243" w14:textId="6630661D" w:rsidR="002A034E" w:rsidRPr="00827FA7" w:rsidRDefault="002A034E" w:rsidP="00C27C38">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D6A03">
              <w:rPr>
                <w:rFonts w:ascii="Times New Roman" w:eastAsia="Times New Roman" w:hAnsi="Times New Roman" w:cs="Times New Roman"/>
                <w:b w:val="0"/>
                <w:bCs w:val="0"/>
                <w:color w:val="auto"/>
                <w:sz w:val="24"/>
                <w:szCs w:val="24"/>
              </w:rPr>
              <w:t>There are some Coke Zero in the list.</w:t>
            </w:r>
          </w:p>
        </w:tc>
      </w:tr>
      <w:tr w:rsidR="002A034E" w:rsidRPr="00827FA7" w14:paraId="3AC23BA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3D5C3B9" w14:textId="77777777" w:rsidR="002A034E" w:rsidRPr="00827FA7" w:rsidRDefault="002A034E"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7"/>
        <w:gridCol w:w="3449"/>
        <w:gridCol w:w="2298"/>
        <w:gridCol w:w="2357"/>
      </w:tblGrid>
      <w:tr w:rsidR="002A034E" w:rsidRPr="00827FA7" w14:paraId="3AEEB850"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4877E714" w14:textId="77777777" w:rsidR="002A034E" w:rsidRPr="00827FA7" w:rsidRDefault="002A034E"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9" w:type="dxa"/>
          </w:tcPr>
          <w:p w14:paraId="3AE8BE43" w14:textId="77777777" w:rsidR="002A034E" w:rsidRPr="00827FA7" w:rsidRDefault="002A034E"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8" w:type="dxa"/>
          </w:tcPr>
          <w:p w14:paraId="0DD7DB92" w14:textId="77777777" w:rsidR="002A034E" w:rsidRPr="00827FA7" w:rsidRDefault="002A034E"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D0F319A" w14:textId="77777777" w:rsidR="002A034E" w:rsidRPr="00827FA7" w:rsidRDefault="002A034E"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2A034E" w:rsidRPr="00827FA7" w14:paraId="2BF01A8A"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321A6F5" w14:textId="77777777" w:rsidR="002A034E" w:rsidRPr="00827FA7" w:rsidRDefault="002A034E"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49" w:type="dxa"/>
          </w:tcPr>
          <w:p w14:paraId="6D0EF34C" w14:textId="77777777" w:rsidR="002A034E" w:rsidRPr="00827FA7" w:rsidRDefault="002A034E"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delete button of product name "Coke Zero"</w:t>
            </w:r>
          </w:p>
        </w:tc>
        <w:tc>
          <w:tcPr>
            <w:tcW w:w="2298" w:type="dxa"/>
            <w:vMerge w:val="restart"/>
          </w:tcPr>
          <w:p w14:paraId="719892D5" w14:textId="77777777" w:rsidR="002A034E" w:rsidRPr="00827FA7" w:rsidRDefault="002A034E"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Confirmation</w:t>
            </w:r>
            <w:r w:rsidRPr="00827FA7">
              <w:rPr>
                <w:rFonts w:ascii="Times New Roman" w:eastAsia="Times New Roman" w:hAnsi="Times New Roman" w:cs="Times New Roman"/>
                <w:b/>
                <w:bCs/>
                <w:sz w:val="24"/>
                <w:szCs w:val="24"/>
              </w:rPr>
              <w:t>:</w:t>
            </w:r>
          </w:p>
          <w:p w14:paraId="0545E8B3" w14:textId="1C0960DF" w:rsidR="002A034E" w:rsidRPr="00827FA7" w:rsidRDefault="002A034E"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Yes</w:t>
            </w:r>
          </w:p>
        </w:tc>
        <w:tc>
          <w:tcPr>
            <w:tcW w:w="2357" w:type="dxa"/>
            <w:vMerge w:val="restart"/>
          </w:tcPr>
          <w:p w14:paraId="65FCBD1E" w14:textId="181D6C00" w:rsidR="002A034E" w:rsidRPr="00827FA7" w:rsidRDefault="00780314" w:rsidP="00A42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0314">
              <w:rPr>
                <w:rFonts w:ascii="Times New Roman" w:eastAsia="Times New Roman" w:hAnsi="Times New Roman" w:cs="Times New Roman"/>
                <w:sz w:val="24"/>
                <w:szCs w:val="24"/>
              </w:rPr>
              <w:t>The tester cannot see the product named "Coke Zero" on the shopping cart, and the total price is changed.</w:t>
            </w:r>
          </w:p>
        </w:tc>
      </w:tr>
      <w:tr w:rsidR="002A034E" w:rsidRPr="00827FA7" w14:paraId="1382DF03" w14:textId="77777777" w:rsidTr="00660A3F">
        <w:tc>
          <w:tcPr>
            <w:cnfStyle w:val="001000000000" w:firstRow="0" w:lastRow="0" w:firstColumn="1" w:lastColumn="0" w:oddVBand="0" w:evenVBand="0" w:oddHBand="0" w:evenHBand="0" w:firstRowFirstColumn="0" w:firstRowLastColumn="0" w:lastRowFirstColumn="0" w:lastRowLastColumn="0"/>
            <w:tcW w:w="957" w:type="dxa"/>
            <w:shd w:val="clear" w:color="auto" w:fill="F2DBDB" w:themeFill="accent2" w:themeFillTint="33"/>
          </w:tcPr>
          <w:p w14:paraId="3536F687" w14:textId="77777777" w:rsidR="002A034E" w:rsidRPr="00827FA7" w:rsidRDefault="002A034E"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9" w:type="dxa"/>
            <w:shd w:val="clear" w:color="auto" w:fill="F2DBDB" w:themeFill="accent2" w:themeFillTint="33"/>
          </w:tcPr>
          <w:p w14:paraId="189C5D15" w14:textId="1DB4B3F2" w:rsidR="002A034E" w:rsidRPr="00827FA7" w:rsidRDefault="002A034E" w:rsidP="001067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w:t>
            </w:r>
            <w:r>
              <w:rPr>
                <w:rFonts w:ascii="Times New Roman" w:eastAsia="Times New Roman" w:hAnsi="Times New Roman" w:cs="Times New Roman"/>
                <w:sz w:val="24"/>
                <w:szCs w:val="24"/>
              </w:rPr>
              <w:t>Yes</w:t>
            </w:r>
            <w:r w:rsidRPr="00827FA7">
              <w:rPr>
                <w:rFonts w:ascii="Times New Roman" w:eastAsia="Times New Roman" w:hAnsi="Times New Roman" w:cs="Times New Roman"/>
                <w:sz w:val="24"/>
                <w:szCs w:val="24"/>
              </w:rPr>
              <w:t xml:space="preserve">" </w:t>
            </w:r>
            <w:r w:rsidR="001067C1">
              <w:rPr>
                <w:rFonts w:ascii="Times New Roman" w:eastAsia="Times New Roman" w:hAnsi="Times New Roman" w:cs="Times New Roman"/>
                <w:sz w:val="24"/>
                <w:szCs w:val="24"/>
              </w:rPr>
              <w:t>on the</w:t>
            </w:r>
            <w:r w:rsidRPr="00827FA7">
              <w:rPr>
                <w:rFonts w:ascii="Times New Roman" w:eastAsia="Times New Roman" w:hAnsi="Times New Roman" w:cs="Times New Roman"/>
                <w:sz w:val="24"/>
                <w:szCs w:val="24"/>
              </w:rPr>
              <w:t xml:space="preserve"> confirmation form</w:t>
            </w:r>
          </w:p>
        </w:tc>
        <w:tc>
          <w:tcPr>
            <w:tcW w:w="2298" w:type="dxa"/>
            <w:vMerge/>
          </w:tcPr>
          <w:p w14:paraId="41AB9F68" w14:textId="77777777" w:rsidR="002A034E" w:rsidRPr="00827FA7" w:rsidRDefault="002A034E"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Merge/>
          </w:tcPr>
          <w:p w14:paraId="700F3C22" w14:textId="77777777" w:rsidR="002A034E" w:rsidRPr="00827FA7" w:rsidRDefault="002A034E"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2A034E" w:rsidRPr="00827FA7" w14:paraId="35F11A5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EB236E8" w14:textId="289FE3BE" w:rsidR="002A034E" w:rsidRPr="00827FA7" w:rsidRDefault="002A034E" w:rsidP="00F52CA4">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D1402B" w:rsidRPr="001E18FB">
              <w:rPr>
                <w:rFonts w:ascii="Times New Roman" w:eastAsia="Times New Roman" w:hAnsi="Times New Roman" w:cs="Times New Roman"/>
                <w:b w:val="0"/>
                <w:bCs w:val="0"/>
                <w:color w:val="auto"/>
                <w:sz w:val="24"/>
                <w:szCs w:val="24"/>
              </w:rPr>
              <w:t>Add / Edit</w:t>
            </w:r>
            <w:r w:rsidR="00D1402B">
              <w:rPr>
                <w:rFonts w:ascii="Times New Roman" w:eastAsia="Times New Roman" w:hAnsi="Times New Roman" w:cs="Times New Roman"/>
                <w:b w:val="0"/>
                <w:bCs w:val="0"/>
                <w:color w:val="auto"/>
                <w:sz w:val="24"/>
                <w:szCs w:val="24"/>
              </w:rPr>
              <w:t xml:space="preserve"> amount / Delete product</w:t>
            </w:r>
          </w:p>
        </w:tc>
      </w:tr>
    </w:tbl>
    <w:p w14:paraId="7D8BDD42" w14:textId="77777777" w:rsidR="002A034E" w:rsidRPr="00827FA7" w:rsidRDefault="002A034E" w:rsidP="002A034E">
      <w:pPr>
        <w:rPr>
          <w:rFonts w:ascii="Times New Roman" w:hAnsi="Times New Roman" w:cs="Times New Roman"/>
          <w:sz w:val="24"/>
          <w:szCs w:val="24"/>
        </w:rPr>
      </w:pPr>
    </w:p>
    <w:p w14:paraId="3DB61947" w14:textId="77777777" w:rsidR="00287C00" w:rsidRDefault="00287C00" w:rsidP="00287C00">
      <w:pPr>
        <w:rPr>
          <w:rFonts w:ascii="Times New Roman" w:hAnsi="Times New Roman" w:cs="Times New Roman"/>
          <w:sz w:val="24"/>
          <w:szCs w:val="24"/>
        </w:rPr>
      </w:pPr>
    </w:p>
    <w:p w14:paraId="52B58D40" w14:textId="77777777" w:rsidR="00780314" w:rsidRDefault="00780314" w:rsidP="00287C00">
      <w:pPr>
        <w:rPr>
          <w:rFonts w:ascii="Times New Roman" w:hAnsi="Times New Roman" w:cs="Times New Roman"/>
          <w:sz w:val="24"/>
          <w:szCs w:val="24"/>
        </w:rPr>
      </w:pPr>
    </w:p>
    <w:p w14:paraId="19F8C1E2" w14:textId="77777777" w:rsidR="00780314" w:rsidRDefault="00780314" w:rsidP="00287C00">
      <w:pPr>
        <w:rPr>
          <w:rFonts w:ascii="Times New Roman" w:hAnsi="Times New Roman" w:cs="Times New Roman"/>
          <w:sz w:val="24"/>
          <w:szCs w:val="24"/>
        </w:rPr>
      </w:pPr>
    </w:p>
    <w:p w14:paraId="7732AD00" w14:textId="77777777" w:rsidR="00780314" w:rsidRDefault="00780314" w:rsidP="00287C00">
      <w:pPr>
        <w:rPr>
          <w:rFonts w:ascii="Times New Roman" w:hAnsi="Times New Roman" w:cs="Times New Roman"/>
          <w:sz w:val="24"/>
          <w:szCs w:val="24"/>
        </w:rPr>
      </w:pPr>
    </w:p>
    <w:p w14:paraId="6E23D827" w14:textId="77777777" w:rsidR="00780314" w:rsidRDefault="00780314" w:rsidP="00287C00">
      <w:pPr>
        <w:rPr>
          <w:rFonts w:ascii="Times New Roman" w:hAnsi="Times New Roman" w:cs="Times New Roman"/>
          <w:sz w:val="24"/>
          <w:szCs w:val="24"/>
        </w:rPr>
      </w:pPr>
    </w:p>
    <w:p w14:paraId="514A902D" w14:textId="77777777" w:rsidR="00780314" w:rsidRPr="00827FA7" w:rsidRDefault="00780314" w:rsidP="00287C00">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58"/>
        <w:gridCol w:w="4603"/>
      </w:tblGrid>
      <w:tr w:rsidR="00287C00" w:rsidRPr="00827FA7" w14:paraId="4A8E1D05"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0DF4909D" w14:textId="4B5B7E26" w:rsidR="00287C00" w:rsidRPr="00C27C38" w:rsidRDefault="00287C00" w:rsidP="00C27C38">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w:t>
            </w:r>
            <w:r w:rsidRPr="00C27C38">
              <w:rPr>
                <w:rFonts w:ascii="Times New Roman" w:eastAsia="Times New Roman" w:hAnsi="Times New Roman" w:cs="Times New Roman"/>
                <w:b w:val="0"/>
                <w:bCs w:val="0"/>
                <w:color w:val="000000" w:themeColor="text1"/>
                <w:sz w:val="24"/>
                <w:szCs w:val="24"/>
              </w:rPr>
              <w:t>0</w:t>
            </w:r>
            <w:r w:rsidR="000637DD">
              <w:rPr>
                <w:rFonts w:ascii="Times New Roman" w:eastAsia="Times New Roman" w:hAnsi="Times New Roman" w:cs="Times New Roman"/>
                <w:b w:val="0"/>
                <w:bCs w:val="0"/>
                <w:color w:val="000000" w:themeColor="text1"/>
                <w:sz w:val="24"/>
                <w:szCs w:val="24"/>
                <w:cs/>
              </w:rPr>
              <w:t>1</w:t>
            </w:r>
            <w:r w:rsidR="000637DD">
              <w:rPr>
                <w:rFonts w:ascii="Times New Roman" w:eastAsia="Times New Roman" w:hAnsi="Times New Roman" w:cs="Times New Roman"/>
                <w:b w:val="0"/>
                <w:bCs w:val="0"/>
                <w:color w:val="000000" w:themeColor="text1"/>
                <w:sz w:val="24"/>
                <w:szCs w:val="24"/>
              </w:rPr>
              <w:t>9</w:t>
            </w:r>
          </w:p>
        </w:tc>
        <w:tc>
          <w:tcPr>
            <w:tcW w:w="4603" w:type="dxa"/>
          </w:tcPr>
          <w:p w14:paraId="7A5C8603" w14:textId="77777777" w:rsidR="00287C00" w:rsidRPr="00827FA7" w:rsidRDefault="00287C00"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287C00" w:rsidRPr="00827FA7" w14:paraId="6A567249"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48FC3370"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603" w:type="dxa"/>
          </w:tcPr>
          <w:p w14:paraId="0E4E3BBD" w14:textId="77777777"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10/07/2015</w:t>
            </w:r>
          </w:p>
        </w:tc>
      </w:tr>
      <w:tr w:rsidR="00287C00" w:rsidRPr="00827FA7" w14:paraId="27E5F595" w14:textId="77777777" w:rsidTr="00660A3F">
        <w:tc>
          <w:tcPr>
            <w:cnfStyle w:val="001000000000" w:firstRow="0" w:lastRow="0" w:firstColumn="1" w:lastColumn="0" w:oddVBand="0" w:evenVBand="0" w:oddHBand="0" w:evenHBand="0" w:firstRowFirstColumn="0" w:firstRowLastColumn="0" w:lastRowFirstColumn="0" w:lastRowLastColumn="0"/>
            <w:tcW w:w="4458" w:type="dxa"/>
          </w:tcPr>
          <w:p w14:paraId="116B564E" w14:textId="6FD87A5E"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00C27C38">
              <w:rPr>
                <w:rFonts w:ascii="Times New Roman" w:eastAsia="Times New Roman" w:hAnsi="Times New Roman"/>
                <w:b w:val="0"/>
                <w:bCs w:val="0"/>
                <w:sz w:val="24"/>
                <w:szCs w:val="24"/>
              </w:rPr>
              <w:t>Wish list</w:t>
            </w:r>
          </w:p>
        </w:tc>
        <w:tc>
          <w:tcPr>
            <w:tcW w:w="4603" w:type="dxa"/>
          </w:tcPr>
          <w:p w14:paraId="5DDAA482" w14:textId="77777777" w:rsidR="00287C00" w:rsidRPr="00827FA7" w:rsidRDefault="00287C00"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287C00" w:rsidRPr="00827FA7" w14:paraId="478B62C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3C0B0D40" w14:textId="43CE6338" w:rsidR="00287C00" w:rsidRPr="00827FA7" w:rsidRDefault="00287C00" w:rsidP="00F52CA4">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00416833">
              <w:rPr>
                <w:rFonts w:ascii="Times New Roman" w:eastAsia="Times New Roman" w:hAnsi="Times New Roman" w:cs="Times New Roman"/>
                <w:b w:val="0"/>
                <w:bCs w:val="0"/>
                <w:sz w:val="24"/>
                <w:szCs w:val="24"/>
              </w:rPr>
              <w:t>Pop-up dialog of Product detail</w:t>
            </w:r>
          </w:p>
        </w:tc>
        <w:tc>
          <w:tcPr>
            <w:tcW w:w="4603" w:type="dxa"/>
          </w:tcPr>
          <w:p w14:paraId="0F082BF7" w14:textId="055173E1"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287C00" w:rsidRPr="00827FA7" w14:paraId="19A0DB1F"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959EB33" w14:textId="191ECB5A" w:rsidR="00287C00" w:rsidRPr="00827FA7" w:rsidRDefault="00287C00" w:rsidP="005F2FA9">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 xml:space="preserve">Access to </w:t>
            </w:r>
            <w:r w:rsidR="005F2FA9">
              <w:rPr>
                <w:rFonts w:ascii="Times New Roman" w:eastAsia="Times New Roman" w:hAnsi="Times New Roman" w:cs="Times New Roman"/>
                <w:b w:val="0"/>
                <w:bCs w:val="0"/>
                <w:color w:val="auto"/>
                <w:sz w:val="24"/>
                <w:szCs w:val="24"/>
              </w:rPr>
              <w:t>any page</w:t>
            </w:r>
          </w:p>
        </w:tc>
      </w:tr>
      <w:tr w:rsidR="00287C00" w:rsidRPr="00827FA7" w14:paraId="4B7258F5"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B02F4B3"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3"/>
        <w:gridCol w:w="3437"/>
        <w:gridCol w:w="2290"/>
        <w:gridCol w:w="2349"/>
      </w:tblGrid>
      <w:tr w:rsidR="00287C00" w:rsidRPr="00827FA7" w14:paraId="77E27E50" w14:textId="77777777" w:rsidTr="00780314">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53" w:type="dxa"/>
          </w:tcPr>
          <w:p w14:paraId="7CCB985A" w14:textId="77777777" w:rsidR="00287C00" w:rsidRPr="00827FA7" w:rsidRDefault="00287C00"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37" w:type="dxa"/>
          </w:tcPr>
          <w:p w14:paraId="29A09D5F"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0" w:type="dxa"/>
          </w:tcPr>
          <w:p w14:paraId="11C215EA"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9" w:type="dxa"/>
          </w:tcPr>
          <w:p w14:paraId="5DCF61A9"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C27C38" w:rsidRPr="00827FA7" w14:paraId="741F55AD" w14:textId="77777777" w:rsidTr="00780314">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53" w:type="dxa"/>
          </w:tcPr>
          <w:p w14:paraId="4714AECF" w14:textId="77777777" w:rsidR="00C27C38" w:rsidRPr="00827FA7" w:rsidRDefault="00C27C38" w:rsidP="00C27C38">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437" w:type="dxa"/>
          </w:tcPr>
          <w:p w14:paraId="7F831CD4" w14:textId="2148BF50" w:rsidR="00C27C38" w:rsidRPr="00827FA7" w:rsidRDefault="00C27C38" w:rsidP="00C27C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p>
        </w:tc>
        <w:tc>
          <w:tcPr>
            <w:tcW w:w="2290" w:type="dxa"/>
            <w:vMerge w:val="restart"/>
          </w:tcPr>
          <w:p w14:paraId="63F5E4DA" w14:textId="14B9B52B" w:rsidR="00C27C38" w:rsidRPr="00827FA7" w:rsidRDefault="00C27C38" w:rsidP="00C27C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Product </w:t>
            </w:r>
            <w:r>
              <w:rPr>
                <w:rFonts w:ascii="Times New Roman" w:eastAsia="Times New Roman" w:hAnsi="Times New Roman" w:cs="Times New Roman"/>
                <w:b/>
                <w:bCs/>
                <w:sz w:val="24"/>
                <w:szCs w:val="24"/>
              </w:rPr>
              <w:t>Name</w:t>
            </w:r>
            <w:r w:rsidRPr="00827FA7">
              <w:rPr>
                <w:rFonts w:ascii="Times New Roman" w:eastAsia="Times New Roman" w:hAnsi="Times New Roman" w:cs="Times New Roman"/>
                <w:b/>
                <w:bCs/>
                <w:sz w:val="24"/>
                <w:szCs w:val="24"/>
              </w:rPr>
              <w:t>:</w:t>
            </w:r>
          </w:p>
          <w:p w14:paraId="6270C99F" w14:textId="1D4CC455" w:rsidR="00C27C38" w:rsidRPr="00827FA7" w:rsidRDefault="00C27C38" w:rsidP="00C27C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Coke Zero</w:t>
            </w:r>
          </w:p>
        </w:tc>
        <w:tc>
          <w:tcPr>
            <w:tcW w:w="2349" w:type="dxa"/>
            <w:vMerge w:val="restart"/>
          </w:tcPr>
          <w:p w14:paraId="3D1DFCFF" w14:textId="06357051" w:rsidR="00B21B42" w:rsidRDefault="00C27C38" w:rsidP="00B21B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T</w:t>
            </w:r>
            <w:r w:rsidR="00780314">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w:t>
            </w:r>
            <w:r>
              <w:rPr>
                <w:rFonts w:ascii="Times New Roman" w:eastAsia="Times New Roman" w:hAnsi="Times New Roman" w:cs="Times New Roman"/>
                <w:sz w:val="24"/>
                <w:szCs w:val="24"/>
              </w:rPr>
              <w:t>the product detail of Coke Zero.</w:t>
            </w:r>
          </w:p>
          <w:p w14:paraId="5DA17072" w14:textId="427F932F" w:rsidR="00B21B42" w:rsidRPr="00827FA7" w:rsidRDefault="00B21B42" w:rsidP="00B21B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br/>
              <w:t xml:space="preserve">Product ID: </w:t>
            </w:r>
            <w:r w:rsidRPr="00827FA7">
              <w:rPr>
                <w:rFonts w:ascii="Times New Roman" w:eastAsia="Times New Roman" w:hAnsi="Times New Roman" w:cs="Times New Roman"/>
                <w:sz w:val="24"/>
                <w:szCs w:val="24"/>
              </w:rPr>
              <w:t>8 851959 132074</w:t>
            </w:r>
          </w:p>
          <w:p w14:paraId="2B424A67" w14:textId="77777777" w:rsidR="00C27C38" w:rsidRDefault="00B21B42" w:rsidP="00B21B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Name: Coke Zero</w:t>
            </w:r>
          </w:p>
          <w:p w14:paraId="292D28B6" w14:textId="77777777" w:rsidR="00B21B42" w:rsidRDefault="00B21B42" w:rsidP="00B21B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Price: 15</w:t>
            </w:r>
          </w:p>
          <w:p w14:paraId="1BF3D42C" w14:textId="6E1F2D69" w:rsidR="00B21B42" w:rsidRPr="00827FA7" w:rsidRDefault="00B21B42" w:rsidP="00B21B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Promotion: -</w:t>
            </w:r>
          </w:p>
        </w:tc>
      </w:tr>
      <w:tr w:rsidR="00C27C38" w:rsidRPr="00827FA7" w14:paraId="3FA47872" w14:textId="77777777" w:rsidTr="00780314">
        <w:trPr>
          <w:trHeight w:val="2267"/>
        </w:trPr>
        <w:tc>
          <w:tcPr>
            <w:cnfStyle w:val="001000000000" w:firstRow="0" w:lastRow="0" w:firstColumn="1" w:lastColumn="0" w:oddVBand="0" w:evenVBand="0" w:oddHBand="0" w:evenHBand="0" w:firstRowFirstColumn="0" w:firstRowLastColumn="0" w:lastRowFirstColumn="0" w:lastRowLastColumn="0"/>
            <w:tcW w:w="953" w:type="dxa"/>
            <w:shd w:val="clear" w:color="auto" w:fill="F2DBDB" w:themeFill="accent2" w:themeFillTint="33"/>
          </w:tcPr>
          <w:p w14:paraId="7126C8CD" w14:textId="447F990C" w:rsidR="00C27C38" w:rsidRPr="00827FA7" w:rsidRDefault="00C27C38" w:rsidP="00C27C38">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37" w:type="dxa"/>
            <w:shd w:val="clear" w:color="auto" w:fill="F2DBDB" w:themeFill="accent2" w:themeFillTint="33"/>
          </w:tcPr>
          <w:p w14:paraId="77F26385" w14:textId="1923811B" w:rsidR="00C27C38" w:rsidRPr="00827FA7" w:rsidRDefault="00C27C38" w:rsidP="00C27C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Hold click on the product name</w:t>
            </w:r>
          </w:p>
        </w:tc>
        <w:tc>
          <w:tcPr>
            <w:tcW w:w="2290" w:type="dxa"/>
            <w:vMerge/>
          </w:tcPr>
          <w:p w14:paraId="28E0D9AF" w14:textId="77777777" w:rsidR="00C27C38" w:rsidRPr="00827FA7" w:rsidRDefault="00C27C38" w:rsidP="00C27C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9" w:type="dxa"/>
            <w:vMerge/>
          </w:tcPr>
          <w:p w14:paraId="550BC57F" w14:textId="77777777" w:rsidR="00C27C38" w:rsidRPr="00827FA7" w:rsidRDefault="00C27C38" w:rsidP="00C27C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287C00" w:rsidRPr="00827FA7" w14:paraId="518D70E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DEDA986" w14:textId="61509A57" w:rsidR="00780314" w:rsidRPr="00780314" w:rsidRDefault="00287C00" w:rsidP="00D1402B">
            <w:pPr>
              <w:rPr>
                <w:rFonts w:ascii="Times New Roman" w:eastAsia="Times New Roman" w:hAnsi="Times New Roman" w:cs="Times New Roman"/>
                <w:b w:val="0"/>
                <w:bCs w:val="0"/>
                <w:color w:val="auto"/>
                <w:sz w:val="24"/>
                <w:szCs w:val="24"/>
              </w:rPr>
            </w:pPr>
            <w:r w:rsidRPr="00827FA7">
              <w:rPr>
                <w:rFonts w:ascii="Times New Roman" w:eastAsia="Times New Roman" w:hAnsi="Times New Roman" w:cs="Times New Roman"/>
                <w:color w:val="auto"/>
                <w:sz w:val="24"/>
                <w:szCs w:val="24"/>
              </w:rPr>
              <w:t xml:space="preserve">Post-Condition: </w:t>
            </w:r>
            <w:r w:rsidR="00D1402B">
              <w:rPr>
                <w:rFonts w:ascii="Times New Roman" w:eastAsia="Times New Roman" w:hAnsi="Times New Roman" w:cs="Times New Roman"/>
                <w:b w:val="0"/>
                <w:bCs w:val="0"/>
                <w:color w:val="auto"/>
                <w:sz w:val="24"/>
                <w:szCs w:val="24"/>
              </w:rPr>
              <w:t>Add the product.</w:t>
            </w:r>
          </w:p>
        </w:tc>
      </w:tr>
    </w:tbl>
    <w:tbl>
      <w:tblPr>
        <w:tblStyle w:val="GridTable4-Accent1"/>
        <w:tblW w:w="9044" w:type="dxa"/>
        <w:tblInd w:w="-5" w:type="dxa"/>
        <w:tblLook w:val="04A0" w:firstRow="1" w:lastRow="0" w:firstColumn="1" w:lastColumn="0" w:noHBand="0" w:noVBand="1"/>
      </w:tblPr>
      <w:tblGrid>
        <w:gridCol w:w="4328"/>
        <w:gridCol w:w="4716"/>
      </w:tblGrid>
      <w:tr w:rsidR="005F2FA9" w14:paraId="7483D9C3" w14:textId="77777777" w:rsidTr="00780314">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hideMark/>
          </w:tcPr>
          <w:p w14:paraId="6AAC5E41" w14:textId="7E44E1D8" w:rsidR="005F2FA9" w:rsidRPr="003A12CF" w:rsidRDefault="005F2FA9" w:rsidP="00A01DC7">
            <w:pPr>
              <w:rPr>
                <w:rFonts w:ascii="Times New Roman" w:hAnsi="Times New Roman" w:cs="Times New Roman"/>
                <w:sz w:val="24"/>
                <w:szCs w:val="24"/>
              </w:rPr>
            </w:pPr>
            <w:r w:rsidRPr="003A12CF">
              <w:rPr>
                <w:rFonts w:ascii="Times New Roman" w:eastAsia="Times New Roman" w:hAnsi="Times New Roman" w:cs="Times New Roman"/>
                <w:color w:val="000000" w:themeColor="text1"/>
                <w:sz w:val="24"/>
                <w:szCs w:val="24"/>
              </w:rPr>
              <w:lastRenderedPageBreak/>
              <w:t>Test Case ID:</w:t>
            </w:r>
            <w:r w:rsidRPr="003A12CF">
              <w:rPr>
                <w:rFonts w:ascii="Times New Roman" w:eastAsia="Times New Roman" w:hAnsi="Times New Roman" w:cs="Times New Roman"/>
                <w:b w:val="0"/>
                <w:bCs w:val="0"/>
                <w:color w:val="000000" w:themeColor="text1"/>
                <w:sz w:val="24"/>
                <w:szCs w:val="24"/>
              </w:rPr>
              <w:t xml:space="preserve"> T</w:t>
            </w:r>
            <w:r>
              <w:rPr>
                <w:rFonts w:ascii="Times New Roman" w:eastAsia="Times New Roman" w:hAnsi="Times New Roman" w:cs="Times New Roman"/>
                <w:b w:val="0"/>
                <w:bCs w:val="0"/>
                <w:color w:val="000000" w:themeColor="text1"/>
                <w:sz w:val="24"/>
                <w:szCs w:val="24"/>
              </w:rPr>
              <w:t>C</w:t>
            </w:r>
            <w:r w:rsidRPr="003A12CF">
              <w:rPr>
                <w:rFonts w:ascii="Times New Roman" w:eastAsia="Times New Roman" w:hAnsi="Times New Roman" w:cs="Times New Roman"/>
                <w:b w:val="0"/>
                <w:bCs w:val="0"/>
                <w:color w:val="000000" w:themeColor="text1"/>
                <w:sz w:val="24"/>
                <w:szCs w:val="24"/>
              </w:rPr>
              <w:t>A-0</w:t>
            </w:r>
            <w:r>
              <w:rPr>
                <w:rFonts w:ascii="Times New Roman" w:eastAsia="Times New Roman" w:hAnsi="Times New Roman" w:cs="Times New Roman"/>
                <w:b w:val="0"/>
                <w:bCs w:val="0"/>
                <w:color w:val="000000" w:themeColor="text1"/>
                <w:sz w:val="24"/>
                <w:szCs w:val="24"/>
              </w:rPr>
              <w:t>20</w:t>
            </w:r>
          </w:p>
        </w:tc>
        <w:tc>
          <w:tcPr>
            <w:tcW w:w="4716" w:type="dxa"/>
            <w:hideMark/>
          </w:tcPr>
          <w:p w14:paraId="71A8D1C1" w14:textId="77777777" w:rsidR="005F2FA9" w:rsidRDefault="005F2FA9" w:rsidP="00A01D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Test Designed By:</w:t>
            </w:r>
            <w:r>
              <w:rPr>
                <w:rFonts w:ascii="Times New Roman" w:eastAsia="Times New Roman" w:hAnsi="Times New Roman" w:cs="Times New Roman"/>
                <w:b w:val="0"/>
                <w:bCs w:val="0"/>
                <w:color w:val="000000" w:themeColor="text1"/>
                <w:sz w:val="24"/>
                <w:szCs w:val="24"/>
              </w:rPr>
              <w:t xml:space="preserve"> Saksorn Khongsirirat</w:t>
            </w:r>
          </w:p>
        </w:tc>
      </w:tr>
      <w:tr w:rsidR="005F2FA9" w14:paraId="0A5DED2A" w14:textId="77777777" w:rsidTr="007803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1460967" w14:textId="77777777" w:rsidR="005F2FA9" w:rsidRPr="003A12CF" w:rsidRDefault="005F2FA9" w:rsidP="00A01DC7">
            <w:pPr>
              <w:rPr>
                <w:rFonts w:ascii="Times New Roman" w:hAnsi="Times New Roman" w:cs="Times New Roman"/>
                <w:sz w:val="24"/>
                <w:szCs w:val="24"/>
              </w:rPr>
            </w:pPr>
            <w:r w:rsidRPr="003A12CF">
              <w:rPr>
                <w:rFonts w:ascii="Times New Roman" w:eastAsia="Times New Roman" w:hAnsi="Times New Roman" w:cs="Times New Roman"/>
                <w:sz w:val="24"/>
                <w:szCs w:val="24"/>
              </w:rPr>
              <w:t>Test Priority:</w:t>
            </w:r>
            <w:r w:rsidRPr="003A12CF">
              <w:rPr>
                <w:rFonts w:ascii="Times New Roman" w:eastAsia="Times New Roman" w:hAnsi="Times New Roman" w:cs="Times New Roman"/>
                <w:b w:val="0"/>
                <w:bCs w:val="0"/>
                <w:sz w:val="24"/>
                <w:szCs w:val="24"/>
              </w:rPr>
              <w:t xml:space="preserve"> Medium</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E355C2" w14:textId="77777777"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Test Designed Date:</w:t>
            </w:r>
            <w:r>
              <w:rPr>
                <w:rFonts w:ascii="Times New Roman" w:eastAsia="Times New Roman" w:hAnsi="Times New Roman" w:cs="Times New Roman"/>
                <w:sz w:val="24"/>
                <w:szCs w:val="24"/>
              </w:rPr>
              <w:t xml:space="preserve"> 10/07/2015</w:t>
            </w:r>
          </w:p>
        </w:tc>
      </w:tr>
      <w:tr w:rsidR="005F2FA9" w14:paraId="28395F86" w14:textId="77777777" w:rsidTr="00780314">
        <w:trPr>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6022AC" w14:textId="77777777" w:rsidR="005F2FA9" w:rsidRPr="003A12CF" w:rsidRDefault="005F2FA9" w:rsidP="00A01DC7">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Module Name: </w:t>
            </w:r>
            <w:r w:rsidRPr="003A12CF">
              <w:rPr>
                <w:rFonts w:ascii="Times New Roman" w:eastAsia="Times New Roman" w:hAnsi="Times New Roman" w:cs="Times New Roman"/>
                <w:b w:val="0"/>
                <w:bCs w:val="0"/>
                <w:sz w:val="24"/>
                <w:szCs w:val="24"/>
              </w:rPr>
              <w:t>Wish list</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31F0617" w14:textId="77777777" w:rsidR="005F2FA9" w:rsidRDefault="005F2FA9" w:rsidP="00A01D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By: </w:t>
            </w:r>
            <w:r>
              <w:rPr>
                <w:rFonts w:ascii="Times New Roman" w:eastAsia="Times New Roman" w:hAnsi="Times New Roman" w:cs="Times New Roman"/>
                <w:sz w:val="24"/>
                <w:szCs w:val="24"/>
              </w:rPr>
              <w:t>Saksorn Khongsirirat</w:t>
            </w:r>
          </w:p>
        </w:tc>
      </w:tr>
      <w:tr w:rsidR="005F2FA9" w14:paraId="7FDA2663" w14:textId="77777777" w:rsidTr="007803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124FE0" w14:textId="77777777" w:rsidR="005F2FA9" w:rsidRPr="003A12CF" w:rsidRDefault="005F2FA9" w:rsidP="00A01DC7">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 xml:space="preserve">Product Catalog </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58F270F" w14:textId="77777777"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5F2FA9" w14:paraId="6215C2AD" w14:textId="77777777" w:rsidTr="00780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6EFFB027" w14:textId="77777777" w:rsidR="005F2FA9" w:rsidRDefault="005F2FA9" w:rsidP="00A01DC7">
            <w:pPr>
              <w:rPr>
                <w:rFonts w:ascii="Times New Roman" w:hAnsi="Times New Roman" w:cs="Times New Roman"/>
                <w:sz w:val="24"/>
                <w:szCs w:val="24"/>
              </w:rPr>
            </w:pPr>
            <w:r>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 xml:space="preserve">Access to </w:t>
            </w:r>
            <w:r>
              <w:rPr>
                <w:rFonts w:ascii="Times New Roman" w:eastAsia="Times New Roman" w:hAnsi="Times New Roman" w:cs="Times New Roman"/>
                <w:b w:val="0"/>
                <w:bCs w:val="0"/>
                <w:color w:val="auto"/>
                <w:sz w:val="24"/>
                <w:szCs w:val="24"/>
              </w:rPr>
              <w:t>Wish list page.</w:t>
            </w:r>
          </w:p>
        </w:tc>
      </w:tr>
      <w:tr w:rsidR="005F2FA9" w14:paraId="0AD972A6" w14:textId="77777777" w:rsidTr="00780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77DA4016" w14:textId="77777777" w:rsidR="005F2FA9" w:rsidRDefault="005F2FA9" w:rsidP="00A01DC7">
            <w:pPr>
              <w:rPr>
                <w:rFonts w:ascii="Times New Roman" w:hAnsi="Times New Roman" w:cs="Times New Roman"/>
                <w:sz w:val="24"/>
                <w:szCs w:val="24"/>
              </w:rPr>
            </w:pPr>
            <w:r>
              <w:rPr>
                <w:rFonts w:ascii="Times New Roman" w:eastAsia="Times New Roman" w:hAnsi="Times New Roman" w:cs="Times New Roman"/>
                <w:sz w:val="24"/>
                <w:szCs w:val="24"/>
              </w:rPr>
              <w:t>Dependencies: -</w:t>
            </w:r>
          </w:p>
        </w:tc>
      </w:tr>
    </w:tbl>
    <w:tbl>
      <w:tblPr>
        <w:tblStyle w:val="GridTable4-Accent2"/>
        <w:tblW w:w="9085" w:type="dxa"/>
        <w:tblLook w:val="04A0" w:firstRow="1" w:lastRow="0" w:firstColumn="1" w:lastColumn="0" w:noHBand="0" w:noVBand="1"/>
      </w:tblPr>
      <w:tblGrid>
        <w:gridCol w:w="805"/>
        <w:gridCol w:w="3510"/>
        <w:gridCol w:w="2340"/>
        <w:gridCol w:w="2430"/>
      </w:tblGrid>
      <w:tr w:rsidR="005F2FA9" w14:paraId="3CE960A8" w14:textId="77777777" w:rsidTr="005F2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14:paraId="530FF816" w14:textId="77777777" w:rsidR="005F2FA9" w:rsidRDefault="005F2FA9" w:rsidP="00A01DC7">
            <w:pPr>
              <w:jc w:val="center"/>
              <w:rPr>
                <w:rFonts w:ascii="Times New Roman" w:hAnsi="Times New Roman" w:cs="Times New Roman"/>
                <w:sz w:val="24"/>
                <w:szCs w:val="24"/>
              </w:rPr>
            </w:pPr>
            <w:r>
              <w:rPr>
                <w:rFonts w:ascii="Times New Roman" w:eastAsia="Times New Roman" w:hAnsi="Times New Roman" w:cs="Times New Roman"/>
                <w:sz w:val="24"/>
                <w:szCs w:val="24"/>
              </w:rPr>
              <w:t>Steps</w:t>
            </w:r>
          </w:p>
        </w:tc>
        <w:tc>
          <w:tcPr>
            <w:tcW w:w="3510" w:type="dxa"/>
            <w:hideMark/>
          </w:tcPr>
          <w:p w14:paraId="26AD3D29" w14:textId="77777777" w:rsidR="005F2FA9" w:rsidRDefault="005F2FA9" w:rsidP="00A01D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Steps</w:t>
            </w:r>
          </w:p>
        </w:tc>
        <w:tc>
          <w:tcPr>
            <w:tcW w:w="2340" w:type="dxa"/>
            <w:hideMark/>
          </w:tcPr>
          <w:p w14:paraId="5F100737" w14:textId="77777777" w:rsidR="005F2FA9" w:rsidRDefault="005F2FA9" w:rsidP="00A01D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Data</w:t>
            </w:r>
          </w:p>
        </w:tc>
        <w:tc>
          <w:tcPr>
            <w:tcW w:w="2430" w:type="dxa"/>
            <w:hideMark/>
          </w:tcPr>
          <w:p w14:paraId="04F1A11A" w14:textId="77777777" w:rsidR="005F2FA9" w:rsidRDefault="005F2FA9" w:rsidP="00A01D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Expected Result</w:t>
            </w:r>
          </w:p>
        </w:tc>
      </w:tr>
      <w:tr w:rsidR="005F2FA9" w14:paraId="100245AA" w14:textId="77777777" w:rsidTr="005F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602DE692" w14:textId="77777777" w:rsidR="005F2FA9" w:rsidRDefault="005F2FA9" w:rsidP="00A01DC7">
            <w:pPr>
              <w:jc w:val="center"/>
              <w:rPr>
                <w:rFonts w:ascii="Times New Roman" w:hAnsi="Times New Roman" w:cs="Times New Roman"/>
                <w:sz w:val="24"/>
                <w:szCs w:val="24"/>
              </w:rPr>
            </w:pPr>
            <w:r>
              <w:rPr>
                <w:rFonts w:ascii="Times New Roman" w:eastAsia="Times New Roman" w:hAnsi="Times New Roman" w:cs="Times New Roman"/>
                <w:b w:val="0"/>
                <w:bCs w:val="0"/>
                <w:sz w:val="24"/>
                <w:szCs w:val="24"/>
              </w:rPr>
              <w:t>1</w:t>
            </w:r>
          </w:p>
        </w:tc>
        <w:tc>
          <w:tcPr>
            <w:tcW w:w="35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5BF34B33" w14:textId="77777777"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Click on "Add" button</w:t>
            </w:r>
          </w:p>
        </w:tc>
        <w:tc>
          <w:tcPr>
            <w:tcW w:w="234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1F98CD67" w14:textId="77777777"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w:t>
            </w:r>
          </w:p>
        </w:tc>
        <w:tc>
          <w:tcPr>
            <w:tcW w:w="243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440CB525" w14:textId="7A646ACD"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w:t>
            </w:r>
            <w:r w:rsidR="00780314">
              <w:rPr>
                <w:rFonts w:ascii="Times New Roman" w:eastAsia="Times New Roman" w:hAnsi="Times New Roman" w:cs="Times New Roman"/>
                <w:sz w:val="24"/>
                <w:szCs w:val="24"/>
              </w:rPr>
              <w:t>he t</w:t>
            </w:r>
            <w:r>
              <w:rPr>
                <w:rFonts w:ascii="Times New Roman" w:eastAsia="Times New Roman" w:hAnsi="Times New Roman" w:cs="Times New Roman"/>
                <w:sz w:val="24"/>
                <w:szCs w:val="24"/>
              </w:rPr>
              <w:t>ester can see the product catalog that contain the list of all</w:t>
            </w:r>
            <w:r>
              <w:rPr>
                <w:rFonts w:ascii="Times New Roman" w:eastAsia="Times New Roman" w:hAnsi="Times New Roman" w:cs="Times New Roman"/>
                <w:sz w:val="24"/>
                <w:szCs w:val="24"/>
              </w:rPr>
              <w:br/>
              <w:t>Products.</w:t>
            </w:r>
          </w:p>
          <w:p w14:paraId="368E2648" w14:textId="77777777"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5F2FA9" w14:paraId="30546CAA" w14:textId="77777777" w:rsidTr="00780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0843E929" w14:textId="4DD9F92F" w:rsidR="005F2FA9" w:rsidRDefault="005F2FA9" w:rsidP="00A01DC7">
            <w:pPr>
              <w:rPr>
                <w:rFonts w:ascii="Times New Roman" w:hAnsi="Times New Roman" w:cs="Times New Roman"/>
                <w:sz w:val="24"/>
                <w:szCs w:val="24"/>
              </w:rPr>
            </w:pPr>
            <w:r>
              <w:rPr>
                <w:rFonts w:ascii="Times New Roman" w:eastAsia="Times New Roman" w:hAnsi="Times New Roman" w:cs="Times New Roman"/>
                <w:color w:val="auto"/>
                <w:sz w:val="24"/>
                <w:szCs w:val="24"/>
              </w:rPr>
              <w:t xml:space="preserve">Post-Condition: </w:t>
            </w:r>
            <w:r w:rsidR="001C6F7E">
              <w:rPr>
                <w:rFonts w:ascii="Times New Roman" w:eastAsia="Times New Roman" w:hAnsi="Times New Roman" w:cs="Times New Roman"/>
                <w:b w:val="0"/>
                <w:bCs w:val="0"/>
                <w:color w:val="auto"/>
                <w:sz w:val="24"/>
                <w:szCs w:val="24"/>
              </w:rPr>
              <w:t>Add the product</w:t>
            </w:r>
          </w:p>
        </w:tc>
      </w:tr>
    </w:tbl>
    <w:p w14:paraId="007A0EDE" w14:textId="77777777" w:rsidR="00AF3DFA" w:rsidRPr="00EF5C9C" w:rsidRDefault="00AF3DFA" w:rsidP="007A4F2C">
      <w:pPr>
        <w:rPr>
          <w:rFonts w:ascii="Times New Roman" w:hAnsi="Times New Roman" w:cs="Times New Roman"/>
        </w:rPr>
      </w:pPr>
    </w:p>
    <w:p w14:paraId="3CBF87CA" w14:textId="77777777" w:rsidR="00AF3DFA" w:rsidRPr="00EF5C9C" w:rsidRDefault="00AF3DFA" w:rsidP="007A4F2C">
      <w:pPr>
        <w:rPr>
          <w:rFonts w:ascii="Times New Roman" w:hAnsi="Times New Roman" w:cs="Times New Roman"/>
        </w:rPr>
      </w:pPr>
    </w:p>
    <w:sectPr w:rsidR="00AF3DFA" w:rsidRPr="00EF5C9C" w:rsidSect="00FD30A8">
      <w:headerReference w:type="even" r:id="rId8"/>
      <w:headerReference w:type="default" r:id="rId9"/>
      <w:footerReference w:type="even" r:id="rId10"/>
      <w:footerReference w:type="default" r:id="rId11"/>
      <w:headerReference w:type="first" r:id="rId12"/>
      <w:footerReference w:type="first" r:id="rId13"/>
      <w:pgSz w:w="11906" w:h="16838"/>
      <w:pgMar w:top="1440" w:right="1412" w:bottom="1440" w:left="1423"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AEA09" w14:textId="77777777" w:rsidR="00705CB2" w:rsidRDefault="00705CB2">
      <w:pPr>
        <w:spacing w:line="240" w:lineRule="auto"/>
      </w:pPr>
      <w:r>
        <w:separator/>
      </w:r>
    </w:p>
  </w:endnote>
  <w:endnote w:type="continuationSeparator" w:id="0">
    <w:p w14:paraId="3BAA3CB5" w14:textId="77777777" w:rsidR="00705CB2" w:rsidRDefault="00705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54A31" w14:textId="77777777" w:rsidR="002570CC" w:rsidRDefault="002570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11EDB" w14:textId="77777777" w:rsidR="00A01DC7" w:rsidRDefault="00705CB2">
    <w:pPr>
      <w:jc w:val="center"/>
    </w:pPr>
    <w:hyperlink r:id="rId1"/>
  </w:p>
  <w:tbl>
    <w:tblPr>
      <w:tblStyle w:val="a0"/>
      <w:tblW w:w="9246"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5"/>
      <w:gridCol w:w="3022"/>
      <w:gridCol w:w="1324"/>
      <w:gridCol w:w="1207"/>
      <w:gridCol w:w="992"/>
      <w:gridCol w:w="1276"/>
    </w:tblGrid>
    <w:tr w:rsidR="00A01DC7" w14:paraId="4B1994BD" w14:textId="77777777" w:rsidTr="00181DDD">
      <w:trPr>
        <w:trHeight w:hRule="exact" w:val="567"/>
      </w:trPr>
      <w:tc>
        <w:tcPr>
          <w:tcW w:w="1425" w:type="dxa"/>
          <w:tcBorders>
            <w:top w:val="single" w:sz="8" w:space="0" w:color="000000"/>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7433C553" w14:textId="77777777" w:rsidR="00A01DC7" w:rsidRDefault="00A01DC7">
          <w:pPr>
            <w:spacing w:after="720"/>
            <w:ind w:right="-100"/>
            <w:contextualSpacing w:val="0"/>
          </w:pPr>
          <w:r>
            <w:rPr>
              <w:rFonts w:ascii="Times New Roman" w:eastAsia="Times New Roman" w:hAnsi="Times New Roman" w:cs="Times New Roman"/>
              <w:sz w:val="18"/>
              <w:shd w:val="clear" w:color="auto" w:fill="CCFFFF"/>
            </w:rPr>
            <w:t>Document Name</w:t>
          </w:r>
        </w:p>
      </w:tc>
      <w:tc>
        <w:tcPr>
          <w:tcW w:w="302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CAF0F0" w14:textId="551D6AF5" w:rsidR="00A01DC7" w:rsidRDefault="00A01DC7" w:rsidP="004A208A">
          <w:pPr>
            <w:spacing w:after="720"/>
            <w:ind w:right="-100"/>
            <w:contextualSpacing w:val="0"/>
            <w:jc w:val="center"/>
          </w:pPr>
          <w:r>
            <w:rPr>
              <w:rFonts w:ascii="Times New Roman" w:eastAsia="Times New Roman" w:hAnsi="Times New Roman" w:cs="Times New Roman"/>
              <w:sz w:val="18"/>
              <w:highlight w:val="white"/>
            </w:rPr>
            <w:t>iWish – Test plan V</w:t>
          </w:r>
          <w:r>
            <w:rPr>
              <w:rFonts w:ascii="Times New Roman" w:eastAsia="Times New Roman" w:hAnsi="Times New Roman" w:cs="Times New Roman"/>
              <w:sz w:val="18"/>
            </w:rPr>
            <w:t>. [2.0]</w:t>
          </w:r>
        </w:p>
      </w:tc>
      <w:tc>
        <w:tcPr>
          <w:tcW w:w="1324"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2D09C74" w14:textId="77777777" w:rsidR="00A01DC7" w:rsidRDefault="00A01DC7">
          <w:pPr>
            <w:spacing w:after="720"/>
            <w:ind w:left="160" w:right="-100"/>
            <w:contextualSpacing w:val="0"/>
            <w:jc w:val="both"/>
          </w:pPr>
          <w:r>
            <w:rPr>
              <w:rFonts w:ascii="Times New Roman" w:eastAsia="Times New Roman" w:hAnsi="Times New Roman" w:cs="Times New Roman"/>
              <w:sz w:val="18"/>
              <w:shd w:val="clear" w:color="auto" w:fill="CCFFFF"/>
            </w:rPr>
            <w:t>Owner</w:t>
          </w:r>
        </w:p>
      </w:tc>
      <w:tc>
        <w:tcPr>
          <w:tcW w:w="120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2B28C8" w14:textId="77777777" w:rsidR="00A01DC7" w:rsidRDefault="00A01DC7">
          <w:pPr>
            <w:spacing w:after="720"/>
            <w:ind w:left="60" w:right="-60"/>
            <w:contextualSpacing w:val="0"/>
            <w:jc w:val="center"/>
          </w:pPr>
          <w:r>
            <w:rPr>
              <w:rFonts w:ascii="Times New Roman" w:eastAsia="Times New Roman" w:hAnsi="Times New Roman" w:cs="Times New Roman"/>
              <w:sz w:val="18"/>
            </w:rPr>
            <w:t>VC,SK</w:t>
          </w:r>
        </w:p>
      </w:tc>
      <w:tc>
        <w:tcPr>
          <w:tcW w:w="992"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2062733D" w14:textId="77777777" w:rsidR="00A01DC7" w:rsidRDefault="00A01DC7">
          <w:pPr>
            <w:spacing w:after="720"/>
            <w:ind w:left="60" w:right="-100"/>
            <w:contextualSpacing w:val="0"/>
            <w:jc w:val="center"/>
          </w:pPr>
          <w:r>
            <w:rPr>
              <w:rFonts w:ascii="Times New Roman" w:eastAsia="Times New Roman" w:hAnsi="Times New Roman" w:cs="Times New Roman"/>
              <w:sz w:val="18"/>
              <w:shd w:val="clear" w:color="auto" w:fill="CCFFFF"/>
            </w:rPr>
            <w:t>Page</w:t>
          </w:r>
        </w:p>
      </w:tc>
      <w:tc>
        <w:tcPr>
          <w:tcW w:w="127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D6D79F" w14:textId="64758B3F" w:rsidR="00A01DC7" w:rsidRPr="00F67C9A" w:rsidRDefault="00A01DC7" w:rsidP="00F67C9A">
          <w:pPr>
            <w:spacing w:after="720"/>
            <w:ind w:left="100" w:right="-100"/>
            <w:contextualSpacing w:val="0"/>
            <w:jc w:val="center"/>
            <w:rPr>
              <w:rFonts w:cstheme="minorBidi"/>
            </w:rPr>
          </w:pPr>
          <w:r w:rsidRPr="00F51BEA">
            <w:rPr>
              <w:rFonts w:ascii="Times New Roman" w:hAnsi="Times New Roman" w:cs="Times New Roman"/>
              <w:sz w:val="18"/>
              <w:szCs w:val="18"/>
            </w:rPr>
            <w:fldChar w:fldCharType="begin"/>
          </w:r>
          <w:r w:rsidRPr="00F51BEA">
            <w:rPr>
              <w:rFonts w:ascii="Times New Roman" w:hAnsi="Times New Roman" w:cs="Times New Roman"/>
              <w:sz w:val="18"/>
              <w:szCs w:val="18"/>
            </w:rPr>
            <w:instrText>PAGE</w:instrText>
          </w:r>
          <w:r w:rsidRPr="00F51BEA">
            <w:rPr>
              <w:rFonts w:ascii="Times New Roman" w:hAnsi="Times New Roman" w:cs="Times New Roman"/>
              <w:sz w:val="18"/>
              <w:szCs w:val="18"/>
            </w:rPr>
            <w:fldChar w:fldCharType="separate"/>
          </w:r>
          <w:r w:rsidR="002570CC">
            <w:rPr>
              <w:rFonts w:ascii="Times New Roman" w:hAnsi="Times New Roman" w:cs="Times New Roman"/>
              <w:noProof/>
              <w:sz w:val="18"/>
              <w:szCs w:val="18"/>
            </w:rPr>
            <w:t>2</w:t>
          </w:r>
          <w:r w:rsidRPr="00F51BEA">
            <w:rPr>
              <w:rFonts w:ascii="Times New Roman" w:hAnsi="Times New Roman" w:cs="Times New Roman"/>
              <w:sz w:val="18"/>
              <w:szCs w:val="18"/>
            </w:rPr>
            <w:fldChar w:fldCharType="end"/>
          </w:r>
          <w:r>
            <w:rPr>
              <w:sz w:val="18"/>
            </w:rPr>
            <w:t xml:space="preserve">/ </w:t>
          </w:r>
          <w:r w:rsidR="00B1540D">
            <w:rPr>
              <w:rFonts w:ascii="Times New Roman" w:hAnsi="Times New Roman" w:cs="Times New Roman"/>
              <w:sz w:val="18"/>
              <w:cs/>
            </w:rPr>
            <w:t>3</w:t>
          </w:r>
          <w:r w:rsidR="00B1540D">
            <w:rPr>
              <w:rFonts w:ascii="Times New Roman" w:hAnsi="Times New Roman" w:cs="Times New Roman"/>
              <w:sz w:val="18"/>
            </w:rPr>
            <w:t>8</w:t>
          </w:r>
        </w:p>
      </w:tc>
    </w:tr>
    <w:tr w:rsidR="00A01DC7" w14:paraId="75E62F13" w14:textId="77777777" w:rsidTr="00181DDD">
      <w:trPr>
        <w:trHeight w:hRule="exact" w:val="567"/>
      </w:trPr>
      <w:tc>
        <w:tcPr>
          <w:tcW w:w="1425" w:type="dxa"/>
          <w:tcBorders>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081EE0C" w14:textId="77777777" w:rsidR="00A01DC7" w:rsidRDefault="00A01DC7">
          <w:pPr>
            <w:spacing w:after="720"/>
            <w:ind w:right="-100"/>
            <w:contextualSpacing w:val="0"/>
          </w:pPr>
          <w:r>
            <w:rPr>
              <w:rFonts w:ascii="Times New Roman" w:eastAsia="Times New Roman" w:hAnsi="Times New Roman" w:cs="Times New Roman"/>
              <w:sz w:val="18"/>
              <w:shd w:val="clear" w:color="auto" w:fill="CCFFFF"/>
            </w:rPr>
            <w:t>Document Type</w:t>
          </w:r>
        </w:p>
      </w:tc>
      <w:tc>
        <w:tcPr>
          <w:tcW w:w="3022" w:type="dxa"/>
          <w:tcBorders>
            <w:bottom w:val="single" w:sz="8" w:space="0" w:color="000000"/>
            <w:right w:val="single" w:sz="8" w:space="0" w:color="000000"/>
          </w:tcBorders>
          <w:tcMar>
            <w:top w:w="100" w:type="dxa"/>
            <w:left w:w="100" w:type="dxa"/>
            <w:bottom w:w="100" w:type="dxa"/>
            <w:right w:w="100" w:type="dxa"/>
          </w:tcMar>
        </w:tcPr>
        <w:p w14:paraId="3F047DEE" w14:textId="67EEC1F5" w:rsidR="00A01DC7" w:rsidRDefault="00A01DC7">
          <w:pPr>
            <w:spacing w:after="720"/>
            <w:ind w:left="160"/>
            <w:contextualSpacing w:val="0"/>
            <w:jc w:val="center"/>
          </w:pPr>
          <w:r>
            <w:rPr>
              <w:rFonts w:ascii="Times New Roman" w:eastAsia="Times New Roman" w:hAnsi="Times New Roman" w:cs="Times New Roman"/>
              <w:sz w:val="18"/>
            </w:rPr>
            <w:t>Test Plan</w:t>
          </w:r>
        </w:p>
      </w:tc>
      <w:tc>
        <w:tcPr>
          <w:tcW w:w="1324" w:type="dxa"/>
          <w:tcBorders>
            <w:bottom w:val="single" w:sz="8" w:space="0" w:color="000000"/>
            <w:right w:val="single" w:sz="8" w:space="0" w:color="000000"/>
          </w:tcBorders>
          <w:shd w:val="clear" w:color="auto" w:fill="CCFFFF"/>
          <w:tcMar>
            <w:top w:w="100" w:type="dxa"/>
            <w:left w:w="100" w:type="dxa"/>
            <w:bottom w:w="100" w:type="dxa"/>
            <w:right w:w="100" w:type="dxa"/>
          </w:tcMar>
        </w:tcPr>
        <w:p w14:paraId="233C8F11" w14:textId="77777777" w:rsidR="00A01DC7" w:rsidRDefault="00A01DC7">
          <w:pPr>
            <w:spacing w:after="720"/>
            <w:ind w:left="160" w:right="-100"/>
            <w:contextualSpacing w:val="0"/>
            <w:jc w:val="both"/>
          </w:pPr>
          <w:r>
            <w:rPr>
              <w:rFonts w:ascii="Times New Roman" w:eastAsia="Times New Roman" w:hAnsi="Times New Roman" w:cs="Times New Roman"/>
              <w:sz w:val="18"/>
              <w:shd w:val="clear" w:color="auto" w:fill="CCFFFF"/>
            </w:rPr>
            <w:t>Release Date</w:t>
          </w:r>
        </w:p>
      </w:tc>
      <w:tc>
        <w:tcPr>
          <w:tcW w:w="1207" w:type="dxa"/>
          <w:tcBorders>
            <w:bottom w:val="single" w:sz="8" w:space="0" w:color="000000"/>
            <w:right w:val="single" w:sz="8" w:space="0" w:color="000000"/>
          </w:tcBorders>
          <w:tcMar>
            <w:top w:w="100" w:type="dxa"/>
            <w:left w:w="100" w:type="dxa"/>
            <w:bottom w:w="100" w:type="dxa"/>
            <w:right w:w="100" w:type="dxa"/>
          </w:tcMar>
        </w:tcPr>
        <w:p w14:paraId="38665A22" w14:textId="15FA91F3" w:rsidR="00A01DC7" w:rsidRDefault="002570CC" w:rsidP="002570CC">
          <w:pPr>
            <w:spacing w:after="720"/>
            <w:ind w:left="60" w:right="-100"/>
            <w:contextualSpacing w:val="0"/>
          </w:pPr>
          <w:r>
            <w:rPr>
              <w:rFonts w:ascii="Times New Roman" w:eastAsia="Times New Roman" w:hAnsi="Times New Roman" w:cs="Times New Roman"/>
              <w:sz w:val="18"/>
            </w:rPr>
            <w:t>21</w:t>
          </w:r>
          <w:r w:rsidR="00A01DC7">
            <w:rPr>
              <w:rFonts w:ascii="Times New Roman" w:eastAsia="Times New Roman" w:hAnsi="Times New Roman" w:cs="Times New Roman"/>
              <w:sz w:val="18"/>
            </w:rPr>
            <w:t xml:space="preserve"> October 2015</w:t>
          </w:r>
        </w:p>
      </w:tc>
      <w:tc>
        <w:tcPr>
          <w:tcW w:w="992" w:type="dxa"/>
          <w:tcBorders>
            <w:bottom w:val="single" w:sz="8" w:space="0" w:color="000000"/>
            <w:right w:val="single" w:sz="8" w:space="0" w:color="000000"/>
          </w:tcBorders>
          <w:shd w:val="clear" w:color="auto" w:fill="CCFFFF"/>
          <w:tcMar>
            <w:top w:w="100" w:type="dxa"/>
            <w:left w:w="100" w:type="dxa"/>
            <w:bottom w:w="100" w:type="dxa"/>
            <w:right w:w="100" w:type="dxa"/>
          </w:tcMar>
        </w:tcPr>
        <w:p w14:paraId="218C707D" w14:textId="77777777" w:rsidR="00A01DC7" w:rsidRDefault="00A01DC7">
          <w:pPr>
            <w:spacing w:after="720"/>
            <w:ind w:left="60" w:right="-100"/>
            <w:contextualSpacing w:val="0"/>
            <w:jc w:val="center"/>
          </w:pPr>
          <w:r>
            <w:rPr>
              <w:rFonts w:ascii="Times New Roman" w:eastAsia="Times New Roman" w:hAnsi="Times New Roman" w:cs="Times New Roman"/>
              <w:sz w:val="18"/>
              <w:shd w:val="clear" w:color="auto" w:fill="CCFFFF"/>
            </w:rPr>
            <w:t>Print Date</w:t>
          </w:r>
        </w:p>
      </w:tc>
      <w:tc>
        <w:tcPr>
          <w:tcW w:w="1276" w:type="dxa"/>
          <w:tcBorders>
            <w:bottom w:val="single" w:sz="8" w:space="0" w:color="000000"/>
            <w:right w:val="single" w:sz="8" w:space="0" w:color="000000"/>
          </w:tcBorders>
          <w:tcMar>
            <w:top w:w="100" w:type="dxa"/>
            <w:left w:w="100" w:type="dxa"/>
            <w:bottom w:w="100" w:type="dxa"/>
            <w:right w:w="100" w:type="dxa"/>
          </w:tcMar>
        </w:tcPr>
        <w:p w14:paraId="706EAAF8" w14:textId="35C46C84" w:rsidR="00A01DC7" w:rsidRDefault="002570CC" w:rsidP="002A034E">
          <w:pPr>
            <w:spacing w:after="720"/>
            <w:ind w:left="60" w:right="-100"/>
            <w:contextualSpacing w:val="0"/>
            <w:jc w:val="center"/>
          </w:pPr>
          <w:r>
            <w:rPr>
              <w:rFonts w:ascii="Times New Roman" w:eastAsia="Times New Roman" w:hAnsi="Times New Roman" w:cs="Times New Roman"/>
              <w:sz w:val="18"/>
            </w:rPr>
            <w:t>22</w:t>
          </w:r>
          <w:bookmarkStart w:id="2" w:name="_GoBack"/>
          <w:bookmarkEnd w:id="2"/>
          <w:r w:rsidR="00A01DC7">
            <w:rPr>
              <w:rFonts w:ascii="Times New Roman" w:eastAsia="Times New Roman" w:hAnsi="Times New Roman" w:cs="Times New Roman"/>
              <w:sz w:val="18"/>
            </w:rPr>
            <w:t xml:space="preserve"> October 2015</w:t>
          </w:r>
        </w:p>
      </w:tc>
    </w:tr>
  </w:tbl>
  <w:p w14:paraId="1E70BD01" w14:textId="77777777" w:rsidR="00A01DC7" w:rsidRDefault="00A01DC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ACE81" w14:textId="77777777" w:rsidR="002570CC" w:rsidRDefault="002570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4DFAE" w14:textId="77777777" w:rsidR="00705CB2" w:rsidRDefault="00705CB2">
      <w:pPr>
        <w:spacing w:line="240" w:lineRule="auto"/>
      </w:pPr>
      <w:r>
        <w:separator/>
      </w:r>
    </w:p>
  </w:footnote>
  <w:footnote w:type="continuationSeparator" w:id="0">
    <w:p w14:paraId="046B74EA" w14:textId="77777777" w:rsidR="00705CB2" w:rsidRDefault="00705C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89AB9" w14:textId="77777777" w:rsidR="002570CC" w:rsidRDefault="002570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D5F43" w14:textId="77777777" w:rsidR="00A01DC7" w:rsidRDefault="00A01DC7">
    <w:pPr>
      <w:spacing w:before="720"/>
      <w:jc w:val="right"/>
    </w:pPr>
    <w:r>
      <w:rPr>
        <w:noProof/>
      </w:rPr>
      <w:drawing>
        <wp:inline distT="114300" distB="114300" distL="114300" distR="114300" wp14:anchorId="51677A6C" wp14:editId="07777777">
          <wp:extent cx="1362075" cy="819150"/>
          <wp:effectExtent l="0" t="0" r="0" b="0"/>
          <wp:docPr id="4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
                  <a:srcRect/>
                  <a:stretch>
                    <a:fillRect/>
                  </a:stretch>
                </pic:blipFill>
                <pic:spPr>
                  <a:xfrm>
                    <a:off x="0" y="0"/>
                    <a:ext cx="1362075" cy="819150"/>
                  </a:xfrm>
                  <a:prstGeom prst="rect">
                    <a:avLst/>
                  </a:prstGeom>
                  <a:ln/>
                </pic:spPr>
              </pic:pic>
            </a:graphicData>
          </a:graphic>
        </wp:inline>
      </w:drawing>
    </w:r>
    <w:hyperlink r:id="r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F6A41" w14:textId="77777777" w:rsidR="002570CC" w:rsidRDefault="002570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838BB"/>
    <w:multiLevelType w:val="multilevel"/>
    <w:tmpl w:val="2A0A2224"/>
    <w:lvl w:ilvl="0">
      <w:start w:val="1"/>
      <w:numFmt w:val="decimal"/>
      <w:lvlText w:val="%1."/>
      <w:lvlJc w:val="left"/>
      <w:pPr>
        <w:ind w:left="720" w:hanging="360"/>
      </w:pPr>
      <w:rPr>
        <w:rFonts w:hint="default"/>
      </w:rPr>
    </w:lvl>
    <w:lvl w:ilvl="1">
      <w:start w:val="1"/>
      <w:numFmt w:val="decimal"/>
      <w:isLgl/>
      <w:lvlText w:val="%1.%2"/>
      <w:lvlJc w:val="left"/>
      <w:pPr>
        <w:ind w:left="1380" w:hanging="480"/>
      </w:pPr>
      <w:rPr>
        <w:rFonts w:eastAsia="Times New Roman" w:hint="default"/>
        <w:color w:val="191C1E"/>
      </w:rPr>
    </w:lvl>
    <w:lvl w:ilvl="2">
      <w:start w:val="1"/>
      <w:numFmt w:val="decimal"/>
      <w:isLgl/>
      <w:lvlText w:val="%1.%2.%3"/>
      <w:lvlJc w:val="left"/>
      <w:pPr>
        <w:ind w:left="2160" w:hanging="720"/>
      </w:pPr>
      <w:rPr>
        <w:rFonts w:eastAsia="Times New Roman" w:hint="default"/>
        <w:color w:val="191C1E"/>
      </w:rPr>
    </w:lvl>
    <w:lvl w:ilvl="3">
      <w:start w:val="1"/>
      <w:numFmt w:val="decimal"/>
      <w:isLgl/>
      <w:lvlText w:val="%1.%2.%3.%4"/>
      <w:lvlJc w:val="left"/>
      <w:pPr>
        <w:ind w:left="2700" w:hanging="720"/>
      </w:pPr>
      <w:rPr>
        <w:rFonts w:eastAsia="Times New Roman" w:hint="default"/>
        <w:color w:val="191C1E"/>
      </w:rPr>
    </w:lvl>
    <w:lvl w:ilvl="4">
      <w:start w:val="1"/>
      <w:numFmt w:val="decimal"/>
      <w:isLgl/>
      <w:lvlText w:val="%1.%2.%3.%4.%5"/>
      <w:lvlJc w:val="left"/>
      <w:pPr>
        <w:ind w:left="3600" w:hanging="1080"/>
      </w:pPr>
      <w:rPr>
        <w:rFonts w:eastAsia="Times New Roman" w:hint="default"/>
        <w:color w:val="191C1E"/>
      </w:rPr>
    </w:lvl>
    <w:lvl w:ilvl="5">
      <w:start w:val="1"/>
      <w:numFmt w:val="decimal"/>
      <w:isLgl/>
      <w:lvlText w:val="%1.%2.%3.%4.%5.%6"/>
      <w:lvlJc w:val="left"/>
      <w:pPr>
        <w:ind w:left="4140" w:hanging="1080"/>
      </w:pPr>
      <w:rPr>
        <w:rFonts w:eastAsia="Times New Roman" w:hint="default"/>
        <w:color w:val="191C1E"/>
      </w:rPr>
    </w:lvl>
    <w:lvl w:ilvl="6">
      <w:start w:val="1"/>
      <w:numFmt w:val="decimal"/>
      <w:isLgl/>
      <w:lvlText w:val="%1.%2.%3.%4.%5.%6.%7"/>
      <w:lvlJc w:val="left"/>
      <w:pPr>
        <w:ind w:left="5040" w:hanging="1440"/>
      </w:pPr>
      <w:rPr>
        <w:rFonts w:eastAsia="Times New Roman" w:hint="default"/>
        <w:color w:val="191C1E"/>
      </w:rPr>
    </w:lvl>
    <w:lvl w:ilvl="7">
      <w:start w:val="1"/>
      <w:numFmt w:val="decimal"/>
      <w:isLgl/>
      <w:lvlText w:val="%1.%2.%3.%4.%5.%6.%7.%8"/>
      <w:lvlJc w:val="left"/>
      <w:pPr>
        <w:ind w:left="5580" w:hanging="1440"/>
      </w:pPr>
      <w:rPr>
        <w:rFonts w:eastAsia="Times New Roman" w:hint="default"/>
        <w:color w:val="191C1E"/>
      </w:rPr>
    </w:lvl>
    <w:lvl w:ilvl="8">
      <w:start w:val="1"/>
      <w:numFmt w:val="decimal"/>
      <w:isLgl/>
      <w:lvlText w:val="%1.%2.%3.%4.%5.%6.%7.%8.%9"/>
      <w:lvlJc w:val="left"/>
      <w:pPr>
        <w:ind w:left="6480" w:hanging="1800"/>
      </w:pPr>
      <w:rPr>
        <w:rFonts w:eastAsia="Times New Roman" w:hint="default"/>
        <w:color w:val="191C1E"/>
      </w:rPr>
    </w:lvl>
  </w:abstractNum>
  <w:abstractNum w:abstractNumId="5" w15:restartNumberingAfterBreak="0">
    <w:nsid w:val="04974495"/>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6" w15:restartNumberingAfterBreak="0">
    <w:nsid w:val="04C94A44"/>
    <w:multiLevelType w:val="multilevel"/>
    <w:tmpl w:val="8D184BF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7" w15:restartNumberingAfterBreak="0">
    <w:nsid w:val="06731AC5"/>
    <w:multiLevelType w:val="multilevel"/>
    <w:tmpl w:val="49CC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22310"/>
    <w:multiLevelType w:val="multilevel"/>
    <w:tmpl w:val="BE9AB5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9" w15:restartNumberingAfterBreak="0">
    <w:nsid w:val="0BD4717D"/>
    <w:multiLevelType w:val="hybridMultilevel"/>
    <w:tmpl w:val="28023B88"/>
    <w:lvl w:ilvl="0" w:tplc="627CC05A">
      <w:start w:val="1"/>
      <w:numFmt w:val="decimal"/>
      <w:lvlText w:val="%1."/>
      <w:lvlJc w:val="left"/>
      <w:pPr>
        <w:ind w:left="720" w:hanging="360"/>
      </w:pPr>
    </w:lvl>
    <w:lvl w:ilvl="1" w:tplc="E93053E6">
      <w:start w:val="1"/>
      <w:numFmt w:val="lowerLetter"/>
      <w:lvlText w:val="%2."/>
      <w:lvlJc w:val="left"/>
      <w:pPr>
        <w:ind w:left="1440" w:hanging="360"/>
      </w:pPr>
    </w:lvl>
    <w:lvl w:ilvl="2" w:tplc="2CD8AE56">
      <w:start w:val="1"/>
      <w:numFmt w:val="lowerRoman"/>
      <w:lvlText w:val="%3."/>
      <w:lvlJc w:val="right"/>
      <w:pPr>
        <w:ind w:left="2160" w:hanging="180"/>
      </w:pPr>
    </w:lvl>
    <w:lvl w:ilvl="3" w:tplc="BB5C4FA0">
      <w:start w:val="1"/>
      <w:numFmt w:val="decimal"/>
      <w:lvlText w:val="%4."/>
      <w:lvlJc w:val="left"/>
      <w:pPr>
        <w:ind w:left="2880" w:hanging="360"/>
      </w:pPr>
    </w:lvl>
    <w:lvl w:ilvl="4" w:tplc="351A6FBE">
      <w:start w:val="1"/>
      <w:numFmt w:val="lowerLetter"/>
      <w:lvlText w:val="%5."/>
      <w:lvlJc w:val="left"/>
      <w:pPr>
        <w:ind w:left="3600" w:hanging="360"/>
      </w:pPr>
    </w:lvl>
    <w:lvl w:ilvl="5" w:tplc="3BAA78D6">
      <w:start w:val="1"/>
      <w:numFmt w:val="lowerRoman"/>
      <w:lvlText w:val="%6."/>
      <w:lvlJc w:val="right"/>
      <w:pPr>
        <w:ind w:left="4320" w:hanging="180"/>
      </w:pPr>
    </w:lvl>
    <w:lvl w:ilvl="6" w:tplc="49F6B072">
      <w:start w:val="1"/>
      <w:numFmt w:val="decimal"/>
      <w:lvlText w:val="%7."/>
      <w:lvlJc w:val="left"/>
      <w:pPr>
        <w:ind w:left="5040" w:hanging="360"/>
      </w:pPr>
    </w:lvl>
    <w:lvl w:ilvl="7" w:tplc="A54E3982">
      <w:start w:val="1"/>
      <w:numFmt w:val="lowerLetter"/>
      <w:lvlText w:val="%8."/>
      <w:lvlJc w:val="left"/>
      <w:pPr>
        <w:ind w:left="5760" w:hanging="360"/>
      </w:pPr>
    </w:lvl>
    <w:lvl w:ilvl="8" w:tplc="AF84FE28">
      <w:start w:val="1"/>
      <w:numFmt w:val="lowerRoman"/>
      <w:lvlText w:val="%9."/>
      <w:lvlJc w:val="right"/>
      <w:pPr>
        <w:ind w:left="6480" w:hanging="180"/>
      </w:pPr>
    </w:lvl>
  </w:abstractNum>
  <w:abstractNum w:abstractNumId="10" w15:restartNumberingAfterBreak="0">
    <w:nsid w:val="0F8D483F"/>
    <w:multiLevelType w:val="hybridMultilevel"/>
    <w:tmpl w:val="9F36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C42F21"/>
    <w:multiLevelType w:val="multilevel"/>
    <w:tmpl w:val="81ECBF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2" w15:restartNumberingAfterBreak="0">
    <w:nsid w:val="18262CF9"/>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3" w15:restartNumberingAfterBreak="0">
    <w:nsid w:val="1F176C64"/>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4" w15:restartNumberingAfterBreak="0">
    <w:nsid w:val="25107E1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5" w15:restartNumberingAfterBreak="0">
    <w:nsid w:val="26A535C2"/>
    <w:multiLevelType w:val="hybridMultilevel"/>
    <w:tmpl w:val="6D640758"/>
    <w:lvl w:ilvl="0" w:tplc="F056AE3A">
      <w:start w:val="1"/>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6D86C80"/>
    <w:multiLevelType w:val="multilevel"/>
    <w:tmpl w:val="91FA90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7" w15:restartNumberingAfterBreak="0">
    <w:nsid w:val="26F119A2"/>
    <w:multiLevelType w:val="hybridMultilevel"/>
    <w:tmpl w:val="4948D26A"/>
    <w:lvl w:ilvl="0" w:tplc="C818F568">
      <w:start w:val="1"/>
      <w:numFmt w:val="decimal"/>
      <w:lvlText w:val="%1."/>
      <w:lvlJc w:val="left"/>
      <w:pPr>
        <w:ind w:left="720" w:hanging="360"/>
      </w:pPr>
    </w:lvl>
    <w:lvl w:ilvl="1" w:tplc="169CC6CE">
      <w:start w:val="1"/>
      <w:numFmt w:val="lowerLetter"/>
      <w:lvlText w:val="%2."/>
      <w:lvlJc w:val="left"/>
      <w:pPr>
        <w:ind w:left="1440" w:hanging="360"/>
      </w:pPr>
    </w:lvl>
    <w:lvl w:ilvl="2" w:tplc="479C7854">
      <w:start w:val="1"/>
      <w:numFmt w:val="lowerRoman"/>
      <w:lvlText w:val="%3."/>
      <w:lvlJc w:val="right"/>
      <w:pPr>
        <w:ind w:left="2160" w:hanging="180"/>
      </w:pPr>
    </w:lvl>
    <w:lvl w:ilvl="3" w:tplc="9CBE8D20">
      <w:start w:val="1"/>
      <w:numFmt w:val="decimal"/>
      <w:lvlText w:val="%4."/>
      <w:lvlJc w:val="left"/>
      <w:pPr>
        <w:ind w:left="2880" w:hanging="360"/>
      </w:pPr>
    </w:lvl>
    <w:lvl w:ilvl="4" w:tplc="79121E1C">
      <w:start w:val="1"/>
      <w:numFmt w:val="lowerLetter"/>
      <w:lvlText w:val="%5."/>
      <w:lvlJc w:val="left"/>
      <w:pPr>
        <w:ind w:left="3600" w:hanging="360"/>
      </w:pPr>
    </w:lvl>
    <w:lvl w:ilvl="5" w:tplc="68BC6BEE">
      <w:start w:val="1"/>
      <w:numFmt w:val="lowerRoman"/>
      <w:lvlText w:val="%6."/>
      <w:lvlJc w:val="right"/>
      <w:pPr>
        <w:ind w:left="4320" w:hanging="180"/>
      </w:pPr>
    </w:lvl>
    <w:lvl w:ilvl="6" w:tplc="EB189FBA">
      <w:start w:val="1"/>
      <w:numFmt w:val="decimal"/>
      <w:lvlText w:val="%7."/>
      <w:lvlJc w:val="left"/>
      <w:pPr>
        <w:ind w:left="5040" w:hanging="360"/>
      </w:pPr>
    </w:lvl>
    <w:lvl w:ilvl="7" w:tplc="1FFC4F9C">
      <w:start w:val="1"/>
      <w:numFmt w:val="lowerLetter"/>
      <w:lvlText w:val="%8."/>
      <w:lvlJc w:val="left"/>
      <w:pPr>
        <w:ind w:left="5760" w:hanging="360"/>
      </w:pPr>
    </w:lvl>
    <w:lvl w:ilvl="8" w:tplc="9A66CBF2">
      <w:start w:val="1"/>
      <w:numFmt w:val="lowerRoman"/>
      <w:lvlText w:val="%9."/>
      <w:lvlJc w:val="right"/>
      <w:pPr>
        <w:ind w:left="6480" w:hanging="180"/>
      </w:pPr>
    </w:lvl>
  </w:abstractNum>
  <w:abstractNum w:abstractNumId="18" w15:restartNumberingAfterBreak="0">
    <w:nsid w:val="27FA5EAA"/>
    <w:multiLevelType w:val="multilevel"/>
    <w:tmpl w:val="F49A5B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C45B22"/>
    <w:multiLevelType w:val="hybridMultilevel"/>
    <w:tmpl w:val="2082926A"/>
    <w:lvl w:ilvl="0" w:tplc="B37E7D30">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E14198"/>
    <w:multiLevelType w:val="multilevel"/>
    <w:tmpl w:val="335230A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1" w15:restartNumberingAfterBreak="0">
    <w:nsid w:val="2ECC7D2E"/>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22" w15:restartNumberingAfterBreak="0">
    <w:nsid w:val="2F1A4620"/>
    <w:multiLevelType w:val="hybridMultilevel"/>
    <w:tmpl w:val="C6568AAC"/>
    <w:lvl w:ilvl="0" w:tplc="5DD4E990">
      <w:start w:val="1"/>
      <w:numFmt w:val="bullet"/>
      <w:lvlText w:val="-"/>
      <w:lvlJc w:val="left"/>
      <w:pPr>
        <w:ind w:left="2520" w:hanging="360"/>
      </w:pPr>
      <w:rPr>
        <w:rFonts w:ascii="Times New Roman" w:eastAsia="Arial"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32AE06D6"/>
    <w:multiLevelType w:val="multilevel"/>
    <w:tmpl w:val="2A0A2224"/>
    <w:lvl w:ilvl="0">
      <w:start w:val="1"/>
      <w:numFmt w:val="decimal"/>
      <w:lvlText w:val="%1."/>
      <w:lvlJc w:val="left"/>
      <w:pPr>
        <w:ind w:left="720" w:hanging="360"/>
      </w:pPr>
      <w:rPr>
        <w:rFonts w:hint="default"/>
      </w:rPr>
    </w:lvl>
    <w:lvl w:ilvl="1">
      <w:start w:val="1"/>
      <w:numFmt w:val="decimal"/>
      <w:isLgl/>
      <w:lvlText w:val="%1.%2"/>
      <w:lvlJc w:val="left"/>
      <w:pPr>
        <w:ind w:left="1380" w:hanging="480"/>
      </w:pPr>
      <w:rPr>
        <w:rFonts w:eastAsia="Times New Roman" w:hint="default"/>
        <w:color w:val="191C1E"/>
      </w:rPr>
    </w:lvl>
    <w:lvl w:ilvl="2">
      <w:start w:val="1"/>
      <w:numFmt w:val="decimal"/>
      <w:isLgl/>
      <w:lvlText w:val="%1.%2.%3"/>
      <w:lvlJc w:val="left"/>
      <w:pPr>
        <w:ind w:left="2160" w:hanging="720"/>
      </w:pPr>
      <w:rPr>
        <w:rFonts w:eastAsia="Times New Roman" w:hint="default"/>
        <w:color w:val="191C1E"/>
      </w:rPr>
    </w:lvl>
    <w:lvl w:ilvl="3">
      <w:start w:val="1"/>
      <w:numFmt w:val="decimal"/>
      <w:isLgl/>
      <w:lvlText w:val="%1.%2.%3.%4"/>
      <w:lvlJc w:val="left"/>
      <w:pPr>
        <w:ind w:left="2700" w:hanging="720"/>
      </w:pPr>
      <w:rPr>
        <w:rFonts w:eastAsia="Times New Roman" w:hint="default"/>
        <w:color w:val="191C1E"/>
      </w:rPr>
    </w:lvl>
    <w:lvl w:ilvl="4">
      <w:start w:val="1"/>
      <w:numFmt w:val="decimal"/>
      <w:isLgl/>
      <w:lvlText w:val="%1.%2.%3.%4.%5"/>
      <w:lvlJc w:val="left"/>
      <w:pPr>
        <w:ind w:left="3600" w:hanging="1080"/>
      </w:pPr>
      <w:rPr>
        <w:rFonts w:eastAsia="Times New Roman" w:hint="default"/>
        <w:color w:val="191C1E"/>
      </w:rPr>
    </w:lvl>
    <w:lvl w:ilvl="5">
      <w:start w:val="1"/>
      <w:numFmt w:val="decimal"/>
      <w:isLgl/>
      <w:lvlText w:val="%1.%2.%3.%4.%5.%6"/>
      <w:lvlJc w:val="left"/>
      <w:pPr>
        <w:ind w:left="4140" w:hanging="1080"/>
      </w:pPr>
      <w:rPr>
        <w:rFonts w:eastAsia="Times New Roman" w:hint="default"/>
        <w:color w:val="191C1E"/>
      </w:rPr>
    </w:lvl>
    <w:lvl w:ilvl="6">
      <w:start w:val="1"/>
      <w:numFmt w:val="decimal"/>
      <w:isLgl/>
      <w:lvlText w:val="%1.%2.%3.%4.%5.%6.%7"/>
      <w:lvlJc w:val="left"/>
      <w:pPr>
        <w:ind w:left="5040" w:hanging="1440"/>
      </w:pPr>
      <w:rPr>
        <w:rFonts w:eastAsia="Times New Roman" w:hint="default"/>
        <w:color w:val="191C1E"/>
      </w:rPr>
    </w:lvl>
    <w:lvl w:ilvl="7">
      <w:start w:val="1"/>
      <w:numFmt w:val="decimal"/>
      <w:isLgl/>
      <w:lvlText w:val="%1.%2.%3.%4.%5.%6.%7.%8"/>
      <w:lvlJc w:val="left"/>
      <w:pPr>
        <w:ind w:left="5580" w:hanging="1440"/>
      </w:pPr>
      <w:rPr>
        <w:rFonts w:eastAsia="Times New Roman" w:hint="default"/>
        <w:color w:val="191C1E"/>
      </w:rPr>
    </w:lvl>
    <w:lvl w:ilvl="8">
      <w:start w:val="1"/>
      <w:numFmt w:val="decimal"/>
      <w:isLgl/>
      <w:lvlText w:val="%1.%2.%3.%4.%5.%6.%7.%8.%9"/>
      <w:lvlJc w:val="left"/>
      <w:pPr>
        <w:ind w:left="6480" w:hanging="1800"/>
      </w:pPr>
      <w:rPr>
        <w:rFonts w:eastAsia="Times New Roman" w:hint="default"/>
        <w:color w:val="191C1E"/>
      </w:rPr>
    </w:lvl>
  </w:abstractNum>
  <w:abstractNum w:abstractNumId="24" w15:restartNumberingAfterBreak="0">
    <w:nsid w:val="39F07434"/>
    <w:multiLevelType w:val="multilevel"/>
    <w:tmpl w:val="8A44B5AA"/>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25" w15:restartNumberingAfterBreak="0">
    <w:nsid w:val="3F8A61E3"/>
    <w:multiLevelType w:val="multilevel"/>
    <w:tmpl w:val="0AAE31B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6" w15:restartNumberingAfterBreak="0">
    <w:nsid w:val="45A57E2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27" w15:restartNumberingAfterBreak="0">
    <w:nsid w:val="45A62212"/>
    <w:multiLevelType w:val="multilevel"/>
    <w:tmpl w:val="9AE8241A"/>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8" w15:restartNumberingAfterBreak="0">
    <w:nsid w:val="4D405E64"/>
    <w:multiLevelType w:val="multilevel"/>
    <w:tmpl w:val="D23022F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9" w15:restartNumberingAfterBreak="0">
    <w:nsid w:val="534713E9"/>
    <w:multiLevelType w:val="multilevel"/>
    <w:tmpl w:val="FA6244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0" w15:restartNumberingAfterBreak="0">
    <w:nsid w:val="55155CDE"/>
    <w:multiLevelType w:val="hybridMultilevel"/>
    <w:tmpl w:val="3D66CA54"/>
    <w:lvl w:ilvl="0" w:tplc="07D00138">
      <w:start w:val="2"/>
      <w:numFmt w:val="bullet"/>
      <w:lvlText w:val=""/>
      <w:lvlJc w:val="left"/>
      <w:pPr>
        <w:ind w:left="2520" w:hanging="360"/>
      </w:pPr>
      <w:rPr>
        <w:rFonts w:ascii="Symbol" w:eastAsia="Arial"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5B54105"/>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2" w15:restartNumberingAfterBreak="0">
    <w:nsid w:val="647E0327"/>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3" w15:restartNumberingAfterBreak="0">
    <w:nsid w:val="67655AE9"/>
    <w:multiLevelType w:val="multilevel"/>
    <w:tmpl w:val="BAC2243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692E5E1E"/>
    <w:multiLevelType w:val="multilevel"/>
    <w:tmpl w:val="EF203EC6"/>
    <w:lvl w:ilvl="0">
      <w:start w:val="1"/>
      <w:numFmt w:val="decimal"/>
      <w:lvlText w:val="%1."/>
      <w:lvlJc w:val="left"/>
      <w:pPr>
        <w:tabs>
          <w:tab w:val="num" w:pos="709"/>
        </w:tabs>
        <w:ind w:left="709" w:hanging="709"/>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5" w15:restartNumberingAfterBreak="0">
    <w:nsid w:val="707511E5"/>
    <w:multiLevelType w:val="hybridMultilevel"/>
    <w:tmpl w:val="1930B2F4"/>
    <w:lvl w:ilvl="0" w:tplc="7DAC8EA6">
      <w:start w:val="1"/>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931C5E"/>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7" w15:restartNumberingAfterBreak="0">
    <w:nsid w:val="785410F9"/>
    <w:multiLevelType w:val="hybridMultilevel"/>
    <w:tmpl w:val="E9667EA2"/>
    <w:lvl w:ilvl="0" w:tplc="79448F1E">
      <w:start w:val="6"/>
      <w:numFmt w:val="bullet"/>
      <w:lvlText w:val="-"/>
      <w:lvlJc w:val="left"/>
      <w:pPr>
        <w:ind w:left="720" w:hanging="360"/>
      </w:pPr>
      <w:rPr>
        <w:rFonts w:ascii="Times New Roman" w:eastAsia="Times New Roman" w:hAnsi="Times New Roman"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6628C2"/>
    <w:multiLevelType w:val="hybridMultilevel"/>
    <w:tmpl w:val="C1660F6E"/>
    <w:lvl w:ilvl="0" w:tplc="BD9C7F78">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9" w15:restartNumberingAfterBreak="0">
    <w:nsid w:val="79CC5501"/>
    <w:multiLevelType w:val="multilevel"/>
    <w:tmpl w:val="A0A8EC00"/>
    <w:lvl w:ilvl="0">
      <w:start w:val="1"/>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0" w15:restartNumberingAfterBreak="0">
    <w:nsid w:val="7A7F2C5F"/>
    <w:multiLevelType w:val="multilevel"/>
    <w:tmpl w:val="FA66AF7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1" w15:restartNumberingAfterBreak="0">
    <w:nsid w:val="7B750C7E"/>
    <w:multiLevelType w:val="multilevel"/>
    <w:tmpl w:val="E4E4A7D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2" w15:restartNumberingAfterBreak="0">
    <w:nsid w:val="7CB757C2"/>
    <w:multiLevelType w:val="multilevel"/>
    <w:tmpl w:val="C844793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3" w15:restartNumberingAfterBreak="0">
    <w:nsid w:val="7FE9743C"/>
    <w:multiLevelType w:val="multilevel"/>
    <w:tmpl w:val="EAB029B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num w:numId="1">
    <w:abstractNumId w:val="42"/>
  </w:num>
  <w:num w:numId="2">
    <w:abstractNumId w:val="8"/>
  </w:num>
  <w:num w:numId="3">
    <w:abstractNumId w:val="27"/>
  </w:num>
  <w:num w:numId="4">
    <w:abstractNumId w:val="25"/>
  </w:num>
  <w:num w:numId="5">
    <w:abstractNumId w:val="40"/>
  </w:num>
  <w:num w:numId="6">
    <w:abstractNumId w:val="29"/>
  </w:num>
  <w:num w:numId="7">
    <w:abstractNumId w:val="43"/>
  </w:num>
  <w:num w:numId="8">
    <w:abstractNumId w:val="20"/>
  </w:num>
  <w:num w:numId="9">
    <w:abstractNumId w:val="28"/>
  </w:num>
  <w:num w:numId="10">
    <w:abstractNumId w:val="6"/>
  </w:num>
  <w:num w:numId="11">
    <w:abstractNumId w:val="16"/>
  </w:num>
  <w:num w:numId="12">
    <w:abstractNumId w:val="11"/>
  </w:num>
  <w:num w:numId="13">
    <w:abstractNumId w:val="41"/>
  </w:num>
  <w:num w:numId="14">
    <w:abstractNumId w:val="4"/>
  </w:num>
  <w:num w:numId="15">
    <w:abstractNumId w:val="15"/>
  </w:num>
  <w:num w:numId="16">
    <w:abstractNumId w:val="22"/>
  </w:num>
  <w:num w:numId="17">
    <w:abstractNumId w:val="0"/>
  </w:num>
  <w:num w:numId="18">
    <w:abstractNumId w:val="1"/>
  </w:num>
  <w:num w:numId="19">
    <w:abstractNumId w:val="2"/>
  </w:num>
  <w:num w:numId="20">
    <w:abstractNumId w:val="3"/>
  </w:num>
  <w:num w:numId="21">
    <w:abstractNumId w:val="30"/>
  </w:num>
  <w:num w:numId="22">
    <w:abstractNumId w:val="33"/>
  </w:num>
  <w:num w:numId="23">
    <w:abstractNumId w:val="38"/>
  </w:num>
  <w:num w:numId="24">
    <w:abstractNumId w:val="24"/>
  </w:num>
  <w:num w:numId="25">
    <w:abstractNumId w:val="37"/>
  </w:num>
  <w:num w:numId="26">
    <w:abstractNumId w:val="19"/>
  </w:num>
  <w:num w:numId="27">
    <w:abstractNumId w:val="34"/>
  </w:num>
  <w:num w:numId="28">
    <w:abstractNumId w:val="10"/>
  </w:num>
  <w:num w:numId="29">
    <w:abstractNumId w:val="13"/>
  </w:num>
  <w:num w:numId="30">
    <w:abstractNumId w:val="12"/>
  </w:num>
  <w:num w:numId="31">
    <w:abstractNumId w:val="14"/>
  </w:num>
  <w:num w:numId="32">
    <w:abstractNumId w:val="31"/>
  </w:num>
  <w:num w:numId="33">
    <w:abstractNumId w:val="26"/>
  </w:num>
  <w:num w:numId="34">
    <w:abstractNumId w:val="36"/>
  </w:num>
  <w:num w:numId="35">
    <w:abstractNumId w:val="32"/>
  </w:num>
  <w:num w:numId="36">
    <w:abstractNumId w:val="21"/>
  </w:num>
  <w:num w:numId="37">
    <w:abstractNumId w:val="17"/>
  </w:num>
  <w:num w:numId="38">
    <w:abstractNumId w:val="5"/>
  </w:num>
  <w:num w:numId="39">
    <w:abstractNumId w:val="9"/>
  </w:num>
  <w:num w:numId="40">
    <w:abstractNumId w:val="39"/>
  </w:num>
  <w:num w:numId="41">
    <w:abstractNumId w:val="35"/>
  </w:num>
  <w:num w:numId="42">
    <w:abstractNumId w:val="7"/>
  </w:num>
  <w:num w:numId="43">
    <w:abstractNumId w:val="18"/>
    <w:lvlOverride w:ilvl="0">
      <w:lvl w:ilvl="0">
        <w:start w:val="2"/>
        <w:numFmt w:val="none"/>
        <w:lvlText w:val="3."/>
        <w:lvlJc w:val="left"/>
        <w:pPr>
          <w:ind w:left="720" w:firstLine="0"/>
        </w:pPr>
        <w:rPr>
          <w:rFonts w:hint="default"/>
        </w:rPr>
      </w:lvl>
    </w:lvlOverride>
    <w:lvlOverride w:ilvl="1">
      <w:lvl w:ilvl="1">
        <w:start w:val="1"/>
        <w:numFmt w:val="decimal"/>
        <w:lvlText w:val="%2."/>
        <w:lvlJc w:val="left"/>
        <w:pPr>
          <w:tabs>
            <w:tab w:val="num" w:pos="2160"/>
          </w:tabs>
          <w:ind w:left="2160" w:hanging="360"/>
        </w:pPr>
        <w:rPr>
          <w:rFonts w:hint="default"/>
        </w:rPr>
      </w:lvl>
    </w:lvlOverride>
    <w:lvlOverride w:ilvl="2">
      <w:lvl w:ilvl="2">
        <w:start w:val="1"/>
        <w:numFmt w:val="decimal"/>
        <w:lvlText w:val="%3."/>
        <w:lvlJc w:val="left"/>
        <w:pPr>
          <w:tabs>
            <w:tab w:val="num" w:pos="2880"/>
          </w:tabs>
          <w:ind w:left="2880" w:hanging="360"/>
        </w:pPr>
        <w:rPr>
          <w:rFonts w:hint="default"/>
        </w:rPr>
      </w:lvl>
    </w:lvlOverride>
    <w:lvlOverride w:ilvl="3">
      <w:lvl w:ilvl="3">
        <w:start w:val="1"/>
        <w:numFmt w:val="decimal"/>
        <w:lvlText w:val="%4."/>
        <w:lvlJc w:val="left"/>
        <w:pPr>
          <w:tabs>
            <w:tab w:val="num" w:pos="3600"/>
          </w:tabs>
          <w:ind w:left="3600" w:hanging="360"/>
        </w:pPr>
        <w:rPr>
          <w:rFonts w:hint="default"/>
        </w:rPr>
      </w:lvl>
    </w:lvlOverride>
    <w:lvlOverride w:ilvl="4">
      <w:lvl w:ilvl="4">
        <w:start w:val="1"/>
        <w:numFmt w:val="decimal"/>
        <w:lvlText w:val="%5."/>
        <w:lvlJc w:val="left"/>
        <w:pPr>
          <w:tabs>
            <w:tab w:val="num" w:pos="4320"/>
          </w:tabs>
          <w:ind w:left="4320" w:hanging="360"/>
        </w:pPr>
        <w:rPr>
          <w:rFonts w:hint="default"/>
        </w:rPr>
      </w:lvl>
    </w:lvlOverride>
    <w:lvlOverride w:ilvl="5">
      <w:lvl w:ilvl="5">
        <w:start w:val="1"/>
        <w:numFmt w:val="decimal"/>
        <w:lvlText w:val="%6."/>
        <w:lvlJc w:val="left"/>
        <w:pPr>
          <w:tabs>
            <w:tab w:val="num" w:pos="5040"/>
          </w:tabs>
          <w:ind w:left="5040" w:hanging="360"/>
        </w:pPr>
        <w:rPr>
          <w:rFonts w:hint="default"/>
        </w:rPr>
      </w:lvl>
    </w:lvlOverride>
    <w:lvlOverride w:ilvl="6">
      <w:lvl w:ilvl="6">
        <w:start w:val="1"/>
        <w:numFmt w:val="decimal"/>
        <w:lvlText w:val="%7."/>
        <w:lvlJc w:val="left"/>
        <w:pPr>
          <w:tabs>
            <w:tab w:val="num" w:pos="5760"/>
          </w:tabs>
          <w:ind w:left="5760" w:hanging="360"/>
        </w:pPr>
        <w:rPr>
          <w:rFonts w:hint="default"/>
        </w:rPr>
      </w:lvl>
    </w:lvlOverride>
    <w:lvlOverride w:ilvl="7">
      <w:lvl w:ilvl="7">
        <w:start w:val="1"/>
        <w:numFmt w:val="decimal"/>
        <w:lvlText w:val="%8."/>
        <w:lvlJc w:val="left"/>
        <w:pPr>
          <w:tabs>
            <w:tab w:val="num" w:pos="6480"/>
          </w:tabs>
          <w:ind w:left="6480" w:hanging="360"/>
        </w:pPr>
        <w:rPr>
          <w:rFonts w:hint="default"/>
        </w:rPr>
      </w:lvl>
    </w:lvlOverride>
    <w:lvlOverride w:ilvl="8">
      <w:lvl w:ilvl="8">
        <w:start w:val="1"/>
        <w:numFmt w:val="decimal"/>
        <w:lvlText w:val="%9."/>
        <w:lvlJc w:val="left"/>
        <w:pPr>
          <w:tabs>
            <w:tab w:val="num" w:pos="7200"/>
          </w:tabs>
          <w:ind w:left="7200" w:hanging="360"/>
        </w:pPr>
        <w:rPr>
          <w:rFonts w:hint="default"/>
        </w:rPr>
      </w:lvl>
    </w:lvlOverride>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71"/>
    <w:rsid w:val="00002B1A"/>
    <w:rsid w:val="000137D6"/>
    <w:rsid w:val="00023724"/>
    <w:rsid w:val="00051FE9"/>
    <w:rsid w:val="000570C4"/>
    <w:rsid w:val="000637DD"/>
    <w:rsid w:val="00065921"/>
    <w:rsid w:val="00071746"/>
    <w:rsid w:val="00076B39"/>
    <w:rsid w:val="00082BD4"/>
    <w:rsid w:val="00092998"/>
    <w:rsid w:val="000978EE"/>
    <w:rsid w:val="000A14DC"/>
    <w:rsid w:val="000B3B41"/>
    <w:rsid w:val="000B5823"/>
    <w:rsid w:val="000B797D"/>
    <w:rsid w:val="000C0858"/>
    <w:rsid w:val="000F5AC3"/>
    <w:rsid w:val="001067C1"/>
    <w:rsid w:val="00111A18"/>
    <w:rsid w:val="001168E7"/>
    <w:rsid w:val="001171FF"/>
    <w:rsid w:val="00165611"/>
    <w:rsid w:val="00177989"/>
    <w:rsid w:val="00181DDD"/>
    <w:rsid w:val="001B2453"/>
    <w:rsid w:val="001B65D6"/>
    <w:rsid w:val="001C0A02"/>
    <w:rsid w:val="001C6F7E"/>
    <w:rsid w:val="001D00DE"/>
    <w:rsid w:val="001E2805"/>
    <w:rsid w:val="00211E39"/>
    <w:rsid w:val="00215D4D"/>
    <w:rsid w:val="0023498B"/>
    <w:rsid w:val="00235D33"/>
    <w:rsid w:val="0023764E"/>
    <w:rsid w:val="00241BAA"/>
    <w:rsid w:val="002570CC"/>
    <w:rsid w:val="00287C00"/>
    <w:rsid w:val="00292298"/>
    <w:rsid w:val="002A034E"/>
    <w:rsid w:val="002A2A3F"/>
    <w:rsid w:val="002A31BB"/>
    <w:rsid w:val="002B6C52"/>
    <w:rsid w:val="002D26E7"/>
    <w:rsid w:val="002D3E70"/>
    <w:rsid w:val="002D4415"/>
    <w:rsid w:val="00316FBD"/>
    <w:rsid w:val="003201EE"/>
    <w:rsid w:val="003253A8"/>
    <w:rsid w:val="00325BBC"/>
    <w:rsid w:val="00351F36"/>
    <w:rsid w:val="00353677"/>
    <w:rsid w:val="00383571"/>
    <w:rsid w:val="00392171"/>
    <w:rsid w:val="003A1CD3"/>
    <w:rsid w:val="003B0CE4"/>
    <w:rsid w:val="003C0086"/>
    <w:rsid w:val="003C4AAB"/>
    <w:rsid w:val="003D5E57"/>
    <w:rsid w:val="003E00A5"/>
    <w:rsid w:val="003E1064"/>
    <w:rsid w:val="00416833"/>
    <w:rsid w:val="00433FBB"/>
    <w:rsid w:val="00444A7A"/>
    <w:rsid w:val="004640F3"/>
    <w:rsid w:val="004743DC"/>
    <w:rsid w:val="00480700"/>
    <w:rsid w:val="00485A3E"/>
    <w:rsid w:val="004911C7"/>
    <w:rsid w:val="004A208A"/>
    <w:rsid w:val="004A3560"/>
    <w:rsid w:val="004C662C"/>
    <w:rsid w:val="004D4E99"/>
    <w:rsid w:val="004E4031"/>
    <w:rsid w:val="004F2848"/>
    <w:rsid w:val="00500282"/>
    <w:rsid w:val="00516CD5"/>
    <w:rsid w:val="005605D7"/>
    <w:rsid w:val="0057257B"/>
    <w:rsid w:val="0059309F"/>
    <w:rsid w:val="005A48BA"/>
    <w:rsid w:val="005B4A43"/>
    <w:rsid w:val="005C55E1"/>
    <w:rsid w:val="005D7E2F"/>
    <w:rsid w:val="005F2FA9"/>
    <w:rsid w:val="005F4068"/>
    <w:rsid w:val="006307A3"/>
    <w:rsid w:val="00637469"/>
    <w:rsid w:val="006447E5"/>
    <w:rsid w:val="00645B09"/>
    <w:rsid w:val="00660A3F"/>
    <w:rsid w:val="006B1537"/>
    <w:rsid w:val="00700DE6"/>
    <w:rsid w:val="007014E9"/>
    <w:rsid w:val="00705CB2"/>
    <w:rsid w:val="00712D93"/>
    <w:rsid w:val="0075629F"/>
    <w:rsid w:val="00763BC8"/>
    <w:rsid w:val="00780314"/>
    <w:rsid w:val="00783B70"/>
    <w:rsid w:val="0078682A"/>
    <w:rsid w:val="007A16F4"/>
    <w:rsid w:val="007A4DB1"/>
    <w:rsid w:val="007A4F2C"/>
    <w:rsid w:val="007B7AAD"/>
    <w:rsid w:val="007B7C9B"/>
    <w:rsid w:val="007D7077"/>
    <w:rsid w:val="007E161B"/>
    <w:rsid w:val="00820A5B"/>
    <w:rsid w:val="008279A6"/>
    <w:rsid w:val="00827FA7"/>
    <w:rsid w:val="00831E6C"/>
    <w:rsid w:val="00832904"/>
    <w:rsid w:val="008343E8"/>
    <w:rsid w:val="00835A91"/>
    <w:rsid w:val="00847A47"/>
    <w:rsid w:val="008507BA"/>
    <w:rsid w:val="00863D11"/>
    <w:rsid w:val="008907B6"/>
    <w:rsid w:val="008913BA"/>
    <w:rsid w:val="00892892"/>
    <w:rsid w:val="008B14A9"/>
    <w:rsid w:val="008D7C3B"/>
    <w:rsid w:val="008F6B70"/>
    <w:rsid w:val="00907855"/>
    <w:rsid w:val="009378EF"/>
    <w:rsid w:val="009473C6"/>
    <w:rsid w:val="00955C97"/>
    <w:rsid w:val="00962122"/>
    <w:rsid w:val="0097227A"/>
    <w:rsid w:val="009A5857"/>
    <w:rsid w:val="009B5495"/>
    <w:rsid w:val="009E7AC8"/>
    <w:rsid w:val="009F2EEC"/>
    <w:rsid w:val="00A01DC7"/>
    <w:rsid w:val="00A16869"/>
    <w:rsid w:val="00A17F3C"/>
    <w:rsid w:val="00A41CB4"/>
    <w:rsid w:val="00A42C13"/>
    <w:rsid w:val="00A47868"/>
    <w:rsid w:val="00A5068C"/>
    <w:rsid w:val="00A5721E"/>
    <w:rsid w:val="00A83A90"/>
    <w:rsid w:val="00A94370"/>
    <w:rsid w:val="00AA0544"/>
    <w:rsid w:val="00AB75DC"/>
    <w:rsid w:val="00AC3821"/>
    <w:rsid w:val="00AC77A3"/>
    <w:rsid w:val="00AD57AF"/>
    <w:rsid w:val="00AE3CF2"/>
    <w:rsid w:val="00AE6AAE"/>
    <w:rsid w:val="00AF1508"/>
    <w:rsid w:val="00AF3DFA"/>
    <w:rsid w:val="00AF4E6E"/>
    <w:rsid w:val="00B006BF"/>
    <w:rsid w:val="00B07943"/>
    <w:rsid w:val="00B1540D"/>
    <w:rsid w:val="00B21B42"/>
    <w:rsid w:val="00B41420"/>
    <w:rsid w:val="00B43CA1"/>
    <w:rsid w:val="00B54BF5"/>
    <w:rsid w:val="00B5677A"/>
    <w:rsid w:val="00B62694"/>
    <w:rsid w:val="00BD4734"/>
    <w:rsid w:val="00BF11A5"/>
    <w:rsid w:val="00C26778"/>
    <w:rsid w:val="00C27C38"/>
    <w:rsid w:val="00C57178"/>
    <w:rsid w:val="00C6365D"/>
    <w:rsid w:val="00C648FA"/>
    <w:rsid w:val="00C71ADC"/>
    <w:rsid w:val="00C80801"/>
    <w:rsid w:val="00CD368F"/>
    <w:rsid w:val="00CE0E41"/>
    <w:rsid w:val="00CE1A82"/>
    <w:rsid w:val="00CE54FD"/>
    <w:rsid w:val="00CF5D2F"/>
    <w:rsid w:val="00CF6063"/>
    <w:rsid w:val="00D019D9"/>
    <w:rsid w:val="00D1306C"/>
    <w:rsid w:val="00D1402B"/>
    <w:rsid w:val="00D55B46"/>
    <w:rsid w:val="00D562EB"/>
    <w:rsid w:val="00D7065B"/>
    <w:rsid w:val="00D83C9B"/>
    <w:rsid w:val="00D9081A"/>
    <w:rsid w:val="00DB0C6E"/>
    <w:rsid w:val="00DB4E50"/>
    <w:rsid w:val="00DE67CC"/>
    <w:rsid w:val="00DF0999"/>
    <w:rsid w:val="00DF2FA2"/>
    <w:rsid w:val="00E64F6B"/>
    <w:rsid w:val="00E71491"/>
    <w:rsid w:val="00E95FEE"/>
    <w:rsid w:val="00E966FD"/>
    <w:rsid w:val="00EC5AA6"/>
    <w:rsid w:val="00ED284E"/>
    <w:rsid w:val="00ED6EA8"/>
    <w:rsid w:val="00EE3159"/>
    <w:rsid w:val="00EF5C9C"/>
    <w:rsid w:val="00F03D26"/>
    <w:rsid w:val="00F51BEA"/>
    <w:rsid w:val="00F52CA4"/>
    <w:rsid w:val="00F67C9A"/>
    <w:rsid w:val="00F711BD"/>
    <w:rsid w:val="00F93096"/>
    <w:rsid w:val="00FB00A7"/>
    <w:rsid w:val="00FB4F85"/>
    <w:rsid w:val="00FC0257"/>
    <w:rsid w:val="00FC429C"/>
    <w:rsid w:val="00FD30A8"/>
    <w:rsid w:val="00FD6A03"/>
    <w:rsid w:val="00FE6E2E"/>
    <w:rsid w:val="292C203D"/>
    <w:rsid w:val="343E2EA6"/>
    <w:rsid w:val="50A14C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FF8F4"/>
  <w15:docId w15:val="{AB391321-470C-4FA3-9BD3-B305A712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NormalTable0"/>
    <w:pPr>
      <w:contextualSpacing/>
    </w:pPr>
    <w:tblPr>
      <w:tblStyleRowBandSize w:val="1"/>
      <w:tblStyleColBandSize w:val="1"/>
      <w:tblCellMar>
        <w:left w:w="115" w:type="dxa"/>
        <w:right w:w="115" w:type="dxa"/>
      </w:tblCellMar>
    </w:tblPr>
  </w:style>
  <w:style w:type="table" w:customStyle="1" w:styleId="a0">
    <w:basedOn w:val="NormalTable0"/>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51BEA"/>
    <w:pPr>
      <w:spacing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sid w:val="00F51BEA"/>
    <w:rPr>
      <w:rFonts w:ascii="Tahoma" w:hAnsi="Tahoma" w:cs="Angsana New"/>
      <w:sz w:val="16"/>
    </w:rPr>
  </w:style>
  <w:style w:type="paragraph" w:styleId="Header">
    <w:name w:val="header"/>
    <w:basedOn w:val="Normal"/>
    <w:link w:val="HeaderChar"/>
    <w:uiPriority w:val="99"/>
    <w:unhideWhenUsed/>
    <w:rsid w:val="00F51BEA"/>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F51BEA"/>
    <w:rPr>
      <w:rFonts w:cs="Cordia New"/>
    </w:rPr>
  </w:style>
  <w:style w:type="paragraph" w:styleId="Footer">
    <w:name w:val="footer"/>
    <w:basedOn w:val="Normal"/>
    <w:link w:val="FooterChar"/>
    <w:uiPriority w:val="99"/>
    <w:unhideWhenUsed/>
    <w:rsid w:val="00F51BEA"/>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F51BEA"/>
    <w:rPr>
      <w:rFonts w:cs="Cordia New"/>
    </w:rPr>
  </w:style>
  <w:style w:type="paragraph" w:styleId="Caption">
    <w:name w:val="caption"/>
    <w:basedOn w:val="Normal"/>
    <w:next w:val="Normal"/>
    <w:uiPriority w:val="35"/>
    <w:semiHidden/>
    <w:unhideWhenUsed/>
    <w:qFormat/>
    <w:rsid w:val="00F51BEA"/>
    <w:pPr>
      <w:spacing w:after="200" w:line="240" w:lineRule="auto"/>
    </w:pPr>
    <w:rPr>
      <w:rFonts w:cs="Cordia New"/>
      <w:b/>
      <w:bCs/>
      <w:color w:val="4F81BD" w:themeColor="accent1"/>
      <w:sz w:val="18"/>
      <w:szCs w:val="22"/>
    </w:rPr>
  </w:style>
  <w:style w:type="paragraph" w:styleId="ListParagraph">
    <w:name w:val="List Paragraph"/>
    <w:basedOn w:val="Normal"/>
    <w:link w:val="ListParagraphChar"/>
    <w:uiPriority w:val="34"/>
    <w:qFormat/>
    <w:rsid w:val="00D55B46"/>
    <w:pPr>
      <w:ind w:left="720"/>
      <w:contextualSpacing/>
    </w:pPr>
    <w:rPr>
      <w:rFonts w:cs="Cordia New"/>
    </w:rPr>
  </w:style>
  <w:style w:type="paragraph" w:customStyle="1" w:styleId="FreeForm">
    <w:name w:val="Free Form"/>
    <w:rsid w:val="00FB00A7"/>
    <w:pPr>
      <w:spacing w:line="240" w:lineRule="auto"/>
    </w:pPr>
    <w:rPr>
      <w:rFonts w:ascii="Helvetica" w:eastAsia="ヒラギノ角ゴ Pro W3" w:hAnsi="Helvetica" w:cs="Times New Roman"/>
      <w:sz w:val="24"/>
    </w:rPr>
  </w:style>
  <w:style w:type="table" w:styleId="TableGrid">
    <w:name w:val="Table Grid"/>
    <w:basedOn w:val="TableNormal"/>
    <w:uiPriority w:val="39"/>
    <w:rsid w:val="00FB00A7"/>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5BBC"/>
    <w:rPr>
      <w:rFonts w:cs="Cordia New"/>
    </w:rPr>
  </w:style>
  <w:style w:type="character" w:customStyle="1" w:styleId="words">
    <w:name w:val="words"/>
    <w:basedOn w:val="DefaultParagraphFont"/>
    <w:rsid w:val="00CE1A82"/>
  </w:style>
  <w:style w:type="paragraph" w:customStyle="1" w:styleId="Default">
    <w:name w:val="Default"/>
    <w:rsid w:val="00BF11A5"/>
    <w:pPr>
      <w:autoSpaceDE w:val="0"/>
      <w:autoSpaceDN w:val="0"/>
      <w:adjustRightInd w:val="0"/>
      <w:spacing w:line="240" w:lineRule="auto"/>
    </w:pPr>
    <w:rPr>
      <w:rFonts w:ascii="Cordia New" w:eastAsiaTheme="minorHAnsi" w:hAnsi="Cordia New" w:cs="Cordia New"/>
      <w:sz w:val="24"/>
      <w:szCs w:val="24"/>
    </w:rPr>
  </w:style>
  <w:style w:type="paragraph" w:styleId="TOC1">
    <w:name w:val="toc 1"/>
    <w:basedOn w:val="Normal"/>
    <w:next w:val="Normal"/>
    <w:autoRedefine/>
    <w:uiPriority w:val="39"/>
    <w:unhideWhenUsed/>
    <w:rsid w:val="00ED6EA8"/>
    <w:pPr>
      <w:tabs>
        <w:tab w:val="left" w:pos="1320"/>
        <w:tab w:val="right" w:leader="dot" w:pos="9016"/>
      </w:tabs>
      <w:spacing w:after="100"/>
      <w:ind w:left="993" w:hanging="284"/>
      <w:jc w:val="both"/>
    </w:pPr>
    <w:rPr>
      <w:rFonts w:asciiTheme="minorHAnsi" w:eastAsiaTheme="minorHAnsi" w:hAnsiTheme="minorHAnsi" w:cstheme="minorBidi"/>
      <w:color w:val="auto"/>
      <w:szCs w:val="28"/>
    </w:rPr>
  </w:style>
  <w:style w:type="paragraph" w:styleId="TOC2">
    <w:name w:val="toc 2"/>
    <w:basedOn w:val="Normal"/>
    <w:next w:val="Normal"/>
    <w:autoRedefine/>
    <w:uiPriority w:val="39"/>
    <w:unhideWhenUsed/>
    <w:rsid w:val="00ED6EA8"/>
    <w:pPr>
      <w:tabs>
        <w:tab w:val="left" w:pos="1418"/>
        <w:tab w:val="right" w:leader="dot" w:pos="9016"/>
      </w:tabs>
      <w:spacing w:after="100"/>
      <w:ind w:left="1560" w:hanging="567"/>
      <w:jc w:val="both"/>
    </w:pPr>
    <w:rPr>
      <w:rFonts w:asciiTheme="minorHAnsi" w:eastAsiaTheme="minorHAnsi" w:hAnsiTheme="minorHAnsi" w:cstheme="minorBidi"/>
      <w:color w:val="auto"/>
      <w:szCs w:val="28"/>
    </w:rPr>
  </w:style>
  <w:style w:type="paragraph" w:styleId="TOC3">
    <w:name w:val="toc 3"/>
    <w:basedOn w:val="Normal"/>
    <w:next w:val="Normal"/>
    <w:autoRedefine/>
    <w:uiPriority w:val="39"/>
    <w:unhideWhenUsed/>
    <w:rsid w:val="00ED6EA8"/>
    <w:pPr>
      <w:spacing w:after="100"/>
      <w:ind w:left="440" w:firstLine="720"/>
      <w:jc w:val="both"/>
    </w:pPr>
    <w:rPr>
      <w:rFonts w:asciiTheme="minorHAnsi" w:eastAsiaTheme="minorHAnsi" w:hAnsiTheme="minorHAnsi" w:cstheme="minorBidi"/>
      <w:color w:val="auto"/>
      <w:szCs w:val="28"/>
    </w:rPr>
  </w:style>
  <w:style w:type="paragraph" w:styleId="TOCHeading">
    <w:name w:val="TOC Heading"/>
    <w:basedOn w:val="Heading1"/>
    <w:next w:val="Normal"/>
    <w:uiPriority w:val="39"/>
    <w:unhideWhenUsed/>
    <w:qFormat/>
    <w:rsid w:val="00ED6EA8"/>
    <w:pPr>
      <w:spacing w:before="240"/>
      <w:outlineLvl w:val="9"/>
    </w:pPr>
    <w:rPr>
      <w:rFonts w:asciiTheme="majorHAnsi" w:eastAsiaTheme="majorEastAsia" w:hAnsiTheme="majorHAnsi" w:cstheme="majorBidi"/>
      <w:color w:val="365F91" w:themeColor="accent1" w:themeShade="BF"/>
      <w:szCs w:val="40"/>
    </w:rPr>
  </w:style>
  <w:style w:type="paragraph" w:styleId="BodyText">
    <w:name w:val="Body Text"/>
    <w:basedOn w:val="Normal"/>
    <w:link w:val="BodyTextChar"/>
    <w:rsid w:val="00392171"/>
    <w:pPr>
      <w:spacing w:after="120" w:line="240" w:lineRule="auto"/>
      <w:jc w:val="both"/>
    </w:pPr>
    <w:rPr>
      <w:rFonts w:eastAsia="Times New Roman" w:cs="Times New Roman"/>
      <w:color w:val="auto"/>
      <w:lang w:val="en-AU" w:bidi="ar-SA"/>
    </w:rPr>
  </w:style>
  <w:style w:type="character" w:customStyle="1" w:styleId="BodyTextChar">
    <w:name w:val="Body Text Char"/>
    <w:basedOn w:val="DefaultParagraphFont"/>
    <w:link w:val="BodyText"/>
    <w:rsid w:val="00392171"/>
    <w:rPr>
      <w:rFonts w:eastAsia="Times New Roman" w:cs="Times New Roman"/>
      <w:color w:val="auto"/>
      <w:lang w:val="en-AU" w:bidi="ar-SA"/>
    </w:rPr>
  </w:style>
  <w:style w:type="paragraph" w:styleId="NormalWeb">
    <w:name w:val="Normal (Web)"/>
    <w:basedOn w:val="Normal"/>
    <w:uiPriority w:val="99"/>
    <w:unhideWhenUsed/>
    <w:rsid w:val="0097227A"/>
    <w:pPr>
      <w:spacing w:before="100" w:beforeAutospacing="1" w:after="100" w:afterAutospacing="1" w:line="240" w:lineRule="auto"/>
    </w:pPr>
    <w:rPr>
      <w:rFonts w:ascii="Angsana New" w:eastAsia="Times New Roman" w:hAnsi="Angsana New" w:cs="Angsana New"/>
      <w:color w:val="auto"/>
      <w:sz w:val="28"/>
      <w:szCs w:val="28"/>
    </w:rPr>
  </w:style>
  <w:style w:type="character" w:customStyle="1" w:styleId="apple-converted-space">
    <w:name w:val="apple-converted-space"/>
    <w:basedOn w:val="DefaultParagraphFont"/>
    <w:rsid w:val="0097227A"/>
  </w:style>
  <w:style w:type="character" w:styleId="Hyperlink">
    <w:name w:val="Hyperlink"/>
    <w:basedOn w:val="DefaultParagraphFont"/>
    <w:uiPriority w:val="99"/>
    <w:unhideWhenUsed/>
    <w:rsid w:val="0097227A"/>
    <w:rPr>
      <w:color w:val="0000FF"/>
      <w:u w:val="single"/>
    </w:rPr>
  </w:style>
  <w:style w:type="table" w:styleId="GridTable6Colorful">
    <w:name w:val="Grid Table 6 Colorful"/>
    <w:basedOn w:val="TableNormal"/>
    <w:uiPriority w:val="51"/>
    <w:rsid w:val="003C0086"/>
    <w:pPr>
      <w:spacing w:line="240" w:lineRule="auto"/>
    </w:pPr>
    <w:rPr>
      <w:rFonts w:asciiTheme="minorHAnsi" w:eastAsiaTheme="minorHAnsi" w:hAnsiTheme="minorHAnsi" w:cstheme="minorBidi"/>
      <w:color w:val="000000" w:themeColor="text1"/>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paragraph">
    <w:name w:val="paragraph"/>
    <w:basedOn w:val="Normal"/>
    <w:rsid w:val="00AF3DFA"/>
    <w:pPr>
      <w:spacing w:before="100" w:beforeAutospacing="1" w:after="100" w:afterAutospacing="1" w:line="240" w:lineRule="auto"/>
    </w:pPr>
    <w:rPr>
      <w:rFonts w:ascii="Times New Roman" w:eastAsia="Times New Roman" w:hAnsi="Times New Roman" w:cs="Times New Roman"/>
      <w:color w:val="auto"/>
      <w:sz w:val="28"/>
      <w:szCs w:val="28"/>
    </w:rPr>
  </w:style>
  <w:style w:type="table" w:styleId="GridTable4">
    <w:name w:val="Grid Table 4"/>
    <w:basedOn w:val="TableNormal"/>
    <w:uiPriority w:val="49"/>
    <w:rsid w:val="00AF3DFA"/>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211E39"/>
    <w:pPr>
      <w:spacing w:line="240" w:lineRule="auto"/>
    </w:pPr>
    <w:rPr>
      <w:rFonts w:asciiTheme="minorHAnsi" w:eastAsiaTheme="minorEastAsia" w:hAnsiTheme="minorHAnsi" w:cstheme="minorBidi"/>
      <w:color w:val="auto"/>
      <w:sz w:val="28"/>
      <w:szCs w:val="28"/>
    </w:rPr>
  </w:style>
  <w:style w:type="character" w:customStyle="1" w:styleId="NoSpacingChar">
    <w:name w:val="No Spacing Char"/>
    <w:basedOn w:val="DefaultParagraphFont"/>
    <w:link w:val="NoSpacing"/>
    <w:uiPriority w:val="1"/>
    <w:rsid w:val="00211E39"/>
    <w:rPr>
      <w:rFonts w:asciiTheme="minorHAnsi" w:eastAsiaTheme="minorEastAsia" w:hAnsiTheme="minorHAnsi" w:cstheme="minorBidi"/>
      <w:color w:val="auto"/>
      <w:sz w:val="28"/>
      <w:szCs w:val="28"/>
    </w:rPr>
  </w:style>
  <w:style w:type="character" w:styleId="Strong">
    <w:name w:val="Strong"/>
    <w:basedOn w:val="DefaultParagraphFont"/>
    <w:uiPriority w:val="22"/>
    <w:qFormat/>
    <w:rsid w:val="00AF1508"/>
    <w:rPr>
      <w:b/>
      <w:bCs/>
    </w:rPr>
  </w:style>
  <w:style w:type="paragraph" w:styleId="HTMLPreformatted">
    <w:name w:val="HTML Preformatted"/>
    <w:basedOn w:val="Normal"/>
    <w:link w:val="HTMLPreformattedChar"/>
    <w:uiPriority w:val="99"/>
    <w:semiHidden/>
    <w:unhideWhenUsed/>
    <w:rsid w:val="00F7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F711BD"/>
    <w:rPr>
      <w:rFonts w:ascii="Courier New" w:eastAsia="Times New Roman" w:hAnsi="Courier New" w:cs="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1421">
      <w:bodyDiv w:val="1"/>
      <w:marLeft w:val="0"/>
      <w:marRight w:val="0"/>
      <w:marTop w:val="0"/>
      <w:marBottom w:val="0"/>
      <w:divBdr>
        <w:top w:val="none" w:sz="0" w:space="0" w:color="auto"/>
        <w:left w:val="none" w:sz="0" w:space="0" w:color="auto"/>
        <w:bottom w:val="none" w:sz="0" w:space="0" w:color="auto"/>
        <w:right w:val="none" w:sz="0" w:space="0" w:color="auto"/>
      </w:divBdr>
    </w:div>
    <w:div w:id="63185515">
      <w:bodyDiv w:val="1"/>
      <w:marLeft w:val="0"/>
      <w:marRight w:val="0"/>
      <w:marTop w:val="0"/>
      <w:marBottom w:val="0"/>
      <w:divBdr>
        <w:top w:val="none" w:sz="0" w:space="0" w:color="auto"/>
        <w:left w:val="none" w:sz="0" w:space="0" w:color="auto"/>
        <w:bottom w:val="none" w:sz="0" w:space="0" w:color="auto"/>
        <w:right w:val="none" w:sz="0" w:space="0" w:color="auto"/>
      </w:divBdr>
    </w:div>
    <w:div w:id="472412229">
      <w:bodyDiv w:val="1"/>
      <w:marLeft w:val="0"/>
      <w:marRight w:val="0"/>
      <w:marTop w:val="0"/>
      <w:marBottom w:val="0"/>
      <w:divBdr>
        <w:top w:val="none" w:sz="0" w:space="0" w:color="auto"/>
        <w:left w:val="none" w:sz="0" w:space="0" w:color="auto"/>
        <w:bottom w:val="none" w:sz="0" w:space="0" w:color="auto"/>
        <w:right w:val="none" w:sz="0" w:space="0" w:color="auto"/>
      </w:divBdr>
    </w:div>
    <w:div w:id="1618757786">
      <w:bodyDiv w:val="1"/>
      <w:marLeft w:val="0"/>
      <w:marRight w:val="0"/>
      <w:marTop w:val="0"/>
      <w:marBottom w:val="0"/>
      <w:divBdr>
        <w:top w:val="none" w:sz="0" w:space="0" w:color="auto"/>
        <w:left w:val="none" w:sz="0" w:space="0" w:color="auto"/>
        <w:bottom w:val="none" w:sz="0" w:space="0" w:color="auto"/>
        <w:right w:val="none" w:sz="0" w:space="0" w:color="auto"/>
      </w:divBdr>
    </w:div>
    <w:div w:id="1820921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hsqldb.org/"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hsqldb.org/" TargetMode="External"/><Relationship Id="rId1" Type="http://schemas.openxmlformats.org/officeDocument/2006/relationships/image" Target="media/image1.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387F7-D906-4CA5-AF9B-75CDE792A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38</Pages>
  <Words>5330</Words>
  <Characters>30381</Characters>
  <Application>Microsoft Office Word</Application>
  <DocSecurity>0</DocSecurity>
  <Lines>253</Lines>
  <Paragraphs>71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 Corporation</Company>
  <LinksUpToDate>false</LinksUpToDate>
  <CharactersWithSpaces>35640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nexuspump</dc:creator>
  <cp:lastModifiedBy>Pump Wayne</cp:lastModifiedBy>
  <cp:revision>50</cp:revision>
  <dcterms:created xsi:type="dcterms:W3CDTF">2015-07-28T13:09:00Z</dcterms:created>
  <dcterms:modified xsi:type="dcterms:W3CDTF">2015-10-21T13:08:00Z</dcterms:modified>
</cp:coreProperties>
</file>