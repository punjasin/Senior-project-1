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77B1FBA" w14:textId="78D6EA81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  <w:cs/>
        </w:rPr>
      </w:pPr>
    </w:p>
    <w:p w14:paraId="797D1715" w14:textId="303AD483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EEB6BC7" w14:textId="0BFAC825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3892818B" w14:textId="27BF3A74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7807993" w14:textId="2958147C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6C4F290" w14:textId="3A0D9E6D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0C9A6950" w14:textId="5F040619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1AC6E43A" w14:textId="2F831F10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B2E4775" w14:textId="38DCFBAB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19782ACC" w14:textId="6FF96679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320E9F0A" w14:textId="15FB0194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5F80EAF" w14:textId="1216E33F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858376D" w14:textId="2BB9D5C5" w:rsidR="00211E39" w:rsidRPr="00353C7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  <w:r w:rsidRPr="00353C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CA2D68" wp14:editId="515FFA58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BAAF3A" w14:textId="5274323A" w:rsidR="002C2F02" w:rsidRPr="00211E39" w:rsidRDefault="002C2F02" w:rsidP="00211E3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09CC">
                              <w:rPr>
                                <w:rFonts w:ascii="Times New Roman" w:eastAsia="Times New Roman" w:hAnsi="Times New Roman" w:cs="Angsana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Traceability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A2D68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0;margin-top:.9pt;width:2in;height:2in;z-index:2516920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+2JAIAAFc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" filled="f" stroked="f">
                <v:textbox style="mso-fit-shape-to-text:t">
                  <w:txbxContent>
                    <w:p w14:paraId="0FBAAF3A" w14:textId="5274323A" w:rsidR="002C2F02" w:rsidRPr="00211E39" w:rsidRDefault="002C2F02" w:rsidP="00211E3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09CC">
                        <w:rPr>
                          <w:rFonts w:ascii="Times New Roman" w:eastAsia="Times New Roman" w:hAnsi="Times New Roman" w:cs="Angsana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Traceability 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532124" w14:textId="3461EC7A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3F2B6C65" w14:textId="7EAAB197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120F2DA" w14:textId="77777777" w:rsidR="001168E7" w:rsidRPr="00353C7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8116C90" w14:textId="77777777" w:rsidR="001168E7" w:rsidRPr="00353C7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F7EA235" w14:textId="77777777" w:rsidR="001168E7" w:rsidRPr="00353C7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1821B98D" w14:textId="77777777" w:rsidR="001168E7" w:rsidRPr="00353C7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0D81815" w14:textId="77777777" w:rsidR="001168E7" w:rsidRPr="00353C7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D20D0DE" w14:textId="77777777" w:rsidR="001168E7" w:rsidRPr="00353C7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EF9BC6C" w14:textId="77777777" w:rsidR="001168E7" w:rsidRPr="00353C7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DBE6B07" w14:textId="77777777" w:rsidR="001168E7" w:rsidRPr="00353C7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D1CC5AE" w14:textId="77777777" w:rsidR="001168E7" w:rsidRPr="00353C7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FEA4484" w14:textId="77777777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9537662" w14:textId="77777777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1F1864F" w14:textId="77777777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9BA7670" w14:textId="77777777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15E9CB3" w14:textId="77777777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C370645" w14:textId="77777777" w:rsidR="00383571" w:rsidRPr="00353C70" w:rsidRDefault="00F51BEA">
      <w:pPr>
        <w:rPr>
          <w:rFonts w:ascii="Times New Roman" w:hAnsi="Times New Roman" w:cs="Times New Roman"/>
        </w:rPr>
      </w:pPr>
      <w:r w:rsidRPr="00353C70">
        <w:rPr>
          <w:rFonts w:ascii="Times New Roman" w:eastAsia="Times New Roman" w:hAnsi="Times New Roman" w:cs="Times New Roman"/>
          <w:b/>
          <w:sz w:val="36"/>
          <w:highlight w:val="white"/>
        </w:rPr>
        <w:lastRenderedPageBreak/>
        <w:t>Document History</w:t>
      </w:r>
    </w:p>
    <w:tbl>
      <w:tblPr>
        <w:tblStyle w:val="a"/>
        <w:tblW w:w="95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7"/>
        <w:gridCol w:w="2647"/>
        <w:gridCol w:w="1109"/>
        <w:gridCol w:w="955"/>
        <w:gridCol w:w="890"/>
        <w:gridCol w:w="1034"/>
        <w:gridCol w:w="848"/>
      </w:tblGrid>
      <w:tr w:rsidR="00383571" w:rsidRPr="00353C70" w14:paraId="61F158F9" w14:textId="77777777" w:rsidTr="008571D4">
        <w:trPr>
          <w:trHeight w:val="777"/>
        </w:trPr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6D68" w14:textId="77777777" w:rsidR="00383571" w:rsidRPr="00353C7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Document Name</w:t>
            </w:r>
          </w:p>
        </w:tc>
        <w:tc>
          <w:tcPr>
            <w:tcW w:w="26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E528" w14:textId="77777777" w:rsidR="00383571" w:rsidRPr="00353C7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Version</w:t>
            </w:r>
          </w:p>
        </w:tc>
        <w:tc>
          <w:tcPr>
            <w:tcW w:w="11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51B1" w14:textId="77777777" w:rsidR="00383571" w:rsidRPr="00353C7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Status</w:t>
            </w: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6FC8" w14:textId="77777777" w:rsidR="00383571" w:rsidRPr="00353C7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Date</w:t>
            </w:r>
          </w:p>
        </w:tc>
        <w:tc>
          <w:tcPr>
            <w:tcW w:w="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14F3" w14:textId="77777777" w:rsidR="00383571" w:rsidRPr="00353C7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Viewable</w:t>
            </w:r>
          </w:p>
        </w:tc>
        <w:tc>
          <w:tcPr>
            <w:tcW w:w="10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9E8E" w14:textId="77777777" w:rsidR="00383571" w:rsidRPr="00353C7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Reviewer</w:t>
            </w:r>
          </w:p>
        </w:tc>
        <w:tc>
          <w:tcPr>
            <w:tcW w:w="8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0DCE" w14:textId="77777777" w:rsidR="00383571" w:rsidRPr="00353C7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Responsible</w:t>
            </w:r>
          </w:p>
        </w:tc>
      </w:tr>
      <w:tr w:rsidR="00383571" w:rsidRPr="00353C70" w14:paraId="6AED4FCF" w14:textId="77777777" w:rsidTr="008571D4">
        <w:trPr>
          <w:trHeight w:val="1456"/>
        </w:trPr>
        <w:tc>
          <w:tcPr>
            <w:tcW w:w="205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77B0" w14:textId="493687FD" w:rsidR="00383571" w:rsidRPr="00353C70" w:rsidRDefault="00F53DC8" w:rsidP="00F53DC8">
            <w:pPr>
              <w:ind w:left="140" w:right="140"/>
              <w:contextualSpacing w:val="0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</w:t>
            </w:r>
            <w:r w:rsidRPr="00353C70">
              <w:rPr>
                <w:rFonts w:ascii="Times New Roman" w:hAnsi="Times New Roman" w:cs="Times New Roman"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0"/>
              </w:rPr>
              <w:t>Traceability Record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V.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[0.1]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64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422A" w14:textId="1150683C" w:rsidR="00E72BF5" w:rsidRPr="00353C70" w:rsidRDefault="00E72BF5" w:rsidP="00E72BF5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353C70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Add</w:t>
            </w:r>
          </w:p>
          <w:p w14:paraId="6A4A5530" w14:textId="77777777" w:rsidR="00383571" w:rsidRPr="00353C70" w:rsidRDefault="00ED6EA8" w:rsidP="00ED6EA8">
            <w:pPr>
              <w:pStyle w:val="ListParagraph"/>
              <w:numPr>
                <w:ilvl w:val="0"/>
                <w:numId w:val="26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Introduction</w:t>
            </w:r>
          </w:p>
          <w:p w14:paraId="388CD06C" w14:textId="29A746F1" w:rsidR="001168E7" w:rsidRPr="00353C70" w:rsidRDefault="007F24DF" w:rsidP="00ED6EA8">
            <w:pPr>
              <w:pStyle w:val="ListParagraph"/>
              <w:numPr>
                <w:ilvl w:val="0"/>
                <w:numId w:val="26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Traceability Record</w:t>
            </w:r>
          </w:p>
          <w:p w14:paraId="14451733" w14:textId="376A6279" w:rsidR="00ED6EA8" w:rsidRPr="00353C70" w:rsidRDefault="00ED6EA8" w:rsidP="00D035FE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</w:p>
        </w:tc>
        <w:tc>
          <w:tcPr>
            <w:tcW w:w="1109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01C3" w14:textId="77777777" w:rsidR="00383571" w:rsidRPr="00353C7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Draft</w:t>
            </w:r>
          </w:p>
        </w:tc>
        <w:tc>
          <w:tcPr>
            <w:tcW w:w="9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E09E" w14:textId="77777777" w:rsidR="00383571" w:rsidRPr="00353C7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20-05-2015</w:t>
            </w:r>
          </w:p>
        </w:tc>
        <w:tc>
          <w:tcPr>
            <w:tcW w:w="8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ADBC" w14:textId="77777777" w:rsidR="00383571" w:rsidRPr="00353C7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3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D136" w14:textId="77777777" w:rsidR="00383571" w:rsidRPr="00353C7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84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1A82" w14:textId="77777777" w:rsidR="00383571" w:rsidRPr="00353C7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690A4261" w14:textId="77777777" w:rsidR="00383571" w:rsidRPr="00353C7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</w:p>
        </w:tc>
      </w:tr>
      <w:tr w:rsidR="001D00DE" w:rsidRPr="00353C70" w14:paraId="0AF08F22" w14:textId="77777777" w:rsidTr="008571D4">
        <w:trPr>
          <w:trHeight w:val="1411"/>
        </w:trPr>
        <w:tc>
          <w:tcPr>
            <w:tcW w:w="205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7759" w14:textId="4C0BE2D4" w:rsidR="001D00DE" w:rsidRPr="00353C70" w:rsidRDefault="00F53DC8" w:rsidP="007F0873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</w:t>
            </w:r>
            <w:r w:rsidRPr="00353C70">
              <w:rPr>
                <w:rFonts w:ascii="Times New Roman" w:hAnsi="Times New Roman" w:cs="Times New Roman"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0"/>
              </w:rPr>
              <w:t>Traceability Record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V.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[1.0]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64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C19E" w14:textId="4EBB3FD2" w:rsidR="00E72BF5" w:rsidRPr="00353C70" w:rsidRDefault="00E72BF5" w:rsidP="00E72BF5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</w:rPr>
            </w:pPr>
            <w:r w:rsidRPr="00353C70">
              <w:rPr>
                <w:rFonts w:ascii="Times New Roman" w:hAnsi="Times New Roman" w:cs="Times New Roman"/>
                <w:b/>
                <w:bCs/>
              </w:rPr>
              <w:t>Edit</w:t>
            </w:r>
          </w:p>
          <w:p w14:paraId="35DC0DD8" w14:textId="77777777" w:rsidR="007F24DF" w:rsidRPr="00353C70" w:rsidRDefault="007F24DF" w:rsidP="007F24DF">
            <w:pPr>
              <w:pStyle w:val="ListParagraph"/>
              <w:numPr>
                <w:ilvl w:val="0"/>
                <w:numId w:val="26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Introduction</w:t>
            </w:r>
          </w:p>
          <w:p w14:paraId="560BE791" w14:textId="09DDBB3A" w:rsidR="007F24DF" w:rsidRPr="00353C70" w:rsidRDefault="007F24DF" w:rsidP="007F24DF">
            <w:pPr>
              <w:pStyle w:val="ListParagraph"/>
              <w:numPr>
                <w:ilvl w:val="0"/>
                <w:numId w:val="26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Traceability Record</w:t>
            </w:r>
          </w:p>
          <w:p w14:paraId="188F34E2" w14:textId="7C4C752B" w:rsidR="007F24DF" w:rsidRPr="00353C70" w:rsidRDefault="007F24DF" w:rsidP="007F24DF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</w:p>
          <w:p w14:paraId="1A64654F" w14:textId="77777777" w:rsidR="007F24DF" w:rsidRPr="00353C70" w:rsidRDefault="007F24DF" w:rsidP="007F24DF">
            <w:pPr>
              <w:pStyle w:val="ListParagraph"/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</w:p>
          <w:p w14:paraId="29BA6ADF" w14:textId="07508F0E" w:rsidR="001D00DE" w:rsidRPr="00353C70" w:rsidRDefault="001D00DE" w:rsidP="001168E7">
            <w:pPr>
              <w:pStyle w:val="ListParagraph"/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</w:p>
        </w:tc>
        <w:tc>
          <w:tcPr>
            <w:tcW w:w="1109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C92C" w14:textId="0CB9F18D" w:rsidR="001D00DE" w:rsidRPr="00353C70" w:rsidRDefault="00E72BF5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Release</w:t>
            </w:r>
          </w:p>
        </w:tc>
        <w:tc>
          <w:tcPr>
            <w:tcW w:w="9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86DB" w14:textId="75321122" w:rsidR="001D00DE" w:rsidRPr="00353C7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22</w:t>
            </w:r>
            <w:r w:rsidR="009F2EEC"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-07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-2015</w:t>
            </w:r>
          </w:p>
        </w:tc>
        <w:tc>
          <w:tcPr>
            <w:tcW w:w="8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72BA" w14:textId="09CE46CE" w:rsidR="001D00DE" w:rsidRPr="00353C7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3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404" w14:textId="7216CA3B" w:rsidR="001D00DE" w:rsidRPr="00353C7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84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907B" w14:textId="77777777" w:rsidR="001D00DE" w:rsidRPr="00353C70" w:rsidRDefault="001D00DE" w:rsidP="001D00DE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363ADB01" w14:textId="77777777" w:rsidR="001D00DE" w:rsidRPr="00353C7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</w:p>
        </w:tc>
      </w:tr>
      <w:tr w:rsidR="00D035FE" w:rsidRPr="00353C70" w14:paraId="0C2D5B30" w14:textId="77777777" w:rsidTr="008571D4">
        <w:trPr>
          <w:trHeight w:val="1411"/>
        </w:trPr>
        <w:tc>
          <w:tcPr>
            <w:tcW w:w="205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A829" w14:textId="353F2B13" w:rsidR="00D035FE" w:rsidRPr="00353C70" w:rsidRDefault="00D035FE" w:rsidP="00F53DC8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</w:t>
            </w:r>
            <w:r w:rsidR="00F53DC8"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</w:t>
            </w:r>
            <w:r w:rsidRPr="00353C70">
              <w:rPr>
                <w:rFonts w:ascii="Times New Roman" w:hAnsi="Times New Roman" w:cs="Times New Roman"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0"/>
              </w:rPr>
              <w:t>Traceability Record</w:t>
            </w:r>
            <w:r w:rsidR="00F53DC8"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V.</w:t>
            </w:r>
            <w:r w:rsidR="00F53DC8">
              <w:rPr>
                <w:rFonts w:ascii="Times New Roman" w:eastAsia="Times New Roman" w:hAnsi="Times New Roman" w:cs="Times New Roman"/>
                <w:sz w:val="20"/>
                <w:highlight w:val="white"/>
              </w:rPr>
              <w:t>[1.5]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64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B064C" w14:textId="77777777" w:rsidR="00D035FE" w:rsidRPr="00353C70" w:rsidRDefault="00D035FE" w:rsidP="00D035FE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</w:rPr>
            </w:pPr>
            <w:r w:rsidRPr="00353C70">
              <w:rPr>
                <w:rFonts w:ascii="Times New Roman" w:hAnsi="Times New Roman" w:cs="Times New Roman"/>
                <w:b/>
                <w:bCs/>
              </w:rPr>
              <w:t>Edit</w:t>
            </w:r>
          </w:p>
          <w:p w14:paraId="73CD5378" w14:textId="77777777" w:rsidR="00D035FE" w:rsidRPr="00353C70" w:rsidRDefault="00D035FE" w:rsidP="00D035FE">
            <w:pPr>
              <w:pStyle w:val="ListParagraph"/>
              <w:numPr>
                <w:ilvl w:val="0"/>
                <w:numId w:val="26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Introduction</w:t>
            </w:r>
          </w:p>
          <w:p w14:paraId="270815D6" w14:textId="77777777" w:rsidR="00D035FE" w:rsidRPr="00353C70" w:rsidRDefault="00D035FE" w:rsidP="00D035FE">
            <w:pPr>
              <w:pStyle w:val="ListParagraph"/>
              <w:numPr>
                <w:ilvl w:val="0"/>
                <w:numId w:val="26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Traceability Record</w:t>
            </w:r>
          </w:p>
          <w:p w14:paraId="54D9FC78" w14:textId="77777777" w:rsidR="00D035FE" w:rsidRPr="00353C70" w:rsidRDefault="00D035FE" w:rsidP="00D035FE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09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5DB0" w14:textId="54FAB817" w:rsidR="00D035FE" w:rsidRPr="00353C70" w:rsidRDefault="00D035FE" w:rsidP="00D035FE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Release</w:t>
            </w:r>
          </w:p>
        </w:tc>
        <w:tc>
          <w:tcPr>
            <w:tcW w:w="9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F777" w14:textId="76897CF1" w:rsidR="00D035FE" w:rsidRPr="00353C70" w:rsidRDefault="00D035FE" w:rsidP="00D035F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23</w:t>
            </w:r>
            <w:r w:rsidR="00B25605"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-08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-2015</w:t>
            </w:r>
          </w:p>
        </w:tc>
        <w:tc>
          <w:tcPr>
            <w:tcW w:w="8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517E" w14:textId="757629C8" w:rsidR="00D035FE" w:rsidRPr="00353C70" w:rsidRDefault="00D035FE" w:rsidP="00D035F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3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30A1" w14:textId="512DDB29" w:rsidR="00D035FE" w:rsidRPr="00353C70" w:rsidRDefault="00D035FE" w:rsidP="00D035F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84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9753" w14:textId="77777777" w:rsidR="00D035FE" w:rsidRPr="00353C70" w:rsidRDefault="00D035FE" w:rsidP="00D035FE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19347306" w14:textId="77777777" w:rsidR="00D035FE" w:rsidRPr="00353C70" w:rsidRDefault="00D035FE" w:rsidP="00D035F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</w:p>
        </w:tc>
      </w:tr>
      <w:tr w:rsidR="00F53DC8" w:rsidRPr="00353C70" w14:paraId="4A2772C7" w14:textId="77777777" w:rsidTr="008571D4">
        <w:trPr>
          <w:trHeight w:val="1411"/>
        </w:trPr>
        <w:tc>
          <w:tcPr>
            <w:tcW w:w="20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4BB4" w14:textId="5364484D" w:rsidR="00F53DC8" w:rsidRPr="00353C70" w:rsidRDefault="00F53DC8" w:rsidP="00F53DC8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</w:t>
            </w:r>
            <w:r w:rsidRPr="00353C70">
              <w:rPr>
                <w:rFonts w:ascii="Times New Roman" w:hAnsi="Times New Roman" w:cs="Times New Roman"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0"/>
              </w:rPr>
              <w:t>Traceability Record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V.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[2.0]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6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4210" w14:textId="77777777" w:rsidR="00F53DC8" w:rsidRPr="00353C70" w:rsidRDefault="00F53DC8" w:rsidP="00F53DC8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</w:rPr>
            </w:pPr>
            <w:r w:rsidRPr="00353C70">
              <w:rPr>
                <w:rFonts w:ascii="Times New Roman" w:hAnsi="Times New Roman" w:cs="Times New Roman"/>
                <w:b/>
                <w:bCs/>
              </w:rPr>
              <w:t>Edit</w:t>
            </w:r>
          </w:p>
          <w:p w14:paraId="66A2CBB7" w14:textId="77777777" w:rsidR="00F53DC8" w:rsidRPr="00353C70" w:rsidRDefault="00F53DC8" w:rsidP="00F53DC8">
            <w:pPr>
              <w:pStyle w:val="ListParagraph"/>
              <w:numPr>
                <w:ilvl w:val="0"/>
                <w:numId w:val="26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Traceability Record</w:t>
            </w:r>
          </w:p>
          <w:p w14:paraId="42DAECC4" w14:textId="77777777" w:rsidR="00F53DC8" w:rsidRPr="00353C70" w:rsidRDefault="00F53DC8" w:rsidP="00D035FE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F3C4" w14:textId="39E6665C" w:rsidR="00F53DC8" w:rsidRPr="00353C70" w:rsidRDefault="009E2B8D" w:rsidP="00D035FE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Release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9ADD" w14:textId="0E1C4C31" w:rsidR="00F53DC8" w:rsidRPr="00353C70" w:rsidRDefault="009E2B8D" w:rsidP="00D035F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21</w:t>
            </w:r>
            <w:r w:rsidR="00F53DC8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-10-2015</w:t>
            </w:r>
          </w:p>
        </w:tc>
        <w:tc>
          <w:tcPr>
            <w:tcW w:w="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095F" w14:textId="41959474" w:rsidR="00F53DC8" w:rsidRPr="00353C70" w:rsidRDefault="00F53DC8" w:rsidP="00D035F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495E" w14:textId="2E609CAC" w:rsidR="00F53DC8" w:rsidRPr="00353C70" w:rsidRDefault="00F53DC8" w:rsidP="00D035F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84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3AB" w14:textId="77777777" w:rsidR="00F53DC8" w:rsidRPr="00353C70" w:rsidRDefault="00F53DC8" w:rsidP="00F53DC8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1AEE7C68" w14:textId="77777777" w:rsidR="00F53DC8" w:rsidRPr="00353C70" w:rsidRDefault="00F53DC8" w:rsidP="00D035F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</w:p>
        </w:tc>
      </w:tr>
    </w:tbl>
    <w:p w14:paraId="6FB7EB7B" w14:textId="64880CCF" w:rsidR="008343E8" w:rsidRPr="00353C70" w:rsidRDefault="008343E8">
      <w:pPr>
        <w:rPr>
          <w:rFonts w:ascii="Times New Roman" w:eastAsia="Times New Roman" w:hAnsi="Times New Roman" w:cs="Times New Roman"/>
          <w:b/>
          <w:sz w:val="20"/>
          <w:highlight w:val="white"/>
        </w:rPr>
      </w:pPr>
    </w:p>
    <w:p w14:paraId="367761E1" w14:textId="77777777" w:rsidR="00383571" w:rsidRPr="00353C70" w:rsidRDefault="00F51BEA">
      <w:pPr>
        <w:rPr>
          <w:rFonts w:ascii="Times New Roman" w:hAnsi="Times New Roman" w:cs="Times New Roman"/>
        </w:rPr>
      </w:pPr>
      <w:r w:rsidRPr="00353C70">
        <w:rPr>
          <w:rFonts w:ascii="Times New Roman" w:eastAsia="Times New Roman" w:hAnsi="Times New Roman" w:cs="Times New Roman"/>
          <w:b/>
          <w:sz w:val="20"/>
          <w:highlight w:val="white"/>
        </w:rPr>
        <w:t>*VC = Visava Chumnuam</w:t>
      </w:r>
      <w:r w:rsidRPr="00353C70">
        <w:rPr>
          <w:rFonts w:ascii="Times New Roman" w:eastAsia="Times New Roman" w:hAnsi="Times New Roman" w:cs="Times New Roman"/>
          <w:b/>
          <w:sz w:val="20"/>
          <w:highlight w:val="white"/>
        </w:rPr>
        <w:tab/>
      </w:r>
    </w:p>
    <w:p w14:paraId="5EE8957B" w14:textId="77777777" w:rsidR="00383571" w:rsidRPr="00353C70" w:rsidRDefault="00F51BEA">
      <w:pPr>
        <w:rPr>
          <w:rFonts w:ascii="Times New Roman" w:hAnsi="Times New Roman" w:cs="Times New Roman"/>
        </w:rPr>
      </w:pPr>
      <w:r w:rsidRPr="00353C70">
        <w:rPr>
          <w:rFonts w:ascii="Times New Roman" w:eastAsia="Times New Roman" w:hAnsi="Times New Roman" w:cs="Times New Roman"/>
          <w:b/>
          <w:sz w:val="20"/>
          <w:highlight w:val="white"/>
        </w:rPr>
        <w:t xml:space="preserve">*SK = Saksorn Khongsirirat  </w:t>
      </w:r>
    </w:p>
    <w:p w14:paraId="3D4E1509" w14:textId="77777777" w:rsidR="00383571" w:rsidRPr="00353C70" w:rsidRDefault="00F51BEA">
      <w:pPr>
        <w:rPr>
          <w:rFonts w:ascii="Times New Roman" w:hAnsi="Times New Roman" w:cs="Times New Roman"/>
        </w:rPr>
      </w:pPr>
      <w:r w:rsidRPr="00353C70">
        <w:rPr>
          <w:rFonts w:ascii="Times New Roman" w:eastAsia="Times New Roman" w:hAnsi="Times New Roman" w:cs="Times New Roman"/>
          <w:b/>
          <w:sz w:val="20"/>
          <w:highlight w:val="white"/>
        </w:rPr>
        <w:t>*KS = Kittitouch Suteeca</w:t>
      </w:r>
    </w:p>
    <w:p w14:paraId="074529A0" w14:textId="77777777" w:rsidR="00CF6063" w:rsidRPr="00353C70" w:rsidRDefault="00CF6063">
      <w:pPr>
        <w:rPr>
          <w:rFonts w:ascii="Times New Roman" w:hAnsi="Times New Roman" w:cs="Times New Roman"/>
        </w:rPr>
      </w:pPr>
    </w:p>
    <w:bookmarkStart w:id="0" w:name="h.gjdgxs" w:colFirst="0" w:colLast="0" w:displacedByCustomXml="next"/>
    <w:bookmarkEnd w:id="0" w:displacedByCustomXml="next"/>
    <w:sdt>
      <w:sdtPr>
        <w:rPr>
          <w:rFonts w:ascii="Times New Roman" w:eastAsiaTheme="minorHAnsi" w:hAnsi="Times New Roman" w:cs="Times New Roman"/>
          <w:b/>
          <w:bCs/>
          <w:color w:val="auto"/>
          <w:sz w:val="18"/>
          <w:szCs w:val="18"/>
          <w:cs/>
          <w:lang w:val="th-TH"/>
        </w:rPr>
        <w:id w:val="1178916"/>
        <w:docPartObj>
          <w:docPartGallery w:val="Table of Contents"/>
          <w:docPartUnique/>
        </w:docPartObj>
      </w:sdtPr>
      <w:sdtEndPr>
        <w:rPr>
          <w:rFonts w:eastAsia="Arial"/>
          <w:b w:val="0"/>
          <w:bCs w:val="0"/>
          <w:color w:val="000000"/>
          <w:cs w:val="0"/>
          <w:lang w:val="en-US"/>
        </w:rPr>
      </w:sdtEndPr>
      <w:sdtContent>
        <w:p w14:paraId="259C2A24" w14:textId="77777777" w:rsidR="00847A47" w:rsidRPr="00353C70" w:rsidRDefault="00847A47" w:rsidP="00847A47">
          <w:pPr>
            <w:pStyle w:val="TOCHeading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 w:rsidRPr="00353C70"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</w:rPr>
            <w:t>Table of Contents</w:t>
          </w:r>
        </w:p>
        <w:p w14:paraId="73097C0B" w14:textId="684A5CA3" w:rsidR="00847A47" w:rsidRPr="00353C70" w:rsidRDefault="00847A47" w:rsidP="00E84453">
          <w:pPr>
            <w:pStyle w:val="TOC1"/>
            <w:tabs>
              <w:tab w:val="left" w:pos="111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353C70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instrText xml:space="preserve"> TOC \o "1-3" \h \z \u </w:instrTex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>1.</w:t>
          </w:r>
          <w:r w:rsidRPr="00353C7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>Introduction</w:t>
          </w: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D1306C" w:rsidRPr="00353C70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</w:p>
        <w:p w14:paraId="4DE8B173" w14:textId="7584CCCA" w:rsidR="00847A47" w:rsidRPr="00353C70" w:rsidRDefault="00847A47" w:rsidP="00E84453">
          <w:pPr>
            <w:pStyle w:val="TOC2"/>
            <w:tabs>
              <w:tab w:val="left" w:pos="15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>1.1</w:t>
          </w:r>
          <w:r w:rsidRPr="00353C7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>Project Overview</w:t>
          </w: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D1306C" w:rsidRPr="00353C70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</w:p>
        <w:p w14:paraId="72EC6191" w14:textId="287A038A" w:rsidR="00847A47" w:rsidRPr="00353C70" w:rsidRDefault="00847A47" w:rsidP="00E84453">
          <w:pPr>
            <w:pStyle w:val="TOC3"/>
            <w:tabs>
              <w:tab w:val="left" w:pos="184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>1.1.1</w:t>
          </w:r>
          <w:r w:rsidRPr="00353C7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>Purpose</w:t>
          </w: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D1306C" w:rsidRPr="00353C70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</w:p>
        <w:p w14:paraId="7167DAE1" w14:textId="08D80EDC" w:rsidR="00847A47" w:rsidRPr="00353C70" w:rsidRDefault="00847A47" w:rsidP="00E84453">
          <w:pPr>
            <w:pStyle w:val="TOC3"/>
            <w:tabs>
              <w:tab w:val="left" w:pos="184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18"/>
              <w:szCs w:val="18"/>
            </w:rPr>
          </w:pP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>1.1.2</w:t>
          </w:r>
          <w:r w:rsidRPr="00353C7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>Scope</w:t>
          </w: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D1306C" w:rsidRPr="00353C70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</w:p>
        <w:p w14:paraId="1B015377" w14:textId="5B81CD8C" w:rsidR="00D1306C" w:rsidRPr="00353C70" w:rsidRDefault="00D1306C" w:rsidP="00E84453">
          <w:pPr>
            <w:spacing w:line="360" w:lineRule="auto"/>
            <w:ind w:left="440" w:firstLine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353C70">
            <w:rPr>
              <w:rFonts w:ascii="Times New Roman" w:hAnsi="Times New Roman" w:cs="Times New Roman"/>
              <w:sz w:val="18"/>
              <w:szCs w:val="18"/>
            </w:rPr>
            <w:t xml:space="preserve">1.1.3       Acronyms </w:t>
          </w:r>
          <w:r w:rsidR="000E038B" w:rsidRPr="00353C70">
            <w:rPr>
              <w:rFonts w:ascii="Times New Roman" w:hAnsi="Times New Roman" w:cs="Times New Roman"/>
              <w:sz w:val="18"/>
              <w:szCs w:val="18"/>
            </w:rPr>
            <w:t>………………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…………………………………………………………………………....4</w:t>
          </w:r>
        </w:p>
        <w:p w14:paraId="78B20A7A" w14:textId="640F05C2" w:rsidR="00847A47" w:rsidRPr="00353C70" w:rsidRDefault="00847A47" w:rsidP="00E84453">
          <w:pPr>
            <w:pStyle w:val="TOC1"/>
            <w:tabs>
              <w:tab w:val="left" w:pos="111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>2.</w:t>
          </w:r>
          <w:r w:rsidRPr="00353C7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="005D09CC" w:rsidRPr="00353C70">
            <w:rPr>
              <w:rFonts w:ascii="Times New Roman" w:hAnsi="Times New Roman" w:cs="Times New Roman"/>
              <w:noProof/>
              <w:sz w:val="18"/>
              <w:szCs w:val="18"/>
            </w:rPr>
            <w:t xml:space="preserve">Traceability </w:t>
          </w:r>
          <w:r w:rsidR="007A0B83">
            <w:rPr>
              <w:rFonts w:ascii="Times New Roman" w:hAnsi="Times New Roman" w:cs="Times New Roman"/>
              <w:noProof/>
              <w:sz w:val="18"/>
              <w:szCs w:val="18"/>
            </w:rPr>
            <w:t>Matrix</w:t>
          </w: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FC7B42" w:rsidRPr="00353C70">
            <w:rPr>
              <w:rFonts w:ascii="Times New Roman" w:hAnsi="Times New Roman" w:cs="Times New Roman"/>
              <w:noProof/>
              <w:sz w:val="18"/>
              <w:szCs w:val="18"/>
            </w:rPr>
            <w:t>5</w:t>
          </w:r>
        </w:p>
        <w:p w14:paraId="7C1F813C" w14:textId="77B40A44" w:rsidR="00076672" w:rsidRPr="00353C70" w:rsidRDefault="00076672" w:rsidP="00E84453">
          <w:pPr>
            <w:spacing w:line="360" w:lineRule="auto"/>
            <w:jc w:val="both"/>
            <w:rPr>
              <w:rFonts w:ascii="Times New Roman" w:hAnsi="Times New Roman" w:cs="Times New Roman"/>
              <w:sz w:val="20"/>
            </w:rPr>
          </w:pP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ab/>
            <w:t xml:space="preserve">     </w:t>
          </w:r>
          <w:r w:rsidR="005D09CC" w:rsidRPr="00353C70">
            <w:rPr>
              <w:rFonts w:ascii="Times New Roman" w:hAnsi="Times New Roman" w:cs="Times New Roman"/>
              <w:noProof/>
              <w:sz w:val="18"/>
              <w:szCs w:val="18"/>
            </w:rPr>
            <w:t xml:space="preserve">2.1 </w:t>
          </w:r>
          <w:r w:rsidR="00847A47" w:rsidRPr="00353C70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 w:rsidR="005D09CC" w:rsidRPr="00353C7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353C70">
            <w:rPr>
              <w:rFonts w:ascii="Times New Roman" w:hAnsi="Times New Roman" w:cs="Times New Roman"/>
              <w:sz w:val="20"/>
            </w:rPr>
            <w:t xml:space="preserve">  </w:t>
          </w:r>
          <w:r w:rsidR="005D09CC" w:rsidRPr="00353C70">
            <w:rPr>
              <w:rFonts w:ascii="Times New Roman" w:hAnsi="Times New Roman" w:cs="Times New Roman"/>
              <w:sz w:val="20"/>
            </w:rPr>
            <w:t xml:space="preserve">User Requirement Specification </w:t>
          </w:r>
        </w:p>
        <w:p w14:paraId="323DC52D" w14:textId="3ECDBECF" w:rsidR="005D09CC" w:rsidRPr="00353C70" w:rsidRDefault="00076672" w:rsidP="00E84453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20"/>
            </w:rPr>
          </w:pPr>
          <w:r w:rsidRPr="00353C70">
            <w:rPr>
              <w:rFonts w:ascii="Times New Roman" w:hAnsi="Times New Roman" w:cs="Times New Roman"/>
              <w:sz w:val="20"/>
            </w:rPr>
            <w:t xml:space="preserve">             A</w:t>
          </w:r>
          <w:r w:rsidR="005D09CC" w:rsidRPr="00353C70">
            <w:rPr>
              <w:rFonts w:ascii="Times New Roman" w:hAnsi="Times New Roman" w:cs="Times New Roman"/>
              <w:sz w:val="20"/>
            </w:rPr>
            <w:t>nd System Requirement Specification (Android Application</w:t>
          </w:r>
          <w:r w:rsidR="005D09CC" w:rsidRPr="00353C70">
            <w:rPr>
              <w:rFonts w:ascii="Times New Roman" w:hAnsi="Times New Roman" w:cs="Times New Roman"/>
              <w:b/>
              <w:bCs/>
              <w:sz w:val="20"/>
            </w:rPr>
            <w:t>)</w:t>
          </w:r>
          <w:r w:rsidR="005D09CC" w:rsidRPr="00353C70">
            <w:rPr>
              <w:rFonts w:ascii="Times New Roman" w:hAnsi="Times New Roman" w:cs="Times New Roman"/>
              <w:sz w:val="20"/>
            </w:rPr>
            <w:t>…</w:t>
          </w:r>
          <w:r w:rsidRPr="00353C70">
            <w:rPr>
              <w:rFonts w:ascii="Times New Roman" w:hAnsi="Times New Roman" w:cs="Times New Roman"/>
              <w:sz w:val="20"/>
            </w:rPr>
            <w:t>…………………………......</w:t>
          </w:r>
          <w:r w:rsidR="005D09CC" w:rsidRPr="00353C70">
            <w:rPr>
              <w:rFonts w:ascii="Times New Roman" w:hAnsi="Times New Roman" w:cs="Times New Roman"/>
              <w:sz w:val="20"/>
            </w:rPr>
            <w:t>5</w:t>
          </w:r>
        </w:p>
        <w:p w14:paraId="682B9400" w14:textId="1610C47E" w:rsidR="00076672" w:rsidRPr="00353C70" w:rsidRDefault="00076672" w:rsidP="00E84453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20"/>
            </w:rPr>
          </w:pPr>
          <w:r w:rsidRPr="00353C70">
            <w:rPr>
              <w:rFonts w:ascii="Times New Roman" w:hAnsi="Times New Roman" w:cs="Times New Roman"/>
              <w:sz w:val="20"/>
            </w:rPr>
            <w:t xml:space="preserve">    2.2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 xml:space="preserve">   Use Case and User Requirement Specification (Androi</w:t>
          </w:r>
          <w:r w:rsidR="007A0B83">
            <w:rPr>
              <w:rFonts w:ascii="Times New Roman" w:hAnsi="Times New Roman" w:cs="Times New Roman"/>
              <w:sz w:val="18"/>
              <w:szCs w:val="18"/>
            </w:rPr>
            <w:t>d Application)………………………….………...5</w:t>
          </w:r>
        </w:p>
        <w:p w14:paraId="5CA5B02B" w14:textId="095BA0A3" w:rsidR="00076672" w:rsidRPr="00353C70" w:rsidRDefault="00076672" w:rsidP="00E84453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sz w:val="20"/>
            </w:rPr>
          </w:pPr>
          <w:r w:rsidRPr="00353C70">
            <w:rPr>
              <w:rFonts w:ascii="Times New Roman" w:hAnsi="Times New Roman" w:cs="Times New Roman"/>
              <w:sz w:val="20"/>
            </w:rPr>
            <w:t xml:space="preserve">    2.3    </w:t>
          </w:r>
          <w:r w:rsidRPr="00353C70">
            <w:rPr>
              <w:rFonts w:ascii="Times New Roman" w:eastAsia="Times New Roman" w:hAnsi="Times New Roman" w:cs="Times New Roman"/>
              <w:sz w:val="18"/>
              <w:szCs w:val="18"/>
            </w:rPr>
            <w:t>Sequence Diagram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 xml:space="preserve"> and User Requirement Specification (Android Application)</w:t>
          </w:r>
          <w:r w:rsidRPr="00353C70">
            <w:rPr>
              <w:rFonts w:ascii="Times New Roman" w:hAnsi="Times New Roman" w:cs="Times New Roman"/>
              <w:sz w:val="20"/>
            </w:rPr>
            <w:t>……………...……….6</w:t>
          </w:r>
        </w:p>
        <w:p w14:paraId="3C3181D3" w14:textId="19AD3E55" w:rsidR="00076672" w:rsidRDefault="00076672" w:rsidP="00E84453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353C70">
            <w:rPr>
              <w:rFonts w:ascii="Times New Roman" w:hAnsi="Times New Roman" w:cs="Times New Roman"/>
              <w:sz w:val="20"/>
            </w:rPr>
            <w:t xml:space="preserve">    2.4   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Activity Diagram and User Requirement Specification (Andro</w:t>
          </w:r>
          <w:r w:rsidR="007A0B83">
            <w:rPr>
              <w:rFonts w:ascii="Times New Roman" w:hAnsi="Times New Roman" w:cs="Times New Roman"/>
              <w:sz w:val="18"/>
              <w:szCs w:val="18"/>
            </w:rPr>
            <w:t>id Application)…………………………..6</w:t>
          </w:r>
        </w:p>
        <w:p w14:paraId="0A9772D4" w14:textId="38FE35BD" w:rsidR="007A0B83" w:rsidRPr="00353C70" w:rsidRDefault="007A0B83" w:rsidP="007A0B83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353C70">
            <w:rPr>
              <w:rFonts w:ascii="Times New Roman" w:hAnsi="Times New Roman" w:cs="Times New Roman"/>
              <w:sz w:val="20"/>
            </w:rPr>
            <w:t xml:space="preserve">    2.5   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 xml:space="preserve">User Requirements Specification and </w:t>
          </w:r>
          <w:r>
            <w:rPr>
              <w:rFonts w:ascii="Times New Roman" w:hAnsi="Times New Roman" w:cs="Times New Roman"/>
              <w:sz w:val="18"/>
              <w:szCs w:val="18"/>
            </w:rPr>
            <w:t xml:space="preserve">Unit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Test (Android Application)…………</w:t>
          </w:r>
          <w:r>
            <w:rPr>
              <w:rFonts w:ascii="Times New Roman" w:hAnsi="Times New Roman" w:cs="Times New Roman"/>
              <w:sz w:val="18"/>
              <w:szCs w:val="18"/>
            </w:rPr>
            <w:t>.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…………………</w:t>
          </w:r>
          <w:r>
            <w:rPr>
              <w:rFonts w:ascii="Times New Roman" w:hAnsi="Times New Roman" w:cs="Times New Roman"/>
              <w:sz w:val="18"/>
              <w:szCs w:val="18"/>
            </w:rPr>
            <w:t>…….7</w:t>
          </w:r>
        </w:p>
        <w:p w14:paraId="6F1CE855" w14:textId="0E4FADED" w:rsidR="007A0B83" w:rsidRPr="00353C70" w:rsidRDefault="007A0B83" w:rsidP="007A0B83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20"/>
            </w:rPr>
            <w:t xml:space="preserve">    2.6</w:t>
          </w:r>
          <w:r w:rsidRPr="00353C70">
            <w:rPr>
              <w:rFonts w:ascii="Times New Roman" w:hAnsi="Times New Roman" w:cs="Times New Roman"/>
              <w:sz w:val="20"/>
            </w:rPr>
            <w:t xml:space="preserve">   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 xml:space="preserve">User Requirements Specification and </w:t>
          </w:r>
          <w:r>
            <w:rPr>
              <w:rFonts w:ascii="Times New Roman" w:hAnsi="Times New Roman" w:cs="Times New Roman"/>
              <w:sz w:val="18"/>
              <w:szCs w:val="18"/>
            </w:rPr>
            <w:t xml:space="preserve">Unit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Test</w:t>
          </w:r>
          <w:r>
            <w:rPr>
              <w:rFonts w:ascii="Times New Roman" w:hAnsi="Times New Roman" w:cs="Times New Roman"/>
              <w:sz w:val="18"/>
              <w:szCs w:val="18"/>
            </w:rPr>
            <w:t xml:space="preserve"> Record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>
            <w:rPr>
              <w:rFonts w:ascii="Times New Roman" w:hAnsi="Times New Roman" w:cs="Times New Roman"/>
              <w:sz w:val="18"/>
              <w:szCs w:val="18"/>
            </w:rPr>
            <w:t>(Android Application)…………………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…</w:t>
          </w:r>
          <w:r>
            <w:rPr>
              <w:rFonts w:ascii="Times New Roman" w:hAnsi="Times New Roman" w:cs="Times New Roman"/>
              <w:sz w:val="18"/>
              <w:szCs w:val="18"/>
            </w:rPr>
            <w:t>…….7</w:t>
          </w:r>
        </w:p>
        <w:p w14:paraId="095CC905" w14:textId="6E00E660" w:rsidR="0019279F" w:rsidRPr="00353C70" w:rsidRDefault="007A0B83" w:rsidP="0019279F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20"/>
            </w:rPr>
            <w:t xml:space="preserve">    2.7</w:t>
          </w:r>
          <w:r w:rsidR="0019279F" w:rsidRPr="00353C70">
            <w:rPr>
              <w:rFonts w:ascii="Times New Roman" w:hAnsi="Times New Roman" w:cs="Times New Roman"/>
              <w:sz w:val="20"/>
            </w:rPr>
            <w:t xml:space="preserve">    </w:t>
          </w:r>
          <w:r w:rsidR="0019279F" w:rsidRPr="00353C70">
            <w:rPr>
              <w:rFonts w:ascii="Times New Roman" w:hAnsi="Times New Roman" w:cs="Times New Roman"/>
              <w:sz w:val="18"/>
              <w:szCs w:val="18"/>
            </w:rPr>
            <w:t>User Requirements Specification and Test Case (Android Application)……………………………</w:t>
          </w:r>
          <w:r w:rsidR="00AD05BE">
            <w:rPr>
              <w:rFonts w:ascii="Times New Roman" w:hAnsi="Times New Roman" w:cs="Times New Roman"/>
              <w:sz w:val="18"/>
              <w:szCs w:val="18"/>
            </w:rPr>
            <w:t>…….8</w:t>
          </w:r>
        </w:p>
        <w:p w14:paraId="3671F6E8" w14:textId="440AA0BE" w:rsidR="0019279F" w:rsidRPr="00353C70" w:rsidRDefault="007A0B83" w:rsidP="0019279F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4"/>
              <w:szCs w:val="14"/>
            </w:rPr>
          </w:pPr>
          <w:r>
            <w:rPr>
              <w:rFonts w:ascii="Times New Roman" w:hAnsi="Times New Roman" w:cs="Times New Roman"/>
              <w:sz w:val="20"/>
            </w:rPr>
            <w:t xml:space="preserve">    2.8</w:t>
          </w:r>
          <w:r w:rsidR="0019279F" w:rsidRPr="00353C70">
            <w:rPr>
              <w:rFonts w:ascii="Times New Roman" w:hAnsi="Times New Roman" w:cs="Times New Roman"/>
              <w:sz w:val="20"/>
            </w:rPr>
            <w:t xml:space="preserve">    </w:t>
          </w:r>
          <w:r w:rsidR="0019279F" w:rsidRPr="00353C70">
            <w:rPr>
              <w:rFonts w:ascii="Times New Roman" w:hAnsi="Times New Roman" w:cs="Times New Roman"/>
              <w:sz w:val="18"/>
              <w:szCs w:val="18"/>
            </w:rPr>
            <w:t>User Requirements Specification and Test Record (An</w:t>
          </w:r>
          <w:r>
            <w:rPr>
              <w:rFonts w:ascii="Times New Roman" w:hAnsi="Times New Roman" w:cs="Times New Roman"/>
              <w:sz w:val="18"/>
              <w:szCs w:val="18"/>
            </w:rPr>
            <w:t>droid Application)……………………………….8</w:t>
          </w:r>
        </w:p>
        <w:p w14:paraId="078121D5" w14:textId="58C3072F" w:rsidR="00076672" w:rsidRPr="00353C70" w:rsidRDefault="00076672" w:rsidP="00E84453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sz w:val="14"/>
              <w:szCs w:val="14"/>
            </w:rPr>
          </w:pPr>
          <w:r w:rsidRPr="00353C70"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="007A0B83">
            <w:rPr>
              <w:rFonts w:ascii="Times New Roman" w:hAnsi="Times New Roman" w:cs="Times New Roman"/>
              <w:sz w:val="20"/>
            </w:rPr>
            <w:t xml:space="preserve">   2.9</w:t>
          </w:r>
          <w:r w:rsidRPr="00353C70">
            <w:rPr>
              <w:rFonts w:ascii="Times New Roman" w:hAnsi="Times New Roman" w:cs="Times New Roman"/>
              <w:sz w:val="20"/>
            </w:rPr>
            <w:t xml:space="preserve">    </w:t>
          </w:r>
          <w:r w:rsidRPr="00353C70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Record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(Android Application)</w:t>
          </w:r>
          <w:r w:rsidR="007A0B83">
            <w:rPr>
              <w:rFonts w:ascii="Times New Roman" w:hAnsi="Times New Roman" w:cs="Times New Roman"/>
              <w:sz w:val="18"/>
              <w:szCs w:val="18"/>
            </w:rPr>
            <w:t>……………………………………………………………………………..9</w:t>
          </w:r>
        </w:p>
        <w:p w14:paraId="06245E7A" w14:textId="416E884B" w:rsidR="00076672" w:rsidRPr="00353C70" w:rsidRDefault="007A0B83" w:rsidP="00E84453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 xml:space="preserve">    2.10</w:t>
          </w:r>
          <w:r w:rsidRPr="00353C70">
            <w:rPr>
              <w:rFonts w:ascii="Times New Roman" w:hAnsi="Times New Roman" w:cs="Times New Roman"/>
              <w:sz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</w:rPr>
            <w:t xml:space="preserve"> </w:t>
          </w:r>
          <w:r w:rsidRPr="00353C70">
            <w:rPr>
              <w:rFonts w:ascii="Times New Roman" w:hAnsi="Times New Roman" w:cs="Times New Roman"/>
              <w:sz w:val="20"/>
            </w:rPr>
            <w:t>User</w:t>
          </w:r>
          <w:r w:rsidR="00076672" w:rsidRPr="00353C70">
            <w:rPr>
              <w:rFonts w:ascii="Times New Roman" w:hAnsi="Times New Roman" w:cs="Times New Roman"/>
              <w:sz w:val="20"/>
            </w:rPr>
            <w:t xml:space="preserve"> Requirement Specification </w:t>
          </w:r>
        </w:p>
        <w:p w14:paraId="3C4930EF" w14:textId="03C97039" w:rsidR="00076672" w:rsidRPr="00353C70" w:rsidRDefault="00076672" w:rsidP="00E84453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20"/>
            </w:rPr>
          </w:pPr>
          <w:r w:rsidRPr="00353C70">
            <w:rPr>
              <w:rFonts w:ascii="Times New Roman" w:hAnsi="Times New Roman" w:cs="Times New Roman"/>
              <w:sz w:val="20"/>
            </w:rPr>
            <w:t xml:space="preserve">             And System Requirement Specification (</w:t>
          </w:r>
          <w:r w:rsidR="005961D0" w:rsidRPr="00353C70">
            <w:rPr>
              <w:rFonts w:ascii="Times New Roman" w:hAnsi="Times New Roman" w:cs="Times New Roman"/>
              <w:sz w:val="20"/>
            </w:rPr>
            <w:t>Web</w:t>
          </w:r>
          <w:r w:rsidRPr="00353C70">
            <w:rPr>
              <w:rFonts w:ascii="Times New Roman" w:hAnsi="Times New Roman" w:cs="Times New Roman"/>
              <w:sz w:val="20"/>
            </w:rPr>
            <w:t xml:space="preserve"> Application</w:t>
          </w:r>
          <w:r w:rsidRPr="00353C70">
            <w:rPr>
              <w:rFonts w:ascii="Times New Roman" w:hAnsi="Times New Roman" w:cs="Times New Roman"/>
              <w:b/>
              <w:bCs/>
              <w:sz w:val="20"/>
            </w:rPr>
            <w:t>)</w:t>
          </w:r>
          <w:r w:rsidRPr="00353C70">
            <w:rPr>
              <w:rFonts w:ascii="Times New Roman" w:hAnsi="Times New Roman" w:cs="Times New Roman"/>
              <w:sz w:val="20"/>
            </w:rPr>
            <w:t>…………………………</w:t>
          </w:r>
          <w:r w:rsidR="005961D0" w:rsidRPr="00353C70">
            <w:rPr>
              <w:rFonts w:ascii="Times New Roman" w:hAnsi="Times New Roman" w:cs="Times New Roman"/>
              <w:sz w:val="20"/>
            </w:rPr>
            <w:t>….</w:t>
          </w:r>
          <w:r w:rsidR="00AD05BE">
            <w:rPr>
              <w:rFonts w:ascii="Times New Roman" w:hAnsi="Times New Roman" w:cs="Times New Roman"/>
              <w:sz w:val="20"/>
            </w:rPr>
            <w:t>…....11</w:t>
          </w:r>
        </w:p>
        <w:p w14:paraId="5EE706A8" w14:textId="06D2487D" w:rsidR="00076672" w:rsidRPr="00353C70" w:rsidRDefault="00076672" w:rsidP="00E84453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20"/>
            </w:rPr>
          </w:pPr>
          <w:r w:rsidRPr="00353C70">
            <w:rPr>
              <w:rFonts w:ascii="Times New Roman" w:hAnsi="Times New Roman" w:cs="Times New Roman"/>
              <w:sz w:val="20"/>
            </w:rPr>
            <w:t xml:space="preserve">    </w:t>
          </w:r>
          <w:r w:rsidR="007A0B83">
            <w:rPr>
              <w:rFonts w:ascii="Times New Roman" w:hAnsi="Times New Roman" w:cs="Times New Roman"/>
              <w:sz w:val="20"/>
            </w:rPr>
            <w:t>2.11</w:t>
          </w:r>
          <w:r w:rsidRPr="00353C70">
            <w:rPr>
              <w:rFonts w:ascii="Times New Roman" w:hAnsi="Times New Roman" w:cs="Times New Roman"/>
              <w:sz w:val="20"/>
            </w:rPr>
            <w:t xml:space="preserve">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 xml:space="preserve">   </w:t>
          </w:r>
          <w:r w:rsidR="0019279F" w:rsidRPr="00353C70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Use Case and User Requirement Specification (</w:t>
          </w:r>
          <w:r w:rsidR="005961D0" w:rsidRPr="00353C70">
            <w:rPr>
              <w:rFonts w:ascii="Times New Roman" w:hAnsi="Times New Roman" w:cs="Times New Roman"/>
              <w:sz w:val="20"/>
            </w:rPr>
            <w:t xml:space="preserve">Web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Application)………………………</w:t>
          </w:r>
          <w:r w:rsidR="005961D0" w:rsidRPr="00353C70">
            <w:rPr>
              <w:rFonts w:ascii="Times New Roman" w:hAnsi="Times New Roman" w:cs="Times New Roman"/>
              <w:sz w:val="18"/>
              <w:szCs w:val="18"/>
            </w:rPr>
            <w:t>…</w:t>
          </w:r>
          <w:r w:rsidR="007A0B83">
            <w:rPr>
              <w:rFonts w:ascii="Times New Roman" w:hAnsi="Times New Roman" w:cs="Times New Roman"/>
              <w:sz w:val="18"/>
              <w:szCs w:val="18"/>
            </w:rPr>
            <w:t>….……..11</w:t>
          </w:r>
        </w:p>
        <w:p w14:paraId="5FF73FF5" w14:textId="703C2AA3" w:rsidR="00076672" w:rsidRPr="00353C70" w:rsidRDefault="00076672" w:rsidP="00E84453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sz w:val="20"/>
            </w:rPr>
          </w:pPr>
          <w:r w:rsidRPr="00353C70">
            <w:rPr>
              <w:rFonts w:ascii="Times New Roman" w:hAnsi="Times New Roman" w:cs="Times New Roman"/>
              <w:sz w:val="20"/>
            </w:rPr>
            <w:t xml:space="preserve">    </w:t>
          </w:r>
          <w:r w:rsidR="007A0B83">
            <w:rPr>
              <w:rFonts w:ascii="Times New Roman" w:hAnsi="Times New Roman" w:cs="Times New Roman"/>
              <w:sz w:val="20"/>
            </w:rPr>
            <w:t>2.12</w:t>
          </w:r>
          <w:r w:rsidR="0019279F" w:rsidRPr="00353C70">
            <w:rPr>
              <w:rFonts w:ascii="Times New Roman" w:hAnsi="Times New Roman" w:cs="Times New Roman"/>
              <w:sz w:val="20"/>
            </w:rPr>
            <w:t xml:space="preserve">  </w:t>
          </w:r>
          <w:r w:rsidR="0019279F" w:rsidRPr="00353C70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r w:rsidRPr="00353C70">
            <w:rPr>
              <w:rFonts w:ascii="Times New Roman" w:eastAsia="Times New Roman" w:hAnsi="Times New Roman" w:cs="Times New Roman"/>
              <w:sz w:val="18"/>
              <w:szCs w:val="18"/>
            </w:rPr>
            <w:t>Sequence Diagram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 xml:space="preserve"> and User Requirement Specification (</w:t>
          </w:r>
          <w:r w:rsidR="005961D0" w:rsidRPr="00353C70">
            <w:rPr>
              <w:rFonts w:ascii="Times New Roman" w:hAnsi="Times New Roman" w:cs="Times New Roman"/>
              <w:sz w:val="20"/>
            </w:rPr>
            <w:t xml:space="preserve">Web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Application)</w:t>
          </w:r>
          <w:r w:rsidRPr="00353C70">
            <w:rPr>
              <w:rFonts w:ascii="Times New Roman" w:hAnsi="Times New Roman" w:cs="Times New Roman"/>
              <w:sz w:val="20"/>
            </w:rPr>
            <w:t>…………</w:t>
          </w:r>
          <w:r w:rsidR="005961D0" w:rsidRPr="00353C70">
            <w:rPr>
              <w:rFonts w:ascii="Times New Roman" w:hAnsi="Times New Roman" w:cs="Times New Roman"/>
              <w:sz w:val="20"/>
            </w:rPr>
            <w:t>…</w:t>
          </w:r>
          <w:r w:rsidRPr="00353C70">
            <w:rPr>
              <w:rFonts w:ascii="Times New Roman" w:hAnsi="Times New Roman" w:cs="Times New Roman"/>
              <w:sz w:val="20"/>
            </w:rPr>
            <w:t>…...……</w:t>
          </w:r>
          <w:r w:rsidR="007A0B83">
            <w:rPr>
              <w:rFonts w:ascii="Times New Roman" w:hAnsi="Times New Roman" w:cs="Times New Roman"/>
              <w:sz w:val="20"/>
            </w:rPr>
            <w:t>..12</w:t>
          </w:r>
        </w:p>
        <w:p w14:paraId="1EA48431" w14:textId="6D4E92B7" w:rsidR="00DA0CDC" w:rsidRPr="00DA0CDC" w:rsidRDefault="00076672" w:rsidP="00DA0CDC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353C70">
            <w:rPr>
              <w:rFonts w:ascii="Times New Roman" w:hAnsi="Times New Roman" w:cs="Times New Roman"/>
              <w:sz w:val="20"/>
            </w:rPr>
            <w:t xml:space="preserve">    2.</w:t>
          </w:r>
          <w:r w:rsidR="007A0B83">
            <w:rPr>
              <w:rFonts w:ascii="Times New Roman" w:hAnsi="Times New Roman" w:cs="Times New Roman"/>
              <w:sz w:val="20"/>
            </w:rPr>
            <w:t>13</w:t>
          </w:r>
          <w:r w:rsidR="0019279F" w:rsidRPr="00353C70">
            <w:rPr>
              <w:rFonts w:ascii="Times New Roman" w:hAnsi="Times New Roman" w:cs="Times New Roman"/>
              <w:sz w:val="20"/>
            </w:rPr>
            <w:t xml:space="preserve">  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Activity Diagram and User Requirement Specification (</w:t>
          </w:r>
          <w:r w:rsidR="005961D0" w:rsidRPr="00353C70">
            <w:rPr>
              <w:rFonts w:ascii="Times New Roman" w:hAnsi="Times New Roman" w:cs="Times New Roman"/>
              <w:sz w:val="20"/>
            </w:rPr>
            <w:t xml:space="preserve">Web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Application)……………</w:t>
          </w:r>
          <w:r w:rsidR="005961D0" w:rsidRPr="00353C70">
            <w:rPr>
              <w:rFonts w:ascii="Times New Roman" w:hAnsi="Times New Roman" w:cs="Times New Roman"/>
              <w:sz w:val="18"/>
              <w:szCs w:val="18"/>
            </w:rPr>
            <w:t>….</w:t>
          </w:r>
          <w:r w:rsidR="007A0B83">
            <w:rPr>
              <w:rFonts w:ascii="Times New Roman" w:hAnsi="Times New Roman" w:cs="Times New Roman"/>
              <w:sz w:val="18"/>
              <w:szCs w:val="18"/>
            </w:rPr>
            <w:t>…………..12</w:t>
          </w:r>
        </w:p>
        <w:p w14:paraId="6D2806E0" w14:textId="7E31C1DD" w:rsidR="00DA0CDC" w:rsidRPr="00DA0CDC" w:rsidRDefault="00DA0CDC" w:rsidP="00DA0CDC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20"/>
            </w:rPr>
            <w:t xml:space="preserve">    2.14</w:t>
          </w:r>
          <w:r w:rsidRPr="00353C70">
            <w:rPr>
              <w:rFonts w:ascii="Times New Roman" w:hAnsi="Times New Roman" w:cs="Times New Roman"/>
              <w:sz w:val="20"/>
            </w:rPr>
            <w:t xml:space="preserve">  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User Requirements Specification and</w:t>
          </w:r>
          <w:r>
            <w:rPr>
              <w:rFonts w:ascii="Times New Roman" w:hAnsi="Times New Roman" w:cs="Times New Roman"/>
              <w:sz w:val="18"/>
              <w:szCs w:val="18"/>
            </w:rPr>
            <w:t xml:space="preserve"> Unit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 xml:space="preserve"> Test (We</w:t>
          </w:r>
          <w:r>
            <w:rPr>
              <w:rFonts w:ascii="Times New Roman" w:hAnsi="Times New Roman" w:cs="Times New Roman"/>
              <w:sz w:val="18"/>
              <w:szCs w:val="18"/>
            </w:rPr>
            <w:t>b Application)………….…………….………..…13</w:t>
          </w:r>
        </w:p>
        <w:p w14:paraId="6F65A5B8" w14:textId="7E9D4378" w:rsidR="00DA0CDC" w:rsidRPr="00DA0CDC" w:rsidRDefault="00DA0CDC" w:rsidP="00DA0CDC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20"/>
            </w:rPr>
            <w:t xml:space="preserve">    2.15</w:t>
          </w:r>
          <w:r w:rsidRPr="00353C70">
            <w:rPr>
              <w:rFonts w:ascii="Times New Roman" w:hAnsi="Times New Roman" w:cs="Times New Roman"/>
              <w:sz w:val="20"/>
            </w:rPr>
            <w:t xml:space="preserve">  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 xml:space="preserve">User Requirements Specification and </w:t>
          </w:r>
          <w:r>
            <w:rPr>
              <w:rFonts w:ascii="Times New Roman" w:hAnsi="Times New Roman" w:cs="Times New Roman"/>
              <w:sz w:val="18"/>
              <w:szCs w:val="18"/>
            </w:rPr>
            <w:t xml:space="preserve">Unit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 xml:space="preserve">Test </w:t>
          </w:r>
          <w:r>
            <w:rPr>
              <w:rFonts w:ascii="Times New Roman" w:hAnsi="Times New Roman" w:cs="Times New Roman"/>
              <w:sz w:val="18"/>
              <w:szCs w:val="18"/>
            </w:rPr>
            <w:t xml:space="preserve">Record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(We</w:t>
          </w:r>
          <w:r>
            <w:rPr>
              <w:rFonts w:ascii="Times New Roman" w:hAnsi="Times New Roman" w:cs="Times New Roman"/>
              <w:sz w:val="18"/>
              <w:szCs w:val="18"/>
            </w:rPr>
            <w:t>b Application)……………..……….……14</w:t>
          </w:r>
        </w:p>
        <w:p w14:paraId="2C0F901A" w14:textId="0D1B4AD4" w:rsidR="0019279F" w:rsidRPr="00353C70" w:rsidRDefault="007A0B83" w:rsidP="0019279F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20"/>
            </w:rPr>
            <w:t xml:space="preserve">    2.1</w:t>
          </w:r>
          <w:r w:rsidR="00DA0CDC">
            <w:rPr>
              <w:rFonts w:ascii="Times New Roman" w:hAnsi="Times New Roman" w:cs="Times New Roman"/>
              <w:sz w:val="20"/>
            </w:rPr>
            <w:t>6</w:t>
          </w:r>
          <w:r w:rsidR="0019279F" w:rsidRPr="00353C70">
            <w:rPr>
              <w:rFonts w:ascii="Times New Roman" w:hAnsi="Times New Roman" w:cs="Times New Roman"/>
              <w:sz w:val="20"/>
            </w:rPr>
            <w:t xml:space="preserve">   </w:t>
          </w:r>
          <w:r w:rsidR="0019279F" w:rsidRPr="00353C70">
            <w:rPr>
              <w:rFonts w:ascii="Times New Roman" w:hAnsi="Times New Roman" w:cs="Times New Roman"/>
              <w:sz w:val="18"/>
              <w:szCs w:val="18"/>
            </w:rPr>
            <w:t>User Requirements Specification and Test Case (We</w:t>
          </w:r>
          <w:r w:rsidR="00AD05BE">
            <w:rPr>
              <w:rFonts w:ascii="Times New Roman" w:hAnsi="Times New Roman" w:cs="Times New Roman"/>
              <w:sz w:val="18"/>
              <w:szCs w:val="18"/>
            </w:rPr>
            <w:t>b A</w:t>
          </w:r>
          <w:r w:rsidR="00DA0CDC">
            <w:rPr>
              <w:rFonts w:ascii="Times New Roman" w:hAnsi="Times New Roman" w:cs="Times New Roman"/>
              <w:sz w:val="18"/>
              <w:szCs w:val="18"/>
            </w:rPr>
            <w:t>pplication)……………………….………..…15</w:t>
          </w:r>
        </w:p>
        <w:p w14:paraId="6C17F223" w14:textId="3B7F55ED" w:rsidR="0019279F" w:rsidRPr="00353C70" w:rsidRDefault="00DA0CDC" w:rsidP="0019279F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4"/>
              <w:szCs w:val="14"/>
            </w:rPr>
          </w:pPr>
          <w:r>
            <w:rPr>
              <w:rFonts w:ascii="Times New Roman" w:hAnsi="Times New Roman" w:cs="Times New Roman"/>
              <w:sz w:val="20"/>
            </w:rPr>
            <w:t xml:space="preserve">    2.17</w:t>
          </w:r>
          <w:r w:rsidR="0019279F" w:rsidRPr="00353C70">
            <w:rPr>
              <w:rFonts w:ascii="Times New Roman" w:hAnsi="Times New Roman" w:cs="Times New Roman"/>
              <w:sz w:val="20"/>
            </w:rPr>
            <w:t xml:space="preserve">   </w:t>
          </w:r>
          <w:r w:rsidR="0019279F" w:rsidRPr="00353C70">
            <w:rPr>
              <w:rFonts w:ascii="Times New Roman" w:hAnsi="Times New Roman" w:cs="Times New Roman"/>
              <w:sz w:val="18"/>
              <w:szCs w:val="18"/>
            </w:rPr>
            <w:t>User Requirements Specification and Test Record (Web Application)……………………………</w:t>
          </w:r>
          <w:r>
            <w:rPr>
              <w:rFonts w:ascii="Times New Roman" w:hAnsi="Times New Roman" w:cs="Times New Roman"/>
              <w:sz w:val="18"/>
              <w:szCs w:val="18"/>
            </w:rPr>
            <w:t>…...16</w:t>
          </w:r>
        </w:p>
        <w:p w14:paraId="3F0BEAC8" w14:textId="4DE0C822" w:rsidR="00076672" w:rsidRPr="00353C70" w:rsidRDefault="00076672" w:rsidP="00E84453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sz w:val="14"/>
              <w:szCs w:val="14"/>
            </w:rPr>
          </w:pPr>
          <w:r w:rsidRPr="00353C70"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="005961D0" w:rsidRPr="00353C70">
            <w:rPr>
              <w:rFonts w:ascii="Times New Roman" w:hAnsi="Times New Roman" w:cs="Times New Roman"/>
              <w:sz w:val="20"/>
            </w:rPr>
            <w:t xml:space="preserve">  </w:t>
          </w:r>
          <w:r w:rsidR="0019279F" w:rsidRPr="00353C70">
            <w:rPr>
              <w:rFonts w:ascii="Times New Roman" w:hAnsi="Times New Roman" w:cs="Times New Roman"/>
              <w:sz w:val="20"/>
            </w:rPr>
            <w:t xml:space="preserve"> </w:t>
          </w:r>
          <w:r w:rsidRPr="00353C70">
            <w:rPr>
              <w:rFonts w:ascii="Times New Roman" w:hAnsi="Times New Roman" w:cs="Times New Roman"/>
              <w:sz w:val="20"/>
            </w:rPr>
            <w:t>2.</w:t>
          </w:r>
          <w:r w:rsidR="00DA0CDC">
            <w:rPr>
              <w:rFonts w:ascii="Times New Roman" w:hAnsi="Times New Roman" w:cs="Times New Roman"/>
              <w:sz w:val="20"/>
            </w:rPr>
            <w:t>18</w:t>
          </w:r>
          <w:r w:rsidRPr="00353C70">
            <w:rPr>
              <w:rFonts w:ascii="Times New Roman" w:hAnsi="Times New Roman" w:cs="Times New Roman"/>
              <w:sz w:val="20"/>
            </w:rPr>
            <w:t xml:space="preserve">   </w:t>
          </w:r>
          <w:r w:rsidRPr="00353C70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Record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(</w:t>
          </w:r>
          <w:r w:rsidR="0019279F" w:rsidRPr="00353C70">
            <w:rPr>
              <w:rFonts w:ascii="Times New Roman" w:hAnsi="Times New Roman" w:cs="Times New Roman"/>
              <w:sz w:val="18"/>
              <w:szCs w:val="18"/>
            </w:rPr>
            <w:t>Web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 xml:space="preserve"> Application)………………………………………………………………</w:t>
          </w:r>
          <w:r w:rsidR="0019279F" w:rsidRPr="00353C70">
            <w:rPr>
              <w:rFonts w:ascii="Times New Roman" w:hAnsi="Times New Roman" w:cs="Times New Roman"/>
              <w:sz w:val="18"/>
              <w:szCs w:val="18"/>
            </w:rPr>
            <w:t>….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…………</w:t>
          </w:r>
          <w:r w:rsidR="005961D0" w:rsidRPr="00353C70">
            <w:rPr>
              <w:rFonts w:ascii="Times New Roman" w:hAnsi="Times New Roman" w:cs="Times New Roman"/>
              <w:sz w:val="18"/>
              <w:szCs w:val="18"/>
            </w:rPr>
            <w:t>...</w:t>
          </w:r>
          <w:r w:rsidR="00DA0CDC">
            <w:rPr>
              <w:rFonts w:ascii="Times New Roman" w:hAnsi="Times New Roman" w:cs="Times New Roman"/>
              <w:sz w:val="18"/>
              <w:szCs w:val="18"/>
            </w:rPr>
            <w:t>17</w:t>
          </w:r>
        </w:p>
        <w:p w14:paraId="03911BCB" w14:textId="70E3DF15" w:rsidR="00076672" w:rsidRPr="00353C70" w:rsidRDefault="00076672" w:rsidP="00076672">
          <w:pPr>
            <w:ind w:left="720"/>
            <w:jc w:val="both"/>
            <w:rPr>
              <w:rFonts w:ascii="Times New Roman" w:hAnsi="Times New Roman" w:cs="Times New Roman"/>
              <w:sz w:val="14"/>
              <w:szCs w:val="14"/>
            </w:rPr>
          </w:pPr>
        </w:p>
        <w:p w14:paraId="7D9DF713" w14:textId="77777777" w:rsidR="00847A47" w:rsidRPr="00353C70" w:rsidRDefault="00847A47" w:rsidP="00847A47">
          <w:pPr>
            <w:rPr>
              <w:rFonts w:ascii="Times New Roman" w:hAnsi="Times New Roman" w:cs="Times New Roman"/>
            </w:rPr>
          </w:pPr>
        </w:p>
        <w:p w14:paraId="301C90D0" w14:textId="77777777" w:rsidR="00847A47" w:rsidRPr="00353C70" w:rsidRDefault="00847A47" w:rsidP="00847A47">
          <w:pPr>
            <w:rPr>
              <w:rFonts w:ascii="Times New Roman" w:hAnsi="Times New Roman" w:cs="Times New Roman"/>
            </w:rPr>
          </w:pPr>
        </w:p>
        <w:p w14:paraId="52EC3E2C" w14:textId="77777777" w:rsidR="00847A47" w:rsidRPr="00353C70" w:rsidRDefault="00847A47" w:rsidP="00847A47">
          <w:pPr>
            <w:rPr>
              <w:rFonts w:ascii="Times New Roman" w:hAnsi="Times New Roman" w:cs="Times New Roman"/>
            </w:rPr>
          </w:pPr>
        </w:p>
        <w:p w14:paraId="4C1A0A2E" w14:textId="77777777" w:rsidR="00847A47" w:rsidRPr="00353C70" w:rsidRDefault="002C2F02" w:rsidP="00847A47">
          <w:pPr>
            <w:rPr>
              <w:rFonts w:ascii="Times New Roman" w:hAnsi="Times New Roman" w:cs="Times New Roman"/>
              <w:sz w:val="18"/>
              <w:szCs w:val="18"/>
            </w:rPr>
          </w:pPr>
        </w:p>
      </w:sdtContent>
    </w:sdt>
    <w:p w14:paraId="63478BC3" w14:textId="7F945AFA" w:rsidR="00ED6EA8" w:rsidRPr="00353C70" w:rsidRDefault="00ED6EA8" w:rsidP="004F2848">
      <w:pPr>
        <w:rPr>
          <w:rFonts w:ascii="Times New Roman" w:hAnsi="Times New Roman" w:cs="Times New Roman"/>
        </w:rPr>
      </w:pPr>
    </w:p>
    <w:p w14:paraId="12034C40" w14:textId="77777777" w:rsidR="00763BC8" w:rsidRPr="00353C70" w:rsidRDefault="00763BC8" w:rsidP="004F2848">
      <w:pPr>
        <w:rPr>
          <w:rFonts w:ascii="Times New Roman" w:hAnsi="Times New Roman" w:cs="Times New Roman"/>
        </w:rPr>
      </w:pPr>
    </w:p>
    <w:p w14:paraId="5F50109C" w14:textId="697C9BB8" w:rsidR="008343E8" w:rsidRPr="00353C70" w:rsidRDefault="00177989" w:rsidP="008343E8">
      <w:pPr>
        <w:pStyle w:val="Heading1"/>
        <w:numPr>
          <w:ilvl w:val="0"/>
          <w:numId w:val="14"/>
        </w:numPr>
        <w:tabs>
          <w:tab w:val="left" w:pos="900"/>
        </w:tabs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425785263"/>
      <w:r w:rsidRPr="00353C70">
        <w:rPr>
          <w:rFonts w:ascii="Times New Roman" w:hAnsi="Times New Roman" w:cs="Times New Roman"/>
          <w:b/>
          <w:bCs/>
          <w:sz w:val="36"/>
          <w:szCs w:val="36"/>
        </w:rPr>
        <w:lastRenderedPageBreak/>
        <w:t>I</w:t>
      </w:r>
      <w:r w:rsidR="008343E8" w:rsidRPr="00353C70">
        <w:rPr>
          <w:rFonts w:ascii="Times New Roman" w:hAnsi="Times New Roman" w:cs="Times New Roman"/>
          <w:b/>
          <w:bCs/>
          <w:sz w:val="36"/>
          <w:szCs w:val="36"/>
        </w:rPr>
        <w:t>ntroduction</w:t>
      </w:r>
      <w:bookmarkEnd w:id="1"/>
    </w:p>
    <w:p w14:paraId="52743C96" w14:textId="77777777" w:rsidR="008343E8" w:rsidRPr="00353C70" w:rsidRDefault="008343E8" w:rsidP="008343E8">
      <w:pPr>
        <w:rPr>
          <w:rFonts w:ascii="Times New Roman" w:hAnsi="Times New Roman" w:cs="Times New Roman"/>
        </w:rPr>
      </w:pPr>
    </w:p>
    <w:p w14:paraId="098D1922" w14:textId="2794FFD5" w:rsidR="000570C4" w:rsidRPr="00353C70" w:rsidRDefault="00DE67CC" w:rsidP="00DE67CC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3C70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0570C4" w:rsidRPr="00353C70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00E44A8D" w14:textId="63B3D686" w:rsidR="000570C4" w:rsidRPr="00353C70" w:rsidRDefault="000570C4" w:rsidP="000570C4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 w:rsidRPr="00353C70">
        <w:rPr>
          <w:rFonts w:ascii="Times New Roman" w:eastAsia="Times New Roman" w:hAnsi="Times New Roman" w:cs="Times New Roman"/>
          <w:sz w:val="24"/>
          <w:highlight w:val="white"/>
        </w:rPr>
        <w:t xml:space="preserve">The purpose </w:t>
      </w:r>
      <w:r w:rsidR="00181DDD" w:rsidRPr="00353C70">
        <w:rPr>
          <w:rFonts w:ascii="Times New Roman" w:eastAsia="Times New Roman" w:hAnsi="Times New Roman" w:cs="Times New Roman"/>
          <w:sz w:val="24"/>
          <w:highlight w:val="white"/>
        </w:rPr>
        <w:t xml:space="preserve">of </w:t>
      </w:r>
      <w:r w:rsidR="005D09CC" w:rsidRPr="00353C70">
        <w:rPr>
          <w:rFonts w:ascii="Times New Roman" w:eastAsia="Times New Roman" w:hAnsi="Times New Roman" w:cs="Times New Roman"/>
          <w:sz w:val="24"/>
        </w:rPr>
        <w:t>traceability record</w:t>
      </w:r>
      <w:r w:rsidR="005D09CC" w:rsidRPr="00353C70">
        <w:rPr>
          <w:rFonts w:ascii="Times New Roman" w:hAnsi="Times New Roman" w:cs="Times New Roman"/>
        </w:rPr>
        <w:t xml:space="preserve"> is tracking each process together. The tracking make</w:t>
      </w:r>
      <w:r w:rsidR="00D035FE" w:rsidRPr="00353C70">
        <w:rPr>
          <w:rFonts w:ascii="Times New Roman" w:hAnsi="Times New Roman" w:cs="Times New Roman"/>
        </w:rPr>
        <w:t>s</w:t>
      </w:r>
      <w:r w:rsidR="005D09CC" w:rsidRPr="00353C70">
        <w:rPr>
          <w:rFonts w:ascii="Times New Roman" w:hAnsi="Times New Roman" w:cs="Times New Roman"/>
        </w:rPr>
        <w:t xml:space="preserve"> the reader that read the document more understand how the system work</w:t>
      </w:r>
      <w:r w:rsidR="00D035FE" w:rsidRPr="00353C70">
        <w:rPr>
          <w:rFonts w:ascii="Times New Roman" w:hAnsi="Times New Roman" w:cs="Times New Roman"/>
        </w:rPr>
        <w:t xml:space="preserve">s together. This document </w:t>
      </w:r>
      <w:r w:rsidR="005D09CC" w:rsidRPr="00353C70">
        <w:rPr>
          <w:rFonts w:ascii="Times New Roman" w:hAnsi="Times New Roman" w:cs="Times New Roman"/>
        </w:rPr>
        <w:t>contain</w:t>
      </w:r>
      <w:r w:rsidR="00D035FE" w:rsidRPr="00353C70">
        <w:rPr>
          <w:rFonts w:ascii="Times New Roman" w:hAnsi="Times New Roman" w:cs="Times New Roman"/>
        </w:rPr>
        <w:t>s</w:t>
      </w:r>
      <w:r w:rsidR="005D09CC" w:rsidRPr="00353C70">
        <w:rPr>
          <w:rFonts w:ascii="Times New Roman" w:hAnsi="Times New Roman" w:cs="Times New Roman"/>
        </w:rPr>
        <w:t xml:space="preserve"> about the traceability matrix and record.</w:t>
      </w:r>
    </w:p>
    <w:p w14:paraId="546E3014" w14:textId="77777777" w:rsidR="000570C4" w:rsidRPr="00353C70" w:rsidRDefault="000570C4" w:rsidP="000570C4">
      <w:pPr>
        <w:jc w:val="both"/>
        <w:rPr>
          <w:rFonts w:ascii="Times New Roman" w:hAnsi="Times New Roman" w:cs="Times New Roman"/>
        </w:rPr>
      </w:pPr>
    </w:p>
    <w:p w14:paraId="07973CF3" w14:textId="5D79E00B" w:rsidR="000570C4" w:rsidRPr="00353C70" w:rsidRDefault="00DE67CC" w:rsidP="00DE67CC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3C70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0570C4" w:rsidRPr="00353C70"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w14:paraId="78C4C4C1" w14:textId="63E4C49D" w:rsidR="00A16869" w:rsidRPr="00353C70" w:rsidRDefault="00A16869" w:rsidP="00A16869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>The application will be develop by Android studio.</w:t>
      </w:r>
    </w:p>
    <w:p w14:paraId="78595E7F" w14:textId="5165B89C" w:rsidR="005D09CC" w:rsidRPr="00353C70" w:rsidRDefault="005D09CC" w:rsidP="005D09C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>Feature in progress# 1.</w:t>
      </w:r>
    </w:p>
    <w:p w14:paraId="5794ADBC" w14:textId="05306BF8" w:rsidR="000570C4" w:rsidRPr="00353C70" w:rsidRDefault="000570C4" w:rsidP="000570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>Focus on only one supermarket.</w:t>
      </w:r>
    </w:p>
    <w:p w14:paraId="2DAAB467" w14:textId="471916A4" w:rsidR="000570C4" w:rsidRPr="00353C70" w:rsidRDefault="000570C4" w:rsidP="000570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>Provide</w:t>
      </w:r>
      <w:r w:rsidR="00A16869" w:rsidRPr="00353C70">
        <w:rPr>
          <w:rFonts w:ascii="Times New Roman" w:hAnsi="Times New Roman" w:cs="Times New Roman"/>
          <w:sz w:val="24"/>
          <w:szCs w:val="24"/>
        </w:rPr>
        <w:t xml:space="preserve"> management system</w:t>
      </w:r>
      <w:r w:rsidRPr="00353C70">
        <w:rPr>
          <w:rFonts w:ascii="Times New Roman" w:hAnsi="Times New Roman" w:cs="Times New Roman"/>
          <w:sz w:val="24"/>
          <w:szCs w:val="24"/>
        </w:rPr>
        <w:t xml:space="preserve"> products in database.</w:t>
      </w:r>
    </w:p>
    <w:p w14:paraId="42C00169" w14:textId="47C55A30" w:rsidR="000570C4" w:rsidRPr="00353C70" w:rsidRDefault="00A16869" w:rsidP="000570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>Provide android application for manage wish list.</w:t>
      </w:r>
    </w:p>
    <w:p w14:paraId="28866B0B" w14:textId="4FFEB078" w:rsidR="00A16869" w:rsidRPr="00353C70" w:rsidRDefault="00A16869" w:rsidP="000570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>Convenient features for android application site.</w:t>
      </w:r>
    </w:p>
    <w:p w14:paraId="5A5798EB" w14:textId="77777777" w:rsidR="00A16869" w:rsidRPr="00353C70" w:rsidRDefault="00A16869" w:rsidP="00A168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92A67" w14:textId="47480F2C" w:rsidR="00A16869" w:rsidRPr="00353C70" w:rsidRDefault="005D09CC" w:rsidP="00DE67CC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3C70">
        <w:rPr>
          <w:rFonts w:ascii="Times New Roman" w:hAnsi="Times New Roman" w:cs="Times New Roman"/>
          <w:b/>
          <w:bCs/>
          <w:sz w:val="28"/>
          <w:szCs w:val="28"/>
        </w:rPr>
        <w:t>Acronyms</w:t>
      </w:r>
    </w:p>
    <w:p w14:paraId="21A12E6A" w14:textId="3283E197" w:rsidR="00A16869" w:rsidRPr="00353C70" w:rsidRDefault="00A16869" w:rsidP="00A16869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3C70">
        <w:rPr>
          <w:rFonts w:ascii="Times New Roman" w:hAnsi="Times New Roman" w:cs="Times New Roman"/>
          <w:b/>
          <w:bCs/>
          <w:sz w:val="24"/>
          <w:szCs w:val="24"/>
        </w:rPr>
        <w:t>Acronyms</w:t>
      </w:r>
    </w:p>
    <w:p w14:paraId="30226E44" w14:textId="77777777" w:rsidR="00CF6063" w:rsidRPr="00353C70" w:rsidRDefault="00A16869" w:rsidP="007D707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F5E87B0" w14:textId="4881B850" w:rsidR="005D09CC" w:rsidRPr="00353C70" w:rsidRDefault="007D7077" w:rsidP="005D09C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ab/>
      </w:r>
      <w:r w:rsidR="005D09CC" w:rsidRPr="00353C70">
        <w:rPr>
          <w:rFonts w:ascii="Times New Roman" w:hAnsi="Times New Roman" w:cs="Times New Roman"/>
          <w:sz w:val="24"/>
          <w:szCs w:val="24"/>
        </w:rPr>
        <w:t>ADA</w:t>
      </w:r>
      <w:r w:rsidR="005D09CC" w:rsidRPr="00353C70">
        <w:rPr>
          <w:rFonts w:ascii="Times New Roman" w:hAnsi="Times New Roman" w:cs="Times New Roman"/>
          <w:sz w:val="24"/>
          <w:szCs w:val="24"/>
        </w:rPr>
        <w:tab/>
      </w:r>
      <w:r w:rsidR="005D09CC" w:rsidRPr="00353C70">
        <w:rPr>
          <w:rFonts w:ascii="Times New Roman" w:hAnsi="Times New Roman" w:cs="Times New Roman"/>
          <w:sz w:val="24"/>
          <w:szCs w:val="24"/>
        </w:rPr>
        <w:tab/>
        <w:t>Activity Diagram Android</w:t>
      </w:r>
      <w:r w:rsidR="00557327" w:rsidRPr="00353C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883C62" w14:textId="5E1E99CE" w:rsidR="005D09CC" w:rsidRPr="00353C70" w:rsidRDefault="00557327" w:rsidP="005D09C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ab/>
        <w:t>ADW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Activity Diagram Web</w:t>
      </w:r>
    </w:p>
    <w:p w14:paraId="7D816672" w14:textId="77777777" w:rsidR="005D09CC" w:rsidRPr="00353C70" w:rsidRDefault="005D09CC" w:rsidP="005D09CC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APK</w:t>
      </w:r>
      <w:r w:rsidRPr="00353C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353C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Android Package Kit</w:t>
      </w:r>
    </w:p>
    <w:p w14:paraId="6844245D" w14:textId="1C5E3B0C" w:rsidR="005D09CC" w:rsidRPr="00353C70" w:rsidRDefault="005D09CC" w:rsidP="005D09C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ab/>
        <w:t>SD</w:t>
      </w:r>
      <w:r w:rsidR="005D558B" w:rsidRPr="00353C70">
        <w:rPr>
          <w:rFonts w:ascii="Times New Roman" w:hAnsi="Times New Roman" w:cs="Times New Roman"/>
          <w:sz w:val="24"/>
          <w:szCs w:val="24"/>
        </w:rPr>
        <w:t>A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Sequence Diagram</w:t>
      </w:r>
      <w:r w:rsidR="005D558B" w:rsidRPr="00353C70"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660C0F6D" w14:textId="53537A64" w:rsidR="005D558B" w:rsidRPr="00353C70" w:rsidRDefault="005D558B" w:rsidP="005D09C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ab/>
        <w:t>SDW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Sequence Diagram Web</w:t>
      </w:r>
    </w:p>
    <w:p w14:paraId="1933F4DB" w14:textId="77777777" w:rsidR="005D09CC" w:rsidRPr="00353C70" w:rsidRDefault="005D09CC" w:rsidP="005D09C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ab/>
        <w:t>SK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Saksorn Khongsirirat</w:t>
      </w:r>
    </w:p>
    <w:p w14:paraId="79452CB4" w14:textId="5F79130E" w:rsidR="005D09CC" w:rsidRPr="00353C70" w:rsidRDefault="005D09CC" w:rsidP="005D09C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ab/>
        <w:t>SRS</w:t>
      </w:r>
      <w:r w:rsidR="005D558B" w:rsidRPr="00353C70">
        <w:rPr>
          <w:rFonts w:ascii="Times New Roman" w:hAnsi="Times New Roman" w:cs="Times New Roman"/>
          <w:sz w:val="24"/>
          <w:szCs w:val="24"/>
        </w:rPr>
        <w:t>A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System Requirement Specification</w:t>
      </w:r>
      <w:r w:rsidR="005D558B" w:rsidRPr="00353C70"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38082285" w14:textId="2EDAE4B7" w:rsidR="005D558B" w:rsidRPr="00353C70" w:rsidRDefault="005D558B" w:rsidP="005D558B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ab/>
        <w:t>SRSA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System Requirement Specification Web</w:t>
      </w:r>
    </w:p>
    <w:p w14:paraId="12FCE614" w14:textId="19B455B6" w:rsidR="00557327" w:rsidRPr="00353C70" w:rsidRDefault="00557327" w:rsidP="005D558B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ab/>
        <w:t>TCA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Test Case Android</w:t>
      </w:r>
    </w:p>
    <w:p w14:paraId="75DE0130" w14:textId="3C1CCFD5" w:rsidR="00557327" w:rsidRPr="00353C70" w:rsidRDefault="00557327" w:rsidP="005D558B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ab/>
        <w:t>TRA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Test Record Android</w:t>
      </w:r>
    </w:p>
    <w:p w14:paraId="5BD664D3" w14:textId="2DEC4F50" w:rsidR="00557327" w:rsidRPr="00353C70" w:rsidRDefault="00557327" w:rsidP="00557327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>TCA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Test Case Web</w:t>
      </w:r>
    </w:p>
    <w:p w14:paraId="63DC4710" w14:textId="329776D8" w:rsidR="00557327" w:rsidRPr="00353C70" w:rsidRDefault="00557327" w:rsidP="0055732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ab/>
        <w:t>TRA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Test Record Web</w:t>
      </w:r>
    </w:p>
    <w:p w14:paraId="029EAEA9" w14:textId="7552D2B5" w:rsidR="005D09CC" w:rsidRPr="00353C70" w:rsidRDefault="005D09CC" w:rsidP="005D558B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ab/>
        <w:t>UCA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Use case Diagram Android</w:t>
      </w:r>
    </w:p>
    <w:p w14:paraId="1C9F4AA9" w14:textId="77777777" w:rsidR="005D09CC" w:rsidRPr="00353C70" w:rsidRDefault="005D09CC" w:rsidP="005D09CC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>UCW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Use case Diagram Website</w:t>
      </w:r>
    </w:p>
    <w:p w14:paraId="25FFF0E4" w14:textId="77777777" w:rsidR="005D09CC" w:rsidRPr="00353C70" w:rsidRDefault="005D09CC" w:rsidP="005D09C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ab/>
        <w:t>URSA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User Requirement Specification Android</w:t>
      </w:r>
    </w:p>
    <w:p w14:paraId="66C92DD9" w14:textId="77777777" w:rsidR="005D09CC" w:rsidRPr="00353C70" w:rsidRDefault="005D09CC" w:rsidP="005D09CC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>URSW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User Requirement Specification Website</w:t>
      </w:r>
    </w:p>
    <w:p w14:paraId="053E8217" w14:textId="73CD6205" w:rsidR="005D09CC" w:rsidRPr="00353C70" w:rsidRDefault="005D09CC" w:rsidP="0055732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ab/>
        <w:t>VC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Visava Chumnu</w:t>
      </w:r>
      <w:r w:rsidR="00CB3A8B" w:rsidRPr="00353C70">
        <w:rPr>
          <w:rFonts w:ascii="Times New Roman" w:hAnsi="Times New Roman" w:cs="Times New Roman"/>
          <w:sz w:val="24"/>
          <w:szCs w:val="24"/>
        </w:rPr>
        <w:t>a</w:t>
      </w:r>
      <w:r w:rsidRPr="00353C70">
        <w:rPr>
          <w:rFonts w:ascii="Times New Roman" w:hAnsi="Times New Roman" w:cs="Times New Roman"/>
          <w:sz w:val="24"/>
          <w:szCs w:val="24"/>
        </w:rPr>
        <w:t>m</w:t>
      </w:r>
    </w:p>
    <w:p w14:paraId="3EEC058C" w14:textId="2219804B" w:rsidR="005D09CC" w:rsidRPr="00353C70" w:rsidRDefault="005D09CC" w:rsidP="005D09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53C70">
        <w:rPr>
          <w:rFonts w:ascii="Times New Roman" w:hAnsi="Times New Roman" w:cs="Times New Roman"/>
          <w:b/>
          <w:bCs/>
          <w:sz w:val="32"/>
          <w:szCs w:val="32"/>
        </w:rPr>
        <w:lastRenderedPageBreak/>
        <w:t>Traceability Matrix</w:t>
      </w:r>
    </w:p>
    <w:p w14:paraId="7F9D9CB4" w14:textId="77777777" w:rsidR="005D09CC" w:rsidRPr="00353C70" w:rsidRDefault="005D09CC" w:rsidP="005D09CC">
      <w:pPr>
        <w:ind w:left="432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7C2AB0" w14:textId="424EF741" w:rsidR="005D09CC" w:rsidRPr="00353C70" w:rsidRDefault="00076672" w:rsidP="00FA2AB1">
      <w:pPr>
        <w:ind w:firstLine="720"/>
        <w:jc w:val="both"/>
        <w:rPr>
          <w:rFonts w:ascii="Times New Roman" w:hAnsi="Times New Roman" w:cs="Times New Roman"/>
          <w:b/>
          <w:bCs/>
          <w:sz w:val="20"/>
        </w:rPr>
      </w:pPr>
      <w:r w:rsidRPr="00353C70">
        <w:rPr>
          <w:rFonts w:ascii="Times New Roman" w:hAnsi="Times New Roman" w:cs="Times New Roman"/>
          <w:sz w:val="20"/>
        </w:rPr>
        <w:t xml:space="preserve">2.1 </w:t>
      </w:r>
      <w:r w:rsidR="005D09CC" w:rsidRPr="00353C70">
        <w:rPr>
          <w:rFonts w:ascii="Times New Roman" w:hAnsi="Times New Roman" w:cs="Times New Roman"/>
          <w:sz w:val="20"/>
        </w:rPr>
        <w:t>User Requirement Specification and System Requirement Specification (Android Application</w:t>
      </w:r>
      <w:r w:rsidR="005D09CC" w:rsidRPr="00353C70">
        <w:rPr>
          <w:rFonts w:ascii="Times New Roman" w:hAnsi="Times New Roman" w:cs="Times New Roman"/>
          <w:b/>
          <w:bCs/>
          <w:sz w:val="20"/>
        </w:rPr>
        <w:t>)</w:t>
      </w:r>
    </w:p>
    <w:tbl>
      <w:tblPr>
        <w:tblStyle w:val="TableGrid"/>
        <w:tblpPr w:leftFromText="180" w:rightFromText="180" w:vertAnchor="text" w:horzAnchor="margin" w:tblpXSpec="center" w:tblpY="332"/>
        <w:tblW w:w="9407" w:type="dxa"/>
        <w:tblLayout w:type="fixed"/>
        <w:tblLook w:val="04A0" w:firstRow="1" w:lastRow="0" w:firstColumn="1" w:lastColumn="0" w:noHBand="0" w:noVBand="1"/>
      </w:tblPr>
      <w:tblGrid>
        <w:gridCol w:w="557"/>
        <w:gridCol w:w="3627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365"/>
        <w:gridCol w:w="370"/>
      </w:tblGrid>
      <w:tr w:rsidR="00203EDA" w:rsidRPr="00353C70" w14:paraId="0D4E5DF4" w14:textId="1C002776" w:rsidTr="00BA5F4E">
        <w:trPr>
          <w:trHeight w:val="1167"/>
        </w:trPr>
        <w:tc>
          <w:tcPr>
            <w:tcW w:w="557" w:type="dxa"/>
          </w:tcPr>
          <w:p w14:paraId="687E7781" w14:textId="77777777" w:rsidR="00203EDA" w:rsidRPr="006114AD" w:rsidRDefault="00203EDA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56BB7A56" w14:textId="77777777" w:rsidR="00203EDA" w:rsidRPr="006114AD" w:rsidRDefault="00203EDA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No.</w:t>
            </w:r>
          </w:p>
        </w:tc>
        <w:tc>
          <w:tcPr>
            <w:tcW w:w="3627" w:type="dxa"/>
          </w:tcPr>
          <w:p w14:paraId="71511359" w14:textId="77777777" w:rsidR="00203EDA" w:rsidRPr="006114AD" w:rsidRDefault="00203EDA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4E6042EE" w14:textId="379D2828" w:rsidR="00203EDA" w:rsidRPr="006114AD" w:rsidRDefault="00BA5F4E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URSA</w:t>
            </w:r>
          </w:p>
        </w:tc>
        <w:tc>
          <w:tcPr>
            <w:tcW w:w="408" w:type="dxa"/>
            <w:textDirection w:val="btLr"/>
          </w:tcPr>
          <w:p w14:paraId="5DF47934" w14:textId="67607195" w:rsidR="00203EDA" w:rsidRPr="006114AD" w:rsidRDefault="00203EDA" w:rsidP="006114AD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SRSA-23</w:t>
            </w:r>
          </w:p>
        </w:tc>
        <w:tc>
          <w:tcPr>
            <w:tcW w:w="408" w:type="dxa"/>
            <w:textDirection w:val="btLr"/>
          </w:tcPr>
          <w:p w14:paraId="06DAAA71" w14:textId="5DE6C117" w:rsidR="00203EDA" w:rsidRPr="006114AD" w:rsidRDefault="00203EDA" w:rsidP="006114AD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SRSA-24</w:t>
            </w:r>
          </w:p>
        </w:tc>
        <w:tc>
          <w:tcPr>
            <w:tcW w:w="408" w:type="dxa"/>
            <w:textDirection w:val="btLr"/>
          </w:tcPr>
          <w:p w14:paraId="0DC96FC5" w14:textId="7398D650" w:rsidR="00203EDA" w:rsidRPr="006114AD" w:rsidRDefault="00203EDA" w:rsidP="006114AD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SRSA-25</w:t>
            </w:r>
          </w:p>
        </w:tc>
        <w:tc>
          <w:tcPr>
            <w:tcW w:w="408" w:type="dxa"/>
            <w:textDirection w:val="btLr"/>
          </w:tcPr>
          <w:p w14:paraId="03D18D52" w14:textId="69A6093E" w:rsidR="00203EDA" w:rsidRPr="006114AD" w:rsidRDefault="00203EDA" w:rsidP="006114AD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SRSA-26</w:t>
            </w:r>
          </w:p>
        </w:tc>
        <w:tc>
          <w:tcPr>
            <w:tcW w:w="408" w:type="dxa"/>
            <w:textDirection w:val="btLr"/>
          </w:tcPr>
          <w:p w14:paraId="19273179" w14:textId="7FE0C882" w:rsidR="00203EDA" w:rsidRPr="006114AD" w:rsidRDefault="00203EDA" w:rsidP="006114AD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SRSA-27</w:t>
            </w:r>
          </w:p>
        </w:tc>
        <w:tc>
          <w:tcPr>
            <w:tcW w:w="408" w:type="dxa"/>
            <w:textDirection w:val="btLr"/>
          </w:tcPr>
          <w:p w14:paraId="0FA1A8A8" w14:textId="58A2038A" w:rsidR="00203EDA" w:rsidRPr="006114AD" w:rsidRDefault="00203EDA" w:rsidP="006114AD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SRSA-28</w:t>
            </w:r>
          </w:p>
        </w:tc>
        <w:tc>
          <w:tcPr>
            <w:tcW w:w="408" w:type="dxa"/>
            <w:textDirection w:val="btLr"/>
          </w:tcPr>
          <w:p w14:paraId="47CFE343" w14:textId="64A6DC28" w:rsidR="00203EDA" w:rsidRPr="006114AD" w:rsidRDefault="00203EDA" w:rsidP="006114AD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SRSA-29</w:t>
            </w:r>
          </w:p>
        </w:tc>
        <w:tc>
          <w:tcPr>
            <w:tcW w:w="408" w:type="dxa"/>
            <w:textDirection w:val="btLr"/>
          </w:tcPr>
          <w:p w14:paraId="2F956E0C" w14:textId="02E91066" w:rsidR="00203EDA" w:rsidRPr="006114AD" w:rsidRDefault="00203EDA" w:rsidP="006114AD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SRSA-30</w:t>
            </w:r>
          </w:p>
        </w:tc>
        <w:tc>
          <w:tcPr>
            <w:tcW w:w="408" w:type="dxa"/>
            <w:textDirection w:val="btLr"/>
          </w:tcPr>
          <w:p w14:paraId="0C531274" w14:textId="3B78555A" w:rsidR="00203EDA" w:rsidRPr="006114AD" w:rsidRDefault="00203EDA" w:rsidP="006114AD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SRSA-31</w:t>
            </w:r>
          </w:p>
        </w:tc>
        <w:tc>
          <w:tcPr>
            <w:tcW w:w="408" w:type="dxa"/>
            <w:textDirection w:val="btLr"/>
          </w:tcPr>
          <w:p w14:paraId="41F5CCDC" w14:textId="4E4DE47A" w:rsidR="00203EDA" w:rsidRPr="006114AD" w:rsidRDefault="00203EDA" w:rsidP="006114AD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SRSA-32</w:t>
            </w:r>
          </w:p>
        </w:tc>
        <w:tc>
          <w:tcPr>
            <w:tcW w:w="408" w:type="dxa"/>
            <w:textDirection w:val="btLr"/>
          </w:tcPr>
          <w:p w14:paraId="23360FA8" w14:textId="2EB08022" w:rsidR="00203EDA" w:rsidRPr="006114AD" w:rsidRDefault="00203EDA" w:rsidP="006114AD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SRSA-33</w:t>
            </w:r>
          </w:p>
        </w:tc>
        <w:tc>
          <w:tcPr>
            <w:tcW w:w="365" w:type="dxa"/>
            <w:textDirection w:val="btLr"/>
          </w:tcPr>
          <w:p w14:paraId="2CE9ED33" w14:textId="3DEEB179" w:rsidR="00203EDA" w:rsidRPr="006114AD" w:rsidRDefault="00203EDA" w:rsidP="006114AD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SRSA-34</w:t>
            </w:r>
          </w:p>
        </w:tc>
        <w:tc>
          <w:tcPr>
            <w:tcW w:w="370" w:type="dxa"/>
            <w:textDirection w:val="btLr"/>
          </w:tcPr>
          <w:p w14:paraId="2193F259" w14:textId="7579FAA7" w:rsidR="00203EDA" w:rsidRPr="006114AD" w:rsidRDefault="00203EDA" w:rsidP="006114AD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SRSA-35</w:t>
            </w:r>
          </w:p>
        </w:tc>
      </w:tr>
      <w:tr w:rsidR="00BA5F4E" w:rsidRPr="00353C70" w14:paraId="3637A28E" w14:textId="2D818DA3" w:rsidTr="00BA5F4E">
        <w:trPr>
          <w:trHeight w:val="70"/>
        </w:trPr>
        <w:tc>
          <w:tcPr>
            <w:tcW w:w="557" w:type="dxa"/>
          </w:tcPr>
          <w:p w14:paraId="1277209A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27" w:type="dxa"/>
          </w:tcPr>
          <w:p w14:paraId="18E28B01" w14:textId="085FBD8D" w:rsidR="00BA5F4E" w:rsidRPr="006114AD" w:rsidRDefault="00BA5F4E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URSA-08</w:t>
            </w:r>
          </w:p>
        </w:tc>
        <w:tc>
          <w:tcPr>
            <w:tcW w:w="408" w:type="dxa"/>
            <w:shd w:val="clear" w:color="auto" w:fill="FF0000"/>
          </w:tcPr>
          <w:p w14:paraId="45FB61FB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57EAB200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61BB7F57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71112889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3A4CFA3E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3628FAB6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5D26D7F4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594FB355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5B9C431B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FF0000"/>
          </w:tcPr>
          <w:p w14:paraId="3B8299A1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59AF90FB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" w:type="dxa"/>
          </w:tcPr>
          <w:p w14:paraId="422D7923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0" w:type="dxa"/>
          </w:tcPr>
          <w:p w14:paraId="7A1CCC14" w14:textId="253D77E6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5F4E" w:rsidRPr="00353C70" w14:paraId="0D67CE3B" w14:textId="10AFC4E3" w:rsidTr="00BA5F4E">
        <w:trPr>
          <w:trHeight w:val="70"/>
        </w:trPr>
        <w:tc>
          <w:tcPr>
            <w:tcW w:w="557" w:type="dxa"/>
          </w:tcPr>
          <w:p w14:paraId="0F63DF2E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27" w:type="dxa"/>
          </w:tcPr>
          <w:p w14:paraId="0D957DAE" w14:textId="5BF78BEF" w:rsidR="00BA5F4E" w:rsidRPr="006114AD" w:rsidRDefault="00BA5F4E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URSA-09</w:t>
            </w:r>
          </w:p>
        </w:tc>
        <w:tc>
          <w:tcPr>
            <w:tcW w:w="408" w:type="dxa"/>
            <w:shd w:val="clear" w:color="auto" w:fill="auto"/>
          </w:tcPr>
          <w:p w14:paraId="3B033049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FF0000"/>
          </w:tcPr>
          <w:p w14:paraId="04604394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FF0000"/>
          </w:tcPr>
          <w:p w14:paraId="7C0D3D2F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FF0000"/>
          </w:tcPr>
          <w:p w14:paraId="22F12BA9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FF0000"/>
          </w:tcPr>
          <w:p w14:paraId="1924C857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FF0000"/>
          </w:tcPr>
          <w:p w14:paraId="33267232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64F7B1AB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471173C5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398E4811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3C71A5BC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721E03E2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" w:type="dxa"/>
          </w:tcPr>
          <w:p w14:paraId="6FE90B46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0" w:type="dxa"/>
          </w:tcPr>
          <w:p w14:paraId="24E154DC" w14:textId="658D1199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5F4E" w:rsidRPr="00353C70" w14:paraId="4F9CA084" w14:textId="023C62EB" w:rsidTr="00BA5F4E">
        <w:trPr>
          <w:trHeight w:val="70"/>
        </w:trPr>
        <w:tc>
          <w:tcPr>
            <w:tcW w:w="557" w:type="dxa"/>
          </w:tcPr>
          <w:p w14:paraId="625F707E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27" w:type="dxa"/>
          </w:tcPr>
          <w:p w14:paraId="026B816C" w14:textId="62C2FCA4" w:rsidR="00BA5F4E" w:rsidRPr="006114AD" w:rsidRDefault="00BA5F4E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URSA-10</w:t>
            </w:r>
          </w:p>
        </w:tc>
        <w:tc>
          <w:tcPr>
            <w:tcW w:w="408" w:type="dxa"/>
            <w:shd w:val="clear" w:color="auto" w:fill="auto"/>
          </w:tcPr>
          <w:p w14:paraId="7150B212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3FCC5254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1C7F3FC1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58BD7D6B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78815573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14B805FB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FF0000"/>
          </w:tcPr>
          <w:p w14:paraId="72CA228E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40AAE4A4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2904AB07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08CE9589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6DFA4D2B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" w:type="dxa"/>
          </w:tcPr>
          <w:p w14:paraId="0AA85A67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0" w:type="dxa"/>
          </w:tcPr>
          <w:p w14:paraId="41C72267" w14:textId="5A625D76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5F4E" w:rsidRPr="00353C70" w14:paraId="54B31489" w14:textId="0D16FEDF" w:rsidTr="00BA5F4E">
        <w:trPr>
          <w:trHeight w:val="70"/>
        </w:trPr>
        <w:tc>
          <w:tcPr>
            <w:tcW w:w="557" w:type="dxa"/>
          </w:tcPr>
          <w:p w14:paraId="46C6B667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27" w:type="dxa"/>
          </w:tcPr>
          <w:p w14:paraId="50506E13" w14:textId="0C34CAF2" w:rsidR="00BA5F4E" w:rsidRPr="006114AD" w:rsidRDefault="00BA5F4E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URSA-11</w:t>
            </w:r>
          </w:p>
        </w:tc>
        <w:tc>
          <w:tcPr>
            <w:tcW w:w="408" w:type="dxa"/>
          </w:tcPr>
          <w:p w14:paraId="389BB4E1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4876FDBF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17F15258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1FF0B829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70D5CD97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553D0BBF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21F87BD3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FF0000"/>
          </w:tcPr>
          <w:p w14:paraId="1286F5FE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3A049FFC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7D2D396B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68C9F032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" w:type="dxa"/>
            <w:shd w:val="clear" w:color="auto" w:fill="auto"/>
          </w:tcPr>
          <w:p w14:paraId="6F42504D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0" w:type="dxa"/>
            <w:shd w:val="clear" w:color="auto" w:fill="auto"/>
          </w:tcPr>
          <w:p w14:paraId="2EACAC64" w14:textId="77A0CF6C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5F4E" w:rsidRPr="00353C70" w14:paraId="5146F25C" w14:textId="15720663" w:rsidTr="00BA5F4E">
        <w:trPr>
          <w:trHeight w:val="70"/>
        </w:trPr>
        <w:tc>
          <w:tcPr>
            <w:tcW w:w="557" w:type="dxa"/>
          </w:tcPr>
          <w:p w14:paraId="4970E0DA" w14:textId="73E7237E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27" w:type="dxa"/>
          </w:tcPr>
          <w:p w14:paraId="0A6EF72C" w14:textId="08883BF2" w:rsidR="00BA5F4E" w:rsidRPr="006114AD" w:rsidRDefault="00BA5F4E" w:rsidP="00BA5F4E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URSA-12</w:t>
            </w:r>
          </w:p>
        </w:tc>
        <w:tc>
          <w:tcPr>
            <w:tcW w:w="408" w:type="dxa"/>
          </w:tcPr>
          <w:p w14:paraId="5E0CFCA5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33451F7B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7DD58DD8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04AF8159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5C01D9C5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4E0C3B60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464E9F6D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036E9CDE" w14:textId="77777777" w:rsidR="00BA5F4E" w:rsidRPr="006114AD" w:rsidRDefault="00BA5F4E" w:rsidP="00BA5F4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08" w:type="dxa"/>
            <w:shd w:val="clear" w:color="auto" w:fill="FF0000"/>
          </w:tcPr>
          <w:p w14:paraId="1438B106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FF0000"/>
          </w:tcPr>
          <w:p w14:paraId="769FAF9D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FF0000"/>
          </w:tcPr>
          <w:p w14:paraId="67DBCAE1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" w:type="dxa"/>
          </w:tcPr>
          <w:p w14:paraId="16A34D38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0" w:type="dxa"/>
          </w:tcPr>
          <w:p w14:paraId="09359C4C" w14:textId="5E0F93BB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5F4E" w:rsidRPr="00353C70" w14:paraId="52A8AF2C" w14:textId="0BAB01BB" w:rsidTr="00BA5F4E">
        <w:trPr>
          <w:trHeight w:val="70"/>
        </w:trPr>
        <w:tc>
          <w:tcPr>
            <w:tcW w:w="557" w:type="dxa"/>
          </w:tcPr>
          <w:p w14:paraId="54701BA8" w14:textId="05497C6F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27" w:type="dxa"/>
          </w:tcPr>
          <w:p w14:paraId="6BE1EC6C" w14:textId="0F39B7CB" w:rsidR="00BA5F4E" w:rsidRPr="006114AD" w:rsidRDefault="00BA5F4E" w:rsidP="00BA5F4E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URSA-13</w:t>
            </w:r>
          </w:p>
        </w:tc>
        <w:tc>
          <w:tcPr>
            <w:tcW w:w="408" w:type="dxa"/>
          </w:tcPr>
          <w:p w14:paraId="5537D6C1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5A369D20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7C36CDDB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5D8446B7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3699B392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418AC0C1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0311885B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0E6ADC59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401334A6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7801B5A1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6F186EF4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" w:type="dxa"/>
            <w:shd w:val="clear" w:color="auto" w:fill="FF0000"/>
          </w:tcPr>
          <w:p w14:paraId="5EA8DEEE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0" w:type="dxa"/>
          </w:tcPr>
          <w:p w14:paraId="3C1316EB" w14:textId="11D6207C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5F4E" w:rsidRPr="00353C70" w14:paraId="4D2B5CB7" w14:textId="2EA61191" w:rsidTr="00BA5F4E">
        <w:trPr>
          <w:trHeight w:val="70"/>
        </w:trPr>
        <w:tc>
          <w:tcPr>
            <w:tcW w:w="557" w:type="dxa"/>
          </w:tcPr>
          <w:p w14:paraId="5456C9B4" w14:textId="6F3751EA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27" w:type="dxa"/>
          </w:tcPr>
          <w:p w14:paraId="2084D011" w14:textId="344C96ED" w:rsidR="00BA5F4E" w:rsidRPr="006114AD" w:rsidRDefault="00BA5F4E" w:rsidP="00BA5F4E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URSA-14</w:t>
            </w:r>
          </w:p>
        </w:tc>
        <w:tc>
          <w:tcPr>
            <w:tcW w:w="408" w:type="dxa"/>
          </w:tcPr>
          <w:p w14:paraId="222ECF34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78CFCC1D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56D666A6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7A2CE0B8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26B5DAB2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2993AF37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21B58E93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2EA83113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59E64298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02EBA326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2C68E46D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" w:type="dxa"/>
          </w:tcPr>
          <w:p w14:paraId="52E31A14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0" w:type="dxa"/>
            <w:shd w:val="clear" w:color="auto" w:fill="FF0000"/>
          </w:tcPr>
          <w:p w14:paraId="4BE949AA" w14:textId="0F7D3EE9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5279F29" w14:textId="77777777" w:rsidR="005D09CC" w:rsidRPr="00353C70" w:rsidRDefault="005D09CC" w:rsidP="005D09CC">
      <w:pPr>
        <w:jc w:val="center"/>
        <w:rPr>
          <w:rFonts w:ascii="Times New Roman" w:hAnsi="Times New Roman" w:cs="Times New Roman"/>
        </w:rPr>
      </w:pPr>
    </w:p>
    <w:p w14:paraId="0C11EE78" w14:textId="77777777" w:rsidR="005D09CC" w:rsidRPr="00353C70" w:rsidRDefault="005D09CC" w:rsidP="005D09CC">
      <w:pPr>
        <w:jc w:val="center"/>
        <w:rPr>
          <w:rFonts w:ascii="Times New Roman" w:hAnsi="Times New Roman" w:cs="Times New Roman"/>
        </w:rPr>
      </w:pPr>
    </w:p>
    <w:p w14:paraId="20CBED53" w14:textId="77777777" w:rsidR="005D09CC" w:rsidRPr="00353C70" w:rsidRDefault="005D09CC" w:rsidP="005D09CC">
      <w:pPr>
        <w:rPr>
          <w:rFonts w:ascii="Times New Roman" w:hAnsi="Times New Roman" w:cs="Times New Roman"/>
        </w:rPr>
      </w:pPr>
    </w:p>
    <w:p w14:paraId="012FC5B1" w14:textId="6A705A05" w:rsidR="005D09CC" w:rsidRPr="00353C70" w:rsidRDefault="00076672" w:rsidP="00BA5F4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 xml:space="preserve">2.2 </w:t>
      </w:r>
      <w:r w:rsidR="005D09CC" w:rsidRPr="00353C70">
        <w:rPr>
          <w:rFonts w:ascii="Times New Roman" w:hAnsi="Times New Roman" w:cs="Times New Roman"/>
          <w:sz w:val="24"/>
          <w:szCs w:val="24"/>
        </w:rPr>
        <w:t>Use Case and User Requirement Specification (Android Application</w:t>
      </w:r>
      <w:r w:rsidR="005D09CC" w:rsidRPr="00353C70">
        <w:rPr>
          <w:rFonts w:ascii="Times New Roman" w:hAnsi="Times New Roman" w:cs="Times New Roman"/>
          <w:sz w:val="28"/>
        </w:rPr>
        <w:t>)</w:t>
      </w:r>
    </w:p>
    <w:tbl>
      <w:tblPr>
        <w:tblStyle w:val="TableGrid"/>
        <w:tblpPr w:leftFromText="180" w:rightFromText="180" w:vertAnchor="text" w:horzAnchor="margin" w:tblpXSpec="center" w:tblpY="332"/>
        <w:tblW w:w="8208" w:type="dxa"/>
        <w:tblLayout w:type="fixed"/>
        <w:tblLook w:val="04A0" w:firstRow="1" w:lastRow="0" w:firstColumn="1" w:lastColumn="0" w:noHBand="0" w:noVBand="1"/>
      </w:tblPr>
      <w:tblGrid>
        <w:gridCol w:w="594"/>
        <w:gridCol w:w="4464"/>
        <w:gridCol w:w="450"/>
        <w:gridCol w:w="450"/>
        <w:gridCol w:w="450"/>
        <w:gridCol w:w="450"/>
        <w:gridCol w:w="450"/>
        <w:gridCol w:w="450"/>
        <w:gridCol w:w="450"/>
      </w:tblGrid>
      <w:tr w:rsidR="00097F2E" w:rsidRPr="00353C70" w14:paraId="265CE15E" w14:textId="7DA83B26" w:rsidTr="00097F2E">
        <w:trPr>
          <w:trHeight w:val="1344"/>
        </w:trPr>
        <w:tc>
          <w:tcPr>
            <w:tcW w:w="594" w:type="dxa"/>
          </w:tcPr>
          <w:p w14:paraId="20BFC9CE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8ADA7A5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4464" w:type="dxa"/>
          </w:tcPr>
          <w:p w14:paraId="3905590B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D35D30A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hAnsi="Times New Roman" w:cs="Times New Roman"/>
                <w:sz w:val="28"/>
              </w:rPr>
              <w:t>Use Case</w:t>
            </w:r>
          </w:p>
        </w:tc>
        <w:tc>
          <w:tcPr>
            <w:tcW w:w="450" w:type="dxa"/>
            <w:textDirection w:val="btLr"/>
          </w:tcPr>
          <w:p w14:paraId="34EDEA85" w14:textId="3FE1A77E" w:rsidR="00097F2E" w:rsidRPr="00353C70" w:rsidRDefault="00097F2E" w:rsidP="005D09CC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URSA-0</w:t>
            </w:r>
            <w:r w:rsidRPr="00353C70">
              <w:rPr>
                <w:rFonts w:ascii="Times New Roman" w:hAnsi="Times New Roman" w:cs="Times New Roman"/>
                <w:sz w:val="24"/>
                <w:szCs w:val="24"/>
                <w:cs/>
              </w:rPr>
              <w:t>8</w:t>
            </w:r>
          </w:p>
        </w:tc>
        <w:tc>
          <w:tcPr>
            <w:tcW w:w="450" w:type="dxa"/>
            <w:textDirection w:val="btLr"/>
          </w:tcPr>
          <w:p w14:paraId="264AB986" w14:textId="54628F5D" w:rsidR="00097F2E" w:rsidRPr="00353C70" w:rsidRDefault="00097F2E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URSA-0</w:t>
            </w:r>
            <w:r w:rsidRPr="00353C70">
              <w:rPr>
                <w:rFonts w:ascii="Times New Roman" w:hAnsi="Times New Roman" w:cs="Times New Roman"/>
                <w:sz w:val="24"/>
                <w:szCs w:val="24"/>
                <w:cs/>
              </w:rPr>
              <w:t>9</w:t>
            </w:r>
          </w:p>
        </w:tc>
        <w:tc>
          <w:tcPr>
            <w:tcW w:w="450" w:type="dxa"/>
            <w:textDirection w:val="btLr"/>
          </w:tcPr>
          <w:p w14:paraId="1BBC0EEA" w14:textId="07311801" w:rsidR="00097F2E" w:rsidRPr="00353C70" w:rsidRDefault="00097F2E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URSA-</w:t>
            </w:r>
            <w:r w:rsidRPr="00353C70">
              <w:rPr>
                <w:rFonts w:ascii="Times New Roman" w:hAnsi="Times New Roman" w:cs="Times New Roman"/>
                <w:sz w:val="24"/>
                <w:szCs w:val="24"/>
                <w:cs/>
              </w:rPr>
              <w:t>10</w:t>
            </w:r>
          </w:p>
        </w:tc>
        <w:tc>
          <w:tcPr>
            <w:tcW w:w="450" w:type="dxa"/>
            <w:textDirection w:val="btLr"/>
          </w:tcPr>
          <w:p w14:paraId="1894FA8E" w14:textId="1A9FEF82" w:rsidR="00097F2E" w:rsidRPr="00353C70" w:rsidRDefault="00097F2E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URSA-</w:t>
            </w:r>
            <w:r w:rsidRPr="00353C70">
              <w:rPr>
                <w:rFonts w:ascii="Times New Roman" w:hAnsi="Times New Roman" w:cs="Times New Roman"/>
                <w:sz w:val="24"/>
                <w:szCs w:val="24"/>
                <w:cs/>
              </w:rPr>
              <w:t>11</w:t>
            </w:r>
          </w:p>
        </w:tc>
        <w:tc>
          <w:tcPr>
            <w:tcW w:w="450" w:type="dxa"/>
            <w:textDirection w:val="btLr"/>
          </w:tcPr>
          <w:p w14:paraId="5DE85DF2" w14:textId="72C599E1" w:rsidR="00097F2E" w:rsidRPr="00353C70" w:rsidRDefault="00097F2E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URSA-</w:t>
            </w:r>
            <w:r>
              <w:rPr>
                <w:rFonts w:ascii="Times New Roman" w:hAnsi="Times New Roman" w:cs="Times New Roman"/>
                <w:sz w:val="24"/>
                <w:szCs w:val="24"/>
                <w:cs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  <w:textDirection w:val="btLr"/>
          </w:tcPr>
          <w:p w14:paraId="561690C0" w14:textId="6F1643AC" w:rsidR="00097F2E" w:rsidRPr="002929FE" w:rsidRDefault="00097F2E" w:rsidP="005D09CC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URSA-</w:t>
            </w:r>
            <w:r>
              <w:rPr>
                <w:rFonts w:ascii="Times New Roman" w:hAnsi="Times New Roman" w:cs="Times New Roman"/>
                <w:sz w:val="24"/>
                <w:szCs w:val="24"/>
                <w:cs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  <w:textDirection w:val="btLr"/>
          </w:tcPr>
          <w:p w14:paraId="7B61F6B6" w14:textId="794F71C5" w:rsidR="00097F2E" w:rsidRPr="002929FE" w:rsidRDefault="00097F2E" w:rsidP="005D09CC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URSA-</w:t>
            </w:r>
            <w:r>
              <w:rPr>
                <w:rFonts w:ascii="Times New Roman" w:hAnsi="Times New Roman" w:cs="Times New Roman"/>
                <w:sz w:val="24"/>
                <w:szCs w:val="24"/>
                <w:cs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97F2E" w:rsidRPr="00353C70" w14:paraId="306FDDC0" w14:textId="156843D3" w:rsidTr="002C2F02">
        <w:trPr>
          <w:trHeight w:val="321"/>
        </w:trPr>
        <w:tc>
          <w:tcPr>
            <w:tcW w:w="594" w:type="dxa"/>
          </w:tcPr>
          <w:p w14:paraId="543EAD70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4" w:type="dxa"/>
          </w:tcPr>
          <w:p w14:paraId="039076CF" w14:textId="0C44EFD5" w:rsidR="00097F2E" w:rsidRPr="00353C70" w:rsidRDefault="002C2F02" w:rsidP="002C2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UCA-01</w:t>
            </w:r>
          </w:p>
        </w:tc>
        <w:tc>
          <w:tcPr>
            <w:tcW w:w="450" w:type="dxa"/>
            <w:shd w:val="clear" w:color="auto" w:fill="FF0000"/>
          </w:tcPr>
          <w:p w14:paraId="582AA3DC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6DD25C1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CFE6077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5C778BD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5713D5B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9F12259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E1A0162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F2E" w:rsidRPr="00353C70" w14:paraId="60616EFD" w14:textId="579C1B44" w:rsidTr="002C2F02">
        <w:trPr>
          <w:trHeight w:val="312"/>
        </w:trPr>
        <w:tc>
          <w:tcPr>
            <w:tcW w:w="594" w:type="dxa"/>
          </w:tcPr>
          <w:p w14:paraId="4E9AE897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64" w:type="dxa"/>
          </w:tcPr>
          <w:p w14:paraId="27D9BA87" w14:textId="4D95883C" w:rsidR="00097F2E" w:rsidRPr="00353C70" w:rsidRDefault="002C2F02" w:rsidP="002C2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UCA-02</w:t>
            </w:r>
          </w:p>
        </w:tc>
        <w:tc>
          <w:tcPr>
            <w:tcW w:w="450" w:type="dxa"/>
          </w:tcPr>
          <w:p w14:paraId="66D5A66E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0000"/>
          </w:tcPr>
          <w:p w14:paraId="2D5EBE8D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6C0F2FA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3362CCC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797FE2A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D9118B3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E968EFC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F2E" w:rsidRPr="00353C70" w14:paraId="3D998D3F" w14:textId="0E1D486B" w:rsidTr="00097F2E">
        <w:trPr>
          <w:trHeight w:val="278"/>
        </w:trPr>
        <w:tc>
          <w:tcPr>
            <w:tcW w:w="594" w:type="dxa"/>
          </w:tcPr>
          <w:p w14:paraId="14EBDACC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64" w:type="dxa"/>
          </w:tcPr>
          <w:p w14:paraId="18988E69" w14:textId="04AAFB93" w:rsidR="00097F2E" w:rsidRPr="00353C70" w:rsidRDefault="002C2F02" w:rsidP="002C2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UCA-03</w:t>
            </w:r>
          </w:p>
        </w:tc>
        <w:tc>
          <w:tcPr>
            <w:tcW w:w="450" w:type="dxa"/>
          </w:tcPr>
          <w:p w14:paraId="2F9C05C5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F96362E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0000"/>
          </w:tcPr>
          <w:p w14:paraId="10A92D80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0" w:type="dxa"/>
          </w:tcPr>
          <w:p w14:paraId="4543301C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5852518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14:paraId="5D94BE59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14:paraId="28436367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F2E" w:rsidRPr="00353C70" w14:paraId="09B5BFD1" w14:textId="25F680B8" w:rsidTr="00097F2E">
        <w:trPr>
          <w:trHeight w:val="170"/>
        </w:trPr>
        <w:tc>
          <w:tcPr>
            <w:tcW w:w="594" w:type="dxa"/>
          </w:tcPr>
          <w:p w14:paraId="46CC7304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64" w:type="dxa"/>
          </w:tcPr>
          <w:p w14:paraId="44180E4C" w14:textId="58DD62D7" w:rsidR="00097F2E" w:rsidRPr="00353C70" w:rsidRDefault="002C2F02" w:rsidP="002C2F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UCA-04</w:t>
            </w:r>
          </w:p>
        </w:tc>
        <w:tc>
          <w:tcPr>
            <w:tcW w:w="450" w:type="dxa"/>
          </w:tcPr>
          <w:p w14:paraId="69E94104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4701444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AC63810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0000"/>
          </w:tcPr>
          <w:p w14:paraId="3161A2F8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14:paraId="3C3C29A2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14:paraId="657228E0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14:paraId="6024C1CE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F2E" w:rsidRPr="00353C70" w14:paraId="7A541BFA" w14:textId="77777777" w:rsidTr="002C2F02">
        <w:trPr>
          <w:trHeight w:val="111"/>
        </w:trPr>
        <w:tc>
          <w:tcPr>
            <w:tcW w:w="594" w:type="dxa"/>
          </w:tcPr>
          <w:p w14:paraId="722B77B9" w14:textId="5419627A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9FE">
              <w:rPr>
                <w:rFonts w:ascii="Times New Roman" w:hAnsi="Times New Roman" w:cs="Times New Roman"/>
                <w:sz w:val="24"/>
                <w:szCs w:val="24"/>
                <w:cs/>
              </w:rPr>
              <w:t>5</w:t>
            </w:r>
          </w:p>
        </w:tc>
        <w:tc>
          <w:tcPr>
            <w:tcW w:w="4464" w:type="dxa"/>
          </w:tcPr>
          <w:p w14:paraId="089CE3B4" w14:textId="43159999" w:rsidR="00097F2E" w:rsidRPr="002929FE" w:rsidRDefault="002C2F02" w:rsidP="002C2F02">
            <w:pPr>
              <w:jc w:val="center"/>
              <w:rPr>
                <w:rFonts w:ascii="Times New Roman" w:eastAsia="Times New Roman" w:hAnsi="Times New Roman" w:cs="Angsana New"/>
                <w:sz w:val="24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UCA-05</w:t>
            </w:r>
          </w:p>
        </w:tc>
        <w:tc>
          <w:tcPr>
            <w:tcW w:w="450" w:type="dxa"/>
          </w:tcPr>
          <w:p w14:paraId="05D82EA9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182BAB2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1F412C70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14:paraId="22527C23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0000"/>
          </w:tcPr>
          <w:p w14:paraId="51710E13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14:paraId="7935D40D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14:paraId="2114FF2B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F2E" w:rsidRPr="00353C70" w14:paraId="466AF27D" w14:textId="77777777" w:rsidTr="002C2F02">
        <w:trPr>
          <w:trHeight w:val="70"/>
        </w:trPr>
        <w:tc>
          <w:tcPr>
            <w:tcW w:w="594" w:type="dxa"/>
          </w:tcPr>
          <w:p w14:paraId="446FED95" w14:textId="5D191759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9FE">
              <w:rPr>
                <w:rFonts w:ascii="Times New Roman" w:hAnsi="Times New Roman" w:cs="Times New Roman"/>
                <w:sz w:val="24"/>
                <w:szCs w:val="24"/>
                <w:cs/>
              </w:rPr>
              <w:t>6</w:t>
            </w:r>
          </w:p>
        </w:tc>
        <w:tc>
          <w:tcPr>
            <w:tcW w:w="4464" w:type="dxa"/>
          </w:tcPr>
          <w:p w14:paraId="14FA57FB" w14:textId="59E488EC" w:rsidR="00097F2E" w:rsidRPr="002929FE" w:rsidRDefault="002C2F02" w:rsidP="002C2F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UCA-06</w:t>
            </w:r>
          </w:p>
        </w:tc>
        <w:tc>
          <w:tcPr>
            <w:tcW w:w="450" w:type="dxa"/>
          </w:tcPr>
          <w:p w14:paraId="630DEC68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83342C6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1957C79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14:paraId="6ED4FFED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14:paraId="7C6B1C5B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0000"/>
          </w:tcPr>
          <w:p w14:paraId="342BD99A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14:paraId="1147BD3E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F2E" w:rsidRPr="00353C70" w14:paraId="3706DB0C" w14:textId="77777777" w:rsidTr="002C2F02">
        <w:trPr>
          <w:trHeight w:val="70"/>
        </w:trPr>
        <w:tc>
          <w:tcPr>
            <w:tcW w:w="594" w:type="dxa"/>
          </w:tcPr>
          <w:p w14:paraId="7F4820E6" w14:textId="3E72716A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64" w:type="dxa"/>
          </w:tcPr>
          <w:p w14:paraId="0D230986" w14:textId="5ECC7193" w:rsidR="00097F2E" w:rsidRPr="002929FE" w:rsidRDefault="002C2F02" w:rsidP="002C2F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UCA-07</w:t>
            </w:r>
          </w:p>
        </w:tc>
        <w:tc>
          <w:tcPr>
            <w:tcW w:w="450" w:type="dxa"/>
          </w:tcPr>
          <w:p w14:paraId="143117CC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3A6AB6D7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AF525C1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14:paraId="19B63A2D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14:paraId="7EE29ABF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14:paraId="56579FC0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0000"/>
          </w:tcPr>
          <w:p w14:paraId="7A986715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8C5F7D" w14:textId="77777777" w:rsidR="005D09CC" w:rsidRPr="00353C70" w:rsidRDefault="005D09CC" w:rsidP="005D09CC">
      <w:pPr>
        <w:rPr>
          <w:rFonts w:ascii="Times New Roman" w:hAnsi="Times New Roman" w:cs="Times New Roman"/>
        </w:rPr>
      </w:pPr>
    </w:p>
    <w:p w14:paraId="5037F87B" w14:textId="77777777" w:rsidR="005D09CC" w:rsidRPr="00353C70" w:rsidRDefault="005D09CC" w:rsidP="005D09CC">
      <w:pPr>
        <w:rPr>
          <w:rFonts w:ascii="Times New Roman" w:hAnsi="Times New Roman" w:cs="Times New Roman"/>
        </w:rPr>
      </w:pPr>
    </w:p>
    <w:p w14:paraId="5E272E35" w14:textId="77777777" w:rsidR="00BA5F4E" w:rsidRDefault="00BA5F4E" w:rsidP="00076672">
      <w:pPr>
        <w:tabs>
          <w:tab w:val="left" w:pos="6630"/>
        </w:tabs>
        <w:jc w:val="both"/>
        <w:rPr>
          <w:rFonts w:ascii="Times New Roman" w:hAnsi="Times New Roman" w:cs="Times New Roman"/>
        </w:rPr>
      </w:pPr>
    </w:p>
    <w:p w14:paraId="0E4457C2" w14:textId="5D36F086" w:rsidR="005D09CC" w:rsidRPr="00353C70" w:rsidRDefault="00076672" w:rsidP="00076672">
      <w:pPr>
        <w:tabs>
          <w:tab w:val="left" w:pos="6630"/>
        </w:tabs>
        <w:jc w:val="both"/>
        <w:rPr>
          <w:rFonts w:ascii="Times New Roman" w:hAnsi="Times New Roman" w:cs="Times New Roman"/>
        </w:rPr>
      </w:pPr>
      <w:r w:rsidRPr="00353C70">
        <w:rPr>
          <w:rFonts w:ascii="Times New Roman" w:hAnsi="Times New Roman" w:cs="Times New Roman"/>
        </w:rPr>
        <w:tab/>
      </w:r>
    </w:p>
    <w:p w14:paraId="6EE7757B" w14:textId="3437D6C4" w:rsidR="005D09CC" w:rsidRPr="00353C70" w:rsidRDefault="00076672" w:rsidP="00076672">
      <w:pPr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eastAsia="Times New Roman" w:hAnsi="Times New Roman" w:cs="Times New Roman"/>
          <w:sz w:val="24"/>
          <w:szCs w:val="24"/>
        </w:rPr>
        <w:t xml:space="preserve">2.3 </w:t>
      </w:r>
      <w:r w:rsidR="005D09CC" w:rsidRPr="00353C70">
        <w:rPr>
          <w:rFonts w:ascii="Times New Roman" w:eastAsia="Times New Roman" w:hAnsi="Times New Roman" w:cs="Times New Roman"/>
          <w:sz w:val="24"/>
          <w:szCs w:val="24"/>
        </w:rPr>
        <w:t>Sequence Diagram</w:t>
      </w:r>
      <w:r w:rsidR="005D09CC" w:rsidRPr="00353C70">
        <w:rPr>
          <w:rFonts w:ascii="Times New Roman" w:hAnsi="Times New Roman" w:cs="Times New Roman"/>
          <w:sz w:val="24"/>
          <w:szCs w:val="24"/>
        </w:rPr>
        <w:t xml:space="preserve"> and User Requirement Specification (Android Application)</w:t>
      </w:r>
    </w:p>
    <w:tbl>
      <w:tblPr>
        <w:tblStyle w:val="TableGrid"/>
        <w:tblpPr w:leftFromText="180" w:rightFromText="180" w:vertAnchor="text" w:horzAnchor="margin" w:tblpXSpec="center" w:tblpY="332"/>
        <w:tblW w:w="9135" w:type="dxa"/>
        <w:tblLayout w:type="fixed"/>
        <w:tblLook w:val="04A0" w:firstRow="1" w:lastRow="0" w:firstColumn="1" w:lastColumn="0" w:noHBand="0" w:noVBand="1"/>
      </w:tblPr>
      <w:tblGrid>
        <w:gridCol w:w="479"/>
        <w:gridCol w:w="5534"/>
        <w:gridCol w:w="446"/>
        <w:gridCol w:w="446"/>
        <w:gridCol w:w="446"/>
        <w:gridCol w:w="446"/>
        <w:gridCol w:w="446"/>
        <w:gridCol w:w="446"/>
        <w:gridCol w:w="446"/>
      </w:tblGrid>
      <w:tr w:rsidR="00097F2E" w:rsidRPr="00353C70" w14:paraId="4D666614" w14:textId="590FA9A6" w:rsidTr="00097F2E">
        <w:trPr>
          <w:trHeight w:val="1126"/>
        </w:trPr>
        <w:tc>
          <w:tcPr>
            <w:tcW w:w="479" w:type="dxa"/>
          </w:tcPr>
          <w:p w14:paraId="4092DEE1" w14:textId="77777777" w:rsidR="00097F2E" w:rsidRPr="006738EA" w:rsidRDefault="00097F2E" w:rsidP="006738E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5D7D267E" w14:textId="77777777" w:rsidR="00097F2E" w:rsidRPr="006738EA" w:rsidRDefault="00097F2E" w:rsidP="006738E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No.</w:t>
            </w:r>
          </w:p>
        </w:tc>
        <w:tc>
          <w:tcPr>
            <w:tcW w:w="5534" w:type="dxa"/>
          </w:tcPr>
          <w:p w14:paraId="253A97ED" w14:textId="77777777" w:rsidR="00097F2E" w:rsidRPr="006738EA" w:rsidRDefault="00097F2E" w:rsidP="006738EA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</w:p>
          <w:p w14:paraId="53E32501" w14:textId="77777777" w:rsidR="00097F2E" w:rsidRPr="006738EA" w:rsidRDefault="00097F2E" w:rsidP="006738E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eastAsia="Calibri" w:hAnsi="Times New Roman" w:cs="Times New Roman"/>
                <w:szCs w:val="22"/>
              </w:rPr>
              <w:t>Sequence Diagram</w:t>
            </w:r>
          </w:p>
        </w:tc>
        <w:tc>
          <w:tcPr>
            <w:tcW w:w="446" w:type="dxa"/>
            <w:textDirection w:val="btLr"/>
          </w:tcPr>
          <w:p w14:paraId="4C0F8342" w14:textId="38624513" w:rsidR="00097F2E" w:rsidRPr="006738EA" w:rsidRDefault="00097F2E" w:rsidP="006738E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URSA-0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8</w:t>
            </w:r>
          </w:p>
        </w:tc>
        <w:tc>
          <w:tcPr>
            <w:tcW w:w="446" w:type="dxa"/>
            <w:textDirection w:val="btLr"/>
          </w:tcPr>
          <w:p w14:paraId="0A2B6A66" w14:textId="1111A552" w:rsidR="00097F2E" w:rsidRPr="006738EA" w:rsidRDefault="00097F2E" w:rsidP="006738E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URSA-0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9</w:t>
            </w:r>
          </w:p>
        </w:tc>
        <w:tc>
          <w:tcPr>
            <w:tcW w:w="446" w:type="dxa"/>
            <w:textDirection w:val="btLr"/>
          </w:tcPr>
          <w:p w14:paraId="3E9D825A" w14:textId="315EB8A3" w:rsidR="00097F2E" w:rsidRPr="006738EA" w:rsidRDefault="00097F2E" w:rsidP="006738E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10</w:t>
            </w:r>
          </w:p>
        </w:tc>
        <w:tc>
          <w:tcPr>
            <w:tcW w:w="446" w:type="dxa"/>
            <w:textDirection w:val="btLr"/>
          </w:tcPr>
          <w:p w14:paraId="3B9E927C" w14:textId="74C56285" w:rsidR="00097F2E" w:rsidRPr="006738EA" w:rsidRDefault="00097F2E" w:rsidP="006738E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11</w:t>
            </w:r>
          </w:p>
        </w:tc>
        <w:tc>
          <w:tcPr>
            <w:tcW w:w="446" w:type="dxa"/>
            <w:textDirection w:val="btLr"/>
          </w:tcPr>
          <w:p w14:paraId="61B581BF" w14:textId="53618179" w:rsidR="00097F2E" w:rsidRPr="006738EA" w:rsidRDefault="00097F2E" w:rsidP="006738E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1</w:t>
            </w:r>
            <w:r w:rsidRPr="006738EA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446" w:type="dxa"/>
            <w:textDirection w:val="btLr"/>
          </w:tcPr>
          <w:p w14:paraId="68A6CD6E" w14:textId="5EB0F438" w:rsidR="00097F2E" w:rsidRPr="006738EA" w:rsidRDefault="00097F2E" w:rsidP="006738E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1</w:t>
            </w:r>
            <w:r w:rsidRPr="006738EA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446" w:type="dxa"/>
            <w:textDirection w:val="btLr"/>
          </w:tcPr>
          <w:p w14:paraId="2536B254" w14:textId="4595EC73" w:rsidR="00097F2E" w:rsidRPr="006738EA" w:rsidRDefault="00097F2E" w:rsidP="006738E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1</w:t>
            </w:r>
            <w:r w:rsidRPr="006738EA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2C2F02" w:rsidRPr="00353C70" w14:paraId="49BCE9E4" w14:textId="293694CA" w:rsidTr="002C2F02">
        <w:trPr>
          <w:trHeight w:val="146"/>
        </w:trPr>
        <w:tc>
          <w:tcPr>
            <w:tcW w:w="479" w:type="dxa"/>
          </w:tcPr>
          <w:p w14:paraId="6C66EE98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5534" w:type="dxa"/>
          </w:tcPr>
          <w:p w14:paraId="72E54D49" w14:textId="1437C809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SDA-01</w:t>
            </w:r>
          </w:p>
        </w:tc>
        <w:tc>
          <w:tcPr>
            <w:tcW w:w="446" w:type="dxa"/>
            <w:shd w:val="clear" w:color="auto" w:fill="FF0000"/>
          </w:tcPr>
          <w:p w14:paraId="61D2EB25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7393CD92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08423FCC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70961BFF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17FE3F31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17396CAD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1E79C795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2C2F02" w:rsidRPr="00353C70" w14:paraId="3B533BC6" w14:textId="737AB33F" w:rsidTr="002C2F02">
        <w:trPr>
          <w:trHeight w:val="70"/>
        </w:trPr>
        <w:tc>
          <w:tcPr>
            <w:tcW w:w="479" w:type="dxa"/>
          </w:tcPr>
          <w:p w14:paraId="6F65AB2A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5534" w:type="dxa"/>
          </w:tcPr>
          <w:p w14:paraId="2A645435" w14:textId="0682EF7E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SDA-02</w:t>
            </w:r>
          </w:p>
        </w:tc>
        <w:tc>
          <w:tcPr>
            <w:tcW w:w="446" w:type="dxa"/>
          </w:tcPr>
          <w:p w14:paraId="65FF4919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FF0000"/>
          </w:tcPr>
          <w:p w14:paraId="0DA427BD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6D954776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12E376DA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7B28FD2A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6A0C1E4E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7A0243DF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2C2F02" w:rsidRPr="00353C70" w14:paraId="15D2229F" w14:textId="14CB8412" w:rsidTr="002C2F02">
        <w:trPr>
          <w:trHeight w:val="70"/>
        </w:trPr>
        <w:tc>
          <w:tcPr>
            <w:tcW w:w="479" w:type="dxa"/>
          </w:tcPr>
          <w:p w14:paraId="0328E5B6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5534" w:type="dxa"/>
          </w:tcPr>
          <w:p w14:paraId="5301353B" w14:textId="682A584A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SDA-03</w:t>
            </w:r>
          </w:p>
        </w:tc>
        <w:tc>
          <w:tcPr>
            <w:tcW w:w="446" w:type="dxa"/>
          </w:tcPr>
          <w:p w14:paraId="70640887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48A809B2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FF0000"/>
          </w:tcPr>
          <w:p w14:paraId="7188C5CE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27196F5E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048883A8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2FB2F98E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52C6CD17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2C2F02" w:rsidRPr="00353C70" w14:paraId="5FEDB01E" w14:textId="487B4376" w:rsidTr="002C2F02">
        <w:trPr>
          <w:trHeight w:val="70"/>
        </w:trPr>
        <w:tc>
          <w:tcPr>
            <w:tcW w:w="479" w:type="dxa"/>
          </w:tcPr>
          <w:p w14:paraId="3986ED74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5534" w:type="dxa"/>
          </w:tcPr>
          <w:p w14:paraId="08503DC1" w14:textId="3B89EC78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SDA-04</w:t>
            </w:r>
          </w:p>
        </w:tc>
        <w:tc>
          <w:tcPr>
            <w:tcW w:w="446" w:type="dxa"/>
          </w:tcPr>
          <w:p w14:paraId="095DDAF3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70A55AD7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129ADDA6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FF0000"/>
          </w:tcPr>
          <w:p w14:paraId="5A35E060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2BC38B01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61903E9E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1181434C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2C2F02" w:rsidRPr="00353C70" w14:paraId="22411CC7" w14:textId="6520C3BE" w:rsidTr="002C2F02">
        <w:trPr>
          <w:trHeight w:val="70"/>
        </w:trPr>
        <w:tc>
          <w:tcPr>
            <w:tcW w:w="479" w:type="dxa"/>
          </w:tcPr>
          <w:p w14:paraId="1D4FD67F" w14:textId="6B754EC4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5534" w:type="dxa"/>
          </w:tcPr>
          <w:p w14:paraId="1AE4812F" w14:textId="35418C6A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SDA-05</w:t>
            </w:r>
          </w:p>
        </w:tc>
        <w:tc>
          <w:tcPr>
            <w:tcW w:w="446" w:type="dxa"/>
          </w:tcPr>
          <w:p w14:paraId="4B3CA0A5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6FEBB919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4128E825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595EBB37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FF0000"/>
          </w:tcPr>
          <w:p w14:paraId="49769C46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3DAAFA60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305A31BA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2C2F02" w:rsidRPr="00353C70" w14:paraId="702A7A5E" w14:textId="2FCD6C4B" w:rsidTr="002C2F02">
        <w:trPr>
          <w:trHeight w:val="70"/>
        </w:trPr>
        <w:tc>
          <w:tcPr>
            <w:tcW w:w="479" w:type="dxa"/>
          </w:tcPr>
          <w:p w14:paraId="2E51751A" w14:textId="0E5BB3AF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5534" w:type="dxa"/>
          </w:tcPr>
          <w:p w14:paraId="06064143" w14:textId="2EB489AA" w:rsidR="002C2F02" w:rsidRPr="00816C50" w:rsidRDefault="002C2F02" w:rsidP="002C2F0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SDA-06</w:t>
            </w:r>
          </w:p>
        </w:tc>
        <w:tc>
          <w:tcPr>
            <w:tcW w:w="446" w:type="dxa"/>
          </w:tcPr>
          <w:p w14:paraId="39026083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2B3D4BC5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699097A9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6B171917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0BD6CA9B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FF0000"/>
          </w:tcPr>
          <w:p w14:paraId="27E57543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1CC64513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2C2F02" w:rsidRPr="00353C70" w14:paraId="7BEE30C8" w14:textId="4A0CB280" w:rsidTr="002C2F02">
        <w:trPr>
          <w:trHeight w:val="70"/>
        </w:trPr>
        <w:tc>
          <w:tcPr>
            <w:tcW w:w="479" w:type="dxa"/>
          </w:tcPr>
          <w:p w14:paraId="0B0F2E24" w14:textId="6F090B6D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5534" w:type="dxa"/>
          </w:tcPr>
          <w:p w14:paraId="6069CCC1" w14:textId="5F11F95A" w:rsidR="002C2F02" w:rsidRPr="00816C50" w:rsidRDefault="002C2F02" w:rsidP="002C2F0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SDA-07</w:t>
            </w:r>
          </w:p>
        </w:tc>
        <w:tc>
          <w:tcPr>
            <w:tcW w:w="446" w:type="dxa"/>
          </w:tcPr>
          <w:p w14:paraId="55E0F25C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31BEA2FE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797FAF81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327CE1C6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613DE2EA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5AD54944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FF0000"/>
          </w:tcPr>
          <w:p w14:paraId="339EF2F8" w14:textId="77777777" w:rsidR="002C2F02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3C8A68A8" w14:textId="77777777" w:rsidR="005D09CC" w:rsidRPr="00353C70" w:rsidRDefault="005D09CC" w:rsidP="00AE5EB2">
      <w:pPr>
        <w:rPr>
          <w:rFonts w:ascii="Times New Roman" w:hAnsi="Times New Roman" w:cs="Times New Roman"/>
        </w:rPr>
      </w:pPr>
    </w:p>
    <w:p w14:paraId="4515E94C" w14:textId="77777777" w:rsidR="00AE5EB2" w:rsidRDefault="00AE5EB2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28FEC" w14:textId="77777777" w:rsidR="00B07462" w:rsidRDefault="00B07462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81EF6" w14:textId="77777777" w:rsidR="00B07462" w:rsidRDefault="00B07462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688F1F" w14:textId="77777777" w:rsidR="00B07462" w:rsidRDefault="00B07462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47643D" w14:textId="77777777" w:rsidR="00B07462" w:rsidRDefault="00B07462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DD590C" w14:textId="77777777" w:rsidR="00B07462" w:rsidRDefault="00B07462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DDD53E" w14:textId="1FB61DEC" w:rsidR="005D09CC" w:rsidRPr="00353C70" w:rsidRDefault="00076672" w:rsidP="00076672">
      <w:pPr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 xml:space="preserve">2.4 </w:t>
      </w:r>
      <w:r w:rsidR="005D09CC" w:rsidRPr="00353C70">
        <w:rPr>
          <w:rFonts w:ascii="Times New Roman" w:hAnsi="Times New Roman" w:cs="Times New Roman"/>
          <w:sz w:val="24"/>
          <w:szCs w:val="24"/>
        </w:rPr>
        <w:t>Activity Diagram and User Requirement Specification (Android Application)</w:t>
      </w:r>
    </w:p>
    <w:tbl>
      <w:tblPr>
        <w:tblStyle w:val="TableGrid"/>
        <w:tblpPr w:leftFromText="180" w:rightFromText="180" w:vertAnchor="text" w:horzAnchor="margin" w:tblpXSpec="center" w:tblpY="332"/>
        <w:tblW w:w="9135" w:type="dxa"/>
        <w:tblLayout w:type="fixed"/>
        <w:tblLook w:val="04A0" w:firstRow="1" w:lastRow="0" w:firstColumn="1" w:lastColumn="0" w:noHBand="0" w:noVBand="1"/>
      </w:tblPr>
      <w:tblGrid>
        <w:gridCol w:w="479"/>
        <w:gridCol w:w="5534"/>
        <w:gridCol w:w="446"/>
        <w:gridCol w:w="446"/>
        <w:gridCol w:w="446"/>
        <w:gridCol w:w="446"/>
        <w:gridCol w:w="446"/>
        <w:gridCol w:w="446"/>
        <w:gridCol w:w="446"/>
      </w:tblGrid>
      <w:tr w:rsidR="00097F2E" w:rsidRPr="00353C70" w14:paraId="6296CFDA" w14:textId="77777777" w:rsidTr="00097F2E">
        <w:trPr>
          <w:trHeight w:val="1126"/>
        </w:trPr>
        <w:tc>
          <w:tcPr>
            <w:tcW w:w="479" w:type="dxa"/>
          </w:tcPr>
          <w:p w14:paraId="1FE46788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18649504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No.</w:t>
            </w:r>
          </w:p>
        </w:tc>
        <w:tc>
          <w:tcPr>
            <w:tcW w:w="5534" w:type="dxa"/>
          </w:tcPr>
          <w:p w14:paraId="65B56E4D" w14:textId="77777777" w:rsidR="00097F2E" w:rsidRPr="006738EA" w:rsidRDefault="00097F2E" w:rsidP="00D2750A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</w:p>
          <w:p w14:paraId="7C55747C" w14:textId="623F5BB6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</w:tc>
        <w:tc>
          <w:tcPr>
            <w:tcW w:w="446" w:type="dxa"/>
            <w:textDirection w:val="btLr"/>
          </w:tcPr>
          <w:p w14:paraId="7562A431" w14:textId="77777777" w:rsidR="00097F2E" w:rsidRPr="006738EA" w:rsidRDefault="00097F2E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URSA-0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8</w:t>
            </w:r>
          </w:p>
        </w:tc>
        <w:tc>
          <w:tcPr>
            <w:tcW w:w="446" w:type="dxa"/>
            <w:textDirection w:val="btLr"/>
          </w:tcPr>
          <w:p w14:paraId="6441E269" w14:textId="77777777" w:rsidR="00097F2E" w:rsidRPr="006738EA" w:rsidRDefault="00097F2E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URSA-0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9</w:t>
            </w:r>
          </w:p>
        </w:tc>
        <w:tc>
          <w:tcPr>
            <w:tcW w:w="446" w:type="dxa"/>
            <w:textDirection w:val="btLr"/>
          </w:tcPr>
          <w:p w14:paraId="4E97C4AA" w14:textId="77777777" w:rsidR="00097F2E" w:rsidRPr="006738EA" w:rsidRDefault="00097F2E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10</w:t>
            </w:r>
          </w:p>
        </w:tc>
        <w:tc>
          <w:tcPr>
            <w:tcW w:w="446" w:type="dxa"/>
            <w:textDirection w:val="btLr"/>
          </w:tcPr>
          <w:p w14:paraId="2F608487" w14:textId="77777777" w:rsidR="00097F2E" w:rsidRPr="006738EA" w:rsidRDefault="00097F2E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11</w:t>
            </w:r>
          </w:p>
        </w:tc>
        <w:tc>
          <w:tcPr>
            <w:tcW w:w="446" w:type="dxa"/>
            <w:textDirection w:val="btLr"/>
          </w:tcPr>
          <w:p w14:paraId="24C8EF8F" w14:textId="77777777" w:rsidR="00097F2E" w:rsidRPr="006738EA" w:rsidRDefault="00097F2E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1</w:t>
            </w:r>
            <w:r w:rsidRPr="006738EA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446" w:type="dxa"/>
            <w:textDirection w:val="btLr"/>
          </w:tcPr>
          <w:p w14:paraId="4B9B037C" w14:textId="77777777" w:rsidR="00097F2E" w:rsidRPr="006738EA" w:rsidRDefault="00097F2E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1</w:t>
            </w:r>
            <w:r w:rsidRPr="006738EA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446" w:type="dxa"/>
            <w:textDirection w:val="btLr"/>
          </w:tcPr>
          <w:p w14:paraId="14E19147" w14:textId="77777777" w:rsidR="00097F2E" w:rsidRPr="006738EA" w:rsidRDefault="00097F2E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1</w:t>
            </w:r>
            <w:r w:rsidRPr="006738EA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097F2E" w:rsidRPr="00353C70" w14:paraId="19BBFA5B" w14:textId="77777777" w:rsidTr="002C2F02">
        <w:trPr>
          <w:trHeight w:val="70"/>
        </w:trPr>
        <w:tc>
          <w:tcPr>
            <w:tcW w:w="479" w:type="dxa"/>
          </w:tcPr>
          <w:p w14:paraId="4EB0D21C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5534" w:type="dxa"/>
          </w:tcPr>
          <w:p w14:paraId="79E2A2E3" w14:textId="5FC8B973" w:rsidR="00097F2E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ADA-01</w:t>
            </w:r>
          </w:p>
        </w:tc>
        <w:tc>
          <w:tcPr>
            <w:tcW w:w="446" w:type="dxa"/>
            <w:shd w:val="clear" w:color="auto" w:fill="FF0000"/>
          </w:tcPr>
          <w:p w14:paraId="068FE26B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58EDD166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36872E8A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7B1140F7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5FF645F4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05E69628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7A1B4150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97F2E" w:rsidRPr="00353C70" w14:paraId="18C321CC" w14:textId="77777777" w:rsidTr="002C2F02">
        <w:trPr>
          <w:trHeight w:val="70"/>
        </w:trPr>
        <w:tc>
          <w:tcPr>
            <w:tcW w:w="479" w:type="dxa"/>
          </w:tcPr>
          <w:p w14:paraId="5B802576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5534" w:type="dxa"/>
          </w:tcPr>
          <w:p w14:paraId="5E2A06BE" w14:textId="5B32C07B" w:rsidR="00097F2E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ADA-02</w:t>
            </w:r>
          </w:p>
        </w:tc>
        <w:tc>
          <w:tcPr>
            <w:tcW w:w="446" w:type="dxa"/>
          </w:tcPr>
          <w:p w14:paraId="0D518FED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FF0000"/>
          </w:tcPr>
          <w:p w14:paraId="0D0B35F7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0222076C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6E8360AC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4120874B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17F32CE1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670D650A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97F2E" w:rsidRPr="00353C70" w14:paraId="64FDE85F" w14:textId="77777777" w:rsidTr="002C2F02">
        <w:trPr>
          <w:trHeight w:val="70"/>
        </w:trPr>
        <w:tc>
          <w:tcPr>
            <w:tcW w:w="479" w:type="dxa"/>
          </w:tcPr>
          <w:p w14:paraId="10F44DE7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5534" w:type="dxa"/>
          </w:tcPr>
          <w:p w14:paraId="075D52A4" w14:textId="056EC019" w:rsidR="00097F2E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ADA-03</w:t>
            </w:r>
          </w:p>
        </w:tc>
        <w:tc>
          <w:tcPr>
            <w:tcW w:w="446" w:type="dxa"/>
          </w:tcPr>
          <w:p w14:paraId="22380824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5A9D0725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FF0000"/>
          </w:tcPr>
          <w:p w14:paraId="55280DE0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7CA938BE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02F2C039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35C4ED1A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5EC8C03C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97F2E" w:rsidRPr="00353C70" w14:paraId="479B5DD5" w14:textId="77777777" w:rsidTr="002C2F02">
        <w:trPr>
          <w:trHeight w:val="70"/>
        </w:trPr>
        <w:tc>
          <w:tcPr>
            <w:tcW w:w="479" w:type="dxa"/>
          </w:tcPr>
          <w:p w14:paraId="7BC86218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5534" w:type="dxa"/>
          </w:tcPr>
          <w:p w14:paraId="51682DE6" w14:textId="0E68C7C8" w:rsidR="00097F2E" w:rsidRPr="006738EA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ADA-04</w:t>
            </w:r>
          </w:p>
        </w:tc>
        <w:tc>
          <w:tcPr>
            <w:tcW w:w="446" w:type="dxa"/>
          </w:tcPr>
          <w:p w14:paraId="24B5C213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6BE30D7E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00899CA1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FF0000"/>
          </w:tcPr>
          <w:p w14:paraId="3A4A77B9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55DFC6A1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04D3EC4D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511D0955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97F2E" w:rsidRPr="00353C70" w14:paraId="3274335E" w14:textId="77777777" w:rsidTr="002C2F02">
        <w:trPr>
          <w:trHeight w:val="70"/>
        </w:trPr>
        <w:tc>
          <w:tcPr>
            <w:tcW w:w="479" w:type="dxa"/>
          </w:tcPr>
          <w:p w14:paraId="2E6B94D0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5534" w:type="dxa"/>
          </w:tcPr>
          <w:p w14:paraId="7038C0A2" w14:textId="64C503A5" w:rsidR="00097F2E" w:rsidRPr="002C2F02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ADA-05</w:t>
            </w:r>
          </w:p>
        </w:tc>
        <w:tc>
          <w:tcPr>
            <w:tcW w:w="446" w:type="dxa"/>
          </w:tcPr>
          <w:p w14:paraId="4C42F538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3FC6549D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36A8DAC2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06DD2882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FF0000"/>
          </w:tcPr>
          <w:p w14:paraId="6D67C982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41AA689A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417BB6D5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97F2E" w:rsidRPr="00353C70" w14:paraId="0ACBA8DF" w14:textId="77777777" w:rsidTr="002C2F02">
        <w:trPr>
          <w:trHeight w:val="70"/>
        </w:trPr>
        <w:tc>
          <w:tcPr>
            <w:tcW w:w="479" w:type="dxa"/>
          </w:tcPr>
          <w:p w14:paraId="2EE35DF6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5534" w:type="dxa"/>
          </w:tcPr>
          <w:p w14:paraId="6D2A9B09" w14:textId="55089D1E" w:rsidR="00097F2E" w:rsidRPr="002C2F02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ADA-06</w:t>
            </w:r>
          </w:p>
        </w:tc>
        <w:tc>
          <w:tcPr>
            <w:tcW w:w="446" w:type="dxa"/>
          </w:tcPr>
          <w:p w14:paraId="168A92D2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5D2F4127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78E35E37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45A25725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7FF60752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FF0000"/>
          </w:tcPr>
          <w:p w14:paraId="1C83CFAD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07C2CF22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97F2E" w:rsidRPr="00353C70" w14:paraId="683890F1" w14:textId="77777777" w:rsidTr="002C2F02">
        <w:trPr>
          <w:trHeight w:val="70"/>
        </w:trPr>
        <w:tc>
          <w:tcPr>
            <w:tcW w:w="479" w:type="dxa"/>
          </w:tcPr>
          <w:p w14:paraId="421A1DCC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5534" w:type="dxa"/>
          </w:tcPr>
          <w:p w14:paraId="3B2212B4" w14:textId="468075D1" w:rsidR="00097F2E" w:rsidRPr="002C2F02" w:rsidRDefault="002C2F02" w:rsidP="002C2F0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ADA-07</w:t>
            </w:r>
          </w:p>
        </w:tc>
        <w:tc>
          <w:tcPr>
            <w:tcW w:w="446" w:type="dxa"/>
          </w:tcPr>
          <w:p w14:paraId="25344C99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626B4ED0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49BB7B78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387C98BD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1EFC64F3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53B99365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FF0000"/>
          </w:tcPr>
          <w:p w14:paraId="115870B9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068C34F8" w14:textId="77777777" w:rsidR="005D09CC" w:rsidRPr="00353C70" w:rsidRDefault="005D09CC" w:rsidP="005D09CC">
      <w:pPr>
        <w:jc w:val="center"/>
        <w:rPr>
          <w:rFonts w:ascii="Times New Roman" w:hAnsi="Times New Roman" w:cs="Times New Roman"/>
        </w:rPr>
      </w:pPr>
    </w:p>
    <w:p w14:paraId="07D68B0F" w14:textId="77777777" w:rsidR="003F7ABC" w:rsidRDefault="003F7ABC" w:rsidP="00D035FE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79819E8D" w14:textId="77777777" w:rsidR="00B07462" w:rsidRDefault="00B07462" w:rsidP="00D035FE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7CAC761D" w14:textId="77777777" w:rsidR="00B07462" w:rsidRDefault="00B07462" w:rsidP="00D035FE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7F3C3024" w14:textId="77777777" w:rsidR="00B07462" w:rsidRDefault="00B07462" w:rsidP="00D035FE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430FCDCA" w14:textId="77777777" w:rsidR="00B07462" w:rsidRDefault="00B07462" w:rsidP="00D035FE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505689D6" w14:textId="77777777" w:rsidR="00B07462" w:rsidRDefault="00B07462" w:rsidP="00D035FE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22F2AD36" w14:textId="77777777" w:rsidR="00B07462" w:rsidRDefault="00B07462" w:rsidP="00D035FE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57C51CBB" w14:textId="1A77F78F" w:rsidR="00D035FE" w:rsidRDefault="00D035FE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C70">
        <w:rPr>
          <w:rFonts w:ascii="Times New Roman" w:eastAsia="Times New Roman" w:hAnsi="Times New Roman" w:cs="Times New Roman"/>
          <w:sz w:val="24"/>
          <w:szCs w:val="24"/>
        </w:rPr>
        <w:lastRenderedPageBreak/>
        <w:t>2.5</w:t>
      </w:r>
      <w:r w:rsidRPr="00353C70">
        <w:rPr>
          <w:rFonts w:ascii="Times New Roman" w:hAnsi="Times New Roman" w:cs="Times New Roman"/>
          <w:sz w:val="24"/>
          <w:szCs w:val="24"/>
        </w:rPr>
        <w:t xml:space="preserve"> </w:t>
      </w:r>
      <w:r w:rsidR="00CC1260">
        <w:rPr>
          <w:rFonts w:ascii="Times New Roman" w:hAnsi="Times New Roman" w:cs="Times New Roman"/>
          <w:sz w:val="24"/>
          <w:szCs w:val="24"/>
        </w:rPr>
        <w:t>System Requirement Specification</w:t>
      </w:r>
      <w:r w:rsidRPr="00353C70">
        <w:rPr>
          <w:rFonts w:ascii="Times New Roman" w:hAnsi="Times New Roman" w:cs="Times New Roman"/>
          <w:sz w:val="24"/>
          <w:szCs w:val="24"/>
        </w:rPr>
        <w:t xml:space="preserve"> (Android Application)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E3732C">
        <w:rPr>
          <w:rFonts w:ascii="Times New Roman" w:eastAsia="Times New Roman" w:hAnsi="Times New Roman" w:cs="Times New Roman"/>
          <w:sz w:val="24"/>
          <w:szCs w:val="24"/>
        </w:rPr>
        <w:t>Unit Test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 xml:space="preserve"> (Android)</w:t>
      </w:r>
    </w:p>
    <w:tbl>
      <w:tblPr>
        <w:tblStyle w:val="TableGrid"/>
        <w:tblpPr w:leftFromText="180" w:rightFromText="180" w:vertAnchor="text" w:horzAnchor="margin" w:tblpXSpec="center" w:tblpY="332"/>
        <w:tblW w:w="6523" w:type="dxa"/>
        <w:tblLayout w:type="fixed"/>
        <w:tblLook w:val="04A0" w:firstRow="1" w:lastRow="0" w:firstColumn="1" w:lastColumn="0" w:noHBand="0" w:noVBand="1"/>
      </w:tblPr>
      <w:tblGrid>
        <w:gridCol w:w="613"/>
        <w:gridCol w:w="1963"/>
        <w:gridCol w:w="638"/>
        <w:gridCol w:w="613"/>
        <w:gridCol w:w="490"/>
        <w:gridCol w:w="613"/>
        <w:gridCol w:w="490"/>
        <w:gridCol w:w="490"/>
        <w:gridCol w:w="613"/>
      </w:tblGrid>
      <w:tr w:rsidR="00CC1260" w:rsidRPr="00353C70" w14:paraId="1108B714" w14:textId="77777777" w:rsidTr="00216CDA">
        <w:trPr>
          <w:trHeight w:val="1408"/>
        </w:trPr>
        <w:tc>
          <w:tcPr>
            <w:tcW w:w="613" w:type="dxa"/>
          </w:tcPr>
          <w:p w14:paraId="7DD73011" w14:textId="77777777" w:rsidR="00CC1260" w:rsidRPr="003F7ABC" w:rsidRDefault="00CC1260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435BED2B" w14:textId="77777777" w:rsidR="00CC1260" w:rsidRPr="003F7ABC" w:rsidRDefault="00CC1260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7ABC">
              <w:rPr>
                <w:rFonts w:ascii="Times New Roman" w:hAnsi="Times New Roman" w:cs="Times New Roman"/>
                <w:szCs w:val="22"/>
              </w:rPr>
              <w:t>No.</w:t>
            </w:r>
          </w:p>
        </w:tc>
        <w:tc>
          <w:tcPr>
            <w:tcW w:w="1963" w:type="dxa"/>
          </w:tcPr>
          <w:p w14:paraId="38A6612A" w14:textId="77777777" w:rsidR="00CC1260" w:rsidRPr="003F7ABC" w:rsidRDefault="00CC1260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61EA5A3A" w14:textId="54E43007" w:rsidR="00CC1260" w:rsidRPr="003F7ABC" w:rsidRDefault="00CC1260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</w:t>
            </w:r>
            <w:r w:rsidRPr="003F7ABC">
              <w:rPr>
                <w:rFonts w:ascii="Times New Roman" w:hAnsi="Times New Roman" w:cs="Times New Roman"/>
                <w:szCs w:val="22"/>
              </w:rPr>
              <w:t xml:space="preserve">RSA </w:t>
            </w:r>
          </w:p>
        </w:tc>
        <w:tc>
          <w:tcPr>
            <w:tcW w:w="638" w:type="dxa"/>
            <w:textDirection w:val="btLr"/>
          </w:tcPr>
          <w:p w14:paraId="76945855" w14:textId="2930D6D4" w:rsidR="00CC1260" w:rsidRPr="003F7ABC" w:rsidRDefault="00216CDA" w:rsidP="00CC1260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UTA</w:t>
            </w:r>
            <w:r w:rsidR="00CC1260">
              <w:rPr>
                <w:rFonts w:ascii="Times New Roman" w:hAnsi="Times New Roman" w:cs="Times New Roman"/>
                <w:szCs w:val="22"/>
              </w:rPr>
              <w:t>-12</w:t>
            </w:r>
          </w:p>
        </w:tc>
        <w:tc>
          <w:tcPr>
            <w:tcW w:w="613" w:type="dxa"/>
            <w:textDirection w:val="btLr"/>
          </w:tcPr>
          <w:p w14:paraId="340D98FC" w14:textId="25C6166B" w:rsidR="00CC1260" w:rsidRPr="003F7ABC" w:rsidRDefault="00216CDA" w:rsidP="00CC1260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UTA</w:t>
            </w:r>
            <w:r w:rsidR="00CC1260">
              <w:rPr>
                <w:rFonts w:ascii="Times New Roman" w:hAnsi="Times New Roman" w:cs="Times New Roman"/>
                <w:szCs w:val="22"/>
              </w:rPr>
              <w:t>-13</w:t>
            </w:r>
          </w:p>
        </w:tc>
        <w:tc>
          <w:tcPr>
            <w:tcW w:w="490" w:type="dxa"/>
            <w:textDirection w:val="btLr"/>
          </w:tcPr>
          <w:p w14:paraId="08B2C8CD" w14:textId="0C4E3671" w:rsidR="00CC1260" w:rsidRPr="003F7ABC" w:rsidRDefault="00216CDA" w:rsidP="00CC1260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UTA</w:t>
            </w:r>
            <w:r w:rsidR="00CC1260">
              <w:rPr>
                <w:rFonts w:ascii="Times New Roman" w:hAnsi="Times New Roman" w:cs="Times New Roman"/>
                <w:szCs w:val="22"/>
              </w:rPr>
              <w:t>-14</w:t>
            </w:r>
          </w:p>
        </w:tc>
        <w:tc>
          <w:tcPr>
            <w:tcW w:w="613" w:type="dxa"/>
            <w:textDirection w:val="btLr"/>
          </w:tcPr>
          <w:p w14:paraId="4DCE1E5D" w14:textId="0EC98F1A" w:rsidR="00CC1260" w:rsidRPr="003F7ABC" w:rsidRDefault="00216CDA" w:rsidP="00CC1260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UTA</w:t>
            </w:r>
            <w:r w:rsidR="00CC1260">
              <w:rPr>
                <w:rFonts w:ascii="Times New Roman" w:hAnsi="Times New Roman" w:cs="Times New Roman"/>
                <w:szCs w:val="22"/>
              </w:rPr>
              <w:t>-15</w:t>
            </w:r>
          </w:p>
        </w:tc>
        <w:tc>
          <w:tcPr>
            <w:tcW w:w="490" w:type="dxa"/>
            <w:textDirection w:val="btLr"/>
          </w:tcPr>
          <w:p w14:paraId="776FB0F8" w14:textId="04D7B4AD" w:rsidR="00CC1260" w:rsidRPr="003F7ABC" w:rsidRDefault="00216CDA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UTA</w:t>
            </w:r>
            <w:r w:rsidR="00CC1260">
              <w:rPr>
                <w:rFonts w:ascii="Times New Roman" w:hAnsi="Times New Roman" w:cs="Times New Roman"/>
                <w:szCs w:val="22"/>
              </w:rPr>
              <w:t>-16</w:t>
            </w:r>
          </w:p>
        </w:tc>
        <w:tc>
          <w:tcPr>
            <w:tcW w:w="490" w:type="dxa"/>
            <w:textDirection w:val="btLr"/>
          </w:tcPr>
          <w:p w14:paraId="12E51C79" w14:textId="0AE5AF90" w:rsidR="00CC1260" w:rsidRPr="003F7ABC" w:rsidRDefault="00216CDA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UTA</w:t>
            </w:r>
            <w:r w:rsidR="00CC1260">
              <w:rPr>
                <w:rFonts w:ascii="Times New Roman" w:hAnsi="Times New Roman" w:cs="Times New Roman"/>
                <w:szCs w:val="22"/>
              </w:rPr>
              <w:t>-17</w:t>
            </w:r>
          </w:p>
        </w:tc>
        <w:tc>
          <w:tcPr>
            <w:tcW w:w="613" w:type="dxa"/>
            <w:textDirection w:val="btLr"/>
          </w:tcPr>
          <w:p w14:paraId="7A820387" w14:textId="40CBD0DF" w:rsidR="00CC1260" w:rsidRPr="003F7ABC" w:rsidRDefault="00216CDA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UTA</w:t>
            </w:r>
            <w:r w:rsidR="00CC1260">
              <w:rPr>
                <w:rFonts w:ascii="Times New Roman" w:hAnsi="Times New Roman" w:cs="Times New Roman"/>
                <w:szCs w:val="22"/>
              </w:rPr>
              <w:t>-18</w:t>
            </w:r>
          </w:p>
        </w:tc>
      </w:tr>
      <w:tr w:rsidR="002C2F02" w:rsidRPr="00353C70" w14:paraId="32FF140F" w14:textId="77777777" w:rsidTr="00B07462">
        <w:trPr>
          <w:trHeight w:val="107"/>
        </w:trPr>
        <w:tc>
          <w:tcPr>
            <w:tcW w:w="613" w:type="dxa"/>
          </w:tcPr>
          <w:p w14:paraId="37E12CA4" w14:textId="1E11AF50" w:rsidR="002C2F02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3" w:type="dxa"/>
          </w:tcPr>
          <w:p w14:paraId="547A5A6E" w14:textId="44D1BBA4" w:rsidR="002C2F02" w:rsidRDefault="00B07462" w:rsidP="00CC1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RSA-23</w:t>
            </w:r>
          </w:p>
        </w:tc>
        <w:tc>
          <w:tcPr>
            <w:tcW w:w="638" w:type="dxa"/>
            <w:shd w:val="clear" w:color="auto" w:fill="auto"/>
          </w:tcPr>
          <w:p w14:paraId="74EC1968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209796C1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727F3A35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15E90A21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283645AB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451B7502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496496EE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2F02" w:rsidRPr="00353C70" w14:paraId="2C4AE69C" w14:textId="77777777" w:rsidTr="00B07462">
        <w:trPr>
          <w:trHeight w:val="107"/>
        </w:trPr>
        <w:tc>
          <w:tcPr>
            <w:tcW w:w="613" w:type="dxa"/>
          </w:tcPr>
          <w:p w14:paraId="10081670" w14:textId="277F4CD5" w:rsidR="002C2F02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3" w:type="dxa"/>
          </w:tcPr>
          <w:p w14:paraId="21518DCC" w14:textId="047D3207" w:rsidR="002C2F02" w:rsidRDefault="00B07462" w:rsidP="00CC1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RSA-24</w:t>
            </w:r>
          </w:p>
        </w:tc>
        <w:tc>
          <w:tcPr>
            <w:tcW w:w="638" w:type="dxa"/>
            <w:shd w:val="clear" w:color="auto" w:fill="auto"/>
          </w:tcPr>
          <w:p w14:paraId="50B98D0C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7964D933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2CED838C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2EDC5BD1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56BB1F1D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63A59298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61F5C31C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2F02" w:rsidRPr="00353C70" w14:paraId="2BB79970" w14:textId="77777777" w:rsidTr="00B07462">
        <w:trPr>
          <w:trHeight w:val="107"/>
        </w:trPr>
        <w:tc>
          <w:tcPr>
            <w:tcW w:w="613" w:type="dxa"/>
          </w:tcPr>
          <w:p w14:paraId="782E6FA4" w14:textId="59B346C4" w:rsidR="002C2F02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3" w:type="dxa"/>
          </w:tcPr>
          <w:p w14:paraId="287DE79B" w14:textId="682B1572" w:rsidR="002C2F02" w:rsidRDefault="00B07462" w:rsidP="00CC1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RSA-25</w:t>
            </w:r>
          </w:p>
        </w:tc>
        <w:tc>
          <w:tcPr>
            <w:tcW w:w="638" w:type="dxa"/>
            <w:shd w:val="clear" w:color="auto" w:fill="auto"/>
          </w:tcPr>
          <w:p w14:paraId="012AF70F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6854B471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149B4386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237A1CE9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1EB3D716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744F228F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1AEDB14D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2F02" w:rsidRPr="00353C70" w14:paraId="051A1CBF" w14:textId="77777777" w:rsidTr="00B07462">
        <w:trPr>
          <w:trHeight w:val="107"/>
        </w:trPr>
        <w:tc>
          <w:tcPr>
            <w:tcW w:w="613" w:type="dxa"/>
          </w:tcPr>
          <w:p w14:paraId="1FB57D3E" w14:textId="4DAEC0AB" w:rsidR="002C2F02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3" w:type="dxa"/>
          </w:tcPr>
          <w:p w14:paraId="1092680D" w14:textId="6E428828" w:rsidR="002C2F02" w:rsidRDefault="00B07462" w:rsidP="00CC1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RSA-26</w:t>
            </w:r>
          </w:p>
        </w:tc>
        <w:tc>
          <w:tcPr>
            <w:tcW w:w="638" w:type="dxa"/>
            <w:shd w:val="clear" w:color="auto" w:fill="FF0000"/>
          </w:tcPr>
          <w:p w14:paraId="5BAE7ADC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4FAC3658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1CADA171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4C172CDD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3020F8B2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FF0000"/>
          </w:tcPr>
          <w:p w14:paraId="7BF19968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7E971553" w14:textId="77777777" w:rsidR="002C2F02" w:rsidRPr="00353C70" w:rsidRDefault="002C2F0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1260" w:rsidRPr="00353C70" w14:paraId="5FDB6B44" w14:textId="77777777" w:rsidTr="00E3732C">
        <w:trPr>
          <w:trHeight w:val="107"/>
        </w:trPr>
        <w:tc>
          <w:tcPr>
            <w:tcW w:w="613" w:type="dxa"/>
          </w:tcPr>
          <w:p w14:paraId="3D2D53FE" w14:textId="6F8F4A1D" w:rsidR="00CC1260" w:rsidRPr="00353C70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3" w:type="dxa"/>
          </w:tcPr>
          <w:p w14:paraId="0EFC0667" w14:textId="7F5FC72F" w:rsidR="00CC1260" w:rsidRPr="003F7ABC" w:rsidRDefault="00CC1260" w:rsidP="00CC1260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SRSA-27</w:t>
            </w:r>
          </w:p>
        </w:tc>
        <w:tc>
          <w:tcPr>
            <w:tcW w:w="638" w:type="dxa"/>
            <w:shd w:val="clear" w:color="auto" w:fill="FF0000"/>
          </w:tcPr>
          <w:p w14:paraId="758E49B3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6EAE3F47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2DBE6C52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7D4E646C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436F6CE2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FF0000"/>
          </w:tcPr>
          <w:p w14:paraId="24B0F870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3437AE77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1260" w:rsidRPr="00353C70" w14:paraId="70E988DA" w14:textId="77777777" w:rsidTr="00E3732C">
        <w:trPr>
          <w:trHeight w:val="107"/>
        </w:trPr>
        <w:tc>
          <w:tcPr>
            <w:tcW w:w="613" w:type="dxa"/>
          </w:tcPr>
          <w:p w14:paraId="7FAEFC58" w14:textId="1ADFD407" w:rsidR="00CC1260" w:rsidRPr="00353C70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3" w:type="dxa"/>
          </w:tcPr>
          <w:p w14:paraId="7713CAB4" w14:textId="1900977F" w:rsidR="00CC1260" w:rsidRPr="003F7ABC" w:rsidRDefault="00CC1260" w:rsidP="00CC1260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SRSA-28</w:t>
            </w:r>
          </w:p>
        </w:tc>
        <w:tc>
          <w:tcPr>
            <w:tcW w:w="638" w:type="dxa"/>
            <w:shd w:val="clear" w:color="auto" w:fill="auto"/>
          </w:tcPr>
          <w:p w14:paraId="4D545CA4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FF0000"/>
          </w:tcPr>
          <w:p w14:paraId="3872E628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2AF4598F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7B1C924C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1225552A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FF0000"/>
          </w:tcPr>
          <w:p w14:paraId="3D40E0EF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7D01FEE5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1260" w:rsidRPr="00353C70" w14:paraId="0EDE4B6E" w14:textId="77777777" w:rsidTr="00E3732C">
        <w:trPr>
          <w:trHeight w:val="107"/>
        </w:trPr>
        <w:tc>
          <w:tcPr>
            <w:tcW w:w="613" w:type="dxa"/>
          </w:tcPr>
          <w:p w14:paraId="4A33F6B3" w14:textId="0096D0EE" w:rsidR="00CC1260" w:rsidRPr="00353C70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3" w:type="dxa"/>
          </w:tcPr>
          <w:p w14:paraId="468C1342" w14:textId="658FB482" w:rsidR="00CC1260" w:rsidRPr="003F7ABC" w:rsidRDefault="00CC1260" w:rsidP="00CC1260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SRSA-29</w:t>
            </w:r>
          </w:p>
        </w:tc>
        <w:tc>
          <w:tcPr>
            <w:tcW w:w="638" w:type="dxa"/>
            <w:shd w:val="clear" w:color="auto" w:fill="auto"/>
          </w:tcPr>
          <w:p w14:paraId="06CBA9D7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4E3F4EEF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6DC3F8A5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1226B945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729E521F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3EC16918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1CE9A50C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1260" w:rsidRPr="00353C70" w14:paraId="4DE8C129" w14:textId="77777777" w:rsidTr="00E3732C">
        <w:trPr>
          <w:trHeight w:val="107"/>
        </w:trPr>
        <w:tc>
          <w:tcPr>
            <w:tcW w:w="613" w:type="dxa"/>
          </w:tcPr>
          <w:p w14:paraId="10C33C37" w14:textId="2702C7F1" w:rsidR="00CC1260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3" w:type="dxa"/>
          </w:tcPr>
          <w:p w14:paraId="2CE9B391" w14:textId="6513281D" w:rsidR="00CC1260" w:rsidRPr="00D2750A" w:rsidRDefault="00CC1260" w:rsidP="00CC1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SRSA-30</w:t>
            </w:r>
          </w:p>
        </w:tc>
        <w:tc>
          <w:tcPr>
            <w:tcW w:w="638" w:type="dxa"/>
            <w:shd w:val="clear" w:color="auto" w:fill="auto"/>
          </w:tcPr>
          <w:p w14:paraId="1C9A9440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7136152B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42D6FC1F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4C930182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3EADC6AC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2BAB8449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FF0000"/>
          </w:tcPr>
          <w:p w14:paraId="6DFEA927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1260" w:rsidRPr="00353C70" w14:paraId="791DBF6D" w14:textId="77777777" w:rsidTr="00E3732C">
        <w:trPr>
          <w:trHeight w:val="107"/>
        </w:trPr>
        <w:tc>
          <w:tcPr>
            <w:tcW w:w="613" w:type="dxa"/>
          </w:tcPr>
          <w:p w14:paraId="0A35C38F" w14:textId="63D8E3E7" w:rsidR="00CC1260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63" w:type="dxa"/>
          </w:tcPr>
          <w:p w14:paraId="4B9C0BE8" w14:textId="56C321C3" w:rsidR="00CC1260" w:rsidRPr="00D2750A" w:rsidRDefault="00CC1260" w:rsidP="00CC1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SRSA-31</w:t>
            </w:r>
          </w:p>
        </w:tc>
        <w:tc>
          <w:tcPr>
            <w:tcW w:w="638" w:type="dxa"/>
            <w:shd w:val="clear" w:color="auto" w:fill="auto"/>
          </w:tcPr>
          <w:p w14:paraId="3C819DA5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53899F07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FF0000"/>
          </w:tcPr>
          <w:p w14:paraId="61A6B272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FF0000"/>
          </w:tcPr>
          <w:p w14:paraId="5318B6A0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7622F196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359B030D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16D0D16F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1260" w:rsidRPr="00353C70" w14:paraId="353E25E1" w14:textId="77777777" w:rsidTr="00E3732C">
        <w:trPr>
          <w:trHeight w:val="107"/>
        </w:trPr>
        <w:tc>
          <w:tcPr>
            <w:tcW w:w="613" w:type="dxa"/>
          </w:tcPr>
          <w:p w14:paraId="45686A53" w14:textId="6E754AAD" w:rsidR="00CC1260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3" w:type="dxa"/>
          </w:tcPr>
          <w:p w14:paraId="51C3DA74" w14:textId="05C176FB" w:rsidR="00CC1260" w:rsidRPr="00D2750A" w:rsidRDefault="00CC1260" w:rsidP="00CC1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SRSA-32</w:t>
            </w:r>
          </w:p>
        </w:tc>
        <w:tc>
          <w:tcPr>
            <w:tcW w:w="638" w:type="dxa"/>
            <w:shd w:val="clear" w:color="auto" w:fill="auto"/>
          </w:tcPr>
          <w:p w14:paraId="61A067FC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61C21233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6D411EB1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76436947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FF0000"/>
          </w:tcPr>
          <w:p w14:paraId="132AC819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6B4B31EF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3EC78946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7462" w:rsidRPr="00353C70" w14:paraId="7C9B52A3" w14:textId="77777777" w:rsidTr="00B07462">
        <w:trPr>
          <w:trHeight w:val="107"/>
        </w:trPr>
        <w:tc>
          <w:tcPr>
            <w:tcW w:w="613" w:type="dxa"/>
          </w:tcPr>
          <w:p w14:paraId="384EC2CE" w14:textId="096E5428" w:rsidR="00B07462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63" w:type="dxa"/>
          </w:tcPr>
          <w:p w14:paraId="40943227" w14:textId="6F97DA0D" w:rsidR="00B07462" w:rsidRDefault="00B07462" w:rsidP="00CC1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RSA-23</w:t>
            </w:r>
          </w:p>
        </w:tc>
        <w:tc>
          <w:tcPr>
            <w:tcW w:w="638" w:type="dxa"/>
            <w:shd w:val="clear" w:color="auto" w:fill="auto"/>
          </w:tcPr>
          <w:p w14:paraId="1054C96E" w14:textId="77777777" w:rsidR="00B07462" w:rsidRPr="00353C70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1FC02A79" w14:textId="77777777" w:rsidR="00B07462" w:rsidRPr="00353C70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2A2A2F90" w14:textId="77777777" w:rsidR="00B07462" w:rsidRPr="00353C70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2F6F655B" w14:textId="77777777" w:rsidR="00B07462" w:rsidRPr="00353C70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5F9016D1" w14:textId="77777777" w:rsidR="00B07462" w:rsidRPr="00353C70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35C84A0F" w14:textId="77777777" w:rsidR="00B07462" w:rsidRPr="00353C70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5FCDFE22" w14:textId="77777777" w:rsidR="00B07462" w:rsidRPr="00353C70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7462" w:rsidRPr="00353C70" w14:paraId="6AB69EFC" w14:textId="77777777" w:rsidTr="00B07462">
        <w:trPr>
          <w:trHeight w:val="107"/>
        </w:trPr>
        <w:tc>
          <w:tcPr>
            <w:tcW w:w="613" w:type="dxa"/>
          </w:tcPr>
          <w:p w14:paraId="123C91B8" w14:textId="689F2C1D" w:rsidR="00B07462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63" w:type="dxa"/>
          </w:tcPr>
          <w:p w14:paraId="38AEE8E8" w14:textId="0488EE5F" w:rsidR="00B07462" w:rsidRDefault="00B07462" w:rsidP="00CC1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RSA-24</w:t>
            </w:r>
          </w:p>
        </w:tc>
        <w:tc>
          <w:tcPr>
            <w:tcW w:w="638" w:type="dxa"/>
            <w:shd w:val="clear" w:color="auto" w:fill="auto"/>
          </w:tcPr>
          <w:p w14:paraId="2929D470" w14:textId="77777777" w:rsidR="00B07462" w:rsidRPr="00353C70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44C7A374" w14:textId="77777777" w:rsidR="00B07462" w:rsidRPr="00353C70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39D68005" w14:textId="77777777" w:rsidR="00B07462" w:rsidRPr="00353C70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74FA025A" w14:textId="77777777" w:rsidR="00B07462" w:rsidRPr="00353C70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36391BED" w14:textId="77777777" w:rsidR="00B07462" w:rsidRPr="00353C70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47F115DC" w14:textId="77777777" w:rsidR="00B07462" w:rsidRPr="00353C70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06E06CB2" w14:textId="77777777" w:rsidR="00B07462" w:rsidRPr="00353C70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7462" w:rsidRPr="00353C70" w14:paraId="7A1EB3FE" w14:textId="77777777" w:rsidTr="00B07462">
        <w:trPr>
          <w:trHeight w:val="107"/>
        </w:trPr>
        <w:tc>
          <w:tcPr>
            <w:tcW w:w="613" w:type="dxa"/>
          </w:tcPr>
          <w:p w14:paraId="20D6E3F2" w14:textId="3D6C4D78" w:rsidR="00B07462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63" w:type="dxa"/>
          </w:tcPr>
          <w:p w14:paraId="6EF377FA" w14:textId="2EEA72D9" w:rsidR="00B07462" w:rsidRDefault="00B07462" w:rsidP="00CC1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RSA-25</w:t>
            </w:r>
          </w:p>
        </w:tc>
        <w:tc>
          <w:tcPr>
            <w:tcW w:w="638" w:type="dxa"/>
            <w:shd w:val="clear" w:color="auto" w:fill="auto"/>
          </w:tcPr>
          <w:p w14:paraId="0D4EB373" w14:textId="77777777" w:rsidR="00B07462" w:rsidRPr="00353C70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1F46FF8C" w14:textId="77777777" w:rsidR="00B07462" w:rsidRPr="00353C70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01C65D41" w14:textId="77777777" w:rsidR="00B07462" w:rsidRPr="00353C70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31F42D5A" w14:textId="77777777" w:rsidR="00B07462" w:rsidRPr="00353C70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7F7CAC03" w14:textId="77777777" w:rsidR="00B07462" w:rsidRPr="00353C70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6CDFE985" w14:textId="77777777" w:rsidR="00B07462" w:rsidRPr="00353C70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650E8C06" w14:textId="77777777" w:rsidR="00B07462" w:rsidRPr="00353C70" w:rsidRDefault="00B07462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FFCBDF7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08F09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4C3219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ABD27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7535D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35FA97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DB4A99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99DF5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D99B1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E0566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E1FBAF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CD9D8E" w14:textId="77777777" w:rsidR="00AE5EB2" w:rsidRDefault="00AE5EB2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9B60F" w14:textId="77777777" w:rsidR="00B07462" w:rsidRDefault="00B07462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219DD" w14:textId="77777777" w:rsidR="00AE5EB2" w:rsidRDefault="00AE5EB2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725DA" w14:textId="77777777" w:rsidR="00AE5EB2" w:rsidRDefault="00AE5EB2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DCF83" w14:textId="77777777" w:rsidR="00B07462" w:rsidRDefault="00B07462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FED099" w14:textId="77777777" w:rsidR="00B07462" w:rsidRDefault="00B07462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9548BC" w14:textId="77777777" w:rsidR="00B07462" w:rsidRDefault="00B07462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43541" w14:textId="77777777" w:rsidR="00B07462" w:rsidRDefault="00B07462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BDA19" w14:textId="77777777" w:rsidR="00B07462" w:rsidRDefault="00B07462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AE8F8" w14:textId="77777777" w:rsidR="00B07462" w:rsidRDefault="00B07462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C83D8C" w14:textId="77777777" w:rsidR="00B07462" w:rsidRDefault="00B07462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03193" w14:textId="6F878026" w:rsidR="00E3732C" w:rsidRDefault="00E3732C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2.6</w:t>
      </w:r>
      <w:r w:rsidRPr="00353C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 Requirement Specification</w:t>
      </w:r>
      <w:r w:rsidRPr="00353C70">
        <w:rPr>
          <w:rFonts w:ascii="Times New Roman" w:hAnsi="Times New Roman" w:cs="Times New Roman"/>
          <w:sz w:val="24"/>
          <w:szCs w:val="24"/>
        </w:rPr>
        <w:t xml:space="preserve"> (Android Application)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Unit Test Record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 xml:space="preserve"> (Android)</w:t>
      </w:r>
    </w:p>
    <w:tbl>
      <w:tblPr>
        <w:tblStyle w:val="TableGrid"/>
        <w:tblpPr w:leftFromText="180" w:rightFromText="180" w:vertAnchor="text" w:horzAnchor="margin" w:tblpXSpec="center" w:tblpY="332"/>
        <w:tblW w:w="6523" w:type="dxa"/>
        <w:tblLayout w:type="fixed"/>
        <w:tblLook w:val="04A0" w:firstRow="1" w:lastRow="0" w:firstColumn="1" w:lastColumn="0" w:noHBand="0" w:noVBand="1"/>
      </w:tblPr>
      <w:tblGrid>
        <w:gridCol w:w="613"/>
        <w:gridCol w:w="1963"/>
        <w:gridCol w:w="638"/>
        <w:gridCol w:w="613"/>
        <w:gridCol w:w="490"/>
        <w:gridCol w:w="613"/>
        <w:gridCol w:w="490"/>
        <w:gridCol w:w="490"/>
        <w:gridCol w:w="613"/>
      </w:tblGrid>
      <w:tr w:rsidR="00216CDA" w:rsidRPr="00353C70" w14:paraId="0E9835EF" w14:textId="77777777" w:rsidTr="00B073E9">
        <w:trPr>
          <w:trHeight w:val="1918"/>
        </w:trPr>
        <w:tc>
          <w:tcPr>
            <w:tcW w:w="613" w:type="dxa"/>
          </w:tcPr>
          <w:p w14:paraId="2E1768D6" w14:textId="77777777" w:rsidR="00216CDA" w:rsidRPr="003F7ABC" w:rsidRDefault="00216CDA" w:rsidP="00B073E9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531D953C" w14:textId="77777777" w:rsidR="00216CDA" w:rsidRPr="003F7ABC" w:rsidRDefault="00216CDA" w:rsidP="00B073E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7ABC">
              <w:rPr>
                <w:rFonts w:ascii="Times New Roman" w:hAnsi="Times New Roman" w:cs="Times New Roman"/>
                <w:szCs w:val="22"/>
              </w:rPr>
              <w:t>No.</w:t>
            </w:r>
          </w:p>
        </w:tc>
        <w:tc>
          <w:tcPr>
            <w:tcW w:w="1963" w:type="dxa"/>
          </w:tcPr>
          <w:p w14:paraId="30F3012E" w14:textId="77777777" w:rsidR="00216CDA" w:rsidRPr="003F7ABC" w:rsidRDefault="00216CDA" w:rsidP="00B073E9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75810824" w14:textId="77777777" w:rsidR="00216CDA" w:rsidRPr="003F7ABC" w:rsidRDefault="00216CDA" w:rsidP="00B073E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</w:t>
            </w:r>
            <w:r w:rsidRPr="003F7ABC">
              <w:rPr>
                <w:rFonts w:ascii="Times New Roman" w:hAnsi="Times New Roman" w:cs="Times New Roman"/>
                <w:szCs w:val="22"/>
              </w:rPr>
              <w:t xml:space="preserve">RSA </w:t>
            </w:r>
          </w:p>
        </w:tc>
        <w:tc>
          <w:tcPr>
            <w:tcW w:w="638" w:type="dxa"/>
            <w:textDirection w:val="btLr"/>
          </w:tcPr>
          <w:p w14:paraId="72224363" w14:textId="56E25BD2" w:rsidR="00216CDA" w:rsidRPr="003F7ABC" w:rsidRDefault="00216CDA" w:rsidP="00B073E9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UT</w:t>
            </w:r>
            <w:r>
              <w:rPr>
                <w:rFonts w:ascii="Times New Roman" w:hAnsi="Times New Roman" w:cs="Times New Roman"/>
                <w:szCs w:val="22"/>
              </w:rPr>
              <w:t>R</w:t>
            </w:r>
            <w:r>
              <w:rPr>
                <w:rFonts w:ascii="Times New Roman" w:hAnsi="Times New Roman" w:cs="Times New Roman"/>
                <w:szCs w:val="22"/>
              </w:rPr>
              <w:t>A-12</w:t>
            </w:r>
          </w:p>
        </w:tc>
        <w:tc>
          <w:tcPr>
            <w:tcW w:w="613" w:type="dxa"/>
            <w:textDirection w:val="btLr"/>
          </w:tcPr>
          <w:p w14:paraId="278025FA" w14:textId="075F84FC" w:rsidR="00216CDA" w:rsidRPr="003F7ABC" w:rsidRDefault="00216CDA" w:rsidP="00B073E9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UT</w:t>
            </w:r>
            <w:r w:rsidR="00DE6E23">
              <w:rPr>
                <w:rFonts w:ascii="Times New Roman" w:hAnsi="Times New Roman" w:cs="Times New Roman"/>
                <w:szCs w:val="22"/>
              </w:rPr>
              <w:t>R</w:t>
            </w:r>
            <w:r>
              <w:rPr>
                <w:rFonts w:ascii="Times New Roman" w:hAnsi="Times New Roman" w:cs="Times New Roman"/>
                <w:szCs w:val="22"/>
              </w:rPr>
              <w:t>A-13</w:t>
            </w:r>
          </w:p>
        </w:tc>
        <w:tc>
          <w:tcPr>
            <w:tcW w:w="490" w:type="dxa"/>
            <w:textDirection w:val="btLr"/>
          </w:tcPr>
          <w:p w14:paraId="7A3DA8C8" w14:textId="767D6C5E" w:rsidR="00216CDA" w:rsidRPr="003F7ABC" w:rsidRDefault="00216CDA" w:rsidP="00B073E9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UT</w:t>
            </w:r>
            <w:r w:rsidR="00DE6E23">
              <w:rPr>
                <w:rFonts w:ascii="Times New Roman" w:hAnsi="Times New Roman" w:cs="Times New Roman"/>
                <w:szCs w:val="22"/>
              </w:rPr>
              <w:t>R</w:t>
            </w:r>
            <w:r>
              <w:rPr>
                <w:rFonts w:ascii="Times New Roman" w:hAnsi="Times New Roman" w:cs="Times New Roman"/>
                <w:szCs w:val="22"/>
              </w:rPr>
              <w:t>A-14</w:t>
            </w:r>
          </w:p>
        </w:tc>
        <w:tc>
          <w:tcPr>
            <w:tcW w:w="613" w:type="dxa"/>
            <w:textDirection w:val="btLr"/>
          </w:tcPr>
          <w:p w14:paraId="2A80ED01" w14:textId="44B35486" w:rsidR="00216CDA" w:rsidRPr="003F7ABC" w:rsidRDefault="00216CDA" w:rsidP="00B073E9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UT</w:t>
            </w:r>
            <w:r w:rsidR="00DE6E23">
              <w:rPr>
                <w:rFonts w:ascii="Times New Roman" w:hAnsi="Times New Roman" w:cs="Times New Roman"/>
                <w:szCs w:val="22"/>
              </w:rPr>
              <w:t>R</w:t>
            </w:r>
            <w:r>
              <w:rPr>
                <w:rFonts w:ascii="Times New Roman" w:hAnsi="Times New Roman" w:cs="Times New Roman"/>
                <w:szCs w:val="22"/>
              </w:rPr>
              <w:t>A-15</w:t>
            </w:r>
          </w:p>
        </w:tc>
        <w:tc>
          <w:tcPr>
            <w:tcW w:w="490" w:type="dxa"/>
            <w:textDirection w:val="btLr"/>
          </w:tcPr>
          <w:p w14:paraId="2F110C04" w14:textId="2EBE749E" w:rsidR="00216CDA" w:rsidRPr="003F7ABC" w:rsidRDefault="00216CDA" w:rsidP="00B073E9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UT</w:t>
            </w:r>
            <w:r w:rsidR="00DE6E23">
              <w:rPr>
                <w:rFonts w:ascii="Times New Roman" w:hAnsi="Times New Roman" w:cs="Times New Roman"/>
                <w:szCs w:val="22"/>
              </w:rPr>
              <w:t>R</w:t>
            </w:r>
            <w:r>
              <w:rPr>
                <w:rFonts w:ascii="Times New Roman" w:hAnsi="Times New Roman" w:cs="Times New Roman"/>
                <w:szCs w:val="22"/>
              </w:rPr>
              <w:t>A-16</w:t>
            </w:r>
          </w:p>
        </w:tc>
        <w:tc>
          <w:tcPr>
            <w:tcW w:w="490" w:type="dxa"/>
            <w:textDirection w:val="btLr"/>
          </w:tcPr>
          <w:p w14:paraId="3C06C853" w14:textId="5B8CA65E" w:rsidR="00216CDA" w:rsidRPr="003F7ABC" w:rsidRDefault="00216CDA" w:rsidP="00B073E9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UT</w:t>
            </w:r>
            <w:r w:rsidR="00DE6E23">
              <w:rPr>
                <w:rFonts w:ascii="Times New Roman" w:hAnsi="Times New Roman" w:cs="Times New Roman"/>
                <w:szCs w:val="22"/>
              </w:rPr>
              <w:t>R</w:t>
            </w:r>
            <w:r>
              <w:rPr>
                <w:rFonts w:ascii="Times New Roman" w:hAnsi="Times New Roman" w:cs="Times New Roman"/>
                <w:szCs w:val="22"/>
              </w:rPr>
              <w:t>A-17</w:t>
            </w:r>
          </w:p>
        </w:tc>
        <w:tc>
          <w:tcPr>
            <w:tcW w:w="613" w:type="dxa"/>
            <w:textDirection w:val="btLr"/>
          </w:tcPr>
          <w:p w14:paraId="6B3FEDF1" w14:textId="3DD73D3D" w:rsidR="00216CDA" w:rsidRPr="003F7ABC" w:rsidRDefault="00216CDA" w:rsidP="00B073E9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UT</w:t>
            </w:r>
            <w:r w:rsidR="00DE6E23">
              <w:rPr>
                <w:rFonts w:ascii="Times New Roman" w:hAnsi="Times New Roman" w:cs="Times New Roman"/>
                <w:szCs w:val="22"/>
              </w:rPr>
              <w:t>R</w:t>
            </w:r>
            <w:r>
              <w:rPr>
                <w:rFonts w:ascii="Times New Roman" w:hAnsi="Times New Roman" w:cs="Times New Roman"/>
                <w:szCs w:val="22"/>
              </w:rPr>
              <w:t>A-18</w:t>
            </w:r>
          </w:p>
        </w:tc>
      </w:tr>
      <w:tr w:rsidR="00216CDA" w:rsidRPr="00353C70" w14:paraId="11E70322" w14:textId="77777777" w:rsidTr="00B073E9">
        <w:trPr>
          <w:trHeight w:val="107"/>
        </w:trPr>
        <w:tc>
          <w:tcPr>
            <w:tcW w:w="613" w:type="dxa"/>
          </w:tcPr>
          <w:p w14:paraId="0059BD36" w14:textId="77777777" w:rsidR="00216CDA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3" w:type="dxa"/>
          </w:tcPr>
          <w:p w14:paraId="0DBC7A9D" w14:textId="77777777" w:rsidR="00216CDA" w:rsidRDefault="00216CDA" w:rsidP="00B073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SRSA-23</w:t>
            </w:r>
          </w:p>
        </w:tc>
        <w:tc>
          <w:tcPr>
            <w:tcW w:w="638" w:type="dxa"/>
            <w:shd w:val="clear" w:color="auto" w:fill="auto"/>
          </w:tcPr>
          <w:p w14:paraId="12B8A325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50577692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466CB0E9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52CBBFF2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6D8F96EE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389E1781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23F89132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CDA" w:rsidRPr="00353C70" w14:paraId="54D03A1E" w14:textId="77777777" w:rsidTr="00B073E9">
        <w:trPr>
          <w:trHeight w:val="107"/>
        </w:trPr>
        <w:tc>
          <w:tcPr>
            <w:tcW w:w="613" w:type="dxa"/>
          </w:tcPr>
          <w:p w14:paraId="666FEC44" w14:textId="77777777" w:rsidR="00216CDA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3" w:type="dxa"/>
          </w:tcPr>
          <w:p w14:paraId="6EC7E064" w14:textId="77777777" w:rsidR="00216CDA" w:rsidRDefault="00216CDA" w:rsidP="00B073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SRSA-24</w:t>
            </w:r>
          </w:p>
        </w:tc>
        <w:tc>
          <w:tcPr>
            <w:tcW w:w="638" w:type="dxa"/>
            <w:shd w:val="clear" w:color="auto" w:fill="auto"/>
          </w:tcPr>
          <w:p w14:paraId="04F8478E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43DDC35D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2D9CAA24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6E37FB5F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74B3529C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1E75287B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0F9EA943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CDA" w:rsidRPr="00353C70" w14:paraId="69871678" w14:textId="77777777" w:rsidTr="00B073E9">
        <w:trPr>
          <w:trHeight w:val="107"/>
        </w:trPr>
        <w:tc>
          <w:tcPr>
            <w:tcW w:w="613" w:type="dxa"/>
          </w:tcPr>
          <w:p w14:paraId="53527560" w14:textId="77777777" w:rsidR="00216CDA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3" w:type="dxa"/>
          </w:tcPr>
          <w:p w14:paraId="1D6DD3F8" w14:textId="77777777" w:rsidR="00216CDA" w:rsidRDefault="00216CDA" w:rsidP="00B073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SRSA-25</w:t>
            </w:r>
          </w:p>
        </w:tc>
        <w:tc>
          <w:tcPr>
            <w:tcW w:w="638" w:type="dxa"/>
            <w:shd w:val="clear" w:color="auto" w:fill="auto"/>
          </w:tcPr>
          <w:p w14:paraId="1969A0BF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04487617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6AE6F465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393AAEB1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1B4C9AA3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64D52CFD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612BD494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CDA" w:rsidRPr="00353C70" w14:paraId="3E8E5C0A" w14:textId="77777777" w:rsidTr="00B073E9">
        <w:trPr>
          <w:trHeight w:val="107"/>
        </w:trPr>
        <w:tc>
          <w:tcPr>
            <w:tcW w:w="613" w:type="dxa"/>
          </w:tcPr>
          <w:p w14:paraId="7E75D83A" w14:textId="77777777" w:rsidR="00216CDA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3" w:type="dxa"/>
          </w:tcPr>
          <w:p w14:paraId="09F512B9" w14:textId="77777777" w:rsidR="00216CDA" w:rsidRDefault="00216CDA" w:rsidP="00B073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SRSA-26</w:t>
            </w:r>
          </w:p>
        </w:tc>
        <w:tc>
          <w:tcPr>
            <w:tcW w:w="638" w:type="dxa"/>
            <w:shd w:val="clear" w:color="auto" w:fill="FF0000"/>
          </w:tcPr>
          <w:p w14:paraId="19DBFB2E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273FE17D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58BA40B7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7C51912E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603B96B5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FF0000"/>
          </w:tcPr>
          <w:p w14:paraId="6911877A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60873879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CDA" w:rsidRPr="00353C70" w14:paraId="51E2F969" w14:textId="77777777" w:rsidTr="00B073E9">
        <w:trPr>
          <w:trHeight w:val="107"/>
        </w:trPr>
        <w:tc>
          <w:tcPr>
            <w:tcW w:w="613" w:type="dxa"/>
          </w:tcPr>
          <w:p w14:paraId="766DBC8D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3" w:type="dxa"/>
          </w:tcPr>
          <w:p w14:paraId="6AE77404" w14:textId="77777777" w:rsidR="00216CDA" w:rsidRPr="003F7ABC" w:rsidRDefault="00216CDA" w:rsidP="00B073E9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SRSA-27</w:t>
            </w:r>
          </w:p>
        </w:tc>
        <w:tc>
          <w:tcPr>
            <w:tcW w:w="638" w:type="dxa"/>
            <w:shd w:val="clear" w:color="auto" w:fill="FF0000"/>
          </w:tcPr>
          <w:p w14:paraId="4C5AB4F7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4EDD36C7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178B6256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59484240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44227641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FF0000"/>
          </w:tcPr>
          <w:p w14:paraId="791F6FC1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460F3EA4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CDA" w:rsidRPr="00353C70" w14:paraId="6CC1C61E" w14:textId="77777777" w:rsidTr="00B073E9">
        <w:trPr>
          <w:trHeight w:val="107"/>
        </w:trPr>
        <w:tc>
          <w:tcPr>
            <w:tcW w:w="613" w:type="dxa"/>
          </w:tcPr>
          <w:p w14:paraId="0B871733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3" w:type="dxa"/>
          </w:tcPr>
          <w:p w14:paraId="5891C223" w14:textId="77777777" w:rsidR="00216CDA" w:rsidRPr="003F7ABC" w:rsidRDefault="00216CDA" w:rsidP="00B073E9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SRSA-28</w:t>
            </w:r>
          </w:p>
        </w:tc>
        <w:tc>
          <w:tcPr>
            <w:tcW w:w="638" w:type="dxa"/>
            <w:shd w:val="clear" w:color="auto" w:fill="auto"/>
          </w:tcPr>
          <w:p w14:paraId="6AD1A4E9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FF0000"/>
          </w:tcPr>
          <w:p w14:paraId="07B06394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14E8CBA8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41D9A9EC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56589DEC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FF0000"/>
          </w:tcPr>
          <w:p w14:paraId="20AF42C0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7EA07552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CDA" w:rsidRPr="00353C70" w14:paraId="1D63D290" w14:textId="77777777" w:rsidTr="00B073E9">
        <w:trPr>
          <w:trHeight w:val="107"/>
        </w:trPr>
        <w:tc>
          <w:tcPr>
            <w:tcW w:w="613" w:type="dxa"/>
          </w:tcPr>
          <w:p w14:paraId="60DA6C80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3" w:type="dxa"/>
          </w:tcPr>
          <w:p w14:paraId="3681513A" w14:textId="77777777" w:rsidR="00216CDA" w:rsidRPr="003F7ABC" w:rsidRDefault="00216CDA" w:rsidP="00B073E9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SRSA-29</w:t>
            </w:r>
          </w:p>
        </w:tc>
        <w:tc>
          <w:tcPr>
            <w:tcW w:w="638" w:type="dxa"/>
            <w:shd w:val="clear" w:color="auto" w:fill="auto"/>
          </w:tcPr>
          <w:p w14:paraId="1A15F909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57FF9560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03126C2E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74CCCE31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700F1175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0D1D9664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431F288F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CDA" w:rsidRPr="00353C70" w14:paraId="192C1FEB" w14:textId="77777777" w:rsidTr="00B073E9">
        <w:trPr>
          <w:trHeight w:val="107"/>
        </w:trPr>
        <w:tc>
          <w:tcPr>
            <w:tcW w:w="613" w:type="dxa"/>
          </w:tcPr>
          <w:p w14:paraId="1991A546" w14:textId="77777777" w:rsidR="00216CDA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3" w:type="dxa"/>
          </w:tcPr>
          <w:p w14:paraId="037E226F" w14:textId="77777777" w:rsidR="00216CDA" w:rsidRPr="00D2750A" w:rsidRDefault="00216CDA" w:rsidP="00B073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SRSA-30</w:t>
            </w:r>
          </w:p>
        </w:tc>
        <w:tc>
          <w:tcPr>
            <w:tcW w:w="638" w:type="dxa"/>
            <w:shd w:val="clear" w:color="auto" w:fill="auto"/>
          </w:tcPr>
          <w:p w14:paraId="18FBB20D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0AEA5945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5B6F568D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595838B0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28838D22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59CA18FB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FF0000"/>
          </w:tcPr>
          <w:p w14:paraId="392D47E6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CDA" w:rsidRPr="00353C70" w14:paraId="5014268D" w14:textId="77777777" w:rsidTr="00B073E9">
        <w:trPr>
          <w:trHeight w:val="107"/>
        </w:trPr>
        <w:tc>
          <w:tcPr>
            <w:tcW w:w="613" w:type="dxa"/>
          </w:tcPr>
          <w:p w14:paraId="4CD13A49" w14:textId="77777777" w:rsidR="00216CDA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963" w:type="dxa"/>
          </w:tcPr>
          <w:p w14:paraId="11B5DA0A" w14:textId="77777777" w:rsidR="00216CDA" w:rsidRPr="00D2750A" w:rsidRDefault="00216CDA" w:rsidP="00B073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SRSA-31</w:t>
            </w:r>
          </w:p>
        </w:tc>
        <w:tc>
          <w:tcPr>
            <w:tcW w:w="638" w:type="dxa"/>
            <w:shd w:val="clear" w:color="auto" w:fill="auto"/>
          </w:tcPr>
          <w:p w14:paraId="087A6B1B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5B6BAA7F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FF0000"/>
          </w:tcPr>
          <w:p w14:paraId="4C78B31C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FF0000"/>
          </w:tcPr>
          <w:p w14:paraId="4D7C255E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2EB26C14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0DE90872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3FF5B456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CDA" w:rsidRPr="00353C70" w14:paraId="25682CE6" w14:textId="77777777" w:rsidTr="00B073E9">
        <w:trPr>
          <w:trHeight w:val="107"/>
        </w:trPr>
        <w:tc>
          <w:tcPr>
            <w:tcW w:w="613" w:type="dxa"/>
          </w:tcPr>
          <w:p w14:paraId="3017CADC" w14:textId="77777777" w:rsidR="00216CDA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3" w:type="dxa"/>
          </w:tcPr>
          <w:p w14:paraId="1BCE3962" w14:textId="77777777" w:rsidR="00216CDA" w:rsidRPr="00D2750A" w:rsidRDefault="00216CDA" w:rsidP="00B073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SRSA-32</w:t>
            </w:r>
          </w:p>
        </w:tc>
        <w:tc>
          <w:tcPr>
            <w:tcW w:w="638" w:type="dxa"/>
            <w:shd w:val="clear" w:color="auto" w:fill="auto"/>
          </w:tcPr>
          <w:p w14:paraId="517C27D0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23102DC8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3EB9159E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5D7F1E92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FF0000"/>
          </w:tcPr>
          <w:p w14:paraId="70C4AE83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4467D1DF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5DEB42A2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CDA" w:rsidRPr="00353C70" w14:paraId="1B877CAC" w14:textId="77777777" w:rsidTr="00B073E9">
        <w:trPr>
          <w:trHeight w:val="107"/>
        </w:trPr>
        <w:tc>
          <w:tcPr>
            <w:tcW w:w="613" w:type="dxa"/>
          </w:tcPr>
          <w:p w14:paraId="288F4A8C" w14:textId="77777777" w:rsidR="00216CDA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63" w:type="dxa"/>
          </w:tcPr>
          <w:p w14:paraId="1C2BB248" w14:textId="77777777" w:rsidR="00216CDA" w:rsidRDefault="00216CDA" w:rsidP="00B073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SRSA-23</w:t>
            </w:r>
          </w:p>
        </w:tc>
        <w:tc>
          <w:tcPr>
            <w:tcW w:w="638" w:type="dxa"/>
            <w:shd w:val="clear" w:color="auto" w:fill="auto"/>
          </w:tcPr>
          <w:p w14:paraId="53632A54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1E5BBEDF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40B62922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2754D911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7D18213C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21C0069E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5ECA8CC6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CDA" w:rsidRPr="00353C70" w14:paraId="08930C37" w14:textId="77777777" w:rsidTr="00B073E9">
        <w:trPr>
          <w:trHeight w:val="107"/>
        </w:trPr>
        <w:tc>
          <w:tcPr>
            <w:tcW w:w="613" w:type="dxa"/>
          </w:tcPr>
          <w:p w14:paraId="37C685D0" w14:textId="77777777" w:rsidR="00216CDA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63" w:type="dxa"/>
          </w:tcPr>
          <w:p w14:paraId="5608404C" w14:textId="77777777" w:rsidR="00216CDA" w:rsidRDefault="00216CDA" w:rsidP="00B073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SRSA-24</w:t>
            </w:r>
          </w:p>
        </w:tc>
        <w:tc>
          <w:tcPr>
            <w:tcW w:w="638" w:type="dxa"/>
            <w:shd w:val="clear" w:color="auto" w:fill="auto"/>
          </w:tcPr>
          <w:p w14:paraId="1597853E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70DF68FF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45CBF7CC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3CEE1C02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15B55CD5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69B724A1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320518BE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CDA" w:rsidRPr="00353C70" w14:paraId="6C82CB3D" w14:textId="77777777" w:rsidTr="00B073E9">
        <w:trPr>
          <w:trHeight w:val="107"/>
        </w:trPr>
        <w:tc>
          <w:tcPr>
            <w:tcW w:w="613" w:type="dxa"/>
          </w:tcPr>
          <w:p w14:paraId="0C484FA2" w14:textId="77777777" w:rsidR="00216CDA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63" w:type="dxa"/>
          </w:tcPr>
          <w:p w14:paraId="4D23AF6D" w14:textId="77777777" w:rsidR="00216CDA" w:rsidRDefault="00216CDA" w:rsidP="00B073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SRSA-25</w:t>
            </w:r>
          </w:p>
        </w:tc>
        <w:tc>
          <w:tcPr>
            <w:tcW w:w="638" w:type="dxa"/>
            <w:shd w:val="clear" w:color="auto" w:fill="auto"/>
          </w:tcPr>
          <w:p w14:paraId="6D0DBD90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432E3CC4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5FDE03FE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634C0A7A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773AD70A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275889FA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0AB212AA" w14:textId="77777777" w:rsidR="00216CDA" w:rsidRPr="00353C70" w:rsidRDefault="00216CDA" w:rsidP="00B073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28C81B9" w14:textId="77777777" w:rsidR="00E3732C" w:rsidRDefault="00E3732C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5973F1" w14:textId="77777777" w:rsidR="00E3732C" w:rsidRDefault="00E3732C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C1C74E" w14:textId="77777777" w:rsidR="00E3732C" w:rsidRDefault="00E3732C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7E49B" w14:textId="77777777" w:rsidR="00E3732C" w:rsidRDefault="00E3732C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DA1662" w14:textId="77777777" w:rsidR="00E3732C" w:rsidRDefault="00E3732C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95BAF" w14:textId="77777777" w:rsidR="00E3732C" w:rsidRDefault="00E3732C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F7C4AE" w14:textId="77777777" w:rsidR="00AE5EB2" w:rsidRPr="00353C70" w:rsidRDefault="00AE5EB2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32"/>
        <w:tblW w:w="10708" w:type="dxa"/>
        <w:tblLayout w:type="fixed"/>
        <w:tblLook w:val="04A0" w:firstRow="1" w:lastRow="0" w:firstColumn="1" w:lastColumn="0" w:noHBand="0" w:noVBand="1"/>
      </w:tblPr>
      <w:tblGrid>
        <w:gridCol w:w="389"/>
        <w:gridCol w:w="3152"/>
        <w:gridCol w:w="327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A7369F" w:rsidRPr="00353C70" w14:paraId="6FF90185" w14:textId="71CCBC34" w:rsidTr="00A7369F">
        <w:trPr>
          <w:trHeight w:val="1147"/>
        </w:trPr>
        <w:tc>
          <w:tcPr>
            <w:tcW w:w="389" w:type="dxa"/>
          </w:tcPr>
          <w:p w14:paraId="5DBA7A88" w14:textId="77777777" w:rsidR="00A7369F" w:rsidRPr="003F7ABC" w:rsidRDefault="00A7369F" w:rsidP="00D035F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55FB9796" w14:textId="77777777" w:rsidR="00A7369F" w:rsidRPr="003F7ABC" w:rsidRDefault="00A7369F" w:rsidP="00D035F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7ABC">
              <w:rPr>
                <w:rFonts w:ascii="Times New Roman" w:hAnsi="Times New Roman" w:cs="Times New Roman"/>
                <w:szCs w:val="22"/>
              </w:rPr>
              <w:t>No.</w:t>
            </w:r>
          </w:p>
        </w:tc>
        <w:tc>
          <w:tcPr>
            <w:tcW w:w="3152" w:type="dxa"/>
          </w:tcPr>
          <w:p w14:paraId="2FF329B7" w14:textId="77777777" w:rsidR="00A7369F" w:rsidRPr="003F7ABC" w:rsidRDefault="00A7369F" w:rsidP="00D035F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1E940B41" w14:textId="330D50B7" w:rsidR="00A7369F" w:rsidRPr="003F7ABC" w:rsidRDefault="00A7369F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URSA</w:t>
            </w:r>
          </w:p>
        </w:tc>
        <w:tc>
          <w:tcPr>
            <w:tcW w:w="327" w:type="dxa"/>
            <w:textDirection w:val="btLr"/>
          </w:tcPr>
          <w:p w14:paraId="308071D0" w14:textId="515B923D" w:rsidR="00A7369F" w:rsidRPr="003F7ABC" w:rsidRDefault="00A7369F" w:rsidP="00D035FE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3F7ABC">
              <w:rPr>
                <w:rFonts w:ascii="Times New Roman" w:hAnsi="Times New Roman" w:cs="Times New Roman"/>
                <w:szCs w:val="22"/>
              </w:rPr>
              <w:t>TCA-01</w:t>
            </w:r>
          </w:p>
        </w:tc>
        <w:tc>
          <w:tcPr>
            <w:tcW w:w="360" w:type="dxa"/>
            <w:textDirection w:val="btLr"/>
          </w:tcPr>
          <w:p w14:paraId="4A9B110D" w14:textId="4F9EE278" w:rsidR="00A7369F" w:rsidRPr="003F7ABC" w:rsidRDefault="00A7369F" w:rsidP="00D035FE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-02</w:t>
            </w:r>
          </w:p>
        </w:tc>
        <w:tc>
          <w:tcPr>
            <w:tcW w:w="360" w:type="dxa"/>
            <w:textDirection w:val="btLr"/>
          </w:tcPr>
          <w:p w14:paraId="39EA0D6B" w14:textId="6632F10D" w:rsidR="00A7369F" w:rsidRPr="003F7ABC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3F7ABC">
              <w:rPr>
                <w:rFonts w:ascii="Times New Roman" w:hAnsi="Times New Roman" w:cs="Times New Roman"/>
                <w:szCs w:val="22"/>
              </w:rPr>
              <w:t>TCA-03</w:t>
            </w:r>
          </w:p>
        </w:tc>
        <w:tc>
          <w:tcPr>
            <w:tcW w:w="360" w:type="dxa"/>
            <w:textDirection w:val="btLr"/>
          </w:tcPr>
          <w:p w14:paraId="631198B6" w14:textId="77CA6405" w:rsidR="00A7369F" w:rsidRPr="003F7ABC" w:rsidRDefault="00A7369F" w:rsidP="00D035FE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3F7ABC">
              <w:rPr>
                <w:rFonts w:ascii="Times New Roman" w:hAnsi="Times New Roman" w:cs="Times New Roman"/>
                <w:szCs w:val="22"/>
              </w:rPr>
              <w:t>T</w:t>
            </w:r>
            <w:r>
              <w:rPr>
                <w:rFonts w:ascii="Times New Roman" w:hAnsi="Times New Roman" w:cs="Times New Roman"/>
                <w:szCs w:val="22"/>
              </w:rPr>
              <w:t>CA</w:t>
            </w:r>
            <w:r w:rsidRPr="003F7ABC">
              <w:rPr>
                <w:rFonts w:ascii="Times New Roman" w:hAnsi="Times New Roman" w:cs="Times New Roman"/>
                <w:szCs w:val="22"/>
              </w:rPr>
              <w:t>-04</w:t>
            </w:r>
          </w:p>
        </w:tc>
        <w:tc>
          <w:tcPr>
            <w:tcW w:w="360" w:type="dxa"/>
            <w:textDirection w:val="btLr"/>
          </w:tcPr>
          <w:p w14:paraId="351C6BF7" w14:textId="0C82D56F" w:rsidR="00A7369F" w:rsidRPr="003F7ABC" w:rsidRDefault="00A7369F" w:rsidP="00D035FE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-05</w:t>
            </w:r>
          </w:p>
        </w:tc>
        <w:tc>
          <w:tcPr>
            <w:tcW w:w="360" w:type="dxa"/>
            <w:textDirection w:val="btLr"/>
          </w:tcPr>
          <w:p w14:paraId="1E66A126" w14:textId="276B259E" w:rsidR="00A7369F" w:rsidRPr="003F7ABC" w:rsidRDefault="00A7369F" w:rsidP="00D035FE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-06</w:t>
            </w:r>
          </w:p>
        </w:tc>
        <w:tc>
          <w:tcPr>
            <w:tcW w:w="360" w:type="dxa"/>
            <w:textDirection w:val="btLr"/>
          </w:tcPr>
          <w:p w14:paraId="6240EE0B" w14:textId="07D99BBF" w:rsidR="00A7369F" w:rsidRPr="003F7ABC" w:rsidRDefault="00A7369F" w:rsidP="00D035FE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-07</w:t>
            </w:r>
          </w:p>
        </w:tc>
        <w:tc>
          <w:tcPr>
            <w:tcW w:w="360" w:type="dxa"/>
            <w:textDirection w:val="btLr"/>
          </w:tcPr>
          <w:p w14:paraId="558F9C02" w14:textId="125B84D0" w:rsidR="00A7369F" w:rsidRPr="003F7ABC" w:rsidRDefault="00A7369F" w:rsidP="00D035FE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-08</w:t>
            </w:r>
          </w:p>
        </w:tc>
        <w:tc>
          <w:tcPr>
            <w:tcW w:w="360" w:type="dxa"/>
            <w:textDirection w:val="btLr"/>
          </w:tcPr>
          <w:p w14:paraId="6B73E957" w14:textId="161EEC58" w:rsidR="00A7369F" w:rsidRDefault="00A7369F" w:rsidP="00D035FE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TCA-09</w:t>
            </w:r>
          </w:p>
        </w:tc>
        <w:tc>
          <w:tcPr>
            <w:tcW w:w="360" w:type="dxa"/>
            <w:textDirection w:val="btLr"/>
          </w:tcPr>
          <w:p w14:paraId="468EF130" w14:textId="4493D65E" w:rsidR="00A7369F" w:rsidRDefault="00A7369F" w:rsidP="00D035FE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TCA-10</w:t>
            </w:r>
          </w:p>
        </w:tc>
        <w:tc>
          <w:tcPr>
            <w:tcW w:w="360" w:type="dxa"/>
            <w:textDirection w:val="btLr"/>
          </w:tcPr>
          <w:p w14:paraId="5BC71900" w14:textId="1B330CD3" w:rsidR="00A7369F" w:rsidRDefault="00A7369F" w:rsidP="00D035FE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TCA-11</w:t>
            </w:r>
          </w:p>
        </w:tc>
        <w:tc>
          <w:tcPr>
            <w:tcW w:w="360" w:type="dxa"/>
            <w:textDirection w:val="btLr"/>
          </w:tcPr>
          <w:p w14:paraId="4C735D89" w14:textId="106CD574" w:rsidR="00A7369F" w:rsidRDefault="00A7369F" w:rsidP="00D035FE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TCA-12</w:t>
            </w:r>
          </w:p>
        </w:tc>
        <w:tc>
          <w:tcPr>
            <w:tcW w:w="360" w:type="dxa"/>
            <w:textDirection w:val="btLr"/>
          </w:tcPr>
          <w:p w14:paraId="1B61CB26" w14:textId="15602306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360" w:type="dxa"/>
            <w:textDirection w:val="btLr"/>
          </w:tcPr>
          <w:p w14:paraId="66CB6315" w14:textId="52B7935C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360" w:type="dxa"/>
            <w:textDirection w:val="btLr"/>
          </w:tcPr>
          <w:p w14:paraId="541BBC65" w14:textId="0DCAC796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15</w:t>
            </w:r>
          </w:p>
        </w:tc>
        <w:tc>
          <w:tcPr>
            <w:tcW w:w="360" w:type="dxa"/>
            <w:textDirection w:val="btLr"/>
          </w:tcPr>
          <w:p w14:paraId="37EC8084" w14:textId="316C97E8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16</w:t>
            </w:r>
          </w:p>
        </w:tc>
        <w:tc>
          <w:tcPr>
            <w:tcW w:w="360" w:type="dxa"/>
            <w:textDirection w:val="btLr"/>
          </w:tcPr>
          <w:p w14:paraId="313FB866" w14:textId="2C4251F5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17</w:t>
            </w:r>
          </w:p>
        </w:tc>
        <w:tc>
          <w:tcPr>
            <w:tcW w:w="360" w:type="dxa"/>
            <w:textDirection w:val="btLr"/>
          </w:tcPr>
          <w:p w14:paraId="04855F2B" w14:textId="79F4B597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18</w:t>
            </w:r>
          </w:p>
        </w:tc>
        <w:tc>
          <w:tcPr>
            <w:tcW w:w="360" w:type="dxa"/>
            <w:textDirection w:val="btLr"/>
          </w:tcPr>
          <w:p w14:paraId="42BEA063" w14:textId="347C0449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19</w:t>
            </w:r>
          </w:p>
        </w:tc>
        <w:tc>
          <w:tcPr>
            <w:tcW w:w="360" w:type="dxa"/>
            <w:textDirection w:val="btLr"/>
          </w:tcPr>
          <w:p w14:paraId="565D0688" w14:textId="40500705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20</w:t>
            </w:r>
          </w:p>
        </w:tc>
      </w:tr>
      <w:tr w:rsidR="00A7369F" w:rsidRPr="00353C70" w14:paraId="3180DB18" w14:textId="49D0821F" w:rsidTr="00A7369F">
        <w:trPr>
          <w:trHeight w:val="298"/>
        </w:trPr>
        <w:tc>
          <w:tcPr>
            <w:tcW w:w="389" w:type="dxa"/>
          </w:tcPr>
          <w:p w14:paraId="3EBC503D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52" w:type="dxa"/>
          </w:tcPr>
          <w:p w14:paraId="3001D827" w14:textId="71980B39" w:rsidR="00A7369F" w:rsidRPr="003F7ABC" w:rsidRDefault="00A7369F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URSA-08</w:t>
            </w:r>
          </w:p>
        </w:tc>
        <w:tc>
          <w:tcPr>
            <w:tcW w:w="327" w:type="dxa"/>
            <w:shd w:val="clear" w:color="auto" w:fill="FF0000"/>
          </w:tcPr>
          <w:p w14:paraId="51CE2DC1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6DBE19EE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0F5B0FB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C9347DA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93858A7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1ADCC12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37A9A5E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B0A8FE1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6C4E68E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8E764EE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BFD9276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0B94AE8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401291A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EA95C11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1C52C68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1F3D0B8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E30A1ED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DD09395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2847495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F1CBC9F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69F" w:rsidRPr="00353C70" w14:paraId="3BF73A39" w14:textId="6C7D0609" w:rsidTr="00A7369F">
        <w:trPr>
          <w:trHeight w:val="88"/>
        </w:trPr>
        <w:tc>
          <w:tcPr>
            <w:tcW w:w="389" w:type="dxa"/>
          </w:tcPr>
          <w:p w14:paraId="3762047B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52" w:type="dxa"/>
          </w:tcPr>
          <w:p w14:paraId="6E597AE2" w14:textId="70F390CD" w:rsidR="00A7369F" w:rsidRPr="003F7ABC" w:rsidRDefault="00A7369F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URSA-09</w:t>
            </w:r>
          </w:p>
        </w:tc>
        <w:tc>
          <w:tcPr>
            <w:tcW w:w="327" w:type="dxa"/>
          </w:tcPr>
          <w:p w14:paraId="79CC334C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29D8ECE9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02057BB1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2766EEFF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32EB813C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FC9A80D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640B89D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FFD562E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5C96BF62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3D3C5A5F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4213058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B06DAF3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6057B8D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1AA25F4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871EB16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177FBC7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2B04576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02B9433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A81DFDD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35D8527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69F" w:rsidRPr="00353C70" w14:paraId="1888DA84" w14:textId="05C9E2A4" w:rsidTr="00A7369F">
        <w:trPr>
          <w:trHeight w:val="88"/>
        </w:trPr>
        <w:tc>
          <w:tcPr>
            <w:tcW w:w="389" w:type="dxa"/>
          </w:tcPr>
          <w:p w14:paraId="168178B9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52" w:type="dxa"/>
          </w:tcPr>
          <w:p w14:paraId="000106C9" w14:textId="6504C7B3" w:rsidR="00A7369F" w:rsidRPr="003F7ABC" w:rsidRDefault="00A7369F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URSA-10</w:t>
            </w:r>
          </w:p>
        </w:tc>
        <w:tc>
          <w:tcPr>
            <w:tcW w:w="327" w:type="dxa"/>
          </w:tcPr>
          <w:p w14:paraId="426DFBA0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05B0238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E70DE90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B16E0FA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7C1A62B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3B10A72C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8EA1DE0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6CA8F9F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D87E68A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F97528F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9E4C3FC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7BE8174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BF702CB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971A6F3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616F573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486AEBEC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C5B51AA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6826469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9001F11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D086D45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69F" w:rsidRPr="00353C70" w14:paraId="387B694A" w14:textId="3754B2AE" w:rsidTr="00A7369F">
        <w:trPr>
          <w:trHeight w:val="88"/>
        </w:trPr>
        <w:tc>
          <w:tcPr>
            <w:tcW w:w="389" w:type="dxa"/>
          </w:tcPr>
          <w:p w14:paraId="5533C003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52" w:type="dxa"/>
          </w:tcPr>
          <w:p w14:paraId="3D5A068F" w14:textId="30A4C4F6" w:rsidR="00A7369F" w:rsidRPr="003F7ABC" w:rsidRDefault="00A7369F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URSA-11</w:t>
            </w:r>
          </w:p>
        </w:tc>
        <w:tc>
          <w:tcPr>
            <w:tcW w:w="327" w:type="dxa"/>
          </w:tcPr>
          <w:p w14:paraId="41BA8320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B454109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ADCCB04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3651CA4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9087E4A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5E1DE5C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551C4477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05CE5EA7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790C66C3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62D82927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7556041A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18DD3C96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79AB7F4F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27E0FA2F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200694DE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451CCD3F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410D76DD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29F0B362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4043A174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757830B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69F" w:rsidRPr="00353C70" w14:paraId="1D1ED3D7" w14:textId="034B21EE" w:rsidTr="00A7369F">
        <w:trPr>
          <w:trHeight w:val="88"/>
        </w:trPr>
        <w:tc>
          <w:tcPr>
            <w:tcW w:w="389" w:type="dxa"/>
          </w:tcPr>
          <w:p w14:paraId="2C6D1DBC" w14:textId="4ECA5C9A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52" w:type="dxa"/>
          </w:tcPr>
          <w:p w14:paraId="711A6EB0" w14:textId="7031F87B" w:rsidR="00A7369F" w:rsidRPr="003F7ABC" w:rsidRDefault="00A7369F" w:rsidP="00BA5F4E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URSA-12</w:t>
            </w:r>
          </w:p>
        </w:tc>
        <w:tc>
          <w:tcPr>
            <w:tcW w:w="327" w:type="dxa"/>
          </w:tcPr>
          <w:p w14:paraId="1E155B63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45FABC6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54D975B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CB46264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F2F521F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56E4727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52AC7F7B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3EA36322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ADF5792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3F58EBA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0C01124E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4EDB2E70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9C754A2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518C76CB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3E587761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3A30D3E2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5C4CCF66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368A33E6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7619AD81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4614E45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69F" w:rsidRPr="00353C70" w14:paraId="4EDF8B5A" w14:textId="5404B0B8" w:rsidTr="00A7369F">
        <w:trPr>
          <w:trHeight w:val="88"/>
        </w:trPr>
        <w:tc>
          <w:tcPr>
            <w:tcW w:w="389" w:type="dxa"/>
          </w:tcPr>
          <w:p w14:paraId="59155303" w14:textId="444F6B2B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52" w:type="dxa"/>
          </w:tcPr>
          <w:p w14:paraId="221E6F23" w14:textId="24191A97" w:rsidR="00A7369F" w:rsidRPr="003F7ABC" w:rsidRDefault="00A7369F" w:rsidP="00BA5F4E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URSA-13</w:t>
            </w:r>
          </w:p>
        </w:tc>
        <w:tc>
          <w:tcPr>
            <w:tcW w:w="327" w:type="dxa"/>
          </w:tcPr>
          <w:p w14:paraId="049A4B6A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E4BCFBD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D6D6246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85FDE63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0E35653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C73B09A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5D4AE6ED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1D89E9EB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6E4A2C1B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539A218D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36B897CA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684E8117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764BD824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2C90EB5F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E47D67F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11762BFD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40303CE1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69AC1EA7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3F21811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52FC52CB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69F" w:rsidRPr="00353C70" w14:paraId="7AFFB218" w14:textId="35010851" w:rsidTr="00A7369F">
        <w:trPr>
          <w:trHeight w:val="88"/>
        </w:trPr>
        <w:tc>
          <w:tcPr>
            <w:tcW w:w="389" w:type="dxa"/>
          </w:tcPr>
          <w:p w14:paraId="017A031C" w14:textId="35CF27B0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52" w:type="dxa"/>
          </w:tcPr>
          <w:p w14:paraId="40D5EB7D" w14:textId="7D008905" w:rsidR="00A7369F" w:rsidRPr="003F7ABC" w:rsidRDefault="00A7369F" w:rsidP="00BA5F4E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URSA-14</w:t>
            </w:r>
          </w:p>
        </w:tc>
        <w:tc>
          <w:tcPr>
            <w:tcW w:w="327" w:type="dxa"/>
          </w:tcPr>
          <w:p w14:paraId="69B7FB97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23BCBB6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B02E89F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9A2FDFF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CF6D823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4CE688B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3D8D6E51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75CE00C0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24358A11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110438BA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439B9E3B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7ACB33E9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354733A1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4504C2D7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15F78085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7BDFA5E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2BD2BC06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6E19312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6D94CD55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3A8EBB6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8771F26" w14:textId="37686D12" w:rsidR="00CC1260" w:rsidRDefault="00667AA1" w:rsidP="00CC12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2.7</w:t>
      </w:r>
      <w:r w:rsidR="00CC1260" w:rsidRPr="00353C70">
        <w:rPr>
          <w:rFonts w:ascii="Times New Roman" w:hAnsi="Times New Roman" w:cs="Times New Roman"/>
          <w:sz w:val="24"/>
          <w:szCs w:val="24"/>
        </w:rPr>
        <w:t xml:space="preserve"> User Requirement Specification (Android Application)</w:t>
      </w:r>
      <w:r w:rsidR="00CC1260" w:rsidRPr="00353C70">
        <w:rPr>
          <w:rFonts w:ascii="Times New Roman" w:eastAsia="Times New Roman" w:hAnsi="Times New Roman" w:cs="Times New Roman"/>
          <w:sz w:val="24"/>
          <w:szCs w:val="24"/>
        </w:rPr>
        <w:t xml:space="preserve"> and Test Case (Android)</w:t>
      </w:r>
    </w:p>
    <w:p w14:paraId="3989FDB7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7FD2A" w14:textId="43B9DEEE" w:rsidR="00D035FE" w:rsidRPr="00353C70" w:rsidRDefault="00667AA1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2.8</w:t>
      </w:r>
      <w:r w:rsidR="001312CC" w:rsidRPr="00353C70">
        <w:rPr>
          <w:rFonts w:ascii="Times New Roman" w:hAnsi="Times New Roman" w:cs="Times New Roman"/>
          <w:sz w:val="24"/>
          <w:szCs w:val="24"/>
        </w:rPr>
        <w:t xml:space="preserve"> User Requirement Specification (Android Application)</w:t>
      </w:r>
      <w:r w:rsidR="001312CC" w:rsidRPr="00353C70">
        <w:rPr>
          <w:rFonts w:ascii="Times New Roman" w:eastAsia="Times New Roman" w:hAnsi="Times New Roman" w:cs="Times New Roman"/>
          <w:sz w:val="24"/>
          <w:szCs w:val="24"/>
        </w:rPr>
        <w:t xml:space="preserve"> and Test Record (Android)</w:t>
      </w:r>
    </w:p>
    <w:tbl>
      <w:tblPr>
        <w:tblStyle w:val="TableGrid"/>
        <w:tblpPr w:leftFromText="180" w:rightFromText="180" w:vertAnchor="text" w:horzAnchor="margin" w:tblpXSpec="center" w:tblpY="332"/>
        <w:tblW w:w="10628" w:type="dxa"/>
        <w:tblLayout w:type="fixed"/>
        <w:tblLook w:val="04A0" w:firstRow="1" w:lastRow="0" w:firstColumn="1" w:lastColumn="0" w:noHBand="0" w:noVBand="1"/>
      </w:tblPr>
      <w:tblGrid>
        <w:gridCol w:w="545"/>
        <w:gridCol w:w="3075"/>
        <w:gridCol w:w="320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</w:tblGrid>
      <w:tr w:rsidR="00A7369F" w:rsidRPr="00353C70" w14:paraId="6861CCCE" w14:textId="1C0BF7D5" w:rsidTr="00A7369F">
        <w:trPr>
          <w:trHeight w:val="1104"/>
        </w:trPr>
        <w:tc>
          <w:tcPr>
            <w:tcW w:w="545" w:type="dxa"/>
          </w:tcPr>
          <w:p w14:paraId="6BA29C92" w14:textId="77777777" w:rsidR="00A7369F" w:rsidRPr="003F7ABC" w:rsidRDefault="00A7369F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585D6AEC" w14:textId="77777777" w:rsidR="00A7369F" w:rsidRPr="003F7ABC" w:rsidRDefault="00A7369F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7ABC">
              <w:rPr>
                <w:rFonts w:ascii="Times New Roman" w:hAnsi="Times New Roman" w:cs="Times New Roman"/>
                <w:szCs w:val="22"/>
              </w:rPr>
              <w:t>No.</w:t>
            </w:r>
          </w:p>
        </w:tc>
        <w:tc>
          <w:tcPr>
            <w:tcW w:w="3075" w:type="dxa"/>
          </w:tcPr>
          <w:p w14:paraId="12DBD081" w14:textId="77777777" w:rsidR="00A7369F" w:rsidRPr="003F7ABC" w:rsidRDefault="00A7369F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15DAA681" w14:textId="7D0FD5F4" w:rsidR="00A7369F" w:rsidRPr="003F7ABC" w:rsidRDefault="00A7369F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URSA</w:t>
            </w:r>
          </w:p>
        </w:tc>
        <w:tc>
          <w:tcPr>
            <w:tcW w:w="320" w:type="dxa"/>
            <w:textDirection w:val="btLr"/>
          </w:tcPr>
          <w:p w14:paraId="00325AD7" w14:textId="1D1AAD18" w:rsidR="00A7369F" w:rsidRPr="003F7ABC" w:rsidRDefault="00A7369F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</w:t>
            </w:r>
            <w:r w:rsidRPr="003F7ABC">
              <w:rPr>
                <w:rFonts w:ascii="Times New Roman" w:hAnsi="Times New Roman" w:cs="Times New Roman"/>
                <w:szCs w:val="22"/>
              </w:rPr>
              <w:t>A-01</w:t>
            </w:r>
          </w:p>
        </w:tc>
        <w:tc>
          <w:tcPr>
            <w:tcW w:w="352" w:type="dxa"/>
            <w:textDirection w:val="btLr"/>
          </w:tcPr>
          <w:p w14:paraId="26D39185" w14:textId="68BE6A78" w:rsidR="00A7369F" w:rsidRPr="003F7ABC" w:rsidRDefault="00A7369F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</w:t>
            </w:r>
            <w:r w:rsidRPr="003F7ABC">
              <w:rPr>
                <w:rFonts w:ascii="Times New Roman" w:hAnsi="Times New Roman" w:cs="Times New Roman"/>
                <w:szCs w:val="22"/>
              </w:rPr>
              <w:t>-02</w:t>
            </w:r>
          </w:p>
        </w:tc>
        <w:tc>
          <w:tcPr>
            <w:tcW w:w="352" w:type="dxa"/>
            <w:textDirection w:val="btLr"/>
          </w:tcPr>
          <w:p w14:paraId="1D8263A0" w14:textId="7327A9AD" w:rsidR="00A7369F" w:rsidRPr="003F7ABC" w:rsidRDefault="00A7369F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</w:t>
            </w:r>
            <w:r w:rsidRPr="003F7ABC">
              <w:rPr>
                <w:rFonts w:ascii="Times New Roman" w:hAnsi="Times New Roman" w:cs="Times New Roman"/>
                <w:szCs w:val="22"/>
              </w:rPr>
              <w:t>A-03</w:t>
            </w:r>
          </w:p>
        </w:tc>
        <w:tc>
          <w:tcPr>
            <w:tcW w:w="352" w:type="dxa"/>
            <w:textDirection w:val="btLr"/>
          </w:tcPr>
          <w:p w14:paraId="2E34BDDA" w14:textId="03D741B0" w:rsidR="00A7369F" w:rsidRPr="003F7ABC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3F7ABC">
              <w:rPr>
                <w:rFonts w:ascii="Times New Roman" w:hAnsi="Times New Roman" w:cs="Times New Roman"/>
                <w:szCs w:val="22"/>
              </w:rPr>
              <w:t>T</w:t>
            </w:r>
            <w:r>
              <w:rPr>
                <w:rFonts w:ascii="Times New Roman" w:hAnsi="Times New Roman" w:cs="Times New Roman"/>
                <w:szCs w:val="22"/>
              </w:rPr>
              <w:t>RA</w:t>
            </w:r>
            <w:r w:rsidRPr="003F7ABC">
              <w:rPr>
                <w:rFonts w:ascii="Times New Roman" w:hAnsi="Times New Roman" w:cs="Times New Roman"/>
                <w:szCs w:val="22"/>
              </w:rPr>
              <w:t>-04</w:t>
            </w:r>
          </w:p>
        </w:tc>
        <w:tc>
          <w:tcPr>
            <w:tcW w:w="352" w:type="dxa"/>
            <w:textDirection w:val="btLr"/>
          </w:tcPr>
          <w:p w14:paraId="38642E09" w14:textId="31735773" w:rsidR="00A7369F" w:rsidRPr="003F7ABC" w:rsidRDefault="00A7369F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</w:t>
            </w:r>
            <w:r w:rsidRPr="003F7ABC">
              <w:rPr>
                <w:rFonts w:ascii="Times New Roman" w:hAnsi="Times New Roman" w:cs="Times New Roman"/>
                <w:szCs w:val="22"/>
              </w:rPr>
              <w:t>-05</w:t>
            </w:r>
          </w:p>
        </w:tc>
        <w:tc>
          <w:tcPr>
            <w:tcW w:w="352" w:type="dxa"/>
            <w:textDirection w:val="btLr"/>
          </w:tcPr>
          <w:p w14:paraId="7646E0F0" w14:textId="4FF4AF54" w:rsidR="00A7369F" w:rsidRPr="003F7ABC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</w:t>
            </w:r>
            <w:r w:rsidRPr="003F7ABC">
              <w:rPr>
                <w:rFonts w:ascii="Times New Roman" w:hAnsi="Times New Roman" w:cs="Times New Roman"/>
                <w:szCs w:val="22"/>
              </w:rPr>
              <w:t>-06</w:t>
            </w:r>
          </w:p>
        </w:tc>
        <w:tc>
          <w:tcPr>
            <w:tcW w:w="352" w:type="dxa"/>
            <w:textDirection w:val="btLr"/>
          </w:tcPr>
          <w:p w14:paraId="183056F1" w14:textId="38737E48" w:rsidR="00A7369F" w:rsidRPr="003F7ABC" w:rsidRDefault="00A7369F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</w:t>
            </w:r>
            <w:r w:rsidRPr="003F7ABC">
              <w:rPr>
                <w:rFonts w:ascii="Times New Roman" w:hAnsi="Times New Roman" w:cs="Times New Roman"/>
                <w:szCs w:val="22"/>
              </w:rPr>
              <w:t>-07</w:t>
            </w:r>
          </w:p>
        </w:tc>
        <w:tc>
          <w:tcPr>
            <w:tcW w:w="352" w:type="dxa"/>
            <w:textDirection w:val="btLr"/>
          </w:tcPr>
          <w:p w14:paraId="118429DB" w14:textId="0CA6B936" w:rsidR="00A7369F" w:rsidRPr="003F7ABC" w:rsidRDefault="00A7369F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</w:t>
            </w:r>
            <w:r w:rsidRPr="003F7ABC">
              <w:rPr>
                <w:rFonts w:ascii="Times New Roman" w:hAnsi="Times New Roman" w:cs="Times New Roman"/>
                <w:szCs w:val="22"/>
              </w:rPr>
              <w:t>-08</w:t>
            </w:r>
          </w:p>
        </w:tc>
        <w:tc>
          <w:tcPr>
            <w:tcW w:w="352" w:type="dxa"/>
            <w:textDirection w:val="btLr"/>
          </w:tcPr>
          <w:p w14:paraId="164662EB" w14:textId="137EB2EE" w:rsidR="00A7369F" w:rsidRDefault="00A7369F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TRA-09</w:t>
            </w:r>
          </w:p>
        </w:tc>
        <w:tc>
          <w:tcPr>
            <w:tcW w:w="352" w:type="dxa"/>
            <w:textDirection w:val="btLr"/>
          </w:tcPr>
          <w:p w14:paraId="254D993B" w14:textId="34E45913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TRA-10</w:t>
            </w:r>
          </w:p>
        </w:tc>
        <w:tc>
          <w:tcPr>
            <w:tcW w:w="352" w:type="dxa"/>
            <w:textDirection w:val="btLr"/>
          </w:tcPr>
          <w:p w14:paraId="2CFC2754" w14:textId="7C522B23" w:rsidR="00A7369F" w:rsidRDefault="00A7369F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TRA-11</w:t>
            </w:r>
          </w:p>
        </w:tc>
        <w:tc>
          <w:tcPr>
            <w:tcW w:w="352" w:type="dxa"/>
            <w:textDirection w:val="btLr"/>
          </w:tcPr>
          <w:p w14:paraId="607D9283" w14:textId="45371900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TRA-12</w:t>
            </w:r>
          </w:p>
        </w:tc>
        <w:tc>
          <w:tcPr>
            <w:tcW w:w="352" w:type="dxa"/>
            <w:textDirection w:val="btLr"/>
          </w:tcPr>
          <w:p w14:paraId="4C6A92FE" w14:textId="05944AF6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352" w:type="dxa"/>
            <w:textDirection w:val="btLr"/>
          </w:tcPr>
          <w:p w14:paraId="2F95E73A" w14:textId="67DE2E50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352" w:type="dxa"/>
            <w:textDirection w:val="btLr"/>
          </w:tcPr>
          <w:p w14:paraId="24D46474" w14:textId="0EAB5A31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15</w:t>
            </w:r>
          </w:p>
        </w:tc>
        <w:tc>
          <w:tcPr>
            <w:tcW w:w="352" w:type="dxa"/>
            <w:textDirection w:val="btLr"/>
          </w:tcPr>
          <w:p w14:paraId="031E7B74" w14:textId="16B82192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16</w:t>
            </w:r>
          </w:p>
        </w:tc>
        <w:tc>
          <w:tcPr>
            <w:tcW w:w="352" w:type="dxa"/>
            <w:textDirection w:val="btLr"/>
          </w:tcPr>
          <w:p w14:paraId="4372C54A" w14:textId="01D8E120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17</w:t>
            </w:r>
          </w:p>
        </w:tc>
        <w:tc>
          <w:tcPr>
            <w:tcW w:w="352" w:type="dxa"/>
            <w:textDirection w:val="btLr"/>
          </w:tcPr>
          <w:p w14:paraId="250791E9" w14:textId="78BA0DFB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18</w:t>
            </w:r>
          </w:p>
        </w:tc>
        <w:tc>
          <w:tcPr>
            <w:tcW w:w="352" w:type="dxa"/>
            <w:textDirection w:val="btLr"/>
          </w:tcPr>
          <w:p w14:paraId="2E7562F3" w14:textId="5640BF51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19</w:t>
            </w:r>
          </w:p>
        </w:tc>
        <w:tc>
          <w:tcPr>
            <w:tcW w:w="352" w:type="dxa"/>
            <w:textDirection w:val="btLr"/>
          </w:tcPr>
          <w:p w14:paraId="122F7369" w14:textId="512DEDB3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20</w:t>
            </w:r>
          </w:p>
        </w:tc>
      </w:tr>
      <w:tr w:rsidR="00A7369F" w:rsidRPr="00353C70" w14:paraId="26D66FBA" w14:textId="416B2C21" w:rsidTr="00A7369F">
        <w:trPr>
          <w:trHeight w:val="176"/>
        </w:trPr>
        <w:tc>
          <w:tcPr>
            <w:tcW w:w="545" w:type="dxa"/>
          </w:tcPr>
          <w:p w14:paraId="0AFAF473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75" w:type="dxa"/>
          </w:tcPr>
          <w:p w14:paraId="567BA359" w14:textId="3A9A359D" w:rsidR="00A7369F" w:rsidRPr="00BA5F4E" w:rsidRDefault="00A7369F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URSA-08</w:t>
            </w:r>
          </w:p>
        </w:tc>
        <w:tc>
          <w:tcPr>
            <w:tcW w:w="320" w:type="dxa"/>
            <w:shd w:val="clear" w:color="auto" w:fill="FF0000"/>
          </w:tcPr>
          <w:p w14:paraId="603660F3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21323F64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1FB6B57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F5D9EA1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059B69F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63E1781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07188EBA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54282766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237C45E1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719189B3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775C845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34F2387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7E12C4F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11BFAA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196C6D8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6FB2B419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5B41E0A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59F14251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178A11B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4788D58A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69F" w:rsidRPr="00353C70" w14:paraId="0521FC47" w14:textId="6774EA05" w:rsidTr="00A7369F">
        <w:trPr>
          <w:trHeight w:val="86"/>
        </w:trPr>
        <w:tc>
          <w:tcPr>
            <w:tcW w:w="545" w:type="dxa"/>
          </w:tcPr>
          <w:p w14:paraId="0B88E8A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75" w:type="dxa"/>
          </w:tcPr>
          <w:p w14:paraId="68BC8277" w14:textId="0F84DAC2" w:rsidR="00A7369F" w:rsidRPr="00BA5F4E" w:rsidRDefault="00A7369F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URSA-09</w:t>
            </w:r>
          </w:p>
        </w:tc>
        <w:tc>
          <w:tcPr>
            <w:tcW w:w="320" w:type="dxa"/>
          </w:tcPr>
          <w:p w14:paraId="22E610E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6F24646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622CE3D6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6F2D84E5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40504492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626366C9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1A6B0D61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17ED0C5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7BFF581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0DE37F8B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6BA09D7B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0BC67B69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58792B35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B7B75B5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0A5F7859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0B98AEC6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7B759D7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6A27FA7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1AC14FE0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0B42A852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69F" w:rsidRPr="00353C70" w14:paraId="25F976A9" w14:textId="174017DA" w:rsidTr="00A7369F">
        <w:trPr>
          <w:trHeight w:val="86"/>
        </w:trPr>
        <w:tc>
          <w:tcPr>
            <w:tcW w:w="545" w:type="dxa"/>
          </w:tcPr>
          <w:p w14:paraId="03D7D03E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75" w:type="dxa"/>
          </w:tcPr>
          <w:p w14:paraId="095C8097" w14:textId="59E4625F" w:rsidR="00A7369F" w:rsidRPr="00BA5F4E" w:rsidRDefault="00A7369F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URSA-10</w:t>
            </w:r>
          </w:p>
        </w:tc>
        <w:tc>
          <w:tcPr>
            <w:tcW w:w="320" w:type="dxa"/>
          </w:tcPr>
          <w:p w14:paraId="3CBDDED2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5B1A0072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0F8FED4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1F8FA5A6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64D2A2C0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7FBA8A9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263EA2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E1B64B0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BF29173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63C2B6A0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FE50DC3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514DD26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18E583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CDC28A7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6510583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3F1650F6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562CD2AB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109ADA24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1FAF5FC3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10DFB34E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69F" w:rsidRPr="00353C70" w14:paraId="2A054AC5" w14:textId="70EE7825" w:rsidTr="00A7369F">
        <w:trPr>
          <w:trHeight w:val="86"/>
        </w:trPr>
        <w:tc>
          <w:tcPr>
            <w:tcW w:w="545" w:type="dxa"/>
          </w:tcPr>
          <w:p w14:paraId="6E49FB6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75" w:type="dxa"/>
          </w:tcPr>
          <w:p w14:paraId="273F49C2" w14:textId="47D79EC1" w:rsidR="00A7369F" w:rsidRPr="00BA5F4E" w:rsidRDefault="00A7369F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URSA-11</w:t>
            </w:r>
          </w:p>
        </w:tc>
        <w:tc>
          <w:tcPr>
            <w:tcW w:w="320" w:type="dxa"/>
          </w:tcPr>
          <w:p w14:paraId="41FD6421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0F718D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128185B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0DF39680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54E157E2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63F55975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5675CDF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006B9597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3A5663F3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1F452D8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3BF18271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3B260B6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3D9167C2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0E464D6E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3A15212B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57A64EE7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222DDD6B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5494221E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51EDC75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0784283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69F" w:rsidRPr="00353C70" w14:paraId="6AF14A8B" w14:textId="74079AB9" w:rsidTr="00A7369F">
        <w:trPr>
          <w:trHeight w:val="86"/>
        </w:trPr>
        <w:tc>
          <w:tcPr>
            <w:tcW w:w="545" w:type="dxa"/>
          </w:tcPr>
          <w:p w14:paraId="28122C34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75" w:type="dxa"/>
          </w:tcPr>
          <w:p w14:paraId="5C36890D" w14:textId="28560CC0" w:rsidR="00A7369F" w:rsidRPr="00BA5F4E" w:rsidRDefault="00A7369F" w:rsidP="00BA5F4E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URSA-12</w:t>
            </w:r>
          </w:p>
        </w:tc>
        <w:tc>
          <w:tcPr>
            <w:tcW w:w="320" w:type="dxa"/>
          </w:tcPr>
          <w:p w14:paraId="3334A079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04FD1941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7CBE772D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1EEEBC4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5D77FC4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274D5992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5D7207E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7AA74A1E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7ED3491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0AA91D94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14E07F39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037D79FD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7FBD8EF0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26217796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6CF58CA2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23210635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44F7F3B3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774CE8B3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5C881097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62C795C1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69F" w:rsidRPr="00353C70" w14:paraId="5B8162C2" w14:textId="1DC8F258" w:rsidTr="00A7369F">
        <w:trPr>
          <w:trHeight w:val="86"/>
        </w:trPr>
        <w:tc>
          <w:tcPr>
            <w:tcW w:w="545" w:type="dxa"/>
          </w:tcPr>
          <w:p w14:paraId="45C5A09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75" w:type="dxa"/>
          </w:tcPr>
          <w:p w14:paraId="49AEC8DA" w14:textId="72316404" w:rsidR="00A7369F" w:rsidRPr="00BA5F4E" w:rsidRDefault="00A7369F" w:rsidP="00BA5F4E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URSA-13</w:t>
            </w:r>
          </w:p>
        </w:tc>
        <w:tc>
          <w:tcPr>
            <w:tcW w:w="320" w:type="dxa"/>
          </w:tcPr>
          <w:p w14:paraId="515C20A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565E3947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77C84DFA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5A647351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5AA8E23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1BFC02A6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2DFE4E8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1017820A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70E469C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05BC228A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1D85B0D2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2CDD33F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3D1F761A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7B02A872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300517E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4E7391F9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42B3E41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0A42DA2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41B86ED9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4105DCA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69F" w:rsidRPr="00353C70" w14:paraId="7D342DEE" w14:textId="18EEE5D6" w:rsidTr="00A7369F">
        <w:trPr>
          <w:trHeight w:val="86"/>
        </w:trPr>
        <w:tc>
          <w:tcPr>
            <w:tcW w:w="545" w:type="dxa"/>
          </w:tcPr>
          <w:p w14:paraId="0DB683D9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75" w:type="dxa"/>
          </w:tcPr>
          <w:p w14:paraId="2DECC75E" w14:textId="2F1A7B32" w:rsidR="00A7369F" w:rsidRPr="00BA5F4E" w:rsidRDefault="00A7369F" w:rsidP="00BA5F4E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URSA-14</w:t>
            </w:r>
          </w:p>
        </w:tc>
        <w:tc>
          <w:tcPr>
            <w:tcW w:w="320" w:type="dxa"/>
          </w:tcPr>
          <w:p w14:paraId="6FA92914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4799CC7E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7246CAB9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20DC09F4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4769B1A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4528F68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4F86A130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7AE289D9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5FCF3AB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2C0DA766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22DBD11E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65F2364D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181A0FFA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3AE3A1CB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49C2B685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4DE0FAF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4B097A40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45A3C7E2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373812C0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1FF3FD30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F47EAE1" w14:textId="77777777" w:rsidR="00D035FE" w:rsidRPr="00353C70" w:rsidRDefault="00D035FE" w:rsidP="00D035FE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664EA8F8" w14:textId="77777777" w:rsidR="00BA5F4E" w:rsidRDefault="00BA5F4E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2D8078" w14:textId="77777777" w:rsidR="004A2F8E" w:rsidRDefault="004A2F8E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A64A45" w14:textId="77777777" w:rsidR="004A2F8E" w:rsidRDefault="004A2F8E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7C0845" w14:textId="77777777" w:rsidR="004A2F8E" w:rsidRDefault="004A2F8E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55F252" w14:textId="77777777" w:rsidR="004A2F8E" w:rsidRDefault="004A2F8E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3DF08F" w14:textId="77777777" w:rsidR="004A2F8E" w:rsidRDefault="004A2F8E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4268D7" w14:textId="77777777" w:rsidR="004A2F8E" w:rsidRDefault="004A2F8E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306D02" w14:textId="77777777" w:rsidR="00BA5F4E" w:rsidRDefault="00BA5F4E" w:rsidP="000766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F4E">
        <w:rPr>
          <w:rFonts w:ascii="Times New Roman" w:eastAsia="Times New Roman" w:hAnsi="Times New Roman" w:cs="Times New Roman"/>
          <w:sz w:val="24"/>
          <w:szCs w:val="24"/>
        </w:rPr>
        <w:lastRenderedPageBreak/>
        <w:t>2.9</w:t>
      </w:r>
      <w:r w:rsidR="00076672" w:rsidRPr="00BA5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5F4E">
        <w:rPr>
          <w:rFonts w:ascii="Times New Roman" w:hAnsi="Times New Roman" w:cs="Times New Roman"/>
          <w:sz w:val="24"/>
          <w:szCs w:val="24"/>
        </w:rPr>
        <w:t>User Requirement Specification (Android Application)</w:t>
      </w:r>
      <w:r w:rsidRPr="00BA5F4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5D09CC" w:rsidRPr="00BA5F4E">
        <w:rPr>
          <w:rFonts w:ascii="Times New Roman" w:eastAsia="Times New Roman" w:hAnsi="Times New Roman" w:cs="Times New Roman"/>
          <w:sz w:val="24"/>
          <w:szCs w:val="24"/>
        </w:rPr>
        <w:t xml:space="preserve">Record </w:t>
      </w:r>
      <w:r w:rsidR="005D09CC" w:rsidRPr="00BA5F4E">
        <w:rPr>
          <w:rFonts w:ascii="Times New Roman" w:hAnsi="Times New Roman" w:cs="Times New Roman"/>
          <w:sz w:val="24"/>
          <w:szCs w:val="24"/>
        </w:rPr>
        <w:t>(Android Application)</w:t>
      </w:r>
    </w:p>
    <w:p w14:paraId="1C62652D" w14:textId="4AD2C52F" w:rsidR="00076672" w:rsidRPr="00BA5F4E" w:rsidRDefault="00BA5F4E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5F4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41"/>
        <w:tblW w:w="10118" w:type="dxa"/>
        <w:tblInd w:w="-650" w:type="dxa"/>
        <w:tblLayout w:type="fixed"/>
        <w:tblLook w:val="04A0" w:firstRow="1" w:lastRow="0" w:firstColumn="1" w:lastColumn="0" w:noHBand="0" w:noVBand="1"/>
      </w:tblPr>
      <w:tblGrid>
        <w:gridCol w:w="308"/>
        <w:gridCol w:w="630"/>
        <w:gridCol w:w="2916"/>
        <w:gridCol w:w="846"/>
        <w:gridCol w:w="730"/>
        <w:gridCol w:w="731"/>
        <w:gridCol w:w="707"/>
        <w:gridCol w:w="820"/>
        <w:gridCol w:w="810"/>
        <w:gridCol w:w="810"/>
        <w:gridCol w:w="810"/>
      </w:tblGrid>
      <w:tr w:rsidR="00667AA1" w:rsidRPr="00353C70" w14:paraId="08B93B12" w14:textId="4CDDC84D" w:rsidTr="00A73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dxa"/>
            <w:hideMark/>
          </w:tcPr>
          <w:p w14:paraId="11DE9845" w14:textId="77777777" w:rsidR="00667AA1" w:rsidRPr="00353C70" w:rsidRDefault="00667AA1" w:rsidP="00BA5F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630" w:type="dxa"/>
            <w:hideMark/>
          </w:tcPr>
          <w:p w14:paraId="2384441E" w14:textId="2BA394F9" w:rsidR="00667AA1" w:rsidRPr="00353C70" w:rsidRDefault="00667AA1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URSA. ID.</w:t>
            </w:r>
          </w:p>
        </w:tc>
        <w:tc>
          <w:tcPr>
            <w:tcW w:w="2916" w:type="dxa"/>
            <w:hideMark/>
          </w:tcPr>
          <w:p w14:paraId="2435FD74" w14:textId="7C10CD5E" w:rsidR="00667AA1" w:rsidRPr="00353C70" w:rsidRDefault="00667AA1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URSA</w:t>
            </w:r>
          </w:p>
        </w:tc>
        <w:tc>
          <w:tcPr>
            <w:tcW w:w="846" w:type="dxa"/>
            <w:hideMark/>
          </w:tcPr>
          <w:p w14:paraId="46491AB7" w14:textId="7308397E" w:rsidR="00667AA1" w:rsidRPr="00353C70" w:rsidRDefault="00667AA1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SRSA</w:t>
            </w:r>
          </w:p>
        </w:tc>
        <w:tc>
          <w:tcPr>
            <w:tcW w:w="730" w:type="dxa"/>
            <w:hideMark/>
          </w:tcPr>
          <w:p w14:paraId="7D92B492" w14:textId="1D928F1C" w:rsidR="00667AA1" w:rsidRPr="00353C70" w:rsidRDefault="00667AA1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UCA</w:t>
            </w:r>
          </w:p>
        </w:tc>
        <w:tc>
          <w:tcPr>
            <w:tcW w:w="731" w:type="dxa"/>
            <w:hideMark/>
          </w:tcPr>
          <w:p w14:paraId="002639EE" w14:textId="1A88F439" w:rsidR="00667AA1" w:rsidRPr="00353C70" w:rsidRDefault="00667AA1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707" w:type="dxa"/>
            <w:hideMark/>
          </w:tcPr>
          <w:p w14:paraId="558920B9" w14:textId="130DFA63" w:rsidR="00667AA1" w:rsidRPr="00353C70" w:rsidRDefault="00667AA1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SDA</w:t>
            </w:r>
          </w:p>
        </w:tc>
        <w:tc>
          <w:tcPr>
            <w:tcW w:w="820" w:type="dxa"/>
          </w:tcPr>
          <w:p w14:paraId="3607A303" w14:textId="5B8FEA5F" w:rsidR="00667AA1" w:rsidRPr="00353C70" w:rsidRDefault="00667AA1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TCA</w:t>
            </w:r>
          </w:p>
        </w:tc>
        <w:tc>
          <w:tcPr>
            <w:tcW w:w="810" w:type="dxa"/>
          </w:tcPr>
          <w:p w14:paraId="389BDB73" w14:textId="5647A47B" w:rsidR="00667AA1" w:rsidRPr="00353C70" w:rsidRDefault="00667AA1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</w:p>
        </w:tc>
        <w:tc>
          <w:tcPr>
            <w:tcW w:w="810" w:type="dxa"/>
          </w:tcPr>
          <w:p w14:paraId="6281EA6C" w14:textId="2377B5DC" w:rsidR="00667AA1" w:rsidRPr="00353C70" w:rsidRDefault="00667AA1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UTA</w:t>
            </w:r>
          </w:p>
        </w:tc>
        <w:tc>
          <w:tcPr>
            <w:tcW w:w="810" w:type="dxa"/>
          </w:tcPr>
          <w:p w14:paraId="735A0C2F" w14:textId="4288711E" w:rsidR="00667AA1" w:rsidRPr="00353C70" w:rsidRDefault="00667AA1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UTRA</w:t>
            </w:r>
          </w:p>
        </w:tc>
      </w:tr>
      <w:tr w:rsidR="00667AA1" w:rsidRPr="00353C70" w14:paraId="5B57BC93" w14:textId="60925B96" w:rsidTr="00A73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dxa"/>
            <w:hideMark/>
          </w:tcPr>
          <w:p w14:paraId="451BC594" w14:textId="77777777" w:rsidR="00667AA1" w:rsidRPr="00353C70" w:rsidRDefault="00667AA1" w:rsidP="006324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0" w:type="dxa"/>
            <w:hideMark/>
          </w:tcPr>
          <w:p w14:paraId="5577A6C4" w14:textId="3F761895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2916" w:type="dxa"/>
            <w:hideMark/>
          </w:tcPr>
          <w:p w14:paraId="6A458B89" w14:textId="77777777" w:rsidR="00667AA1" w:rsidRPr="00353C70" w:rsidRDefault="00667AA1" w:rsidP="0063248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can view the shopping cart that show detail of the product that add by the customer in list format.</w:t>
            </w:r>
          </w:p>
        </w:tc>
        <w:tc>
          <w:tcPr>
            <w:tcW w:w="846" w:type="dxa"/>
            <w:hideMark/>
          </w:tcPr>
          <w:p w14:paraId="0906FAE9" w14:textId="432C3729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23,32</w:t>
            </w:r>
          </w:p>
        </w:tc>
        <w:tc>
          <w:tcPr>
            <w:tcW w:w="730" w:type="dxa"/>
            <w:hideMark/>
          </w:tcPr>
          <w:p w14:paraId="6BD484F3" w14:textId="3CD5C773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731" w:type="dxa"/>
            <w:hideMark/>
          </w:tcPr>
          <w:p w14:paraId="52FD42FB" w14:textId="7FC08415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707" w:type="dxa"/>
          </w:tcPr>
          <w:p w14:paraId="58FF75D1" w14:textId="7122EB55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820" w:type="dxa"/>
          </w:tcPr>
          <w:p w14:paraId="10BDA003" w14:textId="157DE4FE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10" w:type="dxa"/>
          </w:tcPr>
          <w:p w14:paraId="523B8A38" w14:textId="19C6A3BE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10" w:type="dxa"/>
          </w:tcPr>
          <w:p w14:paraId="1D60F64F" w14:textId="13EA7315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10" w:type="dxa"/>
          </w:tcPr>
          <w:p w14:paraId="69D074B6" w14:textId="244DBA1B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667AA1" w:rsidRPr="00353C70" w14:paraId="4141D370" w14:textId="7D1A678B" w:rsidTr="00A7369F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dxa"/>
            <w:hideMark/>
          </w:tcPr>
          <w:p w14:paraId="4FEA3196" w14:textId="77777777" w:rsidR="00667AA1" w:rsidRPr="00353C70" w:rsidRDefault="00667AA1" w:rsidP="006324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30" w:type="dxa"/>
            <w:hideMark/>
          </w:tcPr>
          <w:p w14:paraId="667D2DB1" w14:textId="1996FE19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2916" w:type="dxa"/>
            <w:hideMark/>
          </w:tcPr>
          <w:p w14:paraId="6B4ED636" w14:textId="72C68B66" w:rsidR="00667AA1" w:rsidRPr="00353C70" w:rsidRDefault="00667AA1" w:rsidP="00632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can add a new product to the shopping cart by input ID of the product manually or using scanning barcode an amount of the product.</w:t>
            </w:r>
          </w:p>
        </w:tc>
        <w:tc>
          <w:tcPr>
            <w:tcW w:w="846" w:type="dxa"/>
          </w:tcPr>
          <w:p w14:paraId="4A7CB992" w14:textId="26DE5841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24,25,26,27,28</w:t>
            </w:r>
          </w:p>
        </w:tc>
        <w:tc>
          <w:tcPr>
            <w:tcW w:w="730" w:type="dxa"/>
            <w:hideMark/>
          </w:tcPr>
          <w:p w14:paraId="2DE7FBDE" w14:textId="7E644E83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731" w:type="dxa"/>
            <w:hideMark/>
          </w:tcPr>
          <w:p w14:paraId="37B647B8" w14:textId="40439C37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707" w:type="dxa"/>
          </w:tcPr>
          <w:p w14:paraId="66EA300A" w14:textId="35F10858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820" w:type="dxa"/>
          </w:tcPr>
          <w:p w14:paraId="681408E3" w14:textId="5DF63B73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02,03,04,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,09 10</w:t>
            </w:r>
          </w:p>
        </w:tc>
        <w:tc>
          <w:tcPr>
            <w:tcW w:w="810" w:type="dxa"/>
          </w:tcPr>
          <w:p w14:paraId="15DFCE65" w14:textId="1E43937D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02,03,04,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,09 10</w:t>
            </w:r>
          </w:p>
        </w:tc>
        <w:tc>
          <w:tcPr>
            <w:tcW w:w="810" w:type="dxa"/>
          </w:tcPr>
          <w:p w14:paraId="481EF92F" w14:textId="677608EF" w:rsidR="00667AA1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12,13,17</w:t>
            </w:r>
          </w:p>
        </w:tc>
        <w:tc>
          <w:tcPr>
            <w:tcW w:w="810" w:type="dxa"/>
          </w:tcPr>
          <w:p w14:paraId="7903423E" w14:textId="3F0D0D13" w:rsidR="00667AA1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12,13,17</w:t>
            </w:r>
          </w:p>
        </w:tc>
      </w:tr>
      <w:tr w:rsidR="00667AA1" w:rsidRPr="00353C70" w14:paraId="54BCF4A2" w14:textId="0D114361" w:rsidTr="00A73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dxa"/>
            <w:hideMark/>
          </w:tcPr>
          <w:p w14:paraId="1559476E" w14:textId="77777777" w:rsidR="00667AA1" w:rsidRPr="00353C70" w:rsidRDefault="00667AA1" w:rsidP="006324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30" w:type="dxa"/>
            <w:hideMark/>
          </w:tcPr>
          <w:p w14:paraId="1D161557" w14:textId="764E7E45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916" w:type="dxa"/>
            <w:hideMark/>
          </w:tcPr>
          <w:p w14:paraId="733D5DEE" w14:textId="443E337A" w:rsidR="00667AA1" w:rsidRPr="00353C70" w:rsidRDefault="00667AA1" w:rsidP="00632487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3C70">
              <w:rPr>
                <w:sz w:val="24"/>
                <w:szCs w:val="24"/>
              </w:rPr>
              <w:t>The customer can edit the amount.</w:t>
            </w:r>
          </w:p>
        </w:tc>
        <w:tc>
          <w:tcPr>
            <w:tcW w:w="846" w:type="dxa"/>
          </w:tcPr>
          <w:p w14:paraId="14495D90" w14:textId="05C46D52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30" w:type="dxa"/>
            <w:hideMark/>
          </w:tcPr>
          <w:p w14:paraId="5D971894" w14:textId="4BA76875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731" w:type="dxa"/>
            <w:hideMark/>
          </w:tcPr>
          <w:p w14:paraId="0896D99C" w14:textId="53E91ED6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707" w:type="dxa"/>
          </w:tcPr>
          <w:p w14:paraId="1E26E21B" w14:textId="1723F81B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820" w:type="dxa"/>
          </w:tcPr>
          <w:p w14:paraId="6C812FCE" w14:textId="217DEE51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,16</w:t>
            </w:r>
          </w:p>
        </w:tc>
        <w:tc>
          <w:tcPr>
            <w:tcW w:w="810" w:type="dxa"/>
          </w:tcPr>
          <w:p w14:paraId="30219B07" w14:textId="5758818D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810" w:type="dxa"/>
          </w:tcPr>
          <w:p w14:paraId="2A261AA8" w14:textId="77777777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6A52A7A5" w14:textId="77777777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7AA1" w:rsidRPr="00353C70" w14:paraId="3EC62D6E" w14:textId="7FF642C0" w:rsidTr="00A7369F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dxa"/>
            <w:hideMark/>
          </w:tcPr>
          <w:p w14:paraId="7001C7FC" w14:textId="77777777" w:rsidR="00667AA1" w:rsidRPr="00353C70" w:rsidRDefault="00667AA1" w:rsidP="006324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30" w:type="dxa"/>
            <w:hideMark/>
          </w:tcPr>
          <w:p w14:paraId="0F620649" w14:textId="41C0F636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916" w:type="dxa"/>
            <w:hideMark/>
          </w:tcPr>
          <w:p w14:paraId="3E97DC30" w14:textId="4B8A2A10" w:rsidR="00667AA1" w:rsidRPr="00353C70" w:rsidRDefault="00667AA1" w:rsidP="00632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 can delete the product.</w:t>
            </w:r>
          </w:p>
        </w:tc>
        <w:tc>
          <w:tcPr>
            <w:tcW w:w="846" w:type="dxa"/>
          </w:tcPr>
          <w:p w14:paraId="62E6E3B8" w14:textId="08E40F70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0" w:type="dxa"/>
            <w:hideMark/>
          </w:tcPr>
          <w:p w14:paraId="4EBAF238" w14:textId="0D0AED9A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731" w:type="dxa"/>
            <w:hideMark/>
          </w:tcPr>
          <w:p w14:paraId="74EB2927" w14:textId="03659FBD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707" w:type="dxa"/>
          </w:tcPr>
          <w:p w14:paraId="7C96C310" w14:textId="2F190EF8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820" w:type="dxa"/>
          </w:tcPr>
          <w:p w14:paraId="1ADB0DC4" w14:textId="772C4CF9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07,08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,17,18</w:t>
            </w:r>
          </w:p>
        </w:tc>
        <w:tc>
          <w:tcPr>
            <w:tcW w:w="810" w:type="dxa"/>
          </w:tcPr>
          <w:p w14:paraId="3AEA8722" w14:textId="580F8726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07,08</w:t>
            </w:r>
          </w:p>
        </w:tc>
        <w:tc>
          <w:tcPr>
            <w:tcW w:w="810" w:type="dxa"/>
          </w:tcPr>
          <w:p w14:paraId="38E29882" w14:textId="1682BA7B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10" w:type="dxa"/>
          </w:tcPr>
          <w:p w14:paraId="256BA97A" w14:textId="3038BE5A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667AA1" w:rsidRPr="00353C70" w14:paraId="0D9174B7" w14:textId="2E516C30" w:rsidTr="00A73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dxa"/>
          </w:tcPr>
          <w:p w14:paraId="514E39BF" w14:textId="4A76C9D0" w:rsidR="00667AA1" w:rsidRPr="00353C70" w:rsidRDefault="00667AA1" w:rsidP="006324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14:paraId="410A3BA3" w14:textId="4AE10BC5" w:rsidR="00667AA1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916" w:type="dxa"/>
          </w:tcPr>
          <w:p w14:paraId="409EC198" w14:textId="62FA7534" w:rsidR="00667AA1" w:rsidRPr="00353C70" w:rsidRDefault="00667AA1" w:rsidP="00632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ABC">
              <w:rPr>
                <w:rFonts w:ascii="Times New Roman" w:eastAsia="Times New Roman" w:hAnsi="Times New Roman" w:cs="Times New Roman"/>
                <w:szCs w:val="22"/>
              </w:rPr>
              <w:t>The customer can view the wish list page that show the detail (check box, name, amount, total price) of product that add by the customer in list format.</w:t>
            </w:r>
          </w:p>
        </w:tc>
        <w:tc>
          <w:tcPr>
            <w:tcW w:w="846" w:type="dxa"/>
          </w:tcPr>
          <w:p w14:paraId="2575B4D8" w14:textId="3030EBF1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31,32,33</w:t>
            </w:r>
          </w:p>
        </w:tc>
        <w:tc>
          <w:tcPr>
            <w:tcW w:w="730" w:type="dxa"/>
          </w:tcPr>
          <w:p w14:paraId="2FA78708" w14:textId="69B48F93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31" w:type="dxa"/>
          </w:tcPr>
          <w:p w14:paraId="48F3F919" w14:textId="6CADBECB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07" w:type="dxa"/>
          </w:tcPr>
          <w:p w14:paraId="52A820F4" w14:textId="6F5FFA29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820" w:type="dxa"/>
          </w:tcPr>
          <w:p w14:paraId="1705078F" w14:textId="7991EB75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11,14,15</w:t>
            </w:r>
          </w:p>
        </w:tc>
        <w:tc>
          <w:tcPr>
            <w:tcW w:w="810" w:type="dxa"/>
          </w:tcPr>
          <w:p w14:paraId="36FFC766" w14:textId="561F3B3B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11,14,15</w:t>
            </w:r>
          </w:p>
        </w:tc>
        <w:tc>
          <w:tcPr>
            <w:tcW w:w="810" w:type="dxa"/>
          </w:tcPr>
          <w:p w14:paraId="1D1507CB" w14:textId="0BEB48FB" w:rsidR="00667AA1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14,15,16</w:t>
            </w:r>
          </w:p>
        </w:tc>
        <w:tc>
          <w:tcPr>
            <w:tcW w:w="810" w:type="dxa"/>
          </w:tcPr>
          <w:p w14:paraId="04B03021" w14:textId="462E4D5B" w:rsidR="00667AA1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14,15,16</w:t>
            </w:r>
          </w:p>
        </w:tc>
      </w:tr>
      <w:tr w:rsidR="00667AA1" w:rsidRPr="00353C70" w14:paraId="6A5E1C5B" w14:textId="7633086C" w:rsidTr="00A7369F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dxa"/>
          </w:tcPr>
          <w:p w14:paraId="4918CA36" w14:textId="4A290D66" w:rsidR="00667AA1" w:rsidRPr="00353C70" w:rsidRDefault="00667AA1" w:rsidP="006324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14:paraId="57125C85" w14:textId="368D6CB8" w:rsidR="00667AA1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16" w:type="dxa"/>
          </w:tcPr>
          <w:p w14:paraId="76745186" w14:textId="3D6F2654" w:rsidR="00667AA1" w:rsidRPr="00353C70" w:rsidRDefault="00667AA1" w:rsidP="00632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ABC">
              <w:rPr>
                <w:rFonts w:ascii="Times New Roman" w:eastAsia="Times New Roman" w:hAnsi="Times New Roman" w:cs="Times New Roman"/>
                <w:szCs w:val="22"/>
              </w:rPr>
              <w:t>The customer can add a product to the wish list of application for doing next process by selecting the product list that query from database.</w:t>
            </w:r>
          </w:p>
        </w:tc>
        <w:tc>
          <w:tcPr>
            <w:tcW w:w="846" w:type="dxa"/>
          </w:tcPr>
          <w:p w14:paraId="67688181" w14:textId="5FD8557D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30" w:type="dxa"/>
          </w:tcPr>
          <w:p w14:paraId="2F3D2D92" w14:textId="4EF4EB05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731" w:type="dxa"/>
          </w:tcPr>
          <w:p w14:paraId="590A0F9B" w14:textId="607D673B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707" w:type="dxa"/>
          </w:tcPr>
          <w:p w14:paraId="720597C7" w14:textId="500CEE54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820" w:type="dxa"/>
          </w:tcPr>
          <w:p w14:paraId="5B9CB1C4" w14:textId="6D7AE0C3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12,13</w:t>
            </w:r>
            <w:r w:rsidR="00A7369F">
              <w:rPr>
                <w:rFonts w:ascii="Times New Roman" w:eastAsia="Times New Roman" w:hAnsi="Times New Roman" w:cs="Times New Roman"/>
                <w:sz w:val="24"/>
                <w:szCs w:val="24"/>
              </w:rPr>
              <w:t>,20</w:t>
            </w:r>
          </w:p>
        </w:tc>
        <w:tc>
          <w:tcPr>
            <w:tcW w:w="810" w:type="dxa"/>
          </w:tcPr>
          <w:p w14:paraId="255C8B70" w14:textId="1E0D83FD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12,13</w:t>
            </w:r>
            <w:r w:rsidR="00A7369F">
              <w:rPr>
                <w:rFonts w:ascii="Times New Roman" w:eastAsia="Times New Roman" w:hAnsi="Times New Roman" w:cs="Times New Roman"/>
                <w:sz w:val="24"/>
                <w:szCs w:val="24"/>
              </w:rPr>
              <w:t>,20</w:t>
            </w:r>
          </w:p>
        </w:tc>
        <w:tc>
          <w:tcPr>
            <w:tcW w:w="810" w:type="dxa"/>
          </w:tcPr>
          <w:p w14:paraId="75603A5E" w14:textId="77777777" w:rsidR="00667AA1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1ED71E68" w14:textId="77777777" w:rsidR="00667AA1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7AA1" w:rsidRPr="00353C70" w14:paraId="444177E9" w14:textId="3DB64955" w:rsidTr="00A73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dxa"/>
          </w:tcPr>
          <w:p w14:paraId="2F6332C9" w14:textId="23F3DDEB" w:rsidR="00667AA1" w:rsidRPr="00353C70" w:rsidRDefault="00667AA1" w:rsidP="006324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14:paraId="0BA015F9" w14:textId="6A9094C0" w:rsidR="00667AA1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916" w:type="dxa"/>
          </w:tcPr>
          <w:p w14:paraId="1777B9D7" w14:textId="6C1E4792" w:rsidR="00667AA1" w:rsidRPr="00353C70" w:rsidRDefault="00667AA1" w:rsidP="00632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ABC">
              <w:rPr>
                <w:rFonts w:ascii="Times New Roman" w:eastAsia="Times New Roman" w:hAnsi="Times New Roman" w:cs="Times New Roman"/>
                <w:szCs w:val="22"/>
              </w:rPr>
              <w:t>The customer can view a product detail that contain the ID, name, description, categorize, net weight, price, the amount required for promotion and promotion of the product when the user hold click on the product.</w:t>
            </w:r>
          </w:p>
        </w:tc>
        <w:tc>
          <w:tcPr>
            <w:tcW w:w="846" w:type="dxa"/>
          </w:tcPr>
          <w:p w14:paraId="67213269" w14:textId="09548D8E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30" w:type="dxa"/>
          </w:tcPr>
          <w:p w14:paraId="7F97E705" w14:textId="24E8F8E2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731" w:type="dxa"/>
          </w:tcPr>
          <w:p w14:paraId="018694D8" w14:textId="45EE3B71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707" w:type="dxa"/>
          </w:tcPr>
          <w:p w14:paraId="2308D6D9" w14:textId="1B1FFB0A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820" w:type="dxa"/>
          </w:tcPr>
          <w:p w14:paraId="2526F50A" w14:textId="7FD36442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10" w:type="dxa"/>
          </w:tcPr>
          <w:p w14:paraId="62933412" w14:textId="5E8EF55D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10" w:type="dxa"/>
          </w:tcPr>
          <w:p w14:paraId="709DCCFF" w14:textId="77777777" w:rsidR="00667AA1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15281BA5" w14:textId="77777777" w:rsidR="00667AA1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E385A7" w14:textId="77777777" w:rsidR="00BA5F4E" w:rsidRDefault="00BA5F4E" w:rsidP="005D09CC">
      <w:pPr>
        <w:spacing w:line="240" w:lineRule="auto"/>
        <w:rPr>
          <w:rFonts w:ascii="Times New Roman" w:eastAsia="Times New Roman" w:hAnsi="Times New Roman" w:cs="Times New Roman"/>
          <w:b/>
          <w:bCs/>
          <w:sz w:val="20"/>
        </w:rPr>
      </w:pPr>
    </w:p>
    <w:p w14:paraId="1864AEC1" w14:textId="77777777" w:rsidR="008E4584" w:rsidRDefault="008E4584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58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ADA</w:t>
      </w:r>
      <w:r w:rsidRPr="008E4584">
        <w:rPr>
          <w:rFonts w:ascii="Times New Roman" w:eastAsia="Times New Roman" w:hAnsi="Times New Roman" w:cs="Times New Roman"/>
          <w:sz w:val="24"/>
          <w:szCs w:val="24"/>
        </w:rPr>
        <w:t>- Activity Diagram Android</w:t>
      </w:r>
      <w:r w:rsidRPr="008E4584">
        <w:rPr>
          <w:rFonts w:ascii="Times New Roman" w:eastAsia="Times New Roman" w:hAnsi="Times New Roman" w:cs="Times New Roman"/>
          <w:sz w:val="24"/>
          <w:szCs w:val="24"/>
        </w:rPr>
        <w:tab/>
      </w:r>
      <w:r w:rsidRPr="008E4584">
        <w:rPr>
          <w:rFonts w:ascii="Times New Roman" w:eastAsia="Times New Roman" w:hAnsi="Times New Roman" w:cs="Times New Roman"/>
          <w:sz w:val="24"/>
          <w:szCs w:val="24"/>
        </w:rPr>
        <w:tab/>
      </w:r>
      <w:r w:rsidRPr="008E4584">
        <w:rPr>
          <w:rFonts w:ascii="Times New Roman" w:eastAsia="Times New Roman" w:hAnsi="Times New Roman" w:cs="Times New Roman"/>
          <w:sz w:val="24"/>
          <w:szCs w:val="24"/>
        </w:rPr>
        <w:tab/>
      </w:r>
      <w:r w:rsidRPr="008E458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990D583" w14:textId="77777777" w:rsidR="008E4584" w:rsidRPr="008E4584" w:rsidRDefault="008E4584" w:rsidP="005D09C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4584">
        <w:rPr>
          <w:rFonts w:ascii="Times New Roman" w:eastAsia="Times New Roman" w:hAnsi="Times New Roman" w:cs="Times New Roman"/>
          <w:b/>
          <w:bCs/>
          <w:sz w:val="24"/>
          <w:szCs w:val="24"/>
        </w:rPr>
        <w:t>SDA</w:t>
      </w:r>
      <w:r w:rsidRPr="008E4584">
        <w:rPr>
          <w:rFonts w:ascii="Times New Roman" w:eastAsia="Times New Roman" w:hAnsi="Times New Roman" w:cs="Times New Roman"/>
          <w:sz w:val="24"/>
          <w:szCs w:val="24"/>
        </w:rPr>
        <w:t>- Sequence Diagram Android</w:t>
      </w:r>
      <w:r w:rsidRPr="008E458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45BF3A7" w14:textId="77777777" w:rsidR="008E4584" w:rsidRDefault="008E4584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584">
        <w:rPr>
          <w:rFonts w:ascii="Times New Roman" w:eastAsia="Times New Roman" w:hAnsi="Times New Roman" w:cs="Times New Roman"/>
          <w:b/>
          <w:bCs/>
          <w:sz w:val="24"/>
          <w:szCs w:val="24"/>
        </w:rPr>
        <w:t>SRSA</w:t>
      </w:r>
      <w:r w:rsidRPr="008E4584">
        <w:rPr>
          <w:rFonts w:ascii="Times New Roman" w:eastAsia="Times New Roman" w:hAnsi="Times New Roman" w:cs="Times New Roman"/>
          <w:sz w:val="24"/>
          <w:szCs w:val="24"/>
        </w:rPr>
        <w:t>- Software Requirement specification Android</w:t>
      </w:r>
      <w:r w:rsidRPr="008E4584">
        <w:rPr>
          <w:rFonts w:ascii="Times New Roman" w:eastAsia="Times New Roman" w:hAnsi="Times New Roman" w:cs="Times New Roman"/>
          <w:sz w:val="24"/>
          <w:szCs w:val="24"/>
        </w:rPr>
        <w:tab/>
      </w:r>
      <w:r w:rsidRPr="008E458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69F518C" w14:textId="77777777" w:rsidR="008E4584" w:rsidRPr="008E4584" w:rsidRDefault="008E4584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584">
        <w:rPr>
          <w:rFonts w:ascii="Times New Roman" w:hAnsi="Times New Roman" w:cs="Times New Roman"/>
          <w:b/>
          <w:bCs/>
          <w:sz w:val="24"/>
          <w:szCs w:val="24"/>
        </w:rPr>
        <w:t>TCA</w:t>
      </w:r>
      <w:r w:rsidRPr="008E4584">
        <w:rPr>
          <w:rFonts w:ascii="Times New Roman" w:hAnsi="Times New Roman" w:cs="Times New Roman"/>
          <w:sz w:val="24"/>
          <w:szCs w:val="24"/>
        </w:rPr>
        <w:t xml:space="preserve">- Test Case </w:t>
      </w:r>
      <w:r w:rsidRPr="008E4584">
        <w:rPr>
          <w:rFonts w:ascii="Times New Roman" w:eastAsia="Times New Roman" w:hAnsi="Times New Roman" w:cs="Times New Roman"/>
          <w:sz w:val="24"/>
          <w:szCs w:val="24"/>
        </w:rPr>
        <w:t>Android</w:t>
      </w:r>
      <w:r w:rsidRPr="008E4584">
        <w:rPr>
          <w:rFonts w:ascii="Times New Roman" w:eastAsia="Times New Roman" w:hAnsi="Times New Roman" w:cs="Times New Roman"/>
          <w:sz w:val="24"/>
          <w:szCs w:val="24"/>
        </w:rPr>
        <w:tab/>
      </w:r>
      <w:r w:rsidRPr="008E458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080F59" w14:textId="77777777" w:rsidR="008E4584" w:rsidRPr="008E4584" w:rsidRDefault="008E4584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584">
        <w:rPr>
          <w:rFonts w:ascii="Times New Roman" w:hAnsi="Times New Roman" w:cs="Times New Roman"/>
          <w:b/>
          <w:bCs/>
          <w:sz w:val="24"/>
          <w:szCs w:val="24"/>
        </w:rPr>
        <w:t xml:space="preserve">TRA- </w:t>
      </w:r>
      <w:r w:rsidRPr="008E4584">
        <w:rPr>
          <w:rFonts w:ascii="Times New Roman" w:hAnsi="Times New Roman" w:cs="Times New Roman"/>
          <w:sz w:val="24"/>
          <w:szCs w:val="24"/>
        </w:rPr>
        <w:t>Test Record Android</w:t>
      </w:r>
    </w:p>
    <w:p w14:paraId="3541989B" w14:textId="77777777" w:rsidR="008E4584" w:rsidRPr="008E4584" w:rsidRDefault="008E4584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584">
        <w:rPr>
          <w:rFonts w:ascii="Times New Roman" w:eastAsia="Times New Roman" w:hAnsi="Times New Roman" w:cs="Times New Roman"/>
          <w:b/>
          <w:bCs/>
          <w:sz w:val="24"/>
          <w:szCs w:val="24"/>
        </w:rPr>
        <w:t>UCA</w:t>
      </w:r>
      <w:r w:rsidRPr="008E4584">
        <w:rPr>
          <w:rFonts w:ascii="Times New Roman" w:eastAsia="Times New Roman" w:hAnsi="Times New Roman" w:cs="Times New Roman"/>
          <w:sz w:val="24"/>
          <w:szCs w:val="24"/>
        </w:rPr>
        <w:t>- Use Case Android</w:t>
      </w:r>
    </w:p>
    <w:p w14:paraId="308852E4" w14:textId="77777777" w:rsidR="008E4584" w:rsidRDefault="008E4584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584">
        <w:rPr>
          <w:rFonts w:ascii="Times New Roman" w:eastAsia="Times New Roman" w:hAnsi="Times New Roman" w:cs="Times New Roman"/>
          <w:b/>
          <w:bCs/>
          <w:sz w:val="24"/>
          <w:szCs w:val="24"/>
        </w:rPr>
        <w:t>URSA</w:t>
      </w:r>
      <w:r w:rsidRPr="008E4584">
        <w:rPr>
          <w:rFonts w:ascii="Times New Roman" w:eastAsia="Times New Roman" w:hAnsi="Times New Roman" w:cs="Times New Roman"/>
          <w:sz w:val="24"/>
          <w:szCs w:val="24"/>
        </w:rPr>
        <w:t>- User Requirement Specification Android</w:t>
      </w:r>
      <w:r w:rsidRPr="008E4584">
        <w:rPr>
          <w:rFonts w:ascii="Times New Roman" w:eastAsia="Times New Roman" w:hAnsi="Times New Roman" w:cs="Times New Roman"/>
          <w:sz w:val="24"/>
          <w:szCs w:val="24"/>
        </w:rPr>
        <w:tab/>
      </w:r>
      <w:r w:rsidRPr="008E458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8E0D3D6" w14:textId="77777777" w:rsidR="008E4584" w:rsidRPr="008E4584" w:rsidRDefault="008E4584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5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UTA- </w:t>
      </w:r>
      <w:r w:rsidRPr="008E4584">
        <w:rPr>
          <w:rFonts w:ascii="Times New Roman" w:eastAsia="Times New Roman" w:hAnsi="Times New Roman" w:cs="Times New Roman"/>
          <w:sz w:val="24"/>
          <w:szCs w:val="24"/>
        </w:rPr>
        <w:t>Unit Test Android</w:t>
      </w:r>
    </w:p>
    <w:p w14:paraId="642B9EDE" w14:textId="77777777" w:rsidR="008E4584" w:rsidRDefault="008E4584" w:rsidP="005D09C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4584">
        <w:rPr>
          <w:rFonts w:ascii="Times New Roman" w:hAnsi="Times New Roman" w:cs="Times New Roman"/>
          <w:b/>
          <w:bCs/>
          <w:sz w:val="24"/>
          <w:szCs w:val="24"/>
        </w:rPr>
        <w:t xml:space="preserve">UTRA- </w:t>
      </w:r>
      <w:r w:rsidRPr="008E4584">
        <w:rPr>
          <w:rFonts w:ascii="Times New Roman" w:hAnsi="Times New Roman" w:cs="Times New Roman"/>
          <w:sz w:val="24"/>
          <w:szCs w:val="24"/>
        </w:rPr>
        <w:t>Unit Test Record Android</w:t>
      </w:r>
      <w:r w:rsidRPr="008E458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E458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E458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E458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1DB5896A" w14:textId="77777777" w:rsidR="00667AA1" w:rsidRDefault="00667AA1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D7F729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31BA8E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CED18B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49BA5B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7F0E5F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574021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29798D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290364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74061E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1B9139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9F403B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6FC91C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83216B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A5F571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5B549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C88511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A5A4F5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B6254A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1835D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D96DD0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69508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A05741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0427C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438237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7326D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864D26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4A8493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764545" w14:textId="5B91C1DB" w:rsidR="005D09CC" w:rsidRPr="00353C70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2.10</w:t>
      </w:r>
      <w:r w:rsidR="00076672" w:rsidRPr="00353C70">
        <w:rPr>
          <w:rFonts w:ascii="Times New Roman" w:hAnsi="Times New Roman" w:cs="Times New Roman"/>
          <w:sz w:val="24"/>
          <w:szCs w:val="24"/>
        </w:rPr>
        <w:t xml:space="preserve"> </w:t>
      </w:r>
      <w:r w:rsidR="005D09CC" w:rsidRPr="00353C70">
        <w:rPr>
          <w:rFonts w:ascii="Times New Roman" w:hAnsi="Times New Roman" w:cs="Times New Roman"/>
          <w:sz w:val="24"/>
          <w:szCs w:val="24"/>
        </w:rPr>
        <w:t>User Requirement Specification and System Requirement Specification (Web Application)</w:t>
      </w:r>
    </w:p>
    <w:tbl>
      <w:tblPr>
        <w:tblStyle w:val="TableGrid"/>
        <w:tblpPr w:leftFromText="180" w:rightFromText="180" w:vertAnchor="text" w:horzAnchor="margin" w:tblpXSpec="center" w:tblpY="392"/>
        <w:tblW w:w="10368" w:type="dxa"/>
        <w:tblLayout w:type="fixed"/>
        <w:tblLook w:val="04A0" w:firstRow="1" w:lastRow="0" w:firstColumn="1" w:lastColumn="0" w:noHBand="0" w:noVBand="1"/>
      </w:tblPr>
      <w:tblGrid>
        <w:gridCol w:w="648"/>
        <w:gridCol w:w="1800"/>
        <w:gridCol w:w="360"/>
        <w:gridCol w:w="90"/>
        <w:gridCol w:w="270"/>
        <w:gridCol w:w="180"/>
        <w:gridCol w:w="180"/>
        <w:gridCol w:w="56"/>
        <w:gridCol w:w="394"/>
        <w:gridCol w:w="360"/>
        <w:gridCol w:w="360"/>
        <w:gridCol w:w="450"/>
        <w:gridCol w:w="450"/>
        <w:gridCol w:w="360"/>
        <w:gridCol w:w="450"/>
        <w:gridCol w:w="360"/>
        <w:gridCol w:w="450"/>
        <w:gridCol w:w="450"/>
        <w:gridCol w:w="450"/>
        <w:gridCol w:w="450"/>
        <w:gridCol w:w="360"/>
        <w:gridCol w:w="360"/>
        <w:gridCol w:w="360"/>
        <w:gridCol w:w="360"/>
        <w:gridCol w:w="360"/>
      </w:tblGrid>
      <w:tr w:rsidR="0012495D" w:rsidRPr="00353C70" w14:paraId="7F7EDDE0" w14:textId="23A406D1" w:rsidTr="0012495D">
        <w:trPr>
          <w:trHeight w:val="2060"/>
        </w:trPr>
        <w:tc>
          <w:tcPr>
            <w:tcW w:w="648" w:type="dxa"/>
          </w:tcPr>
          <w:p w14:paraId="4A4C57C9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DD09B0D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1800" w:type="dxa"/>
          </w:tcPr>
          <w:p w14:paraId="76D9242D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34DC644" w14:textId="22565AD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hAnsi="Times New Roman" w:cs="Times New Roman"/>
                <w:sz w:val="28"/>
              </w:rPr>
              <w:t>URS</w:t>
            </w: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360" w:type="dxa"/>
            <w:textDirection w:val="btLr"/>
          </w:tcPr>
          <w:p w14:paraId="59BBD22D" w14:textId="108C110A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SRSW-01</w:t>
            </w:r>
          </w:p>
        </w:tc>
        <w:tc>
          <w:tcPr>
            <w:tcW w:w="360" w:type="dxa"/>
            <w:gridSpan w:val="2"/>
            <w:textDirection w:val="btLr"/>
          </w:tcPr>
          <w:p w14:paraId="157B0063" w14:textId="68765791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SRSW-02</w:t>
            </w:r>
          </w:p>
        </w:tc>
        <w:tc>
          <w:tcPr>
            <w:tcW w:w="360" w:type="dxa"/>
            <w:gridSpan w:val="2"/>
            <w:textDirection w:val="btLr"/>
          </w:tcPr>
          <w:p w14:paraId="2ACA9FFF" w14:textId="1F0A3297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SRSW-03</w:t>
            </w:r>
          </w:p>
        </w:tc>
        <w:tc>
          <w:tcPr>
            <w:tcW w:w="450" w:type="dxa"/>
            <w:gridSpan w:val="2"/>
            <w:textDirection w:val="btLr"/>
          </w:tcPr>
          <w:p w14:paraId="3A68BECC" w14:textId="65438752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SRSW-04</w:t>
            </w:r>
          </w:p>
        </w:tc>
        <w:tc>
          <w:tcPr>
            <w:tcW w:w="360" w:type="dxa"/>
            <w:textDirection w:val="btLr"/>
          </w:tcPr>
          <w:p w14:paraId="5F6C64AF" w14:textId="6AAB4508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SRSW-05</w:t>
            </w:r>
          </w:p>
        </w:tc>
        <w:tc>
          <w:tcPr>
            <w:tcW w:w="360" w:type="dxa"/>
            <w:textDirection w:val="btLr"/>
          </w:tcPr>
          <w:p w14:paraId="5C5F7FD7" w14:textId="4784217E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SRSW-06</w:t>
            </w:r>
          </w:p>
        </w:tc>
        <w:tc>
          <w:tcPr>
            <w:tcW w:w="450" w:type="dxa"/>
            <w:textDirection w:val="btLr"/>
          </w:tcPr>
          <w:p w14:paraId="56B83505" w14:textId="3305B398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SRSW-07</w:t>
            </w:r>
          </w:p>
        </w:tc>
        <w:tc>
          <w:tcPr>
            <w:tcW w:w="450" w:type="dxa"/>
            <w:textDirection w:val="btLr"/>
          </w:tcPr>
          <w:p w14:paraId="73D6D974" w14:textId="7CC7995E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SRWS-08</w:t>
            </w:r>
          </w:p>
        </w:tc>
        <w:tc>
          <w:tcPr>
            <w:tcW w:w="360" w:type="dxa"/>
            <w:textDirection w:val="btLr"/>
          </w:tcPr>
          <w:p w14:paraId="146132C6" w14:textId="1053B279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SRSW-09</w:t>
            </w:r>
          </w:p>
        </w:tc>
        <w:tc>
          <w:tcPr>
            <w:tcW w:w="450" w:type="dxa"/>
            <w:textDirection w:val="btLr"/>
          </w:tcPr>
          <w:p w14:paraId="6FE5A4AD" w14:textId="75F2813A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SRSW-010</w:t>
            </w:r>
          </w:p>
        </w:tc>
        <w:tc>
          <w:tcPr>
            <w:tcW w:w="360" w:type="dxa"/>
            <w:textDirection w:val="btLr"/>
          </w:tcPr>
          <w:p w14:paraId="57EB7D61" w14:textId="735493E4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SRSW-011</w:t>
            </w:r>
          </w:p>
        </w:tc>
        <w:tc>
          <w:tcPr>
            <w:tcW w:w="450" w:type="dxa"/>
            <w:textDirection w:val="btLr"/>
          </w:tcPr>
          <w:p w14:paraId="0035C7E3" w14:textId="0EBA7B8E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SRSW-012</w:t>
            </w:r>
          </w:p>
        </w:tc>
        <w:tc>
          <w:tcPr>
            <w:tcW w:w="450" w:type="dxa"/>
            <w:textDirection w:val="btLr"/>
          </w:tcPr>
          <w:p w14:paraId="2A41F42E" w14:textId="2322B574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SRSW-013</w:t>
            </w:r>
          </w:p>
        </w:tc>
        <w:tc>
          <w:tcPr>
            <w:tcW w:w="450" w:type="dxa"/>
            <w:textDirection w:val="btLr"/>
          </w:tcPr>
          <w:p w14:paraId="3F4162B4" w14:textId="0597E5D5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SRSW-014</w:t>
            </w:r>
          </w:p>
        </w:tc>
        <w:tc>
          <w:tcPr>
            <w:tcW w:w="450" w:type="dxa"/>
            <w:textDirection w:val="btLr"/>
          </w:tcPr>
          <w:p w14:paraId="4A745B06" w14:textId="2F58C2D2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SRSW-015</w:t>
            </w:r>
          </w:p>
        </w:tc>
        <w:tc>
          <w:tcPr>
            <w:tcW w:w="360" w:type="dxa"/>
            <w:textDirection w:val="btLr"/>
          </w:tcPr>
          <w:p w14:paraId="6CD4C187" w14:textId="7B36ACBB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SRSW-016</w:t>
            </w:r>
          </w:p>
        </w:tc>
        <w:tc>
          <w:tcPr>
            <w:tcW w:w="360" w:type="dxa"/>
            <w:textDirection w:val="btLr"/>
          </w:tcPr>
          <w:p w14:paraId="39115BC5" w14:textId="7B8D75D8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SRSW-017</w:t>
            </w:r>
          </w:p>
        </w:tc>
        <w:tc>
          <w:tcPr>
            <w:tcW w:w="360" w:type="dxa"/>
            <w:textDirection w:val="btLr"/>
          </w:tcPr>
          <w:p w14:paraId="69FA54A1" w14:textId="7CEEDFAB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SRSW-018</w:t>
            </w:r>
          </w:p>
        </w:tc>
        <w:tc>
          <w:tcPr>
            <w:tcW w:w="360" w:type="dxa"/>
            <w:textDirection w:val="btLr"/>
          </w:tcPr>
          <w:p w14:paraId="438D89F1" w14:textId="73079B3A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SRSW-019</w:t>
            </w:r>
          </w:p>
        </w:tc>
        <w:tc>
          <w:tcPr>
            <w:tcW w:w="360" w:type="dxa"/>
            <w:textDirection w:val="btLr"/>
          </w:tcPr>
          <w:p w14:paraId="27F1BA25" w14:textId="05DB06DF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SRSW-020</w:t>
            </w:r>
          </w:p>
        </w:tc>
      </w:tr>
      <w:tr w:rsidR="0012495D" w:rsidRPr="00353C70" w14:paraId="5EED7E6E" w14:textId="1347EE7D" w:rsidTr="0012495D">
        <w:trPr>
          <w:trHeight w:val="93"/>
        </w:trPr>
        <w:tc>
          <w:tcPr>
            <w:tcW w:w="648" w:type="dxa"/>
          </w:tcPr>
          <w:p w14:paraId="4112E2AB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0C8EA38C" w14:textId="69479EC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URSW-01</w:t>
            </w:r>
          </w:p>
        </w:tc>
        <w:tc>
          <w:tcPr>
            <w:tcW w:w="450" w:type="dxa"/>
            <w:gridSpan w:val="2"/>
            <w:shd w:val="clear" w:color="auto" w:fill="FF0000"/>
          </w:tcPr>
          <w:p w14:paraId="5724FB23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gridSpan w:val="2"/>
            <w:shd w:val="clear" w:color="auto" w:fill="FF0000"/>
          </w:tcPr>
          <w:p w14:paraId="40C36048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shd w:val="clear" w:color="auto" w:fill="FF0000"/>
          </w:tcPr>
          <w:p w14:paraId="22517995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4" w:type="dxa"/>
            <w:shd w:val="clear" w:color="auto" w:fill="FF0000"/>
          </w:tcPr>
          <w:p w14:paraId="2AB21149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C4DF44A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5A17B6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F07BA97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68E181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43EC6AE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758CE03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4E429E5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0282A1B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FE42793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ECEFD1B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5D0D252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72161A3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6AB9FDA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1204EEE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F80C70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A60CEE2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95D" w:rsidRPr="00353C70" w14:paraId="5D6A2302" w14:textId="6E7FBCC2" w:rsidTr="0012495D">
        <w:trPr>
          <w:trHeight w:val="93"/>
        </w:trPr>
        <w:tc>
          <w:tcPr>
            <w:tcW w:w="648" w:type="dxa"/>
          </w:tcPr>
          <w:p w14:paraId="581822FE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31034CBB" w14:textId="3FDDB042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URSW-02</w:t>
            </w:r>
          </w:p>
        </w:tc>
        <w:tc>
          <w:tcPr>
            <w:tcW w:w="450" w:type="dxa"/>
            <w:gridSpan w:val="2"/>
          </w:tcPr>
          <w:p w14:paraId="66A36F55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gridSpan w:val="2"/>
          </w:tcPr>
          <w:p w14:paraId="26F30212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shd w:val="clear" w:color="auto" w:fill="FF0000"/>
          </w:tcPr>
          <w:p w14:paraId="53A33F7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4" w:type="dxa"/>
          </w:tcPr>
          <w:p w14:paraId="38C754CF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520D5E18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65DF90D7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0000"/>
          </w:tcPr>
          <w:p w14:paraId="4CC464F1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0000"/>
          </w:tcPr>
          <w:p w14:paraId="25614D6A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20E3A983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8EABD70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0724A07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B8ECE4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08D3F0F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5B8E942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1D95568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9AE34BF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B2A658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4865D62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1B97B4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3BB243E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95D" w:rsidRPr="00353C70" w14:paraId="03EEFCF7" w14:textId="0912EEEA" w:rsidTr="0012495D">
        <w:trPr>
          <w:trHeight w:val="93"/>
        </w:trPr>
        <w:tc>
          <w:tcPr>
            <w:tcW w:w="648" w:type="dxa"/>
          </w:tcPr>
          <w:p w14:paraId="4BCDDE51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33D6940E" w14:textId="70C71041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URSW-03</w:t>
            </w:r>
          </w:p>
        </w:tc>
        <w:tc>
          <w:tcPr>
            <w:tcW w:w="450" w:type="dxa"/>
            <w:gridSpan w:val="2"/>
          </w:tcPr>
          <w:p w14:paraId="49FAB3A1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gridSpan w:val="2"/>
          </w:tcPr>
          <w:p w14:paraId="31C9F97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shd w:val="clear" w:color="auto" w:fill="FF0000"/>
          </w:tcPr>
          <w:p w14:paraId="2C73F2C5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4" w:type="dxa"/>
          </w:tcPr>
          <w:p w14:paraId="77352D4E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4E17FCF3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94FDA9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7824E77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D09031F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DC99893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9EF10D9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3663FAE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4A5D0CD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848131A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011A2F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FA695E1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4D0CE2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98179E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72F1EB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5BA0D00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D918D84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95D" w:rsidRPr="00353C70" w14:paraId="46AFB1C1" w14:textId="3E555685" w:rsidTr="0012495D">
        <w:trPr>
          <w:trHeight w:val="93"/>
        </w:trPr>
        <w:tc>
          <w:tcPr>
            <w:tcW w:w="648" w:type="dxa"/>
          </w:tcPr>
          <w:p w14:paraId="026B348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65CAB346" w14:textId="41AA49F0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URSW-04</w:t>
            </w:r>
          </w:p>
        </w:tc>
        <w:tc>
          <w:tcPr>
            <w:tcW w:w="450" w:type="dxa"/>
            <w:gridSpan w:val="2"/>
          </w:tcPr>
          <w:p w14:paraId="2C4C5FE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gridSpan w:val="2"/>
          </w:tcPr>
          <w:p w14:paraId="0908A2E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shd w:val="clear" w:color="auto" w:fill="FF0000"/>
          </w:tcPr>
          <w:p w14:paraId="2B5E13F1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4" w:type="dxa"/>
          </w:tcPr>
          <w:p w14:paraId="532FDBD7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E11B865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8DBED1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8240CBB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A095FAA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4A7CEA7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0000"/>
          </w:tcPr>
          <w:p w14:paraId="14AFCAF7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370A2798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B9DBF19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DB8E37F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8FC4892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178BCD0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FF0651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463AC13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ECD4AFD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4C2AFF2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BE476D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95D" w:rsidRPr="00353C70" w14:paraId="7D2265EF" w14:textId="70189377" w:rsidTr="0012495D">
        <w:trPr>
          <w:trHeight w:val="93"/>
        </w:trPr>
        <w:tc>
          <w:tcPr>
            <w:tcW w:w="648" w:type="dxa"/>
          </w:tcPr>
          <w:p w14:paraId="5D4313ED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71604AA1" w14:textId="77120B9A" w:rsidR="0012495D" w:rsidRPr="00353C70" w:rsidRDefault="0012495D" w:rsidP="001249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URSW-05</w:t>
            </w:r>
          </w:p>
        </w:tc>
        <w:tc>
          <w:tcPr>
            <w:tcW w:w="450" w:type="dxa"/>
            <w:gridSpan w:val="2"/>
          </w:tcPr>
          <w:p w14:paraId="161BF309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gridSpan w:val="2"/>
          </w:tcPr>
          <w:p w14:paraId="49474D27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shd w:val="clear" w:color="auto" w:fill="FF0000"/>
          </w:tcPr>
          <w:p w14:paraId="4F67A370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4" w:type="dxa"/>
          </w:tcPr>
          <w:p w14:paraId="55F5EA7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630847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E577E2A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D8FC111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EEE584F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8BE8BD8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1079957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B925719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0000"/>
          </w:tcPr>
          <w:p w14:paraId="682458A2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0000"/>
          </w:tcPr>
          <w:p w14:paraId="5569371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0000"/>
          </w:tcPr>
          <w:p w14:paraId="40741B77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0000"/>
          </w:tcPr>
          <w:p w14:paraId="414E8C75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D6F3160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DC63E04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945E8F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A06E01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4D07B98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95D" w:rsidRPr="00353C70" w14:paraId="60477FF4" w14:textId="5E2E7B28" w:rsidTr="0012495D">
        <w:trPr>
          <w:trHeight w:val="93"/>
        </w:trPr>
        <w:tc>
          <w:tcPr>
            <w:tcW w:w="648" w:type="dxa"/>
          </w:tcPr>
          <w:p w14:paraId="2BAD7B6F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</w:tcPr>
          <w:p w14:paraId="396523AC" w14:textId="551F19C2" w:rsidR="0012495D" w:rsidRPr="00353C70" w:rsidRDefault="0012495D" w:rsidP="001249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URSW-06</w:t>
            </w:r>
          </w:p>
        </w:tc>
        <w:tc>
          <w:tcPr>
            <w:tcW w:w="450" w:type="dxa"/>
            <w:gridSpan w:val="2"/>
          </w:tcPr>
          <w:p w14:paraId="781648D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gridSpan w:val="2"/>
          </w:tcPr>
          <w:p w14:paraId="09F615CA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shd w:val="clear" w:color="auto" w:fill="FF0000"/>
          </w:tcPr>
          <w:p w14:paraId="40AE8F38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4" w:type="dxa"/>
          </w:tcPr>
          <w:p w14:paraId="03B930F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2980A22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DC9A01B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B0FF90F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ED298B4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0390C94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7A465C8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8E15F3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90F2F68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69A5B81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AB562F2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BA193CA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40AF76DD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266FC4E4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28E1390B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63562925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B755B9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95D" w:rsidRPr="00353C70" w14:paraId="592AB4FF" w14:textId="45D5533C" w:rsidTr="0012495D">
        <w:trPr>
          <w:trHeight w:val="93"/>
        </w:trPr>
        <w:tc>
          <w:tcPr>
            <w:tcW w:w="648" w:type="dxa"/>
          </w:tcPr>
          <w:p w14:paraId="32049439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00" w:type="dxa"/>
          </w:tcPr>
          <w:p w14:paraId="74B72DB7" w14:textId="23C57767" w:rsidR="0012495D" w:rsidRPr="00353C70" w:rsidRDefault="0012495D" w:rsidP="001249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URSW-07</w:t>
            </w:r>
          </w:p>
        </w:tc>
        <w:tc>
          <w:tcPr>
            <w:tcW w:w="450" w:type="dxa"/>
            <w:gridSpan w:val="2"/>
            <w:shd w:val="clear" w:color="auto" w:fill="FF0000"/>
          </w:tcPr>
          <w:p w14:paraId="3261AB9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gridSpan w:val="2"/>
          </w:tcPr>
          <w:p w14:paraId="68014953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</w:tcPr>
          <w:p w14:paraId="1466E433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4" w:type="dxa"/>
          </w:tcPr>
          <w:p w14:paraId="4A4D3359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EB7A75D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69C5FF2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819937E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83C14A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3F20AC3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793B37A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8594AF4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49D413F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FDCAFC2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04F5CD9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FA9D397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1270AEB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1DAA2A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B9EACDE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15AB683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50188ECA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7DBADF4" w14:textId="77777777" w:rsidR="005D09CC" w:rsidRPr="00353C70" w:rsidRDefault="005D09CC" w:rsidP="005D09CC">
      <w:pPr>
        <w:jc w:val="center"/>
        <w:rPr>
          <w:rFonts w:ascii="Times New Roman" w:hAnsi="Times New Roman" w:cs="Times New Roman"/>
        </w:rPr>
      </w:pPr>
    </w:p>
    <w:p w14:paraId="71AD5D1A" w14:textId="77777777" w:rsidR="005D09CC" w:rsidRDefault="005D09CC" w:rsidP="005D09CC">
      <w:pPr>
        <w:jc w:val="center"/>
        <w:rPr>
          <w:rFonts w:ascii="Times New Roman" w:hAnsi="Times New Roman" w:cs="Times New Roman"/>
        </w:rPr>
      </w:pPr>
    </w:p>
    <w:p w14:paraId="588F8696" w14:textId="77777777" w:rsidR="00616A84" w:rsidRDefault="00616A84" w:rsidP="005D09CC">
      <w:pPr>
        <w:jc w:val="center"/>
        <w:rPr>
          <w:rFonts w:ascii="Times New Roman" w:hAnsi="Times New Roman" w:cs="Times New Roman"/>
        </w:rPr>
      </w:pPr>
    </w:p>
    <w:p w14:paraId="152AFEF6" w14:textId="77777777" w:rsidR="00616A84" w:rsidRDefault="00616A84" w:rsidP="005D09CC">
      <w:pPr>
        <w:jc w:val="center"/>
        <w:rPr>
          <w:rFonts w:ascii="Times New Roman" w:hAnsi="Times New Roman" w:cs="Times New Roman"/>
        </w:rPr>
      </w:pPr>
    </w:p>
    <w:p w14:paraId="2D83EE5F" w14:textId="77777777" w:rsidR="00616A84" w:rsidRDefault="00616A84" w:rsidP="005D09CC">
      <w:pPr>
        <w:jc w:val="center"/>
        <w:rPr>
          <w:rFonts w:ascii="Times New Roman" w:hAnsi="Times New Roman" w:cs="Times New Roman"/>
        </w:rPr>
      </w:pPr>
    </w:p>
    <w:p w14:paraId="395C8588" w14:textId="77777777" w:rsidR="00616A84" w:rsidRPr="00353C70" w:rsidRDefault="00616A84" w:rsidP="005D09CC">
      <w:pPr>
        <w:jc w:val="center"/>
        <w:rPr>
          <w:rFonts w:ascii="Times New Roman" w:hAnsi="Times New Roman" w:cs="Times New Roman"/>
        </w:rPr>
      </w:pPr>
    </w:p>
    <w:p w14:paraId="59C9463C" w14:textId="453523C0" w:rsidR="005D09CC" w:rsidRPr="00353C70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2.11</w:t>
      </w:r>
      <w:r w:rsidR="00076672" w:rsidRPr="00353C70">
        <w:rPr>
          <w:rFonts w:ascii="Times New Roman" w:hAnsi="Times New Roman" w:cs="Times New Roman"/>
          <w:sz w:val="24"/>
          <w:szCs w:val="24"/>
        </w:rPr>
        <w:t xml:space="preserve"> </w:t>
      </w:r>
      <w:r w:rsidR="005D09CC" w:rsidRPr="00353C70">
        <w:rPr>
          <w:rFonts w:ascii="Times New Roman" w:hAnsi="Times New Roman" w:cs="Times New Roman"/>
          <w:sz w:val="24"/>
          <w:szCs w:val="24"/>
        </w:rPr>
        <w:t>Use Case and User Requirement Specification (Web Application)</w:t>
      </w:r>
    </w:p>
    <w:tbl>
      <w:tblPr>
        <w:tblStyle w:val="TableGrid"/>
        <w:tblpPr w:leftFromText="180" w:rightFromText="180" w:vertAnchor="text" w:horzAnchor="margin" w:tblpXSpec="center" w:tblpY="392"/>
        <w:tblW w:w="10145" w:type="dxa"/>
        <w:tblLayout w:type="fixed"/>
        <w:tblLook w:val="04A0" w:firstRow="1" w:lastRow="0" w:firstColumn="1" w:lastColumn="0" w:noHBand="0" w:noVBand="1"/>
      </w:tblPr>
      <w:tblGrid>
        <w:gridCol w:w="737"/>
        <w:gridCol w:w="6751"/>
        <w:gridCol w:w="360"/>
        <w:gridCol w:w="360"/>
        <w:gridCol w:w="360"/>
        <w:gridCol w:w="360"/>
        <w:gridCol w:w="450"/>
        <w:gridCol w:w="360"/>
        <w:gridCol w:w="407"/>
      </w:tblGrid>
      <w:tr w:rsidR="005D09CC" w:rsidRPr="00353C70" w14:paraId="7350C69D" w14:textId="77777777" w:rsidTr="004A2F8E">
        <w:trPr>
          <w:trHeight w:val="1393"/>
        </w:trPr>
        <w:tc>
          <w:tcPr>
            <w:tcW w:w="737" w:type="dxa"/>
          </w:tcPr>
          <w:p w14:paraId="19984D82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2E22250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6751" w:type="dxa"/>
          </w:tcPr>
          <w:p w14:paraId="384AFF60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033D514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hAnsi="Times New Roman" w:cs="Times New Roman"/>
                <w:sz w:val="28"/>
              </w:rPr>
              <w:t>Use Case</w:t>
            </w:r>
          </w:p>
        </w:tc>
        <w:tc>
          <w:tcPr>
            <w:tcW w:w="360" w:type="dxa"/>
            <w:textDirection w:val="btLr"/>
          </w:tcPr>
          <w:p w14:paraId="4F822A85" w14:textId="73663BED" w:rsidR="005D09CC" w:rsidRPr="00353C70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353C70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-01</w:t>
            </w:r>
          </w:p>
        </w:tc>
        <w:tc>
          <w:tcPr>
            <w:tcW w:w="360" w:type="dxa"/>
            <w:textDirection w:val="btLr"/>
          </w:tcPr>
          <w:p w14:paraId="4FA60A61" w14:textId="3415EE95" w:rsidR="005D09CC" w:rsidRPr="00353C70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353C70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-02</w:t>
            </w:r>
          </w:p>
        </w:tc>
        <w:tc>
          <w:tcPr>
            <w:tcW w:w="360" w:type="dxa"/>
            <w:textDirection w:val="btLr"/>
          </w:tcPr>
          <w:p w14:paraId="2FE911D1" w14:textId="486E8ACB" w:rsidR="005D09CC" w:rsidRPr="00353C70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353C70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-03</w:t>
            </w:r>
          </w:p>
        </w:tc>
        <w:tc>
          <w:tcPr>
            <w:tcW w:w="360" w:type="dxa"/>
            <w:textDirection w:val="btLr"/>
          </w:tcPr>
          <w:p w14:paraId="1B5D4BF4" w14:textId="53CF5E38" w:rsidR="005D09CC" w:rsidRPr="00353C70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353C70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-04</w:t>
            </w:r>
          </w:p>
        </w:tc>
        <w:tc>
          <w:tcPr>
            <w:tcW w:w="450" w:type="dxa"/>
            <w:textDirection w:val="btLr"/>
          </w:tcPr>
          <w:p w14:paraId="65379EFD" w14:textId="555E6754" w:rsidR="005D09CC" w:rsidRPr="00353C70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353C70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-05</w:t>
            </w:r>
          </w:p>
        </w:tc>
        <w:tc>
          <w:tcPr>
            <w:tcW w:w="360" w:type="dxa"/>
            <w:textDirection w:val="btLr"/>
          </w:tcPr>
          <w:p w14:paraId="21DB3777" w14:textId="21AEEB51" w:rsidR="005D09CC" w:rsidRPr="00353C70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353C70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-06</w:t>
            </w:r>
          </w:p>
        </w:tc>
        <w:tc>
          <w:tcPr>
            <w:tcW w:w="407" w:type="dxa"/>
            <w:textDirection w:val="btLr"/>
          </w:tcPr>
          <w:p w14:paraId="71EB84C1" w14:textId="4E86482F" w:rsidR="005D09CC" w:rsidRPr="00353C70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353C70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-07</w:t>
            </w:r>
          </w:p>
        </w:tc>
      </w:tr>
      <w:tr w:rsidR="005D09CC" w:rsidRPr="00353C70" w14:paraId="627480AC" w14:textId="77777777" w:rsidTr="004A2F8E">
        <w:trPr>
          <w:trHeight w:val="388"/>
        </w:trPr>
        <w:tc>
          <w:tcPr>
            <w:tcW w:w="737" w:type="dxa"/>
          </w:tcPr>
          <w:p w14:paraId="7CE06174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51" w:type="dxa"/>
          </w:tcPr>
          <w:p w14:paraId="4707990D" w14:textId="77777777" w:rsidR="005D09CC" w:rsidRPr="00353C70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Login</w:t>
            </w:r>
          </w:p>
        </w:tc>
        <w:tc>
          <w:tcPr>
            <w:tcW w:w="360" w:type="dxa"/>
            <w:shd w:val="clear" w:color="auto" w:fill="FF0000"/>
          </w:tcPr>
          <w:p w14:paraId="09874F9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2704C206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7C94312C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5C2F72BF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14:paraId="2351FCB4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1B584DC6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" w:type="dxa"/>
            <w:shd w:val="clear" w:color="auto" w:fill="auto"/>
          </w:tcPr>
          <w:p w14:paraId="25AC6A3E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353C70" w14:paraId="34B9EBE5" w14:textId="77777777" w:rsidTr="00616A84">
        <w:trPr>
          <w:trHeight w:val="353"/>
        </w:trPr>
        <w:tc>
          <w:tcPr>
            <w:tcW w:w="737" w:type="dxa"/>
          </w:tcPr>
          <w:p w14:paraId="2A793082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1" w:type="dxa"/>
          </w:tcPr>
          <w:p w14:paraId="0646C5E5" w14:textId="77777777" w:rsidR="005D09CC" w:rsidRPr="00353C70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Add new product</w:t>
            </w:r>
          </w:p>
        </w:tc>
        <w:tc>
          <w:tcPr>
            <w:tcW w:w="360" w:type="dxa"/>
            <w:shd w:val="clear" w:color="auto" w:fill="auto"/>
          </w:tcPr>
          <w:p w14:paraId="64228D6C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1C98610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1CCECF2A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44EE49A3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14:paraId="048BC1B8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093589C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" w:type="dxa"/>
            <w:shd w:val="clear" w:color="auto" w:fill="auto"/>
          </w:tcPr>
          <w:p w14:paraId="2FBB04F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353C70" w14:paraId="54E6BF88" w14:textId="77777777" w:rsidTr="00616A84">
        <w:trPr>
          <w:trHeight w:val="380"/>
        </w:trPr>
        <w:tc>
          <w:tcPr>
            <w:tcW w:w="737" w:type="dxa"/>
          </w:tcPr>
          <w:p w14:paraId="5B9B7AB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51" w:type="dxa"/>
          </w:tcPr>
          <w:p w14:paraId="24943E7B" w14:textId="03547150" w:rsidR="005D09CC" w:rsidRPr="00616A84" w:rsidRDefault="005D09CC" w:rsidP="005D09CC">
            <w:pPr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View products</w:t>
            </w:r>
          </w:p>
        </w:tc>
        <w:tc>
          <w:tcPr>
            <w:tcW w:w="360" w:type="dxa"/>
            <w:shd w:val="clear" w:color="auto" w:fill="auto"/>
          </w:tcPr>
          <w:p w14:paraId="662DAC5A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139F754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27D203F2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3EEE17C2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14:paraId="4F123F56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A149DE9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" w:type="dxa"/>
            <w:shd w:val="clear" w:color="auto" w:fill="auto"/>
          </w:tcPr>
          <w:p w14:paraId="53FABB0D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353C70" w14:paraId="1CD26696" w14:textId="77777777" w:rsidTr="00616A84">
        <w:trPr>
          <w:trHeight w:val="353"/>
        </w:trPr>
        <w:tc>
          <w:tcPr>
            <w:tcW w:w="737" w:type="dxa"/>
          </w:tcPr>
          <w:p w14:paraId="334EAE22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51" w:type="dxa"/>
          </w:tcPr>
          <w:p w14:paraId="6C7B0D24" w14:textId="77777777" w:rsidR="005D09CC" w:rsidRPr="00353C70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Search product by ID</w:t>
            </w:r>
            <w:r w:rsidRPr="00353C70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60" w:type="dxa"/>
            <w:shd w:val="clear" w:color="auto" w:fill="auto"/>
          </w:tcPr>
          <w:p w14:paraId="47B40029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5F76F5E4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71C4133A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0A228B63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14:paraId="6A4A1D6B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38578483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" w:type="dxa"/>
            <w:shd w:val="clear" w:color="auto" w:fill="auto"/>
          </w:tcPr>
          <w:p w14:paraId="10836BFC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353C70" w14:paraId="2AAB29F0" w14:textId="77777777" w:rsidTr="00616A84">
        <w:trPr>
          <w:trHeight w:val="353"/>
        </w:trPr>
        <w:tc>
          <w:tcPr>
            <w:tcW w:w="737" w:type="dxa"/>
          </w:tcPr>
          <w:p w14:paraId="4EB6394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751" w:type="dxa"/>
          </w:tcPr>
          <w:p w14:paraId="3FBFEF6C" w14:textId="77777777" w:rsidR="005D09CC" w:rsidRPr="00353C70" w:rsidRDefault="005D09CC" w:rsidP="005D09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 xml:space="preserve">Edit product’s information </w:t>
            </w:r>
          </w:p>
        </w:tc>
        <w:tc>
          <w:tcPr>
            <w:tcW w:w="360" w:type="dxa"/>
            <w:shd w:val="clear" w:color="auto" w:fill="auto"/>
          </w:tcPr>
          <w:p w14:paraId="4150D687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5542E02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19DC2E3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1C4A30F8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0000"/>
          </w:tcPr>
          <w:p w14:paraId="65455DE7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31305B0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" w:type="dxa"/>
            <w:shd w:val="clear" w:color="auto" w:fill="auto"/>
          </w:tcPr>
          <w:p w14:paraId="2720A6C9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353C70" w14:paraId="4B9278E1" w14:textId="77777777" w:rsidTr="00616A84">
        <w:trPr>
          <w:trHeight w:val="335"/>
        </w:trPr>
        <w:tc>
          <w:tcPr>
            <w:tcW w:w="737" w:type="dxa"/>
          </w:tcPr>
          <w:p w14:paraId="0374A984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751" w:type="dxa"/>
          </w:tcPr>
          <w:p w14:paraId="2D97F1D0" w14:textId="77777777" w:rsidR="005D09CC" w:rsidRPr="00353C70" w:rsidRDefault="005D09CC" w:rsidP="005D09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Delete product</w:t>
            </w:r>
          </w:p>
        </w:tc>
        <w:tc>
          <w:tcPr>
            <w:tcW w:w="360" w:type="dxa"/>
            <w:shd w:val="clear" w:color="auto" w:fill="auto"/>
          </w:tcPr>
          <w:p w14:paraId="39248FA1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4AA6EFE0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14D3CCB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B21F81D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14:paraId="31382523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51F58253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" w:type="dxa"/>
            <w:shd w:val="clear" w:color="auto" w:fill="auto"/>
          </w:tcPr>
          <w:p w14:paraId="52957ABD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353C70" w14:paraId="09C199E1" w14:textId="77777777" w:rsidTr="004A2F8E">
        <w:trPr>
          <w:trHeight w:val="349"/>
        </w:trPr>
        <w:tc>
          <w:tcPr>
            <w:tcW w:w="737" w:type="dxa"/>
          </w:tcPr>
          <w:p w14:paraId="4D342FDF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751" w:type="dxa"/>
          </w:tcPr>
          <w:p w14:paraId="661D5992" w14:textId="77777777" w:rsidR="005D09CC" w:rsidRPr="00353C70" w:rsidRDefault="005D09CC" w:rsidP="005D09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Log out</w:t>
            </w:r>
          </w:p>
        </w:tc>
        <w:tc>
          <w:tcPr>
            <w:tcW w:w="360" w:type="dxa"/>
            <w:shd w:val="clear" w:color="auto" w:fill="auto"/>
          </w:tcPr>
          <w:p w14:paraId="0F0234E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62B3FC8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2DEB7786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3D551729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14:paraId="046664AD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67310016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" w:type="dxa"/>
            <w:shd w:val="clear" w:color="auto" w:fill="FF0000"/>
          </w:tcPr>
          <w:p w14:paraId="5DDD318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339090E" w14:textId="77777777" w:rsidR="005D09CC" w:rsidRPr="00353C70" w:rsidRDefault="005D09CC" w:rsidP="005D09CC">
      <w:pPr>
        <w:jc w:val="center"/>
        <w:rPr>
          <w:rFonts w:ascii="Times New Roman" w:hAnsi="Times New Roman" w:cs="Times New Roman"/>
        </w:rPr>
      </w:pPr>
    </w:p>
    <w:p w14:paraId="7CAF79D1" w14:textId="5776D8FD" w:rsidR="00C24535" w:rsidRPr="00353C70" w:rsidRDefault="00BA5F4E" w:rsidP="00C245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2.12</w:t>
      </w:r>
      <w:r w:rsidR="00C24535" w:rsidRPr="00353C70">
        <w:rPr>
          <w:rFonts w:ascii="Times New Roman" w:hAnsi="Times New Roman" w:cs="Times New Roman"/>
          <w:sz w:val="24"/>
          <w:szCs w:val="24"/>
        </w:rPr>
        <w:t xml:space="preserve"> </w:t>
      </w:r>
      <w:r w:rsidR="00C24535" w:rsidRPr="00353C70">
        <w:rPr>
          <w:rFonts w:ascii="Times New Roman" w:eastAsia="Calibri" w:hAnsi="Times New Roman" w:cs="Times New Roman"/>
          <w:sz w:val="24"/>
          <w:szCs w:val="24"/>
        </w:rPr>
        <w:t>Activity Diagram</w:t>
      </w:r>
      <w:r w:rsidR="00C24535" w:rsidRPr="00353C70">
        <w:rPr>
          <w:rFonts w:ascii="Times New Roman" w:hAnsi="Times New Roman" w:cs="Times New Roman"/>
          <w:sz w:val="24"/>
          <w:szCs w:val="24"/>
        </w:rPr>
        <w:t xml:space="preserve"> and User Requirement Specification (Web Application)</w:t>
      </w:r>
    </w:p>
    <w:tbl>
      <w:tblPr>
        <w:tblStyle w:val="TableGrid"/>
        <w:tblpPr w:leftFromText="180" w:rightFromText="180" w:vertAnchor="text" w:horzAnchor="margin" w:tblpXSpec="center" w:tblpY="332"/>
        <w:tblW w:w="10186" w:type="dxa"/>
        <w:tblLayout w:type="fixed"/>
        <w:tblLook w:val="04A0" w:firstRow="1" w:lastRow="0" w:firstColumn="1" w:lastColumn="0" w:noHBand="0" w:noVBand="1"/>
      </w:tblPr>
      <w:tblGrid>
        <w:gridCol w:w="698"/>
        <w:gridCol w:w="6121"/>
        <w:gridCol w:w="481"/>
        <w:gridCol w:w="481"/>
        <w:gridCol w:w="481"/>
        <w:gridCol w:w="481"/>
        <w:gridCol w:w="481"/>
        <w:gridCol w:w="481"/>
        <w:gridCol w:w="481"/>
      </w:tblGrid>
      <w:tr w:rsidR="00C24535" w:rsidRPr="00353C70" w14:paraId="53F8A68E" w14:textId="77777777" w:rsidTr="00E72BF5">
        <w:trPr>
          <w:trHeight w:val="1103"/>
        </w:trPr>
        <w:tc>
          <w:tcPr>
            <w:tcW w:w="698" w:type="dxa"/>
          </w:tcPr>
          <w:p w14:paraId="72E15237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1BFB98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6121" w:type="dxa"/>
          </w:tcPr>
          <w:p w14:paraId="518FDA8C" w14:textId="77777777" w:rsidR="00C24535" w:rsidRPr="00353C70" w:rsidRDefault="00C24535" w:rsidP="00D035F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6C00F05" w14:textId="1390E20F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Calibri" w:hAnsi="Times New Roman" w:cs="Times New Roman"/>
                <w:sz w:val="24"/>
                <w:szCs w:val="24"/>
              </w:rPr>
              <w:t>Activity Diagram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81" w:type="dxa"/>
            <w:textDirection w:val="btLr"/>
          </w:tcPr>
          <w:p w14:paraId="610CE458" w14:textId="77777777" w:rsidR="00C24535" w:rsidRPr="00353C70" w:rsidRDefault="00C24535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URSW-01</w:t>
            </w:r>
          </w:p>
        </w:tc>
        <w:tc>
          <w:tcPr>
            <w:tcW w:w="481" w:type="dxa"/>
            <w:textDirection w:val="btLr"/>
          </w:tcPr>
          <w:p w14:paraId="46A0E048" w14:textId="77777777" w:rsidR="00C24535" w:rsidRPr="00353C70" w:rsidRDefault="00C24535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URSW-02</w:t>
            </w:r>
          </w:p>
        </w:tc>
        <w:tc>
          <w:tcPr>
            <w:tcW w:w="481" w:type="dxa"/>
            <w:textDirection w:val="btLr"/>
          </w:tcPr>
          <w:p w14:paraId="24C8FB9B" w14:textId="77777777" w:rsidR="00C24535" w:rsidRPr="00353C70" w:rsidRDefault="00C24535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URSW-03</w:t>
            </w:r>
          </w:p>
        </w:tc>
        <w:tc>
          <w:tcPr>
            <w:tcW w:w="481" w:type="dxa"/>
            <w:textDirection w:val="btLr"/>
          </w:tcPr>
          <w:p w14:paraId="4D692DCB" w14:textId="77777777" w:rsidR="00C24535" w:rsidRPr="00353C70" w:rsidRDefault="00C24535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URSW-04</w:t>
            </w:r>
          </w:p>
        </w:tc>
        <w:tc>
          <w:tcPr>
            <w:tcW w:w="481" w:type="dxa"/>
            <w:textDirection w:val="btLr"/>
          </w:tcPr>
          <w:p w14:paraId="570E9F55" w14:textId="77777777" w:rsidR="00C24535" w:rsidRPr="00353C70" w:rsidRDefault="00C24535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URSW-05</w:t>
            </w:r>
          </w:p>
        </w:tc>
        <w:tc>
          <w:tcPr>
            <w:tcW w:w="481" w:type="dxa"/>
            <w:textDirection w:val="btLr"/>
          </w:tcPr>
          <w:p w14:paraId="670370DE" w14:textId="77777777" w:rsidR="00C24535" w:rsidRPr="00353C70" w:rsidRDefault="00C24535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URSW-06</w:t>
            </w:r>
          </w:p>
        </w:tc>
        <w:tc>
          <w:tcPr>
            <w:tcW w:w="481" w:type="dxa"/>
            <w:textDirection w:val="btLr"/>
          </w:tcPr>
          <w:p w14:paraId="0A0DF18F" w14:textId="77777777" w:rsidR="00C24535" w:rsidRPr="00353C70" w:rsidRDefault="00C24535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URSW-07</w:t>
            </w:r>
          </w:p>
        </w:tc>
      </w:tr>
      <w:tr w:rsidR="00C24535" w:rsidRPr="00353C70" w14:paraId="312334CA" w14:textId="77777777" w:rsidTr="00E72BF5">
        <w:trPr>
          <w:trHeight w:val="287"/>
        </w:trPr>
        <w:tc>
          <w:tcPr>
            <w:tcW w:w="698" w:type="dxa"/>
          </w:tcPr>
          <w:p w14:paraId="051A8ADA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21" w:type="dxa"/>
          </w:tcPr>
          <w:p w14:paraId="664D8AEF" w14:textId="77777777" w:rsidR="00C24535" w:rsidRPr="00353C70" w:rsidRDefault="00C24535" w:rsidP="00D03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Login</w:t>
            </w:r>
          </w:p>
        </w:tc>
        <w:tc>
          <w:tcPr>
            <w:tcW w:w="481" w:type="dxa"/>
            <w:shd w:val="clear" w:color="auto" w:fill="FF0000"/>
          </w:tcPr>
          <w:p w14:paraId="47D7E670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40B03AF1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43D20ABD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6BF2D0AB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5D3C326C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69672E47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366739DA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35" w:rsidRPr="00353C70" w14:paraId="207A4D1A" w14:textId="77777777" w:rsidTr="00E72BF5">
        <w:trPr>
          <w:trHeight w:val="352"/>
        </w:trPr>
        <w:tc>
          <w:tcPr>
            <w:tcW w:w="698" w:type="dxa"/>
          </w:tcPr>
          <w:p w14:paraId="2EAD05FF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1" w:type="dxa"/>
          </w:tcPr>
          <w:p w14:paraId="3ECBCE98" w14:textId="77777777" w:rsidR="00C24535" w:rsidRPr="00353C70" w:rsidRDefault="00C24535" w:rsidP="00D03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Add new product</w:t>
            </w:r>
          </w:p>
        </w:tc>
        <w:tc>
          <w:tcPr>
            <w:tcW w:w="481" w:type="dxa"/>
          </w:tcPr>
          <w:p w14:paraId="2BC17795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0000"/>
          </w:tcPr>
          <w:p w14:paraId="38156B37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28BEFFE3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426B7850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2FF36E87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28E4063D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4ED019CB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35" w:rsidRPr="00353C70" w14:paraId="0FD04014" w14:textId="77777777" w:rsidTr="00E72BF5">
        <w:trPr>
          <w:trHeight w:val="384"/>
        </w:trPr>
        <w:tc>
          <w:tcPr>
            <w:tcW w:w="698" w:type="dxa"/>
          </w:tcPr>
          <w:p w14:paraId="0EEC9572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21" w:type="dxa"/>
          </w:tcPr>
          <w:p w14:paraId="6F4FCC08" w14:textId="6FAEF2C8" w:rsidR="00C24535" w:rsidRPr="00616A84" w:rsidRDefault="00C24535" w:rsidP="00D035FE">
            <w:pPr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View products</w:t>
            </w:r>
          </w:p>
        </w:tc>
        <w:tc>
          <w:tcPr>
            <w:tcW w:w="481" w:type="dxa"/>
          </w:tcPr>
          <w:p w14:paraId="63532EBD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0934EECB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0000"/>
          </w:tcPr>
          <w:p w14:paraId="4EB984F6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3E2EB971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218D095B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3AACB1B7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0E2A822A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35" w:rsidRPr="00353C70" w14:paraId="177966C1" w14:textId="77777777" w:rsidTr="00E72BF5">
        <w:trPr>
          <w:trHeight w:val="332"/>
        </w:trPr>
        <w:tc>
          <w:tcPr>
            <w:tcW w:w="698" w:type="dxa"/>
          </w:tcPr>
          <w:p w14:paraId="4337094B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21" w:type="dxa"/>
          </w:tcPr>
          <w:p w14:paraId="316C6DC5" w14:textId="77777777" w:rsidR="00C24535" w:rsidRPr="00353C70" w:rsidRDefault="00C24535" w:rsidP="00D03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Search product by ID</w:t>
            </w:r>
            <w:r w:rsidRPr="00353C70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81" w:type="dxa"/>
          </w:tcPr>
          <w:p w14:paraId="27BBEB25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6F38B657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6DB827E1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0000"/>
          </w:tcPr>
          <w:p w14:paraId="4CDEE1BE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1D870B5F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60CBEAB7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09F858F5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35" w:rsidRPr="00353C70" w14:paraId="565E41A3" w14:textId="77777777" w:rsidTr="00E72BF5">
        <w:trPr>
          <w:trHeight w:val="332"/>
        </w:trPr>
        <w:tc>
          <w:tcPr>
            <w:tcW w:w="698" w:type="dxa"/>
          </w:tcPr>
          <w:p w14:paraId="2767B2FC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21" w:type="dxa"/>
          </w:tcPr>
          <w:p w14:paraId="504A4237" w14:textId="77777777" w:rsidR="00C24535" w:rsidRPr="00353C70" w:rsidRDefault="00C24535" w:rsidP="00D035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 xml:space="preserve">Edit product’s information </w:t>
            </w:r>
          </w:p>
        </w:tc>
        <w:tc>
          <w:tcPr>
            <w:tcW w:w="481" w:type="dxa"/>
          </w:tcPr>
          <w:p w14:paraId="4BDB1B8F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2FBD2626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066D5A8C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2C375F10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0000"/>
          </w:tcPr>
          <w:p w14:paraId="6346B71C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2AEBA642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2D55F9D6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35" w:rsidRPr="00353C70" w14:paraId="7CA7BF69" w14:textId="77777777" w:rsidTr="00E72BF5">
        <w:trPr>
          <w:trHeight w:val="332"/>
        </w:trPr>
        <w:tc>
          <w:tcPr>
            <w:tcW w:w="698" w:type="dxa"/>
          </w:tcPr>
          <w:p w14:paraId="7908DB36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21" w:type="dxa"/>
          </w:tcPr>
          <w:p w14:paraId="63CE8E04" w14:textId="77777777" w:rsidR="00C24535" w:rsidRPr="00353C70" w:rsidRDefault="00C24535" w:rsidP="00D035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Delete product</w:t>
            </w:r>
          </w:p>
        </w:tc>
        <w:tc>
          <w:tcPr>
            <w:tcW w:w="481" w:type="dxa"/>
          </w:tcPr>
          <w:p w14:paraId="062B22C6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3FE1A7F3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4EF4DA96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22728702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1EB21B64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0000"/>
          </w:tcPr>
          <w:p w14:paraId="31D17FA1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4D1A1516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35" w:rsidRPr="00353C70" w14:paraId="13E20790" w14:textId="77777777" w:rsidTr="00E72BF5">
        <w:trPr>
          <w:trHeight w:val="332"/>
        </w:trPr>
        <w:tc>
          <w:tcPr>
            <w:tcW w:w="698" w:type="dxa"/>
          </w:tcPr>
          <w:p w14:paraId="4A6717DB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21" w:type="dxa"/>
          </w:tcPr>
          <w:p w14:paraId="700AF802" w14:textId="77777777" w:rsidR="00C24535" w:rsidRPr="00353C70" w:rsidRDefault="00C24535" w:rsidP="00D035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Log out</w:t>
            </w:r>
          </w:p>
        </w:tc>
        <w:tc>
          <w:tcPr>
            <w:tcW w:w="481" w:type="dxa"/>
          </w:tcPr>
          <w:p w14:paraId="6FD9618E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0180761B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383FA47A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7C95BEC6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17C4B129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6FCD35DA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0000"/>
          </w:tcPr>
          <w:p w14:paraId="2E97E2BC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48DACE" w14:textId="77777777" w:rsidR="00C24535" w:rsidRPr="00353C70" w:rsidRDefault="00C24535" w:rsidP="00C245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2FEF338" w14:textId="77777777" w:rsidR="00C24535" w:rsidRPr="00353C70" w:rsidRDefault="00C24535" w:rsidP="00C245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48CA981" w14:textId="77777777" w:rsidR="00EB0B53" w:rsidRPr="00353C70" w:rsidRDefault="00EB0B53" w:rsidP="005D09CC">
      <w:pPr>
        <w:jc w:val="center"/>
        <w:rPr>
          <w:rFonts w:ascii="Times New Roman" w:hAnsi="Times New Roman" w:cs="Times New Roman"/>
        </w:rPr>
      </w:pPr>
    </w:p>
    <w:p w14:paraId="034F9355" w14:textId="77777777" w:rsidR="00EB0B53" w:rsidRPr="00353C70" w:rsidRDefault="00EB0B53" w:rsidP="005D09CC">
      <w:pPr>
        <w:jc w:val="center"/>
        <w:rPr>
          <w:rFonts w:ascii="Times New Roman" w:hAnsi="Times New Roman" w:cs="Times New Roman"/>
        </w:rPr>
      </w:pPr>
    </w:p>
    <w:p w14:paraId="0D410E7B" w14:textId="19D7E975" w:rsidR="005D09CC" w:rsidRPr="00353C70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2.13</w:t>
      </w:r>
      <w:r w:rsidR="00076672" w:rsidRPr="00353C70">
        <w:rPr>
          <w:rFonts w:ascii="Times New Roman" w:hAnsi="Times New Roman" w:cs="Times New Roman"/>
          <w:sz w:val="24"/>
          <w:szCs w:val="24"/>
        </w:rPr>
        <w:t xml:space="preserve"> </w:t>
      </w:r>
      <w:r w:rsidR="00C24535" w:rsidRPr="00353C70">
        <w:rPr>
          <w:rFonts w:ascii="Times New Roman" w:eastAsia="Calibri" w:hAnsi="Times New Roman" w:cs="Times New Roman"/>
          <w:sz w:val="24"/>
          <w:szCs w:val="24"/>
        </w:rPr>
        <w:t>Sequence Diagram</w:t>
      </w:r>
      <w:r w:rsidR="00C24535" w:rsidRPr="00353C70">
        <w:rPr>
          <w:rFonts w:ascii="Times New Roman" w:hAnsi="Times New Roman" w:cs="Times New Roman"/>
          <w:sz w:val="24"/>
          <w:szCs w:val="24"/>
        </w:rPr>
        <w:t xml:space="preserve"> </w:t>
      </w:r>
      <w:r w:rsidR="005D09CC" w:rsidRPr="00353C70">
        <w:rPr>
          <w:rFonts w:ascii="Times New Roman" w:hAnsi="Times New Roman" w:cs="Times New Roman"/>
          <w:sz w:val="24"/>
          <w:szCs w:val="24"/>
        </w:rPr>
        <w:t>and User Requirement Specification (</w:t>
      </w:r>
      <w:r w:rsidR="00EB0B53" w:rsidRPr="00353C70">
        <w:rPr>
          <w:rFonts w:ascii="Times New Roman" w:hAnsi="Times New Roman" w:cs="Times New Roman"/>
          <w:sz w:val="24"/>
          <w:szCs w:val="24"/>
        </w:rPr>
        <w:t>Web</w:t>
      </w:r>
      <w:r w:rsidR="005D09CC" w:rsidRPr="00353C70">
        <w:rPr>
          <w:rFonts w:ascii="Times New Roman" w:hAnsi="Times New Roman" w:cs="Times New Roman"/>
          <w:sz w:val="24"/>
          <w:szCs w:val="24"/>
        </w:rPr>
        <w:t xml:space="preserve"> Application)</w:t>
      </w:r>
    </w:p>
    <w:tbl>
      <w:tblPr>
        <w:tblStyle w:val="TableGrid"/>
        <w:tblpPr w:leftFromText="180" w:rightFromText="180" w:vertAnchor="text" w:horzAnchor="margin" w:tblpXSpec="center" w:tblpY="332"/>
        <w:tblW w:w="10292" w:type="dxa"/>
        <w:tblLayout w:type="fixed"/>
        <w:tblLook w:val="04A0" w:firstRow="1" w:lastRow="0" w:firstColumn="1" w:lastColumn="0" w:noHBand="0" w:noVBand="1"/>
      </w:tblPr>
      <w:tblGrid>
        <w:gridCol w:w="706"/>
        <w:gridCol w:w="6184"/>
        <w:gridCol w:w="486"/>
        <w:gridCol w:w="486"/>
        <w:gridCol w:w="486"/>
        <w:gridCol w:w="486"/>
        <w:gridCol w:w="486"/>
        <w:gridCol w:w="486"/>
        <w:gridCol w:w="486"/>
      </w:tblGrid>
      <w:tr w:rsidR="005D09CC" w:rsidRPr="00353C70" w14:paraId="2FFD2258" w14:textId="77777777" w:rsidTr="00E72BF5">
        <w:trPr>
          <w:trHeight w:val="1094"/>
        </w:trPr>
        <w:tc>
          <w:tcPr>
            <w:tcW w:w="706" w:type="dxa"/>
          </w:tcPr>
          <w:p w14:paraId="13D52B6D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EFA48D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6184" w:type="dxa"/>
          </w:tcPr>
          <w:p w14:paraId="4B8898A7" w14:textId="77777777" w:rsidR="005D09CC" w:rsidRPr="00353C70" w:rsidRDefault="005D09CC" w:rsidP="005D09C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2551A01" w14:textId="261C47EB" w:rsidR="005D09CC" w:rsidRPr="00353C70" w:rsidRDefault="005D09CC" w:rsidP="00EB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Calibri" w:hAnsi="Times New Roman" w:cs="Times New Roman"/>
                <w:sz w:val="24"/>
                <w:szCs w:val="24"/>
              </w:rPr>
              <w:t>Sequence Diagram</w:t>
            </w:r>
            <w:r w:rsidR="00EB0B53" w:rsidRPr="00353C70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86" w:type="dxa"/>
            <w:textDirection w:val="btLr"/>
          </w:tcPr>
          <w:p w14:paraId="25D38250" w14:textId="3C8C1E7C" w:rsidR="005D09CC" w:rsidRPr="00353C70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353C7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-01</w:t>
            </w:r>
          </w:p>
        </w:tc>
        <w:tc>
          <w:tcPr>
            <w:tcW w:w="486" w:type="dxa"/>
            <w:textDirection w:val="btLr"/>
          </w:tcPr>
          <w:p w14:paraId="3E3B0AC2" w14:textId="7C28F061" w:rsidR="005D09CC" w:rsidRPr="00353C70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353C7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-02</w:t>
            </w:r>
          </w:p>
        </w:tc>
        <w:tc>
          <w:tcPr>
            <w:tcW w:w="486" w:type="dxa"/>
            <w:textDirection w:val="btLr"/>
          </w:tcPr>
          <w:p w14:paraId="7A188A31" w14:textId="4CB5593B" w:rsidR="005D09CC" w:rsidRPr="00353C70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353C7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-03</w:t>
            </w:r>
          </w:p>
        </w:tc>
        <w:tc>
          <w:tcPr>
            <w:tcW w:w="486" w:type="dxa"/>
            <w:textDirection w:val="btLr"/>
          </w:tcPr>
          <w:p w14:paraId="1A7A7237" w14:textId="31CEB524" w:rsidR="005D09CC" w:rsidRPr="00353C70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353C7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-04</w:t>
            </w:r>
          </w:p>
        </w:tc>
        <w:tc>
          <w:tcPr>
            <w:tcW w:w="486" w:type="dxa"/>
            <w:textDirection w:val="btLr"/>
          </w:tcPr>
          <w:p w14:paraId="667C578F" w14:textId="66C3D99F" w:rsidR="005D09CC" w:rsidRPr="00353C70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353C7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-05</w:t>
            </w:r>
          </w:p>
        </w:tc>
        <w:tc>
          <w:tcPr>
            <w:tcW w:w="486" w:type="dxa"/>
            <w:textDirection w:val="btLr"/>
          </w:tcPr>
          <w:p w14:paraId="4B37EFE6" w14:textId="18A8EDE7" w:rsidR="005D09CC" w:rsidRPr="00353C70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353C7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-06</w:t>
            </w:r>
          </w:p>
        </w:tc>
        <w:tc>
          <w:tcPr>
            <w:tcW w:w="486" w:type="dxa"/>
            <w:textDirection w:val="btLr"/>
          </w:tcPr>
          <w:p w14:paraId="3BFB3A6C" w14:textId="697D1B63" w:rsidR="005D09CC" w:rsidRPr="00353C70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353C7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-07</w:t>
            </w:r>
          </w:p>
        </w:tc>
      </w:tr>
      <w:tr w:rsidR="005D09CC" w:rsidRPr="00353C70" w14:paraId="4EE3283A" w14:textId="77777777" w:rsidTr="00E72BF5">
        <w:trPr>
          <w:trHeight w:val="285"/>
        </w:trPr>
        <w:tc>
          <w:tcPr>
            <w:tcW w:w="706" w:type="dxa"/>
          </w:tcPr>
          <w:p w14:paraId="1D1B4D08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4" w:type="dxa"/>
          </w:tcPr>
          <w:p w14:paraId="3B66F530" w14:textId="77777777" w:rsidR="005D09CC" w:rsidRPr="00353C70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Login</w:t>
            </w:r>
          </w:p>
        </w:tc>
        <w:tc>
          <w:tcPr>
            <w:tcW w:w="486" w:type="dxa"/>
            <w:shd w:val="clear" w:color="auto" w:fill="FF0000"/>
          </w:tcPr>
          <w:p w14:paraId="77D8FEA3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5AADA900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5339538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5945EC1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6A7EC881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1CDEE5C4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2E214F12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353C70" w14:paraId="149EEDBA" w14:textId="77777777" w:rsidTr="00E72BF5">
        <w:trPr>
          <w:trHeight w:val="349"/>
        </w:trPr>
        <w:tc>
          <w:tcPr>
            <w:tcW w:w="706" w:type="dxa"/>
          </w:tcPr>
          <w:p w14:paraId="7B8B05DE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4" w:type="dxa"/>
          </w:tcPr>
          <w:p w14:paraId="1F6D1CD2" w14:textId="77777777" w:rsidR="005D09CC" w:rsidRPr="00353C70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Add new product</w:t>
            </w:r>
          </w:p>
        </w:tc>
        <w:tc>
          <w:tcPr>
            <w:tcW w:w="486" w:type="dxa"/>
          </w:tcPr>
          <w:p w14:paraId="37F771D7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FF0000"/>
          </w:tcPr>
          <w:p w14:paraId="2AD71EDF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19C81BB8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2CDC18FE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12B79621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280718E7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33531023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353C70" w14:paraId="28EC94F8" w14:textId="77777777" w:rsidTr="00616A84">
        <w:trPr>
          <w:trHeight w:val="275"/>
        </w:trPr>
        <w:tc>
          <w:tcPr>
            <w:tcW w:w="706" w:type="dxa"/>
          </w:tcPr>
          <w:p w14:paraId="3012B856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4" w:type="dxa"/>
          </w:tcPr>
          <w:p w14:paraId="1B92545E" w14:textId="4388BC5C" w:rsidR="005D09CC" w:rsidRPr="00616A84" w:rsidRDefault="005D09CC" w:rsidP="005D09CC">
            <w:pPr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View products</w:t>
            </w:r>
          </w:p>
        </w:tc>
        <w:tc>
          <w:tcPr>
            <w:tcW w:w="486" w:type="dxa"/>
          </w:tcPr>
          <w:p w14:paraId="57BB5916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49559102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FF0000"/>
          </w:tcPr>
          <w:p w14:paraId="72A8E8C4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54F6AEBF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169AC5DB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4AA52EAF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3DFCDE6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353C70" w14:paraId="384D64CA" w14:textId="77777777" w:rsidTr="00E72BF5">
        <w:trPr>
          <w:trHeight w:val="330"/>
        </w:trPr>
        <w:tc>
          <w:tcPr>
            <w:tcW w:w="706" w:type="dxa"/>
          </w:tcPr>
          <w:p w14:paraId="171BC47D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4" w:type="dxa"/>
          </w:tcPr>
          <w:p w14:paraId="1F4DB373" w14:textId="77777777" w:rsidR="005D09CC" w:rsidRPr="00353C70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Search product by ID</w:t>
            </w:r>
            <w:r w:rsidRPr="00353C70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86" w:type="dxa"/>
          </w:tcPr>
          <w:p w14:paraId="02E9F38F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643171F0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57ECFED9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FF0000"/>
          </w:tcPr>
          <w:p w14:paraId="39F9A293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38DEAFC7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520A3EFB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6E1F0D48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353C70" w14:paraId="7B6548E8" w14:textId="77777777" w:rsidTr="00E72BF5">
        <w:trPr>
          <w:trHeight w:val="330"/>
        </w:trPr>
        <w:tc>
          <w:tcPr>
            <w:tcW w:w="706" w:type="dxa"/>
          </w:tcPr>
          <w:p w14:paraId="0C2066F0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84" w:type="dxa"/>
          </w:tcPr>
          <w:p w14:paraId="5219B896" w14:textId="77777777" w:rsidR="005D09CC" w:rsidRPr="00353C70" w:rsidRDefault="005D09CC" w:rsidP="005D09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 xml:space="preserve">Edit product’s information </w:t>
            </w:r>
          </w:p>
        </w:tc>
        <w:tc>
          <w:tcPr>
            <w:tcW w:w="486" w:type="dxa"/>
          </w:tcPr>
          <w:p w14:paraId="3FCB438F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73EBA27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31C456B8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543FA031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FF0000"/>
          </w:tcPr>
          <w:p w14:paraId="27F15F5A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71E3DA9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4D456CA1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353C70" w14:paraId="4A34C17C" w14:textId="77777777" w:rsidTr="00E72BF5">
        <w:trPr>
          <w:trHeight w:val="330"/>
        </w:trPr>
        <w:tc>
          <w:tcPr>
            <w:tcW w:w="706" w:type="dxa"/>
          </w:tcPr>
          <w:p w14:paraId="77AAE61D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84" w:type="dxa"/>
          </w:tcPr>
          <w:p w14:paraId="724ACDDC" w14:textId="77777777" w:rsidR="005D09CC" w:rsidRPr="00353C70" w:rsidRDefault="005D09CC" w:rsidP="005D09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Delete product</w:t>
            </w:r>
          </w:p>
        </w:tc>
        <w:tc>
          <w:tcPr>
            <w:tcW w:w="486" w:type="dxa"/>
          </w:tcPr>
          <w:p w14:paraId="3AC85D58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33B1CC84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46FFABBC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596C2596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24EAC09D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FF0000"/>
          </w:tcPr>
          <w:p w14:paraId="5CEC07B2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65F02E80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353C70" w14:paraId="486CCEAF" w14:textId="77777777" w:rsidTr="00E72BF5">
        <w:trPr>
          <w:trHeight w:val="330"/>
        </w:trPr>
        <w:tc>
          <w:tcPr>
            <w:tcW w:w="706" w:type="dxa"/>
          </w:tcPr>
          <w:p w14:paraId="64EF9BD8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84" w:type="dxa"/>
          </w:tcPr>
          <w:p w14:paraId="573A9997" w14:textId="77777777" w:rsidR="005D09CC" w:rsidRPr="00353C70" w:rsidRDefault="005D09CC" w:rsidP="005D09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Log out</w:t>
            </w:r>
          </w:p>
        </w:tc>
        <w:tc>
          <w:tcPr>
            <w:tcW w:w="486" w:type="dxa"/>
          </w:tcPr>
          <w:p w14:paraId="7E2313D0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22BC0A3A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22E109B2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2E3DB51A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10596C3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5198E4DA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FF0000"/>
          </w:tcPr>
          <w:p w14:paraId="7190507D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41F268" w14:textId="77777777" w:rsidR="005D09CC" w:rsidRPr="00353C70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FD49AA" w14:textId="77777777" w:rsidR="005D09CC" w:rsidRPr="00353C70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4FFB5FA" w14:textId="77777777" w:rsidR="005D09CC" w:rsidRPr="00353C70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567E8904" w14:textId="77777777" w:rsidR="00E72BF5" w:rsidRPr="00353C70" w:rsidRDefault="00E72BF5" w:rsidP="005D09C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3AF205B7" w14:textId="77777777" w:rsidR="00EB0B53" w:rsidRPr="00353C70" w:rsidRDefault="00EB0B53" w:rsidP="005D09C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71D208C8" w14:textId="77777777" w:rsidR="00EB0B53" w:rsidRPr="00353C70" w:rsidRDefault="00EB0B53" w:rsidP="005D09C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6660FCE6" w14:textId="6C1F92FF" w:rsidR="00BA5F4E" w:rsidRDefault="00BA5F4E" w:rsidP="00BA5F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C70">
        <w:rPr>
          <w:rFonts w:ascii="Times New Roman" w:eastAsia="Times New Roman" w:hAnsi="Times New Roman" w:cs="Times New Roman"/>
          <w:sz w:val="24"/>
          <w:szCs w:val="24"/>
        </w:rPr>
        <w:lastRenderedPageBreak/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353C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</w:t>
      </w:r>
      <w:r w:rsidRPr="00353C70">
        <w:rPr>
          <w:rFonts w:ascii="Times New Roman" w:hAnsi="Times New Roman" w:cs="Times New Roman"/>
          <w:sz w:val="24"/>
          <w:szCs w:val="24"/>
        </w:rPr>
        <w:t xml:space="preserve"> Requirement Specification (Web Application)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 xml:space="preserve">Test Case (Web </w:t>
      </w:r>
      <w:r w:rsidRPr="00353C70">
        <w:rPr>
          <w:rFonts w:ascii="Times New Roman" w:hAnsi="Times New Roman" w:cs="Times New Roman"/>
          <w:sz w:val="24"/>
          <w:szCs w:val="24"/>
        </w:rPr>
        <w:t>Application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TableGrid"/>
        <w:tblpPr w:leftFromText="180" w:rightFromText="180" w:vertAnchor="text" w:horzAnchor="margin" w:tblpXSpec="center" w:tblpY="332"/>
        <w:tblW w:w="8877" w:type="dxa"/>
        <w:tblLayout w:type="fixed"/>
        <w:tblLook w:val="04A0" w:firstRow="1" w:lastRow="0" w:firstColumn="1" w:lastColumn="0" w:noHBand="0" w:noVBand="1"/>
      </w:tblPr>
      <w:tblGrid>
        <w:gridCol w:w="579"/>
        <w:gridCol w:w="2900"/>
        <w:gridCol w:w="478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AD19EF" w:rsidRPr="00353C70" w14:paraId="3310EF68" w14:textId="77777777" w:rsidTr="00AD19EF">
        <w:trPr>
          <w:trHeight w:val="1143"/>
        </w:trPr>
        <w:tc>
          <w:tcPr>
            <w:tcW w:w="579" w:type="dxa"/>
          </w:tcPr>
          <w:p w14:paraId="07B9923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52A4FF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2900" w:type="dxa"/>
          </w:tcPr>
          <w:p w14:paraId="7349D13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1EB8D15" w14:textId="29FAFAFA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SRSW</w:t>
            </w:r>
          </w:p>
        </w:tc>
        <w:tc>
          <w:tcPr>
            <w:tcW w:w="478" w:type="dxa"/>
            <w:textDirection w:val="btLr"/>
          </w:tcPr>
          <w:p w14:paraId="74904CB2" w14:textId="27CE525F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W-01</w:t>
            </w:r>
          </w:p>
        </w:tc>
        <w:tc>
          <w:tcPr>
            <w:tcW w:w="492" w:type="dxa"/>
            <w:textDirection w:val="btLr"/>
          </w:tcPr>
          <w:p w14:paraId="5EDB426C" w14:textId="1B31A837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W-02</w:t>
            </w:r>
          </w:p>
        </w:tc>
        <w:tc>
          <w:tcPr>
            <w:tcW w:w="492" w:type="dxa"/>
            <w:textDirection w:val="btLr"/>
          </w:tcPr>
          <w:p w14:paraId="1C900985" w14:textId="4EA87114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W-03</w:t>
            </w:r>
          </w:p>
        </w:tc>
        <w:tc>
          <w:tcPr>
            <w:tcW w:w="492" w:type="dxa"/>
            <w:textDirection w:val="btLr"/>
          </w:tcPr>
          <w:p w14:paraId="5CC9F673" w14:textId="7587A806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W-04</w:t>
            </w:r>
          </w:p>
        </w:tc>
        <w:tc>
          <w:tcPr>
            <w:tcW w:w="492" w:type="dxa"/>
            <w:textDirection w:val="btLr"/>
          </w:tcPr>
          <w:p w14:paraId="4B009063" w14:textId="4FE9A014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W-05</w:t>
            </w:r>
          </w:p>
        </w:tc>
        <w:tc>
          <w:tcPr>
            <w:tcW w:w="492" w:type="dxa"/>
            <w:textDirection w:val="btLr"/>
          </w:tcPr>
          <w:p w14:paraId="6FB01468" w14:textId="11E6B795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W-06</w:t>
            </w:r>
          </w:p>
        </w:tc>
        <w:tc>
          <w:tcPr>
            <w:tcW w:w="492" w:type="dxa"/>
            <w:textDirection w:val="btLr"/>
          </w:tcPr>
          <w:p w14:paraId="510BCFF1" w14:textId="6C8B75B6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W-07</w:t>
            </w:r>
          </w:p>
        </w:tc>
        <w:tc>
          <w:tcPr>
            <w:tcW w:w="492" w:type="dxa"/>
            <w:textDirection w:val="btLr"/>
          </w:tcPr>
          <w:p w14:paraId="4D353B9F" w14:textId="7BCE6329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W-08</w:t>
            </w:r>
          </w:p>
        </w:tc>
        <w:tc>
          <w:tcPr>
            <w:tcW w:w="492" w:type="dxa"/>
            <w:textDirection w:val="btLr"/>
          </w:tcPr>
          <w:p w14:paraId="0E3D3242" w14:textId="48F8B6BC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W-09</w:t>
            </w:r>
          </w:p>
        </w:tc>
        <w:tc>
          <w:tcPr>
            <w:tcW w:w="492" w:type="dxa"/>
            <w:textDirection w:val="btLr"/>
          </w:tcPr>
          <w:p w14:paraId="5CBDCC3E" w14:textId="3DE323D8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W-10</w:t>
            </w:r>
          </w:p>
        </w:tc>
        <w:tc>
          <w:tcPr>
            <w:tcW w:w="492" w:type="dxa"/>
            <w:textDirection w:val="btLr"/>
          </w:tcPr>
          <w:p w14:paraId="78513E30" w14:textId="58F9DCE6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W-11</w:t>
            </w:r>
          </w:p>
        </w:tc>
      </w:tr>
      <w:tr w:rsidR="00AD19EF" w:rsidRPr="00353C70" w14:paraId="1D711AA9" w14:textId="77777777" w:rsidTr="00AD19EF">
        <w:trPr>
          <w:trHeight w:val="70"/>
        </w:trPr>
        <w:tc>
          <w:tcPr>
            <w:tcW w:w="579" w:type="dxa"/>
          </w:tcPr>
          <w:p w14:paraId="2BBD49D1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00" w:type="dxa"/>
          </w:tcPr>
          <w:p w14:paraId="17C59305" w14:textId="7E440511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SRSW-01</w:t>
            </w:r>
          </w:p>
        </w:tc>
        <w:tc>
          <w:tcPr>
            <w:tcW w:w="478" w:type="dxa"/>
            <w:shd w:val="clear" w:color="auto" w:fill="auto"/>
          </w:tcPr>
          <w:p w14:paraId="11A5F438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696D42C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3566EEF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92" w:type="dxa"/>
            <w:shd w:val="clear" w:color="auto" w:fill="auto"/>
          </w:tcPr>
          <w:p w14:paraId="25EA7D39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FD2C89A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4668E11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D64FF03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697F1F4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E29EBA4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941CFCB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CCD50B9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5DD72B46" w14:textId="77777777" w:rsidTr="00AD19EF">
        <w:trPr>
          <w:trHeight w:val="70"/>
        </w:trPr>
        <w:tc>
          <w:tcPr>
            <w:tcW w:w="579" w:type="dxa"/>
          </w:tcPr>
          <w:p w14:paraId="17188ADB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00" w:type="dxa"/>
          </w:tcPr>
          <w:p w14:paraId="2393C126" w14:textId="5E29542A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SRSW-02</w:t>
            </w:r>
          </w:p>
        </w:tc>
        <w:tc>
          <w:tcPr>
            <w:tcW w:w="478" w:type="dxa"/>
            <w:shd w:val="clear" w:color="auto" w:fill="FF0000"/>
          </w:tcPr>
          <w:p w14:paraId="766598DE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2A67ED6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85CB57A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7AAEC13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32F7E2D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008660D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D3FFB88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AA15F14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BC977D3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B06D9A0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0D7D89E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100B4A49" w14:textId="77777777" w:rsidTr="00AD19EF">
        <w:trPr>
          <w:trHeight w:val="70"/>
        </w:trPr>
        <w:tc>
          <w:tcPr>
            <w:tcW w:w="579" w:type="dxa"/>
          </w:tcPr>
          <w:p w14:paraId="22A4003C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00" w:type="dxa"/>
          </w:tcPr>
          <w:p w14:paraId="08A9D58B" w14:textId="08026FA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SRSW-03</w:t>
            </w:r>
          </w:p>
        </w:tc>
        <w:tc>
          <w:tcPr>
            <w:tcW w:w="478" w:type="dxa"/>
            <w:shd w:val="clear" w:color="auto" w:fill="auto"/>
          </w:tcPr>
          <w:p w14:paraId="7671DD81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94B9DEB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34F6042F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D0B414F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3D5636C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C53D30A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6D4184D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1B50A95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963A9FB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F7CD057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2514F08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37924618" w14:textId="77777777" w:rsidTr="00AD19EF">
        <w:trPr>
          <w:trHeight w:val="70"/>
        </w:trPr>
        <w:tc>
          <w:tcPr>
            <w:tcW w:w="579" w:type="dxa"/>
          </w:tcPr>
          <w:p w14:paraId="1C2D8F70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00" w:type="dxa"/>
          </w:tcPr>
          <w:p w14:paraId="1AE48904" w14:textId="756DF5A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SRSW-04</w:t>
            </w:r>
          </w:p>
        </w:tc>
        <w:tc>
          <w:tcPr>
            <w:tcW w:w="478" w:type="dxa"/>
            <w:shd w:val="clear" w:color="auto" w:fill="auto"/>
          </w:tcPr>
          <w:p w14:paraId="4C692350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87C8B20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CF24D60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68F345D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ED8C17B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C836286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7679C87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CECA59C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D9A1EDA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C9E481E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F418636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45746DEF" w14:textId="77777777" w:rsidTr="00AD19EF">
        <w:trPr>
          <w:trHeight w:val="70"/>
        </w:trPr>
        <w:tc>
          <w:tcPr>
            <w:tcW w:w="579" w:type="dxa"/>
          </w:tcPr>
          <w:p w14:paraId="0197DDF0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00" w:type="dxa"/>
          </w:tcPr>
          <w:p w14:paraId="3A2A0426" w14:textId="11EA1B4B" w:rsidR="00AD19EF" w:rsidRPr="00353C70" w:rsidRDefault="00AD19EF" w:rsidP="00616A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SRSW-05</w:t>
            </w:r>
          </w:p>
        </w:tc>
        <w:tc>
          <w:tcPr>
            <w:tcW w:w="478" w:type="dxa"/>
            <w:shd w:val="clear" w:color="auto" w:fill="auto"/>
          </w:tcPr>
          <w:p w14:paraId="78EDF5FA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C026AC2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3C686E4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231C0AE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9B9A39C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1C66DB1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46AE6DB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4274B4E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280D0F8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2DD8793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7A6BED5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426A8E85" w14:textId="77777777" w:rsidTr="00AD19EF">
        <w:trPr>
          <w:trHeight w:val="70"/>
        </w:trPr>
        <w:tc>
          <w:tcPr>
            <w:tcW w:w="579" w:type="dxa"/>
          </w:tcPr>
          <w:p w14:paraId="1EAA4DB5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00" w:type="dxa"/>
          </w:tcPr>
          <w:p w14:paraId="0673D11B" w14:textId="3EABA851" w:rsidR="00AD19EF" w:rsidRPr="00353C70" w:rsidRDefault="00AD19EF" w:rsidP="00616A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SRSW-06</w:t>
            </w:r>
          </w:p>
        </w:tc>
        <w:tc>
          <w:tcPr>
            <w:tcW w:w="478" w:type="dxa"/>
            <w:shd w:val="clear" w:color="auto" w:fill="auto"/>
          </w:tcPr>
          <w:p w14:paraId="24299CB4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B6D5917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CFFADEE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7C076ED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D9F386B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0441DF0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03D5B73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CEA2DC3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EEA434C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C246997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BF39B6D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04773D59" w14:textId="77777777" w:rsidTr="00AD19EF">
        <w:trPr>
          <w:trHeight w:val="70"/>
        </w:trPr>
        <w:tc>
          <w:tcPr>
            <w:tcW w:w="579" w:type="dxa"/>
          </w:tcPr>
          <w:p w14:paraId="0CEA58FD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00" w:type="dxa"/>
          </w:tcPr>
          <w:p w14:paraId="15649F21" w14:textId="1AABEF7B" w:rsidR="00AD19EF" w:rsidRPr="00353C70" w:rsidRDefault="00AD19EF" w:rsidP="00616A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SRSW-07</w:t>
            </w:r>
          </w:p>
        </w:tc>
        <w:tc>
          <w:tcPr>
            <w:tcW w:w="478" w:type="dxa"/>
            <w:shd w:val="clear" w:color="auto" w:fill="auto"/>
          </w:tcPr>
          <w:p w14:paraId="503977D3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7B6B464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73338E5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31A777F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966EF7E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CFEA2FD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FBFCB9B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BF2D15A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D562D94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E1F7655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80B868D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18C6A3CD" w14:textId="77777777" w:rsidTr="00AD19EF">
        <w:trPr>
          <w:trHeight w:val="70"/>
        </w:trPr>
        <w:tc>
          <w:tcPr>
            <w:tcW w:w="579" w:type="dxa"/>
          </w:tcPr>
          <w:p w14:paraId="534C439F" w14:textId="083840D3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00" w:type="dxa"/>
          </w:tcPr>
          <w:p w14:paraId="2FCB1AC8" w14:textId="76EEE982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SRSW-08</w:t>
            </w:r>
          </w:p>
        </w:tc>
        <w:tc>
          <w:tcPr>
            <w:tcW w:w="478" w:type="dxa"/>
            <w:shd w:val="clear" w:color="auto" w:fill="auto"/>
          </w:tcPr>
          <w:p w14:paraId="1DCF335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0F14B6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3E75EA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E260BA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499ABE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3663C90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D23054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38E4D6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53D709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11545D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824519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5215F72A" w14:textId="77777777" w:rsidTr="00AD19EF">
        <w:trPr>
          <w:trHeight w:val="70"/>
        </w:trPr>
        <w:tc>
          <w:tcPr>
            <w:tcW w:w="579" w:type="dxa"/>
          </w:tcPr>
          <w:p w14:paraId="69F5F04C" w14:textId="711B86BC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00" w:type="dxa"/>
          </w:tcPr>
          <w:p w14:paraId="1B1073BF" w14:textId="5EFA596B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SRSW-09</w:t>
            </w:r>
          </w:p>
        </w:tc>
        <w:tc>
          <w:tcPr>
            <w:tcW w:w="478" w:type="dxa"/>
            <w:shd w:val="clear" w:color="auto" w:fill="auto"/>
          </w:tcPr>
          <w:p w14:paraId="61351B9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D7021F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1D487E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16D999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4A9B09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CE9357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9B4626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82F08C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F7025C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C658C8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ECCAC9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1878A3A8" w14:textId="77777777" w:rsidTr="00AD19EF">
        <w:trPr>
          <w:trHeight w:val="70"/>
        </w:trPr>
        <w:tc>
          <w:tcPr>
            <w:tcW w:w="579" w:type="dxa"/>
          </w:tcPr>
          <w:p w14:paraId="0EDAAD3C" w14:textId="480CE151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00" w:type="dxa"/>
          </w:tcPr>
          <w:p w14:paraId="76348194" w14:textId="0E37531C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SRSW-10</w:t>
            </w:r>
          </w:p>
        </w:tc>
        <w:tc>
          <w:tcPr>
            <w:tcW w:w="478" w:type="dxa"/>
            <w:shd w:val="clear" w:color="auto" w:fill="auto"/>
          </w:tcPr>
          <w:p w14:paraId="575C001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F7CD0A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25E072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C4698F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B676EE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A15B98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E7C542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2B6292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15578B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705ADA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FE37B9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0AE55CD7" w14:textId="77777777" w:rsidTr="00AD19EF">
        <w:trPr>
          <w:trHeight w:val="70"/>
        </w:trPr>
        <w:tc>
          <w:tcPr>
            <w:tcW w:w="579" w:type="dxa"/>
          </w:tcPr>
          <w:p w14:paraId="0CF054D6" w14:textId="312CC68E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900" w:type="dxa"/>
          </w:tcPr>
          <w:p w14:paraId="7AF33E93" w14:textId="5F1843D5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SRSW-11</w:t>
            </w:r>
          </w:p>
        </w:tc>
        <w:tc>
          <w:tcPr>
            <w:tcW w:w="478" w:type="dxa"/>
            <w:shd w:val="clear" w:color="auto" w:fill="auto"/>
          </w:tcPr>
          <w:p w14:paraId="60B48D6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9A0A55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2F4ECE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3931270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DB2C13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DAAF8A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311F5C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30FE98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547FC0E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4175ED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F9E358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1AA95AF9" w14:textId="77777777" w:rsidTr="00AD19EF">
        <w:trPr>
          <w:trHeight w:val="70"/>
        </w:trPr>
        <w:tc>
          <w:tcPr>
            <w:tcW w:w="579" w:type="dxa"/>
          </w:tcPr>
          <w:p w14:paraId="35D23F1B" w14:textId="1DC9FF2B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900" w:type="dxa"/>
          </w:tcPr>
          <w:p w14:paraId="5DCBD263" w14:textId="30EF1872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SRSW-12</w:t>
            </w:r>
          </w:p>
        </w:tc>
        <w:tc>
          <w:tcPr>
            <w:tcW w:w="478" w:type="dxa"/>
            <w:shd w:val="clear" w:color="auto" w:fill="auto"/>
          </w:tcPr>
          <w:p w14:paraId="6F53092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F936AF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57C914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6DE261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367026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1D464B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C29846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FC8F98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C1953A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2AA526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B28307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26F1A35F" w14:textId="77777777" w:rsidTr="00AD19EF">
        <w:trPr>
          <w:trHeight w:val="70"/>
        </w:trPr>
        <w:tc>
          <w:tcPr>
            <w:tcW w:w="579" w:type="dxa"/>
          </w:tcPr>
          <w:p w14:paraId="3097D4CB" w14:textId="57D95730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00" w:type="dxa"/>
          </w:tcPr>
          <w:p w14:paraId="4BCB3761" w14:textId="3F1BB7B3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SRSW-13</w:t>
            </w:r>
          </w:p>
        </w:tc>
        <w:tc>
          <w:tcPr>
            <w:tcW w:w="478" w:type="dxa"/>
            <w:shd w:val="clear" w:color="auto" w:fill="auto"/>
          </w:tcPr>
          <w:p w14:paraId="4E18509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5D88E3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FD4BA4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EFA4D7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337BBA9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CB2B25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E715C6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DF27AE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A613B6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F305ED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DB447F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204D4D7F" w14:textId="77777777" w:rsidTr="00AD19EF">
        <w:trPr>
          <w:trHeight w:val="70"/>
        </w:trPr>
        <w:tc>
          <w:tcPr>
            <w:tcW w:w="579" w:type="dxa"/>
          </w:tcPr>
          <w:p w14:paraId="097615E9" w14:textId="47F2AE4B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900" w:type="dxa"/>
          </w:tcPr>
          <w:p w14:paraId="123345F1" w14:textId="67118BEC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SRSW-14</w:t>
            </w:r>
          </w:p>
        </w:tc>
        <w:tc>
          <w:tcPr>
            <w:tcW w:w="478" w:type="dxa"/>
            <w:shd w:val="clear" w:color="auto" w:fill="auto"/>
          </w:tcPr>
          <w:p w14:paraId="540EEE2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5BD3A34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12B31A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11CDE9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B93F13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598B05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DB163F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79544E8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2553E1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B3B3F3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AF3D79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181BB878" w14:textId="77777777" w:rsidTr="00AD19EF">
        <w:trPr>
          <w:trHeight w:val="70"/>
        </w:trPr>
        <w:tc>
          <w:tcPr>
            <w:tcW w:w="579" w:type="dxa"/>
          </w:tcPr>
          <w:p w14:paraId="39FE2AD2" w14:textId="441555A1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900" w:type="dxa"/>
          </w:tcPr>
          <w:p w14:paraId="66BD7C73" w14:textId="268D30AF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SRSW-15</w:t>
            </w:r>
          </w:p>
        </w:tc>
        <w:tc>
          <w:tcPr>
            <w:tcW w:w="478" w:type="dxa"/>
            <w:shd w:val="clear" w:color="auto" w:fill="auto"/>
          </w:tcPr>
          <w:p w14:paraId="0E5C308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1BE825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49AE82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5C9AC0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4D9D41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3AB3AF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B012AA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6CE599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54F67D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24FA49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469BD2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3B4F86C4" w14:textId="77777777" w:rsidTr="00AD19EF">
        <w:trPr>
          <w:trHeight w:val="70"/>
        </w:trPr>
        <w:tc>
          <w:tcPr>
            <w:tcW w:w="579" w:type="dxa"/>
          </w:tcPr>
          <w:p w14:paraId="6061E99D" w14:textId="0182C7ED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900" w:type="dxa"/>
          </w:tcPr>
          <w:p w14:paraId="274C0F04" w14:textId="1496C043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SRSW-16</w:t>
            </w:r>
          </w:p>
        </w:tc>
        <w:tc>
          <w:tcPr>
            <w:tcW w:w="478" w:type="dxa"/>
            <w:shd w:val="clear" w:color="auto" w:fill="auto"/>
          </w:tcPr>
          <w:p w14:paraId="2BE8E44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08A006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93E91B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068DD9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209C7F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C492DF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E75317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0F7D99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F62EED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170788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2CDB50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44568650" w14:textId="77777777" w:rsidTr="00AD19EF">
        <w:trPr>
          <w:trHeight w:val="70"/>
        </w:trPr>
        <w:tc>
          <w:tcPr>
            <w:tcW w:w="579" w:type="dxa"/>
          </w:tcPr>
          <w:p w14:paraId="6B0A8729" w14:textId="113C78B0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900" w:type="dxa"/>
          </w:tcPr>
          <w:p w14:paraId="0DF029CE" w14:textId="0B768BA0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SRSW-17</w:t>
            </w:r>
          </w:p>
        </w:tc>
        <w:tc>
          <w:tcPr>
            <w:tcW w:w="478" w:type="dxa"/>
            <w:shd w:val="clear" w:color="auto" w:fill="auto"/>
          </w:tcPr>
          <w:p w14:paraId="51808BB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B7BE68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B48CCF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2EB475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71BBB6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DF0409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4EBD93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6F921D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E952A6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B88625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A31BB5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43363061" w14:textId="77777777" w:rsidTr="00AD19EF">
        <w:trPr>
          <w:trHeight w:val="70"/>
        </w:trPr>
        <w:tc>
          <w:tcPr>
            <w:tcW w:w="579" w:type="dxa"/>
          </w:tcPr>
          <w:p w14:paraId="7621317B" w14:textId="57EEA425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900" w:type="dxa"/>
          </w:tcPr>
          <w:p w14:paraId="727423D5" w14:textId="2086BC43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SRSW-18</w:t>
            </w:r>
          </w:p>
        </w:tc>
        <w:tc>
          <w:tcPr>
            <w:tcW w:w="478" w:type="dxa"/>
            <w:shd w:val="clear" w:color="auto" w:fill="auto"/>
          </w:tcPr>
          <w:p w14:paraId="6C8F8EC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A66220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B33E1A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06564B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CD69E0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0790D3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0EFCEA4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7B52DF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CB22E9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AB1E4A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59D519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6FEBBCC2" w14:textId="77777777" w:rsidTr="00AD19EF">
        <w:trPr>
          <w:trHeight w:val="70"/>
        </w:trPr>
        <w:tc>
          <w:tcPr>
            <w:tcW w:w="579" w:type="dxa"/>
          </w:tcPr>
          <w:p w14:paraId="4BE850EE" w14:textId="5088DEA6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900" w:type="dxa"/>
          </w:tcPr>
          <w:p w14:paraId="2A7587B7" w14:textId="19BEE0D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SRSW-19</w:t>
            </w:r>
          </w:p>
        </w:tc>
        <w:tc>
          <w:tcPr>
            <w:tcW w:w="478" w:type="dxa"/>
            <w:shd w:val="clear" w:color="auto" w:fill="auto"/>
          </w:tcPr>
          <w:p w14:paraId="79E4355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2E058B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3B7A71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792E67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99F4DE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F7C4A0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E30770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45275C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A7DE66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AFDE33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902022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43AB5319" w14:textId="77777777" w:rsidTr="00AD19EF">
        <w:trPr>
          <w:trHeight w:val="70"/>
        </w:trPr>
        <w:tc>
          <w:tcPr>
            <w:tcW w:w="579" w:type="dxa"/>
          </w:tcPr>
          <w:p w14:paraId="76AF7D84" w14:textId="2DD2669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900" w:type="dxa"/>
          </w:tcPr>
          <w:p w14:paraId="456F1FFF" w14:textId="6AB94096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SRSW-20</w:t>
            </w:r>
          </w:p>
        </w:tc>
        <w:tc>
          <w:tcPr>
            <w:tcW w:w="478" w:type="dxa"/>
            <w:shd w:val="clear" w:color="auto" w:fill="auto"/>
          </w:tcPr>
          <w:p w14:paraId="532B5AF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14DB40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D0186B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E9A814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85DAC3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CA3F79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95E5E9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46038B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A6CF7F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17066C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0241A7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6CDC2BEB" w14:textId="77777777" w:rsidTr="00AD19EF">
        <w:trPr>
          <w:trHeight w:val="70"/>
        </w:trPr>
        <w:tc>
          <w:tcPr>
            <w:tcW w:w="579" w:type="dxa"/>
          </w:tcPr>
          <w:p w14:paraId="358EB72D" w14:textId="7BB671FD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900" w:type="dxa"/>
          </w:tcPr>
          <w:p w14:paraId="3F160A7F" w14:textId="0A55D64A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SRSW-21</w:t>
            </w:r>
          </w:p>
        </w:tc>
        <w:tc>
          <w:tcPr>
            <w:tcW w:w="478" w:type="dxa"/>
            <w:shd w:val="clear" w:color="auto" w:fill="auto"/>
          </w:tcPr>
          <w:p w14:paraId="4B9D791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33C123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294C40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030B21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72CA74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71AD60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B9143A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EDD1C3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390F6F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1B5F8BB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B80D76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22AE97C3" w14:textId="77777777" w:rsidTr="00AD19EF">
        <w:trPr>
          <w:trHeight w:val="70"/>
        </w:trPr>
        <w:tc>
          <w:tcPr>
            <w:tcW w:w="579" w:type="dxa"/>
          </w:tcPr>
          <w:p w14:paraId="68084576" w14:textId="213FED86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900" w:type="dxa"/>
          </w:tcPr>
          <w:p w14:paraId="205DBE76" w14:textId="1582A50C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SRSW-22</w:t>
            </w:r>
          </w:p>
        </w:tc>
        <w:tc>
          <w:tcPr>
            <w:tcW w:w="478" w:type="dxa"/>
            <w:shd w:val="clear" w:color="auto" w:fill="auto"/>
          </w:tcPr>
          <w:p w14:paraId="476076F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AC0506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EDA1AA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03D1CD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388F37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7F2253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F8B16F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5FC9CA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711AE5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C5A485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5E966B2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1D2F2E6" w14:textId="77777777" w:rsidR="00BA5F4E" w:rsidRPr="00353C70" w:rsidRDefault="00BA5F4E" w:rsidP="00BA5F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80ECB1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0524FA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8937D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F083E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1BE04E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</w:p>
    <w:p w14:paraId="7378E980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A2CA31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33627E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62117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403FDD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DEE0D2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589DE5" w14:textId="5F439B4B" w:rsidR="00AD19EF" w:rsidRDefault="00AD19EF" w:rsidP="00AD19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C70">
        <w:rPr>
          <w:rFonts w:ascii="Times New Roman" w:eastAsia="Times New Roman" w:hAnsi="Times New Roman" w:cs="Times New Roman"/>
          <w:sz w:val="24"/>
          <w:szCs w:val="24"/>
        </w:rPr>
        <w:lastRenderedPageBreak/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353C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</w:t>
      </w:r>
      <w:r w:rsidRPr="00353C70">
        <w:rPr>
          <w:rFonts w:ascii="Times New Roman" w:hAnsi="Times New Roman" w:cs="Times New Roman"/>
          <w:sz w:val="24"/>
          <w:szCs w:val="24"/>
        </w:rPr>
        <w:t xml:space="preserve"> Requirement Specification (Web Application)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>
        <w:rPr>
          <w:rFonts w:ascii="Times New Roman" w:eastAsia="Times New Roman" w:hAnsi="Times New Roman" w:cs="Times New Roman"/>
          <w:sz w:val="24"/>
          <w:szCs w:val="24"/>
        </w:rPr>
        <w:t>Record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 xml:space="preserve"> (Web </w:t>
      </w:r>
      <w:r w:rsidRPr="00353C70">
        <w:rPr>
          <w:rFonts w:ascii="Times New Roman" w:hAnsi="Times New Roman" w:cs="Times New Roman"/>
          <w:sz w:val="24"/>
          <w:szCs w:val="24"/>
        </w:rPr>
        <w:t>Application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TableGrid"/>
        <w:tblpPr w:leftFromText="180" w:rightFromText="180" w:vertAnchor="text" w:horzAnchor="margin" w:tblpXSpec="center" w:tblpY="332"/>
        <w:tblW w:w="8877" w:type="dxa"/>
        <w:tblLayout w:type="fixed"/>
        <w:tblLook w:val="04A0" w:firstRow="1" w:lastRow="0" w:firstColumn="1" w:lastColumn="0" w:noHBand="0" w:noVBand="1"/>
      </w:tblPr>
      <w:tblGrid>
        <w:gridCol w:w="579"/>
        <w:gridCol w:w="2900"/>
        <w:gridCol w:w="478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AD19EF" w:rsidRPr="00353C70" w14:paraId="245175EA" w14:textId="77777777" w:rsidTr="00AD19EF">
        <w:trPr>
          <w:trHeight w:val="1143"/>
        </w:trPr>
        <w:tc>
          <w:tcPr>
            <w:tcW w:w="579" w:type="dxa"/>
          </w:tcPr>
          <w:p w14:paraId="721AC5B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81F25E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2900" w:type="dxa"/>
          </w:tcPr>
          <w:p w14:paraId="2DFD68C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DA9890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SRSW</w:t>
            </w:r>
          </w:p>
        </w:tc>
        <w:tc>
          <w:tcPr>
            <w:tcW w:w="478" w:type="dxa"/>
            <w:textDirection w:val="btLr"/>
          </w:tcPr>
          <w:p w14:paraId="1BFB09F2" w14:textId="11AEA7A5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UTR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W-01</w:t>
            </w:r>
          </w:p>
        </w:tc>
        <w:tc>
          <w:tcPr>
            <w:tcW w:w="492" w:type="dxa"/>
            <w:textDirection w:val="btLr"/>
          </w:tcPr>
          <w:p w14:paraId="08B93D25" w14:textId="77777777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W-02</w:t>
            </w:r>
          </w:p>
        </w:tc>
        <w:tc>
          <w:tcPr>
            <w:tcW w:w="492" w:type="dxa"/>
            <w:textDirection w:val="btLr"/>
          </w:tcPr>
          <w:p w14:paraId="456B58B5" w14:textId="77777777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W-03</w:t>
            </w:r>
          </w:p>
        </w:tc>
        <w:tc>
          <w:tcPr>
            <w:tcW w:w="492" w:type="dxa"/>
            <w:textDirection w:val="btLr"/>
          </w:tcPr>
          <w:p w14:paraId="4236EE4C" w14:textId="77777777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W-04</w:t>
            </w:r>
          </w:p>
        </w:tc>
        <w:tc>
          <w:tcPr>
            <w:tcW w:w="492" w:type="dxa"/>
            <w:textDirection w:val="btLr"/>
          </w:tcPr>
          <w:p w14:paraId="5060AB95" w14:textId="77777777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W-05</w:t>
            </w:r>
          </w:p>
        </w:tc>
        <w:tc>
          <w:tcPr>
            <w:tcW w:w="492" w:type="dxa"/>
            <w:textDirection w:val="btLr"/>
          </w:tcPr>
          <w:p w14:paraId="27A34208" w14:textId="77777777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W-06</w:t>
            </w:r>
          </w:p>
        </w:tc>
        <w:tc>
          <w:tcPr>
            <w:tcW w:w="492" w:type="dxa"/>
            <w:textDirection w:val="btLr"/>
          </w:tcPr>
          <w:p w14:paraId="3D28EAA6" w14:textId="77777777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W-07</w:t>
            </w:r>
          </w:p>
        </w:tc>
        <w:tc>
          <w:tcPr>
            <w:tcW w:w="492" w:type="dxa"/>
            <w:textDirection w:val="btLr"/>
          </w:tcPr>
          <w:p w14:paraId="65BEAF8E" w14:textId="77777777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W-08</w:t>
            </w:r>
          </w:p>
        </w:tc>
        <w:tc>
          <w:tcPr>
            <w:tcW w:w="492" w:type="dxa"/>
            <w:textDirection w:val="btLr"/>
          </w:tcPr>
          <w:p w14:paraId="5F61BED7" w14:textId="77777777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W-09</w:t>
            </w:r>
          </w:p>
        </w:tc>
        <w:tc>
          <w:tcPr>
            <w:tcW w:w="492" w:type="dxa"/>
            <w:textDirection w:val="btLr"/>
          </w:tcPr>
          <w:p w14:paraId="43E3194B" w14:textId="77777777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W-10</w:t>
            </w:r>
          </w:p>
        </w:tc>
        <w:tc>
          <w:tcPr>
            <w:tcW w:w="492" w:type="dxa"/>
            <w:textDirection w:val="btLr"/>
          </w:tcPr>
          <w:p w14:paraId="7A4E2E41" w14:textId="77777777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W-11</w:t>
            </w:r>
          </w:p>
        </w:tc>
      </w:tr>
      <w:tr w:rsidR="00AD19EF" w:rsidRPr="00353C70" w14:paraId="600EED7F" w14:textId="77777777" w:rsidTr="00AD19EF">
        <w:trPr>
          <w:trHeight w:val="70"/>
        </w:trPr>
        <w:tc>
          <w:tcPr>
            <w:tcW w:w="579" w:type="dxa"/>
          </w:tcPr>
          <w:p w14:paraId="6425670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00" w:type="dxa"/>
          </w:tcPr>
          <w:p w14:paraId="09EF3DC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SRSW-01</w:t>
            </w:r>
          </w:p>
        </w:tc>
        <w:tc>
          <w:tcPr>
            <w:tcW w:w="478" w:type="dxa"/>
            <w:shd w:val="clear" w:color="auto" w:fill="auto"/>
          </w:tcPr>
          <w:p w14:paraId="3A21F64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3F0D1D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8AFD23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92" w:type="dxa"/>
            <w:shd w:val="clear" w:color="auto" w:fill="auto"/>
          </w:tcPr>
          <w:p w14:paraId="5C216EE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9A7D68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6DEC22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ACA3CD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B8CB73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05D417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4A4A06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AAAA87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7AD9265D" w14:textId="77777777" w:rsidTr="00AD19EF">
        <w:trPr>
          <w:trHeight w:val="70"/>
        </w:trPr>
        <w:tc>
          <w:tcPr>
            <w:tcW w:w="579" w:type="dxa"/>
          </w:tcPr>
          <w:p w14:paraId="37BA076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00" w:type="dxa"/>
          </w:tcPr>
          <w:p w14:paraId="76BB450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SRSW-02</w:t>
            </w:r>
          </w:p>
        </w:tc>
        <w:tc>
          <w:tcPr>
            <w:tcW w:w="478" w:type="dxa"/>
            <w:shd w:val="clear" w:color="auto" w:fill="FF0000"/>
          </w:tcPr>
          <w:p w14:paraId="0953D70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06C743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BB351E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95AB2F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790543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6FCB67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7F0312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49A2A5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957138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C9556F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837418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08433F0D" w14:textId="77777777" w:rsidTr="00AD19EF">
        <w:trPr>
          <w:trHeight w:val="70"/>
        </w:trPr>
        <w:tc>
          <w:tcPr>
            <w:tcW w:w="579" w:type="dxa"/>
          </w:tcPr>
          <w:p w14:paraId="77A1ADA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00" w:type="dxa"/>
          </w:tcPr>
          <w:p w14:paraId="108FC0D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SRSW-03</w:t>
            </w:r>
          </w:p>
        </w:tc>
        <w:tc>
          <w:tcPr>
            <w:tcW w:w="478" w:type="dxa"/>
            <w:shd w:val="clear" w:color="auto" w:fill="auto"/>
          </w:tcPr>
          <w:p w14:paraId="75E6354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B97971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218C88E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76CD23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4C89E8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F7797F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A0E75B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7C5C45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90B256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BA7104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328334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3625EBAF" w14:textId="77777777" w:rsidTr="00AD19EF">
        <w:trPr>
          <w:trHeight w:val="70"/>
        </w:trPr>
        <w:tc>
          <w:tcPr>
            <w:tcW w:w="579" w:type="dxa"/>
          </w:tcPr>
          <w:p w14:paraId="16D6818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00" w:type="dxa"/>
          </w:tcPr>
          <w:p w14:paraId="3E35086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SRSW-04</w:t>
            </w:r>
          </w:p>
        </w:tc>
        <w:tc>
          <w:tcPr>
            <w:tcW w:w="478" w:type="dxa"/>
            <w:shd w:val="clear" w:color="auto" w:fill="auto"/>
          </w:tcPr>
          <w:p w14:paraId="138FBC1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C2ECCE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A7806B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9A5C4C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77A4E7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A21456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971861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333221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BAF832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7465A5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1055F4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2F032E31" w14:textId="77777777" w:rsidTr="00AD19EF">
        <w:trPr>
          <w:trHeight w:val="70"/>
        </w:trPr>
        <w:tc>
          <w:tcPr>
            <w:tcW w:w="579" w:type="dxa"/>
          </w:tcPr>
          <w:p w14:paraId="67CF62D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00" w:type="dxa"/>
          </w:tcPr>
          <w:p w14:paraId="1A0F3915" w14:textId="77777777" w:rsidR="00AD19EF" w:rsidRPr="00353C70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SRSW-05</w:t>
            </w:r>
          </w:p>
        </w:tc>
        <w:tc>
          <w:tcPr>
            <w:tcW w:w="478" w:type="dxa"/>
            <w:shd w:val="clear" w:color="auto" w:fill="auto"/>
          </w:tcPr>
          <w:p w14:paraId="550D9AD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5FA1D8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74A607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B645C9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441347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486C61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16A732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BCFFF8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58B850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47B88A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2374FF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278A7BCA" w14:textId="77777777" w:rsidTr="00AD19EF">
        <w:trPr>
          <w:trHeight w:val="70"/>
        </w:trPr>
        <w:tc>
          <w:tcPr>
            <w:tcW w:w="579" w:type="dxa"/>
          </w:tcPr>
          <w:p w14:paraId="280FCC8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00" w:type="dxa"/>
          </w:tcPr>
          <w:p w14:paraId="0125BF12" w14:textId="77777777" w:rsidR="00AD19EF" w:rsidRPr="00353C70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SRSW-06</w:t>
            </w:r>
          </w:p>
        </w:tc>
        <w:tc>
          <w:tcPr>
            <w:tcW w:w="478" w:type="dxa"/>
            <w:shd w:val="clear" w:color="auto" w:fill="auto"/>
          </w:tcPr>
          <w:p w14:paraId="201FC43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DB7786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292E78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8C877F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DAEFD6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D3B10A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DFAF37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F5C094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8DCE73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D9E536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DF2D2B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317BCB95" w14:textId="77777777" w:rsidTr="00AD19EF">
        <w:trPr>
          <w:trHeight w:val="70"/>
        </w:trPr>
        <w:tc>
          <w:tcPr>
            <w:tcW w:w="579" w:type="dxa"/>
          </w:tcPr>
          <w:p w14:paraId="06BBCEE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00" w:type="dxa"/>
          </w:tcPr>
          <w:p w14:paraId="6DFD1136" w14:textId="77777777" w:rsidR="00AD19EF" w:rsidRPr="00353C70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SRSW-07</w:t>
            </w:r>
          </w:p>
        </w:tc>
        <w:tc>
          <w:tcPr>
            <w:tcW w:w="478" w:type="dxa"/>
            <w:shd w:val="clear" w:color="auto" w:fill="auto"/>
          </w:tcPr>
          <w:p w14:paraId="208A45A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39E9CA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6EDEC4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08EE9D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5AE9D5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6D745E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BA1C8A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89C3DD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CFCFBE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059B48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C6E609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1BF59309" w14:textId="77777777" w:rsidTr="00AD19EF">
        <w:trPr>
          <w:trHeight w:val="70"/>
        </w:trPr>
        <w:tc>
          <w:tcPr>
            <w:tcW w:w="579" w:type="dxa"/>
          </w:tcPr>
          <w:p w14:paraId="753DE76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00" w:type="dxa"/>
          </w:tcPr>
          <w:p w14:paraId="62E40155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SRSW-08</w:t>
            </w:r>
          </w:p>
        </w:tc>
        <w:tc>
          <w:tcPr>
            <w:tcW w:w="478" w:type="dxa"/>
            <w:shd w:val="clear" w:color="auto" w:fill="auto"/>
          </w:tcPr>
          <w:p w14:paraId="601417A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DDD6D7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2BC4BD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CB71F9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84400E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03E3935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C97EF8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BCE05F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9C76D0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2ADB9D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DC0792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3432465B" w14:textId="77777777" w:rsidTr="00AD19EF">
        <w:trPr>
          <w:trHeight w:val="70"/>
        </w:trPr>
        <w:tc>
          <w:tcPr>
            <w:tcW w:w="579" w:type="dxa"/>
          </w:tcPr>
          <w:p w14:paraId="3716720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00" w:type="dxa"/>
          </w:tcPr>
          <w:p w14:paraId="73211B08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SRSW-09</w:t>
            </w:r>
          </w:p>
        </w:tc>
        <w:tc>
          <w:tcPr>
            <w:tcW w:w="478" w:type="dxa"/>
            <w:shd w:val="clear" w:color="auto" w:fill="auto"/>
          </w:tcPr>
          <w:p w14:paraId="5816ED5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29C81D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92D0CE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05431C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905F9C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54B3AE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21E947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A31908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A83B22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956DB8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430EE4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16F236D6" w14:textId="77777777" w:rsidTr="00AD19EF">
        <w:trPr>
          <w:trHeight w:val="70"/>
        </w:trPr>
        <w:tc>
          <w:tcPr>
            <w:tcW w:w="579" w:type="dxa"/>
          </w:tcPr>
          <w:p w14:paraId="07C1D0C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00" w:type="dxa"/>
          </w:tcPr>
          <w:p w14:paraId="3172185D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SRSW-10</w:t>
            </w:r>
          </w:p>
        </w:tc>
        <w:tc>
          <w:tcPr>
            <w:tcW w:w="478" w:type="dxa"/>
            <w:shd w:val="clear" w:color="auto" w:fill="auto"/>
          </w:tcPr>
          <w:p w14:paraId="011D6D9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1032B5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1A202B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F4E290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489AF0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10BF76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31E36A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9238C8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3D29AB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186347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498DA0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10E218D3" w14:textId="77777777" w:rsidTr="00AD19EF">
        <w:trPr>
          <w:trHeight w:val="70"/>
        </w:trPr>
        <w:tc>
          <w:tcPr>
            <w:tcW w:w="579" w:type="dxa"/>
          </w:tcPr>
          <w:p w14:paraId="652E6AD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900" w:type="dxa"/>
          </w:tcPr>
          <w:p w14:paraId="40C65FD3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SRSW-11</w:t>
            </w:r>
          </w:p>
        </w:tc>
        <w:tc>
          <w:tcPr>
            <w:tcW w:w="478" w:type="dxa"/>
            <w:shd w:val="clear" w:color="auto" w:fill="auto"/>
          </w:tcPr>
          <w:p w14:paraId="1556FCB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528E06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C34A70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1AF9984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454C87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39B7F2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F69FA2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FAF3F5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511D4F1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C6FC31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69C9A8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16C7EC3D" w14:textId="77777777" w:rsidTr="00AD19EF">
        <w:trPr>
          <w:trHeight w:val="70"/>
        </w:trPr>
        <w:tc>
          <w:tcPr>
            <w:tcW w:w="579" w:type="dxa"/>
          </w:tcPr>
          <w:p w14:paraId="4CDF04F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900" w:type="dxa"/>
          </w:tcPr>
          <w:p w14:paraId="22CE0E96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SRSW-12</w:t>
            </w:r>
          </w:p>
        </w:tc>
        <w:tc>
          <w:tcPr>
            <w:tcW w:w="478" w:type="dxa"/>
            <w:shd w:val="clear" w:color="auto" w:fill="auto"/>
          </w:tcPr>
          <w:p w14:paraId="5612535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813984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2C4CE2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326890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8630AC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AA2956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A4B0B2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BF6C1F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47CC7F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20F823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803D9D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42890AC7" w14:textId="77777777" w:rsidTr="00AD19EF">
        <w:trPr>
          <w:trHeight w:val="70"/>
        </w:trPr>
        <w:tc>
          <w:tcPr>
            <w:tcW w:w="579" w:type="dxa"/>
          </w:tcPr>
          <w:p w14:paraId="0EBE945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00" w:type="dxa"/>
          </w:tcPr>
          <w:p w14:paraId="404C84B9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SRSW-13</w:t>
            </w:r>
          </w:p>
        </w:tc>
        <w:tc>
          <w:tcPr>
            <w:tcW w:w="478" w:type="dxa"/>
            <w:shd w:val="clear" w:color="auto" w:fill="auto"/>
          </w:tcPr>
          <w:p w14:paraId="528C87D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445479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0D8FE1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F98B11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5FCDA48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F2EAB1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C663A1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8D0638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D87B2D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9E40EA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D124FB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0C77EC29" w14:textId="77777777" w:rsidTr="00AD19EF">
        <w:trPr>
          <w:trHeight w:val="70"/>
        </w:trPr>
        <w:tc>
          <w:tcPr>
            <w:tcW w:w="579" w:type="dxa"/>
          </w:tcPr>
          <w:p w14:paraId="1E6F525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900" w:type="dxa"/>
          </w:tcPr>
          <w:p w14:paraId="2FB638C8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SRSW-14</w:t>
            </w:r>
          </w:p>
        </w:tc>
        <w:tc>
          <w:tcPr>
            <w:tcW w:w="478" w:type="dxa"/>
            <w:shd w:val="clear" w:color="auto" w:fill="auto"/>
          </w:tcPr>
          <w:p w14:paraId="7CAD297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1A1BDD9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A11E31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B42E53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061523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09BE7E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81BDC7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7FE665E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4E0152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3974E1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E9C47B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6BAA4A1F" w14:textId="77777777" w:rsidTr="00AD19EF">
        <w:trPr>
          <w:trHeight w:val="70"/>
        </w:trPr>
        <w:tc>
          <w:tcPr>
            <w:tcW w:w="579" w:type="dxa"/>
          </w:tcPr>
          <w:p w14:paraId="6FAB889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900" w:type="dxa"/>
          </w:tcPr>
          <w:p w14:paraId="22A4867D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SRSW-15</w:t>
            </w:r>
          </w:p>
        </w:tc>
        <w:tc>
          <w:tcPr>
            <w:tcW w:w="478" w:type="dxa"/>
            <w:shd w:val="clear" w:color="auto" w:fill="auto"/>
          </w:tcPr>
          <w:p w14:paraId="1CC83DB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8F4097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51CFE3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4515CD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063B4A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C15E02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E460E1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096755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720A2A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A0C0FB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BC4E5A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7A7F6B15" w14:textId="77777777" w:rsidTr="00AD19EF">
        <w:trPr>
          <w:trHeight w:val="70"/>
        </w:trPr>
        <w:tc>
          <w:tcPr>
            <w:tcW w:w="579" w:type="dxa"/>
          </w:tcPr>
          <w:p w14:paraId="7EEA720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900" w:type="dxa"/>
          </w:tcPr>
          <w:p w14:paraId="032596F8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SRSW-16</w:t>
            </w:r>
          </w:p>
        </w:tc>
        <w:tc>
          <w:tcPr>
            <w:tcW w:w="478" w:type="dxa"/>
            <w:shd w:val="clear" w:color="auto" w:fill="auto"/>
          </w:tcPr>
          <w:p w14:paraId="541D578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4B388B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68FFD6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CF9A2C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FE75D7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9F9E45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2B9C15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B3AD10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A7158F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96E3BA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4F3DD5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5C7CC309" w14:textId="77777777" w:rsidTr="00AD19EF">
        <w:trPr>
          <w:trHeight w:val="70"/>
        </w:trPr>
        <w:tc>
          <w:tcPr>
            <w:tcW w:w="579" w:type="dxa"/>
          </w:tcPr>
          <w:p w14:paraId="053BF6F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900" w:type="dxa"/>
          </w:tcPr>
          <w:p w14:paraId="687E6920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SRSW-17</w:t>
            </w:r>
          </w:p>
        </w:tc>
        <w:tc>
          <w:tcPr>
            <w:tcW w:w="478" w:type="dxa"/>
            <w:shd w:val="clear" w:color="auto" w:fill="auto"/>
          </w:tcPr>
          <w:p w14:paraId="5493D31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6159A0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5C2F0B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29A2F3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0133A4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CAFD76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0E7CFA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815305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FEBBC0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198B37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A29465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3B1EE463" w14:textId="77777777" w:rsidTr="00AD19EF">
        <w:trPr>
          <w:trHeight w:val="70"/>
        </w:trPr>
        <w:tc>
          <w:tcPr>
            <w:tcW w:w="579" w:type="dxa"/>
          </w:tcPr>
          <w:p w14:paraId="3953100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900" w:type="dxa"/>
          </w:tcPr>
          <w:p w14:paraId="429ABBA1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SRSW-18</w:t>
            </w:r>
          </w:p>
        </w:tc>
        <w:tc>
          <w:tcPr>
            <w:tcW w:w="478" w:type="dxa"/>
            <w:shd w:val="clear" w:color="auto" w:fill="auto"/>
          </w:tcPr>
          <w:p w14:paraId="451CD63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E530E2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35349B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D3F86B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91ED0E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E41D66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7ECB4A7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7F4ACA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09001B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F9DD5A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519D57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483D39CF" w14:textId="77777777" w:rsidTr="00AD19EF">
        <w:trPr>
          <w:trHeight w:val="70"/>
        </w:trPr>
        <w:tc>
          <w:tcPr>
            <w:tcW w:w="579" w:type="dxa"/>
          </w:tcPr>
          <w:p w14:paraId="2B2C7F9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900" w:type="dxa"/>
          </w:tcPr>
          <w:p w14:paraId="65284EC0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SRSW-19</w:t>
            </w:r>
          </w:p>
        </w:tc>
        <w:tc>
          <w:tcPr>
            <w:tcW w:w="478" w:type="dxa"/>
            <w:shd w:val="clear" w:color="auto" w:fill="auto"/>
          </w:tcPr>
          <w:p w14:paraId="5661F5B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71D334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644AF3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4029FF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3BF3EB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AD5BB9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48B344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B6245A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4166BF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B39805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7FE0CC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070DD7EC" w14:textId="77777777" w:rsidTr="00AD19EF">
        <w:trPr>
          <w:trHeight w:val="70"/>
        </w:trPr>
        <w:tc>
          <w:tcPr>
            <w:tcW w:w="579" w:type="dxa"/>
          </w:tcPr>
          <w:p w14:paraId="6FDF9C4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900" w:type="dxa"/>
          </w:tcPr>
          <w:p w14:paraId="707B4714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SRSW-20</w:t>
            </w:r>
          </w:p>
        </w:tc>
        <w:tc>
          <w:tcPr>
            <w:tcW w:w="478" w:type="dxa"/>
            <w:shd w:val="clear" w:color="auto" w:fill="auto"/>
          </w:tcPr>
          <w:p w14:paraId="4462AAB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83B662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9CB9B5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31283D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8597E6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C538D2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C5A4F6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FA42A2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7F22C4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099814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C01405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244FC0EC" w14:textId="77777777" w:rsidTr="00AD19EF">
        <w:trPr>
          <w:trHeight w:val="70"/>
        </w:trPr>
        <w:tc>
          <w:tcPr>
            <w:tcW w:w="579" w:type="dxa"/>
          </w:tcPr>
          <w:p w14:paraId="3921208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900" w:type="dxa"/>
          </w:tcPr>
          <w:p w14:paraId="46E97977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SRSW-21</w:t>
            </w:r>
          </w:p>
        </w:tc>
        <w:tc>
          <w:tcPr>
            <w:tcW w:w="478" w:type="dxa"/>
            <w:shd w:val="clear" w:color="auto" w:fill="auto"/>
          </w:tcPr>
          <w:p w14:paraId="05E59A5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45E690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4EFE33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1ECC59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365216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9C017D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95F19E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07260E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EFB720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4F524BA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32D84E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7FF5BF09" w14:textId="77777777" w:rsidTr="00AD19EF">
        <w:trPr>
          <w:trHeight w:val="70"/>
        </w:trPr>
        <w:tc>
          <w:tcPr>
            <w:tcW w:w="579" w:type="dxa"/>
          </w:tcPr>
          <w:p w14:paraId="22A8EA0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900" w:type="dxa"/>
          </w:tcPr>
          <w:p w14:paraId="45264B7B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SRSW-22</w:t>
            </w:r>
          </w:p>
        </w:tc>
        <w:tc>
          <w:tcPr>
            <w:tcW w:w="478" w:type="dxa"/>
            <w:shd w:val="clear" w:color="auto" w:fill="auto"/>
          </w:tcPr>
          <w:p w14:paraId="692A981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21934C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C0A4CE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235CE0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52DC9A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89D966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09F067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FC7ED6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3EB711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A5E760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64E3530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163A278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5CA8B0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052A2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F03DD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B42E85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697A42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841CED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569FF7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3A7E9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8D8609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5BF2CB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7E2267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1C586" w14:textId="6222A0CF" w:rsidR="00626BEC" w:rsidRPr="00353C70" w:rsidRDefault="00626BEC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C70">
        <w:rPr>
          <w:rFonts w:ascii="Times New Roman" w:eastAsia="Times New Roman" w:hAnsi="Times New Roman" w:cs="Times New Roman"/>
          <w:sz w:val="24"/>
          <w:szCs w:val="24"/>
        </w:rPr>
        <w:lastRenderedPageBreak/>
        <w:t>2.</w:t>
      </w:r>
      <w:r w:rsidR="0012495D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353C70">
        <w:rPr>
          <w:rFonts w:ascii="Times New Roman" w:hAnsi="Times New Roman" w:cs="Times New Roman"/>
          <w:sz w:val="24"/>
          <w:szCs w:val="24"/>
        </w:rPr>
        <w:t xml:space="preserve"> User Requirement Specification (Web Application)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 xml:space="preserve"> and Test Case (Web </w:t>
      </w:r>
      <w:r w:rsidRPr="00353C70">
        <w:rPr>
          <w:rFonts w:ascii="Times New Roman" w:hAnsi="Times New Roman" w:cs="Times New Roman"/>
          <w:sz w:val="24"/>
          <w:szCs w:val="24"/>
        </w:rPr>
        <w:t>Application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TableGrid"/>
        <w:tblpPr w:leftFromText="180" w:rightFromText="180" w:vertAnchor="text" w:horzAnchor="margin" w:tblpXSpec="center" w:tblpY="332"/>
        <w:tblW w:w="10266" w:type="dxa"/>
        <w:tblLayout w:type="fixed"/>
        <w:tblLook w:val="04A0" w:firstRow="1" w:lastRow="0" w:firstColumn="1" w:lastColumn="0" w:noHBand="0" w:noVBand="1"/>
      </w:tblPr>
      <w:tblGrid>
        <w:gridCol w:w="422"/>
        <w:gridCol w:w="3398"/>
        <w:gridCol w:w="573"/>
        <w:gridCol w:w="552"/>
        <w:gridCol w:w="552"/>
        <w:gridCol w:w="506"/>
        <w:gridCol w:w="436"/>
        <w:gridCol w:w="390"/>
        <w:gridCol w:w="491"/>
        <w:gridCol w:w="491"/>
        <w:gridCol w:w="491"/>
        <w:gridCol w:w="491"/>
        <w:gridCol w:w="491"/>
        <w:gridCol w:w="491"/>
        <w:gridCol w:w="491"/>
      </w:tblGrid>
      <w:tr w:rsidR="00626BEC" w:rsidRPr="00353C70" w14:paraId="3184C8C4" w14:textId="4C456B42" w:rsidTr="005C40F6">
        <w:trPr>
          <w:trHeight w:val="1350"/>
        </w:trPr>
        <w:tc>
          <w:tcPr>
            <w:tcW w:w="422" w:type="dxa"/>
          </w:tcPr>
          <w:p w14:paraId="57B38CDB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E2F8C0C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3398" w:type="dxa"/>
          </w:tcPr>
          <w:p w14:paraId="211C5DB6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843CF2E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hAnsi="Times New Roman" w:cs="Times New Roman"/>
                <w:sz w:val="28"/>
              </w:rPr>
              <w:t>URSA description</w:t>
            </w:r>
          </w:p>
        </w:tc>
        <w:tc>
          <w:tcPr>
            <w:tcW w:w="573" w:type="dxa"/>
            <w:textDirection w:val="btLr"/>
          </w:tcPr>
          <w:p w14:paraId="3C6FFD2A" w14:textId="649047BD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TCW-01</w:t>
            </w:r>
          </w:p>
        </w:tc>
        <w:tc>
          <w:tcPr>
            <w:tcW w:w="552" w:type="dxa"/>
            <w:textDirection w:val="btLr"/>
          </w:tcPr>
          <w:p w14:paraId="2F500BDA" w14:textId="57C2A5FC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TCW-02</w:t>
            </w:r>
          </w:p>
        </w:tc>
        <w:tc>
          <w:tcPr>
            <w:tcW w:w="552" w:type="dxa"/>
            <w:textDirection w:val="btLr"/>
          </w:tcPr>
          <w:p w14:paraId="2CE36AA3" w14:textId="6166A35D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TCW-03</w:t>
            </w:r>
          </w:p>
        </w:tc>
        <w:tc>
          <w:tcPr>
            <w:tcW w:w="506" w:type="dxa"/>
            <w:textDirection w:val="btLr"/>
          </w:tcPr>
          <w:p w14:paraId="2B7EAAC9" w14:textId="3996196D" w:rsidR="00626BEC" w:rsidRPr="00353C70" w:rsidRDefault="00626BEC" w:rsidP="00626BE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TCW-04</w:t>
            </w:r>
          </w:p>
        </w:tc>
        <w:tc>
          <w:tcPr>
            <w:tcW w:w="436" w:type="dxa"/>
            <w:textDirection w:val="btLr"/>
          </w:tcPr>
          <w:p w14:paraId="356AA402" w14:textId="4E5A40FD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TCW-05</w:t>
            </w:r>
          </w:p>
        </w:tc>
        <w:tc>
          <w:tcPr>
            <w:tcW w:w="390" w:type="dxa"/>
            <w:textDirection w:val="btLr"/>
          </w:tcPr>
          <w:p w14:paraId="5722A309" w14:textId="777C144E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TCW-06</w:t>
            </w:r>
          </w:p>
        </w:tc>
        <w:tc>
          <w:tcPr>
            <w:tcW w:w="491" w:type="dxa"/>
            <w:textDirection w:val="btLr"/>
          </w:tcPr>
          <w:p w14:paraId="66D586F4" w14:textId="6E23F1D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TCW-07</w:t>
            </w:r>
          </w:p>
        </w:tc>
        <w:tc>
          <w:tcPr>
            <w:tcW w:w="491" w:type="dxa"/>
            <w:textDirection w:val="btLr"/>
          </w:tcPr>
          <w:p w14:paraId="28A7340E" w14:textId="7401A888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TCW-08</w:t>
            </w:r>
          </w:p>
        </w:tc>
        <w:tc>
          <w:tcPr>
            <w:tcW w:w="491" w:type="dxa"/>
            <w:textDirection w:val="btLr"/>
          </w:tcPr>
          <w:p w14:paraId="69B63C09" w14:textId="7EAB6B1B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TCW-09</w:t>
            </w:r>
          </w:p>
        </w:tc>
        <w:tc>
          <w:tcPr>
            <w:tcW w:w="491" w:type="dxa"/>
            <w:textDirection w:val="btLr"/>
          </w:tcPr>
          <w:p w14:paraId="6487FBB0" w14:textId="1138D4D6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TCW-10</w:t>
            </w:r>
          </w:p>
        </w:tc>
        <w:tc>
          <w:tcPr>
            <w:tcW w:w="491" w:type="dxa"/>
            <w:textDirection w:val="btLr"/>
          </w:tcPr>
          <w:p w14:paraId="6A51E1A9" w14:textId="4C49CA1E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TCW-11</w:t>
            </w:r>
          </w:p>
        </w:tc>
        <w:tc>
          <w:tcPr>
            <w:tcW w:w="491" w:type="dxa"/>
            <w:textDirection w:val="btLr"/>
          </w:tcPr>
          <w:p w14:paraId="25C4B32E" w14:textId="45DBB9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TCW-12</w:t>
            </w:r>
          </w:p>
        </w:tc>
        <w:tc>
          <w:tcPr>
            <w:tcW w:w="491" w:type="dxa"/>
            <w:textDirection w:val="btLr"/>
          </w:tcPr>
          <w:p w14:paraId="1E30A5F6" w14:textId="1966D889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TCW-13</w:t>
            </w:r>
          </w:p>
        </w:tc>
      </w:tr>
      <w:tr w:rsidR="00626BEC" w:rsidRPr="00353C70" w14:paraId="1076ACBE" w14:textId="4B5B7FD2" w:rsidTr="005C40F6">
        <w:trPr>
          <w:trHeight w:val="1194"/>
        </w:trPr>
        <w:tc>
          <w:tcPr>
            <w:tcW w:w="422" w:type="dxa"/>
          </w:tcPr>
          <w:p w14:paraId="4E16CC36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98" w:type="dxa"/>
          </w:tcPr>
          <w:p w14:paraId="67AE5FE7" w14:textId="7322D016" w:rsidR="00626BEC" w:rsidRPr="00353C70" w:rsidRDefault="00626BEC" w:rsidP="00626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log in to the web application.</w:t>
            </w:r>
          </w:p>
        </w:tc>
        <w:tc>
          <w:tcPr>
            <w:tcW w:w="573" w:type="dxa"/>
            <w:shd w:val="clear" w:color="auto" w:fill="FF0000"/>
          </w:tcPr>
          <w:p w14:paraId="27A22073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FF0000"/>
          </w:tcPr>
          <w:p w14:paraId="11C3951A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FF0000"/>
          </w:tcPr>
          <w:p w14:paraId="173BB833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06" w:type="dxa"/>
            <w:shd w:val="clear" w:color="auto" w:fill="FF0000"/>
          </w:tcPr>
          <w:p w14:paraId="69164761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</w:tcPr>
          <w:p w14:paraId="16BD3FB0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7541088B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</w:tcPr>
          <w:p w14:paraId="5AF1B2E2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</w:tcPr>
          <w:p w14:paraId="056861A5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</w:tcPr>
          <w:p w14:paraId="5B90EB4C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</w:tcPr>
          <w:p w14:paraId="67BBF4DF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</w:tcPr>
          <w:p w14:paraId="7130B8A3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</w:tcPr>
          <w:p w14:paraId="47AFD6B8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</w:tcPr>
          <w:p w14:paraId="104370A3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353C70" w14:paraId="47C20D8B" w14:textId="0644CC6C" w:rsidTr="005C40F6">
        <w:trPr>
          <w:trHeight w:val="1388"/>
        </w:trPr>
        <w:tc>
          <w:tcPr>
            <w:tcW w:w="422" w:type="dxa"/>
          </w:tcPr>
          <w:p w14:paraId="33CDB889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98" w:type="dxa"/>
          </w:tcPr>
          <w:p w14:paraId="3E10DDFA" w14:textId="1995CF29" w:rsidR="00626BEC" w:rsidRPr="00353C70" w:rsidRDefault="00626BEC" w:rsidP="00626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add new product to the system.</w:t>
            </w:r>
          </w:p>
        </w:tc>
        <w:tc>
          <w:tcPr>
            <w:tcW w:w="573" w:type="dxa"/>
          </w:tcPr>
          <w:p w14:paraId="28209192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047D480A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55414B5F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6" w:type="dxa"/>
            <w:shd w:val="clear" w:color="auto" w:fill="auto"/>
          </w:tcPr>
          <w:p w14:paraId="44F56E01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shd w:val="clear" w:color="auto" w:fill="FF0000"/>
          </w:tcPr>
          <w:p w14:paraId="1689E4D2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  <w:shd w:val="clear" w:color="auto" w:fill="FF0000"/>
          </w:tcPr>
          <w:p w14:paraId="431C1891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27E74912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6EEAFB92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43DFD256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1C1835DE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2152D5C8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3E191FAB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18630F59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353C70" w14:paraId="6C989B7D" w14:textId="2B508115" w:rsidTr="005C40F6">
        <w:trPr>
          <w:trHeight w:val="930"/>
        </w:trPr>
        <w:tc>
          <w:tcPr>
            <w:tcW w:w="422" w:type="dxa"/>
          </w:tcPr>
          <w:p w14:paraId="7A8E70EC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98" w:type="dxa"/>
          </w:tcPr>
          <w:p w14:paraId="458F0F5C" w14:textId="62F3D974" w:rsidR="00626BEC" w:rsidRPr="00353C70" w:rsidRDefault="00626BEC" w:rsidP="00626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can 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30"/>
              </w:rPr>
              <w:t>view all products in the system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73" w:type="dxa"/>
          </w:tcPr>
          <w:p w14:paraId="1C4D1F8E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55C049F9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4CE2C8EC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6" w:type="dxa"/>
            <w:shd w:val="clear" w:color="auto" w:fill="auto"/>
          </w:tcPr>
          <w:p w14:paraId="3342DC0E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shd w:val="clear" w:color="auto" w:fill="auto"/>
          </w:tcPr>
          <w:p w14:paraId="2700C228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  <w:shd w:val="clear" w:color="auto" w:fill="auto"/>
          </w:tcPr>
          <w:p w14:paraId="63252D6E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FF0000"/>
          </w:tcPr>
          <w:p w14:paraId="244CB7F1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2E39705E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7CB35CFF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49BF6F61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0C7E565A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1B11AE50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4A74BB80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353C70" w14:paraId="0B1D73D6" w14:textId="7B49F22A" w:rsidTr="005C40F6">
        <w:trPr>
          <w:trHeight w:val="794"/>
        </w:trPr>
        <w:tc>
          <w:tcPr>
            <w:tcW w:w="422" w:type="dxa"/>
          </w:tcPr>
          <w:p w14:paraId="35920658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98" w:type="dxa"/>
          </w:tcPr>
          <w:p w14:paraId="3E0A223B" w14:textId="11B6FD91" w:rsidR="00626BEC" w:rsidRPr="00353C70" w:rsidRDefault="00626BEC" w:rsidP="00626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search product by product’s ID in the system.</w:t>
            </w:r>
          </w:p>
        </w:tc>
        <w:tc>
          <w:tcPr>
            <w:tcW w:w="573" w:type="dxa"/>
          </w:tcPr>
          <w:p w14:paraId="25CFF71E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364810E4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05BCD040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6" w:type="dxa"/>
            <w:shd w:val="clear" w:color="auto" w:fill="auto"/>
          </w:tcPr>
          <w:p w14:paraId="378DDD6D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shd w:val="clear" w:color="auto" w:fill="auto"/>
          </w:tcPr>
          <w:p w14:paraId="58745E96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  <w:shd w:val="clear" w:color="auto" w:fill="auto"/>
          </w:tcPr>
          <w:p w14:paraId="035D7EFB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34DD1889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FF0000"/>
          </w:tcPr>
          <w:p w14:paraId="2102FFD6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0C297F46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11DEEFFA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180CD822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3D886E31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5EDC3F33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353C70" w14:paraId="74E740B8" w14:textId="77777777" w:rsidTr="005C40F6">
        <w:trPr>
          <w:trHeight w:val="794"/>
        </w:trPr>
        <w:tc>
          <w:tcPr>
            <w:tcW w:w="422" w:type="dxa"/>
          </w:tcPr>
          <w:p w14:paraId="38837611" w14:textId="071E9E72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98" w:type="dxa"/>
          </w:tcPr>
          <w:p w14:paraId="26554225" w14:textId="342A53DB" w:rsidR="00626BEC" w:rsidRPr="00353C70" w:rsidRDefault="00626BEC" w:rsidP="00626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  <w:cs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edit product’s information.</w:t>
            </w:r>
          </w:p>
        </w:tc>
        <w:tc>
          <w:tcPr>
            <w:tcW w:w="573" w:type="dxa"/>
          </w:tcPr>
          <w:p w14:paraId="2FD7425C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701990BF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1FD2DA9D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6" w:type="dxa"/>
            <w:shd w:val="clear" w:color="auto" w:fill="auto"/>
          </w:tcPr>
          <w:p w14:paraId="771969CF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shd w:val="clear" w:color="auto" w:fill="auto"/>
          </w:tcPr>
          <w:p w14:paraId="24FD33EB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  <w:shd w:val="clear" w:color="auto" w:fill="auto"/>
          </w:tcPr>
          <w:p w14:paraId="20BD92D1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23B62A9A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1E8D2526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FF0000"/>
          </w:tcPr>
          <w:p w14:paraId="27D6D60F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FF0000"/>
          </w:tcPr>
          <w:p w14:paraId="77DEBA37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369AB5BC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683ABA8C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3013711D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353C70" w14:paraId="408B7C36" w14:textId="77777777" w:rsidTr="005C40F6">
        <w:trPr>
          <w:trHeight w:val="794"/>
        </w:trPr>
        <w:tc>
          <w:tcPr>
            <w:tcW w:w="422" w:type="dxa"/>
          </w:tcPr>
          <w:p w14:paraId="22B0C1D0" w14:textId="3CB1224D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98" w:type="dxa"/>
          </w:tcPr>
          <w:p w14:paraId="720807E0" w14:textId="56DFCA87" w:rsidR="00626BEC" w:rsidRPr="00353C70" w:rsidRDefault="00626BEC" w:rsidP="00626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delete product from the system.</w:t>
            </w:r>
          </w:p>
        </w:tc>
        <w:tc>
          <w:tcPr>
            <w:tcW w:w="573" w:type="dxa"/>
          </w:tcPr>
          <w:p w14:paraId="392308DF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10182D74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0A9477D6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6" w:type="dxa"/>
            <w:shd w:val="clear" w:color="auto" w:fill="auto"/>
          </w:tcPr>
          <w:p w14:paraId="7CC60529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shd w:val="clear" w:color="auto" w:fill="auto"/>
          </w:tcPr>
          <w:p w14:paraId="53C0ED7B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  <w:shd w:val="clear" w:color="auto" w:fill="auto"/>
          </w:tcPr>
          <w:p w14:paraId="2B635DA1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1E0BAA14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40888AC5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514088AC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33C817E9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FF0000"/>
          </w:tcPr>
          <w:p w14:paraId="1E4A0EED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FF0000"/>
          </w:tcPr>
          <w:p w14:paraId="1A2B664D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0E006766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353C70" w14:paraId="614A8E59" w14:textId="77777777" w:rsidTr="005C40F6">
        <w:trPr>
          <w:trHeight w:val="794"/>
        </w:trPr>
        <w:tc>
          <w:tcPr>
            <w:tcW w:w="422" w:type="dxa"/>
          </w:tcPr>
          <w:p w14:paraId="7C03DC04" w14:textId="727DC839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98" w:type="dxa"/>
          </w:tcPr>
          <w:p w14:paraId="3B1C6EBA" w14:textId="6269924E" w:rsidR="00626BEC" w:rsidRPr="00353C70" w:rsidRDefault="00626BEC" w:rsidP="00626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log out from web application.</w:t>
            </w:r>
          </w:p>
        </w:tc>
        <w:tc>
          <w:tcPr>
            <w:tcW w:w="573" w:type="dxa"/>
          </w:tcPr>
          <w:p w14:paraId="4CD0B75A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7E16D31B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4CADA3BA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6" w:type="dxa"/>
            <w:shd w:val="clear" w:color="auto" w:fill="auto"/>
          </w:tcPr>
          <w:p w14:paraId="3C6EE638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shd w:val="clear" w:color="auto" w:fill="auto"/>
          </w:tcPr>
          <w:p w14:paraId="0582CF69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  <w:shd w:val="clear" w:color="auto" w:fill="auto"/>
          </w:tcPr>
          <w:p w14:paraId="065B9330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022A5A14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2DCE693D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62A816F0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6584D47F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33D8E7C6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23407664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FF0000"/>
          </w:tcPr>
          <w:p w14:paraId="7B0A9D89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3F189F9" w14:textId="77777777" w:rsidR="00626BEC" w:rsidRPr="00353C70" w:rsidRDefault="00626BEC" w:rsidP="00626BEC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6446D5E5" w14:textId="77777777" w:rsidR="00626BEC" w:rsidRPr="00353C70" w:rsidRDefault="00626BEC" w:rsidP="00626BEC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8A76BD2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E042CF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6FF224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A91B22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82A8D6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941082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4A067E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E8039E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6216E6" w14:textId="7D47D332" w:rsidR="00626BEC" w:rsidRPr="00353C70" w:rsidRDefault="00626BEC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C70">
        <w:rPr>
          <w:rFonts w:ascii="Times New Roman" w:eastAsia="Times New Roman" w:hAnsi="Times New Roman" w:cs="Times New Roman"/>
          <w:sz w:val="24"/>
          <w:szCs w:val="24"/>
        </w:rPr>
        <w:lastRenderedPageBreak/>
        <w:t>2.</w:t>
      </w:r>
      <w:r w:rsidR="0012495D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353C70">
        <w:rPr>
          <w:rFonts w:ascii="Times New Roman" w:hAnsi="Times New Roman" w:cs="Times New Roman"/>
          <w:sz w:val="24"/>
          <w:szCs w:val="24"/>
        </w:rPr>
        <w:t xml:space="preserve"> User Requirement Specification (Web Application)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 xml:space="preserve"> and Test Record (Web </w:t>
      </w:r>
      <w:r w:rsidRPr="00353C70">
        <w:rPr>
          <w:rFonts w:ascii="Times New Roman" w:hAnsi="Times New Roman" w:cs="Times New Roman"/>
          <w:sz w:val="24"/>
          <w:szCs w:val="24"/>
        </w:rPr>
        <w:t>Application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TableGrid"/>
        <w:tblpPr w:leftFromText="180" w:rightFromText="180" w:vertAnchor="text" w:horzAnchor="margin" w:tblpXSpec="center" w:tblpY="332"/>
        <w:tblW w:w="10300" w:type="dxa"/>
        <w:tblLayout w:type="fixed"/>
        <w:tblLook w:val="04A0" w:firstRow="1" w:lastRow="0" w:firstColumn="1" w:lastColumn="0" w:noHBand="0" w:noVBand="1"/>
      </w:tblPr>
      <w:tblGrid>
        <w:gridCol w:w="424"/>
        <w:gridCol w:w="3412"/>
        <w:gridCol w:w="575"/>
        <w:gridCol w:w="554"/>
        <w:gridCol w:w="554"/>
        <w:gridCol w:w="508"/>
        <w:gridCol w:w="437"/>
        <w:gridCol w:w="392"/>
        <w:gridCol w:w="492"/>
        <w:gridCol w:w="492"/>
        <w:gridCol w:w="492"/>
        <w:gridCol w:w="492"/>
        <w:gridCol w:w="492"/>
        <w:gridCol w:w="492"/>
        <w:gridCol w:w="492"/>
      </w:tblGrid>
      <w:tr w:rsidR="00626BEC" w:rsidRPr="00353C70" w14:paraId="63C7EFBB" w14:textId="77777777" w:rsidTr="005C40F6">
        <w:trPr>
          <w:trHeight w:val="1359"/>
        </w:trPr>
        <w:tc>
          <w:tcPr>
            <w:tcW w:w="424" w:type="dxa"/>
          </w:tcPr>
          <w:p w14:paraId="2C1567AC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C36FD89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3412" w:type="dxa"/>
          </w:tcPr>
          <w:p w14:paraId="74A9589E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FB99C29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hAnsi="Times New Roman" w:cs="Times New Roman"/>
                <w:sz w:val="28"/>
              </w:rPr>
              <w:t>URSA description</w:t>
            </w:r>
          </w:p>
        </w:tc>
        <w:tc>
          <w:tcPr>
            <w:tcW w:w="575" w:type="dxa"/>
            <w:textDirection w:val="btLr"/>
          </w:tcPr>
          <w:p w14:paraId="2EA8A6FD" w14:textId="777777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TRW-01</w:t>
            </w:r>
          </w:p>
        </w:tc>
        <w:tc>
          <w:tcPr>
            <w:tcW w:w="554" w:type="dxa"/>
            <w:textDirection w:val="btLr"/>
          </w:tcPr>
          <w:p w14:paraId="171B0670" w14:textId="777777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TRW-02</w:t>
            </w:r>
          </w:p>
        </w:tc>
        <w:tc>
          <w:tcPr>
            <w:tcW w:w="554" w:type="dxa"/>
            <w:textDirection w:val="btLr"/>
          </w:tcPr>
          <w:p w14:paraId="02D2B7F4" w14:textId="777777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TRW-03</w:t>
            </w:r>
          </w:p>
        </w:tc>
        <w:tc>
          <w:tcPr>
            <w:tcW w:w="508" w:type="dxa"/>
            <w:textDirection w:val="btLr"/>
          </w:tcPr>
          <w:p w14:paraId="68E7C722" w14:textId="777777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TRW-04</w:t>
            </w:r>
          </w:p>
        </w:tc>
        <w:tc>
          <w:tcPr>
            <w:tcW w:w="437" w:type="dxa"/>
            <w:textDirection w:val="btLr"/>
          </w:tcPr>
          <w:p w14:paraId="1ECF45BD" w14:textId="777777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TRW-05</w:t>
            </w:r>
          </w:p>
        </w:tc>
        <w:tc>
          <w:tcPr>
            <w:tcW w:w="392" w:type="dxa"/>
            <w:textDirection w:val="btLr"/>
          </w:tcPr>
          <w:p w14:paraId="10B31ABC" w14:textId="777777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TRW-06</w:t>
            </w:r>
          </w:p>
        </w:tc>
        <w:tc>
          <w:tcPr>
            <w:tcW w:w="492" w:type="dxa"/>
            <w:textDirection w:val="btLr"/>
          </w:tcPr>
          <w:p w14:paraId="4215652E" w14:textId="777777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TRW-07</w:t>
            </w:r>
          </w:p>
        </w:tc>
        <w:tc>
          <w:tcPr>
            <w:tcW w:w="492" w:type="dxa"/>
            <w:textDirection w:val="btLr"/>
          </w:tcPr>
          <w:p w14:paraId="49D7691B" w14:textId="777777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TRW-08</w:t>
            </w:r>
          </w:p>
        </w:tc>
        <w:tc>
          <w:tcPr>
            <w:tcW w:w="492" w:type="dxa"/>
            <w:textDirection w:val="btLr"/>
          </w:tcPr>
          <w:p w14:paraId="67E81104" w14:textId="777777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TRW-09</w:t>
            </w:r>
          </w:p>
        </w:tc>
        <w:tc>
          <w:tcPr>
            <w:tcW w:w="492" w:type="dxa"/>
            <w:textDirection w:val="btLr"/>
          </w:tcPr>
          <w:p w14:paraId="4CE1A8FC" w14:textId="777777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TRW-10</w:t>
            </w:r>
          </w:p>
        </w:tc>
        <w:tc>
          <w:tcPr>
            <w:tcW w:w="492" w:type="dxa"/>
            <w:textDirection w:val="btLr"/>
          </w:tcPr>
          <w:p w14:paraId="081C9FEB" w14:textId="777777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TRW-11</w:t>
            </w:r>
          </w:p>
        </w:tc>
        <w:tc>
          <w:tcPr>
            <w:tcW w:w="492" w:type="dxa"/>
            <w:textDirection w:val="btLr"/>
          </w:tcPr>
          <w:p w14:paraId="4D2FC214" w14:textId="777777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TRW-12</w:t>
            </w:r>
          </w:p>
        </w:tc>
        <w:tc>
          <w:tcPr>
            <w:tcW w:w="492" w:type="dxa"/>
            <w:textDirection w:val="btLr"/>
          </w:tcPr>
          <w:p w14:paraId="3C354C96" w14:textId="777777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TRW-13</w:t>
            </w:r>
          </w:p>
        </w:tc>
      </w:tr>
      <w:tr w:rsidR="00626BEC" w:rsidRPr="00353C70" w14:paraId="7920B98A" w14:textId="77777777" w:rsidTr="005C40F6">
        <w:trPr>
          <w:trHeight w:val="1203"/>
        </w:trPr>
        <w:tc>
          <w:tcPr>
            <w:tcW w:w="424" w:type="dxa"/>
          </w:tcPr>
          <w:p w14:paraId="0844BF97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12" w:type="dxa"/>
          </w:tcPr>
          <w:p w14:paraId="5076B17C" w14:textId="77777777" w:rsidR="00626BEC" w:rsidRPr="00353C70" w:rsidRDefault="00626BEC" w:rsidP="00353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log in to the web application.</w:t>
            </w:r>
          </w:p>
        </w:tc>
        <w:tc>
          <w:tcPr>
            <w:tcW w:w="575" w:type="dxa"/>
            <w:shd w:val="clear" w:color="auto" w:fill="FF0000"/>
          </w:tcPr>
          <w:p w14:paraId="7483D3A3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FF0000"/>
          </w:tcPr>
          <w:p w14:paraId="005AFC25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FF0000"/>
          </w:tcPr>
          <w:p w14:paraId="3D87C885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08" w:type="dxa"/>
            <w:shd w:val="clear" w:color="auto" w:fill="FF0000"/>
          </w:tcPr>
          <w:p w14:paraId="1D246F2F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</w:tcPr>
          <w:p w14:paraId="19CA3046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</w:tcPr>
          <w:p w14:paraId="7CAAAADE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</w:tcPr>
          <w:p w14:paraId="3A6A04C1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</w:tcPr>
          <w:p w14:paraId="10452E91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</w:tcPr>
          <w:p w14:paraId="49182AF8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</w:tcPr>
          <w:p w14:paraId="3F355212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</w:tcPr>
          <w:p w14:paraId="7B9A5E8B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</w:tcPr>
          <w:p w14:paraId="6C29EAD0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</w:tcPr>
          <w:p w14:paraId="1F221232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353C70" w14:paraId="71314595" w14:textId="77777777" w:rsidTr="005C40F6">
        <w:trPr>
          <w:trHeight w:val="1398"/>
        </w:trPr>
        <w:tc>
          <w:tcPr>
            <w:tcW w:w="424" w:type="dxa"/>
          </w:tcPr>
          <w:p w14:paraId="777AD7DE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12" w:type="dxa"/>
          </w:tcPr>
          <w:p w14:paraId="3EB85FDA" w14:textId="77777777" w:rsidR="00626BEC" w:rsidRPr="00353C70" w:rsidRDefault="00626BEC" w:rsidP="00353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add new product to the system.</w:t>
            </w:r>
          </w:p>
        </w:tc>
        <w:tc>
          <w:tcPr>
            <w:tcW w:w="575" w:type="dxa"/>
          </w:tcPr>
          <w:p w14:paraId="4241FFF1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7904A0E8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419DD4C0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" w:type="dxa"/>
            <w:shd w:val="clear" w:color="auto" w:fill="auto"/>
          </w:tcPr>
          <w:p w14:paraId="5EF795F3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  <w:shd w:val="clear" w:color="auto" w:fill="FF0000"/>
          </w:tcPr>
          <w:p w14:paraId="5B408110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shd w:val="clear" w:color="auto" w:fill="FF0000"/>
          </w:tcPr>
          <w:p w14:paraId="54A43155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A0560A6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B5980D1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3AFBAD4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79F15E1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D1741CA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043AF55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FAA3E9F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353C70" w14:paraId="6EA855FB" w14:textId="77777777" w:rsidTr="005C40F6">
        <w:trPr>
          <w:trHeight w:val="936"/>
        </w:trPr>
        <w:tc>
          <w:tcPr>
            <w:tcW w:w="424" w:type="dxa"/>
          </w:tcPr>
          <w:p w14:paraId="0A474DA8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12" w:type="dxa"/>
          </w:tcPr>
          <w:p w14:paraId="6C7AE87E" w14:textId="77777777" w:rsidR="00626BEC" w:rsidRPr="00353C70" w:rsidRDefault="00626BEC" w:rsidP="00353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can 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30"/>
              </w:rPr>
              <w:t>view all products in the system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75" w:type="dxa"/>
          </w:tcPr>
          <w:p w14:paraId="42360809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2DDF083A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604B736F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" w:type="dxa"/>
            <w:shd w:val="clear" w:color="auto" w:fill="auto"/>
          </w:tcPr>
          <w:p w14:paraId="49984569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  <w:shd w:val="clear" w:color="auto" w:fill="auto"/>
          </w:tcPr>
          <w:p w14:paraId="71ABB00C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shd w:val="clear" w:color="auto" w:fill="auto"/>
          </w:tcPr>
          <w:p w14:paraId="628DB392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712EC193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9C526EE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B733C20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ED64BEC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E2B94B1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8F44316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DBE7556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353C70" w14:paraId="5D350E22" w14:textId="77777777" w:rsidTr="005C40F6">
        <w:trPr>
          <w:trHeight w:val="799"/>
        </w:trPr>
        <w:tc>
          <w:tcPr>
            <w:tcW w:w="424" w:type="dxa"/>
          </w:tcPr>
          <w:p w14:paraId="4AF7740C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12" w:type="dxa"/>
          </w:tcPr>
          <w:p w14:paraId="122BBF90" w14:textId="77777777" w:rsidR="00626BEC" w:rsidRPr="00353C70" w:rsidRDefault="00626BEC" w:rsidP="00353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search product by product’s ID in the system.</w:t>
            </w:r>
          </w:p>
        </w:tc>
        <w:tc>
          <w:tcPr>
            <w:tcW w:w="575" w:type="dxa"/>
          </w:tcPr>
          <w:p w14:paraId="3360AA91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1E7C3972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1EB489CE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" w:type="dxa"/>
            <w:shd w:val="clear" w:color="auto" w:fill="auto"/>
          </w:tcPr>
          <w:p w14:paraId="0F1770F1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  <w:shd w:val="clear" w:color="auto" w:fill="auto"/>
          </w:tcPr>
          <w:p w14:paraId="11547D82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shd w:val="clear" w:color="auto" w:fill="auto"/>
          </w:tcPr>
          <w:p w14:paraId="715FA14A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CBB9581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43637F5B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B19ABE3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2E3F78A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E9C14F6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4DD2B8A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3DC1596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353C70" w14:paraId="42F97114" w14:textId="77777777" w:rsidTr="005C40F6">
        <w:trPr>
          <w:trHeight w:val="799"/>
        </w:trPr>
        <w:tc>
          <w:tcPr>
            <w:tcW w:w="424" w:type="dxa"/>
          </w:tcPr>
          <w:p w14:paraId="576C04E5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12" w:type="dxa"/>
          </w:tcPr>
          <w:p w14:paraId="66049729" w14:textId="77777777" w:rsidR="00626BEC" w:rsidRPr="00353C70" w:rsidRDefault="00626BEC" w:rsidP="00353C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  <w:cs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edit product’s information.</w:t>
            </w:r>
          </w:p>
        </w:tc>
        <w:tc>
          <w:tcPr>
            <w:tcW w:w="575" w:type="dxa"/>
          </w:tcPr>
          <w:p w14:paraId="5927F528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6CF4E3A2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09CDB178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" w:type="dxa"/>
            <w:shd w:val="clear" w:color="auto" w:fill="auto"/>
          </w:tcPr>
          <w:p w14:paraId="331E0690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  <w:shd w:val="clear" w:color="auto" w:fill="auto"/>
          </w:tcPr>
          <w:p w14:paraId="21EE7E1C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shd w:val="clear" w:color="auto" w:fill="auto"/>
          </w:tcPr>
          <w:p w14:paraId="5568A9B3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B431457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7701F0D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33642092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23425BA1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3C1FA1E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3A52772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1E6EC05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353C70" w14:paraId="6AD074DE" w14:textId="77777777" w:rsidTr="005C40F6">
        <w:trPr>
          <w:trHeight w:val="799"/>
        </w:trPr>
        <w:tc>
          <w:tcPr>
            <w:tcW w:w="424" w:type="dxa"/>
          </w:tcPr>
          <w:p w14:paraId="7673F071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12" w:type="dxa"/>
          </w:tcPr>
          <w:p w14:paraId="58DC19A2" w14:textId="77777777" w:rsidR="00626BEC" w:rsidRPr="00353C70" w:rsidRDefault="00626BEC" w:rsidP="00353C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delete product from the system.</w:t>
            </w:r>
          </w:p>
        </w:tc>
        <w:tc>
          <w:tcPr>
            <w:tcW w:w="575" w:type="dxa"/>
          </w:tcPr>
          <w:p w14:paraId="0ED03BFD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659A0E1B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621C20A9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" w:type="dxa"/>
            <w:shd w:val="clear" w:color="auto" w:fill="auto"/>
          </w:tcPr>
          <w:p w14:paraId="6C1DE116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  <w:shd w:val="clear" w:color="auto" w:fill="auto"/>
          </w:tcPr>
          <w:p w14:paraId="51510632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shd w:val="clear" w:color="auto" w:fill="auto"/>
          </w:tcPr>
          <w:p w14:paraId="2C679A16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D8F0361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2815B5C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79A97F7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0C49368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2057CADC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630E17BC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EB181E2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353C70" w14:paraId="2DE6BF05" w14:textId="77777777" w:rsidTr="005C40F6">
        <w:trPr>
          <w:trHeight w:val="799"/>
        </w:trPr>
        <w:tc>
          <w:tcPr>
            <w:tcW w:w="424" w:type="dxa"/>
          </w:tcPr>
          <w:p w14:paraId="5A206A93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12" w:type="dxa"/>
          </w:tcPr>
          <w:p w14:paraId="28A5620B" w14:textId="77777777" w:rsidR="00626BEC" w:rsidRPr="00353C70" w:rsidRDefault="00626BEC" w:rsidP="00353C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log out from web application.</w:t>
            </w:r>
          </w:p>
        </w:tc>
        <w:tc>
          <w:tcPr>
            <w:tcW w:w="575" w:type="dxa"/>
          </w:tcPr>
          <w:p w14:paraId="6BAF1543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36CFA04E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564598A4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" w:type="dxa"/>
            <w:shd w:val="clear" w:color="auto" w:fill="auto"/>
          </w:tcPr>
          <w:p w14:paraId="46FDB048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  <w:shd w:val="clear" w:color="auto" w:fill="auto"/>
          </w:tcPr>
          <w:p w14:paraId="0D6098CB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shd w:val="clear" w:color="auto" w:fill="auto"/>
          </w:tcPr>
          <w:p w14:paraId="4DD26708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BC77C18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EF0648F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74E927E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C56F618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F2BB62F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AF8FD24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1D1446A4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83AFA90" w14:textId="77777777" w:rsidR="00626BEC" w:rsidRPr="00353C70" w:rsidRDefault="00626BEC" w:rsidP="00626BEC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59AB0E53" w14:textId="77777777" w:rsidR="00626BEC" w:rsidRPr="00353C70" w:rsidRDefault="00626BEC" w:rsidP="00626BEC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2515FD8" w14:textId="77777777" w:rsidR="00626BEC" w:rsidRPr="00353C70" w:rsidRDefault="00626BEC" w:rsidP="00626BE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D6A534" w14:textId="77777777" w:rsidR="00626BEC" w:rsidRPr="00353C70" w:rsidRDefault="00626BEC" w:rsidP="00626BE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DF70D4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F86A34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0F2A07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CC1FEB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F137E2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F9DE2D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53301" w14:textId="4A7B3AC7" w:rsidR="005D09CC" w:rsidRPr="00353C70" w:rsidRDefault="0012495D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2.18</w:t>
      </w:r>
      <w:r w:rsidR="00076672" w:rsidRPr="00353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09CC" w:rsidRPr="00353C70">
        <w:rPr>
          <w:rFonts w:ascii="Times New Roman" w:eastAsia="Times New Roman" w:hAnsi="Times New Roman" w:cs="Times New Roman"/>
          <w:sz w:val="24"/>
          <w:szCs w:val="24"/>
        </w:rPr>
        <w:t xml:space="preserve">Record </w:t>
      </w:r>
      <w:r w:rsidR="005D09CC" w:rsidRPr="00353C70">
        <w:rPr>
          <w:rFonts w:ascii="Times New Roman" w:hAnsi="Times New Roman" w:cs="Times New Roman"/>
          <w:sz w:val="24"/>
          <w:szCs w:val="24"/>
        </w:rPr>
        <w:t>(</w:t>
      </w:r>
      <w:r w:rsidR="00EB0B53" w:rsidRPr="00353C70">
        <w:rPr>
          <w:rFonts w:ascii="Times New Roman" w:hAnsi="Times New Roman" w:cs="Times New Roman"/>
          <w:sz w:val="24"/>
          <w:szCs w:val="24"/>
        </w:rPr>
        <w:t>Web</w:t>
      </w:r>
      <w:r w:rsidR="005D09CC" w:rsidRPr="00353C70">
        <w:rPr>
          <w:rFonts w:ascii="Times New Roman" w:hAnsi="Times New Roman" w:cs="Times New Roman"/>
          <w:sz w:val="24"/>
          <w:szCs w:val="24"/>
        </w:rPr>
        <w:t xml:space="preserve"> Application)</w:t>
      </w:r>
    </w:p>
    <w:p w14:paraId="29B27885" w14:textId="77777777" w:rsidR="005D09CC" w:rsidRPr="00353C70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41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10"/>
        <w:gridCol w:w="708"/>
        <w:gridCol w:w="2414"/>
        <w:gridCol w:w="1106"/>
        <w:gridCol w:w="871"/>
        <w:gridCol w:w="871"/>
        <w:gridCol w:w="784"/>
        <w:gridCol w:w="871"/>
        <w:gridCol w:w="871"/>
        <w:gridCol w:w="836"/>
        <w:gridCol w:w="990"/>
      </w:tblGrid>
      <w:tr w:rsidR="002A3C46" w:rsidRPr="00353C70" w14:paraId="72A60BF4" w14:textId="5B363009" w:rsidTr="002A3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dxa"/>
            <w:hideMark/>
          </w:tcPr>
          <w:p w14:paraId="3EC640E9" w14:textId="77777777" w:rsidR="0012495D" w:rsidRPr="00353C70" w:rsidRDefault="0012495D" w:rsidP="005D09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08" w:type="dxa"/>
            <w:hideMark/>
          </w:tcPr>
          <w:p w14:paraId="56B50622" w14:textId="33F905F4" w:rsidR="0012495D" w:rsidRPr="00353C70" w:rsidRDefault="0012495D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URSW. ID.</w:t>
            </w:r>
          </w:p>
        </w:tc>
        <w:tc>
          <w:tcPr>
            <w:tcW w:w="2414" w:type="dxa"/>
            <w:hideMark/>
          </w:tcPr>
          <w:p w14:paraId="79B917DF" w14:textId="4D7FA1D0" w:rsidR="0012495D" w:rsidRPr="00353C70" w:rsidRDefault="0012495D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URSW</w:t>
            </w:r>
          </w:p>
        </w:tc>
        <w:tc>
          <w:tcPr>
            <w:tcW w:w="1106" w:type="dxa"/>
            <w:hideMark/>
          </w:tcPr>
          <w:p w14:paraId="4CD5B7D4" w14:textId="42A6B046" w:rsidR="0012495D" w:rsidRPr="00353C70" w:rsidRDefault="0012495D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SRSW</w:t>
            </w:r>
          </w:p>
        </w:tc>
        <w:tc>
          <w:tcPr>
            <w:tcW w:w="871" w:type="dxa"/>
            <w:hideMark/>
          </w:tcPr>
          <w:p w14:paraId="3DFA168F" w14:textId="2B17D6AA" w:rsidR="0012495D" w:rsidRPr="00353C70" w:rsidRDefault="0012495D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UCW</w:t>
            </w:r>
          </w:p>
        </w:tc>
        <w:tc>
          <w:tcPr>
            <w:tcW w:w="871" w:type="dxa"/>
            <w:hideMark/>
          </w:tcPr>
          <w:p w14:paraId="3E403DEC" w14:textId="3FA13D11" w:rsidR="0012495D" w:rsidRPr="00353C70" w:rsidRDefault="0012495D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ADW</w:t>
            </w:r>
          </w:p>
        </w:tc>
        <w:tc>
          <w:tcPr>
            <w:tcW w:w="784" w:type="dxa"/>
            <w:hideMark/>
          </w:tcPr>
          <w:p w14:paraId="419455A2" w14:textId="3B26613B" w:rsidR="0012495D" w:rsidRPr="00353C70" w:rsidRDefault="0012495D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SDW</w:t>
            </w:r>
          </w:p>
        </w:tc>
        <w:tc>
          <w:tcPr>
            <w:tcW w:w="871" w:type="dxa"/>
          </w:tcPr>
          <w:p w14:paraId="011D6617" w14:textId="606CEA79" w:rsidR="0012495D" w:rsidRPr="00353C70" w:rsidRDefault="0012495D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TCW</w:t>
            </w:r>
          </w:p>
        </w:tc>
        <w:tc>
          <w:tcPr>
            <w:tcW w:w="871" w:type="dxa"/>
          </w:tcPr>
          <w:p w14:paraId="3CD4087A" w14:textId="4D6BFBC6" w:rsidR="0012495D" w:rsidRPr="00353C70" w:rsidRDefault="0012495D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TRW</w:t>
            </w:r>
          </w:p>
        </w:tc>
        <w:tc>
          <w:tcPr>
            <w:tcW w:w="836" w:type="dxa"/>
          </w:tcPr>
          <w:p w14:paraId="57678C86" w14:textId="21A2452B" w:rsidR="0012495D" w:rsidRPr="00353C70" w:rsidRDefault="0012495D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UTW</w:t>
            </w:r>
          </w:p>
        </w:tc>
        <w:tc>
          <w:tcPr>
            <w:tcW w:w="990" w:type="dxa"/>
          </w:tcPr>
          <w:p w14:paraId="48DD9F70" w14:textId="69444947" w:rsidR="0012495D" w:rsidRPr="00353C70" w:rsidRDefault="0012495D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UTRW</w:t>
            </w:r>
          </w:p>
        </w:tc>
      </w:tr>
      <w:tr w:rsidR="002A3C46" w:rsidRPr="00353C70" w14:paraId="2433E733" w14:textId="793A612D" w:rsidTr="002A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dxa"/>
            <w:hideMark/>
          </w:tcPr>
          <w:p w14:paraId="67258341" w14:textId="77777777" w:rsidR="002A3C46" w:rsidRPr="00353C70" w:rsidRDefault="002A3C46" w:rsidP="002A3C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hideMark/>
          </w:tcPr>
          <w:p w14:paraId="252938F2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414" w:type="dxa"/>
            <w:hideMark/>
          </w:tcPr>
          <w:p w14:paraId="397A57B5" w14:textId="77777777" w:rsidR="002A3C46" w:rsidRPr="00353C70" w:rsidRDefault="002A3C46" w:rsidP="002A3C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log in to the web application.</w:t>
            </w:r>
          </w:p>
        </w:tc>
        <w:tc>
          <w:tcPr>
            <w:tcW w:w="1106" w:type="dxa"/>
            <w:hideMark/>
          </w:tcPr>
          <w:p w14:paraId="258392A6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01,02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,03,04</w:t>
            </w:r>
          </w:p>
        </w:tc>
        <w:tc>
          <w:tcPr>
            <w:tcW w:w="871" w:type="dxa"/>
            <w:hideMark/>
          </w:tcPr>
          <w:p w14:paraId="439DA041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871" w:type="dxa"/>
            <w:hideMark/>
          </w:tcPr>
          <w:p w14:paraId="1119AF10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784" w:type="dxa"/>
          </w:tcPr>
          <w:p w14:paraId="215DBD4D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71" w:type="dxa"/>
          </w:tcPr>
          <w:p w14:paraId="01A69E2E" w14:textId="5524DF48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01,02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,03,04</w:t>
            </w:r>
          </w:p>
        </w:tc>
        <w:tc>
          <w:tcPr>
            <w:tcW w:w="871" w:type="dxa"/>
          </w:tcPr>
          <w:p w14:paraId="59D62CCC" w14:textId="0296AC65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01,02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,03,04</w:t>
            </w:r>
          </w:p>
        </w:tc>
        <w:tc>
          <w:tcPr>
            <w:tcW w:w="836" w:type="dxa"/>
          </w:tcPr>
          <w:p w14:paraId="61A3B003" w14:textId="48D17E39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01,03</w:t>
            </w:r>
          </w:p>
        </w:tc>
        <w:tc>
          <w:tcPr>
            <w:tcW w:w="990" w:type="dxa"/>
          </w:tcPr>
          <w:p w14:paraId="4FAF0537" w14:textId="02B0FD9E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01,03</w:t>
            </w:r>
          </w:p>
        </w:tc>
      </w:tr>
      <w:tr w:rsidR="002A3C46" w:rsidRPr="00353C70" w14:paraId="4421F7A2" w14:textId="0867F137" w:rsidTr="002A3C46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dxa"/>
            <w:hideMark/>
          </w:tcPr>
          <w:p w14:paraId="76395A27" w14:textId="77777777" w:rsidR="002A3C46" w:rsidRPr="00353C70" w:rsidRDefault="002A3C46" w:rsidP="002A3C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hideMark/>
          </w:tcPr>
          <w:p w14:paraId="11448714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2414" w:type="dxa"/>
            <w:hideMark/>
          </w:tcPr>
          <w:p w14:paraId="0CFEB5F4" w14:textId="77777777" w:rsidR="002A3C46" w:rsidRPr="00353C70" w:rsidRDefault="002A3C46" w:rsidP="002A3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add new product to the system.</w:t>
            </w:r>
          </w:p>
        </w:tc>
        <w:tc>
          <w:tcPr>
            <w:tcW w:w="1106" w:type="dxa"/>
          </w:tcPr>
          <w:p w14:paraId="22970126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03,05,06,07,08,09</w:t>
            </w:r>
          </w:p>
        </w:tc>
        <w:tc>
          <w:tcPr>
            <w:tcW w:w="871" w:type="dxa"/>
            <w:hideMark/>
          </w:tcPr>
          <w:p w14:paraId="1613C86D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871" w:type="dxa"/>
            <w:hideMark/>
          </w:tcPr>
          <w:p w14:paraId="0FFCCB3A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784" w:type="dxa"/>
          </w:tcPr>
          <w:p w14:paraId="700D2A70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871" w:type="dxa"/>
          </w:tcPr>
          <w:p w14:paraId="0A262A05" w14:textId="1B395C2F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05,06</w:t>
            </w:r>
          </w:p>
        </w:tc>
        <w:tc>
          <w:tcPr>
            <w:tcW w:w="871" w:type="dxa"/>
          </w:tcPr>
          <w:p w14:paraId="68B6F8DA" w14:textId="5D0DC085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05,06</w:t>
            </w:r>
          </w:p>
        </w:tc>
        <w:tc>
          <w:tcPr>
            <w:tcW w:w="836" w:type="dxa"/>
          </w:tcPr>
          <w:p w14:paraId="3B15A462" w14:textId="41906A79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03,06</w:t>
            </w:r>
          </w:p>
        </w:tc>
        <w:tc>
          <w:tcPr>
            <w:tcW w:w="990" w:type="dxa"/>
          </w:tcPr>
          <w:p w14:paraId="169D837B" w14:textId="5AFE5A22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03,06</w:t>
            </w:r>
          </w:p>
        </w:tc>
      </w:tr>
      <w:tr w:rsidR="002A3C46" w:rsidRPr="00353C70" w14:paraId="08EBD4D8" w14:textId="33C9B783" w:rsidTr="002A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dxa"/>
            <w:hideMark/>
          </w:tcPr>
          <w:p w14:paraId="6625DFE2" w14:textId="77777777" w:rsidR="002A3C46" w:rsidRPr="00353C70" w:rsidRDefault="002A3C46" w:rsidP="002A3C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hideMark/>
          </w:tcPr>
          <w:p w14:paraId="560ADFBB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414" w:type="dxa"/>
            <w:hideMark/>
          </w:tcPr>
          <w:p w14:paraId="7A35E1B8" w14:textId="77777777" w:rsidR="002A3C46" w:rsidRPr="00353C70" w:rsidRDefault="002A3C46" w:rsidP="002A3C46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3C70">
              <w:rPr>
                <w:sz w:val="24"/>
                <w:szCs w:val="24"/>
              </w:rPr>
              <w:t xml:space="preserve">Admin can </w:t>
            </w:r>
            <w:r w:rsidRPr="00353C70">
              <w:rPr>
                <w:sz w:val="24"/>
                <w:szCs w:val="30"/>
              </w:rPr>
              <w:t>view all products in the system</w:t>
            </w:r>
            <w:r w:rsidRPr="00353C70">
              <w:rPr>
                <w:sz w:val="24"/>
                <w:szCs w:val="24"/>
              </w:rPr>
              <w:t>.</w:t>
            </w:r>
          </w:p>
        </w:tc>
        <w:tc>
          <w:tcPr>
            <w:tcW w:w="1106" w:type="dxa"/>
          </w:tcPr>
          <w:p w14:paraId="0021596B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03,05</w:t>
            </w:r>
          </w:p>
        </w:tc>
        <w:tc>
          <w:tcPr>
            <w:tcW w:w="871" w:type="dxa"/>
            <w:hideMark/>
          </w:tcPr>
          <w:p w14:paraId="1A6FFDDE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871" w:type="dxa"/>
            <w:hideMark/>
          </w:tcPr>
          <w:p w14:paraId="556AF6A1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784" w:type="dxa"/>
          </w:tcPr>
          <w:p w14:paraId="0384638D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871" w:type="dxa"/>
          </w:tcPr>
          <w:p w14:paraId="69450D12" w14:textId="739F9112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871" w:type="dxa"/>
          </w:tcPr>
          <w:p w14:paraId="12B14173" w14:textId="4B8D48D0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836" w:type="dxa"/>
          </w:tcPr>
          <w:p w14:paraId="43CB7221" w14:textId="79BC51F2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990" w:type="dxa"/>
          </w:tcPr>
          <w:p w14:paraId="5C91EE69" w14:textId="6AD4ABFC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2A3C46" w:rsidRPr="00353C70" w14:paraId="25F71A13" w14:textId="65741978" w:rsidTr="002A3C46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dxa"/>
            <w:hideMark/>
          </w:tcPr>
          <w:p w14:paraId="5A5113EC" w14:textId="77777777" w:rsidR="002A3C46" w:rsidRPr="00353C70" w:rsidRDefault="002A3C46" w:rsidP="002A3C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hideMark/>
          </w:tcPr>
          <w:p w14:paraId="73761A13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2414" w:type="dxa"/>
            <w:hideMark/>
          </w:tcPr>
          <w:p w14:paraId="14D346D6" w14:textId="77777777" w:rsidR="002A3C46" w:rsidRPr="00353C70" w:rsidRDefault="002A3C46" w:rsidP="002A3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search product by product’s ID in the system.</w:t>
            </w:r>
          </w:p>
        </w:tc>
        <w:tc>
          <w:tcPr>
            <w:tcW w:w="1106" w:type="dxa"/>
          </w:tcPr>
          <w:p w14:paraId="08514401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03,10,11</w:t>
            </w:r>
          </w:p>
        </w:tc>
        <w:tc>
          <w:tcPr>
            <w:tcW w:w="871" w:type="dxa"/>
            <w:hideMark/>
          </w:tcPr>
          <w:p w14:paraId="30AAA00C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871" w:type="dxa"/>
            <w:hideMark/>
          </w:tcPr>
          <w:p w14:paraId="1CCAC35B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784" w:type="dxa"/>
          </w:tcPr>
          <w:p w14:paraId="29B5291E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871" w:type="dxa"/>
          </w:tcPr>
          <w:p w14:paraId="16F14287" w14:textId="062F3559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871" w:type="dxa"/>
          </w:tcPr>
          <w:p w14:paraId="733421C5" w14:textId="5C1E4C61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836" w:type="dxa"/>
          </w:tcPr>
          <w:p w14:paraId="1080B9A1" w14:textId="2ED2BEB8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03,04,09</w:t>
            </w:r>
          </w:p>
        </w:tc>
        <w:tc>
          <w:tcPr>
            <w:tcW w:w="990" w:type="dxa"/>
          </w:tcPr>
          <w:p w14:paraId="3201FCF1" w14:textId="7BD6C706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03,04,09</w:t>
            </w:r>
          </w:p>
        </w:tc>
      </w:tr>
      <w:tr w:rsidR="002A3C46" w:rsidRPr="00353C70" w14:paraId="7799C885" w14:textId="1151760E" w:rsidTr="002A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dxa"/>
          </w:tcPr>
          <w:p w14:paraId="13B00AE5" w14:textId="77777777" w:rsidR="002A3C46" w:rsidRPr="00353C70" w:rsidRDefault="002A3C46" w:rsidP="002A3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14:paraId="639EAB50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414" w:type="dxa"/>
          </w:tcPr>
          <w:p w14:paraId="591EF7C6" w14:textId="77777777" w:rsidR="002A3C46" w:rsidRPr="00353C70" w:rsidRDefault="002A3C46" w:rsidP="002A3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  <w:cs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edit product’s information.</w:t>
            </w:r>
          </w:p>
        </w:tc>
        <w:tc>
          <w:tcPr>
            <w:tcW w:w="1106" w:type="dxa"/>
          </w:tcPr>
          <w:p w14:paraId="14144D5C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03,12,13,14,15</w:t>
            </w:r>
          </w:p>
        </w:tc>
        <w:tc>
          <w:tcPr>
            <w:tcW w:w="871" w:type="dxa"/>
          </w:tcPr>
          <w:p w14:paraId="69E88182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871" w:type="dxa"/>
          </w:tcPr>
          <w:p w14:paraId="17BD562F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784" w:type="dxa"/>
          </w:tcPr>
          <w:p w14:paraId="55A00983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871" w:type="dxa"/>
          </w:tcPr>
          <w:p w14:paraId="3C189F61" w14:textId="11651629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09,10</w:t>
            </w:r>
          </w:p>
        </w:tc>
        <w:tc>
          <w:tcPr>
            <w:tcW w:w="871" w:type="dxa"/>
          </w:tcPr>
          <w:p w14:paraId="55CE521B" w14:textId="39BA5585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09,10</w:t>
            </w:r>
          </w:p>
        </w:tc>
        <w:tc>
          <w:tcPr>
            <w:tcW w:w="836" w:type="dxa"/>
          </w:tcPr>
          <w:p w14:paraId="77001591" w14:textId="65EB7288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02,03,08,05</w:t>
            </w:r>
          </w:p>
        </w:tc>
        <w:tc>
          <w:tcPr>
            <w:tcW w:w="990" w:type="dxa"/>
          </w:tcPr>
          <w:p w14:paraId="7D2ABC04" w14:textId="799E2158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02,03,08,05</w:t>
            </w:r>
          </w:p>
        </w:tc>
      </w:tr>
      <w:tr w:rsidR="002A3C46" w:rsidRPr="00353C70" w14:paraId="66400B04" w14:textId="6B7BE9D9" w:rsidTr="002A3C46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dxa"/>
          </w:tcPr>
          <w:p w14:paraId="61AE7FAA" w14:textId="77777777" w:rsidR="002A3C46" w:rsidRPr="00353C70" w:rsidRDefault="002A3C46" w:rsidP="002A3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08" w:type="dxa"/>
          </w:tcPr>
          <w:p w14:paraId="7E648594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414" w:type="dxa"/>
          </w:tcPr>
          <w:p w14:paraId="71658363" w14:textId="77777777" w:rsidR="002A3C46" w:rsidRPr="00353C70" w:rsidRDefault="002A3C46" w:rsidP="002A3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delete product from the system.</w:t>
            </w:r>
          </w:p>
        </w:tc>
        <w:tc>
          <w:tcPr>
            <w:tcW w:w="1106" w:type="dxa"/>
          </w:tcPr>
          <w:p w14:paraId="5E6E5A49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03,16,17,18,19</w:t>
            </w:r>
          </w:p>
        </w:tc>
        <w:tc>
          <w:tcPr>
            <w:tcW w:w="871" w:type="dxa"/>
          </w:tcPr>
          <w:p w14:paraId="4A8A7CF5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871" w:type="dxa"/>
          </w:tcPr>
          <w:p w14:paraId="3DE8A60F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784" w:type="dxa"/>
          </w:tcPr>
          <w:p w14:paraId="21376C3C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871" w:type="dxa"/>
          </w:tcPr>
          <w:p w14:paraId="03E80DDF" w14:textId="3C6F979F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11,12</w:t>
            </w:r>
          </w:p>
        </w:tc>
        <w:tc>
          <w:tcPr>
            <w:tcW w:w="871" w:type="dxa"/>
          </w:tcPr>
          <w:p w14:paraId="54DA41EE" w14:textId="44ABC6EE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11,12</w:t>
            </w:r>
          </w:p>
        </w:tc>
        <w:tc>
          <w:tcPr>
            <w:tcW w:w="836" w:type="dxa"/>
          </w:tcPr>
          <w:p w14:paraId="4769DEF4" w14:textId="5C518570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03,07</w:t>
            </w:r>
          </w:p>
        </w:tc>
        <w:tc>
          <w:tcPr>
            <w:tcW w:w="990" w:type="dxa"/>
          </w:tcPr>
          <w:p w14:paraId="0BC7288A" w14:textId="42722A06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03,07</w:t>
            </w:r>
          </w:p>
        </w:tc>
      </w:tr>
      <w:tr w:rsidR="002A3C46" w:rsidRPr="00353C70" w14:paraId="5A1ED513" w14:textId="726AEF9A" w:rsidTr="002A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dxa"/>
          </w:tcPr>
          <w:p w14:paraId="41F394C2" w14:textId="77777777" w:rsidR="0012495D" w:rsidRPr="00353C70" w:rsidRDefault="0012495D" w:rsidP="005D09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08" w:type="dxa"/>
          </w:tcPr>
          <w:p w14:paraId="389EBD6E" w14:textId="77777777" w:rsidR="0012495D" w:rsidRPr="00353C70" w:rsidRDefault="0012495D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2414" w:type="dxa"/>
          </w:tcPr>
          <w:p w14:paraId="3CD5EE77" w14:textId="77777777" w:rsidR="0012495D" w:rsidRPr="00353C70" w:rsidRDefault="0012495D" w:rsidP="005D0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log out from web application.</w:t>
            </w:r>
          </w:p>
        </w:tc>
        <w:tc>
          <w:tcPr>
            <w:tcW w:w="1106" w:type="dxa"/>
          </w:tcPr>
          <w:p w14:paraId="762A2C56" w14:textId="77777777" w:rsidR="0012495D" w:rsidRPr="00353C70" w:rsidRDefault="0012495D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01,20</w:t>
            </w:r>
          </w:p>
        </w:tc>
        <w:tc>
          <w:tcPr>
            <w:tcW w:w="871" w:type="dxa"/>
          </w:tcPr>
          <w:p w14:paraId="4AF3C8AA" w14:textId="77777777" w:rsidR="0012495D" w:rsidRPr="00353C70" w:rsidRDefault="0012495D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871" w:type="dxa"/>
          </w:tcPr>
          <w:p w14:paraId="0566117B" w14:textId="77777777" w:rsidR="0012495D" w:rsidRPr="00353C70" w:rsidRDefault="0012495D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784" w:type="dxa"/>
          </w:tcPr>
          <w:p w14:paraId="37B9487E" w14:textId="77777777" w:rsidR="0012495D" w:rsidRPr="00353C70" w:rsidRDefault="0012495D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871" w:type="dxa"/>
          </w:tcPr>
          <w:p w14:paraId="6805F4C1" w14:textId="20189378" w:rsidR="0012495D" w:rsidRPr="00353C70" w:rsidRDefault="0012495D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71" w:type="dxa"/>
          </w:tcPr>
          <w:p w14:paraId="6EF540CA" w14:textId="69DE1ADD" w:rsidR="0012495D" w:rsidRPr="00353C70" w:rsidRDefault="0012495D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36" w:type="dxa"/>
          </w:tcPr>
          <w:p w14:paraId="2C308EC0" w14:textId="77777777" w:rsidR="0012495D" w:rsidRPr="00353C70" w:rsidRDefault="0012495D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B76CD00" w14:textId="77777777" w:rsidR="0012495D" w:rsidRPr="00353C70" w:rsidRDefault="0012495D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E128CB" w14:textId="77777777" w:rsidR="005D09CC" w:rsidRPr="00353C70" w:rsidRDefault="005D09CC" w:rsidP="005D09CC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0F291ADD" w14:textId="77777777" w:rsidR="0012495D" w:rsidRPr="00353C70" w:rsidRDefault="0012495D" w:rsidP="005D09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eastAsia="Times New Roman" w:hAnsi="Times New Roman" w:cs="Times New Roman"/>
          <w:b/>
          <w:bCs/>
          <w:sz w:val="24"/>
          <w:szCs w:val="24"/>
        </w:rPr>
        <w:t>ADW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>- Activity Diagram Web</w:t>
      </w:r>
    </w:p>
    <w:p w14:paraId="36F85632" w14:textId="77777777" w:rsidR="0012495D" w:rsidRPr="00353C70" w:rsidRDefault="0012495D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C70">
        <w:rPr>
          <w:rFonts w:ascii="Times New Roman" w:eastAsia="Times New Roman" w:hAnsi="Times New Roman" w:cs="Times New Roman"/>
          <w:b/>
          <w:bCs/>
          <w:sz w:val="24"/>
          <w:szCs w:val="24"/>
        </w:rPr>
        <w:t>SDW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>- Sequence Diagram Web</w:t>
      </w:r>
    </w:p>
    <w:p w14:paraId="700F81B2" w14:textId="77777777" w:rsidR="0012495D" w:rsidRPr="00353C70" w:rsidRDefault="0012495D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C70">
        <w:rPr>
          <w:rFonts w:ascii="Times New Roman" w:eastAsia="Times New Roman" w:hAnsi="Times New Roman" w:cs="Times New Roman"/>
          <w:b/>
          <w:bCs/>
          <w:sz w:val="24"/>
          <w:szCs w:val="24"/>
        </w:rPr>
        <w:t>SRSW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>- Software Requirement Specification Web</w:t>
      </w:r>
    </w:p>
    <w:p w14:paraId="1DEF7916" w14:textId="77777777" w:rsidR="0012495D" w:rsidRPr="00353C70" w:rsidRDefault="0012495D" w:rsidP="005D09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b/>
          <w:bCs/>
          <w:sz w:val="24"/>
          <w:szCs w:val="24"/>
        </w:rPr>
        <w:t>TCW</w:t>
      </w:r>
      <w:r w:rsidRPr="00353C70">
        <w:rPr>
          <w:rFonts w:ascii="Times New Roman" w:hAnsi="Times New Roman" w:cs="Times New Roman"/>
          <w:sz w:val="24"/>
          <w:szCs w:val="24"/>
        </w:rPr>
        <w:t>- Test Case Web</w:t>
      </w:r>
    </w:p>
    <w:p w14:paraId="0704F85E" w14:textId="77777777" w:rsidR="0012495D" w:rsidRPr="00353C70" w:rsidRDefault="0012495D" w:rsidP="005D09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b/>
          <w:bCs/>
          <w:sz w:val="24"/>
          <w:szCs w:val="24"/>
        </w:rPr>
        <w:t>TRW</w:t>
      </w:r>
      <w:r w:rsidRPr="00353C70">
        <w:rPr>
          <w:rFonts w:ascii="Times New Roman" w:hAnsi="Times New Roman" w:cs="Times New Roman"/>
          <w:sz w:val="24"/>
          <w:szCs w:val="24"/>
        </w:rPr>
        <w:t>- Test Record Web</w:t>
      </w:r>
    </w:p>
    <w:p w14:paraId="64B8EA8A" w14:textId="77777777" w:rsidR="0012495D" w:rsidRDefault="0012495D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C70">
        <w:rPr>
          <w:rFonts w:ascii="Times New Roman" w:eastAsia="Times New Roman" w:hAnsi="Times New Roman" w:cs="Times New Roman"/>
          <w:b/>
          <w:bCs/>
          <w:sz w:val="24"/>
          <w:szCs w:val="24"/>
        </w:rPr>
        <w:t>UCW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>- Use Case Web</w:t>
      </w:r>
    </w:p>
    <w:p w14:paraId="250A9969" w14:textId="77777777" w:rsidR="0012495D" w:rsidRPr="00353C70" w:rsidRDefault="0012495D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C70">
        <w:rPr>
          <w:rFonts w:ascii="Times New Roman" w:eastAsia="Times New Roman" w:hAnsi="Times New Roman" w:cs="Times New Roman"/>
          <w:b/>
          <w:bCs/>
          <w:sz w:val="24"/>
          <w:szCs w:val="24"/>
        </w:rPr>
        <w:t>URSW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 xml:space="preserve">- User Requirement Specification Web </w:t>
      </w:r>
    </w:p>
    <w:p w14:paraId="22AC0C7D" w14:textId="77777777" w:rsidR="0012495D" w:rsidRPr="00353C70" w:rsidRDefault="0012495D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95D">
        <w:rPr>
          <w:rFonts w:ascii="Times New Roman" w:eastAsia="Times New Roman" w:hAnsi="Times New Roman" w:cs="Times New Roman"/>
          <w:b/>
          <w:bCs/>
          <w:sz w:val="24"/>
          <w:szCs w:val="24"/>
        </w:rPr>
        <w:t>UTRW</w:t>
      </w:r>
      <w:r>
        <w:rPr>
          <w:rFonts w:ascii="Times New Roman" w:eastAsia="Times New Roman" w:hAnsi="Times New Roman" w:cs="Times New Roman"/>
          <w:sz w:val="24"/>
          <w:szCs w:val="24"/>
        </w:rPr>
        <w:t>- Unit Test Record Web</w:t>
      </w:r>
    </w:p>
    <w:p w14:paraId="3D67EBDB" w14:textId="77777777" w:rsidR="0012495D" w:rsidRDefault="0012495D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95D">
        <w:rPr>
          <w:rFonts w:ascii="Times New Roman" w:eastAsia="Times New Roman" w:hAnsi="Times New Roman" w:cs="Times New Roman"/>
          <w:b/>
          <w:bCs/>
          <w:sz w:val="24"/>
          <w:szCs w:val="24"/>
        </w:rPr>
        <w:t>UTW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Unit Test 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>Web</w:t>
      </w:r>
    </w:p>
    <w:p w14:paraId="178E6193" w14:textId="77777777" w:rsidR="00626BEC" w:rsidRPr="00353C70" w:rsidRDefault="00626BEC" w:rsidP="005D09CC">
      <w:pPr>
        <w:spacing w:line="240" w:lineRule="auto"/>
        <w:rPr>
          <w:rFonts w:ascii="Times New Roman" w:hAnsi="Times New Roman" w:cs="Times New Roman"/>
        </w:rPr>
      </w:pPr>
    </w:p>
    <w:p w14:paraId="451FBD4D" w14:textId="77777777" w:rsidR="00304CB4" w:rsidRPr="00353C70" w:rsidRDefault="00304CB4" w:rsidP="00FB00A7">
      <w:pPr>
        <w:ind w:left="2880"/>
        <w:rPr>
          <w:rFonts w:ascii="Times New Roman" w:hAnsi="Times New Roman" w:cs="Times New Roman"/>
        </w:rPr>
      </w:pPr>
    </w:p>
    <w:sectPr w:rsidR="00304CB4" w:rsidRPr="00353C70" w:rsidSect="00FD30A8">
      <w:headerReference w:type="default" r:id="rId8"/>
      <w:footerReference w:type="default" r:id="rId9"/>
      <w:pgSz w:w="11906" w:h="16838"/>
      <w:pgMar w:top="1440" w:right="1412" w:bottom="1440" w:left="1423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F7693" w14:textId="77777777" w:rsidR="00621210" w:rsidRDefault="00621210">
      <w:pPr>
        <w:spacing w:line="240" w:lineRule="auto"/>
      </w:pPr>
      <w:r>
        <w:separator/>
      </w:r>
    </w:p>
  </w:endnote>
  <w:endnote w:type="continuationSeparator" w:id="0">
    <w:p w14:paraId="18D43796" w14:textId="77777777" w:rsidR="00621210" w:rsidRDefault="00621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11EDB" w14:textId="77777777" w:rsidR="002C2F02" w:rsidRDefault="002C2F02">
    <w:pPr>
      <w:jc w:val="center"/>
    </w:pPr>
    <w:hyperlink r:id="rId1"/>
  </w:p>
  <w:tbl>
    <w:tblPr>
      <w:tblStyle w:val="a0"/>
      <w:tblW w:w="9246" w:type="dxa"/>
      <w:tblInd w:w="10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1425"/>
      <w:gridCol w:w="3022"/>
      <w:gridCol w:w="1324"/>
      <w:gridCol w:w="1207"/>
      <w:gridCol w:w="992"/>
      <w:gridCol w:w="1276"/>
    </w:tblGrid>
    <w:tr w:rsidR="002C2F02" w14:paraId="4B1994BD" w14:textId="77777777" w:rsidTr="00181DDD">
      <w:trPr>
        <w:trHeight w:hRule="exact" w:val="567"/>
      </w:trPr>
      <w:tc>
        <w:tcPr>
          <w:tcW w:w="142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7433C553" w14:textId="77777777" w:rsidR="002C2F02" w:rsidRDefault="002C2F02">
          <w:pPr>
            <w:spacing w:after="720"/>
            <w:ind w:right="-100"/>
            <w:contextualSpacing w:val="0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Document Name</w:t>
          </w:r>
        </w:p>
      </w:tc>
      <w:tc>
        <w:tcPr>
          <w:tcW w:w="3022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7BCAF0F0" w14:textId="1C3CB119" w:rsidR="002C2F02" w:rsidRDefault="002C2F02" w:rsidP="00E701AC">
          <w:pPr>
            <w:spacing w:after="720"/>
            <w:ind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  <w:highlight w:val="white"/>
            </w:rPr>
            <w:t>iWish -</w:t>
          </w:r>
          <w:r>
            <w:t xml:space="preserve"> </w:t>
          </w:r>
          <w:r w:rsidRPr="005D09CC">
            <w:rPr>
              <w:rFonts w:ascii="Times New Roman" w:eastAsia="Times New Roman" w:hAnsi="Times New Roman" w:cs="Times New Roman"/>
              <w:sz w:val="18"/>
            </w:rPr>
            <w:t>Traceability Record</w:t>
          </w:r>
          <w:r>
            <w:rPr>
              <w:rFonts w:ascii="Times New Roman" w:eastAsia="Times New Roman" w:hAnsi="Times New Roman" w:cs="Times New Roman"/>
              <w:sz w:val="18"/>
              <w:highlight w:val="white"/>
            </w:rPr>
            <w:t xml:space="preserve"> V.</w:t>
          </w:r>
          <w:r w:rsidR="00B87C70">
            <w:rPr>
              <w:rFonts w:ascii="Times New Roman" w:eastAsia="Times New Roman" w:hAnsi="Times New Roman" w:cs="Times New Roman"/>
              <w:sz w:val="18"/>
            </w:rPr>
            <w:t>[2.5</w:t>
          </w:r>
          <w:r>
            <w:rPr>
              <w:rFonts w:ascii="Times New Roman" w:eastAsia="Times New Roman" w:hAnsi="Times New Roman" w:cs="Times New Roman"/>
              <w:sz w:val="18"/>
            </w:rPr>
            <w:t>]</w:t>
          </w:r>
        </w:p>
      </w:tc>
      <w:tc>
        <w:tcPr>
          <w:tcW w:w="1324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32D09C74" w14:textId="77777777" w:rsidR="002C2F02" w:rsidRDefault="002C2F02">
          <w:pPr>
            <w:spacing w:after="720"/>
            <w:ind w:left="160" w:right="-100"/>
            <w:contextualSpacing w:val="0"/>
            <w:jc w:val="both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Owner</w:t>
          </w:r>
        </w:p>
      </w:tc>
      <w:tc>
        <w:tcPr>
          <w:tcW w:w="1207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32B28C8" w14:textId="77777777" w:rsidR="002C2F02" w:rsidRDefault="002C2F02">
          <w:pPr>
            <w:spacing w:after="720"/>
            <w:ind w:left="60" w:right="-6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</w:rPr>
            <w:t>VC,SK</w:t>
          </w:r>
        </w:p>
      </w:tc>
      <w:tc>
        <w:tcPr>
          <w:tcW w:w="992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2062733D" w14:textId="77777777" w:rsidR="002C2F02" w:rsidRDefault="002C2F02">
          <w:pPr>
            <w:spacing w:after="720"/>
            <w:ind w:left="60"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Page</w:t>
          </w:r>
        </w:p>
      </w:tc>
      <w:tc>
        <w:tcPr>
          <w:tcW w:w="1276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09D6D79F" w14:textId="4538106E" w:rsidR="002C2F02" w:rsidRDefault="002C2F02" w:rsidP="00340250">
          <w:pPr>
            <w:spacing w:after="720"/>
            <w:ind w:left="100" w:right="-100"/>
            <w:contextualSpacing w:val="0"/>
            <w:jc w:val="center"/>
          </w:pPr>
          <w:r w:rsidRPr="00F51BEA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F51BEA">
            <w:rPr>
              <w:rFonts w:ascii="Times New Roman" w:hAnsi="Times New Roman" w:cs="Times New Roman"/>
              <w:sz w:val="18"/>
              <w:szCs w:val="18"/>
            </w:rPr>
            <w:instrText>PAGE</w:instrText>
          </w:r>
          <w:r w:rsidRPr="00F51BEA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B87C70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  <w:r w:rsidRPr="00F51BEA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sz w:val="18"/>
            </w:rPr>
            <w:t xml:space="preserve">/ </w:t>
          </w:r>
          <w:r>
            <w:rPr>
              <w:rFonts w:ascii="Times New Roman" w:hAnsi="Times New Roman" w:cs="Times New Roman"/>
              <w:sz w:val="20"/>
              <w:szCs w:val="22"/>
            </w:rPr>
            <w:t>17</w:t>
          </w:r>
        </w:p>
      </w:tc>
    </w:tr>
    <w:tr w:rsidR="002C2F02" w14:paraId="75E62F13" w14:textId="77777777" w:rsidTr="00181DDD">
      <w:trPr>
        <w:trHeight w:hRule="exact" w:val="567"/>
      </w:trPr>
      <w:tc>
        <w:tcPr>
          <w:tcW w:w="1425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3081EE0C" w14:textId="77777777" w:rsidR="002C2F02" w:rsidRDefault="002C2F02">
          <w:pPr>
            <w:spacing w:after="720"/>
            <w:ind w:right="-100"/>
            <w:contextualSpacing w:val="0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Document Type</w:t>
          </w:r>
        </w:p>
      </w:tc>
      <w:tc>
        <w:tcPr>
          <w:tcW w:w="3022" w:type="dxa"/>
          <w:tcBorders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F047DEE" w14:textId="5E7683F6" w:rsidR="002C2F02" w:rsidRDefault="002C2F02">
          <w:pPr>
            <w:spacing w:after="720"/>
            <w:ind w:left="160"/>
            <w:contextualSpacing w:val="0"/>
            <w:jc w:val="center"/>
          </w:pPr>
          <w:r w:rsidRPr="005D09CC">
            <w:rPr>
              <w:rFonts w:ascii="Times New Roman" w:eastAsia="Times New Roman" w:hAnsi="Times New Roman" w:cs="Times New Roman"/>
              <w:sz w:val="18"/>
            </w:rPr>
            <w:t>Traceability Record</w:t>
          </w:r>
        </w:p>
      </w:tc>
      <w:tc>
        <w:tcPr>
          <w:tcW w:w="1324" w:type="dxa"/>
          <w:tcBorders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233C8F11" w14:textId="77777777" w:rsidR="002C2F02" w:rsidRDefault="002C2F02">
          <w:pPr>
            <w:spacing w:after="720"/>
            <w:ind w:left="160" w:right="-100"/>
            <w:contextualSpacing w:val="0"/>
            <w:jc w:val="both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Release Date</w:t>
          </w:r>
        </w:p>
      </w:tc>
      <w:tc>
        <w:tcPr>
          <w:tcW w:w="1207" w:type="dxa"/>
          <w:tcBorders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8665A22" w14:textId="6B3DC7B1" w:rsidR="002C2F02" w:rsidRDefault="00B87C70" w:rsidP="00D035FE">
          <w:pPr>
            <w:spacing w:after="720"/>
            <w:ind w:left="60" w:right="-100"/>
            <w:contextualSpacing w:val="0"/>
          </w:pPr>
          <w:r>
            <w:rPr>
              <w:rFonts w:ascii="Times New Roman" w:eastAsia="Times New Roman" w:hAnsi="Times New Roman" w:cs="Times New Roman"/>
              <w:sz w:val="18"/>
            </w:rPr>
            <w:t>30</w:t>
          </w:r>
          <w:r w:rsidR="002C2F02">
            <w:rPr>
              <w:rFonts w:ascii="Times New Roman" w:eastAsia="Times New Roman" w:hAnsi="Times New Roman" w:cs="Times New Roman"/>
              <w:sz w:val="18"/>
            </w:rPr>
            <w:t xml:space="preserve"> October 2015</w:t>
          </w:r>
        </w:p>
      </w:tc>
      <w:tc>
        <w:tcPr>
          <w:tcW w:w="992" w:type="dxa"/>
          <w:tcBorders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218C707D" w14:textId="77777777" w:rsidR="002C2F02" w:rsidRDefault="002C2F02">
          <w:pPr>
            <w:spacing w:after="720"/>
            <w:ind w:left="60"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Print Date</w:t>
          </w:r>
        </w:p>
      </w:tc>
      <w:tc>
        <w:tcPr>
          <w:tcW w:w="1276" w:type="dxa"/>
          <w:tcBorders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706EAAF8" w14:textId="63E70E8A" w:rsidR="002C2F02" w:rsidRDefault="00B87C70" w:rsidP="00B87C70">
          <w:pPr>
            <w:spacing w:after="720"/>
            <w:ind w:left="60"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</w:rPr>
            <w:t>3</w:t>
          </w:r>
          <w:r w:rsidR="002C2F02"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18"/>
            </w:rPr>
            <w:t>November</w:t>
          </w:r>
          <w:r w:rsidR="002C2F02">
            <w:rPr>
              <w:rFonts w:ascii="Times New Roman" w:eastAsia="Times New Roman" w:hAnsi="Times New Roman" w:cs="Times New Roman"/>
              <w:sz w:val="18"/>
            </w:rPr>
            <w:t xml:space="preserve"> 2015</w:t>
          </w:r>
        </w:p>
      </w:tc>
    </w:tr>
  </w:tbl>
  <w:p w14:paraId="1E70BD01" w14:textId="77777777" w:rsidR="002C2F02" w:rsidRDefault="002C2F0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16193" w14:textId="77777777" w:rsidR="00621210" w:rsidRDefault="00621210">
      <w:pPr>
        <w:spacing w:line="240" w:lineRule="auto"/>
      </w:pPr>
      <w:r>
        <w:separator/>
      </w:r>
    </w:p>
  </w:footnote>
  <w:footnote w:type="continuationSeparator" w:id="0">
    <w:p w14:paraId="698132D2" w14:textId="77777777" w:rsidR="00621210" w:rsidRDefault="006212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D5F43" w14:textId="77777777" w:rsidR="002C2F02" w:rsidRDefault="002C2F02">
    <w:pPr>
      <w:spacing w:before="720"/>
      <w:jc w:val="right"/>
    </w:pPr>
    <w:r>
      <w:rPr>
        <w:noProof/>
      </w:rPr>
      <w:drawing>
        <wp:inline distT="114300" distB="114300" distL="114300" distR="114300" wp14:anchorId="51677A6C" wp14:editId="07777777">
          <wp:extent cx="1362075" cy="819150"/>
          <wp:effectExtent l="0" t="0" r="0" b="0"/>
          <wp:docPr id="47" name="image2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20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1838BB"/>
    <w:multiLevelType w:val="multilevel"/>
    <w:tmpl w:val="2A0A2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0" w:hanging="480"/>
      </w:pPr>
      <w:rPr>
        <w:rFonts w:eastAsia="Times New Roman" w:hint="default"/>
        <w:color w:val="191C1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eastAsia="Times New Roman" w:hint="default"/>
        <w:color w:val="191C1E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eastAsia="Times New Roman" w:hint="default"/>
        <w:color w:val="191C1E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eastAsia="Times New Roman" w:hint="default"/>
        <w:color w:val="191C1E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eastAsia="Times New Roman" w:hint="default"/>
        <w:color w:val="191C1E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eastAsia="Times New Roman" w:hint="default"/>
        <w:color w:val="191C1E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eastAsia="Times New Roman" w:hint="default"/>
        <w:color w:val="191C1E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eastAsia="Times New Roman" w:hint="default"/>
        <w:color w:val="191C1E"/>
      </w:rPr>
    </w:lvl>
  </w:abstractNum>
  <w:abstractNum w:abstractNumId="5" w15:restartNumberingAfterBreak="0">
    <w:nsid w:val="04974495"/>
    <w:multiLevelType w:val="hybridMultilevel"/>
    <w:tmpl w:val="3880F1A6"/>
    <w:lvl w:ilvl="0" w:tplc="EC4CC616">
      <w:start w:val="1"/>
      <w:numFmt w:val="decimal"/>
      <w:lvlText w:val="%1."/>
      <w:lvlJc w:val="left"/>
      <w:pPr>
        <w:ind w:left="720" w:hanging="360"/>
      </w:pPr>
    </w:lvl>
    <w:lvl w:ilvl="1" w:tplc="CA2A4C7A">
      <w:start w:val="1"/>
      <w:numFmt w:val="lowerLetter"/>
      <w:lvlText w:val="%2."/>
      <w:lvlJc w:val="left"/>
      <w:pPr>
        <w:ind w:left="1440" w:hanging="360"/>
      </w:pPr>
    </w:lvl>
    <w:lvl w:ilvl="2" w:tplc="7A2C5EC0">
      <w:start w:val="1"/>
      <w:numFmt w:val="lowerRoman"/>
      <w:lvlText w:val="%3."/>
      <w:lvlJc w:val="right"/>
      <w:pPr>
        <w:ind w:left="2160" w:hanging="180"/>
      </w:pPr>
    </w:lvl>
    <w:lvl w:ilvl="3" w:tplc="7A6CF3B4">
      <w:start w:val="1"/>
      <w:numFmt w:val="decimal"/>
      <w:lvlText w:val="%4."/>
      <w:lvlJc w:val="left"/>
      <w:pPr>
        <w:ind w:left="2880" w:hanging="360"/>
      </w:pPr>
    </w:lvl>
    <w:lvl w:ilvl="4" w:tplc="CE66A172">
      <w:start w:val="1"/>
      <w:numFmt w:val="lowerLetter"/>
      <w:lvlText w:val="%5."/>
      <w:lvlJc w:val="left"/>
      <w:pPr>
        <w:ind w:left="3600" w:hanging="360"/>
      </w:pPr>
    </w:lvl>
    <w:lvl w:ilvl="5" w:tplc="283AB190">
      <w:start w:val="1"/>
      <w:numFmt w:val="lowerRoman"/>
      <w:lvlText w:val="%6."/>
      <w:lvlJc w:val="right"/>
      <w:pPr>
        <w:ind w:left="4320" w:hanging="180"/>
      </w:pPr>
    </w:lvl>
    <w:lvl w:ilvl="6" w:tplc="7D1C364C">
      <w:start w:val="1"/>
      <w:numFmt w:val="decimal"/>
      <w:lvlText w:val="%7."/>
      <w:lvlJc w:val="left"/>
      <w:pPr>
        <w:ind w:left="5040" w:hanging="360"/>
      </w:pPr>
    </w:lvl>
    <w:lvl w:ilvl="7" w:tplc="928ED264">
      <w:start w:val="1"/>
      <w:numFmt w:val="lowerLetter"/>
      <w:lvlText w:val="%8."/>
      <w:lvlJc w:val="left"/>
      <w:pPr>
        <w:ind w:left="5760" w:hanging="360"/>
      </w:pPr>
    </w:lvl>
    <w:lvl w:ilvl="8" w:tplc="C4101F4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C94A44"/>
    <w:multiLevelType w:val="multilevel"/>
    <w:tmpl w:val="8D184BF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08D22310"/>
    <w:multiLevelType w:val="multilevel"/>
    <w:tmpl w:val="BE9AB51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0BD4717D"/>
    <w:multiLevelType w:val="hybridMultilevel"/>
    <w:tmpl w:val="28023B88"/>
    <w:lvl w:ilvl="0" w:tplc="627CC05A">
      <w:start w:val="1"/>
      <w:numFmt w:val="decimal"/>
      <w:lvlText w:val="%1."/>
      <w:lvlJc w:val="left"/>
      <w:pPr>
        <w:ind w:left="720" w:hanging="360"/>
      </w:pPr>
    </w:lvl>
    <w:lvl w:ilvl="1" w:tplc="E93053E6">
      <w:start w:val="1"/>
      <w:numFmt w:val="lowerLetter"/>
      <w:lvlText w:val="%2."/>
      <w:lvlJc w:val="left"/>
      <w:pPr>
        <w:ind w:left="1440" w:hanging="360"/>
      </w:pPr>
    </w:lvl>
    <w:lvl w:ilvl="2" w:tplc="2CD8AE56">
      <w:start w:val="1"/>
      <w:numFmt w:val="lowerRoman"/>
      <w:lvlText w:val="%3."/>
      <w:lvlJc w:val="right"/>
      <w:pPr>
        <w:ind w:left="2160" w:hanging="180"/>
      </w:pPr>
    </w:lvl>
    <w:lvl w:ilvl="3" w:tplc="BB5C4FA0">
      <w:start w:val="1"/>
      <w:numFmt w:val="decimal"/>
      <w:lvlText w:val="%4."/>
      <w:lvlJc w:val="left"/>
      <w:pPr>
        <w:ind w:left="2880" w:hanging="360"/>
      </w:pPr>
    </w:lvl>
    <w:lvl w:ilvl="4" w:tplc="351A6FBE">
      <w:start w:val="1"/>
      <w:numFmt w:val="lowerLetter"/>
      <w:lvlText w:val="%5."/>
      <w:lvlJc w:val="left"/>
      <w:pPr>
        <w:ind w:left="3600" w:hanging="360"/>
      </w:pPr>
    </w:lvl>
    <w:lvl w:ilvl="5" w:tplc="3BAA78D6">
      <w:start w:val="1"/>
      <w:numFmt w:val="lowerRoman"/>
      <w:lvlText w:val="%6."/>
      <w:lvlJc w:val="right"/>
      <w:pPr>
        <w:ind w:left="4320" w:hanging="180"/>
      </w:pPr>
    </w:lvl>
    <w:lvl w:ilvl="6" w:tplc="49F6B072">
      <w:start w:val="1"/>
      <w:numFmt w:val="decimal"/>
      <w:lvlText w:val="%7."/>
      <w:lvlJc w:val="left"/>
      <w:pPr>
        <w:ind w:left="5040" w:hanging="360"/>
      </w:pPr>
    </w:lvl>
    <w:lvl w:ilvl="7" w:tplc="A54E3982">
      <w:start w:val="1"/>
      <w:numFmt w:val="lowerLetter"/>
      <w:lvlText w:val="%8."/>
      <w:lvlJc w:val="left"/>
      <w:pPr>
        <w:ind w:left="5760" w:hanging="360"/>
      </w:pPr>
    </w:lvl>
    <w:lvl w:ilvl="8" w:tplc="AF84FE2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8D483F"/>
    <w:multiLevelType w:val="hybridMultilevel"/>
    <w:tmpl w:val="9F368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1C42F21"/>
    <w:multiLevelType w:val="multilevel"/>
    <w:tmpl w:val="81ECBF78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1" w15:restartNumberingAfterBreak="0">
    <w:nsid w:val="18262CF9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72868"/>
    <w:multiLevelType w:val="hybridMultilevel"/>
    <w:tmpl w:val="629C750E"/>
    <w:lvl w:ilvl="0" w:tplc="CEA88922">
      <w:start w:val="40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176C64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07E10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A535C2"/>
    <w:multiLevelType w:val="hybridMultilevel"/>
    <w:tmpl w:val="6D640758"/>
    <w:lvl w:ilvl="0" w:tplc="F056AE3A">
      <w:start w:val="1"/>
      <w:numFmt w:val="bullet"/>
      <w:lvlText w:val="-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6D86C80"/>
    <w:multiLevelType w:val="multilevel"/>
    <w:tmpl w:val="91FA901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7" w15:restartNumberingAfterBreak="0">
    <w:nsid w:val="26F119A2"/>
    <w:multiLevelType w:val="hybridMultilevel"/>
    <w:tmpl w:val="4948D26A"/>
    <w:lvl w:ilvl="0" w:tplc="C818F568">
      <w:start w:val="1"/>
      <w:numFmt w:val="decimal"/>
      <w:lvlText w:val="%1."/>
      <w:lvlJc w:val="left"/>
      <w:pPr>
        <w:ind w:left="720" w:hanging="360"/>
      </w:pPr>
    </w:lvl>
    <w:lvl w:ilvl="1" w:tplc="169CC6CE">
      <w:start w:val="1"/>
      <w:numFmt w:val="lowerLetter"/>
      <w:lvlText w:val="%2."/>
      <w:lvlJc w:val="left"/>
      <w:pPr>
        <w:ind w:left="1440" w:hanging="360"/>
      </w:pPr>
    </w:lvl>
    <w:lvl w:ilvl="2" w:tplc="479C7854">
      <w:start w:val="1"/>
      <w:numFmt w:val="lowerRoman"/>
      <w:lvlText w:val="%3."/>
      <w:lvlJc w:val="right"/>
      <w:pPr>
        <w:ind w:left="2160" w:hanging="180"/>
      </w:pPr>
    </w:lvl>
    <w:lvl w:ilvl="3" w:tplc="9CBE8D20">
      <w:start w:val="1"/>
      <w:numFmt w:val="decimal"/>
      <w:lvlText w:val="%4."/>
      <w:lvlJc w:val="left"/>
      <w:pPr>
        <w:ind w:left="2880" w:hanging="360"/>
      </w:pPr>
    </w:lvl>
    <w:lvl w:ilvl="4" w:tplc="79121E1C">
      <w:start w:val="1"/>
      <w:numFmt w:val="lowerLetter"/>
      <w:lvlText w:val="%5."/>
      <w:lvlJc w:val="left"/>
      <w:pPr>
        <w:ind w:left="3600" w:hanging="360"/>
      </w:pPr>
    </w:lvl>
    <w:lvl w:ilvl="5" w:tplc="68BC6BEE">
      <w:start w:val="1"/>
      <w:numFmt w:val="lowerRoman"/>
      <w:lvlText w:val="%6."/>
      <w:lvlJc w:val="right"/>
      <w:pPr>
        <w:ind w:left="4320" w:hanging="180"/>
      </w:pPr>
    </w:lvl>
    <w:lvl w:ilvl="6" w:tplc="EB189FBA">
      <w:start w:val="1"/>
      <w:numFmt w:val="decimal"/>
      <w:lvlText w:val="%7."/>
      <w:lvlJc w:val="left"/>
      <w:pPr>
        <w:ind w:left="5040" w:hanging="360"/>
      </w:pPr>
    </w:lvl>
    <w:lvl w:ilvl="7" w:tplc="1FFC4F9C">
      <w:start w:val="1"/>
      <w:numFmt w:val="lowerLetter"/>
      <w:lvlText w:val="%8."/>
      <w:lvlJc w:val="left"/>
      <w:pPr>
        <w:ind w:left="5760" w:hanging="360"/>
      </w:pPr>
    </w:lvl>
    <w:lvl w:ilvl="8" w:tplc="9A66CBF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45B22"/>
    <w:multiLevelType w:val="hybridMultilevel"/>
    <w:tmpl w:val="2082926A"/>
    <w:lvl w:ilvl="0" w:tplc="B37E7D30">
      <w:start w:val="6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E14198"/>
    <w:multiLevelType w:val="multilevel"/>
    <w:tmpl w:val="335230A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0" w15:restartNumberingAfterBreak="0">
    <w:nsid w:val="2ECC7D2E"/>
    <w:multiLevelType w:val="hybridMultilevel"/>
    <w:tmpl w:val="3880F1A6"/>
    <w:lvl w:ilvl="0" w:tplc="EC4CC616">
      <w:start w:val="1"/>
      <w:numFmt w:val="decimal"/>
      <w:lvlText w:val="%1."/>
      <w:lvlJc w:val="left"/>
      <w:pPr>
        <w:ind w:left="720" w:hanging="360"/>
      </w:pPr>
    </w:lvl>
    <w:lvl w:ilvl="1" w:tplc="CA2A4C7A">
      <w:start w:val="1"/>
      <w:numFmt w:val="lowerLetter"/>
      <w:lvlText w:val="%2."/>
      <w:lvlJc w:val="left"/>
      <w:pPr>
        <w:ind w:left="1440" w:hanging="360"/>
      </w:pPr>
    </w:lvl>
    <w:lvl w:ilvl="2" w:tplc="7A2C5EC0">
      <w:start w:val="1"/>
      <w:numFmt w:val="lowerRoman"/>
      <w:lvlText w:val="%3."/>
      <w:lvlJc w:val="right"/>
      <w:pPr>
        <w:ind w:left="2160" w:hanging="180"/>
      </w:pPr>
    </w:lvl>
    <w:lvl w:ilvl="3" w:tplc="7A6CF3B4">
      <w:start w:val="1"/>
      <w:numFmt w:val="decimal"/>
      <w:lvlText w:val="%4."/>
      <w:lvlJc w:val="left"/>
      <w:pPr>
        <w:ind w:left="2880" w:hanging="360"/>
      </w:pPr>
    </w:lvl>
    <w:lvl w:ilvl="4" w:tplc="CE66A172">
      <w:start w:val="1"/>
      <w:numFmt w:val="lowerLetter"/>
      <w:lvlText w:val="%5."/>
      <w:lvlJc w:val="left"/>
      <w:pPr>
        <w:ind w:left="3600" w:hanging="360"/>
      </w:pPr>
    </w:lvl>
    <w:lvl w:ilvl="5" w:tplc="283AB190">
      <w:start w:val="1"/>
      <w:numFmt w:val="lowerRoman"/>
      <w:lvlText w:val="%6."/>
      <w:lvlJc w:val="right"/>
      <w:pPr>
        <w:ind w:left="4320" w:hanging="180"/>
      </w:pPr>
    </w:lvl>
    <w:lvl w:ilvl="6" w:tplc="7D1C364C">
      <w:start w:val="1"/>
      <w:numFmt w:val="decimal"/>
      <w:lvlText w:val="%7."/>
      <w:lvlJc w:val="left"/>
      <w:pPr>
        <w:ind w:left="5040" w:hanging="360"/>
      </w:pPr>
    </w:lvl>
    <w:lvl w:ilvl="7" w:tplc="928ED264">
      <w:start w:val="1"/>
      <w:numFmt w:val="lowerLetter"/>
      <w:lvlText w:val="%8."/>
      <w:lvlJc w:val="left"/>
      <w:pPr>
        <w:ind w:left="5760" w:hanging="360"/>
      </w:pPr>
    </w:lvl>
    <w:lvl w:ilvl="8" w:tplc="C4101F4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1A4620"/>
    <w:multiLevelType w:val="hybridMultilevel"/>
    <w:tmpl w:val="C6568AAC"/>
    <w:lvl w:ilvl="0" w:tplc="5DD4E990">
      <w:start w:val="1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9F07434"/>
    <w:multiLevelType w:val="multilevel"/>
    <w:tmpl w:val="8A44B5A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23" w15:restartNumberingAfterBreak="0">
    <w:nsid w:val="3F8A61E3"/>
    <w:multiLevelType w:val="multilevel"/>
    <w:tmpl w:val="0AAE31B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4" w15:restartNumberingAfterBreak="0">
    <w:nsid w:val="45A57E20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A62212"/>
    <w:multiLevelType w:val="multilevel"/>
    <w:tmpl w:val="9AE8241A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6" w15:restartNumberingAfterBreak="0">
    <w:nsid w:val="4D405E64"/>
    <w:multiLevelType w:val="multilevel"/>
    <w:tmpl w:val="D23022F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7" w15:restartNumberingAfterBreak="0">
    <w:nsid w:val="534713E9"/>
    <w:multiLevelType w:val="multilevel"/>
    <w:tmpl w:val="FA62445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8" w15:restartNumberingAfterBreak="0">
    <w:nsid w:val="55155CDE"/>
    <w:multiLevelType w:val="hybridMultilevel"/>
    <w:tmpl w:val="3D66CA54"/>
    <w:lvl w:ilvl="0" w:tplc="07D00138">
      <w:start w:val="2"/>
      <w:numFmt w:val="bullet"/>
      <w:lvlText w:val=""/>
      <w:lvlJc w:val="left"/>
      <w:pPr>
        <w:ind w:left="25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55B54105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7E0327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55AE9"/>
    <w:multiLevelType w:val="multilevel"/>
    <w:tmpl w:val="BAC22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2E5E1E"/>
    <w:multiLevelType w:val="multilevel"/>
    <w:tmpl w:val="EF203EC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3" w15:restartNumberingAfterBreak="0">
    <w:nsid w:val="73931C5E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410F9"/>
    <w:multiLevelType w:val="hybridMultilevel"/>
    <w:tmpl w:val="E9667EA2"/>
    <w:lvl w:ilvl="0" w:tplc="79448F1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6628C2"/>
    <w:multiLevelType w:val="hybridMultilevel"/>
    <w:tmpl w:val="C1660F6E"/>
    <w:lvl w:ilvl="0" w:tplc="BD9C7F78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6" w15:restartNumberingAfterBreak="0">
    <w:nsid w:val="79CC5501"/>
    <w:multiLevelType w:val="multilevel"/>
    <w:tmpl w:val="A0A8EC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7" w15:restartNumberingAfterBreak="0">
    <w:nsid w:val="7A7F2C5F"/>
    <w:multiLevelType w:val="multilevel"/>
    <w:tmpl w:val="FA66AF7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8" w15:restartNumberingAfterBreak="0">
    <w:nsid w:val="7B750C7E"/>
    <w:multiLevelType w:val="multilevel"/>
    <w:tmpl w:val="E4E4A7D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9" w15:restartNumberingAfterBreak="0">
    <w:nsid w:val="7CB757C2"/>
    <w:multiLevelType w:val="multilevel"/>
    <w:tmpl w:val="C844793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40" w15:restartNumberingAfterBreak="0">
    <w:nsid w:val="7FE9743C"/>
    <w:multiLevelType w:val="multilevel"/>
    <w:tmpl w:val="EAB029B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num w:numId="1">
    <w:abstractNumId w:val="39"/>
  </w:num>
  <w:num w:numId="2">
    <w:abstractNumId w:val="7"/>
  </w:num>
  <w:num w:numId="3">
    <w:abstractNumId w:val="25"/>
  </w:num>
  <w:num w:numId="4">
    <w:abstractNumId w:val="23"/>
  </w:num>
  <w:num w:numId="5">
    <w:abstractNumId w:val="37"/>
  </w:num>
  <w:num w:numId="6">
    <w:abstractNumId w:val="27"/>
  </w:num>
  <w:num w:numId="7">
    <w:abstractNumId w:val="40"/>
  </w:num>
  <w:num w:numId="8">
    <w:abstractNumId w:val="19"/>
  </w:num>
  <w:num w:numId="9">
    <w:abstractNumId w:val="26"/>
  </w:num>
  <w:num w:numId="10">
    <w:abstractNumId w:val="6"/>
  </w:num>
  <w:num w:numId="11">
    <w:abstractNumId w:val="16"/>
  </w:num>
  <w:num w:numId="12">
    <w:abstractNumId w:val="10"/>
  </w:num>
  <w:num w:numId="13">
    <w:abstractNumId w:val="38"/>
  </w:num>
  <w:num w:numId="14">
    <w:abstractNumId w:val="4"/>
  </w:num>
  <w:num w:numId="15">
    <w:abstractNumId w:val="15"/>
  </w:num>
  <w:num w:numId="16">
    <w:abstractNumId w:val="21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28"/>
  </w:num>
  <w:num w:numId="22">
    <w:abstractNumId w:val="31"/>
  </w:num>
  <w:num w:numId="23">
    <w:abstractNumId w:val="35"/>
  </w:num>
  <w:num w:numId="24">
    <w:abstractNumId w:val="22"/>
  </w:num>
  <w:num w:numId="25">
    <w:abstractNumId w:val="34"/>
  </w:num>
  <w:num w:numId="26">
    <w:abstractNumId w:val="18"/>
  </w:num>
  <w:num w:numId="27">
    <w:abstractNumId w:val="32"/>
  </w:num>
  <w:num w:numId="28">
    <w:abstractNumId w:val="9"/>
  </w:num>
  <w:num w:numId="29">
    <w:abstractNumId w:val="13"/>
  </w:num>
  <w:num w:numId="30">
    <w:abstractNumId w:val="11"/>
  </w:num>
  <w:num w:numId="31">
    <w:abstractNumId w:val="14"/>
  </w:num>
  <w:num w:numId="32">
    <w:abstractNumId w:val="29"/>
  </w:num>
  <w:num w:numId="33">
    <w:abstractNumId w:val="24"/>
  </w:num>
  <w:num w:numId="34">
    <w:abstractNumId w:val="33"/>
  </w:num>
  <w:num w:numId="35">
    <w:abstractNumId w:val="30"/>
  </w:num>
  <w:num w:numId="36">
    <w:abstractNumId w:val="20"/>
  </w:num>
  <w:num w:numId="37">
    <w:abstractNumId w:val="17"/>
  </w:num>
  <w:num w:numId="38">
    <w:abstractNumId w:val="5"/>
  </w:num>
  <w:num w:numId="39">
    <w:abstractNumId w:val="8"/>
  </w:num>
  <w:num w:numId="40">
    <w:abstractNumId w:val="36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71"/>
    <w:rsid w:val="00002B1A"/>
    <w:rsid w:val="00043217"/>
    <w:rsid w:val="00051FE9"/>
    <w:rsid w:val="000570C4"/>
    <w:rsid w:val="00060852"/>
    <w:rsid w:val="00076672"/>
    <w:rsid w:val="00076B39"/>
    <w:rsid w:val="00082BD4"/>
    <w:rsid w:val="00092998"/>
    <w:rsid w:val="000978EE"/>
    <w:rsid w:val="00097F2E"/>
    <w:rsid w:val="000C0858"/>
    <w:rsid w:val="000C777F"/>
    <w:rsid w:val="000E038B"/>
    <w:rsid w:val="000F5AC3"/>
    <w:rsid w:val="00111A18"/>
    <w:rsid w:val="001168E7"/>
    <w:rsid w:val="001171FF"/>
    <w:rsid w:val="0012495D"/>
    <w:rsid w:val="001312CC"/>
    <w:rsid w:val="00177989"/>
    <w:rsid w:val="00181DDD"/>
    <w:rsid w:val="0019279F"/>
    <w:rsid w:val="001B2453"/>
    <w:rsid w:val="001C0A02"/>
    <w:rsid w:val="001D00DE"/>
    <w:rsid w:val="001E2805"/>
    <w:rsid w:val="001E5B03"/>
    <w:rsid w:val="00203EDA"/>
    <w:rsid w:val="00211E39"/>
    <w:rsid w:val="00215D4D"/>
    <w:rsid w:val="00216CDA"/>
    <w:rsid w:val="00225C15"/>
    <w:rsid w:val="0023498B"/>
    <w:rsid w:val="0023764E"/>
    <w:rsid w:val="00241BAA"/>
    <w:rsid w:val="00266587"/>
    <w:rsid w:val="002929FE"/>
    <w:rsid w:val="002A2A3F"/>
    <w:rsid w:val="002A31BB"/>
    <w:rsid w:val="002A3C46"/>
    <w:rsid w:val="002B7F44"/>
    <w:rsid w:val="002C2F02"/>
    <w:rsid w:val="002D3E70"/>
    <w:rsid w:val="002D4415"/>
    <w:rsid w:val="00304CB4"/>
    <w:rsid w:val="003201EE"/>
    <w:rsid w:val="00325BBC"/>
    <w:rsid w:val="00340250"/>
    <w:rsid w:val="00351F36"/>
    <w:rsid w:val="00353C70"/>
    <w:rsid w:val="00383571"/>
    <w:rsid w:val="00392171"/>
    <w:rsid w:val="003A1CD3"/>
    <w:rsid w:val="003C0086"/>
    <w:rsid w:val="003D5E57"/>
    <w:rsid w:val="003E00A5"/>
    <w:rsid w:val="003E1064"/>
    <w:rsid w:val="003F7ABC"/>
    <w:rsid w:val="00433FBB"/>
    <w:rsid w:val="00444A7A"/>
    <w:rsid w:val="00480700"/>
    <w:rsid w:val="004A2F8E"/>
    <w:rsid w:val="004A3560"/>
    <w:rsid w:val="004B5E15"/>
    <w:rsid w:val="004C662C"/>
    <w:rsid w:val="004D3CEA"/>
    <w:rsid w:val="004D4E99"/>
    <w:rsid w:val="004F2843"/>
    <w:rsid w:val="004F2848"/>
    <w:rsid w:val="00516CD5"/>
    <w:rsid w:val="00536A37"/>
    <w:rsid w:val="00557327"/>
    <w:rsid w:val="005961D0"/>
    <w:rsid w:val="005C40F6"/>
    <w:rsid w:val="005C55E1"/>
    <w:rsid w:val="005D09CC"/>
    <w:rsid w:val="005D558B"/>
    <w:rsid w:val="005D7E2F"/>
    <w:rsid w:val="005E014F"/>
    <w:rsid w:val="006114AD"/>
    <w:rsid w:val="00612EC4"/>
    <w:rsid w:val="00616A84"/>
    <w:rsid w:val="00621210"/>
    <w:rsid w:val="00626BEC"/>
    <w:rsid w:val="006307A3"/>
    <w:rsid w:val="00632487"/>
    <w:rsid w:val="006332E6"/>
    <w:rsid w:val="00637469"/>
    <w:rsid w:val="006479A0"/>
    <w:rsid w:val="00667AA1"/>
    <w:rsid w:val="006738EA"/>
    <w:rsid w:val="006937E9"/>
    <w:rsid w:val="00700DE6"/>
    <w:rsid w:val="007014E9"/>
    <w:rsid w:val="00712D93"/>
    <w:rsid w:val="007631B4"/>
    <w:rsid w:val="00763BC8"/>
    <w:rsid w:val="007A0B83"/>
    <w:rsid w:val="007A16F4"/>
    <w:rsid w:val="007A4DB1"/>
    <w:rsid w:val="007A4F2C"/>
    <w:rsid w:val="007B7C9B"/>
    <w:rsid w:val="007D7077"/>
    <w:rsid w:val="007E161B"/>
    <w:rsid w:val="007F0873"/>
    <w:rsid w:val="007F24DF"/>
    <w:rsid w:val="00802390"/>
    <w:rsid w:val="00816C50"/>
    <w:rsid w:val="00824279"/>
    <w:rsid w:val="008279A6"/>
    <w:rsid w:val="00831E6C"/>
    <w:rsid w:val="00832904"/>
    <w:rsid w:val="008343E8"/>
    <w:rsid w:val="00835A91"/>
    <w:rsid w:val="00842543"/>
    <w:rsid w:val="00843AC1"/>
    <w:rsid w:val="00847A47"/>
    <w:rsid w:val="008571D4"/>
    <w:rsid w:val="00866263"/>
    <w:rsid w:val="008913BA"/>
    <w:rsid w:val="00892892"/>
    <w:rsid w:val="008D7C3B"/>
    <w:rsid w:val="008E4584"/>
    <w:rsid w:val="00907855"/>
    <w:rsid w:val="00922480"/>
    <w:rsid w:val="009473C6"/>
    <w:rsid w:val="00955C97"/>
    <w:rsid w:val="00962122"/>
    <w:rsid w:val="0097227A"/>
    <w:rsid w:val="009A2E43"/>
    <w:rsid w:val="009E2B8D"/>
    <w:rsid w:val="009F2EEC"/>
    <w:rsid w:val="00A12F64"/>
    <w:rsid w:val="00A16869"/>
    <w:rsid w:val="00A47868"/>
    <w:rsid w:val="00A5068C"/>
    <w:rsid w:val="00A5721E"/>
    <w:rsid w:val="00A7369F"/>
    <w:rsid w:val="00AA0544"/>
    <w:rsid w:val="00AB778C"/>
    <w:rsid w:val="00AC3821"/>
    <w:rsid w:val="00AD05BE"/>
    <w:rsid w:val="00AD19EF"/>
    <w:rsid w:val="00AE5EB2"/>
    <w:rsid w:val="00AE6AAE"/>
    <w:rsid w:val="00AF3DFA"/>
    <w:rsid w:val="00AF4E6E"/>
    <w:rsid w:val="00B0224A"/>
    <w:rsid w:val="00B07462"/>
    <w:rsid w:val="00B07943"/>
    <w:rsid w:val="00B25605"/>
    <w:rsid w:val="00B41420"/>
    <w:rsid w:val="00B43CA1"/>
    <w:rsid w:val="00B54BF5"/>
    <w:rsid w:val="00B5677A"/>
    <w:rsid w:val="00B72D88"/>
    <w:rsid w:val="00B87C70"/>
    <w:rsid w:val="00BA00F1"/>
    <w:rsid w:val="00BA1C2E"/>
    <w:rsid w:val="00BA5F4E"/>
    <w:rsid w:val="00BD4734"/>
    <w:rsid w:val="00BF11A5"/>
    <w:rsid w:val="00C24535"/>
    <w:rsid w:val="00C44FE7"/>
    <w:rsid w:val="00C648FA"/>
    <w:rsid w:val="00C71ADC"/>
    <w:rsid w:val="00C80801"/>
    <w:rsid w:val="00C952C4"/>
    <w:rsid w:val="00CB3A8B"/>
    <w:rsid w:val="00CC1260"/>
    <w:rsid w:val="00CE0E41"/>
    <w:rsid w:val="00CE1A82"/>
    <w:rsid w:val="00CF145F"/>
    <w:rsid w:val="00CF6063"/>
    <w:rsid w:val="00D019D9"/>
    <w:rsid w:val="00D035FE"/>
    <w:rsid w:val="00D1306C"/>
    <w:rsid w:val="00D2750A"/>
    <w:rsid w:val="00D55B46"/>
    <w:rsid w:val="00D613C2"/>
    <w:rsid w:val="00D7065B"/>
    <w:rsid w:val="00D83C9B"/>
    <w:rsid w:val="00DA0CDC"/>
    <w:rsid w:val="00DB0C6E"/>
    <w:rsid w:val="00DB4E50"/>
    <w:rsid w:val="00DE67CC"/>
    <w:rsid w:val="00DE6E23"/>
    <w:rsid w:val="00DF2A2A"/>
    <w:rsid w:val="00DF2FA2"/>
    <w:rsid w:val="00E3732C"/>
    <w:rsid w:val="00E64F6B"/>
    <w:rsid w:val="00E701AC"/>
    <w:rsid w:val="00E71491"/>
    <w:rsid w:val="00E72BF5"/>
    <w:rsid w:val="00E84453"/>
    <w:rsid w:val="00E90BAA"/>
    <w:rsid w:val="00E966FD"/>
    <w:rsid w:val="00EB0B53"/>
    <w:rsid w:val="00EB203D"/>
    <w:rsid w:val="00EC4916"/>
    <w:rsid w:val="00EC5AA6"/>
    <w:rsid w:val="00EC6688"/>
    <w:rsid w:val="00ED284E"/>
    <w:rsid w:val="00ED6EA8"/>
    <w:rsid w:val="00EE3159"/>
    <w:rsid w:val="00F00AF8"/>
    <w:rsid w:val="00F02993"/>
    <w:rsid w:val="00F03D26"/>
    <w:rsid w:val="00F04AF1"/>
    <w:rsid w:val="00F51BEA"/>
    <w:rsid w:val="00F52C8B"/>
    <w:rsid w:val="00F53DC8"/>
    <w:rsid w:val="00F93096"/>
    <w:rsid w:val="00FA2941"/>
    <w:rsid w:val="00FA2AB1"/>
    <w:rsid w:val="00FB00A7"/>
    <w:rsid w:val="00FC379C"/>
    <w:rsid w:val="00FC429C"/>
    <w:rsid w:val="00FC7B42"/>
    <w:rsid w:val="00FD30A8"/>
    <w:rsid w:val="292C203D"/>
    <w:rsid w:val="343E2EA6"/>
    <w:rsid w:val="50A1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FF8F4"/>
  <w15:docId w15:val="{379513E5-D780-4DDA-B1B8-AB0AE4ED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NormalTable0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1BEA"/>
    <w:pPr>
      <w:spacing w:line="240" w:lineRule="auto"/>
    </w:pPr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BEA"/>
    <w:rPr>
      <w:rFonts w:ascii="Tahoma" w:hAnsi="Tahoma" w:cs="Angsana New"/>
      <w:sz w:val="16"/>
    </w:rPr>
  </w:style>
  <w:style w:type="paragraph" w:styleId="Header">
    <w:name w:val="header"/>
    <w:basedOn w:val="Normal"/>
    <w:link w:val="HeaderChar"/>
    <w:uiPriority w:val="99"/>
    <w:unhideWhenUsed/>
    <w:rsid w:val="00F51BEA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F51BEA"/>
    <w:rPr>
      <w:rFonts w:cs="Cordia New"/>
    </w:rPr>
  </w:style>
  <w:style w:type="paragraph" w:styleId="Footer">
    <w:name w:val="footer"/>
    <w:basedOn w:val="Normal"/>
    <w:link w:val="FooterChar"/>
    <w:uiPriority w:val="99"/>
    <w:unhideWhenUsed/>
    <w:rsid w:val="00F51BEA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F51BEA"/>
    <w:rPr>
      <w:rFonts w:cs="Cordia New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1BEA"/>
    <w:pPr>
      <w:spacing w:after="200" w:line="240" w:lineRule="auto"/>
    </w:pPr>
    <w:rPr>
      <w:rFonts w:cs="Cordia New"/>
      <w:b/>
      <w:bCs/>
      <w:color w:val="4F81BD" w:themeColor="accent1"/>
      <w:sz w:val="18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D55B46"/>
    <w:pPr>
      <w:ind w:left="720"/>
      <w:contextualSpacing/>
    </w:pPr>
    <w:rPr>
      <w:rFonts w:cs="Cordia New"/>
    </w:rPr>
  </w:style>
  <w:style w:type="paragraph" w:customStyle="1" w:styleId="FreeForm">
    <w:name w:val="Free Form"/>
    <w:rsid w:val="00FB00A7"/>
    <w:pPr>
      <w:spacing w:line="240" w:lineRule="auto"/>
    </w:pPr>
    <w:rPr>
      <w:rFonts w:ascii="Helvetica" w:eastAsia="ヒラギノ角ゴ Pro W3" w:hAnsi="Helvetica" w:cs="Times New Roman"/>
      <w:sz w:val="24"/>
    </w:rPr>
  </w:style>
  <w:style w:type="table" w:styleId="TableGrid">
    <w:name w:val="Table Grid"/>
    <w:basedOn w:val="TableNormal"/>
    <w:uiPriority w:val="39"/>
    <w:rsid w:val="00FB00A7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25BBC"/>
    <w:rPr>
      <w:rFonts w:cs="Cordia New"/>
    </w:rPr>
  </w:style>
  <w:style w:type="character" w:customStyle="1" w:styleId="words">
    <w:name w:val="words"/>
    <w:basedOn w:val="DefaultParagraphFont"/>
    <w:rsid w:val="00CE1A82"/>
  </w:style>
  <w:style w:type="paragraph" w:customStyle="1" w:styleId="Default">
    <w:name w:val="Default"/>
    <w:rsid w:val="00BF11A5"/>
    <w:pPr>
      <w:autoSpaceDE w:val="0"/>
      <w:autoSpaceDN w:val="0"/>
      <w:adjustRightInd w:val="0"/>
      <w:spacing w:line="240" w:lineRule="auto"/>
    </w:pPr>
    <w:rPr>
      <w:rFonts w:ascii="Cordia New" w:eastAsiaTheme="minorHAnsi" w:hAnsi="Cordia New" w:cs="Cordia New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6EA8"/>
    <w:pPr>
      <w:tabs>
        <w:tab w:val="left" w:pos="1320"/>
        <w:tab w:val="right" w:leader="dot" w:pos="9016"/>
      </w:tabs>
      <w:spacing w:after="100"/>
      <w:ind w:left="993" w:hanging="284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D6EA8"/>
    <w:pPr>
      <w:tabs>
        <w:tab w:val="left" w:pos="1418"/>
        <w:tab w:val="right" w:leader="dot" w:pos="9016"/>
      </w:tabs>
      <w:spacing w:after="100"/>
      <w:ind w:left="1560" w:hanging="567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D6EA8"/>
    <w:pPr>
      <w:spacing w:after="100"/>
      <w:ind w:left="440" w:firstLine="720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D6EA8"/>
    <w:pPr>
      <w:spacing w:before="24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40"/>
    </w:rPr>
  </w:style>
  <w:style w:type="paragraph" w:styleId="BodyText">
    <w:name w:val="Body Text"/>
    <w:basedOn w:val="Normal"/>
    <w:link w:val="BodyTextChar"/>
    <w:rsid w:val="00392171"/>
    <w:pPr>
      <w:spacing w:after="120" w:line="240" w:lineRule="auto"/>
      <w:jc w:val="both"/>
    </w:pPr>
    <w:rPr>
      <w:rFonts w:eastAsia="Times New Roman" w:cs="Times New Roman"/>
      <w:color w:val="auto"/>
      <w:lang w:val="en-AU" w:bidi="ar-SA"/>
    </w:rPr>
  </w:style>
  <w:style w:type="character" w:customStyle="1" w:styleId="BodyTextChar">
    <w:name w:val="Body Text Char"/>
    <w:basedOn w:val="DefaultParagraphFont"/>
    <w:link w:val="BodyText"/>
    <w:rsid w:val="00392171"/>
    <w:rPr>
      <w:rFonts w:eastAsia="Times New Roman" w:cs="Times New Roman"/>
      <w:color w:val="auto"/>
      <w:lang w:val="en-AU" w:bidi="ar-SA"/>
    </w:rPr>
  </w:style>
  <w:style w:type="paragraph" w:styleId="NormalWeb">
    <w:name w:val="Normal (Web)"/>
    <w:basedOn w:val="Normal"/>
    <w:uiPriority w:val="99"/>
    <w:unhideWhenUsed/>
    <w:rsid w:val="0097227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character" w:customStyle="1" w:styleId="apple-converted-space">
    <w:name w:val="apple-converted-space"/>
    <w:basedOn w:val="DefaultParagraphFont"/>
    <w:rsid w:val="0097227A"/>
  </w:style>
  <w:style w:type="character" w:styleId="Hyperlink">
    <w:name w:val="Hyperlink"/>
    <w:basedOn w:val="DefaultParagraphFont"/>
    <w:uiPriority w:val="99"/>
    <w:unhideWhenUsed/>
    <w:rsid w:val="0097227A"/>
    <w:rPr>
      <w:color w:val="0000FF"/>
      <w:u w:val="single"/>
    </w:rPr>
  </w:style>
  <w:style w:type="table" w:customStyle="1" w:styleId="61">
    <w:name w:val="ตารางที่มีเส้น 6 แบบมีสีสัน1"/>
    <w:basedOn w:val="TableNormal"/>
    <w:uiPriority w:val="51"/>
    <w:rsid w:val="003C0086"/>
    <w:pPr>
      <w:spacing w:line="240" w:lineRule="auto"/>
    </w:pPr>
    <w:rPr>
      <w:rFonts w:asciiTheme="minorHAnsi" w:eastAsiaTheme="minorHAnsi" w:hAnsiTheme="minorHAnsi" w:cstheme="minorBidi"/>
      <w:color w:val="000000" w:themeColor="text1"/>
      <w:szCs w:val="2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ตารางที่มีเส้น 4 - เน้น 11"/>
    <w:basedOn w:val="TableNormal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31">
    <w:name w:val="ตารางที่มีเส้น 4 - เน้น 31"/>
    <w:basedOn w:val="TableNormal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21">
    <w:name w:val="ตารางที่มีเส้น 4 - เน้น 21"/>
    <w:basedOn w:val="TableNormal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41">
    <w:name w:val="ตารางที่มีเส้น 4 - เน้น 41"/>
    <w:basedOn w:val="TableNormal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paragraph">
    <w:name w:val="paragraph"/>
    <w:basedOn w:val="Normal"/>
    <w:rsid w:val="00AF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8"/>
      <w:szCs w:val="28"/>
    </w:rPr>
  </w:style>
  <w:style w:type="table" w:customStyle="1" w:styleId="41">
    <w:name w:val="ตารางที่มีเส้น 41"/>
    <w:basedOn w:val="TableNormal"/>
    <w:uiPriority w:val="49"/>
    <w:rsid w:val="00AF3DFA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211E39"/>
    <w:pPr>
      <w:spacing w:line="240" w:lineRule="auto"/>
    </w:pPr>
    <w:rPr>
      <w:rFonts w:asciiTheme="minorHAnsi" w:eastAsiaTheme="minorEastAsia" w:hAnsiTheme="minorHAnsi" w:cstheme="minorBidi"/>
      <w:color w:val="auto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211E39"/>
    <w:rPr>
      <w:rFonts w:asciiTheme="minorHAnsi" w:eastAsiaTheme="minorEastAsia" w:hAnsiTheme="minorHAnsi" w:cstheme="minorBidi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hsqldb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hsqldb.org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3179D-659F-4BAE-892B-06F88555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1999</Words>
  <Characters>11400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nexuspump</dc:creator>
  <cp:lastModifiedBy>Pump Wayne</cp:lastModifiedBy>
  <cp:revision>4</cp:revision>
  <cp:lastPrinted>2015-08-27T09:07:00Z</cp:lastPrinted>
  <dcterms:created xsi:type="dcterms:W3CDTF">2015-10-30T15:48:00Z</dcterms:created>
  <dcterms:modified xsi:type="dcterms:W3CDTF">2015-10-30T15:59:00Z</dcterms:modified>
</cp:coreProperties>
</file>