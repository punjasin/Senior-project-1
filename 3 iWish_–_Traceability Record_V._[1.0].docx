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7B1FBA" w14:textId="78D6EA81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97D1715" w14:textId="303AD483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EB6BC7" w14:textId="0BFAC825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892818B" w14:textId="27BF3A74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7807993" w14:textId="2958147C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6C4F290" w14:textId="3A0D9E6D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0C9A6950" w14:textId="5F040619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AC6E43A" w14:textId="2F831F10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B2E4775" w14:textId="38DCFBAB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9782ACC" w14:textId="6FF96679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20E9F0A" w14:textId="15FB0194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5F80EAF" w14:textId="1216E33F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58376D" w14:textId="2BB9D5C5" w:rsidR="00211E39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  <w:r w:rsidRPr="00E72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A2D68" wp14:editId="515FFA5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BAAF3A" w14:textId="5274323A" w:rsidR="005D09CC" w:rsidRPr="00211E39" w:rsidRDefault="005D09CC" w:rsidP="00211E3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Traceability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ECA2D6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+2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" filled="f" stroked="f">
                <v:textbox style="mso-fit-shape-to-text:t">
                  <w:txbxContent>
                    <w:p w14:paraId="0FBAAF3A" w14:textId="5274323A" w:rsidR="005D09CC" w:rsidRPr="00211E39" w:rsidRDefault="005D09CC" w:rsidP="00211E3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Traceability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32124" w14:textId="3461EC7A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F2B6C65" w14:textId="7EAAB19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20F2DA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116C90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F7EA235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821B98D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0D81815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20D0DE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F9BC6C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BE6B07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D1CC5AE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FEA4484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537662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1F1864F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BA7670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5E9CB3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C370645" w14:textId="77777777" w:rsidR="00383571" w:rsidRPr="00E72BF5" w:rsidRDefault="00F51BEA">
      <w:pPr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b/>
          <w:sz w:val="36"/>
          <w:highlight w:val="white"/>
        </w:rPr>
        <w:lastRenderedPageBreak/>
        <w:t>Document History</w:t>
      </w:r>
    </w:p>
    <w:tbl>
      <w:tblPr>
        <w:tblStyle w:val="a5"/>
        <w:tblW w:w="991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7"/>
        <w:gridCol w:w="2647"/>
        <w:gridCol w:w="1109"/>
        <w:gridCol w:w="955"/>
        <w:gridCol w:w="890"/>
        <w:gridCol w:w="1034"/>
        <w:gridCol w:w="1226"/>
      </w:tblGrid>
      <w:tr w:rsidR="00383571" w:rsidRPr="00E72BF5" w14:paraId="61F158F9" w14:textId="77777777" w:rsidTr="001D00DE">
        <w:trPr>
          <w:trHeight w:val="777"/>
        </w:trPr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D68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Document Name</w:t>
            </w:r>
          </w:p>
        </w:tc>
        <w:tc>
          <w:tcPr>
            <w:tcW w:w="26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528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Version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1B1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Status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FC8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Date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4F3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Viewable</w:t>
            </w:r>
          </w:p>
        </w:tc>
        <w:tc>
          <w:tcPr>
            <w:tcW w:w="1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9E8E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Reviewer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DCE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Responsible</w:t>
            </w:r>
          </w:p>
        </w:tc>
      </w:tr>
      <w:tr w:rsidR="00383571" w:rsidRPr="00E72BF5" w14:paraId="6AED4FCF" w14:textId="77777777" w:rsidTr="001D00DE">
        <w:trPr>
          <w:trHeight w:val="3456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7B0" w14:textId="7CF2C466" w:rsidR="00383571" w:rsidRPr="00E72BF5" w:rsidRDefault="00DE67CC" w:rsidP="007F0873">
            <w:pPr>
              <w:ind w:left="140" w:right="14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="005D09CC" w:rsidRPr="00E72BF5">
              <w:rPr>
                <w:rFonts w:ascii="Times New Roman" w:hAnsi="Times New Roman" w:cs="Times New Roman"/>
              </w:rPr>
              <w:t xml:space="preserve"> </w:t>
            </w:r>
            <w:r w:rsidR="005D09CC" w:rsidRPr="00E72BF5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 w:rsidR="00F51BEA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_V.0.1.docx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422A" w14:textId="1150683C" w:rsidR="00E72BF5" w:rsidRPr="00E72BF5" w:rsidRDefault="00E72BF5" w:rsidP="00E72BF5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E72BF5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Add</w:t>
            </w:r>
          </w:p>
          <w:p w14:paraId="6A4A5530" w14:textId="77777777" w:rsidR="00383571" w:rsidRPr="00E72BF5" w:rsidRDefault="00ED6EA8" w:rsidP="00ED6EA8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Introduction</w:t>
            </w:r>
          </w:p>
          <w:p w14:paraId="388CD06C" w14:textId="29A746F1" w:rsidR="001168E7" w:rsidRPr="00E72BF5" w:rsidRDefault="007F24DF" w:rsidP="00ED6EA8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Traceability Record</w:t>
            </w:r>
          </w:p>
          <w:p w14:paraId="3D632FDD" w14:textId="574F4AE0" w:rsidR="001168E7" w:rsidRPr="00E72BF5" w:rsidRDefault="001168E7" w:rsidP="007F24DF">
            <w:pPr>
              <w:tabs>
                <w:tab w:val="right" w:pos="9017"/>
              </w:tabs>
              <w:spacing w:after="100"/>
              <w:ind w:left="360"/>
              <w:rPr>
                <w:rFonts w:ascii="Times New Roman" w:hAnsi="Times New Roman" w:cs="Times New Roman"/>
              </w:rPr>
            </w:pPr>
          </w:p>
          <w:p w14:paraId="14451733" w14:textId="376A6279" w:rsidR="00ED6EA8" w:rsidRPr="00E72BF5" w:rsidRDefault="00ED6EA8" w:rsidP="00CF6063">
            <w:pPr>
              <w:pStyle w:val="ae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1C3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09E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20-05-2015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DBC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D136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12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A82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690A4261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</w:p>
        </w:tc>
      </w:tr>
      <w:tr w:rsidR="001D00DE" w:rsidRPr="00E72BF5" w14:paraId="0AF08F22" w14:textId="77777777" w:rsidTr="001D00DE">
        <w:trPr>
          <w:trHeight w:val="3441"/>
        </w:trPr>
        <w:tc>
          <w:tcPr>
            <w:tcW w:w="20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759" w14:textId="0729C985" w:rsidR="001D00DE" w:rsidRPr="00E72BF5" w:rsidRDefault="001168E7" w:rsidP="007F0873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proofErr w:type="spellStart"/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="005D09CC" w:rsidRPr="00E72BF5">
              <w:rPr>
                <w:rFonts w:ascii="Times New Roman" w:hAnsi="Times New Roman" w:cs="Times New Roman"/>
              </w:rPr>
              <w:t xml:space="preserve"> </w:t>
            </w:r>
            <w:r w:rsidR="005D09CC" w:rsidRPr="00E72BF5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 w:rsidR="00DE67CC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_</w:t>
            </w:r>
            <w:r w:rsidR="003E00A5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V.1</w:t>
            </w:r>
            <w:r w:rsidR="001D00DE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C19E" w14:textId="4EBB3FD2" w:rsidR="00E72BF5" w:rsidRPr="00E72BF5" w:rsidRDefault="00E72BF5" w:rsidP="00E72BF5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E72BF5"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35DC0DD8" w14:textId="77777777" w:rsidR="007F24DF" w:rsidRPr="00E72BF5" w:rsidRDefault="007F24DF" w:rsidP="007F24DF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Introduction</w:t>
            </w:r>
          </w:p>
          <w:p w14:paraId="560BE791" w14:textId="09DDBB3A" w:rsidR="007F24DF" w:rsidRPr="00E72BF5" w:rsidRDefault="007F24DF" w:rsidP="007F24DF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Traceability Record</w:t>
            </w:r>
          </w:p>
          <w:p w14:paraId="188F34E2" w14:textId="7C4C752B" w:rsidR="007F24DF" w:rsidRPr="00E72BF5" w:rsidRDefault="007F24DF" w:rsidP="007F24DF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  <w:p w14:paraId="1A64654F" w14:textId="77777777" w:rsidR="007F24DF" w:rsidRPr="00E72BF5" w:rsidRDefault="007F24DF" w:rsidP="007F24DF">
            <w:pPr>
              <w:pStyle w:val="ae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  <w:p w14:paraId="29BA6ADF" w14:textId="07508F0E" w:rsidR="001D00DE" w:rsidRPr="00E72BF5" w:rsidRDefault="001D00DE" w:rsidP="001168E7">
            <w:pPr>
              <w:pStyle w:val="ae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92C" w14:textId="0CB9F18D" w:rsidR="001D00DE" w:rsidRPr="00E72BF5" w:rsidRDefault="00E72BF5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6DB" w14:textId="75321122" w:rsidR="001D00DE" w:rsidRPr="00E72BF5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22</w:t>
            </w:r>
            <w:r w:rsidR="009F2EEC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-07</w:t>
            </w: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BA" w14:textId="09CE46CE" w:rsidR="001D00DE" w:rsidRPr="00E72BF5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404" w14:textId="7216CA3B" w:rsidR="001D00DE" w:rsidRPr="00E72BF5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07B" w14:textId="77777777" w:rsidR="001D00DE" w:rsidRPr="00E72BF5" w:rsidRDefault="001D00DE" w:rsidP="001D00D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63ADB01" w14:textId="77777777" w:rsidR="001D00DE" w:rsidRPr="00E72BF5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</w:tbl>
    <w:p w14:paraId="6FB7EB7B" w14:textId="64880CCF" w:rsidR="008343E8" w:rsidRPr="00E72BF5" w:rsidRDefault="008343E8">
      <w:pPr>
        <w:rPr>
          <w:rFonts w:ascii="Times New Roman" w:eastAsia="Times New Roman" w:hAnsi="Times New Roman" w:cs="Times New Roman"/>
          <w:b/>
          <w:sz w:val="20"/>
          <w:highlight w:val="white"/>
        </w:rPr>
      </w:pPr>
    </w:p>
    <w:p w14:paraId="367761E1" w14:textId="77777777" w:rsidR="00383571" w:rsidRPr="00E72BF5" w:rsidRDefault="00F51BEA">
      <w:pPr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>*VC = Visava Chumnuam</w:t>
      </w:r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</w:p>
    <w:p w14:paraId="5EE8957B" w14:textId="77777777" w:rsidR="00383571" w:rsidRPr="00E72BF5" w:rsidRDefault="00F51BEA">
      <w:pPr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*SK = </w:t>
      </w:r>
      <w:proofErr w:type="spellStart"/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>Saksorn</w:t>
      </w:r>
      <w:proofErr w:type="spellEnd"/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</w:t>
      </w:r>
      <w:proofErr w:type="spellStart"/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>Khongsirirat</w:t>
      </w:r>
      <w:proofErr w:type="spellEnd"/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 </w:t>
      </w:r>
    </w:p>
    <w:p w14:paraId="3D4E1509" w14:textId="77777777" w:rsidR="00383571" w:rsidRPr="00E72BF5" w:rsidRDefault="00F51BEA">
      <w:pPr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*KS = </w:t>
      </w:r>
      <w:proofErr w:type="spellStart"/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>Kittitouch</w:t>
      </w:r>
      <w:proofErr w:type="spellEnd"/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</w:t>
      </w:r>
      <w:proofErr w:type="spellStart"/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>Suteeca</w:t>
      </w:r>
      <w:proofErr w:type="spellEnd"/>
    </w:p>
    <w:p w14:paraId="074529A0" w14:textId="77777777" w:rsidR="00CF6063" w:rsidRPr="00E72BF5" w:rsidRDefault="00CF6063">
      <w:pPr>
        <w:rPr>
          <w:rFonts w:ascii="Times New Roman" w:hAnsi="Times New Roman" w:cs="Times New Roman"/>
        </w:rPr>
      </w:pPr>
    </w:p>
    <w:p w14:paraId="035A93A7" w14:textId="77777777" w:rsidR="00CF6063" w:rsidRPr="00E72BF5" w:rsidRDefault="00CF6063">
      <w:pPr>
        <w:rPr>
          <w:rFonts w:ascii="Times New Roman" w:hAnsi="Times New Roman" w:cs="Times New Roman"/>
        </w:rPr>
      </w:pPr>
    </w:p>
    <w:p w14:paraId="407095CC" w14:textId="77777777" w:rsidR="00383571" w:rsidRPr="00E72BF5" w:rsidRDefault="00383571">
      <w:pPr>
        <w:ind w:right="705"/>
        <w:rPr>
          <w:rFonts w:ascii="Times New Roman" w:hAnsi="Times New Roman" w:cs="Times New Roman"/>
        </w:rPr>
      </w:pPr>
    </w:p>
    <w:bookmarkStart w:id="0" w:name="h.gjdgxs" w:colFirst="0" w:colLast="0" w:displacedByCustomXml="next"/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18"/>
          <w:szCs w:val="18"/>
          <w:cs/>
          <w:lang w:val="th-TH"/>
        </w:rPr>
        <w:id w:val="1178916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000000"/>
          <w:cs w:val="0"/>
          <w:lang w:val="en-US"/>
        </w:rPr>
      </w:sdtEndPr>
      <w:sdtContent>
        <w:p w14:paraId="259C2A24" w14:textId="77777777" w:rsidR="00847A47" w:rsidRPr="00E72BF5" w:rsidRDefault="00847A47" w:rsidP="00847A47">
          <w:pPr>
            <w:pStyle w:val="af1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E72BF5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Table of Contents</w:t>
          </w:r>
        </w:p>
        <w:p w14:paraId="73097C0B" w14:textId="684A5CA3" w:rsidR="00847A47" w:rsidRPr="00E72BF5" w:rsidRDefault="00847A47" w:rsidP="00E84453">
          <w:pPr>
            <w:pStyle w:val="10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E72BF5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1.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Introduction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E72BF5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4DE8B173" w14:textId="7584CCCA" w:rsidR="00847A47" w:rsidRPr="00E72BF5" w:rsidRDefault="00847A47" w:rsidP="00E84453">
          <w:pPr>
            <w:pStyle w:val="20"/>
            <w:tabs>
              <w:tab w:val="left" w:pos="15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1.1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Project Overview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E72BF5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2EC6191" w14:textId="287A038A" w:rsidR="00847A47" w:rsidRPr="00E72BF5" w:rsidRDefault="00847A47" w:rsidP="00E84453">
          <w:pPr>
            <w:pStyle w:val="30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1.1.1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Purpose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E72BF5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167DAE1" w14:textId="08D80EDC" w:rsidR="00847A47" w:rsidRPr="00E72BF5" w:rsidRDefault="00847A47" w:rsidP="00E84453">
          <w:pPr>
            <w:pStyle w:val="30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1.1.2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Scope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E72BF5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1B015377" w14:textId="5B81CD8C" w:rsidR="00D1306C" w:rsidRPr="00E72BF5" w:rsidRDefault="00D1306C" w:rsidP="00E84453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1.1.3       Acronyms </w:t>
          </w:r>
          <w:r w:rsidR="000E038B" w:rsidRPr="00E72BF5">
            <w:rPr>
              <w:rFonts w:ascii="Times New Roman" w:hAnsi="Times New Roman" w:cs="Times New Roman"/>
              <w:sz w:val="18"/>
              <w:szCs w:val="18"/>
            </w:rPr>
            <w:t>………………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…………………………………………………………………………....4</w:t>
          </w:r>
        </w:p>
        <w:p w14:paraId="78B20A7A" w14:textId="0E035E71" w:rsidR="00847A47" w:rsidRPr="00E72BF5" w:rsidRDefault="00847A47" w:rsidP="00E84453">
          <w:pPr>
            <w:pStyle w:val="10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2.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5D09CC" w:rsidRPr="00E72BF5">
            <w:rPr>
              <w:rFonts w:ascii="Times New Roman" w:hAnsi="Times New Roman" w:cs="Times New Roman"/>
              <w:noProof/>
              <w:sz w:val="18"/>
              <w:szCs w:val="18"/>
            </w:rPr>
            <w:t>Traceability Record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FC7B42" w:rsidRPr="00E72BF5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C1F813C" w14:textId="77B40A44" w:rsidR="00076672" w:rsidRPr="00E72BF5" w:rsidRDefault="00076672" w:rsidP="00E84453">
          <w:pPr>
            <w:spacing w:line="360" w:lineRule="auto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  <w:t xml:space="preserve">     </w:t>
          </w:r>
          <w:r w:rsidR="005D09CC" w:rsidRPr="00E72BF5">
            <w:rPr>
              <w:rFonts w:ascii="Times New Roman" w:hAnsi="Times New Roman" w:cs="Times New Roman"/>
              <w:noProof/>
              <w:sz w:val="18"/>
              <w:szCs w:val="18"/>
            </w:rPr>
            <w:t xml:space="preserve">2.1 </w:t>
          </w:r>
          <w:r w:rsidR="00847A47" w:rsidRPr="00E72BF5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5D09CC" w:rsidRPr="00E72BF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E72BF5">
            <w:rPr>
              <w:rFonts w:ascii="Times New Roman" w:hAnsi="Times New Roman" w:cs="Times New Roman"/>
              <w:sz w:val="20"/>
            </w:rPr>
            <w:t xml:space="preserve">  </w:t>
          </w:r>
          <w:r w:rsidR="005D09CC" w:rsidRPr="00E72BF5">
            <w:rPr>
              <w:rFonts w:ascii="Times New Roman" w:hAnsi="Times New Roman" w:cs="Times New Roman"/>
              <w:sz w:val="20"/>
            </w:rPr>
            <w:t xml:space="preserve">User Requirement Specification </w:t>
          </w:r>
        </w:p>
        <w:p w14:paraId="323DC52D" w14:textId="3ECDBECF" w:rsidR="005D09CC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         A</w:t>
          </w:r>
          <w:r w:rsidR="005D09CC" w:rsidRPr="00E72BF5">
            <w:rPr>
              <w:rFonts w:ascii="Times New Roman" w:hAnsi="Times New Roman" w:cs="Times New Roman"/>
              <w:sz w:val="20"/>
            </w:rPr>
            <w:t>nd System Requirement Specification (Android Application</w:t>
          </w:r>
          <w:r w:rsidR="005D09CC" w:rsidRPr="00E72BF5">
            <w:rPr>
              <w:rFonts w:ascii="Times New Roman" w:hAnsi="Times New Roman" w:cs="Times New Roman"/>
              <w:b/>
              <w:bCs/>
              <w:sz w:val="20"/>
            </w:rPr>
            <w:t>)</w:t>
          </w:r>
          <w:r w:rsidR="005D09CC" w:rsidRPr="00E72BF5">
            <w:rPr>
              <w:rFonts w:ascii="Times New Roman" w:hAnsi="Times New Roman" w:cs="Times New Roman"/>
              <w:sz w:val="20"/>
            </w:rPr>
            <w:t>…</w:t>
          </w:r>
          <w:r w:rsidRPr="00E72BF5">
            <w:rPr>
              <w:rFonts w:ascii="Times New Roman" w:hAnsi="Times New Roman" w:cs="Times New Roman"/>
              <w:sz w:val="20"/>
            </w:rPr>
            <w:t>…………………………......</w:t>
          </w:r>
          <w:r w:rsidR="005D09CC" w:rsidRPr="00E72BF5">
            <w:rPr>
              <w:rFonts w:ascii="Times New Roman" w:hAnsi="Times New Roman" w:cs="Times New Roman"/>
              <w:sz w:val="20"/>
            </w:rPr>
            <w:t>5</w:t>
          </w:r>
        </w:p>
        <w:p w14:paraId="682B9400" w14:textId="17046FF3" w:rsidR="00076672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2.2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   Use Case and User Requirement Specification (Android Application)………………………….………...6</w:t>
          </w:r>
        </w:p>
        <w:p w14:paraId="5CA5B02B" w14:textId="095BA0A3" w:rsidR="00076672" w:rsidRPr="00E72BF5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2.3    </w:t>
          </w:r>
          <w:r w:rsidRPr="00E72BF5">
            <w:rPr>
              <w:rFonts w:ascii="Times New Roman" w:eastAsia="Times New Roman" w:hAnsi="Times New Roman" w:cs="Times New Roman"/>
              <w:sz w:val="18"/>
              <w:szCs w:val="18"/>
            </w:rPr>
            <w:t>Sequence Diagram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 and User Requirement Specification (Android Application)</w:t>
          </w:r>
          <w:r w:rsidRPr="00E72BF5">
            <w:rPr>
              <w:rFonts w:ascii="Times New Roman" w:hAnsi="Times New Roman" w:cs="Times New Roman"/>
              <w:sz w:val="20"/>
            </w:rPr>
            <w:t>……………...……….6</w:t>
          </w:r>
        </w:p>
        <w:p w14:paraId="3C3181D3" w14:textId="2CD85DBE" w:rsidR="00076672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2.4   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Activity Diagram and User Requirement Specification (Android Application)…………………………..7</w:t>
          </w:r>
        </w:p>
        <w:p w14:paraId="078121D5" w14:textId="22F36296" w:rsidR="00076672" w:rsidRPr="00E72BF5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E72BF5"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E72BF5">
            <w:rPr>
              <w:rFonts w:ascii="Times New Roman" w:hAnsi="Times New Roman" w:cs="Times New Roman"/>
              <w:sz w:val="20"/>
            </w:rPr>
            <w:t xml:space="preserve">   2.5    </w:t>
          </w:r>
          <w:r w:rsidRPr="00E72BF5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Record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(Android Application)……………………………………………………………………………..7</w:t>
          </w:r>
        </w:p>
        <w:p w14:paraId="06245E7A" w14:textId="39C678E2" w:rsidR="00076672" w:rsidRPr="00E72BF5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2.6    User Requirement Specification </w:t>
          </w:r>
        </w:p>
        <w:p w14:paraId="3C4930EF" w14:textId="7F2CBB4D" w:rsidR="00076672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         And System Requirement Specification (</w:t>
          </w:r>
          <w:r w:rsidR="005961D0" w:rsidRPr="00E72BF5">
            <w:rPr>
              <w:rFonts w:ascii="Times New Roman" w:hAnsi="Times New Roman" w:cs="Times New Roman"/>
              <w:sz w:val="20"/>
            </w:rPr>
            <w:t>Web</w:t>
          </w:r>
          <w:r w:rsidRPr="00E72BF5">
            <w:rPr>
              <w:rFonts w:ascii="Times New Roman" w:hAnsi="Times New Roman" w:cs="Times New Roman"/>
              <w:sz w:val="20"/>
            </w:rPr>
            <w:t xml:space="preserve"> Application</w:t>
          </w:r>
          <w:r w:rsidRPr="00E72BF5">
            <w:rPr>
              <w:rFonts w:ascii="Times New Roman" w:hAnsi="Times New Roman" w:cs="Times New Roman"/>
              <w:b/>
              <w:bCs/>
              <w:sz w:val="20"/>
            </w:rPr>
            <w:t>)</w:t>
          </w:r>
          <w:r w:rsidRPr="00E72BF5">
            <w:rPr>
              <w:rFonts w:ascii="Times New Roman" w:hAnsi="Times New Roman" w:cs="Times New Roman"/>
              <w:sz w:val="20"/>
            </w:rPr>
            <w:t>…………………………</w:t>
          </w:r>
          <w:r w:rsidR="005961D0" w:rsidRPr="00E72BF5">
            <w:rPr>
              <w:rFonts w:ascii="Times New Roman" w:hAnsi="Times New Roman" w:cs="Times New Roman"/>
              <w:sz w:val="20"/>
            </w:rPr>
            <w:t>….</w:t>
          </w:r>
          <w:r w:rsidRPr="00E72BF5">
            <w:rPr>
              <w:rFonts w:ascii="Times New Roman" w:hAnsi="Times New Roman" w:cs="Times New Roman"/>
              <w:sz w:val="20"/>
            </w:rPr>
            <w:t>…......</w:t>
          </w:r>
          <w:r w:rsidR="005961D0" w:rsidRPr="00E72BF5">
            <w:rPr>
              <w:rFonts w:ascii="Times New Roman" w:hAnsi="Times New Roman" w:cs="Times New Roman"/>
              <w:sz w:val="20"/>
            </w:rPr>
            <w:t>8</w:t>
          </w:r>
        </w:p>
        <w:p w14:paraId="5EE706A8" w14:textId="7B85323A" w:rsidR="00076672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</w:t>
          </w:r>
          <w:r w:rsidR="005961D0" w:rsidRPr="00E72BF5">
            <w:rPr>
              <w:rFonts w:ascii="Times New Roman" w:hAnsi="Times New Roman" w:cs="Times New Roman"/>
              <w:sz w:val="20"/>
            </w:rPr>
            <w:t>2.7</w:t>
          </w:r>
          <w:r w:rsidRPr="00E72BF5">
            <w:rPr>
              <w:rFonts w:ascii="Times New Roman" w:hAnsi="Times New Roman" w:cs="Times New Roman"/>
              <w:sz w:val="20"/>
            </w:rPr>
            <w:t xml:space="preserve">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   Use Case and User Requirement Specification (</w:t>
          </w:r>
          <w:r w:rsidR="005961D0" w:rsidRPr="00E72BF5">
            <w:rPr>
              <w:rFonts w:ascii="Times New Roman" w:hAnsi="Times New Roman" w:cs="Times New Roman"/>
              <w:sz w:val="20"/>
            </w:rPr>
            <w:t xml:space="preserve">Web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Application)………………………</w:t>
          </w:r>
          <w:r w:rsidR="005961D0" w:rsidRPr="00E72BF5">
            <w:rPr>
              <w:rFonts w:ascii="Times New Roman" w:hAnsi="Times New Roman" w:cs="Times New Roman"/>
              <w:sz w:val="18"/>
              <w:szCs w:val="18"/>
            </w:rPr>
            <w:t>…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….………...</w:t>
          </w:r>
          <w:r w:rsidR="005961D0" w:rsidRPr="00E72BF5">
            <w:rPr>
              <w:rFonts w:ascii="Times New Roman" w:hAnsi="Times New Roman" w:cs="Times New Roman"/>
              <w:sz w:val="18"/>
              <w:szCs w:val="18"/>
            </w:rPr>
            <w:t>9</w:t>
          </w:r>
        </w:p>
        <w:p w14:paraId="5FF73FF5" w14:textId="5D10BA0B" w:rsidR="00076672" w:rsidRPr="00E72BF5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</w:t>
          </w:r>
          <w:r w:rsidR="005961D0" w:rsidRPr="00E72BF5">
            <w:rPr>
              <w:rFonts w:ascii="Times New Roman" w:hAnsi="Times New Roman" w:cs="Times New Roman"/>
              <w:sz w:val="20"/>
            </w:rPr>
            <w:t>2.8</w:t>
          </w:r>
          <w:r w:rsidRPr="00E72BF5">
            <w:rPr>
              <w:rFonts w:ascii="Times New Roman" w:hAnsi="Times New Roman" w:cs="Times New Roman"/>
              <w:sz w:val="20"/>
            </w:rPr>
            <w:t xml:space="preserve">    </w:t>
          </w:r>
          <w:r w:rsidRPr="00E72BF5">
            <w:rPr>
              <w:rFonts w:ascii="Times New Roman" w:eastAsia="Times New Roman" w:hAnsi="Times New Roman" w:cs="Times New Roman"/>
              <w:sz w:val="18"/>
              <w:szCs w:val="18"/>
            </w:rPr>
            <w:t>Sequence Diagram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 and User Requirement Specification (</w:t>
          </w:r>
          <w:r w:rsidR="005961D0" w:rsidRPr="00E72BF5">
            <w:rPr>
              <w:rFonts w:ascii="Times New Roman" w:hAnsi="Times New Roman" w:cs="Times New Roman"/>
              <w:sz w:val="20"/>
            </w:rPr>
            <w:t xml:space="preserve">Web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Application)</w:t>
          </w:r>
          <w:proofErr w:type="gramStart"/>
          <w:r w:rsidRPr="00E72BF5">
            <w:rPr>
              <w:rFonts w:ascii="Times New Roman" w:hAnsi="Times New Roman" w:cs="Times New Roman"/>
              <w:sz w:val="20"/>
            </w:rPr>
            <w:t>…………</w:t>
          </w:r>
          <w:r w:rsidR="005961D0" w:rsidRPr="00E72BF5">
            <w:rPr>
              <w:rFonts w:ascii="Times New Roman" w:hAnsi="Times New Roman" w:cs="Times New Roman"/>
              <w:sz w:val="20"/>
            </w:rPr>
            <w:t>…</w:t>
          </w:r>
          <w:r w:rsidRPr="00E72BF5">
            <w:rPr>
              <w:rFonts w:ascii="Times New Roman" w:hAnsi="Times New Roman" w:cs="Times New Roman"/>
              <w:sz w:val="20"/>
            </w:rPr>
            <w:t>…...……</w:t>
          </w:r>
          <w:r w:rsidR="00C24535" w:rsidRPr="00E72BF5">
            <w:rPr>
              <w:rFonts w:ascii="Times New Roman" w:hAnsi="Times New Roman" w:cs="Times New Roman"/>
              <w:sz w:val="20"/>
            </w:rPr>
            <w:t>...</w:t>
          </w:r>
          <w:proofErr w:type="gramEnd"/>
          <w:r w:rsidR="00C24535" w:rsidRPr="00E72BF5">
            <w:rPr>
              <w:rFonts w:ascii="Times New Roman" w:hAnsi="Times New Roman" w:cs="Times New Roman"/>
              <w:sz w:val="20"/>
            </w:rPr>
            <w:t>10</w:t>
          </w:r>
        </w:p>
        <w:p w14:paraId="2B5D8D8B" w14:textId="2EC84B6D" w:rsidR="00076672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2.</w:t>
          </w:r>
          <w:r w:rsidR="005961D0" w:rsidRPr="00E72BF5">
            <w:rPr>
              <w:rFonts w:ascii="Times New Roman" w:hAnsi="Times New Roman" w:cs="Times New Roman"/>
              <w:sz w:val="20"/>
            </w:rPr>
            <w:t>9</w:t>
          </w:r>
          <w:r w:rsidRPr="00E72BF5">
            <w:rPr>
              <w:rFonts w:ascii="Times New Roman" w:hAnsi="Times New Roman" w:cs="Times New Roman"/>
              <w:sz w:val="20"/>
            </w:rPr>
            <w:t xml:space="preserve">   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Activity Diagram and User Requirement Specification (</w:t>
          </w:r>
          <w:r w:rsidR="005961D0" w:rsidRPr="00E72BF5">
            <w:rPr>
              <w:rFonts w:ascii="Times New Roman" w:hAnsi="Times New Roman" w:cs="Times New Roman"/>
              <w:sz w:val="20"/>
            </w:rPr>
            <w:t xml:space="preserve">Web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Application)……………</w:t>
          </w:r>
          <w:r w:rsidR="005961D0" w:rsidRPr="00E72BF5">
            <w:rPr>
              <w:rFonts w:ascii="Times New Roman" w:hAnsi="Times New Roman" w:cs="Times New Roman"/>
              <w:sz w:val="18"/>
              <w:szCs w:val="18"/>
            </w:rPr>
            <w:t>….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……………</w:t>
          </w:r>
          <w:r w:rsidR="005961D0" w:rsidRPr="00E72BF5">
            <w:rPr>
              <w:rFonts w:ascii="Times New Roman" w:hAnsi="Times New Roman" w:cs="Times New Roman"/>
              <w:sz w:val="18"/>
              <w:szCs w:val="18"/>
            </w:rPr>
            <w:t>10</w:t>
          </w:r>
        </w:p>
        <w:p w14:paraId="3F0BEAC8" w14:textId="1CA0395C" w:rsidR="00076672" w:rsidRPr="00E72BF5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E72BF5"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="005961D0" w:rsidRPr="00E72BF5">
            <w:rPr>
              <w:rFonts w:ascii="Times New Roman" w:hAnsi="Times New Roman" w:cs="Times New Roman"/>
              <w:sz w:val="20"/>
            </w:rPr>
            <w:t xml:space="preserve">  </w:t>
          </w:r>
          <w:r w:rsidRPr="00E72BF5">
            <w:rPr>
              <w:rFonts w:ascii="Times New Roman" w:hAnsi="Times New Roman" w:cs="Times New Roman"/>
              <w:sz w:val="20"/>
            </w:rPr>
            <w:t>2.</w:t>
          </w:r>
          <w:r w:rsidR="005961D0" w:rsidRPr="00E72BF5">
            <w:rPr>
              <w:rFonts w:ascii="Times New Roman" w:hAnsi="Times New Roman" w:cs="Times New Roman"/>
              <w:sz w:val="20"/>
            </w:rPr>
            <w:t>10</w:t>
          </w:r>
          <w:r w:rsidRPr="00E72BF5">
            <w:rPr>
              <w:rFonts w:ascii="Times New Roman" w:hAnsi="Times New Roman" w:cs="Times New Roman"/>
              <w:sz w:val="20"/>
            </w:rPr>
            <w:t xml:space="preserve">   </w:t>
          </w:r>
          <w:r w:rsidRPr="00E72BF5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Record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(Android Application)…………………………………………………………………………</w:t>
          </w:r>
          <w:r w:rsidR="005961D0" w:rsidRPr="00E72BF5">
            <w:rPr>
              <w:rFonts w:ascii="Times New Roman" w:hAnsi="Times New Roman" w:cs="Times New Roman"/>
              <w:sz w:val="18"/>
              <w:szCs w:val="18"/>
            </w:rPr>
            <w:t>...</w:t>
          </w:r>
          <w:r w:rsidR="00EB0B53" w:rsidRPr="00E72BF5">
            <w:rPr>
              <w:rFonts w:ascii="Times New Roman" w:hAnsi="Times New Roman" w:cs="Times New Roman"/>
              <w:sz w:val="18"/>
              <w:szCs w:val="18"/>
            </w:rPr>
            <w:t>.11</w:t>
          </w:r>
        </w:p>
        <w:p w14:paraId="03911BCB" w14:textId="70E3DF15" w:rsidR="00076672" w:rsidRPr="00E72BF5" w:rsidRDefault="00076672" w:rsidP="00076672">
          <w:pPr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</w:p>
        <w:p w14:paraId="232845FD" w14:textId="25E1D239" w:rsidR="00AE6AAE" w:rsidRPr="00E72BF5" w:rsidRDefault="00AE6AAE" w:rsidP="00FC7B42">
          <w:pPr>
            <w:pStyle w:val="10"/>
            <w:tabs>
              <w:tab w:val="left" w:pos="1114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</w:p>
        <w:p w14:paraId="2CBC080C" w14:textId="00A9A58B" w:rsidR="00847A47" w:rsidRPr="00E72BF5" w:rsidRDefault="00847A47" w:rsidP="00AE6AA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E72BF5">
            <w:rPr>
              <w:rFonts w:ascii="Times New Roman" w:hAnsi="Times New Roman" w:cs="Times New Roman"/>
            </w:rPr>
            <w:tab/>
          </w:r>
        </w:p>
        <w:p w14:paraId="448D78D8" w14:textId="77777777" w:rsidR="00847A47" w:rsidRPr="00E72BF5" w:rsidRDefault="00847A47" w:rsidP="00847A47">
          <w:pPr>
            <w:rPr>
              <w:rFonts w:ascii="Times New Roman" w:hAnsi="Times New Roman" w:cs="Times New Roman"/>
              <w:sz w:val="18"/>
              <w:szCs w:val="18"/>
            </w:rPr>
          </w:pPr>
          <w:r w:rsidRPr="00E72BF5">
            <w:rPr>
              <w:rFonts w:ascii="Times New Roman" w:hAnsi="Times New Roman" w:cs="Times New Roman"/>
            </w:rPr>
            <w:tab/>
          </w:r>
        </w:p>
        <w:p w14:paraId="0261D110" w14:textId="77777777" w:rsidR="00847A47" w:rsidRPr="00E72BF5" w:rsidRDefault="00847A47" w:rsidP="00847A47">
          <w:pPr>
            <w:rPr>
              <w:rFonts w:ascii="Times New Roman" w:hAnsi="Times New Roman" w:cs="Times New Roman"/>
            </w:rPr>
          </w:pPr>
        </w:p>
        <w:p w14:paraId="7D9DF713" w14:textId="77777777" w:rsidR="00847A47" w:rsidRPr="00E72BF5" w:rsidRDefault="00847A47" w:rsidP="00847A47">
          <w:pPr>
            <w:rPr>
              <w:rFonts w:ascii="Times New Roman" w:hAnsi="Times New Roman" w:cs="Times New Roman"/>
            </w:rPr>
          </w:pPr>
        </w:p>
        <w:p w14:paraId="301C90D0" w14:textId="77777777" w:rsidR="00847A47" w:rsidRPr="00E72BF5" w:rsidRDefault="00847A47" w:rsidP="00847A47">
          <w:pPr>
            <w:rPr>
              <w:rFonts w:ascii="Times New Roman" w:hAnsi="Times New Roman" w:cs="Times New Roman"/>
            </w:rPr>
          </w:pPr>
        </w:p>
        <w:p w14:paraId="52EC3E2C" w14:textId="77777777" w:rsidR="00847A47" w:rsidRPr="00E72BF5" w:rsidRDefault="00847A47" w:rsidP="00847A47">
          <w:pPr>
            <w:rPr>
              <w:rFonts w:ascii="Times New Roman" w:hAnsi="Times New Roman" w:cs="Times New Roman"/>
            </w:rPr>
          </w:pPr>
        </w:p>
        <w:p w14:paraId="4C1A0A2E" w14:textId="77777777" w:rsidR="00847A47" w:rsidRPr="00E72BF5" w:rsidRDefault="00BA00F1" w:rsidP="00847A4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14:paraId="63478BC3" w14:textId="7F945AFA" w:rsidR="00ED6EA8" w:rsidRPr="00E72BF5" w:rsidRDefault="00ED6EA8" w:rsidP="004F2848">
      <w:pPr>
        <w:rPr>
          <w:rFonts w:ascii="Times New Roman" w:hAnsi="Times New Roman" w:cs="Times New Roman"/>
        </w:rPr>
      </w:pPr>
    </w:p>
    <w:p w14:paraId="12034C40" w14:textId="77777777" w:rsidR="00763BC8" w:rsidRPr="00E72BF5" w:rsidRDefault="00763BC8" w:rsidP="004F2848">
      <w:pPr>
        <w:rPr>
          <w:rFonts w:ascii="Times New Roman" w:hAnsi="Times New Roman" w:cs="Times New Roman"/>
        </w:rPr>
      </w:pPr>
    </w:p>
    <w:p w14:paraId="3F8FA9D1" w14:textId="77777777" w:rsidR="007A4DB1" w:rsidRPr="00E72BF5" w:rsidRDefault="007A4DB1" w:rsidP="004F2848">
      <w:pPr>
        <w:rPr>
          <w:rFonts w:ascii="Times New Roman" w:hAnsi="Times New Roman" w:cs="Times New Roman"/>
        </w:rPr>
      </w:pPr>
    </w:p>
    <w:p w14:paraId="05729CD5" w14:textId="77777777" w:rsidR="007A4DB1" w:rsidRPr="00E72BF5" w:rsidRDefault="007A4DB1" w:rsidP="004F2848">
      <w:pPr>
        <w:rPr>
          <w:rFonts w:ascii="Times New Roman" w:hAnsi="Times New Roman" w:cs="Times New Roman"/>
        </w:rPr>
      </w:pPr>
    </w:p>
    <w:p w14:paraId="18F74C0E" w14:textId="77777777" w:rsidR="007A4DB1" w:rsidRPr="00E72BF5" w:rsidRDefault="007A4DB1" w:rsidP="004F2848">
      <w:pPr>
        <w:rPr>
          <w:rFonts w:ascii="Times New Roman" w:hAnsi="Times New Roman" w:cs="Times New Roman"/>
        </w:rPr>
      </w:pPr>
    </w:p>
    <w:p w14:paraId="622D8329" w14:textId="77777777" w:rsidR="007A4DB1" w:rsidRPr="00E72BF5" w:rsidRDefault="007A4DB1" w:rsidP="004F2848">
      <w:pPr>
        <w:rPr>
          <w:rFonts w:ascii="Times New Roman" w:hAnsi="Times New Roman" w:cs="Times New Roman"/>
        </w:rPr>
      </w:pPr>
    </w:p>
    <w:p w14:paraId="1B5273EB" w14:textId="77777777" w:rsidR="00D1306C" w:rsidRPr="00E72BF5" w:rsidRDefault="00D1306C" w:rsidP="004F2848">
      <w:pPr>
        <w:rPr>
          <w:rFonts w:ascii="Times New Roman" w:hAnsi="Times New Roman" w:cs="Times New Roman"/>
        </w:rPr>
      </w:pPr>
    </w:p>
    <w:p w14:paraId="5F50109C" w14:textId="697C9BB8" w:rsidR="008343E8" w:rsidRPr="00E72BF5" w:rsidRDefault="00177989" w:rsidP="008343E8">
      <w:pPr>
        <w:pStyle w:val="1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425785263"/>
      <w:r w:rsidRPr="00E72BF5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="008343E8" w:rsidRPr="00E72BF5">
        <w:rPr>
          <w:rFonts w:ascii="Times New Roman" w:hAnsi="Times New Roman" w:cs="Times New Roman"/>
          <w:b/>
          <w:bCs/>
          <w:sz w:val="36"/>
          <w:szCs w:val="36"/>
        </w:rPr>
        <w:t>ntroduction</w:t>
      </w:r>
      <w:bookmarkEnd w:id="1"/>
    </w:p>
    <w:p w14:paraId="52743C96" w14:textId="77777777" w:rsidR="008343E8" w:rsidRPr="00E72BF5" w:rsidRDefault="008343E8" w:rsidP="008343E8">
      <w:pPr>
        <w:rPr>
          <w:rFonts w:ascii="Times New Roman" w:hAnsi="Times New Roman" w:cs="Times New Roman"/>
        </w:rPr>
      </w:pPr>
    </w:p>
    <w:p w14:paraId="098D1922" w14:textId="2794FFD5" w:rsidR="000570C4" w:rsidRPr="00E72BF5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BF5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0570C4" w:rsidRPr="00E72BF5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0E44A8D" w14:textId="6DBCA02A" w:rsidR="000570C4" w:rsidRPr="00E72BF5" w:rsidRDefault="000570C4" w:rsidP="000570C4">
      <w:pPr>
        <w:pStyle w:val="ae"/>
        <w:ind w:left="1440" w:firstLine="720"/>
        <w:jc w:val="both"/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sz w:val="24"/>
          <w:highlight w:val="white"/>
        </w:rPr>
        <w:t xml:space="preserve">The purpose </w:t>
      </w:r>
      <w:r w:rsidR="00181DDD" w:rsidRPr="00E72BF5">
        <w:rPr>
          <w:rFonts w:ascii="Times New Roman" w:eastAsia="Times New Roman" w:hAnsi="Times New Roman" w:cs="Times New Roman"/>
          <w:sz w:val="24"/>
          <w:highlight w:val="white"/>
        </w:rPr>
        <w:t xml:space="preserve">of </w:t>
      </w:r>
      <w:r w:rsidR="005D09CC" w:rsidRPr="00E72BF5">
        <w:rPr>
          <w:rFonts w:ascii="Times New Roman" w:eastAsia="Times New Roman" w:hAnsi="Times New Roman" w:cs="Times New Roman"/>
          <w:sz w:val="24"/>
        </w:rPr>
        <w:t>traceability record</w:t>
      </w:r>
      <w:r w:rsidR="005D09CC" w:rsidRPr="00E72BF5">
        <w:rPr>
          <w:rFonts w:ascii="Times New Roman" w:hAnsi="Times New Roman" w:cs="Times New Roman"/>
        </w:rPr>
        <w:t xml:space="preserve"> is tracking each process together. The tracking make the reader that read the document more understand how the system work together. This document are contain about the traceability matrix and record.</w:t>
      </w:r>
    </w:p>
    <w:p w14:paraId="546E3014" w14:textId="77777777" w:rsidR="000570C4" w:rsidRPr="00E72BF5" w:rsidRDefault="000570C4" w:rsidP="000570C4">
      <w:pPr>
        <w:jc w:val="both"/>
        <w:rPr>
          <w:rFonts w:ascii="Times New Roman" w:hAnsi="Times New Roman" w:cs="Times New Roman"/>
        </w:rPr>
      </w:pPr>
    </w:p>
    <w:p w14:paraId="07973CF3" w14:textId="5D79E00B" w:rsidR="000570C4" w:rsidRPr="00E72BF5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BF5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70C4" w:rsidRPr="00E72BF5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78C4C4C1" w14:textId="63E4C49D" w:rsidR="00A16869" w:rsidRPr="00E72BF5" w:rsidRDefault="00A16869" w:rsidP="00A168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The application will be develop by Android studio.</w:t>
      </w:r>
    </w:p>
    <w:p w14:paraId="78595E7F" w14:textId="5165B89C" w:rsidR="005D09CC" w:rsidRPr="00E72BF5" w:rsidRDefault="005D09CC" w:rsidP="005D09CC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Feature in progress# 1.</w:t>
      </w:r>
    </w:p>
    <w:p w14:paraId="5794ADBC" w14:textId="05306BF8" w:rsidR="000570C4" w:rsidRPr="00E72BF5" w:rsidRDefault="000570C4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Focus on only one supermarket.</w:t>
      </w:r>
    </w:p>
    <w:p w14:paraId="2DAAB467" w14:textId="471916A4" w:rsidR="000570C4" w:rsidRPr="00E72BF5" w:rsidRDefault="000570C4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Provide</w:t>
      </w:r>
      <w:r w:rsidR="00A16869" w:rsidRPr="00E72BF5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E72BF5">
        <w:rPr>
          <w:rFonts w:ascii="Times New Roman" w:hAnsi="Times New Roman" w:cs="Times New Roman"/>
          <w:sz w:val="24"/>
          <w:szCs w:val="24"/>
        </w:rPr>
        <w:t xml:space="preserve"> products in database.</w:t>
      </w:r>
    </w:p>
    <w:p w14:paraId="42C00169" w14:textId="47C55A30" w:rsidR="000570C4" w:rsidRPr="00E72BF5" w:rsidRDefault="00A16869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Provide android application for manage wish list.</w:t>
      </w:r>
    </w:p>
    <w:p w14:paraId="28866B0B" w14:textId="4FFEB078" w:rsidR="00A16869" w:rsidRPr="00E72BF5" w:rsidRDefault="00A16869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Convenient features for android application site.</w:t>
      </w:r>
    </w:p>
    <w:p w14:paraId="5A5798EB" w14:textId="77777777" w:rsidR="00A16869" w:rsidRPr="00E72BF5" w:rsidRDefault="00A16869" w:rsidP="00A16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2A67" w14:textId="47480F2C" w:rsidR="00A16869" w:rsidRPr="00E72BF5" w:rsidRDefault="005D09CC" w:rsidP="00DE67CC">
      <w:pPr>
        <w:pStyle w:val="ae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BF5">
        <w:rPr>
          <w:rFonts w:ascii="Times New Roman" w:hAnsi="Times New Roman" w:cs="Times New Roman"/>
          <w:b/>
          <w:bCs/>
          <w:sz w:val="28"/>
          <w:szCs w:val="28"/>
        </w:rPr>
        <w:t>Acronyms</w:t>
      </w:r>
    </w:p>
    <w:p w14:paraId="21A12E6A" w14:textId="3283E197" w:rsidR="00A16869" w:rsidRPr="00E72BF5" w:rsidRDefault="00A16869" w:rsidP="00A16869">
      <w:pPr>
        <w:pStyle w:val="ae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30226E44" w14:textId="77777777" w:rsidR="00CF6063" w:rsidRPr="00E72BF5" w:rsidRDefault="00A16869" w:rsidP="007D7077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5E87B0" w14:textId="77777777" w:rsidR="005D09CC" w:rsidRPr="00E72BF5" w:rsidRDefault="007D7077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</w:r>
      <w:r w:rsidR="005D09CC" w:rsidRPr="00E72BF5">
        <w:rPr>
          <w:rFonts w:ascii="Times New Roman" w:hAnsi="Times New Roman" w:cs="Times New Roman"/>
          <w:sz w:val="24"/>
          <w:szCs w:val="24"/>
        </w:rPr>
        <w:t>ADA</w:t>
      </w:r>
      <w:r w:rsidR="005D09CC" w:rsidRPr="00E72BF5">
        <w:rPr>
          <w:rFonts w:ascii="Times New Roman" w:hAnsi="Times New Roman" w:cs="Times New Roman"/>
          <w:sz w:val="24"/>
          <w:szCs w:val="24"/>
        </w:rPr>
        <w:tab/>
      </w:r>
      <w:r w:rsidR="005D09CC" w:rsidRPr="00E72BF5">
        <w:rPr>
          <w:rFonts w:ascii="Times New Roman" w:hAnsi="Times New Roman" w:cs="Times New Roman"/>
          <w:sz w:val="24"/>
          <w:szCs w:val="24"/>
        </w:rPr>
        <w:tab/>
        <w:t>Activity Diagram Android</w:t>
      </w:r>
    </w:p>
    <w:p w14:paraId="58883C62" w14:textId="77777777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ADW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Activity Diagram Web Application</w:t>
      </w:r>
    </w:p>
    <w:p w14:paraId="7D816672" w14:textId="77777777" w:rsidR="005D09CC" w:rsidRPr="00E72BF5" w:rsidRDefault="005D09CC" w:rsidP="005D09CC">
      <w:pPr>
        <w:pStyle w:val="ae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APK</w:t>
      </w:r>
      <w:r w:rsidRPr="00E72B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72B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Android Package Kit</w:t>
      </w:r>
    </w:p>
    <w:p w14:paraId="6844245D" w14:textId="1C5E3B0C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SD</w:t>
      </w:r>
      <w:r w:rsidR="005D558B" w:rsidRPr="00E72BF5">
        <w:rPr>
          <w:rFonts w:ascii="Times New Roman" w:hAnsi="Times New Roman" w:cs="Times New Roman"/>
          <w:sz w:val="24"/>
          <w:szCs w:val="24"/>
        </w:rPr>
        <w:t>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Sequence Diagram</w:t>
      </w:r>
      <w:r w:rsidR="005D558B" w:rsidRPr="00E72BF5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660C0F6D" w14:textId="53537A64" w:rsidR="005D558B" w:rsidRPr="00E72BF5" w:rsidRDefault="005D558B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SDW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Sequence Diagram Web</w:t>
      </w:r>
    </w:p>
    <w:p w14:paraId="1933F4DB" w14:textId="77777777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SK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BF5">
        <w:rPr>
          <w:rFonts w:ascii="Times New Roman" w:hAnsi="Times New Roman" w:cs="Times New Roman"/>
          <w:sz w:val="24"/>
          <w:szCs w:val="24"/>
        </w:rPr>
        <w:t>Saksorn</w:t>
      </w:r>
      <w:proofErr w:type="spellEnd"/>
      <w:r w:rsidRPr="00E72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F5">
        <w:rPr>
          <w:rFonts w:ascii="Times New Roman" w:hAnsi="Times New Roman" w:cs="Times New Roman"/>
          <w:sz w:val="24"/>
          <w:szCs w:val="24"/>
        </w:rPr>
        <w:t>Khongsirirat</w:t>
      </w:r>
      <w:proofErr w:type="spellEnd"/>
    </w:p>
    <w:p w14:paraId="79452CB4" w14:textId="5F79130E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SRS</w:t>
      </w:r>
      <w:r w:rsidR="005D558B" w:rsidRPr="00E72BF5">
        <w:rPr>
          <w:rFonts w:ascii="Times New Roman" w:hAnsi="Times New Roman" w:cs="Times New Roman"/>
          <w:sz w:val="24"/>
          <w:szCs w:val="24"/>
        </w:rPr>
        <w:t>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System Requirement Specification</w:t>
      </w:r>
      <w:r w:rsidR="005D558B" w:rsidRPr="00E72BF5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38082285" w14:textId="2EDAE4B7" w:rsidR="005D558B" w:rsidRPr="00E72BF5" w:rsidRDefault="005D558B" w:rsidP="005D558B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SRSA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System Requirement Specification Web</w:t>
      </w:r>
    </w:p>
    <w:p w14:paraId="029EAEA9" w14:textId="7552D2B5" w:rsidR="005D09CC" w:rsidRPr="00E72BF5" w:rsidRDefault="005D09CC" w:rsidP="005D558B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UCA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Use case Diagram Android</w:t>
      </w:r>
    </w:p>
    <w:p w14:paraId="1C9F4AA9" w14:textId="77777777" w:rsidR="005D09CC" w:rsidRPr="00E72BF5" w:rsidRDefault="005D09CC" w:rsidP="005D09CC">
      <w:pPr>
        <w:pStyle w:val="ae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UCW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Use case Diagram Website</w:t>
      </w:r>
    </w:p>
    <w:p w14:paraId="25FFF0E4" w14:textId="77777777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URSA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User Requirement Specification Android</w:t>
      </w:r>
    </w:p>
    <w:p w14:paraId="66C92DD9" w14:textId="77777777" w:rsidR="005D09CC" w:rsidRPr="00E72BF5" w:rsidRDefault="005D09CC" w:rsidP="005D09CC">
      <w:pPr>
        <w:pStyle w:val="ae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URSW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User Requirement Specification Website</w:t>
      </w:r>
    </w:p>
    <w:p w14:paraId="4EF0C190" w14:textId="77777777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VC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BF5">
        <w:rPr>
          <w:rFonts w:ascii="Times New Roman" w:hAnsi="Times New Roman" w:cs="Times New Roman"/>
          <w:sz w:val="24"/>
          <w:szCs w:val="24"/>
        </w:rPr>
        <w:t>Visava</w:t>
      </w:r>
      <w:proofErr w:type="spellEnd"/>
      <w:r w:rsidRPr="00E72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F5">
        <w:rPr>
          <w:rFonts w:ascii="Times New Roman" w:hAnsi="Times New Roman" w:cs="Times New Roman"/>
          <w:sz w:val="24"/>
          <w:szCs w:val="24"/>
        </w:rPr>
        <w:t>Chumnum</w:t>
      </w:r>
      <w:proofErr w:type="spellEnd"/>
    </w:p>
    <w:p w14:paraId="053E8217" w14:textId="77777777" w:rsidR="005D09CC" w:rsidRPr="00E72BF5" w:rsidRDefault="005D09CC" w:rsidP="005D09CC">
      <w:pPr>
        <w:pStyle w:val="FreeForm"/>
        <w:spacing w:line="276" w:lineRule="auto"/>
        <w:ind w:left="1701" w:firstLine="549"/>
        <w:rPr>
          <w:rFonts w:ascii="Times New Roman" w:hAnsi="Times New Roman"/>
          <w:b/>
        </w:rPr>
      </w:pPr>
    </w:p>
    <w:p w14:paraId="5662B8ED" w14:textId="327AE2E0" w:rsidR="00A16869" w:rsidRPr="00E72BF5" w:rsidRDefault="00A16869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37C5CEF" w14:textId="77777777" w:rsidR="00FB00A7" w:rsidRPr="00E72BF5" w:rsidRDefault="00FB00A7" w:rsidP="00FB00A7">
      <w:pPr>
        <w:ind w:left="2880"/>
        <w:rPr>
          <w:rFonts w:ascii="Times New Roman" w:hAnsi="Times New Roman" w:cs="Times New Roman"/>
        </w:rPr>
      </w:pPr>
    </w:p>
    <w:p w14:paraId="3DE94051" w14:textId="77777777" w:rsidR="00076672" w:rsidRPr="00E72BF5" w:rsidRDefault="00076672" w:rsidP="00FB00A7">
      <w:pPr>
        <w:ind w:left="2880"/>
        <w:rPr>
          <w:rFonts w:ascii="Times New Roman" w:hAnsi="Times New Roman" w:cs="Times New Roman"/>
        </w:rPr>
      </w:pPr>
    </w:p>
    <w:p w14:paraId="3EEC058C" w14:textId="2219804B" w:rsidR="005D09CC" w:rsidRPr="00E72BF5" w:rsidRDefault="005D09CC" w:rsidP="005D09CC">
      <w:pPr>
        <w:pStyle w:val="ae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72BF5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Traceability Matrix</w:t>
      </w:r>
    </w:p>
    <w:p w14:paraId="7F9D9CB4" w14:textId="77777777" w:rsidR="005D09CC" w:rsidRPr="00E72BF5" w:rsidRDefault="005D09CC" w:rsidP="005D09CC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7C2AB0" w14:textId="424EF741" w:rsidR="005D09CC" w:rsidRPr="00E72BF5" w:rsidRDefault="00076672" w:rsidP="00FA2AB1">
      <w:pPr>
        <w:ind w:firstLine="720"/>
        <w:jc w:val="both"/>
        <w:rPr>
          <w:rFonts w:ascii="Times New Roman" w:hAnsi="Times New Roman" w:cs="Times New Roman"/>
          <w:b/>
          <w:bCs/>
          <w:sz w:val="20"/>
        </w:rPr>
      </w:pPr>
      <w:r w:rsidRPr="00E72BF5">
        <w:rPr>
          <w:rFonts w:ascii="Times New Roman" w:hAnsi="Times New Roman" w:cs="Times New Roman"/>
          <w:sz w:val="20"/>
        </w:rPr>
        <w:t xml:space="preserve">2.1 </w:t>
      </w:r>
      <w:r w:rsidR="005D09CC" w:rsidRPr="00E72BF5">
        <w:rPr>
          <w:rFonts w:ascii="Times New Roman" w:hAnsi="Times New Roman" w:cs="Times New Roman"/>
          <w:sz w:val="20"/>
        </w:rPr>
        <w:t>User Requirement Specification and System Requirement Specification (Android Application</w:t>
      </w:r>
      <w:r w:rsidR="005D09CC" w:rsidRPr="00E72BF5">
        <w:rPr>
          <w:rFonts w:ascii="Times New Roman" w:hAnsi="Times New Roman" w:cs="Times New Roman"/>
          <w:b/>
          <w:bCs/>
          <w:sz w:val="20"/>
        </w:rPr>
        <w:t>)</w:t>
      </w:r>
    </w:p>
    <w:tbl>
      <w:tblPr>
        <w:tblStyle w:val="af0"/>
        <w:tblpPr w:leftFromText="180" w:rightFromText="180" w:vertAnchor="text" w:horzAnchor="margin" w:tblpXSpec="center" w:tblpY="332"/>
        <w:tblW w:w="10631" w:type="dxa"/>
        <w:tblLayout w:type="fixed"/>
        <w:tblLook w:val="04A0" w:firstRow="1" w:lastRow="0" w:firstColumn="1" w:lastColumn="0" w:noHBand="0" w:noVBand="1"/>
      </w:tblPr>
      <w:tblGrid>
        <w:gridCol w:w="614"/>
        <w:gridCol w:w="4930"/>
        <w:gridCol w:w="833"/>
        <w:gridCol w:w="802"/>
        <w:gridCol w:w="802"/>
        <w:gridCol w:w="736"/>
        <w:gridCol w:w="634"/>
        <w:gridCol w:w="567"/>
        <w:gridCol w:w="713"/>
      </w:tblGrid>
      <w:tr w:rsidR="005D09CC" w:rsidRPr="00E72BF5" w14:paraId="0D4E5DF4" w14:textId="77777777" w:rsidTr="00E72BF5">
        <w:trPr>
          <w:trHeight w:val="1190"/>
        </w:trPr>
        <w:tc>
          <w:tcPr>
            <w:tcW w:w="614" w:type="dxa"/>
          </w:tcPr>
          <w:p w14:paraId="687E778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6BB7A5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4930" w:type="dxa"/>
          </w:tcPr>
          <w:p w14:paraId="7151135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E6042EE" w14:textId="0D7E29C0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description</w:t>
            </w:r>
          </w:p>
        </w:tc>
        <w:tc>
          <w:tcPr>
            <w:tcW w:w="833" w:type="dxa"/>
            <w:textDirection w:val="btLr"/>
          </w:tcPr>
          <w:p w14:paraId="5DF47934" w14:textId="50E9A4FD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802" w:type="dxa"/>
            <w:textDirection w:val="btLr"/>
          </w:tcPr>
          <w:p w14:paraId="06DAAA71" w14:textId="2E6B6EF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802" w:type="dxa"/>
            <w:textDirection w:val="btLr"/>
          </w:tcPr>
          <w:p w14:paraId="0DC96FC5" w14:textId="6A8D4A5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736" w:type="dxa"/>
            <w:textDirection w:val="btLr"/>
          </w:tcPr>
          <w:p w14:paraId="03D18D52" w14:textId="6C7D1135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</w:p>
        </w:tc>
        <w:tc>
          <w:tcPr>
            <w:tcW w:w="634" w:type="dxa"/>
            <w:textDirection w:val="btLr"/>
          </w:tcPr>
          <w:p w14:paraId="19273179" w14:textId="49696CB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567" w:type="dxa"/>
            <w:textDirection w:val="btLr"/>
          </w:tcPr>
          <w:p w14:paraId="0FA1A8A8" w14:textId="1509FED7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713" w:type="dxa"/>
            <w:textDirection w:val="btLr"/>
          </w:tcPr>
          <w:p w14:paraId="47CFE343" w14:textId="3B8236D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</w:p>
        </w:tc>
      </w:tr>
      <w:tr w:rsidR="005D09CC" w:rsidRPr="00E72BF5" w14:paraId="3637A28E" w14:textId="77777777" w:rsidTr="006479A0">
        <w:trPr>
          <w:trHeight w:val="1053"/>
        </w:trPr>
        <w:tc>
          <w:tcPr>
            <w:tcW w:w="614" w:type="dxa"/>
          </w:tcPr>
          <w:p w14:paraId="1277209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0" w:type="dxa"/>
          </w:tcPr>
          <w:p w14:paraId="7F2A67F1" w14:textId="77777777" w:rsidR="005D09CC" w:rsidRPr="00E72BF5" w:rsidRDefault="005D09CC" w:rsidP="005D09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view the shopping cart that show detail of the product that add by the customer in list format.</w:t>
            </w:r>
          </w:p>
          <w:p w14:paraId="18E28B01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0000"/>
          </w:tcPr>
          <w:p w14:paraId="45FB61F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shd w:val="clear" w:color="auto" w:fill="FF0000"/>
          </w:tcPr>
          <w:p w14:paraId="57EAB20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61BB7F5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7111288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" w:type="dxa"/>
          </w:tcPr>
          <w:p w14:paraId="3A4CFA3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628FAB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26D7F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0D67CE3B" w14:textId="77777777" w:rsidTr="006479A0">
        <w:trPr>
          <w:trHeight w:val="1224"/>
        </w:trPr>
        <w:tc>
          <w:tcPr>
            <w:tcW w:w="614" w:type="dxa"/>
          </w:tcPr>
          <w:p w14:paraId="0F63DF2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30" w:type="dxa"/>
          </w:tcPr>
          <w:p w14:paraId="0575A707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add new product to shopping cart by input ID of the product manually or using scanning barcode an amount of the product.</w:t>
            </w:r>
          </w:p>
          <w:p w14:paraId="0D957DAE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B03304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0460439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shd w:val="clear" w:color="auto" w:fill="FF0000"/>
          </w:tcPr>
          <w:p w14:paraId="7C0D3D2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shd w:val="clear" w:color="auto" w:fill="FF0000"/>
          </w:tcPr>
          <w:p w14:paraId="22F12BA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" w:type="dxa"/>
            <w:shd w:val="clear" w:color="auto" w:fill="FF0000"/>
          </w:tcPr>
          <w:p w14:paraId="1924C85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326723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F7B1A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4F9CA084" w14:textId="77777777" w:rsidTr="006479A0">
        <w:trPr>
          <w:trHeight w:val="820"/>
        </w:trPr>
        <w:tc>
          <w:tcPr>
            <w:tcW w:w="614" w:type="dxa"/>
          </w:tcPr>
          <w:p w14:paraId="625F707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30" w:type="dxa"/>
          </w:tcPr>
          <w:p w14:paraId="026B816C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edit the amount of the product in shopping cart.</w:t>
            </w:r>
          </w:p>
        </w:tc>
        <w:tc>
          <w:tcPr>
            <w:tcW w:w="833" w:type="dxa"/>
          </w:tcPr>
          <w:p w14:paraId="7150B21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3FCC525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1C7F3FC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58BD7D6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" w:type="dxa"/>
          </w:tcPr>
          <w:p w14:paraId="7881557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14B805F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2CA228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54B31489" w14:textId="77777777" w:rsidTr="00E72BF5">
        <w:trPr>
          <w:trHeight w:val="976"/>
        </w:trPr>
        <w:tc>
          <w:tcPr>
            <w:tcW w:w="614" w:type="dxa"/>
          </w:tcPr>
          <w:p w14:paraId="46C6B66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30" w:type="dxa"/>
          </w:tcPr>
          <w:p w14:paraId="50506E13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delete the product from the shopping cart.</w:t>
            </w:r>
          </w:p>
        </w:tc>
        <w:tc>
          <w:tcPr>
            <w:tcW w:w="833" w:type="dxa"/>
          </w:tcPr>
          <w:p w14:paraId="389BB4E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4876FD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17F1525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1FF0B82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" w:type="dxa"/>
          </w:tcPr>
          <w:p w14:paraId="70D5CD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53D0B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FF0000"/>
          </w:tcPr>
          <w:p w14:paraId="21F87BD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279F29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0C11EE78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26F62DC3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4D466635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20CBED53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4A5C5C79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54546732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4507CFD1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57BC58EB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6FAC20F6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3979654B" w14:textId="77777777" w:rsidR="005D09CC" w:rsidRDefault="005D09CC" w:rsidP="005D09CC">
      <w:pPr>
        <w:rPr>
          <w:rFonts w:ascii="Times New Roman" w:hAnsi="Times New Roman" w:cs="Times New Roman"/>
        </w:rPr>
      </w:pPr>
    </w:p>
    <w:p w14:paraId="7F58765C" w14:textId="77777777" w:rsidR="006479A0" w:rsidRDefault="006479A0" w:rsidP="005D09CC">
      <w:pPr>
        <w:rPr>
          <w:rFonts w:ascii="Times New Roman" w:hAnsi="Times New Roman" w:cs="Times New Roman"/>
        </w:rPr>
      </w:pPr>
    </w:p>
    <w:p w14:paraId="7FC19C28" w14:textId="77777777" w:rsidR="006479A0" w:rsidRDefault="006479A0" w:rsidP="005D09CC">
      <w:pPr>
        <w:rPr>
          <w:rFonts w:ascii="Times New Roman" w:hAnsi="Times New Roman" w:cs="Times New Roman"/>
        </w:rPr>
      </w:pPr>
    </w:p>
    <w:p w14:paraId="4190AABC" w14:textId="77777777" w:rsidR="006479A0" w:rsidRDefault="006479A0" w:rsidP="005D09CC">
      <w:pPr>
        <w:rPr>
          <w:rFonts w:ascii="Times New Roman" w:hAnsi="Times New Roman" w:cs="Times New Roman"/>
        </w:rPr>
      </w:pPr>
    </w:p>
    <w:p w14:paraId="65F2C00B" w14:textId="77777777" w:rsidR="006479A0" w:rsidRDefault="006479A0" w:rsidP="005D09CC">
      <w:pPr>
        <w:rPr>
          <w:rFonts w:ascii="Times New Roman" w:hAnsi="Times New Roman" w:cs="Times New Roman"/>
        </w:rPr>
      </w:pPr>
    </w:p>
    <w:p w14:paraId="2CBE465B" w14:textId="77777777" w:rsidR="006479A0" w:rsidRPr="00E72BF5" w:rsidRDefault="006479A0" w:rsidP="005D09CC">
      <w:pPr>
        <w:rPr>
          <w:rFonts w:ascii="Times New Roman" w:hAnsi="Times New Roman" w:cs="Times New Roman"/>
        </w:rPr>
      </w:pPr>
    </w:p>
    <w:p w14:paraId="012FC5B1" w14:textId="6A705A05" w:rsidR="005D09CC" w:rsidRPr="00E72BF5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="005D09CC" w:rsidRPr="00E72BF5">
        <w:rPr>
          <w:rFonts w:ascii="Times New Roman" w:hAnsi="Times New Roman" w:cs="Times New Roman"/>
          <w:sz w:val="24"/>
          <w:szCs w:val="24"/>
        </w:rPr>
        <w:t>Use Case and User Requirement Specification (Android Application</w:t>
      </w:r>
      <w:r w:rsidR="005D09CC" w:rsidRPr="00E72BF5">
        <w:rPr>
          <w:rFonts w:ascii="Times New Roman" w:hAnsi="Times New Roman" w:cs="Times New Roman"/>
          <w:sz w:val="28"/>
        </w:rPr>
        <w:t>)</w:t>
      </w:r>
    </w:p>
    <w:tbl>
      <w:tblPr>
        <w:tblStyle w:val="af0"/>
        <w:tblpPr w:leftFromText="180" w:rightFromText="180" w:vertAnchor="text" w:horzAnchor="margin" w:tblpXSpec="center" w:tblpY="332"/>
        <w:tblW w:w="10631" w:type="dxa"/>
        <w:tblLayout w:type="fixed"/>
        <w:tblLook w:val="04A0" w:firstRow="1" w:lastRow="0" w:firstColumn="1" w:lastColumn="0" w:noHBand="0" w:noVBand="1"/>
      </w:tblPr>
      <w:tblGrid>
        <w:gridCol w:w="594"/>
        <w:gridCol w:w="7629"/>
        <w:gridCol w:w="602"/>
        <w:gridCol w:w="602"/>
        <w:gridCol w:w="602"/>
        <w:gridCol w:w="602"/>
      </w:tblGrid>
      <w:tr w:rsidR="005D09CC" w:rsidRPr="00E72BF5" w14:paraId="265CE15E" w14:textId="77777777" w:rsidTr="00E72BF5">
        <w:trPr>
          <w:trHeight w:val="1344"/>
        </w:trPr>
        <w:tc>
          <w:tcPr>
            <w:tcW w:w="594" w:type="dxa"/>
          </w:tcPr>
          <w:p w14:paraId="20BFC9C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ADA7A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7629" w:type="dxa"/>
          </w:tcPr>
          <w:p w14:paraId="3905590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D35D30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Use Case</w:t>
            </w:r>
          </w:p>
        </w:tc>
        <w:tc>
          <w:tcPr>
            <w:tcW w:w="602" w:type="dxa"/>
            <w:textDirection w:val="btLr"/>
          </w:tcPr>
          <w:p w14:paraId="34EDEA85" w14:textId="73673FA1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602" w:type="dxa"/>
            <w:textDirection w:val="btLr"/>
          </w:tcPr>
          <w:p w14:paraId="264AB986" w14:textId="5B0107C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602" w:type="dxa"/>
            <w:textDirection w:val="btLr"/>
          </w:tcPr>
          <w:p w14:paraId="1BBC0EEA" w14:textId="51958802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602" w:type="dxa"/>
            <w:textDirection w:val="btLr"/>
          </w:tcPr>
          <w:p w14:paraId="1894FA8E" w14:textId="708F9F92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</w:p>
        </w:tc>
      </w:tr>
      <w:tr w:rsidR="005D09CC" w:rsidRPr="00E72BF5" w14:paraId="306FDDC0" w14:textId="77777777" w:rsidTr="00E72BF5">
        <w:trPr>
          <w:trHeight w:val="431"/>
        </w:trPr>
        <w:tc>
          <w:tcPr>
            <w:tcW w:w="594" w:type="dxa"/>
          </w:tcPr>
          <w:p w14:paraId="543EAD7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9" w:type="dxa"/>
          </w:tcPr>
          <w:p w14:paraId="039076CF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View shopping cart.</w:t>
            </w:r>
          </w:p>
        </w:tc>
        <w:tc>
          <w:tcPr>
            <w:tcW w:w="602" w:type="dxa"/>
            <w:shd w:val="clear" w:color="auto" w:fill="FF0000"/>
          </w:tcPr>
          <w:p w14:paraId="582AA3D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76DD25C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1CFE607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65C778B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60616EFD" w14:textId="77777777" w:rsidTr="00E72BF5">
        <w:trPr>
          <w:trHeight w:val="431"/>
        </w:trPr>
        <w:tc>
          <w:tcPr>
            <w:tcW w:w="594" w:type="dxa"/>
          </w:tcPr>
          <w:p w14:paraId="4E9AE8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9" w:type="dxa"/>
          </w:tcPr>
          <w:p w14:paraId="27D9BA87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 to shopping cart.</w:t>
            </w:r>
          </w:p>
        </w:tc>
        <w:tc>
          <w:tcPr>
            <w:tcW w:w="602" w:type="dxa"/>
          </w:tcPr>
          <w:p w14:paraId="66D5A66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  <w:shd w:val="clear" w:color="auto" w:fill="FF0000"/>
          </w:tcPr>
          <w:p w14:paraId="2D5EBE8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26C0F2F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53362CC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3D998D3F" w14:textId="77777777" w:rsidTr="00E72BF5">
        <w:trPr>
          <w:trHeight w:val="1343"/>
        </w:trPr>
        <w:tc>
          <w:tcPr>
            <w:tcW w:w="594" w:type="dxa"/>
          </w:tcPr>
          <w:p w14:paraId="14EBDAC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29" w:type="dxa"/>
          </w:tcPr>
          <w:p w14:paraId="37357364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Edit price of product in shopping cart.</w:t>
            </w:r>
          </w:p>
          <w:p w14:paraId="18988E69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14:paraId="2F9C05C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0F96362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  <w:shd w:val="clear" w:color="auto" w:fill="FF0000"/>
          </w:tcPr>
          <w:p w14:paraId="10A92D8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2" w:type="dxa"/>
          </w:tcPr>
          <w:p w14:paraId="454330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09B5BFD1" w14:textId="77777777" w:rsidTr="00E72BF5">
        <w:trPr>
          <w:trHeight w:val="1295"/>
        </w:trPr>
        <w:tc>
          <w:tcPr>
            <w:tcW w:w="594" w:type="dxa"/>
          </w:tcPr>
          <w:p w14:paraId="46CC730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29" w:type="dxa"/>
          </w:tcPr>
          <w:p w14:paraId="2C654515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product from shopping cart.</w:t>
            </w:r>
          </w:p>
          <w:p w14:paraId="44180E4C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14:paraId="69E9410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3470144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4AC6381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  <w:shd w:val="clear" w:color="auto" w:fill="FF0000"/>
          </w:tcPr>
          <w:p w14:paraId="3161A2F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8C5F7D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5037F87B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0E4457C2" w14:textId="5D36F086" w:rsidR="005D09CC" w:rsidRPr="00E72BF5" w:rsidRDefault="00076672" w:rsidP="00076672">
      <w:pPr>
        <w:tabs>
          <w:tab w:val="left" w:pos="6630"/>
        </w:tabs>
        <w:jc w:val="both"/>
        <w:rPr>
          <w:rFonts w:ascii="Times New Roman" w:hAnsi="Times New Roman" w:cs="Times New Roman"/>
        </w:rPr>
      </w:pPr>
      <w:r w:rsidRPr="00E72BF5">
        <w:rPr>
          <w:rFonts w:ascii="Times New Roman" w:hAnsi="Times New Roman" w:cs="Times New Roman"/>
        </w:rPr>
        <w:tab/>
      </w:r>
    </w:p>
    <w:p w14:paraId="6EE7757B" w14:textId="3437D6C4" w:rsidR="005D09CC" w:rsidRPr="00E72BF5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 w:rsidR="005D09CC" w:rsidRPr="00E72BF5">
        <w:rPr>
          <w:rFonts w:ascii="Times New Roman" w:eastAsia="Times New Roman" w:hAnsi="Times New Roman" w:cs="Times New Roman"/>
          <w:sz w:val="24"/>
          <w:szCs w:val="24"/>
        </w:rPr>
        <w:t>Sequence Diagram</w:t>
      </w:r>
      <w:r w:rsidR="005D09CC" w:rsidRPr="00E72BF5">
        <w:rPr>
          <w:rFonts w:ascii="Times New Roman" w:hAnsi="Times New Roman" w:cs="Times New Roman"/>
          <w:sz w:val="24"/>
          <w:szCs w:val="24"/>
        </w:rPr>
        <w:t xml:space="preserve"> and User Requirement Specification (Android Application)</w:t>
      </w:r>
    </w:p>
    <w:tbl>
      <w:tblPr>
        <w:tblStyle w:val="af0"/>
        <w:tblpPr w:leftFromText="180" w:rightFromText="180" w:vertAnchor="text" w:horzAnchor="margin" w:tblpXSpec="center" w:tblpY="332"/>
        <w:tblW w:w="10806" w:type="dxa"/>
        <w:tblLayout w:type="fixed"/>
        <w:tblLook w:val="04A0" w:firstRow="1" w:lastRow="0" w:firstColumn="1" w:lastColumn="0" w:noHBand="0" w:noVBand="1"/>
      </w:tblPr>
      <w:tblGrid>
        <w:gridCol w:w="608"/>
        <w:gridCol w:w="7754"/>
        <w:gridCol w:w="611"/>
        <w:gridCol w:w="611"/>
        <w:gridCol w:w="611"/>
        <w:gridCol w:w="611"/>
      </w:tblGrid>
      <w:tr w:rsidR="005D09CC" w:rsidRPr="00E72BF5" w14:paraId="4D666614" w14:textId="77777777" w:rsidTr="00E72BF5">
        <w:trPr>
          <w:trHeight w:val="1670"/>
        </w:trPr>
        <w:tc>
          <w:tcPr>
            <w:tcW w:w="608" w:type="dxa"/>
          </w:tcPr>
          <w:p w14:paraId="4092DEE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D7D267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7754" w:type="dxa"/>
          </w:tcPr>
          <w:p w14:paraId="253A97ED" w14:textId="77777777" w:rsidR="005D09CC" w:rsidRPr="00E72BF5" w:rsidRDefault="005D09CC" w:rsidP="005D09CC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3E3250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Calibri" w:hAnsi="Times New Roman" w:cs="Times New Roman"/>
                <w:sz w:val="28"/>
              </w:rPr>
              <w:t>Sequence Diagram</w:t>
            </w:r>
          </w:p>
        </w:tc>
        <w:tc>
          <w:tcPr>
            <w:tcW w:w="611" w:type="dxa"/>
            <w:textDirection w:val="btLr"/>
          </w:tcPr>
          <w:p w14:paraId="4C0F8342" w14:textId="5F224ACD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-01</w:t>
            </w:r>
          </w:p>
        </w:tc>
        <w:tc>
          <w:tcPr>
            <w:tcW w:w="611" w:type="dxa"/>
            <w:textDirection w:val="btLr"/>
          </w:tcPr>
          <w:p w14:paraId="0A2B6A66" w14:textId="419C914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-02</w:t>
            </w:r>
          </w:p>
        </w:tc>
        <w:tc>
          <w:tcPr>
            <w:tcW w:w="611" w:type="dxa"/>
            <w:textDirection w:val="btLr"/>
          </w:tcPr>
          <w:p w14:paraId="3E9D825A" w14:textId="2E7F60B0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-03</w:t>
            </w:r>
          </w:p>
        </w:tc>
        <w:tc>
          <w:tcPr>
            <w:tcW w:w="611" w:type="dxa"/>
            <w:textDirection w:val="btLr"/>
          </w:tcPr>
          <w:p w14:paraId="3B9E927C" w14:textId="67AD035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-04</w:t>
            </w:r>
          </w:p>
        </w:tc>
      </w:tr>
      <w:tr w:rsidR="005D09CC" w:rsidRPr="00E72BF5" w14:paraId="49BCE9E4" w14:textId="77777777" w:rsidTr="00E72BF5">
        <w:trPr>
          <w:trHeight w:val="953"/>
        </w:trPr>
        <w:tc>
          <w:tcPr>
            <w:tcW w:w="608" w:type="dxa"/>
          </w:tcPr>
          <w:p w14:paraId="6C66EE9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54" w:type="dxa"/>
          </w:tcPr>
          <w:p w14:paraId="43DC3B8C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View Shopping cart</w:t>
            </w:r>
          </w:p>
          <w:p w14:paraId="72E54D49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FF0000"/>
          </w:tcPr>
          <w:p w14:paraId="61D2EB2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14:paraId="7393CD9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14:paraId="08423FC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14:paraId="70961BF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3B533BC6" w14:textId="77777777" w:rsidTr="00E72BF5">
        <w:trPr>
          <w:trHeight w:val="536"/>
        </w:trPr>
        <w:tc>
          <w:tcPr>
            <w:tcW w:w="608" w:type="dxa"/>
          </w:tcPr>
          <w:p w14:paraId="6F65AB2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54" w:type="dxa"/>
          </w:tcPr>
          <w:p w14:paraId="2A645435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Product</w:t>
            </w:r>
          </w:p>
        </w:tc>
        <w:tc>
          <w:tcPr>
            <w:tcW w:w="611" w:type="dxa"/>
          </w:tcPr>
          <w:p w14:paraId="65FF491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FF0000"/>
          </w:tcPr>
          <w:p w14:paraId="0DA427B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14:paraId="6D95477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14:paraId="12E376D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15D2229F" w14:textId="77777777" w:rsidTr="00E72BF5">
        <w:trPr>
          <w:trHeight w:val="506"/>
        </w:trPr>
        <w:tc>
          <w:tcPr>
            <w:tcW w:w="608" w:type="dxa"/>
          </w:tcPr>
          <w:p w14:paraId="0328E5B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54" w:type="dxa"/>
          </w:tcPr>
          <w:p w14:paraId="5301353B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Amount</w:t>
            </w:r>
          </w:p>
        </w:tc>
        <w:tc>
          <w:tcPr>
            <w:tcW w:w="611" w:type="dxa"/>
          </w:tcPr>
          <w:p w14:paraId="7064088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14:paraId="48A809B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FF0000"/>
          </w:tcPr>
          <w:p w14:paraId="7188C5C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14:paraId="27196F5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5FEDB01E" w14:textId="77777777" w:rsidTr="00E72BF5">
        <w:trPr>
          <w:trHeight w:val="506"/>
        </w:trPr>
        <w:tc>
          <w:tcPr>
            <w:tcW w:w="608" w:type="dxa"/>
          </w:tcPr>
          <w:p w14:paraId="3986ED7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54" w:type="dxa"/>
          </w:tcPr>
          <w:p w14:paraId="08503DC1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Product</w:t>
            </w:r>
          </w:p>
        </w:tc>
        <w:tc>
          <w:tcPr>
            <w:tcW w:w="611" w:type="dxa"/>
          </w:tcPr>
          <w:p w14:paraId="095DDAF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14:paraId="70A55AD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14:paraId="129ADDA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FF0000"/>
          </w:tcPr>
          <w:p w14:paraId="5A35E06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8A68A8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3823B05D" w14:textId="77777777" w:rsidR="006479A0" w:rsidRDefault="006479A0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DD53E" w14:textId="1FB61DEC" w:rsidR="005D09CC" w:rsidRPr="00E72BF5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lastRenderedPageBreak/>
        <w:t xml:space="preserve">2.4 </w:t>
      </w:r>
      <w:r w:rsidR="005D09CC" w:rsidRPr="00E72BF5">
        <w:rPr>
          <w:rFonts w:ascii="Times New Roman" w:hAnsi="Times New Roman" w:cs="Times New Roman"/>
          <w:sz w:val="24"/>
          <w:szCs w:val="24"/>
        </w:rPr>
        <w:t>Activity Diagram and User Requirement Specification (Android Application)</w:t>
      </w:r>
    </w:p>
    <w:tbl>
      <w:tblPr>
        <w:tblStyle w:val="af0"/>
        <w:tblpPr w:leftFromText="180" w:rightFromText="180" w:vertAnchor="text" w:horzAnchor="margin" w:tblpXSpec="center" w:tblpY="332"/>
        <w:tblW w:w="10275" w:type="dxa"/>
        <w:tblLayout w:type="fixed"/>
        <w:tblLook w:val="04A0" w:firstRow="1" w:lastRow="0" w:firstColumn="1" w:lastColumn="0" w:noHBand="0" w:noVBand="1"/>
      </w:tblPr>
      <w:tblGrid>
        <w:gridCol w:w="453"/>
        <w:gridCol w:w="7470"/>
        <w:gridCol w:w="588"/>
        <w:gridCol w:w="588"/>
        <w:gridCol w:w="588"/>
        <w:gridCol w:w="588"/>
      </w:tblGrid>
      <w:tr w:rsidR="005D09CC" w:rsidRPr="00E72BF5" w14:paraId="713A246E" w14:textId="77777777" w:rsidTr="006479A0">
        <w:trPr>
          <w:trHeight w:val="1634"/>
        </w:trPr>
        <w:tc>
          <w:tcPr>
            <w:tcW w:w="453" w:type="dxa"/>
          </w:tcPr>
          <w:p w14:paraId="6D4A67B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78C5A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7470" w:type="dxa"/>
          </w:tcPr>
          <w:p w14:paraId="66441F57" w14:textId="77777777" w:rsidR="005D09CC" w:rsidRPr="00E72BF5" w:rsidRDefault="005D09CC" w:rsidP="005D09CC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E732DD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Calibri" w:hAnsi="Times New Roman" w:cs="Times New Roman"/>
                <w:sz w:val="28"/>
              </w:rPr>
              <w:t>Activity Diagram</w:t>
            </w:r>
          </w:p>
        </w:tc>
        <w:tc>
          <w:tcPr>
            <w:tcW w:w="588" w:type="dxa"/>
            <w:textDirection w:val="btLr"/>
          </w:tcPr>
          <w:p w14:paraId="03B34849" w14:textId="6D710C0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-01</w:t>
            </w:r>
          </w:p>
        </w:tc>
        <w:tc>
          <w:tcPr>
            <w:tcW w:w="588" w:type="dxa"/>
            <w:textDirection w:val="btLr"/>
          </w:tcPr>
          <w:p w14:paraId="0FE8D990" w14:textId="24E7F96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-02</w:t>
            </w:r>
          </w:p>
        </w:tc>
        <w:tc>
          <w:tcPr>
            <w:tcW w:w="588" w:type="dxa"/>
            <w:textDirection w:val="btLr"/>
          </w:tcPr>
          <w:p w14:paraId="72EF0FE6" w14:textId="7258DF7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-03</w:t>
            </w:r>
          </w:p>
        </w:tc>
        <w:tc>
          <w:tcPr>
            <w:tcW w:w="588" w:type="dxa"/>
            <w:textDirection w:val="btLr"/>
          </w:tcPr>
          <w:p w14:paraId="5841D94C" w14:textId="56824873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-04</w:t>
            </w:r>
          </w:p>
        </w:tc>
      </w:tr>
      <w:tr w:rsidR="005D09CC" w:rsidRPr="00E72BF5" w14:paraId="4A81F875" w14:textId="77777777" w:rsidTr="006479A0">
        <w:trPr>
          <w:trHeight w:val="932"/>
        </w:trPr>
        <w:tc>
          <w:tcPr>
            <w:tcW w:w="453" w:type="dxa"/>
          </w:tcPr>
          <w:p w14:paraId="5E94786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14:paraId="00DC3614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View Product</w:t>
            </w:r>
          </w:p>
          <w:p w14:paraId="1B136041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shd w:val="clear" w:color="auto" w:fill="FF0000"/>
          </w:tcPr>
          <w:p w14:paraId="51605FE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</w:tcPr>
          <w:p w14:paraId="794CE2E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</w:tcPr>
          <w:p w14:paraId="15AA556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</w:tcPr>
          <w:p w14:paraId="429ADFA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26184993" w14:textId="77777777" w:rsidTr="006479A0">
        <w:trPr>
          <w:trHeight w:val="524"/>
        </w:trPr>
        <w:tc>
          <w:tcPr>
            <w:tcW w:w="453" w:type="dxa"/>
          </w:tcPr>
          <w:p w14:paraId="772579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14:paraId="73B694EE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Product</w:t>
            </w:r>
          </w:p>
        </w:tc>
        <w:tc>
          <w:tcPr>
            <w:tcW w:w="588" w:type="dxa"/>
          </w:tcPr>
          <w:p w14:paraId="3E7C711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shd w:val="clear" w:color="auto" w:fill="FF0000"/>
          </w:tcPr>
          <w:p w14:paraId="470A3D5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</w:tcPr>
          <w:p w14:paraId="6EE10EB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</w:tcPr>
          <w:p w14:paraId="4AFEA54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3F84A069" w14:textId="77777777" w:rsidTr="006479A0">
        <w:trPr>
          <w:trHeight w:val="495"/>
        </w:trPr>
        <w:tc>
          <w:tcPr>
            <w:tcW w:w="453" w:type="dxa"/>
          </w:tcPr>
          <w:p w14:paraId="0CCB54A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14:paraId="6F7AA896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Amount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</w:tc>
        <w:tc>
          <w:tcPr>
            <w:tcW w:w="588" w:type="dxa"/>
          </w:tcPr>
          <w:p w14:paraId="4FA2653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</w:tcPr>
          <w:p w14:paraId="24130B5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shd w:val="clear" w:color="auto" w:fill="FF0000"/>
          </w:tcPr>
          <w:p w14:paraId="09A5C55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</w:tcPr>
          <w:p w14:paraId="37908D2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7386698D" w14:textId="77777777" w:rsidTr="006479A0">
        <w:trPr>
          <w:trHeight w:val="495"/>
        </w:trPr>
        <w:tc>
          <w:tcPr>
            <w:tcW w:w="453" w:type="dxa"/>
          </w:tcPr>
          <w:p w14:paraId="5E0AA44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14:paraId="594DF4BD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Product</w:t>
            </w:r>
          </w:p>
        </w:tc>
        <w:tc>
          <w:tcPr>
            <w:tcW w:w="588" w:type="dxa"/>
          </w:tcPr>
          <w:p w14:paraId="1EB2DD8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</w:tcPr>
          <w:p w14:paraId="4EE9B9A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</w:tcPr>
          <w:p w14:paraId="7784BA5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shd w:val="clear" w:color="auto" w:fill="FF0000"/>
          </w:tcPr>
          <w:p w14:paraId="39EDD16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8C34F8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4BD8D38D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D03A94" w14:textId="77777777" w:rsidR="00076672" w:rsidRPr="00E72BF5" w:rsidRDefault="00076672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838B0AC" w14:textId="28A6A706" w:rsidR="005D09CC" w:rsidRPr="00E72BF5" w:rsidRDefault="00076672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72BF5">
        <w:rPr>
          <w:rFonts w:ascii="Times New Roman" w:eastAsia="Times New Roman" w:hAnsi="Times New Roman" w:cs="Times New Roman"/>
          <w:sz w:val="28"/>
        </w:rPr>
        <w:t xml:space="preserve">2.5 </w:t>
      </w:r>
      <w:r w:rsidR="005D09CC" w:rsidRPr="00E72BF5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="005D09CC" w:rsidRPr="00E72BF5">
        <w:rPr>
          <w:rFonts w:ascii="Times New Roman" w:hAnsi="Times New Roman" w:cs="Times New Roman"/>
          <w:sz w:val="24"/>
          <w:szCs w:val="24"/>
        </w:rPr>
        <w:t>(Android Application)</w:t>
      </w:r>
    </w:p>
    <w:p w14:paraId="1C62652D" w14:textId="77777777" w:rsidR="00076672" w:rsidRPr="00E72BF5" w:rsidRDefault="00076672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GridTable4"/>
        <w:tblW w:w="10348" w:type="dxa"/>
        <w:tblInd w:w="-650" w:type="dxa"/>
        <w:tblLayout w:type="fixed"/>
        <w:tblLook w:val="04A0" w:firstRow="1" w:lastRow="0" w:firstColumn="1" w:lastColumn="0" w:noHBand="0" w:noVBand="1"/>
      </w:tblPr>
      <w:tblGrid>
        <w:gridCol w:w="472"/>
        <w:gridCol w:w="945"/>
        <w:gridCol w:w="5387"/>
        <w:gridCol w:w="992"/>
        <w:gridCol w:w="851"/>
        <w:gridCol w:w="850"/>
        <w:gridCol w:w="851"/>
      </w:tblGrid>
      <w:tr w:rsidR="005D09CC" w:rsidRPr="00E72BF5" w14:paraId="08B93B12" w14:textId="77777777" w:rsidTr="00E72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hideMark/>
          </w:tcPr>
          <w:p w14:paraId="11DE9845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945" w:type="dxa"/>
            <w:hideMark/>
          </w:tcPr>
          <w:p w14:paraId="2384441E" w14:textId="2BA394F9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. ID.</w:t>
            </w:r>
          </w:p>
        </w:tc>
        <w:tc>
          <w:tcPr>
            <w:tcW w:w="5387" w:type="dxa"/>
            <w:hideMark/>
          </w:tcPr>
          <w:p w14:paraId="2435FD74" w14:textId="7C10CD5E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  <w:hideMark/>
          </w:tcPr>
          <w:p w14:paraId="46491AB7" w14:textId="7308397E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SRS</w:t>
            </w:r>
            <w:r w:rsidR="005D558B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  <w:hideMark/>
          </w:tcPr>
          <w:p w14:paraId="7D92B492" w14:textId="1D928F1C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 w:rsidR="005D558B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  <w:hideMark/>
          </w:tcPr>
          <w:p w14:paraId="002639EE" w14:textId="1A88F439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r w:rsidR="005D558B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  <w:hideMark/>
          </w:tcPr>
          <w:p w14:paraId="558920B9" w14:textId="130DFA63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  <w:r w:rsidR="005D558B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D09CC" w:rsidRPr="00E72BF5" w14:paraId="5B57BC93" w14:textId="77777777" w:rsidTr="00E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hideMark/>
          </w:tcPr>
          <w:p w14:paraId="451BC594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5" w:type="dxa"/>
            <w:hideMark/>
          </w:tcPr>
          <w:p w14:paraId="5577A6C4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5387" w:type="dxa"/>
            <w:hideMark/>
          </w:tcPr>
          <w:p w14:paraId="6A458B89" w14:textId="77777777" w:rsidR="005D09CC" w:rsidRPr="00E72BF5" w:rsidRDefault="005D09CC" w:rsidP="005D09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view the shopping cart that show detail of the product that add by the customer in list format.</w:t>
            </w:r>
          </w:p>
        </w:tc>
        <w:tc>
          <w:tcPr>
            <w:tcW w:w="992" w:type="dxa"/>
            <w:hideMark/>
          </w:tcPr>
          <w:p w14:paraId="0906FAE9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</w:p>
        </w:tc>
        <w:tc>
          <w:tcPr>
            <w:tcW w:w="851" w:type="dxa"/>
            <w:hideMark/>
          </w:tcPr>
          <w:p w14:paraId="6BD484F3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50" w:type="dxa"/>
            <w:hideMark/>
          </w:tcPr>
          <w:p w14:paraId="52FD42FB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51" w:type="dxa"/>
          </w:tcPr>
          <w:p w14:paraId="58FF75D1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5D09CC" w:rsidRPr="00E72BF5" w14:paraId="4141D370" w14:textId="77777777" w:rsidTr="00E72BF5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hideMark/>
          </w:tcPr>
          <w:p w14:paraId="4FEA3196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45" w:type="dxa"/>
            <w:hideMark/>
          </w:tcPr>
          <w:p w14:paraId="667D2DB1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5387" w:type="dxa"/>
            <w:hideMark/>
          </w:tcPr>
          <w:p w14:paraId="6B4ED636" w14:textId="77777777" w:rsidR="005D09CC" w:rsidRPr="00E72BF5" w:rsidRDefault="005D09C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add new product to shopping cart by input ID of the product manually or using scanning barcode an amount of the product.</w:t>
            </w:r>
          </w:p>
        </w:tc>
        <w:tc>
          <w:tcPr>
            <w:tcW w:w="992" w:type="dxa"/>
          </w:tcPr>
          <w:p w14:paraId="207E6508" w14:textId="77777777" w:rsidR="005D558B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03,04,</w:t>
            </w:r>
          </w:p>
          <w:p w14:paraId="4A7CB992" w14:textId="2BF6A180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51" w:type="dxa"/>
            <w:hideMark/>
          </w:tcPr>
          <w:p w14:paraId="2DE7FBDE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50" w:type="dxa"/>
            <w:hideMark/>
          </w:tcPr>
          <w:p w14:paraId="37B647B8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51" w:type="dxa"/>
          </w:tcPr>
          <w:p w14:paraId="66EA300A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D09CC" w:rsidRPr="00E72BF5" w14:paraId="54BCF4A2" w14:textId="77777777" w:rsidTr="00E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hideMark/>
          </w:tcPr>
          <w:p w14:paraId="1559476E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5" w:type="dxa"/>
            <w:hideMark/>
          </w:tcPr>
          <w:p w14:paraId="1D161557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5387" w:type="dxa"/>
            <w:hideMark/>
          </w:tcPr>
          <w:p w14:paraId="733D5DEE" w14:textId="77777777" w:rsidR="005D09CC" w:rsidRPr="00E72BF5" w:rsidRDefault="005D09CC" w:rsidP="005D09C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2BF5">
              <w:rPr>
                <w:sz w:val="24"/>
                <w:szCs w:val="24"/>
              </w:rPr>
              <w:t>The customer can edit the amount of the product in shopping cart.</w:t>
            </w:r>
          </w:p>
        </w:tc>
        <w:tc>
          <w:tcPr>
            <w:tcW w:w="992" w:type="dxa"/>
          </w:tcPr>
          <w:p w14:paraId="14495D90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51" w:type="dxa"/>
            <w:hideMark/>
          </w:tcPr>
          <w:p w14:paraId="5D971894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50" w:type="dxa"/>
            <w:hideMark/>
          </w:tcPr>
          <w:p w14:paraId="0896D99C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1E26E21B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5D09CC" w:rsidRPr="00E72BF5" w14:paraId="3EC62D6E" w14:textId="77777777" w:rsidTr="00E72BF5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hideMark/>
          </w:tcPr>
          <w:p w14:paraId="7001C7FC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45" w:type="dxa"/>
            <w:hideMark/>
          </w:tcPr>
          <w:p w14:paraId="0F620649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5387" w:type="dxa"/>
            <w:hideMark/>
          </w:tcPr>
          <w:p w14:paraId="3E97DC30" w14:textId="77777777" w:rsidR="005D09CC" w:rsidRPr="00E72BF5" w:rsidRDefault="005D09C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delete the product from the shopping cart.</w:t>
            </w:r>
          </w:p>
        </w:tc>
        <w:tc>
          <w:tcPr>
            <w:tcW w:w="992" w:type="dxa"/>
          </w:tcPr>
          <w:p w14:paraId="62E6E3B8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51" w:type="dxa"/>
            <w:hideMark/>
          </w:tcPr>
          <w:p w14:paraId="4EBAF238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50" w:type="dxa"/>
            <w:hideMark/>
          </w:tcPr>
          <w:p w14:paraId="74EB2927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51" w:type="dxa"/>
          </w:tcPr>
          <w:p w14:paraId="7C96C310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</w:tbl>
    <w:p w14:paraId="53C9AF19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B4F3FA0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URS- User requirement specification</w:t>
      </w:r>
    </w:p>
    <w:p w14:paraId="2A48CC65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SRS- Software Requirement specification</w:t>
      </w:r>
    </w:p>
    <w:p w14:paraId="45D60E7D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UC- Use case</w:t>
      </w:r>
    </w:p>
    <w:p w14:paraId="3FF6BC68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SD- Sequence Diagram</w:t>
      </w:r>
    </w:p>
    <w:p w14:paraId="77A6CA4E" w14:textId="77777777" w:rsidR="005D09CC" w:rsidRPr="00E72BF5" w:rsidRDefault="005D09CC" w:rsidP="005D09CC">
      <w:pPr>
        <w:spacing w:line="240" w:lineRule="auto"/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AD- Activity diagram</w:t>
      </w:r>
    </w:p>
    <w:p w14:paraId="6E764545" w14:textId="20640155" w:rsidR="005D09CC" w:rsidRPr="00E72BF5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lastRenderedPageBreak/>
        <w:t xml:space="preserve">2.6 </w:t>
      </w:r>
      <w:r w:rsidR="005D09CC" w:rsidRPr="00E72BF5">
        <w:rPr>
          <w:rFonts w:ascii="Times New Roman" w:hAnsi="Times New Roman" w:cs="Times New Roman"/>
          <w:sz w:val="24"/>
          <w:szCs w:val="24"/>
        </w:rPr>
        <w:t>User Requirement Specification and System Requirement Specification (Web Application)</w:t>
      </w:r>
    </w:p>
    <w:tbl>
      <w:tblPr>
        <w:tblStyle w:val="af0"/>
        <w:tblpPr w:leftFromText="180" w:rightFromText="180" w:vertAnchor="text" w:horzAnchor="margin" w:tblpXSpec="center" w:tblpY="392"/>
        <w:tblW w:w="10627" w:type="dxa"/>
        <w:tblLayout w:type="fixed"/>
        <w:tblLook w:val="04A0" w:firstRow="1" w:lastRow="0" w:firstColumn="1" w:lastColumn="0" w:noHBand="0" w:noVBand="1"/>
      </w:tblPr>
      <w:tblGrid>
        <w:gridCol w:w="421"/>
        <w:gridCol w:w="453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E72BF5" w:rsidRPr="00E72BF5" w14:paraId="7F7EDDE0" w14:textId="77777777" w:rsidTr="00E72BF5">
        <w:trPr>
          <w:trHeight w:val="1527"/>
        </w:trPr>
        <w:tc>
          <w:tcPr>
            <w:tcW w:w="421" w:type="dxa"/>
          </w:tcPr>
          <w:p w14:paraId="4A4C57C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D09B0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4536" w:type="dxa"/>
          </w:tcPr>
          <w:p w14:paraId="76D9242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4DC644" w14:textId="3C147036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W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description</w:t>
            </w:r>
          </w:p>
        </w:tc>
        <w:tc>
          <w:tcPr>
            <w:tcW w:w="283" w:type="dxa"/>
            <w:textDirection w:val="btLr"/>
          </w:tcPr>
          <w:p w14:paraId="59BBD22D" w14:textId="108C110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</w:t>
            </w:r>
          </w:p>
        </w:tc>
        <w:tc>
          <w:tcPr>
            <w:tcW w:w="284" w:type="dxa"/>
            <w:textDirection w:val="btLr"/>
          </w:tcPr>
          <w:p w14:paraId="157B0063" w14:textId="68765791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-02</w:t>
            </w:r>
          </w:p>
        </w:tc>
        <w:tc>
          <w:tcPr>
            <w:tcW w:w="283" w:type="dxa"/>
            <w:textDirection w:val="btLr"/>
          </w:tcPr>
          <w:p w14:paraId="2ACA9FFF" w14:textId="1F0A3297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-03</w:t>
            </w:r>
          </w:p>
        </w:tc>
        <w:tc>
          <w:tcPr>
            <w:tcW w:w="284" w:type="dxa"/>
            <w:textDirection w:val="btLr"/>
          </w:tcPr>
          <w:p w14:paraId="3A68BECC" w14:textId="65438752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-04</w:t>
            </w:r>
          </w:p>
        </w:tc>
        <w:tc>
          <w:tcPr>
            <w:tcW w:w="283" w:type="dxa"/>
            <w:textDirection w:val="btLr"/>
          </w:tcPr>
          <w:p w14:paraId="5F6C64AF" w14:textId="6AAB4508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-05</w:t>
            </w:r>
          </w:p>
        </w:tc>
        <w:tc>
          <w:tcPr>
            <w:tcW w:w="284" w:type="dxa"/>
            <w:textDirection w:val="btLr"/>
          </w:tcPr>
          <w:p w14:paraId="5C5F7FD7" w14:textId="4784217E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-06</w:t>
            </w:r>
          </w:p>
        </w:tc>
        <w:tc>
          <w:tcPr>
            <w:tcW w:w="283" w:type="dxa"/>
            <w:textDirection w:val="btLr"/>
          </w:tcPr>
          <w:p w14:paraId="56B83505" w14:textId="3305B398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-07</w:t>
            </w:r>
          </w:p>
        </w:tc>
        <w:tc>
          <w:tcPr>
            <w:tcW w:w="284" w:type="dxa"/>
            <w:textDirection w:val="btLr"/>
          </w:tcPr>
          <w:p w14:paraId="73D6D974" w14:textId="7CC7995E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S-08</w:t>
            </w:r>
          </w:p>
        </w:tc>
        <w:tc>
          <w:tcPr>
            <w:tcW w:w="283" w:type="dxa"/>
            <w:textDirection w:val="btLr"/>
          </w:tcPr>
          <w:p w14:paraId="146132C6" w14:textId="1053B279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-09</w:t>
            </w:r>
          </w:p>
        </w:tc>
        <w:tc>
          <w:tcPr>
            <w:tcW w:w="284" w:type="dxa"/>
            <w:textDirection w:val="btLr"/>
          </w:tcPr>
          <w:p w14:paraId="6FE5A4AD" w14:textId="75F2813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-010</w:t>
            </w:r>
          </w:p>
        </w:tc>
        <w:tc>
          <w:tcPr>
            <w:tcW w:w="283" w:type="dxa"/>
            <w:textDirection w:val="btLr"/>
          </w:tcPr>
          <w:p w14:paraId="57EB7D61" w14:textId="735493E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-011</w:t>
            </w:r>
          </w:p>
        </w:tc>
        <w:tc>
          <w:tcPr>
            <w:tcW w:w="284" w:type="dxa"/>
            <w:textDirection w:val="btLr"/>
          </w:tcPr>
          <w:p w14:paraId="0035C7E3" w14:textId="0EBA7B8E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-012</w:t>
            </w:r>
          </w:p>
        </w:tc>
        <w:tc>
          <w:tcPr>
            <w:tcW w:w="283" w:type="dxa"/>
            <w:textDirection w:val="btLr"/>
          </w:tcPr>
          <w:p w14:paraId="2A41F42E" w14:textId="2322B57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-013</w:t>
            </w:r>
          </w:p>
        </w:tc>
        <w:tc>
          <w:tcPr>
            <w:tcW w:w="284" w:type="dxa"/>
            <w:textDirection w:val="btLr"/>
          </w:tcPr>
          <w:p w14:paraId="3F4162B4" w14:textId="0597E5D5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-014</w:t>
            </w:r>
          </w:p>
        </w:tc>
        <w:tc>
          <w:tcPr>
            <w:tcW w:w="283" w:type="dxa"/>
            <w:textDirection w:val="btLr"/>
          </w:tcPr>
          <w:p w14:paraId="4A745B06" w14:textId="2F58C2D2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-015</w:t>
            </w:r>
          </w:p>
        </w:tc>
        <w:tc>
          <w:tcPr>
            <w:tcW w:w="284" w:type="dxa"/>
            <w:textDirection w:val="btLr"/>
          </w:tcPr>
          <w:p w14:paraId="6CD4C187" w14:textId="7B36ACB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-016</w:t>
            </w:r>
          </w:p>
        </w:tc>
        <w:tc>
          <w:tcPr>
            <w:tcW w:w="283" w:type="dxa"/>
            <w:textDirection w:val="btLr"/>
          </w:tcPr>
          <w:p w14:paraId="39115BC5" w14:textId="7B8D75D8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-017</w:t>
            </w:r>
          </w:p>
        </w:tc>
        <w:tc>
          <w:tcPr>
            <w:tcW w:w="284" w:type="dxa"/>
            <w:textDirection w:val="btLr"/>
          </w:tcPr>
          <w:p w14:paraId="69FA54A1" w14:textId="7CEEDFA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-018</w:t>
            </w:r>
          </w:p>
        </w:tc>
        <w:tc>
          <w:tcPr>
            <w:tcW w:w="283" w:type="dxa"/>
            <w:textDirection w:val="btLr"/>
          </w:tcPr>
          <w:p w14:paraId="438D89F1" w14:textId="73079B3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-019</w:t>
            </w:r>
          </w:p>
        </w:tc>
        <w:tc>
          <w:tcPr>
            <w:tcW w:w="284" w:type="dxa"/>
            <w:textDirection w:val="btLr"/>
          </w:tcPr>
          <w:p w14:paraId="27F1BA25" w14:textId="05DB06D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-020</w:t>
            </w:r>
          </w:p>
        </w:tc>
      </w:tr>
      <w:tr w:rsidR="00E72BF5" w:rsidRPr="00E72BF5" w14:paraId="5EED7E6E" w14:textId="77777777" w:rsidTr="00E72BF5">
        <w:trPr>
          <w:trHeight w:val="426"/>
        </w:trPr>
        <w:tc>
          <w:tcPr>
            <w:tcW w:w="421" w:type="dxa"/>
          </w:tcPr>
          <w:p w14:paraId="4112E2A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14:paraId="0C8EA38C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283" w:type="dxa"/>
            <w:shd w:val="clear" w:color="auto" w:fill="FF0000"/>
          </w:tcPr>
          <w:p w14:paraId="5724FB2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40C3604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251799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2AB2114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C4DF44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5A17B6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F07BA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68E181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43EC6A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758CE0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4E429E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0282A1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FE4279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ECEFD1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5D0D25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72161A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6AB9FD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1204EE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F80C70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A60CEE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5D6A2302" w14:textId="77777777" w:rsidTr="00E72BF5">
        <w:trPr>
          <w:trHeight w:val="545"/>
        </w:trPr>
        <w:tc>
          <w:tcPr>
            <w:tcW w:w="421" w:type="dxa"/>
          </w:tcPr>
          <w:p w14:paraId="581822F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14:paraId="31034CBB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283" w:type="dxa"/>
          </w:tcPr>
          <w:p w14:paraId="66A36F5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6F3021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3A33F7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8C754C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20D5E1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65DF90D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CC464F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25614D6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0E3A98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8EABD7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0724A0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B8ECE4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08D3F0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5B8E94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1D9556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9AE34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B2A658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4865D6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1B97B4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3BB243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03EEFCF7" w14:textId="77777777" w:rsidTr="00E72BF5">
        <w:trPr>
          <w:trHeight w:val="693"/>
        </w:trPr>
        <w:tc>
          <w:tcPr>
            <w:tcW w:w="421" w:type="dxa"/>
          </w:tcPr>
          <w:p w14:paraId="4BCDDE5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14:paraId="33D6940E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can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30"/>
              </w:rPr>
              <w:t>view all products in the system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49FAB3A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1C9F97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C73F2C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7352D4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E17FCF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94FDA9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7824E7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D09031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DC9989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9EF10D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3663FA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4A5D0C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848131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011A2F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FA695E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4D0CE2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98179E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72F1EB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5BA0D0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D918D8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46AFB1C1" w14:textId="77777777" w:rsidTr="00E72BF5">
        <w:trPr>
          <w:trHeight w:val="702"/>
        </w:trPr>
        <w:tc>
          <w:tcPr>
            <w:tcW w:w="421" w:type="dxa"/>
          </w:tcPr>
          <w:p w14:paraId="026B348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14:paraId="65CAB346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283" w:type="dxa"/>
          </w:tcPr>
          <w:p w14:paraId="2C4C5FE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908A2E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B5E13F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32FDBD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E11B86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8DBED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8240CB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A095FA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4A7CEA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14AFCAF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370A279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B9DBF1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DB8E37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8FC489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178BCD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FF065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463AC1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ECD4AF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4C2AFF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BE476D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7D2265EF" w14:textId="77777777" w:rsidTr="00E72BF5">
        <w:trPr>
          <w:trHeight w:val="702"/>
        </w:trPr>
        <w:tc>
          <w:tcPr>
            <w:tcW w:w="421" w:type="dxa"/>
          </w:tcPr>
          <w:p w14:paraId="5D4313E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14:paraId="71604AA1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283" w:type="dxa"/>
          </w:tcPr>
          <w:p w14:paraId="161BF30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9474D2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F67A37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5F5EA7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630847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E577E2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D8FC11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EEE584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8BE8BD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107995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B92571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682458A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56937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40741B7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14E8C7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D6F316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DC63E0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945E8F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A06E0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4D07B9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60477FF4" w14:textId="77777777" w:rsidTr="00E72BF5">
        <w:trPr>
          <w:trHeight w:val="702"/>
        </w:trPr>
        <w:tc>
          <w:tcPr>
            <w:tcW w:w="421" w:type="dxa"/>
          </w:tcPr>
          <w:p w14:paraId="2BAD7B6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14:paraId="396523AC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283" w:type="dxa"/>
          </w:tcPr>
          <w:p w14:paraId="781648D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9F615C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0AE8F3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3B930F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2980A2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DC9A01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B0FF90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ED298B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0390C9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7A465C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8E15F3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90F2F6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69A5B8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AB562F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BA193C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40AF76D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66FC4E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28E1390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6356292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B755B9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592AB4FF" w14:textId="77777777" w:rsidTr="00E72BF5">
        <w:trPr>
          <w:trHeight w:val="702"/>
        </w:trPr>
        <w:tc>
          <w:tcPr>
            <w:tcW w:w="421" w:type="dxa"/>
          </w:tcPr>
          <w:p w14:paraId="3204943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</w:tcPr>
          <w:p w14:paraId="74B72DB7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283" w:type="dxa"/>
            <w:shd w:val="clear" w:color="auto" w:fill="FF0000"/>
          </w:tcPr>
          <w:p w14:paraId="3261AB9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801495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466E43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A4D335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EB7A75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69C5FF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819937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83C14A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3F20AC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793B37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8594AF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49D413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FDCAFC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04F5CD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FA9D3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1270AE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1DAA2A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B9EACD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15AB68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50188EC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66E7DC4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67DBADF4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71AD5D1A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22D9AB21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86CE0F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9BCA59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AE9B50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8923E1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324416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C6AAF32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03CFFBA4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5CF57A53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5062A163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1CBB556F" w14:textId="77777777" w:rsidR="005D09CC" w:rsidRPr="00E72BF5" w:rsidRDefault="005D09CC" w:rsidP="00E72BF5">
      <w:pPr>
        <w:rPr>
          <w:rFonts w:ascii="Times New Roman" w:hAnsi="Times New Roman" w:cs="Times New Roman"/>
        </w:rPr>
      </w:pPr>
    </w:p>
    <w:p w14:paraId="63F1CC69" w14:textId="77777777" w:rsidR="00BA00F1" w:rsidRDefault="00BA00F1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9463C" w14:textId="3793CAE2" w:rsidR="005D09CC" w:rsidRPr="00E72BF5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E72BF5">
        <w:rPr>
          <w:rFonts w:ascii="Times New Roman" w:hAnsi="Times New Roman" w:cs="Times New Roman"/>
          <w:sz w:val="24"/>
          <w:szCs w:val="24"/>
        </w:rPr>
        <w:lastRenderedPageBreak/>
        <w:t xml:space="preserve">2.7 </w:t>
      </w:r>
      <w:r w:rsidR="005D09CC" w:rsidRPr="00E72BF5">
        <w:rPr>
          <w:rFonts w:ascii="Times New Roman" w:hAnsi="Times New Roman" w:cs="Times New Roman"/>
          <w:sz w:val="24"/>
          <w:szCs w:val="24"/>
        </w:rPr>
        <w:t>Use Case and User Requirement Specification (Web Application)</w:t>
      </w:r>
    </w:p>
    <w:tbl>
      <w:tblPr>
        <w:tblStyle w:val="af0"/>
        <w:tblpPr w:leftFromText="180" w:rightFromText="180" w:vertAnchor="text" w:horzAnchor="margin" w:tblpXSpec="center" w:tblpY="392"/>
        <w:tblW w:w="10145" w:type="dxa"/>
        <w:tblLayout w:type="fixed"/>
        <w:tblLook w:val="04A0" w:firstRow="1" w:lastRow="0" w:firstColumn="1" w:lastColumn="0" w:noHBand="0" w:noVBand="1"/>
      </w:tblPr>
      <w:tblGrid>
        <w:gridCol w:w="737"/>
        <w:gridCol w:w="7143"/>
        <w:gridCol w:w="339"/>
        <w:gridCol w:w="341"/>
        <w:gridCol w:w="339"/>
        <w:gridCol w:w="341"/>
        <w:gridCol w:w="339"/>
        <w:gridCol w:w="283"/>
        <w:gridCol w:w="283"/>
      </w:tblGrid>
      <w:tr w:rsidR="005D09CC" w:rsidRPr="00E72BF5" w14:paraId="7350C69D" w14:textId="77777777" w:rsidTr="00E72BF5">
        <w:trPr>
          <w:trHeight w:val="1393"/>
        </w:trPr>
        <w:tc>
          <w:tcPr>
            <w:tcW w:w="737" w:type="dxa"/>
          </w:tcPr>
          <w:p w14:paraId="19984D8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E2225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7143" w:type="dxa"/>
          </w:tcPr>
          <w:p w14:paraId="384AFF6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33D51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Use Case</w:t>
            </w:r>
          </w:p>
        </w:tc>
        <w:tc>
          <w:tcPr>
            <w:tcW w:w="339" w:type="dxa"/>
            <w:textDirection w:val="btLr"/>
          </w:tcPr>
          <w:p w14:paraId="4F822A85" w14:textId="73663BED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-01</w:t>
            </w:r>
          </w:p>
        </w:tc>
        <w:tc>
          <w:tcPr>
            <w:tcW w:w="341" w:type="dxa"/>
            <w:textDirection w:val="btLr"/>
          </w:tcPr>
          <w:p w14:paraId="4FA60A61" w14:textId="3415EE95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-02</w:t>
            </w:r>
          </w:p>
        </w:tc>
        <w:tc>
          <w:tcPr>
            <w:tcW w:w="339" w:type="dxa"/>
            <w:textDirection w:val="btLr"/>
          </w:tcPr>
          <w:p w14:paraId="2FE911D1" w14:textId="486E8AC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-03</w:t>
            </w:r>
          </w:p>
        </w:tc>
        <w:tc>
          <w:tcPr>
            <w:tcW w:w="341" w:type="dxa"/>
            <w:textDirection w:val="btLr"/>
          </w:tcPr>
          <w:p w14:paraId="1B5D4BF4" w14:textId="53CF5E38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-04</w:t>
            </w:r>
          </w:p>
        </w:tc>
        <w:tc>
          <w:tcPr>
            <w:tcW w:w="339" w:type="dxa"/>
            <w:textDirection w:val="btLr"/>
          </w:tcPr>
          <w:p w14:paraId="65379EFD" w14:textId="555E675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-05</w:t>
            </w:r>
          </w:p>
        </w:tc>
        <w:tc>
          <w:tcPr>
            <w:tcW w:w="283" w:type="dxa"/>
            <w:textDirection w:val="btLr"/>
          </w:tcPr>
          <w:p w14:paraId="21DB3777" w14:textId="21AEEB51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-06</w:t>
            </w:r>
          </w:p>
        </w:tc>
        <w:tc>
          <w:tcPr>
            <w:tcW w:w="283" w:type="dxa"/>
            <w:textDirection w:val="btLr"/>
          </w:tcPr>
          <w:p w14:paraId="71EB84C1" w14:textId="4E86482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-07</w:t>
            </w:r>
          </w:p>
        </w:tc>
      </w:tr>
      <w:tr w:rsidR="005D09CC" w:rsidRPr="00E72BF5" w14:paraId="627480AC" w14:textId="77777777" w:rsidTr="00E72BF5">
        <w:trPr>
          <w:trHeight w:val="388"/>
        </w:trPr>
        <w:tc>
          <w:tcPr>
            <w:tcW w:w="737" w:type="dxa"/>
          </w:tcPr>
          <w:p w14:paraId="7CE0617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3" w:type="dxa"/>
          </w:tcPr>
          <w:p w14:paraId="4707990D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339" w:type="dxa"/>
            <w:shd w:val="clear" w:color="auto" w:fill="FF0000"/>
          </w:tcPr>
          <w:p w14:paraId="09874F9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2704C20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7C94312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5C2F72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2351FCB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1B584DC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25AC6A3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34B9EBE5" w14:textId="77777777" w:rsidTr="00E72BF5">
        <w:trPr>
          <w:trHeight w:val="497"/>
        </w:trPr>
        <w:tc>
          <w:tcPr>
            <w:tcW w:w="737" w:type="dxa"/>
          </w:tcPr>
          <w:p w14:paraId="2A79308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43" w:type="dxa"/>
          </w:tcPr>
          <w:p w14:paraId="0646C5E5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339" w:type="dxa"/>
            <w:shd w:val="clear" w:color="auto" w:fill="auto"/>
          </w:tcPr>
          <w:p w14:paraId="64228D6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FF0000"/>
          </w:tcPr>
          <w:p w14:paraId="1C98610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1CCECF2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44EE49A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048BC1B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0093589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2FBB04F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54E6BF88" w14:textId="77777777" w:rsidTr="00E72BF5">
        <w:trPr>
          <w:trHeight w:val="633"/>
        </w:trPr>
        <w:tc>
          <w:tcPr>
            <w:tcW w:w="737" w:type="dxa"/>
          </w:tcPr>
          <w:p w14:paraId="5B9B7AB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43" w:type="dxa"/>
          </w:tcPr>
          <w:p w14:paraId="76BF5106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  <w:p w14:paraId="24943E7B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shd w:val="clear" w:color="auto" w:fill="auto"/>
          </w:tcPr>
          <w:p w14:paraId="662DAC5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0139F75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FF0000"/>
          </w:tcPr>
          <w:p w14:paraId="27D203F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3EEE17C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4F123F5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0A149DE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53FABB0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1CD26696" w14:textId="77777777" w:rsidTr="00E72BF5">
        <w:trPr>
          <w:trHeight w:val="639"/>
        </w:trPr>
        <w:tc>
          <w:tcPr>
            <w:tcW w:w="737" w:type="dxa"/>
          </w:tcPr>
          <w:p w14:paraId="334EAE2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43" w:type="dxa"/>
          </w:tcPr>
          <w:p w14:paraId="6C7B0D24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39" w:type="dxa"/>
            <w:shd w:val="clear" w:color="auto" w:fill="auto"/>
          </w:tcPr>
          <w:p w14:paraId="47B4002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5F76F5E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71C4133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FF0000"/>
          </w:tcPr>
          <w:p w14:paraId="0A228B6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6A4A1D6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3857848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10836BF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2AAB29F0" w14:textId="77777777" w:rsidTr="00E72BF5">
        <w:trPr>
          <w:trHeight w:val="639"/>
        </w:trPr>
        <w:tc>
          <w:tcPr>
            <w:tcW w:w="737" w:type="dxa"/>
          </w:tcPr>
          <w:p w14:paraId="4EB6394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43" w:type="dxa"/>
          </w:tcPr>
          <w:p w14:paraId="3FBFEF6C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339" w:type="dxa"/>
            <w:shd w:val="clear" w:color="auto" w:fill="auto"/>
          </w:tcPr>
          <w:p w14:paraId="4150D68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5542E02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019DC2E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1C4A30F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FF0000"/>
          </w:tcPr>
          <w:p w14:paraId="65455DE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31305B0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2720A6C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4B9278E1" w14:textId="77777777" w:rsidTr="00E72BF5">
        <w:trPr>
          <w:trHeight w:val="639"/>
        </w:trPr>
        <w:tc>
          <w:tcPr>
            <w:tcW w:w="737" w:type="dxa"/>
          </w:tcPr>
          <w:p w14:paraId="0374A98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143" w:type="dxa"/>
          </w:tcPr>
          <w:p w14:paraId="2D97F1D0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339" w:type="dxa"/>
            <w:shd w:val="clear" w:color="auto" w:fill="auto"/>
          </w:tcPr>
          <w:p w14:paraId="39248FA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4AA6EFE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014D3CC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0B21F81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3138252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1F5825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52957AB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09C199E1" w14:textId="77777777" w:rsidTr="00E72BF5">
        <w:trPr>
          <w:trHeight w:val="349"/>
        </w:trPr>
        <w:tc>
          <w:tcPr>
            <w:tcW w:w="737" w:type="dxa"/>
          </w:tcPr>
          <w:p w14:paraId="4D342FD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143" w:type="dxa"/>
          </w:tcPr>
          <w:p w14:paraId="661D5992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339" w:type="dxa"/>
            <w:shd w:val="clear" w:color="auto" w:fill="auto"/>
          </w:tcPr>
          <w:p w14:paraId="0F0234E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62B3FC8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2DEB778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3D55172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046664A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6731001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DDD318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339090E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1E1D4065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7581BD1E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49C571C7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36AAAF3E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4D11B018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3A9D6901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43D20E80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6C8314BF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7BBFD1D4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08E1A855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54037129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23191926" w14:textId="77777777" w:rsidR="00C24535" w:rsidRDefault="00C24535" w:rsidP="005D09CC">
      <w:pPr>
        <w:jc w:val="center"/>
        <w:rPr>
          <w:rFonts w:ascii="Times New Roman" w:hAnsi="Times New Roman" w:cs="Times New Roman"/>
        </w:rPr>
      </w:pPr>
    </w:p>
    <w:p w14:paraId="17C4BE47" w14:textId="77777777" w:rsidR="00E72BF5" w:rsidRDefault="00E72BF5" w:rsidP="005D09CC">
      <w:pPr>
        <w:jc w:val="center"/>
        <w:rPr>
          <w:rFonts w:ascii="Times New Roman" w:hAnsi="Times New Roman" w:cs="Times New Roman"/>
        </w:rPr>
      </w:pPr>
    </w:p>
    <w:p w14:paraId="71C476E4" w14:textId="77777777" w:rsidR="00E72BF5" w:rsidRDefault="00E72BF5" w:rsidP="005D09CC">
      <w:pPr>
        <w:jc w:val="center"/>
        <w:rPr>
          <w:rFonts w:ascii="Times New Roman" w:hAnsi="Times New Roman" w:cs="Times New Roman"/>
        </w:rPr>
      </w:pPr>
    </w:p>
    <w:p w14:paraId="19120583" w14:textId="77777777" w:rsidR="00E72BF5" w:rsidRDefault="00E72BF5" w:rsidP="005D09CC">
      <w:pPr>
        <w:jc w:val="center"/>
        <w:rPr>
          <w:rFonts w:ascii="Times New Roman" w:hAnsi="Times New Roman" w:cs="Times New Roman"/>
        </w:rPr>
      </w:pPr>
    </w:p>
    <w:p w14:paraId="636A2FA8" w14:textId="77777777" w:rsidR="00E72BF5" w:rsidRPr="00E72BF5" w:rsidRDefault="00E72BF5" w:rsidP="005D09CC">
      <w:pPr>
        <w:jc w:val="center"/>
        <w:rPr>
          <w:rFonts w:ascii="Times New Roman" w:hAnsi="Times New Roman" w:cs="Times New Roman"/>
        </w:rPr>
      </w:pPr>
    </w:p>
    <w:p w14:paraId="14E685D3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6AA899E9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7CAF79D1" w14:textId="7248DD5C" w:rsidR="00C24535" w:rsidRPr="00E72BF5" w:rsidRDefault="00C24535" w:rsidP="00C24535">
      <w:p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lastRenderedPageBreak/>
        <w:t xml:space="preserve">2.8 </w:t>
      </w:r>
      <w:r w:rsidRPr="00E72BF5">
        <w:rPr>
          <w:rFonts w:ascii="Times New Roman" w:eastAsia="Calibri" w:hAnsi="Times New Roman" w:cs="Times New Roman"/>
          <w:sz w:val="24"/>
          <w:szCs w:val="24"/>
        </w:rPr>
        <w:t>Activity Diagram</w:t>
      </w:r>
      <w:r w:rsidRPr="00E72BF5">
        <w:rPr>
          <w:rFonts w:ascii="Times New Roman" w:hAnsi="Times New Roman" w:cs="Times New Roman"/>
          <w:sz w:val="24"/>
          <w:szCs w:val="24"/>
        </w:rPr>
        <w:t xml:space="preserve"> and User Requirement Specification (Web Application)</w:t>
      </w:r>
    </w:p>
    <w:tbl>
      <w:tblPr>
        <w:tblStyle w:val="af0"/>
        <w:tblpPr w:leftFromText="180" w:rightFromText="180" w:vertAnchor="text" w:horzAnchor="margin" w:tblpXSpec="center" w:tblpY="332"/>
        <w:tblW w:w="10186" w:type="dxa"/>
        <w:tblLayout w:type="fixed"/>
        <w:tblLook w:val="04A0" w:firstRow="1" w:lastRow="0" w:firstColumn="1" w:lastColumn="0" w:noHBand="0" w:noVBand="1"/>
      </w:tblPr>
      <w:tblGrid>
        <w:gridCol w:w="698"/>
        <w:gridCol w:w="6121"/>
        <w:gridCol w:w="481"/>
        <w:gridCol w:w="481"/>
        <w:gridCol w:w="481"/>
        <w:gridCol w:w="481"/>
        <w:gridCol w:w="481"/>
        <w:gridCol w:w="481"/>
        <w:gridCol w:w="481"/>
      </w:tblGrid>
      <w:tr w:rsidR="00C24535" w:rsidRPr="00E72BF5" w14:paraId="53F8A68E" w14:textId="77777777" w:rsidTr="00E72BF5">
        <w:trPr>
          <w:trHeight w:val="1103"/>
        </w:trPr>
        <w:tc>
          <w:tcPr>
            <w:tcW w:w="698" w:type="dxa"/>
          </w:tcPr>
          <w:p w14:paraId="72E15237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BFB98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121" w:type="dxa"/>
          </w:tcPr>
          <w:p w14:paraId="518FDA8C" w14:textId="77777777" w:rsidR="00C24535" w:rsidRPr="00E72BF5" w:rsidRDefault="00C24535" w:rsidP="002C53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6C00F05" w14:textId="1390E20F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Calibri" w:hAnsi="Times New Roman" w:cs="Times New Roman"/>
                <w:sz w:val="24"/>
                <w:szCs w:val="24"/>
              </w:rPr>
              <w:t>Activity Diagram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81" w:type="dxa"/>
            <w:textDirection w:val="btLr"/>
          </w:tcPr>
          <w:p w14:paraId="610CE458" w14:textId="77777777" w:rsidR="00C24535" w:rsidRPr="00E72BF5" w:rsidRDefault="00C24535" w:rsidP="002C53B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URSW-01</w:t>
            </w:r>
          </w:p>
        </w:tc>
        <w:tc>
          <w:tcPr>
            <w:tcW w:w="481" w:type="dxa"/>
            <w:textDirection w:val="btLr"/>
          </w:tcPr>
          <w:p w14:paraId="46A0E048" w14:textId="77777777" w:rsidR="00C24535" w:rsidRPr="00E72BF5" w:rsidRDefault="00C24535" w:rsidP="002C53B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URSW-02</w:t>
            </w:r>
          </w:p>
        </w:tc>
        <w:tc>
          <w:tcPr>
            <w:tcW w:w="481" w:type="dxa"/>
            <w:textDirection w:val="btLr"/>
          </w:tcPr>
          <w:p w14:paraId="24C8FB9B" w14:textId="77777777" w:rsidR="00C24535" w:rsidRPr="00E72BF5" w:rsidRDefault="00C24535" w:rsidP="002C53B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URSW-03</w:t>
            </w:r>
          </w:p>
        </w:tc>
        <w:tc>
          <w:tcPr>
            <w:tcW w:w="481" w:type="dxa"/>
            <w:textDirection w:val="btLr"/>
          </w:tcPr>
          <w:p w14:paraId="4D692DCB" w14:textId="77777777" w:rsidR="00C24535" w:rsidRPr="00E72BF5" w:rsidRDefault="00C24535" w:rsidP="002C53B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URSW-04</w:t>
            </w:r>
          </w:p>
        </w:tc>
        <w:tc>
          <w:tcPr>
            <w:tcW w:w="481" w:type="dxa"/>
            <w:textDirection w:val="btLr"/>
          </w:tcPr>
          <w:p w14:paraId="570E9F55" w14:textId="77777777" w:rsidR="00C24535" w:rsidRPr="00E72BF5" w:rsidRDefault="00C24535" w:rsidP="002C53B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URSW-05</w:t>
            </w:r>
          </w:p>
        </w:tc>
        <w:tc>
          <w:tcPr>
            <w:tcW w:w="481" w:type="dxa"/>
            <w:textDirection w:val="btLr"/>
          </w:tcPr>
          <w:p w14:paraId="670370DE" w14:textId="77777777" w:rsidR="00C24535" w:rsidRPr="00E72BF5" w:rsidRDefault="00C24535" w:rsidP="002C53B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URSW-06</w:t>
            </w:r>
          </w:p>
        </w:tc>
        <w:tc>
          <w:tcPr>
            <w:tcW w:w="481" w:type="dxa"/>
            <w:textDirection w:val="btLr"/>
          </w:tcPr>
          <w:p w14:paraId="0A0DF18F" w14:textId="77777777" w:rsidR="00C24535" w:rsidRPr="00E72BF5" w:rsidRDefault="00C24535" w:rsidP="002C53B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URSW-07</w:t>
            </w:r>
          </w:p>
        </w:tc>
      </w:tr>
      <w:tr w:rsidR="00C24535" w:rsidRPr="00E72BF5" w14:paraId="312334CA" w14:textId="77777777" w:rsidTr="00E72BF5">
        <w:trPr>
          <w:trHeight w:val="287"/>
        </w:trPr>
        <w:tc>
          <w:tcPr>
            <w:tcW w:w="698" w:type="dxa"/>
          </w:tcPr>
          <w:p w14:paraId="051A8ADA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1" w:type="dxa"/>
          </w:tcPr>
          <w:p w14:paraId="664D8AEF" w14:textId="77777777" w:rsidR="00C24535" w:rsidRPr="00E72BF5" w:rsidRDefault="00C24535" w:rsidP="002C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481" w:type="dxa"/>
            <w:shd w:val="clear" w:color="auto" w:fill="FF0000"/>
          </w:tcPr>
          <w:p w14:paraId="47D7E670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0B03AF1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3D20ABD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BF2D0AB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5D3C326C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9672E47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66739DA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207A4D1A" w14:textId="77777777" w:rsidTr="00E72BF5">
        <w:trPr>
          <w:trHeight w:val="352"/>
        </w:trPr>
        <w:tc>
          <w:tcPr>
            <w:tcW w:w="698" w:type="dxa"/>
          </w:tcPr>
          <w:p w14:paraId="2EAD05FF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1" w:type="dxa"/>
          </w:tcPr>
          <w:p w14:paraId="3ECBCE98" w14:textId="77777777" w:rsidR="00C24535" w:rsidRPr="00E72BF5" w:rsidRDefault="00C24535" w:rsidP="002C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481" w:type="dxa"/>
          </w:tcPr>
          <w:p w14:paraId="2BC17795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38156B37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8BEFFE3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26B7850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FF36E87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8E4063D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ED019CB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0FD04014" w14:textId="77777777" w:rsidTr="00E72BF5">
        <w:trPr>
          <w:trHeight w:val="384"/>
        </w:trPr>
        <w:tc>
          <w:tcPr>
            <w:tcW w:w="698" w:type="dxa"/>
          </w:tcPr>
          <w:p w14:paraId="0EEC9572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1" w:type="dxa"/>
          </w:tcPr>
          <w:p w14:paraId="252DF654" w14:textId="77777777" w:rsidR="00C24535" w:rsidRPr="00E72BF5" w:rsidRDefault="00C24535" w:rsidP="002C53B6">
            <w:pPr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  <w:p w14:paraId="6F4FCC08" w14:textId="77777777" w:rsidR="00C24535" w:rsidRPr="00E72BF5" w:rsidRDefault="00C24535" w:rsidP="002C5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3532EBD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934EECB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4EB984F6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E2EB971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18D095B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AACB1B7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E2A822A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177966C1" w14:textId="77777777" w:rsidTr="00E72BF5">
        <w:trPr>
          <w:trHeight w:val="332"/>
        </w:trPr>
        <w:tc>
          <w:tcPr>
            <w:tcW w:w="698" w:type="dxa"/>
          </w:tcPr>
          <w:p w14:paraId="4337094B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1" w:type="dxa"/>
          </w:tcPr>
          <w:p w14:paraId="316C6DC5" w14:textId="77777777" w:rsidR="00C24535" w:rsidRPr="00E72BF5" w:rsidRDefault="00C24535" w:rsidP="002C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1" w:type="dxa"/>
          </w:tcPr>
          <w:p w14:paraId="27BBEB25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F38B657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DB827E1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4CDEE1BE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D870B5F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60CBEAB7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09F858F5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565E41A3" w14:textId="77777777" w:rsidTr="00E72BF5">
        <w:trPr>
          <w:trHeight w:val="332"/>
        </w:trPr>
        <w:tc>
          <w:tcPr>
            <w:tcW w:w="698" w:type="dxa"/>
          </w:tcPr>
          <w:p w14:paraId="2767B2FC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1" w:type="dxa"/>
          </w:tcPr>
          <w:p w14:paraId="504A4237" w14:textId="77777777" w:rsidR="00C24535" w:rsidRPr="00E72BF5" w:rsidRDefault="00C24535" w:rsidP="002C53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481" w:type="dxa"/>
          </w:tcPr>
          <w:p w14:paraId="4BDB1B8F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FBD2626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66D5A8C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C375F10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6346B71C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AEBA642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D55F9D6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7CA7BF69" w14:textId="77777777" w:rsidTr="00E72BF5">
        <w:trPr>
          <w:trHeight w:val="332"/>
        </w:trPr>
        <w:tc>
          <w:tcPr>
            <w:tcW w:w="698" w:type="dxa"/>
          </w:tcPr>
          <w:p w14:paraId="7908DB36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1" w:type="dxa"/>
          </w:tcPr>
          <w:p w14:paraId="63CE8E04" w14:textId="77777777" w:rsidR="00C24535" w:rsidRPr="00E72BF5" w:rsidRDefault="00C24535" w:rsidP="002C53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481" w:type="dxa"/>
          </w:tcPr>
          <w:p w14:paraId="062B22C6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FE1A7F3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EF4DA96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2728702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EB21B64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31D17FA1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4D1A1516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13E20790" w14:textId="77777777" w:rsidTr="00E72BF5">
        <w:trPr>
          <w:trHeight w:val="332"/>
        </w:trPr>
        <w:tc>
          <w:tcPr>
            <w:tcW w:w="698" w:type="dxa"/>
          </w:tcPr>
          <w:p w14:paraId="4A6717DB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21" w:type="dxa"/>
          </w:tcPr>
          <w:p w14:paraId="700AF802" w14:textId="77777777" w:rsidR="00C24535" w:rsidRPr="00E72BF5" w:rsidRDefault="00C24535" w:rsidP="002C53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481" w:type="dxa"/>
          </w:tcPr>
          <w:p w14:paraId="6FD9618E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180761B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83FA47A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7C95BEC6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7C4B129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6FCD35DA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2E97E2BC" w14:textId="77777777" w:rsidR="00C24535" w:rsidRPr="00E72BF5" w:rsidRDefault="00C24535" w:rsidP="002C53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48DACE" w14:textId="77777777" w:rsidR="00C24535" w:rsidRPr="00E72BF5" w:rsidRDefault="00C24535" w:rsidP="00C245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2FEF338" w14:textId="77777777" w:rsidR="00C24535" w:rsidRPr="00E72BF5" w:rsidRDefault="00C24535" w:rsidP="00C245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48CA981" w14:textId="77777777" w:rsidR="00EB0B53" w:rsidRPr="00E72BF5" w:rsidRDefault="00EB0B53" w:rsidP="005D09CC">
      <w:pPr>
        <w:jc w:val="center"/>
        <w:rPr>
          <w:rFonts w:ascii="Times New Roman" w:hAnsi="Times New Roman" w:cs="Times New Roman"/>
        </w:rPr>
      </w:pPr>
    </w:p>
    <w:p w14:paraId="034F9355" w14:textId="77777777" w:rsidR="00EB0B53" w:rsidRPr="00E72BF5" w:rsidRDefault="00EB0B53" w:rsidP="005D09CC">
      <w:pPr>
        <w:jc w:val="center"/>
        <w:rPr>
          <w:rFonts w:ascii="Times New Roman" w:hAnsi="Times New Roman" w:cs="Times New Roman"/>
        </w:rPr>
      </w:pPr>
    </w:p>
    <w:p w14:paraId="0D410E7B" w14:textId="179DF2F1" w:rsidR="005D09CC" w:rsidRPr="00E72BF5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 xml:space="preserve">2.9 </w:t>
      </w:r>
      <w:r w:rsidR="00C24535" w:rsidRPr="00E72BF5">
        <w:rPr>
          <w:rFonts w:ascii="Times New Roman" w:eastAsia="Calibri" w:hAnsi="Times New Roman" w:cs="Times New Roman"/>
          <w:sz w:val="24"/>
          <w:szCs w:val="24"/>
        </w:rPr>
        <w:t>Sequence Diagram</w:t>
      </w:r>
      <w:r w:rsidR="00C24535" w:rsidRPr="00E72BF5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E72BF5">
        <w:rPr>
          <w:rFonts w:ascii="Times New Roman" w:hAnsi="Times New Roman" w:cs="Times New Roman"/>
          <w:sz w:val="24"/>
          <w:szCs w:val="24"/>
        </w:rPr>
        <w:t>and User Requirement Specification (</w:t>
      </w:r>
      <w:r w:rsidR="00EB0B53" w:rsidRPr="00E72BF5">
        <w:rPr>
          <w:rFonts w:ascii="Times New Roman" w:hAnsi="Times New Roman" w:cs="Times New Roman"/>
          <w:sz w:val="24"/>
          <w:szCs w:val="24"/>
        </w:rPr>
        <w:t>Web</w:t>
      </w:r>
      <w:r w:rsidR="005D09CC" w:rsidRPr="00E72BF5">
        <w:rPr>
          <w:rFonts w:ascii="Times New Roman" w:hAnsi="Times New Roman" w:cs="Times New Roman"/>
          <w:sz w:val="24"/>
          <w:szCs w:val="24"/>
        </w:rPr>
        <w:t xml:space="preserve"> Application)</w:t>
      </w:r>
    </w:p>
    <w:tbl>
      <w:tblPr>
        <w:tblStyle w:val="af0"/>
        <w:tblpPr w:leftFromText="180" w:rightFromText="180" w:vertAnchor="text" w:horzAnchor="margin" w:tblpXSpec="center" w:tblpY="332"/>
        <w:tblW w:w="10292" w:type="dxa"/>
        <w:tblLayout w:type="fixed"/>
        <w:tblLook w:val="04A0" w:firstRow="1" w:lastRow="0" w:firstColumn="1" w:lastColumn="0" w:noHBand="0" w:noVBand="1"/>
      </w:tblPr>
      <w:tblGrid>
        <w:gridCol w:w="706"/>
        <w:gridCol w:w="6184"/>
        <w:gridCol w:w="486"/>
        <w:gridCol w:w="486"/>
        <w:gridCol w:w="486"/>
        <w:gridCol w:w="486"/>
        <w:gridCol w:w="486"/>
        <w:gridCol w:w="486"/>
        <w:gridCol w:w="486"/>
      </w:tblGrid>
      <w:tr w:rsidR="005D09CC" w:rsidRPr="00E72BF5" w14:paraId="2FFD2258" w14:textId="77777777" w:rsidTr="00E72BF5">
        <w:trPr>
          <w:trHeight w:val="1094"/>
        </w:trPr>
        <w:tc>
          <w:tcPr>
            <w:tcW w:w="706" w:type="dxa"/>
          </w:tcPr>
          <w:p w14:paraId="13D52B6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FA48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184" w:type="dxa"/>
          </w:tcPr>
          <w:p w14:paraId="4B8898A7" w14:textId="77777777" w:rsidR="005D09CC" w:rsidRPr="00E72BF5" w:rsidRDefault="005D09CC" w:rsidP="005D09C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2551A01" w14:textId="261C47EB" w:rsidR="005D09CC" w:rsidRPr="00E72BF5" w:rsidRDefault="005D09CC" w:rsidP="00EB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Calibri" w:hAnsi="Times New Roman" w:cs="Times New Roman"/>
                <w:sz w:val="24"/>
                <w:szCs w:val="24"/>
              </w:rPr>
              <w:t>Sequence Diagram</w:t>
            </w:r>
            <w:r w:rsidR="00EB0B53"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86" w:type="dxa"/>
            <w:textDirection w:val="btLr"/>
          </w:tcPr>
          <w:p w14:paraId="25D38250" w14:textId="3C8C1E7C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-01</w:t>
            </w:r>
          </w:p>
        </w:tc>
        <w:tc>
          <w:tcPr>
            <w:tcW w:w="486" w:type="dxa"/>
            <w:textDirection w:val="btLr"/>
          </w:tcPr>
          <w:p w14:paraId="3E3B0AC2" w14:textId="7C28F061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</w:tc>
        <w:tc>
          <w:tcPr>
            <w:tcW w:w="486" w:type="dxa"/>
            <w:textDirection w:val="btLr"/>
          </w:tcPr>
          <w:p w14:paraId="7A188A31" w14:textId="4CB5593B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</w:tc>
        <w:tc>
          <w:tcPr>
            <w:tcW w:w="486" w:type="dxa"/>
            <w:textDirection w:val="btLr"/>
          </w:tcPr>
          <w:p w14:paraId="1A7A7237" w14:textId="31CEB524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</w:tc>
        <w:tc>
          <w:tcPr>
            <w:tcW w:w="486" w:type="dxa"/>
            <w:textDirection w:val="btLr"/>
          </w:tcPr>
          <w:p w14:paraId="667C578F" w14:textId="66C3D99F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</w:tc>
        <w:tc>
          <w:tcPr>
            <w:tcW w:w="486" w:type="dxa"/>
            <w:textDirection w:val="btLr"/>
          </w:tcPr>
          <w:p w14:paraId="4B37EFE6" w14:textId="18A8EDE7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-06</w:t>
            </w:r>
          </w:p>
        </w:tc>
        <w:tc>
          <w:tcPr>
            <w:tcW w:w="486" w:type="dxa"/>
            <w:textDirection w:val="btLr"/>
          </w:tcPr>
          <w:p w14:paraId="3BFB3A6C" w14:textId="697D1B63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-07</w:t>
            </w:r>
          </w:p>
        </w:tc>
      </w:tr>
      <w:tr w:rsidR="005D09CC" w:rsidRPr="00E72BF5" w14:paraId="4EE3283A" w14:textId="77777777" w:rsidTr="00E72BF5">
        <w:trPr>
          <w:trHeight w:val="285"/>
        </w:trPr>
        <w:tc>
          <w:tcPr>
            <w:tcW w:w="706" w:type="dxa"/>
          </w:tcPr>
          <w:p w14:paraId="1D1B4D0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4" w:type="dxa"/>
          </w:tcPr>
          <w:p w14:paraId="3B66F530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486" w:type="dxa"/>
            <w:shd w:val="clear" w:color="auto" w:fill="FF0000"/>
          </w:tcPr>
          <w:p w14:paraId="77D8FEA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AADA90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339538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945EC1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6A7EC88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CDEE5C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E214F1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149EEDBA" w14:textId="77777777" w:rsidTr="00E72BF5">
        <w:trPr>
          <w:trHeight w:val="349"/>
        </w:trPr>
        <w:tc>
          <w:tcPr>
            <w:tcW w:w="706" w:type="dxa"/>
          </w:tcPr>
          <w:p w14:paraId="7B8B05D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4" w:type="dxa"/>
          </w:tcPr>
          <w:p w14:paraId="1F6D1CD2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486" w:type="dxa"/>
          </w:tcPr>
          <w:p w14:paraId="37F771D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2AD71ED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9C81BB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CDC18F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2B7962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80718E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353102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28EC94F8" w14:textId="77777777" w:rsidTr="00E72BF5">
        <w:trPr>
          <w:trHeight w:val="381"/>
        </w:trPr>
        <w:tc>
          <w:tcPr>
            <w:tcW w:w="706" w:type="dxa"/>
          </w:tcPr>
          <w:p w14:paraId="3012B85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4" w:type="dxa"/>
          </w:tcPr>
          <w:p w14:paraId="593684D2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  <w:p w14:paraId="1B92545E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7BB591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955910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72A8E8C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4F6AE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69AC5D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AA52EA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DFCDE6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384D64CA" w14:textId="77777777" w:rsidTr="00E72BF5">
        <w:trPr>
          <w:trHeight w:val="330"/>
        </w:trPr>
        <w:tc>
          <w:tcPr>
            <w:tcW w:w="706" w:type="dxa"/>
          </w:tcPr>
          <w:p w14:paraId="171BC47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4" w:type="dxa"/>
          </w:tcPr>
          <w:p w14:paraId="1F4DB373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6" w:type="dxa"/>
          </w:tcPr>
          <w:p w14:paraId="02E9F38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643171F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7ECFED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39F9A29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38DEAFC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20A3EF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6E1F0D4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7B6548E8" w14:textId="77777777" w:rsidTr="00E72BF5">
        <w:trPr>
          <w:trHeight w:val="330"/>
        </w:trPr>
        <w:tc>
          <w:tcPr>
            <w:tcW w:w="706" w:type="dxa"/>
          </w:tcPr>
          <w:p w14:paraId="0C2066F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4" w:type="dxa"/>
          </w:tcPr>
          <w:p w14:paraId="5219B896" w14:textId="77777777" w:rsidR="005D09CC" w:rsidRPr="00E72BF5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486" w:type="dxa"/>
          </w:tcPr>
          <w:p w14:paraId="3FCB438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73EBA27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1C456B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43FA03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27F15F5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71E3DA9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4D456CA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4A34C17C" w14:textId="77777777" w:rsidTr="00E72BF5">
        <w:trPr>
          <w:trHeight w:val="330"/>
        </w:trPr>
        <w:tc>
          <w:tcPr>
            <w:tcW w:w="706" w:type="dxa"/>
          </w:tcPr>
          <w:p w14:paraId="77AAE61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84" w:type="dxa"/>
          </w:tcPr>
          <w:p w14:paraId="724ACDDC" w14:textId="77777777" w:rsidR="005D09CC" w:rsidRPr="00E72BF5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486" w:type="dxa"/>
          </w:tcPr>
          <w:p w14:paraId="3AC85D5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3B1CC8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6FFABB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96C259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24EAC09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5CEC07B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65F02E8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486CCEAF" w14:textId="77777777" w:rsidTr="00E72BF5">
        <w:trPr>
          <w:trHeight w:val="330"/>
        </w:trPr>
        <w:tc>
          <w:tcPr>
            <w:tcW w:w="706" w:type="dxa"/>
          </w:tcPr>
          <w:p w14:paraId="64EF9BD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84" w:type="dxa"/>
          </w:tcPr>
          <w:p w14:paraId="573A9997" w14:textId="77777777" w:rsidR="005D09CC" w:rsidRPr="00E72BF5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486" w:type="dxa"/>
          </w:tcPr>
          <w:p w14:paraId="7E2313D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2BC0A3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2E109B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2E3DB51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10596C3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198E4D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7190507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41F268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FD49AA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FFB5FA" w14:textId="77777777" w:rsidR="005D09CC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67E8904" w14:textId="77777777" w:rsidR="00E72BF5" w:rsidRPr="00E72BF5" w:rsidRDefault="00E72BF5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AF205B7" w14:textId="77777777" w:rsidR="00EB0B53" w:rsidRPr="00E72BF5" w:rsidRDefault="00EB0B53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1D208C8" w14:textId="77777777" w:rsidR="00EB0B53" w:rsidRPr="00E72BF5" w:rsidRDefault="00EB0B53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10F53301" w14:textId="60265E06" w:rsidR="005D09CC" w:rsidRPr="00E72BF5" w:rsidRDefault="00076672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BF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2.10 </w:t>
      </w:r>
      <w:r w:rsidR="005D09CC" w:rsidRPr="00E72BF5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="005D09CC" w:rsidRPr="00E72BF5">
        <w:rPr>
          <w:rFonts w:ascii="Times New Roman" w:hAnsi="Times New Roman" w:cs="Times New Roman"/>
          <w:sz w:val="24"/>
          <w:szCs w:val="24"/>
        </w:rPr>
        <w:t>(</w:t>
      </w:r>
      <w:r w:rsidR="00EB0B53" w:rsidRPr="00E72BF5">
        <w:rPr>
          <w:rFonts w:ascii="Times New Roman" w:hAnsi="Times New Roman" w:cs="Times New Roman"/>
          <w:sz w:val="24"/>
          <w:szCs w:val="24"/>
        </w:rPr>
        <w:t>Web</w:t>
      </w:r>
      <w:r w:rsidR="005D09CC" w:rsidRPr="00E72BF5">
        <w:rPr>
          <w:rFonts w:ascii="Times New Roman" w:hAnsi="Times New Roman" w:cs="Times New Roman"/>
          <w:sz w:val="24"/>
          <w:szCs w:val="24"/>
        </w:rPr>
        <w:t xml:space="preserve"> Application)</w:t>
      </w:r>
    </w:p>
    <w:p w14:paraId="29B27885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GridTable4"/>
        <w:tblW w:w="1050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5180"/>
        <w:gridCol w:w="1116"/>
        <w:gridCol w:w="838"/>
        <w:gridCol w:w="976"/>
        <w:gridCol w:w="976"/>
      </w:tblGrid>
      <w:tr w:rsidR="001E5B03" w:rsidRPr="00E72BF5" w14:paraId="72A60BF4" w14:textId="77777777" w:rsidTr="001E5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hideMark/>
          </w:tcPr>
          <w:p w14:paraId="3EC640E9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993" w:type="dxa"/>
            <w:hideMark/>
          </w:tcPr>
          <w:p w14:paraId="56B50622" w14:textId="33F905F4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URS</w:t>
            </w:r>
            <w:r w:rsidR="002B7F44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. ID.</w:t>
            </w:r>
          </w:p>
        </w:tc>
        <w:tc>
          <w:tcPr>
            <w:tcW w:w="5180" w:type="dxa"/>
            <w:hideMark/>
          </w:tcPr>
          <w:p w14:paraId="79B917DF" w14:textId="4D7FA1D0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URS</w:t>
            </w:r>
            <w:r w:rsidR="002B7F44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116" w:type="dxa"/>
            <w:hideMark/>
          </w:tcPr>
          <w:p w14:paraId="4CD5B7D4" w14:textId="77777777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838" w:type="dxa"/>
            <w:hideMark/>
          </w:tcPr>
          <w:p w14:paraId="3DFA168F" w14:textId="2B17D6AA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 w:rsidR="002B7F44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76" w:type="dxa"/>
            <w:hideMark/>
          </w:tcPr>
          <w:p w14:paraId="3E403DEC" w14:textId="3FA13D11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r w:rsidR="002B7F44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76" w:type="dxa"/>
            <w:hideMark/>
          </w:tcPr>
          <w:p w14:paraId="419455A2" w14:textId="3B26613B" w:rsidR="005D09CC" w:rsidRPr="00E72BF5" w:rsidRDefault="005D09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  <w:r w:rsidR="002B7F44"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1E5B03" w:rsidRPr="00E72BF5" w14:paraId="2433E733" w14:textId="77777777" w:rsidTr="001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hideMark/>
          </w:tcPr>
          <w:p w14:paraId="67258341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3" w:type="dxa"/>
            <w:hideMark/>
          </w:tcPr>
          <w:p w14:paraId="252938F2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5180" w:type="dxa"/>
            <w:hideMark/>
          </w:tcPr>
          <w:p w14:paraId="397A57B5" w14:textId="77777777" w:rsidR="005D09CC" w:rsidRPr="00E72BF5" w:rsidRDefault="005D09CC" w:rsidP="005D09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1116" w:type="dxa"/>
            <w:hideMark/>
          </w:tcPr>
          <w:p w14:paraId="258392A6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  <w:tc>
          <w:tcPr>
            <w:tcW w:w="838" w:type="dxa"/>
            <w:hideMark/>
          </w:tcPr>
          <w:p w14:paraId="439DA041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976" w:type="dxa"/>
            <w:hideMark/>
          </w:tcPr>
          <w:p w14:paraId="1119AF10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976" w:type="dxa"/>
          </w:tcPr>
          <w:p w14:paraId="215DBD4D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5D09CC" w:rsidRPr="00E72BF5" w14:paraId="4421F7A2" w14:textId="77777777" w:rsidTr="001E5B03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hideMark/>
          </w:tcPr>
          <w:p w14:paraId="76395A27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hideMark/>
          </w:tcPr>
          <w:p w14:paraId="11448714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5180" w:type="dxa"/>
            <w:hideMark/>
          </w:tcPr>
          <w:p w14:paraId="0CFEB5F4" w14:textId="77777777" w:rsidR="005D09CC" w:rsidRPr="00E72BF5" w:rsidRDefault="005D09C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1116" w:type="dxa"/>
          </w:tcPr>
          <w:p w14:paraId="22970126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03,05,06,07,08,09</w:t>
            </w:r>
          </w:p>
        </w:tc>
        <w:tc>
          <w:tcPr>
            <w:tcW w:w="838" w:type="dxa"/>
            <w:hideMark/>
          </w:tcPr>
          <w:p w14:paraId="1613C86D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976" w:type="dxa"/>
            <w:hideMark/>
          </w:tcPr>
          <w:p w14:paraId="0FFCCB3A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976" w:type="dxa"/>
          </w:tcPr>
          <w:p w14:paraId="700D2A70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E72BF5" w:rsidRPr="00E72BF5" w14:paraId="08EBD4D8" w14:textId="77777777" w:rsidTr="001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hideMark/>
          </w:tcPr>
          <w:p w14:paraId="6625DFE2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hideMark/>
          </w:tcPr>
          <w:p w14:paraId="560ADFBB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5180" w:type="dxa"/>
            <w:hideMark/>
          </w:tcPr>
          <w:p w14:paraId="7A35E1B8" w14:textId="77777777" w:rsidR="005D09CC" w:rsidRPr="00E72BF5" w:rsidRDefault="005D09CC" w:rsidP="005D09C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2BF5">
              <w:rPr>
                <w:sz w:val="24"/>
                <w:szCs w:val="24"/>
              </w:rPr>
              <w:t xml:space="preserve">Admin can </w:t>
            </w:r>
            <w:r w:rsidRPr="00E72BF5">
              <w:rPr>
                <w:sz w:val="24"/>
                <w:szCs w:val="30"/>
              </w:rPr>
              <w:t>view all products in the system</w:t>
            </w:r>
            <w:r w:rsidRPr="00E72BF5">
              <w:rPr>
                <w:sz w:val="24"/>
                <w:szCs w:val="24"/>
              </w:rPr>
              <w:t>.</w:t>
            </w:r>
          </w:p>
        </w:tc>
        <w:tc>
          <w:tcPr>
            <w:tcW w:w="1116" w:type="dxa"/>
          </w:tcPr>
          <w:p w14:paraId="0021596B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03,05</w:t>
            </w:r>
          </w:p>
        </w:tc>
        <w:tc>
          <w:tcPr>
            <w:tcW w:w="838" w:type="dxa"/>
            <w:hideMark/>
          </w:tcPr>
          <w:p w14:paraId="1A6FFDDE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976" w:type="dxa"/>
            <w:hideMark/>
          </w:tcPr>
          <w:p w14:paraId="556AF6A1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976" w:type="dxa"/>
          </w:tcPr>
          <w:p w14:paraId="0384638D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5D09CC" w:rsidRPr="00E72BF5" w14:paraId="25F71A13" w14:textId="77777777" w:rsidTr="001E5B03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hideMark/>
          </w:tcPr>
          <w:p w14:paraId="5A5113EC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3" w:type="dxa"/>
            <w:hideMark/>
          </w:tcPr>
          <w:p w14:paraId="73761A13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5180" w:type="dxa"/>
            <w:hideMark/>
          </w:tcPr>
          <w:p w14:paraId="14D346D6" w14:textId="77777777" w:rsidR="005D09CC" w:rsidRPr="00E72BF5" w:rsidRDefault="005D09C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1116" w:type="dxa"/>
          </w:tcPr>
          <w:p w14:paraId="08514401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03,10,11</w:t>
            </w:r>
          </w:p>
        </w:tc>
        <w:tc>
          <w:tcPr>
            <w:tcW w:w="838" w:type="dxa"/>
            <w:hideMark/>
          </w:tcPr>
          <w:p w14:paraId="30AAA00C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976" w:type="dxa"/>
            <w:hideMark/>
          </w:tcPr>
          <w:p w14:paraId="1CCAC35B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976" w:type="dxa"/>
          </w:tcPr>
          <w:p w14:paraId="29B5291E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1E5B03" w:rsidRPr="00E72BF5" w14:paraId="7799C885" w14:textId="77777777" w:rsidTr="001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14:paraId="13B00AE5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639EAB50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5180" w:type="dxa"/>
          </w:tcPr>
          <w:p w14:paraId="591EF7C6" w14:textId="77777777" w:rsidR="005D09CC" w:rsidRPr="00E72BF5" w:rsidRDefault="005D09CC" w:rsidP="005D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1116" w:type="dxa"/>
          </w:tcPr>
          <w:p w14:paraId="14144D5C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03,12,13,14,15</w:t>
            </w:r>
          </w:p>
        </w:tc>
        <w:tc>
          <w:tcPr>
            <w:tcW w:w="838" w:type="dxa"/>
          </w:tcPr>
          <w:p w14:paraId="69E88182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976" w:type="dxa"/>
          </w:tcPr>
          <w:p w14:paraId="17BD562F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976" w:type="dxa"/>
          </w:tcPr>
          <w:p w14:paraId="55A00983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5D09CC" w:rsidRPr="00E72BF5" w14:paraId="66400B04" w14:textId="77777777" w:rsidTr="001E5B03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14:paraId="61AE7FAA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14:paraId="7E648594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5180" w:type="dxa"/>
          </w:tcPr>
          <w:p w14:paraId="71658363" w14:textId="77777777" w:rsidR="005D09CC" w:rsidRPr="00E72BF5" w:rsidRDefault="005D09C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1116" w:type="dxa"/>
          </w:tcPr>
          <w:p w14:paraId="5E6E5A49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03,16,17,18,19</w:t>
            </w:r>
          </w:p>
        </w:tc>
        <w:tc>
          <w:tcPr>
            <w:tcW w:w="838" w:type="dxa"/>
          </w:tcPr>
          <w:p w14:paraId="4A8A7CF5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976" w:type="dxa"/>
          </w:tcPr>
          <w:p w14:paraId="3DE8A60F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976" w:type="dxa"/>
          </w:tcPr>
          <w:p w14:paraId="21376C3C" w14:textId="77777777" w:rsidR="005D09CC" w:rsidRPr="00E72BF5" w:rsidRDefault="005D09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1E5B03" w:rsidRPr="00E72BF5" w14:paraId="5A1ED513" w14:textId="77777777" w:rsidTr="001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14:paraId="41F394C2" w14:textId="77777777" w:rsidR="005D09CC" w:rsidRPr="00E72BF5" w:rsidRDefault="005D09CC" w:rsidP="005D09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389EBD6E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5180" w:type="dxa"/>
          </w:tcPr>
          <w:p w14:paraId="3CD5EE77" w14:textId="77777777" w:rsidR="005D09CC" w:rsidRPr="00E72BF5" w:rsidRDefault="005D09CC" w:rsidP="005D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1116" w:type="dxa"/>
          </w:tcPr>
          <w:p w14:paraId="762A2C56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01,20</w:t>
            </w:r>
          </w:p>
        </w:tc>
        <w:tc>
          <w:tcPr>
            <w:tcW w:w="838" w:type="dxa"/>
          </w:tcPr>
          <w:p w14:paraId="4AF3C8AA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976" w:type="dxa"/>
          </w:tcPr>
          <w:p w14:paraId="0566117B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976" w:type="dxa"/>
          </w:tcPr>
          <w:p w14:paraId="37B9487E" w14:textId="77777777" w:rsidR="005D09CC" w:rsidRPr="00E72BF5" w:rsidRDefault="005D09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</w:tbl>
    <w:p w14:paraId="6BE128CB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7E6ED5B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URS- User requirement specification</w:t>
      </w:r>
    </w:p>
    <w:p w14:paraId="312C8E68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SRS- Software Requirement specification</w:t>
      </w:r>
    </w:p>
    <w:p w14:paraId="155FF729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UC- Use case</w:t>
      </w:r>
    </w:p>
    <w:p w14:paraId="1D99AF65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SD- Sequence Diagram</w:t>
      </w:r>
    </w:p>
    <w:p w14:paraId="2BEA84D1" w14:textId="77777777" w:rsidR="005D09CC" w:rsidRPr="00E72BF5" w:rsidRDefault="005D09CC" w:rsidP="005D09CC">
      <w:pPr>
        <w:spacing w:line="240" w:lineRule="auto"/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sz w:val="23"/>
          <w:szCs w:val="23"/>
        </w:rPr>
        <w:t>AD- Activity diagram</w:t>
      </w:r>
    </w:p>
    <w:p w14:paraId="451FBD4D" w14:textId="77777777" w:rsidR="00304CB4" w:rsidRPr="00E72BF5" w:rsidRDefault="00304CB4" w:rsidP="00FB00A7">
      <w:pPr>
        <w:ind w:left="2880"/>
        <w:rPr>
          <w:rFonts w:ascii="Times New Roman" w:hAnsi="Times New Roman" w:cs="Times New Roman"/>
        </w:rPr>
      </w:pPr>
    </w:p>
    <w:sectPr w:rsidR="00304CB4" w:rsidRPr="00E72BF5" w:rsidSect="00FD30A8">
      <w:headerReference w:type="default" r:id="rId9"/>
      <w:footerReference w:type="default" r:id="rId10"/>
      <w:pgSz w:w="11906" w:h="16838"/>
      <w:pgMar w:top="1440" w:right="1412" w:bottom="1440" w:left="142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1A59C" w14:textId="77777777" w:rsidR="00922480" w:rsidRDefault="00922480">
      <w:pPr>
        <w:spacing w:line="240" w:lineRule="auto"/>
      </w:pPr>
      <w:r>
        <w:separator/>
      </w:r>
    </w:p>
  </w:endnote>
  <w:endnote w:type="continuationSeparator" w:id="0">
    <w:p w14:paraId="3AC5B933" w14:textId="77777777" w:rsidR="00922480" w:rsidRDefault="00922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11EDB" w14:textId="77777777" w:rsidR="005D09CC" w:rsidRDefault="00BA00F1">
    <w:pPr>
      <w:jc w:val="center"/>
    </w:pPr>
    <w:hyperlink r:id="rId1"/>
  </w:p>
  <w:tbl>
    <w:tblPr>
      <w:tblStyle w:val="a6"/>
      <w:tblW w:w="9246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25"/>
      <w:gridCol w:w="3022"/>
      <w:gridCol w:w="1324"/>
      <w:gridCol w:w="1207"/>
      <w:gridCol w:w="992"/>
      <w:gridCol w:w="1276"/>
    </w:tblGrid>
    <w:tr w:rsidR="005D09CC" w14:paraId="4B1994BD" w14:textId="77777777" w:rsidTr="00181DDD">
      <w:trPr>
        <w:trHeight w:hRule="exact" w:val="567"/>
      </w:trPr>
      <w:tc>
        <w:tcPr>
          <w:tcW w:w="142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7433C553" w14:textId="77777777" w:rsidR="005D09CC" w:rsidRDefault="005D09CC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Name</w:t>
          </w:r>
        </w:p>
      </w:tc>
      <w:tc>
        <w:tcPr>
          <w:tcW w:w="3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BCAF0F0" w14:textId="0A33E043" w:rsidR="005D09CC" w:rsidRDefault="005D09CC" w:rsidP="00CF6063">
          <w:pPr>
            <w:spacing w:after="720"/>
            <w:ind w:right="-100"/>
            <w:contextualSpacing w:val="0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iWish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-</w:t>
          </w:r>
          <w:r>
            <w:t xml:space="preserve"> 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>Traceability Record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V.</w:t>
          </w:r>
          <w:r>
            <w:rPr>
              <w:rFonts w:ascii="Times New Roman" w:eastAsia="Times New Roman" w:hAnsi="Times New Roman" w:cs="Times New Roman"/>
              <w:sz w:val="18"/>
            </w:rPr>
            <w:t>1</w:t>
          </w:r>
        </w:p>
      </w:tc>
      <w:tc>
        <w:tcPr>
          <w:tcW w:w="1324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2D09C74" w14:textId="77777777" w:rsidR="005D09CC" w:rsidRDefault="005D09CC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Owner</w:t>
          </w:r>
        </w:p>
      </w:tc>
      <w:tc>
        <w:tcPr>
          <w:tcW w:w="1207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32B28C8" w14:textId="77777777" w:rsidR="005D09CC" w:rsidRDefault="005D09CC">
          <w:pPr>
            <w:spacing w:after="720"/>
            <w:ind w:left="60" w:right="-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VC,SK</w:t>
          </w:r>
        </w:p>
      </w:tc>
      <w:tc>
        <w:tcPr>
          <w:tcW w:w="99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062733D" w14:textId="77777777" w:rsidR="005D09CC" w:rsidRDefault="005D09CC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Page</w:t>
          </w:r>
        </w:p>
      </w:tc>
      <w:tc>
        <w:tcPr>
          <w:tcW w:w="127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9D6D79F" w14:textId="460F4967" w:rsidR="005D09CC" w:rsidRDefault="005D09CC" w:rsidP="00340250">
          <w:pPr>
            <w:spacing w:after="720"/>
            <w:ind w:left="100" w:right="-100"/>
            <w:contextualSpacing w:val="0"/>
            <w:jc w:val="center"/>
          </w:pP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instrText>PAGE</w:instrTex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BA00F1">
            <w:rPr>
              <w:rFonts w:ascii="Times New Roman" w:hAnsi="Times New Roman" w:cs="Times New Roman"/>
              <w:noProof/>
              <w:sz w:val="18"/>
              <w:szCs w:val="18"/>
            </w:rPr>
            <w:t>9</w: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sz w:val="18"/>
            </w:rPr>
            <w:t xml:space="preserve">/ </w:t>
          </w:r>
          <w:r w:rsidR="00EB0B53" w:rsidRPr="00EB0B53">
            <w:rPr>
              <w:rFonts w:ascii="Times New Roman" w:hAnsi="Times New Roman" w:cs="Times New Roman"/>
              <w:sz w:val="20"/>
              <w:szCs w:val="22"/>
            </w:rPr>
            <w:t>11</w:t>
          </w:r>
        </w:p>
      </w:tc>
    </w:tr>
    <w:tr w:rsidR="005D09CC" w14:paraId="75E62F13" w14:textId="77777777" w:rsidTr="00181DDD">
      <w:trPr>
        <w:trHeight w:hRule="exact" w:val="567"/>
      </w:trPr>
      <w:tc>
        <w:tcPr>
          <w:tcW w:w="142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081EE0C" w14:textId="77777777" w:rsidR="005D09CC" w:rsidRDefault="005D09CC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Type</w:t>
          </w:r>
        </w:p>
      </w:tc>
      <w:tc>
        <w:tcPr>
          <w:tcW w:w="3022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47DEE" w14:textId="5E7683F6" w:rsidR="005D09CC" w:rsidRDefault="005D09CC">
          <w:pPr>
            <w:spacing w:after="720"/>
            <w:ind w:left="160"/>
            <w:contextualSpacing w:val="0"/>
            <w:jc w:val="center"/>
          </w:pPr>
          <w:r w:rsidRPr="005D09CC">
            <w:rPr>
              <w:rFonts w:ascii="Times New Roman" w:eastAsia="Times New Roman" w:hAnsi="Times New Roman" w:cs="Times New Roman"/>
              <w:sz w:val="18"/>
            </w:rPr>
            <w:t>Traceability Record</w:t>
          </w:r>
        </w:p>
      </w:tc>
      <w:tc>
        <w:tcPr>
          <w:tcW w:w="1324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33C8F11" w14:textId="77777777" w:rsidR="005D09CC" w:rsidRDefault="005D09CC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Release Date</w:t>
          </w:r>
        </w:p>
      </w:tc>
      <w:tc>
        <w:tcPr>
          <w:tcW w:w="1207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665A22" w14:textId="77B51C80" w:rsidR="005D09CC" w:rsidRDefault="005D09CC" w:rsidP="009F2EEC">
          <w:pPr>
            <w:spacing w:after="720"/>
            <w:ind w:left="60"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</w:rPr>
            <w:t>22 July 2015</w:t>
          </w:r>
        </w:p>
      </w:tc>
      <w:tc>
        <w:tcPr>
          <w:tcW w:w="992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18C707D" w14:textId="77777777" w:rsidR="005D09CC" w:rsidRDefault="005D09CC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Print Date</w:t>
          </w:r>
        </w:p>
      </w:tc>
      <w:tc>
        <w:tcPr>
          <w:tcW w:w="1276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06EAAF8" w14:textId="31C483E9" w:rsidR="005D09CC" w:rsidRDefault="005D09CC" w:rsidP="009F2EEC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26 July 2015</w:t>
          </w:r>
        </w:p>
      </w:tc>
    </w:tr>
  </w:tbl>
  <w:p w14:paraId="1E70BD01" w14:textId="77777777" w:rsidR="005D09CC" w:rsidRDefault="005D09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23845" w14:textId="77777777" w:rsidR="00922480" w:rsidRDefault="00922480">
      <w:pPr>
        <w:spacing w:line="240" w:lineRule="auto"/>
      </w:pPr>
      <w:r>
        <w:separator/>
      </w:r>
    </w:p>
  </w:footnote>
  <w:footnote w:type="continuationSeparator" w:id="0">
    <w:p w14:paraId="714F0DAD" w14:textId="77777777" w:rsidR="00922480" w:rsidRDefault="009224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D5F43" w14:textId="77777777" w:rsidR="005D09CC" w:rsidRDefault="005D09CC">
    <w:pPr>
      <w:spacing w:before="720"/>
      <w:jc w:val="right"/>
    </w:pPr>
    <w:r>
      <w:rPr>
        <w:noProof/>
      </w:rPr>
      <w:drawing>
        <wp:inline distT="114300" distB="114300" distL="114300" distR="114300" wp14:anchorId="51677A6C" wp14:editId="07777777">
          <wp:extent cx="1362075" cy="819150"/>
          <wp:effectExtent l="0" t="0" r="0" b="0"/>
          <wp:docPr id="47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1838BB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5">
    <w:nsid w:val="04974495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C94A44"/>
    <w:multiLevelType w:val="multilevel"/>
    <w:tmpl w:val="8D184BF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>
    <w:nsid w:val="08D22310"/>
    <w:multiLevelType w:val="multilevel"/>
    <w:tmpl w:val="BE9AB5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8">
    <w:nsid w:val="0BD4717D"/>
    <w:multiLevelType w:val="hybridMultilevel"/>
    <w:tmpl w:val="28023B88"/>
    <w:lvl w:ilvl="0" w:tplc="627CC05A">
      <w:start w:val="1"/>
      <w:numFmt w:val="decimal"/>
      <w:lvlText w:val="%1."/>
      <w:lvlJc w:val="left"/>
      <w:pPr>
        <w:ind w:left="720" w:hanging="360"/>
      </w:pPr>
    </w:lvl>
    <w:lvl w:ilvl="1" w:tplc="E93053E6">
      <w:start w:val="1"/>
      <w:numFmt w:val="lowerLetter"/>
      <w:lvlText w:val="%2."/>
      <w:lvlJc w:val="left"/>
      <w:pPr>
        <w:ind w:left="1440" w:hanging="360"/>
      </w:pPr>
    </w:lvl>
    <w:lvl w:ilvl="2" w:tplc="2CD8AE56">
      <w:start w:val="1"/>
      <w:numFmt w:val="lowerRoman"/>
      <w:lvlText w:val="%3."/>
      <w:lvlJc w:val="right"/>
      <w:pPr>
        <w:ind w:left="2160" w:hanging="180"/>
      </w:pPr>
    </w:lvl>
    <w:lvl w:ilvl="3" w:tplc="BB5C4FA0">
      <w:start w:val="1"/>
      <w:numFmt w:val="decimal"/>
      <w:lvlText w:val="%4."/>
      <w:lvlJc w:val="left"/>
      <w:pPr>
        <w:ind w:left="2880" w:hanging="360"/>
      </w:pPr>
    </w:lvl>
    <w:lvl w:ilvl="4" w:tplc="351A6FBE">
      <w:start w:val="1"/>
      <w:numFmt w:val="lowerLetter"/>
      <w:lvlText w:val="%5."/>
      <w:lvlJc w:val="left"/>
      <w:pPr>
        <w:ind w:left="3600" w:hanging="360"/>
      </w:pPr>
    </w:lvl>
    <w:lvl w:ilvl="5" w:tplc="3BAA78D6">
      <w:start w:val="1"/>
      <w:numFmt w:val="lowerRoman"/>
      <w:lvlText w:val="%6."/>
      <w:lvlJc w:val="right"/>
      <w:pPr>
        <w:ind w:left="4320" w:hanging="180"/>
      </w:pPr>
    </w:lvl>
    <w:lvl w:ilvl="6" w:tplc="49F6B072">
      <w:start w:val="1"/>
      <w:numFmt w:val="decimal"/>
      <w:lvlText w:val="%7."/>
      <w:lvlJc w:val="left"/>
      <w:pPr>
        <w:ind w:left="5040" w:hanging="360"/>
      </w:pPr>
    </w:lvl>
    <w:lvl w:ilvl="7" w:tplc="A54E3982">
      <w:start w:val="1"/>
      <w:numFmt w:val="lowerLetter"/>
      <w:lvlText w:val="%8."/>
      <w:lvlJc w:val="left"/>
      <w:pPr>
        <w:ind w:left="5760" w:hanging="360"/>
      </w:pPr>
    </w:lvl>
    <w:lvl w:ilvl="8" w:tplc="AF84FE2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8D483F"/>
    <w:multiLevelType w:val="hybridMultilevel"/>
    <w:tmpl w:val="9F36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C42F21"/>
    <w:multiLevelType w:val="multilevel"/>
    <w:tmpl w:val="81ECBF7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1">
    <w:nsid w:val="18262CF9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72868"/>
    <w:multiLevelType w:val="hybridMultilevel"/>
    <w:tmpl w:val="629C750E"/>
    <w:lvl w:ilvl="0" w:tplc="CEA88922">
      <w:start w:val="40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176C64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107E1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A535C2"/>
    <w:multiLevelType w:val="hybridMultilevel"/>
    <w:tmpl w:val="6D640758"/>
    <w:lvl w:ilvl="0" w:tplc="F056AE3A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6D86C80"/>
    <w:multiLevelType w:val="multilevel"/>
    <w:tmpl w:val="91FA90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7">
    <w:nsid w:val="26F119A2"/>
    <w:multiLevelType w:val="hybridMultilevel"/>
    <w:tmpl w:val="4948D26A"/>
    <w:lvl w:ilvl="0" w:tplc="C818F568">
      <w:start w:val="1"/>
      <w:numFmt w:val="decimal"/>
      <w:lvlText w:val="%1."/>
      <w:lvlJc w:val="left"/>
      <w:pPr>
        <w:ind w:left="720" w:hanging="360"/>
      </w:pPr>
    </w:lvl>
    <w:lvl w:ilvl="1" w:tplc="169CC6CE">
      <w:start w:val="1"/>
      <w:numFmt w:val="lowerLetter"/>
      <w:lvlText w:val="%2."/>
      <w:lvlJc w:val="left"/>
      <w:pPr>
        <w:ind w:left="1440" w:hanging="360"/>
      </w:pPr>
    </w:lvl>
    <w:lvl w:ilvl="2" w:tplc="479C7854">
      <w:start w:val="1"/>
      <w:numFmt w:val="lowerRoman"/>
      <w:lvlText w:val="%3."/>
      <w:lvlJc w:val="right"/>
      <w:pPr>
        <w:ind w:left="2160" w:hanging="180"/>
      </w:pPr>
    </w:lvl>
    <w:lvl w:ilvl="3" w:tplc="9CBE8D20">
      <w:start w:val="1"/>
      <w:numFmt w:val="decimal"/>
      <w:lvlText w:val="%4."/>
      <w:lvlJc w:val="left"/>
      <w:pPr>
        <w:ind w:left="2880" w:hanging="360"/>
      </w:pPr>
    </w:lvl>
    <w:lvl w:ilvl="4" w:tplc="79121E1C">
      <w:start w:val="1"/>
      <w:numFmt w:val="lowerLetter"/>
      <w:lvlText w:val="%5."/>
      <w:lvlJc w:val="left"/>
      <w:pPr>
        <w:ind w:left="3600" w:hanging="360"/>
      </w:pPr>
    </w:lvl>
    <w:lvl w:ilvl="5" w:tplc="68BC6BEE">
      <w:start w:val="1"/>
      <w:numFmt w:val="lowerRoman"/>
      <w:lvlText w:val="%6."/>
      <w:lvlJc w:val="right"/>
      <w:pPr>
        <w:ind w:left="4320" w:hanging="180"/>
      </w:pPr>
    </w:lvl>
    <w:lvl w:ilvl="6" w:tplc="EB189FBA">
      <w:start w:val="1"/>
      <w:numFmt w:val="decimal"/>
      <w:lvlText w:val="%7."/>
      <w:lvlJc w:val="left"/>
      <w:pPr>
        <w:ind w:left="5040" w:hanging="360"/>
      </w:pPr>
    </w:lvl>
    <w:lvl w:ilvl="7" w:tplc="1FFC4F9C">
      <w:start w:val="1"/>
      <w:numFmt w:val="lowerLetter"/>
      <w:lvlText w:val="%8."/>
      <w:lvlJc w:val="left"/>
      <w:pPr>
        <w:ind w:left="5760" w:hanging="360"/>
      </w:pPr>
    </w:lvl>
    <w:lvl w:ilvl="8" w:tplc="9A66CBF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45B22"/>
    <w:multiLevelType w:val="hybridMultilevel"/>
    <w:tmpl w:val="2082926A"/>
    <w:lvl w:ilvl="0" w:tplc="B37E7D30">
      <w:start w:val="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14198"/>
    <w:multiLevelType w:val="multilevel"/>
    <w:tmpl w:val="335230A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0">
    <w:nsid w:val="2ECC7D2E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1A4620"/>
    <w:multiLevelType w:val="hybridMultilevel"/>
    <w:tmpl w:val="C6568AAC"/>
    <w:lvl w:ilvl="0" w:tplc="5DD4E990">
      <w:start w:val="1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39F07434"/>
    <w:multiLevelType w:val="multilevel"/>
    <w:tmpl w:val="8A44B5A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3">
    <w:nsid w:val="3F8A61E3"/>
    <w:multiLevelType w:val="multilevel"/>
    <w:tmpl w:val="0AAE3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4">
    <w:nsid w:val="45A57E2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A62212"/>
    <w:multiLevelType w:val="multilevel"/>
    <w:tmpl w:val="9AE8241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6">
    <w:nsid w:val="4D405E64"/>
    <w:multiLevelType w:val="multilevel"/>
    <w:tmpl w:val="D23022F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7">
    <w:nsid w:val="534713E9"/>
    <w:multiLevelType w:val="multilevel"/>
    <w:tmpl w:val="FA6244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>
    <w:nsid w:val="55155CDE"/>
    <w:multiLevelType w:val="hybridMultilevel"/>
    <w:tmpl w:val="3D66CA54"/>
    <w:lvl w:ilvl="0" w:tplc="07D00138">
      <w:start w:val="2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5B54105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7E0327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655AE9"/>
    <w:multiLevelType w:val="multilevel"/>
    <w:tmpl w:val="BAC22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>
    <w:nsid w:val="692E5E1E"/>
    <w:multiLevelType w:val="multilevel"/>
    <w:tmpl w:val="EF203E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3">
    <w:nsid w:val="73931C5E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10F9"/>
    <w:multiLevelType w:val="hybridMultilevel"/>
    <w:tmpl w:val="E9667EA2"/>
    <w:lvl w:ilvl="0" w:tplc="79448F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6628C2"/>
    <w:multiLevelType w:val="hybridMultilevel"/>
    <w:tmpl w:val="C1660F6E"/>
    <w:lvl w:ilvl="0" w:tplc="BD9C7F78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>
    <w:nsid w:val="79CC5501"/>
    <w:multiLevelType w:val="multilevel"/>
    <w:tmpl w:val="A0A8EC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>
    <w:nsid w:val="7A7F2C5F"/>
    <w:multiLevelType w:val="multilevel"/>
    <w:tmpl w:val="FA66AF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8">
    <w:nsid w:val="7B750C7E"/>
    <w:multiLevelType w:val="multilevel"/>
    <w:tmpl w:val="E4E4A7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9">
    <w:nsid w:val="7CB757C2"/>
    <w:multiLevelType w:val="multilevel"/>
    <w:tmpl w:val="C84479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0">
    <w:nsid w:val="7FE9743C"/>
    <w:multiLevelType w:val="multilevel"/>
    <w:tmpl w:val="EAB029B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39"/>
  </w:num>
  <w:num w:numId="2">
    <w:abstractNumId w:val="7"/>
  </w:num>
  <w:num w:numId="3">
    <w:abstractNumId w:val="25"/>
  </w:num>
  <w:num w:numId="4">
    <w:abstractNumId w:val="23"/>
  </w:num>
  <w:num w:numId="5">
    <w:abstractNumId w:val="37"/>
  </w:num>
  <w:num w:numId="6">
    <w:abstractNumId w:val="27"/>
  </w:num>
  <w:num w:numId="7">
    <w:abstractNumId w:val="40"/>
  </w:num>
  <w:num w:numId="8">
    <w:abstractNumId w:val="19"/>
  </w:num>
  <w:num w:numId="9">
    <w:abstractNumId w:val="26"/>
  </w:num>
  <w:num w:numId="10">
    <w:abstractNumId w:val="6"/>
  </w:num>
  <w:num w:numId="11">
    <w:abstractNumId w:val="16"/>
  </w:num>
  <w:num w:numId="12">
    <w:abstractNumId w:val="10"/>
  </w:num>
  <w:num w:numId="13">
    <w:abstractNumId w:val="38"/>
  </w:num>
  <w:num w:numId="14">
    <w:abstractNumId w:val="4"/>
  </w:num>
  <w:num w:numId="15">
    <w:abstractNumId w:val="15"/>
  </w:num>
  <w:num w:numId="16">
    <w:abstractNumId w:val="21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28"/>
  </w:num>
  <w:num w:numId="22">
    <w:abstractNumId w:val="31"/>
  </w:num>
  <w:num w:numId="23">
    <w:abstractNumId w:val="35"/>
  </w:num>
  <w:num w:numId="24">
    <w:abstractNumId w:val="22"/>
  </w:num>
  <w:num w:numId="25">
    <w:abstractNumId w:val="34"/>
  </w:num>
  <w:num w:numId="26">
    <w:abstractNumId w:val="18"/>
  </w:num>
  <w:num w:numId="27">
    <w:abstractNumId w:val="32"/>
  </w:num>
  <w:num w:numId="28">
    <w:abstractNumId w:val="9"/>
  </w:num>
  <w:num w:numId="29">
    <w:abstractNumId w:val="13"/>
  </w:num>
  <w:num w:numId="30">
    <w:abstractNumId w:val="11"/>
  </w:num>
  <w:num w:numId="31">
    <w:abstractNumId w:val="14"/>
  </w:num>
  <w:num w:numId="32">
    <w:abstractNumId w:val="29"/>
  </w:num>
  <w:num w:numId="33">
    <w:abstractNumId w:val="24"/>
  </w:num>
  <w:num w:numId="34">
    <w:abstractNumId w:val="33"/>
  </w:num>
  <w:num w:numId="35">
    <w:abstractNumId w:val="30"/>
  </w:num>
  <w:num w:numId="36">
    <w:abstractNumId w:val="20"/>
  </w:num>
  <w:num w:numId="37">
    <w:abstractNumId w:val="17"/>
  </w:num>
  <w:num w:numId="38">
    <w:abstractNumId w:val="5"/>
  </w:num>
  <w:num w:numId="39">
    <w:abstractNumId w:val="8"/>
  </w:num>
  <w:num w:numId="40">
    <w:abstractNumId w:val="3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71"/>
    <w:rsid w:val="00002B1A"/>
    <w:rsid w:val="00051FE9"/>
    <w:rsid w:val="000570C4"/>
    <w:rsid w:val="00060852"/>
    <w:rsid w:val="00076672"/>
    <w:rsid w:val="00076B39"/>
    <w:rsid w:val="00082BD4"/>
    <w:rsid w:val="00092998"/>
    <w:rsid w:val="000978EE"/>
    <w:rsid w:val="000C0858"/>
    <w:rsid w:val="000E038B"/>
    <w:rsid w:val="000F5AC3"/>
    <w:rsid w:val="00111A18"/>
    <w:rsid w:val="001168E7"/>
    <w:rsid w:val="001171FF"/>
    <w:rsid w:val="00177989"/>
    <w:rsid w:val="00181DDD"/>
    <w:rsid w:val="001B2453"/>
    <w:rsid w:val="001C0A02"/>
    <w:rsid w:val="001D00DE"/>
    <w:rsid w:val="001E2805"/>
    <w:rsid w:val="001E5B03"/>
    <w:rsid w:val="00211E39"/>
    <w:rsid w:val="00215D4D"/>
    <w:rsid w:val="0023498B"/>
    <w:rsid w:val="0023764E"/>
    <w:rsid w:val="00241BAA"/>
    <w:rsid w:val="00266587"/>
    <w:rsid w:val="002A2A3F"/>
    <w:rsid w:val="002A31BB"/>
    <w:rsid w:val="002B7F44"/>
    <w:rsid w:val="002D3E70"/>
    <w:rsid w:val="002D4415"/>
    <w:rsid w:val="00304CB4"/>
    <w:rsid w:val="003201EE"/>
    <w:rsid w:val="00325BBC"/>
    <w:rsid w:val="00340250"/>
    <w:rsid w:val="00351F36"/>
    <w:rsid w:val="00383571"/>
    <w:rsid w:val="00392171"/>
    <w:rsid w:val="003A1CD3"/>
    <w:rsid w:val="003C0086"/>
    <w:rsid w:val="003D5E57"/>
    <w:rsid w:val="003E00A5"/>
    <w:rsid w:val="003E1064"/>
    <w:rsid w:val="00433FBB"/>
    <w:rsid w:val="00444A7A"/>
    <w:rsid w:val="00480700"/>
    <w:rsid w:val="004A3560"/>
    <w:rsid w:val="004B5E15"/>
    <w:rsid w:val="004C662C"/>
    <w:rsid w:val="004D3CEA"/>
    <w:rsid w:val="004D4E99"/>
    <w:rsid w:val="004F2848"/>
    <w:rsid w:val="00516CD5"/>
    <w:rsid w:val="005961D0"/>
    <w:rsid w:val="005C55E1"/>
    <w:rsid w:val="005D09CC"/>
    <w:rsid w:val="005D558B"/>
    <w:rsid w:val="005D7E2F"/>
    <w:rsid w:val="006307A3"/>
    <w:rsid w:val="00637469"/>
    <w:rsid w:val="006479A0"/>
    <w:rsid w:val="00700DE6"/>
    <w:rsid w:val="007014E9"/>
    <w:rsid w:val="00712D93"/>
    <w:rsid w:val="007631B4"/>
    <w:rsid w:val="00763BC8"/>
    <w:rsid w:val="007A16F4"/>
    <w:rsid w:val="007A4DB1"/>
    <w:rsid w:val="007A4F2C"/>
    <w:rsid w:val="007B7C9B"/>
    <w:rsid w:val="007D7077"/>
    <w:rsid w:val="007E161B"/>
    <w:rsid w:val="007F0873"/>
    <w:rsid w:val="007F24DF"/>
    <w:rsid w:val="008279A6"/>
    <w:rsid w:val="00831E6C"/>
    <w:rsid w:val="00832904"/>
    <w:rsid w:val="008343E8"/>
    <w:rsid w:val="00835A91"/>
    <w:rsid w:val="00847A47"/>
    <w:rsid w:val="008913BA"/>
    <w:rsid w:val="00892892"/>
    <w:rsid w:val="008D7C3B"/>
    <w:rsid w:val="00907855"/>
    <w:rsid w:val="00922480"/>
    <w:rsid w:val="009473C6"/>
    <w:rsid w:val="00955C97"/>
    <w:rsid w:val="00962122"/>
    <w:rsid w:val="0097227A"/>
    <w:rsid w:val="009F2EEC"/>
    <w:rsid w:val="00A12F64"/>
    <w:rsid w:val="00A16869"/>
    <w:rsid w:val="00A47868"/>
    <w:rsid w:val="00A5068C"/>
    <w:rsid w:val="00A5721E"/>
    <w:rsid w:val="00AA0544"/>
    <w:rsid w:val="00AC3821"/>
    <w:rsid w:val="00AE6AAE"/>
    <w:rsid w:val="00AF3DFA"/>
    <w:rsid w:val="00AF4E6E"/>
    <w:rsid w:val="00B0224A"/>
    <w:rsid w:val="00B07943"/>
    <w:rsid w:val="00B41420"/>
    <w:rsid w:val="00B43CA1"/>
    <w:rsid w:val="00B54BF5"/>
    <w:rsid w:val="00B5677A"/>
    <w:rsid w:val="00BA00F1"/>
    <w:rsid w:val="00BA1C2E"/>
    <w:rsid w:val="00BD4734"/>
    <w:rsid w:val="00BF11A5"/>
    <w:rsid w:val="00C24535"/>
    <w:rsid w:val="00C648FA"/>
    <w:rsid w:val="00C71ADC"/>
    <w:rsid w:val="00C80801"/>
    <w:rsid w:val="00CE0E41"/>
    <w:rsid w:val="00CE1A82"/>
    <w:rsid w:val="00CF6063"/>
    <w:rsid w:val="00D019D9"/>
    <w:rsid w:val="00D1306C"/>
    <w:rsid w:val="00D55B46"/>
    <w:rsid w:val="00D7065B"/>
    <w:rsid w:val="00D83C9B"/>
    <w:rsid w:val="00DB0C6E"/>
    <w:rsid w:val="00DB4E50"/>
    <w:rsid w:val="00DE67CC"/>
    <w:rsid w:val="00DF2FA2"/>
    <w:rsid w:val="00E64F6B"/>
    <w:rsid w:val="00E71491"/>
    <w:rsid w:val="00E72BF5"/>
    <w:rsid w:val="00E84453"/>
    <w:rsid w:val="00E966FD"/>
    <w:rsid w:val="00EB0B53"/>
    <w:rsid w:val="00EB203D"/>
    <w:rsid w:val="00EC5AA6"/>
    <w:rsid w:val="00ED284E"/>
    <w:rsid w:val="00ED6EA8"/>
    <w:rsid w:val="00EE3159"/>
    <w:rsid w:val="00F03D26"/>
    <w:rsid w:val="00F04AF1"/>
    <w:rsid w:val="00F51BEA"/>
    <w:rsid w:val="00F93096"/>
    <w:rsid w:val="00FA2941"/>
    <w:rsid w:val="00FA2AB1"/>
    <w:rsid w:val="00FB00A7"/>
    <w:rsid w:val="00FC379C"/>
    <w:rsid w:val="00FC429C"/>
    <w:rsid w:val="00FC7B42"/>
    <w:rsid w:val="00FD30A8"/>
    <w:rsid w:val="292C203D"/>
    <w:rsid w:val="343E2EA6"/>
    <w:rsid w:val="50A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6FF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NormalTable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NormalTable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51BEA"/>
    <w:rPr>
      <w:rFonts w:ascii="Tahoma" w:hAnsi="Tahoma" w:cs="Angsana New"/>
      <w:sz w:val="16"/>
    </w:rPr>
  </w:style>
  <w:style w:type="paragraph" w:styleId="a9">
    <w:name w:val="header"/>
    <w:basedOn w:val="a"/>
    <w:link w:val="aa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a">
    <w:name w:val="หัวกระดาษ อักขระ"/>
    <w:basedOn w:val="a0"/>
    <w:link w:val="a9"/>
    <w:uiPriority w:val="99"/>
    <w:rsid w:val="00F51BEA"/>
    <w:rPr>
      <w:rFonts w:cs="Cordia New"/>
    </w:rPr>
  </w:style>
  <w:style w:type="paragraph" w:styleId="ab">
    <w:name w:val="footer"/>
    <w:basedOn w:val="a"/>
    <w:link w:val="ac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c">
    <w:name w:val="ท้ายกระดาษ อักขระ"/>
    <w:basedOn w:val="a0"/>
    <w:link w:val="ab"/>
    <w:uiPriority w:val="99"/>
    <w:rsid w:val="00F51BEA"/>
    <w:rPr>
      <w:rFonts w:cs="Cordia New"/>
    </w:rPr>
  </w:style>
  <w:style w:type="paragraph" w:styleId="ad">
    <w:name w:val="caption"/>
    <w:basedOn w:val="a"/>
    <w:next w:val="a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ae">
    <w:name w:val="List Paragraph"/>
    <w:basedOn w:val="a"/>
    <w:link w:val="af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af0">
    <w:name w:val="Table Grid"/>
    <w:basedOn w:val="a1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รายการย่อหน้า อักขระ"/>
    <w:basedOn w:val="a0"/>
    <w:link w:val="ae"/>
    <w:uiPriority w:val="34"/>
    <w:rsid w:val="00325BBC"/>
    <w:rPr>
      <w:rFonts w:cs="Cordia New"/>
    </w:rPr>
  </w:style>
  <w:style w:type="character" w:customStyle="1" w:styleId="words">
    <w:name w:val="words"/>
    <w:basedOn w:val="a0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af2">
    <w:name w:val="Body Text"/>
    <w:basedOn w:val="a"/>
    <w:link w:val="af3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af3">
    <w:name w:val="เนื้อความ อักขระ"/>
    <w:basedOn w:val="a0"/>
    <w:link w:val="af2"/>
    <w:rsid w:val="00392171"/>
    <w:rPr>
      <w:rFonts w:eastAsia="Times New Roman" w:cs="Times New Roman"/>
      <w:color w:val="auto"/>
      <w:lang w:val="en-AU" w:bidi="ar-SA"/>
    </w:rPr>
  </w:style>
  <w:style w:type="paragraph" w:styleId="af4">
    <w:name w:val="Normal (Web)"/>
    <w:basedOn w:val="a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a0"/>
    <w:rsid w:val="0097227A"/>
  </w:style>
  <w:style w:type="character" w:styleId="af5">
    <w:name w:val="Hyperlink"/>
    <w:basedOn w:val="a0"/>
    <w:uiPriority w:val="99"/>
    <w:unhideWhenUsed/>
    <w:rsid w:val="0097227A"/>
    <w:rPr>
      <w:color w:val="0000FF"/>
      <w:u w:val="single"/>
    </w:rPr>
  </w:style>
  <w:style w:type="table" w:customStyle="1" w:styleId="GridTable6Colorful">
    <w:name w:val="Grid Table 6 Colorful"/>
    <w:basedOn w:val="a1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3">
    <w:name w:val="Grid Table 4 Accent 3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2">
    <w:name w:val="Grid Table 4 Accent 2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4">
    <w:name w:val="Grid Table 4 Accent 4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a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GridTable4">
    <w:name w:val="Grid Table 4"/>
    <w:basedOn w:val="a1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No Spacing"/>
    <w:link w:val="af7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af7">
    <w:name w:val="ไม่มีการเว้นระยะห่าง อักขระ"/>
    <w:basedOn w:val="a0"/>
    <w:link w:val="af6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NormalTable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NormalTable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51BEA"/>
    <w:rPr>
      <w:rFonts w:ascii="Tahoma" w:hAnsi="Tahoma" w:cs="Angsana New"/>
      <w:sz w:val="16"/>
    </w:rPr>
  </w:style>
  <w:style w:type="paragraph" w:styleId="a9">
    <w:name w:val="header"/>
    <w:basedOn w:val="a"/>
    <w:link w:val="aa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a">
    <w:name w:val="หัวกระดาษ อักขระ"/>
    <w:basedOn w:val="a0"/>
    <w:link w:val="a9"/>
    <w:uiPriority w:val="99"/>
    <w:rsid w:val="00F51BEA"/>
    <w:rPr>
      <w:rFonts w:cs="Cordia New"/>
    </w:rPr>
  </w:style>
  <w:style w:type="paragraph" w:styleId="ab">
    <w:name w:val="footer"/>
    <w:basedOn w:val="a"/>
    <w:link w:val="ac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c">
    <w:name w:val="ท้ายกระดาษ อักขระ"/>
    <w:basedOn w:val="a0"/>
    <w:link w:val="ab"/>
    <w:uiPriority w:val="99"/>
    <w:rsid w:val="00F51BEA"/>
    <w:rPr>
      <w:rFonts w:cs="Cordia New"/>
    </w:rPr>
  </w:style>
  <w:style w:type="paragraph" w:styleId="ad">
    <w:name w:val="caption"/>
    <w:basedOn w:val="a"/>
    <w:next w:val="a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ae">
    <w:name w:val="List Paragraph"/>
    <w:basedOn w:val="a"/>
    <w:link w:val="af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af0">
    <w:name w:val="Table Grid"/>
    <w:basedOn w:val="a1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รายการย่อหน้า อักขระ"/>
    <w:basedOn w:val="a0"/>
    <w:link w:val="ae"/>
    <w:uiPriority w:val="34"/>
    <w:rsid w:val="00325BBC"/>
    <w:rPr>
      <w:rFonts w:cs="Cordia New"/>
    </w:rPr>
  </w:style>
  <w:style w:type="character" w:customStyle="1" w:styleId="words">
    <w:name w:val="words"/>
    <w:basedOn w:val="a0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af2">
    <w:name w:val="Body Text"/>
    <w:basedOn w:val="a"/>
    <w:link w:val="af3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af3">
    <w:name w:val="เนื้อความ อักขระ"/>
    <w:basedOn w:val="a0"/>
    <w:link w:val="af2"/>
    <w:rsid w:val="00392171"/>
    <w:rPr>
      <w:rFonts w:eastAsia="Times New Roman" w:cs="Times New Roman"/>
      <w:color w:val="auto"/>
      <w:lang w:val="en-AU" w:bidi="ar-SA"/>
    </w:rPr>
  </w:style>
  <w:style w:type="paragraph" w:styleId="af4">
    <w:name w:val="Normal (Web)"/>
    <w:basedOn w:val="a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a0"/>
    <w:rsid w:val="0097227A"/>
  </w:style>
  <w:style w:type="character" w:styleId="af5">
    <w:name w:val="Hyperlink"/>
    <w:basedOn w:val="a0"/>
    <w:uiPriority w:val="99"/>
    <w:unhideWhenUsed/>
    <w:rsid w:val="0097227A"/>
    <w:rPr>
      <w:color w:val="0000FF"/>
      <w:u w:val="single"/>
    </w:rPr>
  </w:style>
  <w:style w:type="table" w:customStyle="1" w:styleId="GridTable6Colorful">
    <w:name w:val="Grid Table 6 Colorful"/>
    <w:basedOn w:val="a1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3">
    <w:name w:val="Grid Table 4 Accent 3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2">
    <w:name w:val="Grid Table 4 Accent 2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4">
    <w:name w:val="Grid Table 4 Accent 4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a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GridTable4">
    <w:name w:val="Grid Table 4"/>
    <w:basedOn w:val="a1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No Spacing"/>
    <w:link w:val="af7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af7">
    <w:name w:val="ไม่มีการเว้นระยะห่าง อักขระ"/>
    <w:basedOn w:val="a0"/>
    <w:link w:val="af6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sqldb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sqldb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D40E-A5E1-4270-8520-EFB76D47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1064</Words>
  <Characters>6069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nexuspump</dc:creator>
  <cp:lastModifiedBy>user</cp:lastModifiedBy>
  <cp:revision>18</cp:revision>
  <cp:lastPrinted>2015-07-29T05:59:00Z</cp:lastPrinted>
  <dcterms:created xsi:type="dcterms:W3CDTF">2015-07-28T12:18:00Z</dcterms:created>
  <dcterms:modified xsi:type="dcterms:W3CDTF">2015-07-29T06:01:00Z</dcterms:modified>
</cp:coreProperties>
</file>