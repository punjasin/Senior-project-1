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B1FBA" w14:textId="78D6EA81" w:rsidR="00211E39" w:rsidRPr="00EF5C9C" w:rsidRDefault="00211E39">
      <w:pPr>
        <w:rPr>
          <w:rFonts w:ascii="Times New Roman" w:eastAsia="Times New Roman" w:hAnsi="Times New Roman" w:cs="Times New Roman"/>
          <w:b/>
          <w:sz w:val="36"/>
          <w:highlight w:val="white"/>
          <w:cs/>
        </w:rPr>
      </w:pPr>
    </w:p>
    <w:p w14:paraId="797D1715" w14:textId="303AD483" w:rsidR="00211E39" w:rsidRPr="00EF5C9C" w:rsidRDefault="00211E39">
      <w:pPr>
        <w:rPr>
          <w:rFonts w:ascii="Times New Roman" w:eastAsia="Times New Roman" w:hAnsi="Times New Roman" w:cs="Times New Roman"/>
          <w:b/>
          <w:sz w:val="36"/>
          <w:highlight w:val="white"/>
        </w:rPr>
      </w:pPr>
    </w:p>
    <w:p w14:paraId="4EEB6BC7" w14:textId="0BFAC825" w:rsidR="00211E39" w:rsidRPr="00EF5C9C" w:rsidRDefault="00211E39">
      <w:pPr>
        <w:rPr>
          <w:rFonts w:ascii="Times New Roman" w:eastAsia="Times New Roman" w:hAnsi="Times New Roman" w:cs="Times New Roman"/>
          <w:b/>
          <w:sz w:val="36"/>
          <w:highlight w:val="white"/>
        </w:rPr>
      </w:pPr>
    </w:p>
    <w:p w14:paraId="3892818B" w14:textId="27BF3A74" w:rsidR="00211E39" w:rsidRPr="00EF5C9C" w:rsidRDefault="00211E39">
      <w:pPr>
        <w:rPr>
          <w:rFonts w:ascii="Times New Roman" w:eastAsia="Times New Roman" w:hAnsi="Times New Roman" w:cs="Times New Roman"/>
          <w:b/>
          <w:sz w:val="36"/>
          <w:highlight w:val="white"/>
        </w:rPr>
      </w:pPr>
    </w:p>
    <w:p w14:paraId="67807993" w14:textId="2958147C" w:rsidR="00211E39" w:rsidRPr="00EF5C9C" w:rsidRDefault="00211E39">
      <w:pPr>
        <w:rPr>
          <w:rFonts w:ascii="Times New Roman" w:eastAsia="Times New Roman" w:hAnsi="Times New Roman" w:cs="Times New Roman"/>
          <w:b/>
          <w:sz w:val="36"/>
          <w:highlight w:val="white"/>
        </w:rPr>
      </w:pPr>
    </w:p>
    <w:p w14:paraId="46C4F290" w14:textId="3A0D9E6D" w:rsidR="00211E39" w:rsidRPr="00EF5C9C" w:rsidRDefault="00211E39">
      <w:pPr>
        <w:rPr>
          <w:rFonts w:ascii="Times New Roman" w:eastAsia="Times New Roman" w:hAnsi="Times New Roman" w:cs="Times New Roman"/>
          <w:b/>
          <w:sz w:val="36"/>
          <w:highlight w:val="white"/>
        </w:rPr>
      </w:pPr>
    </w:p>
    <w:p w14:paraId="0C9A6950" w14:textId="5F040619" w:rsidR="00211E39" w:rsidRPr="00EF5C9C" w:rsidRDefault="00211E39">
      <w:pPr>
        <w:rPr>
          <w:rFonts w:ascii="Times New Roman" w:eastAsia="Times New Roman" w:hAnsi="Times New Roman" w:cs="Times New Roman"/>
          <w:b/>
          <w:sz w:val="36"/>
          <w:highlight w:val="white"/>
        </w:rPr>
      </w:pPr>
    </w:p>
    <w:p w14:paraId="1AC6E43A" w14:textId="2F831F10" w:rsidR="00211E39" w:rsidRPr="00EF5C9C" w:rsidRDefault="00211E39">
      <w:pPr>
        <w:rPr>
          <w:rFonts w:ascii="Times New Roman" w:eastAsia="Times New Roman" w:hAnsi="Times New Roman" w:cs="Times New Roman"/>
          <w:b/>
          <w:sz w:val="36"/>
          <w:highlight w:val="white"/>
        </w:rPr>
      </w:pPr>
    </w:p>
    <w:p w14:paraId="5B2E4775" w14:textId="38DCFBAB" w:rsidR="00211E39" w:rsidRPr="00EF5C9C" w:rsidRDefault="00211E39">
      <w:pPr>
        <w:rPr>
          <w:rFonts w:ascii="Times New Roman" w:eastAsia="Times New Roman" w:hAnsi="Times New Roman" w:cs="Times New Roman"/>
          <w:b/>
          <w:sz w:val="36"/>
          <w:highlight w:val="white"/>
        </w:rPr>
      </w:pPr>
    </w:p>
    <w:p w14:paraId="19782ACC" w14:textId="6FF96679" w:rsidR="00211E39" w:rsidRPr="00EF5C9C" w:rsidRDefault="00211E39">
      <w:pPr>
        <w:rPr>
          <w:rFonts w:ascii="Times New Roman" w:eastAsia="Times New Roman" w:hAnsi="Times New Roman" w:cs="Times New Roman"/>
          <w:b/>
          <w:sz w:val="36"/>
          <w:highlight w:val="white"/>
        </w:rPr>
      </w:pPr>
    </w:p>
    <w:p w14:paraId="320E9F0A" w14:textId="15FB0194" w:rsidR="00211E39" w:rsidRPr="00EF5C9C" w:rsidRDefault="00211E39">
      <w:pPr>
        <w:rPr>
          <w:rFonts w:ascii="Times New Roman" w:eastAsia="Times New Roman" w:hAnsi="Times New Roman" w:cs="Times New Roman"/>
          <w:b/>
          <w:sz w:val="36"/>
          <w:highlight w:val="white"/>
        </w:rPr>
      </w:pPr>
    </w:p>
    <w:p w14:paraId="75F80EAF" w14:textId="1216E33F" w:rsidR="00211E39" w:rsidRPr="00EF5C9C" w:rsidRDefault="00211E39">
      <w:pPr>
        <w:rPr>
          <w:rFonts w:ascii="Times New Roman" w:eastAsia="Times New Roman" w:hAnsi="Times New Roman" w:cs="Times New Roman"/>
          <w:b/>
          <w:sz w:val="36"/>
          <w:highlight w:val="white"/>
        </w:rPr>
      </w:pPr>
    </w:p>
    <w:p w14:paraId="4858376D" w14:textId="335689BC" w:rsidR="00211E39" w:rsidRPr="00EF5C9C" w:rsidRDefault="00211E39">
      <w:pPr>
        <w:rPr>
          <w:rFonts w:ascii="Times New Roman" w:eastAsia="Times New Roman" w:hAnsi="Times New Roman" w:cs="Times New Roman"/>
          <w:b/>
          <w:sz w:val="36"/>
          <w:highlight w:val="white"/>
        </w:rPr>
      </w:pPr>
    </w:p>
    <w:p w14:paraId="7B532124" w14:textId="19EEC658" w:rsidR="00211E39" w:rsidRPr="00EF5C9C" w:rsidRDefault="005A48BA">
      <w:pPr>
        <w:rPr>
          <w:rFonts w:ascii="Times New Roman" w:eastAsia="Times New Roman" w:hAnsi="Times New Roman" w:cs="Times New Roman"/>
          <w:b/>
          <w:sz w:val="36"/>
          <w:highlight w:val="white"/>
        </w:rPr>
      </w:pPr>
      <w:r w:rsidRPr="00EF5C9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ECA2D68" wp14:editId="5B9F18CA">
                <wp:simplePos x="0" y="0"/>
                <wp:positionH relativeFrom="margin">
                  <wp:align>center</wp:align>
                </wp:positionH>
                <wp:positionV relativeFrom="paragraph">
                  <wp:posOffset>118745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FBAAF3A" w14:textId="056A07B2" w:rsidR="00C26778" w:rsidRPr="00211E39" w:rsidRDefault="00C26778"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CA2D68" id="_x0000_t202" coordsize="21600,21600" o:spt="202" path="m,l,21600r21600,l21600,xe">
                <v:stroke joinstyle="miter"/>
                <v:path gradientshapeok="t" o:connecttype="rect"/>
              </v:shapetype>
              <v:shape id="Text Box 48" o:spid="_x0000_s1026" type="#_x0000_t202" style="position:absolute;margin-left:0;margin-top:9.35pt;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" filled="f" stroked="f">
                <v:textbox style="mso-fit-shape-to-text:t">
                  <w:txbxContent>
                    <w:p w14:paraId="0FBAAF3A" w14:textId="056A07B2" w:rsidR="00C26778" w:rsidRPr="00211E39" w:rsidRDefault="00C26778"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w10:wrap anchorx="margin"/>
              </v:shape>
            </w:pict>
          </mc:Fallback>
        </mc:AlternateContent>
      </w:r>
    </w:p>
    <w:p w14:paraId="3F2B6C65" w14:textId="3E8AF4A0" w:rsidR="00211E39" w:rsidRPr="00EF5C9C" w:rsidRDefault="00211E39">
      <w:pPr>
        <w:rPr>
          <w:rFonts w:ascii="Times New Roman" w:eastAsia="Times New Roman" w:hAnsi="Times New Roman" w:cs="Times New Roman"/>
          <w:b/>
          <w:sz w:val="36"/>
          <w:highlight w:val="white"/>
        </w:rPr>
      </w:pPr>
    </w:p>
    <w:p w14:paraId="6120F2DA" w14:textId="572DA2C8" w:rsidR="001168E7" w:rsidRPr="00EF5C9C" w:rsidRDefault="001168E7">
      <w:pPr>
        <w:rPr>
          <w:rFonts w:ascii="Times New Roman" w:eastAsia="Times New Roman" w:hAnsi="Times New Roman" w:cs="Times New Roman"/>
          <w:b/>
          <w:sz w:val="36"/>
          <w:highlight w:val="white"/>
        </w:rPr>
      </w:pPr>
    </w:p>
    <w:p w14:paraId="48116C90" w14:textId="424D77D5" w:rsidR="001168E7" w:rsidRPr="00EF5C9C" w:rsidRDefault="001168E7">
      <w:pPr>
        <w:rPr>
          <w:rFonts w:ascii="Times New Roman" w:eastAsia="Times New Roman" w:hAnsi="Times New Roman" w:cs="Times New Roman"/>
          <w:b/>
          <w:sz w:val="36"/>
          <w:highlight w:val="white"/>
        </w:rPr>
      </w:pPr>
    </w:p>
    <w:p w14:paraId="5F7EA235" w14:textId="7F536B7B" w:rsidR="001168E7" w:rsidRPr="00EF5C9C" w:rsidRDefault="001168E7">
      <w:pPr>
        <w:rPr>
          <w:rFonts w:ascii="Times New Roman" w:eastAsia="Times New Roman" w:hAnsi="Times New Roman" w:cs="Times New Roman"/>
          <w:b/>
          <w:sz w:val="36"/>
          <w:highlight w:val="white"/>
        </w:rPr>
      </w:pPr>
    </w:p>
    <w:p w14:paraId="1821B98D" w14:textId="77777777" w:rsidR="001168E7" w:rsidRPr="00EF5C9C" w:rsidRDefault="001168E7">
      <w:pPr>
        <w:rPr>
          <w:rFonts w:ascii="Times New Roman" w:eastAsia="Times New Roman" w:hAnsi="Times New Roman" w:cs="Times New Roman"/>
          <w:b/>
          <w:sz w:val="36"/>
          <w:highlight w:val="white"/>
        </w:rPr>
      </w:pPr>
    </w:p>
    <w:p w14:paraId="60D81815" w14:textId="77777777" w:rsidR="001168E7" w:rsidRPr="00EF5C9C" w:rsidRDefault="001168E7">
      <w:pPr>
        <w:rPr>
          <w:rFonts w:ascii="Times New Roman" w:eastAsia="Times New Roman" w:hAnsi="Times New Roman" w:cs="Times New Roman"/>
          <w:b/>
          <w:sz w:val="36"/>
          <w:highlight w:val="white"/>
        </w:rPr>
      </w:pPr>
    </w:p>
    <w:p w14:paraId="5D20D0DE" w14:textId="77777777" w:rsidR="001168E7" w:rsidRPr="00EF5C9C" w:rsidRDefault="001168E7">
      <w:pPr>
        <w:rPr>
          <w:rFonts w:ascii="Times New Roman" w:eastAsia="Times New Roman" w:hAnsi="Times New Roman" w:cs="Times New Roman"/>
          <w:b/>
          <w:sz w:val="36"/>
          <w:highlight w:val="white"/>
        </w:rPr>
      </w:pPr>
    </w:p>
    <w:p w14:paraId="4EF9BC6C" w14:textId="77777777" w:rsidR="001168E7" w:rsidRPr="00EF5C9C" w:rsidRDefault="001168E7">
      <w:pPr>
        <w:rPr>
          <w:rFonts w:ascii="Times New Roman" w:eastAsia="Times New Roman" w:hAnsi="Times New Roman" w:cs="Times New Roman"/>
          <w:b/>
          <w:sz w:val="36"/>
          <w:highlight w:val="white"/>
        </w:rPr>
      </w:pPr>
    </w:p>
    <w:p w14:paraId="5DBE6B07" w14:textId="77777777" w:rsidR="001168E7" w:rsidRPr="00EF5C9C" w:rsidRDefault="001168E7">
      <w:pPr>
        <w:rPr>
          <w:rFonts w:ascii="Times New Roman" w:eastAsia="Times New Roman" w:hAnsi="Times New Roman" w:cs="Times New Roman"/>
          <w:b/>
          <w:sz w:val="36"/>
          <w:highlight w:val="white"/>
        </w:rPr>
      </w:pPr>
    </w:p>
    <w:p w14:paraId="6D1CC5AE" w14:textId="77777777" w:rsidR="001168E7" w:rsidRPr="00EF5C9C" w:rsidRDefault="001168E7">
      <w:pPr>
        <w:rPr>
          <w:rFonts w:ascii="Times New Roman" w:eastAsia="Times New Roman" w:hAnsi="Times New Roman" w:cs="Times New Roman"/>
          <w:b/>
          <w:sz w:val="36"/>
          <w:highlight w:val="white"/>
        </w:rPr>
      </w:pPr>
    </w:p>
    <w:p w14:paraId="7FEA4484" w14:textId="77777777" w:rsidR="00211E39" w:rsidRPr="00EF5C9C" w:rsidRDefault="00211E39">
      <w:pPr>
        <w:rPr>
          <w:rFonts w:ascii="Times New Roman" w:eastAsia="Times New Roman" w:hAnsi="Times New Roman" w:cs="Times New Roman"/>
          <w:b/>
          <w:sz w:val="36"/>
          <w:highlight w:val="white"/>
        </w:rPr>
      </w:pPr>
    </w:p>
    <w:p w14:paraId="59537662" w14:textId="77777777" w:rsidR="00211E39" w:rsidRPr="00EF5C9C" w:rsidRDefault="00211E39">
      <w:pPr>
        <w:rPr>
          <w:rFonts w:ascii="Times New Roman" w:eastAsia="Times New Roman" w:hAnsi="Times New Roman" w:cs="Times New Roman"/>
          <w:b/>
          <w:sz w:val="36"/>
          <w:highlight w:val="white"/>
        </w:rPr>
      </w:pPr>
    </w:p>
    <w:p w14:paraId="71F1864F" w14:textId="77777777" w:rsidR="00211E39" w:rsidRPr="00EF5C9C" w:rsidRDefault="00211E39">
      <w:pPr>
        <w:rPr>
          <w:rFonts w:ascii="Times New Roman" w:eastAsia="Times New Roman" w:hAnsi="Times New Roman" w:cs="Times New Roman"/>
          <w:b/>
          <w:sz w:val="36"/>
          <w:highlight w:val="white"/>
        </w:rPr>
      </w:pPr>
    </w:p>
    <w:p w14:paraId="59BA7670" w14:textId="77777777" w:rsidR="00211E39" w:rsidRPr="00EF5C9C" w:rsidRDefault="00211E39">
      <w:pPr>
        <w:rPr>
          <w:rFonts w:ascii="Times New Roman" w:eastAsia="Times New Roman" w:hAnsi="Times New Roman" w:cs="Times New Roman"/>
          <w:b/>
          <w:sz w:val="36"/>
          <w:highlight w:val="white"/>
        </w:rPr>
      </w:pPr>
    </w:p>
    <w:p w14:paraId="615E9CB3" w14:textId="77777777" w:rsidR="00211E39" w:rsidRPr="00EF5C9C" w:rsidRDefault="00211E39">
      <w:pPr>
        <w:rPr>
          <w:rFonts w:ascii="Times New Roman" w:eastAsia="Times New Roman" w:hAnsi="Times New Roman" w:cs="Times New Roman"/>
          <w:b/>
          <w:sz w:val="36"/>
          <w:highlight w:val="white"/>
        </w:rPr>
      </w:pPr>
    </w:p>
    <w:p w14:paraId="4C370645"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36"/>
          <w:highlight w:val="white"/>
        </w:rPr>
        <w:lastRenderedPageBreak/>
        <w:t>Document History</w:t>
      </w:r>
    </w:p>
    <w:tbl>
      <w:tblPr>
        <w:tblStyle w:val="a5"/>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EF5C9C"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Responsible</w:t>
            </w:r>
          </w:p>
        </w:tc>
      </w:tr>
      <w:tr w:rsidR="00383571" w:rsidRPr="00EF5C9C"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0081364C" w:rsidR="00383571" w:rsidRPr="00EF5C9C" w:rsidRDefault="00DE67CC" w:rsidP="005A48BA">
            <w:pPr>
              <w:ind w:left="140" w:right="140"/>
              <w:contextualSpacing w:val="0"/>
              <w:rPr>
                <w:rFonts w:ascii="Times New Roman" w:hAnsi="Times New Roman" w:cs="Times New Roman"/>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w:t>
            </w:r>
            <w:r w:rsidR="005A48BA" w:rsidRPr="00EF5C9C">
              <w:rPr>
                <w:rFonts w:ascii="Times New Roman" w:eastAsia="Times New Roman" w:hAnsi="Times New Roman" w:cs="Times New Roman"/>
                <w:sz w:val="20"/>
                <w:highlight w:val="white"/>
              </w:rPr>
              <w:t>Unit Test</w:t>
            </w:r>
            <w:r w:rsidR="00F51BEA" w:rsidRPr="00EF5C9C">
              <w:rPr>
                <w:rFonts w:ascii="Times New Roman" w:eastAsia="Times New Roman" w:hAnsi="Times New Roman" w:cs="Times New Roman"/>
                <w:sz w:val="20"/>
                <w:highlight w:val="white"/>
              </w:rPr>
              <w:t>_V.0.1.docx</w:t>
            </w:r>
          </w:p>
        </w:tc>
        <w:tc>
          <w:tcPr>
            <w:tcW w:w="2647" w:type="dxa"/>
            <w:tcBorders>
              <w:right w:val="single" w:sz="8" w:space="0" w:color="000000"/>
            </w:tcBorders>
            <w:tcMar>
              <w:top w:w="100" w:type="dxa"/>
              <w:left w:w="100" w:type="dxa"/>
              <w:bottom w:w="100" w:type="dxa"/>
              <w:right w:w="100" w:type="dxa"/>
            </w:tcMar>
          </w:tcPr>
          <w:p w14:paraId="54990615" w14:textId="04ED614D"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6A4A5530" w14:textId="77777777" w:rsidR="00383571" w:rsidRPr="00EF5C9C" w:rsidRDefault="00ED6EA8" w:rsidP="00ED6EA8">
            <w:pPr>
              <w:pStyle w:val="ae"/>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194BB380" w14:textId="392C383F"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63B73AFC" w14:textId="77777777"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5BB3DE80" w14:textId="2442AED2"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2D39861B" w14:textId="12DA8F28"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3D632FDD" w14:textId="098D7DC5" w:rsidR="001168E7" w:rsidRPr="00EF5C9C" w:rsidRDefault="005A48BA" w:rsidP="00ED6EA8">
            <w:pPr>
              <w:pStyle w:val="ae"/>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14451733" w14:textId="376A6279" w:rsidR="00ED6EA8" w:rsidRPr="00EF5C9C" w:rsidRDefault="00ED6EA8" w:rsidP="00CF6063">
            <w:pPr>
              <w:pStyle w:val="ae"/>
              <w:tabs>
                <w:tab w:val="right" w:pos="9017"/>
              </w:tabs>
              <w:spacing w:after="100"/>
              <w:rPr>
                <w:rFonts w:ascii="Times New Roman" w:hAnsi="Times New Roman" w:cs="Times New Roman"/>
              </w:rPr>
            </w:pPr>
            <w:bookmarkStart w:id="0" w:name="_GoBack"/>
            <w:bookmarkEnd w:id="0"/>
          </w:p>
        </w:tc>
        <w:tc>
          <w:tcPr>
            <w:tcW w:w="1109" w:type="dxa"/>
            <w:tcBorders>
              <w:right w:val="single" w:sz="8" w:space="0" w:color="000000"/>
            </w:tcBorders>
            <w:tcMar>
              <w:top w:w="100" w:type="dxa"/>
              <w:left w:w="100" w:type="dxa"/>
              <w:bottom w:w="100" w:type="dxa"/>
              <w:right w:w="100" w:type="dxa"/>
            </w:tcMar>
          </w:tcPr>
          <w:p w14:paraId="374701C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90A4261"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 xml:space="preserve"> </w:t>
            </w:r>
          </w:p>
        </w:tc>
      </w:tr>
      <w:tr w:rsidR="001D00DE" w:rsidRPr="00EF5C9C" w14:paraId="0AF08F22" w14:textId="77777777" w:rsidTr="001D00DE">
        <w:trPr>
          <w:trHeight w:val="3441"/>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77759" w14:textId="1B5235BF" w:rsidR="001D00DE" w:rsidRPr="00EF5C9C" w:rsidRDefault="001168E7" w:rsidP="005A48BA">
            <w:pPr>
              <w:ind w:left="140" w:right="140"/>
              <w:rPr>
                <w:rFonts w:ascii="Times New Roman" w:eastAsia="Times New Roman" w:hAnsi="Times New Roman" w:cs="Times New Roman"/>
                <w:sz w:val="20"/>
                <w:highlight w:val="white"/>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w:t>
            </w:r>
            <w:r w:rsidR="005A48BA" w:rsidRPr="00EF5C9C">
              <w:rPr>
                <w:rFonts w:ascii="Times New Roman" w:eastAsia="Times New Roman" w:hAnsi="Times New Roman" w:cs="Times New Roman"/>
                <w:sz w:val="20"/>
                <w:highlight w:val="white"/>
              </w:rPr>
              <w:t>Unit Test</w:t>
            </w:r>
            <w:r w:rsidR="00DE67CC" w:rsidRPr="00EF5C9C">
              <w:rPr>
                <w:rFonts w:ascii="Times New Roman" w:eastAsia="Times New Roman" w:hAnsi="Times New Roman" w:cs="Times New Roman"/>
                <w:sz w:val="20"/>
                <w:highlight w:val="white"/>
              </w:rPr>
              <w:t>_</w:t>
            </w:r>
            <w:r w:rsidR="003E00A5" w:rsidRPr="00EF5C9C">
              <w:rPr>
                <w:rFonts w:ascii="Times New Roman" w:eastAsia="Times New Roman" w:hAnsi="Times New Roman" w:cs="Times New Roman"/>
                <w:sz w:val="20"/>
                <w:highlight w:val="white"/>
              </w:rPr>
              <w:t>V.1</w:t>
            </w:r>
            <w:r w:rsidR="001D00DE" w:rsidRPr="00EF5C9C">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21BA828B" w14:textId="29067E29"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Edit</w:t>
            </w:r>
          </w:p>
          <w:p w14:paraId="2AC1FCA3" w14:textId="77777777" w:rsidR="005A48BA" w:rsidRPr="00EF5C9C" w:rsidRDefault="005A48BA" w:rsidP="005A48BA">
            <w:pPr>
              <w:pStyle w:val="ae"/>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6F05D3F3" w14:textId="77777777"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4DA11035" w14:textId="77777777"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36F78FB4" w14:textId="77777777"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5250CD0C" w14:textId="77777777" w:rsidR="005A48BA" w:rsidRPr="00EF5C9C" w:rsidRDefault="005A48BA" w:rsidP="005A48BA">
            <w:pPr>
              <w:pStyle w:val="ae"/>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00D72B57" w14:textId="77777777" w:rsidR="005A48BA" w:rsidRPr="00EF5C9C" w:rsidRDefault="005A48BA" w:rsidP="005A48BA">
            <w:pPr>
              <w:pStyle w:val="ae"/>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29BA6ADF" w14:textId="07508F0E" w:rsidR="001D00DE" w:rsidRPr="00EF5C9C" w:rsidRDefault="001D00DE" w:rsidP="001168E7">
            <w:pPr>
              <w:pStyle w:val="ae"/>
              <w:tabs>
                <w:tab w:val="right" w:pos="9017"/>
              </w:tabs>
              <w:spacing w:after="100"/>
              <w:rPr>
                <w:rFonts w:ascii="Times New Roman" w:hAnsi="Times New Roman" w:cs="Times New Roman"/>
              </w:rPr>
            </w:pPr>
          </w:p>
        </w:tc>
        <w:tc>
          <w:tcPr>
            <w:tcW w:w="1109" w:type="dxa"/>
            <w:tcBorders>
              <w:bottom w:val="single" w:sz="8" w:space="0" w:color="000000"/>
              <w:right w:val="single" w:sz="8" w:space="0" w:color="000000"/>
            </w:tcBorders>
            <w:tcMar>
              <w:top w:w="100" w:type="dxa"/>
              <w:left w:w="100" w:type="dxa"/>
              <w:bottom w:w="100" w:type="dxa"/>
              <w:right w:w="100" w:type="dxa"/>
            </w:tcMar>
          </w:tcPr>
          <w:p w14:paraId="6FA2C92C" w14:textId="41CECC6A" w:rsidR="001D00DE" w:rsidRPr="00EF5C9C" w:rsidRDefault="00CF5D2F">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530C86DB" w14:textId="19EED131"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22</w:t>
            </w:r>
            <w:r w:rsidR="005605D7">
              <w:rPr>
                <w:rFonts w:ascii="Times New Roman" w:eastAsia="Times New Roman" w:hAnsi="Times New Roman" w:cs="Times New Roman"/>
                <w:sz w:val="20"/>
                <w:highlight w:val="white"/>
              </w:rPr>
              <w:t>-08</w:t>
            </w:r>
            <w:r w:rsidRPr="00EF5C9C">
              <w:rPr>
                <w:rFonts w:ascii="Times New Roman" w:eastAsia="Times New Roman" w:hAnsi="Times New Roman" w:cs="Times New Roman"/>
                <w:sz w:val="20"/>
                <w:highlight w:val="white"/>
              </w:rPr>
              <w:t>-2015</w:t>
            </w:r>
          </w:p>
        </w:tc>
        <w:tc>
          <w:tcPr>
            <w:tcW w:w="890" w:type="dxa"/>
            <w:tcBorders>
              <w:bottom w:val="single" w:sz="8" w:space="0" w:color="000000"/>
              <w:right w:val="single" w:sz="8" w:space="0" w:color="000000"/>
            </w:tcBorders>
            <w:tcMar>
              <w:top w:w="100" w:type="dxa"/>
              <w:left w:w="100" w:type="dxa"/>
              <w:bottom w:w="100" w:type="dxa"/>
              <w:right w:w="100" w:type="dxa"/>
            </w:tcMar>
          </w:tcPr>
          <w:p w14:paraId="229E72BA" w14:textId="09CE46CE"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33A40404" w14:textId="7216CA3B"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488D907B" w14:textId="77777777" w:rsidR="001D00DE" w:rsidRPr="00EF5C9C" w:rsidRDefault="001D00DE" w:rsidP="001D00DE">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363ADB01" w14:textId="77777777" w:rsidR="001D00DE" w:rsidRPr="00EF5C9C" w:rsidRDefault="001D00DE">
            <w:pPr>
              <w:ind w:left="140" w:right="140"/>
              <w:jc w:val="both"/>
              <w:rPr>
                <w:rFonts w:ascii="Times New Roman" w:eastAsia="Times New Roman" w:hAnsi="Times New Roman" w:cs="Times New Roman"/>
                <w:sz w:val="20"/>
                <w:highlight w:val="white"/>
              </w:rPr>
            </w:pPr>
          </w:p>
        </w:tc>
      </w:tr>
    </w:tbl>
    <w:p w14:paraId="6FB7EB7B" w14:textId="64880CCF" w:rsidR="008343E8" w:rsidRPr="00EF5C9C" w:rsidRDefault="008343E8">
      <w:pPr>
        <w:rPr>
          <w:rFonts w:ascii="Times New Roman" w:eastAsia="Times New Roman" w:hAnsi="Times New Roman" w:cs="Times New Roman"/>
          <w:b/>
          <w:sz w:val="20"/>
          <w:highlight w:val="white"/>
        </w:rPr>
      </w:pPr>
    </w:p>
    <w:p w14:paraId="367761E1"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*VC = </w:t>
      </w:r>
      <w:proofErr w:type="spellStart"/>
      <w:r w:rsidRPr="00EF5C9C">
        <w:rPr>
          <w:rFonts w:ascii="Times New Roman" w:eastAsia="Times New Roman" w:hAnsi="Times New Roman" w:cs="Times New Roman"/>
          <w:b/>
          <w:sz w:val="20"/>
          <w:highlight w:val="white"/>
        </w:rPr>
        <w:t>Visava</w:t>
      </w:r>
      <w:proofErr w:type="spellEnd"/>
      <w:r w:rsidRPr="00EF5C9C">
        <w:rPr>
          <w:rFonts w:ascii="Times New Roman" w:eastAsia="Times New Roman" w:hAnsi="Times New Roman" w:cs="Times New Roman"/>
          <w:b/>
          <w:sz w:val="20"/>
          <w:highlight w:val="white"/>
        </w:rPr>
        <w:t xml:space="preserve"> </w:t>
      </w:r>
      <w:proofErr w:type="spellStart"/>
      <w:r w:rsidRPr="00EF5C9C">
        <w:rPr>
          <w:rFonts w:ascii="Times New Roman" w:eastAsia="Times New Roman" w:hAnsi="Times New Roman" w:cs="Times New Roman"/>
          <w:b/>
          <w:sz w:val="20"/>
          <w:highlight w:val="white"/>
        </w:rPr>
        <w:t>Chumnuam</w:t>
      </w:r>
      <w:proofErr w:type="spellEnd"/>
      <w:r w:rsidRPr="00EF5C9C">
        <w:rPr>
          <w:rFonts w:ascii="Times New Roman" w:eastAsia="Times New Roman" w:hAnsi="Times New Roman" w:cs="Times New Roman"/>
          <w:b/>
          <w:sz w:val="20"/>
          <w:highlight w:val="white"/>
        </w:rPr>
        <w:tab/>
      </w:r>
    </w:p>
    <w:p w14:paraId="5EE8957B"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*SK = </w:t>
      </w:r>
      <w:proofErr w:type="spellStart"/>
      <w:r w:rsidRPr="00EF5C9C">
        <w:rPr>
          <w:rFonts w:ascii="Times New Roman" w:eastAsia="Times New Roman" w:hAnsi="Times New Roman" w:cs="Times New Roman"/>
          <w:b/>
          <w:sz w:val="20"/>
          <w:highlight w:val="white"/>
        </w:rPr>
        <w:t>Saksorn</w:t>
      </w:r>
      <w:proofErr w:type="spellEnd"/>
      <w:r w:rsidRPr="00EF5C9C">
        <w:rPr>
          <w:rFonts w:ascii="Times New Roman" w:eastAsia="Times New Roman" w:hAnsi="Times New Roman" w:cs="Times New Roman"/>
          <w:b/>
          <w:sz w:val="20"/>
          <w:highlight w:val="white"/>
        </w:rPr>
        <w:t xml:space="preserve"> </w:t>
      </w:r>
      <w:proofErr w:type="spellStart"/>
      <w:r w:rsidRPr="00EF5C9C">
        <w:rPr>
          <w:rFonts w:ascii="Times New Roman" w:eastAsia="Times New Roman" w:hAnsi="Times New Roman" w:cs="Times New Roman"/>
          <w:b/>
          <w:sz w:val="20"/>
          <w:highlight w:val="white"/>
        </w:rPr>
        <w:t>Khongsirirat</w:t>
      </w:r>
      <w:proofErr w:type="spellEnd"/>
      <w:r w:rsidRPr="00EF5C9C">
        <w:rPr>
          <w:rFonts w:ascii="Times New Roman" w:eastAsia="Times New Roman" w:hAnsi="Times New Roman" w:cs="Times New Roman"/>
          <w:b/>
          <w:sz w:val="20"/>
          <w:highlight w:val="white"/>
        </w:rPr>
        <w:t xml:space="preserve">  </w:t>
      </w:r>
    </w:p>
    <w:p w14:paraId="3D4E1509"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*KS = </w:t>
      </w:r>
      <w:proofErr w:type="spellStart"/>
      <w:r w:rsidRPr="00EF5C9C">
        <w:rPr>
          <w:rFonts w:ascii="Times New Roman" w:eastAsia="Times New Roman" w:hAnsi="Times New Roman" w:cs="Times New Roman"/>
          <w:b/>
          <w:sz w:val="20"/>
          <w:highlight w:val="white"/>
        </w:rPr>
        <w:t>Kittitouch</w:t>
      </w:r>
      <w:proofErr w:type="spellEnd"/>
      <w:r w:rsidRPr="00EF5C9C">
        <w:rPr>
          <w:rFonts w:ascii="Times New Roman" w:eastAsia="Times New Roman" w:hAnsi="Times New Roman" w:cs="Times New Roman"/>
          <w:b/>
          <w:sz w:val="20"/>
          <w:highlight w:val="white"/>
        </w:rPr>
        <w:t xml:space="preserve"> </w:t>
      </w:r>
      <w:proofErr w:type="spellStart"/>
      <w:r w:rsidRPr="00EF5C9C">
        <w:rPr>
          <w:rFonts w:ascii="Times New Roman" w:eastAsia="Times New Roman" w:hAnsi="Times New Roman" w:cs="Times New Roman"/>
          <w:b/>
          <w:sz w:val="20"/>
          <w:highlight w:val="white"/>
        </w:rPr>
        <w:t>Suteeca</w:t>
      </w:r>
      <w:proofErr w:type="spellEnd"/>
    </w:p>
    <w:p w14:paraId="074529A0" w14:textId="77777777" w:rsidR="00CF6063" w:rsidRPr="00EF5C9C" w:rsidRDefault="00CF6063">
      <w:pPr>
        <w:rPr>
          <w:rFonts w:ascii="Times New Roman" w:hAnsi="Times New Roman" w:cs="Times New Roman"/>
        </w:rPr>
      </w:pPr>
    </w:p>
    <w:p w14:paraId="035A93A7" w14:textId="77777777" w:rsidR="00CF6063" w:rsidRPr="00EF5C9C" w:rsidRDefault="00CF6063">
      <w:pPr>
        <w:rPr>
          <w:rFonts w:ascii="Times New Roman" w:hAnsi="Times New Roman" w:cs="Times New Roman"/>
        </w:rPr>
      </w:pPr>
    </w:p>
    <w:p w14:paraId="407095CC" w14:textId="77777777" w:rsidR="00383571" w:rsidRPr="00EF5C9C" w:rsidRDefault="00383571">
      <w:pPr>
        <w:ind w:right="705"/>
        <w:rPr>
          <w:rFonts w:ascii="Times New Roman" w:hAnsi="Times New Roman" w:cs="Times New Roman"/>
        </w:rPr>
      </w:pPr>
    </w:p>
    <w:bookmarkStart w:id="1" w:name="h.gjdgxs" w:colFirst="0" w:colLast="0" w:displacedByCustomXml="next"/>
    <w:bookmarkEnd w:id="1"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F5C9C" w:rsidRDefault="00847A47" w:rsidP="00847A47">
          <w:pPr>
            <w:pStyle w:val="af1"/>
            <w:rPr>
              <w:rFonts w:ascii="Times New Roman" w:hAnsi="Times New Roman" w:cs="Times New Roman"/>
              <w:b/>
              <w:bCs/>
              <w:sz w:val="22"/>
              <w:szCs w:val="22"/>
            </w:rPr>
          </w:pPr>
          <w:r w:rsidRPr="00EF5C9C">
            <w:rPr>
              <w:rFonts w:ascii="Times New Roman" w:hAnsi="Times New Roman" w:cs="Times New Roman"/>
              <w:b/>
              <w:bCs/>
              <w:color w:val="auto"/>
              <w:sz w:val="22"/>
              <w:szCs w:val="22"/>
            </w:rPr>
            <w:t>Table of Contents</w:t>
          </w:r>
        </w:p>
        <w:p w14:paraId="73097C0B" w14:textId="684A5CA3" w:rsidR="00847A47" w:rsidRPr="00EF5C9C" w:rsidRDefault="00847A47" w:rsidP="005A48BA">
          <w:pPr>
            <w:pStyle w:val="10"/>
            <w:tabs>
              <w:tab w:val="left" w:pos="1114"/>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sz w:val="18"/>
              <w:szCs w:val="18"/>
            </w:rPr>
            <w:fldChar w:fldCharType="begin"/>
          </w:r>
          <w:r w:rsidRPr="00EF5C9C">
            <w:rPr>
              <w:rFonts w:ascii="Times New Roman" w:hAnsi="Times New Roman" w:cs="Times New Roman"/>
              <w:sz w:val="18"/>
              <w:szCs w:val="18"/>
            </w:rPr>
            <w:instrText xml:space="preserve"> TOC \o "1-3" \h \z \u </w:instrText>
          </w:r>
          <w:r w:rsidRPr="00EF5C9C">
            <w:rPr>
              <w:rFonts w:ascii="Times New Roman" w:hAnsi="Times New Roman" w:cs="Times New Roman"/>
              <w:sz w:val="18"/>
              <w:szCs w:val="18"/>
            </w:rPr>
            <w:fldChar w:fldCharType="separate"/>
          </w:r>
          <w:r w:rsidRPr="00EF5C9C">
            <w:rPr>
              <w:rFonts w:ascii="Times New Roman" w:hAnsi="Times New Roman" w:cs="Times New Roman"/>
              <w:noProof/>
              <w:sz w:val="18"/>
              <w:szCs w:val="18"/>
            </w:rPr>
            <w:t>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Introduction</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4DE8B173" w14:textId="7584CCCA" w:rsidR="00847A47" w:rsidRPr="00EF5C9C" w:rsidRDefault="00847A47" w:rsidP="005A48BA">
          <w:pPr>
            <w:pStyle w:val="20"/>
            <w:tabs>
              <w:tab w:val="left" w:pos="1508"/>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Project Overview</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2EC6191" w14:textId="287A038A" w:rsidR="00847A47" w:rsidRPr="00EF5C9C" w:rsidRDefault="00847A47" w:rsidP="005A48BA">
          <w:pPr>
            <w:pStyle w:val="30"/>
            <w:tabs>
              <w:tab w:val="left" w:pos="1840"/>
              <w:tab w:val="right" w:leader="dot" w:pos="9016"/>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Purpose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167DAE1" w14:textId="08D80EDC" w:rsidR="00847A47" w:rsidRPr="00EF5C9C" w:rsidRDefault="00847A47" w:rsidP="005A48BA">
          <w:pPr>
            <w:pStyle w:val="30"/>
            <w:tabs>
              <w:tab w:val="left" w:pos="1840"/>
              <w:tab w:val="right" w:leader="dot" w:pos="9016"/>
            </w:tabs>
            <w:spacing w:line="360" w:lineRule="auto"/>
            <w:rPr>
              <w:rFonts w:ascii="Times New Roman" w:hAnsi="Times New Roman" w:cs="Times New Roman"/>
              <w:noProof/>
              <w:sz w:val="18"/>
              <w:szCs w:val="18"/>
            </w:rPr>
          </w:pPr>
          <w:r w:rsidRPr="00EF5C9C">
            <w:rPr>
              <w:rFonts w:ascii="Times New Roman" w:hAnsi="Times New Roman" w:cs="Times New Roman"/>
              <w:noProof/>
              <w:sz w:val="18"/>
              <w:szCs w:val="18"/>
            </w:rPr>
            <w:t>1.1.2</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Scope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1CFD5D0D" w14:textId="3CBD4BDF" w:rsidR="00D1306C" w:rsidRPr="00EF5C9C" w:rsidRDefault="00D1306C"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 xml:space="preserve">1.1.3       </w:t>
          </w:r>
          <w:r w:rsidR="0078682A" w:rsidRPr="00EF5C9C">
            <w:rPr>
              <w:rFonts w:ascii="Times New Roman" w:hAnsi="Times New Roman" w:cs="Times New Roman"/>
              <w:sz w:val="18"/>
              <w:szCs w:val="18"/>
            </w:rPr>
            <w:t>Acronyms ………………</w:t>
          </w:r>
          <w:r w:rsidRPr="00EF5C9C">
            <w:rPr>
              <w:rFonts w:ascii="Times New Roman" w:hAnsi="Times New Roman" w:cs="Times New Roman"/>
              <w:sz w:val="18"/>
              <w:szCs w:val="18"/>
            </w:rPr>
            <w:t>…………………………………………………………………………....4</w:t>
          </w:r>
        </w:p>
        <w:p w14:paraId="5F5ABD72" w14:textId="224F7BFA" w:rsidR="005A48BA" w:rsidRPr="00EF5C9C" w:rsidRDefault="005A48BA"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1.1.4       Environment of equipment…………………………………………………………………………..4</w:t>
          </w:r>
        </w:p>
        <w:p w14:paraId="17F21AE1" w14:textId="14E9908A" w:rsidR="00B43CA1" w:rsidRPr="00EF5C9C" w:rsidRDefault="005A48BA" w:rsidP="005A48BA">
          <w:pPr>
            <w:pStyle w:val="10"/>
            <w:tabs>
              <w:tab w:val="left" w:pos="1114"/>
            </w:tabs>
            <w:spacing w:line="360" w:lineRule="auto"/>
            <w:rPr>
              <w:rFonts w:ascii="Times New Roman" w:hAnsi="Times New Roman" w:cs="Times New Roman"/>
              <w:sz w:val="18"/>
              <w:szCs w:val="18"/>
            </w:rPr>
          </w:pPr>
          <w:r w:rsidRPr="00EF5C9C">
            <w:rPr>
              <w:rFonts w:ascii="Times New Roman" w:hAnsi="Times New Roman" w:cs="Times New Roman"/>
              <w:noProof/>
              <w:sz w:val="18"/>
              <w:szCs w:val="18"/>
            </w:rPr>
            <w:t>2.  Test Plan…………………………………………………………………………………………………………..5</w:t>
          </w:r>
          <w:r w:rsidR="00847A47" w:rsidRPr="00EF5C9C">
            <w:rPr>
              <w:rFonts w:ascii="Times New Roman" w:hAnsi="Times New Roman" w:cs="Times New Roman"/>
              <w:sz w:val="18"/>
              <w:szCs w:val="18"/>
            </w:rPr>
            <w:fldChar w:fldCharType="end"/>
          </w:r>
        </w:p>
        <w:p w14:paraId="2B8E84E6" w14:textId="7676EF93" w:rsidR="00E95FEE" w:rsidRPr="00EF5C9C" w:rsidRDefault="00E95FEE" w:rsidP="00E95FEE">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2.1          Unit Test…………………………………………</w:t>
          </w:r>
          <w:r w:rsidR="000B5823" w:rsidRPr="00EF5C9C">
            <w:rPr>
              <w:rFonts w:ascii="Times New Roman" w:hAnsi="Times New Roman" w:cs="Times New Roman"/>
              <w:sz w:val="18"/>
              <w:szCs w:val="18"/>
            </w:rPr>
            <w:t>……………………………………………………..5</w:t>
          </w:r>
        </w:p>
        <w:p w14:paraId="4D3E5591" w14:textId="641F1708" w:rsidR="000B5823" w:rsidRPr="00EF5C9C" w:rsidRDefault="000B5823" w:rsidP="000B5823">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2.2          System Test…………...</w:t>
          </w:r>
          <w:r w:rsidR="00827FA7">
            <w:rPr>
              <w:rFonts w:ascii="Times New Roman" w:hAnsi="Times New Roman" w:cs="Times New Roman"/>
              <w:sz w:val="18"/>
              <w:szCs w:val="18"/>
            </w:rPr>
            <w:t>………………………………………………………………………………18</w:t>
          </w:r>
        </w:p>
        <w:p w14:paraId="578F326E" w14:textId="77777777" w:rsidR="00E95FEE" w:rsidRPr="00EF5C9C" w:rsidRDefault="00E95FEE" w:rsidP="00E95FEE">
          <w:pPr>
            <w:rPr>
              <w:rFonts w:ascii="Times New Roman" w:hAnsi="Times New Roman" w:cs="Times New Roman"/>
            </w:rPr>
          </w:pPr>
        </w:p>
        <w:p w14:paraId="2CBC080C" w14:textId="00A9A58B" w:rsidR="00847A47" w:rsidRPr="00EF5C9C" w:rsidRDefault="00847A47" w:rsidP="00AE6AAE">
          <w:pPr>
            <w:spacing w:line="360" w:lineRule="auto"/>
            <w:rPr>
              <w:rFonts w:ascii="Times New Roman" w:hAnsi="Times New Roman" w:cs="Times New Roman"/>
              <w:sz w:val="18"/>
              <w:szCs w:val="18"/>
            </w:rPr>
          </w:pPr>
          <w:r w:rsidRPr="00EF5C9C">
            <w:rPr>
              <w:rFonts w:ascii="Times New Roman" w:hAnsi="Times New Roman" w:cs="Times New Roman"/>
            </w:rPr>
            <w:tab/>
          </w:r>
        </w:p>
        <w:p w14:paraId="448D78D8" w14:textId="77777777" w:rsidR="00847A47" w:rsidRPr="00EF5C9C" w:rsidRDefault="00847A47" w:rsidP="00847A47">
          <w:pPr>
            <w:rPr>
              <w:rFonts w:ascii="Times New Roman" w:hAnsi="Times New Roman" w:cs="Times New Roman"/>
              <w:sz w:val="18"/>
              <w:szCs w:val="18"/>
            </w:rPr>
          </w:pPr>
          <w:r w:rsidRPr="00EF5C9C">
            <w:rPr>
              <w:rFonts w:ascii="Times New Roman" w:hAnsi="Times New Roman" w:cs="Times New Roman"/>
            </w:rPr>
            <w:tab/>
          </w:r>
        </w:p>
        <w:p w14:paraId="0261D110" w14:textId="77777777" w:rsidR="00847A47" w:rsidRPr="00EF5C9C" w:rsidRDefault="00847A47" w:rsidP="00847A47">
          <w:pPr>
            <w:rPr>
              <w:rFonts w:ascii="Times New Roman" w:hAnsi="Times New Roman" w:cs="Times New Roman"/>
            </w:rPr>
          </w:pPr>
        </w:p>
        <w:p w14:paraId="7D9DF713" w14:textId="77777777" w:rsidR="00847A47" w:rsidRPr="00EF5C9C" w:rsidRDefault="00847A47" w:rsidP="00847A47">
          <w:pPr>
            <w:rPr>
              <w:rFonts w:ascii="Times New Roman" w:hAnsi="Times New Roman" w:cs="Times New Roman"/>
            </w:rPr>
          </w:pPr>
        </w:p>
        <w:p w14:paraId="301C90D0" w14:textId="77777777" w:rsidR="00847A47" w:rsidRPr="00EF5C9C" w:rsidRDefault="00847A47" w:rsidP="00847A47">
          <w:pPr>
            <w:rPr>
              <w:rFonts w:ascii="Times New Roman" w:hAnsi="Times New Roman" w:cs="Times New Roman"/>
            </w:rPr>
          </w:pPr>
        </w:p>
        <w:p w14:paraId="52EC3E2C" w14:textId="77777777" w:rsidR="00847A47" w:rsidRPr="00EF5C9C" w:rsidRDefault="00847A47" w:rsidP="00847A47">
          <w:pPr>
            <w:rPr>
              <w:rFonts w:ascii="Times New Roman" w:hAnsi="Times New Roman" w:cs="Times New Roman"/>
            </w:rPr>
          </w:pPr>
        </w:p>
        <w:p w14:paraId="4C1A0A2E" w14:textId="77777777" w:rsidR="00847A47" w:rsidRPr="00EF5C9C" w:rsidRDefault="008907B6" w:rsidP="00847A47">
          <w:pPr>
            <w:rPr>
              <w:rFonts w:ascii="Times New Roman" w:hAnsi="Times New Roman" w:cs="Times New Roman"/>
              <w:sz w:val="18"/>
              <w:szCs w:val="18"/>
            </w:rPr>
          </w:pPr>
        </w:p>
      </w:sdtContent>
    </w:sdt>
    <w:p w14:paraId="63478BC3" w14:textId="7F945AFA" w:rsidR="00ED6EA8" w:rsidRPr="00EF5C9C" w:rsidRDefault="00ED6EA8" w:rsidP="004F2848">
      <w:pPr>
        <w:rPr>
          <w:rFonts w:ascii="Times New Roman" w:hAnsi="Times New Roman" w:cs="Times New Roman"/>
        </w:rPr>
      </w:pPr>
    </w:p>
    <w:p w14:paraId="12034C40" w14:textId="77777777" w:rsidR="00763BC8" w:rsidRPr="00EF5C9C" w:rsidRDefault="00763BC8" w:rsidP="004F2848">
      <w:pPr>
        <w:rPr>
          <w:rFonts w:ascii="Times New Roman" w:hAnsi="Times New Roman" w:cs="Times New Roman"/>
        </w:rPr>
      </w:pPr>
    </w:p>
    <w:p w14:paraId="3F8FA9D1" w14:textId="77777777" w:rsidR="007A4DB1" w:rsidRPr="00EF5C9C" w:rsidRDefault="007A4DB1" w:rsidP="004F2848">
      <w:pPr>
        <w:rPr>
          <w:rFonts w:ascii="Times New Roman" w:hAnsi="Times New Roman" w:cs="Times New Roman"/>
        </w:rPr>
      </w:pPr>
    </w:p>
    <w:p w14:paraId="05729CD5" w14:textId="77777777" w:rsidR="007A4DB1" w:rsidRPr="00EF5C9C" w:rsidRDefault="007A4DB1" w:rsidP="004F2848">
      <w:pPr>
        <w:rPr>
          <w:rFonts w:ascii="Times New Roman" w:hAnsi="Times New Roman" w:cs="Times New Roman"/>
        </w:rPr>
      </w:pPr>
    </w:p>
    <w:p w14:paraId="18F74C0E" w14:textId="77777777" w:rsidR="007A4DB1" w:rsidRPr="00EF5C9C" w:rsidRDefault="007A4DB1" w:rsidP="004F2848">
      <w:pPr>
        <w:rPr>
          <w:rFonts w:ascii="Times New Roman" w:hAnsi="Times New Roman" w:cs="Times New Roman"/>
        </w:rPr>
      </w:pPr>
    </w:p>
    <w:p w14:paraId="622D8329" w14:textId="77777777" w:rsidR="007A4DB1" w:rsidRPr="00EF5C9C" w:rsidRDefault="007A4DB1" w:rsidP="004F2848">
      <w:pPr>
        <w:rPr>
          <w:rFonts w:ascii="Times New Roman" w:hAnsi="Times New Roman" w:cs="Times New Roman"/>
        </w:rPr>
      </w:pPr>
    </w:p>
    <w:p w14:paraId="1B5273EB" w14:textId="77777777" w:rsidR="00D1306C" w:rsidRPr="00EF5C9C" w:rsidRDefault="00D1306C" w:rsidP="004F2848">
      <w:pPr>
        <w:rPr>
          <w:rFonts w:ascii="Times New Roman" w:hAnsi="Times New Roman" w:cs="Times New Roman"/>
        </w:rPr>
      </w:pPr>
    </w:p>
    <w:p w14:paraId="4535AF39" w14:textId="77777777" w:rsidR="00D1306C" w:rsidRPr="00EF5C9C" w:rsidRDefault="00D1306C" w:rsidP="004F2848">
      <w:pPr>
        <w:rPr>
          <w:rFonts w:ascii="Times New Roman" w:hAnsi="Times New Roman" w:cs="Times New Roman"/>
        </w:rPr>
      </w:pPr>
    </w:p>
    <w:p w14:paraId="37900808" w14:textId="77777777" w:rsidR="00D1306C" w:rsidRPr="00EF5C9C" w:rsidRDefault="00D1306C" w:rsidP="004F2848">
      <w:pPr>
        <w:rPr>
          <w:rFonts w:ascii="Times New Roman" w:hAnsi="Times New Roman" w:cs="Times New Roman"/>
        </w:rPr>
      </w:pPr>
    </w:p>
    <w:p w14:paraId="2B90EB15" w14:textId="77777777" w:rsidR="00D1306C" w:rsidRPr="00EF5C9C" w:rsidRDefault="00D1306C" w:rsidP="004F2848">
      <w:pPr>
        <w:rPr>
          <w:rFonts w:ascii="Times New Roman" w:hAnsi="Times New Roman" w:cs="Times New Roman"/>
        </w:rPr>
      </w:pPr>
    </w:p>
    <w:p w14:paraId="1B6AD2A2" w14:textId="77777777" w:rsidR="007D7077" w:rsidRPr="00EF5C9C" w:rsidRDefault="007D7077" w:rsidP="004F2848">
      <w:pPr>
        <w:rPr>
          <w:rFonts w:ascii="Times New Roman" w:hAnsi="Times New Roman" w:cs="Times New Roman"/>
        </w:rPr>
      </w:pPr>
    </w:p>
    <w:p w14:paraId="6C1F5077" w14:textId="77777777" w:rsidR="007D7077" w:rsidRPr="00EF5C9C" w:rsidRDefault="007D7077" w:rsidP="004F2848">
      <w:pPr>
        <w:rPr>
          <w:rFonts w:ascii="Times New Roman" w:hAnsi="Times New Roman" w:cs="Times New Roman"/>
        </w:rPr>
      </w:pPr>
    </w:p>
    <w:p w14:paraId="070DA014" w14:textId="77777777" w:rsidR="007A4DB1" w:rsidRPr="00EF5C9C" w:rsidRDefault="007A4DB1" w:rsidP="004F2848">
      <w:pPr>
        <w:rPr>
          <w:rFonts w:ascii="Times New Roman" w:hAnsi="Times New Roman" w:cs="Times New Roman"/>
        </w:rPr>
      </w:pPr>
    </w:p>
    <w:p w14:paraId="48038715" w14:textId="77777777" w:rsidR="005A48BA" w:rsidRPr="00EF5C9C" w:rsidRDefault="005A48BA" w:rsidP="004F2848">
      <w:pPr>
        <w:rPr>
          <w:rFonts w:ascii="Times New Roman" w:hAnsi="Times New Roman" w:cs="Times New Roman"/>
        </w:rPr>
      </w:pPr>
    </w:p>
    <w:p w14:paraId="4A6213AF" w14:textId="77777777" w:rsidR="005A48BA" w:rsidRPr="00EF5C9C" w:rsidRDefault="005A48BA" w:rsidP="004F2848">
      <w:pPr>
        <w:rPr>
          <w:rFonts w:ascii="Times New Roman" w:hAnsi="Times New Roman" w:cs="Times New Roman"/>
        </w:rPr>
      </w:pPr>
    </w:p>
    <w:p w14:paraId="2F99FF5C" w14:textId="77777777" w:rsidR="005A48BA" w:rsidRPr="00EF5C9C" w:rsidRDefault="005A48BA" w:rsidP="004F2848">
      <w:pPr>
        <w:rPr>
          <w:rFonts w:ascii="Times New Roman" w:hAnsi="Times New Roman" w:cs="Times New Roman"/>
        </w:rPr>
      </w:pPr>
    </w:p>
    <w:p w14:paraId="41E63DA5" w14:textId="77777777" w:rsidR="005A48BA" w:rsidRPr="00EF5C9C" w:rsidRDefault="005A48BA" w:rsidP="004F2848">
      <w:pPr>
        <w:rPr>
          <w:rFonts w:ascii="Times New Roman" w:hAnsi="Times New Roman" w:cs="Times New Roman"/>
        </w:rPr>
      </w:pPr>
    </w:p>
    <w:p w14:paraId="38D7B8E3" w14:textId="77777777" w:rsidR="005A48BA" w:rsidRPr="00EF5C9C" w:rsidRDefault="005A48BA" w:rsidP="004F2848">
      <w:pPr>
        <w:rPr>
          <w:rFonts w:ascii="Times New Roman" w:hAnsi="Times New Roman" w:cs="Times New Roman"/>
        </w:rPr>
      </w:pPr>
    </w:p>
    <w:p w14:paraId="46DC9D0E" w14:textId="77777777" w:rsidR="005A48BA" w:rsidRPr="00EF5C9C" w:rsidRDefault="005A48BA" w:rsidP="004F2848">
      <w:pPr>
        <w:rPr>
          <w:rFonts w:ascii="Times New Roman" w:hAnsi="Times New Roman" w:cs="Times New Roman"/>
        </w:rPr>
      </w:pPr>
    </w:p>
    <w:p w14:paraId="5F50109C" w14:textId="697C9BB8" w:rsidR="008343E8" w:rsidRPr="00EF5C9C" w:rsidRDefault="00177989" w:rsidP="008343E8">
      <w:pPr>
        <w:pStyle w:val="1"/>
        <w:numPr>
          <w:ilvl w:val="0"/>
          <w:numId w:val="14"/>
        </w:numPr>
        <w:tabs>
          <w:tab w:val="left" w:pos="900"/>
        </w:tabs>
        <w:rPr>
          <w:rFonts w:ascii="Times New Roman" w:hAnsi="Times New Roman" w:cs="Times New Roman"/>
          <w:b/>
          <w:bCs/>
          <w:sz w:val="36"/>
          <w:szCs w:val="36"/>
        </w:rPr>
      </w:pPr>
      <w:bookmarkStart w:id="2" w:name="_Toc425785263"/>
      <w:r w:rsidRPr="00EF5C9C">
        <w:rPr>
          <w:rFonts w:ascii="Times New Roman" w:hAnsi="Times New Roman" w:cs="Times New Roman"/>
          <w:b/>
          <w:bCs/>
          <w:sz w:val="36"/>
          <w:szCs w:val="36"/>
        </w:rPr>
        <w:lastRenderedPageBreak/>
        <w:t>I</w:t>
      </w:r>
      <w:r w:rsidR="008343E8" w:rsidRPr="00EF5C9C">
        <w:rPr>
          <w:rFonts w:ascii="Times New Roman" w:hAnsi="Times New Roman" w:cs="Times New Roman"/>
          <w:b/>
          <w:bCs/>
          <w:sz w:val="36"/>
          <w:szCs w:val="36"/>
        </w:rPr>
        <w:t>ntroduction</w:t>
      </w:r>
      <w:bookmarkEnd w:id="2"/>
    </w:p>
    <w:p w14:paraId="098D1922" w14:textId="2794FFD5"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1.1 </w:t>
      </w:r>
      <w:r w:rsidR="000570C4" w:rsidRPr="00EF5C9C">
        <w:rPr>
          <w:rFonts w:ascii="Times New Roman" w:hAnsi="Times New Roman" w:cs="Times New Roman"/>
          <w:b/>
          <w:bCs/>
          <w:sz w:val="28"/>
          <w:szCs w:val="28"/>
        </w:rPr>
        <w:t>Purpose</w:t>
      </w:r>
    </w:p>
    <w:p w14:paraId="546E3014" w14:textId="702DFD3C" w:rsidR="000570C4" w:rsidRDefault="003C4AAB" w:rsidP="003C4AAB">
      <w:pPr>
        <w:ind w:left="1440" w:firstLine="720"/>
        <w:jc w:val="both"/>
        <w:rPr>
          <w:rFonts w:ascii="Times New Roman" w:hAnsi="Times New Roman" w:cs="Times New Roman"/>
        </w:rPr>
      </w:pPr>
      <w:r w:rsidRPr="003C4AAB">
        <w:rPr>
          <w:rFonts w:ascii="Times New Roman" w:eastAsia="Times New Roman" w:hAnsi="Times New Roman" w:cs="Times New Roman"/>
          <w:sz w:val="24"/>
        </w:rPr>
        <w:t>The purpose of the test plan is planning how to test the system after finishing the software. Testing the software are making sure the software following the requirements. This document contains the plan to test the software after finish progress #1.</w:t>
      </w:r>
    </w:p>
    <w:p w14:paraId="2F58E9C6" w14:textId="77777777" w:rsidR="003C4AAB" w:rsidRPr="00EF5C9C" w:rsidRDefault="003C4AAB" w:rsidP="003C4AAB">
      <w:pPr>
        <w:ind w:left="1440" w:firstLine="720"/>
        <w:jc w:val="both"/>
        <w:rPr>
          <w:rFonts w:ascii="Times New Roman" w:hAnsi="Times New Roman" w:cs="Times New Roman"/>
        </w:rPr>
      </w:pPr>
    </w:p>
    <w:p w14:paraId="07973CF3" w14:textId="5D79E00B"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1.2 </w:t>
      </w:r>
      <w:r w:rsidR="000570C4" w:rsidRPr="00EF5C9C">
        <w:rPr>
          <w:rFonts w:ascii="Times New Roman" w:hAnsi="Times New Roman" w:cs="Times New Roman"/>
          <w:b/>
          <w:bCs/>
          <w:sz w:val="28"/>
          <w:szCs w:val="28"/>
        </w:rPr>
        <w:t>Scope</w:t>
      </w:r>
    </w:p>
    <w:p w14:paraId="78C4C4C1" w14:textId="63E4C49D" w:rsidR="00A16869" w:rsidRPr="00EF5C9C" w:rsidRDefault="00A16869" w:rsidP="00A16869">
      <w:pPr>
        <w:ind w:left="2160"/>
        <w:jc w:val="both"/>
        <w:rPr>
          <w:rFonts w:ascii="Times New Roman" w:hAnsi="Times New Roman" w:cs="Times New Roman"/>
          <w:sz w:val="24"/>
          <w:szCs w:val="24"/>
        </w:rPr>
      </w:pPr>
      <w:r w:rsidRPr="00EF5C9C">
        <w:rPr>
          <w:rFonts w:ascii="Times New Roman" w:hAnsi="Times New Roman" w:cs="Times New Roman"/>
          <w:sz w:val="24"/>
          <w:szCs w:val="24"/>
        </w:rPr>
        <w:t>The application will be develop by Android studio.</w:t>
      </w:r>
    </w:p>
    <w:p w14:paraId="673019C8" w14:textId="68D81E5D" w:rsidR="000A14DC" w:rsidRPr="00EF5C9C" w:rsidRDefault="000A14DC" w:rsidP="000A14DC">
      <w:pPr>
        <w:pStyle w:val="ae"/>
        <w:numPr>
          <w:ilvl w:val="0"/>
          <w:numId w:val="16"/>
        </w:numPr>
        <w:jc w:val="both"/>
        <w:rPr>
          <w:rFonts w:ascii="Times New Roman" w:hAnsi="Times New Roman" w:cs="Times New Roman"/>
          <w:sz w:val="24"/>
          <w:szCs w:val="24"/>
        </w:rPr>
      </w:pPr>
      <w:r w:rsidRPr="00EF5C9C">
        <w:rPr>
          <w:rFonts w:ascii="Times New Roman" w:hAnsi="Times New Roman" w:cs="Times New Roman"/>
          <w:sz w:val="24"/>
          <w:szCs w:val="24"/>
        </w:rPr>
        <w:t>Feature in progress #1.</w:t>
      </w:r>
    </w:p>
    <w:p w14:paraId="5794ADBC" w14:textId="05306BF8" w:rsidR="000570C4" w:rsidRPr="00EF5C9C" w:rsidRDefault="000570C4" w:rsidP="000570C4">
      <w:pPr>
        <w:pStyle w:val="ae"/>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Focus on only one supermarket.</w:t>
      </w:r>
    </w:p>
    <w:p w14:paraId="2DAAB467" w14:textId="471916A4" w:rsidR="000570C4" w:rsidRPr="00EF5C9C" w:rsidRDefault="000570C4" w:rsidP="000570C4">
      <w:pPr>
        <w:pStyle w:val="ae"/>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w:t>
      </w:r>
      <w:r w:rsidR="00A16869" w:rsidRPr="00EF5C9C">
        <w:rPr>
          <w:rFonts w:ascii="Times New Roman" w:hAnsi="Times New Roman" w:cs="Times New Roman"/>
          <w:sz w:val="24"/>
          <w:szCs w:val="24"/>
        </w:rPr>
        <w:t xml:space="preserve"> management system</w:t>
      </w:r>
      <w:r w:rsidRPr="00EF5C9C">
        <w:rPr>
          <w:rFonts w:ascii="Times New Roman" w:hAnsi="Times New Roman" w:cs="Times New Roman"/>
          <w:sz w:val="24"/>
          <w:szCs w:val="24"/>
        </w:rPr>
        <w:t xml:space="preserve"> products in database.</w:t>
      </w:r>
    </w:p>
    <w:p w14:paraId="42C00169" w14:textId="47C55A30" w:rsidR="000570C4" w:rsidRPr="00EF5C9C" w:rsidRDefault="00A16869" w:rsidP="000570C4">
      <w:pPr>
        <w:pStyle w:val="ae"/>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 android application for manage wish list.</w:t>
      </w:r>
    </w:p>
    <w:p w14:paraId="28866B0B" w14:textId="4FFEB078" w:rsidR="00A16869" w:rsidRPr="00EF5C9C" w:rsidRDefault="00A16869" w:rsidP="000570C4">
      <w:pPr>
        <w:pStyle w:val="ae"/>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Convenient features for android application site.</w:t>
      </w:r>
    </w:p>
    <w:p w14:paraId="5A5798EB" w14:textId="77777777" w:rsidR="00A16869" w:rsidRPr="00EF5C9C" w:rsidRDefault="00A16869" w:rsidP="00A16869">
      <w:pPr>
        <w:jc w:val="both"/>
        <w:rPr>
          <w:rFonts w:ascii="Times New Roman" w:hAnsi="Times New Roman" w:cs="Times New Roman"/>
          <w:b/>
          <w:bCs/>
          <w:sz w:val="24"/>
          <w:szCs w:val="24"/>
        </w:rPr>
      </w:pPr>
    </w:p>
    <w:p w14:paraId="79692A67" w14:textId="65584FF0" w:rsidR="00A16869" w:rsidRPr="00EF5C9C" w:rsidRDefault="0078682A" w:rsidP="00DE67CC">
      <w:pPr>
        <w:pStyle w:val="ae"/>
        <w:numPr>
          <w:ilvl w:val="1"/>
          <w:numId w:val="40"/>
        </w:numPr>
        <w:jc w:val="both"/>
        <w:rPr>
          <w:rFonts w:ascii="Times New Roman" w:hAnsi="Times New Roman" w:cs="Times New Roman"/>
          <w:b/>
          <w:bCs/>
          <w:sz w:val="28"/>
          <w:szCs w:val="28"/>
        </w:rPr>
      </w:pPr>
      <w:r w:rsidRPr="00EF5C9C">
        <w:rPr>
          <w:rFonts w:ascii="Times New Roman" w:hAnsi="Times New Roman" w:cs="Times New Roman"/>
          <w:b/>
          <w:bCs/>
          <w:sz w:val="28"/>
          <w:szCs w:val="28"/>
        </w:rPr>
        <w:t>Acronyms</w:t>
      </w:r>
    </w:p>
    <w:p w14:paraId="21A12E6A" w14:textId="3283E197" w:rsidR="00A16869" w:rsidRPr="00EF5C9C" w:rsidRDefault="00A16869" w:rsidP="00A16869">
      <w:pPr>
        <w:pStyle w:val="ae"/>
        <w:ind w:left="2160"/>
        <w:jc w:val="both"/>
        <w:rPr>
          <w:rFonts w:ascii="Times New Roman" w:hAnsi="Times New Roman" w:cs="Times New Roman"/>
          <w:b/>
          <w:bCs/>
          <w:sz w:val="24"/>
          <w:szCs w:val="24"/>
        </w:rPr>
      </w:pPr>
      <w:r w:rsidRPr="00EF5C9C">
        <w:rPr>
          <w:rFonts w:ascii="Times New Roman" w:hAnsi="Times New Roman" w:cs="Times New Roman"/>
          <w:b/>
          <w:bCs/>
          <w:sz w:val="24"/>
          <w:szCs w:val="24"/>
        </w:rPr>
        <w:t>Acronyms</w:t>
      </w:r>
    </w:p>
    <w:p w14:paraId="752A8D78" w14:textId="54F31797" w:rsidR="007D7077" w:rsidRPr="00EF5C9C" w:rsidRDefault="00A16869" w:rsidP="007D7077">
      <w:pPr>
        <w:pStyle w:val="ae"/>
        <w:ind w:left="2160"/>
        <w:jc w:val="both"/>
        <w:rPr>
          <w:rFonts w:ascii="Times New Roman" w:hAnsi="Times New Roman" w:cs="Times New Roman"/>
          <w:sz w:val="24"/>
          <w:szCs w:val="24"/>
        </w:rPr>
      </w:pPr>
      <w:r w:rsidRPr="00EF5C9C">
        <w:rPr>
          <w:rFonts w:ascii="Times New Roman" w:hAnsi="Times New Roman" w:cs="Times New Roman"/>
          <w:b/>
          <w:bCs/>
          <w:sz w:val="24"/>
          <w:szCs w:val="24"/>
        </w:rPr>
        <w:tab/>
      </w:r>
      <w:r w:rsidR="007D7077" w:rsidRPr="00EF5C9C">
        <w:rPr>
          <w:rFonts w:ascii="Times New Roman" w:hAnsi="Times New Roman" w:cs="Times New Roman"/>
          <w:sz w:val="24"/>
          <w:szCs w:val="24"/>
        </w:rPr>
        <w:t>SK</w:t>
      </w:r>
      <w:r w:rsidR="007D7077" w:rsidRPr="00EF5C9C">
        <w:rPr>
          <w:rFonts w:ascii="Times New Roman" w:hAnsi="Times New Roman" w:cs="Times New Roman"/>
          <w:sz w:val="24"/>
          <w:szCs w:val="24"/>
        </w:rPr>
        <w:tab/>
      </w:r>
      <w:r w:rsidR="007D7077" w:rsidRPr="00EF5C9C">
        <w:rPr>
          <w:rFonts w:ascii="Times New Roman" w:hAnsi="Times New Roman" w:cs="Times New Roman"/>
          <w:sz w:val="24"/>
          <w:szCs w:val="24"/>
        </w:rPr>
        <w:tab/>
      </w:r>
      <w:proofErr w:type="spellStart"/>
      <w:r w:rsidR="007D7077" w:rsidRPr="00EF5C9C">
        <w:rPr>
          <w:rFonts w:ascii="Times New Roman" w:hAnsi="Times New Roman" w:cs="Times New Roman"/>
          <w:sz w:val="24"/>
          <w:szCs w:val="24"/>
        </w:rPr>
        <w:t>Saksorn</w:t>
      </w:r>
      <w:proofErr w:type="spellEnd"/>
      <w:r w:rsidR="007D7077" w:rsidRPr="00EF5C9C">
        <w:rPr>
          <w:rFonts w:ascii="Times New Roman" w:hAnsi="Times New Roman" w:cs="Times New Roman"/>
          <w:sz w:val="24"/>
          <w:szCs w:val="24"/>
        </w:rPr>
        <w:t xml:space="preserve"> </w:t>
      </w:r>
      <w:proofErr w:type="spellStart"/>
      <w:r w:rsidR="007D7077" w:rsidRPr="00EF5C9C">
        <w:rPr>
          <w:rFonts w:ascii="Times New Roman" w:hAnsi="Times New Roman" w:cs="Times New Roman"/>
          <w:sz w:val="24"/>
          <w:szCs w:val="24"/>
        </w:rPr>
        <w:t>Khongsirirat</w:t>
      </w:r>
      <w:proofErr w:type="spellEnd"/>
    </w:p>
    <w:p w14:paraId="4FEDAFB2" w14:textId="7D963F36" w:rsidR="000A14DC" w:rsidRPr="00EF5C9C" w:rsidRDefault="000A14DC" w:rsidP="007D7077">
      <w:pPr>
        <w:pStyle w:val="ae"/>
        <w:ind w:left="2160"/>
        <w:jc w:val="both"/>
        <w:rPr>
          <w:rFonts w:ascii="Times New Roman" w:hAnsi="Times New Roman" w:cs="Times New Roman"/>
          <w:sz w:val="24"/>
          <w:szCs w:val="24"/>
        </w:rPr>
      </w:pPr>
      <w:r w:rsidRPr="00EF5C9C">
        <w:rPr>
          <w:rFonts w:ascii="Times New Roman" w:hAnsi="Times New Roman" w:cs="Times New Roman"/>
          <w:sz w:val="24"/>
          <w:szCs w:val="24"/>
        </w:rPr>
        <w:tab/>
        <w:t>TCA</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Android</w:t>
      </w:r>
    </w:p>
    <w:p w14:paraId="6F0A6A20" w14:textId="62424C54" w:rsidR="000A14DC" w:rsidRPr="00EF5C9C" w:rsidRDefault="000A14DC" w:rsidP="007D7077">
      <w:pPr>
        <w:pStyle w:val="ae"/>
        <w:ind w:left="2160"/>
        <w:jc w:val="both"/>
        <w:rPr>
          <w:rFonts w:ascii="Times New Roman" w:hAnsi="Times New Roman" w:cs="Times New Roman"/>
          <w:sz w:val="24"/>
          <w:szCs w:val="24"/>
        </w:rPr>
      </w:pPr>
      <w:r w:rsidRPr="00EF5C9C">
        <w:rPr>
          <w:rFonts w:ascii="Times New Roman" w:hAnsi="Times New Roman" w:cs="Times New Roman"/>
          <w:sz w:val="24"/>
          <w:szCs w:val="24"/>
        </w:rPr>
        <w:tab/>
        <w:t>TCW</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Web</w:t>
      </w:r>
    </w:p>
    <w:p w14:paraId="3BE48F38" w14:textId="049AC840" w:rsidR="005A48BA" w:rsidRPr="00EF5C9C" w:rsidRDefault="005A48BA" w:rsidP="007D7077">
      <w:pPr>
        <w:pStyle w:val="ae"/>
        <w:ind w:left="2160"/>
        <w:jc w:val="both"/>
        <w:rPr>
          <w:rFonts w:ascii="Times New Roman" w:hAnsi="Times New Roman" w:cs="Times New Roman"/>
          <w:sz w:val="24"/>
          <w:szCs w:val="24"/>
        </w:rPr>
      </w:pPr>
      <w:r w:rsidRPr="00EF5C9C">
        <w:rPr>
          <w:rFonts w:ascii="Times New Roman" w:hAnsi="Times New Roman" w:cs="Times New Roman"/>
          <w:sz w:val="24"/>
          <w:szCs w:val="24"/>
        </w:rPr>
        <w:tab/>
        <w:t>UNA</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Android</w:t>
      </w:r>
    </w:p>
    <w:p w14:paraId="4100F067" w14:textId="187B5F0A" w:rsidR="005A48BA" w:rsidRPr="00EF5C9C" w:rsidRDefault="005A48BA" w:rsidP="007D7077">
      <w:pPr>
        <w:pStyle w:val="ae"/>
        <w:ind w:left="2160"/>
        <w:jc w:val="both"/>
        <w:rPr>
          <w:rFonts w:ascii="Times New Roman" w:hAnsi="Times New Roman" w:cs="Times New Roman"/>
          <w:sz w:val="24"/>
          <w:szCs w:val="24"/>
        </w:rPr>
      </w:pPr>
      <w:r w:rsidRPr="00EF5C9C">
        <w:rPr>
          <w:rFonts w:ascii="Times New Roman" w:hAnsi="Times New Roman" w:cs="Times New Roman"/>
          <w:sz w:val="24"/>
          <w:szCs w:val="24"/>
        </w:rPr>
        <w:tab/>
        <w:t>UNW</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Web</w:t>
      </w:r>
    </w:p>
    <w:p w14:paraId="1B963F84" w14:textId="7BB7A97A" w:rsidR="007D7077" w:rsidRPr="00EF5C9C" w:rsidRDefault="007D7077" w:rsidP="007D7077">
      <w:pPr>
        <w:pStyle w:val="ae"/>
        <w:ind w:left="2160"/>
        <w:jc w:val="both"/>
        <w:rPr>
          <w:rFonts w:ascii="Times New Roman" w:hAnsi="Times New Roman" w:cs="Times New Roman"/>
          <w:sz w:val="24"/>
          <w:szCs w:val="24"/>
        </w:rPr>
      </w:pPr>
      <w:r w:rsidRPr="00EF5C9C">
        <w:rPr>
          <w:rFonts w:ascii="Times New Roman" w:hAnsi="Times New Roman" w:cs="Times New Roman"/>
          <w:sz w:val="24"/>
          <w:szCs w:val="24"/>
        </w:rPr>
        <w:tab/>
        <w:t>VC</w:t>
      </w:r>
      <w:r w:rsidRPr="00EF5C9C">
        <w:rPr>
          <w:rFonts w:ascii="Times New Roman" w:hAnsi="Times New Roman" w:cs="Times New Roman"/>
          <w:sz w:val="24"/>
          <w:szCs w:val="24"/>
        </w:rPr>
        <w:tab/>
      </w:r>
      <w:r w:rsidRPr="00EF5C9C">
        <w:rPr>
          <w:rFonts w:ascii="Times New Roman" w:hAnsi="Times New Roman" w:cs="Times New Roman"/>
          <w:sz w:val="24"/>
          <w:szCs w:val="24"/>
        </w:rPr>
        <w:tab/>
      </w:r>
      <w:proofErr w:type="spellStart"/>
      <w:r w:rsidRPr="00EF5C9C">
        <w:rPr>
          <w:rFonts w:ascii="Times New Roman" w:hAnsi="Times New Roman" w:cs="Times New Roman"/>
          <w:sz w:val="24"/>
          <w:szCs w:val="24"/>
        </w:rPr>
        <w:t>Visava</w:t>
      </w:r>
      <w:proofErr w:type="spellEnd"/>
      <w:r w:rsidRPr="00EF5C9C">
        <w:rPr>
          <w:rFonts w:ascii="Times New Roman" w:hAnsi="Times New Roman" w:cs="Times New Roman"/>
          <w:sz w:val="24"/>
          <w:szCs w:val="24"/>
        </w:rPr>
        <w:t xml:space="preserve"> </w:t>
      </w:r>
      <w:proofErr w:type="spellStart"/>
      <w:r w:rsidRPr="00EF5C9C">
        <w:rPr>
          <w:rFonts w:ascii="Times New Roman" w:hAnsi="Times New Roman" w:cs="Times New Roman"/>
          <w:sz w:val="24"/>
          <w:szCs w:val="24"/>
        </w:rPr>
        <w:t>Chumnum</w:t>
      </w:r>
      <w:proofErr w:type="spellEnd"/>
    </w:p>
    <w:p w14:paraId="0CDCDE2A" w14:textId="77777777" w:rsidR="00EF5C9C" w:rsidRPr="00EF5C9C" w:rsidRDefault="00EF5C9C" w:rsidP="007D7077">
      <w:pPr>
        <w:pStyle w:val="ae"/>
        <w:ind w:left="2160"/>
        <w:jc w:val="both"/>
        <w:rPr>
          <w:rFonts w:ascii="Times New Roman" w:hAnsi="Times New Roman" w:cs="Times New Roman"/>
          <w:sz w:val="24"/>
          <w:szCs w:val="24"/>
        </w:rPr>
      </w:pPr>
    </w:p>
    <w:p w14:paraId="2477216A" w14:textId="17F94015" w:rsidR="000A14DC" w:rsidRPr="00EF5C9C" w:rsidRDefault="000A14DC" w:rsidP="00EF5C9C">
      <w:pPr>
        <w:jc w:val="both"/>
        <w:rPr>
          <w:rFonts w:ascii="Times New Roman" w:hAnsi="Times New Roman" w:cs="Times New Roman"/>
          <w:b/>
          <w:bCs/>
          <w:sz w:val="28"/>
          <w:szCs w:val="28"/>
        </w:rPr>
      </w:pPr>
      <w:r w:rsidRPr="00EF5C9C">
        <w:rPr>
          <w:rFonts w:ascii="Times New Roman" w:hAnsi="Times New Roman" w:cs="Times New Roman"/>
          <w:sz w:val="24"/>
          <w:szCs w:val="24"/>
        </w:rPr>
        <w:tab/>
      </w:r>
      <w:r w:rsidRPr="00EF5C9C">
        <w:rPr>
          <w:rFonts w:ascii="Times New Roman" w:hAnsi="Times New Roman" w:cs="Times New Roman"/>
          <w:sz w:val="24"/>
          <w:szCs w:val="24"/>
        </w:rPr>
        <w:tab/>
      </w:r>
      <w:r w:rsidR="004743DC" w:rsidRPr="00EF5C9C">
        <w:rPr>
          <w:rFonts w:ascii="Times New Roman" w:hAnsi="Times New Roman" w:cs="Times New Roman"/>
          <w:b/>
          <w:bCs/>
          <w:sz w:val="28"/>
          <w:szCs w:val="28"/>
        </w:rPr>
        <w:t xml:space="preserve">1.4 </w:t>
      </w:r>
      <w:r w:rsidRPr="00EF5C9C">
        <w:rPr>
          <w:rFonts w:ascii="Times New Roman" w:hAnsi="Times New Roman" w:cs="Times New Roman"/>
          <w:b/>
          <w:bCs/>
          <w:sz w:val="28"/>
          <w:szCs w:val="28"/>
        </w:rPr>
        <w:t>Environment of equipment</w:t>
      </w:r>
    </w:p>
    <w:p w14:paraId="214AC24E" w14:textId="11040F3A" w:rsidR="000A14DC" w:rsidRPr="00EF5C9C" w:rsidRDefault="004743DC" w:rsidP="004743DC">
      <w:pPr>
        <w:ind w:left="2160"/>
        <w:jc w:val="both"/>
        <w:rPr>
          <w:rFonts w:ascii="Times New Roman" w:hAnsi="Times New Roman" w:cs="Times New Roman"/>
          <w:b/>
          <w:bCs/>
          <w:color w:val="000000" w:themeColor="text1"/>
          <w:sz w:val="24"/>
          <w:szCs w:val="24"/>
          <w:u w:val="single"/>
        </w:rPr>
      </w:pPr>
      <w:r w:rsidRPr="00EF5C9C">
        <w:rPr>
          <w:rFonts w:ascii="Times New Roman" w:hAnsi="Times New Roman" w:cs="Times New Roman"/>
          <w:b/>
          <w:bCs/>
          <w:color w:val="000000" w:themeColor="text1"/>
          <w:sz w:val="24"/>
          <w:szCs w:val="24"/>
          <w:u w:val="single"/>
        </w:rPr>
        <w:t>MSI GS60 Ghost Pro4K</w:t>
      </w:r>
    </w:p>
    <w:p w14:paraId="7677AEF3" w14:textId="0BD5DEFE"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CPU:  Intel Core i7-4720HQ (2.60 GHz, 6 MB L3 Cache, up to 3.60 GHz)</w:t>
      </w:r>
    </w:p>
    <w:p w14:paraId="21D66CD9" w14:textId="18D18723"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Pr="00EF5C9C">
        <w:rPr>
          <w:rFonts w:ascii="Times New Roman" w:hAnsi="Times New Roman" w:cs="Times New Roman"/>
          <w:color w:val="000000" w:themeColor="text1"/>
          <w:sz w:val="24"/>
          <w:szCs w:val="24"/>
          <w:shd w:val="clear" w:color="auto" w:fill="FFFFFF"/>
        </w:rPr>
        <w:t>15.6 inch (3840x2160) UHD 4K</w:t>
      </w:r>
    </w:p>
    <w:p w14:paraId="760C527B" w14:textId="1AE686E4"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eastAsia="Times New Roman" w:hAnsi="Times New Roman" w:cs="Times New Roman"/>
          <w:color w:val="000000" w:themeColor="text1"/>
          <w:sz w:val="24"/>
          <w:szCs w:val="24"/>
        </w:rPr>
        <w:t>Memory: 16 GB DDR3L</w:t>
      </w:r>
    </w:p>
    <w:p w14:paraId="7EFE8A54" w14:textId="781A5FE1"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OS: Windows 8.1</w:t>
      </w:r>
    </w:p>
    <w:p w14:paraId="669D938B" w14:textId="41436545" w:rsid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Browser: Chrome </w:t>
      </w:r>
      <w:r w:rsidRPr="00EF5C9C">
        <w:rPr>
          <w:rFonts w:ascii="Times New Roman" w:hAnsi="Times New Roman" w:cs="Times New Roman"/>
          <w:color w:val="auto"/>
          <w:sz w:val="24"/>
          <w:szCs w:val="24"/>
        </w:rPr>
        <w:t>44.0.2403.125 m</w:t>
      </w:r>
    </w:p>
    <w:p w14:paraId="078BB527" w14:textId="19AEBCC4"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t>Runtime Environment: JRE 1.8</w:t>
      </w:r>
    </w:p>
    <w:p w14:paraId="3E319336" w14:textId="2622B4C1"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Java Server: </w:t>
      </w:r>
      <w:r w:rsidRPr="00EF5C9C">
        <w:rPr>
          <w:rFonts w:ascii="Times New Roman" w:hAnsi="Times New Roman" w:cs="Times New Roman"/>
          <w:sz w:val="24"/>
          <w:szCs w:val="24"/>
        </w:rPr>
        <w:t>Apache Tomcat</w:t>
      </w:r>
      <w:r w:rsidRPr="00EF5C9C">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8.0.18</w:t>
      </w:r>
    </w:p>
    <w:p w14:paraId="731EC885" w14:textId="1C7D21F0"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Database: MySQL</w:t>
      </w:r>
      <w:r>
        <w:rPr>
          <w:rStyle w:val="apple-converted-space"/>
          <w:rFonts w:ascii="Times New Roman" w:hAnsi="Times New Roman" w:cs="Times New Roman"/>
          <w:color w:val="000000" w:themeColor="text1"/>
          <w:sz w:val="24"/>
          <w:szCs w:val="24"/>
          <w:shd w:val="clear" w:color="auto" w:fill="FFFFFF"/>
        </w:rPr>
        <w:t xml:space="preserve"> </w:t>
      </w:r>
    </w:p>
    <w:p w14:paraId="1FD3EBA1" w14:textId="278925D7" w:rsidR="004743DC" w:rsidRPr="00EF5C9C" w:rsidRDefault="004743DC" w:rsidP="00EF5C9C">
      <w:pPr>
        <w:rPr>
          <w:rStyle w:val="apple-converted-space"/>
          <w:rFonts w:ascii="Times New Roman" w:hAnsi="Times New Roman" w:cs="Times New Roman"/>
          <w:b/>
          <w:bCs/>
          <w:color w:val="000000" w:themeColor="text1"/>
          <w:sz w:val="24"/>
          <w:szCs w:val="24"/>
          <w:u w:val="single"/>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lastRenderedPageBreak/>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b/>
          <w:bCs/>
          <w:color w:val="000000" w:themeColor="text1"/>
          <w:sz w:val="24"/>
          <w:szCs w:val="24"/>
          <w:u w:val="single"/>
          <w:shd w:val="clear" w:color="auto" w:fill="FFFFFF"/>
        </w:rPr>
        <w:t xml:space="preserve">Sony </w:t>
      </w:r>
      <w:proofErr w:type="spellStart"/>
      <w:r w:rsidRPr="00EF5C9C">
        <w:rPr>
          <w:rStyle w:val="apple-converted-space"/>
          <w:rFonts w:ascii="Times New Roman" w:hAnsi="Times New Roman" w:cs="Times New Roman"/>
          <w:b/>
          <w:bCs/>
          <w:color w:val="000000" w:themeColor="text1"/>
          <w:sz w:val="24"/>
          <w:szCs w:val="24"/>
          <w:u w:val="single"/>
          <w:shd w:val="clear" w:color="auto" w:fill="FFFFFF"/>
        </w:rPr>
        <w:t>Xperia</w:t>
      </w:r>
      <w:proofErr w:type="spellEnd"/>
      <w:r w:rsidRPr="00EF5C9C">
        <w:rPr>
          <w:rStyle w:val="apple-converted-space"/>
          <w:rFonts w:ascii="Times New Roman" w:hAnsi="Times New Roman" w:cs="Times New Roman"/>
          <w:b/>
          <w:bCs/>
          <w:color w:val="000000" w:themeColor="text1"/>
          <w:sz w:val="24"/>
          <w:szCs w:val="24"/>
          <w:u w:val="single"/>
          <w:shd w:val="clear" w:color="auto" w:fill="FFFFFF"/>
        </w:rPr>
        <w:t xml:space="preserve"> Z3 Compact</w:t>
      </w:r>
    </w:p>
    <w:p w14:paraId="7520A90B" w14:textId="26D873B7"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 xml:space="preserve">CPU:  </w:t>
      </w:r>
      <w:r w:rsidRPr="00EF5C9C">
        <w:rPr>
          <w:rFonts w:ascii="Times New Roman" w:hAnsi="Times New Roman" w:cs="Times New Roman"/>
          <w:color w:val="000000" w:themeColor="text1"/>
          <w:sz w:val="24"/>
          <w:szCs w:val="24"/>
          <w:shd w:val="clear" w:color="auto" w:fill="FFFFFF"/>
        </w:rPr>
        <w:t>Qualcomm S</w:t>
      </w:r>
      <w:r w:rsidR="00AF1508" w:rsidRPr="00EF5C9C">
        <w:rPr>
          <w:rFonts w:ascii="Times New Roman" w:hAnsi="Times New Roman" w:cs="Times New Roman"/>
          <w:color w:val="000000" w:themeColor="text1"/>
          <w:sz w:val="24"/>
          <w:szCs w:val="24"/>
          <w:shd w:val="clear" w:color="auto" w:fill="FFFFFF"/>
        </w:rPr>
        <w:t>napdragon 801 8974-AC Quad core</w:t>
      </w:r>
      <w:r w:rsidRPr="00EF5C9C">
        <w:rPr>
          <w:rFonts w:ascii="Times New Roman" w:hAnsi="Times New Roman" w:cs="Times New Roman"/>
          <w:color w:val="000000" w:themeColor="text1"/>
          <w:sz w:val="24"/>
          <w:szCs w:val="24"/>
          <w:shd w:val="clear" w:color="auto" w:fill="FFFFFF"/>
        </w:rPr>
        <w:t xml:space="preserve"> 2500 MHz</w:t>
      </w:r>
    </w:p>
    <w:p w14:paraId="010209DB" w14:textId="2D00DF9D"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00AF1508" w:rsidRPr="00EF5C9C">
        <w:rPr>
          <w:rFonts w:ascii="Times New Roman" w:hAnsi="Times New Roman" w:cs="Times New Roman"/>
          <w:color w:val="000000" w:themeColor="text1"/>
          <w:sz w:val="24"/>
          <w:szCs w:val="24"/>
          <w:shd w:val="clear" w:color="auto" w:fill="FFFFFF"/>
        </w:rPr>
        <w:t xml:space="preserve">4.6 inches </w:t>
      </w:r>
      <w:r w:rsidRPr="00EF5C9C">
        <w:rPr>
          <w:rFonts w:ascii="Times New Roman" w:hAnsi="Times New Roman" w:cs="Times New Roman"/>
          <w:color w:val="000000" w:themeColor="text1"/>
          <w:sz w:val="24"/>
          <w:szCs w:val="24"/>
          <w:shd w:val="clear" w:color="auto" w:fill="FFFFFF"/>
        </w:rPr>
        <w:t>(</w:t>
      </w:r>
      <w:r w:rsidR="00AF1508" w:rsidRPr="00EF5C9C">
        <w:rPr>
          <w:rFonts w:ascii="Times New Roman" w:hAnsi="Times New Roman" w:cs="Times New Roman"/>
          <w:color w:val="000000" w:themeColor="text1"/>
          <w:sz w:val="24"/>
          <w:szCs w:val="24"/>
          <w:shd w:val="clear" w:color="auto" w:fill="FFFFFF"/>
        </w:rPr>
        <w:t xml:space="preserve">1280x720) HD </w:t>
      </w:r>
      <w:r w:rsidR="00AF1508" w:rsidRPr="00EF5C9C">
        <w:rPr>
          <w:rStyle w:val="af8"/>
          <w:rFonts w:ascii="Times New Roman" w:hAnsi="Times New Roman" w:cs="Times New Roman"/>
          <w:b w:val="0"/>
          <w:bCs w:val="0"/>
          <w:color w:val="000000" w:themeColor="text1"/>
          <w:sz w:val="24"/>
          <w:szCs w:val="24"/>
          <w:shd w:val="clear" w:color="auto" w:fill="FFFFFF"/>
        </w:rPr>
        <w:t>Touchscreen</w:t>
      </w:r>
    </w:p>
    <w:p w14:paraId="4640B79A" w14:textId="52BFAE4D"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00AF1508" w:rsidRPr="00EF5C9C">
        <w:rPr>
          <w:rFonts w:ascii="Times New Roman" w:eastAsia="Times New Roman" w:hAnsi="Times New Roman" w:cs="Times New Roman"/>
          <w:color w:val="000000" w:themeColor="text1"/>
          <w:sz w:val="24"/>
          <w:szCs w:val="24"/>
        </w:rPr>
        <w:t xml:space="preserve">Memory: 2 GB </w:t>
      </w:r>
    </w:p>
    <w:p w14:paraId="3BD06CC2" w14:textId="41E986F2"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 xml:space="preserve">OS: </w:t>
      </w:r>
      <w:r w:rsidR="00A94370" w:rsidRPr="00EF5C9C">
        <w:rPr>
          <w:rFonts w:ascii="Times New Roman" w:hAnsi="Times New Roman" w:cs="Times New Roman"/>
          <w:color w:val="000000" w:themeColor="text1"/>
          <w:sz w:val="24"/>
          <w:szCs w:val="24"/>
          <w:shd w:val="clear" w:color="auto" w:fill="FFFFFF"/>
        </w:rPr>
        <w:t>Android Lollipop 5.1.1</w:t>
      </w:r>
      <w:r w:rsidR="00AF1508" w:rsidRPr="00EF5C9C">
        <w:rPr>
          <w:rFonts w:ascii="Times New Roman" w:hAnsi="Times New Roman" w:cs="Times New Roman"/>
          <w:color w:val="000000" w:themeColor="text1"/>
          <w:sz w:val="24"/>
          <w:szCs w:val="24"/>
          <w:shd w:val="clear" w:color="auto" w:fill="FFFFFF"/>
        </w:rPr>
        <w:t xml:space="preserve"> </w:t>
      </w:r>
    </w:p>
    <w:p w14:paraId="36EABE91" w14:textId="77777777" w:rsidR="00EF5C9C" w:rsidRPr="00EF5C9C" w:rsidRDefault="00EF5C9C" w:rsidP="004743DC">
      <w:pPr>
        <w:rPr>
          <w:rStyle w:val="apple-converted-space"/>
          <w:rFonts w:ascii="Times New Roman" w:hAnsi="Times New Roman" w:cs="Times New Roman"/>
          <w:color w:val="000000" w:themeColor="text1"/>
          <w:sz w:val="20"/>
          <w:shd w:val="clear" w:color="auto" w:fill="FFFFFF"/>
        </w:rPr>
      </w:pPr>
    </w:p>
    <w:p w14:paraId="5E7920DD" w14:textId="47D437E4" w:rsidR="00FD30A8" w:rsidRPr="00EF5C9C" w:rsidRDefault="00FD30A8" w:rsidP="000A14DC">
      <w:pPr>
        <w:pStyle w:val="ae"/>
        <w:numPr>
          <w:ilvl w:val="0"/>
          <w:numId w:val="14"/>
        </w:numPr>
        <w:rPr>
          <w:rFonts w:ascii="Times New Roman" w:hAnsi="Times New Roman" w:cs="Times New Roman"/>
          <w:b/>
          <w:bCs/>
          <w:sz w:val="36"/>
          <w:szCs w:val="36"/>
        </w:rPr>
      </w:pPr>
      <w:r w:rsidRPr="00EF5C9C">
        <w:rPr>
          <w:rFonts w:ascii="Times New Roman" w:hAnsi="Times New Roman" w:cs="Times New Roman"/>
          <w:b/>
          <w:bCs/>
          <w:sz w:val="36"/>
          <w:szCs w:val="36"/>
        </w:rPr>
        <w:t xml:space="preserve">Test Plan </w:t>
      </w:r>
    </w:p>
    <w:p w14:paraId="76E5FD3D" w14:textId="466545EA" w:rsidR="000A14DC" w:rsidRPr="00EF5C9C" w:rsidRDefault="000A14DC" w:rsidP="009E7AC8">
      <w:pPr>
        <w:pStyle w:val="ae"/>
        <w:numPr>
          <w:ilvl w:val="1"/>
          <w:numId w:val="14"/>
        </w:numPr>
        <w:rPr>
          <w:rFonts w:ascii="Times New Roman" w:hAnsi="Times New Roman" w:cs="Times New Roman"/>
          <w:b/>
          <w:bCs/>
          <w:sz w:val="32"/>
          <w:szCs w:val="32"/>
        </w:rPr>
      </w:pPr>
      <w:r w:rsidRPr="00EF5C9C">
        <w:rPr>
          <w:rFonts w:ascii="Times New Roman" w:hAnsi="Times New Roman" w:cs="Times New Roman"/>
          <w:b/>
          <w:bCs/>
          <w:sz w:val="32"/>
          <w:szCs w:val="32"/>
        </w:rPr>
        <w:t>Unit Test</w:t>
      </w:r>
    </w:p>
    <w:p w14:paraId="1CC37D8C" w14:textId="74FDC46B" w:rsidR="009E7AC8" w:rsidRPr="00EF5C9C" w:rsidRDefault="009E7AC8" w:rsidP="003253A8">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t xml:space="preserve">Class name: </w:t>
      </w:r>
      <w:proofErr w:type="spellStart"/>
      <w:r w:rsidRPr="00EF5C9C">
        <w:rPr>
          <w:rFonts w:ascii="Times New Roman" w:eastAsia="Times New Roman" w:hAnsi="Times New Roman" w:cs="Times New Roman"/>
          <w:b/>
          <w:bCs/>
          <w:sz w:val="28"/>
        </w:rPr>
        <w:t>UserServiceImpl</w:t>
      </w:r>
      <w:proofErr w:type="spellEnd"/>
    </w:p>
    <w:p w14:paraId="12B426C6"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24403546" w14:textId="78F616FB" w:rsidR="009E7AC8" w:rsidRPr="00EF5C9C" w:rsidRDefault="009E7AC8" w:rsidP="009E7AC8">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UNW-01: </w:t>
      </w:r>
      <w:proofErr w:type="spellStart"/>
      <w:proofErr w:type="gramStart"/>
      <w:r w:rsidRPr="00EF5C9C">
        <w:rPr>
          <w:rFonts w:ascii="Times New Roman" w:eastAsia="Times New Roman" w:hAnsi="Times New Roman" w:cs="Times New Roman"/>
          <w:sz w:val="24"/>
          <w:szCs w:val="24"/>
        </w:rPr>
        <w:t>findByUserName</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String username): User</w:t>
      </w:r>
    </w:p>
    <w:p w14:paraId="4E4892E0" w14:textId="77777777" w:rsidR="009E7AC8" w:rsidRPr="00EF5C9C" w:rsidRDefault="009E7AC8" w:rsidP="009E7AC8">
      <w:pPr>
        <w:spacing w:line="240" w:lineRule="auto"/>
        <w:rPr>
          <w:rFonts w:ascii="Times New Roman" w:eastAsia="Times New Roman" w:hAnsi="Times New Roman" w:cs="Times New Roman"/>
          <w:sz w:val="24"/>
          <w:szCs w:val="24"/>
        </w:rPr>
      </w:pPr>
    </w:p>
    <w:p w14:paraId="51376A0D" w14:textId="313FCCA3" w:rsidR="009E7AC8" w:rsidRPr="00EF5C9C" w:rsidRDefault="009E7AC8" w:rsidP="009E7AC8">
      <w:pPr>
        <w:spacing w:line="240" w:lineRule="auto"/>
        <w:ind w:left="144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w:t>
      </w:r>
      <w:r w:rsidR="00AE3CF2" w:rsidRPr="00AE3CF2">
        <w:rPr>
          <w:rFonts w:ascii="Times New Roman" w:eastAsia="Times New Roman" w:hAnsi="Times New Roman" w:cs="Times New Roman"/>
          <w:sz w:val="24"/>
          <w:szCs w:val="24"/>
        </w:rPr>
        <w:t>This test case use for verifies username in the database via Hibernate query. The parameters for this method are the username.</w:t>
      </w:r>
    </w:p>
    <w:p w14:paraId="55EC43EC" w14:textId="77777777" w:rsidR="009E7AC8" w:rsidRPr="00EF5C9C" w:rsidRDefault="009E7AC8" w:rsidP="009E7AC8">
      <w:pPr>
        <w:spacing w:line="240" w:lineRule="auto"/>
        <w:rPr>
          <w:rFonts w:ascii="Times New Roman" w:eastAsia="Times New Roman" w:hAnsi="Times New Roman" w:cs="Times New Roman"/>
          <w:sz w:val="24"/>
          <w:szCs w:val="24"/>
        </w:rPr>
      </w:pPr>
    </w:p>
    <w:p w14:paraId="63F68E59" w14:textId="77777777" w:rsidR="009E7AC8" w:rsidRPr="00EF5C9C" w:rsidRDefault="009E7AC8" w:rsidP="009E7AC8">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4BFCF77" w14:textId="5087B500"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The available data is {1, “admin”, “admin”}.</w:t>
      </w:r>
    </w:p>
    <w:p w14:paraId="4D86C79F" w14:textId="77777777" w:rsidR="009E7AC8" w:rsidRPr="00EF5C9C" w:rsidRDefault="009E7AC8" w:rsidP="009E7AC8">
      <w:pPr>
        <w:spacing w:line="240" w:lineRule="auto"/>
        <w:rPr>
          <w:rFonts w:ascii="Times New Roman" w:eastAsia="Times New Roman" w:hAnsi="Times New Roman" w:cs="Times New Roman"/>
          <w:sz w:val="24"/>
          <w:szCs w:val="24"/>
        </w:rPr>
      </w:pPr>
    </w:p>
    <w:p w14:paraId="46A4EBDD"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623"/>
        <w:gridCol w:w="1210"/>
        <w:gridCol w:w="2427"/>
      </w:tblGrid>
      <w:tr w:rsidR="009E7AC8" w:rsidRPr="00EF5C9C" w14:paraId="696AC57A"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FF9539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B091E6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DF242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67A35B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179E54F6"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6D507"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C7431D"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36673A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username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6F5F0D"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7DFC2E94"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E0FA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C1D10"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3D80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D2C5D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“admin”, “admin”}</w:t>
            </w:r>
          </w:p>
        </w:tc>
      </w:tr>
      <w:tr w:rsidR="009E7AC8" w:rsidRPr="00EF5C9C" w14:paraId="0954F58C"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3D86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2C6C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FCF4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09A1B"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B5CB961" w14:textId="77777777" w:rsidR="009E7AC8" w:rsidRPr="00EF5C9C" w:rsidRDefault="009E7AC8" w:rsidP="009E7AC8">
      <w:pPr>
        <w:spacing w:line="240" w:lineRule="auto"/>
        <w:rPr>
          <w:rFonts w:ascii="Times New Roman" w:eastAsia="Times New Roman" w:hAnsi="Times New Roman" w:cs="Times New Roman"/>
          <w:sz w:val="24"/>
          <w:szCs w:val="24"/>
        </w:rPr>
      </w:pPr>
    </w:p>
    <w:p w14:paraId="4F407695"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71222BE" w14:textId="27EABF89" w:rsidR="009E7AC8" w:rsidRPr="00EF5C9C" w:rsidRDefault="009E7AC8" w:rsidP="003253A8">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ProductServiceImpl</w:t>
      </w:r>
      <w:proofErr w:type="spellEnd"/>
    </w:p>
    <w:p w14:paraId="0DCBD374"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5F7BC981" w14:textId="03F10764" w:rsidR="009E7AC8" w:rsidRPr="00EF5C9C" w:rsidRDefault="009E7AC8" w:rsidP="003253A8">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UNW-02: </w:t>
      </w:r>
      <w:proofErr w:type="spellStart"/>
      <w:proofErr w:type="gramStart"/>
      <w:r w:rsidRPr="00EF5C9C">
        <w:rPr>
          <w:rFonts w:ascii="Times New Roman" w:eastAsia="Times New Roman" w:hAnsi="Times New Roman" w:cs="Times New Roman"/>
          <w:sz w:val="24"/>
          <w:szCs w:val="24"/>
        </w:rPr>
        <w:t>deleteProduct</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Long id): Product</w:t>
      </w:r>
    </w:p>
    <w:p w14:paraId="2AEE34D4"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F6D7020" w14:textId="69E44173" w:rsidR="009E7AC8" w:rsidRPr="00EF5C9C" w:rsidRDefault="009E7AC8" w:rsidP="003253A8">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getting</w:t>
      </w:r>
      <w:r w:rsidR="00AE3CF2">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right product to delete in </w:t>
      </w:r>
      <w:r w:rsidR="00AE3CF2">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w:t>
      </w:r>
    </w:p>
    <w:p w14:paraId="74733D8F"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538FB94A" w14:textId="77777777" w:rsidR="009E7AC8" w:rsidRPr="00EF5C9C" w:rsidRDefault="009E7AC8" w:rsidP="003253A8">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032CE1D" w14:textId="3268D91D" w:rsidR="009E7AC8" w:rsidRPr="00EF5C9C" w:rsidRDefault="009E7AC8" w:rsidP="003253A8">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The available data is {1,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581A0108" w14:textId="77777777" w:rsidR="009E7AC8" w:rsidRPr="00EF5C9C" w:rsidRDefault="009E7AC8" w:rsidP="009E7AC8">
      <w:pPr>
        <w:spacing w:line="240" w:lineRule="auto"/>
        <w:rPr>
          <w:rFonts w:ascii="Times New Roman" w:eastAsia="Times New Roman" w:hAnsi="Times New Roman" w:cs="Times New Roman"/>
          <w:sz w:val="24"/>
          <w:szCs w:val="24"/>
        </w:rPr>
      </w:pPr>
    </w:p>
    <w:p w14:paraId="78A66938" w14:textId="77777777" w:rsidR="009E7AC8" w:rsidRPr="00EF5C9C" w:rsidRDefault="009E7AC8" w:rsidP="009E7AC8">
      <w:pPr>
        <w:spacing w:line="240" w:lineRule="auto"/>
        <w:rPr>
          <w:rFonts w:ascii="Times New Roman" w:eastAsia="Times New Roman" w:hAnsi="Times New Roman" w:cs="Times New Roman"/>
          <w:sz w:val="24"/>
          <w:szCs w:val="24"/>
        </w:rPr>
      </w:pPr>
    </w:p>
    <w:p w14:paraId="231F76F7" w14:textId="77777777" w:rsidR="009E7AC8" w:rsidRPr="00EF5C9C" w:rsidRDefault="009E7AC8" w:rsidP="009E7AC8">
      <w:pPr>
        <w:spacing w:line="240" w:lineRule="auto"/>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9E7AC8" w:rsidRPr="00EF5C9C" w14:paraId="7749222F"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923B1A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96432C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3FD02F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C669AB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23FE8C5C"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B15385"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DDE543"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7B1344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2F41DE"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0A92EF94"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B6D6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1DDCB"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67D8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97FA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48242751"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DC64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D4107"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4873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3B1A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2E0536BA" w14:textId="77777777" w:rsidR="009E7AC8" w:rsidRPr="00EF5C9C" w:rsidRDefault="009E7AC8" w:rsidP="009E7AC8">
      <w:pPr>
        <w:spacing w:line="240" w:lineRule="auto"/>
        <w:rPr>
          <w:rFonts w:ascii="Times New Roman" w:eastAsia="Times New Roman" w:hAnsi="Times New Roman" w:cs="Times New Roman"/>
          <w:sz w:val="24"/>
          <w:szCs w:val="24"/>
        </w:rPr>
      </w:pPr>
    </w:p>
    <w:p w14:paraId="1911516B"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486D332A"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20509C10" w14:textId="7F937BE1" w:rsidR="009E7AC8" w:rsidRPr="00EF5C9C" w:rsidRDefault="009E7AC8" w:rsidP="003253A8">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ProductDAOImpl</w:t>
      </w:r>
      <w:proofErr w:type="spellEnd"/>
    </w:p>
    <w:p w14:paraId="4F7FE86E" w14:textId="77777777" w:rsidR="009E7AC8" w:rsidRPr="00EF5C9C" w:rsidRDefault="009E7AC8" w:rsidP="003253A8">
      <w:pPr>
        <w:spacing w:line="240" w:lineRule="auto"/>
        <w:ind w:left="720"/>
        <w:rPr>
          <w:rFonts w:ascii="Times New Roman" w:eastAsia="Times New Roman" w:hAnsi="Times New Roman" w:cs="Times New Roman"/>
          <w:b/>
          <w:bCs/>
          <w:sz w:val="24"/>
          <w:szCs w:val="24"/>
        </w:rPr>
      </w:pPr>
    </w:p>
    <w:p w14:paraId="79049CE6" w14:textId="18A819C3"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UNW-03: </w:t>
      </w:r>
      <w:proofErr w:type="spellStart"/>
      <w:proofErr w:type="gramStart"/>
      <w:r w:rsidRPr="00EF5C9C">
        <w:rPr>
          <w:rFonts w:ascii="Times New Roman" w:eastAsia="Times New Roman" w:hAnsi="Times New Roman" w:cs="Times New Roman"/>
          <w:sz w:val="24"/>
          <w:szCs w:val="24"/>
        </w:rPr>
        <w:t>getProducts</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 List&lt;Product&gt;</w:t>
      </w:r>
    </w:p>
    <w:p w14:paraId="410414B2"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549AD54B" w14:textId="7F17D01D"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getting the List of all product from </w:t>
      </w:r>
      <w:r w:rsidR="00AE3CF2">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xml:space="preserve">. </w:t>
      </w:r>
    </w:p>
    <w:p w14:paraId="52F575E9"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2DB9596A"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3AA81552" w14:textId="5CD96DE2"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D46AE26" w14:textId="4ACBB2C6"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7B93CCF4" w14:textId="77777777" w:rsidR="009E7AC8" w:rsidRPr="00EF5C9C" w:rsidRDefault="009E7AC8" w:rsidP="009E7AC8">
      <w:pPr>
        <w:spacing w:line="240" w:lineRule="auto"/>
        <w:rPr>
          <w:rFonts w:ascii="Times New Roman" w:eastAsia="Times New Roman" w:hAnsi="Times New Roman" w:cs="Times New Roman"/>
          <w:sz w:val="24"/>
          <w:szCs w:val="24"/>
        </w:rPr>
      </w:pPr>
    </w:p>
    <w:p w14:paraId="702AB515"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9E7AC8" w:rsidRPr="00EF5C9C" w14:paraId="047A8042" w14:textId="77777777" w:rsidTr="00EF5C9C">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71DDF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85E1A6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D271BE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706597B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9E7AC8" w:rsidRPr="00EF5C9C" w14:paraId="43540991" w14:textId="77777777" w:rsidTr="00EF5C9C">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9714C1"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041378"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6BB6E3"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55896110"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FD71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C72C4"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B8D04"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785D94B0" w14:textId="77777777" w:rsidR="009E7AC8" w:rsidRPr="00EF5C9C" w:rsidRDefault="009E7AC8" w:rsidP="00EF5C9C">
            <w:pPr>
              <w:spacing w:line="240" w:lineRule="auto"/>
              <w:rPr>
                <w:rFonts w:ascii="Times New Roman" w:eastAsia="Times New Roman" w:hAnsi="Times New Roman" w:cs="Times New Roman"/>
                <w:sz w:val="24"/>
                <w:szCs w:val="24"/>
              </w:rPr>
            </w:pPr>
          </w:p>
          <w:p w14:paraId="391E13A8"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w:t>
            </w:r>
            <w:proofErr w:type="spellStart"/>
            <w:r w:rsidRPr="00EF5C9C">
              <w:rPr>
                <w:rFonts w:ascii="Times New Roman" w:eastAsia="Times New Roman" w:hAnsi="Times New Roman" w:cs="Times New Roman"/>
                <w:sz w:val="24"/>
                <w:szCs w:val="24"/>
              </w:rPr>
              <w:t>flavour</w:t>
            </w:r>
            <w:proofErr w:type="spellEnd"/>
            <w:r w:rsidRPr="00EF5C9C">
              <w:rPr>
                <w:rFonts w:ascii="Times New Roman" w:eastAsia="Times New Roman" w:hAnsi="Times New Roman" w:cs="Times New Roman"/>
                <w:sz w:val="24"/>
                <w:szCs w:val="24"/>
              </w:rPr>
              <w:t>”, “mineral water”, 0.18, 10, null, null}</w:t>
            </w:r>
          </w:p>
          <w:p w14:paraId="51E4E747" w14:textId="77777777" w:rsidR="009E7AC8" w:rsidRPr="00EF5C9C" w:rsidRDefault="009E7AC8" w:rsidP="00EF5C9C">
            <w:pPr>
              <w:spacing w:line="240" w:lineRule="auto"/>
              <w:jc w:val="center"/>
              <w:rPr>
                <w:rFonts w:ascii="Times New Roman" w:eastAsia="Times New Roman" w:hAnsi="Times New Roman" w:cs="Times New Roman"/>
                <w:sz w:val="24"/>
                <w:szCs w:val="24"/>
              </w:rPr>
            </w:pPr>
          </w:p>
        </w:tc>
      </w:tr>
    </w:tbl>
    <w:p w14:paraId="125D8D97" w14:textId="77777777" w:rsidR="009E7AC8" w:rsidRPr="00EF5C9C" w:rsidRDefault="009E7AC8" w:rsidP="009E7AC8">
      <w:pPr>
        <w:spacing w:line="240" w:lineRule="auto"/>
        <w:rPr>
          <w:rFonts w:ascii="Times New Roman" w:eastAsia="Times New Roman" w:hAnsi="Times New Roman" w:cs="Times New Roman"/>
          <w:sz w:val="24"/>
          <w:szCs w:val="24"/>
        </w:rPr>
      </w:pPr>
    </w:p>
    <w:p w14:paraId="2A0D871D" w14:textId="77777777" w:rsidR="009E7AC8" w:rsidRPr="00EF5C9C" w:rsidRDefault="009E7AC8" w:rsidP="009E7AC8">
      <w:pP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br w:type="page"/>
      </w:r>
    </w:p>
    <w:p w14:paraId="64053248" w14:textId="77777777" w:rsidR="009E7AC8" w:rsidRPr="00EF5C9C" w:rsidRDefault="009E7AC8" w:rsidP="009E7AC8">
      <w:pPr>
        <w:spacing w:line="240" w:lineRule="auto"/>
        <w:rPr>
          <w:rFonts w:ascii="Times New Roman" w:eastAsia="Times New Roman" w:hAnsi="Times New Roman" w:cs="Times New Roman"/>
          <w:b/>
          <w:bCs/>
          <w:sz w:val="24"/>
          <w:szCs w:val="24"/>
        </w:rPr>
      </w:pPr>
    </w:p>
    <w:p w14:paraId="3666F0B0" w14:textId="336DDC45"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UNW-04: </w:t>
      </w:r>
      <w:proofErr w:type="spellStart"/>
      <w:proofErr w:type="gramStart"/>
      <w:r w:rsidRPr="00EF5C9C">
        <w:rPr>
          <w:rFonts w:ascii="Times New Roman" w:eastAsia="Times New Roman" w:hAnsi="Times New Roman" w:cs="Times New Roman"/>
          <w:sz w:val="24"/>
          <w:szCs w:val="24"/>
        </w:rPr>
        <w:t>getProductsByCode</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String code): List&lt;Product&gt;</w:t>
      </w:r>
    </w:p>
    <w:p w14:paraId="262C656F"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103C1078" w14:textId="1F759AD6"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getting the List of products by code from the 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xml:space="preserve">. </w:t>
      </w:r>
    </w:p>
    <w:p w14:paraId="6B508776"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B6998BB"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D14EFE9" w14:textId="1C594C5F"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7449D67" w14:textId="12AB0C30"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7E5757A6" w14:textId="77777777" w:rsidR="009E7AC8" w:rsidRPr="00EF5C9C" w:rsidRDefault="009E7AC8" w:rsidP="009E7AC8">
      <w:pPr>
        <w:spacing w:line="240" w:lineRule="auto"/>
        <w:rPr>
          <w:rFonts w:ascii="Times New Roman" w:eastAsia="Times New Roman" w:hAnsi="Times New Roman" w:cs="Times New Roman"/>
          <w:sz w:val="24"/>
          <w:szCs w:val="24"/>
        </w:rPr>
      </w:pPr>
    </w:p>
    <w:p w14:paraId="77CA7655"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2D2AA4F9" w14:textId="77777777" w:rsidR="009E7AC8" w:rsidRPr="00EF5C9C" w:rsidRDefault="009E7AC8" w:rsidP="009E7AC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710"/>
        <w:gridCol w:w="784"/>
        <w:gridCol w:w="5084"/>
      </w:tblGrid>
      <w:tr w:rsidR="009E7AC8" w:rsidRPr="00EF5C9C" w14:paraId="10524A78"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807B54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C34AC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1196FA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DDBAC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4CC05E1B"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FF94AB"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F72B01"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3998C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A62AAF"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7087315B"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7062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E4DA6A"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9C0E3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9470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0D7D7177" w14:textId="77777777" w:rsidR="009E7AC8" w:rsidRPr="00EF5C9C" w:rsidRDefault="009E7AC8" w:rsidP="009E7AC8">
      <w:pPr>
        <w:spacing w:line="240" w:lineRule="auto"/>
        <w:rPr>
          <w:rFonts w:ascii="Times New Roman" w:eastAsia="Times New Roman" w:hAnsi="Times New Roman" w:cs="Times New Roman"/>
          <w:sz w:val="24"/>
          <w:szCs w:val="24"/>
        </w:rPr>
      </w:pPr>
    </w:p>
    <w:p w14:paraId="20768A05"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E99A699" w14:textId="53221DB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UNW-05: </w:t>
      </w:r>
      <w:proofErr w:type="spellStart"/>
      <w:proofErr w:type="gramStart"/>
      <w:r w:rsidRPr="00EF5C9C">
        <w:rPr>
          <w:rFonts w:ascii="Times New Roman" w:eastAsia="Times New Roman" w:hAnsi="Times New Roman" w:cs="Times New Roman"/>
          <w:sz w:val="24"/>
          <w:szCs w:val="24"/>
        </w:rPr>
        <w:t>getProduct</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Long id): Product</w:t>
      </w:r>
    </w:p>
    <w:p w14:paraId="6799320B"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7B21B093" w14:textId="6D5FE94C"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getting product’s information from the 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xml:space="preserve">. </w:t>
      </w:r>
    </w:p>
    <w:p w14:paraId="567FFCC6"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7111E10"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36BAEF08" w14:textId="28D3A71D"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C70C79E" w14:textId="51E09EBC"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4DA6DDB3" w14:textId="77777777" w:rsidR="009E7AC8" w:rsidRPr="00EF5C9C" w:rsidRDefault="009E7AC8" w:rsidP="009E7AC8">
      <w:pPr>
        <w:spacing w:line="240" w:lineRule="auto"/>
        <w:rPr>
          <w:rFonts w:ascii="Times New Roman" w:eastAsia="Times New Roman" w:hAnsi="Times New Roman" w:cs="Times New Roman"/>
          <w:sz w:val="24"/>
          <w:szCs w:val="24"/>
        </w:rPr>
      </w:pPr>
    </w:p>
    <w:p w14:paraId="15940C0C" w14:textId="77777777" w:rsidR="009E7AC8" w:rsidRPr="00EF5C9C" w:rsidRDefault="009E7AC8" w:rsidP="009E7AC8">
      <w:pPr>
        <w:spacing w:line="240" w:lineRule="auto"/>
        <w:rPr>
          <w:rFonts w:ascii="Times New Roman" w:eastAsia="Times New Roman" w:hAnsi="Times New Roman" w:cs="Times New Roman"/>
          <w:sz w:val="24"/>
          <w:szCs w:val="24"/>
        </w:rPr>
      </w:pPr>
    </w:p>
    <w:p w14:paraId="6B9EF10A"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9E7AC8" w:rsidRPr="00EF5C9C" w14:paraId="76AAE8EB"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B91EDD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85D350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AC8400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F4D61B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09A6C589"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B68319"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D01626"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AEE6EE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211EC8"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1705804D"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F4DB4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E2491"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D915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E699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0C740300"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7D78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4097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B251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BCD68"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59A3BFE9" w14:textId="77777777" w:rsidR="009E7AC8" w:rsidRPr="00EF5C9C" w:rsidRDefault="009E7AC8" w:rsidP="009E7AC8">
      <w:pPr>
        <w:spacing w:line="240" w:lineRule="auto"/>
        <w:rPr>
          <w:rFonts w:ascii="Times New Roman" w:eastAsia="Times New Roman" w:hAnsi="Times New Roman" w:cs="Times New Roman"/>
          <w:sz w:val="24"/>
          <w:szCs w:val="24"/>
        </w:rPr>
      </w:pPr>
    </w:p>
    <w:p w14:paraId="7A062E39"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5A284614" w14:textId="77777777" w:rsidR="009E7AC8" w:rsidRPr="00EF5C9C" w:rsidRDefault="009E7AC8" w:rsidP="009E7AC8">
      <w:pPr>
        <w:spacing w:line="240" w:lineRule="auto"/>
        <w:rPr>
          <w:rFonts w:ascii="Times New Roman" w:eastAsia="Times New Roman" w:hAnsi="Times New Roman" w:cs="Times New Roman"/>
          <w:sz w:val="24"/>
          <w:szCs w:val="24"/>
        </w:rPr>
      </w:pPr>
    </w:p>
    <w:p w14:paraId="56155364" w14:textId="5513E18E"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UNW-06: </w:t>
      </w:r>
      <w:proofErr w:type="spellStart"/>
      <w:proofErr w:type="gramStart"/>
      <w:r w:rsidRPr="00EF5C9C">
        <w:rPr>
          <w:rFonts w:ascii="Times New Roman" w:eastAsia="Times New Roman" w:hAnsi="Times New Roman" w:cs="Times New Roman"/>
          <w:sz w:val="24"/>
          <w:szCs w:val="24"/>
        </w:rPr>
        <w:t>addProduct</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Product product): Product</w:t>
      </w:r>
    </w:p>
    <w:p w14:paraId="0B2D1346"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5B492624" w14:textId="50EFA022"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adding</w:t>
      </w:r>
      <w:r w:rsidR="00AE3CF2">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new product to the 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w:t>
      </w:r>
      <w:proofErr w:type="spellStart"/>
      <w:r w:rsidRPr="00EF5C9C">
        <w:rPr>
          <w:rFonts w:ascii="Times New Roman" w:eastAsia="Times New Roman" w:hAnsi="Times New Roman" w:cs="Times New Roman"/>
          <w:sz w:val="24"/>
          <w:szCs w:val="24"/>
        </w:rPr>
        <w:t>netweight</w:t>
      </w:r>
      <w:proofErr w:type="spellEnd"/>
      <w:r w:rsidRPr="00EF5C9C">
        <w:rPr>
          <w:rFonts w:ascii="Times New Roman" w:eastAsia="Times New Roman" w:hAnsi="Times New Roman" w:cs="Times New Roman"/>
          <w:sz w:val="24"/>
          <w:szCs w:val="24"/>
        </w:rPr>
        <w: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price, Integer amount, Double </w:t>
      </w:r>
      <w:proofErr w:type="spellStart"/>
      <w:r w:rsidRPr="00EF5C9C">
        <w:rPr>
          <w:rFonts w:ascii="Times New Roman" w:eastAsia="Times New Roman" w:hAnsi="Times New Roman" w:cs="Times New Roman"/>
          <w:sz w:val="24"/>
          <w:szCs w:val="24"/>
        </w:rPr>
        <w:t>promoprice</w:t>
      </w:r>
      <w:proofErr w:type="spellEnd"/>
      <w:r w:rsidRPr="00EF5C9C">
        <w:rPr>
          <w:rFonts w:ascii="Times New Roman" w:eastAsia="Times New Roman" w:hAnsi="Times New Roman" w:cs="Times New Roman"/>
          <w:sz w:val="24"/>
          <w:szCs w:val="24"/>
        </w:rPr>
        <w:t xml:space="preserve"> }</w:t>
      </w:r>
    </w:p>
    <w:p w14:paraId="20491862"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2F393142"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402379A8" w14:textId="5ABECBC4"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2BFF0337" w14:textId="77777777" w:rsidR="009E7AC8" w:rsidRPr="00EF5C9C" w:rsidRDefault="009E7AC8" w:rsidP="009E7AC8">
      <w:pPr>
        <w:spacing w:line="240" w:lineRule="auto"/>
        <w:rPr>
          <w:rFonts w:ascii="Times New Roman" w:eastAsia="Times New Roman" w:hAnsi="Times New Roman" w:cs="Times New Roman"/>
          <w:sz w:val="24"/>
          <w:szCs w:val="24"/>
        </w:rPr>
      </w:pPr>
    </w:p>
    <w:p w14:paraId="712B1F02"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18"/>
        <w:gridCol w:w="3180"/>
        <w:gridCol w:w="3180"/>
      </w:tblGrid>
      <w:tr w:rsidR="009E7AC8" w:rsidRPr="00EF5C9C" w14:paraId="5477B070"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E517B4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6F212E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FCBFAC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F60ED2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40EBA161"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B89168"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AEF8A7"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8860F8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DDD32"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1B6A0D77"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AD46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2C51E"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0B9A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E5C5C"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30D5BBBC"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35D9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9DE5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2A451"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6779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28FEEC5" w14:textId="77777777" w:rsidR="009E7AC8" w:rsidRPr="00EF5C9C" w:rsidRDefault="009E7AC8" w:rsidP="009E7AC8">
      <w:pPr>
        <w:spacing w:line="240" w:lineRule="auto"/>
        <w:rPr>
          <w:rFonts w:ascii="Times New Roman" w:eastAsia="Times New Roman" w:hAnsi="Times New Roman" w:cs="Times New Roman"/>
          <w:sz w:val="24"/>
          <w:szCs w:val="24"/>
        </w:rPr>
      </w:pPr>
    </w:p>
    <w:p w14:paraId="36C7BC61" w14:textId="77777777" w:rsidR="009E7AC8" w:rsidRPr="00EF5C9C" w:rsidRDefault="009E7AC8" w:rsidP="009E7AC8">
      <w:pPr>
        <w:spacing w:line="240" w:lineRule="auto"/>
        <w:rPr>
          <w:rFonts w:ascii="Times New Roman" w:eastAsia="Times New Roman" w:hAnsi="Times New Roman" w:cs="Times New Roman"/>
          <w:sz w:val="24"/>
          <w:szCs w:val="24"/>
        </w:rPr>
      </w:pPr>
    </w:p>
    <w:p w14:paraId="2792B3A6"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4202BC0C" w14:textId="1876900C"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UNW-07: </w:t>
      </w:r>
      <w:proofErr w:type="spellStart"/>
      <w:proofErr w:type="gramStart"/>
      <w:r w:rsidRPr="00EF5C9C">
        <w:rPr>
          <w:rFonts w:ascii="Times New Roman" w:eastAsia="Times New Roman" w:hAnsi="Times New Roman" w:cs="Times New Roman"/>
          <w:sz w:val="24"/>
          <w:szCs w:val="24"/>
        </w:rPr>
        <w:t>deleteProduct</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Product product): Product</w:t>
      </w:r>
    </w:p>
    <w:p w14:paraId="7DF502E7"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3B7D635C" w14:textId="5BB1799A"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deleting</w:t>
      </w:r>
      <w:r w:rsidR="00AE3CF2">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 from the 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w:t>
      </w:r>
      <w:proofErr w:type="spellStart"/>
      <w:r w:rsidRPr="00EF5C9C">
        <w:rPr>
          <w:rFonts w:ascii="Times New Roman" w:eastAsia="Times New Roman" w:hAnsi="Times New Roman" w:cs="Times New Roman"/>
          <w:sz w:val="24"/>
          <w:szCs w:val="24"/>
        </w:rPr>
        <w:t>netweight</w:t>
      </w:r>
      <w:proofErr w:type="spellEnd"/>
      <w:r w:rsidRPr="00EF5C9C">
        <w:rPr>
          <w:rFonts w:ascii="Times New Roman" w:eastAsia="Times New Roman" w:hAnsi="Times New Roman" w:cs="Times New Roman"/>
          <w:sz w:val="24"/>
          <w:szCs w:val="24"/>
        </w:rPr>
        <w: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price, Integer amount, Double </w:t>
      </w:r>
      <w:proofErr w:type="spellStart"/>
      <w:r w:rsidRPr="00EF5C9C">
        <w:rPr>
          <w:rFonts w:ascii="Times New Roman" w:eastAsia="Times New Roman" w:hAnsi="Times New Roman" w:cs="Times New Roman"/>
          <w:sz w:val="24"/>
          <w:szCs w:val="24"/>
        </w:rPr>
        <w:t>promoprice</w:t>
      </w:r>
      <w:proofErr w:type="spellEnd"/>
      <w:r w:rsidRPr="00EF5C9C">
        <w:rPr>
          <w:rFonts w:ascii="Times New Roman" w:eastAsia="Times New Roman" w:hAnsi="Times New Roman" w:cs="Times New Roman"/>
          <w:sz w:val="24"/>
          <w:szCs w:val="24"/>
        </w:rPr>
        <w:t xml:space="preserve"> }</w:t>
      </w:r>
    </w:p>
    <w:p w14:paraId="54599B9C"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CB38BB0"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F029482" w14:textId="649BFBF0"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01083A90"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3BB590A" w14:textId="77777777" w:rsidR="009E7AC8" w:rsidRPr="00EF5C9C" w:rsidRDefault="009E7AC8" w:rsidP="009E7AC8">
      <w:pPr>
        <w:spacing w:line="240" w:lineRule="auto"/>
        <w:rPr>
          <w:rFonts w:ascii="Times New Roman" w:eastAsia="Times New Roman" w:hAnsi="Times New Roman" w:cs="Times New Roman"/>
          <w:sz w:val="24"/>
          <w:szCs w:val="24"/>
        </w:rPr>
      </w:pPr>
    </w:p>
    <w:p w14:paraId="3553AD5A"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3"/>
        <w:gridCol w:w="3251"/>
        <w:gridCol w:w="3064"/>
      </w:tblGrid>
      <w:tr w:rsidR="009E7AC8" w:rsidRPr="00EF5C9C" w14:paraId="038359A1"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62E1711"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37E6AB"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898F71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F4C772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502BC2E3"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1215C8"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DA7E83"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2342DC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CDCC83"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02033AD2"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E05DB3"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770B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B403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C73C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9E7AC8" w:rsidRPr="00EF5C9C" w14:paraId="58490194"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4385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36330"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A10EA4"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B7A2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4673BA8B"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E7073" w14:textId="77777777" w:rsidR="009E7AC8" w:rsidRPr="00EF5C9C" w:rsidRDefault="009E7AC8" w:rsidP="00EF5C9C">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C8B8D"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2544C" w14:textId="139E7F94"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8CAAA"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60C837B7" w14:textId="77777777" w:rsidR="009E7AC8" w:rsidRPr="00EF5C9C" w:rsidRDefault="009E7AC8" w:rsidP="009E7AC8">
      <w:pPr>
        <w:spacing w:line="240" w:lineRule="auto"/>
        <w:rPr>
          <w:rFonts w:ascii="Times New Roman" w:eastAsia="Times New Roman" w:hAnsi="Times New Roman" w:cs="Times New Roman"/>
          <w:sz w:val="24"/>
          <w:szCs w:val="24"/>
        </w:rPr>
      </w:pPr>
    </w:p>
    <w:p w14:paraId="7C0E63C8" w14:textId="77777777" w:rsidR="009E7AC8" w:rsidRPr="00EF5C9C" w:rsidRDefault="009E7AC8" w:rsidP="009E7AC8">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4F16FCF8" w14:textId="6DB25581"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UNW-08: </w:t>
      </w:r>
      <w:proofErr w:type="spellStart"/>
      <w:proofErr w:type="gramStart"/>
      <w:r w:rsidRPr="00EF5C9C">
        <w:rPr>
          <w:rFonts w:ascii="Times New Roman" w:eastAsia="Times New Roman" w:hAnsi="Times New Roman" w:cs="Times New Roman"/>
          <w:sz w:val="24"/>
          <w:szCs w:val="24"/>
        </w:rPr>
        <w:t>updateProduct</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Product product): Product</w:t>
      </w:r>
    </w:p>
    <w:p w14:paraId="3FF3A61D"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1386F38" w14:textId="4AF59A0F"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updating</w:t>
      </w:r>
      <w:r w:rsidR="00AE3CF2">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product’s information in the 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w:t>
      </w:r>
      <w:proofErr w:type="spellStart"/>
      <w:r w:rsidRPr="00EF5C9C">
        <w:rPr>
          <w:rFonts w:ascii="Times New Roman" w:eastAsia="Times New Roman" w:hAnsi="Times New Roman" w:cs="Times New Roman"/>
          <w:sz w:val="24"/>
          <w:szCs w:val="24"/>
        </w:rPr>
        <w:t>netweight</w:t>
      </w:r>
      <w:proofErr w:type="spellEnd"/>
      <w:r w:rsidRPr="00EF5C9C">
        <w:rPr>
          <w:rFonts w:ascii="Times New Roman" w:eastAsia="Times New Roman" w:hAnsi="Times New Roman" w:cs="Times New Roman"/>
          <w:sz w:val="24"/>
          <w:szCs w:val="24"/>
        </w:rPr>
        <w: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price, Integer amount, Double </w:t>
      </w:r>
      <w:proofErr w:type="spellStart"/>
      <w:r w:rsidRPr="00EF5C9C">
        <w:rPr>
          <w:rFonts w:ascii="Times New Roman" w:eastAsia="Times New Roman" w:hAnsi="Times New Roman" w:cs="Times New Roman"/>
          <w:sz w:val="24"/>
          <w:szCs w:val="24"/>
        </w:rPr>
        <w:t>promoprice</w:t>
      </w:r>
      <w:proofErr w:type="spellEnd"/>
      <w:r w:rsidRPr="00EF5C9C">
        <w:rPr>
          <w:rFonts w:ascii="Times New Roman" w:eastAsia="Times New Roman" w:hAnsi="Times New Roman" w:cs="Times New Roman"/>
          <w:sz w:val="24"/>
          <w:szCs w:val="24"/>
        </w:rPr>
        <w:t xml:space="preserve"> }</w:t>
      </w:r>
    </w:p>
    <w:p w14:paraId="6D0F7229"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049B7F4B"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C6F0A94" w14:textId="4F1D08F1"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AF5C1A9" w14:textId="77777777"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1132778" w14:textId="77777777" w:rsidR="009E7AC8" w:rsidRPr="00EF5C9C" w:rsidRDefault="009E7AC8" w:rsidP="009E7AC8">
      <w:pPr>
        <w:spacing w:line="240" w:lineRule="auto"/>
        <w:rPr>
          <w:rFonts w:ascii="Times New Roman" w:eastAsia="Times New Roman" w:hAnsi="Times New Roman" w:cs="Times New Roman"/>
          <w:sz w:val="24"/>
          <w:szCs w:val="24"/>
        </w:rPr>
      </w:pPr>
    </w:p>
    <w:p w14:paraId="46DDED7A"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1"/>
        <w:gridCol w:w="3247"/>
        <w:gridCol w:w="3070"/>
      </w:tblGrid>
      <w:tr w:rsidR="009E7AC8" w:rsidRPr="00EF5C9C" w14:paraId="6E95C096"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AEC34B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AF30B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5EBB27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E2A79F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2370047E"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0A1BD4"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DA45B1"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8B0818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66DE6E"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699EEEEF"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92A25"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29526"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A62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1F2D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w:t>
            </w:r>
          </w:p>
        </w:tc>
      </w:tr>
      <w:tr w:rsidR="009E7AC8" w:rsidRPr="00EF5C9C" w14:paraId="01917DA3"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1412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E734E"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A38E7"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5A6ED"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9E7AC8" w:rsidRPr="00EF5C9C" w14:paraId="39D4274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8D77C8" w14:textId="77777777" w:rsidR="009E7AC8" w:rsidRPr="00EF5C9C" w:rsidRDefault="009E7AC8" w:rsidP="00EF5C9C">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91BE2"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F8572" w14:textId="4C24FA8B"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DF1FC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AF3E254" w14:textId="77777777" w:rsidR="009E7AC8" w:rsidRPr="00EF5C9C" w:rsidRDefault="009E7AC8" w:rsidP="009E7AC8">
      <w:pPr>
        <w:spacing w:line="240" w:lineRule="auto"/>
        <w:rPr>
          <w:rFonts w:ascii="Times New Roman" w:eastAsia="Times New Roman" w:hAnsi="Times New Roman" w:cs="Times New Roman"/>
          <w:sz w:val="24"/>
          <w:szCs w:val="24"/>
        </w:rPr>
      </w:pPr>
    </w:p>
    <w:p w14:paraId="193E7CF2" w14:textId="0DEE9E34"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br w:type="page"/>
      </w:r>
      <w:r w:rsidRPr="00EF5C9C">
        <w:rPr>
          <w:rFonts w:ascii="Times New Roman" w:eastAsia="Times New Roman" w:hAnsi="Times New Roman" w:cs="Times New Roman"/>
          <w:b/>
          <w:bCs/>
          <w:sz w:val="24"/>
          <w:szCs w:val="24"/>
        </w:rPr>
        <w:lastRenderedPageBreak/>
        <w:t xml:space="preserve">UNW-09: </w:t>
      </w:r>
      <w:proofErr w:type="spellStart"/>
      <w:proofErr w:type="gramStart"/>
      <w:r w:rsidRPr="00EF5C9C">
        <w:rPr>
          <w:rFonts w:ascii="Times New Roman" w:eastAsia="Times New Roman" w:hAnsi="Times New Roman" w:cs="Times New Roman"/>
          <w:sz w:val="24"/>
          <w:szCs w:val="24"/>
        </w:rPr>
        <w:t>getProductsByCode</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String code): List&lt;Product&gt;</w:t>
      </w:r>
    </w:p>
    <w:p w14:paraId="0D4C0DE2"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39BD52E5" w14:textId="2FAA5091"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getting the specific product by code from the database via </w:t>
      </w:r>
      <w:r w:rsidR="00AE3CF2">
        <w:rPr>
          <w:rFonts w:ascii="Times New Roman" w:eastAsia="Times New Roman" w:hAnsi="Times New Roman" w:cs="Times New Roman"/>
          <w:sz w:val="24"/>
          <w:szCs w:val="24"/>
        </w:rPr>
        <w:t xml:space="preserve">Hibernate </w:t>
      </w:r>
      <w:r w:rsidR="00AE3CF2" w:rsidRPr="00EF5C9C">
        <w:rPr>
          <w:rFonts w:ascii="Times New Roman" w:eastAsia="Times New Roman" w:hAnsi="Times New Roman" w:cs="Times New Roman"/>
          <w:sz w:val="24"/>
          <w:szCs w:val="24"/>
        </w:rPr>
        <w:t>query</w:t>
      </w:r>
      <w:r w:rsidRPr="00EF5C9C">
        <w:rPr>
          <w:rFonts w:ascii="Times New Roman" w:eastAsia="Times New Roman" w:hAnsi="Times New Roman" w:cs="Times New Roman"/>
          <w:sz w:val="24"/>
          <w:szCs w:val="24"/>
        </w:rPr>
        <w:t xml:space="preserve">. </w:t>
      </w:r>
    </w:p>
    <w:p w14:paraId="2F21F315" w14:textId="77777777" w:rsidR="009E7AC8" w:rsidRPr="00EF5C9C" w:rsidRDefault="009E7AC8" w:rsidP="003253A8">
      <w:pPr>
        <w:spacing w:line="240" w:lineRule="auto"/>
        <w:ind w:left="720"/>
        <w:rPr>
          <w:rFonts w:ascii="Times New Roman" w:eastAsia="Times New Roman" w:hAnsi="Times New Roman" w:cs="Times New Roman"/>
          <w:sz w:val="24"/>
          <w:szCs w:val="24"/>
        </w:rPr>
      </w:pPr>
    </w:p>
    <w:p w14:paraId="447748F1" w14:textId="77777777" w:rsidR="009E7AC8" w:rsidRPr="00EF5C9C" w:rsidRDefault="009E7AC8"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361700" w14:textId="27ECEED4" w:rsidR="009E7AC8" w:rsidRPr="00EF5C9C" w:rsidRDefault="009E7AC8"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491D1F7C" w14:textId="1DEC4D9F" w:rsidR="009E7AC8" w:rsidRPr="00EF5C9C" w:rsidRDefault="009E7AC8"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7D4DB2A2" w14:textId="77777777" w:rsidR="009E7AC8" w:rsidRPr="00EF5C9C" w:rsidRDefault="009E7AC8" w:rsidP="009E7AC8">
      <w:pPr>
        <w:spacing w:line="240" w:lineRule="auto"/>
        <w:rPr>
          <w:rFonts w:ascii="Times New Roman" w:eastAsia="Times New Roman" w:hAnsi="Times New Roman" w:cs="Times New Roman"/>
          <w:sz w:val="24"/>
          <w:szCs w:val="24"/>
        </w:rPr>
      </w:pPr>
    </w:p>
    <w:p w14:paraId="28CAE1D8" w14:textId="77777777" w:rsidR="009E7AC8" w:rsidRPr="00EF5C9C" w:rsidRDefault="009E7AC8" w:rsidP="009E7AC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0A46F204" w14:textId="77777777" w:rsidR="009E7AC8" w:rsidRPr="00EF5C9C" w:rsidRDefault="009E7AC8" w:rsidP="009E7AC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456"/>
        <w:gridCol w:w="1650"/>
        <w:gridCol w:w="4472"/>
      </w:tblGrid>
      <w:tr w:rsidR="009E7AC8" w:rsidRPr="00EF5C9C" w14:paraId="56519342"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EBF2F0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77D47B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C34F539"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6B058F6"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9E7AC8" w:rsidRPr="00EF5C9C" w14:paraId="51AF78EA"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8B262B"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43F544" w14:textId="77777777" w:rsidR="009E7AC8" w:rsidRPr="00EF5C9C" w:rsidRDefault="009E7AC8"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253400"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8DF68" w14:textId="77777777" w:rsidR="009E7AC8" w:rsidRPr="00EF5C9C" w:rsidRDefault="009E7AC8" w:rsidP="00EF5C9C">
            <w:pPr>
              <w:spacing w:line="240" w:lineRule="auto"/>
              <w:rPr>
                <w:rFonts w:ascii="Times New Roman" w:eastAsia="Times New Roman" w:hAnsi="Times New Roman" w:cs="Times New Roman"/>
                <w:sz w:val="24"/>
                <w:szCs w:val="24"/>
              </w:rPr>
            </w:pPr>
          </w:p>
        </w:tc>
      </w:tr>
      <w:tr w:rsidR="009E7AC8" w:rsidRPr="00EF5C9C" w14:paraId="5D95CA5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E8492"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0AD87"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E01BE"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58681"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9E7AC8" w:rsidRPr="00EF5C9C" w14:paraId="6E89B5D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08DC0" w14:textId="77777777" w:rsidR="009E7AC8" w:rsidRPr="00EF5C9C" w:rsidRDefault="009E7AC8" w:rsidP="00EF5C9C">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ADB4A" w14:textId="77777777" w:rsidR="009E7AC8" w:rsidRPr="00EF5C9C" w:rsidRDefault="009E7AC8"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B65D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FFA7F" w14:textId="77777777" w:rsidR="009E7AC8" w:rsidRPr="00EF5C9C" w:rsidRDefault="009E7AC8"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34122C43" w14:textId="77777777" w:rsidR="009E7AC8" w:rsidRPr="00EF5C9C" w:rsidRDefault="009E7AC8" w:rsidP="009E7AC8">
      <w:pPr>
        <w:spacing w:line="240" w:lineRule="auto"/>
        <w:rPr>
          <w:rFonts w:ascii="Times New Roman" w:eastAsia="Times New Roman" w:hAnsi="Times New Roman" w:cs="Times New Roman"/>
          <w:sz w:val="24"/>
          <w:szCs w:val="24"/>
        </w:rPr>
      </w:pPr>
    </w:p>
    <w:p w14:paraId="3838C581" w14:textId="77777777" w:rsidR="009E7AC8" w:rsidRPr="00EF5C9C" w:rsidRDefault="009E7AC8" w:rsidP="009E7AC8">
      <w:pPr>
        <w:rPr>
          <w:rFonts w:ascii="Times New Roman" w:eastAsia="Times New Roman" w:hAnsi="Times New Roman" w:cs="Times New Roman"/>
          <w:b/>
          <w:bCs/>
          <w:sz w:val="24"/>
          <w:szCs w:val="24"/>
        </w:rPr>
      </w:pPr>
    </w:p>
    <w:p w14:paraId="70310EB5" w14:textId="50EC8552" w:rsidR="000A14DC" w:rsidRPr="00EF5C9C" w:rsidRDefault="000A14DC" w:rsidP="000A14DC">
      <w:pPr>
        <w:ind w:firstLine="720"/>
        <w:rPr>
          <w:rFonts w:ascii="Times New Roman" w:hAnsi="Times New Roman" w:cs="Times New Roman"/>
          <w:b/>
          <w:bCs/>
          <w:sz w:val="32"/>
          <w:szCs w:val="32"/>
        </w:rPr>
      </w:pPr>
    </w:p>
    <w:p w14:paraId="250E3835" w14:textId="77777777" w:rsidR="000A14DC" w:rsidRPr="00EF5C9C" w:rsidRDefault="000A14DC" w:rsidP="000A14DC">
      <w:pPr>
        <w:ind w:firstLine="720"/>
        <w:rPr>
          <w:rFonts w:ascii="Times New Roman" w:hAnsi="Times New Roman" w:cs="Times New Roman"/>
          <w:b/>
          <w:bCs/>
          <w:sz w:val="32"/>
          <w:szCs w:val="32"/>
        </w:rPr>
      </w:pPr>
    </w:p>
    <w:p w14:paraId="2D8F05DF" w14:textId="77777777" w:rsidR="000A14DC" w:rsidRPr="00EF5C9C" w:rsidRDefault="000A14DC" w:rsidP="000A14DC">
      <w:pPr>
        <w:ind w:firstLine="720"/>
        <w:rPr>
          <w:rFonts w:ascii="Times New Roman" w:hAnsi="Times New Roman" w:cs="Times New Roman"/>
          <w:b/>
          <w:bCs/>
          <w:sz w:val="32"/>
          <w:szCs w:val="32"/>
        </w:rPr>
      </w:pPr>
    </w:p>
    <w:p w14:paraId="62E113D3" w14:textId="77777777" w:rsidR="000A14DC" w:rsidRPr="00EF5C9C" w:rsidRDefault="000A14DC" w:rsidP="000A14DC">
      <w:pPr>
        <w:ind w:firstLine="720"/>
        <w:rPr>
          <w:rFonts w:ascii="Times New Roman" w:hAnsi="Times New Roman" w:cs="Times New Roman"/>
          <w:b/>
          <w:bCs/>
          <w:sz w:val="32"/>
          <w:szCs w:val="32"/>
        </w:rPr>
      </w:pPr>
    </w:p>
    <w:p w14:paraId="6FC2815B" w14:textId="77777777" w:rsidR="000A14DC" w:rsidRPr="00EF5C9C" w:rsidRDefault="000A14DC" w:rsidP="000A14DC">
      <w:pPr>
        <w:ind w:firstLine="720"/>
        <w:rPr>
          <w:rFonts w:ascii="Times New Roman" w:hAnsi="Times New Roman" w:cs="Times New Roman"/>
          <w:b/>
          <w:bCs/>
          <w:sz w:val="32"/>
          <w:szCs w:val="32"/>
        </w:rPr>
      </w:pPr>
    </w:p>
    <w:p w14:paraId="13E97BFE" w14:textId="77777777" w:rsidR="000A14DC" w:rsidRPr="00EF5C9C" w:rsidRDefault="000A14DC" w:rsidP="000A14DC">
      <w:pPr>
        <w:ind w:firstLine="720"/>
        <w:rPr>
          <w:rFonts w:ascii="Times New Roman" w:hAnsi="Times New Roman" w:cs="Times New Roman"/>
          <w:b/>
          <w:bCs/>
          <w:sz w:val="32"/>
          <w:szCs w:val="32"/>
        </w:rPr>
      </w:pPr>
    </w:p>
    <w:p w14:paraId="7F468388" w14:textId="77777777" w:rsidR="000A14DC" w:rsidRPr="00EF5C9C" w:rsidRDefault="000A14DC" w:rsidP="000A14DC">
      <w:pPr>
        <w:ind w:firstLine="720"/>
        <w:rPr>
          <w:rFonts w:ascii="Times New Roman" w:hAnsi="Times New Roman" w:cs="Times New Roman"/>
          <w:b/>
          <w:bCs/>
          <w:sz w:val="32"/>
          <w:szCs w:val="32"/>
        </w:rPr>
      </w:pPr>
    </w:p>
    <w:p w14:paraId="4F30E474" w14:textId="77777777" w:rsidR="000A14DC" w:rsidRPr="00EF5C9C" w:rsidRDefault="000A14DC" w:rsidP="000A14DC">
      <w:pPr>
        <w:ind w:firstLine="720"/>
        <w:rPr>
          <w:rFonts w:ascii="Times New Roman" w:hAnsi="Times New Roman" w:cs="Times New Roman"/>
          <w:b/>
          <w:bCs/>
          <w:sz w:val="32"/>
          <w:szCs w:val="32"/>
        </w:rPr>
      </w:pPr>
    </w:p>
    <w:p w14:paraId="21B90D49" w14:textId="77777777" w:rsidR="000A14DC" w:rsidRPr="00EF5C9C" w:rsidRDefault="000A14DC" w:rsidP="000A14DC">
      <w:pPr>
        <w:ind w:firstLine="720"/>
        <w:rPr>
          <w:rFonts w:ascii="Times New Roman" w:hAnsi="Times New Roman" w:cs="Times New Roman"/>
          <w:b/>
          <w:bCs/>
          <w:sz w:val="32"/>
          <w:szCs w:val="32"/>
        </w:rPr>
      </w:pPr>
    </w:p>
    <w:p w14:paraId="533F6683" w14:textId="77777777" w:rsidR="000A14DC" w:rsidRPr="00EF5C9C" w:rsidRDefault="000A14DC" w:rsidP="000A14DC">
      <w:pPr>
        <w:ind w:firstLine="720"/>
        <w:rPr>
          <w:rFonts w:ascii="Times New Roman" w:hAnsi="Times New Roman" w:cs="Times New Roman"/>
          <w:b/>
          <w:bCs/>
          <w:sz w:val="32"/>
          <w:szCs w:val="32"/>
        </w:rPr>
      </w:pPr>
    </w:p>
    <w:p w14:paraId="4E0547FB" w14:textId="77777777" w:rsidR="00E95FEE" w:rsidRPr="00EF5C9C" w:rsidRDefault="00E95FEE" w:rsidP="003253A8">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MainActivity</w:t>
      </w:r>
      <w:proofErr w:type="spellEnd"/>
    </w:p>
    <w:p w14:paraId="3BA73549" w14:textId="77777777" w:rsidR="00E95FEE" w:rsidRPr="00EF5C9C" w:rsidRDefault="00E95FEE" w:rsidP="003253A8">
      <w:pPr>
        <w:spacing w:line="240" w:lineRule="auto"/>
        <w:ind w:left="720"/>
        <w:rPr>
          <w:rFonts w:ascii="Times New Roman" w:eastAsia="Times New Roman" w:hAnsi="Times New Roman" w:cs="Times New Roman"/>
          <w:b/>
          <w:bCs/>
          <w:sz w:val="24"/>
          <w:szCs w:val="24"/>
        </w:rPr>
      </w:pPr>
    </w:p>
    <w:p w14:paraId="18B407D7" w14:textId="6D1F328D"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UNA-10: </w:t>
      </w:r>
      <w:proofErr w:type="spellStart"/>
      <w:proofErr w:type="gramStart"/>
      <w:r w:rsidRPr="00EF5C9C">
        <w:rPr>
          <w:rFonts w:ascii="Times New Roman" w:eastAsia="Times New Roman" w:hAnsi="Times New Roman" w:cs="Times New Roman"/>
          <w:sz w:val="24"/>
          <w:szCs w:val="24"/>
        </w:rPr>
        <w:t>addToCart</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View view): void</w:t>
      </w:r>
    </w:p>
    <w:p w14:paraId="4D9D802C"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2E4AF340" w14:textId="1BA99ED1"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adding</w:t>
      </w:r>
      <w:r w:rsidR="00AE3CF2">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product by input product’s id to </w:t>
      </w:r>
      <w:r w:rsidR="00AE3CF2">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shopping cart from the database via </w:t>
      </w:r>
      <w:r w:rsidR="00AE3CF2">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0C629ADF"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3DDC0E77"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3E23C093" w14:textId="60F27103"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C9F9CF8" w14:textId="795F8FE8"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1255C092" w14:textId="77777777" w:rsidR="00E95FEE" w:rsidRPr="00EF5C9C" w:rsidRDefault="00E95FEE" w:rsidP="00E95FEE">
      <w:pPr>
        <w:spacing w:line="240" w:lineRule="auto"/>
        <w:rPr>
          <w:rFonts w:ascii="Times New Roman" w:eastAsia="Times New Roman" w:hAnsi="Times New Roman" w:cs="Times New Roman"/>
          <w:sz w:val="24"/>
          <w:szCs w:val="24"/>
        </w:rPr>
      </w:pPr>
    </w:p>
    <w:p w14:paraId="7EC958DB" w14:textId="77777777" w:rsidR="00E95FEE" w:rsidRPr="00EF5C9C" w:rsidRDefault="00E95FEE" w:rsidP="00E95FEE">
      <w:pPr>
        <w:spacing w:line="240" w:lineRule="auto"/>
        <w:rPr>
          <w:rFonts w:ascii="Times New Roman" w:eastAsia="Times New Roman" w:hAnsi="Times New Roman" w:cs="Times New Roman"/>
          <w:sz w:val="24"/>
          <w:szCs w:val="24"/>
        </w:rPr>
      </w:pPr>
    </w:p>
    <w:p w14:paraId="0D62D621"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038"/>
        <w:gridCol w:w="2811"/>
        <w:gridCol w:w="3729"/>
      </w:tblGrid>
      <w:tr w:rsidR="00E95FEE" w:rsidRPr="00EF5C9C" w14:paraId="1D6F1219"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3BD5A2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2392DF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6A435D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4B34BC7"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1B303A13"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1605D9"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B3B95"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759B69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BEBB9C" w14:textId="77777777" w:rsidR="00E95FEE" w:rsidRPr="00EF5C9C" w:rsidRDefault="00E95FEE" w:rsidP="00EF5C9C">
            <w:pPr>
              <w:spacing w:line="240" w:lineRule="auto"/>
              <w:rPr>
                <w:rFonts w:ascii="Times New Roman" w:eastAsia="Times New Roman" w:hAnsi="Times New Roman" w:cs="Times New Roman"/>
                <w:sz w:val="24"/>
                <w:szCs w:val="24"/>
              </w:rPr>
            </w:pPr>
          </w:p>
        </w:tc>
      </w:tr>
      <w:tr w:rsidR="00E95FEE" w:rsidRPr="00EF5C9C" w14:paraId="61C33979"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9BAF"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14590"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69FF9" w14:textId="77777777" w:rsidR="00E95FEE" w:rsidRPr="00EF5C9C" w:rsidRDefault="00E95FEE" w:rsidP="00EF5C9C">
            <w:pPr>
              <w:spacing w:line="240" w:lineRule="auto"/>
              <w:jc w:val="center"/>
              <w:rPr>
                <w:rFonts w:ascii="Times New Roman" w:eastAsia="Times New Roman" w:hAnsi="Times New Roman" w:cs="Times New Roman"/>
                <w:sz w:val="24"/>
                <w:szCs w:val="24"/>
              </w:rPr>
            </w:pPr>
            <w:proofErr w:type="spellStart"/>
            <w:r w:rsidRPr="00EF5C9C">
              <w:rPr>
                <w:rFonts w:ascii="Times New Roman" w:hAnsi="Times New Roman" w:cs="Times New Roman"/>
              </w:rPr>
              <w:t>editTextDialogUserInput</w:t>
            </w:r>
            <w:proofErr w:type="spellEnd"/>
            <w:r w:rsidRPr="00EF5C9C">
              <w:rPr>
                <w:rFonts w:ascii="Times New Roman" w:hAnsi="Times New Roman" w:cs="Times New Roman"/>
              </w:rPr>
              <w:t xml:space="preserve"> : 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3D446"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E95FEE" w:rsidRPr="00EF5C9C" w14:paraId="57FF20F3"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0D21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79A5B"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9A081" w14:textId="77777777" w:rsidR="00E95FEE" w:rsidRPr="00EF5C9C" w:rsidRDefault="00E95FEE" w:rsidP="00EF5C9C">
            <w:pPr>
              <w:spacing w:line="240" w:lineRule="auto"/>
              <w:jc w:val="center"/>
              <w:rPr>
                <w:rFonts w:ascii="Times New Roman" w:eastAsia="Times New Roman" w:hAnsi="Times New Roman" w:cs="Times New Roman"/>
                <w:sz w:val="24"/>
                <w:szCs w:val="24"/>
              </w:rPr>
            </w:pPr>
            <w:proofErr w:type="spellStart"/>
            <w:r w:rsidRPr="00EF5C9C">
              <w:rPr>
                <w:rFonts w:ascii="Times New Roman" w:hAnsi="Times New Roman" w:cs="Times New Roman"/>
              </w:rPr>
              <w:t>editTextDialogUserInput</w:t>
            </w:r>
            <w:proofErr w:type="spellEnd"/>
            <w:r w:rsidRPr="00EF5C9C">
              <w:rPr>
                <w:rFonts w:ascii="Times New Roman" w:hAnsi="Times New Roman" w:cs="Times New Roman"/>
              </w:rPr>
              <w:t xml:space="preserve">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4F29B0"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719FE636" w14:textId="77777777" w:rsidR="00E95FEE" w:rsidRPr="00EF5C9C" w:rsidRDefault="00E95FEE" w:rsidP="00E95FEE">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1E4FA0F4" w14:textId="3B4E48B2"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UNA-11: </w:t>
      </w:r>
      <w:proofErr w:type="gramStart"/>
      <w:r w:rsidRPr="00EF5C9C">
        <w:rPr>
          <w:rFonts w:ascii="Times New Roman" w:eastAsia="Times New Roman" w:hAnsi="Times New Roman" w:cs="Times New Roman"/>
          <w:sz w:val="24"/>
          <w:szCs w:val="24"/>
        </w:rPr>
        <w:t>Bar(</w:t>
      </w:r>
      <w:proofErr w:type="gramEnd"/>
      <w:r w:rsidRPr="00EF5C9C">
        <w:rPr>
          <w:rFonts w:ascii="Times New Roman" w:eastAsia="Times New Roman" w:hAnsi="Times New Roman" w:cs="Times New Roman"/>
          <w:sz w:val="24"/>
          <w:szCs w:val="24"/>
        </w:rPr>
        <w:t>View view): List&lt;Product&gt;</w:t>
      </w:r>
    </w:p>
    <w:p w14:paraId="6FDE6384"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419CA59B" w14:textId="722C1E9D"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initial barcode scanner. </w:t>
      </w:r>
    </w:p>
    <w:p w14:paraId="3189FF74"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1619DE4F"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9723604" w14:textId="4FE67D25"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2D8F35EF" w14:textId="77777777" w:rsidR="00E95FEE" w:rsidRPr="00EF5C9C" w:rsidRDefault="00E95FEE" w:rsidP="00E95FEE">
      <w:pPr>
        <w:spacing w:line="240" w:lineRule="auto"/>
        <w:rPr>
          <w:rFonts w:ascii="Times New Roman" w:eastAsia="Times New Roman" w:hAnsi="Times New Roman" w:cs="Times New Roman"/>
          <w:sz w:val="24"/>
          <w:szCs w:val="24"/>
        </w:rPr>
      </w:pPr>
    </w:p>
    <w:p w14:paraId="6A14DCAD"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490"/>
        <w:gridCol w:w="1469"/>
        <w:gridCol w:w="1870"/>
      </w:tblGrid>
      <w:tr w:rsidR="00E95FEE" w:rsidRPr="00EF5C9C" w14:paraId="3772B41A"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D62C44C"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115D3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31FD5E"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2D1D8B0"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0DBFA835"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740CF5"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1DFBA"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790E2C6"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5897AE" w14:textId="77777777" w:rsidR="00E95FEE" w:rsidRPr="00EF5C9C" w:rsidRDefault="00E95FEE" w:rsidP="00EF5C9C">
            <w:pPr>
              <w:spacing w:line="240" w:lineRule="auto"/>
              <w:rPr>
                <w:rFonts w:ascii="Times New Roman" w:eastAsia="Times New Roman" w:hAnsi="Times New Roman" w:cs="Times New Roman"/>
                <w:sz w:val="24"/>
                <w:szCs w:val="24"/>
              </w:rPr>
            </w:pPr>
          </w:p>
        </w:tc>
      </w:tr>
      <w:tr w:rsidR="00E95FEE" w:rsidRPr="00EF5C9C" w14:paraId="02E2A1F5"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4C35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76C8D"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C25AD" w14:textId="77777777" w:rsidR="00E95FEE" w:rsidRPr="00EF5C9C" w:rsidRDefault="00E95FEE" w:rsidP="00EF5C9C">
            <w:pPr>
              <w:spacing w:line="240" w:lineRule="auto"/>
              <w:jc w:val="center"/>
              <w:rPr>
                <w:rFonts w:ascii="Times New Roman" w:eastAsia="Times New Roman" w:hAnsi="Times New Roman" w:cs="Times New Roman"/>
                <w:sz w:val="24"/>
                <w:szCs w:val="24"/>
              </w:rPr>
            </w:pPr>
            <w:proofErr w:type="spellStart"/>
            <w:r w:rsidRPr="00EF5C9C">
              <w:rPr>
                <w:rFonts w:ascii="Times New Roman" w:hAnsi="Times New Roman" w:cs="Times New Roman"/>
              </w:rPr>
              <w:t>buttonAddBar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E507D" w14:textId="77777777" w:rsidR="00E95FEE" w:rsidRPr="00EF5C9C" w:rsidRDefault="00E95FEE" w:rsidP="00EF5C9C">
            <w:pPr>
              <w:spacing w:line="240" w:lineRule="auto"/>
              <w:jc w:val="center"/>
              <w:rPr>
                <w:rFonts w:ascii="Times New Roman" w:eastAsia="Times New Roman" w:hAnsi="Times New Roman" w:cs="Times New Roman"/>
                <w:sz w:val="24"/>
                <w:szCs w:val="24"/>
              </w:rPr>
            </w:pPr>
            <w:proofErr w:type="spellStart"/>
            <w:r w:rsidRPr="00EF5C9C">
              <w:rPr>
                <w:rFonts w:ascii="Times New Roman" w:eastAsia="Times New Roman" w:hAnsi="Times New Roman" w:cs="Times New Roman"/>
                <w:sz w:val="24"/>
                <w:szCs w:val="24"/>
              </w:rPr>
              <w:t>initiateScan</w:t>
            </w:r>
            <w:proofErr w:type="spellEnd"/>
            <w:r w:rsidRPr="00EF5C9C">
              <w:rPr>
                <w:rFonts w:ascii="Times New Roman" w:eastAsia="Times New Roman" w:hAnsi="Times New Roman" w:cs="Times New Roman"/>
                <w:sz w:val="24"/>
                <w:szCs w:val="24"/>
              </w:rPr>
              <w:t>();</w:t>
            </w:r>
          </w:p>
        </w:tc>
      </w:tr>
    </w:tbl>
    <w:p w14:paraId="4B6BDF9D" w14:textId="77777777" w:rsidR="00E95FEE" w:rsidRPr="00EF5C9C" w:rsidRDefault="00E95FEE" w:rsidP="00E95FEE">
      <w:pPr>
        <w:spacing w:line="240" w:lineRule="auto"/>
        <w:rPr>
          <w:rFonts w:ascii="Times New Roman" w:eastAsia="Times New Roman" w:hAnsi="Times New Roman" w:cs="Times New Roman"/>
          <w:sz w:val="24"/>
          <w:szCs w:val="24"/>
        </w:rPr>
      </w:pPr>
    </w:p>
    <w:p w14:paraId="046E58F1"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537D7B3A"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0FED3CE9"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1B466C25"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77AF9570"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604ED43"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60EFBAF"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7DA21F9"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7656062D"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D37D971"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429DAFDF"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3670E676"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4461EA7"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3112A1B8"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32D2DA66"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E114AA1"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868D894"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49499AA7"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7BEE04C"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60AF7F1A"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47ABEAD3"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295C8D73"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EAB44B9"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6B786624"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04F3535D" w14:textId="77777777" w:rsidR="00EF5C9C" w:rsidRDefault="00EF5C9C" w:rsidP="003253A8">
      <w:pPr>
        <w:spacing w:line="240" w:lineRule="auto"/>
        <w:ind w:left="2160"/>
        <w:rPr>
          <w:rFonts w:ascii="Times New Roman" w:eastAsia="Times New Roman" w:hAnsi="Times New Roman" w:cs="Times New Roman"/>
          <w:b/>
          <w:bCs/>
          <w:sz w:val="24"/>
          <w:szCs w:val="24"/>
        </w:rPr>
      </w:pPr>
    </w:p>
    <w:p w14:paraId="58E76DCE" w14:textId="3AA33A6F"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UNA-12: </w:t>
      </w:r>
      <w:proofErr w:type="spellStart"/>
      <w:proofErr w:type="gramStart"/>
      <w:r w:rsidRPr="00EF5C9C">
        <w:rPr>
          <w:rFonts w:ascii="Times New Roman" w:eastAsia="Times New Roman" w:hAnsi="Times New Roman" w:cs="Times New Roman"/>
          <w:sz w:val="24"/>
          <w:szCs w:val="24"/>
        </w:rPr>
        <w:t>onActivityResult</w:t>
      </w:r>
      <w:proofErr w:type="spellEnd"/>
      <w:r w:rsidRPr="00EF5C9C">
        <w:rPr>
          <w:rFonts w:ascii="Times New Roman" w:eastAsia="Times New Roman" w:hAnsi="Times New Roman" w:cs="Times New Roman"/>
          <w:sz w:val="24"/>
          <w:szCs w:val="24"/>
        </w:rPr>
        <w:t>(</w:t>
      </w:r>
      <w:proofErr w:type="spellStart"/>
      <w:proofErr w:type="gramEnd"/>
      <w:r w:rsidRPr="00EF5C9C">
        <w:rPr>
          <w:rFonts w:ascii="Times New Roman" w:eastAsia="Times New Roman" w:hAnsi="Times New Roman" w:cs="Times New Roman"/>
          <w:sz w:val="24"/>
          <w:szCs w:val="24"/>
        </w:rPr>
        <w:t>int</w:t>
      </w:r>
      <w:proofErr w:type="spellEnd"/>
      <w:r w:rsidRPr="00EF5C9C">
        <w:rPr>
          <w:rFonts w:ascii="Times New Roman" w:eastAsia="Times New Roman" w:hAnsi="Times New Roman" w:cs="Times New Roman"/>
          <w:sz w:val="24"/>
          <w:szCs w:val="24"/>
        </w:rPr>
        <w:t xml:space="preserve"> </w:t>
      </w:r>
      <w:proofErr w:type="spellStart"/>
      <w:r w:rsidRPr="00EF5C9C">
        <w:rPr>
          <w:rFonts w:ascii="Times New Roman" w:eastAsia="Times New Roman" w:hAnsi="Times New Roman" w:cs="Times New Roman"/>
          <w:sz w:val="24"/>
          <w:szCs w:val="24"/>
        </w:rPr>
        <w:t>requestCode</w:t>
      </w:r>
      <w:proofErr w:type="spellEnd"/>
      <w:r w:rsidRPr="00EF5C9C">
        <w:rPr>
          <w:rFonts w:ascii="Times New Roman" w:eastAsia="Times New Roman" w:hAnsi="Times New Roman" w:cs="Times New Roman"/>
          <w:sz w:val="24"/>
          <w:szCs w:val="24"/>
        </w:rPr>
        <w:t xml:space="preserve">, </w:t>
      </w:r>
      <w:proofErr w:type="spellStart"/>
      <w:r w:rsidRPr="00EF5C9C">
        <w:rPr>
          <w:rFonts w:ascii="Times New Roman" w:eastAsia="Times New Roman" w:hAnsi="Times New Roman" w:cs="Times New Roman"/>
          <w:sz w:val="24"/>
          <w:szCs w:val="24"/>
        </w:rPr>
        <w:t>int</w:t>
      </w:r>
      <w:proofErr w:type="spellEnd"/>
      <w:r w:rsidRPr="00EF5C9C">
        <w:rPr>
          <w:rFonts w:ascii="Times New Roman" w:eastAsia="Times New Roman" w:hAnsi="Times New Roman" w:cs="Times New Roman"/>
          <w:sz w:val="24"/>
          <w:szCs w:val="24"/>
        </w:rPr>
        <w:t xml:space="preserve"> </w:t>
      </w:r>
      <w:proofErr w:type="spellStart"/>
      <w:r w:rsidRPr="00EF5C9C">
        <w:rPr>
          <w:rFonts w:ascii="Times New Roman" w:eastAsia="Times New Roman" w:hAnsi="Times New Roman" w:cs="Times New Roman"/>
          <w:sz w:val="24"/>
          <w:szCs w:val="24"/>
        </w:rPr>
        <w:t>resultCode</w:t>
      </w:r>
      <w:proofErr w:type="spellEnd"/>
      <w:r w:rsidRPr="00EF5C9C">
        <w:rPr>
          <w:rFonts w:ascii="Times New Roman" w:eastAsia="Times New Roman" w:hAnsi="Times New Roman" w:cs="Times New Roman"/>
          <w:sz w:val="24"/>
          <w:szCs w:val="24"/>
        </w:rPr>
        <w:t>, Intent intent): void</w:t>
      </w:r>
    </w:p>
    <w:p w14:paraId="416C52F3"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73B70951" w14:textId="1B9846EA"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adding</w:t>
      </w:r>
      <w:r w:rsidR="00AE3CF2">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product’s description by scan barcode to</w:t>
      </w:r>
      <w:r w:rsidR="00AE3CF2">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shopping cart from the database via </w:t>
      </w:r>
      <w:r w:rsidR="00AE3CF2">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4FED6ED9"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62C24F93"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373A4F3" w14:textId="7B21F914"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68BE35C" w14:textId="625B95E4"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{2, “8851717040245”, “Dutch Mill”, “Blueberry </w:t>
      </w:r>
      <w:r w:rsidR="009378EF" w:rsidRPr="00EF5C9C">
        <w:rPr>
          <w:rFonts w:ascii="Times New Roman" w:eastAsia="Times New Roman" w:hAnsi="Times New Roman" w:cs="Times New Roman"/>
          <w:sz w:val="24"/>
          <w:szCs w:val="24"/>
        </w:rPr>
        <w:t>flavor</w:t>
      </w:r>
      <w:r w:rsidRPr="00EF5C9C">
        <w:rPr>
          <w:rFonts w:ascii="Times New Roman" w:eastAsia="Times New Roman" w:hAnsi="Times New Roman" w:cs="Times New Roman"/>
          <w:sz w:val="24"/>
          <w:szCs w:val="24"/>
        </w:rPr>
        <w:t>”, “mineral water”, 0.18, 10, null, null}.</w:t>
      </w:r>
    </w:p>
    <w:p w14:paraId="7F30E299"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18"/>
        <w:gridCol w:w="2079"/>
        <w:gridCol w:w="4181"/>
      </w:tblGrid>
      <w:tr w:rsidR="00E95FEE" w:rsidRPr="00EF5C9C" w14:paraId="287FF52C" w14:textId="77777777" w:rsidTr="00EF5C9C">
        <w:trPr>
          <w:trHeight w:val="69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72028B"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DD844D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right w:val="single" w:sz="6" w:space="0" w:color="000000"/>
            </w:tcBorders>
            <w:shd w:val="clear" w:color="auto" w:fill="CCCCCC"/>
            <w:tcMar>
              <w:top w:w="105" w:type="dxa"/>
              <w:left w:w="105" w:type="dxa"/>
              <w:bottom w:w="105" w:type="dxa"/>
              <w:right w:w="105" w:type="dxa"/>
            </w:tcMar>
            <w:hideMark/>
          </w:tcPr>
          <w:p w14:paraId="4CD4FA37"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18FE63A"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1F117658"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D520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FD2F8"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D4F6F"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885077955955,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D18E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E95FEE" w:rsidRPr="00EF5C9C" w14:paraId="2EECEF8A"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5D453"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637F"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8D5FB"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2,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5C5AA"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E95FEE" w:rsidRPr="00EF5C9C" w14:paraId="49DC31FE"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E405F" w14:textId="77777777" w:rsidR="00E95FEE" w:rsidRPr="00EF5C9C" w:rsidRDefault="00E95FEE" w:rsidP="00EF5C9C">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8620B"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not input result code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5F83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null,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F527C"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1AD9A99F" w14:textId="77777777" w:rsidR="007B7AAD" w:rsidRDefault="007B7AAD" w:rsidP="003253A8">
      <w:pPr>
        <w:spacing w:line="240" w:lineRule="auto"/>
        <w:ind w:left="720" w:firstLine="720"/>
        <w:textAlignment w:val="baseline"/>
        <w:rPr>
          <w:rFonts w:ascii="Times New Roman" w:eastAsia="Times New Roman" w:hAnsi="Times New Roman" w:cs="Times New Roman"/>
          <w:b/>
          <w:bCs/>
          <w:sz w:val="28"/>
        </w:rPr>
      </w:pPr>
    </w:p>
    <w:p w14:paraId="05D1DA00"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5EA4E2DA"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769FAF84"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71D517D"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ACC1009"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31900B21"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7E07AD27"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078AABE7"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DF184C6" w14:textId="77777777" w:rsid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657F812F" w14:textId="77777777" w:rsidR="00EF5C9C" w:rsidRPr="00EF5C9C" w:rsidRDefault="00EF5C9C" w:rsidP="003253A8">
      <w:pPr>
        <w:spacing w:line="240" w:lineRule="auto"/>
        <w:ind w:left="720" w:firstLine="720"/>
        <w:textAlignment w:val="baseline"/>
        <w:rPr>
          <w:rFonts w:ascii="Times New Roman" w:eastAsia="Times New Roman" w:hAnsi="Times New Roman" w:cs="Times New Roman"/>
          <w:b/>
          <w:bCs/>
          <w:sz w:val="28"/>
        </w:rPr>
      </w:pPr>
    </w:p>
    <w:p w14:paraId="2B4CF887" w14:textId="77777777" w:rsidR="007B7AAD" w:rsidRPr="00EF5C9C" w:rsidRDefault="007B7AAD" w:rsidP="003253A8">
      <w:pPr>
        <w:spacing w:line="240" w:lineRule="auto"/>
        <w:ind w:left="720" w:firstLine="720"/>
        <w:textAlignment w:val="baseline"/>
        <w:rPr>
          <w:rFonts w:ascii="Times New Roman" w:eastAsia="Times New Roman" w:hAnsi="Times New Roman" w:cs="Times New Roman"/>
          <w:b/>
          <w:bCs/>
          <w:sz w:val="28"/>
        </w:rPr>
      </w:pPr>
    </w:p>
    <w:p w14:paraId="408D47C4" w14:textId="77777777" w:rsidR="00E95FEE" w:rsidRPr="00EF5C9C" w:rsidRDefault="00E95FEE" w:rsidP="003253A8">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MyCustomList</w:t>
      </w:r>
      <w:proofErr w:type="spellEnd"/>
    </w:p>
    <w:p w14:paraId="31727FD8" w14:textId="77777777" w:rsidR="00E95FEE" w:rsidRPr="00EF5C9C" w:rsidRDefault="00E95FEE" w:rsidP="003253A8">
      <w:pPr>
        <w:spacing w:line="240" w:lineRule="auto"/>
        <w:ind w:left="420"/>
        <w:textAlignment w:val="baseline"/>
        <w:rPr>
          <w:rFonts w:ascii="Times New Roman" w:eastAsia="Times New Roman" w:hAnsi="Times New Roman" w:cs="Times New Roman"/>
          <w:b/>
          <w:bCs/>
          <w:sz w:val="24"/>
          <w:szCs w:val="24"/>
        </w:rPr>
      </w:pPr>
    </w:p>
    <w:p w14:paraId="109F5192" w14:textId="522AA788" w:rsidR="00E95FEE" w:rsidRPr="00EF5C9C" w:rsidRDefault="00E95FEE" w:rsidP="003253A8">
      <w:pPr>
        <w:spacing w:line="240" w:lineRule="auto"/>
        <w:ind w:left="144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4"/>
          <w:szCs w:val="24"/>
        </w:rPr>
        <w:t xml:space="preserve">UNA-13: </w:t>
      </w:r>
      <w:proofErr w:type="spellStart"/>
      <w:proofErr w:type="gramStart"/>
      <w:r w:rsidRPr="00EF5C9C">
        <w:rPr>
          <w:rFonts w:ascii="Times New Roman" w:eastAsia="Times New Roman" w:hAnsi="Times New Roman" w:cs="Times New Roman"/>
          <w:sz w:val="24"/>
          <w:szCs w:val="24"/>
        </w:rPr>
        <w:t>deleteBtn.onClick</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View view): void</w:t>
      </w:r>
    </w:p>
    <w:p w14:paraId="4B09082F"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348BCB1E" w14:textId="0C5506E6"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sidR="00AE3CF2">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delete</w:t>
      </w:r>
      <w:r w:rsidR="00AE3CF2">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 from </w:t>
      </w:r>
      <w:r w:rsidR="00AE3CF2">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shopping cart from the database via </w:t>
      </w:r>
      <w:r w:rsidR="00AE3CF2">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71FC01C8" w14:textId="77777777" w:rsidR="00E95FEE" w:rsidRPr="00EF5C9C" w:rsidRDefault="00E95FEE" w:rsidP="003253A8">
      <w:pPr>
        <w:spacing w:line="240" w:lineRule="auto"/>
        <w:ind w:left="720"/>
        <w:rPr>
          <w:rFonts w:ascii="Times New Roman" w:eastAsia="Times New Roman" w:hAnsi="Times New Roman" w:cs="Times New Roman"/>
          <w:sz w:val="24"/>
          <w:szCs w:val="24"/>
        </w:rPr>
      </w:pPr>
    </w:p>
    <w:p w14:paraId="6BDD4539" w14:textId="77777777" w:rsidR="00E95FEE" w:rsidRPr="00EF5C9C" w:rsidRDefault="00E95FEE" w:rsidP="003253A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2B58762" w14:textId="4969F767" w:rsidR="00E95FEE" w:rsidRPr="00EF5C9C" w:rsidRDefault="00E95FEE" w:rsidP="003253A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9176ED4" w14:textId="77777777" w:rsidR="00E95FEE" w:rsidRPr="00EF5C9C" w:rsidRDefault="00E95FEE" w:rsidP="003253A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030385A6" w14:textId="77777777" w:rsidR="00E95FEE" w:rsidRPr="00EF5C9C" w:rsidRDefault="00E95FEE" w:rsidP="00E95FEE">
      <w:pPr>
        <w:spacing w:line="240" w:lineRule="auto"/>
        <w:rPr>
          <w:rFonts w:ascii="Times New Roman" w:eastAsia="Times New Roman" w:hAnsi="Times New Roman" w:cs="Times New Roman"/>
          <w:sz w:val="24"/>
          <w:szCs w:val="24"/>
        </w:rPr>
      </w:pPr>
    </w:p>
    <w:p w14:paraId="392AE17C" w14:textId="77777777" w:rsidR="00E95FEE" w:rsidRPr="00EF5C9C" w:rsidRDefault="00E95FEE" w:rsidP="00E95FEE">
      <w:pPr>
        <w:spacing w:line="240" w:lineRule="auto"/>
        <w:rPr>
          <w:rFonts w:ascii="Times New Roman" w:eastAsia="Times New Roman" w:hAnsi="Times New Roman" w:cs="Times New Roman"/>
          <w:sz w:val="24"/>
          <w:szCs w:val="24"/>
        </w:rPr>
      </w:pPr>
    </w:p>
    <w:p w14:paraId="3D192405" w14:textId="77777777" w:rsidR="00E95FEE" w:rsidRPr="00EF5C9C" w:rsidRDefault="00E95FEE" w:rsidP="00E95FE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44"/>
        <w:gridCol w:w="1642"/>
        <w:gridCol w:w="4592"/>
      </w:tblGrid>
      <w:tr w:rsidR="00E95FEE" w:rsidRPr="00EF5C9C" w14:paraId="221F1F44" w14:textId="77777777" w:rsidTr="00EF5C9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87B9B9"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9ECA2E1"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631862D"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4F55088"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E95FEE" w:rsidRPr="00EF5C9C" w14:paraId="10ED7840" w14:textId="77777777" w:rsidTr="00EF5C9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FF2D7A"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805685" w14:textId="77777777" w:rsidR="00E95FEE" w:rsidRPr="00EF5C9C" w:rsidRDefault="00E95FEE" w:rsidP="00EF5C9C">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C8404CE"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B94088" w14:textId="77777777" w:rsidR="00E95FEE" w:rsidRPr="00EF5C9C" w:rsidRDefault="00E95FEE" w:rsidP="00EF5C9C">
            <w:pPr>
              <w:spacing w:line="240" w:lineRule="auto"/>
              <w:rPr>
                <w:rFonts w:ascii="Times New Roman" w:eastAsia="Times New Roman" w:hAnsi="Times New Roman" w:cs="Times New Roman"/>
                <w:sz w:val="24"/>
                <w:szCs w:val="24"/>
              </w:rPr>
            </w:pPr>
          </w:p>
        </w:tc>
      </w:tr>
      <w:tr w:rsidR="00E95FEE" w:rsidRPr="00EF5C9C" w14:paraId="6548AA48"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AF6BC"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848B6"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A53B9" w14:textId="77777777" w:rsidR="00E95FEE" w:rsidRPr="00EF5C9C" w:rsidRDefault="00E95FEE" w:rsidP="00EF5C9C">
            <w:pPr>
              <w:spacing w:line="240" w:lineRule="auto"/>
              <w:jc w:val="center"/>
              <w:rPr>
                <w:rFonts w:ascii="Times New Roman" w:eastAsia="Times New Roman" w:hAnsi="Times New Roman" w:cs="Times New Roman"/>
                <w:sz w:val="24"/>
                <w:szCs w:val="24"/>
              </w:rPr>
            </w:pPr>
            <w:proofErr w:type="spellStart"/>
            <w:r w:rsidRPr="00EF5C9C">
              <w:rPr>
                <w:rFonts w:ascii="Times New Roman" w:eastAsia="Times New Roman" w:hAnsi="Times New Roman" w:cs="Times New Roman"/>
                <w:sz w:val="24"/>
                <w:szCs w:val="24"/>
              </w:rPr>
              <w:t>deleteBtn.pos</w:t>
            </w:r>
            <w:proofErr w:type="spellEnd"/>
            <w:r w:rsidRPr="00EF5C9C">
              <w:rPr>
                <w:rFonts w:ascii="Times New Roman" w:eastAsia="Times New Roman" w:hAnsi="Times New Roman" w:cs="Times New Roman"/>
                <w:sz w:val="24"/>
                <w:szCs w:val="24"/>
              </w:rPr>
              <w:t xml:space="preserve">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AAAD5"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E95FEE" w:rsidRPr="00EF5C9C" w14:paraId="5FD09410" w14:textId="77777777" w:rsidTr="00EF5C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9847E"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CA4AB" w14:textId="77777777" w:rsidR="00E95FEE" w:rsidRPr="00EF5C9C" w:rsidRDefault="00E95FEE" w:rsidP="00EF5C9C">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63E97" w14:textId="77777777" w:rsidR="00E95FEE" w:rsidRPr="00EF5C9C" w:rsidRDefault="00E95FEE" w:rsidP="00EF5C9C">
            <w:pPr>
              <w:spacing w:line="240" w:lineRule="auto"/>
              <w:jc w:val="center"/>
              <w:rPr>
                <w:rFonts w:ascii="Times New Roman" w:eastAsia="Times New Roman" w:hAnsi="Times New Roman" w:cs="Times New Roman"/>
                <w:sz w:val="24"/>
                <w:szCs w:val="24"/>
              </w:rPr>
            </w:pPr>
            <w:proofErr w:type="spellStart"/>
            <w:r w:rsidRPr="00EF5C9C">
              <w:rPr>
                <w:rFonts w:ascii="Times New Roman" w:eastAsia="Times New Roman" w:hAnsi="Times New Roman" w:cs="Times New Roman"/>
                <w:sz w:val="24"/>
                <w:szCs w:val="24"/>
              </w:rPr>
              <w:t>deleteBtn.pos</w:t>
            </w:r>
            <w:proofErr w:type="spellEnd"/>
            <w:r w:rsidRPr="00EF5C9C">
              <w:rPr>
                <w:rFonts w:ascii="Times New Roman" w:eastAsia="Times New Roman" w:hAnsi="Times New Roman" w:cs="Times New Roman"/>
                <w:sz w:val="24"/>
                <w:szCs w:val="24"/>
              </w:rPr>
              <w:t xml:space="preserve"> :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F41B" w14:textId="77777777" w:rsidR="00E95FEE" w:rsidRPr="00EF5C9C" w:rsidRDefault="00E95FEE" w:rsidP="00EF5C9C">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5FCD0500" w14:textId="77777777" w:rsidR="00E95FEE" w:rsidRPr="00EF5C9C" w:rsidRDefault="00E95FEE" w:rsidP="00E95FEE">
      <w:pPr>
        <w:spacing w:line="240" w:lineRule="auto"/>
        <w:rPr>
          <w:rFonts w:ascii="Times New Roman" w:eastAsia="Times New Roman" w:hAnsi="Times New Roman" w:cs="Times New Roman"/>
          <w:sz w:val="24"/>
          <w:szCs w:val="24"/>
        </w:rPr>
      </w:pPr>
    </w:p>
    <w:p w14:paraId="5745AD03"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270B2807"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720B6982"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3ADB9FAE" w14:textId="77777777" w:rsidR="00E95FEE" w:rsidRPr="00EF5C9C" w:rsidRDefault="00E95FEE" w:rsidP="00E95FEE">
      <w:pPr>
        <w:spacing w:line="240" w:lineRule="auto"/>
        <w:rPr>
          <w:rFonts w:ascii="Times New Roman" w:eastAsia="Times New Roman" w:hAnsi="Times New Roman" w:cs="Times New Roman"/>
          <w:b/>
          <w:bCs/>
          <w:sz w:val="24"/>
          <w:szCs w:val="24"/>
        </w:rPr>
      </w:pPr>
    </w:p>
    <w:p w14:paraId="23284253" w14:textId="77777777" w:rsidR="009E7AC8" w:rsidRPr="00EF5C9C" w:rsidRDefault="009E7AC8" w:rsidP="000A14DC">
      <w:pPr>
        <w:ind w:firstLine="720"/>
        <w:rPr>
          <w:rFonts w:ascii="Times New Roman" w:hAnsi="Times New Roman" w:cs="Times New Roman"/>
          <w:b/>
          <w:bCs/>
          <w:sz w:val="32"/>
          <w:szCs w:val="32"/>
        </w:rPr>
      </w:pPr>
    </w:p>
    <w:p w14:paraId="5A853980" w14:textId="77777777" w:rsidR="009E7AC8" w:rsidRPr="00EF5C9C" w:rsidRDefault="009E7AC8" w:rsidP="000A14DC">
      <w:pPr>
        <w:ind w:firstLine="720"/>
        <w:rPr>
          <w:rFonts w:ascii="Times New Roman" w:hAnsi="Times New Roman" w:cs="Times New Roman"/>
          <w:b/>
          <w:bCs/>
          <w:sz w:val="32"/>
          <w:szCs w:val="32"/>
        </w:rPr>
      </w:pPr>
    </w:p>
    <w:p w14:paraId="43FBCB0D" w14:textId="77777777" w:rsidR="009E7AC8" w:rsidRPr="00EF5C9C" w:rsidRDefault="009E7AC8" w:rsidP="000A14DC">
      <w:pPr>
        <w:ind w:firstLine="720"/>
        <w:rPr>
          <w:rFonts w:ascii="Times New Roman" w:hAnsi="Times New Roman" w:cs="Times New Roman"/>
          <w:b/>
          <w:bCs/>
          <w:sz w:val="32"/>
          <w:szCs w:val="32"/>
        </w:rPr>
      </w:pPr>
    </w:p>
    <w:p w14:paraId="2DA98C9D" w14:textId="77777777" w:rsidR="009E7AC8" w:rsidRDefault="009E7AC8" w:rsidP="000A14DC">
      <w:pPr>
        <w:ind w:firstLine="720"/>
        <w:rPr>
          <w:rFonts w:ascii="Times New Roman" w:hAnsi="Times New Roman" w:cs="Times New Roman"/>
          <w:b/>
          <w:bCs/>
          <w:sz w:val="32"/>
          <w:szCs w:val="32"/>
        </w:rPr>
      </w:pPr>
    </w:p>
    <w:p w14:paraId="678BDF95" w14:textId="77777777" w:rsidR="00EF5C9C" w:rsidRDefault="00EF5C9C" w:rsidP="000A14DC">
      <w:pPr>
        <w:ind w:firstLine="720"/>
        <w:rPr>
          <w:rFonts w:ascii="Times New Roman" w:hAnsi="Times New Roman" w:cs="Times New Roman"/>
          <w:b/>
          <w:bCs/>
          <w:sz w:val="32"/>
          <w:szCs w:val="32"/>
        </w:rPr>
      </w:pPr>
    </w:p>
    <w:p w14:paraId="7C0D4C77" w14:textId="77777777" w:rsidR="00EF5C9C" w:rsidRDefault="00EF5C9C" w:rsidP="000A14DC">
      <w:pPr>
        <w:ind w:firstLine="720"/>
        <w:rPr>
          <w:rFonts w:ascii="Times New Roman" w:hAnsi="Times New Roman" w:cs="Times New Roman"/>
          <w:b/>
          <w:bCs/>
          <w:sz w:val="32"/>
          <w:szCs w:val="32"/>
        </w:rPr>
      </w:pPr>
    </w:p>
    <w:p w14:paraId="253B5C4E" w14:textId="77777777" w:rsidR="00EF5C9C" w:rsidRDefault="00EF5C9C" w:rsidP="000A14DC">
      <w:pPr>
        <w:ind w:firstLine="720"/>
        <w:rPr>
          <w:rFonts w:ascii="Times New Roman" w:hAnsi="Times New Roman" w:cs="Times New Roman"/>
          <w:b/>
          <w:bCs/>
          <w:sz w:val="32"/>
          <w:szCs w:val="32"/>
        </w:rPr>
      </w:pPr>
    </w:p>
    <w:p w14:paraId="40ED30A2" w14:textId="4EB45321" w:rsidR="002A31BB" w:rsidRPr="00EF5C9C" w:rsidRDefault="000A14DC" w:rsidP="000A14DC">
      <w:pPr>
        <w:ind w:firstLine="720"/>
        <w:rPr>
          <w:rFonts w:ascii="Times New Roman" w:hAnsi="Times New Roman" w:cs="Times New Roman"/>
          <w:b/>
          <w:bCs/>
          <w:sz w:val="32"/>
          <w:szCs w:val="32"/>
        </w:rPr>
      </w:pPr>
      <w:r w:rsidRPr="00EF5C9C">
        <w:rPr>
          <w:rFonts w:ascii="Times New Roman" w:hAnsi="Times New Roman" w:cs="Times New Roman"/>
          <w:b/>
          <w:bCs/>
          <w:sz w:val="32"/>
          <w:szCs w:val="32"/>
        </w:rPr>
        <w:lastRenderedPageBreak/>
        <w:t>2.2 System Test</w:t>
      </w:r>
    </w:p>
    <w:tbl>
      <w:tblPr>
        <w:tblStyle w:val="4-1"/>
        <w:tblW w:w="0" w:type="auto"/>
        <w:tblLook w:val="04A0" w:firstRow="1" w:lastRow="0" w:firstColumn="1" w:lastColumn="0" w:noHBand="0" w:noVBand="1"/>
      </w:tblPr>
      <w:tblGrid>
        <w:gridCol w:w="4449"/>
        <w:gridCol w:w="4567"/>
      </w:tblGrid>
      <w:tr w:rsidR="00002B1A" w:rsidRPr="00827FA7" w14:paraId="382B26DC"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3D9E66F" w14:textId="18771683"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-001</w:t>
            </w:r>
          </w:p>
        </w:tc>
        <w:tc>
          <w:tcPr>
            <w:tcW w:w="4567" w:type="dxa"/>
          </w:tcPr>
          <w:p w14:paraId="396A2571" w14:textId="77777777" w:rsidR="00002B1A" w:rsidRPr="00827FA7" w:rsidRDefault="00002B1A" w:rsidP="00B414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002B1A" w:rsidRPr="00827FA7" w14:paraId="5573E98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7E9259"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4C144AA" w14:textId="135443C8"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002B1A" w:rsidRPr="00827FA7" w14:paraId="6BF24847" w14:textId="77777777" w:rsidTr="00B41420">
        <w:tc>
          <w:tcPr>
            <w:cnfStyle w:val="001000000000" w:firstRow="0" w:lastRow="0" w:firstColumn="1" w:lastColumn="0" w:oddVBand="0" w:evenVBand="0" w:oddHBand="0" w:evenHBand="0" w:firstRowFirstColumn="0" w:firstRowLastColumn="0" w:lastRowFirstColumn="0" w:lastRowLastColumn="0"/>
            <w:tcW w:w="4449" w:type="dxa"/>
          </w:tcPr>
          <w:p w14:paraId="5AD39E1D"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03659AD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002B1A" w:rsidRPr="00827FA7" w14:paraId="5D55D7F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8CBB6A4" w14:textId="5DB8224E" w:rsidR="00002B1A" w:rsidRPr="00827FA7" w:rsidRDefault="00002B1A" w:rsidP="00002B1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Login succeed</w:t>
            </w:r>
          </w:p>
        </w:tc>
        <w:tc>
          <w:tcPr>
            <w:tcW w:w="4567" w:type="dxa"/>
          </w:tcPr>
          <w:p w14:paraId="4A2A8C51" w14:textId="0E52CE0B"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002B1A" w:rsidRPr="00827FA7" w14:paraId="1AB24F20"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4BF993"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002B1A" w:rsidRPr="00827FA7" w14:paraId="17A6BDF1"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92467B" w14:textId="77777777" w:rsidR="00002B1A" w:rsidRPr="00827FA7" w:rsidRDefault="00002B1A" w:rsidP="00B41420">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4-2"/>
        <w:tblW w:w="0" w:type="auto"/>
        <w:tblLook w:val="04A0" w:firstRow="1" w:lastRow="0" w:firstColumn="1" w:lastColumn="0" w:noHBand="0" w:noVBand="1"/>
      </w:tblPr>
      <w:tblGrid>
        <w:gridCol w:w="990"/>
        <w:gridCol w:w="3448"/>
        <w:gridCol w:w="2224"/>
        <w:gridCol w:w="2354"/>
      </w:tblGrid>
      <w:tr w:rsidR="00002B1A" w:rsidRPr="00827FA7" w14:paraId="456016AB"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D1978C"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6DAFBD42"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09FC804B"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36D285B4"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02B1A" w:rsidRPr="00827FA7" w14:paraId="62C8D545"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2527484"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004CAFF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1908540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6F8D5A14"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vMerge w:val="restart"/>
          </w:tcPr>
          <w:p w14:paraId="1CC593E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002B1A" w:rsidRPr="00827FA7" w14:paraId="340F80DF"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4DAAA0AA"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25E2897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shd w:val="clear" w:color="auto" w:fill="F2DBDB" w:themeFill="accent2" w:themeFillTint="33"/>
          </w:tcPr>
          <w:p w14:paraId="7EC0E07D"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48710D14"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31"/>
      </w:tblGrid>
      <w:tr w:rsidR="00002B1A" w:rsidRPr="00827FA7" w14:paraId="2ACE1039" w14:textId="77777777" w:rsidTr="00B4142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51CFC53A" w14:textId="4A74FBFD" w:rsidR="00002B1A" w:rsidRPr="00827FA7" w:rsidRDefault="00002B1A"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The admin c</w:t>
            </w:r>
            <w:r w:rsidR="002A31BB" w:rsidRPr="00827FA7">
              <w:rPr>
                <w:rFonts w:ascii="Times New Roman" w:eastAsia="Times New Roman" w:hAnsi="Times New Roman" w:cs="Times New Roman"/>
                <w:b w:val="0"/>
                <w:bCs w:val="0"/>
                <w:color w:val="auto"/>
                <w:sz w:val="24"/>
                <w:szCs w:val="24"/>
              </w:rPr>
              <w:t>an access to the system.</w:t>
            </w:r>
          </w:p>
        </w:tc>
      </w:tr>
    </w:tbl>
    <w:p w14:paraId="47AFC9AF" w14:textId="77777777" w:rsidR="00FC429C" w:rsidRPr="00827FA7" w:rsidRDefault="00FC429C" w:rsidP="00A47868">
      <w:pPr>
        <w:rPr>
          <w:rFonts w:ascii="Times New Roman" w:hAnsi="Times New Roman" w:cs="Times New Roman"/>
          <w:b/>
          <w:bCs/>
          <w:sz w:val="24"/>
          <w:szCs w:val="24"/>
        </w:rPr>
      </w:pPr>
    </w:p>
    <w:p w14:paraId="7CCF89FA" w14:textId="77777777" w:rsidR="002A31BB" w:rsidRPr="00827FA7" w:rsidRDefault="002A31BB" w:rsidP="00A47868">
      <w:pPr>
        <w:rPr>
          <w:rFonts w:ascii="Times New Roman" w:hAnsi="Times New Roman" w:cs="Times New Roman"/>
          <w:b/>
          <w:bCs/>
          <w:sz w:val="24"/>
          <w:szCs w:val="24"/>
        </w:rPr>
      </w:pPr>
    </w:p>
    <w:tbl>
      <w:tblPr>
        <w:tblStyle w:val="4-1"/>
        <w:tblW w:w="0" w:type="auto"/>
        <w:tblLook w:val="04A0" w:firstRow="1" w:lastRow="0" w:firstColumn="1" w:lastColumn="0" w:noHBand="0" w:noVBand="1"/>
      </w:tblPr>
      <w:tblGrid>
        <w:gridCol w:w="4449"/>
        <w:gridCol w:w="4567"/>
      </w:tblGrid>
      <w:tr w:rsidR="00FC429C" w:rsidRPr="00827FA7" w14:paraId="46A3673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316E5DC" w14:textId="6C8BCF7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-002</w:t>
            </w:r>
          </w:p>
        </w:tc>
        <w:tc>
          <w:tcPr>
            <w:tcW w:w="4567" w:type="dxa"/>
          </w:tcPr>
          <w:p w14:paraId="307D013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792E5A2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BBFF4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83D0D27" w14:textId="30B9AA0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C4544E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02453A8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34E1FA1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002C0C7F"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870B03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ID</w:t>
            </w:r>
          </w:p>
        </w:tc>
        <w:tc>
          <w:tcPr>
            <w:tcW w:w="4567" w:type="dxa"/>
          </w:tcPr>
          <w:p w14:paraId="46247868" w14:textId="226BB4B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4488CE9C"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E8080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57B616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6B054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4-2"/>
        <w:tblW w:w="0" w:type="auto"/>
        <w:tblLook w:val="04A0" w:firstRow="1" w:lastRow="0" w:firstColumn="1" w:lastColumn="0" w:noHBand="0" w:noVBand="1"/>
      </w:tblPr>
      <w:tblGrid>
        <w:gridCol w:w="990"/>
        <w:gridCol w:w="3448"/>
        <w:gridCol w:w="2224"/>
        <w:gridCol w:w="2354"/>
      </w:tblGrid>
      <w:tr w:rsidR="00FC429C" w:rsidRPr="00827FA7" w14:paraId="212551A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F902F2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596CE7B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2034D7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13BEFE0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96DA5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FBA4318"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17ACB7E1"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5816E32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0114C2F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vMerge w:val="restart"/>
          </w:tcPr>
          <w:p w14:paraId="1487F38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29B92258"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3C43EF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1559FED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38937B9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0CF8394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31"/>
      </w:tblGrid>
      <w:tr w:rsidR="00FC429C" w:rsidRPr="00827FA7" w14:paraId="1DBAC167" w14:textId="77777777" w:rsidTr="00FC429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3E67587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09A47EA" w14:textId="77777777" w:rsidR="00FC429C" w:rsidRPr="00827FA7" w:rsidRDefault="00FC429C" w:rsidP="00FC429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53"/>
        <w:gridCol w:w="4563"/>
      </w:tblGrid>
      <w:tr w:rsidR="00FC429C" w:rsidRPr="00827FA7" w14:paraId="41BFE8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59C59806" w14:textId="2202B2C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-003</w:t>
            </w:r>
          </w:p>
        </w:tc>
        <w:tc>
          <w:tcPr>
            <w:tcW w:w="4563" w:type="dxa"/>
          </w:tcPr>
          <w:p w14:paraId="0C660AF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4E72A63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7A51A02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3" w:type="dxa"/>
          </w:tcPr>
          <w:p w14:paraId="28793F00" w14:textId="06529F5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7214690" w14:textId="77777777" w:rsidTr="00FC429C">
        <w:tc>
          <w:tcPr>
            <w:cnfStyle w:val="001000000000" w:firstRow="0" w:lastRow="0" w:firstColumn="1" w:lastColumn="0" w:oddVBand="0" w:evenVBand="0" w:oddHBand="0" w:evenHBand="0" w:firstRowFirstColumn="0" w:firstRowLastColumn="0" w:lastRowFirstColumn="0" w:lastRowLastColumn="0"/>
            <w:tcW w:w="4453" w:type="dxa"/>
          </w:tcPr>
          <w:p w14:paraId="1F5F3C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3" w:type="dxa"/>
          </w:tcPr>
          <w:p w14:paraId="23ADA1B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4BAE7A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329CE9C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password</w:t>
            </w:r>
          </w:p>
        </w:tc>
        <w:tc>
          <w:tcPr>
            <w:tcW w:w="4563" w:type="dxa"/>
          </w:tcPr>
          <w:p w14:paraId="48C1BE4D" w14:textId="59148AD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05B0D8B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A2054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50AB40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75FA2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4-2"/>
        <w:tblW w:w="0" w:type="auto"/>
        <w:tblLook w:val="04A0" w:firstRow="1" w:lastRow="0" w:firstColumn="1" w:lastColumn="0" w:noHBand="0" w:noVBand="1"/>
      </w:tblPr>
      <w:tblGrid>
        <w:gridCol w:w="990"/>
        <w:gridCol w:w="3448"/>
        <w:gridCol w:w="2224"/>
        <w:gridCol w:w="2354"/>
      </w:tblGrid>
      <w:tr w:rsidR="00FC429C" w:rsidRPr="00827FA7" w14:paraId="447329E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6A99F81"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3458D05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E3E319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430225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5B8CA0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1AAF73"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47C99B4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1C56DE1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Admin</w:t>
            </w:r>
          </w:p>
          <w:p w14:paraId="4B92F66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vMerge w:val="restart"/>
          </w:tcPr>
          <w:p w14:paraId="6003329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6C2F0CF1"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4D2A91E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752D442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649D880D"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0A7957E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40"/>
      </w:tblGrid>
      <w:tr w:rsidR="00FC429C" w:rsidRPr="00827FA7" w14:paraId="62FFA231" w14:textId="77777777" w:rsidTr="00FC429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40" w:type="dxa"/>
          </w:tcPr>
          <w:p w14:paraId="64105E54" w14:textId="478EDE2A"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Input ID and Password again.</w:t>
            </w:r>
          </w:p>
        </w:tc>
      </w:tr>
    </w:tbl>
    <w:p w14:paraId="03FE1E4D" w14:textId="77777777" w:rsidR="00FC429C" w:rsidRPr="00827FA7" w:rsidRDefault="00FC429C" w:rsidP="00FC429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49"/>
        <w:gridCol w:w="4567"/>
      </w:tblGrid>
      <w:tr w:rsidR="00FC429C" w:rsidRPr="00827FA7" w14:paraId="60A1984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DD240C" w14:textId="07759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-004</w:t>
            </w:r>
          </w:p>
        </w:tc>
        <w:tc>
          <w:tcPr>
            <w:tcW w:w="4567" w:type="dxa"/>
          </w:tcPr>
          <w:p w14:paraId="2CBCC36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6C7A51B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25C467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9083F8A" w14:textId="7B2758D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7EC260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B9DEFB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6501FA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3A5EADE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97AB98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Both wrong</w:t>
            </w:r>
          </w:p>
        </w:tc>
        <w:tc>
          <w:tcPr>
            <w:tcW w:w="4567" w:type="dxa"/>
          </w:tcPr>
          <w:p w14:paraId="542C1641" w14:textId="5C834739"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31A561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416AA7" w14:textId="576875C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F0040B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2E8F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4-2"/>
        <w:tblW w:w="0" w:type="auto"/>
        <w:tblLook w:val="04A0" w:firstRow="1" w:lastRow="0" w:firstColumn="1" w:lastColumn="0" w:noHBand="0" w:noVBand="1"/>
      </w:tblPr>
      <w:tblGrid>
        <w:gridCol w:w="990"/>
        <w:gridCol w:w="3448"/>
        <w:gridCol w:w="2224"/>
        <w:gridCol w:w="2354"/>
      </w:tblGrid>
      <w:tr w:rsidR="00FC429C" w:rsidRPr="00827FA7" w14:paraId="57EC914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7BEB4E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0A2E92E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37C770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7941447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60ADE3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98F0B6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6FB5D68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2DF4880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1914812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vMerge w:val="restart"/>
          </w:tcPr>
          <w:p w14:paraId="42AB05D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256544A2"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59FAF1A3"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0B14F36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3DC978B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75284829"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16"/>
      </w:tblGrid>
      <w:tr w:rsidR="00FC429C" w:rsidRPr="00827FA7" w14:paraId="51E18C99" w14:textId="77777777" w:rsidTr="00FC42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Pr>
          <w:p w14:paraId="3906B885" w14:textId="04E13C5F"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Input ID and Password again.</w:t>
            </w:r>
          </w:p>
        </w:tc>
      </w:tr>
    </w:tbl>
    <w:p w14:paraId="54DBB1F5" w14:textId="77777777" w:rsidR="00FC429C" w:rsidRPr="00827FA7" w:rsidRDefault="00FC429C" w:rsidP="00FC429C">
      <w:pPr>
        <w:rPr>
          <w:rFonts w:ascii="Times New Roman" w:hAnsi="Times New Roman" w:cs="Times New Roman"/>
          <w:sz w:val="24"/>
          <w:szCs w:val="24"/>
        </w:rPr>
      </w:pPr>
    </w:p>
    <w:p w14:paraId="03D847A1" w14:textId="77777777" w:rsidR="00FC429C" w:rsidRPr="00827FA7" w:rsidRDefault="00FC429C" w:rsidP="00FC429C">
      <w:pPr>
        <w:rPr>
          <w:rFonts w:ascii="Times New Roman" w:hAnsi="Times New Roman" w:cs="Times New Roman"/>
          <w:sz w:val="24"/>
          <w:szCs w:val="24"/>
        </w:rPr>
      </w:pPr>
    </w:p>
    <w:p w14:paraId="1B40A723" w14:textId="77777777" w:rsidR="00FC429C" w:rsidRPr="00827FA7" w:rsidRDefault="00FC429C" w:rsidP="00FC429C">
      <w:pPr>
        <w:rPr>
          <w:rFonts w:ascii="Times New Roman" w:hAnsi="Times New Roman" w:cs="Times New Roman"/>
          <w:sz w:val="24"/>
          <w:szCs w:val="24"/>
        </w:rPr>
      </w:pPr>
    </w:p>
    <w:p w14:paraId="468BCEA4" w14:textId="77777777" w:rsidR="00B41420" w:rsidRPr="00827FA7" w:rsidRDefault="00B41420" w:rsidP="00FC429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49"/>
        <w:gridCol w:w="4567"/>
      </w:tblGrid>
      <w:tr w:rsidR="00FC429C" w:rsidRPr="00827FA7" w14:paraId="6455957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FCD13D9" w14:textId="426A711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-005</w:t>
            </w:r>
          </w:p>
        </w:tc>
        <w:tc>
          <w:tcPr>
            <w:tcW w:w="4567" w:type="dxa"/>
          </w:tcPr>
          <w:p w14:paraId="397F5110" w14:textId="1E23DFFE"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6144443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2551C4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562B96C7" w14:textId="7EFB2994"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B2FA4D4"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F97F0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088AAD8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5995FB7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DD326D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new</w:t>
            </w:r>
          </w:p>
        </w:tc>
        <w:tc>
          <w:tcPr>
            <w:tcW w:w="4567" w:type="dxa"/>
          </w:tcPr>
          <w:p w14:paraId="2886E1ED" w14:textId="2570C8B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5C1D293B"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DCF12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ED585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C3AD20"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05D5C061"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075607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20368D0"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47D8BF6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1333DC6"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DABDD9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4420ED8"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5406AD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p>
        </w:tc>
        <w:tc>
          <w:tcPr>
            <w:tcW w:w="2190" w:type="dxa"/>
            <w:vMerge w:val="restart"/>
          </w:tcPr>
          <w:p w14:paraId="33502D1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5DEF43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754CD86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20168DC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1C4A0B7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Net weight = 1.5 </w:t>
            </w:r>
            <w:proofErr w:type="spellStart"/>
            <w:r w:rsidRPr="00827FA7">
              <w:rPr>
                <w:rFonts w:ascii="Times New Roman" w:hAnsi="Times New Roman" w:cs="Times New Roman"/>
                <w:sz w:val="24"/>
                <w:szCs w:val="24"/>
              </w:rPr>
              <w:t>litre</w:t>
            </w:r>
            <w:proofErr w:type="spellEnd"/>
          </w:p>
          <w:p w14:paraId="5FA7D8C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Price = 19 </w:t>
            </w:r>
            <w:proofErr w:type="spellStart"/>
            <w:r w:rsidRPr="00827FA7">
              <w:rPr>
                <w:rFonts w:ascii="Times New Roman" w:hAnsi="Times New Roman" w:cs="Times New Roman"/>
                <w:sz w:val="24"/>
                <w:szCs w:val="24"/>
              </w:rPr>
              <w:t>thb</w:t>
            </w:r>
            <w:proofErr w:type="spellEnd"/>
          </w:p>
        </w:tc>
        <w:tc>
          <w:tcPr>
            <w:tcW w:w="2323" w:type="dxa"/>
            <w:vMerge w:val="restart"/>
          </w:tcPr>
          <w:p w14:paraId="4535569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2A47AD1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“Add Succeed”</w:t>
            </w:r>
          </w:p>
          <w:p w14:paraId="1AC7CA6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same as Test Data</w:t>
            </w:r>
          </w:p>
        </w:tc>
      </w:tr>
      <w:tr w:rsidR="00FC429C" w:rsidRPr="00827FA7" w14:paraId="5F9FDF21"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456057A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1C0F4FE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1279072B"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814C39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6EFCB2FE"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33FD114"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1244A8D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p>
        </w:tc>
        <w:tc>
          <w:tcPr>
            <w:tcW w:w="2190" w:type="dxa"/>
            <w:vMerge/>
          </w:tcPr>
          <w:p w14:paraId="6F0CDE0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5BAF4BD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429C" w:rsidRPr="00827FA7" w14:paraId="669DB890"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6F6BB634"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tc>
        <w:tc>
          <w:tcPr>
            <w:tcW w:w="3517" w:type="dxa"/>
            <w:shd w:val="clear" w:color="auto" w:fill="F2DBDB" w:themeFill="accent2" w:themeFillTint="33"/>
          </w:tcPr>
          <w:p w14:paraId="1239D38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4F7434B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3817081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507C3A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BBE4939" w14:textId="77777777" w:rsidR="00FC429C" w:rsidRPr="00827FA7" w:rsidRDefault="00FC429C" w:rsidP="00FC429C">
            <w:pPr>
              <w:jc w:val="center"/>
              <w:rPr>
                <w:rFonts w:ascii="Times New Roman" w:eastAsia="Times New Roman" w:hAnsi="Times New Roman" w:cs="Times New Roman"/>
                <w:sz w:val="24"/>
                <w:szCs w:val="24"/>
              </w:rPr>
            </w:pPr>
          </w:p>
        </w:tc>
        <w:tc>
          <w:tcPr>
            <w:tcW w:w="3517" w:type="dxa"/>
          </w:tcPr>
          <w:p w14:paraId="5E0BF28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90" w:type="dxa"/>
            <w:vMerge/>
          </w:tcPr>
          <w:p w14:paraId="0B64620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2510EAA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31"/>
      </w:tblGrid>
      <w:tr w:rsidR="00FC429C" w:rsidRPr="00827FA7" w14:paraId="66FD5863" w14:textId="77777777" w:rsidTr="00FC429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31" w:type="dxa"/>
          </w:tcPr>
          <w:p w14:paraId="65EA4246" w14:textId="393CD543"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The product appears in the product list.</w:t>
            </w:r>
          </w:p>
        </w:tc>
      </w:tr>
    </w:tbl>
    <w:p w14:paraId="2034A974" w14:textId="77777777" w:rsidR="00FC429C" w:rsidRDefault="00FC429C" w:rsidP="00FC429C">
      <w:pPr>
        <w:rPr>
          <w:rFonts w:ascii="Times New Roman" w:eastAsia="Times New Roman" w:hAnsi="Times New Roman" w:cs="Times New Roman"/>
          <w:b/>
          <w:bCs/>
          <w:sz w:val="24"/>
          <w:szCs w:val="24"/>
        </w:rPr>
      </w:pPr>
    </w:p>
    <w:p w14:paraId="22A41DF2" w14:textId="77777777" w:rsidR="00827FA7" w:rsidRDefault="00827FA7" w:rsidP="00FC429C">
      <w:pPr>
        <w:rPr>
          <w:rFonts w:ascii="Times New Roman" w:eastAsia="Times New Roman" w:hAnsi="Times New Roman" w:cs="Times New Roman"/>
          <w:b/>
          <w:bCs/>
          <w:sz w:val="24"/>
          <w:szCs w:val="24"/>
        </w:rPr>
      </w:pPr>
    </w:p>
    <w:p w14:paraId="0D1DA4BC" w14:textId="77777777" w:rsidR="00827FA7" w:rsidRDefault="00827FA7" w:rsidP="00FC429C">
      <w:pPr>
        <w:rPr>
          <w:rFonts w:ascii="Times New Roman" w:eastAsia="Times New Roman" w:hAnsi="Times New Roman" w:cs="Times New Roman"/>
          <w:b/>
          <w:bCs/>
          <w:sz w:val="24"/>
          <w:szCs w:val="24"/>
        </w:rPr>
      </w:pPr>
    </w:p>
    <w:p w14:paraId="45456F47" w14:textId="77777777" w:rsidR="00827FA7" w:rsidRDefault="00827FA7" w:rsidP="00FC429C">
      <w:pPr>
        <w:rPr>
          <w:rFonts w:ascii="Times New Roman" w:eastAsia="Times New Roman" w:hAnsi="Times New Roman" w:cs="Times New Roman"/>
          <w:b/>
          <w:bCs/>
          <w:sz w:val="24"/>
          <w:szCs w:val="24"/>
        </w:rPr>
      </w:pPr>
    </w:p>
    <w:p w14:paraId="13CACC5D" w14:textId="77777777" w:rsidR="00827FA7" w:rsidRDefault="00827FA7" w:rsidP="00FC429C">
      <w:pPr>
        <w:rPr>
          <w:rFonts w:ascii="Times New Roman" w:eastAsia="Times New Roman" w:hAnsi="Times New Roman" w:cs="Times New Roman"/>
          <w:b/>
          <w:bCs/>
          <w:sz w:val="24"/>
          <w:szCs w:val="24"/>
        </w:rPr>
      </w:pPr>
    </w:p>
    <w:p w14:paraId="660ECFE5" w14:textId="77777777" w:rsidR="00827FA7" w:rsidRPr="00827FA7" w:rsidRDefault="00827FA7" w:rsidP="00FC429C">
      <w:pPr>
        <w:rPr>
          <w:rFonts w:ascii="Times New Roman" w:eastAsia="Times New Roman" w:hAnsi="Times New Roman" w:cs="Times New Roman"/>
          <w:b/>
          <w:bCs/>
          <w:sz w:val="24"/>
          <w:szCs w:val="24"/>
        </w:rPr>
      </w:pPr>
    </w:p>
    <w:tbl>
      <w:tblPr>
        <w:tblStyle w:val="4-1"/>
        <w:tblW w:w="0" w:type="auto"/>
        <w:tblLook w:val="04A0" w:firstRow="1" w:lastRow="0" w:firstColumn="1" w:lastColumn="0" w:noHBand="0" w:noVBand="1"/>
      </w:tblPr>
      <w:tblGrid>
        <w:gridCol w:w="4449"/>
        <w:gridCol w:w="4567"/>
      </w:tblGrid>
      <w:tr w:rsidR="00FC429C" w:rsidRPr="00827FA7" w14:paraId="59A6571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F5598AA" w14:textId="33D64A7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-006</w:t>
            </w:r>
          </w:p>
        </w:tc>
        <w:tc>
          <w:tcPr>
            <w:tcW w:w="4567" w:type="dxa"/>
          </w:tcPr>
          <w:p w14:paraId="31CE7D3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031D4EC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D67B1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E2456A8" w14:textId="6761A2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CFAA79E"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6635FB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7D5ABC6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711C779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6FD16F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old</w:t>
            </w:r>
          </w:p>
        </w:tc>
        <w:tc>
          <w:tcPr>
            <w:tcW w:w="4567" w:type="dxa"/>
          </w:tcPr>
          <w:p w14:paraId="4666CEE8" w14:textId="521D4A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35AEA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23D4F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79127D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B7219D"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3620CDC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6B2A94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F15669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30D2EC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BC8819A"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4CF932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3834D85"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F41B55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p>
        </w:tc>
        <w:tc>
          <w:tcPr>
            <w:tcW w:w="2190" w:type="dxa"/>
            <w:vMerge w:val="restart"/>
          </w:tcPr>
          <w:p w14:paraId="16D5C1A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172628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3C3BC15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5B752C0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3927DBD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Net weight = 1.5 </w:t>
            </w:r>
            <w:proofErr w:type="spellStart"/>
            <w:r w:rsidRPr="00827FA7">
              <w:rPr>
                <w:rFonts w:ascii="Times New Roman" w:hAnsi="Times New Roman" w:cs="Times New Roman"/>
                <w:sz w:val="24"/>
                <w:szCs w:val="24"/>
              </w:rPr>
              <w:t>litre</w:t>
            </w:r>
            <w:proofErr w:type="spellEnd"/>
          </w:p>
          <w:p w14:paraId="4928CCB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Price = 19 </w:t>
            </w:r>
            <w:proofErr w:type="spellStart"/>
            <w:r w:rsidRPr="00827FA7">
              <w:rPr>
                <w:rFonts w:ascii="Times New Roman" w:hAnsi="Times New Roman" w:cs="Times New Roman"/>
                <w:sz w:val="24"/>
                <w:szCs w:val="24"/>
              </w:rPr>
              <w:t>thb</w:t>
            </w:r>
            <w:proofErr w:type="spellEnd"/>
          </w:p>
        </w:tc>
        <w:tc>
          <w:tcPr>
            <w:tcW w:w="2323" w:type="dxa"/>
            <w:vMerge w:val="restart"/>
          </w:tcPr>
          <w:p w14:paraId="3D43A3D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66F12A8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not duplicate</w:t>
            </w:r>
          </w:p>
        </w:tc>
      </w:tr>
      <w:tr w:rsidR="00FC429C" w:rsidRPr="00827FA7" w14:paraId="4F79092B"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0F038D4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164F860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03D4AA7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109C1908"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7F5B276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61987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482362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p>
        </w:tc>
        <w:tc>
          <w:tcPr>
            <w:tcW w:w="2190" w:type="dxa"/>
            <w:vMerge/>
          </w:tcPr>
          <w:p w14:paraId="108E59E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401BA37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429C" w:rsidRPr="00827FA7" w14:paraId="1AA0B27E"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6703A170"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tc>
        <w:tc>
          <w:tcPr>
            <w:tcW w:w="3517" w:type="dxa"/>
            <w:shd w:val="clear" w:color="auto" w:fill="F2DBDB" w:themeFill="accent2" w:themeFillTint="33"/>
          </w:tcPr>
          <w:p w14:paraId="11552BD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0B7EBA8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17C5CEF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19FC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1EC556E" w14:textId="77777777" w:rsidR="00FC429C" w:rsidRPr="00827FA7" w:rsidRDefault="00FC429C" w:rsidP="00FC429C">
            <w:pPr>
              <w:jc w:val="center"/>
              <w:rPr>
                <w:rFonts w:ascii="Times New Roman" w:eastAsia="Times New Roman" w:hAnsi="Times New Roman" w:cs="Times New Roman"/>
                <w:sz w:val="24"/>
                <w:szCs w:val="24"/>
              </w:rPr>
            </w:pPr>
          </w:p>
        </w:tc>
        <w:tc>
          <w:tcPr>
            <w:tcW w:w="3517" w:type="dxa"/>
          </w:tcPr>
          <w:p w14:paraId="029625A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90" w:type="dxa"/>
            <w:vMerge/>
          </w:tcPr>
          <w:p w14:paraId="552EE5C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033133E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31"/>
      </w:tblGrid>
      <w:tr w:rsidR="00FC429C" w:rsidRPr="00827FA7" w14:paraId="59F876A6" w14:textId="77777777" w:rsidTr="00FC42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1" w:type="dxa"/>
          </w:tcPr>
          <w:p w14:paraId="3AB557D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F7F597B" w14:textId="77777777" w:rsidR="00FC429C" w:rsidRDefault="00FC429C" w:rsidP="00FC429C">
      <w:pPr>
        <w:rPr>
          <w:rFonts w:ascii="Times New Roman" w:eastAsia="Times New Roman" w:hAnsi="Times New Roman" w:cs="Times New Roman"/>
          <w:b/>
          <w:bCs/>
          <w:sz w:val="24"/>
          <w:szCs w:val="24"/>
        </w:rPr>
      </w:pPr>
    </w:p>
    <w:p w14:paraId="614A624D" w14:textId="77777777" w:rsidR="00827FA7" w:rsidRPr="00827FA7" w:rsidRDefault="00827FA7" w:rsidP="00FC429C">
      <w:pPr>
        <w:rPr>
          <w:rFonts w:ascii="Times New Roman" w:eastAsia="Times New Roman" w:hAnsi="Times New Roman" w:cs="Times New Roman"/>
          <w:b/>
          <w:bCs/>
          <w:sz w:val="24"/>
          <w:szCs w:val="24"/>
        </w:rPr>
      </w:pPr>
    </w:p>
    <w:tbl>
      <w:tblPr>
        <w:tblStyle w:val="4-1"/>
        <w:tblW w:w="0" w:type="auto"/>
        <w:tblLook w:val="04A0" w:firstRow="1" w:lastRow="0" w:firstColumn="1" w:lastColumn="0" w:noHBand="0" w:noVBand="1"/>
      </w:tblPr>
      <w:tblGrid>
        <w:gridCol w:w="4449"/>
        <w:gridCol w:w="4567"/>
      </w:tblGrid>
      <w:tr w:rsidR="00FC429C" w:rsidRPr="00827FA7" w14:paraId="5603FF4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39888D8" w14:textId="632DA4A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-007</w:t>
            </w:r>
          </w:p>
        </w:tc>
        <w:tc>
          <w:tcPr>
            <w:tcW w:w="4567" w:type="dxa"/>
          </w:tcPr>
          <w:p w14:paraId="4DC6930C"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0E280FF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264874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5A5A142" w14:textId="5E2262E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2A975B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1F8FF9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View products</w:t>
            </w:r>
          </w:p>
        </w:tc>
        <w:tc>
          <w:tcPr>
            <w:tcW w:w="4567" w:type="dxa"/>
          </w:tcPr>
          <w:p w14:paraId="38716E8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55C51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15334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all product</w:t>
            </w:r>
          </w:p>
        </w:tc>
        <w:tc>
          <w:tcPr>
            <w:tcW w:w="4567" w:type="dxa"/>
          </w:tcPr>
          <w:p w14:paraId="4A5C6615" w14:textId="0A511B22"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1C5BF5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23896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5FBB30F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EE1C2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31F72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B51D53C"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D6E3B68"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E9F21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11F9A9E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52E19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7FAB5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49DC13A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“ALL Product”</w:t>
            </w:r>
          </w:p>
        </w:tc>
        <w:tc>
          <w:tcPr>
            <w:tcW w:w="2190" w:type="dxa"/>
          </w:tcPr>
          <w:p w14:paraId="1AEA9D4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tcPr>
          <w:p w14:paraId="359F60D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tc>
      </w:tr>
    </w:tbl>
    <w:tbl>
      <w:tblPr>
        <w:tblStyle w:val="4-4"/>
        <w:tblW w:w="0" w:type="auto"/>
        <w:tblLook w:val="04A0" w:firstRow="1" w:lastRow="0" w:firstColumn="1" w:lastColumn="0" w:noHBand="0" w:noVBand="1"/>
      </w:tblPr>
      <w:tblGrid>
        <w:gridCol w:w="9016"/>
      </w:tblGrid>
      <w:tr w:rsidR="00FC429C" w:rsidRPr="00827FA7" w14:paraId="572C01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A5FEC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Can edit and delete product</w:t>
            </w:r>
          </w:p>
        </w:tc>
      </w:tr>
    </w:tbl>
    <w:p w14:paraId="4E4AB920" w14:textId="77777777" w:rsidR="00FC429C" w:rsidRPr="00827FA7" w:rsidRDefault="00FC429C" w:rsidP="00FC429C">
      <w:pPr>
        <w:rPr>
          <w:rFonts w:ascii="Times New Roman" w:eastAsia="Times New Roman" w:hAnsi="Times New Roman" w:cs="Times New Roman"/>
          <w:b/>
          <w:bCs/>
          <w:sz w:val="24"/>
          <w:szCs w:val="24"/>
        </w:rPr>
      </w:pPr>
    </w:p>
    <w:p w14:paraId="2C2F07E5" w14:textId="77777777" w:rsidR="00FC429C" w:rsidRDefault="00FC429C" w:rsidP="00FC429C">
      <w:pPr>
        <w:rPr>
          <w:rFonts w:ascii="Times New Roman" w:eastAsia="Times New Roman" w:hAnsi="Times New Roman" w:cs="Times New Roman"/>
          <w:b/>
          <w:bCs/>
          <w:sz w:val="24"/>
          <w:szCs w:val="24"/>
        </w:rPr>
      </w:pPr>
    </w:p>
    <w:p w14:paraId="7DAA0334" w14:textId="77777777" w:rsidR="00827FA7" w:rsidRDefault="00827FA7" w:rsidP="00FC429C">
      <w:pPr>
        <w:rPr>
          <w:rFonts w:ascii="Times New Roman" w:eastAsia="Times New Roman" w:hAnsi="Times New Roman" w:cs="Times New Roman"/>
          <w:b/>
          <w:bCs/>
          <w:sz w:val="24"/>
          <w:szCs w:val="24"/>
        </w:rPr>
      </w:pPr>
    </w:p>
    <w:p w14:paraId="7E49DCEB" w14:textId="77777777" w:rsidR="00827FA7" w:rsidRDefault="00827FA7" w:rsidP="00FC429C">
      <w:pPr>
        <w:rPr>
          <w:rFonts w:ascii="Times New Roman" w:eastAsia="Times New Roman" w:hAnsi="Times New Roman" w:cs="Times New Roman"/>
          <w:b/>
          <w:bCs/>
          <w:sz w:val="24"/>
          <w:szCs w:val="24"/>
        </w:rPr>
      </w:pPr>
    </w:p>
    <w:p w14:paraId="72AD2D76" w14:textId="77777777" w:rsidR="00827FA7" w:rsidRDefault="00827FA7" w:rsidP="00FC429C">
      <w:pPr>
        <w:rPr>
          <w:rFonts w:ascii="Times New Roman" w:eastAsia="Times New Roman" w:hAnsi="Times New Roman" w:cs="Times New Roman"/>
          <w:b/>
          <w:bCs/>
          <w:sz w:val="24"/>
          <w:szCs w:val="24"/>
        </w:rPr>
      </w:pPr>
    </w:p>
    <w:p w14:paraId="78B5FF13" w14:textId="77777777" w:rsidR="00827FA7" w:rsidRDefault="00827FA7" w:rsidP="00FC429C">
      <w:pPr>
        <w:rPr>
          <w:rFonts w:ascii="Times New Roman" w:eastAsia="Times New Roman" w:hAnsi="Times New Roman" w:cs="Times New Roman"/>
          <w:b/>
          <w:bCs/>
          <w:sz w:val="24"/>
          <w:szCs w:val="24"/>
        </w:rPr>
      </w:pPr>
    </w:p>
    <w:p w14:paraId="79077BCD" w14:textId="77777777" w:rsidR="00827FA7" w:rsidRDefault="00827FA7" w:rsidP="00FC429C">
      <w:pPr>
        <w:rPr>
          <w:rFonts w:ascii="Times New Roman" w:eastAsia="Times New Roman" w:hAnsi="Times New Roman" w:cs="Times New Roman"/>
          <w:b/>
          <w:bCs/>
          <w:sz w:val="24"/>
          <w:szCs w:val="24"/>
        </w:rPr>
      </w:pPr>
    </w:p>
    <w:p w14:paraId="2F256A13" w14:textId="77777777" w:rsidR="00827FA7" w:rsidRDefault="00827FA7" w:rsidP="00FC429C">
      <w:pPr>
        <w:rPr>
          <w:rFonts w:ascii="Times New Roman" w:eastAsia="Times New Roman" w:hAnsi="Times New Roman" w:cs="Times New Roman"/>
          <w:b/>
          <w:bCs/>
          <w:sz w:val="24"/>
          <w:szCs w:val="24"/>
        </w:rPr>
      </w:pPr>
    </w:p>
    <w:p w14:paraId="49632575" w14:textId="77777777" w:rsidR="00827FA7" w:rsidRPr="00827FA7" w:rsidRDefault="00827FA7" w:rsidP="00FC429C">
      <w:pPr>
        <w:rPr>
          <w:rFonts w:ascii="Times New Roman" w:eastAsia="Times New Roman" w:hAnsi="Times New Roman" w:cs="Times New Roman"/>
          <w:b/>
          <w:bCs/>
          <w:sz w:val="24"/>
          <w:szCs w:val="24"/>
        </w:rPr>
      </w:pPr>
    </w:p>
    <w:tbl>
      <w:tblPr>
        <w:tblStyle w:val="4-1"/>
        <w:tblW w:w="0" w:type="auto"/>
        <w:tblLook w:val="04A0" w:firstRow="1" w:lastRow="0" w:firstColumn="1" w:lastColumn="0" w:noHBand="0" w:noVBand="1"/>
      </w:tblPr>
      <w:tblGrid>
        <w:gridCol w:w="4449"/>
        <w:gridCol w:w="4567"/>
      </w:tblGrid>
      <w:tr w:rsidR="00FC429C" w:rsidRPr="00827FA7" w14:paraId="63F0D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34EB762" w14:textId="47942553"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-008</w:t>
            </w:r>
          </w:p>
        </w:tc>
        <w:tc>
          <w:tcPr>
            <w:tcW w:w="4567" w:type="dxa"/>
          </w:tcPr>
          <w:p w14:paraId="1DDDE041"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33890E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8E2AD6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B2347E0" w14:textId="5C88562F"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37227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C06D1C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Search product by ID</w:t>
            </w:r>
          </w:p>
        </w:tc>
        <w:tc>
          <w:tcPr>
            <w:tcW w:w="4567" w:type="dxa"/>
          </w:tcPr>
          <w:p w14:paraId="1CABBCA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4F21723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D6E572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specific product</w:t>
            </w:r>
          </w:p>
        </w:tc>
        <w:tc>
          <w:tcPr>
            <w:tcW w:w="4567" w:type="dxa"/>
          </w:tcPr>
          <w:p w14:paraId="1D11CE3B" w14:textId="3223A28E"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77F6358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279E7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0D54823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7186F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6EBA2D0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E1507F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7DF9C9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28866109"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4645617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8D84AB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75F962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91134C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Enter product’ ID</w:t>
            </w:r>
          </w:p>
          <w:p w14:paraId="1421CC6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6FAC0BD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vMerge w:val="restart"/>
          </w:tcPr>
          <w:p w14:paraId="364E672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 with same or similar product’s ID</w:t>
            </w:r>
          </w:p>
        </w:tc>
      </w:tr>
      <w:tr w:rsidR="00FC429C" w:rsidRPr="00827FA7" w14:paraId="2FC3B4C9"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1CB71883"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37341EC0"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“search”</w:t>
            </w:r>
          </w:p>
        </w:tc>
        <w:tc>
          <w:tcPr>
            <w:tcW w:w="2190" w:type="dxa"/>
            <w:vMerge/>
          </w:tcPr>
          <w:p w14:paraId="658C785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58F0FA6B"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16"/>
      </w:tblGrid>
      <w:tr w:rsidR="00FC429C" w:rsidRPr="00827FA7" w14:paraId="22F837A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FB5BAA" w14:textId="347CF7D7" w:rsidR="00FC429C" w:rsidRPr="00827FA7" w:rsidRDefault="00C26778" w:rsidP="00C26778">
            <w:pPr>
              <w:rPr>
                <w:rFonts w:ascii="Times New Roman" w:hAnsi="Times New Roman" w:cs="Times New Roman"/>
                <w:b w:val="0"/>
                <w:bCs w:val="0"/>
                <w:sz w:val="24"/>
                <w:szCs w:val="24"/>
              </w:rPr>
            </w:pPr>
            <w:r>
              <w:rPr>
                <w:rFonts w:ascii="Times New Roman" w:eastAsia="Times New Roman" w:hAnsi="Times New Roman" w:cs="Times New Roman"/>
                <w:color w:val="auto"/>
                <w:sz w:val="24"/>
                <w:szCs w:val="24"/>
              </w:rPr>
              <w:t xml:space="preserve">Post-Condition: </w:t>
            </w:r>
            <w:r w:rsidRPr="00C26778">
              <w:rPr>
                <w:rFonts w:ascii="Times New Roman" w:eastAsia="Times New Roman" w:hAnsi="Times New Roman" w:cs="Times New Roman"/>
                <w:b w:val="0"/>
                <w:bCs w:val="0"/>
                <w:color w:val="auto"/>
                <w:sz w:val="24"/>
                <w:szCs w:val="24"/>
              </w:rPr>
              <w:t>The product appear</w:t>
            </w:r>
            <w:r>
              <w:rPr>
                <w:rFonts w:ascii="Times New Roman" w:eastAsia="Times New Roman" w:hAnsi="Times New Roman" w:cs="Times New Roman"/>
                <w:b w:val="0"/>
                <w:bCs w:val="0"/>
                <w:color w:val="auto"/>
                <w:sz w:val="24"/>
                <w:szCs w:val="24"/>
              </w:rPr>
              <w:t>s</w:t>
            </w:r>
            <w:r w:rsidRPr="00C26778">
              <w:rPr>
                <w:rFonts w:ascii="Times New Roman" w:eastAsia="Times New Roman" w:hAnsi="Times New Roman" w:cs="Times New Roman"/>
                <w:b w:val="0"/>
                <w:bCs w:val="0"/>
                <w:color w:val="auto"/>
                <w:sz w:val="24"/>
                <w:szCs w:val="24"/>
              </w:rPr>
              <w:t xml:space="preserve"> in the search list</w:t>
            </w:r>
          </w:p>
        </w:tc>
      </w:tr>
    </w:tbl>
    <w:p w14:paraId="277C435D" w14:textId="77777777" w:rsidR="00FC429C" w:rsidRPr="00827FA7" w:rsidRDefault="00FC429C" w:rsidP="00FC429C">
      <w:pPr>
        <w:rPr>
          <w:rFonts w:ascii="Times New Roman" w:eastAsia="Times New Roman" w:hAnsi="Times New Roman" w:cs="Times New Roman"/>
          <w:b/>
          <w:bCs/>
          <w:sz w:val="24"/>
          <w:szCs w:val="24"/>
        </w:rPr>
      </w:pPr>
    </w:p>
    <w:p w14:paraId="2BECB571" w14:textId="77777777" w:rsidR="00FC429C" w:rsidRPr="00827FA7" w:rsidRDefault="00FC429C" w:rsidP="00FC429C">
      <w:pPr>
        <w:rPr>
          <w:rFonts w:ascii="Times New Roman" w:eastAsia="Times New Roman" w:hAnsi="Times New Roman" w:cs="Times New Roman"/>
          <w:b/>
          <w:bCs/>
          <w:sz w:val="24"/>
          <w:szCs w:val="24"/>
        </w:rPr>
      </w:pPr>
    </w:p>
    <w:p w14:paraId="5C0AA1A0" w14:textId="77777777" w:rsidR="00BD4734" w:rsidRPr="00827FA7" w:rsidRDefault="00BD4734" w:rsidP="00FC429C">
      <w:pPr>
        <w:rPr>
          <w:rFonts w:ascii="Times New Roman" w:eastAsia="Times New Roman" w:hAnsi="Times New Roman" w:cs="Times New Roman"/>
          <w:b/>
          <w:bCs/>
          <w:sz w:val="24"/>
          <w:szCs w:val="24"/>
        </w:rPr>
      </w:pPr>
    </w:p>
    <w:p w14:paraId="32F9828C" w14:textId="77777777" w:rsidR="00FC429C" w:rsidRPr="00827FA7" w:rsidRDefault="00FC429C" w:rsidP="00FC429C">
      <w:pPr>
        <w:rPr>
          <w:rFonts w:ascii="Times New Roman" w:eastAsia="Times New Roman" w:hAnsi="Times New Roman" w:cs="Times New Roman"/>
          <w:b/>
          <w:bCs/>
          <w:sz w:val="24"/>
          <w:szCs w:val="24"/>
        </w:rPr>
      </w:pPr>
    </w:p>
    <w:tbl>
      <w:tblPr>
        <w:tblStyle w:val="4-1"/>
        <w:tblW w:w="0" w:type="auto"/>
        <w:tblLook w:val="04A0" w:firstRow="1" w:lastRow="0" w:firstColumn="1" w:lastColumn="0" w:noHBand="0" w:noVBand="1"/>
      </w:tblPr>
      <w:tblGrid>
        <w:gridCol w:w="4449"/>
        <w:gridCol w:w="4567"/>
      </w:tblGrid>
      <w:tr w:rsidR="00FC429C" w:rsidRPr="00827FA7" w14:paraId="227AC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3A21F03" w14:textId="46F0ED71"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-009</w:t>
            </w:r>
          </w:p>
        </w:tc>
        <w:tc>
          <w:tcPr>
            <w:tcW w:w="4567" w:type="dxa"/>
          </w:tcPr>
          <w:p w14:paraId="4D8C8297"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26E8D25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B10A43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28783728" w14:textId="5F214D4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AFC319D"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CD976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4DB6DAF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6D883A3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808511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promotion</w:t>
            </w:r>
          </w:p>
        </w:tc>
        <w:tc>
          <w:tcPr>
            <w:tcW w:w="4567" w:type="dxa"/>
          </w:tcPr>
          <w:p w14:paraId="321BBF57" w14:textId="0EF5393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040E9A4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2ECA2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4E0AF88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17AA6"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47FEE5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5EC9B0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103079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5C464B3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FBFB13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2659DD6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8C19F65"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570C9D9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p>
          <w:p w14:paraId="1A0670A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041CF63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Amount= 1</w:t>
            </w:r>
          </w:p>
          <w:p w14:paraId="661D4D6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Promotion price= 0</w:t>
            </w:r>
          </w:p>
        </w:tc>
        <w:tc>
          <w:tcPr>
            <w:tcW w:w="2323" w:type="dxa"/>
            <w:vMerge w:val="restart"/>
          </w:tcPr>
          <w:p w14:paraId="0D2F4A9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6A4CC14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1DA0368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tc>
      </w:tr>
      <w:tr w:rsidR="00FC429C" w:rsidRPr="00827FA7" w14:paraId="2FE4C37E"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608F568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75F7C6B8"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3D8F71D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30EF549"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C1A580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62C87AC"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255DB59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170C2F1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4978031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16"/>
      </w:tblGrid>
      <w:tr w:rsidR="00FC429C" w:rsidRPr="00827FA7" w14:paraId="0308530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AED403" w14:textId="5900FD19"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Update the product’s information in the database</w:t>
            </w:r>
          </w:p>
        </w:tc>
      </w:tr>
    </w:tbl>
    <w:p w14:paraId="71660882" w14:textId="77777777" w:rsidR="00FC429C" w:rsidRPr="00827FA7" w:rsidRDefault="00FC429C" w:rsidP="00FC429C">
      <w:pPr>
        <w:rPr>
          <w:rFonts w:ascii="Times New Roman" w:hAnsi="Times New Roman" w:cs="Times New Roman"/>
          <w:sz w:val="24"/>
          <w:szCs w:val="24"/>
        </w:rPr>
      </w:pPr>
    </w:p>
    <w:p w14:paraId="726162AE" w14:textId="77777777" w:rsidR="00FC429C" w:rsidRDefault="00FC429C" w:rsidP="00FC429C">
      <w:pPr>
        <w:rPr>
          <w:rFonts w:ascii="Times New Roman" w:hAnsi="Times New Roman" w:cs="Times New Roman"/>
          <w:sz w:val="24"/>
          <w:szCs w:val="24"/>
        </w:rPr>
      </w:pPr>
    </w:p>
    <w:p w14:paraId="7BA0C913" w14:textId="77777777" w:rsidR="00827FA7" w:rsidRDefault="00827FA7" w:rsidP="00FC429C">
      <w:pPr>
        <w:rPr>
          <w:rFonts w:ascii="Times New Roman" w:hAnsi="Times New Roman" w:cs="Times New Roman"/>
          <w:sz w:val="24"/>
          <w:szCs w:val="24"/>
        </w:rPr>
      </w:pPr>
    </w:p>
    <w:p w14:paraId="624EDA5B" w14:textId="77777777" w:rsidR="00827FA7" w:rsidRDefault="00827FA7" w:rsidP="00FC429C">
      <w:pPr>
        <w:rPr>
          <w:rFonts w:ascii="Times New Roman" w:hAnsi="Times New Roman" w:cs="Times New Roman"/>
          <w:sz w:val="24"/>
          <w:szCs w:val="24"/>
        </w:rPr>
      </w:pPr>
    </w:p>
    <w:p w14:paraId="061BCA07" w14:textId="77777777" w:rsidR="00827FA7" w:rsidRDefault="00827FA7" w:rsidP="00FC429C">
      <w:pPr>
        <w:rPr>
          <w:rFonts w:ascii="Times New Roman" w:hAnsi="Times New Roman" w:cs="Times New Roman"/>
          <w:sz w:val="24"/>
          <w:szCs w:val="24"/>
        </w:rPr>
      </w:pPr>
    </w:p>
    <w:p w14:paraId="73221068" w14:textId="77777777" w:rsidR="00827FA7" w:rsidRDefault="00827FA7" w:rsidP="00FC429C">
      <w:pPr>
        <w:rPr>
          <w:rFonts w:ascii="Times New Roman" w:hAnsi="Times New Roman" w:cs="Times New Roman"/>
          <w:sz w:val="24"/>
          <w:szCs w:val="24"/>
        </w:rPr>
      </w:pPr>
    </w:p>
    <w:p w14:paraId="7CDC69E0" w14:textId="77777777" w:rsidR="00827FA7" w:rsidRDefault="00827FA7" w:rsidP="00FC429C">
      <w:pPr>
        <w:rPr>
          <w:rFonts w:ascii="Times New Roman" w:hAnsi="Times New Roman" w:cs="Times New Roman"/>
          <w:sz w:val="24"/>
          <w:szCs w:val="24"/>
        </w:rPr>
      </w:pPr>
    </w:p>
    <w:p w14:paraId="2ED6BF92" w14:textId="77777777" w:rsidR="00827FA7" w:rsidRPr="00827FA7" w:rsidRDefault="00827FA7" w:rsidP="00FC429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49"/>
        <w:gridCol w:w="4567"/>
      </w:tblGrid>
      <w:tr w:rsidR="00FC429C" w:rsidRPr="00827FA7" w14:paraId="60E4D70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D139CEE" w14:textId="461A2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-010</w:t>
            </w:r>
          </w:p>
        </w:tc>
        <w:tc>
          <w:tcPr>
            <w:tcW w:w="4567" w:type="dxa"/>
          </w:tcPr>
          <w:p w14:paraId="147829B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52B8B0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19EBF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B7DC342" w14:textId="3BA9E22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B16DF6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48389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77B0220A"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4D8645A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7846EE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old information</w:t>
            </w:r>
          </w:p>
        </w:tc>
        <w:tc>
          <w:tcPr>
            <w:tcW w:w="4567" w:type="dxa"/>
          </w:tcPr>
          <w:p w14:paraId="2EA00FAE" w14:textId="3B94B5F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3320F69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2BD1E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1EA5D26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FFC7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12D8CBA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A866D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235C32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138C4C8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8612BC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49548F9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20AA502"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0D690C8E"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p>
          <w:p w14:paraId="12135A5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0B7E4CC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17</w:t>
            </w:r>
          </w:p>
          <w:p w14:paraId="0754EBA1"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5FE037D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37CAD6F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7BA6CEB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tc>
      </w:tr>
      <w:tr w:rsidR="00FC429C" w:rsidRPr="00827FA7" w14:paraId="3C2180FF"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4C15FA69"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0234647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Edit information</w:t>
            </w:r>
          </w:p>
        </w:tc>
        <w:tc>
          <w:tcPr>
            <w:tcW w:w="2190" w:type="dxa"/>
            <w:vMerge/>
          </w:tcPr>
          <w:p w14:paraId="2EFEE6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03D5CCE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6979B4F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6C5E8562"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012FFD2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290ED6F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395ABFB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16"/>
      </w:tblGrid>
      <w:tr w:rsidR="00FC429C" w:rsidRPr="00827FA7" w14:paraId="6250CA30"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207C63" w14:textId="40B17F25"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Update the product’s information in the database</w:t>
            </w:r>
          </w:p>
        </w:tc>
      </w:tr>
    </w:tbl>
    <w:p w14:paraId="506986C0" w14:textId="77777777" w:rsidR="00FC429C" w:rsidRPr="00827FA7" w:rsidRDefault="00FC429C" w:rsidP="00FC429C">
      <w:pPr>
        <w:rPr>
          <w:rFonts w:ascii="Times New Roman" w:hAnsi="Times New Roman" w:cs="Times New Roman"/>
          <w:sz w:val="24"/>
          <w:szCs w:val="24"/>
        </w:rPr>
      </w:pPr>
    </w:p>
    <w:p w14:paraId="7B63627E" w14:textId="77777777" w:rsidR="00FC429C" w:rsidRPr="00827FA7" w:rsidRDefault="00FC429C" w:rsidP="00FC429C">
      <w:pPr>
        <w:rPr>
          <w:rFonts w:ascii="Times New Roman" w:hAnsi="Times New Roman" w:cs="Times New Roman"/>
          <w:sz w:val="24"/>
          <w:szCs w:val="24"/>
        </w:rPr>
      </w:pPr>
    </w:p>
    <w:p w14:paraId="2EC66772" w14:textId="77777777" w:rsidR="00FC429C" w:rsidRPr="00827FA7" w:rsidRDefault="00FC429C" w:rsidP="00FC429C">
      <w:pPr>
        <w:rPr>
          <w:rFonts w:ascii="Times New Roman" w:hAnsi="Times New Roman" w:cs="Times New Roman"/>
          <w:sz w:val="24"/>
          <w:szCs w:val="24"/>
        </w:rPr>
      </w:pPr>
    </w:p>
    <w:p w14:paraId="0C3A3FD3" w14:textId="77777777" w:rsidR="00FC429C" w:rsidRPr="00827FA7" w:rsidRDefault="00FC429C" w:rsidP="00FC429C">
      <w:pPr>
        <w:rPr>
          <w:rFonts w:ascii="Times New Roman" w:eastAsia="Times New Roman" w:hAnsi="Times New Roman" w:cs="Times New Roman"/>
          <w:b/>
          <w:bCs/>
          <w:sz w:val="24"/>
          <w:szCs w:val="24"/>
        </w:rPr>
      </w:pPr>
    </w:p>
    <w:tbl>
      <w:tblPr>
        <w:tblStyle w:val="4-1"/>
        <w:tblW w:w="0" w:type="auto"/>
        <w:tblLook w:val="04A0" w:firstRow="1" w:lastRow="0" w:firstColumn="1" w:lastColumn="0" w:noHBand="0" w:noVBand="1"/>
      </w:tblPr>
      <w:tblGrid>
        <w:gridCol w:w="4449"/>
        <w:gridCol w:w="4567"/>
      </w:tblGrid>
      <w:tr w:rsidR="00FC429C" w:rsidRPr="00827FA7" w14:paraId="61C95D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1AF2F49" w14:textId="139B35F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-011</w:t>
            </w:r>
          </w:p>
        </w:tc>
        <w:tc>
          <w:tcPr>
            <w:tcW w:w="4567" w:type="dxa"/>
          </w:tcPr>
          <w:p w14:paraId="28B5CEC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75D9FDD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0D9D6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765D56DB" w14:textId="33F489B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D3CE1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6EC7C6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796E082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6A0A48A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AFFAB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Cancel delete</w:t>
            </w:r>
          </w:p>
        </w:tc>
        <w:tc>
          <w:tcPr>
            <w:tcW w:w="4567" w:type="dxa"/>
          </w:tcPr>
          <w:p w14:paraId="413359D6" w14:textId="18DCF3E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476EEF0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92D7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73A9D73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D5BC6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15F239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5B164D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117677A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D8281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785E01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154A2EC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88725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597BBF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p>
          <w:p w14:paraId="5912C15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3F8FA22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cancel</w:t>
            </w:r>
          </w:p>
          <w:p w14:paraId="044DC9C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3742B5EE"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Nothing change</w:t>
            </w:r>
          </w:p>
        </w:tc>
      </w:tr>
      <w:tr w:rsidR="00FC429C" w:rsidRPr="00827FA7" w14:paraId="251EDE53"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59F03392"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6EF74E3D"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“Cancel”</w:t>
            </w:r>
          </w:p>
        </w:tc>
        <w:tc>
          <w:tcPr>
            <w:tcW w:w="2190" w:type="dxa"/>
            <w:vMerge/>
          </w:tcPr>
          <w:p w14:paraId="2081711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20DBA39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2C4EE7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C43D82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41C89E1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4864F81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648DBB1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16"/>
      </w:tblGrid>
      <w:tr w:rsidR="00FC429C" w:rsidRPr="00827FA7" w14:paraId="64A326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1C8EE7" w14:textId="754FFFFA"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None</w:t>
            </w:r>
          </w:p>
        </w:tc>
      </w:tr>
    </w:tbl>
    <w:p w14:paraId="621971B1" w14:textId="77777777" w:rsidR="00FC429C" w:rsidRDefault="00FC429C" w:rsidP="00FC429C">
      <w:pPr>
        <w:rPr>
          <w:rFonts w:ascii="Times New Roman" w:hAnsi="Times New Roman" w:cs="Times New Roman"/>
          <w:sz w:val="24"/>
          <w:szCs w:val="24"/>
        </w:rPr>
      </w:pPr>
    </w:p>
    <w:p w14:paraId="7F800DFD" w14:textId="77777777" w:rsidR="00827FA7" w:rsidRDefault="00827FA7" w:rsidP="00FC429C">
      <w:pPr>
        <w:rPr>
          <w:rFonts w:ascii="Times New Roman" w:hAnsi="Times New Roman" w:cs="Times New Roman"/>
          <w:sz w:val="24"/>
          <w:szCs w:val="24"/>
        </w:rPr>
      </w:pPr>
    </w:p>
    <w:p w14:paraId="6EA5ADD3" w14:textId="77777777" w:rsidR="00827FA7" w:rsidRDefault="00827FA7" w:rsidP="00FC429C">
      <w:pPr>
        <w:rPr>
          <w:rFonts w:ascii="Times New Roman" w:hAnsi="Times New Roman" w:cs="Times New Roman"/>
          <w:sz w:val="24"/>
          <w:szCs w:val="24"/>
        </w:rPr>
      </w:pPr>
    </w:p>
    <w:p w14:paraId="650A6EDC" w14:textId="77777777" w:rsidR="00827FA7" w:rsidRDefault="00827FA7" w:rsidP="00FC429C">
      <w:pPr>
        <w:rPr>
          <w:rFonts w:ascii="Times New Roman" w:hAnsi="Times New Roman" w:cs="Times New Roman"/>
          <w:sz w:val="24"/>
          <w:szCs w:val="24"/>
        </w:rPr>
      </w:pPr>
    </w:p>
    <w:p w14:paraId="5C4BEDD3" w14:textId="77777777" w:rsidR="00827FA7" w:rsidRDefault="00827FA7" w:rsidP="00FC429C">
      <w:pPr>
        <w:rPr>
          <w:rFonts w:ascii="Times New Roman" w:hAnsi="Times New Roman" w:cs="Times New Roman"/>
          <w:sz w:val="24"/>
          <w:szCs w:val="24"/>
        </w:rPr>
      </w:pPr>
    </w:p>
    <w:p w14:paraId="67EF93D0" w14:textId="77777777" w:rsidR="00827FA7" w:rsidRPr="00827FA7" w:rsidRDefault="00827FA7" w:rsidP="00FC429C">
      <w:pPr>
        <w:rPr>
          <w:rFonts w:ascii="Times New Roman" w:hAnsi="Times New Roman" w:cs="Times New Roman"/>
          <w:sz w:val="24"/>
          <w:szCs w:val="24"/>
        </w:rPr>
      </w:pPr>
    </w:p>
    <w:p w14:paraId="43F613F6" w14:textId="77777777" w:rsidR="00FC429C" w:rsidRPr="00827FA7" w:rsidRDefault="00FC429C" w:rsidP="00FC429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49"/>
        <w:gridCol w:w="4567"/>
      </w:tblGrid>
      <w:tr w:rsidR="00FC429C" w:rsidRPr="00827FA7" w14:paraId="53DA738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2688C5F" w14:textId="2E342126"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-012</w:t>
            </w:r>
          </w:p>
        </w:tc>
        <w:tc>
          <w:tcPr>
            <w:tcW w:w="4567" w:type="dxa"/>
          </w:tcPr>
          <w:p w14:paraId="0FDE07B5"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2A59246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E8E2A6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2EFC9126" w14:textId="7239A518"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FAEA81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8D6C68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228B28F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6665F6A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A72CAC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OK to delete</w:t>
            </w:r>
          </w:p>
        </w:tc>
        <w:tc>
          <w:tcPr>
            <w:tcW w:w="4567" w:type="dxa"/>
          </w:tcPr>
          <w:p w14:paraId="20DA0106" w14:textId="0EB6AF8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52553EC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B45CB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28D325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564CF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32A844D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75B186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CC4EED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A0C188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3D16E6F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64A1CB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C669AAA"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0748576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p>
          <w:p w14:paraId="7D4EF18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589578D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ok</w:t>
            </w:r>
          </w:p>
          <w:p w14:paraId="794A19B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2ACA39A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-Product disappear from list and database</w:t>
            </w:r>
          </w:p>
          <w:p w14:paraId="2B11CAE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“Delete Succeed”</w:t>
            </w:r>
          </w:p>
        </w:tc>
      </w:tr>
      <w:tr w:rsidR="00FC429C" w:rsidRPr="00827FA7" w14:paraId="3379A04A"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2E0C7198"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 xml:space="preserve"> 2</w:t>
            </w:r>
          </w:p>
        </w:tc>
        <w:tc>
          <w:tcPr>
            <w:tcW w:w="3517" w:type="dxa"/>
            <w:shd w:val="clear" w:color="auto" w:fill="F2DBDB" w:themeFill="accent2" w:themeFillTint="33"/>
          </w:tcPr>
          <w:p w14:paraId="2E6E92D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“OK”</w:t>
            </w:r>
          </w:p>
        </w:tc>
        <w:tc>
          <w:tcPr>
            <w:tcW w:w="2190" w:type="dxa"/>
            <w:vMerge/>
          </w:tcPr>
          <w:p w14:paraId="6304D61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B95235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4D000B5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C070EFF"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 xml:space="preserve"> 3</w:t>
            </w:r>
          </w:p>
        </w:tc>
        <w:tc>
          <w:tcPr>
            <w:tcW w:w="3517" w:type="dxa"/>
          </w:tcPr>
          <w:p w14:paraId="15D73DD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7D6CBFA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5000E28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16"/>
      </w:tblGrid>
      <w:tr w:rsidR="00FC429C" w:rsidRPr="00827FA7" w14:paraId="61A020A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BF294D" w14:textId="23618FC7" w:rsidR="00FC429C" w:rsidRPr="00827FA7" w:rsidRDefault="00FC429C" w:rsidP="001B65D6">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1B65D6">
              <w:rPr>
                <w:rFonts w:ascii="Times New Roman" w:eastAsia="Times New Roman" w:hAnsi="Times New Roman" w:cs="Times New Roman"/>
                <w:b w:val="0"/>
                <w:bCs w:val="0"/>
                <w:color w:val="auto"/>
                <w:sz w:val="24"/>
                <w:szCs w:val="24"/>
              </w:rPr>
              <w:t>Update the database</w:t>
            </w:r>
          </w:p>
        </w:tc>
      </w:tr>
    </w:tbl>
    <w:p w14:paraId="48EC88B6" w14:textId="77777777" w:rsidR="00FD30A8" w:rsidRPr="00827FA7" w:rsidRDefault="00FD30A8" w:rsidP="00392171">
      <w:pPr>
        <w:pStyle w:val="2"/>
        <w:keepLines w:val="0"/>
        <w:spacing w:before="120" w:after="120" w:line="240" w:lineRule="auto"/>
        <w:rPr>
          <w:rFonts w:ascii="Times New Roman" w:hAnsi="Times New Roman" w:cs="Times New Roman"/>
          <w:sz w:val="24"/>
          <w:szCs w:val="24"/>
        </w:rPr>
      </w:pPr>
    </w:p>
    <w:tbl>
      <w:tblPr>
        <w:tblStyle w:val="4-1"/>
        <w:tblW w:w="0" w:type="auto"/>
        <w:tblLook w:val="04A0" w:firstRow="1" w:lastRow="0" w:firstColumn="1" w:lastColumn="0" w:noHBand="0" w:noVBand="1"/>
      </w:tblPr>
      <w:tblGrid>
        <w:gridCol w:w="4449"/>
        <w:gridCol w:w="4567"/>
      </w:tblGrid>
      <w:tr w:rsidR="00FC429C" w:rsidRPr="00827FA7" w14:paraId="5B5F556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7973221" w14:textId="6840515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-013</w:t>
            </w:r>
          </w:p>
        </w:tc>
        <w:tc>
          <w:tcPr>
            <w:tcW w:w="4567" w:type="dxa"/>
          </w:tcPr>
          <w:p w14:paraId="2E6B09AF"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6F8E3DA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5CB15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Low</w:t>
            </w:r>
          </w:p>
        </w:tc>
        <w:tc>
          <w:tcPr>
            <w:tcW w:w="4567" w:type="dxa"/>
          </w:tcPr>
          <w:p w14:paraId="460CAE79" w14:textId="4A535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F19149F"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EDF5C59"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 out</w:t>
            </w:r>
          </w:p>
        </w:tc>
        <w:tc>
          <w:tcPr>
            <w:tcW w:w="4567" w:type="dxa"/>
          </w:tcPr>
          <w:p w14:paraId="19E69CC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7EF63D9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038F68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Logout</w:t>
            </w:r>
          </w:p>
        </w:tc>
        <w:tc>
          <w:tcPr>
            <w:tcW w:w="4567" w:type="dxa"/>
          </w:tcPr>
          <w:p w14:paraId="64572A14" w14:textId="77930E3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4-3"/>
        <w:tblW w:w="0" w:type="auto"/>
        <w:tblLook w:val="04A0" w:firstRow="1" w:lastRow="0" w:firstColumn="1" w:lastColumn="0" w:noHBand="0" w:noVBand="1"/>
      </w:tblPr>
      <w:tblGrid>
        <w:gridCol w:w="9016"/>
      </w:tblGrid>
      <w:tr w:rsidR="00FC429C" w:rsidRPr="00827FA7" w14:paraId="1DBE09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A4F0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0A981E4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8FB82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4-2"/>
        <w:tblW w:w="0" w:type="auto"/>
        <w:tblLook w:val="04A0" w:firstRow="1" w:lastRow="0" w:firstColumn="1" w:lastColumn="0" w:noHBand="0" w:noVBand="1"/>
      </w:tblPr>
      <w:tblGrid>
        <w:gridCol w:w="986"/>
        <w:gridCol w:w="3517"/>
        <w:gridCol w:w="2190"/>
        <w:gridCol w:w="2323"/>
      </w:tblGrid>
      <w:tr w:rsidR="00FC429C" w:rsidRPr="00827FA7" w14:paraId="52DD5D6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CDBA5F"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577393A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7F4FA1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C2A03B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0F41204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54C45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BFCC62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“logout” </w:t>
            </w:r>
          </w:p>
          <w:p w14:paraId="2B4A6E6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617A541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p w14:paraId="2CF8B4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5C38EF4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login page</w:t>
            </w:r>
          </w:p>
        </w:tc>
      </w:tr>
    </w:tbl>
    <w:tbl>
      <w:tblPr>
        <w:tblStyle w:val="4-4"/>
        <w:tblW w:w="0" w:type="auto"/>
        <w:tblLook w:val="04A0" w:firstRow="1" w:lastRow="0" w:firstColumn="1" w:lastColumn="0" w:noHBand="0" w:noVBand="1"/>
      </w:tblPr>
      <w:tblGrid>
        <w:gridCol w:w="9016"/>
      </w:tblGrid>
      <w:tr w:rsidR="00FC429C" w:rsidRPr="00827FA7" w14:paraId="41E5A519"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7F6229"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Prevent unauthorized user to use web application</w:t>
            </w:r>
          </w:p>
        </w:tc>
      </w:tr>
    </w:tbl>
    <w:p w14:paraId="298A8F4D" w14:textId="77777777" w:rsidR="00FC429C" w:rsidRPr="00827FA7" w:rsidRDefault="00FC429C" w:rsidP="00FC429C">
      <w:pPr>
        <w:rPr>
          <w:rFonts w:ascii="Times New Roman" w:hAnsi="Times New Roman" w:cs="Times New Roman"/>
          <w:b/>
          <w:bCs/>
          <w:sz w:val="24"/>
          <w:szCs w:val="24"/>
          <w:u w:val="single"/>
        </w:rPr>
      </w:pPr>
    </w:p>
    <w:p w14:paraId="24C430EE" w14:textId="77777777" w:rsidR="00FC429C" w:rsidRPr="00827FA7" w:rsidRDefault="00FC429C" w:rsidP="00FC429C">
      <w:pPr>
        <w:rPr>
          <w:rFonts w:ascii="Times New Roman" w:hAnsi="Times New Roman" w:cs="Times New Roman"/>
          <w:b/>
          <w:bCs/>
          <w:sz w:val="24"/>
          <w:szCs w:val="24"/>
          <w:u w:val="single"/>
        </w:rPr>
      </w:pPr>
    </w:p>
    <w:p w14:paraId="41C6CEBB" w14:textId="77777777" w:rsidR="007A4F2C" w:rsidRDefault="007A4F2C" w:rsidP="007A4F2C">
      <w:pPr>
        <w:rPr>
          <w:rFonts w:ascii="Times New Roman" w:hAnsi="Times New Roman" w:cs="Times New Roman"/>
          <w:b/>
          <w:bCs/>
          <w:sz w:val="24"/>
          <w:szCs w:val="24"/>
          <w:u w:val="single"/>
        </w:rPr>
      </w:pPr>
    </w:p>
    <w:p w14:paraId="271A6AE9" w14:textId="77777777" w:rsidR="00827FA7" w:rsidRDefault="00827FA7" w:rsidP="007A4F2C">
      <w:pPr>
        <w:rPr>
          <w:rFonts w:ascii="Times New Roman" w:hAnsi="Times New Roman" w:cs="Times New Roman"/>
          <w:b/>
          <w:bCs/>
          <w:sz w:val="24"/>
          <w:szCs w:val="24"/>
          <w:u w:val="single"/>
        </w:rPr>
      </w:pPr>
    </w:p>
    <w:p w14:paraId="3B843C5E" w14:textId="77777777" w:rsidR="00827FA7" w:rsidRDefault="00827FA7" w:rsidP="007A4F2C">
      <w:pPr>
        <w:rPr>
          <w:rFonts w:ascii="Times New Roman" w:hAnsi="Times New Roman" w:cs="Times New Roman"/>
          <w:b/>
          <w:bCs/>
          <w:sz w:val="24"/>
          <w:szCs w:val="24"/>
          <w:u w:val="single"/>
        </w:rPr>
      </w:pPr>
    </w:p>
    <w:p w14:paraId="5B0CC62D" w14:textId="77777777" w:rsidR="00827FA7" w:rsidRDefault="00827FA7" w:rsidP="007A4F2C">
      <w:pPr>
        <w:rPr>
          <w:rFonts w:ascii="Times New Roman" w:hAnsi="Times New Roman" w:cs="Times New Roman"/>
          <w:b/>
          <w:bCs/>
          <w:sz w:val="24"/>
          <w:szCs w:val="24"/>
          <w:u w:val="single"/>
        </w:rPr>
      </w:pPr>
    </w:p>
    <w:p w14:paraId="141B98FF" w14:textId="77777777" w:rsidR="00827FA7" w:rsidRDefault="00827FA7" w:rsidP="007A4F2C">
      <w:pPr>
        <w:rPr>
          <w:rFonts w:ascii="Times New Roman" w:hAnsi="Times New Roman" w:cs="Times New Roman"/>
          <w:b/>
          <w:bCs/>
          <w:sz w:val="24"/>
          <w:szCs w:val="24"/>
          <w:u w:val="single"/>
        </w:rPr>
      </w:pPr>
    </w:p>
    <w:p w14:paraId="01C930A7" w14:textId="77777777" w:rsidR="00827FA7" w:rsidRDefault="00827FA7" w:rsidP="007A4F2C">
      <w:pPr>
        <w:rPr>
          <w:rFonts w:ascii="Times New Roman" w:hAnsi="Times New Roman" w:cs="Times New Roman"/>
          <w:b/>
          <w:bCs/>
          <w:sz w:val="24"/>
          <w:szCs w:val="24"/>
          <w:u w:val="single"/>
        </w:rPr>
      </w:pPr>
    </w:p>
    <w:p w14:paraId="1E5C2B1F" w14:textId="77777777" w:rsidR="00827FA7" w:rsidRDefault="00827FA7" w:rsidP="007A4F2C">
      <w:pPr>
        <w:rPr>
          <w:rFonts w:ascii="Times New Roman" w:hAnsi="Times New Roman" w:cs="Times New Roman"/>
          <w:b/>
          <w:bCs/>
          <w:sz w:val="24"/>
          <w:szCs w:val="24"/>
          <w:u w:val="single"/>
        </w:rPr>
      </w:pPr>
    </w:p>
    <w:p w14:paraId="50EEFD6F" w14:textId="77777777" w:rsidR="00827FA7" w:rsidRDefault="00827FA7" w:rsidP="007A4F2C">
      <w:pPr>
        <w:rPr>
          <w:rFonts w:ascii="Times New Roman" w:hAnsi="Times New Roman" w:cs="Times New Roman"/>
          <w:b/>
          <w:bCs/>
          <w:sz w:val="24"/>
          <w:szCs w:val="24"/>
          <w:u w:val="single"/>
        </w:rPr>
      </w:pPr>
    </w:p>
    <w:p w14:paraId="7B7D6C81" w14:textId="77777777" w:rsidR="00827FA7" w:rsidRDefault="00827FA7" w:rsidP="007A4F2C">
      <w:pPr>
        <w:rPr>
          <w:rFonts w:ascii="Times New Roman" w:hAnsi="Times New Roman" w:cs="Times New Roman"/>
          <w:b/>
          <w:bCs/>
          <w:sz w:val="24"/>
          <w:szCs w:val="24"/>
          <w:u w:val="single"/>
        </w:rPr>
      </w:pPr>
    </w:p>
    <w:p w14:paraId="15B88142" w14:textId="77777777" w:rsidR="00827FA7" w:rsidRDefault="00827FA7" w:rsidP="007A4F2C">
      <w:pPr>
        <w:rPr>
          <w:rFonts w:ascii="Times New Roman" w:hAnsi="Times New Roman" w:cs="Times New Roman"/>
          <w:b/>
          <w:bCs/>
          <w:sz w:val="24"/>
          <w:szCs w:val="24"/>
          <w:u w:val="single"/>
        </w:rPr>
      </w:pPr>
    </w:p>
    <w:p w14:paraId="62438622" w14:textId="77777777" w:rsidR="00827FA7" w:rsidRPr="00827FA7" w:rsidRDefault="00827FA7" w:rsidP="007A4F2C">
      <w:pPr>
        <w:rPr>
          <w:rFonts w:ascii="Times New Roman" w:hAnsi="Times New Roman" w:cs="Times New Roman"/>
          <w:b/>
          <w:bCs/>
          <w:sz w:val="24"/>
          <w:szCs w:val="24"/>
          <w:u w:val="single"/>
        </w:rPr>
      </w:pPr>
    </w:p>
    <w:tbl>
      <w:tblPr>
        <w:tblStyle w:val="4-1"/>
        <w:tblW w:w="0" w:type="auto"/>
        <w:tblLook w:val="04A0" w:firstRow="1" w:lastRow="0" w:firstColumn="1" w:lastColumn="0" w:noHBand="0" w:noVBand="1"/>
      </w:tblPr>
      <w:tblGrid>
        <w:gridCol w:w="4468"/>
        <w:gridCol w:w="4593"/>
      </w:tblGrid>
      <w:tr w:rsidR="007A4F2C" w:rsidRPr="00827FA7" w14:paraId="4588E0B0"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2F5BFD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TCA-001</w:t>
            </w:r>
          </w:p>
        </w:tc>
        <w:tc>
          <w:tcPr>
            <w:tcW w:w="6979" w:type="dxa"/>
          </w:tcPr>
          <w:p w14:paraId="28CC6D46"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02DEA73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F208AA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E739318" w14:textId="4E524C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B09C223"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32C16B8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4146FAA1"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5DB13DAA"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06995C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View Shopping Cart</w:t>
            </w:r>
          </w:p>
        </w:tc>
        <w:tc>
          <w:tcPr>
            <w:tcW w:w="6979" w:type="dxa"/>
          </w:tcPr>
          <w:p w14:paraId="0DA3BDB3"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3A6A279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40437F" w14:textId="03B1B7A0" w:rsidR="007A4F2C" w:rsidRPr="00827FA7" w:rsidRDefault="007A4F2C" w:rsidP="001B65D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1B65D6" w:rsidRPr="001B65D6">
              <w:rPr>
                <w:rFonts w:ascii="Times New Roman" w:eastAsia="Times New Roman" w:hAnsi="Times New Roman" w:cs="Times New Roman"/>
                <w:b w:val="0"/>
                <w:bCs w:val="0"/>
                <w:color w:val="auto"/>
                <w:sz w:val="24"/>
                <w:szCs w:val="24"/>
              </w:rPr>
              <w:t>Launch the application</w:t>
            </w:r>
            <w:r w:rsidR="001B65D6">
              <w:rPr>
                <w:rFonts w:ascii="Times New Roman" w:eastAsia="Times New Roman" w:hAnsi="Times New Roman" w:cs="Times New Roman"/>
                <w:color w:val="auto"/>
                <w:sz w:val="24"/>
                <w:szCs w:val="24"/>
              </w:rPr>
              <w:t xml:space="preserve"> </w:t>
            </w:r>
          </w:p>
        </w:tc>
      </w:tr>
      <w:tr w:rsidR="007A4F2C" w:rsidRPr="00827FA7" w14:paraId="1401E48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57DBE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4-2"/>
        <w:tblW w:w="0" w:type="auto"/>
        <w:tblLook w:val="04A0" w:firstRow="1" w:lastRow="0" w:firstColumn="1" w:lastColumn="0" w:noHBand="0" w:noVBand="1"/>
      </w:tblPr>
      <w:tblGrid>
        <w:gridCol w:w="956"/>
        <w:gridCol w:w="3612"/>
        <w:gridCol w:w="2136"/>
        <w:gridCol w:w="2357"/>
      </w:tblGrid>
      <w:tr w:rsidR="007A4F2C" w:rsidRPr="00827FA7" w14:paraId="4BA5488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8763B3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0AC9AA29"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59194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6D0749C0"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281E0343"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EDD488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2A342DD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Go to main page of application</w:t>
            </w:r>
          </w:p>
        </w:tc>
        <w:tc>
          <w:tcPr>
            <w:tcW w:w="2136" w:type="dxa"/>
            <w:vMerge w:val="restart"/>
          </w:tcPr>
          <w:p w14:paraId="2ECEB5C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vMerge w:val="restart"/>
          </w:tcPr>
          <w:p w14:paraId="4B20104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shopping cart page</w:t>
            </w:r>
          </w:p>
        </w:tc>
      </w:tr>
      <w:tr w:rsidR="00827FA7" w:rsidRPr="00827FA7" w14:paraId="73E55131" w14:textId="77777777" w:rsidTr="009378E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226FD80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37BFC20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"Shopping Cart" menu</w:t>
            </w:r>
          </w:p>
        </w:tc>
        <w:tc>
          <w:tcPr>
            <w:tcW w:w="2136" w:type="dxa"/>
            <w:vMerge/>
          </w:tcPr>
          <w:p w14:paraId="5283BB45"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22B42467"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2CEE0D1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B9E760" w14:textId="53DE2D3F"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1B65D6">
              <w:rPr>
                <w:rFonts w:ascii="Times New Roman" w:hAnsi="Times New Roman" w:cs="Times New Roman"/>
                <w:sz w:val="24"/>
                <w:szCs w:val="24"/>
              </w:rPr>
              <w:t xml:space="preserve"> </w:t>
            </w:r>
            <w:r w:rsidR="001B65D6" w:rsidRPr="001B65D6">
              <w:rPr>
                <w:rFonts w:ascii="Times New Roman" w:hAnsi="Times New Roman" w:cs="Times New Roman"/>
                <w:b w:val="0"/>
                <w:bCs w:val="0"/>
                <w:color w:val="000000" w:themeColor="text1"/>
                <w:sz w:val="24"/>
                <w:szCs w:val="24"/>
              </w:rPr>
              <w:t>Add / Edit / Delete the product in Shopping cart</w:t>
            </w:r>
          </w:p>
        </w:tc>
      </w:tr>
    </w:tbl>
    <w:p w14:paraId="14DD989C" w14:textId="77777777" w:rsidR="007A4F2C" w:rsidRPr="00827FA7" w:rsidRDefault="007A4F2C" w:rsidP="007A4F2C">
      <w:pPr>
        <w:rPr>
          <w:rFonts w:ascii="Times New Roman" w:hAnsi="Times New Roman" w:cs="Times New Roman"/>
          <w:sz w:val="24"/>
          <w:szCs w:val="24"/>
        </w:rPr>
      </w:pPr>
    </w:p>
    <w:p w14:paraId="14344867" w14:textId="77777777" w:rsidR="007A4F2C" w:rsidRPr="00827FA7" w:rsidRDefault="007A4F2C" w:rsidP="007A4F2C">
      <w:pPr>
        <w:rPr>
          <w:rFonts w:ascii="Times New Roman" w:hAnsi="Times New Roman" w:cs="Times New Roman"/>
          <w:sz w:val="24"/>
          <w:szCs w:val="24"/>
        </w:rPr>
      </w:pPr>
    </w:p>
    <w:p w14:paraId="13F0CA43"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68"/>
        <w:gridCol w:w="4593"/>
      </w:tblGrid>
      <w:tr w:rsidR="007A4F2C" w:rsidRPr="00827FA7" w14:paraId="2744513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DD472C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TCA-002</w:t>
            </w:r>
          </w:p>
        </w:tc>
        <w:tc>
          <w:tcPr>
            <w:tcW w:w="6974" w:type="dxa"/>
          </w:tcPr>
          <w:p w14:paraId="1A4369F3"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7C44C881"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2EC7ED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45CA484F" w14:textId="756DE4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B181748"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75CCEA7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4C66FF"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2F6AD043"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6420C6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(Input)</w:t>
            </w:r>
          </w:p>
        </w:tc>
        <w:tc>
          <w:tcPr>
            <w:tcW w:w="6974" w:type="dxa"/>
          </w:tcPr>
          <w:p w14:paraId="0EE2D750"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3CCCC212"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A3D4D5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63AA32D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3E009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57"/>
        <w:gridCol w:w="3449"/>
        <w:gridCol w:w="2298"/>
        <w:gridCol w:w="2357"/>
      </w:tblGrid>
      <w:tr w:rsidR="007A4F2C" w:rsidRPr="00827FA7" w14:paraId="76C79F4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A5E03E3"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3C7C37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31A2F90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5437AB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2C3A428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33680F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3CFF899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8" w:type="dxa"/>
            <w:vMerge w:val="restart"/>
          </w:tcPr>
          <w:p w14:paraId="324DF5E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3DF00B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4D2B8B5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1A8CF25B"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product named "Coke Zero" in the shopping cart page</w:t>
            </w:r>
          </w:p>
        </w:tc>
      </w:tr>
      <w:tr w:rsidR="00827FA7" w:rsidRPr="00827FA7" w14:paraId="5F955E4F"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521835F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shd w:val="clear" w:color="auto" w:fill="F2DBDB" w:themeFill="accent2" w:themeFillTint="33"/>
          </w:tcPr>
          <w:p w14:paraId="05DA887E"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tc>
        <w:tc>
          <w:tcPr>
            <w:tcW w:w="2298" w:type="dxa"/>
            <w:vMerge/>
          </w:tcPr>
          <w:p w14:paraId="2BB2FBC1"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C70D48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0B3606A"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4FE9CD"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49" w:type="dxa"/>
          </w:tcPr>
          <w:p w14:paraId="14C8FC9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p>
        </w:tc>
        <w:tc>
          <w:tcPr>
            <w:tcW w:w="2298" w:type="dxa"/>
            <w:vMerge/>
          </w:tcPr>
          <w:p w14:paraId="7D8E2F20"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52B2CEC6"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7FA7" w:rsidRPr="00827FA7" w14:paraId="06BD347A"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6C869E38"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449" w:type="dxa"/>
            <w:shd w:val="clear" w:color="auto" w:fill="F2DBDB" w:themeFill="accent2" w:themeFillTint="33"/>
          </w:tcPr>
          <w:p w14:paraId="0370B0C6"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p>
        </w:tc>
        <w:tc>
          <w:tcPr>
            <w:tcW w:w="2298" w:type="dxa"/>
            <w:vMerge/>
          </w:tcPr>
          <w:p w14:paraId="153A5B1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7AC58646"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668005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392E85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55E8180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298" w:type="dxa"/>
            <w:vMerge/>
          </w:tcPr>
          <w:p w14:paraId="43EF079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4402B1B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1587F8A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077E6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1C5BC97C" w14:textId="77777777" w:rsidR="007A4F2C" w:rsidRPr="00827FA7" w:rsidRDefault="007A4F2C" w:rsidP="007A4F2C">
      <w:pPr>
        <w:rPr>
          <w:rFonts w:ascii="Times New Roman" w:hAnsi="Times New Roman" w:cs="Times New Roman"/>
          <w:sz w:val="24"/>
          <w:szCs w:val="24"/>
        </w:rPr>
      </w:pPr>
    </w:p>
    <w:p w14:paraId="4CB99ABE" w14:textId="77777777" w:rsidR="007A4F2C" w:rsidRPr="00827FA7" w:rsidRDefault="007A4F2C" w:rsidP="007A4F2C">
      <w:pPr>
        <w:rPr>
          <w:rFonts w:ascii="Times New Roman" w:hAnsi="Times New Roman" w:cs="Times New Roman"/>
          <w:sz w:val="24"/>
          <w:szCs w:val="24"/>
        </w:rPr>
      </w:pPr>
    </w:p>
    <w:p w14:paraId="077256B3" w14:textId="77777777" w:rsidR="007A4F2C" w:rsidRDefault="007A4F2C" w:rsidP="007A4F2C">
      <w:pPr>
        <w:rPr>
          <w:rFonts w:ascii="Times New Roman" w:hAnsi="Times New Roman" w:cs="Times New Roman"/>
          <w:sz w:val="24"/>
          <w:szCs w:val="24"/>
        </w:rPr>
      </w:pPr>
    </w:p>
    <w:p w14:paraId="3FD810FD" w14:textId="77777777" w:rsidR="00827FA7" w:rsidRDefault="00827FA7" w:rsidP="007A4F2C">
      <w:pPr>
        <w:rPr>
          <w:rFonts w:ascii="Times New Roman" w:hAnsi="Times New Roman" w:cs="Times New Roman"/>
          <w:sz w:val="24"/>
          <w:szCs w:val="24"/>
        </w:rPr>
      </w:pPr>
    </w:p>
    <w:p w14:paraId="5F108031" w14:textId="77777777" w:rsidR="00827FA7" w:rsidRDefault="00827FA7" w:rsidP="007A4F2C">
      <w:pPr>
        <w:rPr>
          <w:rFonts w:ascii="Times New Roman" w:hAnsi="Times New Roman" w:cs="Times New Roman"/>
          <w:sz w:val="24"/>
          <w:szCs w:val="24"/>
        </w:rPr>
      </w:pPr>
    </w:p>
    <w:p w14:paraId="1712C02E" w14:textId="77777777" w:rsidR="00827FA7" w:rsidRDefault="00827FA7" w:rsidP="007A4F2C">
      <w:pPr>
        <w:rPr>
          <w:rFonts w:ascii="Times New Roman" w:hAnsi="Times New Roman" w:cs="Times New Roman"/>
          <w:sz w:val="24"/>
          <w:szCs w:val="24"/>
        </w:rPr>
      </w:pPr>
    </w:p>
    <w:p w14:paraId="45635929" w14:textId="77777777" w:rsidR="00827FA7" w:rsidRDefault="00827FA7" w:rsidP="007A4F2C">
      <w:pPr>
        <w:rPr>
          <w:rFonts w:ascii="Times New Roman" w:hAnsi="Times New Roman" w:cs="Times New Roman"/>
          <w:sz w:val="24"/>
          <w:szCs w:val="24"/>
        </w:rPr>
      </w:pPr>
    </w:p>
    <w:p w14:paraId="0F60596E" w14:textId="77777777" w:rsidR="00827FA7" w:rsidRPr="00827FA7" w:rsidRDefault="00827FA7" w:rsidP="007A4F2C">
      <w:pPr>
        <w:rPr>
          <w:rFonts w:ascii="Times New Roman" w:hAnsi="Times New Roman" w:cs="Times New Roman"/>
          <w:sz w:val="24"/>
          <w:szCs w:val="24"/>
        </w:rPr>
      </w:pPr>
    </w:p>
    <w:p w14:paraId="4874C52D" w14:textId="77777777" w:rsidR="007A4F2C" w:rsidRPr="00827FA7" w:rsidRDefault="007A4F2C" w:rsidP="007A4F2C">
      <w:pPr>
        <w:rPr>
          <w:rFonts w:ascii="Times New Roman" w:hAnsi="Times New Roman" w:cs="Times New Roman"/>
          <w:sz w:val="24"/>
          <w:szCs w:val="24"/>
        </w:rPr>
      </w:pPr>
    </w:p>
    <w:p w14:paraId="42BD395F" w14:textId="77777777" w:rsidR="007A4F2C" w:rsidRPr="00827FA7" w:rsidRDefault="007A4F2C" w:rsidP="007A4F2C">
      <w:pPr>
        <w:rPr>
          <w:rFonts w:ascii="Times New Roman" w:hAnsi="Times New Roman" w:cs="Times New Roman"/>
          <w:sz w:val="24"/>
          <w:szCs w:val="24"/>
        </w:rPr>
      </w:pPr>
    </w:p>
    <w:p w14:paraId="64817F7F"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58"/>
        <w:gridCol w:w="4603"/>
      </w:tblGrid>
      <w:tr w:rsidR="007A4F2C" w:rsidRPr="00827FA7" w14:paraId="6B4A2DA2" w14:textId="77777777" w:rsidTr="005A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7D458AC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TCA-003</w:t>
            </w:r>
          </w:p>
        </w:tc>
        <w:tc>
          <w:tcPr>
            <w:tcW w:w="4603" w:type="dxa"/>
          </w:tcPr>
          <w:p w14:paraId="6FE97C15"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29B55B2B"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17C591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1166A42F" w14:textId="75EAC75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0B507AB" w14:textId="77777777" w:rsidTr="005A48BA">
        <w:tc>
          <w:tcPr>
            <w:cnfStyle w:val="001000000000" w:firstRow="0" w:lastRow="0" w:firstColumn="1" w:lastColumn="0" w:oddVBand="0" w:evenVBand="0" w:oddHBand="0" w:evenHBand="0" w:firstRowFirstColumn="0" w:firstRowLastColumn="0" w:lastRowFirstColumn="0" w:lastRowLastColumn="0"/>
            <w:tcW w:w="4458" w:type="dxa"/>
          </w:tcPr>
          <w:p w14:paraId="2D774E0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603" w:type="dxa"/>
          </w:tcPr>
          <w:p w14:paraId="54F90802"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1B33B999"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6BF42E3E"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(Input Duplicate product)</w:t>
            </w:r>
          </w:p>
        </w:tc>
        <w:tc>
          <w:tcPr>
            <w:tcW w:w="4603" w:type="dxa"/>
          </w:tcPr>
          <w:p w14:paraId="119EFBEF"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3BC5352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59EC2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30C9736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94568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57"/>
        <w:gridCol w:w="3449"/>
        <w:gridCol w:w="2298"/>
        <w:gridCol w:w="2357"/>
      </w:tblGrid>
      <w:tr w:rsidR="007A4F2C" w:rsidRPr="00827FA7" w14:paraId="5B4B532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6276344"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017E6D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4000B1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759B20E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5157A64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3C0FED0"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4DFC6BFF"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8" w:type="dxa"/>
            <w:vMerge w:val="restart"/>
          </w:tcPr>
          <w:p w14:paraId="67C7E7FB"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B1B79E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821489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5FEAE4C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amount of the product named "Coke Zero" is 2 each</w:t>
            </w:r>
          </w:p>
        </w:tc>
      </w:tr>
      <w:tr w:rsidR="00827FA7" w:rsidRPr="00827FA7" w14:paraId="19E593DD"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2A92883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shd w:val="clear" w:color="auto" w:fill="F2DBDB" w:themeFill="accent2" w:themeFillTint="33"/>
          </w:tcPr>
          <w:p w14:paraId="527FCBE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tc>
        <w:tc>
          <w:tcPr>
            <w:tcW w:w="2298" w:type="dxa"/>
            <w:vMerge/>
          </w:tcPr>
          <w:p w14:paraId="0BBEC37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305DCF47"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1B6F16E9"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17663A30"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49" w:type="dxa"/>
          </w:tcPr>
          <w:p w14:paraId="47D3000E"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p>
        </w:tc>
        <w:tc>
          <w:tcPr>
            <w:tcW w:w="2298" w:type="dxa"/>
            <w:vMerge/>
          </w:tcPr>
          <w:p w14:paraId="04B5F0E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52E7A34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7FA7" w:rsidRPr="00827FA7" w14:paraId="63AD0112"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0FCEACC2"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449" w:type="dxa"/>
            <w:shd w:val="clear" w:color="auto" w:fill="F2DBDB" w:themeFill="accent2" w:themeFillTint="33"/>
          </w:tcPr>
          <w:p w14:paraId="06C6463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p>
        </w:tc>
        <w:tc>
          <w:tcPr>
            <w:tcW w:w="2298" w:type="dxa"/>
            <w:vMerge/>
          </w:tcPr>
          <w:p w14:paraId="7F80D7F0"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CE90D3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5DF918ED"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F0F06A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7E7FED57"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298" w:type="dxa"/>
            <w:vMerge/>
          </w:tcPr>
          <w:p w14:paraId="0CC1225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684FF1B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466C607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DA6789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46BC9C01" w14:textId="77777777" w:rsidR="007A4F2C" w:rsidRPr="00827FA7" w:rsidRDefault="007A4F2C" w:rsidP="007A4F2C">
      <w:pPr>
        <w:rPr>
          <w:rFonts w:ascii="Times New Roman" w:hAnsi="Times New Roman" w:cs="Times New Roman"/>
          <w:sz w:val="24"/>
          <w:szCs w:val="24"/>
        </w:rPr>
      </w:pPr>
    </w:p>
    <w:p w14:paraId="118B0D4A" w14:textId="77777777" w:rsidR="007A4F2C" w:rsidRPr="00827FA7" w:rsidRDefault="007A4F2C" w:rsidP="00392171">
      <w:pPr>
        <w:pStyle w:val="2"/>
        <w:keepLines w:val="0"/>
        <w:spacing w:before="120" w:after="120" w:line="240" w:lineRule="auto"/>
        <w:rPr>
          <w:rFonts w:ascii="Times New Roman" w:hAnsi="Times New Roman" w:cs="Times New Roman"/>
          <w:sz w:val="24"/>
          <w:szCs w:val="24"/>
        </w:rPr>
      </w:pPr>
    </w:p>
    <w:p w14:paraId="2A8937F5" w14:textId="77777777" w:rsidR="007A4F2C" w:rsidRPr="00827FA7" w:rsidRDefault="007A4F2C" w:rsidP="007A4F2C">
      <w:pPr>
        <w:rPr>
          <w:rFonts w:ascii="Times New Roman" w:hAnsi="Times New Roman" w:cs="Times New Roman"/>
          <w:sz w:val="24"/>
          <w:szCs w:val="24"/>
        </w:rPr>
      </w:pPr>
    </w:p>
    <w:p w14:paraId="6D3485D9" w14:textId="77777777" w:rsidR="007A4F2C" w:rsidRPr="00827FA7" w:rsidRDefault="007A4F2C" w:rsidP="007A4F2C">
      <w:pPr>
        <w:rPr>
          <w:rFonts w:ascii="Times New Roman" w:hAnsi="Times New Roman" w:cs="Times New Roman"/>
          <w:sz w:val="24"/>
          <w:szCs w:val="24"/>
        </w:rPr>
      </w:pPr>
    </w:p>
    <w:p w14:paraId="12FFB97D"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68"/>
        <w:gridCol w:w="4593"/>
      </w:tblGrid>
      <w:tr w:rsidR="007A4F2C" w:rsidRPr="00827FA7" w14:paraId="17CC4F03"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F79F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TCA-004</w:t>
            </w:r>
          </w:p>
        </w:tc>
        <w:tc>
          <w:tcPr>
            <w:tcW w:w="6974" w:type="dxa"/>
          </w:tcPr>
          <w:p w14:paraId="15B9E67F"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5C8AE244"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3FFD46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58840A45" w14:textId="3418BC4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2FCD3B2"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5717257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2E04389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02E40092"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8524CB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(Scan Barcode)</w:t>
            </w:r>
          </w:p>
        </w:tc>
        <w:tc>
          <w:tcPr>
            <w:tcW w:w="6974" w:type="dxa"/>
          </w:tcPr>
          <w:p w14:paraId="3857299B"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681BE47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0592CE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1F78CB4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119A26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54"/>
        <w:gridCol w:w="3484"/>
        <w:gridCol w:w="2282"/>
        <w:gridCol w:w="2341"/>
      </w:tblGrid>
      <w:tr w:rsidR="007A4F2C" w:rsidRPr="00827FA7" w14:paraId="3385444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19549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58CDE29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6D79AEBD"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70316F3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37179191"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9894B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84" w:type="dxa"/>
          </w:tcPr>
          <w:p w14:paraId="6A8EB45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82" w:type="dxa"/>
            <w:vMerge w:val="restart"/>
          </w:tcPr>
          <w:p w14:paraId="7FA8F80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03FBB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77FC5B6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vMerge w:val="restart"/>
          </w:tcPr>
          <w:p w14:paraId="274C59A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product named "Aura" in the shopping cart page</w:t>
            </w:r>
          </w:p>
        </w:tc>
      </w:tr>
      <w:tr w:rsidR="00827FA7" w:rsidRPr="00827FA7" w14:paraId="3C691F10" w14:textId="77777777" w:rsidTr="009378EF">
        <w:tc>
          <w:tcPr>
            <w:cnfStyle w:val="001000000000" w:firstRow="0" w:lastRow="0" w:firstColumn="1" w:lastColumn="0" w:oddVBand="0" w:evenVBand="0" w:oddHBand="0" w:evenHBand="0" w:firstRowFirstColumn="0" w:firstRowLastColumn="0" w:lastRowFirstColumn="0" w:lastRowLastColumn="0"/>
            <w:tcW w:w="954" w:type="dxa"/>
            <w:shd w:val="clear" w:color="auto" w:fill="F2DBDB" w:themeFill="accent2" w:themeFillTint="33"/>
          </w:tcPr>
          <w:p w14:paraId="1E3828D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84" w:type="dxa"/>
            <w:shd w:val="clear" w:color="auto" w:fill="F2DBDB" w:themeFill="accent2" w:themeFillTint="33"/>
          </w:tcPr>
          <w:p w14:paraId="6B84812C"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p>
        </w:tc>
        <w:tc>
          <w:tcPr>
            <w:tcW w:w="2282" w:type="dxa"/>
            <w:vMerge/>
          </w:tcPr>
          <w:p w14:paraId="555C5B7C"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1" w:type="dxa"/>
            <w:vMerge/>
          </w:tcPr>
          <w:p w14:paraId="532E9078"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18AEE9B9"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7D98FF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6075BB51"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p>
        </w:tc>
        <w:tc>
          <w:tcPr>
            <w:tcW w:w="2282" w:type="dxa"/>
            <w:vMerge/>
          </w:tcPr>
          <w:p w14:paraId="1FA00D8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1" w:type="dxa"/>
            <w:vMerge/>
          </w:tcPr>
          <w:p w14:paraId="5A3404F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017FAA6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6916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19B99F78" w14:textId="77777777" w:rsidR="007A4F2C" w:rsidRPr="00827FA7" w:rsidRDefault="007A4F2C" w:rsidP="007A4F2C">
      <w:pPr>
        <w:rPr>
          <w:rFonts w:ascii="Times New Roman" w:hAnsi="Times New Roman" w:cs="Times New Roman"/>
          <w:sz w:val="24"/>
          <w:szCs w:val="24"/>
        </w:rPr>
      </w:pPr>
    </w:p>
    <w:p w14:paraId="012774D9" w14:textId="77777777" w:rsidR="007A4F2C" w:rsidRPr="00827FA7" w:rsidRDefault="007A4F2C" w:rsidP="007A4F2C">
      <w:pPr>
        <w:rPr>
          <w:rFonts w:ascii="Times New Roman" w:hAnsi="Times New Roman" w:cs="Times New Roman"/>
          <w:sz w:val="24"/>
          <w:szCs w:val="24"/>
        </w:rPr>
      </w:pPr>
    </w:p>
    <w:p w14:paraId="777BBA5C" w14:textId="77777777" w:rsidR="007A4F2C" w:rsidRPr="00827FA7" w:rsidRDefault="007A4F2C" w:rsidP="007A4F2C">
      <w:pPr>
        <w:rPr>
          <w:rFonts w:ascii="Times New Roman" w:hAnsi="Times New Roman" w:cs="Times New Roman"/>
          <w:sz w:val="24"/>
          <w:szCs w:val="24"/>
        </w:rPr>
      </w:pPr>
    </w:p>
    <w:p w14:paraId="60A96656" w14:textId="77777777" w:rsidR="007A4F2C" w:rsidRPr="00827FA7" w:rsidRDefault="007A4F2C" w:rsidP="007A4F2C">
      <w:pPr>
        <w:rPr>
          <w:rFonts w:ascii="Times New Roman" w:hAnsi="Times New Roman" w:cs="Times New Roman"/>
          <w:sz w:val="24"/>
          <w:szCs w:val="24"/>
        </w:rPr>
      </w:pPr>
    </w:p>
    <w:p w14:paraId="61BA54ED" w14:textId="77777777" w:rsidR="007A4F2C" w:rsidRPr="00827FA7" w:rsidRDefault="007A4F2C" w:rsidP="007A4F2C">
      <w:pPr>
        <w:rPr>
          <w:rFonts w:ascii="Times New Roman" w:hAnsi="Times New Roman" w:cs="Times New Roman"/>
          <w:sz w:val="24"/>
          <w:szCs w:val="24"/>
        </w:rPr>
      </w:pPr>
    </w:p>
    <w:p w14:paraId="2611EED8"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70"/>
        <w:gridCol w:w="4591"/>
      </w:tblGrid>
      <w:tr w:rsidR="007A4F2C" w:rsidRPr="00827FA7" w14:paraId="48880694"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EB0E42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TCA-005</w:t>
            </w:r>
          </w:p>
        </w:tc>
        <w:tc>
          <w:tcPr>
            <w:tcW w:w="6979" w:type="dxa"/>
          </w:tcPr>
          <w:p w14:paraId="332C60BD"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538CBA15"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571466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5A63004" w14:textId="756C296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4E5CF48B"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58CB8D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13EEE1E6"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38A4559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5F1E56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 Shopping Cart (Scan Duplicate Barcode)</w:t>
            </w:r>
          </w:p>
        </w:tc>
        <w:tc>
          <w:tcPr>
            <w:tcW w:w="6979" w:type="dxa"/>
          </w:tcPr>
          <w:p w14:paraId="29FBB6E6"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061D8AD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BEA49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Access to shopping cart page</w:t>
            </w:r>
          </w:p>
        </w:tc>
      </w:tr>
      <w:tr w:rsidR="007A4F2C" w:rsidRPr="00827FA7" w14:paraId="21A159B2"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6637C3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54"/>
        <w:gridCol w:w="3484"/>
        <w:gridCol w:w="2282"/>
        <w:gridCol w:w="2341"/>
      </w:tblGrid>
      <w:tr w:rsidR="007A4F2C" w:rsidRPr="00827FA7" w14:paraId="050BD6D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03D1E25"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03BA407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1B48ED74"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57CA402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575F727B"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23C9758"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84" w:type="dxa"/>
          </w:tcPr>
          <w:p w14:paraId="5986E42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82" w:type="dxa"/>
            <w:vMerge w:val="restart"/>
          </w:tcPr>
          <w:p w14:paraId="26EACC0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8A24D6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257F99D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vMerge w:val="restart"/>
          </w:tcPr>
          <w:p w14:paraId="2B3CD260"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amount of the product named "Aura" is 2 each</w:t>
            </w:r>
          </w:p>
        </w:tc>
      </w:tr>
      <w:tr w:rsidR="00827FA7" w:rsidRPr="00827FA7" w14:paraId="13417FB0" w14:textId="77777777" w:rsidTr="009378EF">
        <w:tc>
          <w:tcPr>
            <w:cnfStyle w:val="001000000000" w:firstRow="0" w:lastRow="0" w:firstColumn="1" w:lastColumn="0" w:oddVBand="0" w:evenVBand="0" w:oddHBand="0" w:evenHBand="0" w:firstRowFirstColumn="0" w:firstRowLastColumn="0" w:lastRowFirstColumn="0" w:lastRowLastColumn="0"/>
            <w:tcW w:w="954" w:type="dxa"/>
            <w:shd w:val="clear" w:color="auto" w:fill="F2DBDB" w:themeFill="accent2" w:themeFillTint="33"/>
          </w:tcPr>
          <w:p w14:paraId="03B7CF1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84" w:type="dxa"/>
            <w:shd w:val="clear" w:color="auto" w:fill="F2DBDB" w:themeFill="accent2" w:themeFillTint="33"/>
          </w:tcPr>
          <w:p w14:paraId="3D8FBF14"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p>
        </w:tc>
        <w:tc>
          <w:tcPr>
            <w:tcW w:w="2282" w:type="dxa"/>
            <w:vMerge/>
          </w:tcPr>
          <w:p w14:paraId="4EA23E6D"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1" w:type="dxa"/>
            <w:vMerge/>
          </w:tcPr>
          <w:p w14:paraId="4141C57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5534411B"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2CC366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7F5052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p>
        </w:tc>
        <w:tc>
          <w:tcPr>
            <w:tcW w:w="2282" w:type="dxa"/>
            <w:vMerge/>
          </w:tcPr>
          <w:p w14:paraId="476D881A"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1" w:type="dxa"/>
            <w:vMerge/>
          </w:tcPr>
          <w:p w14:paraId="500B1BBF"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5F1C317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E58C8C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57A2B012" w14:textId="77777777" w:rsidR="007A4F2C" w:rsidRPr="00827FA7" w:rsidRDefault="007A4F2C" w:rsidP="007A4F2C">
      <w:pPr>
        <w:rPr>
          <w:rFonts w:ascii="Times New Roman" w:hAnsi="Times New Roman" w:cs="Times New Roman"/>
          <w:sz w:val="24"/>
          <w:szCs w:val="24"/>
        </w:rPr>
      </w:pPr>
    </w:p>
    <w:p w14:paraId="19049CC7" w14:textId="77777777" w:rsidR="007A4F2C" w:rsidRPr="00827FA7" w:rsidRDefault="007A4F2C" w:rsidP="007A4F2C">
      <w:pPr>
        <w:rPr>
          <w:rFonts w:ascii="Times New Roman" w:hAnsi="Times New Roman" w:cs="Times New Roman"/>
          <w:sz w:val="24"/>
          <w:szCs w:val="24"/>
        </w:rPr>
      </w:pPr>
    </w:p>
    <w:p w14:paraId="7C32D4EF" w14:textId="77777777" w:rsidR="007A4F2C" w:rsidRPr="00827FA7" w:rsidRDefault="007A4F2C" w:rsidP="007A4F2C">
      <w:pPr>
        <w:rPr>
          <w:rFonts w:ascii="Times New Roman" w:hAnsi="Times New Roman" w:cs="Times New Roman"/>
          <w:sz w:val="24"/>
          <w:szCs w:val="24"/>
        </w:rPr>
      </w:pPr>
    </w:p>
    <w:p w14:paraId="451FC9DD" w14:textId="77777777" w:rsidR="007A4F2C" w:rsidRPr="00827FA7" w:rsidRDefault="007A4F2C" w:rsidP="007A4F2C">
      <w:pPr>
        <w:rPr>
          <w:rFonts w:ascii="Times New Roman" w:hAnsi="Times New Roman" w:cs="Times New Roman"/>
          <w:sz w:val="24"/>
          <w:szCs w:val="24"/>
        </w:rPr>
      </w:pPr>
    </w:p>
    <w:p w14:paraId="6F8FF2A2"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68"/>
        <w:gridCol w:w="4593"/>
      </w:tblGrid>
      <w:tr w:rsidR="007A4F2C" w:rsidRPr="00827FA7" w14:paraId="3CB44BC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0C3325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TCA-006</w:t>
            </w:r>
          </w:p>
        </w:tc>
        <w:tc>
          <w:tcPr>
            <w:tcW w:w="6974" w:type="dxa"/>
          </w:tcPr>
          <w:p w14:paraId="5B6E976E"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2C2F6A0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CBD70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0605EBB0" w14:textId="59959CA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187830F7"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32032CA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3ED55059"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1969434D"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55FB23E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Amount Of</w:t>
            </w:r>
            <w:r w:rsidRPr="00827FA7">
              <w:rPr>
                <w:rFonts w:ascii="Times New Roman" w:eastAsia="Times New Roman" w:hAnsi="Times New Roman" w:cs="Times New Roman"/>
                <w:sz w:val="24"/>
                <w:szCs w:val="24"/>
              </w:rPr>
              <w:t xml:space="preserve"> </w:t>
            </w:r>
            <w:r w:rsidRPr="00827FA7">
              <w:rPr>
                <w:rFonts w:ascii="Times New Roman" w:eastAsia="Times New Roman" w:hAnsi="Times New Roman" w:cs="Times New Roman"/>
                <w:b w:val="0"/>
                <w:bCs w:val="0"/>
                <w:sz w:val="24"/>
                <w:szCs w:val="24"/>
              </w:rPr>
              <w:t xml:space="preserve">Product In Shopping Cart </w:t>
            </w:r>
          </w:p>
        </w:tc>
        <w:tc>
          <w:tcPr>
            <w:tcW w:w="6974" w:type="dxa"/>
          </w:tcPr>
          <w:p w14:paraId="1E9D739E"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111CAD4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A09FB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07B8710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42FC5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56"/>
        <w:gridCol w:w="3433"/>
        <w:gridCol w:w="2323"/>
        <w:gridCol w:w="2349"/>
      </w:tblGrid>
      <w:tr w:rsidR="007A4F2C" w:rsidRPr="00827FA7" w14:paraId="3E07DEA5"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9E8A40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3" w:type="dxa"/>
          </w:tcPr>
          <w:p w14:paraId="3CE8A53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323" w:type="dxa"/>
          </w:tcPr>
          <w:p w14:paraId="4416E3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3D1732E2"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65CF9D3C"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EF531E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33" w:type="dxa"/>
          </w:tcPr>
          <w:p w14:paraId="2F88ACE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p>
        </w:tc>
        <w:tc>
          <w:tcPr>
            <w:tcW w:w="2323" w:type="dxa"/>
            <w:vMerge w:val="restart"/>
          </w:tcPr>
          <w:p w14:paraId="295E2463"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sidRPr="00827FA7">
              <w:rPr>
                <w:rFonts w:ascii="Times New Roman" w:eastAsia="Times New Roman" w:hAnsi="Times New Roman" w:cs="Times New Roman"/>
                <w:sz w:val="24"/>
                <w:szCs w:val="24"/>
              </w:rPr>
              <w:t xml:space="preserve"> 5</w:t>
            </w:r>
          </w:p>
        </w:tc>
        <w:tc>
          <w:tcPr>
            <w:tcW w:w="2349" w:type="dxa"/>
            <w:vMerge w:val="restart"/>
          </w:tcPr>
          <w:p w14:paraId="1BA6B73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 see the amount of product named "Coke Zero" is 5 each</w:t>
            </w:r>
          </w:p>
        </w:tc>
      </w:tr>
      <w:tr w:rsidR="00827FA7" w:rsidRPr="00827FA7" w14:paraId="7A9B6D69" w14:textId="77777777" w:rsidTr="009378E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68CFE1F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33" w:type="dxa"/>
            <w:shd w:val="clear" w:color="auto" w:fill="F2DBDB" w:themeFill="accent2" w:themeFillTint="33"/>
          </w:tcPr>
          <w:p w14:paraId="0A1D5C90"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p>
        </w:tc>
        <w:tc>
          <w:tcPr>
            <w:tcW w:w="2323" w:type="dxa"/>
            <w:vMerge/>
          </w:tcPr>
          <w:p w14:paraId="2374B5E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9" w:type="dxa"/>
            <w:vMerge/>
          </w:tcPr>
          <w:p w14:paraId="4F729A6F"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AB52CD3"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7C1543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33" w:type="dxa"/>
          </w:tcPr>
          <w:p w14:paraId="0EC8EAF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323" w:type="dxa"/>
            <w:vMerge/>
          </w:tcPr>
          <w:p w14:paraId="4CEA106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9" w:type="dxa"/>
            <w:vMerge/>
          </w:tcPr>
          <w:p w14:paraId="4A83BB4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1DB782D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0126B9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424126E" w14:textId="77777777" w:rsidR="007A4F2C" w:rsidRPr="00827FA7" w:rsidRDefault="007A4F2C" w:rsidP="007A4F2C">
      <w:pPr>
        <w:rPr>
          <w:rFonts w:ascii="Times New Roman" w:hAnsi="Times New Roman" w:cs="Times New Roman"/>
          <w:sz w:val="24"/>
          <w:szCs w:val="24"/>
        </w:rPr>
      </w:pPr>
    </w:p>
    <w:p w14:paraId="5DC7E874" w14:textId="77777777" w:rsidR="007A4F2C" w:rsidRPr="00827FA7" w:rsidRDefault="007A4F2C" w:rsidP="007A4F2C">
      <w:pPr>
        <w:rPr>
          <w:rFonts w:ascii="Times New Roman" w:hAnsi="Times New Roman" w:cs="Times New Roman"/>
          <w:sz w:val="24"/>
          <w:szCs w:val="24"/>
        </w:rPr>
      </w:pPr>
    </w:p>
    <w:p w14:paraId="16E3DE01" w14:textId="77777777" w:rsidR="007A4F2C" w:rsidRPr="00827FA7" w:rsidRDefault="007A4F2C" w:rsidP="007A4F2C">
      <w:pPr>
        <w:rPr>
          <w:rFonts w:ascii="Times New Roman" w:hAnsi="Times New Roman" w:cs="Times New Roman"/>
          <w:sz w:val="24"/>
          <w:szCs w:val="24"/>
        </w:rPr>
      </w:pPr>
    </w:p>
    <w:p w14:paraId="3EC89040" w14:textId="77777777" w:rsidR="007A4F2C" w:rsidRPr="00827FA7" w:rsidRDefault="007A4F2C" w:rsidP="007A4F2C">
      <w:pPr>
        <w:rPr>
          <w:rFonts w:ascii="Times New Roman" w:hAnsi="Times New Roman" w:cs="Times New Roman"/>
          <w:sz w:val="24"/>
          <w:szCs w:val="24"/>
        </w:rPr>
      </w:pPr>
    </w:p>
    <w:p w14:paraId="2F52B075"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68"/>
        <w:gridCol w:w="4593"/>
      </w:tblGrid>
      <w:tr w:rsidR="007A4F2C" w:rsidRPr="00827FA7" w14:paraId="0993C5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5858222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TCA-007</w:t>
            </w:r>
          </w:p>
        </w:tc>
        <w:tc>
          <w:tcPr>
            <w:tcW w:w="4593" w:type="dxa"/>
          </w:tcPr>
          <w:p w14:paraId="48233422"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6F1E948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050064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7B29012A" w14:textId="607C953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7A2A9BB" w14:textId="77777777" w:rsidTr="00827FA7">
        <w:tc>
          <w:tcPr>
            <w:cnfStyle w:val="001000000000" w:firstRow="0" w:lastRow="0" w:firstColumn="1" w:lastColumn="0" w:oddVBand="0" w:evenVBand="0" w:oddHBand="0" w:evenHBand="0" w:firstRowFirstColumn="0" w:firstRowLastColumn="0" w:lastRowFirstColumn="0" w:lastRowLastColumn="0"/>
            <w:tcW w:w="4468" w:type="dxa"/>
          </w:tcPr>
          <w:p w14:paraId="0334EB0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3" w:type="dxa"/>
          </w:tcPr>
          <w:p w14:paraId="2028C88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25E7C96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165659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(No)</w:t>
            </w:r>
          </w:p>
        </w:tc>
        <w:tc>
          <w:tcPr>
            <w:tcW w:w="4593" w:type="dxa"/>
          </w:tcPr>
          <w:p w14:paraId="09C6AD02"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735AFED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1FC33C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6193F4D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EF0B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32"/>
        <w:gridCol w:w="3418"/>
        <w:gridCol w:w="2502"/>
        <w:gridCol w:w="2209"/>
      </w:tblGrid>
      <w:tr w:rsidR="007A4F2C" w:rsidRPr="00827FA7" w14:paraId="2B367B0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3A33DFE"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288DFE5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6A63D507"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12F063E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1B159BB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4198B2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18" w:type="dxa"/>
          </w:tcPr>
          <w:p w14:paraId="42FC8DC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p>
        </w:tc>
        <w:tc>
          <w:tcPr>
            <w:tcW w:w="2502" w:type="dxa"/>
            <w:vMerge w:val="restart"/>
          </w:tcPr>
          <w:p w14:paraId="6DD78B4A"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No</w:t>
            </w:r>
          </w:p>
        </w:tc>
        <w:tc>
          <w:tcPr>
            <w:tcW w:w="2209" w:type="dxa"/>
            <w:vMerge w:val="restart"/>
          </w:tcPr>
          <w:p w14:paraId="01079617"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still see product named "Coke Zero" in shopping cart</w:t>
            </w:r>
          </w:p>
        </w:tc>
      </w:tr>
      <w:tr w:rsidR="00827FA7" w:rsidRPr="00827FA7" w14:paraId="739A5A5C" w14:textId="77777777" w:rsidTr="009378EF">
        <w:tc>
          <w:tcPr>
            <w:cnfStyle w:val="001000000000" w:firstRow="0" w:lastRow="0" w:firstColumn="1" w:lastColumn="0" w:oddVBand="0" w:evenVBand="0" w:oddHBand="0" w:evenHBand="0" w:firstRowFirstColumn="0" w:firstRowLastColumn="0" w:lastRowFirstColumn="0" w:lastRowLastColumn="0"/>
            <w:tcW w:w="932" w:type="dxa"/>
            <w:shd w:val="clear" w:color="auto" w:fill="F2DBDB" w:themeFill="accent2" w:themeFillTint="33"/>
          </w:tcPr>
          <w:p w14:paraId="27048205"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shd w:val="clear" w:color="auto" w:fill="F2DBDB" w:themeFill="accent2" w:themeFillTint="33"/>
          </w:tcPr>
          <w:p w14:paraId="72FCCF6B"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p>
        </w:tc>
        <w:tc>
          <w:tcPr>
            <w:tcW w:w="2502" w:type="dxa"/>
            <w:vMerge/>
          </w:tcPr>
          <w:p w14:paraId="67AE3D02"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09" w:type="dxa"/>
            <w:vMerge/>
          </w:tcPr>
          <w:p w14:paraId="226764FF"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0203167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81FAB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36F3BFFB" w14:textId="77777777" w:rsidR="007A4F2C" w:rsidRPr="00827FA7" w:rsidRDefault="007A4F2C" w:rsidP="007A4F2C">
      <w:pPr>
        <w:rPr>
          <w:rFonts w:ascii="Times New Roman" w:hAnsi="Times New Roman" w:cs="Times New Roman"/>
          <w:sz w:val="24"/>
          <w:szCs w:val="24"/>
        </w:rPr>
      </w:pPr>
    </w:p>
    <w:p w14:paraId="7D3AE84E" w14:textId="77777777" w:rsidR="007A4F2C" w:rsidRPr="00827FA7" w:rsidRDefault="007A4F2C" w:rsidP="007A4F2C">
      <w:pPr>
        <w:rPr>
          <w:rFonts w:ascii="Times New Roman" w:hAnsi="Times New Roman" w:cs="Times New Roman"/>
          <w:sz w:val="24"/>
          <w:szCs w:val="24"/>
        </w:rPr>
      </w:pPr>
    </w:p>
    <w:p w14:paraId="04DB6E69" w14:textId="77777777" w:rsidR="007A4F2C" w:rsidRPr="00827FA7" w:rsidRDefault="007A4F2C" w:rsidP="007A4F2C">
      <w:pPr>
        <w:rPr>
          <w:rFonts w:ascii="Times New Roman" w:hAnsi="Times New Roman" w:cs="Times New Roman"/>
          <w:sz w:val="24"/>
          <w:szCs w:val="24"/>
        </w:rPr>
      </w:pPr>
    </w:p>
    <w:tbl>
      <w:tblPr>
        <w:tblStyle w:val="4-1"/>
        <w:tblW w:w="0" w:type="auto"/>
        <w:tblLook w:val="04A0" w:firstRow="1" w:lastRow="0" w:firstColumn="1" w:lastColumn="0" w:noHBand="0" w:noVBand="1"/>
      </w:tblPr>
      <w:tblGrid>
        <w:gridCol w:w="4468"/>
        <w:gridCol w:w="4593"/>
      </w:tblGrid>
      <w:tr w:rsidR="007A4F2C" w:rsidRPr="00827FA7" w14:paraId="560FD4AE"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DF6E782"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TCA-008</w:t>
            </w:r>
          </w:p>
        </w:tc>
        <w:tc>
          <w:tcPr>
            <w:tcW w:w="6974" w:type="dxa"/>
          </w:tcPr>
          <w:p w14:paraId="541C204C"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5166BF1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85F059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3065EDF6" w14:textId="138BDC8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6790467A"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6DBEF06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19D86A"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74629A68"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24ECACB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(Yes)</w:t>
            </w:r>
          </w:p>
        </w:tc>
        <w:tc>
          <w:tcPr>
            <w:tcW w:w="6974" w:type="dxa"/>
          </w:tcPr>
          <w:p w14:paraId="26AA754C" w14:textId="7777777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827FA7">
              <w:rPr>
                <w:rFonts w:ascii="Times New Roman" w:eastAsia="Times New Roman" w:hAnsi="Times New Roman" w:cs="Times New Roman"/>
                <w:sz w:val="24"/>
                <w:szCs w:val="24"/>
              </w:rPr>
              <w:t>2015/25/07</w:t>
            </w:r>
          </w:p>
        </w:tc>
      </w:tr>
    </w:tbl>
    <w:tbl>
      <w:tblPr>
        <w:tblStyle w:val="4-3"/>
        <w:tblW w:w="0" w:type="auto"/>
        <w:tblLook w:val="04A0" w:firstRow="1" w:lastRow="0" w:firstColumn="1" w:lastColumn="0" w:noHBand="0" w:noVBand="1"/>
      </w:tblPr>
      <w:tblGrid>
        <w:gridCol w:w="9061"/>
      </w:tblGrid>
      <w:tr w:rsidR="007A4F2C" w:rsidRPr="00827FA7" w14:paraId="6B4DFA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27706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40F553C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983D0F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4-2"/>
        <w:tblW w:w="0" w:type="auto"/>
        <w:tblLook w:val="04A0" w:firstRow="1" w:lastRow="0" w:firstColumn="1" w:lastColumn="0" w:noHBand="0" w:noVBand="1"/>
      </w:tblPr>
      <w:tblGrid>
        <w:gridCol w:w="932"/>
        <w:gridCol w:w="3418"/>
        <w:gridCol w:w="2502"/>
        <w:gridCol w:w="2209"/>
      </w:tblGrid>
      <w:tr w:rsidR="007A4F2C" w:rsidRPr="00827FA7" w14:paraId="5A9435F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31880EA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4BA5DE5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354FEE7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567B7DC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01DDA66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2E84C2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18" w:type="dxa"/>
          </w:tcPr>
          <w:p w14:paraId="24BE70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p>
        </w:tc>
        <w:tc>
          <w:tcPr>
            <w:tcW w:w="2502" w:type="dxa"/>
            <w:vMerge w:val="restart"/>
          </w:tcPr>
          <w:p w14:paraId="38E2396E"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Yes</w:t>
            </w:r>
          </w:p>
        </w:tc>
        <w:tc>
          <w:tcPr>
            <w:tcW w:w="2209" w:type="dxa"/>
            <w:vMerge w:val="restart"/>
          </w:tcPr>
          <w:p w14:paraId="59C1FB97" w14:textId="50FE4CF5"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Tester cannot product named "Coke Zero" in shopping cart</w:t>
            </w:r>
          </w:p>
        </w:tc>
      </w:tr>
      <w:tr w:rsidR="00827FA7" w:rsidRPr="00827FA7" w14:paraId="360A4358" w14:textId="77777777" w:rsidTr="009378EF">
        <w:tc>
          <w:tcPr>
            <w:cnfStyle w:val="001000000000" w:firstRow="0" w:lastRow="0" w:firstColumn="1" w:lastColumn="0" w:oddVBand="0" w:evenVBand="0" w:oddHBand="0" w:evenHBand="0" w:firstRowFirstColumn="0" w:firstRowLastColumn="0" w:lastRowFirstColumn="0" w:lastRowLastColumn="0"/>
            <w:tcW w:w="932" w:type="dxa"/>
            <w:shd w:val="clear" w:color="auto" w:fill="F2DBDB" w:themeFill="accent2" w:themeFillTint="33"/>
          </w:tcPr>
          <w:p w14:paraId="2F45690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shd w:val="clear" w:color="auto" w:fill="F2DBDB" w:themeFill="accent2" w:themeFillTint="33"/>
          </w:tcPr>
          <w:p w14:paraId="14DB007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"Yes" in confirmation form</w:t>
            </w:r>
          </w:p>
        </w:tc>
        <w:tc>
          <w:tcPr>
            <w:tcW w:w="2502" w:type="dxa"/>
            <w:vMerge/>
          </w:tcPr>
          <w:p w14:paraId="30ACEA2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09" w:type="dxa"/>
            <w:vMerge/>
          </w:tcPr>
          <w:p w14:paraId="749FEB14"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4-4"/>
        <w:tblW w:w="0" w:type="auto"/>
        <w:tblLook w:val="04A0" w:firstRow="1" w:lastRow="0" w:firstColumn="1" w:lastColumn="0" w:noHBand="0" w:noVBand="1"/>
      </w:tblPr>
      <w:tblGrid>
        <w:gridCol w:w="9061"/>
      </w:tblGrid>
      <w:tr w:rsidR="007A4F2C" w:rsidRPr="00827FA7" w14:paraId="3F73D46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FB0748B" w14:textId="7C8AA8DC" w:rsidR="007A4F2C" w:rsidRPr="00827FA7" w:rsidRDefault="007A4F2C" w:rsidP="001B65D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1B65D6">
              <w:rPr>
                <w:rFonts w:ascii="Times New Roman" w:eastAsia="Times New Roman" w:hAnsi="Times New Roman" w:cs="Times New Roman"/>
                <w:b w:val="0"/>
                <w:bCs w:val="0"/>
                <w:color w:val="auto"/>
                <w:sz w:val="24"/>
                <w:szCs w:val="24"/>
              </w:rPr>
              <w:t>Update the database</w:t>
            </w:r>
          </w:p>
        </w:tc>
      </w:tr>
    </w:tbl>
    <w:p w14:paraId="71275BBA" w14:textId="77777777" w:rsidR="007A4F2C" w:rsidRPr="00827FA7" w:rsidRDefault="007A4F2C" w:rsidP="007A4F2C">
      <w:pPr>
        <w:rPr>
          <w:rFonts w:ascii="Times New Roman" w:hAnsi="Times New Roman" w:cs="Times New Roman"/>
          <w:sz w:val="24"/>
          <w:szCs w:val="24"/>
        </w:rPr>
      </w:pPr>
    </w:p>
    <w:p w14:paraId="4018C39F" w14:textId="77777777" w:rsidR="007A4F2C" w:rsidRPr="00827FA7" w:rsidRDefault="007A4F2C" w:rsidP="007A4F2C">
      <w:pPr>
        <w:rPr>
          <w:rFonts w:ascii="Times New Roman" w:hAnsi="Times New Roman" w:cs="Times New Roman"/>
          <w:sz w:val="24"/>
          <w:szCs w:val="24"/>
        </w:rPr>
      </w:pPr>
    </w:p>
    <w:p w14:paraId="650FD87D" w14:textId="77777777" w:rsidR="00AF3DFA" w:rsidRPr="00827FA7" w:rsidRDefault="00AF3DFA" w:rsidP="007A4F2C">
      <w:pPr>
        <w:rPr>
          <w:rFonts w:ascii="Times New Roman" w:hAnsi="Times New Roman" w:cs="Times New Roman"/>
          <w:sz w:val="24"/>
          <w:szCs w:val="24"/>
        </w:rPr>
      </w:pPr>
    </w:p>
    <w:p w14:paraId="2BF10DA0" w14:textId="77777777" w:rsidR="00AF3DFA" w:rsidRPr="00EF5C9C" w:rsidRDefault="00AF3DFA" w:rsidP="007A4F2C">
      <w:pPr>
        <w:rPr>
          <w:rFonts w:ascii="Times New Roman" w:hAnsi="Times New Roman" w:cs="Times New Roman"/>
        </w:rPr>
      </w:pPr>
    </w:p>
    <w:p w14:paraId="59A48146" w14:textId="77777777" w:rsidR="00AF3DFA" w:rsidRPr="00EF5C9C" w:rsidRDefault="00AF3DFA" w:rsidP="007A4F2C">
      <w:pPr>
        <w:rPr>
          <w:rFonts w:ascii="Times New Roman" w:hAnsi="Times New Roman" w:cs="Times New Roman"/>
        </w:rPr>
      </w:pPr>
    </w:p>
    <w:p w14:paraId="17004594" w14:textId="77777777" w:rsidR="00AF3DFA" w:rsidRPr="00EF5C9C" w:rsidRDefault="00AF3DFA" w:rsidP="007A4F2C">
      <w:pPr>
        <w:rPr>
          <w:rFonts w:ascii="Times New Roman" w:hAnsi="Times New Roman" w:cs="Times New Roman"/>
        </w:rPr>
      </w:pPr>
    </w:p>
    <w:p w14:paraId="007A0EDE" w14:textId="77777777" w:rsidR="00AF3DFA" w:rsidRPr="00EF5C9C" w:rsidRDefault="00AF3DFA" w:rsidP="007A4F2C">
      <w:pPr>
        <w:rPr>
          <w:rFonts w:ascii="Times New Roman" w:hAnsi="Times New Roman" w:cs="Times New Roman"/>
        </w:rPr>
      </w:pPr>
    </w:p>
    <w:p w14:paraId="659914CA" w14:textId="77777777" w:rsidR="00AF3DFA" w:rsidRPr="00EF5C9C" w:rsidRDefault="00AF3DFA" w:rsidP="007A4F2C">
      <w:pPr>
        <w:rPr>
          <w:rFonts w:ascii="Times New Roman" w:hAnsi="Times New Roman" w:cs="Times New Roman"/>
        </w:rPr>
      </w:pPr>
    </w:p>
    <w:p w14:paraId="3CBF87CA" w14:textId="77777777" w:rsidR="00AF3DFA" w:rsidRPr="00EF5C9C" w:rsidRDefault="00AF3DFA" w:rsidP="007A4F2C">
      <w:pPr>
        <w:rPr>
          <w:rFonts w:ascii="Times New Roman" w:hAnsi="Times New Roman" w:cs="Times New Roman"/>
        </w:rPr>
      </w:pPr>
    </w:p>
    <w:sectPr w:rsidR="00AF3DFA" w:rsidRPr="00EF5C9C" w:rsidSect="00FD30A8">
      <w:headerReference w:type="default" r:id="rId8"/>
      <w:footerReference w:type="default" r:id="rId9"/>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A6F3C" w14:textId="77777777" w:rsidR="008907B6" w:rsidRDefault="008907B6">
      <w:pPr>
        <w:spacing w:line="240" w:lineRule="auto"/>
      </w:pPr>
      <w:r>
        <w:separator/>
      </w:r>
    </w:p>
  </w:endnote>
  <w:endnote w:type="continuationSeparator" w:id="0">
    <w:p w14:paraId="147EFF48" w14:textId="77777777" w:rsidR="008907B6" w:rsidRDefault="00890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C26778" w:rsidRDefault="008907B6">
    <w:pPr>
      <w:jc w:val="center"/>
    </w:pPr>
    <w:hyperlink r:id="rId1"/>
  </w:p>
  <w:tbl>
    <w:tblPr>
      <w:tblStyle w:val="a6"/>
      <w:tblW w:w="924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207"/>
      <w:gridCol w:w="992"/>
      <w:gridCol w:w="1276"/>
    </w:tblGrid>
    <w:tr w:rsidR="00C26778" w14:paraId="4B1994BD" w14:textId="77777777" w:rsidTr="00181DDD">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C26778" w:rsidRDefault="00C26778">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028CE26B" w:rsidR="00C26778" w:rsidRDefault="00C26778" w:rsidP="003C4AAB">
          <w:pPr>
            <w:spacing w:after="720"/>
            <w:ind w:right="-100"/>
            <w:contextualSpacing w:val="0"/>
            <w:jc w:val="center"/>
          </w:pPr>
          <w:proofErr w:type="spellStart"/>
          <w:r>
            <w:rPr>
              <w:rFonts w:ascii="Times New Roman" w:eastAsia="Times New Roman" w:hAnsi="Times New Roman" w:cs="Times New Roman"/>
              <w:sz w:val="18"/>
              <w:highlight w:val="white"/>
            </w:rPr>
            <w:t>iWish</w:t>
          </w:r>
          <w:proofErr w:type="spellEnd"/>
          <w:r>
            <w:rPr>
              <w:rFonts w:ascii="Times New Roman" w:eastAsia="Times New Roman" w:hAnsi="Times New Roman" w:cs="Times New Roman"/>
              <w:sz w:val="18"/>
              <w:highlight w:val="white"/>
            </w:rPr>
            <w:t>-Unit Test V.</w:t>
          </w:r>
          <w:r w:rsidR="00292298">
            <w:rPr>
              <w:rFonts w:ascii="Times New Roman" w:eastAsia="Times New Roman" w:hAnsi="Times New Roman" w:cs="Times New Roman"/>
              <w:sz w:val="18"/>
            </w:rPr>
            <w:t>1</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C26778" w:rsidRDefault="00C26778">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C26778" w:rsidRDefault="00C26778">
          <w:pPr>
            <w:spacing w:after="720"/>
            <w:ind w:left="60" w:right="-60"/>
            <w:contextualSpacing w:val="0"/>
            <w:jc w:val="center"/>
          </w:pPr>
          <w:r>
            <w:rPr>
              <w:rFonts w:ascii="Times New Roman" w:eastAsia="Times New Roman" w:hAnsi="Times New Roman" w:cs="Times New Roman"/>
              <w:sz w:val="18"/>
            </w:rPr>
            <w:t>VC,SK</w:t>
          </w:r>
        </w:p>
      </w:tc>
      <w:tc>
        <w:tcPr>
          <w:tcW w:w="99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C26778" w:rsidRDefault="00C26778">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2F269928" w:rsidR="00C26778" w:rsidRDefault="00C26778" w:rsidP="000B5823">
          <w:pPr>
            <w:spacing w:after="720"/>
            <w:ind w:left="100" w:right="-100"/>
            <w:contextualSpacing w:val="0"/>
            <w:jc w:val="cente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292298">
            <w:rPr>
              <w:rFonts w:ascii="Times New Roman" w:hAnsi="Times New Roman" w:cs="Times New Roman"/>
              <w:noProof/>
              <w:sz w:val="18"/>
              <w:szCs w:val="18"/>
            </w:rPr>
            <w:t>3</w:t>
          </w:r>
          <w:r w:rsidRPr="00F51BEA">
            <w:rPr>
              <w:rFonts w:ascii="Times New Roman" w:hAnsi="Times New Roman" w:cs="Times New Roman"/>
              <w:sz w:val="18"/>
              <w:szCs w:val="18"/>
            </w:rPr>
            <w:fldChar w:fldCharType="end"/>
          </w:r>
          <w:r>
            <w:rPr>
              <w:sz w:val="18"/>
            </w:rPr>
            <w:t xml:space="preserve">/ </w:t>
          </w:r>
          <w:r>
            <w:rPr>
              <w:rFonts w:ascii="Times New Roman" w:hAnsi="Times New Roman" w:cs="Times New Roman"/>
              <w:sz w:val="20"/>
              <w:szCs w:val="22"/>
            </w:rPr>
            <w:t>27</w:t>
          </w:r>
        </w:p>
      </w:tc>
    </w:tr>
    <w:tr w:rsidR="00C26778" w14:paraId="75E62F13" w14:textId="77777777" w:rsidTr="00181DDD">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C26778" w:rsidRDefault="00C26778">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67EEC1F5" w:rsidR="00C26778" w:rsidRDefault="00C26778">
          <w:pPr>
            <w:spacing w:after="720"/>
            <w:ind w:left="160"/>
            <w:contextualSpacing w:val="0"/>
            <w:jc w:val="center"/>
          </w:pPr>
          <w:r>
            <w:rPr>
              <w:rFonts w:ascii="Times New Roman" w:eastAsia="Times New Roman" w:hAnsi="Times New Roman" w:cs="Times New Roman"/>
              <w:sz w:val="18"/>
            </w:rPr>
            <w:t>Test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C26778" w:rsidRDefault="00C26778">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207" w:type="dxa"/>
          <w:tcBorders>
            <w:bottom w:val="single" w:sz="8" w:space="0" w:color="000000"/>
            <w:right w:val="single" w:sz="8" w:space="0" w:color="000000"/>
          </w:tcBorders>
          <w:tcMar>
            <w:top w:w="100" w:type="dxa"/>
            <w:left w:w="100" w:type="dxa"/>
            <w:bottom w:w="100" w:type="dxa"/>
            <w:right w:w="100" w:type="dxa"/>
          </w:tcMar>
        </w:tcPr>
        <w:p w14:paraId="38665A22" w14:textId="351162BC" w:rsidR="00C26778" w:rsidRDefault="00292298" w:rsidP="00292298">
          <w:pPr>
            <w:spacing w:after="720"/>
            <w:ind w:left="60" w:right="-100"/>
            <w:contextualSpacing w:val="0"/>
          </w:pPr>
          <w:r>
            <w:rPr>
              <w:rFonts w:ascii="Times New Roman" w:eastAsia="Times New Roman" w:hAnsi="Times New Roman" w:cs="Times New Roman"/>
              <w:sz w:val="18"/>
            </w:rPr>
            <w:t>22</w:t>
          </w:r>
          <w:r w:rsidR="00C26778">
            <w:rPr>
              <w:rFonts w:ascii="Times New Roman" w:eastAsia="Times New Roman" w:hAnsi="Times New Roman" w:cs="Times New Roman"/>
              <w:sz w:val="18"/>
            </w:rPr>
            <w:t xml:space="preserve"> </w:t>
          </w:r>
          <w:r>
            <w:rPr>
              <w:rFonts w:ascii="Times New Roman" w:eastAsia="Times New Roman" w:hAnsi="Times New Roman" w:cs="Times New Roman"/>
              <w:sz w:val="18"/>
            </w:rPr>
            <w:t>July</w:t>
          </w:r>
          <w:r w:rsidR="00C26778">
            <w:rPr>
              <w:rFonts w:ascii="Times New Roman" w:eastAsia="Times New Roman" w:hAnsi="Times New Roman" w:cs="Times New Roman"/>
              <w:sz w:val="18"/>
            </w:rPr>
            <w:t xml:space="preserve"> 2015</w:t>
          </w:r>
        </w:p>
      </w:tc>
      <w:tc>
        <w:tcPr>
          <w:tcW w:w="99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C26778" w:rsidRDefault="00C26778">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276" w:type="dxa"/>
          <w:tcBorders>
            <w:bottom w:val="single" w:sz="8" w:space="0" w:color="000000"/>
            <w:right w:val="single" w:sz="8" w:space="0" w:color="000000"/>
          </w:tcBorders>
          <w:tcMar>
            <w:top w:w="100" w:type="dxa"/>
            <w:left w:w="100" w:type="dxa"/>
            <w:bottom w:w="100" w:type="dxa"/>
            <w:right w:w="100" w:type="dxa"/>
          </w:tcMar>
        </w:tcPr>
        <w:p w14:paraId="706EAAF8" w14:textId="7CA1AD61" w:rsidR="00C26778" w:rsidRDefault="00C26778" w:rsidP="009F2EEC">
          <w:pPr>
            <w:spacing w:after="720"/>
            <w:ind w:left="60" w:right="-100"/>
            <w:contextualSpacing w:val="0"/>
            <w:jc w:val="center"/>
          </w:pPr>
          <w:r>
            <w:rPr>
              <w:rFonts w:ascii="Times New Roman" w:eastAsia="Times New Roman" w:hAnsi="Times New Roman" w:cs="Times New Roman"/>
              <w:sz w:val="18"/>
            </w:rPr>
            <w:t>23 August 2015</w:t>
          </w:r>
        </w:p>
      </w:tc>
    </w:tr>
  </w:tbl>
  <w:p w14:paraId="1E70BD01" w14:textId="77777777" w:rsidR="00C26778" w:rsidRDefault="00C267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F4F5B" w14:textId="77777777" w:rsidR="008907B6" w:rsidRDefault="008907B6">
      <w:pPr>
        <w:spacing w:line="240" w:lineRule="auto"/>
      </w:pPr>
      <w:r>
        <w:separator/>
      </w:r>
    </w:p>
  </w:footnote>
  <w:footnote w:type="continuationSeparator" w:id="0">
    <w:p w14:paraId="3C609889" w14:textId="77777777" w:rsidR="008907B6" w:rsidRDefault="008907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C26778" w:rsidRDefault="00C26778">
    <w:pPr>
      <w:spacing w:before="720"/>
      <w:jc w:val="right"/>
    </w:pPr>
    <w:r>
      <w:rPr>
        <w:noProof/>
      </w:rPr>
      <w:drawing>
        <wp:inline distT="114300" distB="114300" distL="114300" distR="114300" wp14:anchorId="51677A6C" wp14:editId="07777777">
          <wp:extent cx="1362075" cy="819150"/>
          <wp:effectExtent l="0" t="0" r="0" b="0"/>
          <wp:docPr id="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10"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2"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5"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8"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2"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4"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6"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1"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2"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4" w15:restartNumberingAfterBreak="0">
    <w:nsid w:val="707511E5"/>
    <w:multiLevelType w:val="hybridMultilevel"/>
    <w:tmpl w:val="1930B2F4"/>
    <w:lvl w:ilvl="0" w:tplc="7DAC8EA6">
      <w:start w:val="1"/>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6"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79CC5501"/>
    <w:multiLevelType w:val="multilevel"/>
    <w:tmpl w:val="A0A8EC00"/>
    <w:lvl w:ilvl="0">
      <w:start w:val="1"/>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9"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0"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1"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2"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41"/>
  </w:num>
  <w:num w:numId="2">
    <w:abstractNumId w:val="8"/>
  </w:num>
  <w:num w:numId="3">
    <w:abstractNumId w:val="26"/>
  </w:num>
  <w:num w:numId="4">
    <w:abstractNumId w:val="24"/>
  </w:num>
  <w:num w:numId="5">
    <w:abstractNumId w:val="39"/>
  </w:num>
  <w:num w:numId="6">
    <w:abstractNumId w:val="28"/>
  </w:num>
  <w:num w:numId="7">
    <w:abstractNumId w:val="42"/>
  </w:num>
  <w:num w:numId="8">
    <w:abstractNumId w:val="20"/>
  </w:num>
  <w:num w:numId="9">
    <w:abstractNumId w:val="27"/>
  </w:num>
  <w:num w:numId="10">
    <w:abstractNumId w:val="6"/>
  </w:num>
  <w:num w:numId="11">
    <w:abstractNumId w:val="16"/>
  </w:num>
  <w:num w:numId="12">
    <w:abstractNumId w:val="11"/>
  </w:num>
  <w:num w:numId="13">
    <w:abstractNumId w:val="40"/>
  </w:num>
  <w:num w:numId="14">
    <w:abstractNumId w:val="4"/>
  </w:num>
  <w:num w:numId="15">
    <w:abstractNumId w:val="15"/>
  </w:num>
  <w:num w:numId="16">
    <w:abstractNumId w:val="22"/>
  </w:num>
  <w:num w:numId="17">
    <w:abstractNumId w:val="0"/>
  </w:num>
  <w:num w:numId="18">
    <w:abstractNumId w:val="1"/>
  </w:num>
  <w:num w:numId="19">
    <w:abstractNumId w:val="2"/>
  </w:num>
  <w:num w:numId="20">
    <w:abstractNumId w:val="3"/>
  </w:num>
  <w:num w:numId="21">
    <w:abstractNumId w:val="29"/>
  </w:num>
  <w:num w:numId="22">
    <w:abstractNumId w:val="32"/>
  </w:num>
  <w:num w:numId="23">
    <w:abstractNumId w:val="37"/>
  </w:num>
  <w:num w:numId="24">
    <w:abstractNumId w:val="23"/>
  </w:num>
  <w:num w:numId="25">
    <w:abstractNumId w:val="36"/>
  </w:num>
  <w:num w:numId="26">
    <w:abstractNumId w:val="19"/>
  </w:num>
  <w:num w:numId="27">
    <w:abstractNumId w:val="33"/>
  </w:num>
  <w:num w:numId="28">
    <w:abstractNumId w:val="10"/>
  </w:num>
  <w:num w:numId="29">
    <w:abstractNumId w:val="13"/>
  </w:num>
  <w:num w:numId="30">
    <w:abstractNumId w:val="12"/>
  </w:num>
  <w:num w:numId="31">
    <w:abstractNumId w:val="14"/>
  </w:num>
  <w:num w:numId="32">
    <w:abstractNumId w:val="30"/>
  </w:num>
  <w:num w:numId="33">
    <w:abstractNumId w:val="25"/>
  </w:num>
  <w:num w:numId="34">
    <w:abstractNumId w:val="35"/>
  </w:num>
  <w:num w:numId="35">
    <w:abstractNumId w:val="31"/>
  </w:num>
  <w:num w:numId="36">
    <w:abstractNumId w:val="21"/>
  </w:num>
  <w:num w:numId="37">
    <w:abstractNumId w:val="17"/>
  </w:num>
  <w:num w:numId="38">
    <w:abstractNumId w:val="5"/>
  </w:num>
  <w:num w:numId="39">
    <w:abstractNumId w:val="9"/>
  </w:num>
  <w:num w:numId="40">
    <w:abstractNumId w:val="38"/>
  </w:num>
  <w:num w:numId="41">
    <w:abstractNumId w:val="34"/>
  </w:num>
  <w:num w:numId="42">
    <w:abstractNumId w:val="7"/>
  </w:num>
  <w:num w:numId="43">
    <w:abstractNumId w:val="18"/>
    <w:lvlOverride w:ilvl="0">
      <w:lvl w:ilvl="0">
        <w:start w:val="2"/>
        <w:numFmt w:val="none"/>
        <w:lvlText w:val="3."/>
        <w:lvlJc w:val="left"/>
        <w:pPr>
          <w:ind w:left="720" w:firstLine="0"/>
        </w:pPr>
        <w:rPr>
          <w:rFonts w:hint="default"/>
        </w:rPr>
      </w:lvl>
    </w:lvlOverride>
    <w:lvlOverride w:ilvl="1">
      <w:lvl w:ilvl="1">
        <w:start w:val="1"/>
        <w:numFmt w:val="decimal"/>
        <w:lvlText w:val="%2."/>
        <w:lvlJc w:val="left"/>
        <w:pPr>
          <w:tabs>
            <w:tab w:val="num" w:pos="2160"/>
          </w:tabs>
          <w:ind w:left="2160" w:hanging="360"/>
        </w:pPr>
        <w:rPr>
          <w:rFonts w:hint="default"/>
        </w:rPr>
      </w:lvl>
    </w:lvlOverride>
    <w:lvlOverride w:ilvl="2">
      <w:lvl w:ilvl="2">
        <w:start w:val="1"/>
        <w:numFmt w:val="decimal"/>
        <w:lvlText w:val="%3."/>
        <w:lvlJc w:val="left"/>
        <w:pPr>
          <w:tabs>
            <w:tab w:val="num" w:pos="2880"/>
          </w:tabs>
          <w:ind w:left="2880" w:hanging="360"/>
        </w:pPr>
        <w:rPr>
          <w:rFonts w:hint="default"/>
        </w:rPr>
      </w:lvl>
    </w:lvlOverride>
    <w:lvlOverride w:ilvl="3">
      <w:lvl w:ilvl="3">
        <w:start w:val="1"/>
        <w:numFmt w:val="decimal"/>
        <w:lvlText w:val="%4."/>
        <w:lvlJc w:val="left"/>
        <w:pPr>
          <w:tabs>
            <w:tab w:val="num" w:pos="3600"/>
          </w:tabs>
          <w:ind w:left="3600" w:hanging="360"/>
        </w:pPr>
        <w:rPr>
          <w:rFonts w:hint="default"/>
        </w:rPr>
      </w:lvl>
    </w:lvlOverride>
    <w:lvlOverride w:ilvl="4">
      <w:lvl w:ilvl="4">
        <w:start w:val="1"/>
        <w:numFmt w:val="decimal"/>
        <w:lvlText w:val="%5."/>
        <w:lvlJc w:val="left"/>
        <w:pPr>
          <w:tabs>
            <w:tab w:val="num" w:pos="4320"/>
          </w:tabs>
          <w:ind w:left="4320" w:hanging="360"/>
        </w:pPr>
        <w:rPr>
          <w:rFonts w:hint="default"/>
        </w:rPr>
      </w:lvl>
    </w:lvlOverride>
    <w:lvlOverride w:ilvl="5">
      <w:lvl w:ilvl="5">
        <w:start w:val="1"/>
        <w:numFmt w:val="decimal"/>
        <w:lvlText w:val="%6."/>
        <w:lvlJc w:val="left"/>
        <w:pPr>
          <w:tabs>
            <w:tab w:val="num" w:pos="5040"/>
          </w:tabs>
          <w:ind w:left="5040" w:hanging="360"/>
        </w:pPr>
        <w:rPr>
          <w:rFonts w:hint="default"/>
        </w:rPr>
      </w:lvl>
    </w:lvlOverride>
    <w:lvlOverride w:ilvl="6">
      <w:lvl w:ilvl="6">
        <w:start w:val="1"/>
        <w:numFmt w:val="decimal"/>
        <w:lvlText w:val="%7."/>
        <w:lvlJc w:val="left"/>
        <w:pPr>
          <w:tabs>
            <w:tab w:val="num" w:pos="5760"/>
          </w:tabs>
          <w:ind w:left="5760" w:hanging="360"/>
        </w:pPr>
        <w:rPr>
          <w:rFonts w:hint="default"/>
        </w:rPr>
      </w:lvl>
    </w:lvlOverride>
    <w:lvlOverride w:ilvl="7">
      <w:lvl w:ilvl="7">
        <w:start w:val="1"/>
        <w:numFmt w:val="decimal"/>
        <w:lvlText w:val="%8."/>
        <w:lvlJc w:val="left"/>
        <w:pPr>
          <w:tabs>
            <w:tab w:val="num" w:pos="6480"/>
          </w:tabs>
          <w:ind w:left="6480" w:hanging="360"/>
        </w:pPr>
        <w:rPr>
          <w:rFonts w:hint="default"/>
        </w:rPr>
      </w:lvl>
    </w:lvlOverride>
    <w:lvlOverride w:ilvl="8">
      <w:lvl w:ilvl="8">
        <w:start w:val="1"/>
        <w:numFmt w:val="decimal"/>
        <w:lvlText w:val="%9."/>
        <w:lvlJc w:val="left"/>
        <w:pPr>
          <w:tabs>
            <w:tab w:val="num" w:pos="7200"/>
          </w:tabs>
          <w:ind w:left="720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1"/>
    <w:rsid w:val="00002B1A"/>
    <w:rsid w:val="00051FE9"/>
    <w:rsid w:val="000570C4"/>
    <w:rsid w:val="00071746"/>
    <w:rsid w:val="00076B39"/>
    <w:rsid w:val="00082BD4"/>
    <w:rsid w:val="00092998"/>
    <w:rsid w:val="000978EE"/>
    <w:rsid w:val="000A14DC"/>
    <w:rsid w:val="000B5823"/>
    <w:rsid w:val="000B797D"/>
    <w:rsid w:val="000C0858"/>
    <w:rsid w:val="000F5AC3"/>
    <w:rsid w:val="00111A18"/>
    <w:rsid w:val="001168E7"/>
    <w:rsid w:val="001171FF"/>
    <w:rsid w:val="00165611"/>
    <w:rsid w:val="00177989"/>
    <w:rsid w:val="00181DDD"/>
    <w:rsid w:val="001B2453"/>
    <w:rsid w:val="001B65D6"/>
    <w:rsid w:val="001C0A02"/>
    <w:rsid w:val="001D00DE"/>
    <w:rsid w:val="001E2805"/>
    <w:rsid w:val="00211E39"/>
    <w:rsid w:val="00215D4D"/>
    <w:rsid w:val="0023498B"/>
    <w:rsid w:val="00235D33"/>
    <w:rsid w:val="0023764E"/>
    <w:rsid w:val="00241BAA"/>
    <w:rsid w:val="00292298"/>
    <w:rsid w:val="002A2A3F"/>
    <w:rsid w:val="002A31BB"/>
    <w:rsid w:val="002D26E7"/>
    <w:rsid w:val="002D3E70"/>
    <w:rsid w:val="002D4415"/>
    <w:rsid w:val="003201EE"/>
    <w:rsid w:val="003253A8"/>
    <w:rsid w:val="00325BBC"/>
    <w:rsid w:val="00351F36"/>
    <w:rsid w:val="00353677"/>
    <w:rsid w:val="00383571"/>
    <w:rsid w:val="00392171"/>
    <w:rsid w:val="003A1CD3"/>
    <w:rsid w:val="003B0CE4"/>
    <w:rsid w:val="003C0086"/>
    <w:rsid w:val="003C4AAB"/>
    <w:rsid w:val="003D5E57"/>
    <w:rsid w:val="003E00A5"/>
    <w:rsid w:val="003E1064"/>
    <w:rsid w:val="00433FBB"/>
    <w:rsid w:val="00444A7A"/>
    <w:rsid w:val="004743DC"/>
    <w:rsid w:val="00480700"/>
    <w:rsid w:val="004A3560"/>
    <w:rsid w:val="004C662C"/>
    <w:rsid w:val="004D4E99"/>
    <w:rsid w:val="004E4031"/>
    <w:rsid w:val="004F2848"/>
    <w:rsid w:val="00516CD5"/>
    <w:rsid w:val="005605D7"/>
    <w:rsid w:val="005A48BA"/>
    <w:rsid w:val="005B4A43"/>
    <w:rsid w:val="005C55E1"/>
    <w:rsid w:val="005D7E2F"/>
    <w:rsid w:val="006307A3"/>
    <w:rsid w:val="00637469"/>
    <w:rsid w:val="00700DE6"/>
    <w:rsid w:val="007014E9"/>
    <w:rsid w:val="00712D93"/>
    <w:rsid w:val="00763BC8"/>
    <w:rsid w:val="00783B70"/>
    <w:rsid w:val="0078682A"/>
    <w:rsid w:val="007A16F4"/>
    <w:rsid w:val="007A4DB1"/>
    <w:rsid w:val="007A4F2C"/>
    <w:rsid w:val="007B7AAD"/>
    <w:rsid w:val="007B7C9B"/>
    <w:rsid w:val="007D7077"/>
    <w:rsid w:val="007E161B"/>
    <w:rsid w:val="008279A6"/>
    <w:rsid w:val="00827FA7"/>
    <w:rsid w:val="00831E6C"/>
    <w:rsid w:val="00832904"/>
    <w:rsid w:val="008343E8"/>
    <w:rsid w:val="00835A91"/>
    <w:rsid w:val="00847A47"/>
    <w:rsid w:val="008907B6"/>
    <w:rsid w:val="008913BA"/>
    <w:rsid w:val="00892892"/>
    <w:rsid w:val="008B14A9"/>
    <w:rsid w:val="008D7C3B"/>
    <w:rsid w:val="008F6B70"/>
    <w:rsid w:val="00907855"/>
    <w:rsid w:val="009378EF"/>
    <w:rsid w:val="009473C6"/>
    <w:rsid w:val="00955C97"/>
    <w:rsid w:val="00962122"/>
    <w:rsid w:val="0097227A"/>
    <w:rsid w:val="009E7AC8"/>
    <w:rsid w:val="009F2EEC"/>
    <w:rsid w:val="00A16869"/>
    <w:rsid w:val="00A17F3C"/>
    <w:rsid w:val="00A41CB4"/>
    <w:rsid w:val="00A47868"/>
    <w:rsid w:val="00A5068C"/>
    <w:rsid w:val="00A5721E"/>
    <w:rsid w:val="00A94370"/>
    <w:rsid w:val="00AA0544"/>
    <w:rsid w:val="00AB75DC"/>
    <w:rsid w:val="00AC3821"/>
    <w:rsid w:val="00AC77A3"/>
    <w:rsid w:val="00AE3CF2"/>
    <w:rsid w:val="00AE6AAE"/>
    <w:rsid w:val="00AF1508"/>
    <w:rsid w:val="00AF3DFA"/>
    <w:rsid w:val="00AF4E6E"/>
    <w:rsid w:val="00B07943"/>
    <w:rsid w:val="00B41420"/>
    <w:rsid w:val="00B43CA1"/>
    <w:rsid w:val="00B54BF5"/>
    <w:rsid w:val="00B5677A"/>
    <w:rsid w:val="00B62694"/>
    <w:rsid w:val="00BD4734"/>
    <w:rsid w:val="00BF11A5"/>
    <w:rsid w:val="00C26778"/>
    <w:rsid w:val="00C57178"/>
    <w:rsid w:val="00C648FA"/>
    <w:rsid w:val="00C71ADC"/>
    <w:rsid w:val="00C80801"/>
    <w:rsid w:val="00CD368F"/>
    <w:rsid w:val="00CE0E41"/>
    <w:rsid w:val="00CE1A82"/>
    <w:rsid w:val="00CF5D2F"/>
    <w:rsid w:val="00CF6063"/>
    <w:rsid w:val="00D019D9"/>
    <w:rsid w:val="00D1306C"/>
    <w:rsid w:val="00D55B46"/>
    <w:rsid w:val="00D7065B"/>
    <w:rsid w:val="00D83C9B"/>
    <w:rsid w:val="00DB0C6E"/>
    <w:rsid w:val="00DB4E50"/>
    <w:rsid w:val="00DE67CC"/>
    <w:rsid w:val="00DF0999"/>
    <w:rsid w:val="00DF2FA2"/>
    <w:rsid w:val="00E64F6B"/>
    <w:rsid w:val="00E71491"/>
    <w:rsid w:val="00E95FEE"/>
    <w:rsid w:val="00E966FD"/>
    <w:rsid w:val="00EC5AA6"/>
    <w:rsid w:val="00ED284E"/>
    <w:rsid w:val="00ED6EA8"/>
    <w:rsid w:val="00EE3159"/>
    <w:rsid w:val="00EF5C9C"/>
    <w:rsid w:val="00F03D26"/>
    <w:rsid w:val="00F51BEA"/>
    <w:rsid w:val="00F93096"/>
    <w:rsid w:val="00FB00A7"/>
    <w:rsid w:val="00FC429C"/>
    <w:rsid w:val="00FD30A8"/>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rPr>
  </w:style>
  <w:style w:type="paragraph" w:styleId="2">
    <w:name w:val="heading 2"/>
    <w:basedOn w:val="a"/>
    <w:next w:val="a"/>
    <w:pPr>
      <w:keepNext/>
      <w:keepLines/>
      <w:spacing w:before="200"/>
      <w:outlineLvl w:val="1"/>
    </w:pPr>
    <w:rPr>
      <w:rFonts w:ascii="Trebuchet MS" w:eastAsia="Trebuchet MS" w:hAnsi="Trebuchet MS" w:cs="Trebuchet MS"/>
      <w:b/>
      <w:sz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rPr>
  </w:style>
  <w:style w:type="table" w:customStyle="1" w:styleId="a5">
    <w:basedOn w:val="NormalTable0"/>
    <w:pPr>
      <w:contextualSpacing/>
    </w:pPr>
    <w:tblPr>
      <w:tblStyleRowBandSize w:val="1"/>
      <w:tblStyleColBandSize w:val="1"/>
      <w:tblCellMar>
        <w:left w:w="115" w:type="dxa"/>
        <w:right w:w="115" w:type="dxa"/>
      </w:tblCellMar>
    </w:tblPr>
  </w:style>
  <w:style w:type="table" w:customStyle="1" w:styleId="a6">
    <w:basedOn w:val="NormalTable0"/>
    <w:pPr>
      <w:contextualSpacing/>
    </w:pPr>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F51BEA"/>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F51BEA"/>
    <w:rPr>
      <w:rFonts w:ascii="Tahoma" w:hAnsi="Tahoma" w:cs="Angsana New"/>
      <w:sz w:val="16"/>
    </w:rPr>
  </w:style>
  <w:style w:type="paragraph" w:styleId="a9">
    <w:name w:val="header"/>
    <w:basedOn w:val="a"/>
    <w:link w:val="aa"/>
    <w:uiPriority w:val="99"/>
    <w:unhideWhenUsed/>
    <w:rsid w:val="00F51BEA"/>
    <w:pPr>
      <w:tabs>
        <w:tab w:val="center" w:pos="4513"/>
        <w:tab w:val="right" w:pos="9026"/>
      </w:tabs>
      <w:spacing w:line="240" w:lineRule="auto"/>
    </w:pPr>
    <w:rPr>
      <w:rFonts w:cs="Cordia New"/>
    </w:rPr>
  </w:style>
  <w:style w:type="character" w:customStyle="1" w:styleId="aa">
    <w:name w:val="หัวกระดาษ อักขระ"/>
    <w:basedOn w:val="a0"/>
    <w:link w:val="a9"/>
    <w:uiPriority w:val="99"/>
    <w:rsid w:val="00F51BEA"/>
    <w:rPr>
      <w:rFonts w:cs="Cordia New"/>
    </w:rPr>
  </w:style>
  <w:style w:type="paragraph" w:styleId="ab">
    <w:name w:val="footer"/>
    <w:basedOn w:val="a"/>
    <w:link w:val="ac"/>
    <w:uiPriority w:val="99"/>
    <w:unhideWhenUsed/>
    <w:rsid w:val="00F51BEA"/>
    <w:pPr>
      <w:tabs>
        <w:tab w:val="center" w:pos="4513"/>
        <w:tab w:val="right" w:pos="9026"/>
      </w:tabs>
      <w:spacing w:line="240" w:lineRule="auto"/>
    </w:pPr>
    <w:rPr>
      <w:rFonts w:cs="Cordia New"/>
    </w:rPr>
  </w:style>
  <w:style w:type="character" w:customStyle="1" w:styleId="ac">
    <w:name w:val="ท้ายกระดาษ อักขระ"/>
    <w:basedOn w:val="a0"/>
    <w:link w:val="ab"/>
    <w:uiPriority w:val="99"/>
    <w:rsid w:val="00F51BEA"/>
    <w:rPr>
      <w:rFonts w:cs="Cordia New"/>
    </w:rPr>
  </w:style>
  <w:style w:type="paragraph" w:styleId="ad">
    <w:name w:val="caption"/>
    <w:basedOn w:val="a"/>
    <w:next w:val="a"/>
    <w:uiPriority w:val="35"/>
    <w:semiHidden/>
    <w:unhideWhenUsed/>
    <w:qFormat/>
    <w:rsid w:val="00F51BEA"/>
    <w:pPr>
      <w:spacing w:after="200" w:line="240" w:lineRule="auto"/>
    </w:pPr>
    <w:rPr>
      <w:rFonts w:cs="Cordia New"/>
      <w:b/>
      <w:bCs/>
      <w:color w:val="4F81BD" w:themeColor="accent1"/>
      <w:sz w:val="18"/>
      <w:szCs w:val="22"/>
    </w:rPr>
  </w:style>
  <w:style w:type="paragraph" w:styleId="ae">
    <w:name w:val="List Paragraph"/>
    <w:basedOn w:val="a"/>
    <w:link w:val="af"/>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af0">
    <w:name w:val="Table Grid"/>
    <w:basedOn w:val="a1"/>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รายการย่อหน้า อักขระ"/>
    <w:basedOn w:val="a0"/>
    <w:link w:val="ae"/>
    <w:uiPriority w:val="34"/>
    <w:rsid w:val="00325BBC"/>
    <w:rPr>
      <w:rFonts w:cs="Cordia New"/>
    </w:rPr>
  </w:style>
  <w:style w:type="character" w:customStyle="1" w:styleId="words">
    <w:name w:val="words"/>
    <w:basedOn w:val="a0"/>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10">
    <w:name w:val="toc 1"/>
    <w:basedOn w:val="a"/>
    <w:next w:val="a"/>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20">
    <w:name w:val="toc 2"/>
    <w:basedOn w:val="a"/>
    <w:next w:val="a"/>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30">
    <w:name w:val="toc 3"/>
    <w:basedOn w:val="a"/>
    <w:next w:val="a"/>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af1">
    <w:name w:val="TOC Heading"/>
    <w:basedOn w:val="1"/>
    <w:next w:val="a"/>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af2">
    <w:name w:val="Body Text"/>
    <w:basedOn w:val="a"/>
    <w:link w:val="af3"/>
    <w:rsid w:val="00392171"/>
    <w:pPr>
      <w:spacing w:after="120" w:line="240" w:lineRule="auto"/>
      <w:jc w:val="both"/>
    </w:pPr>
    <w:rPr>
      <w:rFonts w:eastAsia="Times New Roman" w:cs="Times New Roman"/>
      <w:color w:val="auto"/>
      <w:lang w:val="en-AU" w:bidi="ar-SA"/>
    </w:rPr>
  </w:style>
  <w:style w:type="character" w:customStyle="1" w:styleId="af3">
    <w:name w:val="เนื้อความ อักขระ"/>
    <w:basedOn w:val="a0"/>
    <w:link w:val="af2"/>
    <w:rsid w:val="00392171"/>
    <w:rPr>
      <w:rFonts w:eastAsia="Times New Roman" w:cs="Times New Roman"/>
      <w:color w:val="auto"/>
      <w:lang w:val="en-AU" w:bidi="ar-SA"/>
    </w:rPr>
  </w:style>
  <w:style w:type="paragraph" w:styleId="af4">
    <w:name w:val="Normal (Web)"/>
    <w:basedOn w:val="a"/>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a0"/>
    <w:rsid w:val="0097227A"/>
  </w:style>
  <w:style w:type="character" w:styleId="af5">
    <w:name w:val="Hyperlink"/>
    <w:basedOn w:val="a0"/>
    <w:uiPriority w:val="99"/>
    <w:unhideWhenUsed/>
    <w:rsid w:val="0097227A"/>
    <w:rPr>
      <w:color w:val="0000FF"/>
      <w:u w:val="single"/>
    </w:rPr>
  </w:style>
  <w:style w:type="table" w:styleId="60">
    <w:name w:val="Grid Table 6 Colorful"/>
    <w:basedOn w:val="a1"/>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3">
    <w:name w:val="Grid Table 4 Accent 3"/>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2">
    <w:name w:val="Grid Table 4 Accent 2"/>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4">
    <w:name w:val="Grid Table 4 Accent 4"/>
    <w:basedOn w:val="a1"/>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a"/>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40">
    <w:name w:val="Grid Table 4"/>
    <w:basedOn w:val="a1"/>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6">
    <w:name w:val="No Spacing"/>
    <w:link w:val="af7"/>
    <w:uiPriority w:val="1"/>
    <w:qFormat/>
    <w:rsid w:val="00211E39"/>
    <w:pPr>
      <w:spacing w:line="240" w:lineRule="auto"/>
    </w:pPr>
    <w:rPr>
      <w:rFonts w:asciiTheme="minorHAnsi" w:eastAsiaTheme="minorEastAsia" w:hAnsiTheme="minorHAnsi" w:cstheme="minorBidi"/>
      <w:color w:val="auto"/>
      <w:sz w:val="28"/>
      <w:szCs w:val="28"/>
    </w:rPr>
  </w:style>
  <w:style w:type="character" w:customStyle="1" w:styleId="af7">
    <w:name w:val="ไม่มีการเว้นระยะห่าง อักขระ"/>
    <w:basedOn w:val="a0"/>
    <w:link w:val="af6"/>
    <w:uiPriority w:val="1"/>
    <w:rsid w:val="00211E39"/>
    <w:rPr>
      <w:rFonts w:asciiTheme="minorHAnsi" w:eastAsiaTheme="minorEastAsia" w:hAnsiTheme="minorHAnsi" w:cstheme="minorBidi"/>
      <w:color w:val="auto"/>
      <w:sz w:val="28"/>
      <w:szCs w:val="28"/>
    </w:rPr>
  </w:style>
  <w:style w:type="character" w:styleId="af8">
    <w:name w:val="Strong"/>
    <w:basedOn w:val="a0"/>
    <w:uiPriority w:val="22"/>
    <w:qFormat/>
    <w:rsid w:val="00AF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63185515">
      <w:bodyDiv w:val="1"/>
      <w:marLeft w:val="0"/>
      <w:marRight w:val="0"/>
      <w:marTop w:val="0"/>
      <w:marBottom w:val="0"/>
      <w:divBdr>
        <w:top w:val="none" w:sz="0" w:space="0" w:color="auto"/>
        <w:left w:val="none" w:sz="0" w:space="0" w:color="auto"/>
        <w:bottom w:val="none" w:sz="0" w:space="0" w:color="auto"/>
        <w:right w:val="none" w:sz="0" w:space="0" w:color="auto"/>
      </w:divBdr>
    </w:div>
    <w:div w:id="472412229">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 w:id="18209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BD57-AD36-4314-BDAB-001CB4FD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27</Pages>
  <Words>3515</Words>
  <Characters>20036</Characters>
  <Application>Microsoft Office Word</Application>
  <DocSecurity>0</DocSecurity>
  <Lines>166</Lines>
  <Paragraphs>47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nexuspump</dc:creator>
  <cp:lastModifiedBy>SAKSORN KHONGSIRIRAT</cp:lastModifiedBy>
  <cp:revision>23</cp:revision>
  <dcterms:created xsi:type="dcterms:W3CDTF">2015-07-28T13:09:00Z</dcterms:created>
  <dcterms:modified xsi:type="dcterms:W3CDTF">2015-08-28T05:04:00Z</dcterms:modified>
</cp:coreProperties>
</file>