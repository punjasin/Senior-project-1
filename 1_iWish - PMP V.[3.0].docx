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F71D9B" w14:textId="477E7140" w:rsidR="005E238A" w:rsidRPr="00A3040C" w:rsidRDefault="005E238A">
      <w:pPr>
        <w:rPr>
          <w:rFonts w:ascii="Times New Roman" w:eastAsia="Times New Roman" w:hAnsi="Times New Roman" w:cstheme="minorBidi"/>
          <w:b/>
          <w:sz w:val="36"/>
          <w:highlight w:val="white"/>
        </w:rPr>
      </w:pPr>
    </w:p>
    <w:p w14:paraId="22376FBE" w14:textId="64DB2198" w:rsidR="005E238A" w:rsidRDefault="005E238A">
      <w:pPr>
        <w:rPr>
          <w:rFonts w:ascii="Times New Roman" w:eastAsia="Times New Roman" w:hAnsi="Times New Roman" w:cs="Times New Roman"/>
          <w:b/>
          <w:sz w:val="36"/>
          <w:highlight w:val="white"/>
        </w:rPr>
      </w:pPr>
    </w:p>
    <w:p w14:paraId="43C69AD9" w14:textId="604AA1D6" w:rsidR="005E238A" w:rsidRDefault="005E238A">
      <w:pPr>
        <w:rPr>
          <w:rFonts w:ascii="Times New Roman" w:eastAsia="Times New Roman" w:hAnsi="Times New Roman" w:cs="Times New Roman"/>
          <w:b/>
          <w:sz w:val="36"/>
          <w:highlight w:val="white"/>
        </w:rPr>
      </w:pPr>
    </w:p>
    <w:p w14:paraId="352F53F8" w14:textId="73D7F22C" w:rsidR="005E238A" w:rsidRDefault="005E238A">
      <w:pPr>
        <w:rPr>
          <w:rFonts w:ascii="Times New Roman" w:eastAsia="Times New Roman" w:hAnsi="Times New Roman" w:cs="Times New Roman"/>
          <w:b/>
          <w:sz w:val="36"/>
          <w:highlight w:val="white"/>
        </w:rPr>
      </w:pPr>
    </w:p>
    <w:p w14:paraId="73B52277" w14:textId="260FB07B" w:rsidR="005E238A" w:rsidRDefault="005E238A">
      <w:pPr>
        <w:rPr>
          <w:rFonts w:ascii="Times New Roman" w:eastAsia="Times New Roman" w:hAnsi="Times New Roman" w:cstheme="minorBidi"/>
          <w:b/>
          <w:sz w:val="36"/>
          <w:highlight w:val="white"/>
        </w:rPr>
      </w:pPr>
    </w:p>
    <w:p w14:paraId="17459AD2" w14:textId="77777777" w:rsidR="0081792B" w:rsidRPr="0081792B" w:rsidRDefault="0081792B">
      <w:pPr>
        <w:rPr>
          <w:rFonts w:ascii="Times New Roman" w:eastAsia="Times New Roman" w:hAnsi="Times New Roman" w:cstheme="minorBidi"/>
          <w:b/>
          <w:sz w:val="36"/>
          <w:highlight w:val="white"/>
        </w:rPr>
      </w:pPr>
    </w:p>
    <w:p w14:paraId="06F8131D" w14:textId="5A9BAA70" w:rsidR="005E238A" w:rsidRDefault="005E238A">
      <w:pPr>
        <w:rPr>
          <w:rFonts w:ascii="Times New Roman" w:eastAsia="Times New Roman" w:hAnsi="Times New Roman" w:cs="Times New Roman"/>
          <w:b/>
          <w:sz w:val="36"/>
          <w:highlight w:val="white"/>
        </w:rPr>
      </w:pPr>
    </w:p>
    <w:p w14:paraId="7601F7F4" w14:textId="3E6FCDEA" w:rsidR="005E238A" w:rsidRDefault="005E238A">
      <w:pPr>
        <w:rPr>
          <w:rFonts w:ascii="Times New Roman" w:eastAsia="Times New Roman" w:hAnsi="Times New Roman" w:cs="Times New Roman"/>
          <w:b/>
          <w:sz w:val="36"/>
          <w:highlight w:val="white"/>
        </w:rPr>
      </w:pPr>
    </w:p>
    <w:p w14:paraId="4492433A" w14:textId="342EDBFB" w:rsidR="005E238A" w:rsidRDefault="005E238A">
      <w:pPr>
        <w:rPr>
          <w:rFonts w:ascii="Times New Roman" w:eastAsia="Times New Roman" w:hAnsi="Times New Roman" w:cstheme="minorBidi"/>
          <w:b/>
          <w:sz w:val="36"/>
          <w:highlight w:val="white"/>
        </w:rPr>
      </w:pPr>
    </w:p>
    <w:p w14:paraId="7B48DAB5" w14:textId="77777777" w:rsidR="00746D39" w:rsidRDefault="00746D39">
      <w:pPr>
        <w:rPr>
          <w:rFonts w:ascii="Times New Roman" w:eastAsia="Times New Roman" w:hAnsi="Times New Roman" w:cstheme="minorBidi"/>
          <w:b/>
          <w:sz w:val="36"/>
          <w:highlight w:val="white"/>
        </w:rPr>
      </w:pPr>
    </w:p>
    <w:p w14:paraId="34FB5135" w14:textId="77777777" w:rsidR="00746D39" w:rsidRDefault="00746D39">
      <w:pPr>
        <w:rPr>
          <w:rFonts w:ascii="Times New Roman" w:eastAsia="Times New Roman" w:hAnsi="Times New Roman" w:cstheme="minorBidi"/>
          <w:b/>
          <w:sz w:val="36"/>
          <w:highlight w:val="white"/>
        </w:rPr>
      </w:pPr>
    </w:p>
    <w:p w14:paraId="6451210F" w14:textId="77777777" w:rsidR="0081792B" w:rsidRPr="0081792B" w:rsidRDefault="0081792B">
      <w:pPr>
        <w:rPr>
          <w:rFonts w:ascii="Times New Roman" w:eastAsia="Times New Roman" w:hAnsi="Times New Roman" w:cstheme="minorBidi"/>
          <w:b/>
          <w:sz w:val="36"/>
          <w:highlight w:val="white"/>
        </w:rPr>
      </w:pPr>
    </w:p>
    <w:p w14:paraId="3A29DE04" w14:textId="1611769F" w:rsidR="005E238A" w:rsidRDefault="005E238A">
      <w:pPr>
        <w:rPr>
          <w:rFonts w:ascii="Times New Roman" w:eastAsia="Times New Roman" w:hAnsi="Times New Roman" w:cs="Times New Roman"/>
          <w:b/>
          <w:sz w:val="36"/>
          <w:highlight w:val="white"/>
        </w:rPr>
      </w:pPr>
      <w:r>
        <w:rPr>
          <w:noProof/>
        </w:rPr>
        <mc:AlternateContent>
          <mc:Choice Requires="wps">
            <w:drawing>
              <wp:anchor distT="0" distB="0" distL="114300" distR="114300" simplePos="0" relativeHeight="251661824" behindDoc="0" locked="0" layoutInCell="1" allowOverlap="1" wp14:anchorId="58641FCE" wp14:editId="58C72C49">
                <wp:simplePos x="0" y="0"/>
                <wp:positionH relativeFrom="column">
                  <wp:posOffset>419100</wp:posOffset>
                </wp:positionH>
                <wp:positionV relativeFrom="paragraph">
                  <wp:posOffset>10160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BC68049" w14:textId="77777777" w:rsidR="000C043E" w:rsidRPr="00211E39" w:rsidRDefault="000C043E" w:rsidP="005E238A">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641FCE" id="_x0000_t202" coordsize="21600,21600" o:spt="202" path="m,l,21600r21600,l21600,xe">
                <v:stroke joinstyle="miter"/>
                <v:path gradientshapeok="t" o:connecttype="rect"/>
              </v:shapetype>
              <v:shape id="Text Box 48" o:spid="_x0000_s1026" type="#_x0000_t202" style="position:absolute;margin-left:33pt;margin-top:.8pt;width:2in;height:2in;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2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" filled="f" stroked="f">
                <v:textbox style="mso-fit-shape-to-text:t">
                  <w:txbxContent>
                    <w:p w14:paraId="4BC68049" w14:textId="77777777" w:rsidR="000C043E" w:rsidRPr="00211E39" w:rsidRDefault="000C043E" w:rsidP="005E238A">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Plan</w:t>
                      </w:r>
                    </w:p>
                  </w:txbxContent>
                </v:textbox>
              </v:shape>
            </w:pict>
          </mc:Fallback>
        </mc:AlternateContent>
      </w:r>
    </w:p>
    <w:p w14:paraId="7337000A" w14:textId="6E42D243" w:rsidR="005E238A" w:rsidRDefault="005E238A">
      <w:pPr>
        <w:rPr>
          <w:rFonts w:ascii="Times New Roman" w:eastAsia="Times New Roman" w:hAnsi="Times New Roman" w:cs="Times New Roman"/>
          <w:b/>
          <w:sz w:val="36"/>
          <w:highlight w:val="white"/>
        </w:rPr>
      </w:pPr>
    </w:p>
    <w:p w14:paraId="20096F81" w14:textId="15D7E24E" w:rsidR="005E238A" w:rsidRDefault="005E238A">
      <w:pPr>
        <w:rPr>
          <w:rFonts w:ascii="Times New Roman" w:eastAsia="Times New Roman" w:hAnsi="Times New Roman" w:cs="Times New Roman"/>
          <w:b/>
          <w:sz w:val="36"/>
          <w:highlight w:val="white"/>
        </w:rPr>
      </w:pPr>
    </w:p>
    <w:p w14:paraId="250762AF" w14:textId="77777777" w:rsidR="005E238A" w:rsidRDefault="005E238A">
      <w:pPr>
        <w:rPr>
          <w:rFonts w:ascii="Times New Roman" w:eastAsia="Times New Roman" w:hAnsi="Times New Roman" w:cs="Times New Roman"/>
          <w:b/>
          <w:sz w:val="36"/>
          <w:highlight w:val="white"/>
        </w:rPr>
      </w:pPr>
    </w:p>
    <w:p w14:paraId="27619D9B" w14:textId="77777777" w:rsidR="005E238A" w:rsidRDefault="005E238A">
      <w:pPr>
        <w:rPr>
          <w:rFonts w:ascii="Times New Roman" w:eastAsia="Times New Roman" w:hAnsi="Times New Roman" w:cs="Times New Roman"/>
          <w:b/>
          <w:sz w:val="36"/>
          <w:highlight w:val="white"/>
        </w:rPr>
      </w:pPr>
    </w:p>
    <w:p w14:paraId="66E80877" w14:textId="77777777" w:rsidR="005E238A" w:rsidRDefault="005E238A">
      <w:pPr>
        <w:rPr>
          <w:rFonts w:ascii="Times New Roman" w:eastAsia="Times New Roman" w:hAnsi="Times New Roman" w:cs="Times New Roman"/>
          <w:b/>
          <w:sz w:val="36"/>
          <w:highlight w:val="white"/>
        </w:rPr>
      </w:pPr>
    </w:p>
    <w:p w14:paraId="6E99B02B" w14:textId="77777777" w:rsidR="005E238A" w:rsidRDefault="005E238A">
      <w:pPr>
        <w:rPr>
          <w:rFonts w:ascii="Times New Roman" w:eastAsia="Times New Roman" w:hAnsi="Times New Roman" w:cs="Times New Roman"/>
          <w:b/>
          <w:sz w:val="36"/>
          <w:highlight w:val="white"/>
        </w:rPr>
      </w:pPr>
    </w:p>
    <w:p w14:paraId="190853E4" w14:textId="77777777" w:rsidR="005E238A" w:rsidRDefault="005E238A">
      <w:pPr>
        <w:rPr>
          <w:rFonts w:ascii="Times New Roman" w:eastAsia="Times New Roman" w:hAnsi="Times New Roman" w:cs="Times New Roman"/>
          <w:b/>
          <w:sz w:val="36"/>
          <w:highlight w:val="white"/>
        </w:rPr>
      </w:pPr>
    </w:p>
    <w:p w14:paraId="6F870573" w14:textId="77777777" w:rsidR="005E238A" w:rsidRDefault="005E238A">
      <w:pPr>
        <w:rPr>
          <w:rFonts w:ascii="Times New Roman" w:eastAsia="Times New Roman" w:hAnsi="Times New Roman" w:cs="Times New Roman"/>
          <w:b/>
          <w:sz w:val="36"/>
          <w:highlight w:val="white"/>
        </w:rPr>
      </w:pPr>
    </w:p>
    <w:p w14:paraId="29E912C0" w14:textId="77777777" w:rsidR="005E238A" w:rsidRDefault="005E238A">
      <w:pPr>
        <w:rPr>
          <w:rFonts w:ascii="Times New Roman" w:eastAsia="Times New Roman" w:hAnsi="Times New Roman" w:cs="Times New Roman"/>
          <w:b/>
          <w:sz w:val="36"/>
          <w:highlight w:val="white"/>
        </w:rPr>
      </w:pPr>
    </w:p>
    <w:p w14:paraId="6D8120E5" w14:textId="77777777" w:rsidR="005E238A" w:rsidRDefault="005E238A">
      <w:pPr>
        <w:rPr>
          <w:rFonts w:ascii="Times New Roman" w:eastAsia="Times New Roman" w:hAnsi="Times New Roman" w:cs="Times New Roman"/>
          <w:b/>
          <w:sz w:val="36"/>
          <w:highlight w:val="white"/>
        </w:rPr>
      </w:pPr>
    </w:p>
    <w:p w14:paraId="0DD7E688" w14:textId="77777777" w:rsidR="005E238A" w:rsidRDefault="005E238A">
      <w:pPr>
        <w:rPr>
          <w:rFonts w:ascii="Times New Roman" w:eastAsia="Times New Roman" w:hAnsi="Times New Roman" w:cs="Times New Roman"/>
          <w:b/>
          <w:sz w:val="36"/>
          <w:highlight w:val="white"/>
        </w:rPr>
      </w:pPr>
    </w:p>
    <w:p w14:paraId="2EB3B444" w14:textId="77777777" w:rsidR="005E238A" w:rsidRDefault="005E238A">
      <w:pPr>
        <w:rPr>
          <w:rFonts w:ascii="Times New Roman" w:eastAsia="Times New Roman" w:hAnsi="Times New Roman" w:cs="Times New Roman"/>
          <w:b/>
          <w:sz w:val="36"/>
          <w:highlight w:val="white"/>
        </w:rPr>
      </w:pPr>
    </w:p>
    <w:p w14:paraId="3F176BC5" w14:textId="77777777" w:rsidR="005E238A" w:rsidRDefault="005E238A">
      <w:pPr>
        <w:rPr>
          <w:rFonts w:ascii="Times New Roman" w:eastAsia="Times New Roman" w:hAnsi="Times New Roman" w:cs="Times New Roman"/>
          <w:b/>
          <w:sz w:val="36"/>
          <w:highlight w:val="white"/>
        </w:rPr>
      </w:pPr>
    </w:p>
    <w:p w14:paraId="14BD15A4" w14:textId="77777777" w:rsidR="003D1240" w:rsidRDefault="003D1240">
      <w:pPr>
        <w:rPr>
          <w:rFonts w:ascii="Times New Roman" w:eastAsia="Times New Roman" w:hAnsi="Times New Roman" w:cs="Times New Roman"/>
          <w:b/>
          <w:sz w:val="36"/>
          <w:highlight w:val="white"/>
        </w:rPr>
      </w:pPr>
    </w:p>
    <w:p w14:paraId="008E40F5" w14:textId="77777777" w:rsidR="005E238A" w:rsidRDefault="005E238A">
      <w:pPr>
        <w:rPr>
          <w:rFonts w:ascii="Times New Roman" w:eastAsia="Times New Roman" w:hAnsi="Times New Roman" w:cs="Times New Roman"/>
          <w:b/>
          <w:sz w:val="36"/>
          <w:highlight w:val="white"/>
        </w:rPr>
      </w:pPr>
    </w:p>
    <w:p w14:paraId="181F8D59" w14:textId="77777777" w:rsidR="001765EB" w:rsidRPr="00762003" w:rsidRDefault="001765EB">
      <w:pPr>
        <w:rPr>
          <w:rFonts w:ascii="Times New Roman" w:eastAsia="Times New Roman" w:hAnsi="Times New Roman" w:cstheme="minorBidi"/>
          <w:b/>
          <w:sz w:val="36"/>
          <w:highlight w:val="white"/>
        </w:rPr>
      </w:pPr>
    </w:p>
    <w:p w14:paraId="4C370645"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36"/>
          <w:highlight w:val="white"/>
        </w:rPr>
        <w:lastRenderedPageBreak/>
        <w:t>Document History</w:t>
      </w:r>
    </w:p>
    <w:tbl>
      <w:tblPr>
        <w:tblStyle w:val="a"/>
        <w:tblW w:w="991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7"/>
        <w:gridCol w:w="2647"/>
        <w:gridCol w:w="1109"/>
        <w:gridCol w:w="955"/>
        <w:gridCol w:w="890"/>
        <w:gridCol w:w="1034"/>
        <w:gridCol w:w="1226"/>
      </w:tblGrid>
      <w:tr w:rsidR="00383571" w:rsidRPr="00215D4D" w14:paraId="61F158F9" w14:textId="77777777" w:rsidTr="001D00DE">
        <w:trPr>
          <w:trHeight w:val="777"/>
        </w:trPr>
        <w:tc>
          <w:tcPr>
            <w:tcW w:w="2057"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9D26D6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Document Name</w:t>
            </w:r>
          </w:p>
        </w:tc>
        <w:tc>
          <w:tcPr>
            <w:tcW w:w="2647"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40F1E52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Version</w:t>
            </w:r>
          </w:p>
        </w:tc>
        <w:tc>
          <w:tcPr>
            <w:tcW w:w="1109"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16651B1"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Status</w:t>
            </w:r>
          </w:p>
        </w:tc>
        <w:tc>
          <w:tcPr>
            <w:tcW w:w="955"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F6B6FC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Date</w:t>
            </w:r>
          </w:p>
        </w:tc>
        <w:tc>
          <w:tcPr>
            <w:tcW w:w="890"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A3414F3"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Viewable</w:t>
            </w:r>
          </w:p>
        </w:tc>
        <w:tc>
          <w:tcPr>
            <w:tcW w:w="10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0269E8E"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Reviewer</w:t>
            </w:r>
          </w:p>
        </w:tc>
        <w:tc>
          <w:tcPr>
            <w:tcW w:w="1226"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5550DCE"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Responsible</w:t>
            </w:r>
          </w:p>
        </w:tc>
      </w:tr>
      <w:tr w:rsidR="00383571" w:rsidRPr="00215D4D" w14:paraId="6AED4FCF" w14:textId="77777777" w:rsidTr="001D00DE">
        <w:trPr>
          <w:trHeight w:val="3456"/>
        </w:trPr>
        <w:tc>
          <w:tcPr>
            <w:tcW w:w="2057" w:type="dxa"/>
            <w:tcBorders>
              <w:left w:val="single" w:sz="8" w:space="0" w:color="000000"/>
              <w:right w:val="single" w:sz="8" w:space="0" w:color="000000"/>
            </w:tcBorders>
            <w:tcMar>
              <w:top w:w="100" w:type="dxa"/>
              <w:left w:w="100" w:type="dxa"/>
              <w:bottom w:w="100" w:type="dxa"/>
              <w:right w:w="100" w:type="dxa"/>
            </w:tcMar>
          </w:tcPr>
          <w:p w14:paraId="0AC177B0" w14:textId="23138158" w:rsidR="00383571" w:rsidRPr="00215D4D" w:rsidRDefault="00B316C1" w:rsidP="00F34FE9">
            <w:pPr>
              <w:ind w:left="140" w:right="140"/>
              <w:contextualSpacing w:val="0"/>
              <w:rPr>
                <w:rFonts w:ascii="Times New Roman" w:hAnsi="Times New Roman" w:cs="Times New Roman"/>
              </w:rPr>
            </w:pPr>
            <w:r>
              <w:rPr>
                <w:rFonts w:ascii="Times New Roman" w:eastAsia="Times New Roman" w:hAnsi="Times New Roman" w:cs="Times New Roman"/>
                <w:sz w:val="20"/>
                <w:highlight w:val="white"/>
              </w:rPr>
              <w:t>iWish - PMP V.[1.0]</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4B0C44AD" w14:textId="30B372BF" w:rsidR="00F24887" w:rsidRPr="00F24887" w:rsidRDefault="00F24887" w:rsidP="00F24887">
            <w:pPr>
              <w:tabs>
                <w:tab w:val="right" w:pos="9017"/>
              </w:tabs>
              <w:spacing w:after="100"/>
              <w:rPr>
                <w:rFonts w:ascii="Times New Roman" w:hAnsi="Times New Roman" w:cs="Times New Roman"/>
                <w:b/>
                <w:bCs/>
              </w:rPr>
            </w:pPr>
            <w:r w:rsidRPr="00F24887">
              <w:rPr>
                <w:rFonts w:ascii="Times New Roman" w:hAnsi="Times New Roman" w:cs="Times New Roman"/>
                <w:b/>
                <w:bCs/>
              </w:rPr>
              <w:t>Add</w:t>
            </w:r>
          </w:p>
          <w:p w14:paraId="6A4A5530" w14:textId="77777777" w:rsidR="00383571"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030EC8F4" w14:textId="77777777"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5606F8EA" w14:textId="563501B6"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76FCB674" w14:textId="77777777"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44F953C5" w14:textId="77777777" w:rsidR="00ED6EA8" w:rsidRPr="00ED6EA8" w:rsidRDefault="00ED6EA8" w:rsidP="00ED6EA8">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676A3A6A" w14:textId="77777777" w:rsidR="00ED6EA8" w:rsidRPr="00ED6EA8" w:rsidRDefault="00ED6EA8" w:rsidP="00ED6EA8">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14451733" w14:textId="66220D74" w:rsidR="00ED6EA8" w:rsidRPr="00ED6EA8" w:rsidRDefault="00ED6EA8" w:rsidP="00ED6EA8">
            <w:pPr>
              <w:pStyle w:val="ListParagraph"/>
              <w:numPr>
                <w:ilvl w:val="0"/>
                <w:numId w:val="26"/>
              </w:numPr>
              <w:tabs>
                <w:tab w:val="right" w:pos="9017"/>
              </w:tabs>
              <w:spacing w:after="100"/>
              <w:rPr>
                <w:rFonts w:ascii="Times New Roman" w:hAnsi="Times New Roman" w:cs="Times New Roman"/>
              </w:rPr>
            </w:pPr>
            <w:r w:rsidRPr="00ED6EA8">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374701C3"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0F30E09E"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20-05-2015</w:t>
            </w:r>
          </w:p>
        </w:tc>
        <w:tc>
          <w:tcPr>
            <w:tcW w:w="890" w:type="dxa"/>
            <w:tcBorders>
              <w:right w:val="single" w:sz="8" w:space="0" w:color="000000"/>
            </w:tcBorders>
            <w:tcMar>
              <w:top w:w="100" w:type="dxa"/>
              <w:left w:w="100" w:type="dxa"/>
              <w:bottom w:w="100" w:type="dxa"/>
              <w:right w:w="100" w:type="dxa"/>
            </w:tcMar>
          </w:tcPr>
          <w:p w14:paraId="7FDEADBC"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C83D136"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6F8B1A82"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690A4261"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 xml:space="preserve"> </w:t>
            </w:r>
          </w:p>
        </w:tc>
      </w:tr>
      <w:tr w:rsidR="001D00DE" w:rsidRPr="00215D4D" w14:paraId="0AF08F22" w14:textId="77777777" w:rsidTr="00A95B3A">
        <w:trPr>
          <w:trHeight w:val="3441"/>
        </w:trPr>
        <w:tc>
          <w:tcPr>
            <w:tcW w:w="2057" w:type="dxa"/>
            <w:tcBorders>
              <w:left w:val="single" w:sz="8" w:space="0" w:color="000000"/>
              <w:right w:val="single" w:sz="8" w:space="0" w:color="000000"/>
            </w:tcBorders>
            <w:tcMar>
              <w:top w:w="100" w:type="dxa"/>
              <w:left w:w="100" w:type="dxa"/>
              <w:bottom w:w="100" w:type="dxa"/>
              <w:right w:w="100" w:type="dxa"/>
            </w:tcMar>
          </w:tcPr>
          <w:p w14:paraId="2D477759" w14:textId="40BC7F2C" w:rsidR="001D00DE" w:rsidRPr="00215D4D" w:rsidRDefault="00B316C1"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iWish - PMP V.[1.0]</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4B2DDA42" w14:textId="40ECF8B1" w:rsidR="00F24887" w:rsidRPr="00F24887" w:rsidRDefault="00F24887" w:rsidP="00F24887">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0072E89A"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5351FC3D"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0B469505"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2DCF8C20"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0E3F8105" w14:textId="77777777" w:rsidR="001D00DE" w:rsidRPr="00ED6EA8" w:rsidRDefault="001D00DE" w:rsidP="001D00DE">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354544AE" w14:textId="77777777" w:rsidR="001D00DE" w:rsidRPr="00ED6EA8" w:rsidRDefault="001D00DE" w:rsidP="001D00DE">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29BA6ADF" w14:textId="3D6892F7" w:rsidR="001D00DE" w:rsidRDefault="001D00DE" w:rsidP="001D00DE">
            <w:pPr>
              <w:pStyle w:val="ListParagraph"/>
              <w:numPr>
                <w:ilvl w:val="0"/>
                <w:numId w:val="26"/>
              </w:numPr>
              <w:tabs>
                <w:tab w:val="right" w:pos="9017"/>
              </w:tabs>
              <w:spacing w:after="100"/>
              <w:rPr>
                <w:rFonts w:ascii="Times New Roman" w:hAnsi="Times New Roman" w:cs="Times New Roman"/>
              </w:rPr>
            </w:pPr>
            <w:r w:rsidRPr="00ED6EA8">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6FA2C92C" w14:textId="5EFB89DC" w:rsidR="001D00DE" w:rsidRPr="00215D4D" w:rsidRDefault="009E6A5B">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530C86DB" w14:textId="75321122" w:rsidR="001D00DE" w:rsidRPr="00215D4D" w:rsidRDefault="001D00DE">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22</w:t>
            </w:r>
            <w:r w:rsidR="009F2EEC">
              <w:rPr>
                <w:rFonts w:ascii="Times New Roman" w:eastAsia="Times New Roman" w:hAnsi="Times New Roman" w:cs="Times New Roman"/>
                <w:sz w:val="20"/>
                <w:highlight w:val="white"/>
              </w:rPr>
              <w:t>-07</w:t>
            </w:r>
            <w:r w:rsidRPr="00215D4D">
              <w:rPr>
                <w:rFonts w:ascii="Times New Roman" w:eastAsia="Times New Roman" w:hAnsi="Times New Roman" w:cs="Times New Roman"/>
                <w:sz w:val="20"/>
                <w:highlight w:val="white"/>
              </w:rPr>
              <w:t>-2015</w:t>
            </w:r>
          </w:p>
        </w:tc>
        <w:tc>
          <w:tcPr>
            <w:tcW w:w="890" w:type="dxa"/>
            <w:tcBorders>
              <w:right w:val="single" w:sz="8" w:space="0" w:color="000000"/>
            </w:tcBorders>
            <w:tcMar>
              <w:top w:w="100" w:type="dxa"/>
              <w:left w:w="100" w:type="dxa"/>
              <w:bottom w:w="100" w:type="dxa"/>
              <w:right w:w="100" w:type="dxa"/>
            </w:tcMar>
          </w:tcPr>
          <w:p w14:paraId="229E72BA" w14:textId="09CE46CE" w:rsidR="001D00DE" w:rsidRPr="00215D4D" w:rsidRDefault="001D00D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3A40404" w14:textId="7216CA3B" w:rsidR="001D00DE" w:rsidRPr="00215D4D" w:rsidRDefault="001D00D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488D907B" w14:textId="77777777" w:rsidR="001D00DE" w:rsidRPr="00215D4D" w:rsidRDefault="001D00DE" w:rsidP="001D00DE">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363ADB01" w14:textId="77777777" w:rsidR="001D00DE" w:rsidRPr="00215D4D" w:rsidRDefault="001D00DE">
            <w:pPr>
              <w:ind w:left="140" w:right="140"/>
              <w:jc w:val="both"/>
              <w:rPr>
                <w:rFonts w:ascii="Times New Roman" w:eastAsia="Times New Roman" w:hAnsi="Times New Roman" w:cs="Times New Roman"/>
                <w:sz w:val="20"/>
                <w:highlight w:val="white"/>
              </w:rPr>
            </w:pPr>
          </w:p>
        </w:tc>
      </w:tr>
      <w:tr w:rsidR="00A95B3A" w:rsidRPr="00215D4D" w14:paraId="5B60C241" w14:textId="77777777" w:rsidTr="00B316C1">
        <w:trPr>
          <w:trHeight w:val="3441"/>
        </w:trPr>
        <w:tc>
          <w:tcPr>
            <w:tcW w:w="2057" w:type="dxa"/>
            <w:tcBorders>
              <w:left w:val="single" w:sz="8" w:space="0" w:color="000000"/>
              <w:right w:val="single" w:sz="8" w:space="0" w:color="000000"/>
            </w:tcBorders>
            <w:tcMar>
              <w:top w:w="100" w:type="dxa"/>
              <w:left w:w="100" w:type="dxa"/>
              <w:bottom w:w="100" w:type="dxa"/>
              <w:right w:w="100" w:type="dxa"/>
            </w:tcMar>
          </w:tcPr>
          <w:p w14:paraId="4C765FC7" w14:textId="65CA5155" w:rsidR="00A95B3A" w:rsidRDefault="00B316C1"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lastRenderedPageBreak/>
              <w:t>iWish - PMP V.[1.5]</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7EFD78FF" w14:textId="77777777" w:rsidR="00A95B3A" w:rsidRPr="00F24887" w:rsidRDefault="00A95B3A" w:rsidP="00A95B3A">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5D17BD01"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72BABEA1"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01301C94"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2DC5176F"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7D20C39B" w14:textId="77777777" w:rsidR="00A95B3A" w:rsidRPr="00ED6EA8" w:rsidRDefault="00A95B3A" w:rsidP="00A95B3A">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6CFD052F" w14:textId="77777777" w:rsidR="00A95B3A" w:rsidRPr="00ED6EA8" w:rsidRDefault="00A95B3A" w:rsidP="00A95B3A">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74452EFB" w14:textId="06A8E084" w:rsidR="00A95B3A" w:rsidRPr="00A95B3A" w:rsidRDefault="00A95B3A" w:rsidP="00A95B3A">
            <w:pPr>
              <w:pStyle w:val="ListParagraph"/>
              <w:numPr>
                <w:ilvl w:val="0"/>
                <w:numId w:val="26"/>
              </w:numPr>
              <w:tabs>
                <w:tab w:val="right" w:pos="9017"/>
              </w:tabs>
              <w:spacing w:after="100"/>
              <w:rPr>
                <w:rFonts w:ascii="Times New Roman" w:hAnsi="Times New Roman" w:cs="Times New Roman"/>
                <w:b/>
                <w:bCs/>
              </w:rPr>
            </w:pPr>
            <w:r w:rsidRPr="00A95B3A">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1D283D49" w14:textId="7F7EE119" w:rsidR="00A95B3A" w:rsidRDefault="00A95B3A">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2BC3D4CA" w14:textId="2CFB7D70" w:rsidR="00A95B3A" w:rsidRDefault="00232A4A">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23-08</w:t>
            </w:r>
            <w:r w:rsidR="00A95B3A" w:rsidRPr="00215D4D">
              <w:rPr>
                <w:rFonts w:ascii="Times New Roman" w:eastAsia="Times New Roman" w:hAnsi="Times New Roman" w:cs="Times New Roman"/>
                <w:sz w:val="20"/>
                <w:highlight w:val="white"/>
              </w:rPr>
              <w:t>-2015</w:t>
            </w:r>
          </w:p>
        </w:tc>
        <w:tc>
          <w:tcPr>
            <w:tcW w:w="890" w:type="dxa"/>
            <w:tcBorders>
              <w:right w:val="single" w:sz="8" w:space="0" w:color="000000"/>
            </w:tcBorders>
            <w:tcMar>
              <w:top w:w="100" w:type="dxa"/>
              <w:left w:w="100" w:type="dxa"/>
              <w:bottom w:w="100" w:type="dxa"/>
              <w:right w:w="100" w:type="dxa"/>
            </w:tcMar>
          </w:tcPr>
          <w:p w14:paraId="12C716DD" w14:textId="3311DA3D" w:rsidR="00A95B3A" w:rsidRPr="00215D4D" w:rsidRDefault="00A95B3A">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7AC4C8B7" w14:textId="61566F00" w:rsidR="00A95B3A" w:rsidRPr="00215D4D" w:rsidRDefault="00A95B3A">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30847A58" w14:textId="77777777" w:rsidR="00A95B3A" w:rsidRPr="00215D4D" w:rsidRDefault="00A95B3A" w:rsidP="00A95B3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6A5509AB" w14:textId="77777777" w:rsidR="00A95B3A" w:rsidRPr="00215D4D" w:rsidRDefault="00A95B3A" w:rsidP="001D00DE">
            <w:pPr>
              <w:ind w:left="140" w:right="140"/>
              <w:jc w:val="both"/>
              <w:rPr>
                <w:rFonts w:ascii="Times New Roman" w:eastAsia="Times New Roman" w:hAnsi="Times New Roman" w:cs="Times New Roman"/>
                <w:sz w:val="20"/>
                <w:highlight w:val="white"/>
              </w:rPr>
            </w:pPr>
          </w:p>
        </w:tc>
      </w:tr>
      <w:tr w:rsidR="00B316C1" w:rsidRPr="00215D4D" w14:paraId="0818169F" w14:textId="77777777" w:rsidTr="0046352F">
        <w:trPr>
          <w:trHeight w:val="880"/>
        </w:trPr>
        <w:tc>
          <w:tcPr>
            <w:tcW w:w="2057" w:type="dxa"/>
            <w:tcBorders>
              <w:left w:val="single" w:sz="8" w:space="0" w:color="000000"/>
              <w:right w:val="single" w:sz="8" w:space="0" w:color="000000"/>
            </w:tcBorders>
            <w:tcMar>
              <w:top w:w="100" w:type="dxa"/>
              <w:left w:w="100" w:type="dxa"/>
              <w:bottom w:w="100" w:type="dxa"/>
              <w:right w:w="100" w:type="dxa"/>
            </w:tcMar>
          </w:tcPr>
          <w:p w14:paraId="72424B7B" w14:textId="5544C960" w:rsidR="00B316C1" w:rsidRDefault="00B316C1"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iWish - PMP V.[2.0]</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54F7F3C0" w14:textId="77777777" w:rsidR="00B316C1" w:rsidRPr="00F24887" w:rsidRDefault="00B316C1" w:rsidP="00B316C1">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38CBA236" w14:textId="77777777" w:rsidR="00B316C1" w:rsidRPr="00ED6EA8" w:rsidRDefault="00B316C1" w:rsidP="00B316C1">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7456B0CE" w14:textId="77777777" w:rsidR="00B316C1" w:rsidRPr="00F24887" w:rsidRDefault="00B316C1" w:rsidP="00A95B3A">
            <w:pPr>
              <w:tabs>
                <w:tab w:val="right" w:pos="9017"/>
              </w:tabs>
              <w:spacing w:after="100"/>
              <w:rPr>
                <w:rFonts w:ascii="Times New Roman" w:hAnsi="Times New Roman" w:cs="Times New Roman"/>
                <w:b/>
                <w:bCs/>
              </w:rPr>
            </w:pPr>
          </w:p>
        </w:tc>
        <w:tc>
          <w:tcPr>
            <w:tcW w:w="1109" w:type="dxa"/>
            <w:tcBorders>
              <w:right w:val="single" w:sz="8" w:space="0" w:color="000000"/>
            </w:tcBorders>
            <w:tcMar>
              <w:top w:w="100" w:type="dxa"/>
              <w:left w:w="100" w:type="dxa"/>
              <w:bottom w:w="100" w:type="dxa"/>
              <w:right w:w="100" w:type="dxa"/>
            </w:tcMar>
          </w:tcPr>
          <w:p w14:paraId="3CC9CA3E" w14:textId="5672A1EA" w:rsidR="00B316C1" w:rsidRDefault="00B316C1">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24608CA9" w14:textId="5DDA6DDB" w:rsidR="00B316C1" w:rsidRDefault="00616289">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10</w:t>
            </w:r>
            <w:r w:rsidR="00B316C1">
              <w:rPr>
                <w:rFonts w:ascii="Times New Roman" w:eastAsia="Times New Roman" w:hAnsi="Times New Roman" w:cs="Times New Roman"/>
                <w:sz w:val="20"/>
                <w:highlight w:val="white"/>
              </w:rPr>
              <w:t>-10-2015</w:t>
            </w:r>
          </w:p>
        </w:tc>
        <w:tc>
          <w:tcPr>
            <w:tcW w:w="890" w:type="dxa"/>
            <w:tcBorders>
              <w:right w:val="single" w:sz="8" w:space="0" w:color="000000"/>
            </w:tcBorders>
            <w:tcMar>
              <w:top w:w="100" w:type="dxa"/>
              <w:left w:w="100" w:type="dxa"/>
              <w:bottom w:w="100" w:type="dxa"/>
              <w:right w:w="100" w:type="dxa"/>
            </w:tcMar>
          </w:tcPr>
          <w:p w14:paraId="2700E498" w14:textId="16A15D64" w:rsidR="00B316C1" w:rsidRPr="00215D4D" w:rsidRDefault="00B316C1">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684E73B5" w14:textId="4D6337F9" w:rsidR="00B316C1" w:rsidRPr="00215D4D" w:rsidRDefault="00B316C1">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5DDC4573" w14:textId="77777777" w:rsidR="00B316C1" w:rsidRPr="00215D4D" w:rsidRDefault="00B316C1" w:rsidP="00B316C1">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24B9D473" w14:textId="77777777" w:rsidR="00B316C1" w:rsidRPr="00215D4D" w:rsidRDefault="00B316C1" w:rsidP="00A95B3A">
            <w:pPr>
              <w:ind w:left="140" w:right="140"/>
              <w:jc w:val="both"/>
              <w:rPr>
                <w:rFonts w:ascii="Times New Roman" w:eastAsia="Times New Roman" w:hAnsi="Times New Roman" w:cs="Times New Roman"/>
                <w:sz w:val="20"/>
                <w:highlight w:val="white"/>
              </w:rPr>
            </w:pPr>
          </w:p>
        </w:tc>
      </w:tr>
      <w:tr w:rsidR="0046352F" w:rsidRPr="00215D4D" w14:paraId="1DD263C5" w14:textId="77777777" w:rsidTr="000C043E">
        <w:trPr>
          <w:trHeight w:val="880"/>
        </w:trPr>
        <w:tc>
          <w:tcPr>
            <w:tcW w:w="2057" w:type="dxa"/>
            <w:tcBorders>
              <w:left w:val="single" w:sz="8" w:space="0" w:color="000000"/>
              <w:right w:val="single" w:sz="8" w:space="0" w:color="000000"/>
            </w:tcBorders>
            <w:tcMar>
              <w:top w:w="100" w:type="dxa"/>
              <w:left w:w="100" w:type="dxa"/>
              <w:bottom w:w="100" w:type="dxa"/>
              <w:right w:w="100" w:type="dxa"/>
            </w:tcMar>
          </w:tcPr>
          <w:p w14:paraId="47DB3DC6" w14:textId="3ECD5217" w:rsidR="0046352F" w:rsidRDefault="0046352F"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iWish - PMP V.[2.5]</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660317E8" w14:textId="77777777" w:rsidR="0046352F" w:rsidRPr="00F24887" w:rsidRDefault="0046352F" w:rsidP="0046352F">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1FB90E54" w14:textId="77777777" w:rsidR="0046352F" w:rsidRPr="00ED6EA8" w:rsidRDefault="0046352F" w:rsidP="0046352F">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40DDABFF" w14:textId="77777777" w:rsidR="0046352F" w:rsidRPr="00F24887" w:rsidRDefault="0046352F" w:rsidP="00B316C1">
            <w:pPr>
              <w:tabs>
                <w:tab w:val="right" w:pos="9017"/>
              </w:tabs>
              <w:spacing w:after="100"/>
              <w:rPr>
                <w:rFonts w:ascii="Times New Roman" w:hAnsi="Times New Roman" w:cs="Times New Roman"/>
                <w:b/>
                <w:bCs/>
              </w:rPr>
            </w:pPr>
          </w:p>
        </w:tc>
        <w:tc>
          <w:tcPr>
            <w:tcW w:w="1109" w:type="dxa"/>
            <w:tcBorders>
              <w:right w:val="single" w:sz="8" w:space="0" w:color="000000"/>
            </w:tcBorders>
            <w:tcMar>
              <w:top w:w="100" w:type="dxa"/>
              <w:left w:w="100" w:type="dxa"/>
              <w:bottom w:w="100" w:type="dxa"/>
              <w:right w:w="100" w:type="dxa"/>
            </w:tcMar>
          </w:tcPr>
          <w:p w14:paraId="131C3207" w14:textId="2EF41846" w:rsidR="0046352F" w:rsidRDefault="0046352F">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3BB7E898" w14:textId="15EA6B5B" w:rsidR="0046352F" w:rsidRDefault="0046352F">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30-10-2015</w:t>
            </w:r>
          </w:p>
        </w:tc>
        <w:tc>
          <w:tcPr>
            <w:tcW w:w="890" w:type="dxa"/>
            <w:tcBorders>
              <w:right w:val="single" w:sz="8" w:space="0" w:color="000000"/>
            </w:tcBorders>
            <w:tcMar>
              <w:top w:w="100" w:type="dxa"/>
              <w:left w:w="100" w:type="dxa"/>
              <w:bottom w:w="100" w:type="dxa"/>
              <w:right w:w="100" w:type="dxa"/>
            </w:tcMar>
          </w:tcPr>
          <w:p w14:paraId="1962F5F3" w14:textId="60F94E27" w:rsidR="0046352F" w:rsidRPr="00215D4D" w:rsidRDefault="0046352F">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04821FE2" w14:textId="4B7059B4" w:rsidR="0046352F" w:rsidRPr="00215D4D" w:rsidRDefault="0046352F">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088F3366" w14:textId="77777777" w:rsidR="0046352F" w:rsidRPr="00215D4D" w:rsidRDefault="0046352F" w:rsidP="0046352F">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0F0DC1D9" w14:textId="77777777" w:rsidR="0046352F" w:rsidRPr="00215D4D" w:rsidRDefault="0046352F" w:rsidP="00B316C1">
            <w:pPr>
              <w:ind w:left="140" w:right="140"/>
              <w:jc w:val="both"/>
              <w:rPr>
                <w:rFonts w:ascii="Times New Roman" w:eastAsia="Times New Roman" w:hAnsi="Times New Roman" w:cs="Times New Roman"/>
                <w:sz w:val="20"/>
                <w:highlight w:val="white"/>
              </w:rPr>
            </w:pPr>
          </w:p>
        </w:tc>
      </w:tr>
      <w:tr w:rsidR="000C043E" w:rsidRPr="00215D4D" w14:paraId="71A47F74" w14:textId="77777777" w:rsidTr="0046352F">
        <w:trPr>
          <w:trHeight w:val="880"/>
        </w:trPr>
        <w:tc>
          <w:tcPr>
            <w:tcW w:w="20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A9F92" w14:textId="1DBD62E5" w:rsidR="000C043E" w:rsidRDefault="000C043E" w:rsidP="000C043E">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iWish - PMP V.[3.0]</w:t>
            </w:r>
            <w:r w:rsidRPr="00215D4D">
              <w:rPr>
                <w:rFonts w:ascii="Times New Roman" w:eastAsia="Times New Roman" w:hAnsi="Times New Roman" w:cs="Times New Roman"/>
                <w:sz w:val="20"/>
                <w:highlight w:val="white"/>
              </w:rPr>
              <w:t>.docx</w:t>
            </w:r>
          </w:p>
        </w:tc>
        <w:tc>
          <w:tcPr>
            <w:tcW w:w="2647" w:type="dxa"/>
            <w:tcBorders>
              <w:bottom w:val="single" w:sz="8" w:space="0" w:color="000000"/>
              <w:right w:val="single" w:sz="8" w:space="0" w:color="000000"/>
            </w:tcBorders>
            <w:tcMar>
              <w:top w:w="100" w:type="dxa"/>
              <w:left w:w="100" w:type="dxa"/>
              <w:bottom w:w="100" w:type="dxa"/>
              <w:right w:w="100" w:type="dxa"/>
            </w:tcMar>
          </w:tcPr>
          <w:p w14:paraId="3DEB2DC0" w14:textId="77777777" w:rsidR="000C043E" w:rsidRDefault="000C043E" w:rsidP="000C043E">
            <w:pPr>
              <w:tabs>
                <w:tab w:val="right" w:pos="9017"/>
              </w:tabs>
              <w:spacing w:after="100"/>
              <w:rPr>
                <w:rFonts w:ascii="Times New Roman" w:hAnsi="Times New Roman" w:cs="Times New Roman"/>
                <w:b/>
                <w:bCs/>
              </w:rPr>
            </w:pPr>
            <w:r>
              <w:rPr>
                <w:rFonts w:ascii="Times New Roman" w:hAnsi="Times New Roman" w:cs="Times New Roman"/>
                <w:b/>
                <w:bCs/>
              </w:rPr>
              <w:t xml:space="preserve">Edit </w:t>
            </w:r>
          </w:p>
          <w:p w14:paraId="48288A2B" w14:textId="60B9423F" w:rsidR="000C043E" w:rsidRPr="000C043E" w:rsidRDefault="000C043E" w:rsidP="000C043E">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tc>
        <w:tc>
          <w:tcPr>
            <w:tcW w:w="1109" w:type="dxa"/>
            <w:tcBorders>
              <w:bottom w:val="single" w:sz="8" w:space="0" w:color="000000"/>
              <w:right w:val="single" w:sz="8" w:space="0" w:color="000000"/>
            </w:tcBorders>
            <w:tcMar>
              <w:top w:w="100" w:type="dxa"/>
              <w:left w:w="100" w:type="dxa"/>
              <w:bottom w:w="100" w:type="dxa"/>
              <w:right w:w="100" w:type="dxa"/>
            </w:tcMar>
          </w:tcPr>
          <w:p w14:paraId="56495D46" w14:textId="0945EBC9" w:rsidR="000C043E" w:rsidRDefault="000C043E" w:rsidP="000C043E">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bottom w:val="single" w:sz="8" w:space="0" w:color="000000"/>
              <w:right w:val="single" w:sz="8" w:space="0" w:color="000000"/>
            </w:tcBorders>
            <w:tcMar>
              <w:top w:w="100" w:type="dxa"/>
              <w:left w:w="100" w:type="dxa"/>
              <w:bottom w:w="100" w:type="dxa"/>
              <w:right w:w="100" w:type="dxa"/>
            </w:tcMar>
          </w:tcPr>
          <w:p w14:paraId="578C3579" w14:textId="30E55670" w:rsidR="000C043E" w:rsidRDefault="000C043E" w:rsidP="000C043E">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20-11-2015</w:t>
            </w:r>
          </w:p>
        </w:tc>
        <w:tc>
          <w:tcPr>
            <w:tcW w:w="890" w:type="dxa"/>
            <w:tcBorders>
              <w:bottom w:val="single" w:sz="8" w:space="0" w:color="000000"/>
              <w:right w:val="single" w:sz="8" w:space="0" w:color="000000"/>
            </w:tcBorders>
            <w:tcMar>
              <w:top w:w="100" w:type="dxa"/>
              <w:left w:w="100" w:type="dxa"/>
              <w:bottom w:w="100" w:type="dxa"/>
              <w:right w:w="100" w:type="dxa"/>
            </w:tcMar>
          </w:tcPr>
          <w:p w14:paraId="38EC4424" w14:textId="0F4771EF" w:rsidR="000C043E" w:rsidRPr="00215D4D" w:rsidRDefault="000C043E" w:rsidP="000C043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bottom w:val="single" w:sz="8" w:space="0" w:color="000000"/>
              <w:right w:val="single" w:sz="8" w:space="0" w:color="000000"/>
            </w:tcBorders>
            <w:tcMar>
              <w:top w:w="100" w:type="dxa"/>
              <w:left w:w="100" w:type="dxa"/>
              <w:bottom w:w="100" w:type="dxa"/>
              <w:right w:w="100" w:type="dxa"/>
            </w:tcMar>
          </w:tcPr>
          <w:p w14:paraId="5AFEE31B" w14:textId="42EA99FE" w:rsidR="000C043E" w:rsidRPr="00215D4D" w:rsidRDefault="000C043E" w:rsidP="000C043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bottom w:val="single" w:sz="8" w:space="0" w:color="000000"/>
              <w:right w:val="single" w:sz="8" w:space="0" w:color="000000"/>
            </w:tcBorders>
            <w:tcMar>
              <w:top w:w="100" w:type="dxa"/>
              <w:left w:w="100" w:type="dxa"/>
              <w:bottom w:w="100" w:type="dxa"/>
              <w:right w:w="100" w:type="dxa"/>
            </w:tcMar>
          </w:tcPr>
          <w:p w14:paraId="3D2279A5" w14:textId="77777777" w:rsidR="000C043E" w:rsidRPr="00215D4D" w:rsidRDefault="000C043E" w:rsidP="000C043E">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7F5B6E54" w14:textId="77777777" w:rsidR="000C043E" w:rsidRPr="00215D4D" w:rsidRDefault="000C043E" w:rsidP="000C043E">
            <w:pPr>
              <w:ind w:left="140" w:right="140"/>
              <w:jc w:val="both"/>
              <w:rPr>
                <w:rFonts w:ascii="Times New Roman" w:eastAsia="Times New Roman" w:hAnsi="Times New Roman" w:cs="Times New Roman"/>
                <w:sz w:val="20"/>
                <w:highlight w:val="white"/>
              </w:rPr>
            </w:pPr>
          </w:p>
        </w:tc>
      </w:tr>
    </w:tbl>
    <w:p w14:paraId="6FB7EB7B" w14:textId="64880CCF" w:rsidR="008343E8" w:rsidRPr="00215D4D" w:rsidRDefault="008343E8">
      <w:pPr>
        <w:rPr>
          <w:rFonts w:ascii="Times New Roman" w:eastAsia="Times New Roman" w:hAnsi="Times New Roman" w:cs="Times New Roman"/>
          <w:b/>
          <w:sz w:val="20"/>
          <w:highlight w:val="white"/>
        </w:rPr>
      </w:pPr>
    </w:p>
    <w:p w14:paraId="367761E1"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*VC = Visava Chumnuam</w:t>
      </w:r>
      <w:r w:rsidRPr="00215D4D">
        <w:rPr>
          <w:rFonts w:ascii="Times New Roman" w:eastAsia="Times New Roman" w:hAnsi="Times New Roman" w:cs="Times New Roman"/>
          <w:b/>
          <w:sz w:val="20"/>
          <w:highlight w:val="white"/>
        </w:rPr>
        <w:tab/>
      </w:r>
    </w:p>
    <w:p w14:paraId="5EE8957B"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 xml:space="preserve">*SK = Saksorn Khongsirirat  </w:t>
      </w:r>
    </w:p>
    <w:p w14:paraId="3D4E1509"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*KS = Kittitouch Suteeca</w:t>
      </w:r>
    </w:p>
    <w:p w14:paraId="407095CC" w14:textId="77777777" w:rsidR="00383571" w:rsidRPr="00215D4D" w:rsidRDefault="00383571">
      <w:pPr>
        <w:ind w:right="705"/>
        <w:rPr>
          <w:rFonts w:ascii="Times New Roman" w:hAnsi="Times New Roman" w:cs="Times New Roman"/>
        </w:rPr>
      </w:pPr>
    </w:p>
    <w:p w14:paraId="692585A2" w14:textId="77777777" w:rsidR="00383571" w:rsidRPr="00215D4D" w:rsidRDefault="00383571">
      <w:pPr>
        <w:ind w:right="705"/>
        <w:rPr>
          <w:rFonts w:ascii="Times New Roman" w:hAnsi="Times New Roman" w:cs="Times New Roman"/>
        </w:rPr>
      </w:pPr>
    </w:p>
    <w:p w14:paraId="2E09E49F" w14:textId="77777777" w:rsidR="00383571" w:rsidRPr="00215D4D" w:rsidRDefault="00383571">
      <w:pPr>
        <w:ind w:right="705"/>
        <w:rPr>
          <w:rFonts w:ascii="Times New Roman" w:hAnsi="Times New Roman" w:cs="Times New Roman"/>
        </w:rPr>
      </w:pPr>
    </w:p>
    <w:p w14:paraId="512EF026" w14:textId="77777777" w:rsidR="00383571" w:rsidRPr="00215D4D" w:rsidRDefault="00383571">
      <w:pPr>
        <w:ind w:right="705"/>
        <w:rPr>
          <w:rFonts w:ascii="Times New Roman" w:hAnsi="Times New Roman" w:cs="Times New Roman"/>
        </w:rPr>
      </w:pPr>
    </w:p>
    <w:p w14:paraId="033C1EDC" w14:textId="77777777" w:rsidR="00383571" w:rsidRDefault="00383571">
      <w:pPr>
        <w:ind w:right="705"/>
        <w:rPr>
          <w:rFonts w:ascii="Times New Roman" w:hAnsi="Times New Roman" w:cs="Times New Roman"/>
        </w:rPr>
      </w:pPr>
    </w:p>
    <w:p w14:paraId="65563F8F" w14:textId="77777777" w:rsidR="00A95B3A" w:rsidRDefault="00A95B3A">
      <w:pPr>
        <w:ind w:right="705"/>
        <w:rPr>
          <w:rFonts w:ascii="Times New Roman" w:hAnsi="Times New Roman" w:cs="Times New Roman"/>
        </w:rPr>
      </w:pPr>
    </w:p>
    <w:bookmarkStart w:id="0" w:name="h.gjdgxs" w:colFirst="0" w:colLast="0" w:displacedByCustomXml="next"/>
    <w:bookmarkEnd w:id="0" w:displacedByCustomXml="next"/>
    <w:sdt>
      <w:sdtPr>
        <w:rPr>
          <w:rFonts w:ascii="Times New Roman" w:eastAsiaTheme="minorHAnsi" w:hAnsi="Times New Roman" w:cs="Times New Roman"/>
          <w:b/>
          <w:bCs/>
          <w:color w:val="auto"/>
          <w:sz w:val="18"/>
          <w:szCs w:val="18"/>
          <w:cs/>
          <w:lang w:val="th-TH"/>
        </w:rPr>
        <w:id w:val="1178916"/>
        <w:docPartObj>
          <w:docPartGallery w:val="Table of Contents"/>
          <w:docPartUnique/>
        </w:docPartObj>
      </w:sdtPr>
      <w:sdtEndPr>
        <w:rPr>
          <w:rFonts w:eastAsia="Arial"/>
          <w:b w:val="0"/>
          <w:bCs w:val="0"/>
          <w:color w:val="000000"/>
          <w:cs w:val="0"/>
          <w:lang w:val="en-US"/>
        </w:rPr>
      </w:sdtEndPr>
      <w:sdtContent>
        <w:p w14:paraId="259C2A24" w14:textId="77777777" w:rsidR="00847A47" w:rsidRPr="00ED6EA8" w:rsidRDefault="00847A47" w:rsidP="00847A47">
          <w:pPr>
            <w:pStyle w:val="TOCHeading"/>
            <w:rPr>
              <w:rFonts w:ascii="Times New Roman" w:hAnsi="Times New Roman" w:cs="Times New Roman"/>
              <w:b/>
              <w:bCs/>
              <w:sz w:val="22"/>
              <w:szCs w:val="22"/>
            </w:rPr>
          </w:pPr>
          <w:r w:rsidRPr="00ED6EA8">
            <w:rPr>
              <w:rFonts w:ascii="Times New Roman" w:hAnsi="Times New Roman" w:cs="Times New Roman"/>
              <w:b/>
              <w:bCs/>
              <w:color w:val="auto"/>
              <w:sz w:val="22"/>
              <w:szCs w:val="22"/>
            </w:rPr>
            <w:t>Table of Contents</w:t>
          </w:r>
        </w:p>
        <w:p w14:paraId="73097C0B" w14:textId="380BA45D"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sz w:val="18"/>
              <w:szCs w:val="18"/>
            </w:rPr>
            <w:fldChar w:fldCharType="begin"/>
          </w:r>
          <w:r w:rsidRPr="00ED6EA8">
            <w:rPr>
              <w:rFonts w:ascii="Times New Roman" w:hAnsi="Times New Roman" w:cs="Times New Roman"/>
              <w:sz w:val="18"/>
              <w:szCs w:val="18"/>
            </w:rPr>
            <w:instrText xml:space="preserve"> TOC \o "1-3" \h \z \u </w:instrText>
          </w:r>
          <w:r w:rsidRPr="00ED6EA8">
            <w:rPr>
              <w:rFonts w:ascii="Times New Roman" w:hAnsi="Times New Roman" w:cs="Times New Roman"/>
              <w:sz w:val="18"/>
              <w:szCs w:val="18"/>
            </w:rPr>
            <w:fldChar w:fldCharType="separate"/>
          </w:r>
          <w:r w:rsidRPr="00ED6EA8">
            <w:rPr>
              <w:rFonts w:ascii="Times New Roman" w:hAnsi="Times New Roman" w:cs="Times New Roman"/>
              <w:noProof/>
              <w:sz w:val="18"/>
              <w:szCs w:val="18"/>
            </w:rPr>
            <w:t>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Introduction</w:t>
          </w:r>
          <w:r w:rsidRPr="00ED6EA8">
            <w:rPr>
              <w:rFonts w:ascii="Times New Roman" w:hAnsi="Times New Roman" w:cs="Times New Roman"/>
              <w:noProof/>
              <w:sz w:val="18"/>
              <w:szCs w:val="18"/>
            </w:rPr>
            <w:tab/>
          </w:r>
          <w:r>
            <w:rPr>
              <w:rFonts w:ascii="Times New Roman" w:hAnsi="Times New Roman" w:cs="Times New Roman"/>
              <w:noProof/>
              <w:sz w:val="18"/>
              <w:szCs w:val="18"/>
            </w:rPr>
            <w:t>5</w:t>
          </w:r>
        </w:p>
        <w:p w14:paraId="4DE8B173" w14:textId="37F367E3"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Overview</w:t>
          </w:r>
          <w:r w:rsidRPr="00ED6EA8">
            <w:rPr>
              <w:rFonts w:ascii="Times New Roman" w:hAnsi="Times New Roman" w:cs="Times New Roman"/>
              <w:noProof/>
              <w:sz w:val="18"/>
              <w:szCs w:val="18"/>
            </w:rPr>
            <w:tab/>
          </w:r>
          <w:r>
            <w:rPr>
              <w:rFonts w:ascii="Times New Roman" w:hAnsi="Times New Roman" w:cs="Times New Roman"/>
              <w:noProof/>
              <w:sz w:val="18"/>
              <w:szCs w:val="18"/>
            </w:rPr>
            <w:t>5</w:t>
          </w:r>
        </w:p>
        <w:p w14:paraId="72EC6191" w14:textId="668571AF"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Purpose</w:t>
          </w:r>
          <w:r w:rsidRPr="00ED6EA8">
            <w:rPr>
              <w:rFonts w:ascii="Times New Roman" w:hAnsi="Times New Roman" w:cs="Times New Roman"/>
              <w:noProof/>
              <w:sz w:val="18"/>
              <w:szCs w:val="18"/>
            </w:rPr>
            <w:tab/>
          </w:r>
          <w:r>
            <w:rPr>
              <w:rFonts w:ascii="Times New Roman" w:hAnsi="Times New Roman" w:cs="Times New Roman"/>
              <w:noProof/>
              <w:sz w:val="18"/>
              <w:szCs w:val="18"/>
            </w:rPr>
            <w:t>6</w:t>
          </w:r>
        </w:p>
        <w:p w14:paraId="7167DAE1" w14:textId="19D73737"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Scope</w:t>
          </w:r>
          <w:r w:rsidRPr="00ED6EA8">
            <w:rPr>
              <w:rFonts w:ascii="Times New Roman" w:hAnsi="Times New Roman" w:cs="Times New Roman"/>
              <w:noProof/>
              <w:sz w:val="18"/>
              <w:szCs w:val="18"/>
            </w:rPr>
            <w:tab/>
          </w:r>
          <w:r>
            <w:rPr>
              <w:rFonts w:ascii="Times New Roman" w:hAnsi="Times New Roman" w:cs="Times New Roman"/>
              <w:noProof/>
              <w:sz w:val="18"/>
              <w:szCs w:val="18"/>
            </w:rPr>
            <w:t>6</w:t>
          </w:r>
        </w:p>
        <w:p w14:paraId="3844D676" w14:textId="4C295A2E"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Work Product to be developed</w:t>
          </w:r>
          <w:r w:rsidRPr="00ED6EA8">
            <w:rPr>
              <w:rFonts w:ascii="Times New Roman" w:hAnsi="Times New Roman" w:cs="Times New Roman"/>
              <w:noProof/>
              <w:sz w:val="18"/>
              <w:szCs w:val="18"/>
            </w:rPr>
            <w:tab/>
          </w:r>
          <w:r>
            <w:rPr>
              <w:rFonts w:ascii="Times New Roman" w:hAnsi="Times New Roman" w:cs="Times New Roman"/>
              <w:noProof/>
              <w:sz w:val="18"/>
              <w:szCs w:val="18"/>
            </w:rPr>
            <w:t>9</w:t>
          </w:r>
        </w:p>
        <w:p w14:paraId="43E435EC" w14:textId="5A1DDAE0"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Deliverables</w:t>
          </w:r>
          <w:r w:rsidRPr="00ED6EA8">
            <w:rPr>
              <w:rFonts w:ascii="Times New Roman" w:hAnsi="Times New Roman" w:cs="Times New Roman"/>
              <w:noProof/>
              <w:sz w:val="18"/>
              <w:szCs w:val="18"/>
            </w:rPr>
            <w:tab/>
          </w:r>
          <w:r>
            <w:rPr>
              <w:rFonts w:ascii="Times New Roman" w:hAnsi="Times New Roman" w:cs="Times New Roman"/>
              <w:noProof/>
              <w:sz w:val="18"/>
              <w:szCs w:val="18"/>
            </w:rPr>
            <w:t>9</w:t>
          </w:r>
        </w:p>
        <w:p w14:paraId="24F57C66" w14:textId="1356E7BE"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Non Deliverables</w:t>
          </w:r>
          <w:r w:rsidRPr="00ED6EA8">
            <w:rPr>
              <w:rFonts w:ascii="Times New Roman" w:hAnsi="Times New Roman" w:cs="Times New Roman"/>
              <w:noProof/>
              <w:sz w:val="18"/>
              <w:szCs w:val="18"/>
            </w:rPr>
            <w:tab/>
          </w:r>
          <w:r>
            <w:rPr>
              <w:rFonts w:ascii="Times New Roman" w:hAnsi="Times New Roman" w:cs="Times New Roman"/>
              <w:noProof/>
              <w:sz w:val="18"/>
              <w:szCs w:val="18"/>
            </w:rPr>
            <w:t>10</w:t>
          </w:r>
        </w:p>
        <w:p w14:paraId="78B20A7A" w14:textId="4799CD34"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0</w:t>
          </w:r>
          <w:r w:rsidRPr="00ED6EA8">
            <w:rPr>
              <w:rFonts w:ascii="Times New Roman" w:hAnsi="Times New Roman" w:cs="Times New Roman"/>
              <w:noProof/>
              <w:sz w:val="18"/>
              <w:szCs w:val="18"/>
            </w:rPr>
            <w:t>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Infrastructure</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6148D7B7" w14:textId="3B548700"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Hardware/Software Acquisition Plans</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428868D0" w14:textId="0B78F067"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Specific system</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0629CB88" w14:textId="7F388E99"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Management Procedures</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0C71DD54" w14:textId="61C91198"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Team Structure</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0744867B" w14:textId="2A3D7102"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Monitoring and Controlling Mechanisms</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6AE7E18A" w14:textId="360A6C70"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Software Development Model</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5CC46890" w14:textId="0DDEBE19"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Status Reporting</w:t>
          </w:r>
          <w:r w:rsidRPr="00ED6EA8">
            <w:rPr>
              <w:rFonts w:ascii="Times New Roman" w:hAnsi="Times New Roman" w:cs="Times New Roman"/>
              <w:noProof/>
              <w:sz w:val="18"/>
              <w:szCs w:val="18"/>
            </w:rPr>
            <w:tab/>
          </w:r>
          <w:r>
            <w:rPr>
              <w:rFonts w:ascii="Times New Roman" w:hAnsi="Times New Roman" w:cs="Times New Roman"/>
              <w:noProof/>
              <w:sz w:val="18"/>
              <w:szCs w:val="18"/>
            </w:rPr>
            <w:t>14</w:t>
          </w:r>
        </w:p>
        <w:p w14:paraId="75EC38D9" w14:textId="7BBA7A64"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Change Management</w:t>
          </w:r>
          <w:r w:rsidRPr="00ED6EA8">
            <w:rPr>
              <w:rFonts w:ascii="Times New Roman" w:hAnsi="Times New Roman" w:cs="Times New Roman"/>
              <w:noProof/>
              <w:sz w:val="18"/>
              <w:szCs w:val="18"/>
            </w:rPr>
            <w:tab/>
          </w:r>
          <w:r>
            <w:rPr>
              <w:rFonts w:ascii="Times New Roman" w:hAnsi="Times New Roman" w:cs="Times New Roman"/>
              <w:noProof/>
              <w:sz w:val="18"/>
              <w:szCs w:val="18"/>
            </w:rPr>
            <w:t>15</w:t>
          </w:r>
        </w:p>
        <w:p w14:paraId="024DC330" w14:textId="71861C4A"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4.</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Quality Planning [V&amp;V]</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7C45C0B5" w14:textId="0F97104A"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Reviews/Responsibility</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1AFEC968" w14:textId="328D85E9"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Testing</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3B8169AE" w14:textId="76A70CD5"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Software Development Standard</w:t>
          </w:r>
          <w:r w:rsidRPr="00ED6EA8">
            <w:rPr>
              <w:rFonts w:ascii="Times New Roman" w:hAnsi="Times New Roman" w:cs="Times New Roman"/>
              <w:noProof/>
              <w:sz w:val="18"/>
              <w:szCs w:val="18"/>
            </w:rPr>
            <w:tab/>
          </w:r>
          <w:r>
            <w:rPr>
              <w:rFonts w:ascii="Times New Roman" w:hAnsi="Times New Roman" w:cs="Times New Roman"/>
              <w:noProof/>
              <w:sz w:val="18"/>
              <w:szCs w:val="18"/>
            </w:rPr>
            <w:t>17</w:t>
          </w:r>
        </w:p>
        <w:p w14:paraId="6EC01C50" w14:textId="15527CC7"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5.</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Estimated Duration of Tasks</w:t>
          </w:r>
          <w:r w:rsidRPr="00ED6EA8">
            <w:rPr>
              <w:rFonts w:ascii="Times New Roman" w:hAnsi="Times New Roman" w:cs="Times New Roman"/>
              <w:noProof/>
              <w:sz w:val="18"/>
              <w:szCs w:val="18"/>
            </w:rPr>
            <w:tab/>
          </w:r>
          <w:r>
            <w:rPr>
              <w:rFonts w:ascii="Times New Roman" w:hAnsi="Times New Roman" w:cs="Times New Roman"/>
              <w:noProof/>
              <w:sz w:val="18"/>
              <w:szCs w:val="18"/>
            </w:rPr>
            <w:t>21</w:t>
          </w:r>
        </w:p>
        <w:p w14:paraId="5B0B1CAD" w14:textId="70F7AC3F"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6.</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Estimated Effort and Cost</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5457FD2D" w14:textId="2462F02E"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Version Control Strategy</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4E988981" w14:textId="7B9DE4E0"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Naming Conversion</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4CDFF1C1" w14:textId="1E23BFF8"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Repository</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17F21AE1" w14:textId="2011F27D" w:rsidR="00B43CA1" w:rsidRDefault="00847A47" w:rsidP="00177989">
          <w:pPr>
            <w:pStyle w:val="TOC2"/>
            <w:tabs>
              <w:tab w:val="left" w:pos="1508"/>
            </w:tabs>
            <w:rPr>
              <w:rFonts w:ascii="Times New Roman" w:hAnsi="Times New Roman" w:cs="Times New Roman"/>
              <w:sz w:val="18"/>
              <w:szCs w:val="18"/>
            </w:rPr>
          </w:pPr>
          <w:r>
            <w:rPr>
              <w:rFonts w:ascii="Times New Roman" w:hAnsi="Times New Roman" w:cs="Times New Roman"/>
              <w:noProof/>
              <w:sz w:val="18"/>
              <w:szCs w:val="18"/>
            </w:rPr>
            <w:t>7</w:t>
          </w:r>
          <w:r w:rsidRPr="00ED6EA8">
            <w:rPr>
              <w:rFonts w:ascii="Times New Roman" w:hAnsi="Times New Roman" w:cs="Times New Roman"/>
              <w:noProof/>
              <w:sz w:val="18"/>
              <w:szCs w:val="18"/>
            </w:rPr>
            <w:t>.3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Configuration Item Table</w:t>
          </w:r>
          <w:r w:rsidRPr="00ED6EA8">
            <w:rPr>
              <w:rFonts w:ascii="Times New Roman" w:hAnsi="Times New Roman" w:cs="Times New Roman"/>
              <w:noProof/>
              <w:sz w:val="18"/>
              <w:szCs w:val="18"/>
            </w:rPr>
            <w:tab/>
          </w:r>
          <w:r>
            <w:rPr>
              <w:rFonts w:ascii="Times New Roman" w:hAnsi="Times New Roman" w:cs="Times New Roman"/>
              <w:noProof/>
              <w:sz w:val="18"/>
              <w:szCs w:val="18"/>
            </w:rPr>
            <w:t>26</w:t>
          </w:r>
          <w:r w:rsidRPr="00ED6EA8">
            <w:rPr>
              <w:rFonts w:ascii="Times New Roman" w:hAnsi="Times New Roman" w:cs="Times New Roman"/>
              <w:sz w:val="18"/>
              <w:szCs w:val="18"/>
            </w:rPr>
            <w:fldChar w:fldCharType="end"/>
          </w:r>
        </w:p>
        <w:p w14:paraId="2CBC080C" w14:textId="67E1B0F8" w:rsidR="00847A47" w:rsidRPr="00392171" w:rsidRDefault="00847A47" w:rsidP="00637469">
          <w:pPr>
            <w:spacing w:line="360" w:lineRule="auto"/>
            <w:rPr>
              <w:rFonts w:ascii="Times New Roman" w:hAnsi="Times New Roman" w:cs="Times New Roman"/>
              <w:sz w:val="18"/>
              <w:szCs w:val="18"/>
            </w:rPr>
          </w:pPr>
          <w:r>
            <w:tab/>
          </w:r>
          <w:r w:rsidR="00177989">
            <w:rPr>
              <w:rFonts w:ascii="Times New Roman" w:hAnsi="Times New Roman" w:cs="Times New Roman"/>
              <w:sz w:val="18"/>
              <w:szCs w:val="18"/>
            </w:rPr>
            <w:t xml:space="preserve">8  </w:t>
          </w:r>
          <w:r w:rsidRPr="00392171">
            <w:rPr>
              <w:rFonts w:ascii="Times New Roman" w:hAnsi="Times New Roman" w:cs="Times New Roman"/>
              <w:sz w:val="18"/>
              <w:szCs w:val="18"/>
            </w:rPr>
            <w:t>. Reference………………………………………………………………………</w:t>
          </w:r>
          <w:r>
            <w:rPr>
              <w:rFonts w:ascii="Times New Roman" w:hAnsi="Times New Roman" w:cs="Times New Roman"/>
              <w:sz w:val="18"/>
              <w:szCs w:val="18"/>
            </w:rPr>
            <w:t>…………………………..</w:t>
          </w:r>
          <w:r w:rsidR="00444A7A">
            <w:rPr>
              <w:rFonts w:ascii="Times New Roman" w:hAnsi="Times New Roman" w:cs="Times New Roman"/>
              <w:sz w:val="18"/>
              <w:szCs w:val="18"/>
            </w:rPr>
            <w:t>…</w:t>
          </w:r>
          <w:r w:rsidR="00411C5E">
            <w:rPr>
              <w:rFonts w:ascii="Times New Roman" w:hAnsi="Times New Roman" w:cs="Times New Roman"/>
              <w:sz w:val="18"/>
              <w:szCs w:val="18"/>
            </w:rPr>
            <w:t>..</w:t>
          </w:r>
          <w:r w:rsidR="00444A7A">
            <w:rPr>
              <w:rFonts w:ascii="Times New Roman" w:hAnsi="Times New Roman" w:cs="Times New Roman"/>
              <w:sz w:val="18"/>
              <w:szCs w:val="18"/>
            </w:rPr>
            <w:t>..</w:t>
          </w:r>
          <w:r w:rsidR="00411C5E">
            <w:rPr>
              <w:rFonts w:ascii="Times New Roman" w:hAnsi="Times New Roman" w:cs="Times New Roman"/>
              <w:sz w:val="18"/>
              <w:szCs w:val="18"/>
            </w:rPr>
            <w:t>28</w:t>
          </w:r>
        </w:p>
        <w:p w14:paraId="52EC3E2C" w14:textId="358A55E4" w:rsidR="00847A47" w:rsidRDefault="00847A47" w:rsidP="00A32816">
          <w:r>
            <w:tab/>
          </w:r>
          <w:r w:rsidR="00A32816">
            <w:tab/>
          </w:r>
        </w:p>
        <w:p w14:paraId="4C1A0A2E" w14:textId="77777777" w:rsidR="00847A47" w:rsidRDefault="001F05CC" w:rsidP="00847A47">
          <w:pPr>
            <w:rPr>
              <w:rFonts w:ascii="Times New Roman" w:hAnsi="Times New Roman" w:cs="Times New Roman"/>
              <w:sz w:val="18"/>
              <w:szCs w:val="18"/>
            </w:rPr>
          </w:pPr>
        </w:p>
      </w:sdtContent>
    </w:sdt>
    <w:p w14:paraId="0B97C54E" w14:textId="77777777" w:rsidR="00A95B3A" w:rsidRDefault="00A95B3A" w:rsidP="004F2848"/>
    <w:p w14:paraId="17B205F0" w14:textId="77777777" w:rsidR="00A1222F" w:rsidRDefault="00A1222F" w:rsidP="004F2848"/>
    <w:p w14:paraId="5F50109C" w14:textId="697C9BB8" w:rsidR="008343E8" w:rsidRPr="00215D4D" w:rsidRDefault="00177989" w:rsidP="008343E8">
      <w:pPr>
        <w:pStyle w:val="Heading1"/>
        <w:numPr>
          <w:ilvl w:val="0"/>
          <w:numId w:val="14"/>
        </w:numPr>
        <w:tabs>
          <w:tab w:val="left" w:pos="900"/>
        </w:tabs>
        <w:rPr>
          <w:rFonts w:ascii="Times New Roman" w:hAnsi="Times New Roman" w:cs="Times New Roman"/>
          <w:b/>
          <w:bCs/>
          <w:sz w:val="36"/>
          <w:szCs w:val="36"/>
        </w:rPr>
      </w:pPr>
      <w:bookmarkStart w:id="1" w:name="_Toc425785263"/>
      <w:r>
        <w:rPr>
          <w:rFonts w:ascii="Times New Roman" w:hAnsi="Times New Roman" w:cs="Times New Roman"/>
          <w:b/>
          <w:bCs/>
          <w:sz w:val="36"/>
          <w:szCs w:val="36"/>
        </w:rPr>
        <w:lastRenderedPageBreak/>
        <w:t>I</w:t>
      </w:r>
      <w:r w:rsidR="008343E8" w:rsidRPr="00215D4D">
        <w:rPr>
          <w:rFonts w:ascii="Times New Roman" w:hAnsi="Times New Roman" w:cs="Times New Roman"/>
          <w:b/>
          <w:bCs/>
          <w:sz w:val="36"/>
          <w:szCs w:val="36"/>
        </w:rPr>
        <w:t>ntroduction</w:t>
      </w:r>
      <w:bookmarkEnd w:id="1"/>
    </w:p>
    <w:p w14:paraId="52743C96" w14:textId="77777777" w:rsidR="008343E8" w:rsidRPr="00215D4D" w:rsidRDefault="008343E8" w:rsidP="008343E8">
      <w:pPr>
        <w:rPr>
          <w:rFonts w:ascii="Times New Roman" w:hAnsi="Times New Roman" w:cs="Times New Roman"/>
        </w:rPr>
      </w:pPr>
    </w:p>
    <w:p w14:paraId="57E4FDB2" w14:textId="77777777" w:rsidR="00B97464" w:rsidRPr="00B97464" w:rsidRDefault="00B97464" w:rsidP="00B97464">
      <w:pPr>
        <w:shd w:val="clear" w:color="auto" w:fill="FFFFFF"/>
        <w:spacing w:line="240" w:lineRule="auto"/>
        <w:ind w:left="360" w:firstLine="720"/>
        <w:jc w:val="both"/>
        <w:rPr>
          <w:rFonts w:ascii="Times New Roman" w:eastAsia="Times New Roman" w:hAnsi="Times New Roman" w:cs="Times New Roman"/>
          <w:sz w:val="24"/>
        </w:rPr>
      </w:pPr>
      <w:r w:rsidRPr="00B97464">
        <w:rPr>
          <w:rFonts w:ascii="Times New Roman" w:eastAsia="Times New Roman" w:hAnsi="Times New Roman" w:cs="Times New Roman"/>
          <w:sz w:val="24"/>
        </w:rPr>
        <w:t>Currently, shopping to buy some products is the thing that all people have to do. Sometimes they want to purchase a lot of products. But when they bought the products and took the products to their home. They find they forgot to buy some product. It is a big problem if the distance from their home to the supermarket is far. If those products are needed, they have to go to the supermarket again to buy it. They will waste the time and money to get back to the supermarket. Or sometimes, they want to know how much of the total price of the products to manage their budget. It will better if they have some tool that they can manage their shopping.</w:t>
      </w:r>
    </w:p>
    <w:p w14:paraId="06E58204" w14:textId="77777777" w:rsidR="00B97464" w:rsidRPr="00B97464" w:rsidRDefault="00B97464" w:rsidP="00B97464">
      <w:pPr>
        <w:shd w:val="clear" w:color="auto" w:fill="FFFFFF"/>
        <w:spacing w:line="240" w:lineRule="auto"/>
        <w:ind w:left="360" w:firstLine="720"/>
        <w:jc w:val="both"/>
        <w:rPr>
          <w:rFonts w:ascii="Times New Roman" w:eastAsia="Times New Roman" w:hAnsi="Times New Roman" w:cs="Times New Roman"/>
          <w:sz w:val="24"/>
        </w:rPr>
      </w:pPr>
    </w:p>
    <w:p w14:paraId="78A30DDC" w14:textId="2DB97998" w:rsidR="00087033" w:rsidRDefault="00B97464" w:rsidP="00B97464">
      <w:pPr>
        <w:shd w:val="clear" w:color="auto" w:fill="FFFFFF"/>
        <w:spacing w:line="240" w:lineRule="auto"/>
        <w:ind w:left="360" w:firstLine="720"/>
        <w:jc w:val="both"/>
        <w:rPr>
          <w:rFonts w:ascii="Times New Roman" w:eastAsia="Times New Roman" w:hAnsi="Times New Roman" w:cs="Times New Roman"/>
          <w:color w:val="191C1E"/>
          <w:sz w:val="24"/>
          <w:szCs w:val="24"/>
        </w:rPr>
      </w:pPr>
      <w:r w:rsidRPr="00B97464">
        <w:rPr>
          <w:rFonts w:ascii="Times New Roman" w:eastAsia="Times New Roman" w:hAnsi="Times New Roman" w:cs="Times New Roman"/>
          <w:sz w:val="24"/>
        </w:rPr>
        <w:t>In this project plan, it will introduce how to manage the iWish project and which quality standard will be used. For this document is about project planning, which consists of overall of the project, deliverable products, project requirement, develop planning and quality plan.</w:t>
      </w:r>
    </w:p>
    <w:p w14:paraId="51561EDE" w14:textId="77777777" w:rsidR="00087033" w:rsidRDefault="00087033" w:rsidP="00B97464">
      <w:pPr>
        <w:shd w:val="clear" w:color="auto" w:fill="FFFFFF"/>
        <w:spacing w:line="240" w:lineRule="auto"/>
        <w:ind w:left="360" w:firstLine="720"/>
        <w:jc w:val="both"/>
        <w:rPr>
          <w:rFonts w:ascii="Times New Roman" w:eastAsia="Times New Roman" w:hAnsi="Times New Roman" w:cs="Times New Roman"/>
          <w:color w:val="191C1E"/>
          <w:sz w:val="24"/>
          <w:szCs w:val="24"/>
        </w:rPr>
      </w:pPr>
    </w:p>
    <w:p w14:paraId="18FF4700" w14:textId="77777777" w:rsidR="00087033" w:rsidRPr="00215D4D" w:rsidRDefault="00087033" w:rsidP="00087033">
      <w:pPr>
        <w:shd w:val="clear" w:color="auto" w:fill="FFFFFF"/>
        <w:spacing w:line="240" w:lineRule="auto"/>
        <w:ind w:left="360" w:firstLine="720"/>
        <w:jc w:val="thaiDistribute"/>
        <w:rPr>
          <w:rFonts w:ascii="Times New Roman" w:eastAsia="Times New Roman" w:hAnsi="Times New Roman" w:cs="Times New Roman"/>
          <w:color w:val="191C1E"/>
          <w:sz w:val="24"/>
          <w:szCs w:val="24"/>
        </w:rPr>
      </w:pPr>
    </w:p>
    <w:p w14:paraId="3E8E0CC8" w14:textId="69AFB6D2" w:rsidR="00D55B46" w:rsidRPr="00215D4D" w:rsidRDefault="00D55B46" w:rsidP="00D55B46">
      <w:pPr>
        <w:pStyle w:val="Heading2"/>
        <w:numPr>
          <w:ilvl w:val="1"/>
          <w:numId w:val="14"/>
        </w:numPr>
        <w:rPr>
          <w:rFonts w:ascii="Times New Roman" w:hAnsi="Times New Roman" w:cs="Times New Roman"/>
          <w:sz w:val="32"/>
          <w:szCs w:val="32"/>
        </w:rPr>
      </w:pPr>
      <w:bookmarkStart w:id="2" w:name="_Toc425785264"/>
      <w:r w:rsidRPr="00215D4D">
        <w:rPr>
          <w:rFonts w:ascii="Times New Roman" w:hAnsi="Times New Roman" w:cs="Times New Roman"/>
          <w:sz w:val="32"/>
          <w:szCs w:val="32"/>
        </w:rPr>
        <w:t>Project Overview</w:t>
      </w:r>
      <w:bookmarkEnd w:id="2"/>
    </w:p>
    <w:p w14:paraId="4551AEE7" w14:textId="77777777" w:rsidR="00D55B46" w:rsidRPr="00215D4D" w:rsidRDefault="00D55B46" w:rsidP="00D55B46">
      <w:pPr>
        <w:pStyle w:val="ListParagraph"/>
        <w:ind w:left="1380"/>
        <w:rPr>
          <w:rFonts w:ascii="Times New Roman" w:hAnsi="Times New Roman" w:cs="Times New Roman"/>
        </w:rPr>
      </w:pPr>
    </w:p>
    <w:p w14:paraId="6440C53D" w14:textId="0DCAF9FF" w:rsidR="000570C4" w:rsidRPr="00215D4D" w:rsidRDefault="00B97464" w:rsidP="000570C4">
      <w:pPr>
        <w:ind w:left="720" w:firstLine="720"/>
        <w:jc w:val="both"/>
        <w:rPr>
          <w:rFonts w:ascii="Times New Roman" w:hAnsi="Times New Roman" w:cs="Times New Roman"/>
        </w:rPr>
      </w:pPr>
      <w:r w:rsidRPr="00B97464">
        <w:rPr>
          <w:rFonts w:ascii="Times New Roman" w:eastAsia="Times New Roman" w:hAnsi="Times New Roman" w:cs="Times New Roman"/>
          <w:color w:val="191C1E"/>
          <w:sz w:val="24"/>
          <w:szCs w:val="24"/>
        </w:rPr>
        <w:t>The overview of the project will be two parts. The first is a supermarket site. The admin will provide NFC tag and barcode that linked to a database that managed by the admin. When the customers want to buy a lot of products. The customer may forget to buy something. But if the customers use this application, they will not forget to buy the products. Because the customers can set wish list what are the products that want to buy. And can set the expected price. When they go to shopping, the customers can use this application to get the information such as name, net weight and price of each product. By using NFC or barcode scanner features. The application will connect to the database and bring the information of products to the customers. Then the customers can use the application to compare or calculate the total price of the product.</w:t>
      </w:r>
    </w:p>
    <w:p w14:paraId="23DBAF72" w14:textId="77777777" w:rsidR="000570C4" w:rsidRDefault="000570C4" w:rsidP="000570C4">
      <w:pPr>
        <w:ind w:left="720" w:firstLine="720"/>
        <w:jc w:val="both"/>
        <w:rPr>
          <w:rFonts w:ascii="Times New Roman" w:hAnsi="Times New Roman" w:cs="Times New Roman"/>
        </w:rPr>
      </w:pPr>
    </w:p>
    <w:p w14:paraId="3EE5749E" w14:textId="77777777" w:rsidR="00B97464" w:rsidRDefault="00B97464" w:rsidP="000570C4">
      <w:pPr>
        <w:ind w:left="720" w:firstLine="720"/>
        <w:jc w:val="both"/>
        <w:rPr>
          <w:rFonts w:ascii="Times New Roman" w:hAnsi="Times New Roman" w:cs="Times New Roman"/>
        </w:rPr>
      </w:pPr>
    </w:p>
    <w:p w14:paraId="03B7A818" w14:textId="77777777" w:rsidR="00B97464" w:rsidRDefault="00B97464" w:rsidP="000570C4">
      <w:pPr>
        <w:ind w:left="720" w:firstLine="720"/>
        <w:jc w:val="both"/>
        <w:rPr>
          <w:rFonts w:ascii="Times New Roman" w:hAnsi="Times New Roman" w:cs="Times New Roman"/>
        </w:rPr>
      </w:pPr>
    </w:p>
    <w:p w14:paraId="7FEAE79A" w14:textId="77777777" w:rsidR="00087033" w:rsidRPr="00215D4D" w:rsidRDefault="00087033" w:rsidP="000570C4">
      <w:pPr>
        <w:ind w:left="720" w:firstLine="720"/>
        <w:jc w:val="both"/>
        <w:rPr>
          <w:rFonts w:ascii="Times New Roman" w:hAnsi="Times New Roman" w:cs="Times New Roman"/>
        </w:rPr>
      </w:pPr>
    </w:p>
    <w:p w14:paraId="3DE66CAD" w14:textId="77777777" w:rsidR="000570C4" w:rsidRDefault="000570C4" w:rsidP="000570C4">
      <w:pPr>
        <w:ind w:left="720" w:firstLine="720"/>
        <w:jc w:val="both"/>
        <w:rPr>
          <w:rFonts w:ascii="Times New Roman" w:hAnsi="Times New Roman" w:cs="Times New Roman"/>
        </w:rPr>
      </w:pPr>
    </w:p>
    <w:p w14:paraId="53ACC8FC" w14:textId="77777777" w:rsidR="00542D64" w:rsidRPr="00215D4D" w:rsidRDefault="00542D64" w:rsidP="000570C4">
      <w:pPr>
        <w:ind w:left="720" w:firstLine="720"/>
        <w:jc w:val="both"/>
        <w:rPr>
          <w:rFonts w:ascii="Times New Roman" w:hAnsi="Times New Roman" w:cs="Times New Roman"/>
        </w:rPr>
      </w:pPr>
    </w:p>
    <w:p w14:paraId="4BE3EE88" w14:textId="77777777" w:rsidR="000570C4" w:rsidRPr="00215D4D" w:rsidRDefault="000570C4" w:rsidP="000570C4">
      <w:pPr>
        <w:ind w:left="720" w:firstLine="720"/>
        <w:jc w:val="both"/>
        <w:rPr>
          <w:rFonts w:ascii="Times New Roman" w:hAnsi="Times New Roman" w:cs="Times New Roman"/>
        </w:rPr>
      </w:pPr>
    </w:p>
    <w:p w14:paraId="098D1922" w14:textId="0860D913" w:rsidR="000570C4" w:rsidRPr="00215D4D" w:rsidRDefault="000570C4" w:rsidP="000570C4">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lastRenderedPageBreak/>
        <w:t>Purpose</w:t>
      </w:r>
    </w:p>
    <w:p w14:paraId="6260C185" w14:textId="68C6ADA3" w:rsidR="00087033" w:rsidRDefault="00B97464" w:rsidP="00087033">
      <w:pPr>
        <w:ind w:left="1440" w:firstLine="720"/>
        <w:jc w:val="both"/>
        <w:rPr>
          <w:rFonts w:ascii="Times New Roman" w:eastAsia="Times New Roman" w:hAnsi="Times New Roman" w:cs="Times New Roman"/>
          <w:sz w:val="24"/>
        </w:rPr>
      </w:pPr>
      <w:r w:rsidRPr="00B97464">
        <w:rPr>
          <w:rFonts w:ascii="Times New Roman" w:eastAsia="Times New Roman" w:hAnsi="Times New Roman" w:cs="Times New Roman"/>
          <w:sz w:val="24"/>
        </w:rPr>
        <w:t>The purpose of the iWish application is providing convenience and save the time for customers to make no forget to buy products. The customers can go shopping and compare prices each product brand in the same category.</w:t>
      </w:r>
    </w:p>
    <w:p w14:paraId="29003A48" w14:textId="77777777" w:rsidR="00B97464" w:rsidRPr="00215D4D" w:rsidRDefault="00B97464" w:rsidP="00087033">
      <w:pPr>
        <w:ind w:left="1440" w:firstLine="720"/>
        <w:jc w:val="both"/>
        <w:rPr>
          <w:rFonts w:ascii="Times New Roman" w:hAnsi="Times New Roman" w:cs="Times New Roman"/>
        </w:rPr>
      </w:pPr>
    </w:p>
    <w:p w14:paraId="07973CF3" w14:textId="7DD9F3F6" w:rsidR="000570C4" w:rsidRPr="00215D4D" w:rsidRDefault="000570C4" w:rsidP="000570C4">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t>Scope</w:t>
      </w:r>
    </w:p>
    <w:p w14:paraId="42846BA4" w14:textId="77777777" w:rsid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Using Android Studio to develop the application.</w:t>
      </w:r>
    </w:p>
    <w:p w14:paraId="1D009FE2" w14:textId="6D2254F5" w:rsidR="00B97464" w:rsidRP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Focus on only one supermarket.</w:t>
      </w:r>
    </w:p>
    <w:p w14:paraId="592227CC" w14:textId="77777777" w:rsid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Provide system management products in database.</w:t>
      </w:r>
    </w:p>
    <w:p w14:paraId="3BB908CE" w14:textId="77777777" w:rsid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Provide Android application for managing wish list.</w:t>
      </w:r>
    </w:p>
    <w:p w14:paraId="5A5798EB" w14:textId="4493A71E" w:rsidR="00A16869"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Convenient features for Android application site.</w:t>
      </w:r>
    </w:p>
    <w:p w14:paraId="6F7F1365" w14:textId="77777777" w:rsidR="00B97464" w:rsidRPr="00215D4D" w:rsidRDefault="00B97464" w:rsidP="00B97464">
      <w:pPr>
        <w:ind w:left="2160"/>
        <w:jc w:val="both"/>
        <w:rPr>
          <w:rFonts w:ascii="Times New Roman" w:hAnsi="Times New Roman" w:cs="Times New Roman"/>
          <w:b/>
          <w:bCs/>
          <w:sz w:val="24"/>
          <w:szCs w:val="24"/>
        </w:rPr>
      </w:pPr>
    </w:p>
    <w:p w14:paraId="79692A67" w14:textId="6F26C6D3" w:rsidR="00A16869" w:rsidRPr="00215D4D" w:rsidRDefault="00A16869" w:rsidP="00A16869">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t>Acronyms and Definition</w:t>
      </w:r>
    </w:p>
    <w:p w14:paraId="21A12E6A" w14:textId="3283E197" w:rsidR="00A16869" w:rsidRPr="00215D4D" w:rsidRDefault="00A16869" w:rsidP="00A16869">
      <w:pPr>
        <w:pStyle w:val="ListParagraph"/>
        <w:ind w:left="2160"/>
        <w:jc w:val="both"/>
        <w:rPr>
          <w:rFonts w:ascii="Times New Roman" w:hAnsi="Times New Roman" w:cs="Times New Roman"/>
          <w:b/>
          <w:bCs/>
          <w:sz w:val="24"/>
          <w:szCs w:val="24"/>
        </w:rPr>
      </w:pPr>
      <w:r w:rsidRPr="00215D4D">
        <w:rPr>
          <w:rFonts w:ascii="Times New Roman" w:hAnsi="Times New Roman" w:cs="Times New Roman"/>
          <w:b/>
          <w:bCs/>
          <w:sz w:val="24"/>
          <w:szCs w:val="24"/>
        </w:rPr>
        <w:t>Acronyms</w:t>
      </w:r>
    </w:p>
    <w:p w14:paraId="0239C10E" w14:textId="77777777" w:rsidR="00A206D8" w:rsidRDefault="00A16869"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b/>
          <w:bCs/>
          <w:sz w:val="24"/>
          <w:szCs w:val="24"/>
        </w:rPr>
        <w:tab/>
      </w:r>
      <w:r w:rsidR="00A206D8">
        <w:rPr>
          <w:rFonts w:ascii="Times New Roman" w:hAnsi="Times New Roman" w:cs="Times New Roman"/>
          <w:sz w:val="24"/>
          <w:szCs w:val="24"/>
        </w:rPr>
        <w:t>ADA</w:t>
      </w:r>
      <w:r w:rsidR="00A206D8" w:rsidRPr="00215D4D">
        <w:rPr>
          <w:rFonts w:ascii="Times New Roman" w:hAnsi="Times New Roman" w:cs="Times New Roman"/>
          <w:sz w:val="24"/>
          <w:szCs w:val="24"/>
        </w:rPr>
        <w:tab/>
      </w:r>
      <w:r w:rsidR="00A206D8" w:rsidRPr="00215D4D">
        <w:rPr>
          <w:rFonts w:ascii="Times New Roman" w:hAnsi="Times New Roman" w:cs="Times New Roman"/>
          <w:sz w:val="24"/>
          <w:szCs w:val="24"/>
        </w:rPr>
        <w:tab/>
        <w:t>Activity Diagram</w:t>
      </w:r>
      <w:r w:rsidR="00A206D8">
        <w:rPr>
          <w:rFonts w:ascii="Times New Roman" w:hAnsi="Times New Roman" w:cs="Times New Roman"/>
          <w:sz w:val="24"/>
          <w:szCs w:val="24"/>
        </w:rPr>
        <w:t xml:space="preserve"> Android</w:t>
      </w:r>
    </w:p>
    <w:p w14:paraId="7CAFF15A" w14:textId="2E0340FB" w:rsidR="00A206D8"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ADW</w:t>
      </w:r>
      <w:r>
        <w:rPr>
          <w:rFonts w:ascii="Times New Roman" w:hAnsi="Times New Roman" w:cs="Times New Roman"/>
          <w:sz w:val="24"/>
          <w:szCs w:val="24"/>
        </w:rPr>
        <w:tab/>
      </w:r>
      <w:r>
        <w:rPr>
          <w:rFonts w:ascii="Times New Roman" w:hAnsi="Times New Roman" w:cs="Times New Roman"/>
          <w:sz w:val="24"/>
          <w:szCs w:val="24"/>
        </w:rPr>
        <w:tab/>
      </w:r>
      <w:r w:rsidRPr="00215D4D">
        <w:rPr>
          <w:rFonts w:ascii="Times New Roman" w:hAnsi="Times New Roman" w:cs="Times New Roman"/>
          <w:sz w:val="24"/>
          <w:szCs w:val="24"/>
        </w:rPr>
        <w:t>Activity Diagram</w:t>
      </w:r>
      <w:r>
        <w:rPr>
          <w:rFonts w:ascii="Times New Roman" w:hAnsi="Times New Roman" w:cs="Times New Roman"/>
          <w:sz w:val="24"/>
          <w:szCs w:val="24"/>
        </w:rPr>
        <w:t xml:space="preserve"> Web Application</w:t>
      </w:r>
    </w:p>
    <w:p w14:paraId="04CAFD8A" w14:textId="77777777" w:rsidR="00A206D8" w:rsidRPr="00673DA6" w:rsidRDefault="00A206D8" w:rsidP="00A206D8">
      <w:pPr>
        <w:pStyle w:val="ListParagraph"/>
        <w:ind w:left="2160" w:firstLine="720"/>
        <w:jc w:val="both"/>
        <w:rPr>
          <w:rFonts w:ascii="Times New Roman" w:hAnsi="Times New Roman" w:cs="Times New Roman"/>
          <w:sz w:val="24"/>
          <w:szCs w:val="24"/>
        </w:rPr>
      </w:pPr>
      <w:r w:rsidRPr="00673DA6">
        <w:rPr>
          <w:rFonts w:ascii="Times New Roman" w:hAnsi="Times New Roman" w:cs="Times New Roman"/>
          <w:color w:val="222222"/>
          <w:sz w:val="24"/>
          <w:szCs w:val="24"/>
          <w:shd w:val="clear" w:color="auto" w:fill="FFFFFF"/>
        </w:rPr>
        <w:t>APK</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Pr="00673DA6">
        <w:rPr>
          <w:rFonts w:ascii="Times New Roman" w:hAnsi="Times New Roman" w:cs="Times New Roman"/>
          <w:color w:val="222222"/>
          <w:sz w:val="24"/>
          <w:szCs w:val="24"/>
          <w:shd w:val="clear" w:color="auto" w:fill="FFFFFF"/>
        </w:rPr>
        <w:t>Android Package Kit</w:t>
      </w:r>
    </w:p>
    <w:p w14:paraId="7A6D5AA4" w14:textId="77777777" w:rsidR="00A206D8"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SD</w:t>
      </w:r>
      <w:r w:rsidRPr="00215D4D">
        <w:rPr>
          <w:rFonts w:ascii="Times New Roman" w:hAnsi="Times New Roman" w:cs="Times New Roman"/>
          <w:sz w:val="24"/>
          <w:szCs w:val="24"/>
        </w:rPr>
        <w:tab/>
      </w:r>
      <w:r w:rsidRPr="00215D4D">
        <w:rPr>
          <w:rFonts w:ascii="Times New Roman" w:hAnsi="Times New Roman" w:cs="Times New Roman"/>
          <w:sz w:val="24"/>
          <w:szCs w:val="24"/>
        </w:rPr>
        <w:tab/>
        <w:t>Sequence Diagram</w:t>
      </w:r>
    </w:p>
    <w:p w14:paraId="503B38AB" w14:textId="7777777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SK</w:t>
      </w:r>
      <w:r>
        <w:rPr>
          <w:rFonts w:ascii="Times New Roman" w:hAnsi="Times New Roman" w:cs="Times New Roman"/>
          <w:sz w:val="24"/>
          <w:szCs w:val="24"/>
        </w:rPr>
        <w:tab/>
      </w:r>
      <w:r>
        <w:rPr>
          <w:rFonts w:ascii="Times New Roman" w:hAnsi="Times New Roman" w:cs="Times New Roman"/>
          <w:sz w:val="24"/>
          <w:szCs w:val="24"/>
        </w:rPr>
        <w:tab/>
        <w:t>Saksorn Khongsirirat</w:t>
      </w:r>
    </w:p>
    <w:p w14:paraId="0AF9D1F7" w14:textId="77777777" w:rsidR="00A206D8" w:rsidRDefault="00A206D8"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sz w:val="24"/>
          <w:szCs w:val="24"/>
        </w:rPr>
        <w:tab/>
        <w:t>SRS</w:t>
      </w:r>
      <w:r w:rsidRPr="00215D4D">
        <w:rPr>
          <w:rFonts w:ascii="Times New Roman" w:hAnsi="Times New Roman" w:cs="Times New Roman"/>
          <w:sz w:val="24"/>
          <w:szCs w:val="24"/>
        </w:rPr>
        <w:tab/>
      </w:r>
      <w:r w:rsidRPr="00215D4D">
        <w:rPr>
          <w:rFonts w:ascii="Times New Roman" w:hAnsi="Times New Roman" w:cs="Times New Roman"/>
          <w:sz w:val="24"/>
          <w:szCs w:val="24"/>
        </w:rPr>
        <w:tab/>
        <w:t>System Requirement Specification</w:t>
      </w:r>
    </w:p>
    <w:p w14:paraId="2CF89C0A" w14:textId="7777777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NFC</w:t>
      </w:r>
      <w:r>
        <w:rPr>
          <w:rFonts w:ascii="Times New Roman" w:hAnsi="Times New Roman" w:cs="Times New Roman"/>
          <w:sz w:val="24"/>
          <w:szCs w:val="24"/>
        </w:rPr>
        <w:tab/>
      </w:r>
      <w:r>
        <w:rPr>
          <w:rFonts w:ascii="Times New Roman" w:hAnsi="Times New Roman" w:cs="Times New Roman"/>
          <w:sz w:val="24"/>
          <w:szCs w:val="24"/>
        </w:rPr>
        <w:tab/>
        <w:t xml:space="preserve">Near field communication </w:t>
      </w:r>
    </w:p>
    <w:p w14:paraId="58870505" w14:textId="77777777" w:rsidR="00A206D8" w:rsidRDefault="00A206D8" w:rsidP="00A206D8">
      <w:pPr>
        <w:pStyle w:val="ListParagraph"/>
        <w:ind w:left="2160" w:firstLine="720"/>
        <w:jc w:val="both"/>
        <w:rPr>
          <w:rFonts w:ascii="Times New Roman" w:hAnsi="Times New Roman" w:cs="Times New Roman"/>
          <w:sz w:val="24"/>
          <w:szCs w:val="24"/>
        </w:rPr>
      </w:pPr>
      <w:r w:rsidRPr="00215D4D">
        <w:rPr>
          <w:rFonts w:ascii="Times New Roman" w:hAnsi="Times New Roman" w:cs="Times New Roman"/>
          <w:sz w:val="24"/>
          <w:szCs w:val="24"/>
        </w:rPr>
        <w:t>UC</w:t>
      </w:r>
      <w:r>
        <w:rPr>
          <w:rFonts w:ascii="Times New Roman" w:hAnsi="Times New Roman" w:cs="Times New Roman"/>
          <w:sz w:val="24"/>
          <w:szCs w:val="24"/>
        </w:rPr>
        <w:t>A</w:t>
      </w:r>
      <w:r w:rsidRPr="00215D4D">
        <w:rPr>
          <w:rFonts w:ascii="Times New Roman" w:hAnsi="Times New Roman" w:cs="Times New Roman"/>
          <w:sz w:val="24"/>
          <w:szCs w:val="24"/>
        </w:rPr>
        <w:tab/>
      </w:r>
      <w:r w:rsidRPr="00215D4D">
        <w:rPr>
          <w:rFonts w:ascii="Times New Roman" w:hAnsi="Times New Roman" w:cs="Times New Roman"/>
          <w:sz w:val="24"/>
          <w:szCs w:val="24"/>
        </w:rPr>
        <w:tab/>
        <w:t>Use case Diagram</w:t>
      </w:r>
      <w:r>
        <w:rPr>
          <w:rFonts w:ascii="Times New Roman" w:hAnsi="Times New Roman" w:cs="Times New Roman"/>
          <w:sz w:val="24"/>
          <w:szCs w:val="24"/>
        </w:rPr>
        <w:t xml:space="preserve"> Android</w:t>
      </w:r>
    </w:p>
    <w:p w14:paraId="4ED88567" w14:textId="77777777" w:rsidR="00A206D8" w:rsidRDefault="00A206D8" w:rsidP="00A206D8">
      <w:pPr>
        <w:pStyle w:val="ListParagraph"/>
        <w:ind w:left="2160" w:firstLine="720"/>
        <w:jc w:val="both"/>
        <w:rPr>
          <w:rFonts w:ascii="Times New Roman" w:hAnsi="Times New Roman" w:cs="Times New Roman"/>
          <w:sz w:val="24"/>
          <w:szCs w:val="24"/>
        </w:rPr>
      </w:pPr>
      <w:r>
        <w:rPr>
          <w:rFonts w:ascii="Times New Roman" w:hAnsi="Times New Roman" w:cs="Times New Roman"/>
          <w:sz w:val="24"/>
          <w:szCs w:val="24"/>
        </w:rPr>
        <w:t>UCW</w:t>
      </w:r>
      <w:r>
        <w:rPr>
          <w:rFonts w:ascii="Times New Roman" w:hAnsi="Times New Roman" w:cs="Times New Roman"/>
          <w:sz w:val="24"/>
          <w:szCs w:val="24"/>
        </w:rPr>
        <w:tab/>
      </w:r>
      <w:r>
        <w:rPr>
          <w:rFonts w:ascii="Times New Roman" w:hAnsi="Times New Roman" w:cs="Times New Roman"/>
          <w:sz w:val="24"/>
          <w:szCs w:val="24"/>
        </w:rPr>
        <w:tab/>
      </w:r>
      <w:r w:rsidRPr="00215D4D">
        <w:rPr>
          <w:rFonts w:ascii="Times New Roman" w:hAnsi="Times New Roman" w:cs="Times New Roman"/>
          <w:sz w:val="24"/>
          <w:szCs w:val="24"/>
        </w:rPr>
        <w:t>Use case Diagram</w:t>
      </w:r>
      <w:r>
        <w:rPr>
          <w:rFonts w:ascii="Times New Roman" w:hAnsi="Times New Roman" w:cs="Times New Roman"/>
          <w:sz w:val="24"/>
          <w:szCs w:val="24"/>
        </w:rPr>
        <w:t xml:space="preserve"> Website</w:t>
      </w:r>
    </w:p>
    <w:p w14:paraId="6382B288" w14:textId="77777777" w:rsidR="00A206D8" w:rsidRDefault="00A206D8"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sz w:val="24"/>
          <w:szCs w:val="24"/>
        </w:rPr>
        <w:tab/>
        <w:t>URS</w:t>
      </w:r>
      <w:r>
        <w:rPr>
          <w:rFonts w:ascii="Times New Roman" w:hAnsi="Times New Roman" w:cs="Times New Roman"/>
          <w:sz w:val="24"/>
          <w:szCs w:val="24"/>
        </w:rPr>
        <w:t>A</w:t>
      </w:r>
      <w:r w:rsidRPr="00215D4D">
        <w:rPr>
          <w:rFonts w:ascii="Times New Roman" w:hAnsi="Times New Roman" w:cs="Times New Roman"/>
          <w:sz w:val="24"/>
          <w:szCs w:val="24"/>
        </w:rPr>
        <w:tab/>
      </w:r>
      <w:r w:rsidRPr="00215D4D">
        <w:rPr>
          <w:rFonts w:ascii="Times New Roman" w:hAnsi="Times New Roman" w:cs="Times New Roman"/>
          <w:sz w:val="24"/>
          <w:szCs w:val="24"/>
        </w:rPr>
        <w:tab/>
        <w:t>User Requirement Specification</w:t>
      </w:r>
      <w:r w:rsidRPr="00346A34">
        <w:rPr>
          <w:rFonts w:ascii="Times New Roman" w:hAnsi="Times New Roman" w:cs="Times New Roman"/>
          <w:sz w:val="24"/>
          <w:szCs w:val="24"/>
        </w:rPr>
        <w:t xml:space="preserve"> </w:t>
      </w:r>
      <w:r>
        <w:rPr>
          <w:rFonts w:ascii="Times New Roman" w:hAnsi="Times New Roman" w:cs="Times New Roman"/>
          <w:sz w:val="24"/>
          <w:szCs w:val="24"/>
        </w:rPr>
        <w:t>Android</w:t>
      </w:r>
    </w:p>
    <w:p w14:paraId="2807FDC0" w14:textId="77777777" w:rsidR="00A206D8" w:rsidRPr="00346A34" w:rsidRDefault="00A206D8" w:rsidP="00A206D8">
      <w:pPr>
        <w:pStyle w:val="ListParagraph"/>
        <w:ind w:left="2160" w:firstLine="720"/>
        <w:jc w:val="both"/>
        <w:rPr>
          <w:rFonts w:ascii="Times New Roman" w:hAnsi="Times New Roman" w:cs="Times New Roman"/>
          <w:sz w:val="24"/>
          <w:szCs w:val="24"/>
        </w:rPr>
      </w:pPr>
      <w:r w:rsidRPr="00215D4D">
        <w:rPr>
          <w:rFonts w:ascii="Times New Roman" w:hAnsi="Times New Roman" w:cs="Times New Roman"/>
          <w:sz w:val="24"/>
          <w:szCs w:val="24"/>
        </w:rPr>
        <w:t>URS</w:t>
      </w:r>
      <w:r>
        <w:rPr>
          <w:rFonts w:ascii="Times New Roman" w:hAnsi="Times New Roman" w:cs="Times New Roman"/>
          <w:sz w:val="24"/>
          <w:szCs w:val="24"/>
        </w:rPr>
        <w:t>W</w:t>
      </w:r>
      <w:r w:rsidRPr="00215D4D">
        <w:rPr>
          <w:rFonts w:ascii="Times New Roman" w:hAnsi="Times New Roman" w:cs="Times New Roman"/>
          <w:sz w:val="24"/>
          <w:szCs w:val="24"/>
        </w:rPr>
        <w:tab/>
      </w:r>
      <w:r w:rsidRPr="00215D4D">
        <w:rPr>
          <w:rFonts w:ascii="Times New Roman" w:hAnsi="Times New Roman" w:cs="Times New Roman"/>
          <w:sz w:val="24"/>
          <w:szCs w:val="24"/>
        </w:rPr>
        <w:tab/>
        <w:t>User Requirement Specification</w:t>
      </w:r>
      <w:r w:rsidRPr="00346A34">
        <w:rPr>
          <w:rFonts w:ascii="Times New Roman" w:hAnsi="Times New Roman" w:cs="Times New Roman"/>
          <w:sz w:val="24"/>
          <w:szCs w:val="24"/>
        </w:rPr>
        <w:t xml:space="preserve"> </w:t>
      </w:r>
      <w:r>
        <w:rPr>
          <w:rFonts w:ascii="Times New Roman" w:hAnsi="Times New Roman" w:cs="Times New Roman"/>
          <w:sz w:val="24"/>
          <w:szCs w:val="24"/>
        </w:rPr>
        <w:t>Website</w:t>
      </w:r>
    </w:p>
    <w:p w14:paraId="559E6945" w14:textId="1C68C0B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VC</w:t>
      </w:r>
      <w:r>
        <w:rPr>
          <w:rFonts w:ascii="Times New Roman" w:hAnsi="Times New Roman" w:cs="Times New Roman"/>
          <w:sz w:val="24"/>
          <w:szCs w:val="24"/>
        </w:rPr>
        <w:tab/>
      </w:r>
      <w:r>
        <w:rPr>
          <w:rFonts w:ascii="Times New Roman" w:hAnsi="Times New Roman" w:cs="Times New Roman"/>
          <w:sz w:val="24"/>
          <w:szCs w:val="24"/>
        </w:rPr>
        <w:tab/>
        <w:t>Visava Chumnu</w:t>
      </w:r>
      <w:r w:rsidR="00885A24">
        <w:rPr>
          <w:rFonts w:ascii="Times New Roman" w:hAnsi="Times New Roman" w:cs="Times New Roman"/>
          <w:sz w:val="24"/>
          <w:szCs w:val="24"/>
        </w:rPr>
        <w:t>a</w:t>
      </w:r>
      <w:r>
        <w:rPr>
          <w:rFonts w:ascii="Times New Roman" w:hAnsi="Times New Roman" w:cs="Times New Roman"/>
          <w:sz w:val="24"/>
          <w:szCs w:val="24"/>
        </w:rPr>
        <w:t>m</w:t>
      </w:r>
    </w:p>
    <w:p w14:paraId="39395096" w14:textId="77777777" w:rsidR="00A206D8" w:rsidRDefault="00A206D8" w:rsidP="00FB00A7">
      <w:pPr>
        <w:pStyle w:val="FreeForm"/>
        <w:spacing w:line="276" w:lineRule="auto"/>
        <w:ind w:left="1701" w:firstLine="549"/>
        <w:rPr>
          <w:rFonts w:ascii="Times New Roman" w:hAnsi="Times New Roman"/>
          <w:b/>
        </w:rPr>
      </w:pPr>
    </w:p>
    <w:p w14:paraId="6BC98384" w14:textId="35C7664F" w:rsidR="00FB00A7" w:rsidRPr="00215D4D" w:rsidRDefault="00FB00A7" w:rsidP="00FB00A7">
      <w:pPr>
        <w:pStyle w:val="FreeForm"/>
        <w:spacing w:line="276" w:lineRule="auto"/>
        <w:ind w:left="1701" w:firstLine="549"/>
        <w:rPr>
          <w:rFonts w:ascii="Times New Roman" w:hAnsi="Times New Roman"/>
          <w:b/>
        </w:rPr>
      </w:pPr>
      <w:r w:rsidRPr="00215D4D">
        <w:rPr>
          <w:rFonts w:ascii="Times New Roman" w:hAnsi="Times New Roman"/>
          <w:b/>
        </w:rPr>
        <w:t>Definition</w:t>
      </w:r>
    </w:p>
    <w:p w14:paraId="2CC74AC7" w14:textId="77777777" w:rsidR="00FB00A7" w:rsidRPr="00215D4D" w:rsidRDefault="00FB00A7" w:rsidP="00FB00A7">
      <w:pPr>
        <w:pStyle w:val="FreeForm"/>
        <w:spacing w:line="276" w:lineRule="auto"/>
        <w:ind w:left="1985" w:firstLine="895"/>
        <w:rPr>
          <w:rFonts w:ascii="Times New Roman" w:hAnsi="Times New Roman"/>
          <w:b/>
        </w:rPr>
      </w:pPr>
      <w:r w:rsidRPr="00215D4D">
        <w:rPr>
          <w:rFonts w:ascii="Times New Roman" w:hAnsi="Times New Roman"/>
          <w:b/>
        </w:rPr>
        <w:t>IEEE</w:t>
      </w:r>
    </w:p>
    <w:p w14:paraId="748C7674"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Institute for Electrical and Electronics Engineers. Biggest global interest group for engineers of different branches and computer scientists. [IEEE90]</w:t>
      </w:r>
    </w:p>
    <w:p w14:paraId="4BA928E4" w14:textId="77777777" w:rsidR="00FB00A7" w:rsidRDefault="00FB00A7" w:rsidP="00FB00A7">
      <w:pPr>
        <w:pStyle w:val="FreeForm"/>
        <w:ind w:firstLine="895"/>
        <w:rPr>
          <w:rFonts w:ascii="Times New Roman" w:hAnsi="Times New Roman"/>
          <w:b/>
        </w:rPr>
      </w:pPr>
    </w:p>
    <w:p w14:paraId="04DD84FA" w14:textId="77777777" w:rsidR="006E2FA2" w:rsidRDefault="006E2FA2" w:rsidP="00FB00A7">
      <w:pPr>
        <w:pStyle w:val="FreeForm"/>
        <w:ind w:firstLine="895"/>
        <w:rPr>
          <w:rFonts w:ascii="Times New Roman" w:hAnsi="Times New Roman"/>
          <w:b/>
        </w:rPr>
      </w:pPr>
    </w:p>
    <w:p w14:paraId="41432CAF" w14:textId="77777777" w:rsidR="006E2FA2" w:rsidRDefault="006E2FA2" w:rsidP="00FB00A7">
      <w:pPr>
        <w:pStyle w:val="FreeForm"/>
        <w:ind w:firstLine="895"/>
        <w:rPr>
          <w:rFonts w:ascii="Times New Roman" w:hAnsi="Times New Roman"/>
          <w:b/>
        </w:rPr>
      </w:pPr>
    </w:p>
    <w:p w14:paraId="49160273" w14:textId="77777777" w:rsidR="006E2FA2" w:rsidRPr="00215D4D" w:rsidRDefault="006E2FA2" w:rsidP="00FB00A7">
      <w:pPr>
        <w:pStyle w:val="FreeForm"/>
        <w:ind w:firstLine="895"/>
        <w:rPr>
          <w:rFonts w:ascii="Times New Roman" w:hAnsi="Times New Roman"/>
          <w:b/>
        </w:rPr>
      </w:pPr>
    </w:p>
    <w:p w14:paraId="33928A45"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lastRenderedPageBreak/>
        <w:t>Integration Testing</w:t>
      </w:r>
    </w:p>
    <w:p w14:paraId="17CF51EF"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The progressive linking and testing of software components in order to ensure their proper functioning in the whole system. [IEEE90]</w:t>
      </w:r>
    </w:p>
    <w:p w14:paraId="61568C73"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Milestone</w:t>
      </w:r>
    </w:p>
    <w:p w14:paraId="5057077F"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significant event in the project, usually completion of the main deliverable. [IEEE90]</w:t>
      </w:r>
    </w:p>
    <w:p w14:paraId="1A67BBB6"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Plan</w:t>
      </w:r>
    </w:p>
    <w:p w14:paraId="1898FF60"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documented series of tasks requires meeting an objective, typically including the associated schedule, budget, resources, organizational description and work breakdown structure. [IEEE90]</w:t>
      </w:r>
    </w:p>
    <w:p w14:paraId="4089B993" w14:textId="77777777" w:rsidR="00FB00A7" w:rsidRPr="00215D4D" w:rsidRDefault="00FB00A7" w:rsidP="00FB00A7">
      <w:pPr>
        <w:pStyle w:val="FreeForm"/>
        <w:ind w:firstLine="895"/>
        <w:rPr>
          <w:rFonts w:ascii="Times New Roman" w:hAnsi="Times New Roman"/>
          <w:b/>
        </w:rPr>
      </w:pPr>
    </w:p>
    <w:p w14:paraId="7EA122FA" w14:textId="799DF7B5"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 xml:space="preserve">Project management </w:t>
      </w:r>
      <w:r w:rsidR="00CE1A82" w:rsidRPr="00215D4D">
        <w:rPr>
          <w:rFonts w:ascii="Times New Roman" w:hAnsi="Times New Roman"/>
        </w:rPr>
        <w:t>[IEEE90]</w:t>
      </w:r>
    </w:p>
    <w:p w14:paraId="06C7C437" w14:textId="60DF827E"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The application of knowledge, skills, tools, and techniques to project activities in order to meet or exceed stakeholder needs and expectations from a project. </w:t>
      </w:r>
    </w:p>
    <w:p w14:paraId="38BF1AF8" w14:textId="77777777" w:rsidR="00FB00A7" w:rsidRPr="00215D4D" w:rsidRDefault="00FB00A7" w:rsidP="00FB00A7">
      <w:pPr>
        <w:pStyle w:val="FreeForm"/>
        <w:ind w:firstLine="895"/>
        <w:rPr>
          <w:rFonts w:ascii="Times New Roman" w:hAnsi="Times New Roman"/>
          <w:b/>
        </w:rPr>
      </w:pPr>
    </w:p>
    <w:p w14:paraId="167A5D49" w14:textId="5205E33B"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Project Plan</w:t>
      </w:r>
      <w:r w:rsidR="00CE1A82" w:rsidRPr="00215D4D">
        <w:rPr>
          <w:rFonts w:ascii="Times New Roman" w:hAnsi="Times New Roman"/>
          <w:b/>
        </w:rPr>
        <w:t xml:space="preserve"> </w:t>
      </w:r>
      <w:r w:rsidR="00CE1A82" w:rsidRPr="00215D4D">
        <w:rPr>
          <w:rFonts w:ascii="Times New Roman" w:hAnsi="Times New Roman"/>
        </w:rPr>
        <w:t>[IEEE90]</w:t>
      </w:r>
    </w:p>
    <w:p w14:paraId="6F596E0B" w14:textId="34759524"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formal, approved document used to guide both project execution and project control. The primary uses of the project plan are to document planning assumptions and the decision, to facilitate communication among stakeholders, and to document approved scope</w:t>
      </w:r>
      <w:r w:rsidR="00CE1A82" w:rsidRPr="00215D4D">
        <w:rPr>
          <w:rFonts w:ascii="Times New Roman" w:hAnsi="Times New Roman"/>
        </w:rPr>
        <w:t xml:space="preserve">, cost, and schedule baseline. </w:t>
      </w:r>
    </w:p>
    <w:p w14:paraId="54DF827F" w14:textId="77777777" w:rsidR="00FB00A7" w:rsidRPr="00215D4D" w:rsidRDefault="00FB00A7" w:rsidP="00FB00A7">
      <w:pPr>
        <w:pStyle w:val="FreeForm"/>
        <w:ind w:firstLine="549"/>
        <w:rPr>
          <w:rFonts w:ascii="Times New Roman" w:hAnsi="Times New Roman"/>
        </w:rPr>
      </w:pPr>
    </w:p>
    <w:p w14:paraId="1D9E2E8F" w14:textId="682E2426" w:rsidR="00FB00A7" w:rsidRPr="00215D4D" w:rsidRDefault="00FB00A7" w:rsidP="00FB00A7">
      <w:pPr>
        <w:pStyle w:val="FreeForm"/>
        <w:ind w:left="2880"/>
        <w:rPr>
          <w:rFonts w:ascii="Times New Roman" w:hAnsi="Times New Roman"/>
          <w:b/>
        </w:rPr>
      </w:pPr>
      <w:r w:rsidRPr="00215D4D">
        <w:rPr>
          <w:rFonts w:ascii="Times New Roman" w:hAnsi="Times New Roman"/>
          <w:b/>
        </w:rPr>
        <w:t>Risk</w:t>
      </w:r>
      <w:r w:rsidR="00CE1A82" w:rsidRPr="00215D4D">
        <w:rPr>
          <w:rFonts w:ascii="Times New Roman" w:hAnsi="Times New Roman"/>
          <w:b/>
        </w:rPr>
        <w:t xml:space="preserve"> </w:t>
      </w:r>
      <w:r w:rsidR="00CE1A82" w:rsidRPr="00215D4D">
        <w:rPr>
          <w:rFonts w:ascii="Times New Roman" w:hAnsi="Times New Roman"/>
        </w:rPr>
        <w:t>[IEEE90]</w:t>
      </w:r>
    </w:p>
    <w:p w14:paraId="586CF76B" w14:textId="39209700"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An uncertain event or condition that, if it occurs, has a positive or negative effect on a project’s objectives. It is a function of the probability of occurrence </w:t>
      </w:r>
      <w:r w:rsidR="00CE1A82" w:rsidRPr="00215D4D">
        <w:rPr>
          <w:rFonts w:ascii="Times New Roman" w:hAnsi="Times New Roman"/>
        </w:rPr>
        <w:t>of a given threat’s occurrence.</w:t>
      </w:r>
    </w:p>
    <w:p w14:paraId="675CAB0C" w14:textId="77777777" w:rsidR="00FB00A7" w:rsidRPr="00215D4D" w:rsidRDefault="00FB00A7" w:rsidP="00FB00A7">
      <w:pPr>
        <w:pStyle w:val="FreeForm"/>
        <w:ind w:firstLine="549"/>
        <w:rPr>
          <w:rFonts w:ascii="Times New Roman" w:hAnsi="Times New Roman"/>
        </w:rPr>
      </w:pPr>
    </w:p>
    <w:p w14:paraId="691AC9C4" w14:textId="77777777" w:rsidR="00FB00A7" w:rsidRPr="00215D4D" w:rsidRDefault="00FB00A7" w:rsidP="00FB00A7">
      <w:pPr>
        <w:pStyle w:val="FreeForm"/>
        <w:ind w:firstLine="549"/>
        <w:rPr>
          <w:rFonts w:ascii="Times New Roman" w:hAnsi="Times New Roman"/>
        </w:rPr>
      </w:pPr>
    </w:p>
    <w:p w14:paraId="43BB5F4F" w14:textId="6D9C88B8" w:rsidR="00FB00A7" w:rsidRPr="00215D4D" w:rsidRDefault="00FB00A7" w:rsidP="00FB00A7">
      <w:pPr>
        <w:pStyle w:val="FreeForm"/>
        <w:ind w:left="1985" w:firstLine="895"/>
        <w:jc w:val="thaiDistribute"/>
        <w:rPr>
          <w:rFonts w:ascii="Times New Roman" w:hAnsi="Times New Roman"/>
          <w:b/>
        </w:rPr>
      </w:pPr>
      <w:r w:rsidRPr="00215D4D">
        <w:rPr>
          <w:rFonts w:ascii="Times New Roman" w:hAnsi="Times New Roman"/>
          <w:b/>
        </w:rPr>
        <w:t>Risk management</w:t>
      </w:r>
      <w:r w:rsidR="00CE1A82" w:rsidRPr="00215D4D">
        <w:rPr>
          <w:rFonts w:ascii="Times New Roman" w:hAnsi="Times New Roman"/>
          <w:b/>
        </w:rPr>
        <w:t xml:space="preserve"> </w:t>
      </w:r>
      <w:r w:rsidR="00CE1A82" w:rsidRPr="00215D4D">
        <w:rPr>
          <w:rFonts w:ascii="Times New Roman" w:hAnsi="Times New Roman"/>
        </w:rPr>
        <w:t>[IEEE90]</w:t>
      </w:r>
    </w:p>
    <w:p w14:paraId="06444440" w14:textId="2935E864" w:rsidR="00FB00A7" w:rsidRPr="00215D4D" w:rsidRDefault="00FB00A7" w:rsidP="00FB00A7">
      <w:pPr>
        <w:pStyle w:val="FreeForm"/>
        <w:ind w:left="2880"/>
        <w:jc w:val="thaiDistribute"/>
        <w:rPr>
          <w:rFonts w:ascii="Times New Roman" w:hAnsi="Times New Roman"/>
          <w:b/>
        </w:rPr>
      </w:pPr>
      <w:r w:rsidRPr="00215D4D">
        <w:rPr>
          <w:rFonts w:ascii="Times New Roman" w:hAnsi="Times New Roman"/>
        </w:rPr>
        <w:t xml:space="preserve">The systematic application of management policies, procedures and practices to the tasks of identifying, analyzing, evaluating, treating and monitoring risk. </w:t>
      </w:r>
    </w:p>
    <w:p w14:paraId="03FB09F8" w14:textId="77777777" w:rsidR="00FB00A7" w:rsidRPr="00215D4D" w:rsidRDefault="00FB00A7" w:rsidP="00FB00A7">
      <w:pPr>
        <w:pStyle w:val="FreeForm"/>
        <w:ind w:firstLine="895"/>
        <w:rPr>
          <w:rFonts w:ascii="Times New Roman" w:hAnsi="Times New Roman"/>
        </w:rPr>
      </w:pPr>
    </w:p>
    <w:p w14:paraId="50BA23D8" w14:textId="530B4643"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System testing</w:t>
      </w:r>
      <w:r w:rsidR="00CE1A82" w:rsidRPr="00215D4D">
        <w:rPr>
          <w:rFonts w:ascii="Times New Roman" w:hAnsi="Times New Roman"/>
          <w:b/>
        </w:rPr>
        <w:t xml:space="preserve"> </w:t>
      </w:r>
      <w:r w:rsidR="00CE1A82" w:rsidRPr="00215D4D">
        <w:rPr>
          <w:rFonts w:ascii="Times New Roman" w:hAnsi="Times New Roman"/>
        </w:rPr>
        <w:t>[IEEE90]</w:t>
      </w:r>
    </w:p>
    <w:p w14:paraId="0FFDEA84" w14:textId="72935420"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Testing conducted on a complete and integrated system for evaluate the system’s compliance with its specified requirements </w:t>
      </w:r>
    </w:p>
    <w:p w14:paraId="1B1A83A7" w14:textId="77777777" w:rsidR="00FB00A7" w:rsidRPr="00215D4D" w:rsidRDefault="00FB00A7" w:rsidP="00FB00A7">
      <w:pPr>
        <w:pStyle w:val="FreeForm"/>
        <w:ind w:firstLine="549"/>
        <w:rPr>
          <w:rFonts w:ascii="Times New Roman" w:hAnsi="Times New Roman"/>
        </w:rPr>
      </w:pPr>
    </w:p>
    <w:p w14:paraId="63394BE6" w14:textId="78A4CA25" w:rsidR="00FB00A7" w:rsidRPr="00215D4D" w:rsidRDefault="00FB00A7" w:rsidP="00FB00A7">
      <w:pPr>
        <w:pStyle w:val="FreeForm"/>
        <w:ind w:left="2880"/>
        <w:rPr>
          <w:rFonts w:ascii="Times New Roman" w:hAnsi="Times New Roman"/>
          <w:b/>
        </w:rPr>
      </w:pPr>
      <w:r w:rsidRPr="00215D4D">
        <w:rPr>
          <w:rFonts w:ascii="Times New Roman" w:hAnsi="Times New Roman"/>
          <w:b/>
        </w:rPr>
        <w:lastRenderedPageBreak/>
        <w:t xml:space="preserve">Traceability </w:t>
      </w:r>
      <w:r w:rsidR="00CE1A82" w:rsidRPr="00215D4D">
        <w:rPr>
          <w:rFonts w:ascii="Times New Roman" w:hAnsi="Times New Roman"/>
        </w:rPr>
        <w:t>[IEEE90]</w:t>
      </w:r>
    </w:p>
    <w:p w14:paraId="2821932B" w14:textId="6A1515CE" w:rsidR="00FB00A7" w:rsidRPr="00215D4D" w:rsidRDefault="00FB00A7" w:rsidP="00FB00A7">
      <w:pPr>
        <w:pStyle w:val="FreeForm"/>
        <w:tabs>
          <w:tab w:val="left" w:pos="2880"/>
        </w:tabs>
        <w:ind w:left="2880"/>
        <w:jc w:val="thaiDistribute"/>
        <w:rPr>
          <w:rFonts w:ascii="Times New Roman" w:hAnsi="Times New Roman"/>
        </w:rPr>
      </w:pPr>
      <w:r w:rsidRPr="00215D4D">
        <w:rPr>
          <w:rFonts w:ascii="Times New Roman" w:hAnsi="Times New Roman"/>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or derived from each other (e.g., </w:t>
      </w:r>
      <w:r w:rsidR="00351F36" w:rsidRPr="00215D4D">
        <w:rPr>
          <w:rFonts w:ascii="Times New Roman" w:hAnsi="Times New Roman"/>
        </w:rPr>
        <w:t>from</w:t>
      </w:r>
      <w:r w:rsidRPr="00215D4D">
        <w:rPr>
          <w:rFonts w:ascii="Times New Roman" w:hAnsi="Times New Roman"/>
        </w:rPr>
        <w:t xml:space="preserve"> customer requirements to qualification test cases). Bidirectional traceability allows to directly following relationships in both directions. </w:t>
      </w:r>
    </w:p>
    <w:p w14:paraId="2B179F94" w14:textId="77777777" w:rsidR="00FB00A7" w:rsidRPr="00215D4D" w:rsidRDefault="00FB00A7" w:rsidP="00FB00A7">
      <w:pPr>
        <w:pStyle w:val="FreeForm"/>
        <w:tabs>
          <w:tab w:val="left" w:pos="2880"/>
        </w:tabs>
        <w:ind w:left="2880"/>
        <w:rPr>
          <w:rFonts w:ascii="Times New Roman" w:hAnsi="Times New Roman"/>
        </w:rPr>
      </w:pPr>
    </w:p>
    <w:p w14:paraId="4451CB21" w14:textId="49C0C7FF"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Validation </w:t>
      </w:r>
      <w:r w:rsidR="00CE1A82" w:rsidRPr="00215D4D">
        <w:rPr>
          <w:rFonts w:ascii="Times New Roman" w:hAnsi="Times New Roman"/>
        </w:rPr>
        <w:t>[IEEE90]</w:t>
      </w:r>
    </w:p>
    <w:p w14:paraId="297DBBB5" w14:textId="03C55CE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Confirmation by examination and provision of objective evidence that the particular requirements for a specific intended use are fulfilled (“doing the right thing”). Part of quality control. </w:t>
      </w:r>
    </w:p>
    <w:p w14:paraId="5796CE71" w14:textId="77777777" w:rsidR="00FB00A7" w:rsidRPr="00215D4D" w:rsidRDefault="00FB00A7" w:rsidP="00FB00A7">
      <w:pPr>
        <w:pStyle w:val="FreeForm"/>
        <w:ind w:left="2880"/>
        <w:rPr>
          <w:rFonts w:ascii="Times New Roman" w:hAnsi="Times New Roman"/>
        </w:rPr>
      </w:pPr>
    </w:p>
    <w:p w14:paraId="4F7AAE06" w14:textId="4589C689"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Verification </w:t>
      </w:r>
      <w:r w:rsidR="00CE1A82" w:rsidRPr="00215D4D">
        <w:rPr>
          <w:rFonts w:ascii="Times New Roman" w:hAnsi="Times New Roman"/>
        </w:rPr>
        <w:t>[IEEE90]</w:t>
      </w:r>
    </w:p>
    <w:p w14:paraId="30730861" w14:textId="51924D96"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Confirmation at the end of the process by examination and provision of objective evidence that specified requirements to the process have been fulfilled (“doing things right”). Part of quality control. </w:t>
      </w:r>
    </w:p>
    <w:p w14:paraId="48152FCE" w14:textId="77777777" w:rsidR="00FB00A7" w:rsidRPr="00215D4D" w:rsidRDefault="00FB00A7" w:rsidP="00FB00A7">
      <w:pPr>
        <w:pStyle w:val="FreeForm"/>
        <w:ind w:left="2880"/>
        <w:rPr>
          <w:rFonts w:ascii="Times New Roman" w:hAnsi="Times New Roman"/>
        </w:rPr>
      </w:pPr>
    </w:p>
    <w:p w14:paraId="6FD7BF02" w14:textId="36720F50" w:rsidR="00FB00A7" w:rsidRPr="00215D4D" w:rsidRDefault="00FB00A7" w:rsidP="00FB00A7">
      <w:pPr>
        <w:pStyle w:val="FreeForm"/>
        <w:ind w:left="2880"/>
        <w:rPr>
          <w:rFonts w:ascii="Times New Roman" w:hAnsi="Times New Roman"/>
          <w:b/>
        </w:rPr>
      </w:pPr>
      <w:r w:rsidRPr="00215D4D">
        <w:rPr>
          <w:rFonts w:ascii="Times New Roman" w:hAnsi="Times New Roman"/>
          <w:b/>
        </w:rPr>
        <w:t>UML Unified Modeling Languages</w:t>
      </w:r>
      <w:r w:rsidR="00CE1A82" w:rsidRPr="00215D4D">
        <w:rPr>
          <w:rFonts w:ascii="Times New Roman" w:hAnsi="Times New Roman"/>
          <w:b/>
        </w:rPr>
        <w:t xml:space="preserve"> </w:t>
      </w:r>
      <w:r w:rsidR="00CE1A82" w:rsidRPr="00215D4D">
        <w:rPr>
          <w:rFonts w:ascii="Times New Roman" w:hAnsi="Times New Roman"/>
        </w:rPr>
        <w:t>[IEEE90]</w:t>
      </w:r>
    </w:p>
    <w:p w14:paraId="42C7B360" w14:textId="4611FDBC"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Standardized notation for modeling design descriptions, architectures or scenarios. Not depending on a specific method. Issued and maintained by t</w:t>
      </w:r>
      <w:r w:rsidR="00CE1A82" w:rsidRPr="00215D4D">
        <w:rPr>
          <w:rFonts w:ascii="Times New Roman" w:hAnsi="Times New Roman"/>
        </w:rPr>
        <w:t>he object Management Group</w:t>
      </w:r>
      <w:r w:rsidRPr="00215D4D">
        <w:rPr>
          <w:rFonts w:ascii="Times New Roman" w:hAnsi="Times New Roman"/>
        </w:rPr>
        <w:t xml:space="preserve">. </w:t>
      </w:r>
    </w:p>
    <w:p w14:paraId="02394943" w14:textId="77777777" w:rsidR="00FB00A7" w:rsidRPr="00215D4D" w:rsidRDefault="00FB00A7" w:rsidP="00FB00A7">
      <w:pPr>
        <w:pStyle w:val="FreeForm"/>
        <w:ind w:left="2880"/>
        <w:rPr>
          <w:rFonts w:ascii="Times New Roman" w:hAnsi="Times New Roman"/>
        </w:rPr>
      </w:pPr>
    </w:p>
    <w:p w14:paraId="6ABC4B94" w14:textId="3B3FEAB7"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Unit test </w:t>
      </w:r>
      <w:r w:rsidR="00CE1A82" w:rsidRPr="00215D4D">
        <w:rPr>
          <w:rFonts w:ascii="Times New Roman" w:hAnsi="Times New Roman"/>
        </w:rPr>
        <w:t>[IEEE90]</w:t>
      </w:r>
    </w:p>
    <w:p w14:paraId="54AC6E78" w14:textId="6C82C351"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A test of individual programs or modules in order to remove a </w:t>
      </w:r>
      <w:r w:rsidR="00CE1A82" w:rsidRPr="00215D4D">
        <w:rPr>
          <w:rFonts w:ascii="Times New Roman" w:hAnsi="Times New Roman"/>
        </w:rPr>
        <w:t xml:space="preserve">design or programming errors. </w:t>
      </w:r>
    </w:p>
    <w:p w14:paraId="7616CC2E" w14:textId="77777777" w:rsidR="00FB00A7" w:rsidRPr="00215D4D" w:rsidRDefault="00FB00A7" w:rsidP="00FB00A7">
      <w:pPr>
        <w:pStyle w:val="FreeForm"/>
        <w:ind w:left="2880"/>
        <w:jc w:val="thaiDistribute"/>
        <w:rPr>
          <w:rFonts w:ascii="Times New Roman" w:hAnsi="Times New Roman"/>
        </w:rPr>
      </w:pPr>
    </w:p>
    <w:p w14:paraId="63A3F1B3" w14:textId="77777777" w:rsidR="00FB00A7" w:rsidRPr="00215D4D" w:rsidRDefault="00FB00A7" w:rsidP="00FB00A7">
      <w:pPr>
        <w:spacing w:line="240" w:lineRule="auto"/>
        <w:ind w:firstLine="549"/>
        <w:jc w:val="thaiDistribute"/>
        <w:rPr>
          <w:rFonts w:ascii="Times New Roman" w:hAnsi="Times New Roman" w:cs="Times New Roman"/>
          <w:b/>
          <w:bCs/>
          <w:sz w:val="24"/>
          <w:szCs w:val="24"/>
        </w:rPr>
      </w:pPr>
    </w:p>
    <w:p w14:paraId="237C5CEF" w14:textId="77777777" w:rsidR="00FB00A7" w:rsidRPr="00215D4D" w:rsidRDefault="00FB00A7" w:rsidP="00FB00A7">
      <w:pPr>
        <w:ind w:left="2880"/>
        <w:rPr>
          <w:rFonts w:ascii="Times New Roman" w:hAnsi="Times New Roman" w:cs="Times New Roman"/>
        </w:rPr>
      </w:pPr>
    </w:p>
    <w:p w14:paraId="75060ECB" w14:textId="77777777" w:rsidR="00FB00A7" w:rsidRPr="00215D4D" w:rsidRDefault="00FB00A7" w:rsidP="00FB00A7">
      <w:pPr>
        <w:ind w:left="2880"/>
        <w:rPr>
          <w:rFonts w:ascii="Times New Roman" w:hAnsi="Times New Roman" w:cs="Times New Roman"/>
        </w:rPr>
      </w:pPr>
    </w:p>
    <w:p w14:paraId="04727703" w14:textId="77777777" w:rsidR="00FB00A7" w:rsidRPr="00215D4D" w:rsidRDefault="00FB00A7" w:rsidP="00FB00A7">
      <w:pPr>
        <w:ind w:left="2880"/>
        <w:rPr>
          <w:rFonts w:ascii="Times New Roman" w:hAnsi="Times New Roman" w:cs="Times New Roman"/>
        </w:rPr>
      </w:pPr>
    </w:p>
    <w:p w14:paraId="2CD47781" w14:textId="77777777" w:rsidR="00FB00A7" w:rsidRPr="00215D4D" w:rsidRDefault="00FB00A7" w:rsidP="00835A91">
      <w:pPr>
        <w:rPr>
          <w:rFonts w:ascii="Times New Roman" w:hAnsi="Times New Roman" w:cs="Times New Roman"/>
        </w:rPr>
      </w:pPr>
    </w:p>
    <w:p w14:paraId="6DF949A1" w14:textId="77777777" w:rsidR="00FB00A7" w:rsidRPr="00215D4D" w:rsidRDefault="00FB00A7" w:rsidP="00FB00A7">
      <w:pPr>
        <w:ind w:left="2880"/>
        <w:rPr>
          <w:rFonts w:ascii="Times New Roman" w:hAnsi="Times New Roman" w:cs="Times New Roman"/>
        </w:rPr>
      </w:pPr>
    </w:p>
    <w:p w14:paraId="001C3859" w14:textId="60E531EB" w:rsidR="00FB00A7" w:rsidRPr="00215D4D" w:rsidRDefault="00FB00A7" w:rsidP="00FB00A7">
      <w:pPr>
        <w:pStyle w:val="Heading2"/>
        <w:numPr>
          <w:ilvl w:val="1"/>
          <w:numId w:val="0"/>
        </w:numPr>
        <w:tabs>
          <w:tab w:val="left" w:pos="990"/>
        </w:tabs>
        <w:spacing w:before="0" w:line="240" w:lineRule="auto"/>
        <w:ind w:left="630" w:firstLine="90"/>
        <w:jc w:val="thaiDistribute"/>
        <w:rPr>
          <w:rFonts w:ascii="Times New Roman" w:hAnsi="Times New Roman" w:cs="Times New Roman"/>
          <w:sz w:val="32"/>
          <w:szCs w:val="32"/>
        </w:rPr>
      </w:pPr>
      <w:bookmarkStart w:id="3" w:name="_Toc242000983"/>
      <w:bookmarkStart w:id="4" w:name="_Toc425785265"/>
      <w:r w:rsidRPr="00215D4D">
        <w:rPr>
          <w:rFonts w:ascii="Times New Roman" w:hAnsi="Times New Roman" w:cs="Times New Roman"/>
          <w:sz w:val="32"/>
          <w:szCs w:val="32"/>
        </w:rPr>
        <w:lastRenderedPageBreak/>
        <w:t>1.2 Work Product to be developed</w:t>
      </w:r>
      <w:bookmarkEnd w:id="3"/>
      <w:bookmarkEnd w:id="4"/>
    </w:p>
    <w:p w14:paraId="55AA6EB2" w14:textId="77777777" w:rsidR="00FB00A7" w:rsidRPr="00215D4D" w:rsidRDefault="00FB00A7" w:rsidP="00FB00A7">
      <w:pPr>
        <w:rPr>
          <w:rFonts w:ascii="Times New Roman" w:hAnsi="Times New Roman" w:cs="Times New Roman"/>
        </w:rPr>
      </w:pPr>
    </w:p>
    <w:p w14:paraId="06657DA2" w14:textId="77777777" w:rsidR="00FB00A7" w:rsidRPr="00215D4D" w:rsidRDefault="00FB00A7" w:rsidP="00FB00A7">
      <w:pPr>
        <w:pStyle w:val="Heading3"/>
        <w:keepNext w:val="0"/>
        <w:keepLines w:val="0"/>
        <w:numPr>
          <w:ilvl w:val="2"/>
          <w:numId w:val="0"/>
        </w:numPr>
        <w:spacing w:before="0" w:line="240" w:lineRule="auto"/>
        <w:ind w:left="1418" w:firstLine="112"/>
        <w:contextualSpacing/>
        <w:jc w:val="thaiDistribute"/>
        <w:rPr>
          <w:rFonts w:ascii="Times New Roman" w:hAnsi="Times New Roman" w:cs="Times New Roman"/>
          <w:sz w:val="28"/>
        </w:rPr>
      </w:pPr>
      <w:bookmarkStart w:id="5" w:name="_Toc353131535"/>
      <w:bookmarkStart w:id="6" w:name="_Toc242000984"/>
      <w:bookmarkStart w:id="7" w:name="_Toc425785266"/>
      <w:r w:rsidRPr="00215D4D">
        <w:rPr>
          <w:rFonts w:ascii="Times New Roman" w:hAnsi="Times New Roman" w:cs="Times New Roman"/>
          <w:sz w:val="28"/>
        </w:rPr>
        <w:t>Deliverables</w:t>
      </w:r>
      <w:bookmarkEnd w:id="5"/>
      <w:bookmarkEnd w:id="6"/>
      <w:bookmarkEnd w:id="7"/>
    </w:p>
    <w:p w14:paraId="7E915EFA" w14:textId="77777777" w:rsidR="00FB00A7" w:rsidRPr="00215D4D" w:rsidRDefault="00FB00A7" w:rsidP="00FB00A7">
      <w:pPr>
        <w:rPr>
          <w:rFonts w:ascii="Times New Roman" w:hAnsi="Times New Roman" w:cs="Times New Roman"/>
        </w:rPr>
      </w:pPr>
    </w:p>
    <w:tbl>
      <w:tblPr>
        <w:tblpPr w:leftFromText="180" w:rightFromText="180" w:vertAnchor="text" w:horzAnchor="page" w:tblpX="3144" w:tblpY="-83"/>
        <w:tblW w:w="0" w:type="auto"/>
        <w:tblBorders>
          <w:top w:val="nil"/>
          <w:left w:val="nil"/>
          <w:right w:val="nil"/>
        </w:tblBorders>
        <w:tblLayout w:type="fixed"/>
        <w:tblLook w:val="0000" w:firstRow="0" w:lastRow="0" w:firstColumn="0" w:lastColumn="0" w:noHBand="0" w:noVBand="0"/>
      </w:tblPr>
      <w:tblGrid>
        <w:gridCol w:w="558"/>
        <w:gridCol w:w="3150"/>
        <w:gridCol w:w="1260"/>
        <w:gridCol w:w="1530"/>
        <w:gridCol w:w="1407"/>
      </w:tblGrid>
      <w:tr w:rsidR="00FB00A7" w:rsidRPr="00215D4D" w14:paraId="50AD525C" w14:textId="77777777" w:rsidTr="00E22967">
        <w:tc>
          <w:tcPr>
            <w:tcW w:w="558" w:type="dxa"/>
            <w:tcBorders>
              <w:top w:val="single" w:sz="4" w:space="0" w:color="auto"/>
              <w:left w:val="single" w:sz="4" w:space="0" w:color="auto"/>
              <w:bottom w:val="single" w:sz="4" w:space="0" w:color="auto"/>
              <w:right w:val="single" w:sz="4" w:space="0" w:color="auto"/>
            </w:tcBorders>
            <w:shd w:val="clear" w:color="auto" w:fill="BFBFBF"/>
          </w:tcPr>
          <w:p w14:paraId="29F5A6B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No.</w:t>
            </w:r>
          </w:p>
        </w:tc>
        <w:tc>
          <w:tcPr>
            <w:tcW w:w="3150" w:type="dxa"/>
            <w:tcBorders>
              <w:top w:val="single" w:sz="4" w:space="0" w:color="auto"/>
              <w:left w:val="single" w:sz="4" w:space="0" w:color="auto"/>
              <w:bottom w:val="single" w:sz="4" w:space="0" w:color="auto"/>
              <w:right w:val="single" w:sz="4" w:space="0" w:color="auto"/>
            </w:tcBorders>
            <w:shd w:val="clear" w:color="auto" w:fill="BFBFBF"/>
          </w:tcPr>
          <w:p w14:paraId="5008902B"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Deliverables/Release</w:t>
            </w:r>
          </w:p>
        </w:tc>
        <w:tc>
          <w:tcPr>
            <w:tcW w:w="1260" w:type="dxa"/>
            <w:tcBorders>
              <w:top w:val="single" w:sz="4" w:space="0" w:color="auto"/>
              <w:left w:val="single" w:sz="4" w:space="0" w:color="auto"/>
              <w:bottom w:val="single" w:sz="4" w:space="0" w:color="auto"/>
              <w:right w:val="single" w:sz="4" w:space="0" w:color="auto"/>
            </w:tcBorders>
            <w:shd w:val="clear" w:color="auto" w:fill="BFBFBF"/>
          </w:tcPr>
          <w:p w14:paraId="738FA07A"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Media</w:t>
            </w:r>
          </w:p>
        </w:tc>
        <w:tc>
          <w:tcPr>
            <w:tcW w:w="1530" w:type="dxa"/>
            <w:tcBorders>
              <w:top w:val="single" w:sz="4" w:space="0" w:color="auto"/>
              <w:left w:val="single" w:sz="4" w:space="0" w:color="auto"/>
              <w:bottom w:val="single" w:sz="4" w:space="0" w:color="auto"/>
              <w:right w:val="single" w:sz="4" w:space="0" w:color="auto"/>
            </w:tcBorders>
            <w:shd w:val="clear" w:color="auto" w:fill="BFBFBF"/>
          </w:tcPr>
          <w:p w14:paraId="680C66D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No. Of Copies</w:t>
            </w:r>
          </w:p>
        </w:tc>
        <w:tc>
          <w:tcPr>
            <w:tcW w:w="1407" w:type="dxa"/>
            <w:tcBorders>
              <w:top w:val="single" w:sz="4" w:space="0" w:color="auto"/>
              <w:left w:val="single" w:sz="4" w:space="0" w:color="auto"/>
              <w:bottom w:val="single" w:sz="4" w:space="0" w:color="auto"/>
              <w:right w:val="single" w:sz="4" w:space="0" w:color="auto"/>
            </w:tcBorders>
            <w:shd w:val="clear" w:color="auto" w:fill="BFBFBF"/>
          </w:tcPr>
          <w:p w14:paraId="3ED3714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Date</w:t>
            </w:r>
          </w:p>
        </w:tc>
      </w:tr>
      <w:tr w:rsidR="00FB00A7" w:rsidRPr="00215D4D" w14:paraId="15F84199"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243D7BA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1.</w:t>
            </w:r>
          </w:p>
        </w:tc>
        <w:tc>
          <w:tcPr>
            <w:tcW w:w="3150" w:type="dxa"/>
            <w:tcBorders>
              <w:top w:val="single" w:sz="4" w:space="0" w:color="auto"/>
              <w:left w:val="single" w:sz="4" w:space="0" w:color="auto"/>
              <w:bottom w:val="single" w:sz="4" w:space="0" w:color="auto"/>
              <w:right w:val="single" w:sz="4" w:space="0" w:color="auto"/>
            </w:tcBorders>
          </w:tcPr>
          <w:p w14:paraId="65BD5C2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Proposal report</w:t>
            </w:r>
          </w:p>
          <w:p w14:paraId="2C86387D" w14:textId="77777777" w:rsidR="00FB00A7" w:rsidRPr="00215D4D" w:rsidRDefault="00FB00A7" w:rsidP="00FB00A7">
            <w:pPr>
              <w:widowControl w:val="0"/>
              <w:numPr>
                <w:ilvl w:val="0"/>
                <w:numId w:val="17"/>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kern w:val="1"/>
                <w:sz w:val="24"/>
                <w:szCs w:val="24"/>
                <w:lang w:bidi="ar-SA"/>
              </w:rPr>
            </w:pPr>
            <w:r w:rsidRPr="00215D4D">
              <w:rPr>
                <w:rFonts w:ascii="Times New Roman" w:hAnsi="Times New Roman" w:cs="Times New Roman"/>
                <w:szCs w:val="22"/>
                <w:lang w:bidi="ar-SA"/>
              </w:rPr>
              <w:t>Project Proposal Version 1.0</w:t>
            </w:r>
          </w:p>
        </w:tc>
        <w:tc>
          <w:tcPr>
            <w:tcW w:w="1260" w:type="dxa"/>
            <w:tcBorders>
              <w:top w:val="single" w:sz="4" w:space="0" w:color="auto"/>
              <w:left w:val="single" w:sz="4" w:space="0" w:color="auto"/>
              <w:bottom w:val="single" w:sz="4" w:space="0" w:color="auto"/>
              <w:right w:val="single" w:sz="4" w:space="0" w:color="auto"/>
            </w:tcBorders>
          </w:tcPr>
          <w:p w14:paraId="3431DCD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77F1FE3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19B37E12" w14:textId="13623F01" w:rsidR="00FB00A7" w:rsidRPr="00215D4D" w:rsidRDefault="00E22967" w:rsidP="00FB0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18/06/2015</w:t>
            </w:r>
          </w:p>
        </w:tc>
      </w:tr>
      <w:tr w:rsidR="00FB00A7" w:rsidRPr="00215D4D" w14:paraId="5214A8E7"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6FF941E0"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2.</w:t>
            </w:r>
          </w:p>
        </w:tc>
        <w:tc>
          <w:tcPr>
            <w:tcW w:w="3150" w:type="dxa"/>
            <w:tcBorders>
              <w:top w:val="single" w:sz="4" w:space="0" w:color="auto"/>
              <w:left w:val="single" w:sz="4" w:space="0" w:color="auto"/>
              <w:bottom w:val="single" w:sz="4" w:space="0" w:color="auto"/>
              <w:right w:val="single" w:sz="4" w:space="0" w:color="auto"/>
            </w:tcBorders>
          </w:tcPr>
          <w:p w14:paraId="4861308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Progress report I</w:t>
            </w:r>
          </w:p>
          <w:p w14:paraId="538F7226"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1.0</w:t>
            </w:r>
          </w:p>
          <w:p w14:paraId="411B041B"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1.0</w:t>
            </w:r>
          </w:p>
          <w:p w14:paraId="447953A7"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1.0</w:t>
            </w:r>
          </w:p>
          <w:p w14:paraId="7D8B1152"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1.0</w:t>
            </w:r>
          </w:p>
          <w:p w14:paraId="5B2466F5"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1.0</w:t>
            </w:r>
          </w:p>
          <w:p w14:paraId="1E8E9BB3"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1.0</w:t>
            </w:r>
          </w:p>
          <w:p w14:paraId="5FF7DB92"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Cs w:val="22"/>
                <w:lang w:bidi="ar-SA"/>
              </w:rPr>
            </w:pPr>
            <w:r w:rsidRPr="00215D4D">
              <w:rPr>
                <w:rFonts w:ascii="Times New Roman" w:hAnsi="Times New Roman" w:cs="Times New Roman"/>
                <w:kern w:val="1"/>
                <w:szCs w:val="22"/>
                <w:lang w:bidi="ar-SA"/>
              </w:rPr>
              <w:t>Software version 0.1</w:t>
            </w:r>
          </w:p>
        </w:tc>
        <w:tc>
          <w:tcPr>
            <w:tcW w:w="1260" w:type="dxa"/>
            <w:tcBorders>
              <w:top w:val="single" w:sz="4" w:space="0" w:color="auto"/>
              <w:left w:val="single" w:sz="4" w:space="0" w:color="auto"/>
              <w:bottom w:val="single" w:sz="4" w:space="0" w:color="auto"/>
              <w:right w:val="single" w:sz="4" w:space="0" w:color="auto"/>
            </w:tcBorders>
          </w:tcPr>
          <w:p w14:paraId="42AF5D0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5C91ED4D"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65498F8B" w14:textId="0F7310E7"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29/07/2015</w:t>
            </w:r>
          </w:p>
        </w:tc>
      </w:tr>
      <w:tr w:rsidR="00FB00A7" w:rsidRPr="00215D4D" w14:paraId="7143B923"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7DA084D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3150" w:type="dxa"/>
            <w:tcBorders>
              <w:top w:val="single" w:sz="4" w:space="0" w:color="auto"/>
              <w:left w:val="single" w:sz="4" w:space="0" w:color="auto"/>
              <w:bottom w:val="single" w:sz="4" w:space="0" w:color="auto"/>
              <w:right w:val="single" w:sz="4" w:space="0" w:color="auto"/>
            </w:tcBorders>
          </w:tcPr>
          <w:p w14:paraId="12157E5B"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Progress report II</w:t>
            </w:r>
          </w:p>
          <w:p w14:paraId="5D9D36E8"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2.0</w:t>
            </w:r>
          </w:p>
          <w:p w14:paraId="735057EA"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2.0</w:t>
            </w:r>
          </w:p>
          <w:p w14:paraId="6C49B2F4"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2.0</w:t>
            </w:r>
          </w:p>
          <w:p w14:paraId="626319B9"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2.0</w:t>
            </w:r>
          </w:p>
          <w:p w14:paraId="0EDEBB62"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2.0</w:t>
            </w:r>
          </w:p>
          <w:p w14:paraId="11C744AB"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2.0</w:t>
            </w:r>
          </w:p>
          <w:p w14:paraId="24A21217"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kern w:val="1"/>
                <w:szCs w:val="22"/>
                <w:lang w:bidi="ar-SA"/>
              </w:rPr>
              <w:t>Software version 0.2</w:t>
            </w:r>
          </w:p>
        </w:tc>
        <w:tc>
          <w:tcPr>
            <w:tcW w:w="1260" w:type="dxa"/>
            <w:tcBorders>
              <w:top w:val="single" w:sz="4" w:space="0" w:color="auto"/>
              <w:left w:val="single" w:sz="4" w:space="0" w:color="auto"/>
              <w:bottom w:val="single" w:sz="4" w:space="0" w:color="auto"/>
              <w:right w:val="single" w:sz="4" w:space="0" w:color="auto"/>
            </w:tcBorders>
          </w:tcPr>
          <w:p w14:paraId="789CB825"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2F5161B2"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601DC60D" w14:textId="4C5C19AD"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23/09/2015</w:t>
            </w:r>
          </w:p>
        </w:tc>
      </w:tr>
      <w:tr w:rsidR="00FB00A7" w:rsidRPr="00215D4D" w14:paraId="00041882" w14:textId="77777777" w:rsidTr="00E22967">
        <w:trPr>
          <w:trHeight w:val="2601"/>
        </w:trPr>
        <w:tc>
          <w:tcPr>
            <w:tcW w:w="558" w:type="dxa"/>
            <w:tcBorders>
              <w:top w:val="single" w:sz="4" w:space="0" w:color="auto"/>
              <w:left w:val="single" w:sz="4" w:space="0" w:color="auto"/>
              <w:bottom w:val="single" w:sz="4" w:space="0" w:color="auto"/>
              <w:right w:val="single" w:sz="4" w:space="0" w:color="auto"/>
            </w:tcBorders>
          </w:tcPr>
          <w:p w14:paraId="4E225A7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4</w:t>
            </w:r>
          </w:p>
        </w:tc>
        <w:tc>
          <w:tcPr>
            <w:tcW w:w="3150" w:type="dxa"/>
            <w:tcBorders>
              <w:top w:val="single" w:sz="4" w:space="0" w:color="auto"/>
              <w:left w:val="single" w:sz="4" w:space="0" w:color="auto"/>
              <w:bottom w:val="single" w:sz="4" w:space="0" w:color="auto"/>
              <w:right w:val="single" w:sz="4" w:space="0" w:color="auto"/>
            </w:tcBorders>
          </w:tcPr>
          <w:p w14:paraId="16F47C1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final progress report</w:t>
            </w:r>
          </w:p>
          <w:p w14:paraId="3C494C6E"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3.0</w:t>
            </w:r>
          </w:p>
          <w:p w14:paraId="6305FC23"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3.0</w:t>
            </w:r>
          </w:p>
          <w:p w14:paraId="77A6C54B"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3.0</w:t>
            </w:r>
          </w:p>
          <w:p w14:paraId="53EBD4BE"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3.0</w:t>
            </w:r>
          </w:p>
          <w:p w14:paraId="194D58AA"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3.0</w:t>
            </w:r>
          </w:p>
          <w:p w14:paraId="474F2ADA"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3.0</w:t>
            </w:r>
          </w:p>
          <w:p w14:paraId="432BD6C5"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kern w:val="1"/>
                <w:szCs w:val="22"/>
                <w:lang w:bidi="ar-SA"/>
              </w:rPr>
              <w:t>Software version 1.0</w:t>
            </w:r>
          </w:p>
        </w:tc>
        <w:tc>
          <w:tcPr>
            <w:tcW w:w="1260" w:type="dxa"/>
            <w:tcBorders>
              <w:top w:val="single" w:sz="4" w:space="0" w:color="auto"/>
              <w:left w:val="single" w:sz="4" w:space="0" w:color="auto"/>
              <w:bottom w:val="single" w:sz="4" w:space="0" w:color="auto"/>
              <w:right w:val="single" w:sz="4" w:space="0" w:color="auto"/>
            </w:tcBorders>
          </w:tcPr>
          <w:p w14:paraId="03DB1AC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r w:rsidRPr="00215D4D">
              <w:rPr>
                <w:rFonts w:ascii="Times New Roman" w:hAnsi="Times New Roman" w:cs="Times New Roman"/>
                <w:szCs w:val="22"/>
                <w:lang w:bidi="ar-SA"/>
              </w:rPr>
              <w:t>Hard Copy</w:t>
            </w:r>
          </w:p>
          <w:p w14:paraId="079F54FC"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068BF15C"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41B7178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280EB6B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5783688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674F21F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61D80AA0"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381C97E8"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3BFC7BD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p>
        </w:tc>
        <w:tc>
          <w:tcPr>
            <w:tcW w:w="1530" w:type="dxa"/>
            <w:tcBorders>
              <w:top w:val="single" w:sz="4" w:space="0" w:color="auto"/>
              <w:left w:val="single" w:sz="4" w:space="0" w:color="auto"/>
              <w:bottom w:val="single" w:sz="4" w:space="0" w:color="auto"/>
              <w:right w:val="single" w:sz="4" w:space="0" w:color="auto"/>
            </w:tcBorders>
          </w:tcPr>
          <w:p w14:paraId="6026E74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4F836D47" w14:textId="0451DEB0"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18/11/2015</w:t>
            </w:r>
          </w:p>
        </w:tc>
      </w:tr>
    </w:tbl>
    <w:p w14:paraId="382CF34B" w14:textId="77777777" w:rsidR="00FB00A7" w:rsidRPr="00215D4D" w:rsidRDefault="00FB00A7" w:rsidP="00FB0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lang w:bidi="ar-SA"/>
        </w:rPr>
      </w:pPr>
    </w:p>
    <w:p w14:paraId="2F7E4357" w14:textId="77777777" w:rsidR="00FB00A7" w:rsidRPr="00215D4D" w:rsidRDefault="00FB00A7" w:rsidP="00FB00A7">
      <w:pPr>
        <w:jc w:val="center"/>
        <w:rPr>
          <w:rFonts w:ascii="Times New Roman" w:hAnsi="Times New Roman" w:cs="Times New Roman"/>
        </w:rPr>
      </w:pPr>
    </w:p>
    <w:p w14:paraId="19EA1FB3" w14:textId="77777777" w:rsidR="00FB00A7" w:rsidRPr="00215D4D" w:rsidRDefault="00FB00A7" w:rsidP="00FB00A7">
      <w:pPr>
        <w:jc w:val="center"/>
        <w:rPr>
          <w:rFonts w:ascii="Times New Roman" w:hAnsi="Times New Roman" w:cs="Times New Roman"/>
        </w:rPr>
      </w:pPr>
    </w:p>
    <w:p w14:paraId="45CEC741" w14:textId="77777777" w:rsidR="00FB00A7" w:rsidRPr="00215D4D" w:rsidRDefault="00FB00A7" w:rsidP="00FB00A7">
      <w:pPr>
        <w:jc w:val="center"/>
        <w:rPr>
          <w:rFonts w:ascii="Times New Roman" w:hAnsi="Times New Roman" w:cs="Times New Roman"/>
        </w:rPr>
      </w:pPr>
    </w:p>
    <w:p w14:paraId="28BEEF6B" w14:textId="77777777" w:rsidR="00FB00A7" w:rsidRPr="00215D4D" w:rsidRDefault="00FB00A7" w:rsidP="00FB00A7">
      <w:pPr>
        <w:jc w:val="center"/>
        <w:rPr>
          <w:rFonts w:ascii="Times New Roman" w:hAnsi="Times New Roman" w:cs="Times New Roman"/>
        </w:rPr>
      </w:pPr>
    </w:p>
    <w:p w14:paraId="3FF39770" w14:textId="77777777" w:rsidR="00FB00A7" w:rsidRPr="00215D4D" w:rsidRDefault="00FB00A7" w:rsidP="00FB00A7">
      <w:pPr>
        <w:jc w:val="center"/>
        <w:rPr>
          <w:rFonts w:ascii="Times New Roman" w:hAnsi="Times New Roman" w:cs="Times New Roman"/>
        </w:rPr>
      </w:pPr>
    </w:p>
    <w:p w14:paraId="7F058D08" w14:textId="77777777" w:rsidR="00FB00A7" w:rsidRPr="00215D4D" w:rsidRDefault="00FB00A7" w:rsidP="00FB00A7">
      <w:pPr>
        <w:jc w:val="center"/>
        <w:rPr>
          <w:rFonts w:ascii="Times New Roman" w:hAnsi="Times New Roman" w:cs="Times New Roman"/>
        </w:rPr>
      </w:pPr>
    </w:p>
    <w:p w14:paraId="13007AF3" w14:textId="77777777" w:rsidR="00FB00A7" w:rsidRPr="00215D4D" w:rsidRDefault="00FB00A7" w:rsidP="00FB00A7">
      <w:pPr>
        <w:jc w:val="center"/>
        <w:rPr>
          <w:rFonts w:ascii="Times New Roman" w:hAnsi="Times New Roman" w:cs="Times New Roman"/>
        </w:rPr>
      </w:pPr>
    </w:p>
    <w:p w14:paraId="14796651" w14:textId="77777777" w:rsidR="00FB00A7" w:rsidRPr="00215D4D" w:rsidRDefault="00FB00A7" w:rsidP="00FB00A7">
      <w:pPr>
        <w:jc w:val="center"/>
        <w:rPr>
          <w:rFonts w:ascii="Times New Roman" w:hAnsi="Times New Roman" w:cs="Times New Roman"/>
        </w:rPr>
      </w:pPr>
    </w:p>
    <w:p w14:paraId="1056E115" w14:textId="77777777" w:rsidR="00FB00A7" w:rsidRPr="00215D4D" w:rsidRDefault="00FB00A7" w:rsidP="00FB00A7">
      <w:pPr>
        <w:jc w:val="center"/>
        <w:rPr>
          <w:rFonts w:ascii="Times New Roman" w:hAnsi="Times New Roman" w:cs="Times New Roman"/>
        </w:rPr>
      </w:pPr>
    </w:p>
    <w:p w14:paraId="7005AA2F" w14:textId="77777777" w:rsidR="00FB00A7" w:rsidRPr="00215D4D" w:rsidRDefault="00FB00A7" w:rsidP="00FB00A7">
      <w:pPr>
        <w:jc w:val="center"/>
        <w:rPr>
          <w:rFonts w:ascii="Times New Roman" w:hAnsi="Times New Roman" w:cs="Times New Roman"/>
        </w:rPr>
      </w:pPr>
    </w:p>
    <w:p w14:paraId="245EB8D3" w14:textId="77777777" w:rsidR="00FB00A7" w:rsidRPr="00215D4D" w:rsidRDefault="00FB00A7" w:rsidP="00FB00A7">
      <w:pPr>
        <w:jc w:val="center"/>
        <w:rPr>
          <w:rFonts w:ascii="Times New Roman" w:hAnsi="Times New Roman" w:cs="Times New Roman"/>
        </w:rPr>
      </w:pPr>
    </w:p>
    <w:p w14:paraId="0F8AA76B" w14:textId="77777777" w:rsidR="00FB00A7" w:rsidRPr="00215D4D" w:rsidRDefault="00FB00A7" w:rsidP="00FB00A7">
      <w:pPr>
        <w:ind w:left="2880"/>
        <w:rPr>
          <w:rFonts w:ascii="Times New Roman" w:hAnsi="Times New Roman" w:cs="Times New Roman"/>
        </w:rPr>
      </w:pPr>
    </w:p>
    <w:p w14:paraId="04020589" w14:textId="77777777" w:rsidR="00FB00A7" w:rsidRPr="00215D4D" w:rsidRDefault="00FB00A7" w:rsidP="00FB00A7">
      <w:pPr>
        <w:ind w:left="2880"/>
        <w:rPr>
          <w:rFonts w:ascii="Times New Roman" w:hAnsi="Times New Roman" w:cs="Times New Roman"/>
        </w:rPr>
      </w:pPr>
    </w:p>
    <w:p w14:paraId="5C9B111D" w14:textId="77777777" w:rsidR="00FB00A7" w:rsidRPr="00215D4D" w:rsidRDefault="00FB00A7" w:rsidP="00FB00A7">
      <w:pPr>
        <w:ind w:left="2880"/>
        <w:rPr>
          <w:rFonts w:ascii="Times New Roman" w:hAnsi="Times New Roman" w:cs="Times New Roman"/>
        </w:rPr>
      </w:pPr>
    </w:p>
    <w:p w14:paraId="43EC7627" w14:textId="77777777" w:rsidR="00FB00A7" w:rsidRPr="00215D4D" w:rsidRDefault="00FB00A7" w:rsidP="00FB00A7">
      <w:pPr>
        <w:ind w:left="2880"/>
        <w:rPr>
          <w:rFonts w:ascii="Times New Roman" w:hAnsi="Times New Roman" w:cs="Times New Roman"/>
        </w:rPr>
      </w:pPr>
    </w:p>
    <w:p w14:paraId="617D903B" w14:textId="77777777" w:rsidR="00FB00A7" w:rsidRPr="00215D4D" w:rsidRDefault="00FB00A7" w:rsidP="00FB00A7">
      <w:pPr>
        <w:ind w:left="2880"/>
        <w:rPr>
          <w:rFonts w:ascii="Times New Roman" w:hAnsi="Times New Roman" w:cs="Times New Roman"/>
        </w:rPr>
      </w:pPr>
    </w:p>
    <w:p w14:paraId="29130E03" w14:textId="77777777" w:rsidR="00FB00A7" w:rsidRPr="00215D4D" w:rsidRDefault="00FB00A7" w:rsidP="00FB00A7">
      <w:pPr>
        <w:ind w:left="2880"/>
        <w:rPr>
          <w:rFonts w:ascii="Times New Roman" w:hAnsi="Times New Roman" w:cs="Times New Roman"/>
        </w:rPr>
      </w:pPr>
    </w:p>
    <w:p w14:paraId="5B0D561D" w14:textId="77777777" w:rsidR="00FB00A7" w:rsidRPr="00215D4D" w:rsidRDefault="00FB00A7" w:rsidP="00FB00A7">
      <w:pPr>
        <w:ind w:left="2880"/>
        <w:rPr>
          <w:rFonts w:ascii="Times New Roman" w:hAnsi="Times New Roman" w:cs="Times New Roman"/>
        </w:rPr>
      </w:pPr>
    </w:p>
    <w:p w14:paraId="29AD8C40" w14:textId="77777777" w:rsidR="00FB00A7" w:rsidRPr="00215D4D" w:rsidRDefault="00FB00A7" w:rsidP="00FB00A7">
      <w:pPr>
        <w:ind w:left="2880"/>
        <w:rPr>
          <w:rFonts w:ascii="Times New Roman" w:hAnsi="Times New Roman" w:cs="Times New Roman"/>
        </w:rPr>
      </w:pPr>
    </w:p>
    <w:p w14:paraId="01EA3471" w14:textId="77777777" w:rsidR="00FB00A7" w:rsidRPr="00215D4D" w:rsidRDefault="00FB00A7" w:rsidP="00FB00A7">
      <w:pPr>
        <w:ind w:left="2880"/>
        <w:rPr>
          <w:rFonts w:ascii="Times New Roman" w:hAnsi="Times New Roman" w:cs="Times New Roman"/>
        </w:rPr>
      </w:pPr>
    </w:p>
    <w:p w14:paraId="10EA8794" w14:textId="77777777" w:rsidR="00FB00A7" w:rsidRPr="00215D4D" w:rsidRDefault="00FB00A7" w:rsidP="00FB00A7">
      <w:pPr>
        <w:ind w:left="2880"/>
        <w:rPr>
          <w:rFonts w:ascii="Times New Roman" w:hAnsi="Times New Roman" w:cs="Times New Roman"/>
        </w:rPr>
      </w:pPr>
    </w:p>
    <w:p w14:paraId="105FF8E9" w14:textId="77777777" w:rsidR="00FB00A7" w:rsidRPr="00215D4D" w:rsidRDefault="00FB00A7" w:rsidP="00FB00A7">
      <w:pPr>
        <w:ind w:left="2880"/>
        <w:rPr>
          <w:rFonts w:ascii="Times New Roman" w:hAnsi="Times New Roman" w:cs="Times New Roman"/>
        </w:rPr>
      </w:pPr>
    </w:p>
    <w:p w14:paraId="4CDCB957" w14:textId="77777777" w:rsidR="00FB00A7" w:rsidRPr="00215D4D" w:rsidRDefault="00FB00A7" w:rsidP="00FB00A7">
      <w:pPr>
        <w:ind w:left="2880"/>
        <w:rPr>
          <w:rFonts w:ascii="Times New Roman" w:hAnsi="Times New Roman" w:cs="Times New Roman"/>
        </w:rPr>
      </w:pPr>
    </w:p>
    <w:p w14:paraId="4ABF2F5F" w14:textId="77777777" w:rsidR="00FB00A7" w:rsidRPr="00215D4D" w:rsidRDefault="00FB00A7" w:rsidP="00FB00A7">
      <w:pPr>
        <w:ind w:left="2880"/>
        <w:rPr>
          <w:rFonts w:ascii="Times New Roman" w:hAnsi="Times New Roman" w:cs="Times New Roman"/>
        </w:rPr>
      </w:pPr>
    </w:p>
    <w:p w14:paraId="23893784" w14:textId="77777777" w:rsidR="00FB00A7" w:rsidRPr="00215D4D" w:rsidRDefault="00FB00A7" w:rsidP="00FB00A7">
      <w:pPr>
        <w:ind w:left="2880"/>
        <w:rPr>
          <w:rFonts w:ascii="Times New Roman" w:hAnsi="Times New Roman" w:cs="Times New Roman"/>
        </w:rPr>
      </w:pPr>
    </w:p>
    <w:p w14:paraId="62237AEC" w14:textId="77777777" w:rsidR="00FB00A7" w:rsidRPr="00215D4D" w:rsidRDefault="00FB00A7" w:rsidP="00FB00A7">
      <w:pPr>
        <w:ind w:left="2880"/>
        <w:rPr>
          <w:rFonts w:ascii="Times New Roman" w:hAnsi="Times New Roman" w:cs="Times New Roman"/>
        </w:rPr>
      </w:pPr>
    </w:p>
    <w:p w14:paraId="062FA3E1" w14:textId="77777777" w:rsidR="00FB00A7" w:rsidRPr="00215D4D" w:rsidRDefault="00FB00A7" w:rsidP="00FB00A7">
      <w:pPr>
        <w:ind w:left="2880"/>
        <w:rPr>
          <w:rFonts w:ascii="Times New Roman" w:hAnsi="Times New Roman" w:cs="Times New Roman"/>
        </w:rPr>
      </w:pPr>
    </w:p>
    <w:p w14:paraId="6CAE90AE" w14:textId="77777777" w:rsidR="00FB00A7" w:rsidRPr="00215D4D" w:rsidRDefault="00FB00A7" w:rsidP="00FB00A7">
      <w:pPr>
        <w:ind w:left="2880"/>
        <w:rPr>
          <w:rFonts w:ascii="Times New Roman" w:hAnsi="Times New Roman" w:cs="Times New Roman"/>
        </w:rPr>
      </w:pPr>
    </w:p>
    <w:p w14:paraId="7FF147E9" w14:textId="77777777" w:rsidR="00FB00A7" w:rsidRPr="00215D4D" w:rsidRDefault="00FB00A7" w:rsidP="00FB00A7">
      <w:pPr>
        <w:ind w:left="2880"/>
        <w:rPr>
          <w:rFonts w:ascii="Times New Roman" w:hAnsi="Times New Roman" w:cs="Times New Roman"/>
        </w:rPr>
      </w:pPr>
    </w:p>
    <w:p w14:paraId="6660BAA4" w14:textId="77777777" w:rsidR="00FB00A7" w:rsidRPr="00215D4D" w:rsidRDefault="00FB00A7" w:rsidP="00FB00A7">
      <w:pPr>
        <w:ind w:left="2880"/>
        <w:rPr>
          <w:rFonts w:ascii="Times New Roman" w:hAnsi="Times New Roman" w:cs="Times New Roman"/>
        </w:rPr>
      </w:pPr>
    </w:p>
    <w:p w14:paraId="49953BAD" w14:textId="77777777" w:rsidR="00FB00A7" w:rsidRPr="00215D4D" w:rsidRDefault="00FB00A7" w:rsidP="00835A91">
      <w:pPr>
        <w:rPr>
          <w:rFonts w:ascii="Times New Roman" w:hAnsi="Times New Roman" w:cs="Times New Roman"/>
        </w:rPr>
      </w:pPr>
    </w:p>
    <w:p w14:paraId="7D1F3C47" w14:textId="77777777" w:rsidR="00FB00A7" w:rsidRPr="00215D4D" w:rsidRDefault="00FB00A7" w:rsidP="00FB00A7">
      <w:pPr>
        <w:ind w:left="2880"/>
        <w:rPr>
          <w:rFonts w:ascii="Times New Roman" w:hAnsi="Times New Roman" w:cs="Times New Roman"/>
        </w:rPr>
      </w:pPr>
    </w:p>
    <w:p w14:paraId="1ECF6823" w14:textId="7A610DA4" w:rsidR="00FB00A7" w:rsidRPr="00215D4D" w:rsidRDefault="00FB00A7" w:rsidP="00FB00A7">
      <w:pPr>
        <w:pStyle w:val="Heading3"/>
        <w:ind w:left="2160" w:hanging="630"/>
        <w:rPr>
          <w:rFonts w:ascii="Times New Roman" w:hAnsi="Times New Roman" w:cs="Times New Roman"/>
          <w:color w:val="auto"/>
          <w:sz w:val="28"/>
        </w:rPr>
      </w:pPr>
      <w:bookmarkStart w:id="8" w:name="_Toc425785267"/>
      <w:r w:rsidRPr="00215D4D">
        <w:rPr>
          <w:rFonts w:ascii="Times New Roman" w:hAnsi="Times New Roman" w:cs="Times New Roman"/>
          <w:color w:val="auto"/>
          <w:sz w:val="28"/>
        </w:rPr>
        <w:lastRenderedPageBreak/>
        <w:t>1.2.2 Non-Deliverable</w:t>
      </w:r>
      <w:bookmarkEnd w:id="8"/>
    </w:p>
    <w:p w14:paraId="78554210" w14:textId="77777777" w:rsidR="00FB00A7" w:rsidRPr="00215D4D" w:rsidRDefault="00FB00A7" w:rsidP="00FB00A7">
      <w:pPr>
        <w:rPr>
          <w:rFonts w:ascii="Times New Roman" w:hAnsi="Times New Roman" w:cs="Times New Roman"/>
        </w:rPr>
      </w:pPr>
    </w:p>
    <w:tbl>
      <w:tblPr>
        <w:tblStyle w:val="TableGrid"/>
        <w:tblW w:w="7676" w:type="dxa"/>
        <w:tblInd w:w="1702" w:type="dxa"/>
        <w:tblLook w:val="04A0" w:firstRow="1" w:lastRow="0" w:firstColumn="1" w:lastColumn="0" w:noHBand="0" w:noVBand="1"/>
      </w:tblPr>
      <w:tblGrid>
        <w:gridCol w:w="570"/>
        <w:gridCol w:w="4482"/>
        <w:gridCol w:w="2624"/>
      </w:tblGrid>
      <w:tr w:rsidR="00FB00A7" w:rsidRPr="00215D4D" w14:paraId="73DD2F76" w14:textId="77777777" w:rsidTr="003A1CD3">
        <w:tc>
          <w:tcPr>
            <w:tcW w:w="570" w:type="dxa"/>
            <w:shd w:val="clear" w:color="auto" w:fill="A6A6A6" w:themeFill="background1" w:themeFillShade="A6"/>
          </w:tcPr>
          <w:p w14:paraId="15DAB792"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4482" w:type="dxa"/>
            <w:shd w:val="clear" w:color="auto" w:fill="A6A6A6" w:themeFill="background1" w:themeFillShade="A6"/>
          </w:tcPr>
          <w:p w14:paraId="02C12001"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Work Products</w:t>
            </w:r>
          </w:p>
        </w:tc>
        <w:tc>
          <w:tcPr>
            <w:tcW w:w="2624" w:type="dxa"/>
            <w:shd w:val="clear" w:color="auto" w:fill="A6A6A6" w:themeFill="background1" w:themeFillShade="A6"/>
          </w:tcPr>
          <w:p w14:paraId="45F5702C"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Media</w:t>
            </w:r>
          </w:p>
        </w:tc>
      </w:tr>
      <w:tr w:rsidR="00FB00A7" w:rsidRPr="00215D4D" w14:paraId="357C8642" w14:textId="77777777" w:rsidTr="003A1CD3">
        <w:tc>
          <w:tcPr>
            <w:tcW w:w="570" w:type="dxa"/>
          </w:tcPr>
          <w:p w14:paraId="0772ACCB"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4482" w:type="dxa"/>
          </w:tcPr>
          <w:p w14:paraId="555BA303"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30 seconds video presentation</w:t>
            </w:r>
          </w:p>
        </w:tc>
        <w:tc>
          <w:tcPr>
            <w:tcW w:w="2624" w:type="dxa"/>
          </w:tcPr>
          <w:p w14:paraId="37899DEE"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File</w:t>
            </w:r>
          </w:p>
        </w:tc>
      </w:tr>
      <w:tr w:rsidR="00FB00A7" w:rsidRPr="00215D4D" w14:paraId="00EE90E1" w14:textId="77777777" w:rsidTr="003A1CD3">
        <w:tc>
          <w:tcPr>
            <w:tcW w:w="570" w:type="dxa"/>
          </w:tcPr>
          <w:p w14:paraId="053760CE"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4482" w:type="dxa"/>
          </w:tcPr>
          <w:p w14:paraId="3889759C"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Poster presentation</w:t>
            </w:r>
          </w:p>
        </w:tc>
        <w:tc>
          <w:tcPr>
            <w:tcW w:w="2624" w:type="dxa"/>
          </w:tcPr>
          <w:p w14:paraId="0C71B30C"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Poster</w:t>
            </w:r>
          </w:p>
        </w:tc>
      </w:tr>
      <w:tr w:rsidR="00FB00A7" w:rsidRPr="00215D4D" w14:paraId="2AF90512" w14:textId="77777777" w:rsidTr="003A1CD3">
        <w:tc>
          <w:tcPr>
            <w:tcW w:w="570" w:type="dxa"/>
          </w:tcPr>
          <w:p w14:paraId="5B38C015"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3</w:t>
            </w:r>
          </w:p>
        </w:tc>
        <w:tc>
          <w:tcPr>
            <w:tcW w:w="4482" w:type="dxa"/>
          </w:tcPr>
          <w:p w14:paraId="2B2DD640"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5 minutes video presentation</w:t>
            </w:r>
          </w:p>
        </w:tc>
        <w:tc>
          <w:tcPr>
            <w:tcW w:w="2624" w:type="dxa"/>
          </w:tcPr>
          <w:p w14:paraId="1881146B"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File</w:t>
            </w:r>
          </w:p>
        </w:tc>
      </w:tr>
    </w:tbl>
    <w:p w14:paraId="6260579D" w14:textId="77777777" w:rsidR="00FB00A7" w:rsidRPr="00215D4D" w:rsidRDefault="00FB00A7" w:rsidP="00FB00A7">
      <w:pPr>
        <w:ind w:left="2880"/>
        <w:rPr>
          <w:rFonts w:ascii="Times New Roman" w:hAnsi="Times New Roman" w:cs="Times New Roman"/>
        </w:rPr>
      </w:pPr>
    </w:p>
    <w:p w14:paraId="250E0E75" w14:textId="77777777" w:rsidR="00FB00A7" w:rsidRPr="00215D4D" w:rsidRDefault="00FB00A7" w:rsidP="00FB00A7">
      <w:pPr>
        <w:ind w:left="2880"/>
        <w:rPr>
          <w:rFonts w:ascii="Times New Roman" w:hAnsi="Times New Roman" w:cs="Times New Roman"/>
        </w:rPr>
      </w:pPr>
    </w:p>
    <w:p w14:paraId="274D71FA" w14:textId="77777777" w:rsidR="00FB00A7" w:rsidRPr="00215D4D" w:rsidRDefault="00FB00A7" w:rsidP="00FB00A7">
      <w:pPr>
        <w:ind w:left="2880"/>
        <w:rPr>
          <w:rFonts w:ascii="Times New Roman" w:hAnsi="Times New Roman" w:cs="Times New Roman"/>
        </w:rPr>
      </w:pPr>
    </w:p>
    <w:p w14:paraId="611A44A2" w14:textId="77777777" w:rsidR="00FB00A7" w:rsidRPr="00215D4D" w:rsidRDefault="00FB00A7" w:rsidP="00FB00A7">
      <w:pPr>
        <w:ind w:left="2880"/>
        <w:rPr>
          <w:rFonts w:ascii="Times New Roman" w:hAnsi="Times New Roman" w:cs="Times New Roman"/>
        </w:rPr>
      </w:pPr>
    </w:p>
    <w:p w14:paraId="47C7D943" w14:textId="77777777" w:rsidR="00FB00A7" w:rsidRPr="00215D4D" w:rsidRDefault="00FB00A7" w:rsidP="00FB00A7">
      <w:pPr>
        <w:ind w:left="2880"/>
        <w:rPr>
          <w:rFonts w:ascii="Times New Roman" w:hAnsi="Times New Roman" w:cs="Times New Roman"/>
        </w:rPr>
      </w:pPr>
    </w:p>
    <w:p w14:paraId="58E6B415" w14:textId="77777777" w:rsidR="00FB00A7" w:rsidRPr="00215D4D" w:rsidRDefault="00FB00A7" w:rsidP="00FB00A7">
      <w:pPr>
        <w:ind w:left="2880"/>
        <w:rPr>
          <w:rFonts w:ascii="Times New Roman" w:hAnsi="Times New Roman" w:cs="Times New Roman"/>
        </w:rPr>
      </w:pPr>
    </w:p>
    <w:p w14:paraId="2597742E" w14:textId="77777777" w:rsidR="00FB00A7" w:rsidRPr="00215D4D" w:rsidRDefault="00FB00A7" w:rsidP="00FB00A7">
      <w:pPr>
        <w:ind w:left="2880"/>
        <w:rPr>
          <w:rFonts w:ascii="Times New Roman" w:hAnsi="Times New Roman" w:cs="Times New Roman"/>
        </w:rPr>
      </w:pPr>
    </w:p>
    <w:p w14:paraId="3E50C76D" w14:textId="77777777" w:rsidR="00FB00A7" w:rsidRPr="00215D4D" w:rsidRDefault="00FB00A7" w:rsidP="00FB00A7">
      <w:pPr>
        <w:ind w:left="2880"/>
        <w:rPr>
          <w:rFonts w:ascii="Times New Roman" w:hAnsi="Times New Roman" w:cs="Times New Roman"/>
        </w:rPr>
      </w:pPr>
    </w:p>
    <w:p w14:paraId="3BFF7BB6" w14:textId="77777777" w:rsidR="00FB00A7" w:rsidRPr="00215D4D" w:rsidRDefault="00FB00A7" w:rsidP="00FB00A7">
      <w:pPr>
        <w:ind w:left="2880"/>
        <w:rPr>
          <w:rFonts w:ascii="Times New Roman" w:hAnsi="Times New Roman" w:cs="Times New Roman"/>
        </w:rPr>
      </w:pPr>
    </w:p>
    <w:p w14:paraId="5339CA29" w14:textId="77777777" w:rsidR="00FB00A7" w:rsidRPr="00215D4D" w:rsidRDefault="00FB00A7" w:rsidP="00FB00A7">
      <w:pPr>
        <w:ind w:left="2880"/>
        <w:rPr>
          <w:rFonts w:ascii="Times New Roman" w:hAnsi="Times New Roman" w:cs="Times New Roman"/>
        </w:rPr>
      </w:pPr>
    </w:p>
    <w:p w14:paraId="6B0D66F3" w14:textId="77777777" w:rsidR="00FB00A7" w:rsidRPr="00215D4D" w:rsidRDefault="00FB00A7" w:rsidP="00FB00A7">
      <w:pPr>
        <w:ind w:left="2880"/>
        <w:rPr>
          <w:rFonts w:ascii="Times New Roman" w:hAnsi="Times New Roman" w:cs="Times New Roman"/>
        </w:rPr>
      </w:pPr>
    </w:p>
    <w:p w14:paraId="7C33733B" w14:textId="77777777" w:rsidR="00FB00A7" w:rsidRPr="00215D4D" w:rsidRDefault="00FB00A7" w:rsidP="00FB00A7">
      <w:pPr>
        <w:ind w:left="2880"/>
        <w:rPr>
          <w:rFonts w:ascii="Times New Roman" w:hAnsi="Times New Roman" w:cs="Times New Roman"/>
        </w:rPr>
      </w:pPr>
    </w:p>
    <w:p w14:paraId="5CD8A17B" w14:textId="77777777" w:rsidR="00FB00A7" w:rsidRPr="00215D4D" w:rsidRDefault="00FB00A7" w:rsidP="00FB00A7">
      <w:pPr>
        <w:ind w:left="2880"/>
        <w:rPr>
          <w:rFonts w:ascii="Times New Roman" w:hAnsi="Times New Roman" w:cs="Times New Roman"/>
        </w:rPr>
      </w:pPr>
    </w:p>
    <w:p w14:paraId="7DB7E00B" w14:textId="77777777" w:rsidR="00FB00A7" w:rsidRPr="00215D4D" w:rsidRDefault="00FB00A7" w:rsidP="00FB00A7">
      <w:pPr>
        <w:ind w:left="2880"/>
        <w:rPr>
          <w:rFonts w:ascii="Times New Roman" w:hAnsi="Times New Roman" w:cs="Times New Roman"/>
        </w:rPr>
      </w:pPr>
    </w:p>
    <w:p w14:paraId="121B0993" w14:textId="77777777" w:rsidR="00FB00A7" w:rsidRPr="00215D4D" w:rsidRDefault="00FB00A7" w:rsidP="00FB00A7">
      <w:pPr>
        <w:ind w:left="2880"/>
        <w:rPr>
          <w:rFonts w:ascii="Times New Roman" w:hAnsi="Times New Roman" w:cs="Times New Roman"/>
        </w:rPr>
      </w:pPr>
    </w:p>
    <w:p w14:paraId="324AFE61" w14:textId="77777777" w:rsidR="00FB00A7" w:rsidRPr="00215D4D" w:rsidRDefault="00FB00A7" w:rsidP="00FB00A7">
      <w:pPr>
        <w:ind w:left="2880"/>
        <w:rPr>
          <w:rFonts w:ascii="Times New Roman" w:hAnsi="Times New Roman" w:cs="Times New Roman"/>
        </w:rPr>
      </w:pPr>
    </w:p>
    <w:p w14:paraId="020DAF00" w14:textId="77777777" w:rsidR="00FB00A7" w:rsidRPr="00215D4D" w:rsidRDefault="00FB00A7" w:rsidP="00FB00A7">
      <w:pPr>
        <w:ind w:left="2880"/>
        <w:rPr>
          <w:rFonts w:ascii="Times New Roman" w:hAnsi="Times New Roman" w:cs="Times New Roman"/>
        </w:rPr>
      </w:pPr>
    </w:p>
    <w:p w14:paraId="61FF4BB8" w14:textId="77777777" w:rsidR="00FB00A7" w:rsidRPr="00215D4D" w:rsidRDefault="00FB00A7" w:rsidP="00FB00A7">
      <w:pPr>
        <w:ind w:left="2880"/>
        <w:rPr>
          <w:rFonts w:ascii="Times New Roman" w:hAnsi="Times New Roman" w:cs="Times New Roman"/>
        </w:rPr>
      </w:pPr>
    </w:p>
    <w:p w14:paraId="1A08BEF2" w14:textId="77777777" w:rsidR="00FB00A7" w:rsidRPr="00215D4D" w:rsidRDefault="00FB00A7" w:rsidP="00FB00A7">
      <w:pPr>
        <w:ind w:left="2880"/>
        <w:rPr>
          <w:rFonts w:ascii="Times New Roman" w:hAnsi="Times New Roman" w:cs="Times New Roman"/>
        </w:rPr>
      </w:pPr>
    </w:p>
    <w:p w14:paraId="5C920003" w14:textId="77777777" w:rsidR="00FB00A7" w:rsidRPr="00215D4D" w:rsidRDefault="00FB00A7" w:rsidP="00FB00A7">
      <w:pPr>
        <w:ind w:left="2880"/>
        <w:rPr>
          <w:rFonts w:ascii="Times New Roman" w:hAnsi="Times New Roman" w:cs="Times New Roman"/>
        </w:rPr>
      </w:pPr>
    </w:p>
    <w:p w14:paraId="68175279" w14:textId="77777777" w:rsidR="00FB00A7" w:rsidRPr="00215D4D" w:rsidRDefault="00FB00A7" w:rsidP="00FB00A7">
      <w:pPr>
        <w:ind w:left="2880"/>
        <w:rPr>
          <w:rFonts w:ascii="Times New Roman" w:hAnsi="Times New Roman" w:cs="Times New Roman"/>
        </w:rPr>
      </w:pPr>
    </w:p>
    <w:p w14:paraId="61C3CE90" w14:textId="77777777" w:rsidR="00FB00A7" w:rsidRPr="00215D4D" w:rsidRDefault="00FB00A7" w:rsidP="00FB00A7">
      <w:pPr>
        <w:ind w:left="2880"/>
        <w:rPr>
          <w:rFonts w:ascii="Times New Roman" w:hAnsi="Times New Roman" w:cs="Times New Roman"/>
        </w:rPr>
      </w:pPr>
    </w:p>
    <w:p w14:paraId="2FD845A7" w14:textId="77777777" w:rsidR="00FB00A7" w:rsidRPr="00215D4D" w:rsidRDefault="00FB00A7" w:rsidP="00FB00A7">
      <w:pPr>
        <w:ind w:left="2880"/>
        <w:rPr>
          <w:rFonts w:ascii="Times New Roman" w:hAnsi="Times New Roman" w:cs="Times New Roman"/>
        </w:rPr>
      </w:pPr>
    </w:p>
    <w:p w14:paraId="16F4DB42" w14:textId="77777777" w:rsidR="00FB00A7" w:rsidRPr="00215D4D" w:rsidRDefault="00FB00A7" w:rsidP="00FB00A7">
      <w:pPr>
        <w:ind w:left="2880"/>
        <w:rPr>
          <w:rFonts w:ascii="Times New Roman" w:hAnsi="Times New Roman" w:cs="Times New Roman"/>
        </w:rPr>
      </w:pPr>
    </w:p>
    <w:p w14:paraId="4A8C204F" w14:textId="77777777" w:rsidR="00FB00A7" w:rsidRPr="00215D4D" w:rsidRDefault="00FB00A7" w:rsidP="00FB00A7">
      <w:pPr>
        <w:ind w:left="2880"/>
        <w:rPr>
          <w:rFonts w:ascii="Times New Roman" w:hAnsi="Times New Roman" w:cs="Times New Roman"/>
        </w:rPr>
      </w:pPr>
    </w:p>
    <w:p w14:paraId="7CC04C6A" w14:textId="77777777" w:rsidR="00FB00A7" w:rsidRPr="00215D4D" w:rsidRDefault="00FB00A7" w:rsidP="00FB00A7">
      <w:pPr>
        <w:ind w:left="2880"/>
        <w:rPr>
          <w:rFonts w:ascii="Times New Roman" w:hAnsi="Times New Roman" w:cs="Times New Roman"/>
        </w:rPr>
      </w:pPr>
    </w:p>
    <w:p w14:paraId="784076EA" w14:textId="77777777" w:rsidR="00FB00A7" w:rsidRPr="00215D4D" w:rsidRDefault="00FB00A7" w:rsidP="00FB00A7">
      <w:pPr>
        <w:ind w:left="2880"/>
        <w:rPr>
          <w:rFonts w:ascii="Times New Roman" w:hAnsi="Times New Roman" w:cs="Times New Roman"/>
        </w:rPr>
      </w:pPr>
    </w:p>
    <w:p w14:paraId="5C1EEB50" w14:textId="77777777" w:rsidR="00FB00A7" w:rsidRPr="00215D4D" w:rsidRDefault="00FB00A7" w:rsidP="00FB00A7">
      <w:pPr>
        <w:ind w:left="2880"/>
        <w:rPr>
          <w:rFonts w:ascii="Times New Roman" w:hAnsi="Times New Roman" w:cs="Times New Roman"/>
        </w:rPr>
      </w:pPr>
    </w:p>
    <w:p w14:paraId="29364317" w14:textId="77777777" w:rsidR="00FB00A7" w:rsidRPr="00215D4D" w:rsidRDefault="00FB00A7" w:rsidP="00FB00A7">
      <w:pPr>
        <w:ind w:left="2880"/>
        <w:rPr>
          <w:rFonts w:ascii="Times New Roman" w:hAnsi="Times New Roman" w:cs="Times New Roman"/>
        </w:rPr>
      </w:pPr>
    </w:p>
    <w:p w14:paraId="21B899D5" w14:textId="77777777" w:rsidR="00FB00A7" w:rsidRPr="00215D4D" w:rsidRDefault="00FB00A7" w:rsidP="00FB00A7">
      <w:pPr>
        <w:ind w:left="2880"/>
        <w:rPr>
          <w:rFonts w:ascii="Times New Roman" w:hAnsi="Times New Roman" w:cs="Times New Roman"/>
        </w:rPr>
      </w:pPr>
    </w:p>
    <w:p w14:paraId="41F23700" w14:textId="77777777" w:rsidR="00FB00A7" w:rsidRPr="00215D4D" w:rsidRDefault="00FB00A7" w:rsidP="00FB00A7">
      <w:pPr>
        <w:ind w:left="2880"/>
        <w:rPr>
          <w:rFonts w:ascii="Times New Roman" w:hAnsi="Times New Roman" w:cs="Times New Roman"/>
        </w:rPr>
      </w:pPr>
    </w:p>
    <w:p w14:paraId="0434E4CD" w14:textId="77777777" w:rsidR="00FB00A7" w:rsidRPr="00215D4D" w:rsidRDefault="00FB00A7" w:rsidP="00FB00A7">
      <w:pPr>
        <w:ind w:left="2880"/>
        <w:rPr>
          <w:rFonts w:ascii="Times New Roman" w:hAnsi="Times New Roman" w:cs="Times New Roman"/>
        </w:rPr>
      </w:pPr>
    </w:p>
    <w:p w14:paraId="57843666" w14:textId="3F399631" w:rsidR="00FB00A7" w:rsidRPr="00215D4D" w:rsidRDefault="00FB00A7" w:rsidP="00FB00A7">
      <w:pPr>
        <w:pStyle w:val="Heading1"/>
        <w:numPr>
          <w:ilvl w:val="0"/>
          <w:numId w:val="14"/>
        </w:numPr>
        <w:rPr>
          <w:rFonts w:ascii="Times New Roman" w:hAnsi="Times New Roman" w:cs="Times New Roman"/>
          <w:b/>
          <w:bCs/>
          <w:sz w:val="36"/>
          <w:szCs w:val="36"/>
        </w:rPr>
      </w:pPr>
      <w:bookmarkStart w:id="9" w:name="_Toc242000986"/>
      <w:bookmarkStart w:id="10" w:name="_Toc425785268"/>
      <w:r w:rsidRPr="00215D4D">
        <w:rPr>
          <w:rFonts w:ascii="Times New Roman" w:hAnsi="Times New Roman" w:cs="Times New Roman"/>
          <w:b/>
          <w:bCs/>
          <w:sz w:val="36"/>
          <w:szCs w:val="36"/>
        </w:rPr>
        <w:lastRenderedPageBreak/>
        <w:t>Infrastructure</w:t>
      </w:r>
      <w:bookmarkEnd w:id="9"/>
      <w:bookmarkEnd w:id="10"/>
    </w:p>
    <w:p w14:paraId="742E91C7" w14:textId="33C05188" w:rsidR="00FB00A7" w:rsidRPr="00215D4D" w:rsidRDefault="004C662C" w:rsidP="00FB00A7">
      <w:pPr>
        <w:pStyle w:val="Heading2"/>
        <w:ind w:left="720" w:firstLine="720"/>
        <w:rPr>
          <w:rFonts w:ascii="Times New Roman" w:hAnsi="Times New Roman" w:cs="Times New Roman"/>
          <w:sz w:val="28"/>
          <w:szCs w:val="28"/>
        </w:rPr>
      </w:pPr>
      <w:bookmarkStart w:id="11" w:name="_Toc242000987"/>
      <w:bookmarkStart w:id="12" w:name="_Toc425785269"/>
      <w:r w:rsidRPr="00215D4D">
        <w:rPr>
          <w:rFonts w:ascii="Times New Roman" w:hAnsi="Times New Roman" w:cs="Times New Roman"/>
          <w:sz w:val="28"/>
          <w:szCs w:val="28"/>
        </w:rPr>
        <w:t xml:space="preserve">2.1 </w:t>
      </w:r>
      <w:r w:rsidR="00FB00A7" w:rsidRPr="00215D4D">
        <w:rPr>
          <w:rFonts w:ascii="Times New Roman" w:hAnsi="Times New Roman" w:cs="Times New Roman"/>
          <w:sz w:val="28"/>
          <w:szCs w:val="28"/>
        </w:rPr>
        <w:t>Hardware/Software Acquisition Plans</w:t>
      </w:r>
      <w:bookmarkEnd w:id="11"/>
      <w:bookmarkEnd w:id="12"/>
    </w:p>
    <w:p w14:paraId="5A9AECE5" w14:textId="7608246B" w:rsidR="00FB00A7" w:rsidRPr="00215D4D" w:rsidRDefault="00FB00A7" w:rsidP="00FB00A7">
      <w:pPr>
        <w:rPr>
          <w:rFonts w:ascii="Times New Roman" w:hAnsi="Times New Roman" w:cs="Times New Roman"/>
        </w:rPr>
      </w:pPr>
      <w:r w:rsidRPr="00215D4D">
        <w:rPr>
          <w:rFonts w:ascii="Times New Roman" w:hAnsi="Times New Roman" w:cs="Times New Roman"/>
        </w:rPr>
        <w:tab/>
      </w:r>
      <w:r w:rsidRPr="00215D4D">
        <w:rPr>
          <w:rFonts w:ascii="Times New Roman" w:hAnsi="Times New Roman" w:cs="Times New Roman"/>
        </w:rPr>
        <w:tab/>
        <w:t>Hardware</w:t>
      </w:r>
    </w:p>
    <w:p w14:paraId="61FE5B79" w14:textId="17995892"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Computer</w:t>
      </w:r>
    </w:p>
    <w:p w14:paraId="6FD9F503" w14:textId="70E7A2D7"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Android phone</w:t>
      </w:r>
    </w:p>
    <w:p w14:paraId="015F0F17" w14:textId="77777777" w:rsidR="00FB00A7" w:rsidRPr="00215D4D" w:rsidRDefault="00FB00A7" w:rsidP="00FB00A7">
      <w:pPr>
        <w:rPr>
          <w:rFonts w:ascii="Times New Roman" w:hAnsi="Times New Roman" w:cs="Times New Roman"/>
        </w:rPr>
      </w:pPr>
    </w:p>
    <w:p w14:paraId="5026AA57" w14:textId="1E42537D" w:rsidR="00FB00A7" w:rsidRPr="00215D4D" w:rsidRDefault="00FB00A7" w:rsidP="00FB00A7">
      <w:pPr>
        <w:ind w:left="1440"/>
        <w:rPr>
          <w:rFonts w:ascii="Times New Roman" w:hAnsi="Times New Roman" w:cs="Times New Roman"/>
        </w:rPr>
      </w:pPr>
      <w:r w:rsidRPr="00215D4D">
        <w:rPr>
          <w:rFonts w:ascii="Times New Roman" w:hAnsi="Times New Roman" w:cs="Times New Roman"/>
        </w:rPr>
        <w:t>Software</w:t>
      </w:r>
    </w:p>
    <w:p w14:paraId="7661BAA5" w14:textId="70DDF984"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Android studio</w:t>
      </w:r>
    </w:p>
    <w:p w14:paraId="12E6284C" w14:textId="77777777" w:rsidR="004C662C" w:rsidRPr="00215D4D" w:rsidRDefault="004C662C" w:rsidP="00FB00A7">
      <w:pPr>
        <w:pStyle w:val="ListParagraph"/>
        <w:numPr>
          <w:ilvl w:val="0"/>
          <w:numId w:val="21"/>
        </w:numPr>
        <w:rPr>
          <w:rFonts w:ascii="Times New Roman" w:hAnsi="Times New Roman" w:cs="Times New Roman"/>
        </w:rPr>
      </w:pPr>
      <w:r w:rsidRPr="00215D4D">
        <w:rPr>
          <w:rFonts w:ascii="Times New Roman" w:hAnsi="Times New Roman" w:cs="Times New Roman"/>
          <w:sz w:val="24"/>
          <w:szCs w:val="24"/>
        </w:rPr>
        <w:t>Intellij Idea</w:t>
      </w:r>
    </w:p>
    <w:p w14:paraId="70E39F25" w14:textId="77777777" w:rsidR="004C662C" w:rsidRPr="00215D4D" w:rsidRDefault="004C662C" w:rsidP="004C662C">
      <w:pPr>
        <w:rPr>
          <w:rFonts w:ascii="Times New Roman" w:hAnsi="Times New Roman" w:cs="Times New Roman"/>
          <w:sz w:val="24"/>
          <w:szCs w:val="24"/>
        </w:rPr>
      </w:pPr>
    </w:p>
    <w:p w14:paraId="428E8701" w14:textId="22A4A0F6" w:rsidR="00FB00A7" w:rsidRPr="00215D4D" w:rsidRDefault="004C662C" w:rsidP="004C662C">
      <w:pPr>
        <w:ind w:left="1440"/>
        <w:rPr>
          <w:rFonts w:ascii="Times New Roman" w:hAnsi="Times New Roman" w:cs="Times New Roman"/>
        </w:rPr>
      </w:pPr>
      <w:r w:rsidRPr="00215D4D">
        <w:rPr>
          <w:rFonts w:ascii="Times New Roman" w:hAnsi="Times New Roman" w:cs="Times New Roman"/>
          <w:sz w:val="24"/>
          <w:szCs w:val="24"/>
        </w:rPr>
        <w:t xml:space="preserve"> </w:t>
      </w:r>
    </w:p>
    <w:p w14:paraId="5F9986F9" w14:textId="0B800CF8" w:rsidR="004C662C" w:rsidRPr="00215D4D" w:rsidRDefault="004C662C" w:rsidP="004C662C">
      <w:pPr>
        <w:pStyle w:val="Heading2"/>
        <w:ind w:left="1276" w:firstLine="164"/>
        <w:rPr>
          <w:rFonts w:ascii="Times New Roman" w:hAnsi="Times New Roman" w:cs="Times New Roman"/>
          <w:sz w:val="28"/>
          <w:szCs w:val="28"/>
        </w:rPr>
      </w:pPr>
      <w:bookmarkStart w:id="13" w:name="_Toc425785270"/>
      <w:r w:rsidRPr="00215D4D">
        <w:rPr>
          <w:rFonts w:ascii="Times New Roman" w:hAnsi="Times New Roman" w:cs="Times New Roman"/>
          <w:sz w:val="28"/>
          <w:szCs w:val="28"/>
        </w:rPr>
        <w:t xml:space="preserve">2.2 </w:t>
      </w:r>
      <w:bookmarkStart w:id="14" w:name="_Toc242000988"/>
      <w:r w:rsidRPr="00215D4D">
        <w:rPr>
          <w:rFonts w:ascii="Times New Roman" w:hAnsi="Times New Roman" w:cs="Times New Roman"/>
          <w:sz w:val="28"/>
          <w:szCs w:val="28"/>
        </w:rPr>
        <w:t>Project Specific system</w:t>
      </w:r>
      <w:bookmarkEnd w:id="13"/>
      <w:r w:rsidRPr="00215D4D">
        <w:rPr>
          <w:rFonts w:ascii="Times New Roman" w:hAnsi="Times New Roman" w:cs="Times New Roman"/>
          <w:sz w:val="28"/>
          <w:szCs w:val="28"/>
        </w:rPr>
        <w:t xml:space="preserve"> </w:t>
      </w:r>
      <w:bookmarkEnd w:id="14"/>
    </w:p>
    <w:p w14:paraId="39592467" w14:textId="77777777" w:rsidR="004C662C" w:rsidRPr="00215D4D" w:rsidRDefault="004C662C" w:rsidP="004C662C">
      <w:pPr>
        <w:rPr>
          <w:rFonts w:ascii="Times New Roman" w:hAnsi="Times New Roman" w:cs="Times New Roman"/>
        </w:rPr>
      </w:pPr>
      <w:r w:rsidRPr="00215D4D">
        <w:rPr>
          <w:rFonts w:ascii="Times New Roman" w:hAnsi="Times New Roman" w:cs="Times New Roman"/>
        </w:rPr>
        <w:tab/>
      </w:r>
      <w:r w:rsidRPr="00215D4D">
        <w:rPr>
          <w:rFonts w:ascii="Times New Roman" w:hAnsi="Times New Roman" w:cs="Times New Roman"/>
        </w:rPr>
        <w:tab/>
      </w:r>
    </w:p>
    <w:p w14:paraId="1FDBDCCB" w14:textId="2BD64A3A" w:rsidR="004C662C" w:rsidRPr="00215D4D" w:rsidRDefault="004C662C" w:rsidP="004C662C">
      <w:pPr>
        <w:ind w:left="720" w:firstLine="720"/>
        <w:rPr>
          <w:rFonts w:ascii="Times New Roman" w:hAnsi="Times New Roman" w:cs="Times New Roman"/>
          <w:b/>
          <w:bCs/>
        </w:rPr>
      </w:pPr>
      <w:r w:rsidRPr="00215D4D">
        <w:rPr>
          <w:rFonts w:ascii="Times New Roman" w:hAnsi="Times New Roman" w:cs="Times New Roman"/>
          <w:b/>
          <w:bCs/>
        </w:rPr>
        <w:t>Hardware</w:t>
      </w:r>
    </w:p>
    <w:p w14:paraId="23449EB8" w14:textId="472D63F5"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 xml:space="preserve">Intellij Idea </w:t>
      </w:r>
      <w:r w:rsidRPr="00215D4D">
        <w:rPr>
          <w:rFonts w:ascii="Times New Roman" w:hAnsi="Times New Roman" w:cs="Times New Roman"/>
          <w:color w:val="auto"/>
          <w:sz w:val="24"/>
          <w:szCs w:val="24"/>
          <w:shd w:val="clear" w:color="auto" w:fill="F6F7F8"/>
        </w:rPr>
        <w:t>14.1.4</w:t>
      </w:r>
    </w:p>
    <w:p w14:paraId="5140C197" w14:textId="5C2F80DC"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Android Studio 24.3.3</w:t>
      </w:r>
    </w:p>
    <w:p w14:paraId="256F574F" w14:textId="197051E4"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Web browser</w:t>
      </w:r>
    </w:p>
    <w:p w14:paraId="707C61A7" w14:textId="77777777" w:rsidR="004C662C" w:rsidRPr="00215D4D" w:rsidRDefault="004C662C" w:rsidP="004C662C">
      <w:pPr>
        <w:ind w:left="1440"/>
        <w:rPr>
          <w:rFonts w:ascii="Times New Roman" w:hAnsi="Times New Roman" w:cs="Times New Roman"/>
          <w:b/>
          <w:bCs/>
          <w:sz w:val="24"/>
          <w:szCs w:val="24"/>
        </w:rPr>
      </w:pPr>
    </w:p>
    <w:p w14:paraId="05025B6B" w14:textId="2787A746" w:rsidR="004C662C" w:rsidRPr="00215D4D" w:rsidRDefault="004C662C" w:rsidP="004C662C">
      <w:pPr>
        <w:ind w:left="1440"/>
        <w:rPr>
          <w:rFonts w:ascii="Times New Roman" w:hAnsi="Times New Roman" w:cs="Times New Roman"/>
          <w:b/>
          <w:bCs/>
          <w:sz w:val="24"/>
          <w:szCs w:val="24"/>
        </w:rPr>
      </w:pPr>
      <w:r w:rsidRPr="00215D4D">
        <w:rPr>
          <w:rFonts w:ascii="Times New Roman" w:hAnsi="Times New Roman" w:cs="Times New Roman"/>
          <w:b/>
          <w:bCs/>
          <w:sz w:val="24"/>
          <w:szCs w:val="24"/>
        </w:rPr>
        <w:t xml:space="preserve">Minimum Spec </w:t>
      </w:r>
    </w:p>
    <w:p w14:paraId="2C2F2413" w14:textId="2F6623FA" w:rsidR="004C662C" w:rsidRPr="00215D4D" w:rsidRDefault="004C662C" w:rsidP="004C662C">
      <w:pPr>
        <w:ind w:left="1440"/>
        <w:rPr>
          <w:rFonts w:ascii="Times New Roman" w:hAnsi="Times New Roman" w:cs="Times New Roman"/>
          <w:sz w:val="24"/>
          <w:szCs w:val="24"/>
        </w:rPr>
      </w:pPr>
      <w:r w:rsidRPr="00215D4D">
        <w:rPr>
          <w:rFonts w:ascii="Times New Roman" w:hAnsi="Times New Roman" w:cs="Times New Roman"/>
          <w:sz w:val="24"/>
          <w:szCs w:val="24"/>
        </w:rPr>
        <w:t>Computer</w:t>
      </w:r>
    </w:p>
    <w:p w14:paraId="185745BB" w14:textId="29303475" w:rsidR="004C662C" w:rsidRPr="00215D4D" w:rsidRDefault="004C662C" w:rsidP="00325BBC">
      <w:pPr>
        <w:pStyle w:val="Heading3"/>
        <w:numPr>
          <w:ilvl w:val="0"/>
          <w:numId w:val="22"/>
        </w:numPr>
        <w:shd w:val="clear" w:color="auto" w:fill="FFFFFF"/>
        <w:spacing w:before="240" w:after="240" w:line="240" w:lineRule="auto"/>
        <w:rPr>
          <w:rFonts w:ascii="Times New Roman" w:hAnsi="Times New Roman" w:cs="Times New Roman"/>
          <w:b w:val="0"/>
          <w:bCs/>
          <w:color w:val="auto"/>
          <w:szCs w:val="24"/>
        </w:rPr>
      </w:pPr>
      <w:bookmarkStart w:id="15" w:name="_Toc425785271"/>
      <w:r w:rsidRPr="00215D4D">
        <w:rPr>
          <w:rFonts w:ascii="Times New Roman" w:hAnsi="Times New Roman" w:cs="Times New Roman"/>
          <w:b w:val="0"/>
          <w:bCs/>
          <w:color w:val="auto"/>
          <w:szCs w:val="24"/>
        </w:rPr>
        <w:t>Microsoft® Windows® 8/7/Vista/2003 (32 or 64-bit)</w:t>
      </w:r>
      <w:bookmarkEnd w:id="15"/>
    </w:p>
    <w:p w14:paraId="671AD07A"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bCs/>
          <w:color w:val="auto"/>
          <w:sz w:val="24"/>
          <w:szCs w:val="24"/>
        </w:rPr>
      </w:pPr>
      <w:r w:rsidRPr="00215D4D">
        <w:rPr>
          <w:rFonts w:ascii="Times New Roman" w:hAnsi="Times New Roman" w:cs="Times New Roman"/>
          <w:bCs/>
          <w:color w:val="auto"/>
          <w:sz w:val="24"/>
          <w:szCs w:val="24"/>
        </w:rPr>
        <w:t>2 GB RAM minimum, 4 GB RAM recommended</w:t>
      </w:r>
    </w:p>
    <w:p w14:paraId="06EB7F76"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bCs/>
          <w:color w:val="auto"/>
          <w:sz w:val="24"/>
          <w:szCs w:val="24"/>
        </w:rPr>
      </w:pPr>
      <w:r w:rsidRPr="00215D4D">
        <w:rPr>
          <w:rFonts w:ascii="Times New Roman" w:hAnsi="Times New Roman" w:cs="Times New Roman"/>
          <w:bCs/>
          <w:color w:val="auto"/>
          <w:sz w:val="24"/>
          <w:szCs w:val="24"/>
        </w:rPr>
        <w:t>At least 1 GB for Android SDK, emulator system images, and caches</w:t>
      </w:r>
    </w:p>
    <w:p w14:paraId="0727F250"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sz w:val="24"/>
          <w:szCs w:val="24"/>
        </w:rPr>
      </w:pPr>
      <w:r w:rsidRPr="00215D4D">
        <w:rPr>
          <w:rFonts w:ascii="Times New Roman" w:hAnsi="Times New Roman" w:cs="Times New Roman"/>
          <w:bCs/>
          <w:color w:val="auto"/>
          <w:sz w:val="24"/>
          <w:szCs w:val="24"/>
        </w:rPr>
        <w:t>Java Development Kit (JDK) 7</w:t>
      </w:r>
    </w:p>
    <w:p w14:paraId="18043A6A" w14:textId="77777777" w:rsidR="00325BBC" w:rsidRPr="00215D4D" w:rsidRDefault="00325BBC" w:rsidP="00325BBC">
      <w:pPr>
        <w:pStyle w:val="ListParagraph"/>
        <w:rPr>
          <w:rFonts w:ascii="Times New Roman" w:hAnsi="Times New Roman" w:cs="Times New Roman"/>
          <w:b/>
          <w:bCs/>
          <w:sz w:val="32"/>
          <w:szCs w:val="32"/>
        </w:rPr>
      </w:pPr>
    </w:p>
    <w:p w14:paraId="7C3A523A" w14:textId="3AEB7B59" w:rsidR="00FB00A7" w:rsidRPr="00215D4D" w:rsidRDefault="00325BBC" w:rsidP="00325BBC">
      <w:pPr>
        <w:ind w:left="720" w:firstLine="720"/>
        <w:rPr>
          <w:rFonts w:ascii="Times New Roman" w:hAnsi="Times New Roman" w:cs="Times New Roman"/>
          <w:sz w:val="24"/>
          <w:szCs w:val="24"/>
        </w:rPr>
      </w:pPr>
      <w:r w:rsidRPr="00215D4D">
        <w:rPr>
          <w:rFonts w:ascii="Times New Roman" w:hAnsi="Times New Roman" w:cs="Times New Roman"/>
          <w:sz w:val="24"/>
          <w:szCs w:val="24"/>
        </w:rPr>
        <w:t>Android phone</w:t>
      </w:r>
    </w:p>
    <w:p w14:paraId="76E7D880" w14:textId="19CD261A" w:rsidR="00325BBC" w:rsidRPr="00215D4D" w:rsidRDefault="00325BBC" w:rsidP="00325BBC">
      <w:pPr>
        <w:pStyle w:val="ListParagraph"/>
        <w:numPr>
          <w:ilvl w:val="0"/>
          <w:numId w:val="22"/>
        </w:numPr>
        <w:rPr>
          <w:rFonts w:ascii="Times New Roman" w:hAnsi="Times New Roman" w:cs="Times New Roman"/>
          <w:sz w:val="24"/>
          <w:szCs w:val="24"/>
        </w:rPr>
      </w:pPr>
      <w:r w:rsidRPr="00215D4D">
        <w:rPr>
          <w:rFonts w:ascii="Times New Roman" w:hAnsi="Times New Roman" w:cs="Times New Roman"/>
          <w:sz w:val="24"/>
          <w:szCs w:val="24"/>
        </w:rPr>
        <w:t>Android version 2.3 or later</w:t>
      </w:r>
    </w:p>
    <w:p w14:paraId="6FAB4D9B" w14:textId="62D8FDEE" w:rsidR="00325BBC" w:rsidRPr="00215D4D" w:rsidRDefault="00325BBC" w:rsidP="00325BBC">
      <w:pPr>
        <w:pStyle w:val="ListParagraph"/>
        <w:numPr>
          <w:ilvl w:val="0"/>
          <w:numId w:val="22"/>
        </w:numPr>
        <w:rPr>
          <w:rFonts w:ascii="Times New Roman" w:hAnsi="Times New Roman" w:cs="Times New Roman"/>
          <w:sz w:val="24"/>
          <w:szCs w:val="24"/>
        </w:rPr>
      </w:pPr>
      <w:r w:rsidRPr="00215D4D">
        <w:rPr>
          <w:rFonts w:ascii="Times New Roman" w:hAnsi="Times New Roman" w:cs="Times New Roman"/>
          <w:bCs/>
          <w:color w:val="auto"/>
          <w:sz w:val="24"/>
          <w:szCs w:val="24"/>
        </w:rPr>
        <w:t>Recommended</w:t>
      </w:r>
      <w:r w:rsidRPr="00215D4D">
        <w:rPr>
          <w:rFonts w:ascii="Times New Roman" w:hAnsi="Times New Roman" w:cs="Times New Roman"/>
          <w:sz w:val="24"/>
          <w:szCs w:val="24"/>
        </w:rPr>
        <w:t xml:space="preserve"> 1 GB of Ram</w:t>
      </w:r>
    </w:p>
    <w:p w14:paraId="64717F64" w14:textId="77777777" w:rsidR="00FB00A7" w:rsidRPr="00215D4D" w:rsidRDefault="00FB00A7" w:rsidP="00FB00A7">
      <w:pPr>
        <w:ind w:left="2880"/>
        <w:rPr>
          <w:rFonts w:ascii="Times New Roman" w:hAnsi="Times New Roman" w:cs="Times New Roman"/>
        </w:rPr>
      </w:pPr>
    </w:p>
    <w:p w14:paraId="03518491" w14:textId="77777777" w:rsidR="00FB00A7" w:rsidRPr="00215D4D" w:rsidRDefault="00FB00A7" w:rsidP="00325BBC">
      <w:pPr>
        <w:rPr>
          <w:rFonts w:ascii="Times New Roman" w:hAnsi="Times New Roman" w:cs="Times New Roman"/>
        </w:rPr>
      </w:pPr>
    </w:p>
    <w:p w14:paraId="46A6D7AD" w14:textId="77777777" w:rsidR="00002B1A" w:rsidRDefault="00002B1A" w:rsidP="00002B1A">
      <w:pPr>
        <w:pStyle w:val="ListParagraph"/>
        <w:rPr>
          <w:rFonts w:ascii="Times New Roman" w:hAnsi="Times New Roman" w:cs="Times New Roman"/>
          <w:b/>
          <w:bCs/>
          <w:sz w:val="36"/>
          <w:szCs w:val="36"/>
        </w:rPr>
      </w:pPr>
    </w:p>
    <w:p w14:paraId="5220A550" w14:textId="01B38A26" w:rsidR="00FB00A7" w:rsidRPr="00215D4D" w:rsidRDefault="00325BBC" w:rsidP="00325BBC">
      <w:pPr>
        <w:pStyle w:val="ListParagraph"/>
        <w:numPr>
          <w:ilvl w:val="0"/>
          <w:numId w:val="14"/>
        </w:numPr>
        <w:rPr>
          <w:rFonts w:ascii="Times New Roman" w:hAnsi="Times New Roman" w:cs="Times New Roman"/>
          <w:b/>
          <w:bCs/>
          <w:sz w:val="36"/>
          <w:szCs w:val="36"/>
        </w:rPr>
      </w:pPr>
      <w:r w:rsidRPr="00215D4D">
        <w:rPr>
          <w:rFonts w:ascii="Times New Roman" w:hAnsi="Times New Roman" w:cs="Times New Roman"/>
          <w:b/>
          <w:bCs/>
          <w:sz w:val="36"/>
          <w:szCs w:val="36"/>
        </w:rPr>
        <w:lastRenderedPageBreak/>
        <w:t>Management Procedures</w:t>
      </w:r>
    </w:p>
    <w:p w14:paraId="4BCB9204" w14:textId="79E521CA" w:rsidR="00325BBC" w:rsidRPr="00215D4D" w:rsidRDefault="00325BBC" w:rsidP="00325BBC">
      <w:pPr>
        <w:pStyle w:val="Heading2"/>
        <w:numPr>
          <w:ilvl w:val="1"/>
          <w:numId w:val="0"/>
        </w:numPr>
        <w:ind w:left="1170" w:hanging="450"/>
        <w:jc w:val="both"/>
        <w:rPr>
          <w:rFonts w:ascii="Times New Roman" w:hAnsi="Times New Roman" w:cs="Times New Roman"/>
          <w:sz w:val="28"/>
          <w:szCs w:val="28"/>
        </w:rPr>
      </w:pPr>
      <w:bookmarkStart w:id="16" w:name="_Toc242000990"/>
      <w:bookmarkStart w:id="17" w:name="_Toc425785272"/>
      <w:r w:rsidRPr="00215D4D">
        <w:rPr>
          <w:rFonts w:ascii="Times New Roman" w:hAnsi="Times New Roman" w:cs="Times New Roman"/>
          <w:sz w:val="28"/>
          <w:szCs w:val="28"/>
        </w:rPr>
        <w:t>3.1 Project Team Structure</w:t>
      </w:r>
      <w:bookmarkEnd w:id="16"/>
      <w:bookmarkEnd w:id="17"/>
    </w:p>
    <w:p w14:paraId="5BAD8AED" w14:textId="77777777" w:rsidR="00325BBC" w:rsidRPr="00215D4D" w:rsidRDefault="00325BBC" w:rsidP="00325BBC">
      <w:pPr>
        <w:rPr>
          <w:rFonts w:ascii="Times New Roman" w:hAnsi="Times New Roman" w:cs="Times New Roman"/>
        </w:rPr>
      </w:pPr>
    </w:p>
    <w:tbl>
      <w:tblPr>
        <w:tblStyle w:val="TableGrid"/>
        <w:tblW w:w="8347" w:type="dxa"/>
        <w:tblInd w:w="885" w:type="dxa"/>
        <w:tblLook w:val="04A0" w:firstRow="1" w:lastRow="0" w:firstColumn="1" w:lastColumn="0" w:noHBand="0" w:noVBand="1"/>
      </w:tblPr>
      <w:tblGrid>
        <w:gridCol w:w="570"/>
        <w:gridCol w:w="2674"/>
        <w:gridCol w:w="1985"/>
        <w:gridCol w:w="3118"/>
      </w:tblGrid>
      <w:tr w:rsidR="00325BBC" w:rsidRPr="00215D4D" w14:paraId="51A99869" w14:textId="77777777" w:rsidTr="003A1CD3">
        <w:tc>
          <w:tcPr>
            <w:tcW w:w="570" w:type="dxa"/>
          </w:tcPr>
          <w:p w14:paraId="2BB7A062"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2674" w:type="dxa"/>
          </w:tcPr>
          <w:p w14:paraId="3E9093DD"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Participants</w:t>
            </w:r>
          </w:p>
        </w:tc>
        <w:tc>
          <w:tcPr>
            <w:tcW w:w="1985" w:type="dxa"/>
          </w:tcPr>
          <w:p w14:paraId="4B854AF8"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Roles</w:t>
            </w:r>
          </w:p>
        </w:tc>
        <w:tc>
          <w:tcPr>
            <w:tcW w:w="3118" w:type="dxa"/>
          </w:tcPr>
          <w:p w14:paraId="5399E316"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r>
      <w:tr w:rsidR="00325BBC" w:rsidRPr="00215D4D" w14:paraId="22AE3F96" w14:textId="77777777" w:rsidTr="003A1CD3">
        <w:tc>
          <w:tcPr>
            <w:tcW w:w="570" w:type="dxa"/>
          </w:tcPr>
          <w:p w14:paraId="7248D0AE" w14:textId="77777777"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2674" w:type="dxa"/>
          </w:tcPr>
          <w:p w14:paraId="6E7A898F" w14:textId="79B5E127" w:rsidR="00325BBC" w:rsidRPr="00215D4D" w:rsidRDefault="00325BBC" w:rsidP="003A1CD3">
            <w:pPr>
              <w:rPr>
                <w:rFonts w:ascii="Times New Roman" w:hAnsi="Times New Roman" w:cs="Times New Roman"/>
                <w:sz w:val="24"/>
                <w:szCs w:val="24"/>
              </w:rPr>
            </w:pPr>
            <w:r w:rsidRPr="00215D4D">
              <w:rPr>
                <w:rFonts w:ascii="Times New Roman" w:hAnsi="Times New Roman" w:cs="Times New Roman"/>
              </w:rPr>
              <w:t>Visava Chumnu</w:t>
            </w:r>
            <w:r w:rsidR="00885A24">
              <w:rPr>
                <w:rFonts w:ascii="Times New Roman" w:hAnsi="Times New Roman" w:cs="Times New Roman"/>
              </w:rPr>
              <w:t>a</w:t>
            </w:r>
            <w:r w:rsidRPr="00215D4D">
              <w:rPr>
                <w:rFonts w:ascii="Times New Roman" w:hAnsi="Times New Roman" w:cs="Times New Roman"/>
              </w:rPr>
              <w:t>m</w:t>
            </w:r>
          </w:p>
        </w:tc>
        <w:tc>
          <w:tcPr>
            <w:tcW w:w="1985" w:type="dxa"/>
          </w:tcPr>
          <w:p w14:paraId="31553CC0" w14:textId="77777777" w:rsidR="00325BBC" w:rsidRPr="00215D4D" w:rsidRDefault="00325BBC" w:rsidP="00325BBC">
            <w:pPr>
              <w:jc w:val="center"/>
              <w:rPr>
                <w:rFonts w:ascii="Times New Roman" w:hAnsi="Times New Roman" w:cs="Times New Roman"/>
                <w:sz w:val="24"/>
                <w:szCs w:val="24"/>
              </w:rPr>
            </w:pPr>
            <w:r w:rsidRPr="00215D4D">
              <w:rPr>
                <w:rFonts w:ascii="Times New Roman" w:hAnsi="Times New Roman" w:cs="Times New Roman"/>
                <w:sz w:val="24"/>
                <w:szCs w:val="24"/>
              </w:rPr>
              <w:t>Designer, Programmer</w:t>
            </w:r>
          </w:p>
          <w:p w14:paraId="6DFC37F2" w14:textId="2BB74816" w:rsidR="00325BBC" w:rsidRPr="00215D4D" w:rsidRDefault="00325BBC" w:rsidP="003A1CD3">
            <w:pPr>
              <w:jc w:val="center"/>
              <w:rPr>
                <w:rFonts w:ascii="Times New Roman" w:hAnsi="Times New Roman" w:cs="Times New Roman"/>
                <w:sz w:val="24"/>
                <w:szCs w:val="24"/>
              </w:rPr>
            </w:pPr>
          </w:p>
        </w:tc>
        <w:tc>
          <w:tcPr>
            <w:tcW w:w="3118" w:type="dxa"/>
          </w:tcPr>
          <w:p w14:paraId="59928EFB"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Proposal</w:t>
            </w:r>
          </w:p>
          <w:p w14:paraId="66840826"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Design Document</w:t>
            </w:r>
          </w:p>
          <w:p w14:paraId="5C67617C" w14:textId="1580A5A0"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p w14:paraId="1DFA341F" w14:textId="21FE792D"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code</w:t>
            </w:r>
          </w:p>
        </w:tc>
      </w:tr>
      <w:tr w:rsidR="00325BBC" w:rsidRPr="00215D4D" w14:paraId="5F606B79" w14:textId="77777777" w:rsidTr="003A1CD3">
        <w:tc>
          <w:tcPr>
            <w:tcW w:w="570" w:type="dxa"/>
          </w:tcPr>
          <w:p w14:paraId="11CA2B6C" w14:textId="77777777"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2674" w:type="dxa"/>
          </w:tcPr>
          <w:p w14:paraId="13F07E1E" w14:textId="07D2CE26" w:rsidR="00325BBC" w:rsidRPr="00215D4D" w:rsidRDefault="00325BBC" w:rsidP="003A1CD3">
            <w:pPr>
              <w:rPr>
                <w:rFonts w:ascii="Times New Roman" w:hAnsi="Times New Roman" w:cs="Times New Roman"/>
                <w:sz w:val="24"/>
                <w:szCs w:val="24"/>
              </w:rPr>
            </w:pPr>
            <w:r w:rsidRPr="00215D4D">
              <w:rPr>
                <w:rFonts w:ascii="Times New Roman" w:hAnsi="Times New Roman" w:cs="Times New Roman"/>
                <w:sz w:val="24"/>
                <w:szCs w:val="24"/>
              </w:rPr>
              <w:t>Saksorn Khongsirirat</w:t>
            </w:r>
          </w:p>
        </w:tc>
        <w:tc>
          <w:tcPr>
            <w:tcW w:w="1985" w:type="dxa"/>
          </w:tcPr>
          <w:p w14:paraId="0C22FB00" w14:textId="02110640"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System Analysis, Tester</w:t>
            </w:r>
          </w:p>
        </w:tc>
        <w:tc>
          <w:tcPr>
            <w:tcW w:w="3118" w:type="dxa"/>
          </w:tcPr>
          <w:p w14:paraId="3693A5FB"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Proposal</w:t>
            </w:r>
          </w:p>
          <w:p w14:paraId="59537223"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Management Plan</w:t>
            </w:r>
          </w:p>
          <w:p w14:paraId="714E8E64"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p w14:paraId="3A7B663A"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System test document</w:t>
            </w:r>
          </w:p>
          <w:p w14:paraId="3ECD2710" w14:textId="2B0D7F5C"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Traceability record</w:t>
            </w:r>
          </w:p>
        </w:tc>
      </w:tr>
    </w:tbl>
    <w:p w14:paraId="1107F8EC" w14:textId="77777777" w:rsidR="00325BBC" w:rsidRPr="00215D4D" w:rsidRDefault="00325BBC" w:rsidP="00325BBC">
      <w:pPr>
        <w:spacing w:line="240" w:lineRule="auto"/>
        <w:rPr>
          <w:rFonts w:ascii="Times New Roman" w:hAnsi="Times New Roman" w:cs="Times New Roman"/>
        </w:rPr>
      </w:pPr>
    </w:p>
    <w:p w14:paraId="65891F04" w14:textId="77777777" w:rsidR="001C0A02" w:rsidRPr="00215D4D" w:rsidRDefault="001C0A02" w:rsidP="00325BBC">
      <w:pPr>
        <w:spacing w:line="240" w:lineRule="auto"/>
        <w:rPr>
          <w:rFonts w:ascii="Times New Roman" w:hAnsi="Times New Roman" w:cs="Times New Roman"/>
        </w:rPr>
      </w:pPr>
    </w:p>
    <w:p w14:paraId="2CD1C806" w14:textId="0517BAF7" w:rsidR="00325BBC" w:rsidRPr="00215D4D" w:rsidRDefault="00325BBC" w:rsidP="00325BBC">
      <w:pPr>
        <w:pStyle w:val="ListParagraph"/>
        <w:rPr>
          <w:rFonts w:ascii="Times New Roman" w:hAnsi="Times New Roman" w:cs="Times New Roman"/>
          <w:b/>
          <w:bCs/>
          <w:sz w:val="28"/>
          <w:szCs w:val="28"/>
        </w:rPr>
      </w:pPr>
      <w:r w:rsidRPr="00215D4D">
        <w:rPr>
          <w:rFonts w:ascii="Times New Roman" w:hAnsi="Times New Roman" w:cs="Times New Roman"/>
          <w:b/>
          <w:bCs/>
          <w:sz w:val="28"/>
          <w:szCs w:val="28"/>
        </w:rPr>
        <w:t>3.2 Monitoring and Controlling Mechanisms</w:t>
      </w:r>
    </w:p>
    <w:p w14:paraId="587FC24A" w14:textId="0611F808" w:rsidR="00FB00A7" w:rsidRPr="00215D4D" w:rsidRDefault="00FB00A7" w:rsidP="001C0A02">
      <w:pPr>
        <w:rPr>
          <w:rFonts w:ascii="Times New Roman" w:hAnsi="Times New Roman" w:cs="Times New Roman"/>
          <w:sz w:val="36"/>
          <w:szCs w:val="36"/>
        </w:rPr>
      </w:pPr>
    </w:p>
    <w:p w14:paraId="7B3A5D2E" w14:textId="7A650BA4" w:rsidR="001C0A02" w:rsidRPr="00215D4D" w:rsidRDefault="00CE1A82" w:rsidP="001C0A02">
      <w:pPr>
        <w:rPr>
          <w:rFonts w:ascii="Times New Roman" w:hAnsi="Times New Roman" w:cs="Times New Roman"/>
          <w:sz w:val="36"/>
          <w:szCs w:val="36"/>
        </w:rPr>
      </w:pPr>
      <w:r w:rsidRPr="00215D4D">
        <w:rPr>
          <w:rFonts w:ascii="Times New Roman" w:hAnsi="Times New Roman" w:cs="Times New Roman"/>
          <w:noProof/>
          <w:sz w:val="36"/>
          <w:szCs w:val="36"/>
        </w:rPr>
        <w:drawing>
          <wp:anchor distT="0" distB="0" distL="114300" distR="114300" simplePos="0" relativeHeight="251644928" behindDoc="0" locked="0" layoutInCell="1" allowOverlap="1" wp14:anchorId="1A86C0FC" wp14:editId="6BFAC336">
            <wp:simplePos x="0" y="0"/>
            <wp:positionH relativeFrom="column">
              <wp:posOffset>2540</wp:posOffset>
            </wp:positionH>
            <wp:positionV relativeFrom="paragraph">
              <wp:posOffset>5715</wp:posOffset>
            </wp:positionV>
            <wp:extent cx="5760085" cy="2630170"/>
            <wp:effectExtent l="0" t="0" r="0" b="0"/>
            <wp:wrapNone/>
            <wp:docPr id="5" name="รูปภาพ 5" descr="C:\Users\nexuspump\Downloads\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xuspump\Downloads\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630170"/>
                    </a:xfrm>
                    <a:prstGeom prst="rect">
                      <a:avLst/>
                    </a:prstGeom>
                    <a:noFill/>
                    <a:ln>
                      <a:noFill/>
                    </a:ln>
                  </pic:spPr>
                </pic:pic>
              </a:graphicData>
            </a:graphic>
          </wp:anchor>
        </w:drawing>
      </w:r>
      <w:r w:rsidR="001C0A02" w:rsidRPr="00215D4D">
        <w:rPr>
          <w:rFonts w:ascii="Times New Roman" w:hAnsi="Times New Roman" w:cs="Times New Roman"/>
          <w:sz w:val="36"/>
          <w:szCs w:val="36"/>
        </w:rPr>
        <w:tab/>
      </w:r>
    </w:p>
    <w:p w14:paraId="64C54673" w14:textId="77777777" w:rsidR="001C0A02" w:rsidRPr="00215D4D" w:rsidRDefault="001C0A02" w:rsidP="001C0A02">
      <w:pPr>
        <w:rPr>
          <w:rFonts w:ascii="Times New Roman" w:hAnsi="Times New Roman" w:cs="Times New Roman"/>
        </w:rPr>
      </w:pPr>
    </w:p>
    <w:p w14:paraId="0EB8F5BE" w14:textId="77777777" w:rsidR="001C0A02" w:rsidRPr="00215D4D" w:rsidRDefault="001C0A02" w:rsidP="001C0A02">
      <w:pPr>
        <w:rPr>
          <w:rFonts w:ascii="Times New Roman" w:hAnsi="Times New Roman" w:cs="Times New Roman"/>
        </w:rPr>
      </w:pPr>
    </w:p>
    <w:p w14:paraId="68B82B06" w14:textId="77777777" w:rsidR="001C0A02" w:rsidRPr="00215D4D" w:rsidRDefault="001C0A02" w:rsidP="001C0A02">
      <w:pPr>
        <w:rPr>
          <w:rFonts w:ascii="Times New Roman" w:hAnsi="Times New Roman" w:cs="Times New Roman"/>
        </w:rPr>
      </w:pPr>
    </w:p>
    <w:p w14:paraId="7C577D70" w14:textId="77777777" w:rsidR="001C0A02" w:rsidRPr="00215D4D" w:rsidRDefault="001C0A02" w:rsidP="001C0A02">
      <w:pPr>
        <w:rPr>
          <w:rFonts w:ascii="Times New Roman" w:hAnsi="Times New Roman" w:cs="Times New Roman"/>
        </w:rPr>
      </w:pPr>
    </w:p>
    <w:p w14:paraId="43741FFB" w14:textId="77777777" w:rsidR="001C0A02" w:rsidRPr="00215D4D" w:rsidRDefault="001C0A02" w:rsidP="001C0A02">
      <w:pPr>
        <w:rPr>
          <w:rFonts w:ascii="Times New Roman" w:hAnsi="Times New Roman" w:cs="Times New Roman"/>
        </w:rPr>
      </w:pPr>
    </w:p>
    <w:p w14:paraId="58FBC868" w14:textId="77777777" w:rsidR="001C0A02" w:rsidRPr="00215D4D" w:rsidRDefault="001C0A02" w:rsidP="001C0A02">
      <w:pPr>
        <w:rPr>
          <w:rFonts w:ascii="Times New Roman" w:hAnsi="Times New Roman" w:cs="Times New Roman"/>
        </w:rPr>
      </w:pPr>
    </w:p>
    <w:p w14:paraId="4E443105" w14:textId="77777777" w:rsidR="001C0A02" w:rsidRPr="00215D4D" w:rsidRDefault="001C0A02" w:rsidP="001C0A02">
      <w:pPr>
        <w:rPr>
          <w:rFonts w:ascii="Times New Roman" w:hAnsi="Times New Roman" w:cs="Times New Roman"/>
        </w:rPr>
      </w:pPr>
    </w:p>
    <w:p w14:paraId="29197498" w14:textId="77777777" w:rsidR="001C0A02" w:rsidRPr="00215D4D" w:rsidRDefault="001C0A02" w:rsidP="001C0A02">
      <w:pPr>
        <w:rPr>
          <w:rFonts w:ascii="Times New Roman" w:hAnsi="Times New Roman" w:cs="Times New Roman"/>
        </w:rPr>
      </w:pPr>
    </w:p>
    <w:p w14:paraId="509AB4A6" w14:textId="77777777" w:rsidR="001C0A02" w:rsidRPr="00215D4D" w:rsidRDefault="001C0A02" w:rsidP="001C0A02">
      <w:pPr>
        <w:rPr>
          <w:rFonts w:ascii="Times New Roman" w:hAnsi="Times New Roman" w:cs="Times New Roman"/>
        </w:rPr>
      </w:pPr>
    </w:p>
    <w:p w14:paraId="5A111E71" w14:textId="77777777" w:rsidR="001C0A02" w:rsidRPr="00215D4D" w:rsidRDefault="001C0A02" w:rsidP="001C0A02">
      <w:pPr>
        <w:rPr>
          <w:rFonts w:ascii="Times New Roman" w:hAnsi="Times New Roman" w:cs="Times New Roman"/>
        </w:rPr>
      </w:pPr>
    </w:p>
    <w:p w14:paraId="5DC9C298" w14:textId="77777777" w:rsidR="001C0A02" w:rsidRPr="00215D4D" w:rsidRDefault="001C0A02" w:rsidP="001C0A02">
      <w:pPr>
        <w:rPr>
          <w:rFonts w:ascii="Times New Roman" w:hAnsi="Times New Roman" w:cs="Times New Roman"/>
        </w:rPr>
      </w:pPr>
    </w:p>
    <w:p w14:paraId="203B307D" w14:textId="77777777" w:rsidR="001C0A02" w:rsidRPr="00215D4D" w:rsidRDefault="001C0A02" w:rsidP="001C0A02">
      <w:pPr>
        <w:rPr>
          <w:rFonts w:ascii="Times New Roman" w:hAnsi="Times New Roman" w:cs="Times New Roman"/>
        </w:rPr>
      </w:pPr>
    </w:p>
    <w:p w14:paraId="19BFFB23" w14:textId="77777777" w:rsidR="001C0A02" w:rsidRPr="00215D4D" w:rsidRDefault="001C0A02" w:rsidP="001C0A02">
      <w:pPr>
        <w:rPr>
          <w:rFonts w:ascii="Times New Roman" w:hAnsi="Times New Roman" w:cs="Times New Roman"/>
        </w:rPr>
      </w:pPr>
    </w:p>
    <w:p w14:paraId="0E86C624" w14:textId="77777777" w:rsidR="00CE1A82" w:rsidRPr="00215D4D" w:rsidRDefault="00CE1A82" w:rsidP="00CE1A82">
      <w:pPr>
        <w:jc w:val="center"/>
        <w:rPr>
          <w:rFonts w:ascii="Times New Roman" w:hAnsi="Times New Roman" w:cs="Times New Roman"/>
          <w:b/>
          <w:bCs/>
        </w:rPr>
      </w:pPr>
      <w:r w:rsidRPr="00215D4D">
        <w:rPr>
          <w:rFonts w:ascii="Times New Roman" w:hAnsi="Times New Roman" w:cs="Times New Roman"/>
          <w:b/>
          <w:bCs/>
        </w:rPr>
        <w:t>Figure1: Iterative Software development Model</w:t>
      </w:r>
    </w:p>
    <w:p w14:paraId="75122B61" w14:textId="77777777" w:rsidR="001C0A02" w:rsidRPr="00215D4D" w:rsidRDefault="001C0A02" w:rsidP="001C0A02">
      <w:pPr>
        <w:rPr>
          <w:rFonts w:ascii="Times New Roman" w:hAnsi="Times New Roman" w:cs="Times New Roman"/>
        </w:rPr>
      </w:pPr>
    </w:p>
    <w:p w14:paraId="551714E2" w14:textId="77777777" w:rsidR="001C0A02" w:rsidRPr="00215D4D" w:rsidRDefault="001C0A02" w:rsidP="001C0A02">
      <w:pPr>
        <w:rPr>
          <w:rFonts w:ascii="Times New Roman" w:hAnsi="Times New Roman" w:cs="Times New Roman"/>
        </w:rPr>
      </w:pPr>
    </w:p>
    <w:p w14:paraId="381B5CD1" w14:textId="5FDCBD0F" w:rsidR="001C0A02" w:rsidRPr="00215D4D" w:rsidRDefault="00CE1A82" w:rsidP="009473C6">
      <w:pPr>
        <w:jc w:val="both"/>
        <w:rPr>
          <w:rStyle w:val="words"/>
          <w:rFonts w:ascii="Times New Roman" w:hAnsi="Times New Roman" w:cs="Times New Roman"/>
          <w:b/>
          <w:bCs/>
          <w:color w:val="auto"/>
          <w:sz w:val="28"/>
          <w:szCs w:val="28"/>
        </w:rPr>
      </w:pPr>
      <w:r w:rsidRPr="00215D4D">
        <w:rPr>
          <w:rFonts w:ascii="Times New Roman" w:hAnsi="Times New Roman" w:cs="Times New Roman"/>
          <w:b/>
          <w:bCs/>
          <w:color w:val="auto"/>
          <w:sz w:val="28"/>
          <w:szCs w:val="28"/>
        </w:rPr>
        <w:lastRenderedPageBreak/>
        <w:t xml:space="preserve">Iterative </w:t>
      </w:r>
      <w:r w:rsidRPr="00215D4D">
        <w:rPr>
          <w:rStyle w:val="words"/>
          <w:rFonts w:ascii="Times New Roman" w:hAnsi="Times New Roman" w:cs="Times New Roman"/>
          <w:b/>
          <w:bCs/>
          <w:color w:val="auto"/>
          <w:sz w:val="28"/>
          <w:szCs w:val="28"/>
        </w:rPr>
        <w:t>model</w:t>
      </w:r>
    </w:p>
    <w:p w14:paraId="3CF62366" w14:textId="4678D3F1" w:rsidR="003E1064" w:rsidRDefault="00EC7FF3" w:rsidP="009473C6">
      <w:pPr>
        <w:jc w:val="both"/>
        <w:rPr>
          <w:rFonts w:ascii="Times New Roman" w:hAnsi="Times New Roman" w:cs="Times New Roman"/>
          <w:color w:val="auto"/>
          <w:sz w:val="28"/>
          <w:szCs w:val="28"/>
        </w:rPr>
      </w:pPr>
      <w:r w:rsidRPr="00EC7FF3">
        <w:rPr>
          <w:rFonts w:ascii="Times New Roman" w:hAnsi="Times New Roman" w:cs="Times New Roman"/>
          <w:sz w:val="24"/>
          <w:szCs w:val="24"/>
          <w:shd w:val="clear" w:color="auto" w:fill="FFFFFF"/>
        </w:rPr>
        <w:t>Iterative model is a development methodology. It as a way to deliver projects without having to spend time on analysis or planning. It evolved from waterfall model. The primary characteristics of Iterative are focusing on small pieces. We have to separate the project into a small task.</w:t>
      </w:r>
    </w:p>
    <w:p w14:paraId="246799D2" w14:textId="77777777" w:rsidR="00EC7FF3" w:rsidRPr="00215D4D" w:rsidRDefault="00EC7FF3" w:rsidP="009473C6">
      <w:pPr>
        <w:jc w:val="both"/>
        <w:rPr>
          <w:rFonts w:ascii="Times New Roman" w:hAnsi="Times New Roman" w:cs="Times New Roman"/>
          <w:color w:val="auto"/>
          <w:sz w:val="28"/>
          <w:szCs w:val="28"/>
        </w:rPr>
      </w:pPr>
    </w:p>
    <w:p w14:paraId="49B8CCC8" w14:textId="4F161C14" w:rsidR="003E1064" w:rsidRPr="00215D4D" w:rsidRDefault="003E1064" w:rsidP="009473C6">
      <w:pPr>
        <w:jc w:val="both"/>
        <w:rPr>
          <w:rFonts w:ascii="Times New Roman" w:hAnsi="Times New Roman" w:cs="Times New Roman"/>
          <w:b/>
          <w:bCs/>
          <w:sz w:val="28"/>
          <w:szCs w:val="28"/>
        </w:rPr>
      </w:pPr>
      <w:r w:rsidRPr="00215D4D">
        <w:rPr>
          <w:rFonts w:ascii="Times New Roman" w:hAnsi="Times New Roman" w:cs="Times New Roman"/>
          <w:b/>
          <w:bCs/>
          <w:sz w:val="28"/>
          <w:szCs w:val="28"/>
        </w:rPr>
        <w:t>Proposal phase</w:t>
      </w:r>
    </w:p>
    <w:p w14:paraId="599298E6" w14:textId="10AAB655" w:rsidR="003E1064" w:rsidRPr="00215D4D" w:rsidRDefault="003E1064"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For this phase is about creating a proposal for</w:t>
      </w:r>
      <w:r w:rsidR="00EC7FF3">
        <w:rPr>
          <w:rFonts w:ascii="Times New Roman" w:hAnsi="Times New Roman" w:cs="Times New Roman"/>
          <w:sz w:val="24"/>
          <w:szCs w:val="24"/>
        </w:rPr>
        <w:t xml:space="preserve"> the</w:t>
      </w:r>
      <w:r w:rsidRPr="00215D4D">
        <w:rPr>
          <w:rFonts w:ascii="Times New Roman" w:hAnsi="Times New Roman" w:cs="Times New Roman"/>
          <w:sz w:val="24"/>
          <w:szCs w:val="24"/>
        </w:rPr>
        <w:t xml:space="preserve"> iWish project. The proposal contains about project introduction, technologies and tool involved, quality standard and project plan.</w:t>
      </w:r>
    </w:p>
    <w:p w14:paraId="13ADEAF9" w14:textId="77777777" w:rsidR="003E1064" w:rsidRPr="00215D4D" w:rsidRDefault="003E1064" w:rsidP="009473C6">
      <w:pPr>
        <w:tabs>
          <w:tab w:val="left" w:pos="1620"/>
        </w:tabs>
        <w:spacing w:line="240" w:lineRule="auto"/>
        <w:jc w:val="both"/>
        <w:rPr>
          <w:rFonts w:ascii="Times New Roman" w:hAnsi="Times New Roman" w:cs="Times New Roman"/>
          <w:sz w:val="24"/>
          <w:szCs w:val="24"/>
        </w:rPr>
      </w:pPr>
    </w:p>
    <w:p w14:paraId="121C17A8" w14:textId="6C8DD6A6" w:rsidR="003E1064" w:rsidRPr="00215D4D" w:rsidRDefault="003E1064"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Document plan phase</w:t>
      </w:r>
    </w:p>
    <w:p w14:paraId="06F9F839" w14:textId="26195FCC" w:rsidR="001171FF" w:rsidRPr="00215D4D" w:rsidRDefault="001171FF"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 xml:space="preserve">In this phase is a document of planning and designing the project from the user requirement and system requirement. </w:t>
      </w:r>
      <w:r w:rsidRPr="00215D4D">
        <w:rPr>
          <w:rFonts w:ascii="Times New Roman" w:eastAsia="Times New Roman" w:hAnsi="Times New Roman" w:cs="Times New Roman"/>
          <w:color w:val="auto"/>
          <w:sz w:val="24"/>
          <w:szCs w:val="24"/>
        </w:rPr>
        <w:t xml:space="preserve">The document </w:t>
      </w:r>
      <w:r w:rsidR="00EC7FF3">
        <w:rPr>
          <w:rFonts w:ascii="Times New Roman" w:eastAsia="Times New Roman" w:hAnsi="Times New Roman" w:cs="Times New Roman"/>
          <w:color w:val="auto"/>
          <w:sz w:val="24"/>
          <w:szCs w:val="24"/>
        </w:rPr>
        <w:t>i</w:t>
      </w:r>
      <w:r w:rsidRPr="00215D4D">
        <w:rPr>
          <w:rFonts w:ascii="Times New Roman" w:eastAsia="Times New Roman" w:hAnsi="Times New Roman" w:cs="Times New Roman"/>
          <w:color w:val="auto"/>
          <w:sz w:val="24"/>
          <w:szCs w:val="24"/>
        </w:rPr>
        <w:t>s including Project Management Plan, Software Requirement Specification and Software Design Document.</w:t>
      </w:r>
    </w:p>
    <w:p w14:paraId="6C9FC2D2" w14:textId="77777777" w:rsidR="001171FF" w:rsidRPr="00215D4D" w:rsidRDefault="001171FF" w:rsidP="009473C6">
      <w:pPr>
        <w:tabs>
          <w:tab w:val="left" w:pos="1620"/>
        </w:tabs>
        <w:spacing w:line="240" w:lineRule="auto"/>
        <w:jc w:val="both"/>
        <w:rPr>
          <w:rFonts w:ascii="Times New Roman" w:hAnsi="Times New Roman" w:cs="Times New Roman"/>
          <w:sz w:val="24"/>
          <w:szCs w:val="24"/>
        </w:rPr>
      </w:pPr>
    </w:p>
    <w:p w14:paraId="4801D8F1" w14:textId="36393FAB" w:rsidR="001171FF" w:rsidRPr="00215D4D" w:rsidRDefault="001171FF"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Iterative all features</w:t>
      </w:r>
    </w:p>
    <w:p w14:paraId="4D4C6367" w14:textId="5CD4EA35" w:rsidR="001171FF" w:rsidRPr="00215D4D" w:rsidRDefault="009473C6"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T</w:t>
      </w:r>
      <w:r w:rsidR="001171FF" w:rsidRPr="00215D4D">
        <w:rPr>
          <w:rFonts w:ascii="Times New Roman" w:hAnsi="Times New Roman" w:cs="Times New Roman"/>
          <w:sz w:val="24"/>
          <w:szCs w:val="24"/>
        </w:rPr>
        <w:t>his phase is about separate the whole system into small features</w:t>
      </w:r>
      <w:r w:rsidRPr="00215D4D">
        <w:rPr>
          <w:rFonts w:ascii="Times New Roman" w:hAnsi="Times New Roman" w:cs="Times New Roman"/>
          <w:sz w:val="24"/>
          <w:szCs w:val="24"/>
        </w:rPr>
        <w:t xml:space="preserve">. </w:t>
      </w:r>
      <w:r w:rsidRPr="00215D4D">
        <w:rPr>
          <w:rFonts w:ascii="Times New Roman" w:eastAsia="Times New Roman" w:hAnsi="Times New Roman" w:cs="Times New Roman"/>
          <w:sz w:val="24"/>
          <w:szCs w:val="24"/>
        </w:rPr>
        <w:t>Then iterative the first feature until last feature.</w:t>
      </w:r>
      <w:r w:rsidRPr="00215D4D">
        <w:rPr>
          <w:rFonts w:ascii="Times New Roman" w:hAnsi="Times New Roman" w:cs="Times New Roman"/>
          <w:sz w:val="24"/>
          <w:szCs w:val="24"/>
        </w:rPr>
        <w:t xml:space="preserve"> For this phase, it </w:t>
      </w:r>
      <w:r w:rsidRPr="00215D4D">
        <w:rPr>
          <w:rFonts w:ascii="Times New Roman" w:eastAsia="Times New Roman" w:hAnsi="Times New Roman" w:cs="Times New Roman"/>
          <w:sz w:val="24"/>
          <w:szCs w:val="24"/>
        </w:rPr>
        <w:t>divided into 4 phases.</w:t>
      </w:r>
      <w:r w:rsidRPr="00215D4D">
        <w:rPr>
          <w:rFonts w:ascii="Times New Roman" w:hAnsi="Times New Roman" w:cs="Times New Roman"/>
          <w:sz w:val="24"/>
          <w:szCs w:val="24"/>
        </w:rPr>
        <w:t xml:space="preserve"> </w:t>
      </w:r>
    </w:p>
    <w:p w14:paraId="1A5F8097" w14:textId="77777777" w:rsidR="009473C6" w:rsidRPr="00215D4D" w:rsidRDefault="009473C6" w:rsidP="009473C6">
      <w:pPr>
        <w:tabs>
          <w:tab w:val="left" w:pos="1620"/>
        </w:tabs>
        <w:spacing w:line="240" w:lineRule="auto"/>
        <w:jc w:val="both"/>
        <w:rPr>
          <w:rFonts w:ascii="Times New Roman" w:hAnsi="Times New Roman" w:cs="Times New Roman"/>
          <w:sz w:val="24"/>
          <w:szCs w:val="24"/>
        </w:rPr>
      </w:pPr>
    </w:p>
    <w:p w14:paraId="3206F346"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 xml:space="preserve">Plan: </w:t>
      </w:r>
      <w:r w:rsidRPr="00215D4D">
        <w:rPr>
          <w:rFonts w:ascii="Times New Roman" w:hAnsi="Times New Roman" w:cs="Times New Roman"/>
          <w:sz w:val="24"/>
          <w:szCs w:val="24"/>
        </w:rPr>
        <w:t>Planning the method for creating and test each feature.</w:t>
      </w:r>
    </w:p>
    <w:p w14:paraId="4FAF9487"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Implement:</w:t>
      </w:r>
      <w:r w:rsidRPr="00215D4D">
        <w:rPr>
          <w:rFonts w:ascii="Times New Roman" w:hAnsi="Times New Roman" w:cs="Times New Roman"/>
          <w:sz w:val="24"/>
          <w:szCs w:val="24"/>
        </w:rPr>
        <w:t xml:space="preserve"> Implement and coding each feature.</w:t>
      </w:r>
    </w:p>
    <w:p w14:paraId="1DE1DF8E"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Test:</w:t>
      </w:r>
      <w:r w:rsidRPr="00215D4D">
        <w:rPr>
          <w:rFonts w:ascii="Times New Roman" w:hAnsi="Times New Roman" w:cs="Times New Roman"/>
          <w:sz w:val="24"/>
          <w:szCs w:val="24"/>
        </w:rPr>
        <w:t xml:space="preserve"> Test and debug each feature.</w:t>
      </w:r>
    </w:p>
    <w:p w14:paraId="7D49FC43" w14:textId="77777777" w:rsidR="009473C6" w:rsidRPr="00215D4D" w:rsidRDefault="009473C6" w:rsidP="009473C6">
      <w:pPr>
        <w:pStyle w:val="ListParagraph"/>
        <w:numPr>
          <w:ilvl w:val="0"/>
          <w:numId w:val="23"/>
        </w:numPr>
        <w:tabs>
          <w:tab w:val="left" w:pos="1620"/>
        </w:tabs>
        <w:spacing w:after="200" w:line="240" w:lineRule="auto"/>
        <w:ind w:left="1530" w:firstLine="270"/>
        <w:jc w:val="both"/>
        <w:rPr>
          <w:rFonts w:ascii="Times New Roman" w:hAnsi="Times New Roman" w:cs="Times New Roman"/>
          <w:sz w:val="24"/>
          <w:szCs w:val="24"/>
        </w:rPr>
      </w:pPr>
      <w:r w:rsidRPr="00215D4D">
        <w:rPr>
          <w:rFonts w:ascii="Times New Roman" w:hAnsi="Times New Roman" w:cs="Times New Roman"/>
          <w:b/>
          <w:bCs/>
          <w:sz w:val="24"/>
          <w:szCs w:val="24"/>
        </w:rPr>
        <w:t>Review:</w:t>
      </w:r>
      <w:r w:rsidRPr="00215D4D">
        <w:rPr>
          <w:rFonts w:ascii="Times New Roman" w:hAnsi="Times New Roman" w:cs="Times New Roman"/>
          <w:sz w:val="24"/>
          <w:szCs w:val="24"/>
        </w:rPr>
        <w:t xml:space="preserve"> Review and maintain each feature to meet the feature plan.</w:t>
      </w:r>
    </w:p>
    <w:p w14:paraId="5A6D66A0" w14:textId="366DCCB0" w:rsidR="009473C6" w:rsidRPr="00215D4D" w:rsidRDefault="009473C6"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System test phase</w:t>
      </w:r>
    </w:p>
    <w:p w14:paraId="2D52448B" w14:textId="3437B7E3" w:rsidR="009473C6" w:rsidRPr="00215D4D" w:rsidRDefault="009473C6"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For this phase is about testing each feature in this progress. Then integrate all the features into one system and test the whole system following test plan.</w:t>
      </w:r>
    </w:p>
    <w:p w14:paraId="34D1DD31" w14:textId="77777777" w:rsidR="009473C6" w:rsidRPr="00215D4D" w:rsidRDefault="009473C6" w:rsidP="009473C6">
      <w:pPr>
        <w:tabs>
          <w:tab w:val="left" w:pos="1620"/>
        </w:tabs>
        <w:spacing w:line="240" w:lineRule="auto"/>
        <w:jc w:val="both"/>
        <w:rPr>
          <w:rFonts w:ascii="Times New Roman" w:hAnsi="Times New Roman" w:cs="Times New Roman"/>
          <w:sz w:val="28"/>
          <w:szCs w:val="28"/>
        </w:rPr>
      </w:pPr>
    </w:p>
    <w:p w14:paraId="721F7F6F" w14:textId="3D68AEF9" w:rsidR="009473C6" w:rsidRPr="00215D4D" w:rsidRDefault="009473C6"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Deploy phase</w:t>
      </w:r>
    </w:p>
    <w:p w14:paraId="5FF9A348" w14:textId="424E7158" w:rsidR="001171FF" w:rsidRPr="00215D4D" w:rsidRDefault="00EC7FF3" w:rsidP="003E1064">
      <w:pPr>
        <w:tabs>
          <w:tab w:val="left" w:pos="1620"/>
        </w:tabs>
        <w:spacing w:line="240" w:lineRule="auto"/>
        <w:jc w:val="both"/>
        <w:rPr>
          <w:rFonts w:ascii="Times New Roman" w:hAnsi="Times New Roman" w:cs="Times New Roman"/>
          <w:sz w:val="24"/>
          <w:szCs w:val="24"/>
        </w:rPr>
      </w:pPr>
      <w:r w:rsidRPr="00EC7FF3">
        <w:rPr>
          <w:rFonts w:ascii="Times New Roman" w:hAnsi="Times New Roman" w:cs="Times New Roman"/>
          <w:sz w:val="24"/>
          <w:szCs w:val="24"/>
        </w:rPr>
        <w:t>In this phase is deploying the system into a real environment. The iWish project has to deploy a web application on a server. For an Android application have to generate to Android application .apk.</w:t>
      </w:r>
    </w:p>
    <w:p w14:paraId="187091C6" w14:textId="77777777" w:rsidR="003E1064" w:rsidRPr="00215D4D" w:rsidRDefault="003E1064" w:rsidP="003E1064">
      <w:pPr>
        <w:tabs>
          <w:tab w:val="left" w:pos="1620"/>
        </w:tabs>
        <w:spacing w:line="240" w:lineRule="auto"/>
        <w:jc w:val="thaiDistribute"/>
        <w:rPr>
          <w:rFonts w:ascii="Times New Roman" w:hAnsi="Times New Roman" w:cs="Times New Roman"/>
          <w:sz w:val="28"/>
          <w:szCs w:val="28"/>
        </w:rPr>
      </w:pPr>
    </w:p>
    <w:p w14:paraId="0CC496CB" w14:textId="77777777" w:rsidR="001C0A02" w:rsidRPr="00215D4D" w:rsidRDefault="001C0A02" w:rsidP="001C0A02">
      <w:pPr>
        <w:rPr>
          <w:rFonts w:ascii="Times New Roman" w:hAnsi="Times New Roman" w:cs="Times New Roman"/>
        </w:rPr>
      </w:pPr>
    </w:p>
    <w:p w14:paraId="6CD9AD8E" w14:textId="77777777" w:rsidR="001C0A02" w:rsidRPr="00215D4D" w:rsidRDefault="001C0A02" w:rsidP="001C0A02">
      <w:pPr>
        <w:rPr>
          <w:rFonts w:ascii="Times New Roman" w:hAnsi="Times New Roman" w:cs="Times New Roman"/>
          <w:cs/>
        </w:rPr>
      </w:pPr>
    </w:p>
    <w:p w14:paraId="75E4092F" w14:textId="77777777" w:rsidR="001C0A02" w:rsidRDefault="001C0A02" w:rsidP="001C0A02">
      <w:pPr>
        <w:rPr>
          <w:rFonts w:ascii="Times New Roman" w:hAnsi="Times New Roman" w:cs="Times New Roman"/>
        </w:rPr>
      </w:pPr>
    </w:p>
    <w:p w14:paraId="0FBBFE7A" w14:textId="77777777" w:rsidR="00314E68" w:rsidRPr="00215D4D" w:rsidRDefault="00314E68" w:rsidP="001C0A02">
      <w:pPr>
        <w:rPr>
          <w:rFonts w:ascii="Times New Roman" w:hAnsi="Times New Roman" w:cs="Times New Roman"/>
        </w:rPr>
      </w:pPr>
    </w:p>
    <w:p w14:paraId="7A5C69C5" w14:textId="6E05081F" w:rsidR="00215D4D" w:rsidRPr="00215D4D" w:rsidRDefault="00215D4D" w:rsidP="00215D4D">
      <w:pPr>
        <w:pStyle w:val="Heading3"/>
        <w:ind w:left="2340" w:hanging="810"/>
        <w:rPr>
          <w:rFonts w:ascii="Times New Roman" w:hAnsi="Times New Roman" w:cs="Times New Roman"/>
          <w:sz w:val="28"/>
        </w:rPr>
      </w:pPr>
      <w:bookmarkStart w:id="18" w:name="_Toc353131543"/>
      <w:bookmarkStart w:id="19" w:name="_Toc242000993"/>
      <w:bookmarkStart w:id="20" w:name="_Toc425785273"/>
      <w:r w:rsidRPr="00215D4D">
        <w:rPr>
          <w:rFonts w:ascii="Times New Roman" w:hAnsi="Times New Roman" w:cs="Times New Roman"/>
          <w:color w:val="auto"/>
          <w:sz w:val="28"/>
        </w:rPr>
        <w:lastRenderedPageBreak/>
        <w:t>3.2.2 Status Reporting</w:t>
      </w:r>
      <w:bookmarkEnd w:id="18"/>
      <w:bookmarkEnd w:id="19"/>
      <w:bookmarkEnd w:id="20"/>
    </w:p>
    <w:tbl>
      <w:tblPr>
        <w:tblStyle w:val="TableGrid"/>
        <w:tblW w:w="0" w:type="auto"/>
        <w:tblInd w:w="1668" w:type="dxa"/>
        <w:tblLayout w:type="fixed"/>
        <w:tblLook w:val="04A0" w:firstRow="1" w:lastRow="0" w:firstColumn="1" w:lastColumn="0" w:noHBand="0" w:noVBand="1"/>
      </w:tblPr>
      <w:tblGrid>
        <w:gridCol w:w="600"/>
        <w:gridCol w:w="2019"/>
        <w:gridCol w:w="3618"/>
        <w:gridCol w:w="1275"/>
      </w:tblGrid>
      <w:tr w:rsidR="00215D4D" w:rsidRPr="00215D4D" w14:paraId="3C35E565" w14:textId="77777777" w:rsidTr="003A1CD3">
        <w:tc>
          <w:tcPr>
            <w:tcW w:w="600" w:type="dxa"/>
          </w:tcPr>
          <w:p w14:paraId="4652B42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No.</w:t>
            </w:r>
          </w:p>
        </w:tc>
        <w:tc>
          <w:tcPr>
            <w:tcW w:w="2019" w:type="dxa"/>
          </w:tcPr>
          <w:p w14:paraId="6DD5691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Progress Report</w:t>
            </w:r>
          </w:p>
        </w:tc>
        <w:tc>
          <w:tcPr>
            <w:tcW w:w="3618" w:type="dxa"/>
          </w:tcPr>
          <w:p w14:paraId="2F2CC6E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Software items</w:t>
            </w:r>
          </w:p>
        </w:tc>
        <w:tc>
          <w:tcPr>
            <w:tcW w:w="1275" w:type="dxa"/>
          </w:tcPr>
          <w:p w14:paraId="63D6A2F1" w14:textId="0FC3B055"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Date</w:t>
            </w:r>
            <w:r w:rsidR="00892892">
              <w:rPr>
                <w:rFonts w:ascii="Times New Roman" w:hAnsi="Times New Roman" w:cs="Times New Roman"/>
                <w:b/>
                <w:bCs/>
              </w:rPr>
              <w:t xml:space="preserve"> M/D/Y</w:t>
            </w:r>
          </w:p>
        </w:tc>
      </w:tr>
      <w:tr w:rsidR="00215D4D" w:rsidRPr="00215D4D" w14:paraId="1F54D284" w14:textId="77777777" w:rsidTr="003A1CD3">
        <w:tc>
          <w:tcPr>
            <w:tcW w:w="600" w:type="dxa"/>
          </w:tcPr>
          <w:p w14:paraId="7AAE3877"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1</w:t>
            </w:r>
          </w:p>
        </w:tc>
        <w:tc>
          <w:tcPr>
            <w:tcW w:w="2019" w:type="dxa"/>
          </w:tcPr>
          <w:p w14:paraId="08B93933"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Progress I</w:t>
            </w:r>
          </w:p>
        </w:tc>
        <w:tc>
          <w:tcPr>
            <w:tcW w:w="3618" w:type="dxa"/>
          </w:tcPr>
          <w:p w14:paraId="44D418B1"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Project Management Plan</w:t>
            </w:r>
          </w:p>
          <w:p w14:paraId="17C41CDD"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Software Requirement Specification</w:t>
            </w:r>
          </w:p>
          <w:p w14:paraId="5994069A"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Software Design Document</w:t>
            </w:r>
          </w:p>
          <w:p w14:paraId="1ECE2441" w14:textId="601F1BF4" w:rsidR="00215D4D" w:rsidRPr="00215D4D" w:rsidRDefault="00215D4D" w:rsidP="003A1CD3">
            <w:pPr>
              <w:rPr>
                <w:rFonts w:ascii="Times New Roman" w:hAnsi="Times New Roman" w:cs="Times New Roman"/>
              </w:rPr>
            </w:pPr>
            <w:r w:rsidRPr="00215D4D">
              <w:rPr>
                <w:rFonts w:ascii="Times New Roman" w:hAnsi="Times New Roman" w:cs="Times New Roman"/>
              </w:rPr>
              <w:t>- Feature</w:t>
            </w:r>
            <w:r w:rsidR="00351F36">
              <w:rPr>
                <w:rFonts w:ascii="Times New Roman" w:hAnsi="Times New Roman" w:cs="Times New Roman"/>
              </w:rPr>
              <w:t xml:space="preserve"> 1-4</w:t>
            </w:r>
          </w:p>
          <w:p w14:paraId="65519113"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 I</w:t>
            </w:r>
          </w:p>
          <w:p w14:paraId="05378057"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Plan</w:t>
            </w:r>
          </w:p>
          <w:p w14:paraId="3D433570"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Record</w:t>
            </w:r>
          </w:p>
        </w:tc>
        <w:tc>
          <w:tcPr>
            <w:tcW w:w="1275" w:type="dxa"/>
          </w:tcPr>
          <w:p w14:paraId="5665ED7E" w14:textId="49139839" w:rsidR="00215D4D" w:rsidRPr="00215D4D" w:rsidRDefault="00892892" w:rsidP="003A1CD3">
            <w:pPr>
              <w:jc w:val="center"/>
              <w:rPr>
                <w:rFonts w:ascii="Times New Roman" w:hAnsi="Times New Roman" w:cs="Times New Roman"/>
              </w:rPr>
            </w:pPr>
            <w:r>
              <w:rPr>
                <w:rFonts w:ascii="Times New Roman" w:hAnsi="Times New Roman" w:cs="Times New Roman"/>
              </w:rPr>
              <w:t>08/01/2015</w:t>
            </w:r>
          </w:p>
        </w:tc>
      </w:tr>
      <w:tr w:rsidR="00215D4D" w:rsidRPr="00215D4D" w14:paraId="7C812106" w14:textId="77777777" w:rsidTr="003A1CD3">
        <w:tc>
          <w:tcPr>
            <w:tcW w:w="600" w:type="dxa"/>
          </w:tcPr>
          <w:p w14:paraId="141CE055"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2</w:t>
            </w:r>
          </w:p>
        </w:tc>
        <w:tc>
          <w:tcPr>
            <w:tcW w:w="2019" w:type="dxa"/>
          </w:tcPr>
          <w:p w14:paraId="32D6D035"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xml:space="preserve">Progress II </w:t>
            </w:r>
          </w:p>
        </w:tc>
        <w:tc>
          <w:tcPr>
            <w:tcW w:w="3618" w:type="dxa"/>
          </w:tcPr>
          <w:p w14:paraId="75FE44FC" w14:textId="68E1AB98" w:rsidR="00215D4D" w:rsidRPr="00215D4D" w:rsidRDefault="00215D4D" w:rsidP="003A1CD3">
            <w:pPr>
              <w:rPr>
                <w:rFonts w:ascii="Times New Roman" w:hAnsi="Times New Roman" w:cs="Times New Roman"/>
              </w:rPr>
            </w:pPr>
            <w:r w:rsidRPr="00215D4D">
              <w:rPr>
                <w:rFonts w:ascii="Times New Roman" w:hAnsi="Times New Roman" w:cs="Times New Roman"/>
              </w:rPr>
              <w:t>- Feature</w:t>
            </w:r>
          </w:p>
          <w:p w14:paraId="36A97F8B"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 II</w:t>
            </w:r>
          </w:p>
          <w:p w14:paraId="1F8EC50D" w14:textId="24804A44" w:rsidR="00215D4D" w:rsidRPr="00215D4D" w:rsidRDefault="00215D4D" w:rsidP="003A1CD3">
            <w:pPr>
              <w:rPr>
                <w:rFonts w:ascii="Times New Roman" w:hAnsi="Times New Roman" w:cs="Times New Roman"/>
              </w:rPr>
            </w:pPr>
            <w:r w:rsidRPr="00215D4D">
              <w:rPr>
                <w:rFonts w:ascii="Times New Roman" w:hAnsi="Times New Roman" w:cs="Times New Roman"/>
              </w:rPr>
              <w:t>- Test Plan</w:t>
            </w:r>
            <w:r w:rsidR="00351F36">
              <w:rPr>
                <w:rFonts w:ascii="Times New Roman" w:hAnsi="Times New Roman" w:cs="Times New Roman"/>
              </w:rPr>
              <w:t xml:space="preserve"> 5-6</w:t>
            </w:r>
          </w:p>
          <w:p w14:paraId="432A3720"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Record</w:t>
            </w:r>
          </w:p>
        </w:tc>
        <w:tc>
          <w:tcPr>
            <w:tcW w:w="1275" w:type="dxa"/>
          </w:tcPr>
          <w:p w14:paraId="45919154" w14:textId="61505663" w:rsidR="00215D4D" w:rsidRPr="00215D4D" w:rsidRDefault="00892892" w:rsidP="003A1CD3">
            <w:pPr>
              <w:jc w:val="center"/>
              <w:rPr>
                <w:rFonts w:ascii="Times New Roman" w:hAnsi="Times New Roman" w:cs="Times New Roman"/>
              </w:rPr>
            </w:pPr>
            <w:r>
              <w:rPr>
                <w:rFonts w:ascii="Times New Roman" w:hAnsi="Times New Roman" w:cs="Times New Roman"/>
              </w:rPr>
              <w:t>09/22/2015</w:t>
            </w:r>
          </w:p>
        </w:tc>
      </w:tr>
      <w:tr w:rsidR="00215D4D" w:rsidRPr="00215D4D" w14:paraId="459A0A25" w14:textId="77777777" w:rsidTr="003A1CD3">
        <w:tc>
          <w:tcPr>
            <w:tcW w:w="600" w:type="dxa"/>
          </w:tcPr>
          <w:p w14:paraId="00DCD766"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3</w:t>
            </w:r>
          </w:p>
        </w:tc>
        <w:tc>
          <w:tcPr>
            <w:tcW w:w="2019" w:type="dxa"/>
          </w:tcPr>
          <w:p w14:paraId="33400D0B"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Progress ShowPro</w:t>
            </w:r>
          </w:p>
        </w:tc>
        <w:tc>
          <w:tcPr>
            <w:tcW w:w="3618" w:type="dxa"/>
          </w:tcPr>
          <w:p w14:paraId="4C7C9177" w14:textId="0C720AD0" w:rsidR="00215D4D" w:rsidRPr="00215D4D" w:rsidRDefault="00215D4D" w:rsidP="003A1CD3">
            <w:pPr>
              <w:rPr>
                <w:rFonts w:ascii="Times New Roman" w:hAnsi="Times New Roman" w:cs="Times New Roman"/>
              </w:rPr>
            </w:pPr>
            <w:r w:rsidRPr="00215D4D">
              <w:rPr>
                <w:rFonts w:ascii="Times New Roman" w:hAnsi="Times New Roman" w:cs="Times New Roman"/>
              </w:rPr>
              <w:t>- ShowPro</w:t>
            </w:r>
          </w:p>
          <w:p w14:paraId="61E5510E" w14:textId="689FBE57" w:rsidR="00215D4D" w:rsidRPr="00215D4D" w:rsidRDefault="00215D4D" w:rsidP="003A1CD3">
            <w:pPr>
              <w:rPr>
                <w:rFonts w:ascii="Times New Roman" w:hAnsi="Times New Roman" w:cs="Times New Roman"/>
              </w:rPr>
            </w:pPr>
            <w:r w:rsidRPr="00215D4D">
              <w:rPr>
                <w:rFonts w:ascii="Times New Roman" w:hAnsi="Times New Roman" w:cs="Times New Roman"/>
              </w:rPr>
              <w:t xml:space="preserve">- </w:t>
            </w:r>
            <w:r w:rsidR="002847BB">
              <w:rPr>
                <w:rFonts w:ascii="Times New Roman" w:hAnsi="Times New Roman" w:cs="Times New Roman"/>
              </w:rPr>
              <w:t>Poster</w:t>
            </w:r>
          </w:p>
          <w:p w14:paraId="67EE16C2" w14:textId="02BB3476" w:rsidR="00215D4D" w:rsidRDefault="00215D4D" w:rsidP="002847BB">
            <w:pPr>
              <w:rPr>
                <w:rFonts w:ascii="Times New Roman" w:hAnsi="Times New Roman" w:cs="Times New Roman"/>
              </w:rPr>
            </w:pPr>
            <w:r w:rsidRPr="00215D4D">
              <w:rPr>
                <w:rFonts w:ascii="Times New Roman" w:hAnsi="Times New Roman" w:cs="Times New Roman"/>
              </w:rPr>
              <w:t xml:space="preserve">- </w:t>
            </w:r>
            <w:r w:rsidR="002847BB">
              <w:rPr>
                <w:rFonts w:ascii="Times New Roman" w:hAnsi="Times New Roman" w:cs="Times New Roman"/>
              </w:rPr>
              <w:t>Video Promote</w:t>
            </w:r>
          </w:p>
          <w:p w14:paraId="35636339" w14:textId="1C0E14A5" w:rsidR="002847BB" w:rsidRPr="00215D4D" w:rsidRDefault="002847BB" w:rsidP="002847BB">
            <w:pPr>
              <w:rPr>
                <w:rFonts w:ascii="Times New Roman" w:hAnsi="Times New Roman" w:cs="Times New Roman"/>
              </w:rPr>
            </w:pPr>
            <w:r>
              <w:rPr>
                <w:rFonts w:ascii="Times New Roman" w:hAnsi="Times New Roman" w:cs="Times New Roman"/>
              </w:rPr>
              <w:t>- Video Demo</w:t>
            </w:r>
          </w:p>
        </w:tc>
        <w:tc>
          <w:tcPr>
            <w:tcW w:w="1275" w:type="dxa"/>
          </w:tcPr>
          <w:p w14:paraId="40E25314" w14:textId="620F05EE" w:rsidR="00215D4D" w:rsidRPr="00215D4D" w:rsidRDefault="00892892" w:rsidP="003A1CD3">
            <w:pPr>
              <w:jc w:val="center"/>
              <w:rPr>
                <w:rFonts w:ascii="Times New Roman" w:hAnsi="Times New Roman" w:cs="Times New Roman"/>
              </w:rPr>
            </w:pPr>
            <w:r>
              <w:rPr>
                <w:rFonts w:ascii="Times New Roman" w:hAnsi="Times New Roman" w:cs="Times New Roman"/>
              </w:rPr>
              <w:t>11/11/2015</w:t>
            </w:r>
          </w:p>
        </w:tc>
      </w:tr>
      <w:tr w:rsidR="00215D4D" w:rsidRPr="00215D4D" w14:paraId="15C97E75" w14:textId="77777777" w:rsidTr="003A1CD3">
        <w:tc>
          <w:tcPr>
            <w:tcW w:w="600" w:type="dxa"/>
          </w:tcPr>
          <w:p w14:paraId="41840C27" w14:textId="33EC0CC9" w:rsidR="00215D4D" w:rsidRPr="00215D4D" w:rsidRDefault="00215D4D" w:rsidP="003A1CD3">
            <w:pPr>
              <w:jc w:val="center"/>
              <w:rPr>
                <w:rFonts w:ascii="Times New Roman" w:hAnsi="Times New Roman" w:cs="Times New Roman"/>
              </w:rPr>
            </w:pPr>
            <w:r w:rsidRPr="00215D4D">
              <w:rPr>
                <w:rFonts w:ascii="Times New Roman" w:hAnsi="Times New Roman" w:cs="Times New Roman"/>
              </w:rPr>
              <w:t>4</w:t>
            </w:r>
          </w:p>
        </w:tc>
        <w:tc>
          <w:tcPr>
            <w:tcW w:w="2019" w:type="dxa"/>
          </w:tcPr>
          <w:p w14:paraId="01D2FE6D"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Final progress</w:t>
            </w:r>
          </w:p>
        </w:tc>
        <w:tc>
          <w:tcPr>
            <w:tcW w:w="3618" w:type="dxa"/>
          </w:tcPr>
          <w:p w14:paraId="7A29FD2F"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w:t>
            </w:r>
          </w:p>
          <w:p w14:paraId="37E2FE78"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Final document</w:t>
            </w:r>
          </w:p>
          <w:p w14:paraId="1A4907F4"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Final system</w:t>
            </w:r>
          </w:p>
        </w:tc>
        <w:tc>
          <w:tcPr>
            <w:tcW w:w="1275" w:type="dxa"/>
          </w:tcPr>
          <w:p w14:paraId="7EC2E49E" w14:textId="75635FDD" w:rsidR="00215D4D" w:rsidRPr="00215D4D" w:rsidRDefault="00892892" w:rsidP="003A1CD3">
            <w:pPr>
              <w:jc w:val="center"/>
              <w:rPr>
                <w:rFonts w:ascii="Times New Roman" w:hAnsi="Times New Roman" w:cs="Times New Roman"/>
              </w:rPr>
            </w:pPr>
            <w:r>
              <w:rPr>
                <w:rFonts w:ascii="Times New Roman" w:hAnsi="Times New Roman" w:cs="Times New Roman"/>
              </w:rPr>
              <w:t>12/25/2015</w:t>
            </w:r>
          </w:p>
        </w:tc>
      </w:tr>
    </w:tbl>
    <w:p w14:paraId="4CD9DF8B" w14:textId="77777777" w:rsidR="001C0A02" w:rsidRPr="00215D4D" w:rsidRDefault="001C0A02" w:rsidP="001C0A02">
      <w:pPr>
        <w:rPr>
          <w:rFonts w:ascii="Times New Roman" w:hAnsi="Times New Roman" w:cs="Times New Roman"/>
        </w:rPr>
      </w:pPr>
    </w:p>
    <w:p w14:paraId="5D61C244" w14:textId="77777777" w:rsidR="001C0A02" w:rsidRPr="00215D4D" w:rsidRDefault="001C0A02" w:rsidP="001C0A02">
      <w:pPr>
        <w:rPr>
          <w:rFonts w:ascii="Times New Roman" w:hAnsi="Times New Roman" w:cs="Times New Roman"/>
        </w:rPr>
      </w:pPr>
    </w:p>
    <w:p w14:paraId="0A66A4B1" w14:textId="77777777" w:rsidR="001C0A02" w:rsidRPr="00215D4D" w:rsidRDefault="001C0A02" w:rsidP="001C0A02">
      <w:pPr>
        <w:rPr>
          <w:rFonts w:ascii="Times New Roman" w:hAnsi="Times New Roman" w:cs="Times New Roman"/>
        </w:rPr>
      </w:pPr>
    </w:p>
    <w:p w14:paraId="1EC8C2B1" w14:textId="77777777" w:rsidR="001C0A02" w:rsidRPr="00215D4D" w:rsidRDefault="001C0A02" w:rsidP="001C0A02">
      <w:pPr>
        <w:rPr>
          <w:rFonts w:ascii="Times New Roman" w:hAnsi="Times New Roman" w:cs="Times New Roman"/>
        </w:rPr>
      </w:pPr>
    </w:p>
    <w:p w14:paraId="7F2C85B6" w14:textId="77777777" w:rsidR="001C0A02" w:rsidRPr="00215D4D" w:rsidRDefault="001C0A02" w:rsidP="00FB00A7">
      <w:pPr>
        <w:ind w:left="2880"/>
        <w:rPr>
          <w:rFonts w:ascii="Times New Roman" w:hAnsi="Times New Roman" w:cs="Times New Roman"/>
        </w:rPr>
      </w:pPr>
    </w:p>
    <w:p w14:paraId="6A129272" w14:textId="77777777" w:rsidR="001C0A02" w:rsidRPr="00215D4D" w:rsidRDefault="001C0A02" w:rsidP="00FB00A7">
      <w:pPr>
        <w:ind w:left="2880"/>
        <w:rPr>
          <w:rFonts w:ascii="Times New Roman" w:hAnsi="Times New Roman" w:cs="Times New Roman"/>
        </w:rPr>
      </w:pPr>
    </w:p>
    <w:p w14:paraId="3237DB67" w14:textId="77777777" w:rsidR="00215D4D" w:rsidRPr="00215D4D" w:rsidRDefault="00215D4D" w:rsidP="00FB00A7">
      <w:pPr>
        <w:ind w:left="2880"/>
        <w:rPr>
          <w:rFonts w:ascii="Times New Roman" w:hAnsi="Times New Roman" w:cs="Times New Roman"/>
        </w:rPr>
      </w:pPr>
    </w:p>
    <w:p w14:paraId="23E8C394" w14:textId="77777777" w:rsidR="00215D4D" w:rsidRPr="00215D4D" w:rsidRDefault="00215D4D" w:rsidP="00FB00A7">
      <w:pPr>
        <w:ind w:left="2880"/>
        <w:rPr>
          <w:rFonts w:ascii="Times New Roman" w:hAnsi="Times New Roman" w:cs="Times New Roman"/>
        </w:rPr>
      </w:pPr>
    </w:p>
    <w:p w14:paraId="33A3D158" w14:textId="77777777" w:rsidR="00215D4D" w:rsidRPr="00215D4D" w:rsidRDefault="00215D4D" w:rsidP="00FB00A7">
      <w:pPr>
        <w:ind w:left="2880"/>
        <w:rPr>
          <w:rFonts w:ascii="Times New Roman" w:hAnsi="Times New Roman" w:cs="Times New Roman"/>
        </w:rPr>
      </w:pPr>
    </w:p>
    <w:p w14:paraId="2EA2E8DF" w14:textId="77777777" w:rsidR="00215D4D" w:rsidRDefault="00215D4D" w:rsidP="00FB00A7">
      <w:pPr>
        <w:ind w:left="2880"/>
        <w:rPr>
          <w:rFonts w:ascii="Times New Roman" w:hAnsi="Times New Roman" w:cs="Times New Roman"/>
        </w:rPr>
      </w:pPr>
    </w:p>
    <w:p w14:paraId="45C02BC5" w14:textId="77777777" w:rsidR="00351F36" w:rsidRDefault="00351F36" w:rsidP="00FB00A7">
      <w:pPr>
        <w:ind w:left="2880"/>
        <w:rPr>
          <w:rFonts w:ascii="Times New Roman" w:hAnsi="Times New Roman" w:cs="Times New Roman"/>
        </w:rPr>
      </w:pPr>
    </w:p>
    <w:p w14:paraId="785C0AEA" w14:textId="77777777" w:rsidR="00351F36" w:rsidRPr="00215D4D" w:rsidRDefault="00351F36" w:rsidP="00FB00A7">
      <w:pPr>
        <w:ind w:left="2880"/>
        <w:rPr>
          <w:rFonts w:ascii="Times New Roman" w:hAnsi="Times New Roman" w:cs="Times New Roman"/>
        </w:rPr>
      </w:pPr>
    </w:p>
    <w:p w14:paraId="3ACC8CED" w14:textId="77777777" w:rsidR="00215D4D" w:rsidRPr="00215D4D" w:rsidRDefault="00215D4D" w:rsidP="00FB00A7">
      <w:pPr>
        <w:ind w:left="2880"/>
        <w:rPr>
          <w:rFonts w:ascii="Times New Roman" w:hAnsi="Times New Roman" w:cs="Times New Roman"/>
        </w:rPr>
      </w:pPr>
    </w:p>
    <w:p w14:paraId="544738BD" w14:textId="77777777" w:rsidR="00215D4D" w:rsidRPr="00215D4D" w:rsidRDefault="00215D4D" w:rsidP="00FB00A7">
      <w:pPr>
        <w:ind w:left="2880"/>
        <w:rPr>
          <w:rFonts w:ascii="Times New Roman" w:hAnsi="Times New Roman" w:cs="Times New Roman"/>
        </w:rPr>
      </w:pPr>
    </w:p>
    <w:p w14:paraId="4B587FEE" w14:textId="77777777" w:rsidR="00215D4D" w:rsidRPr="00215D4D" w:rsidRDefault="00215D4D" w:rsidP="00FB00A7">
      <w:pPr>
        <w:ind w:left="2880"/>
        <w:rPr>
          <w:rFonts w:ascii="Times New Roman" w:hAnsi="Times New Roman" w:cs="Times New Roman"/>
        </w:rPr>
      </w:pPr>
    </w:p>
    <w:p w14:paraId="1D309C10" w14:textId="77777777" w:rsidR="00215D4D" w:rsidRPr="00215D4D" w:rsidRDefault="00215D4D" w:rsidP="00FB00A7">
      <w:pPr>
        <w:ind w:left="2880"/>
        <w:rPr>
          <w:rFonts w:ascii="Times New Roman" w:hAnsi="Times New Roman" w:cs="Times New Roman"/>
        </w:rPr>
      </w:pPr>
    </w:p>
    <w:p w14:paraId="6CDFDA0A" w14:textId="77777777" w:rsidR="00215D4D" w:rsidRPr="00215D4D" w:rsidRDefault="00215D4D" w:rsidP="00FB00A7">
      <w:pPr>
        <w:ind w:left="2880"/>
        <w:rPr>
          <w:rFonts w:ascii="Times New Roman" w:hAnsi="Times New Roman" w:cs="Times New Roman"/>
        </w:rPr>
      </w:pPr>
    </w:p>
    <w:p w14:paraId="62BCB5BB" w14:textId="77777777" w:rsidR="00215D4D" w:rsidRPr="00215D4D" w:rsidRDefault="00215D4D" w:rsidP="00FB00A7">
      <w:pPr>
        <w:ind w:left="2880"/>
        <w:rPr>
          <w:rFonts w:ascii="Times New Roman" w:hAnsi="Times New Roman" w:cs="Times New Roman"/>
        </w:rPr>
      </w:pPr>
    </w:p>
    <w:p w14:paraId="26266250" w14:textId="653C7EFE" w:rsidR="00215D4D" w:rsidRPr="00215D4D" w:rsidRDefault="00215D4D" w:rsidP="00215D4D">
      <w:pPr>
        <w:pStyle w:val="Heading2"/>
        <w:numPr>
          <w:ilvl w:val="1"/>
          <w:numId w:val="0"/>
        </w:numPr>
        <w:spacing w:before="0" w:after="240" w:line="240" w:lineRule="auto"/>
        <w:ind w:left="1530" w:hanging="810"/>
        <w:jc w:val="thaiDistribute"/>
        <w:rPr>
          <w:rFonts w:ascii="Times New Roman" w:hAnsi="Times New Roman" w:cs="Times New Roman"/>
          <w:sz w:val="32"/>
          <w:szCs w:val="32"/>
        </w:rPr>
      </w:pPr>
      <w:bookmarkStart w:id="21" w:name="_Toc242000994"/>
      <w:bookmarkStart w:id="22" w:name="_Toc425785274"/>
      <w:r w:rsidRPr="00215D4D">
        <w:rPr>
          <w:rFonts w:ascii="Times New Roman" w:hAnsi="Times New Roman" w:cs="Times New Roman"/>
          <w:sz w:val="32"/>
          <w:szCs w:val="32"/>
        </w:rPr>
        <w:lastRenderedPageBreak/>
        <w:t>3.3 Change Management</w:t>
      </w:r>
      <w:bookmarkEnd w:id="21"/>
      <w:bookmarkEnd w:id="22"/>
      <w:r w:rsidRPr="00215D4D">
        <w:rPr>
          <w:rFonts w:ascii="Times New Roman" w:hAnsi="Times New Roman" w:cs="Times New Roman"/>
          <w:sz w:val="32"/>
          <w:szCs w:val="32"/>
        </w:rPr>
        <w:t xml:space="preserve"> </w:t>
      </w:r>
    </w:p>
    <w:p w14:paraId="299666CA" w14:textId="77777777" w:rsidR="00215D4D" w:rsidRPr="00215D4D" w:rsidRDefault="00215D4D" w:rsidP="00215D4D">
      <w:pPr>
        <w:spacing w:line="240" w:lineRule="auto"/>
        <w:ind w:firstLine="840"/>
        <w:jc w:val="thaiDistribute"/>
        <w:rPr>
          <w:rFonts w:ascii="Times New Roman" w:hAnsi="Times New Roman" w:cs="Times New Roman"/>
          <w:sz w:val="24"/>
          <w:szCs w:val="24"/>
        </w:rPr>
      </w:pPr>
      <w:r w:rsidRPr="00215D4D">
        <w:rPr>
          <w:rFonts w:ascii="Times New Roman" w:hAnsi="Times New Roman" w:cs="Times New Roman"/>
          <w:sz w:val="24"/>
          <w:szCs w:val="24"/>
        </w:rPr>
        <w:t>Change control procedure</w:t>
      </w:r>
    </w:p>
    <w:p w14:paraId="5CE0C949" w14:textId="77777777" w:rsidR="00215D4D" w:rsidRPr="00215D4D" w:rsidRDefault="00215D4D" w:rsidP="00215D4D">
      <w:pPr>
        <w:spacing w:line="240" w:lineRule="auto"/>
        <w:ind w:firstLine="840"/>
        <w:jc w:val="thaiDistribute"/>
        <w:rPr>
          <w:rFonts w:ascii="Times New Roman" w:hAnsi="Times New Roman" w:cs="Times New Roman"/>
          <w:sz w:val="24"/>
          <w:szCs w:val="24"/>
        </w:rPr>
      </w:pPr>
    </w:p>
    <w:p w14:paraId="09F2110D"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Admit the change.</w:t>
      </w:r>
    </w:p>
    <w:p w14:paraId="2684E602"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Analyze the reason for the change.</w:t>
      </w:r>
    </w:p>
    <w:p w14:paraId="53789CBD"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Send change form to project advisor.</w:t>
      </w:r>
    </w:p>
    <w:p w14:paraId="5521D979" w14:textId="77777777" w:rsidR="00215D4D" w:rsidRPr="00215D4D" w:rsidRDefault="00215D4D" w:rsidP="00215D4D">
      <w:pPr>
        <w:pStyle w:val="ListParagraph"/>
        <w:numPr>
          <w:ilvl w:val="1"/>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 xml:space="preserve">If accept: make a change in the project from change request form. </w:t>
      </w:r>
    </w:p>
    <w:p w14:paraId="0EA0D67E" w14:textId="77777777" w:rsidR="00215D4D" w:rsidRPr="00215D4D" w:rsidRDefault="00215D4D" w:rsidP="00215D4D">
      <w:pPr>
        <w:pStyle w:val="ListParagraph"/>
        <w:numPr>
          <w:ilvl w:val="1"/>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If reject: Continue in the project and find the way to solve a problem.</w:t>
      </w:r>
    </w:p>
    <w:p w14:paraId="4B5169F4" w14:textId="77777777" w:rsidR="00215D4D" w:rsidRPr="00215D4D" w:rsidRDefault="00215D4D" w:rsidP="00215D4D">
      <w:pPr>
        <w:spacing w:line="240" w:lineRule="auto"/>
        <w:ind w:left="2552" w:hanging="360"/>
        <w:jc w:val="thaiDistribute"/>
        <w:rPr>
          <w:rFonts w:ascii="Times New Roman" w:hAnsi="Times New Roman" w:cs="Times New Roman"/>
          <w:sz w:val="24"/>
          <w:szCs w:val="24"/>
        </w:rPr>
      </w:pPr>
      <w:r w:rsidRPr="00215D4D">
        <w:rPr>
          <w:rFonts w:ascii="Times New Roman" w:hAnsi="Times New Roman" w:cs="Times New Roman"/>
          <w:sz w:val="24"/>
          <w:szCs w:val="24"/>
        </w:rPr>
        <w:t>4.   Analyze the result from changing and modify the document or system to match with change.</w:t>
      </w:r>
    </w:p>
    <w:p w14:paraId="4E65542E" w14:textId="77777777" w:rsidR="00215D4D" w:rsidRPr="00215D4D" w:rsidRDefault="00215D4D" w:rsidP="00215D4D">
      <w:pPr>
        <w:rPr>
          <w:rFonts w:ascii="Times New Roman" w:hAnsi="Times New Roman" w:cs="Times New Roman"/>
          <w:sz w:val="24"/>
          <w:szCs w:val="24"/>
        </w:rPr>
      </w:pPr>
    </w:p>
    <w:p w14:paraId="205B36CA" w14:textId="77777777" w:rsidR="00215D4D" w:rsidRPr="00215D4D" w:rsidRDefault="00215D4D" w:rsidP="00215D4D">
      <w:pPr>
        <w:rPr>
          <w:rFonts w:ascii="Times New Roman" w:hAnsi="Times New Roman" w:cs="Times New Roman"/>
          <w:sz w:val="24"/>
          <w:szCs w:val="24"/>
        </w:rPr>
      </w:pPr>
    </w:p>
    <w:p w14:paraId="6651A132" w14:textId="77777777" w:rsidR="00215D4D" w:rsidRPr="00215D4D" w:rsidRDefault="00215D4D" w:rsidP="00215D4D">
      <w:pPr>
        <w:rPr>
          <w:rFonts w:ascii="Times New Roman" w:hAnsi="Times New Roman" w:cs="Times New Roman"/>
          <w:sz w:val="24"/>
          <w:szCs w:val="24"/>
        </w:rPr>
      </w:pPr>
    </w:p>
    <w:p w14:paraId="64A1F5BF" w14:textId="77777777" w:rsidR="00215D4D" w:rsidRPr="00215D4D" w:rsidRDefault="00215D4D" w:rsidP="00215D4D">
      <w:pPr>
        <w:rPr>
          <w:rFonts w:ascii="Times New Roman" w:hAnsi="Times New Roman" w:cs="Times New Roman"/>
          <w:sz w:val="24"/>
          <w:szCs w:val="24"/>
        </w:rPr>
      </w:pPr>
    </w:p>
    <w:p w14:paraId="1DD2DE99" w14:textId="77777777" w:rsidR="00215D4D" w:rsidRPr="00215D4D" w:rsidRDefault="00215D4D" w:rsidP="00215D4D">
      <w:pPr>
        <w:rPr>
          <w:rFonts w:ascii="Times New Roman" w:hAnsi="Times New Roman" w:cs="Times New Roman"/>
          <w:sz w:val="24"/>
          <w:szCs w:val="24"/>
        </w:rPr>
      </w:pPr>
    </w:p>
    <w:p w14:paraId="3DB24975" w14:textId="77777777" w:rsidR="00215D4D" w:rsidRPr="00215D4D" w:rsidRDefault="00215D4D" w:rsidP="00215D4D">
      <w:pPr>
        <w:rPr>
          <w:rFonts w:ascii="Times New Roman" w:hAnsi="Times New Roman" w:cs="Times New Roman"/>
          <w:sz w:val="24"/>
          <w:szCs w:val="24"/>
        </w:rPr>
      </w:pPr>
    </w:p>
    <w:p w14:paraId="7BB8D7FB" w14:textId="77777777" w:rsidR="00215D4D" w:rsidRPr="00215D4D" w:rsidRDefault="00215D4D" w:rsidP="00215D4D">
      <w:pPr>
        <w:rPr>
          <w:rFonts w:ascii="Times New Roman" w:hAnsi="Times New Roman" w:cs="Times New Roman"/>
          <w:sz w:val="24"/>
          <w:szCs w:val="24"/>
        </w:rPr>
      </w:pPr>
    </w:p>
    <w:p w14:paraId="7D42A726" w14:textId="77777777" w:rsidR="00215D4D" w:rsidRPr="00215D4D" w:rsidRDefault="00215D4D" w:rsidP="00215D4D">
      <w:pPr>
        <w:rPr>
          <w:rFonts w:ascii="Times New Roman" w:hAnsi="Times New Roman" w:cs="Times New Roman"/>
          <w:sz w:val="24"/>
          <w:szCs w:val="24"/>
        </w:rPr>
      </w:pPr>
    </w:p>
    <w:p w14:paraId="01135D76" w14:textId="77777777" w:rsidR="00215D4D" w:rsidRPr="00215D4D" w:rsidRDefault="00215D4D" w:rsidP="00215D4D">
      <w:pPr>
        <w:rPr>
          <w:rFonts w:ascii="Times New Roman" w:hAnsi="Times New Roman" w:cs="Times New Roman"/>
          <w:sz w:val="24"/>
          <w:szCs w:val="24"/>
        </w:rPr>
      </w:pPr>
    </w:p>
    <w:p w14:paraId="5EF526B2" w14:textId="77777777" w:rsidR="00215D4D" w:rsidRPr="00215D4D" w:rsidRDefault="00215D4D" w:rsidP="00215D4D">
      <w:pPr>
        <w:rPr>
          <w:rFonts w:ascii="Times New Roman" w:hAnsi="Times New Roman" w:cs="Times New Roman"/>
          <w:sz w:val="24"/>
          <w:szCs w:val="24"/>
        </w:rPr>
      </w:pPr>
    </w:p>
    <w:p w14:paraId="7DDA68A8" w14:textId="77777777" w:rsidR="00215D4D" w:rsidRPr="00215D4D" w:rsidRDefault="00215D4D" w:rsidP="00215D4D">
      <w:pPr>
        <w:rPr>
          <w:rFonts w:ascii="Times New Roman" w:hAnsi="Times New Roman" w:cs="Times New Roman"/>
          <w:sz w:val="24"/>
          <w:szCs w:val="24"/>
        </w:rPr>
      </w:pPr>
    </w:p>
    <w:p w14:paraId="3EEDF336" w14:textId="77777777" w:rsidR="00215D4D" w:rsidRPr="00215D4D" w:rsidRDefault="00215D4D" w:rsidP="00215D4D">
      <w:pPr>
        <w:rPr>
          <w:rFonts w:ascii="Times New Roman" w:hAnsi="Times New Roman" w:cs="Times New Roman"/>
          <w:sz w:val="24"/>
          <w:szCs w:val="24"/>
        </w:rPr>
      </w:pPr>
    </w:p>
    <w:p w14:paraId="499833F6" w14:textId="77777777" w:rsidR="00215D4D" w:rsidRPr="00215D4D" w:rsidRDefault="00215D4D" w:rsidP="00215D4D">
      <w:pPr>
        <w:rPr>
          <w:rFonts w:ascii="Times New Roman" w:hAnsi="Times New Roman" w:cs="Times New Roman"/>
          <w:sz w:val="24"/>
          <w:szCs w:val="24"/>
        </w:rPr>
      </w:pPr>
    </w:p>
    <w:p w14:paraId="6F0E39EF" w14:textId="77777777" w:rsidR="00215D4D" w:rsidRPr="00215D4D" w:rsidRDefault="00215D4D" w:rsidP="00215D4D">
      <w:pPr>
        <w:rPr>
          <w:rFonts w:ascii="Times New Roman" w:hAnsi="Times New Roman" w:cs="Times New Roman"/>
          <w:sz w:val="24"/>
          <w:szCs w:val="24"/>
        </w:rPr>
      </w:pPr>
    </w:p>
    <w:p w14:paraId="0FD1704D" w14:textId="77777777" w:rsidR="00215D4D" w:rsidRPr="00215D4D" w:rsidRDefault="00215D4D" w:rsidP="00215D4D">
      <w:pPr>
        <w:rPr>
          <w:rFonts w:ascii="Times New Roman" w:hAnsi="Times New Roman" w:cs="Times New Roman"/>
          <w:sz w:val="24"/>
          <w:szCs w:val="24"/>
        </w:rPr>
      </w:pPr>
    </w:p>
    <w:p w14:paraId="70CDF1CB" w14:textId="77777777" w:rsidR="00215D4D" w:rsidRPr="00215D4D" w:rsidRDefault="00215D4D" w:rsidP="00215D4D">
      <w:pPr>
        <w:rPr>
          <w:rFonts w:ascii="Times New Roman" w:hAnsi="Times New Roman" w:cs="Times New Roman"/>
          <w:sz w:val="24"/>
          <w:szCs w:val="24"/>
        </w:rPr>
      </w:pPr>
    </w:p>
    <w:p w14:paraId="27C1DEF3" w14:textId="77777777" w:rsidR="00215D4D" w:rsidRPr="00215D4D" w:rsidRDefault="00215D4D" w:rsidP="00215D4D">
      <w:pPr>
        <w:rPr>
          <w:rFonts w:ascii="Times New Roman" w:hAnsi="Times New Roman" w:cs="Times New Roman"/>
          <w:sz w:val="24"/>
          <w:szCs w:val="24"/>
        </w:rPr>
      </w:pPr>
    </w:p>
    <w:p w14:paraId="5392E0D3" w14:textId="77777777" w:rsidR="00215D4D" w:rsidRPr="00215D4D" w:rsidRDefault="00215D4D" w:rsidP="00215D4D">
      <w:pPr>
        <w:rPr>
          <w:rFonts w:ascii="Times New Roman" w:hAnsi="Times New Roman" w:cs="Times New Roman"/>
          <w:sz w:val="24"/>
          <w:szCs w:val="24"/>
        </w:rPr>
      </w:pPr>
    </w:p>
    <w:p w14:paraId="44C7E29B" w14:textId="77777777" w:rsidR="00215D4D" w:rsidRPr="00215D4D" w:rsidRDefault="00215D4D" w:rsidP="00215D4D">
      <w:pPr>
        <w:rPr>
          <w:rFonts w:ascii="Times New Roman" w:hAnsi="Times New Roman" w:cs="Times New Roman"/>
          <w:sz w:val="24"/>
          <w:szCs w:val="24"/>
        </w:rPr>
      </w:pPr>
    </w:p>
    <w:p w14:paraId="434D39FD" w14:textId="77777777" w:rsidR="00215D4D" w:rsidRDefault="00215D4D" w:rsidP="00215D4D">
      <w:pPr>
        <w:rPr>
          <w:rFonts w:ascii="Times New Roman" w:hAnsi="Times New Roman" w:cs="Times New Roman"/>
          <w:sz w:val="24"/>
          <w:szCs w:val="24"/>
        </w:rPr>
      </w:pPr>
    </w:p>
    <w:p w14:paraId="58FD1367" w14:textId="77777777" w:rsidR="00215D4D" w:rsidRDefault="00215D4D" w:rsidP="00215D4D">
      <w:pPr>
        <w:rPr>
          <w:rFonts w:ascii="Times New Roman" w:hAnsi="Times New Roman" w:cs="Times New Roman"/>
          <w:sz w:val="24"/>
          <w:szCs w:val="24"/>
        </w:rPr>
      </w:pPr>
    </w:p>
    <w:p w14:paraId="09C8F1C0" w14:textId="77777777" w:rsidR="00BF11A5" w:rsidRPr="00215D4D" w:rsidRDefault="00BF11A5" w:rsidP="00215D4D">
      <w:pPr>
        <w:rPr>
          <w:rFonts w:ascii="Times New Roman" w:hAnsi="Times New Roman" w:cs="Times New Roman"/>
          <w:sz w:val="24"/>
          <w:szCs w:val="24"/>
        </w:rPr>
      </w:pPr>
    </w:p>
    <w:p w14:paraId="04B6650C" w14:textId="77777777" w:rsidR="00215D4D" w:rsidRPr="00215D4D" w:rsidRDefault="00215D4D" w:rsidP="00215D4D">
      <w:pPr>
        <w:rPr>
          <w:rFonts w:ascii="Times New Roman" w:hAnsi="Times New Roman" w:cs="Times New Roman"/>
          <w:sz w:val="24"/>
          <w:szCs w:val="24"/>
        </w:rPr>
      </w:pPr>
    </w:p>
    <w:p w14:paraId="644F316F" w14:textId="77777777" w:rsidR="00215D4D" w:rsidRPr="00215D4D" w:rsidRDefault="00215D4D" w:rsidP="00215D4D">
      <w:pPr>
        <w:rPr>
          <w:rFonts w:ascii="Times New Roman" w:hAnsi="Times New Roman" w:cs="Times New Roman"/>
          <w:sz w:val="24"/>
          <w:szCs w:val="24"/>
        </w:rPr>
      </w:pPr>
    </w:p>
    <w:p w14:paraId="5F609FAE" w14:textId="6900A1FC" w:rsidR="00215D4D" w:rsidRPr="00BF11A5" w:rsidRDefault="00351F36" w:rsidP="00BF11A5">
      <w:pPr>
        <w:rPr>
          <w:rFonts w:ascii="Times New Roman" w:hAnsi="Times New Roman" w:cs="Times New Roman"/>
          <w:b/>
          <w:bCs/>
        </w:rPr>
      </w:pPr>
      <w:bookmarkStart w:id="23" w:name="_Toc242001000"/>
      <w:r>
        <w:rPr>
          <w:rFonts w:ascii="Times New Roman" w:hAnsi="Times New Roman" w:cs="Times New Roman"/>
          <w:b/>
          <w:bCs/>
          <w:sz w:val="36"/>
          <w:szCs w:val="36"/>
        </w:rPr>
        <w:lastRenderedPageBreak/>
        <w:t>4.</w:t>
      </w:r>
      <w:r w:rsidRPr="00BF11A5">
        <w:rPr>
          <w:rFonts w:ascii="Times New Roman" w:hAnsi="Times New Roman" w:cs="Times New Roman"/>
          <w:b/>
          <w:bCs/>
          <w:sz w:val="36"/>
          <w:szCs w:val="36"/>
        </w:rPr>
        <w:t xml:space="preserve"> Quality</w:t>
      </w:r>
      <w:r w:rsidR="00215D4D" w:rsidRPr="00BF11A5">
        <w:rPr>
          <w:rFonts w:ascii="Times New Roman" w:hAnsi="Times New Roman" w:cs="Times New Roman"/>
          <w:b/>
          <w:bCs/>
          <w:sz w:val="36"/>
          <w:szCs w:val="36"/>
        </w:rPr>
        <w:t xml:space="preserve"> Planning [V&amp;V]</w:t>
      </w:r>
    </w:p>
    <w:p w14:paraId="345D8085" w14:textId="317A782D" w:rsidR="00215D4D" w:rsidRPr="00215D4D" w:rsidRDefault="004F2848" w:rsidP="00215D4D">
      <w:pPr>
        <w:pStyle w:val="Heading2"/>
        <w:ind w:firstLine="720"/>
        <w:rPr>
          <w:rFonts w:ascii="Times New Roman" w:hAnsi="Times New Roman" w:cs="Times New Roman"/>
          <w:sz w:val="32"/>
          <w:szCs w:val="32"/>
        </w:rPr>
      </w:pPr>
      <w:bookmarkStart w:id="24" w:name="_Toc425785275"/>
      <w:r>
        <w:rPr>
          <w:rFonts w:ascii="Times New Roman" w:hAnsi="Times New Roman" w:cs="Times New Roman"/>
          <w:sz w:val="32"/>
          <w:szCs w:val="32"/>
        </w:rPr>
        <w:t>4.1</w:t>
      </w:r>
      <w:r w:rsidR="00215D4D" w:rsidRPr="00215D4D">
        <w:rPr>
          <w:rFonts w:ascii="Times New Roman" w:hAnsi="Times New Roman" w:cs="Times New Roman"/>
          <w:sz w:val="32"/>
          <w:szCs w:val="32"/>
        </w:rPr>
        <w:t>Reviews/Responsibility</w:t>
      </w:r>
      <w:bookmarkEnd w:id="23"/>
      <w:bookmarkEnd w:id="24"/>
    </w:p>
    <w:tbl>
      <w:tblPr>
        <w:tblStyle w:val="TableGrid"/>
        <w:tblW w:w="8100" w:type="dxa"/>
        <w:tblInd w:w="1098" w:type="dxa"/>
        <w:tblLook w:val="04A0" w:firstRow="1" w:lastRow="0" w:firstColumn="1" w:lastColumn="0" w:noHBand="0" w:noVBand="1"/>
      </w:tblPr>
      <w:tblGrid>
        <w:gridCol w:w="570"/>
        <w:gridCol w:w="1862"/>
        <w:gridCol w:w="2351"/>
        <w:gridCol w:w="1924"/>
        <w:gridCol w:w="1393"/>
      </w:tblGrid>
      <w:tr w:rsidR="00215D4D" w:rsidRPr="00215D4D" w14:paraId="6E563FC4" w14:textId="77777777" w:rsidTr="003A1CD3">
        <w:trPr>
          <w:trHeight w:val="280"/>
        </w:trPr>
        <w:tc>
          <w:tcPr>
            <w:tcW w:w="6707" w:type="dxa"/>
            <w:gridSpan w:val="4"/>
            <w:shd w:val="clear" w:color="auto" w:fill="BFBFBF" w:themeFill="background1" w:themeFillShade="BF"/>
          </w:tcPr>
          <w:p w14:paraId="021849E2"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Stage Exit Review</w:t>
            </w:r>
          </w:p>
        </w:tc>
        <w:tc>
          <w:tcPr>
            <w:tcW w:w="1393" w:type="dxa"/>
            <w:shd w:val="clear" w:color="auto" w:fill="BFBFBF" w:themeFill="background1" w:themeFillShade="BF"/>
          </w:tcPr>
          <w:p w14:paraId="78D7153A" w14:textId="77777777" w:rsidR="00215D4D" w:rsidRPr="00215D4D" w:rsidRDefault="00215D4D" w:rsidP="003A1CD3">
            <w:pPr>
              <w:jc w:val="center"/>
              <w:rPr>
                <w:rFonts w:ascii="Times New Roman" w:hAnsi="Times New Roman" w:cs="Times New Roman"/>
                <w:b/>
                <w:bCs/>
                <w:sz w:val="24"/>
                <w:szCs w:val="24"/>
              </w:rPr>
            </w:pPr>
          </w:p>
        </w:tc>
      </w:tr>
      <w:tr w:rsidR="00215D4D" w:rsidRPr="00215D4D" w14:paraId="7F6831C2" w14:textId="77777777" w:rsidTr="003A1CD3">
        <w:trPr>
          <w:trHeight w:val="280"/>
        </w:trPr>
        <w:tc>
          <w:tcPr>
            <w:tcW w:w="570" w:type="dxa"/>
          </w:tcPr>
          <w:p w14:paraId="7DD9301F"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1862" w:type="dxa"/>
          </w:tcPr>
          <w:p w14:paraId="10180116"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Stage</w:t>
            </w:r>
          </w:p>
        </w:tc>
        <w:tc>
          <w:tcPr>
            <w:tcW w:w="2351" w:type="dxa"/>
          </w:tcPr>
          <w:p w14:paraId="03EE6B28"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Review Item</w:t>
            </w:r>
          </w:p>
        </w:tc>
        <w:tc>
          <w:tcPr>
            <w:tcW w:w="1924" w:type="dxa"/>
          </w:tcPr>
          <w:p w14:paraId="6C919FE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c>
          <w:tcPr>
            <w:tcW w:w="1393" w:type="dxa"/>
          </w:tcPr>
          <w:p w14:paraId="29B0D1A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Reviewer</w:t>
            </w:r>
          </w:p>
        </w:tc>
      </w:tr>
      <w:tr w:rsidR="00215D4D" w:rsidRPr="00215D4D" w14:paraId="1AEE089B" w14:textId="77777777" w:rsidTr="003A1CD3">
        <w:trPr>
          <w:trHeight w:val="574"/>
        </w:trPr>
        <w:tc>
          <w:tcPr>
            <w:tcW w:w="570" w:type="dxa"/>
          </w:tcPr>
          <w:p w14:paraId="5B49D8DC"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1</w:t>
            </w:r>
          </w:p>
        </w:tc>
        <w:tc>
          <w:tcPr>
            <w:tcW w:w="1862" w:type="dxa"/>
          </w:tcPr>
          <w:p w14:paraId="3B1153A7"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22C2FE71"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Project Proposal</w:t>
            </w:r>
          </w:p>
        </w:tc>
        <w:tc>
          <w:tcPr>
            <w:tcW w:w="1924" w:type="dxa"/>
          </w:tcPr>
          <w:p w14:paraId="2DA8078C" w14:textId="40D7C959"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22365F2D" w14:textId="10C1EA29"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670089C7" w14:textId="77777777" w:rsidTr="003A1CD3">
        <w:trPr>
          <w:trHeight w:val="561"/>
        </w:trPr>
        <w:tc>
          <w:tcPr>
            <w:tcW w:w="570" w:type="dxa"/>
          </w:tcPr>
          <w:p w14:paraId="38CCF22F"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2</w:t>
            </w:r>
          </w:p>
        </w:tc>
        <w:tc>
          <w:tcPr>
            <w:tcW w:w="1862" w:type="dxa"/>
          </w:tcPr>
          <w:p w14:paraId="2973C0AE"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58B39140"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Management Plan</w:t>
            </w:r>
          </w:p>
        </w:tc>
        <w:tc>
          <w:tcPr>
            <w:tcW w:w="1924" w:type="dxa"/>
          </w:tcPr>
          <w:p w14:paraId="7BD82D5F" w14:textId="25793B03"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2F518FA5" w14:textId="1A9F5976"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4988B81B" w14:textId="77777777" w:rsidTr="003A1CD3">
        <w:trPr>
          <w:trHeight w:val="574"/>
        </w:trPr>
        <w:tc>
          <w:tcPr>
            <w:tcW w:w="570" w:type="dxa"/>
          </w:tcPr>
          <w:p w14:paraId="1AB27328"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3</w:t>
            </w:r>
          </w:p>
        </w:tc>
        <w:tc>
          <w:tcPr>
            <w:tcW w:w="1862" w:type="dxa"/>
          </w:tcPr>
          <w:p w14:paraId="4AF89388"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3D40A59E"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tc>
        <w:tc>
          <w:tcPr>
            <w:tcW w:w="1924" w:type="dxa"/>
          </w:tcPr>
          <w:p w14:paraId="741E76BC" w14:textId="584AFF4E"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4FBE106B" w14:textId="69EC035D"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69C46723" w14:textId="77777777" w:rsidTr="003A1CD3">
        <w:trPr>
          <w:trHeight w:val="561"/>
        </w:trPr>
        <w:tc>
          <w:tcPr>
            <w:tcW w:w="570" w:type="dxa"/>
          </w:tcPr>
          <w:p w14:paraId="1D0BB87B"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4</w:t>
            </w:r>
          </w:p>
        </w:tc>
        <w:tc>
          <w:tcPr>
            <w:tcW w:w="1862" w:type="dxa"/>
          </w:tcPr>
          <w:p w14:paraId="65B103E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52EF77C1"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Traceability Record</w:t>
            </w:r>
          </w:p>
        </w:tc>
        <w:tc>
          <w:tcPr>
            <w:tcW w:w="1924" w:type="dxa"/>
          </w:tcPr>
          <w:p w14:paraId="47D201DA" w14:textId="0DE8F79F"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5E9DE0C2" w14:textId="0A946F87"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4F1A0373" w14:textId="77777777" w:rsidTr="003A1CD3">
        <w:trPr>
          <w:trHeight w:val="280"/>
        </w:trPr>
        <w:tc>
          <w:tcPr>
            <w:tcW w:w="570" w:type="dxa"/>
          </w:tcPr>
          <w:p w14:paraId="2EB5A2C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5</w:t>
            </w:r>
          </w:p>
        </w:tc>
        <w:tc>
          <w:tcPr>
            <w:tcW w:w="1862" w:type="dxa"/>
          </w:tcPr>
          <w:p w14:paraId="09335A55"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System Design</w:t>
            </w:r>
          </w:p>
        </w:tc>
        <w:tc>
          <w:tcPr>
            <w:tcW w:w="2351" w:type="dxa"/>
          </w:tcPr>
          <w:p w14:paraId="121D29C7"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Software Design Document</w:t>
            </w:r>
          </w:p>
        </w:tc>
        <w:tc>
          <w:tcPr>
            <w:tcW w:w="1924" w:type="dxa"/>
          </w:tcPr>
          <w:p w14:paraId="03D861EE" w14:textId="1664F2F0"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1F31A880" w14:textId="0D3FF022"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31E7362D" w14:textId="77777777" w:rsidTr="003A1CD3">
        <w:trPr>
          <w:trHeight w:val="574"/>
        </w:trPr>
        <w:tc>
          <w:tcPr>
            <w:tcW w:w="570" w:type="dxa"/>
          </w:tcPr>
          <w:p w14:paraId="3403418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6</w:t>
            </w:r>
          </w:p>
        </w:tc>
        <w:tc>
          <w:tcPr>
            <w:tcW w:w="1862" w:type="dxa"/>
          </w:tcPr>
          <w:p w14:paraId="7BF576FC"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Implementation</w:t>
            </w:r>
          </w:p>
        </w:tc>
        <w:tc>
          <w:tcPr>
            <w:tcW w:w="2351" w:type="dxa"/>
          </w:tcPr>
          <w:p w14:paraId="12E2A26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Code</w:t>
            </w:r>
          </w:p>
        </w:tc>
        <w:tc>
          <w:tcPr>
            <w:tcW w:w="1924" w:type="dxa"/>
          </w:tcPr>
          <w:p w14:paraId="1B7DF343" w14:textId="623DA9EC"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w:t>
            </w:r>
          </w:p>
        </w:tc>
        <w:tc>
          <w:tcPr>
            <w:tcW w:w="1393" w:type="dxa"/>
          </w:tcPr>
          <w:p w14:paraId="49EA05A4" w14:textId="3F87CCEE"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3CCB7FB4" w14:textId="77777777" w:rsidTr="003A1CD3">
        <w:trPr>
          <w:trHeight w:val="574"/>
        </w:trPr>
        <w:tc>
          <w:tcPr>
            <w:tcW w:w="570" w:type="dxa"/>
          </w:tcPr>
          <w:p w14:paraId="0E162EC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7</w:t>
            </w:r>
          </w:p>
        </w:tc>
        <w:tc>
          <w:tcPr>
            <w:tcW w:w="1862" w:type="dxa"/>
          </w:tcPr>
          <w:p w14:paraId="040D0DEB"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Testing</w:t>
            </w:r>
          </w:p>
        </w:tc>
        <w:tc>
          <w:tcPr>
            <w:tcW w:w="2351" w:type="dxa"/>
          </w:tcPr>
          <w:p w14:paraId="03DB956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 Plan</w:t>
            </w:r>
          </w:p>
        </w:tc>
        <w:tc>
          <w:tcPr>
            <w:tcW w:w="1924" w:type="dxa"/>
          </w:tcPr>
          <w:p w14:paraId="19FEC677" w14:textId="67CDCDB8"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5E10925A" w14:textId="06913B64"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2F0405E1" w14:textId="77777777" w:rsidTr="003A1CD3">
        <w:trPr>
          <w:trHeight w:val="293"/>
        </w:trPr>
        <w:tc>
          <w:tcPr>
            <w:tcW w:w="570" w:type="dxa"/>
          </w:tcPr>
          <w:p w14:paraId="65EF03A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8</w:t>
            </w:r>
          </w:p>
        </w:tc>
        <w:tc>
          <w:tcPr>
            <w:tcW w:w="1862" w:type="dxa"/>
          </w:tcPr>
          <w:p w14:paraId="1D6B8FF5"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Testing</w:t>
            </w:r>
          </w:p>
        </w:tc>
        <w:tc>
          <w:tcPr>
            <w:tcW w:w="2351" w:type="dxa"/>
          </w:tcPr>
          <w:p w14:paraId="427E7AA0"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 Record</w:t>
            </w:r>
          </w:p>
        </w:tc>
        <w:tc>
          <w:tcPr>
            <w:tcW w:w="1924" w:type="dxa"/>
          </w:tcPr>
          <w:p w14:paraId="0933370D" w14:textId="62A3F8FF"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0CD3A8EB" w14:textId="747D2582"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bl>
    <w:p w14:paraId="48625FA8" w14:textId="77777777" w:rsidR="00215D4D" w:rsidRPr="00215D4D" w:rsidRDefault="00215D4D" w:rsidP="00215D4D">
      <w:pPr>
        <w:rPr>
          <w:rFonts w:ascii="Times New Roman" w:hAnsi="Times New Roman" w:cs="Times New Roman"/>
          <w:sz w:val="24"/>
          <w:szCs w:val="24"/>
        </w:rPr>
      </w:pPr>
    </w:p>
    <w:p w14:paraId="00FC7E7C" w14:textId="77777777" w:rsidR="00215D4D" w:rsidRPr="00215D4D" w:rsidRDefault="00215D4D" w:rsidP="00215D4D">
      <w:pPr>
        <w:rPr>
          <w:rFonts w:ascii="Times New Roman" w:hAnsi="Times New Roman" w:cs="Times New Roman"/>
          <w:sz w:val="24"/>
          <w:szCs w:val="24"/>
        </w:rPr>
      </w:pPr>
    </w:p>
    <w:p w14:paraId="718D1557" w14:textId="42612566" w:rsidR="00215D4D" w:rsidRPr="00215D4D" w:rsidRDefault="004F2848" w:rsidP="00215D4D">
      <w:pPr>
        <w:pStyle w:val="Heading2"/>
        <w:ind w:left="1710" w:hanging="717"/>
        <w:rPr>
          <w:rFonts w:ascii="Times New Roman" w:hAnsi="Times New Roman" w:cs="Times New Roman"/>
          <w:sz w:val="32"/>
          <w:szCs w:val="32"/>
        </w:rPr>
      </w:pPr>
      <w:bookmarkStart w:id="25" w:name="_Toc242001001"/>
      <w:bookmarkStart w:id="26" w:name="_Toc425785276"/>
      <w:r>
        <w:rPr>
          <w:rFonts w:ascii="Times New Roman" w:hAnsi="Times New Roman" w:cs="Times New Roman"/>
          <w:sz w:val="32"/>
          <w:szCs w:val="32"/>
        </w:rPr>
        <w:t>4.2</w:t>
      </w:r>
      <w:r w:rsidR="00215D4D" w:rsidRPr="00215D4D">
        <w:rPr>
          <w:rFonts w:ascii="Times New Roman" w:hAnsi="Times New Roman" w:cs="Times New Roman"/>
          <w:sz w:val="32"/>
          <w:szCs w:val="32"/>
        </w:rPr>
        <w:t>Testing</w:t>
      </w:r>
      <w:bookmarkEnd w:id="25"/>
      <w:bookmarkEnd w:id="26"/>
    </w:p>
    <w:tbl>
      <w:tblPr>
        <w:tblStyle w:val="TableGrid"/>
        <w:tblW w:w="0" w:type="auto"/>
        <w:tblInd w:w="1098" w:type="dxa"/>
        <w:tblLook w:val="04A0" w:firstRow="1" w:lastRow="0" w:firstColumn="1" w:lastColumn="0" w:noHBand="0" w:noVBand="1"/>
      </w:tblPr>
      <w:tblGrid>
        <w:gridCol w:w="570"/>
        <w:gridCol w:w="3511"/>
        <w:gridCol w:w="4108"/>
      </w:tblGrid>
      <w:tr w:rsidR="00215D4D" w:rsidRPr="00215D4D" w14:paraId="484F91C0" w14:textId="77777777" w:rsidTr="003A1CD3">
        <w:tc>
          <w:tcPr>
            <w:tcW w:w="8144" w:type="dxa"/>
            <w:gridSpan w:val="3"/>
            <w:shd w:val="clear" w:color="auto" w:fill="BFBFBF" w:themeFill="background1" w:themeFillShade="BF"/>
          </w:tcPr>
          <w:p w14:paraId="4C789095"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Test Process</w:t>
            </w:r>
          </w:p>
        </w:tc>
      </w:tr>
      <w:tr w:rsidR="00215D4D" w:rsidRPr="00215D4D" w14:paraId="75C70794" w14:textId="77777777" w:rsidTr="003A1CD3">
        <w:tc>
          <w:tcPr>
            <w:tcW w:w="480" w:type="dxa"/>
          </w:tcPr>
          <w:p w14:paraId="2F9742A0"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3533" w:type="dxa"/>
          </w:tcPr>
          <w:p w14:paraId="58E3BFB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Test</w:t>
            </w:r>
          </w:p>
        </w:tc>
        <w:tc>
          <w:tcPr>
            <w:tcW w:w="4131" w:type="dxa"/>
          </w:tcPr>
          <w:p w14:paraId="343F26F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r>
      <w:tr w:rsidR="00215D4D" w:rsidRPr="00215D4D" w14:paraId="49E6EBAC" w14:textId="77777777" w:rsidTr="003A1CD3">
        <w:tc>
          <w:tcPr>
            <w:tcW w:w="480" w:type="dxa"/>
          </w:tcPr>
          <w:p w14:paraId="6F7AB2E5" w14:textId="77777777" w:rsidR="00215D4D" w:rsidRPr="00215D4D" w:rsidRDefault="00215D4D"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3533" w:type="dxa"/>
          </w:tcPr>
          <w:p w14:paraId="512DFE6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Unit Testing</w:t>
            </w:r>
          </w:p>
        </w:tc>
        <w:tc>
          <w:tcPr>
            <w:tcW w:w="4131" w:type="dxa"/>
          </w:tcPr>
          <w:p w14:paraId="6C851E43" w14:textId="3A946E2E" w:rsidR="00215D4D" w:rsidRPr="00215D4D" w:rsidRDefault="00215D4D" w:rsidP="003A1CD3">
            <w:pPr>
              <w:jc w:val="cente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17488E9A" w14:textId="77777777" w:rsidTr="003A1CD3">
        <w:tc>
          <w:tcPr>
            <w:tcW w:w="480" w:type="dxa"/>
          </w:tcPr>
          <w:p w14:paraId="3AEBFEB9" w14:textId="77777777" w:rsidR="00215D4D" w:rsidRPr="00215D4D" w:rsidRDefault="00215D4D"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3533" w:type="dxa"/>
          </w:tcPr>
          <w:p w14:paraId="0A97E5D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Integration Testing</w:t>
            </w:r>
          </w:p>
        </w:tc>
        <w:tc>
          <w:tcPr>
            <w:tcW w:w="4131" w:type="dxa"/>
          </w:tcPr>
          <w:p w14:paraId="0059FCEC" w14:textId="022BE81A" w:rsidR="00215D4D" w:rsidRPr="00215D4D" w:rsidRDefault="00215D4D" w:rsidP="003A1CD3">
            <w:pPr>
              <w:jc w:val="center"/>
              <w:rPr>
                <w:rFonts w:ascii="Times New Roman" w:hAnsi="Times New Roman" w:cs="Times New Roman"/>
                <w:sz w:val="24"/>
                <w:szCs w:val="24"/>
              </w:rPr>
            </w:pPr>
            <w:r>
              <w:rPr>
                <w:rFonts w:ascii="Times New Roman" w:hAnsi="Times New Roman" w:cs="Times New Roman"/>
                <w:sz w:val="24"/>
                <w:szCs w:val="24"/>
              </w:rPr>
              <w:t>VC,SK</w:t>
            </w:r>
          </w:p>
        </w:tc>
      </w:tr>
    </w:tbl>
    <w:p w14:paraId="55936B82" w14:textId="77777777" w:rsidR="00215D4D" w:rsidRPr="00215D4D" w:rsidRDefault="00215D4D" w:rsidP="00215D4D">
      <w:pPr>
        <w:rPr>
          <w:rFonts w:ascii="Times New Roman" w:hAnsi="Times New Roman" w:cs="Times New Roman"/>
        </w:rPr>
      </w:pPr>
    </w:p>
    <w:p w14:paraId="13903FF7" w14:textId="77777777" w:rsidR="00215D4D" w:rsidRPr="00215D4D" w:rsidRDefault="00215D4D" w:rsidP="00215D4D">
      <w:pPr>
        <w:rPr>
          <w:rFonts w:ascii="Times New Roman" w:hAnsi="Times New Roman" w:cs="Times New Roman"/>
        </w:rPr>
      </w:pPr>
    </w:p>
    <w:p w14:paraId="1FF29557" w14:textId="2E85ADED" w:rsidR="00215D4D" w:rsidRPr="00215D4D" w:rsidRDefault="00215D4D" w:rsidP="00215D4D">
      <w:pPr>
        <w:rPr>
          <w:rFonts w:ascii="Times New Roman" w:hAnsi="Times New Roman" w:cs="Times New Roman"/>
        </w:rPr>
      </w:pPr>
    </w:p>
    <w:p w14:paraId="3857DD55" w14:textId="77777777" w:rsidR="00215D4D" w:rsidRPr="00215D4D" w:rsidRDefault="00215D4D" w:rsidP="00215D4D">
      <w:pPr>
        <w:rPr>
          <w:rFonts w:ascii="Times New Roman" w:hAnsi="Times New Roman" w:cs="Times New Roman"/>
        </w:rPr>
      </w:pPr>
    </w:p>
    <w:p w14:paraId="7B9790AB" w14:textId="77777777" w:rsidR="00BF11A5" w:rsidRDefault="00BF11A5" w:rsidP="00215D4D">
      <w:pPr>
        <w:rPr>
          <w:rFonts w:ascii="Times New Roman" w:hAnsi="Times New Roman" w:cs="Times New Roman"/>
        </w:rPr>
      </w:pPr>
    </w:p>
    <w:p w14:paraId="0095D774" w14:textId="77777777" w:rsidR="00BF11A5" w:rsidRDefault="00BF11A5" w:rsidP="00215D4D">
      <w:pPr>
        <w:rPr>
          <w:rFonts w:ascii="Times New Roman" w:hAnsi="Times New Roman" w:cs="Times New Roman"/>
        </w:rPr>
      </w:pPr>
    </w:p>
    <w:p w14:paraId="3A44BD79" w14:textId="2C5B8F57" w:rsidR="00BF11A5" w:rsidRPr="004F2848" w:rsidRDefault="004F2848" w:rsidP="00BF11A5">
      <w:pPr>
        <w:pStyle w:val="Heading2"/>
        <w:spacing w:after="240"/>
        <w:ind w:left="1710" w:hanging="717"/>
        <w:jc w:val="both"/>
        <w:rPr>
          <w:rFonts w:ascii="Times New Roman" w:hAnsi="Times New Roman" w:cs="Times New Roman"/>
          <w:sz w:val="36"/>
          <w:szCs w:val="36"/>
        </w:rPr>
      </w:pPr>
      <w:bookmarkStart w:id="27" w:name="_Toc425785277"/>
      <w:r w:rsidRPr="004F2848">
        <w:rPr>
          <w:rFonts w:ascii="Times New Roman" w:hAnsi="Times New Roman" w:cs="Times New Roman"/>
          <w:sz w:val="36"/>
          <w:szCs w:val="36"/>
        </w:rPr>
        <w:lastRenderedPageBreak/>
        <w:t>4.3</w:t>
      </w:r>
      <w:r w:rsidR="00BF11A5" w:rsidRPr="004F2848">
        <w:rPr>
          <w:rFonts w:ascii="Times New Roman" w:hAnsi="Times New Roman" w:cs="Times New Roman"/>
          <w:sz w:val="36"/>
          <w:szCs w:val="36"/>
        </w:rPr>
        <w:t xml:space="preserve"> </w:t>
      </w:r>
      <w:bookmarkStart w:id="28" w:name="_Toc242001002"/>
      <w:r w:rsidR="00BF11A5" w:rsidRPr="004F2848">
        <w:rPr>
          <w:rFonts w:ascii="Times New Roman" w:hAnsi="Times New Roman" w:cs="Times New Roman"/>
          <w:sz w:val="36"/>
          <w:szCs w:val="36"/>
        </w:rPr>
        <w:t>Software Development Standard</w:t>
      </w:r>
      <w:bookmarkEnd w:id="27"/>
      <w:bookmarkEnd w:id="28"/>
    </w:p>
    <w:p w14:paraId="7A25AFF5" w14:textId="77777777" w:rsidR="00BF11A5" w:rsidRPr="00A636FD" w:rsidRDefault="00BF11A5" w:rsidP="00BF11A5">
      <w:pPr>
        <w:pStyle w:val="Default"/>
        <w:spacing w:after="240"/>
        <w:ind w:left="2250" w:hanging="540"/>
        <w:jc w:val="both"/>
        <w:rPr>
          <w:rFonts w:ascii="Times New Roman" w:hAnsi="Times New Roman" w:cs="Times New Roman"/>
          <w:b/>
          <w:bCs/>
          <w:sz w:val="28"/>
          <w:szCs w:val="28"/>
        </w:rPr>
      </w:pPr>
      <w:r w:rsidRPr="00A636FD">
        <w:rPr>
          <w:rFonts w:ascii="Times New Roman" w:hAnsi="Times New Roman" w:cs="Times New Roman"/>
          <w:b/>
          <w:bCs/>
          <w:sz w:val="28"/>
          <w:szCs w:val="28"/>
        </w:rPr>
        <w:t xml:space="preserve">ISO29110 for Very Small Entity (VSE) </w:t>
      </w:r>
    </w:p>
    <w:p w14:paraId="1DD72E83" w14:textId="77777777" w:rsidR="00351F36" w:rsidRDefault="00351F36" w:rsidP="00351F36">
      <w:pPr>
        <w:ind w:left="2250"/>
        <w:jc w:val="both"/>
        <w:rPr>
          <w:rFonts w:ascii="Times New Roman" w:hAnsi="Times New Roman" w:cs="Times New Roman"/>
          <w:sz w:val="24"/>
          <w:szCs w:val="24"/>
        </w:rPr>
      </w:pPr>
      <w:r w:rsidRPr="00282BDD">
        <w:rPr>
          <w:rFonts w:ascii="Times New Roman" w:hAnsi="Times New Roman" w:cs="Times New Roman"/>
          <w:sz w:val="24"/>
          <w:szCs w:val="24"/>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14:paraId="07196E6D" w14:textId="77777777" w:rsidR="00BF11A5" w:rsidRDefault="00BF11A5" w:rsidP="00BF11A5">
      <w:pPr>
        <w:jc w:val="both"/>
        <w:rPr>
          <w:rFonts w:ascii="Times New Roman" w:hAnsi="Times New Roman" w:cs="Times New Roman"/>
          <w:sz w:val="24"/>
          <w:szCs w:val="24"/>
        </w:rPr>
      </w:pPr>
    </w:p>
    <w:p w14:paraId="104D3CDF" w14:textId="6C246DF9" w:rsidR="00BF11A5" w:rsidRPr="000001F7" w:rsidRDefault="00BF11A5" w:rsidP="00BF11A5">
      <w:pPr>
        <w:autoSpaceDE w:val="0"/>
        <w:autoSpaceDN w:val="0"/>
        <w:adjustRightInd w:val="0"/>
        <w:spacing w:line="240" w:lineRule="auto"/>
        <w:ind w:left="2250" w:hanging="540"/>
        <w:rPr>
          <w:rFonts w:ascii="Times New Roman" w:hAnsi="Times New Roman" w:cs="Times New Roman"/>
          <w:b/>
          <w:bCs/>
          <w:sz w:val="28"/>
        </w:rPr>
      </w:pPr>
      <w:r w:rsidRPr="000001F7">
        <w:rPr>
          <w:rFonts w:ascii="Times New Roman" w:hAnsi="Times New Roman" w:cs="Times New Roman"/>
          <w:b/>
          <w:bCs/>
          <w:sz w:val="28"/>
        </w:rPr>
        <w:t>Project Management (PM) process</w:t>
      </w:r>
    </w:p>
    <w:p w14:paraId="154CCC45" w14:textId="77777777" w:rsid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p>
    <w:p w14:paraId="389CC5E0" w14:textId="715FEF19" w:rsid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r w:rsidRPr="002F64EE">
        <w:rPr>
          <w:rFonts w:ascii="Times New Roman" w:hAnsi="Times New Roman" w:cs="Times New Roman"/>
          <w:b/>
          <w:bCs/>
          <w:sz w:val="24"/>
          <w:szCs w:val="24"/>
        </w:rPr>
        <w:t>PM purpose</w:t>
      </w:r>
    </w:p>
    <w:p w14:paraId="0864924A" w14:textId="77777777" w:rsidR="00351F36" w:rsidRP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p>
    <w:p w14:paraId="296A8609" w14:textId="6D137970" w:rsidR="00351F36" w:rsidRPr="00351F36" w:rsidRDefault="00351F36" w:rsidP="00351F36">
      <w:pPr>
        <w:ind w:left="2160"/>
        <w:jc w:val="both"/>
        <w:rPr>
          <w:rFonts w:ascii="Times New Roman" w:hAnsi="Times New Roman" w:cs="Times New Roman"/>
          <w:sz w:val="24"/>
          <w:szCs w:val="24"/>
        </w:rPr>
      </w:pPr>
      <w:r w:rsidRPr="002F64EE">
        <w:rPr>
          <w:rFonts w:ascii="Times New Roman" w:hAnsi="Times New Roman" w:cs="Times New Roman"/>
          <w:sz w:val="24"/>
          <w:szCs w:val="24"/>
        </w:rPr>
        <w:t>The purpose of t</w:t>
      </w:r>
      <w:r>
        <w:rPr>
          <w:rFonts w:ascii="Times New Roman" w:hAnsi="Times New Roman" w:cs="Times New Roman"/>
          <w:sz w:val="24"/>
          <w:szCs w:val="24"/>
        </w:rPr>
        <w:t xml:space="preserve">he Project Management process is implementing software in a systematic. </w:t>
      </w:r>
      <w:r w:rsidR="003A1CD3">
        <w:rPr>
          <w:rFonts w:ascii="Times New Roman" w:hAnsi="Times New Roman" w:cs="Times New Roman"/>
          <w:sz w:val="24"/>
          <w:szCs w:val="24"/>
        </w:rPr>
        <w:t>It will make</w:t>
      </w:r>
      <w:r w:rsidRPr="002F64EE">
        <w:rPr>
          <w:rFonts w:ascii="Times New Roman" w:hAnsi="Times New Roman" w:cs="Times New Roman"/>
          <w:sz w:val="24"/>
          <w:szCs w:val="24"/>
        </w:rPr>
        <w:t xml:space="preserve"> the project’s objectives in</w:t>
      </w:r>
      <w:r>
        <w:rPr>
          <w:rFonts w:ascii="Times New Roman" w:hAnsi="Times New Roman" w:cs="Times New Roman"/>
          <w:sz w:val="24"/>
          <w:szCs w:val="24"/>
        </w:rPr>
        <w:t xml:space="preserve"> </w:t>
      </w:r>
      <w:r w:rsidRPr="002F64EE">
        <w:rPr>
          <w:rFonts w:ascii="Times New Roman" w:hAnsi="Times New Roman" w:cs="Times New Roman"/>
          <w:sz w:val="24"/>
          <w:szCs w:val="24"/>
        </w:rPr>
        <w:t>the expected quality, time and costs.</w:t>
      </w:r>
    </w:p>
    <w:p w14:paraId="57D60B75" w14:textId="77777777" w:rsidR="003A1CD3" w:rsidRDefault="00351F36" w:rsidP="003A1CD3">
      <w:pPr>
        <w:autoSpaceDE w:val="0"/>
        <w:autoSpaceDN w:val="0"/>
        <w:adjustRightInd w:val="0"/>
        <w:spacing w:line="240" w:lineRule="auto"/>
        <w:ind w:left="2250" w:hanging="5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7BC1805" w14:textId="49826623" w:rsidR="003A1CD3" w:rsidRPr="002F64EE" w:rsidRDefault="003A1CD3" w:rsidP="003A1CD3">
      <w:pPr>
        <w:autoSpaceDE w:val="0"/>
        <w:autoSpaceDN w:val="0"/>
        <w:adjustRightInd w:val="0"/>
        <w:spacing w:line="240" w:lineRule="auto"/>
        <w:ind w:left="2250" w:hanging="540"/>
        <w:rPr>
          <w:rFonts w:ascii="Times New Roman" w:hAnsi="Times New Roman" w:cs="Times New Roman"/>
          <w:b/>
          <w:bCs/>
          <w:sz w:val="24"/>
          <w:szCs w:val="24"/>
        </w:rPr>
      </w:pPr>
      <w:r w:rsidRPr="002F64EE">
        <w:rPr>
          <w:rFonts w:ascii="Times New Roman" w:hAnsi="Times New Roman" w:cs="Times New Roman"/>
          <w:b/>
          <w:bCs/>
          <w:sz w:val="24"/>
          <w:szCs w:val="24"/>
        </w:rPr>
        <w:t>PM objectives</w:t>
      </w:r>
    </w:p>
    <w:p w14:paraId="35F26BBC"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4F2848">
        <w:rPr>
          <w:rFonts w:ascii="Times New Roman" w:hAnsi="Times New Roman" w:cs="Times New Roman"/>
          <w:b/>
          <w:bCs/>
          <w:sz w:val="24"/>
          <w:szCs w:val="24"/>
        </w:rPr>
        <w:t>PM.O1</w:t>
      </w: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T</w:t>
      </w:r>
      <w:r w:rsidRPr="002F64EE">
        <w:rPr>
          <w:rFonts w:ascii="Times New Roman" w:hAnsi="Times New Roman" w:cs="Times New Roman"/>
          <w:sz w:val="24"/>
          <w:szCs w:val="24"/>
        </w:rPr>
        <w:t xml:space="preserve">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for the execution of the project is developed according to the </w:t>
      </w:r>
      <w:r w:rsidRPr="002F64EE">
        <w:rPr>
          <w:rFonts w:ascii="Times New Roman" w:hAnsi="Times New Roman" w:cs="Times New Roman"/>
          <w:i/>
          <w:iCs/>
          <w:sz w:val="24"/>
          <w:szCs w:val="24"/>
        </w:rPr>
        <w:t>Statement of</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 xml:space="preserve">Work </w:t>
      </w:r>
      <w:r w:rsidRPr="002F64EE">
        <w:rPr>
          <w:rFonts w:ascii="Times New Roman" w:hAnsi="Times New Roman" w:cs="Times New Roman"/>
          <w:sz w:val="24"/>
          <w:szCs w:val="24"/>
        </w:rPr>
        <w:t>and validated with the Customer. The tasks and resources necessary to complete the work are</w:t>
      </w:r>
      <w:r>
        <w:rPr>
          <w:rFonts w:ascii="Times New Roman" w:hAnsi="Times New Roman" w:cs="Times New Roman"/>
          <w:sz w:val="24"/>
          <w:szCs w:val="24"/>
        </w:rPr>
        <w:t xml:space="preserve"> </w:t>
      </w:r>
      <w:r w:rsidRPr="002F64EE">
        <w:rPr>
          <w:rFonts w:ascii="Times New Roman" w:hAnsi="Times New Roman" w:cs="Times New Roman"/>
          <w:sz w:val="24"/>
          <w:szCs w:val="24"/>
        </w:rPr>
        <w:t>sized and estimated</w:t>
      </w:r>
    </w:p>
    <w:p w14:paraId="5572D5A2" w14:textId="77777777" w:rsidR="004F2848" w:rsidRDefault="004F2848" w:rsidP="003A1CD3">
      <w:pPr>
        <w:autoSpaceDE w:val="0"/>
        <w:autoSpaceDN w:val="0"/>
        <w:adjustRightInd w:val="0"/>
        <w:spacing w:line="240" w:lineRule="auto"/>
        <w:ind w:left="2250"/>
        <w:jc w:val="thaiDistribute"/>
        <w:rPr>
          <w:rFonts w:ascii="Times New Roman" w:hAnsi="Times New Roman" w:cs="Times New Roman"/>
          <w:sz w:val="24"/>
          <w:szCs w:val="24"/>
        </w:rPr>
      </w:pPr>
    </w:p>
    <w:p w14:paraId="301BD5B4"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4F2848">
        <w:rPr>
          <w:rFonts w:ascii="Times New Roman" w:hAnsi="Times New Roman" w:cs="Times New Roman"/>
          <w:b/>
          <w:bCs/>
          <w:sz w:val="24"/>
          <w:szCs w:val="24"/>
        </w:rPr>
        <w:t>PM.O2</w:t>
      </w:r>
      <w:r w:rsidRPr="002F64EE">
        <w:rPr>
          <w:rFonts w:ascii="Times New Roman" w:hAnsi="Times New Roman" w:cs="Times New Roman"/>
          <w:sz w:val="24"/>
          <w:szCs w:val="24"/>
        </w:rPr>
        <w:t xml:space="preserve">. Progress of the project is monitored against the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and recorded in the </w:t>
      </w:r>
      <w:r w:rsidRPr="002F64EE">
        <w:rPr>
          <w:rFonts w:ascii="Times New Roman" w:hAnsi="Times New Roman" w:cs="Times New Roman"/>
          <w:i/>
          <w:iCs/>
          <w:sz w:val="24"/>
          <w:szCs w:val="24"/>
        </w:rPr>
        <w:t>Progress</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 xml:space="preserve">Status Record. </w:t>
      </w:r>
      <w:r w:rsidRPr="002F64EE">
        <w:rPr>
          <w:rFonts w:ascii="Times New Roman" w:hAnsi="Times New Roman" w:cs="Times New Roman"/>
          <w:sz w:val="24"/>
          <w:szCs w:val="24"/>
        </w:rPr>
        <w:t>Corrections to remediate problems and deviations from the plan are taken when project</w:t>
      </w:r>
      <w:r>
        <w:rPr>
          <w:rFonts w:ascii="Times New Roman" w:hAnsi="Times New Roman" w:cs="Times New Roman"/>
          <w:i/>
          <w:iCs/>
          <w:sz w:val="24"/>
          <w:szCs w:val="24"/>
        </w:rPr>
        <w:t xml:space="preserve"> </w:t>
      </w:r>
      <w:r w:rsidRPr="002F64EE">
        <w:rPr>
          <w:rFonts w:ascii="Times New Roman" w:hAnsi="Times New Roman" w:cs="Times New Roman"/>
          <w:sz w:val="24"/>
          <w:szCs w:val="24"/>
        </w:rPr>
        <w:t>targets are not achieved. . Appropriate treatment is taken to correct or avoid the impact of risk.</w:t>
      </w:r>
      <w:r>
        <w:rPr>
          <w:rFonts w:ascii="Times New Roman" w:hAnsi="Times New Roman" w:cs="Times New Roman"/>
          <w:i/>
          <w:iCs/>
          <w:sz w:val="24"/>
          <w:szCs w:val="24"/>
        </w:rPr>
        <w:t xml:space="preserve"> </w:t>
      </w:r>
      <w:r w:rsidRPr="002F64EE">
        <w:rPr>
          <w:rFonts w:ascii="Times New Roman" w:hAnsi="Times New Roman" w:cs="Times New Roman"/>
          <w:sz w:val="24"/>
          <w:szCs w:val="24"/>
        </w:rPr>
        <w:t xml:space="preserve">Closure of the project is performed to get the Customer acceptance documented in the </w:t>
      </w:r>
      <w:r w:rsidRPr="002F64EE">
        <w:rPr>
          <w:rFonts w:ascii="Times New Roman" w:hAnsi="Times New Roman" w:cs="Times New Roman"/>
          <w:i/>
          <w:iCs/>
          <w:sz w:val="24"/>
          <w:szCs w:val="24"/>
        </w:rPr>
        <w:t>Acceptance</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Record</w:t>
      </w:r>
      <w:r w:rsidRPr="002F64EE">
        <w:rPr>
          <w:rFonts w:ascii="Times New Roman" w:hAnsi="Times New Roman" w:cs="Times New Roman"/>
          <w:sz w:val="24"/>
          <w:szCs w:val="24"/>
        </w:rPr>
        <w:t>.</w:t>
      </w:r>
    </w:p>
    <w:p w14:paraId="36E21C07"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p>
    <w:p w14:paraId="1B5A16E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PM.O3</w:t>
      </w:r>
      <w:r w:rsidRPr="002F64EE">
        <w:rPr>
          <w:rFonts w:ascii="Times New Roman" w:hAnsi="Times New Roman" w:cs="Times New Roman"/>
          <w:sz w:val="24"/>
          <w:szCs w:val="24"/>
        </w:rPr>
        <w:t xml:space="preserve">. The </w:t>
      </w:r>
      <w:r w:rsidRPr="002F64EE">
        <w:rPr>
          <w:rFonts w:ascii="Times New Roman" w:hAnsi="Times New Roman" w:cs="Times New Roman"/>
          <w:i/>
          <w:iCs/>
          <w:sz w:val="24"/>
          <w:szCs w:val="24"/>
        </w:rPr>
        <w:t xml:space="preserve">Change Requests </w:t>
      </w:r>
      <w:r w:rsidRPr="002F64EE">
        <w:rPr>
          <w:rFonts w:ascii="Times New Roman" w:hAnsi="Times New Roman" w:cs="Times New Roman"/>
          <w:sz w:val="24"/>
          <w:szCs w:val="24"/>
        </w:rPr>
        <w:t>are addressed through their reception and analysis. Changes to</w:t>
      </w:r>
      <w:r>
        <w:rPr>
          <w:rFonts w:ascii="Times New Roman" w:hAnsi="Times New Roman" w:cs="Times New Roman"/>
          <w:sz w:val="24"/>
          <w:szCs w:val="24"/>
        </w:rPr>
        <w:t xml:space="preserve"> </w:t>
      </w:r>
      <w:r w:rsidRPr="002F64EE">
        <w:rPr>
          <w:rFonts w:ascii="Times New Roman" w:hAnsi="Times New Roman" w:cs="Times New Roman"/>
          <w:sz w:val="24"/>
          <w:szCs w:val="24"/>
        </w:rPr>
        <w:t>software requirements are evaluated for cost, schedule and technical impact.</w:t>
      </w:r>
    </w:p>
    <w:p w14:paraId="6A2C8383"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A95365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48BE2742"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PM.O4.</w:t>
      </w:r>
      <w:r w:rsidRPr="002F64EE">
        <w:rPr>
          <w:rFonts w:ascii="Times New Roman" w:hAnsi="Times New Roman" w:cs="Times New Roman"/>
          <w:sz w:val="24"/>
          <w:szCs w:val="24"/>
        </w:rPr>
        <w:t xml:space="preserve"> Review meetings with the Work Team and the Customer are held. Agreements are registered</w:t>
      </w:r>
      <w:r>
        <w:rPr>
          <w:rFonts w:ascii="Times New Roman" w:hAnsi="Times New Roman" w:cs="Times New Roman"/>
          <w:sz w:val="24"/>
          <w:szCs w:val="24"/>
        </w:rPr>
        <w:t xml:space="preserve"> </w:t>
      </w:r>
      <w:r w:rsidRPr="002F64EE">
        <w:rPr>
          <w:rFonts w:ascii="Times New Roman" w:hAnsi="Times New Roman" w:cs="Times New Roman"/>
          <w:sz w:val="24"/>
          <w:szCs w:val="24"/>
        </w:rPr>
        <w:t>and tracked.</w:t>
      </w:r>
    </w:p>
    <w:p w14:paraId="41F4F3A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D3538D8"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PM.O5</w:t>
      </w:r>
      <w:r w:rsidRPr="002F64EE">
        <w:rPr>
          <w:rFonts w:ascii="Times New Roman" w:hAnsi="Times New Roman" w:cs="Times New Roman"/>
          <w:sz w:val="24"/>
          <w:szCs w:val="24"/>
        </w:rPr>
        <w:t xml:space="preserve">. </w:t>
      </w:r>
      <w:r w:rsidRPr="002F64EE">
        <w:rPr>
          <w:rFonts w:ascii="Times New Roman" w:hAnsi="Times New Roman" w:cs="Times New Roman"/>
          <w:i/>
          <w:iCs/>
          <w:sz w:val="24"/>
          <w:szCs w:val="24"/>
        </w:rPr>
        <w:t xml:space="preserve">Risks </w:t>
      </w:r>
      <w:r w:rsidRPr="002F64EE">
        <w:rPr>
          <w:rFonts w:ascii="Times New Roman" w:hAnsi="Times New Roman" w:cs="Times New Roman"/>
          <w:sz w:val="24"/>
          <w:szCs w:val="24"/>
        </w:rPr>
        <w:t>are identified as they develop and during the conduct of the project.</w:t>
      </w:r>
    </w:p>
    <w:p w14:paraId="2DD2A01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04557D3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PM.O6.</w:t>
      </w:r>
      <w:r w:rsidRPr="002F64EE">
        <w:rPr>
          <w:rFonts w:ascii="Times New Roman" w:hAnsi="Times New Roman" w:cs="Times New Roman"/>
          <w:sz w:val="24"/>
          <w:szCs w:val="24"/>
        </w:rPr>
        <w:t xml:space="preserve"> A software </w:t>
      </w:r>
      <w:r w:rsidRPr="002F64EE">
        <w:rPr>
          <w:rFonts w:ascii="Times New Roman" w:hAnsi="Times New Roman" w:cs="Times New Roman"/>
          <w:i/>
          <w:iCs/>
          <w:sz w:val="24"/>
          <w:szCs w:val="24"/>
        </w:rPr>
        <w:t xml:space="preserve">Version Control Strategy </w:t>
      </w:r>
      <w:r w:rsidRPr="002F64EE">
        <w:rPr>
          <w:rFonts w:ascii="Times New Roman" w:hAnsi="Times New Roman" w:cs="Times New Roman"/>
          <w:sz w:val="24"/>
          <w:szCs w:val="24"/>
        </w:rPr>
        <w:t xml:space="preserve">is developed. Items of </w:t>
      </w:r>
      <w:r w:rsidRPr="002F64EE">
        <w:rPr>
          <w:rFonts w:ascii="Times New Roman" w:hAnsi="Times New Roman" w:cs="Times New Roman"/>
          <w:i/>
          <w:iCs/>
          <w:sz w:val="24"/>
          <w:szCs w:val="24"/>
        </w:rPr>
        <w:t xml:space="preserve">Software Configuration </w:t>
      </w:r>
      <w:r w:rsidRPr="002F64EE">
        <w:rPr>
          <w:rFonts w:ascii="Times New Roman" w:hAnsi="Times New Roman" w:cs="Times New Roman"/>
          <w:sz w:val="24"/>
          <w:szCs w:val="24"/>
        </w:rPr>
        <w:t>are</w:t>
      </w:r>
      <w:r>
        <w:rPr>
          <w:rFonts w:ascii="Times New Roman" w:hAnsi="Times New Roman" w:cs="Times New Roman"/>
          <w:sz w:val="24"/>
          <w:szCs w:val="24"/>
        </w:rPr>
        <w:t xml:space="preserve"> </w:t>
      </w:r>
      <w:r w:rsidRPr="002F64EE">
        <w:rPr>
          <w:rFonts w:ascii="Times New Roman" w:hAnsi="Times New Roman" w:cs="Times New Roman"/>
          <w:sz w:val="24"/>
          <w:szCs w:val="24"/>
        </w:rPr>
        <w:t>identified, defined and baselined. Modifications and releases of the items are controlled and made</w:t>
      </w:r>
      <w:r>
        <w:rPr>
          <w:rFonts w:ascii="Times New Roman" w:hAnsi="Times New Roman" w:cs="Times New Roman"/>
          <w:sz w:val="24"/>
          <w:szCs w:val="24"/>
        </w:rPr>
        <w:t xml:space="preserve"> </w:t>
      </w:r>
      <w:r w:rsidRPr="002F64EE">
        <w:rPr>
          <w:rFonts w:ascii="Times New Roman" w:hAnsi="Times New Roman" w:cs="Times New Roman"/>
          <w:sz w:val="24"/>
          <w:szCs w:val="24"/>
        </w:rPr>
        <w:t>available to the Customer and Work Team including the storage, handling and delivery of the items.</w:t>
      </w:r>
    </w:p>
    <w:p w14:paraId="5EB23492"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7597B3B5"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PM.O7.</w:t>
      </w:r>
      <w:r w:rsidRPr="002F64EE">
        <w:rPr>
          <w:rFonts w:ascii="Times New Roman" w:hAnsi="Times New Roman" w:cs="Times New Roman"/>
          <w:sz w:val="24"/>
          <w:szCs w:val="24"/>
        </w:rPr>
        <w:t xml:space="preserve"> Software Quality Assurance is performed to provide assurance that work products and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processes comply with the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and </w:t>
      </w:r>
      <w:r w:rsidRPr="002F64EE">
        <w:rPr>
          <w:rFonts w:ascii="Times New Roman" w:hAnsi="Times New Roman" w:cs="Times New Roman"/>
          <w:i/>
          <w:iCs/>
          <w:sz w:val="24"/>
          <w:szCs w:val="24"/>
        </w:rPr>
        <w:t>Requirements Specification</w:t>
      </w:r>
      <w:r w:rsidRPr="002F64EE">
        <w:rPr>
          <w:rFonts w:ascii="Times New Roman" w:hAnsi="Times New Roman" w:cs="Times New Roman"/>
          <w:sz w:val="24"/>
          <w:szCs w:val="24"/>
        </w:rPr>
        <w:t>.</w:t>
      </w:r>
    </w:p>
    <w:p w14:paraId="679A1136" w14:textId="28D3E448" w:rsidR="00BF11A5" w:rsidRDefault="00BF11A5" w:rsidP="00215D4D">
      <w:pPr>
        <w:rPr>
          <w:rFonts w:ascii="Times New Roman" w:hAnsi="Times New Roman" w:cs="Times New Roman"/>
        </w:rPr>
      </w:pPr>
    </w:p>
    <w:p w14:paraId="1C93374C" w14:textId="77777777" w:rsidR="00BF11A5" w:rsidRDefault="00BF11A5" w:rsidP="00351F36">
      <w:pPr>
        <w:jc w:val="both"/>
        <w:rPr>
          <w:rFonts w:ascii="Times New Roman" w:hAnsi="Times New Roman" w:cs="Times New Roman"/>
        </w:rPr>
      </w:pPr>
    </w:p>
    <w:p w14:paraId="469A0053"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PM Activities</w:t>
      </w:r>
    </w:p>
    <w:p w14:paraId="1D0B4161"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53D7D5D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The Project Management Process has the following activities:</w:t>
      </w:r>
    </w:p>
    <w:p w14:paraId="1A3299E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246163F" w14:textId="77777777" w:rsidR="003A1CD3" w:rsidRPr="002F64EE" w:rsidRDefault="003A1CD3" w:rsidP="003A1CD3">
      <w:pPr>
        <w:tabs>
          <w:tab w:val="left" w:pos="2520"/>
          <w:tab w:val="left" w:pos="2700"/>
        </w:tabs>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PM.1 Project Planning</w:t>
      </w:r>
    </w:p>
    <w:p w14:paraId="75D029A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PM.2 Project Plan Execution</w:t>
      </w:r>
    </w:p>
    <w:p w14:paraId="4DD9EEE9"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PM.3 Project Assessment and Control</w:t>
      </w:r>
    </w:p>
    <w:p w14:paraId="3CAF505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PM.4 Project Closure</w:t>
      </w:r>
    </w:p>
    <w:p w14:paraId="3289BB3B"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68E099A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0B747A7C"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0E8BAB76"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F3D7B20"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4A94961"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D70BE0B"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2937817E"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516F7BEA"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CF1A23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CE9DD06"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52D0E102"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254DB8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06BCC4F" w14:textId="77777777" w:rsidR="003A1CD3" w:rsidRPr="000001F7"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r w:rsidRPr="000001F7">
        <w:rPr>
          <w:rFonts w:ascii="Times New Roman" w:hAnsi="Times New Roman" w:cs="Times New Roman"/>
          <w:b/>
          <w:bCs/>
          <w:sz w:val="28"/>
        </w:rPr>
        <w:lastRenderedPageBreak/>
        <w:t>Software Implementation (SI) process</w:t>
      </w:r>
    </w:p>
    <w:p w14:paraId="56BD2557" w14:textId="77777777" w:rsidR="00BF11A5" w:rsidRDefault="00BF11A5" w:rsidP="00215D4D">
      <w:pPr>
        <w:rPr>
          <w:rFonts w:ascii="Times New Roman" w:hAnsi="Times New Roman" w:cs="Times New Roman"/>
        </w:rPr>
      </w:pPr>
    </w:p>
    <w:p w14:paraId="5180E36A"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purpose</w:t>
      </w:r>
    </w:p>
    <w:p w14:paraId="58A13FA2"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3D1319CC" w14:textId="347FD057" w:rsidR="003A1CD3" w:rsidRDefault="003A1CD3" w:rsidP="003A1CD3">
      <w:pPr>
        <w:autoSpaceDE w:val="0"/>
        <w:autoSpaceDN w:val="0"/>
        <w:adjustRightInd w:val="0"/>
        <w:spacing w:line="240" w:lineRule="auto"/>
        <w:ind w:left="2250"/>
        <w:jc w:val="both"/>
        <w:rPr>
          <w:rFonts w:ascii="Times New Roman" w:hAnsi="Times New Roman" w:cs="Times New Roman"/>
          <w:sz w:val="24"/>
          <w:szCs w:val="24"/>
        </w:rPr>
      </w:pPr>
      <w:r w:rsidRPr="002F64EE">
        <w:rPr>
          <w:rFonts w:ascii="Times New Roman" w:hAnsi="Times New Roman" w:cs="Times New Roman"/>
          <w:sz w:val="24"/>
          <w:szCs w:val="24"/>
        </w:rPr>
        <w:t xml:space="preserve">The purpose of the Software Implementation process is </w:t>
      </w:r>
      <w:r>
        <w:rPr>
          <w:rFonts w:ascii="Times New Roman" w:hAnsi="Times New Roman" w:cs="Times New Roman"/>
          <w:sz w:val="24"/>
          <w:szCs w:val="24"/>
        </w:rPr>
        <w:t xml:space="preserve">for </w:t>
      </w:r>
      <w:r w:rsidRPr="002F64EE">
        <w:rPr>
          <w:rFonts w:ascii="Times New Roman" w:hAnsi="Times New Roman" w:cs="Times New Roman"/>
          <w:sz w:val="24"/>
          <w:szCs w:val="24"/>
        </w:rPr>
        <w:t>the analysis,</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design, construction, integration and tests </w:t>
      </w:r>
      <w:r>
        <w:rPr>
          <w:rFonts w:ascii="Times New Roman" w:hAnsi="Times New Roman" w:cs="Times New Roman"/>
          <w:sz w:val="24"/>
          <w:szCs w:val="24"/>
        </w:rPr>
        <w:t xml:space="preserve">in </w:t>
      </w:r>
      <w:r w:rsidRPr="002F64EE">
        <w:rPr>
          <w:rFonts w:ascii="Times New Roman" w:hAnsi="Times New Roman" w:cs="Times New Roman"/>
          <w:sz w:val="24"/>
          <w:szCs w:val="24"/>
        </w:rPr>
        <w:t>the systematic</w:t>
      </w:r>
      <w:r>
        <w:rPr>
          <w:rFonts w:ascii="Times New Roman" w:hAnsi="Times New Roman" w:cs="Times New Roman"/>
          <w:sz w:val="24"/>
          <w:szCs w:val="24"/>
        </w:rPr>
        <w:t xml:space="preserve">ally and </w:t>
      </w:r>
      <w:r w:rsidRPr="002F64EE">
        <w:rPr>
          <w:rFonts w:ascii="Times New Roman" w:hAnsi="Times New Roman" w:cs="Times New Roman"/>
          <w:sz w:val="24"/>
          <w:szCs w:val="24"/>
        </w:rPr>
        <w:t>according</w:t>
      </w:r>
      <w:r>
        <w:rPr>
          <w:rFonts w:ascii="Times New Roman" w:hAnsi="Times New Roman" w:cs="Times New Roman"/>
          <w:sz w:val="24"/>
          <w:szCs w:val="24"/>
        </w:rPr>
        <w:t xml:space="preserve"> </w:t>
      </w:r>
      <w:r w:rsidRPr="002F64EE">
        <w:rPr>
          <w:rFonts w:ascii="Times New Roman" w:hAnsi="Times New Roman" w:cs="Times New Roman"/>
          <w:sz w:val="24"/>
          <w:szCs w:val="24"/>
        </w:rPr>
        <w:t>to the specified requirements.</w:t>
      </w:r>
    </w:p>
    <w:p w14:paraId="191E2D9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35C8A100"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0D168D3"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sz w:val="24"/>
          <w:szCs w:val="24"/>
        </w:rPr>
      </w:pPr>
    </w:p>
    <w:p w14:paraId="1CAF2598"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objectives</w:t>
      </w:r>
    </w:p>
    <w:p w14:paraId="064201E1"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2D4EB70F"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 xml:space="preserve">SI.O1. Tasks of the activities are performed through the accomplishment of the current </w:t>
      </w:r>
      <w:r w:rsidRPr="002F64EE">
        <w:rPr>
          <w:rFonts w:ascii="Times New Roman" w:hAnsi="Times New Roman" w:cs="Times New Roman"/>
          <w:i/>
          <w:iCs/>
          <w:sz w:val="24"/>
          <w:szCs w:val="24"/>
        </w:rPr>
        <w:t>Project Plan</w:t>
      </w:r>
      <w:r w:rsidRPr="002F64EE">
        <w:rPr>
          <w:rFonts w:ascii="Times New Roman" w:hAnsi="Times New Roman" w:cs="Times New Roman"/>
          <w:sz w:val="24"/>
          <w:szCs w:val="24"/>
        </w:rPr>
        <w:t>.</w:t>
      </w:r>
    </w:p>
    <w:p w14:paraId="3FD17545"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18CA218"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SI.O2. Software requirements are defined, analyzed for correctness and testability, approved by the</w:t>
      </w:r>
      <w:r>
        <w:rPr>
          <w:rFonts w:ascii="Times New Roman" w:hAnsi="Times New Roman" w:cs="Times New Roman"/>
          <w:sz w:val="24"/>
          <w:szCs w:val="24"/>
        </w:rPr>
        <w:t xml:space="preserve"> </w:t>
      </w:r>
      <w:r w:rsidRPr="002F64EE">
        <w:rPr>
          <w:rFonts w:ascii="Times New Roman" w:hAnsi="Times New Roman" w:cs="Times New Roman"/>
          <w:sz w:val="24"/>
          <w:szCs w:val="24"/>
        </w:rPr>
        <w:t>Customer, baselined and communicated.</w:t>
      </w:r>
    </w:p>
    <w:p w14:paraId="6B335E3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CB33D1A"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SI.O3. Software architectural and detailed design is developed and baselined. It describes the software</w:t>
      </w:r>
      <w:r>
        <w:rPr>
          <w:rFonts w:ascii="Times New Roman" w:hAnsi="Times New Roman" w:cs="Times New Roman"/>
          <w:sz w:val="24"/>
          <w:szCs w:val="24"/>
        </w:rPr>
        <w:t xml:space="preserve"> </w:t>
      </w:r>
      <w:r w:rsidRPr="002F64EE">
        <w:rPr>
          <w:rFonts w:ascii="Times New Roman" w:hAnsi="Times New Roman" w:cs="Times New Roman"/>
          <w:sz w:val="24"/>
          <w:szCs w:val="24"/>
        </w:rPr>
        <w:t>items and internal and external interfaces of them. Consistency and traceability to software</w:t>
      </w:r>
      <w:r>
        <w:rPr>
          <w:rFonts w:ascii="Times New Roman" w:hAnsi="Times New Roman" w:cs="Times New Roman"/>
          <w:sz w:val="24"/>
          <w:szCs w:val="24"/>
        </w:rPr>
        <w:t xml:space="preserve"> </w:t>
      </w:r>
      <w:r w:rsidRPr="002F64EE">
        <w:rPr>
          <w:rFonts w:ascii="Times New Roman" w:hAnsi="Times New Roman" w:cs="Times New Roman"/>
          <w:sz w:val="24"/>
          <w:szCs w:val="24"/>
        </w:rPr>
        <w:t>requirements are established.</w:t>
      </w:r>
    </w:p>
    <w:p w14:paraId="733BDA7F"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5A3A21FC"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SI.O4. Software components defined by the design are produced. Unit test are defined and performed</w:t>
      </w:r>
      <w:r>
        <w:rPr>
          <w:rFonts w:ascii="Times New Roman" w:hAnsi="Times New Roman" w:cs="Times New Roman"/>
          <w:sz w:val="24"/>
          <w:szCs w:val="24"/>
        </w:rPr>
        <w:t xml:space="preserve"> </w:t>
      </w:r>
      <w:r w:rsidRPr="002F64EE">
        <w:rPr>
          <w:rFonts w:ascii="Times New Roman" w:hAnsi="Times New Roman" w:cs="Times New Roman"/>
          <w:sz w:val="24"/>
          <w:szCs w:val="24"/>
        </w:rPr>
        <w:t>to verify the consistency with requirements and the design. Traceability to the requirements and</w:t>
      </w:r>
      <w:r>
        <w:rPr>
          <w:rFonts w:ascii="Times New Roman" w:hAnsi="Times New Roman" w:cs="Times New Roman"/>
          <w:sz w:val="24"/>
          <w:szCs w:val="24"/>
        </w:rPr>
        <w:t xml:space="preserve"> </w:t>
      </w:r>
      <w:r w:rsidRPr="002F64EE">
        <w:rPr>
          <w:rFonts w:ascii="Times New Roman" w:hAnsi="Times New Roman" w:cs="Times New Roman"/>
          <w:sz w:val="24"/>
          <w:szCs w:val="24"/>
        </w:rPr>
        <w:t>design are established.</w:t>
      </w:r>
    </w:p>
    <w:p w14:paraId="0336B776" w14:textId="77777777" w:rsidR="003A1CD3" w:rsidRDefault="003A1CD3" w:rsidP="003A1CD3">
      <w:pPr>
        <w:autoSpaceDE w:val="0"/>
        <w:autoSpaceDN w:val="0"/>
        <w:adjustRightInd w:val="0"/>
        <w:spacing w:line="240" w:lineRule="auto"/>
        <w:jc w:val="thaiDistribute"/>
        <w:rPr>
          <w:rFonts w:ascii="Times New Roman" w:hAnsi="Times New Roman" w:cs="Times New Roman"/>
          <w:sz w:val="24"/>
          <w:szCs w:val="24"/>
        </w:rPr>
      </w:pPr>
    </w:p>
    <w:p w14:paraId="6528E775"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D44592E"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2F64EE">
        <w:rPr>
          <w:rFonts w:ascii="Times New Roman" w:hAnsi="Times New Roman" w:cs="Times New Roman"/>
          <w:sz w:val="24"/>
          <w:szCs w:val="24"/>
        </w:rPr>
        <w:t xml:space="preserve">SI.O5. </w:t>
      </w:r>
      <w:r w:rsidRPr="002F64EE">
        <w:rPr>
          <w:rFonts w:ascii="Times New Roman" w:hAnsi="Times New Roman" w:cs="Times New Roman"/>
          <w:i/>
          <w:iCs/>
          <w:sz w:val="24"/>
          <w:szCs w:val="24"/>
        </w:rPr>
        <w:t xml:space="preserve">Software </w:t>
      </w:r>
      <w:r w:rsidRPr="002F64EE">
        <w:rPr>
          <w:rFonts w:ascii="Times New Roman" w:hAnsi="Times New Roman" w:cs="Times New Roman"/>
          <w:sz w:val="24"/>
          <w:szCs w:val="24"/>
        </w:rPr>
        <w:t xml:space="preserve">is produced performing integration of software components and verified using </w:t>
      </w:r>
      <w:r w:rsidRPr="002F64EE">
        <w:rPr>
          <w:rFonts w:ascii="Times New Roman" w:hAnsi="Times New Roman" w:cs="Times New Roman"/>
          <w:i/>
          <w:iCs/>
          <w:sz w:val="24"/>
          <w:szCs w:val="24"/>
        </w:rPr>
        <w:t>Test</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Cases and Test Procedures</w:t>
      </w:r>
      <w:r w:rsidRPr="002F64EE">
        <w:rPr>
          <w:rFonts w:ascii="Times New Roman" w:hAnsi="Times New Roman" w:cs="Times New Roman"/>
          <w:sz w:val="24"/>
          <w:szCs w:val="24"/>
        </w:rPr>
        <w:t xml:space="preserve">. Results are recorded at the </w:t>
      </w:r>
      <w:r w:rsidRPr="002F64EE">
        <w:rPr>
          <w:rFonts w:ascii="Times New Roman" w:hAnsi="Times New Roman" w:cs="Times New Roman"/>
          <w:i/>
          <w:iCs/>
          <w:sz w:val="24"/>
          <w:szCs w:val="24"/>
        </w:rPr>
        <w:t>Test Report</w:t>
      </w:r>
      <w:r w:rsidRPr="002F64EE">
        <w:rPr>
          <w:rFonts w:ascii="Times New Roman" w:hAnsi="Times New Roman" w:cs="Times New Roman"/>
          <w:sz w:val="24"/>
          <w:szCs w:val="24"/>
        </w:rPr>
        <w:t>. Defects are corrected and</w:t>
      </w:r>
      <w:r>
        <w:rPr>
          <w:rFonts w:ascii="Times New Roman" w:hAnsi="Times New Roman" w:cs="Times New Roman"/>
          <w:i/>
          <w:iCs/>
          <w:sz w:val="24"/>
          <w:szCs w:val="24"/>
        </w:rPr>
        <w:t xml:space="preserve"> </w:t>
      </w:r>
      <w:r w:rsidRPr="002F64EE">
        <w:rPr>
          <w:rFonts w:ascii="Times New Roman" w:hAnsi="Times New Roman" w:cs="Times New Roman"/>
          <w:sz w:val="24"/>
          <w:szCs w:val="24"/>
        </w:rPr>
        <w:t xml:space="preserve">consistency and traceability to </w:t>
      </w:r>
      <w:r w:rsidRPr="002F64EE">
        <w:rPr>
          <w:rFonts w:ascii="Times New Roman" w:hAnsi="Times New Roman" w:cs="Times New Roman"/>
          <w:i/>
          <w:iCs/>
          <w:sz w:val="24"/>
          <w:szCs w:val="24"/>
        </w:rPr>
        <w:t xml:space="preserve">Software Design </w:t>
      </w:r>
      <w:r w:rsidRPr="002F64EE">
        <w:rPr>
          <w:rFonts w:ascii="Times New Roman" w:hAnsi="Times New Roman" w:cs="Times New Roman"/>
          <w:sz w:val="24"/>
          <w:szCs w:val="24"/>
        </w:rPr>
        <w:t>are established.</w:t>
      </w:r>
    </w:p>
    <w:p w14:paraId="721E3D35" w14:textId="77777777" w:rsidR="003A1CD3" w:rsidRPr="00614CDA"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p>
    <w:p w14:paraId="0D1F121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 xml:space="preserve">SI.O6. A </w:t>
      </w:r>
      <w:r w:rsidRPr="002F64EE">
        <w:rPr>
          <w:rFonts w:ascii="Times New Roman" w:hAnsi="Times New Roman" w:cs="Times New Roman"/>
          <w:i/>
          <w:iCs/>
          <w:sz w:val="24"/>
          <w:szCs w:val="24"/>
        </w:rPr>
        <w:t>Software Configuration</w:t>
      </w:r>
      <w:r w:rsidRPr="002F64EE">
        <w:rPr>
          <w:rFonts w:ascii="Times New Roman" w:hAnsi="Times New Roman" w:cs="Times New Roman"/>
          <w:sz w:val="24"/>
          <w:szCs w:val="24"/>
        </w:rPr>
        <w:t xml:space="preserve">, that meets the </w:t>
      </w:r>
      <w:r w:rsidRPr="002F64EE">
        <w:rPr>
          <w:rFonts w:ascii="Times New Roman" w:hAnsi="Times New Roman" w:cs="Times New Roman"/>
          <w:i/>
          <w:iCs/>
          <w:sz w:val="24"/>
          <w:szCs w:val="24"/>
        </w:rPr>
        <w:t xml:space="preserve">Requirements Specification </w:t>
      </w:r>
      <w:r w:rsidRPr="002F64EE">
        <w:rPr>
          <w:rFonts w:ascii="Times New Roman" w:hAnsi="Times New Roman" w:cs="Times New Roman"/>
          <w:sz w:val="24"/>
          <w:szCs w:val="24"/>
        </w:rPr>
        <w:t>as agreed to with the</w:t>
      </w:r>
      <w:r>
        <w:rPr>
          <w:rFonts w:ascii="Times New Roman" w:hAnsi="Times New Roman" w:cs="Times New Roman"/>
          <w:sz w:val="24"/>
          <w:szCs w:val="24"/>
        </w:rPr>
        <w:t xml:space="preserve"> </w:t>
      </w:r>
      <w:r w:rsidRPr="002F64EE">
        <w:rPr>
          <w:rFonts w:ascii="Times New Roman" w:hAnsi="Times New Roman" w:cs="Times New Roman"/>
          <w:sz w:val="24"/>
          <w:szCs w:val="24"/>
        </w:rPr>
        <w:t>Customer, which includes user, operation and maintenance documentations is integrated, baselined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and stored at the </w:t>
      </w:r>
      <w:r w:rsidRPr="002F64EE">
        <w:rPr>
          <w:rFonts w:ascii="Times New Roman" w:hAnsi="Times New Roman" w:cs="Times New Roman"/>
          <w:i/>
          <w:iCs/>
          <w:sz w:val="24"/>
          <w:szCs w:val="24"/>
        </w:rPr>
        <w:t>Project Repository</w:t>
      </w:r>
      <w:r w:rsidRPr="002F64EE">
        <w:rPr>
          <w:rFonts w:ascii="Times New Roman" w:hAnsi="Times New Roman" w:cs="Times New Roman"/>
          <w:sz w:val="24"/>
          <w:szCs w:val="24"/>
        </w:rPr>
        <w:t xml:space="preserve">. Needs for changes to the </w:t>
      </w:r>
      <w:r w:rsidRPr="002F64EE">
        <w:rPr>
          <w:rFonts w:ascii="Times New Roman" w:hAnsi="Times New Roman" w:cs="Times New Roman"/>
          <w:i/>
          <w:iCs/>
          <w:sz w:val="24"/>
          <w:szCs w:val="24"/>
        </w:rPr>
        <w:t xml:space="preserve">Software Configuration </w:t>
      </w:r>
      <w:r w:rsidRPr="002F64EE">
        <w:rPr>
          <w:rFonts w:ascii="Times New Roman" w:hAnsi="Times New Roman" w:cs="Times New Roman"/>
          <w:sz w:val="24"/>
          <w:szCs w:val="24"/>
        </w:rPr>
        <w:t>are detected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and related </w:t>
      </w:r>
      <w:r w:rsidRPr="002F64EE">
        <w:rPr>
          <w:rFonts w:ascii="Times New Roman" w:hAnsi="Times New Roman" w:cs="Times New Roman"/>
          <w:i/>
          <w:iCs/>
          <w:sz w:val="24"/>
          <w:szCs w:val="24"/>
        </w:rPr>
        <w:t xml:space="preserve">Change Requests </w:t>
      </w:r>
      <w:r w:rsidRPr="002F64EE">
        <w:rPr>
          <w:rFonts w:ascii="Times New Roman" w:hAnsi="Times New Roman" w:cs="Times New Roman"/>
          <w:sz w:val="24"/>
          <w:szCs w:val="24"/>
        </w:rPr>
        <w:t>are initiated.</w:t>
      </w:r>
    </w:p>
    <w:p w14:paraId="7C04DABB"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1483FDA"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SI.O7. Verification and Validation tasks of all required work products are performed using the</w:t>
      </w:r>
      <w:r>
        <w:rPr>
          <w:rFonts w:ascii="Times New Roman" w:hAnsi="Times New Roman" w:cs="Times New Roman"/>
          <w:sz w:val="24"/>
          <w:szCs w:val="24"/>
        </w:rPr>
        <w:t xml:space="preserve"> </w:t>
      </w:r>
      <w:r w:rsidRPr="002F64EE">
        <w:rPr>
          <w:rFonts w:ascii="Times New Roman" w:hAnsi="Times New Roman" w:cs="Times New Roman"/>
          <w:sz w:val="24"/>
          <w:szCs w:val="24"/>
        </w:rPr>
        <w:t>defined criteria to achieve consistency among output and input products in each activity. Defects are</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identified, and corrected; records are stored in the </w:t>
      </w:r>
      <w:r w:rsidRPr="002F64EE">
        <w:rPr>
          <w:rFonts w:ascii="Times New Roman" w:hAnsi="Times New Roman" w:cs="Times New Roman"/>
          <w:i/>
          <w:iCs/>
          <w:sz w:val="24"/>
          <w:szCs w:val="24"/>
        </w:rPr>
        <w:t>Verification/Validation Results</w:t>
      </w:r>
      <w:r w:rsidRPr="002F64EE">
        <w:rPr>
          <w:rFonts w:ascii="Times New Roman" w:hAnsi="Times New Roman" w:cs="Times New Roman"/>
          <w:sz w:val="24"/>
          <w:szCs w:val="24"/>
        </w:rPr>
        <w:t>.</w:t>
      </w:r>
    </w:p>
    <w:p w14:paraId="2BC67B38"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7871D1D5"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activities</w:t>
      </w:r>
    </w:p>
    <w:p w14:paraId="418BC4F3"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2A0F7FC3"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The Software Implementation Process has the following activities:</w:t>
      </w:r>
    </w:p>
    <w:p w14:paraId="2FA51B6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C183346"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SI.1 Software Implementation Initiation</w:t>
      </w:r>
    </w:p>
    <w:p w14:paraId="7773F8D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SI.2 Software Requirements Analysis</w:t>
      </w:r>
    </w:p>
    <w:p w14:paraId="371F40FA"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SI.3 Software Architectural and Detailed Design</w:t>
      </w:r>
    </w:p>
    <w:p w14:paraId="450C990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SI.4 Software Construction</w:t>
      </w:r>
    </w:p>
    <w:p w14:paraId="0F586696"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SI.5 Software Integration and Tests</w:t>
      </w:r>
    </w:p>
    <w:p w14:paraId="4D643A52" w14:textId="77777777" w:rsidR="003A1CD3" w:rsidRDefault="003A1CD3" w:rsidP="003A1CD3">
      <w:pPr>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SI.6 Product Delivery</w:t>
      </w:r>
    </w:p>
    <w:p w14:paraId="314E666E" w14:textId="77777777" w:rsidR="00BF11A5" w:rsidRDefault="00BF11A5" w:rsidP="00215D4D">
      <w:pPr>
        <w:rPr>
          <w:rFonts w:ascii="Times New Roman" w:hAnsi="Times New Roman" w:cs="Times New Roman"/>
        </w:rPr>
      </w:pPr>
    </w:p>
    <w:p w14:paraId="27BC4C0D" w14:textId="77777777" w:rsidR="00BF11A5" w:rsidRDefault="00BF11A5" w:rsidP="00215D4D">
      <w:pPr>
        <w:rPr>
          <w:rFonts w:ascii="Times New Roman" w:hAnsi="Times New Roman" w:cs="Times New Roman"/>
        </w:rPr>
      </w:pPr>
    </w:p>
    <w:p w14:paraId="7DBE4A23" w14:textId="77777777" w:rsidR="00BF11A5" w:rsidRDefault="00BF11A5" w:rsidP="00215D4D">
      <w:pPr>
        <w:rPr>
          <w:rFonts w:ascii="Times New Roman" w:hAnsi="Times New Roman" w:cs="Times New Roman"/>
        </w:rPr>
      </w:pPr>
    </w:p>
    <w:p w14:paraId="082F227F" w14:textId="77777777" w:rsidR="00BF11A5" w:rsidRDefault="00BF11A5" w:rsidP="00215D4D">
      <w:pPr>
        <w:rPr>
          <w:rFonts w:ascii="Times New Roman" w:hAnsi="Times New Roman" w:cs="Times New Roman"/>
        </w:rPr>
      </w:pPr>
    </w:p>
    <w:p w14:paraId="014EF38A" w14:textId="77777777" w:rsidR="003A1CD3" w:rsidRDefault="003A1CD3" w:rsidP="00215D4D"/>
    <w:p w14:paraId="4CE19BFC" w14:textId="77777777" w:rsidR="003A1CD3" w:rsidRDefault="003A1CD3" w:rsidP="00215D4D"/>
    <w:p w14:paraId="0629E024" w14:textId="77777777" w:rsidR="003A1CD3" w:rsidRDefault="003A1CD3" w:rsidP="00215D4D"/>
    <w:p w14:paraId="0F887449" w14:textId="77777777" w:rsidR="003A1CD3" w:rsidRDefault="003A1CD3" w:rsidP="00215D4D"/>
    <w:p w14:paraId="00E1D8A2" w14:textId="77777777" w:rsidR="003A1CD3" w:rsidRDefault="003A1CD3" w:rsidP="00215D4D"/>
    <w:p w14:paraId="73407698" w14:textId="77777777" w:rsidR="003A1CD3" w:rsidRDefault="003A1CD3" w:rsidP="00215D4D"/>
    <w:p w14:paraId="0B12AAD2" w14:textId="77777777" w:rsidR="003A1CD3" w:rsidRDefault="003A1CD3" w:rsidP="00215D4D"/>
    <w:p w14:paraId="662FF435" w14:textId="77777777" w:rsidR="003A1CD3" w:rsidRDefault="003A1CD3" w:rsidP="00215D4D"/>
    <w:p w14:paraId="58B87EC0" w14:textId="77777777" w:rsidR="003A1CD3" w:rsidRDefault="003A1CD3" w:rsidP="00215D4D"/>
    <w:p w14:paraId="38E3825D" w14:textId="77777777" w:rsidR="003A1CD3" w:rsidRDefault="003A1CD3" w:rsidP="00215D4D"/>
    <w:p w14:paraId="0B0CF1DF" w14:textId="77777777" w:rsidR="003A1CD3" w:rsidRDefault="003A1CD3" w:rsidP="00215D4D"/>
    <w:p w14:paraId="0AA7A173" w14:textId="77777777" w:rsidR="003A1CD3" w:rsidRDefault="003A1CD3" w:rsidP="00215D4D"/>
    <w:p w14:paraId="5BE97D69" w14:textId="77777777" w:rsidR="003A1CD3" w:rsidRDefault="003A1CD3" w:rsidP="00215D4D"/>
    <w:p w14:paraId="277D0DAC" w14:textId="77777777" w:rsidR="003A1CD3" w:rsidRDefault="003A1CD3" w:rsidP="00215D4D"/>
    <w:p w14:paraId="038241E0" w14:textId="77777777" w:rsidR="003A1CD3" w:rsidRDefault="003A1CD3" w:rsidP="00215D4D"/>
    <w:p w14:paraId="3725DF4E" w14:textId="77777777" w:rsidR="003A1CD3" w:rsidRDefault="003A1CD3" w:rsidP="00215D4D"/>
    <w:p w14:paraId="42F47E44" w14:textId="77777777" w:rsidR="003A1CD3" w:rsidRDefault="003A1CD3" w:rsidP="00215D4D"/>
    <w:p w14:paraId="389CC2C2" w14:textId="77777777" w:rsidR="003A1CD3" w:rsidRDefault="003A1CD3" w:rsidP="00215D4D"/>
    <w:p w14:paraId="70E84DF6" w14:textId="77777777" w:rsidR="003A1CD3" w:rsidRDefault="003A1CD3" w:rsidP="00215D4D"/>
    <w:p w14:paraId="1B03CD22" w14:textId="77777777" w:rsidR="003A1CD3" w:rsidRDefault="003A1CD3" w:rsidP="00215D4D"/>
    <w:p w14:paraId="7BE14114" w14:textId="1FCFB602" w:rsidR="003A1CD3" w:rsidRDefault="003A1CD3" w:rsidP="003A1CD3">
      <w:pPr>
        <w:pStyle w:val="Heading1"/>
        <w:rPr>
          <w:rFonts w:ascii="Times New Roman" w:hAnsi="Times New Roman" w:cs="Times New Roman"/>
          <w:sz w:val="36"/>
          <w:szCs w:val="36"/>
        </w:rPr>
      </w:pPr>
      <w:bookmarkStart w:id="29" w:name="_Toc242001003"/>
      <w:bookmarkStart w:id="30" w:name="_Toc425785278"/>
      <w:r>
        <w:rPr>
          <w:rFonts w:ascii="Times New Roman" w:hAnsi="Times New Roman" w:cs="Times New Roman"/>
          <w:sz w:val="36"/>
          <w:szCs w:val="36"/>
        </w:rPr>
        <w:lastRenderedPageBreak/>
        <w:t>5.</w:t>
      </w:r>
      <w:r w:rsidRPr="008F4390">
        <w:rPr>
          <w:rFonts w:ascii="Times New Roman" w:hAnsi="Times New Roman" w:cs="Times New Roman"/>
          <w:sz w:val="36"/>
          <w:szCs w:val="36"/>
        </w:rPr>
        <w:t xml:space="preserve"> Estimated Duration of Tasks</w:t>
      </w:r>
      <w:bookmarkEnd w:id="29"/>
      <w:bookmarkEnd w:id="30"/>
    </w:p>
    <w:p w14:paraId="7F04BB53" w14:textId="7E863ABF" w:rsidR="003A1CD3" w:rsidRDefault="003A1CD3" w:rsidP="003A1CD3">
      <w:r>
        <w:rPr>
          <w:b/>
          <w:noProof/>
          <w:sz w:val="36"/>
        </w:rPr>
        <w:drawing>
          <wp:anchor distT="0" distB="0" distL="114300" distR="114300" simplePos="0" relativeHeight="251638784" behindDoc="0" locked="0" layoutInCell="1" allowOverlap="1" wp14:anchorId="63A74C56" wp14:editId="0E1FCE87">
            <wp:simplePos x="0" y="0"/>
            <wp:positionH relativeFrom="column">
              <wp:posOffset>819150</wp:posOffset>
            </wp:positionH>
            <wp:positionV relativeFrom="paragraph">
              <wp:posOffset>16511</wp:posOffset>
            </wp:positionV>
            <wp:extent cx="4133850" cy="6953250"/>
            <wp:effectExtent l="0" t="0" r="0" b="0"/>
            <wp:wrapNone/>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al.png"/>
                    <pic:cNvPicPr/>
                  </pic:nvPicPr>
                  <pic:blipFill>
                    <a:blip r:embed="rId9">
                      <a:extLst>
                        <a:ext uri="{28A0092B-C50C-407E-A947-70E740481C1C}">
                          <a14:useLocalDpi xmlns:a14="http://schemas.microsoft.com/office/drawing/2010/main" val="0"/>
                        </a:ext>
                      </a:extLst>
                    </a:blip>
                    <a:stretch>
                      <a:fillRect/>
                    </a:stretch>
                  </pic:blipFill>
                  <pic:spPr>
                    <a:xfrm>
                      <a:off x="0" y="0"/>
                      <a:ext cx="4133850" cy="6953250"/>
                    </a:xfrm>
                    <a:prstGeom prst="rect">
                      <a:avLst/>
                    </a:prstGeom>
                  </pic:spPr>
                </pic:pic>
              </a:graphicData>
            </a:graphic>
            <wp14:sizeRelV relativeFrom="margin">
              <wp14:pctHeight>0</wp14:pctHeight>
            </wp14:sizeRelV>
          </wp:anchor>
        </w:drawing>
      </w:r>
    </w:p>
    <w:p w14:paraId="73934BF2" w14:textId="1F91D606" w:rsidR="003A1CD3" w:rsidRPr="003A1CD3" w:rsidRDefault="003A1CD3" w:rsidP="003A1CD3"/>
    <w:p w14:paraId="3FD0D3D2" w14:textId="77777777" w:rsidR="003A1CD3" w:rsidRDefault="003A1CD3" w:rsidP="00215D4D"/>
    <w:p w14:paraId="495AEEDD" w14:textId="77777777" w:rsidR="003A1CD3" w:rsidRDefault="003A1CD3" w:rsidP="00215D4D"/>
    <w:p w14:paraId="408A6A61" w14:textId="77777777" w:rsidR="003A1CD3" w:rsidRDefault="003A1CD3" w:rsidP="00215D4D"/>
    <w:p w14:paraId="191FD9C4" w14:textId="77777777" w:rsidR="003A1CD3" w:rsidRDefault="003A1CD3" w:rsidP="00215D4D"/>
    <w:p w14:paraId="75F1F576" w14:textId="77777777" w:rsidR="003A1CD3" w:rsidRDefault="003A1CD3" w:rsidP="00215D4D"/>
    <w:p w14:paraId="5E62B816" w14:textId="77777777" w:rsidR="003A1CD3" w:rsidRDefault="003A1CD3" w:rsidP="00215D4D"/>
    <w:p w14:paraId="0C3D0687" w14:textId="77777777" w:rsidR="003A1CD3" w:rsidRDefault="003A1CD3" w:rsidP="00215D4D"/>
    <w:p w14:paraId="1C30170D" w14:textId="77777777" w:rsidR="003A1CD3" w:rsidRDefault="003A1CD3" w:rsidP="00215D4D"/>
    <w:p w14:paraId="7BF1156D" w14:textId="77777777" w:rsidR="003A1CD3" w:rsidRDefault="003A1CD3" w:rsidP="00215D4D"/>
    <w:p w14:paraId="6ACFF047" w14:textId="77777777" w:rsidR="003A1CD3" w:rsidRDefault="003A1CD3" w:rsidP="00215D4D"/>
    <w:p w14:paraId="4641D365" w14:textId="64CC06B3" w:rsidR="003A1CD3" w:rsidRDefault="003A1CD3" w:rsidP="00215D4D">
      <w:r>
        <w:rPr>
          <w:noProof/>
        </w:rPr>
        <mc:AlternateContent>
          <mc:Choice Requires="wps">
            <w:drawing>
              <wp:anchor distT="0" distB="0" distL="114300" distR="114300" simplePos="0" relativeHeight="251639808" behindDoc="0" locked="0" layoutInCell="1" allowOverlap="1" wp14:anchorId="2E2D2C08" wp14:editId="7542D7B3">
                <wp:simplePos x="0" y="0"/>
                <wp:positionH relativeFrom="column">
                  <wp:posOffset>5181600</wp:posOffset>
                </wp:positionH>
                <wp:positionV relativeFrom="paragraph">
                  <wp:posOffset>66675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590FF59D" w14:textId="177C1540" w:rsidR="000C043E" w:rsidRPr="003A1CD3" w:rsidRDefault="000C043E" w:rsidP="003A1CD3">
                            <w:pPr>
                              <w:rPr>
                                <w:rFonts w:ascii="Times New Roman" w:hAnsi="Times New Roman" w:cs="Times New Roman"/>
                                <w:b/>
                                <w:bCs/>
                                <w:sz w:val="24"/>
                                <w:szCs w:val="24"/>
                              </w:rPr>
                            </w:pPr>
                            <w:r w:rsidRPr="003A1CD3">
                              <w:rPr>
                                <w:rFonts w:ascii="Times New Roman" w:hAnsi="Times New Roman" w:cs="Times New Roman"/>
                                <w:b/>
                                <w:bCs/>
                                <w:sz w:val="24"/>
                                <w:szCs w:val="24"/>
                              </w:rPr>
                              <w:t>F</w:t>
                            </w:r>
                            <w:r>
                              <w:rPr>
                                <w:rFonts w:ascii="Times New Roman" w:hAnsi="Times New Roman" w:cs="Times New Roman"/>
                                <w:b/>
                                <w:bCs/>
                                <w:sz w:val="24"/>
                                <w:szCs w:val="24"/>
                              </w:rPr>
                              <w:t>igure 2</w:t>
                            </w:r>
                            <w:r w:rsidRPr="003A1CD3">
                              <w:rPr>
                                <w:rFonts w:ascii="Times New Roman" w:hAnsi="Times New Roman" w:cs="Times New Roman"/>
                                <w:b/>
                                <w:bCs/>
                                <w:sz w:val="24"/>
                                <w:szCs w:val="24"/>
                              </w:rPr>
                              <w:t>: Proposal Progress</w:t>
                            </w:r>
                          </w:p>
                          <w:p w14:paraId="55996CEB" w14:textId="07C2D91E" w:rsidR="000C043E" w:rsidRPr="003A1CD3" w:rsidRDefault="000C043E"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2D2C08" id="Text Box 1" o:spid="_x0000_s1027" type="#_x0000_t202" style="position:absolute;margin-left:408pt;margin-top:5.25pt;width:2in;height:2in;rotation:-90;z-index:251639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" filled="f" stroked="f">
                <v:textbox style="mso-fit-shape-to-text:t">
                  <w:txbxContent>
                    <w:p w14:paraId="590FF59D" w14:textId="177C1540" w:rsidR="000C043E" w:rsidRPr="003A1CD3" w:rsidRDefault="000C043E" w:rsidP="003A1CD3">
                      <w:pPr>
                        <w:rPr>
                          <w:rFonts w:ascii="Times New Roman" w:hAnsi="Times New Roman" w:cs="Times New Roman"/>
                          <w:b/>
                          <w:bCs/>
                          <w:sz w:val="24"/>
                          <w:szCs w:val="24"/>
                        </w:rPr>
                      </w:pPr>
                      <w:r w:rsidRPr="003A1CD3">
                        <w:rPr>
                          <w:rFonts w:ascii="Times New Roman" w:hAnsi="Times New Roman" w:cs="Times New Roman"/>
                          <w:b/>
                          <w:bCs/>
                          <w:sz w:val="24"/>
                          <w:szCs w:val="24"/>
                        </w:rPr>
                        <w:t>F</w:t>
                      </w:r>
                      <w:r>
                        <w:rPr>
                          <w:rFonts w:ascii="Times New Roman" w:hAnsi="Times New Roman" w:cs="Times New Roman"/>
                          <w:b/>
                          <w:bCs/>
                          <w:sz w:val="24"/>
                          <w:szCs w:val="24"/>
                        </w:rPr>
                        <w:t>igure 2</w:t>
                      </w:r>
                      <w:r w:rsidRPr="003A1CD3">
                        <w:rPr>
                          <w:rFonts w:ascii="Times New Roman" w:hAnsi="Times New Roman" w:cs="Times New Roman"/>
                          <w:b/>
                          <w:bCs/>
                          <w:sz w:val="24"/>
                          <w:szCs w:val="24"/>
                        </w:rPr>
                        <w:t>: Proposal Progress</w:t>
                      </w:r>
                    </w:p>
                    <w:p w14:paraId="55996CEB" w14:textId="07C2D91E" w:rsidR="000C043E" w:rsidRPr="003A1CD3" w:rsidRDefault="000C043E"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657B06B" w14:textId="77777777" w:rsidR="003A1CD3" w:rsidRDefault="003A1CD3" w:rsidP="00215D4D"/>
    <w:p w14:paraId="4D17D3D5" w14:textId="3D0E331F" w:rsidR="003A1CD3" w:rsidRDefault="003A1CD3" w:rsidP="00215D4D"/>
    <w:p w14:paraId="26267FDA" w14:textId="77777777" w:rsidR="003A1CD3" w:rsidRDefault="003A1CD3" w:rsidP="00215D4D"/>
    <w:p w14:paraId="2E039022" w14:textId="3AAA14B5" w:rsidR="003A1CD3" w:rsidRDefault="003A1CD3" w:rsidP="00215D4D"/>
    <w:p w14:paraId="1EC7AFA8" w14:textId="77777777" w:rsidR="003A1CD3" w:rsidRDefault="003A1CD3" w:rsidP="00215D4D"/>
    <w:p w14:paraId="6DAA8856" w14:textId="77777777" w:rsidR="003A1CD3" w:rsidRDefault="003A1CD3" w:rsidP="00215D4D"/>
    <w:p w14:paraId="423D2FF2" w14:textId="77777777" w:rsidR="003A1CD3" w:rsidRDefault="003A1CD3" w:rsidP="00215D4D"/>
    <w:p w14:paraId="4065358C" w14:textId="77777777" w:rsidR="003A1CD3" w:rsidRDefault="003A1CD3" w:rsidP="00215D4D"/>
    <w:p w14:paraId="05C42583" w14:textId="77777777" w:rsidR="003A1CD3" w:rsidRDefault="003A1CD3" w:rsidP="00215D4D"/>
    <w:p w14:paraId="50DFCA69" w14:textId="77777777" w:rsidR="003A1CD3" w:rsidRDefault="003A1CD3" w:rsidP="00215D4D"/>
    <w:p w14:paraId="34650459" w14:textId="77777777" w:rsidR="003A1CD3" w:rsidRDefault="003A1CD3" w:rsidP="00215D4D"/>
    <w:p w14:paraId="22649AE2" w14:textId="77777777" w:rsidR="003A1CD3" w:rsidRDefault="003A1CD3" w:rsidP="00215D4D"/>
    <w:p w14:paraId="08968DB2" w14:textId="77777777" w:rsidR="003A1CD3" w:rsidRDefault="003A1CD3" w:rsidP="00215D4D"/>
    <w:p w14:paraId="12C6A4FB" w14:textId="77777777" w:rsidR="003A1CD3" w:rsidRDefault="003A1CD3" w:rsidP="00215D4D"/>
    <w:p w14:paraId="69B3F750" w14:textId="77777777" w:rsidR="003A1CD3" w:rsidRDefault="003A1CD3" w:rsidP="00215D4D"/>
    <w:p w14:paraId="3823B8DD" w14:textId="77777777" w:rsidR="003A1CD3" w:rsidRDefault="003A1CD3" w:rsidP="00215D4D"/>
    <w:p w14:paraId="4D77D957" w14:textId="77777777" w:rsidR="003A1CD3" w:rsidRDefault="003A1CD3" w:rsidP="00215D4D"/>
    <w:p w14:paraId="09D9BD65" w14:textId="77777777" w:rsidR="003A1CD3" w:rsidRDefault="003A1CD3" w:rsidP="00215D4D"/>
    <w:p w14:paraId="0143768E" w14:textId="77777777" w:rsidR="003A1CD3" w:rsidRDefault="003A1CD3" w:rsidP="00215D4D"/>
    <w:p w14:paraId="1427D52B" w14:textId="77777777" w:rsidR="003A1CD3" w:rsidRDefault="003A1CD3" w:rsidP="00215D4D"/>
    <w:p w14:paraId="57299336" w14:textId="77777777" w:rsidR="003A1CD3" w:rsidRDefault="003A1CD3" w:rsidP="00215D4D"/>
    <w:p w14:paraId="7101539F" w14:textId="77777777" w:rsidR="003A1CD3" w:rsidRDefault="003A1CD3" w:rsidP="00215D4D"/>
    <w:p w14:paraId="5AF1EA8E" w14:textId="77777777" w:rsidR="003A1CD3" w:rsidRDefault="003A1CD3" w:rsidP="00215D4D"/>
    <w:p w14:paraId="0DC023BA" w14:textId="77777777" w:rsidR="003A1CD3" w:rsidRDefault="003A1CD3" w:rsidP="00215D4D"/>
    <w:p w14:paraId="1F275DC1" w14:textId="62B364C7" w:rsidR="003A1CD3" w:rsidRDefault="003A1CD3" w:rsidP="00215D4D">
      <w:r>
        <w:rPr>
          <w:b/>
          <w:noProof/>
          <w:sz w:val="36"/>
        </w:rPr>
        <w:lastRenderedPageBreak/>
        <w:drawing>
          <wp:anchor distT="0" distB="0" distL="114300" distR="114300" simplePos="0" relativeHeight="251640832" behindDoc="0" locked="0" layoutInCell="1" allowOverlap="1" wp14:anchorId="47691628" wp14:editId="2059D2E2">
            <wp:simplePos x="0" y="0"/>
            <wp:positionH relativeFrom="column">
              <wp:posOffset>809625</wp:posOffset>
            </wp:positionH>
            <wp:positionV relativeFrom="paragraph">
              <wp:posOffset>-81280</wp:posOffset>
            </wp:positionV>
            <wp:extent cx="4150980" cy="7324725"/>
            <wp:effectExtent l="0" t="0" r="2540" b="0"/>
            <wp:wrapNone/>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1.png"/>
                    <pic:cNvPicPr/>
                  </pic:nvPicPr>
                  <pic:blipFill>
                    <a:blip r:embed="rId10">
                      <a:extLst>
                        <a:ext uri="{28A0092B-C50C-407E-A947-70E740481C1C}">
                          <a14:useLocalDpi xmlns:a14="http://schemas.microsoft.com/office/drawing/2010/main" val="0"/>
                        </a:ext>
                      </a:extLst>
                    </a:blip>
                    <a:stretch>
                      <a:fillRect/>
                    </a:stretch>
                  </pic:blipFill>
                  <pic:spPr>
                    <a:xfrm>
                      <a:off x="0" y="0"/>
                      <a:ext cx="4150980" cy="7324725"/>
                    </a:xfrm>
                    <a:prstGeom prst="rect">
                      <a:avLst/>
                    </a:prstGeom>
                  </pic:spPr>
                </pic:pic>
              </a:graphicData>
            </a:graphic>
          </wp:anchor>
        </w:drawing>
      </w:r>
    </w:p>
    <w:p w14:paraId="44447E05" w14:textId="77777777" w:rsidR="003A1CD3" w:rsidRDefault="003A1CD3" w:rsidP="00215D4D"/>
    <w:p w14:paraId="12A3558B" w14:textId="36CC9D18" w:rsidR="003A1CD3" w:rsidRDefault="003A1CD3" w:rsidP="00215D4D"/>
    <w:p w14:paraId="1F15732A" w14:textId="77777777" w:rsidR="003A1CD3" w:rsidRDefault="003A1CD3" w:rsidP="00215D4D"/>
    <w:p w14:paraId="14EFD88B" w14:textId="77777777" w:rsidR="003A1CD3" w:rsidRDefault="003A1CD3" w:rsidP="00215D4D"/>
    <w:p w14:paraId="50530E82" w14:textId="77777777" w:rsidR="003A1CD3" w:rsidRDefault="003A1CD3" w:rsidP="00215D4D"/>
    <w:p w14:paraId="1D606C0B" w14:textId="77777777" w:rsidR="003A1CD3" w:rsidRDefault="003A1CD3" w:rsidP="00215D4D"/>
    <w:p w14:paraId="171D9B2B" w14:textId="539FDD46" w:rsidR="003A1CD3" w:rsidRDefault="003A1CD3" w:rsidP="00215D4D"/>
    <w:p w14:paraId="65D68ACC" w14:textId="39BF29F8" w:rsidR="003A1CD3" w:rsidRDefault="003A1CD3" w:rsidP="00215D4D"/>
    <w:p w14:paraId="00EA0F7E" w14:textId="3D2BDD46" w:rsidR="003A1CD3" w:rsidRDefault="003A1CD3" w:rsidP="00215D4D"/>
    <w:p w14:paraId="2E61186F" w14:textId="11D08EBA" w:rsidR="003A1CD3" w:rsidRDefault="003A1CD3" w:rsidP="00215D4D"/>
    <w:p w14:paraId="5DF334FD" w14:textId="6AE707D2" w:rsidR="003A1CD3" w:rsidRDefault="003A1CD3" w:rsidP="00215D4D"/>
    <w:p w14:paraId="5644AB02" w14:textId="3F319883" w:rsidR="003A1CD3" w:rsidRDefault="003A1CD3" w:rsidP="00215D4D"/>
    <w:p w14:paraId="23614CD6" w14:textId="6BBC8715" w:rsidR="003A1CD3" w:rsidRDefault="003A1CD3" w:rsidP="00215D4D"/>
    <w:p w14:paraId="66CD70CD" w14:textId="50D7D354" w:rsidR="003A1CD3" w:rsidRDefault="003A1CD3" w:rsidP="00215D4D"/>
    <w:p w14:paraId="726D581D" w14:textId="02D329F1" w:rsidR="003A1CD3" w:rsidRDefault="003A1CD3" w:rsidP="00215D4D">
      <w:r>
        <w:rPr>
          <w:noProof/>
        </w:rPr>
        <mc:AlternateContent>
          <mc:Choice Requires="wps">
            <w:drawing>
              <wp:anchor distT="0" distB="0" distL="114300" distR="114300" simplePos="0" relativeHeight="251641856" behindDoc="0" locked="0" layoutInCell="1" allowOverlap="1" wp14:anchorId="0A24DEAB" wp14:editId="30FBEE76">
                <wp:simplePos x="0" y="0"/>
                <wp:positionH relativeFrom="column">
                  <wp:posOffset>5067301</wp:posOffset>
                </wp:positionH>
                <wp:positionV relativeFrom="paragraph">
                  <wp:posOffset>72390</wp:posOffset>
                </wp:positionV>
                <wp:extent cx="1828800" cy="1828800"/>
                <wp:effectExtent l="0" t="0" r="2222" b="0"/>
                <wp:wrapNone/>
                <wp:docPr id="2" name="Text Box 2"/>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22DF4269" w14:textId="24F6F0E3" w:rsidR="000C043E" w:rsidRPr="003A1CD3" w:rsidRDefault="000C043E"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3: Progress I</w:t>
                            </w:r>
                          </w:p>
                          <w:p w14:paraId="2B88E90A" w14:textId="23D7A4F0" w:rsidR="000C043E" w:rsidRPr="003A1CD3" w:rsidRDefault="000C043E"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24DEAB" id="Text Box 2" o:spid="_x0000_s1028" type="#_x0000_t202" style="position:absolute;margin-left:399pt;margin-top:5.7pt;width:2in;height:2in;rotation:-90;z-index:251641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" filled="f" stroked="f">
                <v:textbox style="mso-fit-shape-to-text:t">
                  <w:txbxContent>
                    <w:p w14:paraId="22DF4269" w14:textId="24F6F0E3" w:rsidR="000C043E" w:rsidRPr="003A1CD3" w:rsidRDefault="000C043E"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3: Progress I</w:t>
                      </w:r>
                    </w:p>
                    <w:p w14:paraId="2B88E90A" w14:textId="23D7A4F0" w:rsidR="000C043E" w:rsidRPr="003A1CD3" w:rsidRDefault="000C043E"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7DA4319" w14:textId="4FC47614" w:rsidR="003A1CD3" w:rsidRDefault="003A1CD3" w:rsidP="00215D4D"/>
    <w:p w14:paraId="3B4D0BF2" w14:textId="77777777" w:rsidR="003A1CD3" w:rsidRDefault="003A1CD3" w:rsidP="00215D4D"/>
    <w:p w14:paraId="15D0120B" w14:textId="1C250D03" w:rsidR="003A1CD3" w:rsidRDefault="003A1CD3" w:rsidP="00215D4D"/>
    <w:p w14:paraId="6A50DC47" w14:textId="06472445" w:rsidR="003A1CD3" w:rsidRDefault="003A1CD3" w:rsidP="00215D4D"/>
    <w:p w14:paraId="607FD64A" w14:textId="77777777" w:rsidR="003A1CD3" w:rsidRDefault="003A1CD3" w:rsidP="00215D4D"/>
    <w:p w14:paraId="234CB145" w14:textId="77777777" w:rsidR="003A1CD3" w:rsidRDefault="003A1CD3" w:rsidP="00215D4D"/>
    <w:p w14:paraId="50397C7B" w14:textId="77777777" w:rsidR="003A1CD3" w:rsidRDefault="003A1CD3" w:rsidP="00215D4D"/>
    <w:p w14:paraId="48696169" w14:textId="77777777" w:rsidR="003A1CD3" w:rsidRDefault="003A1CD3" w:rsidP="00215D4D"/>
    <w:p w14:paraId="0DCAD41C" w14:textId="77777777" w:rsidR="003A1CD3" w:rsidRDefault="003A1CD3" w:rsidP="00215D4D"/>
    <w:p w14:paraId="3937FD48" w14:textId="77777777" w:rsidR="003A1CD3" w:rsidRDefault="003A1CD3" w:rsidP="00215D4D"/>
    <w:p w14:paraId="33FC7518" w14:textId="77777777" w:rsidR="003A1CD3" w:rsidRDefault="003A1CD3" w:rsidP="00215D4D"/>
    <w:p w14:paraId="7724ED8F" w14:textId="77777777" w:rsidR="003A1CD3" w:rsidRDefault="003A1CD3" w:rsidP="00215D4D"/>
    <w:p w14:paraId="5EBA90F7" w14:textId="77777777" w:rsidR="003A1CD3" w:rsidRDefault="003A1CD3" w:rsidP="00215D4D"/>
    <w:p w14:paraId="3658440D" w14:textId="77777777" w:rsidR="003A1CD3" w:rsidRDefault="003A1CD3" w:rsidP="00215D4D"/>
    <w:p w14:paraId="733764E9" w14:textId="77777777" w:rsidR="003A1CD3" w:rsidRDefault="003A1CD3" w:rsidP="00215D4D"/>
    <w:p w14:paraId="2F2735B5" w14:textId="77777777" w:rsidR="003A1CD3" w:rsidRDefault="003A1CD3" w:rsidP="00215D4D"/>
    <w:p w14:paraId="0E442C5C" w14:textId="77777777" w:rsidR="003A1CD3" w:rsidRDefault="003A1CD3" w:rsidP="00215D4D"/>
    <w:p w14:paraId="68668376" w14:textId="77777777" w:rsidR="003A1CD3" w:rsidRDefault="003A1CD3" w:rsidP="00215D4D"/>
    <w:p w14:paraId="3FCE2EFE" w14:textId="77777777" w:rsidR="003A1CD3" w:rsidRDefault="003A1CD3" w:rsidP="00215D4D"/>
    <w:p w14:paraId="63ED9A0B" w14:textId="77777777" w:rsidR="003A1CD3" w:rsidRDefault="003A1CD3" w:rsidP="00215D4D"/>
    <w:p w14:paraId="2D3B74AF" w14:textId="77777777" w:rsidR="003A1CD3" w:rsidRDefault="003A1CD3" w:rsidP="00215D4D"/>
    <w:p w14:paraId="5CF82B80" w14:textId="77777777" w:rsidR="003A1CD3" w:rsidRDefault="003A1CD3" w:rsidP="00215D4D"/>
    <w:p w14:paraId="37A9A3BE" w14:textId="77777777" w:rsidR="003A1CD3" w:rsidRDefault="003A1CD3" w:rsidP="00215D4D"/>
    <w:p w14:paraId="01FB8C7D" w14:textId="127BFE21" w:rsidR="003A1CD3" w:rsidRDefault="003A1CD3" w:rsidP="00215D4D"/>
    <w:p w14:paraId="07FA41A6" w14:textId="6043A52C" w:rsidR="003A1CD3" w:rsidRDefault="003A1CD3" w:rsidP="00215D4D"/>
    <w:p w14:paraId="26B52817" w14:textId="6092CA20" w:rsidR="003A1CD3" w:rsidRDefault="003A1CD3" w:rsidP="00215D4D"/>
    <w:p w14:paraId="0ECFC955" w14:textId="0AC5AE36" w:rsidR="003A1CD3" w:rsidRDefault="003A1CD3" w:rsidP="00215D4D"/>
    <w:p w14:paraId="546B8696" w14:textId="1A64D316" w:rsidR="003A1CD3" w:rsidRDefault="003A1CD3" w:rsidP="00215D4D"/>
    <w:p w14:paraId="3C1717FC" w14:textId="7E20566B" w:rsidR="003A1CD3" w:rsidRDefault="003A1CD3" w:rsidP="00215D4D"/>
    <w:p w14:paraId="5D00032D" w14:textId="39A0304C" w:rsidR="003A1CD3" w:rsidRDefault="00A3040C" w:rsidP="00215D4D">
      <w:r w:rsidRPr="00A3040C">
        <w:rPr>
          <w:noProof/>
        </w:rPr>
        <w:drawing>
          <wp:anchor distT="0" distB="0" distL="114300" distR="114300" simplePos="0" relativeHeight="251676160" behindDoc="0" locked="0" layoutInCell="1" allowOverlap="1" wp14:anchorId="1FE73880" wp14:editId="162E7AC3">
            <wp:simplePos x="0" y="0"/>
            <wp:positionH relativeFrom="column">
              <wp:posOffset>-875101</wp:posOffset>
            </wp:positionH>
            <wp:positionV relativeFrom="paragraph">
              <wp:posOffset>286458</wp:posOffset>
            </wp:positionV>
            <wp:extent cx="7253900" cy="4557250"/>
            <wp:effectExtent l="0" t="4127" r="317" b="318"/>
            <wp:wrapNone/>
            <wp:docPr id="9" name="Picture 9" descr="E:\capture-20151003-025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ture-20151003-0251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260662" cy="45614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86AD03" w14:textId="2FD1C591" w:rsidR="003A1CD3" w:rsidRDefault="003A1CD3" w:rsidP="00215D4D"/>
    <w:p w14:paraId="1DA839DD" w14:textId="3C105F2E" w:rsidR="003A1CD3" w:rsidRDefault="003A1CD3" w:rsidP="00215D4D"/>
    <w:p w14:paraId="59C08ABB" w14:textId="31D6FA48" w:rsidR="003A1CD3" w:rsidRDefault="003A1CD3" w:rsidP="00215D4D"/>
    <w:p w14:paraId="4A9711A8" w14:textId="7343DC5C" w:rsidR="003A1CD3" w:rsidRDefault="003A1CD3" w:rsidP="00215D4D"/>
    <w:p w14:paraId="208D3F30" w14:textId="1F900975" w:rsidR="003A1CD3" w:rsidRDefault="003A1CD3" w:rsidP="00215D4D"/>
    <w:p w14:paraId="65BDD027" w14:textId="579C6FB8" w:rsidR="003A1CD3" w:rsidRDefault="003A1CD3" w:rsidP="00215D4D"/>
    <w:p w14:paraId="3DE75F74" w14:textId="2A39B2A7" w:rsidR="003A1CD3" w:rsidRDefault="003A1CD3" w:rsidP="00215D4D"/>
    <w:p w14:paraId="7045C592" w14:textId="57F30524" w:rsidR="003A1CD3" w:rsidRDefault="003A1CD3" w:rsidP="00215D4D">
      <w:r>
        <w:rPr>
          <w:noProof/>
        </w:rPr>
        <mc:AlternateContent>
          <mc:Choice Requires="wps">
            <w:drawing>
              <wp:anchor distT="0" distB="0" distL="114300" distR="114300" simplePos="0" relativeHeight="251638272" behindDoc="0" locked="0" layoutInCell="1" allowOverlap="1" wp14:anchorId="469A9E31" wp14:editId="4BD521FD">
                <wp:simplePos x="0" y="0"/>
                <wp:positionH relativeFrom="column">
                  <wp:posOffset>5210175</wp:posOffset>
                </wp:positionH>
                <wp:positionV relativeFrom="paragraph">
                  <wp:posOffset>4445</wp:posOffset>
                </wp:positionV>
                <wp:extent cx="1828800" cy="1828800"/>
                <wp:effectExtent l="635" t="0" r="1905" b="0"/>
                <wp:wrapNone/>
                <wp:docPr id="4" name="Text Box 4"/>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0BA2E5FF" w14:textId="0C562BF4" w:rsidR="000C043E" w:rsidRPr="003A1CD3" w:rsidRDefault="000C043E"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4: Progress II</w:t>
                            </w:r>
                          </w:p>
                          <w:p w14:paraId="2EC5CB59" w14:textId="19D4969E" w:rsidR="000C043E" w:rsidRPr="003A1CD3" w:rsidRDefault="000C043E"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9A9E31" id="Text Box 4" o:spid="_x0000_s1029" type="#_x0000_t202" style="position:absolute;margin-left:410.25pt;margin-top:.35pt;width:2in;height:2in;rotation:-90;z-index:251638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" filled="f" stroked="f">
                <v:textbox style="mso-fit-shape-to-text:t">
                  <w:txbxContent>
                    <w:p w14:paraId="0BA2E5FF" w14:textId="0C562BF4" w:rsidR="000C043E" w:rsidRPr="003A1CD3" w:rsidRDefault="000C043E"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4: Progress II</w:t>
                      </w:r>
                    </w:p>
                    <w:p w14:paraId="2EC5CB59" w14:textId="19D4969E" w:rsidR="000C043E" w:rsidRPr="003A1CD3" w:rsidRDefault="000C043E"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FB9697A" w14:textId="54D81B48" w:rsidR="003A1CD3" w:rsidRDefault="003A1CD3" w:rsidP="00215D4D"/>
    <w:p w14:paraId="4710357A" w14:textId="6A685F54" w:rsidR="003A1CD3" w:rsidRDefault="003A1CD3" w:rsidP="00215D4D"/>
    <w:p w14:paraId="53E06016" w14:textId="1084EB06" w:rsidR="003A1CD3" w:rsidRDefault="003A1CD3" w:rsidP="00215D4D"/>
    <w:p w14:paraId="61D312DE" w14:textId="58552B41" w:rsidR="003A1CD3" w:rsidRDefault="003A1CD3" w:rsidP="00215D4D"/>
    <w:p w14:paraId="7987B78B" w14:textId="77777777" w:rsidR="003A1CD3" w:rsidRDefault="003A1CD3" w:rsidP="00215D4D"/>
    <w:p w14:paraId="66995B16" w14:textId="77777777" w:rsidR="003A1CD3" w:rsidRDefault="003A1CD3" w:rsidP="00215D4D"/>
    <w:p w14:paraId="2448441E" w14:textId="77777777" w:rsidR="003A1CD3" w:rsidRDefault="003A1CD3" w:rsidP="00215D4D"/>
    <w:p w14:paraId="036A06AC" w14:textId="77777777" w:rsidR="003A1CD3" w:rsidRDefault="003A1CD3" w:rsidP="00215D4D"/>
    <w:p w14:paraId="158EAACF" w14:textId="77777777" w:rsidR="003A1CD3" w:rsidRDefault="003A1CD3" w:rsidP="00215D4D"/>
    <w:p w14:paraId="1D3B9521" w14:textId="77777777" w:rsidR="003A1CD3" w:rsidRDefault="003A1CD3" w:rsidP="00215D4D"/>
    <w:p w14:paraId="11D4C2DF" w14:textId="77777777" w:rsidR="003A1CD3" w:rsidRDefault="003A1CD3" w:rsidP="00215D4D"/>
    <w:p w14:paraId="2A449B1D" w14:textId="77777777" w:rsidR="003A1CD3" w:rsidRDefault="003A1CD3" w:rsidP="00215D4D"/>
    <w:p w14:paraId="24FF608F" w14:textId="77777777" w:rsidR="003A1CD3" w:rsidRDefault="003A1CD3" w:rsidP="00215D4D"/>
    <w:p w14:paraId="74280A30" w14:textId="77777777" w:rsidR="003A1CD3" w:rsidRDefault="003A1CD3" w:rsidP="00215D4D"/>
    <w:p w14:paraId="3F1BD524" w14:textId="77777777" w:rsidR="003A1CD3" w:rsidRDefault="003A1CD3" w:rsidP="00215D4D"/>
    <w:p w14:paraId="29CC89BD" w14:textId="77777777" w:rsidR="003A1CD3" w:rsidRDefault="003A1CD3" w:rsidP="00215D4D"/>
    <w:p w14:paraId="26CCF253" w14:textId="77777777" w:rsidR="003A1CD3" w:rsidRDefault="003A1CD3" w:rsidP="00215D4D"/>
    <w:p w14:paraId="1F792BC0" w14:textId="77777777" w:rsidR="003A1CD3" w:rsidRDefault="003A1CD3" w:rsidP="00215D4D"/>
    <w:p w14:paraId="0690372D" w14:textId="77777777" w:rsidR="003A1CD3" w:rsidRDefault="003A1CD3" w:rsidP="00215D4D"/>
    <w:p w14:paraId="65A16554" w14:textId="77777777" w:rsidR="003A1CD3" w:rsidRDefault="003A1CD3" w:rsidP="00215D4D"/>
    <w:p w14:paraId="7BB93941" w14:textId="77777777" w:rsidR="003A1CD3" w:rsidRDefault="003A1CD3" w:rsidP="00215D4D"/>
    <w:p w14:paraId="0BD6687B" w14:textId="77777777" w:rsidR="003A1CD3" w:rsidRDefault="003A1CD3" w:rsidP="00215D4D"/>
    <w:p w14:paraId="3B72DF85" w14:textId="77777777" w:rsidR="003A1CD3" w:rsidRDefault="003A1CD3" w:rsidP="00215D4D"/>
    <w:p w14:paraId="40F5CAEE" w14:textId="77777777" w:rsidR="003A1CD3" w:rsidRDefault="003A1CD3" w:rsidP="00215D4D"/>
    <w:p w14:paraId="3D2F191A" w14:textId="007D0A4E" w:rsidR="003A1CD3" w:rsidRDefault="003A1CD3" w:rsidP="00215D4D">
      <w:pPr>
        <w:rPr>
          <w:b/>
          <w:noProof/>
          <w:sz w:val="36"/>
        </w:rPr>
      </w:pPr>
    </w:p>
    <w:p w14:paraId="52E2D4E2" w14:textId="2B71A8D1" w:rsidR="003A1CD3" w:rsidRDefault="003A1CD3" w:rsidP="00215D4D">
      <w:pPr>
        <w:rPr>
          <w:b/>
          <w:noProof/>
          <w:sz w:val="36"/>
        </w:rPr>
      </w:pPr>
    </w:p>
    <w:p w14:paraId="630DC528" w14:textId="77777777" w:rsidR="003A1CD3" w:rsidRDefault="003A1CD3" w:rsidP="00215D4D">
      <w:pPr>
        <w:rPr>
          <w:b/>
          <w:noProof/>
          <w:sz w:val="36"/>
        </w:rPr>
      </w:pPr>
    </w:p>
    <w:p w14:paraId="22516E51" w14:textId="4185574E" w:rsidR="003A1CD3" w:rsidRDefault="003A1CD3" w:rsidP="00215D4D">
      <w:pPr>
        <w:rPr>
          <w:b/>
          <w:noProof/>
          <w:sz w:val="36"/>
        </w:rPr>
      </w:pPr>
    </w:p>
    <w:p w14:paraId="2901EAA6" w14:textId="33731A76" w:rsidR="003A1CD3" w:rsidRDefault="00A80607" w:rsidP="00215D4D">
      <w:pPr>
        <w:rPr>
          <w:b/>
          <w:noProof/>
          <w:sz w:val="36"/>
        </w:rPr>
      </w:pPr>
      <w:r w:rsidRPr="00A80607">
        <w:rPr>
          <w:b/>
          <w:noProof/>
          <w:sz w:val="36"/>
        </w:rPr>
        <w:drawing>
          <wp:anchor distT="0" distB="0" distL="114300" distR="114300" simplePos="0" relativeHeight="251663360" behindDoc="0" locked="0" layoutInCell="1" allowOverlap="1" wp14:anchorId="3A7D7486" wp14:editId="4FDD352A">
            <wp:simplePos x="0" y="0"/>
            <wp:positionH relativeFrom="column">
              <wp:posOffset>-767080</wp:posOffset>
            </wp:positionH>
            <wp:positionV relativeFrom="paragraph">
              <wp:posOffset>181672</wp:posOffset>
            </wp:positionV>
            <wp:extent cx="7291121" cy="4459313"/>
            <wp:effectExtent l="6350" t="0" r="0" b="0"/>
            <wp:wrapNone/>
            <wp:docPr id="10" name="Picture 10" descr="D:\capture-20151030-153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ture-20151030-1533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291121" cy="4459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93B83F" w14:textId="4ED9AE0A" w:rsidR="003A1CD3" w:rsidRDefault="003A1CD3" w:rsidP="00215D4D">
      <w:pPr>
        <w:rPr>
          <w:b/>
          <w:noProof/>
          <w:sz w:val="36"/>
        </w:rPr>
      </w:pPr>
    </w:p>
    <w:p w14:paraId="43102FD7" w14:textId="769381FF" w:rsidR="003A1CD3" w:rsidRDefault="003A1CD3" w:rsidP="00215D4D">
      <w:pPr>
        <w:rPr>
          <w:b/>
          <w:noProof/>
          <w:sz w:val="36"/>
        </w:rPr>
      </w:pPr>
    </w:p>
    <w:p w14:paraId="5F08149C" w14:textId="20BB999A" w:rsidR="003A1CD3" w:rsidRDefault="003A1CD3" w:rsidP="00215D4D">
      <w:pPr>
        <w:rPr>
          <w:b/>
          <w:noProof/>
          <w:sz w:val="36"/>
        </w:rPr>
      </w:pPr>
    </w:p>
    <w:p w14:paraId="540B85C7" w14:textId="43E31192" w:rsidR="003A1CD3" w:rsidRDefault="003A1CD3" w:rsidP="00215D4D">
      <w:pPr>
        <w:rPr>
          <w:b/>
          <w:noProof/>
          <w:sz w:val="36"/>
        </w:rPr>
      </w:pPr>
    </w:p>
    <w:p w14:paraId="59180CB7" w14:textId="7925F476" w:rsidR="003A1CD3" w:rsidRDefault="003A1CD3" w:rsidP="00215D4D">
      <w:pPr>
        <w:rPr>
          <w:b/>
          <w:noProof/>
          <w:sz w:val="36"/>
        </w:rPr>
      </w:pPr>
      <w:r>
        <w:rPr>
          <w:noProof/>
        </w:rPr>
        <mc:AlternateContent>
          <mc:Choice Requires="wps">
            <w:drawing>
              <wp:anchor distT="0" distB="0" distL="114300" distR="114300" simplePos="0" relativeHeight="251648000" behindDoc="0" locked="0" layoutInCell="1" allowOverlap="1" wp14:anchorId="159036FD" wp14:editId="161F1F84">
                <wp:simplePos x="0" y="0"/>
                <wp:positionH relativeFrom="column">
                  <wp:posOffset>5400676</wp:posOffset>
                </wp:positionH>
                <wp:positionV relativeFrom="paragraph">
                  <wp:posOffset>5715</wp:posOffset>
                </wp:positionV>
                <wp:extent cx="1828800" cy="1828800"/>
                <wp:effectExtent l="635" t="0" r="1905" b="0"/>
                <wp:wrapNone/>
                <wp:docPr id="7" name="Text Box 7"/>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1C5D7C5D" w14:textId="14BA824A" w:rsidR="000C043E" w:rsidRPr="003A1CD3" w:rsidRDefault="000C043E"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3A1CD3">
                              <w:rPr>
                                <w:rFonts w:ascii="Times New Roman" w:hAnsi="Times New Roman" w:cs="Times New Roman"/>
                                <w:b/>
                                <w:bCs/>
                                <w:sz w:val="24"/>
                                <w:szCs w:val="24"/>
                              </w:rPr>
                              <w:t>: Progress II</w:t>
                            </w:r>
                            <w:r>
                              <w:rPr>
                                <w:rFonts w:ascii="Times New Roman" w:hAnsi="Times New Roman" w:cs="Times New Roman"/>
                                <w:b/>
                                <w:bCs/>
                                <w:sz w:val="24"/>
                                <w:szCs w:val="24"/>
                              </w:rPr>
                              <w:t>I</w:t>
                            </w:r>
                          </w:p>
                          <w:p w14:paraId="4978ABF7" w14:textId="77777777" w:rsidR="000C043E" w:rsidRPr="003A1CD3" w:rsidRDefault="000C043E"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9036FD" id="Text Box 7" o:spid="_x0000_s1030" type="#_x0000_t202" style="position:absolute;margin-left:425.25pt;margin-top:.45pt;width:2in;height:2in;rotation:-90;z-index:251648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" filled="f" stroked="f">
                <v:textbox style="mso-fit-shape-to-text:t">
                  <w:txbxContent>
                    <w:p w14:paraId="1C5D7C5D" w14:textId="14BA824A" w:rsidR="000C043E" w:rsidRPr="003A1CD3" w:rsidRDefault="000C043E"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3A1CD3">
                        <w:rPr>
                          <w:rFonts w:ascii="Times New Roman" w:hAnsi="Times New Roman" w:cs="Times New Roman"/>
                          <w:b/>
                          <w:bCs/>
                          <w:sz w:val="24"/>
                          <w:szCs w:val="24"/>
                        </w:rPr>
                        <w:t>: Progress II</w:t>
                      </w:r>
                      <w:r>
                        <w:rPr>
                          <w:rFonts w:ascii="Times New Roman" w:hAnsi="Times New Roman" w:cs="Times New Roman"/>
                          <w:b/>
                          <w:bCs/>
                          <w:sz w:val="24"/>
                          <w:szCs w:val="24"/>
                        </w:rPr>
                        <w:t>I</w:t>
                      </w:r>
                    </w:p>
                    <w:p w14:paraId="4978ABF7" w14:textId="77777777" w:rsidR="000C043E" w:rsidRPr="003A1CD3" w:rsidRDefault="000C043E"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0AACB821" w14:textId="1EEA2A9E" w:rsidR="003A1CD3" w:rsidRDefault="003A1CD3" w:rsidP="00215D4D">
      <w:pPr>
        <w:rPr>
          <w:b/>
          <w:noProof/>
          <w:sz w:val="36"/>
        </w:rPr>
      </w:pPr>
    </w:p>
    <w:p w14:paraId="1F206FD4" w14:textId="33AA4BE4" w:rsidR="003A1CD3" w:rsidRDefault="003A1CD3" w:rsidP="00215D4D">
      <w:pPr>
        <w:rPr>
          <w:b/>
          <w:noProof/>
          <w:sz w:val="36"/>
        </w:rPr>
      </w:pPr>
    </w:p>
    <w:p w14:paraId="3A6EE771" w14:textId="69A8F12D" w:rsidR="003A1CD3" w:rsidRDefault="003A1CD3" w:rsidP="00215D4D">
      <w:pPr>
        <w:rPr>
          <w:b/>
          <w:noProof/>
          <w:sz w:val="36"/>
        </w:rPr>
      </w:pPr>
    </w:p>
    <w:p w14:paraId="24C31985" w14:textId="609E4EED" w:rsidR="003A1CD3" w:rsidRDefault="003A1CD3" w:rsidP="00215D4D">
      <w:pPr>
        <w:rPr>
          <w:b/>
          <w:noProof/>
          <w:sz w:val="36"/>
        </w:rPr>
      </w:pPr>
    </w:p>
    <w:p w14:paraId="6BB6BA29" w14:textId="273520D6" w:rsidR="003A1CD3" w:rsidRDefault="003A1CD3" w:rsidP="00215D4D">
      <w:pPr>
        <w:rPr>
          <w:b/>
          <w:noProof/>
          <w:sz w:val="36"/>
        </w:rPr>
      </w:pPr>
    </w:p>
    <w:p w14:paraId="5C10B599" w14:textId="77777777" w:rsidR="003A1CD3" w:rsidRDefault="003A1CD3" w:rsidP="00215D4D">
      <w:pPr>
        <w:rPr>
          <w:b/>
          <w:noProof/>
          <w:sz w:val="36"/>
        </w:rPr>
      </w:pPr>
    </w:p>
    <w:p w14:paraId="08138E6B" w14:textId="2407A177" w:rsidR="003A1CD3" w:rsidRDefault="003A1CD3" w:rsidP="00215D4D">
      <w:pPr>
        <w:rPr>
          <w:b/>
          <w:noProof/>
          <w:sz w:val="36"/>
        </w:rPr>
      </w:pPr>
    </w:p>
    <w:p w14:paraId="714B5E8F" w14:textId="64DBD45E" w:rsidR="003A1CD3" w:rsidRDefault="003A1CD3" w:rsidP="00215D4D">
      <w:pPr>
        <w:rPr>
          <w:b/>
          <w:noProof/>
          <w:sz w:val="36"/>
        </w:rPr>
      </w:pPr>
    </w:p>
    <w:p w14:paraId="73777CEC" w14:textId="01A294D0" w:rsidR="003A1CD3" w:rsidRDefault="003A1CD3" w:rsidP="00215D4D">
      <w:pPr>
        <w:rPr>
          <w:b/>
          <w:noProof/>
          <w:sz w:val="36"/>
        </w:rPr>
      </w:pPr>
    </w:p>
    <w:p w14:paraId="4A005601" w14:textId="1BEE52E0" w:rsidR="003A1CD3" w:rsidRDefault="003A1CD3" w:rsidP="00215D4D">
      <w:pPr>
        <w:rPr>
          <w:b/>
          <w:noProof/>
          <w:sz w:val="36"/>
        </w:rPr>
      </w:pPr>
    </w:p>
    <w:p w14:paraId="09F05057" w14:textId="77777777" w:rsidR="003A1CD3" w:rsidRDefault="003A1CD3" w:rsidP="00215D4D">
      <w:pPr>
        <w:rPr>
          <w:b/>
          <w:noProof/>
          <w:sz w:val="36"/>
        </w:rPr>
      </w:pPr>
    </w:p>
    <w:p w14:paraId="6346C344" w14:textId="75E45028" w:rsidR="003A1CD3" w:rsidRDefault="003A1CD3" w:rsidP="00215D4D">
      <w:pPr>
        <w:rPr>
          <w:b/>
          <w:noProof/>
          <w:sz w:val="36"/>
        </w:rPr>
      </w:pPr>
    </w:p>
    <w:p w14:paraId="2CBDE13E" w14:textId="3D733EC7" w:rsidR="003A1CD3" w:rsidRDefault="003A1CD3" w:rsidP="00215D4D">
      <w:pPr>
        <w:rPr>
          <w:b/>
          <w:noProof/>
          <w:sz w:val="36"/>
        </w:rPr>
      </w:pPr>
    </w:p>
    <w:p w14:paraId="0B76E3B0" w14:textId="77777777" w:rsidR="003A1CD3" w:rsidRDefault="003A1CD3" w:rsidP="00215D4D">
      <w:pPr>
        <w:rPr>
          <w:b/>
          <w:noProof/>
          <w:sz w:val="36"/>
        </w:rPr>
      </w:pPr>
    </w:p>
    <w:p w14:paraId="6B099A72" w14:textId="109627EC" w:rsidR="003A1CD3" w:rsidRDefault="003A1CD3" w:rsidP="00215D4D">
      <w:pPr>
        <w:rPr>
          <w:b/>
          <w:noProof/>
          <w:sz w:val="36"/>
        </w:rPr>
      </w:pPr>
    </w:p>
    <w:p w14:paraId="3076EF98" w14:textId="64AC122A" w:rsidR="003A1CD3" w:rsidRDefault="003A1CD3" w:rsidP="00215D4D"/>
    <w:p w14:paraId="5DD2599B" w14:textId="4E4A3801" w:rsidR="003A1CD3" w:rsidRDefault="003A1CD3" w:rsidP="00215D4D"/>
    <w:p w14:paraId="0238232D" w14:textId="181AF0B7" w:rsidR="003A1CD3" w:rsidRDefault="003A1CD3" w:rsidP="00215D4D">
      <w:pPr>
        <w:rPr>
          <w:b/>
          <w:noProof/>
          <w:sz w:val="36"/>
        </w:rPr>
      </w:pPr>
    </w:p>
    <w:p w14:paraId="3EAA2AC6" w14:textId="53DBFF9B" w:rsidR="003A1CD3" w:rsidRDefault="003A1CD3" w:rsidP="00215D4D">
      <w:pPr>
        <w:rPr>
          <w:b/>
          <w:noProof/>
          <w:sz w:val="36"/>
        </w:rPr>
      </w:pPr>
    </w:p>
    <w:p w14:paraId="2137B4F7" w14:textId="39E9CAEE" w:rsidR="003A1CD3" w:rsidRDefault="00491432" w:rsidP="00215D4D">
      <w:pPr>
        <w:rPr>
          <w:b/>
          <w:noProof/>
          <w:sz w:val="36"/>
        </w:rPr>
      </w:pPr>
      <w:r w:rsidRPr="00491432">
        <w:rPr>
          <w:b/>
          <w:noProof/>
          <w:sz w:val="36"/>
        </w:rPr>
        <w:drawing>
          <wp:anchor distT="0" distB="0" distL="114300" distR="114300" simplePos="0" relativeHeight="251670016" behindDoc="0" locked="0" layoutInCell="1" allowOverlap="1" wp14:anchorId="43852B7A" wp14:editId="03E179A8">
            <wp:simplePos x="0" y="0"/>
            <wp:positionH relativeFrom="column">
              <wp:posOffset>-738822</wp:posOffset>
            </wp:positionH>
            <wp:positionV relativeFrom="paragraph">
              <wp:posOffset>236537</wp:posOffset>
            </wp:positionV>
            <wp:extent cx="7231380" cy="4265588"/>
            <wp:effectExtent l="0" t="2858" r="4763" b="4762"/>
            <wp:wrapNone/>
            <wp:docPr id="11" name="Picture 11" descr="D:\capture-20151208-194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ture-20151208-1940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231380" cy="4265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2639B3" w14:textId="19B3CB83" w:rsidR="003A1CD3" w:rsidRDefault="003A1CD3" w:rsidP="00215D4D">
      <w:pPr>
        <w:rPr>
          <w:b/>
          <w:noProof/>
          <w:sz w:val="36"/>
        </w:rPr>
      </w:pPr>
    </w:p>
    <w:p w14:paraId="62807D4A" w14:textId="4730B400" w:rsidR="003A1CD3" w:rsidRDefault="003A1CD3" w:rsidP="00215D4D">
      <w:pPr>
        <w:rPr>
          <w:b/>
          <w:noProof/>
          <w:sz w:val="36"/>
        </w:rPr>
      </w:pPr>
    </w:p>
    <w:p w14:paraId="7653640F" w14:textId="58DE71A5" w:rsidR="003A1CD3" w:rsidRDefault="003A1CD3" w:rsidP="00215D4D">
      <w:pPr>
        <w:rPr>
          <w:b/>
          <w:noProof/>
          <w:sz w:val="36"/>
        </w:rPr>
      </w:pPr>
    </w:p>
    <w:p w14:paraId="78328E07" w14:textId="5039EAD2" w:rsidR="003A1CD3" w:rsidRDefault="003A1CD3" w:rsidP="00215D4D">
      <w:pPr>
        <w:rPr>
          <w:b/>
          <w:noProof/>
          <w:sz w:val="36"/>
        </w:rPr>
      </w:pPr>
      <w:r>
        <w:rPr>
          <w:noProof/>
        </w:rPr>
        <mc:AlternateContent>
          <mc:Choice Requires="wps">
            <w:drawing>
              <wp:anchor distT="0" distB="0" distL="114300" distR="114300" simplePos="0" relativeHeight="251645440" behindDoc="0" locked="0" layoutInCell="1" allowOverlap="1" wp14:anchorId="3E5ACD53" wp14:editId="64E85845">
                <wp:simplePos x="0" y="0"/>
                <wp:positionH relativeFrom="column">
                  <wp:posOffset>5761356</wp:posOffset>
                </wp:positionH>
                <wp:positionV relativeFrom="paragraph">
                  <wp:posOffset>7620</wp:posOffset>
                </wp:positionV>
                <wp:extent cx="1828800" cy="1828800"/>
                <wp:effectExtent l="635" t="0" r="1905" b="0"/>
                <wp:wrapNone/>
                <wp:docPr id="8" name="Text Box 8"/>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6A9938EC" w14:textId="5E1C36E9" w:rsidR="000C043E" w:rsidRPr="003A1CD3" w:rsidRDefault="000C043E"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6: Final Progress</w:t>
                            </w:r>
                          </w:p>
                          <w:p w14:paraId="1329B185" w14:textId="77777777" w:rsidR="000C043E" w:rsidRPr="003A1CD3" w:rsidRDefault="000C043E"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5ACD53" id="Text Box 8" o:spid="_x0000_s1031" type="#_x0000_t202" style="position:absolute;margin-left:453.65pt;margin-top:.6pt;width:2in;height:2in;rotation:-90;z-index:251645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" filled="f" stroked="f">
                <v:textbox style="mso-fit-shape-to-text:t">
                  <w:txbxContent>
                    <w:p w14:paraId="6A9938EC" w14:textId="5E1C36E9" w:rsidR="000C043E" w:rsidRPr="003A1CD3" w:rsidRDefault="000C043E"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6: Final Progress</w:t>
                      </w:r>
                    </w:p>
                    <w:p w14:paraId="1329B185" w14:textId="77777777" w:rsidR="000C043E" w:rsidRPr="003A1CD3" w:rsidRDefault="000C043E"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467FA90A" w14:textId="7AFC6410" w:rsidR="003A1CD3" w:rsidRDefault="003A1CD3" w:rsidP="00215D4D">
      <w:pPr>
        <w:rPr>
          <w:b/>
          <w:noProof/>
          <w:sz w:val="36"/>
        </w:rPr>
      </w:pPr>
    </w:p>
    <w:p w14:paraId="2A84C046" w14:textId="751EBCE2" w:rsidR="003A1CD3" w:rsidRDefault="003A1CD3" w:rsidP="00215D4D">
      <w:pPr>
        <w:rPr>
          <w:b/>
          <w:noProof/>
          <w:sz w:val="36"/>
        </w:rPr>
      </w:pPr>
    </w:p>
    <w:p w14:paraId="69C482C5" w14:textId="27928151" w:rsidR="003A1CD3" w:rsidRDefault="003A1CD3" w:rsidP="00215D4D"/>
    <w:p w14:paraId="32D9BC40" w14:textId="074F47D9" w:rsidR="003A1CD3" w:rsidRDefault="003A1CD3" w:rsidP="00215D4D"/>
    <w:p w14:paraId="6617A051" w14:textId="77777777" w:rsidR="003A1CD3" w:rsidRDefault="003A1CD3" w:rsidP="00215D4D"/>
    <w:p w14:paraId="336E1EB1" w14:textId="77777777" w:rsidR="003A1CD3" w:rsidRDefault="003A1CD3" w:rsidP="00215D4D"/>
    <w:p w14:paraId="229C28EB" w14:textId="77777777" w:rsidR="003A1CD3" w:rsidRDefault="003A1CD3" w:rsidP="00215D4D"/>
    <w:p w14:paraId="5BDA9730" w14:textId="77777777" w:rsidR="003A1CD3" w:rsidRDefault="003A1CD3" w:rsidP="00215D4D"/>
    <w:p w14:paraId="6BE6E1C7" w14:textId="77777777" w:rsidR="003A1CD3" w:rsidRDefault="003A1CD3" w:rsidP="00215D4D"/>
    <w:p w14:paraId="13708B3A" w14:textId="77777777" w:rsidR="003A1CD3" w:rsidRDefault="003A1CD3" w:rsidP="00215D4D"/>
    <w:p w14:paraId="5F99F454" w14:textId="77777777" w:rsidR="003A1CD3" w:rsidRDefault="003A1CD3" w:rsidP="00215D4D"/>
    <w:p w14:paraId="303F2690" w14:textId="77777777" w:rsidR="003A1CD3" w:rsidRDefault="003A1CD3" w:rsidP="00215D4D"/>
    <w:p w14:paraId="2A49506F" w14:textId="77777777" w:rsidR="003A1CD3" w:rsidRDefault="003A1CD3" w:rsidP="00215D4D"/>
    <w:p w14:paraId="599F6E91" w14:textId="77777777" w:rsidR="003A1CD3" w:rsidRDefault="003A1CD3" w:rsidP="00215D4D"/>
    <w:p w14:paraId="5461A304" w14:textId="77777777" w:rsidR="003A1CD3" w:rsidRDefault="003A1CD3" w:rsidP="00215D4D"/>
    <w:p w14:paraId="40B7B156" w14:textId="77777777" w:rsidR="003A1CD3" w:rsidRDefault="003A1CD3" w:rsidP="00215D4D"/>
    <w:p w14:paraId="621B04C2" w14:textId="77777777" w:rsidR="003A1CD3" w:rsidRDefault="003A1CD3" w:rsidP="00215D4D"/>
    <w:p w14:paraId="4192827C" w14:textId="77777777" w:rsidR="003A1CD3" w:rsidRDefault="003A1CD3" w:rsidP="00215D4D"/>
    <w:p w14:paraId="2CA49A20" w14:textId="77777777" w:rsidR="003A1CD3" w:rsidRDefault="003A1CD3" w:rsidP="00215D4D"/>
    <w:p w14:paraId="41B9979D" w14:textId="77777777" w:rsidR="003A1CD3" w:rsidRDefault="003A1CD3" w:rsidP="00215D4D"/>
    <w:p w14:paraId="72CABE8D" w14:textId="77777777" w:rsidR="003A1CD3" w:rsidRDefault="003A1CD3" w:rsidP="00215D4D"/>
    <w:p w14:paraId="66FD2EC4" w14:textId="77777777" w:rsidR="003A1CD3" w:rsidRDefault="003A1CD3" w:rsidP="00215D4D"/>
    <w:p w14:paraId="19F805AC" w14:textId="77777777" w:rsidR="003A1CD3" w:rsidRDefault="003A1CD3" w:rsidP="00215D4D"/>
    <w:p w14:paraId="1D7066D2" w14:textId="7C254DC4" w:rsidR="00892892" w:rsidRPr="00892892" w:rsidRDefault="00892892" w:rsidP="00892892">
      <w:pPr>
        <w:pStyle w:val="Heading1"/>
        <w:spacing w:line="240" w:lineRule="auto"/>
        <w:rPr>
          <w:rFonts w:ascii="Times New Roman" w:hAnsi="Times New Roman" w:cs="Times New Roman"/>
          <w:b/>
          <w:bCs/>
          <w:sz w:val="36"/>
          <w:szCs w:val="36"/>
        </w:rPr>
      </w:pPr>
      <w:bookmarkStart w:id="31" w:name="_Toc242001004"/>
      <w:bookmarkStart w:id="32" w:name="_Toc425785279"/>
      <w:r w:rsidRPr="00892892">
        <w:rPr>
          <w:rFonts w:ascii="Times New Roman" w:hAnsi="Times New Roman" w:cs="Times New Roman"/>
          <w:b/>
          <w:bCs/>
          <w:sz w:val="36"/>
          <w:szCs w:val="36"/>
        </w:rPr>
        <w:lastRenderedPageBreak/>
        <w:t>6. Estimated Effort and Cost</w:t>
      </w:r>
      <w:bookmarkEnd w:id="31"/>
      <w:bookmarkEnd w:id="32"/>
    </w:p>
    <w:p w14:paraId="5AFE639C" w14:textId="407059F9" w:rsidR="003A1CD3" w:rsidRPr="00892892" w:rsidRDefault="00892892" w:rsidP="00892892">
      <w:pPr>
        <w:jc w:val="both"/>
        <w:rPr>
          <w:rFonts w:ascii="Times New Roman" w:hAnsi="Times New Roman" w:cs="Times New Roman"/>
          <w:sz w:val="24"/>
          <w:szCs w:val="22"/>
        </w:rPr>
      </w:pPr>
      <w:r>
        <w:rPr>
          <w:rFonts w:ascii="Times New Roman" w:hAnsi="Times New Roman" w:cs="Times New Roman"/>
          <w:b/>
          <w:bCs/>
          <w:sz w:val="36"/>
          <w:szCs w:val="32"/>
        </w:rPr>
        <w:tab/>
      </w:r>
      <w:r w:rsidR="00EC7FF3" w:rsidRPr="00EC7FF3">
        <w:rPr>
          <w:rFonts w:ascii="Times New Roman" w:hAnsi="Times New Roman" w:cs="Times New Roman"/>
          <w:sz w:val="24"/>
          <w:szCs w:val="22"/>
        </w:rPr>
        <w:t>The cost of this project almost is the printing out the document report. There is some cost for buying NFC tag from eBay. The cost of NFC tag is about $1-5.</w:t>
      </w:r>
    </w:p>
    <w:p w14:paraId="6C40467D" w14:textId="77777777" w:rsidR="003A1CD3" w:rsidRDefault="003A1CD3" w:rsidP="00215D4D"/>
    <w:p w14:paraId="01EF3946" w14:textId="3BF38DC0" w:rsidR="004F2848" w:rsidRPr="004F2848" w:rsidRDefault="004F2848" w:rsidP="004F2848">
      <w:pPr>
        <w:pStyle w:val="Heading1"/>
        <w:tabs>
          <w:tab w:val="center" w:pos="4715"/>
        </w:tabs>
        <w:rPr>
          <w:rFonts w:ascii="Times New Roman" w:hAnsi="Times New Roman" w:cs="Times New Roman"/>
          <w:b/>
          <w:bCs/>
          <w:sz w:val="36"/>
          <w:szCs w:val="36"/>
        </w:rPr>
      </w:pPr>
      <w:bookmarkStart w:id="33" w:name="_Toc242001008"/>
      <w:bookmarkStart w:id="34" w:name="_Toc425785280"/>
      <w:r>
        <w:rPr>
          <w:rFonts w:ascii="Times New Roman" w:hAnsi="Times New Roman" w:cs="Times New Roman"/>
          <w:b/>
          <w:bCs/>
          <w:sz w:val="36"/>
          <w:szCs w:val="36"/>
        </w:rPr>
        <w:t xml:space="preserve">7. </w:t>
      </w:r>
      <w:r w:rsidRPr="004F2848">
        <w:rPr>
          <w:rFonts w:ascii="Times New Roman" w:hAnsi="Times New Roman" w:cs="Times New Roman"/>
          <w:b/>
          <w:bCs/>
          <w:sz w:val="36"/>
          <w:szCs w:val="36"/>
        </w:rPr>
        <w:t>Version Control Strategy</w:t>
      </w:r>
      <w:bookmarkEnd w:id="33"/>
      <w:bookmarkEnd w:id="34"/>
      <w:r w:rsidRPr="004F2848">
        <w:rPr>
          <w:rFonts w:ascii="Times New Roman" w:hAnsi="Times New Roman" w:cs="Times New Roman"/>
          <w:b/>
          <w:bCs/>
          <w:sz w:val="36"/>
          <w:szCs w:val="36"/>
        </w:rPr>
        <w:tab/>
      </w:r>
    </w:p>
    <w:p w14:paraId="5174DB44" w14:textId="4792C293" w:rsidR="004F2848" w:rsidRPr="000001F7" w:rsidRDefault="004F2848" w:rsidP="004F2848">
      <w:pPr>
        <w:pStyle w:val="Heading2"/>
        <w:ind w:left="1418" w:hanging="338"/>
        <w:rPr>
          <w:rFonts w:ascii="Times New Roman" w:hAnsi="Times New Roman" w:cs="Times New Roman"/>
          <w:sz w:val="32"/>
          <w:szCs w:val="32"/>
        </w:rPr>
      </w:pPr>
      <w:bookmarkStart w:id="35" w:name="_Toc242001009"/>
      <w:bookmarkStart w:id="36" w:name="_Toc425785281"/>
      <w:r>
        <w:rPr>
          <w:rFonts w:ascii="Times New Roman" w:hAnsi="Times New Roman" w:cs="Times New Roman"/>
          <w:sz w:val="32"/>
          <w:szCs w:val="32"/>
        </w:rPr>
        <w:t xml:space="preserve">7.1 </w:t>
      </w:r>
      <w:r w:rsidRPr="000001F7">
        <w:rPr>
          <w:rFonts w:ascii="Times New Roman" w:hAnsi="Times New Roman" w:cs="Times New Roman"/>
          <w:sz w:val="32"/>
          <w:szCs w:val="32"/>
        </w:rPr>
        <w:t>Naming Conversion</w:t>
      </w:r>
      <w:bookmarkEnd w:id="35"/>
      <w:bookmarkEnd w:id="36"/>
    </w:p>
    <w:p w14:paraId="0B0C9953" w14:textId="77777777" w:rsidR="004F2848" w:rsidRPr="000F3B7B" w:rsidRDefault="004F2848" w:rsidP="001B2453">
      <w:pPr>
        <w:spacing w:line="240" w:lineRule="auto"/>
        <w:ind w:firstLine="1407"/>
        <w:jc w:val="both"/>
      </w:pPr>
    </w:p>
    <w:p w14:paraId="7D62B28E" w14:textId="77777777" w:rsidR="004F2848" w:rsidRDefault="004F2848" w:rsidP="001B2453">
      <w:pPr>
        <w:spacing w:line="240" w:lineRule="auto"/>
        <w:ind w:left="2127"/>
        <w:jc w:val="both"/>
        <w:rPr>
          <w:rFonts w:ascii="Times New Roman" w:hAnsi="Times New Roman" w:cs="Times New Roman"/>
          <w:sz w:val="24"/>
          <w:szCs w:val="24"/>
        </w:rPr>
      </w:pPr>
      <w:r>
        <w:rPr>
          <w:rFonts w:ascii="Times New Roman" w:hAnsi="Times New Roman" w:cs="Times New Roman"/>
          <w:sz w:val="24"/>
          <w:szCs w:val="24"/>
        </w:rPr>
        <w:t>For the filename format that using for all project documents are</w:t>
      </w:r>
    </w:p>
    <w:p w14:paraId="4E68F4A3" w14:textId="23399B95" w:rsidR="004F2848" w:rsidRDefault="004F2848" w:rsidP="001B2453">
      <w:pPr>
        <w:spacing w:line="240" w:lineRule="auto"/>
        <w:ind w:left="2127"/>
        <w:jc w:val="both"/>
        <w:rPr>
          <w:rFonts w:ascii="Times New Roman" w:hAnsi="Times New Roman" w:cs="Times New Roman"/>
          <w:sz w:val="24"/>
          <w:szCs w:val="24"/>
        </w:rPr>
      </w:pPr>
      <w:r>
        <w:rPr>
          <w:rFonts w:ascii="Times New Roman" w:hAnsi="Times New Roman" w:cs="Times New Roman"/>
          <w:sz w:val="24"/>
          <w:szCs w:val="24"/>
        </w:rPr>
        <w:t>iWish</w:t>
      </w:r>
      <w:r w:rsidR="00B97464">
        <w:rPr>
          <w:rFonts w:ascii="Times New Roman" w:hAnsi="Times New Roman" w:cs="Times New Roman"/>
          <w:sz w:val="24"/>
          <w:szCs w:val="24"/>
        </w:rPr>
        <w:t xml:space="preserve"> - [File name] </w:t>
      </w:r>
      <w:r w:rsidRPr="00282BDD">
        <w:rPr>
          <w:rFonts w:ascii="Times New Roman" w:hAnsi="Times New Roman" w:cs="Times New Roman"/>
          <w:sz w:val="24"/>
          <w:szCs w:val="24"/>
        </w:rPr>
        <w:t>[Version].[File format]</w:t>
      </w:r>
    </w:p>
    <w:p w14:paraId="2B7DDF37" w14:textId="77777777" w:rsidR="004F2848" w:rsidRPr="00282BDD" w:rsidRDefault="004F2848" w:rsidP="004F2848">
      <w:pPr>
        <w:spacing w:line="240" w:lineRule="auto"/>
        <w:rPr>
          <w:rFonts w:ascii="Times New Roman" w:hAnsi="Times New Roman" w:cs="Times New Roman"/>
          <w:sz w:val="24"/>
          <w:szCs w:val="24"/>
        </w:rPr>
      </w:pPr>
    </w:p>
    <w:p w14:paraId="16E91E32" w14:textId="643F6D26" w:rsidR="004F2848" w:rsidRPr="000001F7" w:rsidRDefault="004F2848" w:rsidP="004F2848">
      <w:pPr>
        <w:pStyle w:val="Heading2"/>
        <w:ind w:left="1418" w:hanging="338"/>
        <w:rPr>
          <w:rFonts w:ascii="Times New Roman" w:hAnsi="Times New Roman" w:cs="Times New Roman"/>
          <w:sz w:val="32"/>
          <w:szCs w:val="32"/>
        </w:rPr>
      </w:pPr>
      <w:bookmarkStart w:id="37" w:name="_Toc242001010"/>
      <w:bookmarkStart w:id="38" w:name="_Toc425785282"/>
      <w:r>
        <w:rPr>
          <w:rFonts w:ascii="Times New Roman" w:hAnsi="Times New Roman" w:cs="Times New Roman"/>
          <w:sz w:val="32"/>
          <w:szCs w:val="32"/>
        </w:rPr>
        <w:t xml:space="preserve">7.2 </w:t>
      </w:r>
      <w:r w:rsidRPr="000001F7">
        <w:rPr>
          <w:rFonts w:ascii="Times New Roman" w:hAnsi="Times New Roman" w:cs="Times New Roman"/>
          <w:sz w:val="32"/>
          <w:szCs w:val="32"/>
        </w:rPr>
        <w:t>Project Repository</w:t>
      </w:r>
      <w:bookmarkEnd w:id="37"/>
      <w:bookmarkEnd w:id="38"/>
    </w:p>
    <w:p w14:paraId="08381625" w14:textId="77777777" w:rsidR="004F2848" w:rsidRPr="000F3B7B" w:rsidRDefault="004F2848" w:rsidP="004F2848">
      <w:pPr>
        <w:spacing w:line="240" w:lineRule="auto"/>
      </w:pPr>
    </w:p>
    <w:p w14:paraId="6AB642D6" w14:textId="54F57F52" w:rsidR="004F2848" w:rsidRDefault="00B97464" w:rsidP="004F2848">
      <w:pPr>
        <w:pStyle w:val="ListParagraph"/>
        <w:spacing w:line="240" w:lineRule="auto"/>
        <w:ind w:left="2160"/>
        <w:rPr>
          <w:rFonts w:ascii="Times New Roman" w:hAnsi="Times New Roman" w:cs="Times New Roman"/>
          <w:b/>
          <w:bCs/>
          <w:sz w:val="24"/>
          <w:szCs w:val="24"/>
        </w:rPr>
      </w:pPr>
      <w:r>
        <w:rPr>
          <w:rFonts w:ascii="Times New Roman" w:hAnsi="Times New Roman" w:cs="Times New Roman"/>
          <w:b/>
          <w:bCs/>
          <w:sz w:val="24"/>
          <w:szCs w:val="24"/>
        </w:rPr>
        <w:t>OneDrive</w:t>
      </w:r>
    </w:p>
    <w:p w14:paraId="11A468AF" w14:textId="02B5FA43" w:rsidR="0097227A" w:rsidRPr="0097227A" w:rsidRDefault="0097227A" w:rsidP="001B2453">
      <w:pPr>
        <w:pStyle w:val="ListParagraph"/>
        <w:spacing w:line="240" w:lineRule="auto"/>
        <w:ind w:left="2160"/>
        <w:jc w:val="both"/>
        <w:rPr>
          <w:rFonts w:ascii="Times New Roman" w:hAnsi="Times New Roman" w:cs="Times New Roman"/>
          <w:sz w:val="24"/>
          <w:szCs w:val="24"/>
        </w:rPr>
      </w:pPr>
      <w:r>
        <w:rPr>
          <w:rFonts w:ascii="Times New Roman" w:hAnsi="Times New Roman" w:cs="Times New Roman"/>
          <w:b/>
          <w:bCs/>
          <w:sz w:val="24"/>
          <w:szCs w:val="24"/>
        </w:rPr>
        <w:tab/>
      </w:r>
      <w:r w:rsidR="00B97464">
        <w:rPr>
          <w:rFonts w:ascii="Times New Roman" w:hAnsi="Times New Roman" w:cs="Times New Roman"/>
          <w:sz w:val="24"/>
          <w:szCs w:val="24"/>
        </w:rPr>
        <w:t>OneDrive</w:t>
      </w:r>
      <w:r>
        <w:rPr>
          <w:rFonts w:ascii="Times New Roman" w:hAnsi="Times New Roman" w:cs="Times New Roman"/>
          <w:sz w:val="24"/>
          <w:szCs w:val="24"/>
        </w:rPr>
        <w:t xml:space="preserve"> is a file hosting provided by Microsoft that allow the users can upload files to cloud storages and later access. The users can set the sharing files to public</w:t>
      </w:r>
      <w:r w:rsidR="001B2453">
        <w:rPr>
          <w:rFonts w:ascii="Times New Roman" w:hAnsi="Times New Roman" w:cs="Times New Roman"/>
          <w:sz w:val="24"/>
          <w:szCs w:val="24"/>
        </w:rPr>
        <w:t xml:space="preserve"> for anyone can access</w:t>
      </w:r>
      <w:r>
        <w:rPr>
          <w:rFonts w:ascii="Times New Roman" w:hAnsi="Times New Roman" w:cs="Times New Roman"/>
          <w:sz w:val="24"/>
          <w:szCs w:val="24"/>
        </w:rPr>
        <w:t xml:space="preserve"> or private</w:t>
      </w:r>
      <w:r w:rsidR="001B2453">
        <w:rPr>
          <w:rFonts w:ascii="Times New Roman" w:hAnsi="Times New Roman" w:cs="Times New Roman"/>
          <w:sz w:val="24"/>
          <w:szCs w:val="24"/>
        </w:rPr>
        <w:t xml:space="preserve"> for someone can access. </w:t>
      </w:r>
    </w:p>
    <w:p w14:paraId="2A336B34" w14:textId="27987238" w:rsidR="0097227A" w:rsidRDefault="0097227A" w:rsidP="001B245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Times New Roman" w:hAnsi="Times New Roman" w:cs="Times New Roman"/>
          <w:b/>
          <w:bCs/>
          <w:sz w:val="24"/>
          <w:szCs w:val="24"/>
        </w:rPr>
        <w:tab/>
      </w:r>
    </w:p>
    <w:p w14:paraId="3D9C7259" w14:textId="467107BD" w:rsidR="0097227A" w:rsidRDefault="0097227A" w:rsidP="004F2848">
      <w:pPr>
        <w:pStyle w:val="ListParagraph"/>
        <w:spacing w:line="240" w:lineRule="auto"/>
        <w:ind w:left="2160"/>
        <w:rPr>
          <w:rFonts w:ascii="Times New Roman" w:hAnsi="Times New Roman" w:cs="Times New Roman"/>
          <w:sz w:val="24"/>
          <w:szCs w:val="24"/>
        </w:rPr>
      </w:pPr>
    </w:p>
    <w:p w14:paraId="02254F84" w14:textId="77777777" w:rsidR="004F2848" w:rsidRDefault="004F2848" w:rsidP="00215D4D"/>
    <w:p w14:paraId="6C683F49" w14:textId="77777777" w:rsidR="004F2848" w:rsidRDefault="004F2848" w:rsidP="00215D4D"/>
    <w:p w14:paraId="7650C689" w14:textId="77777777" w:rsidR="004F2848" w:rsidRDefault="004F2848" w:rsidP="00215D4D"/>
    <w:p w14:paraId="13DD5FA5" w14:textId="77777777" w:rsidR="004F2848" w:rsidRDefault="004F2848" w:rsidP="00215D4D"/>
    <w:p w14:paraId="2EAB09BF" w14:textId="77777777" w:rsidR="004F2848" w:rsidRDefault="004F2848" w:rsidP="00215D4D"/>
    <w:p w14:paraId="72A19ED4" w14:textId="77777777" w:rsidR="004F2848" w:rsidRDefault="004F2848" w:rsidP="00215D4D"/>
    <w:p w14:paraId="3D571EEE" w14:textId="77777777" w:rsidR="004F2848" w:rsidRDefault="004F2848" w:rsidP="00215D4D"/>
    <w:p w14:paraId="524A6A4D" w14:textId="77777777" w:rsidR="004F2848" w:rsidRDefault="004F2848" w:rsidP="00215D4D"/>
    <w:p w14:paraId="0BDCDDA6" w14:textId="77777777" w:rsidR="004F2848" w:rsidRDefault="004F2848" w:rsidP="00215D4D"/>
    <w:p w14:paraId="332FDC55" w14:textId="77777777" w:rsidR="004F2848" w:rsidRDefault="004F2848" w:rsidP="00215D4D"/>
    <w:p w14:paraId="4E24771A" w14:textId="77777777" w:rsidR="004F2848" w:rsidRDefault="004F2848" w:rsidP="00215D4D"/>
    <w:p w14:paraId="67FA128F" w14:textId="77777777" w:rsidR="004F2848" w:rsidRDefault="004F2848" w:rsidP="00215D4D"/>
    <w:p w14:paraId="7FA6EA49" w14:textId="77777777" w:rsidR="004F2848" w:rsidRDefault="004F2848" w:rsidP="00215D4D"/>
    <w:p w14:paraId="4176F9C4" w14:textId="77777777" w:rsidR="004F2848" w:rsidRDefault="004F2848" w:rsidP="00215D4D"/>
    <w:p w14:paraId="0C58A8CD" w14:textId="77777777" w:rsidR="004F2848" w:rsidRDefault="004F2848" w:rsidP="00215D4D"/>
    <w:p w14:paraId="2C06EF42" w14:textId="04518CCA" w:rsidR="004F2848" w:rsidRPr="000001F7" w:rsidRDefault="004F2848" w:rsidP="004F2848">
      <w:pPr>
        <w:pStyle w:val="Heading2"/>
        <w:ind w:left="1800" w:hanging="807"/>
        <w:rPr>
          <w:rFonts w:ascii="Times New Roman" w:hAnsi="Times New Roman" w:cs="Times New Roman"/>
          <w:sz w:val="32"/>
          <w:szCs w:val="32"/>
        </w:rPr>
      </w:pPr>
      <w:bookmarkStart w:id="39" w:name="_Toc242001011"/>
      <w:bookmarkStart w:id="40" w:name="_Toc425785283"/>
      <w:r>
        <w:rPr>
          <w:rFonts w:ascii="Times New Roman" w:hAnsi="Times New Roman" w:cs="Times New Roman"/>
          <w:sz w:val="32"/>
          <w:szCs w:val="32"/>
        </w:rPr>
        <w:lastRenderedPageBreak/>
        <w:t xml:space="preserve">7.3 </w:t>
      </w:r>
      <w:r w:rsidRPr="000001F7">
        <w:rPr>
          <w:rFonts w:ascii="Times New Roman" w:hAnsi="Times New Roman" w:cs="Times New Roman"/>
          <w:sz w:val="32"/>
          <w:szCs w:val="32"/>
        </w:rPr>
        <w:t>Configuration Item Table</w:t>
      </w:r>
      <w:bookmarkEnd w:id="39"/>
      <w:bookmarkEnd w:id="40"/>
    </w:p>
    <w:p w14:paraId="21157B50" w14:textId="77777777" w:rsidR="004F2848" w:rsidRDefault="004F2848" w:rsidP="004F2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bidi="ar-SA"/>
        </w:rPr>
      </w:pPr>
    </w:p>
    <w:tbl>
      <w:tblPr>
        <w:tblW w:w="8460" w:type="dxa"/>
        <w:tblInd w:w="1008" w:type="dxa"/>
        <w:tblBorders>
          <w:top w:val="nil"/>
          <w:left w:val="nil"/>
          <w:right w:val="nil"/>
        </w:tblBorders>
        <w:tblLayout w:type="fixed"/>
        <w:tblLook w:val="0000" w:firstRow="0" w:lastRow="0" w:firstColumn="0" w:lastColumn="0" w:noHBand="0" w:noVBand="0"/>
      </w:tblPr>
      <w:tblGrid>
        <w:gridCol w:w="540"/>
        <w:gridCol w:w="1530"/>
        <w:gridCol w:w="1800"/>
        <w:gridCol w:w="810"/>
        <w:gridCol w:w="990"/>
        <w:gridCol w:w="1710"/>
        <w:gridCol w:w="1080"/>
      </w:tblGrid>
      <w:tr w:rsidR="004F2848" w:rsidRPr="00C51421" w14:paraId="3494F9C8" w14:textId="77777777" w:rsidTr="0097227A">
        <w:tc>
          <w:tcPr>
            <w:tcW w:w="540" w:type="dxa"/>
            <w:tcBorders>
              <w:top w:val="single" w:sz="4" w:space="0" w:color="auto"/>
              <w:left w:val="single" w:sz="4" w:space="0" w:color="auto"/>
              <w:bottom w:val="single" w:sz="4" w:space="0" w:color="auto"/>
              <w:right w:val="single" w:sz="4" w:space="0" w:color="auto"/>
            </w:tcBorders>
          </w:tcPr>
          <w:p w14:paraId="502878B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No</w:t>
            </w:r>
          </w:p>
        </w:tc>
        <w:tc>
          <w:tcPr>
            <w:tcW w:w="1530" w:type="dxa"/>
            <w:tcBorders>
              <w:top w:val="single" w:sz="4" w:space="0" w:color="auto"/>
              <w:left w:val="single" w:sz="4" w:space="0" w:color="auto"/>
              <w:bottom w:val="single" w:sz="4" w:space="0" w:color="auto"/>
              <w:right w:val="single" w:sz="4" w:space="0" w:color="auto"/>
            </w:tcBorders>
          </w:tcPr>
          <w:p w14:paraId="3BABD75A"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Item</w:t>
            </w:r>
          </w:p>
        </w:tc>
        <w:tc>
          <w:tcPr>
            <w:tcW w:w="1800" w:type="dxa"/>
            <w:tcBorders>
              <w:top w:val="single" w:sz="4" w:space="0" w:color="auto"/>
              <w:left w:val="single" w:sz="4" w:space="0" w:color="auto"/>
              <w:bottom w:val="single" w:sz="4" w:space="0" w:color="auto"/>
              <w:right w:val="single" w:sz="4" w:space="0" w:color="auto"/>
            </w:tcBorders>
          </w:tcPr>
          <w:p w14:paraId="4A716D7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File Name</w:t>
            </w:r>
          </w:p>
        </w:tc>
        <w:tc>
          <w:tcPr>
            <w:tcW w:w="810" w:type="dxa"/>
            <w:tcBorders>
              <w:top w:val="single" w:sz="4" w:space="0" w:color="auto"/>
              <w:left w:val="single" w:sz="4" w:space="0" w:color="auto"/>
              <w:bottom w:val="single" w:sz="4" w:space="0" w:color="auto"/>
              <w:right w:val="single" w:sz="4" w:space="0" w:color="auto"/>
            </w:tcBorders>
          </w:tcPr>
          <w:p w14:paraId="7C822D6C"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File Type</w:t>
            </w:r>
          </w:p>
        </w:tc>
        <w:tc>
          <w:tcPr>
            <w:tcW w:w="990" w:type="dxa"/>
            <w:tcBorders>
              <w:top w:val="single" w:sz="4" w:space="0" w:color="auto"/>
              <w:left w:val="single" w:sz="4" w:space="0" w:color="auto"/>
              <w:bottom w:val="single" w:sz="4" w:space="0" w:color="auto"/>
              <w:right w:val="single" w:sz="4" w:space="0" w:color="auto"/>
            </w:tcBorders>
          </w:tcPr>
          <w:p w14:paraId="2915805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Owner</w:t>
            </w:r>
          </w:p>
        </w:tc>
        <w:tc>
          <w:tcPr>
            <w:tcW w:w="1710" w:type="dxa"/>
            <w:tcBorders>
              <w:top w:val="single" w:sz="4" w:space="0" w:color="auto"/>
              <w:left w:val="single" w:sz="4" w:space="0" w:color="auto"/>
              <w:bottom w:val="single" w:sz="4" w:space="0" w:color="auto"/>
              <w:right w:val="single" w:sz="4" w:space="0" w:color="auto"/>
            </w:tcBorders>
          </w:tcPr>
          <w:p w14:paraId="38E9906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Path</w:t>
            </w:r>
          </w:p>
        </w:tc>
        <w:tc>
          <w:tcPr>
            <w:tcW w:w="1080" w:type="dxa"/>
            <w:tcBorders>
              <w:top w:val="single" w:sz="4" w:space="0" w:color="auto"/>
              <w:left w:val="single" w:sz="4" w:space="0" w:color="auto"/>
              <w:bottom w:val="single" w:sz="4" w:space="0" w:color="auto"/>
              <w:right w:val="single" w:sz="4" w:space="0" w:color="auto"/>
            </w:tcBorders>
          </w:tcPr>
          <w:p w14:paraId="7355907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Baseline Version</w:t>
            </w:r>
          </w:p>
        </w:tc>
      </w:tr>
      <w:tr w:rsidR="004F2848" w:rsidRPr="00C51421" w14:paraId="72DA9333"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523F369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1</w:t>
            </w:r>
          </w:p>
        </w:tc>
        <w:tc>
          <w:tcPr>
            <w:tcW w:w="1530" w:type="dxa"/>
            <w:tcBorders>
              <w:top w:val="single" w:sz="4" w:space="0" w:color="auto"/>
              <w:left w:val="single" w:sz="4" w:space="0" w:color="auto"/>
              <w:bottom w:val="single" w:sz="4" w:space="0" w:color="auto"/>
              <w:right w:val="single" w:sz="4" w:space="0" w:color="auto"/>
            </w:tcBorders>
          </w:tcPr>
          <w:p w14:paraId="5E1D020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Project Proposal</w:t>
            </w:r>
          </w:p>
        </w:tc>
        <w:tc>
          <w:tcPr>
            <w:tcW w:w="1800" w:type="dxa"/>
            <w:tcBorders>
              <w:top w:val="single" w:sz="4" w:space="0" w:color="auto"/>
              <w:left w:val="single" w:sz="4" w:space="0" w:color="auto"/>
              <w:bottom w:val="single" w:sz="4" w:space="0" w:color="auto"/>
              <w:right w:val="single" w:sz="4" w:space="0" w:color="auto"/>
            </w:tcBorders>
          </w:tcPr>
          <w:p w14:paraId="19E3F74D" w14:textId="2D08F71E"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–Proposal </w:t>
            </w:r>
            <w:r w:rsidR="004F2848" w:rsidRPr="00C51421">
              <w:rPr>
                <w:rFonts w:ascii="Times New Roman" w:hAnsi="Times New Roman" w:cs="Times New Roman"/>
                <w:sz w:val="24"/>
                <w:szCs w:val="24"/>
                <w:lang w:bidi="ar-SA"/>
              </w:rPr>
              <w:t>V.[version].docx</w:t>
            </w:r>
          </w:p>
        </w:tc>
        <w:tc>
          <w:tcPr>
            <w:tcW w:w="810" w:type="dxa"/>
            <w:tcBorders>
              <w:top w:val="single" w:sz="4" w:space="0" w:color="auto"/>
              <w:left w:val="single" w:sz="4" w:space="0" w:color="auto"/>
              <w:bottom w:val="single" w:sz="4" w:space="0" w:color="auto"/>
              <w:right w:val="single" w:sz="4" w:space="0" w:color="auto"/>
            </w:tcBorders>
          </w:tcPr>
          <w:p w14:paraId="59930B41"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7923A4FC" w14:textId="3989FBFE"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77D58B9" w14:textId="797774AA" w:rsidR="004F2848" w:rsidRPr="00C51421" w:rsidRDefault="004F2848" w:rsidP="00DF2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/Proposal/</w:t>
            </w:r>
          </w:p>
        </w:tc>
        <w:tc>
          <w:tcPr>
            <w:tcW w:w="1080" w:type="dxa"/>
            <w:tcBorders>
              <w:top w:val="single" w:sz="4" w:space="0" w:color="auto"/>
              <w:left w:val="single" w:sz="4" w:space="0" w:color="auto"/>
              <w:bottom w:val="single" w:sz="4" w:space="0" w:color="auto"/>
              <w:right w:val="single" w:sz="4" w:space="0" w:color="auto"/>
            </w:tcBorders>
          </w:tcPr>
          <w:p w14:paraId="4EC190BD" w14:textId="79B3E025"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0</w:t>
            </w:r>
            <w:r w:rsidR="00DF2FA2">
              <w:rPr>
                <w:rFonts w:ascii="Times New Roman" w:hAnsi="Times New Roman" w:cs="Times New Roman"/>
                <w:kern w:val="1"/>
                <w:sz w:val="24"/>
                <w:szCs w:val="24"/>
                <w:lang w:bidi="ar-SA"/>
              </w:rPr>
              <w:t>.5</w:t>
            </w:r>
          </w:p>
        </w:tc>
      </w:tr>
      <w:tr w:rsidR="004F2848" w:rsidRPr="00C51421" w14:paraId="1C0AADB2"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464E04FC"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2</w:t>
            </w:r>
          </w:p>
        </w:tc>
        <w:tc>
          <w:tcPr>
            <w:tcW w:w="1530" w:type="dxa"/>
            <w:tcBorders>
              <w:top w:val="single" w:sz="4" w:space="0" w:color="auto"/>
              <w:left w:val="single" w:sz="4" w:space="0" w:color="auto"/>
              <w:bottom w:val="single" w:sz="4" w:space="0" w:color="auto"/>
              <w:right w:val="single" w:sz="4" w:space="0" w:color="auto"/>
            </w:tcBorders>
          </w:tcPr>
          <w:p w14:paraId="3A222252"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Project</w:t>
            </w:r>
            <w:r w:rsidRPr="00C51421">
              <w:rPr>
                <w:rFonts w:ascii="Times New Roman" w:hAnsi="Times New Roman" w:cs="Times New Roman"/>
                <w:sz w:val="24"/>
                <w:szCs w:val="24"/>
                <w:lang w:bidi="ar-SA"/>
              </w:rPr>
              <w:t xml:space="preserve"> Plan</w:t>
            </w:r>
          </w:p>
        </w:tc>
        <w:tc>
          <w:tcPr>
            <w:tcW w:w="1800" w:type="dxa"/>
            <w:tcBorders>
              <w:top w:val="single" w:sz="4" w:space="0" w:color="auto"/>
              <w:left w:val="single" w:sz="4" w:space="0" w:color="auto"/>
              <w:bottom w:val="single" w:sz="4" w:space="0" w:color="auto"/>
              <w:right w:val="single" w:sz="4" w:space="0" w:color="auto"/>
            </w:tcBorders>
          </w:tcPr>
          <w:p w14:paraId="4A8B7769" w14:textId="47F5901B"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 PMP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6370C5E4"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7864B85B" w14:textId="78E6B344"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4B0176EA" w14:textId="13305FA6"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Project Plan</w:t>
            </w:r>
          </w:p>
        </w:tc>
        <w:tc>
          <w:tcPr>
            <w:tcW w:w="1080" w:type="dxa"/>
            <w:tcBorders>
              <w:top w:val="single" w:sz="4" w:space="0" w:color="auto"/>
              <w:left w:val="single" w:sz="4" w:space="0" w:color="auto"/>
              <w:bottom w:val="single" w:sz="4" w:space="0" w:color="auto"/>
              <w:right w:val="single" w:sz="4" w:space="0" w:color="auto"/>
            </w:tcBorders>
          </w:tcPr>
          <w:p w14:paraId="123BD297" w14:textId="30E92A11" w:rsidR="004F2848" w:rsidRPr="00C51421" w:rsidRDefault="00871A86"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3</w:t>
            </w:r>
            <w:r w:rsidR="005E241C">
              <w:rPr>
                <w:rFonts w:ascii="Times New Roman" w:hAnsi="Times New Roman" w:cs="Times New Roman"/>
                <w:sz w:val="24"/>
                <w:szCs w:val="24"/>
                <w:lang w:bidi="ar-SA"/>
              </w:rPr>
              <w:t>.0</w:t>
            </w:r>
          </w:p>
        </w:tc>
      </w:tr>
      <w:tr w:rsidR="004F2848" w:rsidRPr="00C51421" w14:paraId="5F41146F"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60B63A0A"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3</w:t>
            </w:r>
          </w:p>
        </w:tc>
        <w:tc>
          <w:tcPr>
            <w:tcW w:w="1530" w:type="dxa"/>
            <w:tcBorders>
              <w:top w:val="single" w:sz="4" w:space="0" w:color="auto"/>
              <w:left w:val="single" w:sz="4" w:space="0" w:color="auto"/>
              <w:bottom w:val="single" w:sz="4" w:space="0" w:color="auto"/>
              <w:right w:val="single" w:sz="4" w:space="0" w:color="auto"/>
            </w:tcBorders>
          </w:tcPr>
          <w:p w14:paraId="49DD6A33"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Requirement Specification</w:t>
            </w:r>
          </w:p>
        </w:tc>
        <w:tc>
          <w:tcPr>
            <w:tcW w:w="1800" w:type="dxa"/>
            <w:tcBorders>
              <w:top w:val="single" w:sz="4" w:space="0" w:color="auto"/>
              <w:left w:val="single" w:sz="4" w:space="0" w:color="auto"/>
              <w:bottom w:val="single" w:sz="4" w:space="0" w:color="auto"/>
              <w:right w:val="single" w:sz="4" w:space="0" w:color="auto"/>
            </w:tcBorders>
          </w:tcPr>
          <w:p w14:paraId="4E3FF4D4" w14:textId="18A0C7C6"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–SRS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06A03BBE"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4C208984" w14:textId="2D3CB11A"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17486E36" w14:textId="0425FC5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/SRS</w:t>
            </w:r>
          </w:p>
        </w:tc>
        <w:tc>
          <w:tcPr>
            <w:tcW w:w="1080" w:type="dxa"/>
            <w:tcBorders>
              <w:top w:val="single" w:sz="4" w:space="0" w:color="auto"/>
              <w:left w:val="single" w:sz="4" w:space="0" w:color="auto"/>
              <w:bottom w:val="single" w:sz="4" w:space="0" w:color="auto"/>
              <w:right w:val="single" w:sz="4" w:space="0" w:color="auto"/>
            </w:tcBorders>
          </w:tcPr>
          <w:p w14:paraId="50B8DE9D" w14:textId="1AC088E9" w:rsidR="004F2848" w:rsidRPr="00C51421" w:rsidRDefault="00871A86"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3</w:t>
            </w:r>
            <w:r w:rsidR="005E241C">
              <w:rPr>
                <w:rFonts w:ascii="Times New Roman" w:hAnsi="Times New Roman" w:cs="Times New Roman"/>
                <w:sz w:val="24"/>
                <w:szCs w:val="24"/>
                <w:lang w:bidi="ar-SA"/>
              </w:rPr>
              <w:t>.0</w:t>
            </w:r>
          </w:p>
        </w:tc>
      </w:tr>
      <w:tr w:rsidR="004F2848" w:rsidRPr="00C51421" w14:paraId="714B90B4"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5EB9D9A3"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4</w:t>
            </w:r>
          </w:p>
        </w:tc>
        <w:tc>
          <w:tcPr>
            <w:tcW w:w="1530" w:type="dxa"/>
            <w:tcBorders>
              <w:top w:val="single" w:sz="4" w:space="0" w:color="auto"/>
              <w:left w:val="single" w:sz="4" w:space="0" w:color="auto"/>
              <w:bottom w:val="single" w:sz="4" w:space="0" w:color="auto"/>
              <w:right w:val="single" w:sz="4" w:space="0" w:color="auto"/>
            </w:tcBorders>
          </w:tcPr>
          <w:p w14:paraId="1ADF30F6"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Traceability Record</w:t>
            </w:r>
          </w:p>
        </w:tc>
        <w:tc>
          <w:tcPr>
            <w:tcW w:w="1800" w:type="dxa"/>
            <w:tcBorders>
              <w:top w:val="single" w:sz="4" w:space="0" w:color="auto"/>
              <w:left w:val="single" w:sz="4" w:space="0" w:color="auto"/>
              <w:bottom w:val="single" w:sz="4" w:space="0" w:color="auto"/>
              <w:right w:val="single" w:sz="4" w:space="0" w:color="auto"/>
            </w:tcBorders>
          </w:tcPr>
          <w:p w14:paraId="7F6612AC" w14:textId="142DD5CF"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472C57">
              <w:rPr>
                <w:rFonts w:ascii="Times New Roman" w:hAnsi="Times New Roman" w:cs="Times New Roman"/>
                <w:sz w:val="24"/>
                <w:szCs w:val="24"/>
                <w:lang w:bidi="ar-SA"/>
              </w:rPr>
              <w:t>–Traceability R</w:t>
            </w:r>
            <w:r w:rsidR="00ED19D1">
              <w:rPr>
                <w:rFonts w:ascii="Times New Roman" w:hAnsi="Times New Roman" w:cs="Times New Roman"/>
                <w:sz w:val="24"/>
                <w:szCs w:val="24"/>
                <w:lang w:bidi="ar-SA"/>
              </w:rPr>
              <w:t xml:space="preserve">ecord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09E7515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0A292073" w14:textId="4DC44ABC"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6CE9013" w14:textId="16259E81"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/T</w:t>
            </w:r>
            <w:r>
              <w:rPr>
                <w:rFonts w:ascii="Times New Roman" w:hAnsi="Times New Roman" w:cs="Times New Roman"/>
                <w:sz w:val="24"/>
                <w:szCs w:val="24"/>
                <w:lang w:bidi="ar-SA"/>
              </w:rPr>
              <w:t>raceability Record</w:t>
            </w:r>
          </w:p>
        </w:tc>
        <w:tc>
          <w:tcPr>
            <w:tcW w:w="1080" w:type="dxa"/>
            <w:tcBorders>
              <w:top w:val="single" w:sz="4" w:space="0" w:color="auto"/>
              <w:left w:val="single" w:sz="4" w:space="0" w:color="auto"/>
              <w:bottom w:val="single" w:sz="4" w:space="0" w:color="auto"/>
              <w:right w:val="single" w:sz="4" w:space="0" w:color="auto"/>
            </w:tcBorders>
          </w:tcPr>
          <w:p w14:paraId="1D7A20DD" w14:textId="2D4A4392" w:rsidR="004F2848" w:rsidRPr="00C51421" w:rsidRDefault="00871A86"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3</w:t>
            </w:r>
            <w:r w:rsidR="005E241C">
              <w:rPr>
                <w:rFonts w:ascii="Times New Roman" w:hAnsi="Times New Roman" w:cs="Times New Roman"/>
                <w:sz w:val="24"/>
                <w:szCs w:val="24"/>
                <w:lang w:bidi="ar-SA"/>
              </w:rPr>
              <w:t>.0</w:t>
            </w:r>
          </w:p>
        </w:tc>
      </w:tr>
      <w:tr w:rsidR="004F2848" w:rsidRPr="00C51421" w14:paraId="7FE4FF83"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7AFB421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5</w:t>
            </w:r>
          </w:p>
        </w:tc>
        <w:tc>
          <w:tcPr>
            <w:tcW w:w="1530" w:type="dxa"/>
            <w:tcBorders>
              <w:top w:val="single" w:sz="4" w:space="0" w:color="auto"/>
              <w:left w:val="single" w:sz="4" w:space="0" w:color="auto"/>
              <w:bottom w:val="single" w:sz="4" w:space="0" w:color="auto"/>
              <w:right w:val="single" w:sz="4" w:space="0" w:color="auto"/>
            </w:tcBorders>
          </w:tcPr>
          <w:p w14:paraId="1423AAE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Design Document</w:t>
            </w:r>
          </w:p>
        </w:tc>
        <w:tc>
          <w:tcPr>
            <w:tcW w:w="1800" w:type="dxa"/>
            <w:tcBorders>
              <w:top w:val="single" w:sz="4" w:space="0" w:color="auto"/>
              <w:left w:val="single" w:sz="4" w:space="0" w:color="auto"/>
              <w:bottom w:val="single" w:sz="4" w:space="0" w:color="auto"/>
              <w:right w:val="single" w:sz="4" w:space="0" w:color="auto"/>
            </w:tcBorders>
          </w:tcPr>
          <w:p w14:paraId="37601019" w14:textId="172DCEE8" w:rsidR="004F2848" w:rsidRPr="00C51421" w:rsidRDefault="005C55E1" w:rsidP="00B974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w:t>
            </w:r>
            <w:r w:rsidR="00B97464">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SDD </w:t>
            </w:r>
            <w:r w:rsidR="00B97464">
              <w:rPr>
                <w:rFonts w:ascii="Times New Roman" w:hAnsi="Times New Roman" w:cs="Times New Roman"/>
                <w:sz w:val="24"/>
                <w:szCs w:val="24"/>
                <w:lang w:bidi="ar-SA"/>
              </w:rPr>
              <w:t>V.[</w:t>
            </w:r>
            <w:r w:rsidR="004F2848" w:rsidRPr="00C51421">
              <w:rPr>
                <w:rFonts w:ascii="Times New Roman" w:hAnsi="Times New Roman" w:cs="Times New Roman"/>
                <w:sz w:val="24"/>
                <w:szCs w:val="24"/>
                <w:lang w:bidi="ar-SA"/>
              </w:rPr>
              <w:t>version].docx</w:t>
            </w:r>
          </w:p>
        </w:tc>
        <w:tc>
          <w:tcPr>
            <w:tcW w:w="810" w:type="dxa"/>
            <w:tcBorders>
              <w:top w:val="single" w:sz="4" w:space="0" w:color="auto"/>
              <w:left w:val="single" w:sz="4" w:space="0" w:color="auto"/>
              <w:bottom w:val="single" w:sz="4" w:space="0" w:color="auto"/>
              <w:right w:val="single" w:sz="4" w:space="0" w:color="auto"/>
            </w:tcBorders>
          </w:tcPr>
          <w:p w14:paraId="7B56610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3BD624FC" w14:textId="41F61D5C"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2155BBBA" w14:textId="410ABD90"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Design</w:t>
            </w:r>
          </w:p>
        </w:tc>
        <w:tc>
          <w:tcPr>
            <w:tcW w:w="1080" w:type="dxa"/>
            <w:tcBorders>
              <w:top w:val="single" w:sz="4" w:space="0" w:color="auto"/>
              <w:left w:val="single" w:sz="4" w:space="0" w:color="auto"/>
              <w:bottom w:val="single" w:sz="4" w:space="0" w:color="auto"/>
              <w:right w:val="single" w:sz="4" w:space="0" w:color="auto"/>
            </w:tcBorders>
          </w:tcPr>
          <w:p w14:paraId="710FA2C9" w14:textId="7A006684" w:rsidR="004F2848" w:rsidRPr="00C51421" w:rsidRDefault="00871A86"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3</w:t>
            </w:r>
            <w:r w:rsidR="005E241C">
              <w:rPr>
                <w:rFonts w:ascii="Times New Roman" w:hAnsi="Times New Roman" w:cs="Times New Roman"/>
                <w:sz w:val="24"/>
                <w:szCs w:val="24"/>
                <w:lang w:bidi="ar-SA"/>
              </w:rPr>
              <w:t>.0</w:t>
            </w:r>
          </w:p>
        </w:tc>
      </w:tr>
      <w:tr w:rsidR="004F2848" w:rsidRPr="00C51421" w14:paraId="5FC46D5E"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0F2B4698"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6</w:t>
            </w:r>
          </w:p>
        </w:tc>
        <w:tc>
          <w:tcPr>
            <w:tcW w:w="1530" w:type="dxa"/>
            <w:tcBorders>
              <w:top w:val="single" w:sz="4" w:space="0" w:color="auto"/>
              <w:left w:val="single" w:sz="4" w:space="0" w:color="auto"/>
              <w:bottom w:val="single" w:sz="4" w:space="0" w:color="auto"/>
              <w:right w:val="single" w:sz="4" w:space="0" w:color="auto"/>
            </w:tcBorders>
          </w:tcPr>
          <w:p w14:paraId="0A3FEE65"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Code</w:t>
            </w:r>
          </w:p>
        </w:tc>
        <w:tc>
          <w:tcPr>
            <w:tcW w:w="1800" w:type="dxa"/>
            <w:tcBorders>
              <w:top w:val="single" w:sz="4" w:space="0" w:color="auto"/>
              <w:left w:val="single" w:sz="4" w:space="0" w:color="auto"/>
              <w:bottom w:val="single" w:sz="4" w:space="0" w:color="auto"/>
              <w:right w:val="single" w:sz="4" w:space="0" w:color="auto"/>
            </w:tcBorders>
          </w:tcPr>
          <w:p w14:paraId="51A93C82" w14:textId="4CA891E5"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B97464">
              <w:rPr>
                <w:rFonts w:ascii="Times New Roman" w:hAnsi="Times New Roman" w:cs="Times New Roman"/>
                <w:sz w:val="24"/>
                <w:szCs w:val="24"/>
                <w:lang w:bidi="ar-SA"/>
              </w:rPr>
              <w:t xml:space="preserve">–Code </w:t>
            </w:r>
            <w:r w:rsidR="004F2848" w:rsidRPr="00C51421">
              <w:rPr>
                <w:rFonts w:ascii="Times New Roman" w:hAnsi="Times New Roman" w:cs="Times New Roman"/>
                <w:sz w:val="24"/>
                <w:szCs w:val="24"/>
                <w:lang w:bidi="ar-SA"/>
              </w:rPr>
              <w:t>V. [version].RAR</w:t>
            </w:r>
          </w:p>
        </w:tc>
        <w:tc>
          <w:tcPr>
            <w:tcW w:w="810" w:type="dxa"/>
            <w:tcBorders>
              <w:top w:val="single" w:sz="4" w:space="0" w:color="auto"/>
              <w:left w:val="single" w:sz="4" w:space="0" w:color="auto"/>
              <w:bottom w:val="single" w:sz="4" w:space="0" w:color="auto"/>
              <w:right w:val="single" w:sz="4" w:space="0" w:color="auto"/>
            </w:tcBorders>
          </w:tcPr>
          <w:p w14:paraId="64831A52"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.RAR</w:t>
            </w:r>
          </w:p>
        </w:tc>
        <w:tc>
          <w:tcPr>
            <w:tcW w:w="990" w:type="dxa"/>
            <w:tcBorders>
              <w:top w:val="single" w:sz="4" w:space="0" w:color="auto"/>
              <w:left w:val="single" w:sz="4" w:space="0" w:color="auto"/>
              <w:bottom w:val="single" w:sz="4" w:space="0" w:color="auto"/>
              <w:right w:val="single" w:sz="4" w:space="0" w:color="auto"/>
            </w:tcBorders>
          </w:tcPr>
          <w:p w14:paraId="1495A67D" w14:textId="05F57689"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4C20D610" w14:textId="15FC980A"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/Code</w:t>
            </w:r>
          </w:p>
        </w:tc>
        <w:tc>
          <w:tcPr>
            <w:tcW w:w="1080" w:type="dxa"/>
            <w:tcBorders>
              <w:top w:val="single" w:sz="4" w:space="0" w:color="auto"/>
              <w:left w:val="single" w:sz="4" w:space="0" w:color="auto"/>
              <w:bottom w:val="single" w:sz="4" w:space="0" w:color="auto"/>
              <w:right w:val="single" w:sz="4" w:space="0" w:color="auto"/>
            </w:tcBorders>
          </w:tcPr>
          <w:p w14:paraId="22C0F6AF" w14:textId="02FED1A5" w:rsidR="004F2848" w:rsidRPr="00C51421" w:rsidRDefault="00871A86"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3</w:t>
            </w:r>
            <w:r w:rsidR="005E241C">
              <w:rPr>
                <w:rFonts w:ascii="Times New Roman" w:hAnsi="Times New Roman" w:cs="Times New Roman"/>
                <w:sz w:val="24"/>
                <w:szCs w:val="24"/>
                <w:lang w:bidi="ar-SA"/>
              </w:rPr>
              <w:t>.0</w:t>
            </w:r>
          </w:p>
        </w:tc>
      </w:tr>
      <w:tr w:rsidR="004F2848" w:rsidRPr="00C51421" w14:paraId="19170E06"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0DA4882B"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7</w:t>
            </w:r>
          </w:p>
        </w:tc>
        <w:tc>
          <w:tcPr>
            <w:tcW w:w="1530" w:type="dxa"/>
            <w:tcBorders>
              <w:top w:val="single" w:sz="4" w:space="0" w:color="auto"/>
              <w:left w:val="single" w:sz="4" w:space="0" w:color="auto"/>
              <w:bottom w:val="single" w:sz="4" w:space="0" w:color="auto"/>
              <w:right w:val="single" w:sz="4" w:space="0" w:color="auto"/>
            </w:tcBorders>
          </w:tcPr>
          <w:p w14:paraId="7C08850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Test Plan</w:t>
            </w:r>
          </w:p>
        </w:tc>
        <w:tc>
          <w:tcPr>
            <w:tcW w:w="1800" w:type="dxa"/>
            <w:tcBorders>
              <w:top w:val="single" w:sz="4" w:space="0" w:color="auto"/>
              <w:left w:val="single" w:sz="4" w:space="0" w:color="auto"/>
              <w:bottom w:val="single" w:sz="4" w:space="0" w:color="auto"/>
              <w:right w:val="single" w:sz="4" w:space="0" w:color="auto"/>
            </w:tcBorders>
          </w:tcPr>
          <w:p w14:paraId="6DE357B8" w14:textId="28E6B026" w:rsidR="004F2848" w:rsidRPr="00C51421" w:rsidRDefault="005C55E1" w:rsidP="00B461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w:t>
            </w:r>
            <w:r w:rsidR="00B97464">
              <w:rPr>
                <w:rFonts w:ascii="Times New Roman" w:hAnsi="Times New Roman" w:cs="Times New Roman"/>
                <w:sz w:val="24"/>
                <w:szCs w:val="24"/>
                <w:lang w:bidi="ar-SA"/>
              </w:rPr>
              <w:t xml:space="preserve"> </w:t>
            </w:r>
            <w:r w:rsidR="00472C57">
              <w:rPr>
                <w:rFonts w:ascii="Times New Roman" w:hAnsi="Times New Roman" w:cs="Times New Roman"/>
                <w:sz w:val="24"/>
                <w:szCs w:val="24"/>
                <w:lang w:bidi="ar-SA"/>
              </w:rPr>
              <w:t>Test P</w:t>
            </w:r>
            <w:bookmarkStart w:id="41" w:name="_GoBack"/>
            <w:bookmarkEnd w:id="41"/>
            <w:r w:rsidR="00B46182">
              <w:rPr>
                <w:rFonts w:ascii="Times New Roman" w:hAnsi="Times New Roman" w:cs="Times New Roman"/>
                <w:sz w:val="24"/>
                <w:szCs w:val="24"/>
                <w:lang w:bidi="ar-SA"/>
              </w:rPr>
              <w:t>lan</w:t>
            </w:r>
            <w:r w:rsidR="00ED19D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45A91E76"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04026F03" w14:textId="56B6810E"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C6966E8" w14:textId="345F2B70"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Testing</w:t>
            </w:r>
          </w:p>
        </w:tc>
        <w:tc>
          <w:tcPr>
            <w:tcW w:w="1080" w:type="dxa"/>
            <w:tcBorders>
              <w:top w:val="single" w:sz="4" w:space="0" w:color="auto"/>
              <w:left w:val="single" w:sz="4" w:space="0" w:color="auto"/>
              <w:bottom w:val="single" w:sz="4" w:space="0" w:color="auto"/>
              <w:right w:val="single" w:sz="4" w:space="0" w:color="auto"/>
            </w:tcBorders>
          </w:tcPr>
          <w:p w14:paraId="229DC18D" w14:textId="6F0ECEDF" w:rsidR="004F2848" w:rsidRPr="00C51421" w:rsidRDefault="00871A86" w:rsidP="00DF2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3</w:t>
            </w:r>
            <w:r w:rsidR="005E241C">
              <w:rPr>
                <w:rFonts w:ascii="Times New Roman" w:hAnsi="Times New Roman" w:cs="Times New Roman"/>
                <w:sz w:val="24"/>
                <w:szCs w:val="24"/>
                <w:lang w:bidi="ar-SA"/>
              </w:rPr>
              <w:t>.0</w:t>
            </w:r>
          </w:p>
        </w:tc>
      </w:tr>
      <w:tr w:rsidR="004F2848" w:rsidRPr="00C51421" w14:paraId="3ECE1D94" w14:textId="77777777" w:rsidTr="0097227A">
        <w:tc>
          <w:tcPr>
            <w:tcW w:w="540" w:type="dxa"/>
            <w:tcBorders>
              <w:top w:val="single" w:sz="4" w:space="0" w:color="auto"/>
              <w:left w:val="single" w:sz="4" w:space="0" w:color="auto"/>
              <w:bottom w:val="single" w:sz="4" w:space="0" w:color="auto"/>
              <w:right w:val="single" w:sz="4" w:space="0" w:color="auto"/>
            </w:tcBorders>
          </w:tcPr>
          <w:p w14:paraId="2481C0D1"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8</w:t>
            </w:r>
          </w:p>
        </w:tc>
        <w:tc>
          <w:tcPr>
            <w:tcW w:w="1530" w:type="dxa"/>
            <w:tcBorders>
              <w:top w:val="single" w:sz="4" w:space="0" w:color="auto"/>
              <w:left w:val="single" w:sz="4" w:space="0" w:color="auto"/>
              <w:bottom w:val="single" w:sz="4" w:space="0" w:color="auto"/>
              <w:right w:val="single" w:sz="4" w:space="0" w:color="auto"/>
            </w:tcBorders>
          </w:tcPr>
          <w:p w14:paraId="20CED41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Test Record</w:t>
            </w:r>
          </w:p>
        </w:tc>
        <w:tc>
          <w:tcPr>
            <w:tcW w:w="1800" w:type="dxa"/>
            <w:tcBorders>
              <w:top w:val="single" w:sz="4" w:space="0" w:color="auto"/>
              <w:left w:val="single" w:sz="4" w:space="0" w:color="auto"/>
              <w:bottom w:val="single" w:sz="4" w:space="0" w:color="auto"/>
              <w:right w:val="single" w:sz="4" w:space="0" w:color="auto"/>
            </w:tcBorders>
          </w:tcPr>
          <w:p w14:paraId="39AB38BE" w14:textId="11424BC3" w:rsidR="004F2848" w:rsidRPr="00C51421" w:rsidRDefault="005C55E1" w:rsidP="00B461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472C57">
              <w:rPr>
                <w:rFonts w:ascii="Times New Roman" w:hAnsi="Times New Roman" w:cs="Times New Roman"/>
                <w:sz w:val="24"/>
                <w:szCs w:val="24"/>
                <w:lang w:bidi="ar-SA"/>
              </w:rPr>
              <w:t>–Test R</w:t>
            </w:r>
            <w:r w:rsidR="00B46182">
              <w:rPr>
                <w:rFonts w:ascii="Times New Roman" w:hAnsi="Times New Roman" w:cs="Times New Roman"/>
                <w:sz w:val="24"/>
                <w:szCs w:val="24"/>
                <w:lang w:bidi="ar-SA"/>
              </w:rPr>
              <w:t xml:space="preserve">ecord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78ACA85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12C1F65B" w14:textId="3AC7751D"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3614CD1D" w14:textId="4ECAE7D9"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 xml:space="preserve"> Testing</w:t>
            </w:r>
          </w:p>
        </w:tc>
        <w:tc>
          <w:tcPr>
            <w:tcW w:w="1080" w:type="dxa"/>
            <w:tcBorders>
              <w:top w:val="single" w:sz="4" w:space="0" w:color="auto"/>
              <w:left w:val="single" w:sz="4" w:space="0" w:color="auto"/>
              <w:bottom w:val="single" w:sz="4" w:space="0" w:color="auto"/>
              <w:right w:val="single" w:sz="4" w:space="0" w:color="auto"/>
            </w:tcBorders>
          </w:tcPr>
          <w:p w14:paraId="570D9305" w14:textId="2EC9107A" w:rsidR="004F2848" w:rsidRPr="00C51421" w:rsidRDefault="00871A86"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3</w:t>
            </w:r>
            <w:r w:rsidR="005E241C">
              <w:rPr>
                <w:rFonts w:ascii="Times New Roman" w:hAnsi="Times New Roman" w:cs="Times New Roman"/>
                <w:sz w:val="24"/>
                <w:szCs w:val="24"/>
                <w:lang w:bidi="ar-SA"/>
              </w:rPr>
              <w:t>.0</w:t>
            </w:r>
          </w:p>
        </w:tc>
      </w:tr>
    </w:tbl>
    <w:p w14:paraId="0B04A616" w14:textId="77777777" w:rsidR="004F2848" w:rsidRDefault="004F2848" w:rsidP="00215D4D"/>
    <w:p w14:paraId="4C645496" w14:textId="77777777" w:rsidR="004F2848" w:rsidRDefault="004F2848" w:rsidP="00215D4D"/>
    <w:p w14:paraId="400DD9FB" w14:textId="77777777" w:rsidR="004F2848" w:rsidRDefault="004F2848" w:rsidP="00215D4D"/>
    <w:p w14:paraId="6E7043B4" w14:textId="77777777" w:rsidR="004F2848" w:rsidRDefault="004F2848" w:rsidP="00215D4D"/>
    <w:p w14:paraId="63E24234" w14:textId="77777777" w:rsidR="004F2848" w:rsidRDefault="004F2848" w:rsidP="00215D4D"/>
    <w:p w14:paraId="7A12C1CB" w14:textId="77777777" w:rsidR="004F2848" w:rsidRDefault="004F2848" w:rsidP="00215D4D"/>
    <w:p w14:paraId="3CA18115" w14:textId="77777777" w:rsidR="004F2848" w:rsidRDefault="004F2848" w:rsidP="00215D4D"/>
    <w:p w14:paraId="1AE1D1AE" w14:textId="77777777" w:rsidR="004F2848" w:rsidRDefault="004F2848" w:rsidP="00215D4D"/>
    <w:p w14:paraId="6435CBE3" w14:textId="77777777" w:rsidR="004F2848" w:rsidRDefault="004F2848" w:rsidP="00215D4D"/>
    <w:p w14:paraId="21EEC3F1" w14:textId="77777777" w:rsidR="001D00DE" w:rsidRDefault="001D00DE" w:rsidP="00215D4D"/>
    <w:p w14:paraId="2FDBE373" w14:textId="77777777" w:rsidR="00AF3DFA" w:rsidRDefault="00AF3DFA" w:rsidP="00AF3DFA">
      <w:pPr>
        <w:jc w:val="center"/>
      </w:pPr>
    </w:p>
    <w:p w14:paraId="6083CCA4" w14:textId="5C241B6D" w:rsidR="00392171" w:rsidRPr="00504CF1" w:rsidRDefault="00392171" w:rsidP="00392171">
      <w:pPr>
        <w:pStyle w:val="Heading2"/>
        <w:keepLines w:val="0"/>
        <w:spacing w:before="120" w:after="120" w:line="240" w:lineRule="auto"/>
        <w:rPr>
          <w:rFonts w:ascii="Times New Roman" w:hAnsi="Times New Roman"/>
          <w:sz w:val="28"/>
          <w:szCs w:val="28"/>
        </w:rPr>
      </w:pPr>
      <w:bookmarkStart w:id="42" w:name="_Toc425784992"/>
      <w:bookmarkStart w:id="43" w:name="_Toc425785292"/>
      <w:r w:rsidRPr="00504CF1">
        <w:rPr>
          <w:rFonts w:ascii="Times New Roman" w:hAnsi="Times New Roman"/>
          <w:sz w:val="28"/>
          <w:szCs w:val="28"/>
        </w:rPr>
        <w:lastRenderedPageBreak/>
        <w:t>References</w:t>
      </w:r>
      <w:bookmarkEnd w:id="42"/>
      <w:bookmarkEnd w:id="43"/>
    </w:p>
    <w:p w14:paraId="3B4EA1D8" w14:textId="2F4682EA" w:rsidR="00392171" w:rsidRPr="00504CF1" w:rsidRDefault="005C55E1" w:rsidP="005C55E1">
      <w:pPr>
        <w:pStyle w:val="BodyText"/>
        <w:ind w:firstLine="720"/>
        <w:jc w:val="left"/>
        <w:rPr>
          <w:rFonts w:ascii="Times New Roman" w:hAnsi="Times New Roman"/>
          <w:sz w:val="24"/>
          <w:szCs w:val="24"/>
        </w:rPr>
      </w:pPr>
      <w:r>
        <w:rPr>
          <w:rFonts w:ascii="Times New Roman" w:hAnsi="Times New Roman"/>
          <w:sz w:val="24"/>
          <w:vertAlign w:val="superscript"/>
        </w:rPr>
        <w:t>[ 1 ]</w:t>
      </w:r>
      <w:r>
        <w:rPr>
          <w:rFonts w:ascii="Times New Roman" w:hAnsi="Times New Roman"/>
          <w:sz w:val="24"/>
        </w:rPr>
        <w:t xml:space="preserve"> </w:t>
      </w:r>
      <w:r>
        <w:rPr>
          <w:rFonts w:ascii="Times New Roman" w:hAnsi="Times New Roman" w:cstheme="minorBidi" w:hint="cs"/>
          <w:sz w:val="24"/>
          <w:szCs w:val="30"/>
          <w:cs/>
          <w:lang w:bidi="th-TH"/>
        </w:rPr>
        <w:t xml:space="preserve"> </w:t>
      </w:r>
      <w:r w:rsidR="00392171" w:rsidRPr="00504CF1">
        <w:rPr>
          <w:rFonts w:ascii="Times New Roman" w:hAnsi="Times New Roman"/>
          <w:sz w:val="24"/>
          <w:szCs w:val="24"/>
        </w:rPr>
        <w:t>ISO/IEC 29110:2009 – Process Reference Model</w:t>
      </w:r>
    </w:p>
    <w:p w14:paraId="52A3B562" w14:textId="2A852887" w:rsidR="00392171" w:rsidRPr="00504CF1" w:rsidRDefault="005C55E1" w:rsidP="005C55E1">
      <w:pPr>
        <w:pStyle w:val="BodyText"/>
        <w:ind w:firstLine="720"/>
        <w:jc w:val="left"/>
        <w:rPr>
          <w:rFonts w:ascii="Times New Roman" w:hAnsi="Times New Roman"/>
          <w:sz w:val="24"/>
          <w:szCs w:val="24"/>
        </w:rPr>
      </w:pPr>
      <w:r w:rsidRPr="005C55E1">
        <w:rPr>
          <w:rFonts w:ascii="Times New Roman" w:hAnsi="Times New Roman"/>
          <w:sz w:val="24"/>
          <w:szCs w:val="24"/>
          <w:vertAlign w:val="superscript"/>
        </w:rPr>
        <w:t xml:space="preserve">[ </w:t>
      </w:r>
      <w:r w:rsidRPr="005C55E1">
        <w:rPr>
          <w:rFonts w:ascii="Times New Roman" w:hAnsi="Times New Roman"/>
          <w:sz w:val="24"/>
          <w:szCs w:val="24"/>
          <w:vertAlign w:val="superscript"/>
          <w:cs/>
          <w:lang w:bidi="th-TH"/>
        </w:rPr>
        <w:t>2</w:t>
      </w:r>
      <w:r w:rsidRPr="005C55E1">
        <w:rPr>
          <w:rFonts w:ascii="Times New Roman" w:hAnsi="Times New Roman"/>
          <w:sz w:val="24"/>
          <w:szCs w:val="24"/>
          <w:vertAlign w:val="superscript"/>
        </w:rPr>
        <w:t xml:space="preserve"> ]</w:t>
      </w:r>
      <w:r>
        <w:rPr>
          <w:rFonts w:ascii="Times New Roman" w:hAnsi="Times New Roman"/>
          <w:sz w:val="24"/>
        </w:rPr>
        <w:t xml:space="preserve"> </w:t>
      </w:r>
      <w:r w:rsidR="00392171" w:rsidRPr="00504CF1">
        <w:rPr>
          <w:rFonts w:ascii="Times New Roman" w:hAnsi="Times New Roman"/>
          <w:sz w:val="24"/>
          <w:szCs w:val="24"/>
        </w:rPr>
        <w:t>ISO/IEC 15504:2003-2006 - Process Assessment Model</w:t>
      </w:r>
    </w:p>
    <w:p w14:paraId="6D72493D" w14:textId="77777777" w:rsidR="00392171" w:rsidRDefault="00392171" w:rsidP="005C55E1">
      <w:pPr>
        <w:pStyle w:val="BodyText"/>
        <w:ind w:firstLine="720"/>
        <w:jc w:val="left"/>
        <w:rPr>
          <w:rFonts w:ascii="Times New Roman" w:hAnsi="Times New Roman" w:cstheme="minorBidi"/>
          <w:sz w:val="24"/>
          <w:szCs w:val="30"/>
          <w:lang w:bidi="th-TH"/>
        </w:rPr>
      </w:pPr>
      <w:r w:rsidRPr="00504CF1">
        <w:rPr>
          <w:rFonts w:ascii="Times New Roman" w:hAnsi="Times New Roman"/>
          <w:sz w:val="24"/>
          <w:szCs w:val="24"/>
        </w:rPr>
        <w:t>Procedure for Process Assessment.</w:t>
      </w:r>
    </w:p>
    <w:p w14:paraId="20B996A2" w14:textId="3E2A748F" w:rsidR="005C55E1" w:rsidRPr="005C55E1" w:rsidRDefault="005C55E1" w:rsidP="005C55E1">
      <w:pPr>
        <w:pStyle w:val="BodyText"/>
        <w:ind w:left="720"/>
        <w:jc w:val="left"/>
        <w:rPr>
          <w:rFonts w:ascii="Times New Roman" w:hAnsi="Times New Roman" w:cstheme="minorBidi"/>
          <w:sz w:val="24"/>
          <w:szCs w:val="30"/>
          <w:cs/>
          <w:lang w:bidi="th-TH"/>
        </w:rPr>
      </w:pPr>
      <w:r w:rsidRPr="005C55E1">
        <w:rPr>
          <w:rFonts w:ascii="Times New Roman" w:hAnsi="Times New Roman"/>
          <w:sz w:val="24"/>
          <w:szCs w:val="24"/>
          <w:vertAlign w:val="superscript"/>
        </w:rPr>
        <w:t xml:space="preserve">[ </w:t>
      </w:r>
      <w:r>
        <w:rPr>
          <w:rFonts w:ascii="Times New Roman" w:hAnsi="Times New Roman"/>
          <w:sz w:val="24"/>
          <w:szCs w:val="24"/>
          <w:vertAlign w:val="superscript"/>
          <w:cs/>
          <w:lang w:bidi="th-TH"/>
        </w:rPr>
        <w:t>3</w:t>
      </w:r>
      <w:r>
        <w:rPr>
          <w:rFonts w:ascii="Times New Roman" w:hAnsi="Times New Roman" w:cstheme="minorBidi" w:hint="cs"/>
          <w:sz w:val="24"/>
          <w:szCs w:val="24"/>
          <w:vertAlign w:val="superscript"/>
          <w:cs/>
          <w:lang w:bidi="th-TH"/>
        </w:rPr>
        <w:t xml:space="preserve"> </w:t>
      </w:r>
      <w:r w:rsidRPr="005C55E1">
        <w:rPr>
          <w:rFonts w:ascii="Times New Roman" w:hAnsi="Times New Roman"/>
          <w:sz w:val="24"/>
          <w:szCs w:val="24"/>
          <w:vertAlign w:val="superscript"/>
        </w:rPr>
        <w:t>]</w:t>
      </w:r>
      <w:r>
        <w:rPr>
          <w:rFonts w:ascii="Times New Roman" w:hAnsi="Times New Roman" w:cstheme="minorBidi"/>
          <w:sz w:val="24"/>
          <w:szCs w:val="30"/>
          <w:vertAlign w:val="superscript"/>
          <w:lang w:val="en-US" w:bidi="th-TH"/>
        </w:rPr>
        <w:t xml:space="preserve"> </w:t>
      </w:r>
      <w:r>
        <w:rPr>
          <w:rFonts w:ascii="Times New Roman" w:hAnsi="Times New Roman"/>
          <w:sz w:val="24"/>
        </w:rPr>
        <w:t xml:space="preserve"> Project Repository Retrieved July  17, 2015, from</w:t>
      </w:r>
      <w:r>
        <w:t xml:space="preserve"> </w:t>
      </w:r>
      <w:r>
        <w:rPr>
          <w:rFonts w:ascii="Times New Roman" w:hAnsi="Times New Roman" w:cstheme="minorBidi"/>
          <w:sz w:val="24"/>
          <w:szCs w:val="30"/>
          <w:lang w:bidi="th-TH"/>
        </w:rPr>
        <w:t>h</w:t>
      </w:r>
      <w:r w:rsidRPr="005C55E1">
        <w:rPr>
          <w:rFonts w:ascii="Times New Roman" w:hAnsi="Times New Roman" w:cstheme="minorBidi"/>
          <w:sz w:val="24"/>
          <w:szCs w:val="30"/>
          <w:lang w:bidi="th-TH"/>
        </w:rPr>
        <w:t>ttps://onedrive.live.com/about/en-us/</w:t>
      </w:r>
    </w:p>
    <w:p w14:paraId="7EDBAED5" w14:textId="77777777" w:rsidR="004F2848" w:rsidRDefault="004F2848" w:rsidP="00215D4D"/>
    <w:p w14:paraId="4CCF2CBF" w14:textId="77777777" w:rsidR="004F2848" w:rsidRDefault="004F2848" w:rsidP="00215D4D"/>
    <w:p w14:paraId="65659D03" w14:textId="47555B59" w:rsidR="00433FBB" w:rsidRDefault="00433FBB" w:rsidP="00215D4D"/>
    <w:p w14:paraId="06456D89" w14:textId="1E10BC3B" w:rsidR="00433FBB" w:rsidRDefault="00433FBB" w:rsidP="00215D4D"/>
    <w:p w14:paraId="3087D465" w14:textId="51E1AC5F" w:rsidR="00433FBB" w:rsidRDefault="00433FBB" w:rsidP="00215D4D"/>
    <w:p w14:paraId="65EC064C" w14:textId="77777777" w:rsidR="00433FBB" w:rsidRDefault="00433FBB" w:rsidP="00215D4D"/>
    <w:p w14:paraId="2ABA891F" w14:textId="63C07FD6" w:rsidR="00433FBB" w:rsidRDefault="00433FBB" w:rsidP="00215D4D"/>
    <w:p w14:paraId="6CAC63FF" w14:textId="77777777" w:rsidR="00433FBB" w:rsidRDefault="00433FBB" w:rsidP="00215D4D"/>
    <w:p w14:paraId="2C85156A" w14:textId="77777777" w:rsidR="00433FBB" w:rsidRDefault="00433FBB" w:rsidP="00215D4D"/>
    <w:p w14:paraId="08934D04" w14:textId="77777777" w:rsidR="00433FBB" w:rsidRDefault="00433FBB" w:rsidP="00215D4D"/>
    <w:p w14:paraId="15FE4D33" w14:textId="77777777" w:rsidR="00433FBB" w:rsidRDefault="00433FBB" w:rsidP="00215D4D"/>
    <w:p w14:paraId="57E46096" w14:textId="77777777" w:rsidR="00433FBB" w:rsidRDefault="00433FBB" w:rsidP="00215D4D"/>
    <w:p w14:paraId="6F5A4A22" w14:textId="77777777" w:rsidR="00433FBB" w:rsidRDefault="00433FBB" w:rsidP="00215D4D"/>
    <w:p w14:paraId="75DAECEA" w14:textId="77777777" w:rsidR="00433FBB" w:rsidRDefault="00433FBB" w:rsidP="00215D4D"/>
    <w:p w14:paraId="6ABFC2DE" w14:textId="77777777" w:rsidR="00433FBB" w:rsidRDefault="00433FBB" w:rsidP="00215D4D"/>
    <w:p w14:paraId="59A3B436" w14:textId="77777777" w:rsidR="00433FBB" w:rsidRDefault="00433FBB" w:rsidP="00215D4D"/>
    <w:p w14:paraId="7845553A" w14:textId="77777777" w:rsidR="00433FBB" w:rsidRDefault="00433FBB" w:rsidP="00215D4D"/>
    <w:p w14:paraId="16E39B91" w14:textId="77777777" w:rsidR="00433FBB" w:rsidRDefault="00433FBB" w:rsidP="00215D4D"/>
    <w:p w14:paraId="3F6D38A1" w14:textId="59D99D35" w:rsidR="00383571" w:rsidRPr="00215D4D" w:rsidRDefault="001F05CC" w:rsidP="00215D4D">
      <w:pPr>
        <w:rPr>
          <w:rFonts w:ascii="Times New Roman" w:hAnsi="Times New Roman" w:cs="Times New Roman"/>
        </w:rPr>
      </w:pPr>
      <w:hyperlink r:id="rId14"/>
    </w:p>
    <w:sectPr w:rsidR="00383571" w:rsidRPr="00215D4D" w:rsidSect="00FD30A8">
      <w:headerReference w:type="even" r:id="rId15"/>
      <w:headerReference w:type="default" r:id="rId16"/>
      <w:footerReference w:type="even" r:id="rId17"/>
      <w:footerReference w:type="default" r:id="rId18"/>
      <w:headerReference w:type="first" r:id="rId19"/>
      <w:footerReference w:type="first" r:id="rId20"/>
      <w:pgSz w:w="11906" w:h="16838"/>
      <w:pgMar w:top="1440" w:right="1412" w:bottom="1440" w:left="1423"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FDDC3" w14:textId="77777777" w:rsidR="001F05CC" w:rsidRDefault="001F05CC">
      <w:pPr>
        <w:spacing w:line="240" w:lineRule="auto"/>
      </w:pPr>
      <w:r>
        <w:separator/>
      </w:r>
    </w:p>
  </w:endnote>
  <w:endnote w:type="continuationSeparator" w:id="0">
    <w:p w14:paraId="32662EF8" w14:textId="77777777" w:rsidR="001F05CC" w:rsidRDefault="001F0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06FC7" w14:textId="77777777" w:rsidR="0065404D" w:rsidRDefault="006540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1EDB" w14:textId="77777777" w:rsidR="000C043E" w:rsidRDefault="001F05CC">
    <w:pPr>
      <w:jc w:val="center"/>
    </w:pPr>
    <w:hyperlink r:id="rId1"/>
  </w:p>
  <w:tbl>
    <w:tblPr>
      <w:tblStyle w:val="a0"/>
      <w:tblW w:w="9072"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3022"/>
      <w:gridCol w:w="1324"/>
      <w:gridCol w:w="1317"/>
      <w:gridCol w:w="842"/>
      <w:gridCol w:w="1142"/>
    </w:tblGrid>
    <w:tr w:rsidR="000C043E" w14:paraId="4B1994BD" w14:textId="77777777" w:rsidTr="000C043E">
      <w:trPr>
        <w:trHeight w:hRule="exact" w:val="567"/>
      </w:trPr>
      <w:tc>
        <w:tcPr>
          <w:tcW w:w="1425" w:type="dxa"/>
          <w:tcBorders>
            <w:top w:val="single" w:sz="8" w:space="0" w:color="000000"/>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7433C553" w14:textId="77777777" w:rsidR="000C043E" w:rsidRDefault="000C043E">
          <w:pPr>
            <w:spacing w:after="720"/>
            <w:ind w:right="-100"/>
            <w:contextualSpacing w:val="0"/>
          </w:pPr>
          <w:r>
            <w:rPr>
              <w:rFonts w:ascii="Times New Roman" w:eastAsia="Times New Roman" w:hAnsi="Times New Roman" w:cs="Times New Roman"/>
              <w:sz w:val="18"/>
              <w:shd w:val="clear" w:color="auto" w:fill="CCFFFF"/>
            </w:rPr>
            <w:t>Document Name</w:t>
          </w:r>
        </w:p>
      </w:tc>
      <w:tc>
        <w:tcPr>
          <w:tcW w:w="30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F0F0" w14:textId="32E80CC9" w:rsidR="000C043E" w:rsidRDefault="000C043E" w:rsidP="000C043E">
          <w:pPr>
            <w:spacing w:after="720"/>
            <w:ind w:right="-100"/>
            <w:contextualSpacing w:val="0"/>
            <w:jc w:val="center"/>
          </w:pPr>
          <w:r>
            <w:rPr>
              <w:rFonts w:ascii="Times New Roman" w:eastAsia="Times New Roman" w:hAnsi="Times New Roman" w:cs="Times New Roman"/>
              <w:sz w:val="18"/>
              <w:highlight w:val="white"/>
            </w:rPr>
            <w:t>iWish-PMP V.</w:t>
          </w:r>
          <w:r w:rsidR="004439AC">
            <w:rPr>
              <w:rFonts w:ascii="Times New Roman" w:eastAsia="Times New Roman" w:hAnsi="Times New Roman" w:cs="Times New Roman"/>
              <w:sz w:val="18"/>
            </w:rPr>
            <w:t>[3</w:t>
          </w:r>
          <w:r>
            <w:rPr>
              <w:rFonts w:ascii="Times New Roman" w:eastAsia="Times New Roman" w:hAnsi="Times New Roman" w:cs="Times New Roman"/>
              <w:sz w:val="18"/>
            </w:rPr>
            <w:t>.0]</w:t>
          </w:r>
        </w:p>
      </w:tc>
      <w:tc>
        <w:tcPr>
          <w:tcW w:w="1324"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2D09C74" w14:textId="77777777" w:rsidR="000C043E" w:rsidRDefault="000C043E">
          <w:pPr>
            <w:spacing w:after="720"/>
            <w:ind w:left="160" w:right="-100"/>
            <w:contextualSpacing w:val="0"/>
            <w:jc w:val="both"/>
          </w:pPr>
          <w:r>
            <w:rPr>
              <w:rFonts w:ascii="Times New Roman" w:eastAsia="Times New Roman" w:hAnsi="Times New Roman" w:cs="Times New Roman"/>
              <w:sz w:val="18"/>
              <w:shd w:val="clear" w:color="auto" w:fill="CCFFFF"/>
            </w:rPr>
            <w:t>Owner</w:t>
          </w:r>
        </w:p>
      </w:tc>
      <w:tc>
        <w:tcPr>
          <w:tcW w:w="131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2B28C8" w14:textId="77777777" w:rsidR="000C043E" w:rsidRDefault="000C043E">
          <w:pPr>
            <w:spacing w:after="720"/>
            <w:ind w:left="60" w:right="-60"/>
            <w:contextualSpacing w:val="0"/>
            <w:jc w:val="center"/>
          </w:pPr>
          <w:r>
            <w:rPr>
              <w:rFonts w:ascii="Times New Roman" w:eastAsia="Times New Roman" w:hAnsi="Times New Roman" w:cs="Times New Roman"/>
              <w:sz w:val="18"/>
            </w:rPr>
            <w:t>VC,SK</w:t>
          </w:r>
        </w:p>
      </w:tc>
      <w:tc>
        <w:tcPr>
          <w:tcW w:w="842"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2062733D" w14:textId="77777777" w:rsidR="000C043E" w:rsidRDefault="000C043E">
          <w:pPr>
            <w:spacing w:after="720"/>
            <w:ind w:left="60" w:right="-100"/>
            <w:contextualSpacing w:val="0"/>
            <w:jc w:val="center"/>
          </w:pPr>
          <w:r>
            <w:rPr>
              <w:rFonts w:ascii="Times New Roman" w:eastAsia="Times New Roman" w:hAnsi="Times New Roman" w:cs="Times New Roman"/>
              <w:sz w:val="18"/>
              <w:shd w:val="clear" w:color="auto" w:fill="CCFFFF"/>
            </w:rPr>
            <w:t>Page</w:t>
          </w:r>
        </w:p>
      </w:tc>
      <w:tc>
        <w:tcPr>
          <w:tcW w:w="114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6D79F" w14:textId="67EF74A5" w:rsidR="000C043E" w:rsidRPr="00762003" w:rsidRDefault="000C043E" w:rsidP="001765EB">
          <w:pPr>
            <w:spacing w:after="720"/>
            <w:ind w:left="100" w:right="-100"/>
            <w:contextualSpacing w:val="0"/>
            <w:jc w:val="center"/>
            <w:rPr>
              <w:rFonts w:cstheme="minorBidi"/>
            </w:rPr>
          </w:pPr>
          <w:r w:rsidRPr="00F51BEA">
            <w:rPr>
              <w:rFonts w:ascii="Times New Roman" w:hAnsi="Times New Roman" w:cs="Times New Roman"/>
              <w:sz w:val="18"/>
              <w:szCs w:val="18"/>
            </w:rPr>
            <w:fldChar w:fldCharType="begin"/>
          </w:r>
          <w:r w:rsidRPr="00F51BEA">
            <w:rPr>
              <w:rFonts w:ascii="Times New Roman" w:hAnsi="Times New Roman" w:cs="Times New Roman"/>
              <w:sz w:val="18"/>
              <w:szCs w:val="18"/>
            </w:rPr>
            <w:instrText>PAGE</w:instrText>
          </w:r>
          <w:r w:rsidRPr="00F51BEA">
            <w:rPr>
              <w:rFonts w:ascii="Times New Roman" w:hAnsi="Times New Roman" w:cs="Times New Roman"/>
              <w:sz w:val="18"/>
              <w:szCs w:val="18"/>
            </w:rPr>
            <w:fldChar w:fldCharType="separate"/>
          </w:r>
          <w:r w:rsidR="00472C57">
            <w:rPr>
              <w:rFonts w:ascii="Times New Roman" w:hAnsi="Times New Roman" w:cs="Times New Roman"/>
              <w:noProof/>
              <w:sz w:val="18"/>
              <w:szCs w:val="18"/>
            </w:rPr>
            <w:t>26</w:t>
          </w:r>
          <w:r w:rsidRPr="00F51BEA">
            <w:rPr>
              <w:rFonts w:ascii="Times New Roman" w:hAnsi="Times New Roman" w:cs="Times New Roman"/>
              <w:sz w:val="18"/>
              <w:szCs w:val="18"/>
            </w:rPr>
            <w:fldChar w:fldCharType="end"/>
          </w:r>
          <w:r>
            <w:rPr>
              <w:sz w:val="18"/>
            </w:rPr>
            <w:t>/ 28</w:t>
          </w:r>
        </w:p>
      </w:tc>
    </w:tr>
    <w:tr w:rsidR="000C043E" w14:paraId="75E62F13" w14:textId="77777777" w:rsidTr="000C043E">
      <w:trPr>
        <w:trHeight w:hRule="exact" w:val="567"/>
      </w:trPr>
      <w:tc>
        <w:tcPr>
          <w:tcW w:w="1425" w:type="dxa"/>
          <w:tcBorders>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081EE0C" w14:textId="77777777" w:rsidR="000C043E" w:rsidRDefault="000C043E">
          <w:pPr>
            <w:spacing w:after="720"/>
            <w:ind w:right="-100"/>
            <w:contextualSpacing w:val="0"/>
          </w:pPr>
          <w:r>
            <w:rPr>
              <w:rFonts w:ascii="Times New Roman" w:eastAsia="Times New Roman" w:hAnsi="Times New Roman" w:cs="Times New Roman"/>
              <w:sz w:val="18"/>
              <w:shd w:val="clear" w:color="auto" w:fill="CCFFFF"/>
            </w:rPr>
            <w:t>Document Type</w:t>
          </w:r>
        </w:p>
      </w:tc>
      <w:tc>
        <w:tcPr>
          <w:tcW w:w="3022" w:type="dxa"/>
          <w:tcBorders>
            <w:bottom w:val="single" w:sz="8" w:space="0" w:color="000000"/>
            <w:right w:val="single" w:sz="8" w:space="0" w:color="000000"/>
          </w:tcBorders>
          <w:tcMar>
            <w:top w:w="100" w:type="dxa"/>
            <w:left w:w="100" w:type="dxa"/>
            <w:bottom w:w="100" w:type="dxa"/>
            <w:right w:w="100" w:type="dxa"/>
          </w:tcMar>
        </w:tcPr>
        <w:p w14:paraId="3F047DEE" w14:textId="14E95CDA" w:rsidR="000C043E" w:rsidRDefault="000C043E">
          <w:pPr>
            <w:spacing w:after="720"/>
            <w:ind w:left="160"/>
            <w:contextualSpacing w:val="0"/>
            <w:jc w:val="center"/>
          </w:pPr>
          <w:r>
            <w:rPr>
              <w:rFonts w:ascii="Times New Roman" w:eastAsia="Times New Roman" w:hAnsi="Times New Roman" w:cs="Times New Roman"/>
              <w:sz w:val="18"/>
            </w:rPr>
            <w:t>Project Management Plan</w:t>
          </w:r>
        </w:p>
      </w:tc>
      <w:tc>
        <w:tcPr>
          <w:tcW w:w="1324" w:type="dxa"/>
          <w:tcBorders>
            <w:bottom w:val="single" w:sz="8" w:space="0" w:color="000000"/>
            <w:right w:val="single" w:sz="8" w:space="0" w:color="000000"/>
          </w:tcBorders>
          <w:shd w:val="clear" w:color="auto" w:fill="CCFFFF"/>
          <w:tcMar>
            <w:top w:w="100" w:type="dxa"/>
            <w:left w:w="100" w:type="dxa"/>
            <w:bottom w:w="100" w:type="dxa"/>
            <w:right w:w="100" w:type="dxa"/>
          </w:tcMar>
        </w:tcPr>
        <w:p w14:paraId="233C8F11" w14:textId="77777777" w:rsidR="000C043E" w:rsidRDefault="000C043E">
          <w:pPr>
            <w:spacing w:after="720"/>
            <w:ind w:left="160" w:right="-100"/>
            <w:contextualSpacing w:val="0"/>
            <w:jc w:val="both"/>
          </w:pPr>
          <w:r>
            <w:rPr>
              <w:rFonts w:ascii="Times New Roman" w:eastAsia="Times New Roman" w:hAnsi="Times New Roman" w:cs="Times New Roman"/>
              <w:sz w:val="18"/>
              <w:shd w:val="clear" w:color="auto" w:fill="CCFFFF"/>
            </w:rPr>
            <w:t>Release Date</w:t>
          </w:r>
        </w:p>
      </w:tc>
      <w:tc>
        <w:tcPr>
          <w:tcW w:w="1317" w:type="dxa"/>
          <w:tcBorders>
            <w:bottom w:val="single" w:sz="8" w:space="0" w:color="000000"/>
            <w:right w:val="single" w:sz="8" w:space="0" w:color="000000"/>
          </w:tcBorders>
          <w:tcMar>
            <w:top w:w="100" w:type="dxa"/>
            <w:left w:w="100" w:type="dxa"/>
            <w:bottom w:w="100" w:type="dxa"/>
            <w:right w:w="100" w:type="dxa"/>
          </w:tcMar>
        </w:tcPr>
        <w:p w14:paraId="38665A22" w14:textId="1708637C" w:rsidR="000C043E" w:rsidRDefault="000C043E" w:rsidP="000C043E">
          <w:pPr>
            <w:spacing w:after="720"/>
            <w:ind w:left="60" w:right="-100"/>
            <w:contextualSpacing w:val="0"/>
          </w:pPr>
          <w:r>
            <w:rPr>
              <w:rFonts w:ascii="Times New Roman" w:eastAsia="Times New Roman" w:hAnsi="Times New Roman" w:cs="Times New Roman"/>
              <w:sz w:val="18"/>
            </w:rPr>
            <w:t>20 November 2015</w:t>
          </w:r>
        </w:p>
      </w:tc>
      <w:tc>
        <w:tcPr>
          <w:tcW w:w="842" w:type="dxa"/>
          <w:tcBorders>
            <w:bottom w:val="single" w:sz="8" w:space="0" w:color="000000"/>
            <w:right w:val="single" w:sz="8" w:space="0" w:color="000000"/>
          </w:tcBorders>
          <w:shd w:val="clear" w:color="auto" w:fill="CCFFFF"/>
          <w:tcMar>
            <w:top w:w="100" w:type="dxa"/>
            <w:left w:w="100" w:type="dxa"/>
            <w:bottom w:w="100" w:type="dxa"/>
            <w:right w:w="100" w:type="dxa"/>
          </w:tcMar>
        </w:tcPr>
        <w:p w14:paraId="218C707D" w14:textId="77777777" w:rsidR="000C043E" w:rsidRDefault="000C043E">
          <w:pPr>
            <w:spacing w:after="720"/>
            <w:ind w:left="60" w:right="-100"/>
            <w:contextualSpacing w:val="0"/>
            <w:jc w:val="center"/>
          </w:pPr>
          <w:r>
            <w:rPr>
              <w:rFonts w:ascii="Times New Roman" w:eastAsia="Times New Roman" w:hAnsi="Times New Roman" w:cs="Times New Roman"/>
              <w:sz w:val="18"/>
              <w:shd w:val="clear" w:color="auto" w:fill="CCFFFF"/>
            </w:rPr>
            <w:t>Print Date</w:t>
          </w:r>
        </w:p>
      </w:tc>
      <w:tc>
        <w:tcPr>
          <w:tcW w:w="1142" w:type="dxa"/>
          <w:tcBorders>
            <w:bottom w:val="single" w:sz="8" w:space="0" w:color="000000"/>
            <w:right w:val="single" w:sz="8" w:space="0" w:color="000000"/>
          </w:tcBorders>
          <w:tcMar>
            <w:top w:w="100" w:type="dxa"/>
            <w:left w:w="100" w:type="dxa"/>
            <w:bottom w:w="100" w:type="dxa"/>
            <w:right w:w="100" w:type="dxa"/>
          </w:tcMar>
        </w:tcPr>
        <w:p w14:paraId="706EAAF8" w14:textId="1D01FDF9" w:rsidR="000C043E" w:rsidRPr="006D523E" w:rsidRDefault="000C043E" w:rsidP="000C043E">
          <w:pPr>
            <w:spacing w:after="720"/>
            <w:ind w:left="60" w:right="-100"/>
            <w:contextualSpacing w:val="0"/>
            <w:jc w:val="center"/>
            <w:rPr>
              <w:rFonts w:ascii="Times New Roman" w:hAnsi="Times New Roman" w:cs="Times New Roman"/>
              <w:sz w:val="18"/>
              <w:szCs w:val="18"/>
            </w:rPr>
          </w:pPr>
          <w:r>
            <w:rPr>
              <w:rFonts w:ascii="Times New Roman" w:hAnsi="Times New Roman" w:cs="Times New Roman"/>
              <w:sz w:val="18"/>
              <w:szCs w:val="18"/>
            </w:rPr>
            <w:t>10 December 2015</w:t>
          </w:r>
        </w:p>
      </w:tc>
    </w:tr>
  </w:tbl>
  <w:p w14:paraId="1E70BD01" w14:textId="77777777" w:rsidR="000C043E" w:rsidRDefault="000C043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0BB1E" w14:textId="77777777" w:rsidR="0065404D" w:rsidRDefault="006540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DE62A" w14:textId="77777777" w:rsidR="001F05CC" w:rsidRDefault="001F05CC">
      <w:pPr>
        <w:spacing w:line="240" w:lineRule="auto"/>
      </w:pPr>
      <w:r>
        <w:separator/>
      </w:r>
    </w:p>
  </w:footnote>
  <w:footnote w:type="continuationSeparator" w:id="0">
    <w:p w14:paraId="007699C5" w14:textId="77777777" w:rsidR="001F05CC" w:rsidRDefault="001F05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598C" w14:textId="77777777" w:rsidR="0065404D" w:rsidRDefault="006540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5F43" w14:textId="77777777" w:rsidR="000C043E" w:rsidRDefault="000C043E">
    <w:pPr>
      <w:spacing w:before="720"/>
      <w:jc w:val="right"/>
    </w:pPr>
    <w:r>
      <w:rPr>
        <w:noProof/>
      </w:rPr>
      <w:drawing>
        <wp:inline distT="114300" distB="114300" distL="114300" distR="114300" wp14:anchorId="51677A6C" wp14:editId="07777777">
          <wp:extent cx="1362075" cy="819150"/>
          <wp:effectExtent l="0" t="0" r="0" b="0"/>
          <wp:docPr id="7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362075" cy="819150"/>
                  </a:xfrm>
                  <a:prstGeom prst="rect">
                    <a:avLst/>
                  </a:prstGeom>
                  <a:ln/>
                </pic:spPr>
              </pic:pic>
            </a:graphicData>
          </a:graphic>
        </wp:inline>
      </w:drawing>
    </w:r>
    <w:hyperlink r:id="r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B2A90" w14:textId="77777777" w:rsidR="0065404D" w:rsidRDefault="006540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838BB"/>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5" w15:restartNumberingAfterBreak="0">
    <w:nsid w:val="04974495"/>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6" w15:restartNumberingAfterBreak="0">
    <w:nsid w:val="04C94A44"/>
    <w:multiLevelType w:val="multilevel"/>
    <w:tmpl w:val="8D184B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08D22310"/>
    <w:multiLevelType w:val="multilevel"/>
    <w:tmpl w:val="BE9AB5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8" w15:restartNumberingAfterBreak="0">
    <w:nsid w:val="0BD4717D"/>
    <w:multiLevelType w:val="hybridMultilevel"/>
    <w:tmpl w:val="28023B88"/>
    <w:lvl w:ilvl="0" w:tplc="627CC05A">
      <w:start w:val="1"/>
      <w:numFmt w:val="decimal"/>
      <w:lvlText w:val="%1."/>
      <w:lvlJc w:val="left"/>
      <w:pPr>
        <w:ind w:left="720" w:hanging="360"/>
      </w:pPr>
    </w:lvl>
    <w:lvl w:ilvl="1" w:tplc="E93053E6">
      <w:start w:val="1"/>
      <w:numFmt w:val="lowerLetter"/>
      <w:lvlText w:val="%2."/>
      <w:lvlJc w:val="left"/>
      <w:pPr>
        <w:ind w:left="1440" w:hanging="360"/>
      </w:pPr>
    </w:lvl>
    <w:lvl w:ilvl="2" w:tplc="2CD8AE56">
      <w:start w:val="1"/>
      <w:numFmt w:val="lowerRoman"/>
      <w:lvlText w:val="%3."/>
      <w:lvlJc w:val="right"/>
      <w:pPr>
        <w:ind w:left="2160" w:hanging="180"/>
      </w:pPr>
    </w:lvl>
    <w:lvl w:ilvl="3" w:tplc="BB5C4FA0">
      <w:start w:val="1"/>
      <w:numFmt w:val="decimal"/>
      <w:lvlText w:val="%4."/>
      <w:lvlJc w:val="left"/>
      <w:pPr>
        <w:ind w:left="2880" w:hanging="360"/>
      </w:pPr>
    </w:lvl>
    <w:lvl w:ilvl="4" w:tplc="351A6FBE">
      <w:start w:val="1"/>
      <w:numFmt w:val="lowerLetter"/>
      <w:lvlText w:val="%5."/>
      <w:lvlJc w:val="left"/>
      <w:pPr>
        <w:ind w:left="3600" w:hanging="360"/>
      </w:pPr>
    </w:lvl>
    <w:lvl w:ilvl="5" w:tplc="3BAA78D6">
      <w:start w:val="1"/>
      <w:numFmt w:val="lowerRoman"/>
      <w:lvlText w:val="%6."/>
      <w:lvlJc w:val="right"/>
      <w:pPr>
        <w:ind w:left="4320" w:hanging="180"/>
      </w:pPr>
    </w:lvl>
    <w:lvl w:ilvl="6" w:tplc="49F6B072">
      <w:start w:val="1"/>
      <w:numFmt w:val="decimal"/>
      <w:lvlText w:val="%7."/>
      <w:lvlJc w:val="left"/>
      <w:pPr>
        <w:ind w:left="5040" w:hanging="360"/>
      </w:pPr>
    </w:lvl>
    <w:lvl w:ilvl="7" w:tplc="A54E3982">
      <w:start w:val="1"/>
      <w:numFmt w:val="lowerLetter"/>
      <w:lvlText w:val="%8."/>
      <w:lvlJc w:val="left"/>
      <w:pPr>
        <w:ind w:left="5760" w:hanging="360"/>
      </w:pPr>
    </w:lvl>
    <w:lvl w:ilvl="8" w:tplc="AF84FE28">
      <w:start w:val="1"/>
      <w:numFmt w:val="lowerRoman"/>
      <w:lvlText w:val="%9."/>
      <w:lvlJc w:val="right"/>
      <w:pPr>
        <w:ind w:left="6480" w:hanging="180"/>
      </w:pPr>
    </w:lvl>
  </w:abstractNum>
  <w:abstractNum w:abstractNumId="9" w15:restartNumberingAfterBreak="0">
    <w:nsid w:val="0F8D483F"/>
    <w:multiLevelType w:val="hybridMultilevel"/>
    <w:tmpl w:val="9F36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C42F21"/>
    <w:multiLevelType w:val="multilevel"/>
    <w:tmpl w:val="81ECBF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1" w15:restartNumberingAfterBreak="0">
    <w:nsid w:val="18262CF9"/>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2" w15:restartNumberingAfterBreak="0">
    <w:nsid w:val="1F176C64"/>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3" w15:restartNumberingAfterBreak="0">
    <w:nsid w:val="25107E1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4" w15:restartNumberingAfterBreak="0">
    <w:nsid w:val="26A535C2"/>
    <w:multiLevelType w:val="hybridMultilevel"/>
    <w:tmpl w:val="6D640758"/>
    <w:lvl w:ilvl="0" w:tplc="F056AE3A">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D86C80"/>
    <w:multiLevelType w:val="multilevel"/>
    <w:tmpl w:val="91FA90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6" w15:restartNumberingAfterBreak="0">
    <w:nsid w:val="26F119A2"/>
    <w:multiLevelType w:val="hybridMultilevel"/>
    <w:tmpl w:val="4948D26A"/>
    <w:lvl w:ilvl="0" w:tplc="C818F568">
      <w:start w:val="1"/>
      <w:numFmt w:val="decimal"/>
      <w:lvlText w:val="%1."/>
      <w:lvlJc w:val="left"/>
      <w:pPr>
        <w:ind w:left="720" w:hanging="360"/>
      </w:pPr>
    </w:lvl>
    <w:lvl w:ilvl="1" w:tplc="169CC6CE">
      <w:start w:val="1"/>
      <w:numFmt w:val="lowerLetter"/>
      <w:lvlText w:val="%2."/>
      <w:lvlJc w:val="left"/>
      <w:pPr>
        <w:ind w:left="1440" w:hanging="360"/>
      </w:pPr>
    </w:lvl>
    <w:lvl w:ilvl="2" w:tplc="479C7854">
      <w:start w:val="1"/>
      <w:numFmt w:val="lowerRoman"/>
      <w:lvlText w:val="%3."/>
      <w:lvlJc w:val="right"/>
      <w:pPr>
        <w:ind w:left="2160" w:hanging="180"/>
      </w:pPr>
    </w:lvl>
    <w:lvl w:ilvl="3" w:tplc="9CBE8D20">
      <w:start w:val="1"/>
      <w:numFmt w:val="decimal"/>
      <w:lvlText w:val="%4."/>
      <w:lvlJc w:val="left"/>
      <w:pPr>
        <w:ind w:left="2880" w:hanging="360"/>
      </w:pPr>
    </w:lvl>
    <w:lvl w:ilvl="4" w:tplc="79121E1C">
      <w:start w:val="1"/>
      <w:numFmt w:val="lowerLetter"/>
      <w:lvlText w:val="%5."/>
      <w:lvlJc w:val="left"/>
      <w:pPr>
        <w:ind w:left="3600" w:hanging="360"/>
      </w:pPr>
    </w:lvl>
    <w:lvl w:ilvl="5" w:tplc="68BC6BEE">
      <w:start w:val="1"/>
      <w:numFmt w:val="lowerRoman"/>
      <w:lvlText w:val="%6."/>
      <w:lvlJc w:val="right"/>
      <w:pPr>
        <w:ind w:left="4320" w:hanging="180"/>
      </w:pPr>
    </w:lvl>
    <w:lvl w:ilvl="6" w:tplc="EB189FBA">
      <w:start w:val="1"/>
      <w:numFmt w:val="decimal"/>
      <w:lvlText w:val="%7."/>
      <w:lvlJc w:val="left"/>
      <w:pPr>
        <w:ind w:left="5040" w:hanging="360"/>
      </w:pPr>
    </w:lvl>
    <w:lvl w:ilvl="7" w:tplc="1FFC4F9C">
      <w:start w:val="1"/>
      <w:numFmt w:val="lowerLetter"/>
      <w:lvlText w:val="%8."/>
      <w:lvlJc w:val="left"/>
      <w:pPr>
        <w:ind w:left="5760" w:hanging="360"/>
      </w:pPr>
    </w:lvl>
    <w:lvl w:ilvl="8" w:tplc="9A66CBF2">
      <w:start w:val="1"/>
      <w:numFmt w:val="lowerRoman"/>
      <w:lvlText w:val="%9."/>
      <w:lvlJc w:val="right"/>
      <w:pPr>
        <w:ind w:left="6480" w:hanging="180"/>
      </w:pPr>
    </w:lvl>
  </w:abstractNum>
  <w:abstractNum w:abstractNumId="17" w15:restartNumberingAfterBreak="0">
    <w:nsid w:val="2AC45B22"/>
    <w:multiLevelType w:val="hybridMultilevel"/>
    <w:tmpl w:val="2082926A"/>
    <w:lvl w:ilvl="0" w:tplc="B37E7D30">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14198"/>
    <w:multiLevelType w:val="multilevel"/>
    <w:tmpl w:val="335230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9" w15:restartNumberingAfterBreak="0">
    <w:nsid w:val="2ECC7D2E"/>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20" w15:restartNumberingAfterBreak="0">
    <w:nsid w:val="2F1A4620"/>
    <w:multiLevelType w:val="hybridMultilevel"/>
    <w:tmpl w:val="C6568AAC"/>
    <w:lvl w:ilvl="0" w:tplc="5DD4E990">
      <w:start w:val="1"/>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9F07434"/>
    <w:multiLevelType w:val="multilevel"/>
    <w:tmpl w:val="8A44B5AA"/>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2" w15:restartNumberingAfterBreak="0">
    <w:nsid w:val="3F8A61E3"/>
    <w:multiLevelType w:val="multilevel"/>
    <w:tmpl w:val="0AAE31B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3" w15:restartNumberingAfterBreak="0">
    <w:nsid w:val="45A57E2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4" w15:restartNumberingAfterBreak="0">
    <w:nsid w:val="45A62212"/>
    <w:multiLevelType w:val="multilevel"/>
    <w:tmpl w:val="9AE824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5" w15:restartNumberingAfterBreak="0">
    <w:nsid w:val="4D405E64"/>
    <w:multiLevelType w:val="multilevel"/>
    <w:tmpl w:val="D23022F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6" w15:restartNumberingAfterBreak="0">
    <w:nsid w:val="534713E9"/>
    <w:multiLevelType w:val="multilevel"/>
    <w:tmpl w:val="FA6244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15:restartNumberingAfterBreak="0">
    <w:nsid w:val="55155CDE"/>
    <w:multiLevelType w:val="hybridMultilevel"/>
    <w:tmpl w:val="3D66CA54"/>
    <w:lvl w:ilvl="0" w:tplc="07D00138">
      <w:start w:val="2"/>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5B54105"/>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9" w15:restartNumberingAfterBreak="0">
    <w:nsid w:val="647E0327"/>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0" w15:restartNumberingAfterBreak="0">
    <w:nsid w:val="67655AE9"/>
    <w:multiLevelType w:val="multilevel"/>
    <w:tmpl w:val="BAC22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2" w15:restartNumberingAfterBreak="0">
    <w:nsid w:val="73931C5E"/>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3" w15:restartNumberingAfterBreak="0">
    <w:nsid w:val="785410F9"/>
    <w:multiLevelType w:val="hybridMultilevel"/>
    <w:tmpl w:val="E9667EA2"/>
    <w:lvl w:ilvl="0" w:tplc="79448F1E">
      <w:start w:val="6"/>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628C2"/>
    <w:multiLevelType w:val="hybridMultilevel"/>
    <w:tmpl w:val="C1660F6E"/>
    <w:lvl w:ilvl="0" w:tplc="BD9C7F7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7A7F2C5F"/>
    <w:multiLevelType w:val="multilevel"/>
    <w:tmpl w:val="FA66AF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6" w15:restartNumberingAfterBreak="0">
    <w:nsid w:val="7B750C7E"/>
    <w:multiLevelType w:val="multilevel"/>
    <w:tmpl w:val="E4E4A7D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7" w15:restartNumberingAfterBreak="0">
    <w:nsid w:val="7CB757C2"/>
    <w:multiLevelType w:val="multilevel"/>
    <w:tmpl w:val="C84479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8" w15:restartNumberingAfterBreak="0">
    <w:nsid w:val="7FE9743C"/>
    <w:multiLevelType w:val="multilevel"/>
    <w:tmpl w:val="EAB029B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37"/>
  </w:num>
  <w:num w:numId="2">
    <w:abstractNumId w:val="7"/>
  </w:num>
  <w:num w:numId="3">
    <w:abstractNumId w:val="24"/>
  </w:num>
  <w:num w:numId="4">
    <w:abstractNumId w:val="22"/>
  </w:num>
  <w:num w:numId="5">
    <w:abstractNumId w:val="35"/>
  </w:num>
  <w:num w:numId="6">
    <w:abstractNumId w:val="26"/>
  </w:num>
  <w:num w:numId="7">
    <w:abstractNumId w:val="38"/>
  </w:num>
  <w:num w:numId="8">
    <w:abstractNumId w:val="18"/>
  </w:num>
  <w:num w:numId="9">
    <w:abstractNumId w:val="25"/>
  </w:num>
  <w:num w:numId="10">
    <w:abstractNumId w:val="6"/>
  </w:num>
  <w:num w:numId="11">
    <w:abstractNumId w:val="15"/>
  </w:num>
  <w:num w:numId="12">
    <w:abstractNumId w:val="10"/>
  </w:num>
  <w:num w:numId="13">
    <w:abstractNumId w:val="36"/>
  </w:num>
  <w:num w:numId="14">
    <w:abstractNumId w:val="4"/>
  </w:num>
  <w:num w:numId="15">
    <w:abstractNumId w:val="14"/>
  </w:num>
  <w:num w:numId="16">
    <w:abstractNumId w:val="20"/>
  </w:num>
  <w:num w:numId="17">
    <w:abstractNumId w:val="0"/>
  </w:num>
  <w:num w:numId="18">
    <w:abstractNumId w:val="1"/>
  </w:num>
  <w:num w:numId="19">
    <w:abstractNumId w:val="2"/>
  </w:num>
  <w:num w:numId="20">
    <w:abstractNumId w:val="3"/>
  </w:num>
  <w:num w:numId="21">
    <w:abstractNumId w:val="27"/>
  </w:num>
  <w:num w:numId="22">
    <w:abstractNumId w:val="30"/>
  </w:num>
  <w:num w:numId="23">
    <w:abstractNumId w:val="34"/>
  </w:num>
  <w:num w:numId="24">
    <w:abstractNumId w:val="21"/>
  </w:num>
  <w:num w:numId="25">
    <w:abstractNumId w:val="33"/>
  </w:num>
  <w:num w:numId="26">
    <w:abstractNumId w:val="17"/>
  </w:num>
  <w:num w:numId="27">
    <w:abstractNumId w:val="31"/>
  </w:num>
  <w:num w:numId="28">
    <w:abstractNumId w:val="9"/>
  </w:num>
  <w:num w:numId="29">
    <w:abstractNumId w:val="12"/>
  </w:num>
  <w:num w:numId="30">
    <w:abstractNumId w:val="11"/>
  </w:num>
  <w:num w:numId="31">
    <w:abstractNumId w:val="13"/>
  </w:num>
  <w:num w:numId="32">
    <w:abstractNumId w:val="28"/>
  </w:num>
  <w:num w:numId="33">
    <w:abstractNumId w:val="23"/>
  </w:num>
  <w:num w:numId="34">
    <w:abstractNumId w:val="32"/>
  </w:num>
  <w:num w:numId="35">
    <w:abstractNumId w:val="29"/>
  </w:num>
  <w:num w:numId="36">
    <w:abstractNumId w:val="19"/>
  </w:num>
  <w:num w:numId="37">
    <w:abstractNumId w:val="16"/>
  </w:num>
  <w:num w:numId="38">
    <w:abstractNumId w:val="5"/>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
  <w:rsids>
    <w:rsidRoot w:val="00383571"/>
    <w:rsid w:val="00000942"/>
    <w:rsid w:val="00002B1A"/>
    <w:rsid w:val="00051FE9"/>
    <w:rsid w:val="000570C4"/>
    <w:rsid w:val="00076B39"/>
    <w:rsid w:val="00082BD4"/>
    <w:rsid w:val="00087033"/>
    <w:rsid w:val="00092998"/>
    <w:rsid w:val="000978EE"/>
    <w:rsid w:val="000C043E"/>
    <w:rsid w:val="000C0858"/>
    <w:rsid w:val="000F5AC3"/>
    <w:rsid w:val="00111A18"/>
    <w:rsid w:val="001171FF"/>
    <w:rsid w:val="001648EA"/>
    <w:rsid w:val="001765EB"/>
    <w:rsid w:val="00177989"/>
    <w:rsid w:val="001B2453"/>
    <w:rsid w:val="001C0A02"/>
    <w:rsid w:val="001D00DE"/>
    <w:rsid w:val="001E2805"/>
    <w:rsid w:val="001F05CC"/>
    <w:rsid w:val="001F7250"/>
    <w:rsid w:val="00215D4D"/>
    <w:rsid w:val="00232A4A"/>
    <w:rsid w:val="0023498B"/>
    <w:rsid w:val="0023764E"/>
    <w:rsid w:val="00241BAA"/>
    <w:rsid w:val="002847BB"/>
    <w:rsid w:val="002A2A3F"/>
    <w:rsid w:val="002A31BB"/>
    <w:rsid w:val="002D3E70"/>
    <w:rsid w:val="002D4415"/>
    <w:rsid w:val="00302CAC"/>
    <w:rsid w:val="00314E68"/>
    <w:rsid w:val="003201EE"/>
    <w:rsid w:val="00325BBC"/>
    <w:rsid w:val="00332B9B"/>
    <w:rsid w:val="003412FA"/>
    <w:rsid w:val="00346A34"/>
    <w:rsid w:val="00351F36"/>
    <w:rsid w:val="00383571"/>
    <w:rsid w:val="00392171"/>
    <w:rsid w:val="003A1CD3"/>
    <w:rsid w:val="003C0086"/>
    <w:rsid w:val="003D1240"/>
    <w:rsid w:val="003E00A5"/>
    <w:rsid w:val="003E1064"/>
    <w:rsid w:val="00411C5E"/>
    <w:rsid w:val="00422AAE"/>
    <w:rsid w:val="00433FBB"/>
    <w:rsid w:val="004439AC"/>
    <w:rsid w:val="00444A7A"/>
    <w:rsid w:val="0046352F"/>
    <w:rsid w:val="00472C57"/>
    <w:rsid w:val="00480700"/>
    <w:rsid w:val="00491432"/>
    <w:rsid w:val="004A3560"/>
    <w:rsid w:val="004A383A"/>
    <w:rsid w:val="004A532A"/>
    <w:rsid w:val="004A76A5"/>
    <w:rsid w:val="004C43D9"/>
    <w:rsid w:val="004C662C"/>
    <w:rsid w:val="004F2848"/>
    <w:rsid w:val="00542D64"/>
    <w:rsid w:val="00543F47"/>
    <w:rsid w:val="00571267"/>
    <w:rsid w:val="005B4D32"/>
    <w:rsid w:val="005C55E1"/>
    <w:rsid w:val="005D7E2F"/>
    <w:rsid w:val="005E238A"/>
    <w:rsid w:val="005E241C"/>
    <w:rsid w:val="005E54D4"/>
    <w:rsid w:val="00616289"/>
    <w:rsid w:val="006307A3"/>
    <w:rsid w:val="00637469"/>
    <w:rsid w:val="0065404D"/>
    <w:rsid w:val="0067061F"/>
    <w:rsid w:val="00673DA6"/>
    <w:rsid w:val="006D523E"/>
    <w:rsid w:val="006E2FA2"/>
    <w:rsid w:val="006F31A5"/>
    <w:rsid w:val="006F3E4E"/>
    <w:rsid w:val="00700DE6"/>
    <w:rsid w:val="00712D93"/>
    <w:rsid w:val="00746987"/>
    <w:rsid w:val="00746D39"/>
    <w:rsid w:val="00762003"/>
    <w:rsid w:val="00763BC8"/>
    <w:rsid w:val="00772B82"/>
    <w:rsid w:val="007A4F2C"/>
    <w:rsid w:val="007B7C9B"/>
    <w:rsid w:val="007C64AF"/>
    <w:rsid w:val="007E161B"/>
    <w:rsid w:val="00810260"/>
    <w:rsid w:val="0081792B"/>
    <w:rsid w:val="008279A6"/>
    <w:rsid w:val="00831E6C"/>
    <w:rsid w:val="00832904"/>
    <w:rsid w:val="008343E8"/>
    <w:rsid w:val="00835A91"/>
    <w:rsid w:val="00847A47"/>
    <w:rsid w:val="00871A86"/>
    <w:rsid w:val="00885A24"/>
    <w:rsid w:val="008913BA"/>
    <w:rsid w:val="00892892"/>
    <w:rsid w:val="00897E8F"/>
    <w:rsid w:val="008D7C3B"/>
    <w:rsid w:val="008E4110"/>
    <w:rsid w:val="00903E1D"/>
    <w:rsid w:val="00907855"/>
    <w:rsid w:val="0093107D"/>
    <w:rsid w:val="009473C6"/>
    <w:rsid w:val="00955C97"/>
    <w:rsid w:val="00967BF8"/>
    <w:rsid w:val="0097227A"/>
    <w:rsid w:val="009E6A5B"/>
    <w:rsid w:val="009F2EEC"/>
    <w:rsid w:val="00A1222F"/>
    <w:rsid w:val="00A16869"/>
    <w:rsid w:val="00A206D8"/>
    <w:rsid w:val="00A2745C"/>
    <w:rsid w:val="00A3040C"/>
    <w:rsid w:val="00A32816"/>
    <w:rsid w:val="00A47868"/>
    <w:rsid w:val="00A5068C"/>
    <w:rsid w:val="00A5721E"/>
    <w:rsid w:val="00A64510"/>
    <w:rsid w:val="00A71CB4"/>
    <w:rsid w:val="00A80607"/>
    <w:rsid w:val="00A80EB8"/>
    <w:rsid w:val="00A95B3A"/>
    <w:rsid w:val="00AA0544"/>
    <w:rsid w:val="00AC3821"/>
    <w:rsid w:val="00AE074B"/>
    <w:rsid w:val="00AF3DFA"/>
    <w:rsid w:val="00AF4E6E"/>
    <w:rsid w:val="00B07943"/>
    <w:rsid w:val="00B316C1"/>
    <w:rsid w:val="00B41420"/>
    <w:rsid w:val="00B43CA1"/>
    <w:rsid w:val="00B46182"/>
    <w:rsid w:val="00B54BF5"/>
    <w:rsid w:val="00B5677A"/>
    <w:rsid w:val="00B63422"/>
    <w:rsid w:val="00B97464"/>
    <w:rsid w:val="00BB4608"/>
    <w:rsid w:val="00BC05F0"/>
    <w:rsid w:val="00BD0E67"/>
    <w:rsid w:val="00BD4734"/>
    <w:rsid w:val="00BF11A5"/>
    <w:rsid w:val="00C80801"/>
    <w:rsid w:val="00C931B3"/>
    <w:rsid w:val="00CE0E41"/>
    <w:rsid w:val="00CE1A82"/>
    <w:rsid w:val="00CE682D"/>
    <w:rsid w:val="00D019D9"/>
    <w:rsid w:val="00D55B46"/>
    <w:rsid w:val="00D7065B"/>
    <w:rsid w:val="00DA633B"/>
    <w:rsid w:val="00DB0C6E"/>
    <w:rsid w:val="00DB4E50"/>
    <w:rsid w:val="00DF2FA2"/>
    <w:rsid w:val="00DF4F09"/>
    <w:rsid w:val="00E22967"/>
    <w:rsid w:val="00E64F6B"/>
    <w:rsid w:val="00E71491"/>
    <w:rsid w:val="00E966FD"/>
    <w:rsid w:val="00EC5AA6"/>
    <w:rsid w:val="00EC7FF3"/>
    <w:rsid w:val="00ED19D1"/>
    <w:rsid w:val="00ED284E"/>
    <w:rsid w:val="00ED335E"/>
    <w:rsid w:val="00ED6EA8"/>
    <w:rsid w:val="00EE3159"/>
    <w:rsid w:val="00F03D26"/>
    <w:rsid w:val="00F24887"/>
    <w:rsid w:val="00F308EC"/>
    <w:rsid w:val="00F34FE9"/>
    <w:rsid w:val="00F51BEA"/>
    <w:rsid w:val="00F93096"/>
    <w:rsid w:val="00FB00A7"/>
    <w:rsid w:val="00FC429C"/>
    <w:rsid w:val="00FD30A8"/>
    <w:rsid w:val="00FF7297"/>
    <w:rsid w:val="292C203D"/>
    <w:rsid w:val="343E2EA6"/>
    <w:rsid w:val="50A14C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F8F4"/>
  <w15:docId w15:val="{AB391321-470C-4FA3-9BD3-B305A71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NormalTable0"/>
    <w:pPr>
      <w:contextualSpacing/>
    </w:pPr>
    <w:tblPr>
      <w:tblStyleRowBandSize w:val="1"/>
      <w:tblStyleColBandSize w:val="1"/>
      <w:tblCellMar>
        <w:left w:w="115" w:type="dxa"/>
        <w:right w:w="115" w:type="dxa"/>
      </w:tblCellMar>
    </w:tblPr>
  </w:style>
  <w:style w:type="table" w:customStyle="1" w:styleId="a0">
    <w:basedOn w:val="NormalTable0"/>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51BEA"/>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F51BEA"/>
    <w:rPr>
      <w:rFonts w:ascii="Tahoma" w:hAnsi="Tahoma" w:cs="Angsana New"/>
      <w:sz w:val="16"/>
    </w:rPr>
  </w:style>
  <w:style w:type="paragraph" w:styleId="Header">
    <w:name w:val="header"/>
    <w:basedOn w:val="Normal"/>
    <w:link w:val="HeaderChar"/>
    <w:uiPriority w:val="99"/>
    <w:unhideWhenUsed/>
    <w:rsid w:val="00F51BEA"/>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F51BEA"/>
    <w:rPr>
      <w:rFonts w:cs="Cordia New"/>
    </w:rPr>
  </w:style>
  <w:style w:type="paragraph" w:styleId="Footer">
    <w:name w:val="footer"/>
    <w:basedOn w:val="Normal"/>
    <w:link w:val="FooterChar"/>
    <w:uiPriority w:val="99"/>
    <w:unhideWhenUsed/>
    <w:rsid w:val="00F51BEA"/>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F51BEA"/>
    <w:rPr>
      <w:rFonts w:cs="Cordia New"/>
    </w:rPr>
  </w:style>
  <w:style w:type="paragraph" w:styleId="Caption">
    <w:name w:val="caption"/>
    <w:basedOn w:val="Normal"/>
    <w:next w:val="Normal"/>
    <w:uiPriority w:val="35"/>
    <w:semiHidden/>
    <w:unhideWhenUsed/>
    <w:qFormat/>
    <w:rsid w:val="00F51BEA"/>
    <w:pPr>
      <w:spacing w:after="200" w:line="240" w:lineRule="auto"/>
    </w:pPr>
    <w:rPr>
      <w:rFonts w:cs="Cordia New"/>
      <w:b/>
      <w:bCs/>
      <w:color w:val="4F81BD" w:themeColor="accent1"/>
      <w:sz w:val="18"/>
      <w:szCs w:val="22"/>
    </w:rPr>
  </w:style>
  <w:style w:type="paragraph" w:styleId="ListParagraph">
    <w:name w:val="List Paragraph"/>
    <w:basedOn w:val="Normal"/>
    <w:link w:val="ListParagraphChar"/>
    <w:uiPriority w:val="34"/>
    <w:qFormat/>
    <w:rsid w:val="00D55B46"/>
    <w:pPr>
      <w:ind w:left="720"/>
      <w:contextualSpacing/>
    </w:pPr>
    <w:rPr>
      <w:rFonts w:cs="Cordia New"/>
    </w:rPr>
  </w:style>
  <w:style w:type="paragraph" w:customStyle="1" w:styleId="FreeForm">
    <w:name w:val="Free Form"/>
    <w:rsid w:val="00FB00A7"/>
    <w:pPr>
      <w:spacing w:line="240" w:lineRule="auto"/>
    </w:pPr>
    <w:rPr>
      <w:rFonts w:ascii="Helvetica" w:eastAsia="ヒラギノ角ゴ Pro W3" w:hAnsi="Helvetica" w:cs="Times New Roman"/>
      <w:sz w:val="24"/>
    </w:rPr>
  </w:style>
  <w:style w:type="table" w:styleId="TableGrid">
    <w:name w:val="Table Grid"/>
    <w:basedOn w:val="TableNormal"/>
    <w:uiPriority w:val="39"/>
    <w:rsid w:val="00FB00A7"/>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5BBC"/>
    <w:rPr>
      <w:rFonts w:cs="Cordia New"/>
    </w:rPr>
  </w:style>
  <w:style w:type="character" w:customStyle="1" w:styleId="words">
    <w:name w:val="words"/>
    <w:basedOn w:val="DefaultParagraphFont"/>
    <w:rsid w:val="00CE1A82"/>
  </w:style>
  <w:style w:type="paragraph" w:customStyle="1" w:styleId="Default">
    <w:name w:val="Default"/>
    <w:rsid w:val="00BF11A5"/>
    <w:pPr>
      <w:autoSpaceDE w:val="0"/>
      <w:autoSpaceDN w:val="0"/>
      <w:adjustRightInd w:val="0"/>
      <w:spacing w:line="240" w:lineRule="auto"/>
    </w:pPr>
    <w:rPr>
      <w:rFonts w:ascii="Cordia New" w:eastAsiaTheme="minorHAnsi" w:hAnsi="Cordia New" w:cs="Cordia New"/>
      <w:sz w:val="24"/>
      <w:szCs w:val="24"/>
    </w:rPr>
  </w:style>
  <w:style w:type="paragraph" w:styleId="TOC1">
    <w:name w:val="toc 1"/>
    <w:basedOn w:val="Normal"/>
    <w:next w:val="Normal"/>
    <w:autoRedefine/>
    <w:uiPriority w:val="39"/>
    <w:unhideWhenUsed/>
    <w:rsid w:val="00ED6EA8"/>
    <w:pPr>
      <w:tabs>
        <w:tab w:val="left" w:pos="1320"/>
        <w:tab w:val="right" w:leader="dot" w:pos="9016"/>
      </w:tabs>
      <w:spacing w:after="100"/>
      <w:ind w:left="993" w:hanging="284"/>
      <w:jc w:val="both"/>
    </w:pPr>
    <w:rPr>
      <w:rFonts w:asciiTheme="minorHAnsi" w:eastAsiaTheme="minorHAnsi" w:hAnsiTheme="minorHAnsi" w:cstheme="minorBidi"/>
      <w:color w:val="auto"/>
      <w:szCs w:val="28"/>
    </w:rPr>
  </w:style>
  <w:style w:type="paragraph" w:styleId="TOC2">
    <w:name w:val="toc 2"/>
    <w:basedOn w:val="Normal"/>
    <w:next w:val="Normal"/>
    <w:autoRedefine/>
    <w:uiPriority w:val="39"/>
    <w:unhideWhenUsed/>
    <w:rsid w:val="00ED6EA8"/>
    <w:pPr>
      <w:tabs>
        <w:tab w:val="left" w:pos="1418"/>
        <w:tab w:val="right" w:leader="dot" w:pos="9016"/>
      </w:tabs>
      <w:spacing w:after="100"/>
      <w:ind w:left="1560" w:hanging="567"/>
      <w:jc w:val="both"/>
    </w:pPr>
    <w:rPr>
      <w:rFonts w:asciiTheme="minorHAnsi" w:eastAsiaTheme="minorHAnsi" w:hAnsiTheme="minorHAnsi" w:cstheme="minorBidi"/>
      <w:color w:val="auto"/>
      <w:szCs w:val="28"/>
    </w:rPr>
  </w:style>
  <w:style w:type="paragraph" w:styleId="TOC3">
    <w:name w:val="toc 3"/>
    <w:basedOn w:val="Normal"/>
    <w:next w:val="Normal"/>
    <w:autoRedefine/>
    <w:uiPriority w:val="39"/>
    <w:unhideWhenUsed/>
    <w:rsid w:val="00ED6EA8"/>
    <w:pPr>
      <w:spacing w:after="100"/>
      <w:ind w:left="440" w:firstLine="720"/>
      <w:jc w:val="both"/>
    </w:pPr>
    <w:rPr>
      <w:rFonts w:asciiTheme="minorHAnsi" w:eastAsiaTheme="minorHAnsi" w:hAnsiTheme="minorHAnsi" w:cstheme="minorBidi"/>
      <w:color w:val="auto"/>
      <w:szCs w:val="28"/>
    </w:rPr>
  </w:style>
  <w:style w:type="paragraph" w:styleId="TOCHeading">
    <w:name w:val="TOC Heading"/>
    <w:basedOn w:val="Heading1"/>
    <w:next w:val="Normal"/>
    <w:uiPriority w:val="39"/>
    <w:unhideWhenUsed/>
    <w:qFormat/>
    <w:rsid w:val="00ED6EA8"/>
    <w:pPr>
      <w:spacing w:before="240"/>
      <w:outlineLvl w:val="9"/>
    </w:pPr>
    <w:rPr>
      <w:rFonts w:asciiTheme="majorHAnsi" w:eastAsiaTheme="majorEastAsia" w:hAnsiTheme="majorHAnsi" w:cstheme="majorBidi"/>
      <w:color w:val="365F91" w:themeColor="accent1" w:themeShade="BF"/>
      <w:szCs w:val="40"/>
    </w:rPr>
  </w:style>
  <w:style w:type="paragraph" w:styleId="BodyText">
    <w:name w:val="Body Text"/>
    <w:basedOn w:val="Normal"/>
    <w:link w:val="BodyTextChar"/>
    <w:rsid w:val="00392171"/>
    <w:pPr>
      <w:spacing w:after="120" w:line="240" w:lineRule="auto"/>
      <w:jc w:val="both"/>
    </w:pPr>
    <w:rPr>
      <w:rFonts w:eastAsia="Times New Roman" w:cs="Times New Roman"/>
      <w:color w:val="auto"/>
      <w:lang w:val="en-AU" w:bidi="ar-SA"/>
    </w:rPr>
  </w:style>
  <w:style w:type="character" w:customStyle="1" w:styleId="BodyTextChar">
    <w:name w:val="Body Text Char"/>
    <w:basedOn w:val="DefaultParagraphFont"/>
    <w:link w:val="BodyText"/>
    <w:rsid w:val="00392171"/>
    <w:rPr>
      <w:rFonts w:eastAsia="Times New Roman" w:cs="Times New Roman"/>
      <w:color w:val="auto"/>
      <w:lang w:val="en-AU" w:bidi="ar-SA"/>
    </w:rPr>
  </w:style>
  <w:style w:type="paragraph" w:styleId="NormalWeb">
    <w:name w:val="Normal (Web)"/>
    <w:basedOn w:val="Normal"/>
    <w:uiPriority w:val="99"/>
    <w:unhideWhenUsed/>
    <w:rsid w:val="0097227A"/>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converted-space">
    <w:name w:val="apple-converted-space"/>
    <w:basedOn w:val="DefaultParagraphFont"/>
    <w:rsid w:val="0097227A"/>
  </w:style>
  <w:style w:type="character" w:styleId="Hyperlink">
    <w:name w:val="Hyperlink"/>
    <w:basedOn w:val="DefaultParagraphFont"/>
    <w:uiPriority w:val="99"/>
    <w:unhideWhenUsed/>
    <w:rsid w:val="0097227A"/>
    <w:rPr>
      <w:color w:val="0000FF"/>
      <w:u w:val="single"/>
    </w:rPr>
  </w:style>
  <w:style w:type="table" w:styleId="GridTable6Colorful">
    <w:name w:val="Grid Table 6 Colorful"/>
    <w:basedOn w:val="TableNormal"/>
    <w:uiPriority w:val="51"/>
    <w:rsid w:val="003C0086"/>
    <w:pPr>
      <w:spacing w:line="240" w:lineRule="auto"/>
    </w:pPr>
    <w:rPr>
      <w:rFonts w:asciiTheme="minorHAnsi" w:eastAsiaTheme="minorHAnsi" w:hAnsiTheme="minorHAnsi" w:cstheme="minorBidi"/>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AF3DFA"/>
    <w:pPr>
      <w:spacing w:before="100" w:beforeAutospacing="1" w:after="100" w:afterAutospacing="1" w:line="240" w:lineRule="auto"/>
    </w:pPr>
    <w:rPr>
      <w:rFonts w:ascii="Times New Roman" w:eastAsia="Times New Roman" w:hAnsi="Times New Roman" w:cs="Times New Roman"/>
      <w:color w:val="auto"/>
      <w:sz w:val="28"/>
      <w:szCs w:val="28"/>
    </w:rPr>
  </w:style>
  <w:style w:type="table" w:styleId="GridTable4">
    <w:name w:val="Grid Table 4"/>
    <w:basedOn w:val="TableNormal"/>
    <w:uiPriority w:val="49"/>
    <w:rsid w:val="00AF3DFA"/>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1421">
      <w:bodyDiv w:val="1"/>
      <w:marLeft w:val="0"/>
      <w:marRight w:val="0"/>
      <w:marTop w:val="0"/>
      <w:marBottom w:val="0"/>
      <w:divBdr>
        <w:top w:val="none" w:sz="0" w:space="0" w:color="auto"/>
        <w:left w:val="none" w:sz="0" w:space="0" w:color="auto"/>
        <w:bottom w:val="none" w:sz="0" w:space="0" w:color="auto"/>
        <w:right w:val="none" w:sz="0" w:space="0" w:color="auto"/>
      </w:divBdr>
    </w:div>
    <w:div w:id="1618757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sqldb.or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hsqldb.org/"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hsqldb.org/" TargetMode="External"/><Relationship Id="rId1" Type="http://schemas.openxmlformats.org/officeDocument/2006/relationships/image" Target="media/image7.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040CC-9CF1-4370-A0EA-74FC637D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Pages>
  <Words>2939</Words>
  <Characters>16753</Characters>
  <Application>Microsoft Office Word</Application>
  <DocSecurity>0</DocSecurity>
  <Lines>139</Lines>
  <Paragraphs>39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19653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Pump Wayne</dc:creator>
  <cp:lastModifiedBy>Pump Wayne</cp:lastModifiedBy>
  <cp:revision>115</cp:revision>
  <cp:lastPrinted>2015-10-21T12:54:00Z</cp:lastPrinted>
  <dcterms:created xsi:type="dcterms:W3CDTF">2015-05-29T16:27:00Z</dcterms:created>
  <dcterms:modified xsi:type="dcterms:W3CDTF">2015-12-10T11:08:00Z</dcterms:modified>
</cp:coreProperties>
</file>